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D606E3" w14:textId="77777777" w:rsidR="00D65C70" w:rsidRPr="004D185E" w:rsidRDefault="008169FA">
      <w:pPr>
        <w:rPr>
          <w:sz w:val="16"/>
          <w:szCs w:val="16"/>
        </w:rPr>
      </w:pPr>
      <w:r w:rsidRPr="004D185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4055A2" wp14:editId="7E2214CB">
                <wp:simplePos x="0" y="0"/>
                <wp:positionH relativeFrom="page">
                  <wp:posOffset>914400</wp:posOffset>
                </wp:positionH>
                <wp:positionV relativeFrom="page">
                  <wp:posOffset>695325</wp:posOffset>
                </wp:positionV>
                <wp:extent cx="2133600" cy="6762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676275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3BCEA" id="Rectangle 2" o:spid="_x0000_s1026" style="position:absolute;margin-left:1in;margin-top:54.75pt;width:168pt;height:5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" stroked="f">
                <v:fill r:id="rId8" o:title="" recolor="t" type="tile"/>
                <v:stroke joinstyle="round"/>
                <w10:wrap anchorx="page" anchory="page"/>
              </v:rect>
            </w:pict>
          </mc:Fallback>
        </mc:AlternateContent>
      </w:r>
      <w:r w:rsidRPr="004D185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C84B3FE" wp14:editId="09FA080B">
                <wp:simplePos x="0" y="0"/>
                <wp:positionH relativeFrom="page">
                  <wp:posOffset>914400</wp:posOffset>
                </wp:positionH>
                <wp:positionV relativeFrom="page">
                  <wp:posOffset>800100</wp:posOffset>
                </wp:positionV>
                <wp:extent cx="5959475" cy="142875"/>
                <wp:effectExtent l="0" t="0" r="3175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9475" cy="14287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4502B" id="Rectangle 3" o:spid="_x0000_s1026" style="position:absolute;margin-left:1in;margin-top:63pt;width:469.2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" fillcolor="#339" stroked="f">
                <v:stroke joinstyle="round"/>
                <w10:wrap anchorx="page" anchory="page"/>
              </v:rect>
            </w:pict>
          </mc:Fallback>
        </mc:AlternateContent>
      </w:r>
    </w:p>
    <w:p w14:paraId="11D2FF58" w14:textId="77777777" w:rsidR="00D65C70" w:rsidRPr="004D185E" w:rsidRDefault="00D65C70">
      <w:pPr>
        <w:rPr>
          <w:sz w:val="16"/>
          <w:szCs w:val="16"/>
        </w:rPr>
      </w:pPr>
    </w:p>
    <w:p w14:paraId="669A9461" w14:textId="77777777" w:rsidR="00D65C70" w:rsidRPr="004D185E" w:rsidRDefault="00D65C70">
      <w:pPr>
        <w:tabs>
          <w:tab w:val="right" w:pos="9360"/>
        </w:tabs>
        <w:rPr>
          <w:rStyle w:val="ContactInfoChar"/>
          <w:rFonts w:cs="Arial"/>
          <w:sz w:val="16"/>
          <w:szCs w:val="16"/>
        </w:rPr>
      </w:pPr>
      <w:r w:rsidRPr="004D185E">
        <w:rPr>
          <w:rStyle w:val="Heading2Char"/>
          <w:sz w:val="16"/>
          <w:szCs w:val="16"/>
        </w:rPr>
        <w:t>Doug Fletcher</w:t>
      </w:r>
      <w:r w:rsidRPr="004D185E">
        <w:rPr>
          <w:rFonts w:ascii="Arial" w:hAnsi="Arial" w:cs="Arial"/>
          <w:sz w:val="16"/>
          <w:szCs w:val="16"/>
        </w:rPr>
        <w:tab/>
      </w:r>
      <w:r w:rsidRPr="004D185E">
        <w:rPr>
          <w:rStyle w:val="ContactInfoChar"/>
          <w:rFonts w:cs="Arial"/>
          <w:sz w:val="16"/>
          <w:szCs w:val="16"/>
        </w:rPr>
        <w:t>360-391-1737</w:t>
      </w:r>
    </w:p>
    <w:p w14:paraId="533B3D08" w14:textId="77777777" w:rsidR="00D65C70" w:rsidRPr="004D185E" w:rsidRDefault="00EC3C60">
      <w:pPr>
        <w:pStyle w:val="ContactInfo"/>
        <w:tabs>
          <w:tab w:val="right" w:pos="9360"/>
        </w:tabs>
        <w:rPr>
          <w:rStyle w:val="ContactInfoChar"/>
          <w:rFonts w:cs="Arial"/>
          <w:sz w:val="16"/>
          <w:szCs w:val="16"/>
        </w:rPr>
      </w:pPr>
      <w:r w:rsidRPr="004D185E">
        <w:rPr>
          <w:rFonts w:cs="Arial"/>
          <w:sz w:val="16"/>
          <w:szCs w:val="16"/>
        </w:rPr>
        <w:t>Lake Stevens, Washington 98258</w:t>
      </w:r>
      <w:r w:rsidR="00D65C70" w:rsidRPr="004D185E">
        <w:rPr>
          <w:rFonts w:cs="Arial"/>
          <w:sz w:val="16"/>
          <w:szCs w:val="16"/>
        </w:rPr>
        <w:tab/>
      </w:r>
      <w:r w:rsidR="00D65C70" w:rsidRPr="004D185E">
        <w:rPr>
          <w:rStyle w:val="ContactInfoChar"/>
          <w:rFonts w:cs="Arial"/>
          <w:sz w:val="16"/>
          <w:szCs w:val="16"/>
        </w:rPr>
        <w:t>dsfletch2004@yahoo.com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65C70" w:rsidRPr="004D185E" w14:paraId="1DA3318B" w14:textId="77777777">
        <w:tc>
          <w:tcPr>
            <w:tcW w:w="9576" w:type="dxa"/>
            <w:gridSpan w:val="2"/>
          </w:tcPr>
          <w:p w14:paraId="22A1360C" w14:textId="77777777" w:rsidR="00D65C70" w:rsidRPr="004D185E" w:rsidRDefault="00D65C70">
            <w:pPr>
              <w:pStyle w:val="Heading1"/>
              <w:tabs>
                <w:tab w:val="left" w:pos="0"/>
              </w:tabs>
              <w:snapToGrid w:val="0"/>
              <w:rPr>
                <w:sz w:val="16"/>
                <w:szCs w:val="16"/>
              </w:rPr>
            </w:pPr>
          </w:p>
        </w:tc>
      </w:tr>
      <w:tr w:rsidR="00D65C70" w:rsidRPr="004D185E" w14:paraId="42EEC124" w14:textId="77777777">
        <w:tc>
          <w:tcPr>
            <w:tcW w:w="9576" w:type="dxa"/>
            <w:gridSpan w:val="2"/>
          </w:tcPr>
          <w:p w14:paraId="18B06A67" w14:textId="77777777" w:rsidR="00D65C70" w:rsidRPr="004D185E" w:rsidRDefault="00D65C70" w:rsidP="004942CF">
            <w:pPr>
              <w:pStyle w:val="Heading1"/>
              <w:numPr>
                <w:ilvl w:val="0"/>
                <w:numId w:val="0"/>
              </w:numPr>
              <w:snapToGrid w:val="0"/>
              <w:rPr>
                <w:sz w:val="16"/>
                <w:szCs w:val="16"/>
              </w:rPr>
            </w:pPr>
            <w:r w:rsidRPr="004D185E">
              <w:rPr>
                <w:sz w:val="16"/>
                <w:szCs w:val="16"/>
              </w:rPr>
              <w:t>Professional Profile</w:t>
            </w:r>
          </w:p>
        </w:tc>
      </w:tr>
      <w:tr w:rsidR="00D65C70" w:rsidRPr="004D185E" w14:paraId="531FCE7A" w14:textId="77777777">
        <w:trPr>
          <w:trHeight w:val="1763"/>
        </w:trPr>
        <w:tc>
          <w:tcPr>
            <w:tcW w:w="4788" w:type="dxa"/>
          </w:tcPr>
          <w:p w14:paraId="5C74661B" w14:textId="77777777" w:rsidR="00D65C70" w:rsidRPr="004D185E" w:rsidRDefault="00D65C70">
            <w:pPr>
              <w:tabs>
                <w:tab w:val="left" w:pos="720"/>
                <w:tab w:val="right" w:pos="8640"/>
              </w:tabs>
              <w:snapToGrid w:val="0"/>
              <w:rPr>
                <w:rFonts w:ascii="Arial" w:hAnsi="Arial" w:cs="Arial"/>
                <w:sz w:val="16"/>
                <w:szCs w:val="16"/>
              </w:rPr>
            </w:pPr>
          </w:p>
          <w:p w14:paraId="787E0674" w14:textId="3C318F1D" w:rsidR="00D65C70" w:rsidRPr="004D185E" w:rsidRDefault="00D65C70">
            <w:pPr>
              <w:numPr>
                <w:ilvl w:val="0"/>
                <w:numId w:val="10"/>
              </w:numPr>
              <w:tabs>
                <w:tab w:val="left" w:pos="720"/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 xml:space="preserve">Consistently met or exceeded </w:t>
            </w:r>
            <w:r w:rsidR="006731B2" w:rsidRPr="004D185E">
              <w:rPr>
                <w:rFonts w:ascii="Arial" w:hAnsi="Arial" w:cs="Arial"/>
                <w:sz w:val="16"/>
                <w:szCs w:val="16"/>
              </w:rPr>
              <w:t>daily</w:t>
            </w:r>
            <w:r w:rsidRPr="004D185E">
              <w:rPr>
                <w:rFonts w:ascii="Arial" w:hAnsi="Arial" w:cs="Arial"/>
                <w:sz w:val="16"/>
                <w:szCs w:val="16"/>
              </w:rPr>
              <w:t xml:space="preserve"> goals </w:t>
            </w:r>
            <w:proofErr w:type="gramStart"/>
            <w:r w:rsidRPr="004D185E">
              <w:rPr>
                <w:rFonts w:ascii="Arial" w:hAnsi="Arial" w:cs="Arial"/>
                <w:sz w:val="16"/>
                <w:szCs w:val="16"/>
              </w:rPr>
              <w:t>and  objectives</w:t>
            </w:r>
            <w:proofErr w:type="gramEnd"/>
            <w:r w:rsidRPr="004D185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5CA7885" w14:textId="77777777" w:rsidR="00D65C70" w:rsidRPr="004D185E" w:rsidRDefault="005E77B9">
            <w:pPr>
              <w:numPr>
                <w:ilvl w:val="0"/>
                <w:numId w:val="10"/>
              </w:numPr>
              <w:tabs>
                <w:tab w:val="left" w:pos="720"/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Experience selli</w:t>
            </w:r>
            <w:r w:rsidR="009A2A9B" w:rsidRPr="004D185E">
              <w:rPr>
                <w:rFonts w:ascii="Arial" w:hAnsi="Arial" w:cs="Arial"/>
                <w:sz w:val="16"/>
                <w:szCs w:val="16"/>
              </w:rPr>
              <w:t>ng at e</w:t>
            </w:r>
            <w:r w:rsidR="006254BE" w:rsidRPr="004D185E">
              <w:rPr>
                <w:rFonts w:ascii="Arial" w:hAnsi="Arial" w:cs="Arial"/>
                <w:sz w:val="16"/>
                <w:szCs w:val="16"/>
              </w:rPr>
              <w:t>xecutive level</w:t>
            </w:r>
            <w:r w:rsidR="009A2A9B" w:rsidRPr="004D185E">
              <w:rPr>
                <w:rFonts w:ascii="Arial" w:hAnsi="Arial" w:cs="Arial"/>
                <w:sz w:val="16"/>
                <w:szCs w:val="16"/>
              </w:rPr>
              <w:t>s</w:t>
            </w:r>
          </w:p>
          <w:p w14:paraId="137E3AD8" w14:textId="4ADFA67D" w:rsidR="00D65C70" w:rsidRPr="004D185E" w:rsidRDefault="00D65C70">
            <w:pPr>
              <w:numPr>
                <w:ilvl w:val="0"/>
                <w:numId w:val="2"/>
              </w:numPr>
              <w:tabs>
                <w:tab w:val="left" w:pos="720"/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 xml:space="preserve">Establish relationships with </w:t>
            </w:r>
            <w:r w:rsidR="006731B2" w:rsidRPr="004D185E">
              <w:rPr>
                <w:rFonts w:ascii="Arial" w:hAnsi="Arial" w:cs="Arial"/>
                <w:sz w:val="16"/>
                <w:szCs w:val="16"/>
              </w:rPr>
              <w:t>Customers</w:t>
            </w:r>
          </w:p>
          <w:p w14:paraId="6CA4309B" w14:textId="77777777" w:rsidR="00D65C70" w:rsidRPr="004D185E" w:rsidRDefault="00D65C70">
            <w:pPr>
              <w:numPr>
                <w:ilvl w:val="0"/>
                <w:numId w:val="10"/>
              </w:numPr>
              <w:tabs>
                <w:tab w:val="left" w:pos="720"/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Comprehensive understanding of leading computer hardware and software technologies.</w:t>
            </w:r>
          </w:p>
          <w:p w14:paraId="71E996BA" w14:textId="77777777" w:rsidR="00D65C70" w:rsidRPr="004D185E" w:rsidRDefault="00D65C70">
            <w:pPr>
              <w:tabs>
                <w:tab w:val="left" w:pos="1440"/>
                <w:tab w:val="right" w:pos="9360"/>
              </w:tabs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2948577B" w14:textId="77777777" w:rsidR="00D65C70" w:rsidRPr="004D185E" w:rsidRDefault="00D65C70">
            <w:pPr>
              <w:tabs>
                <w:tab w:val="left" w:pos="1440"/>
                <w:tab w:val="right" w:pos="9360"/>
              </w:tabs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5750D18A" w14:textId="77777777" w:rsidR="00D65C70" w:rsidRPr="004D185E" w:rsidRDefault="00D65C70">
            <w:pPr>
              <w:tabs>
                <w:tab w:val="left" w:pos="1440"/>
                <w:tab w:val="right" w:pos="9360"/>
              </w:tabs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52837C64" w14:textId="77777777" w:rsidR="00D65C70" w:rsidRPr="004D185E" w:rsidRDefault="00D65C70">
            <w:pPr>
              <w:tabs>
                <w:tab w:val="left" w:pos="720"/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88" w:type="dxa"/>
          </w:tcPr>
          <w:p w14:paraId="1947D954" w14:textId="77777777" w:rsidR="00D65C70" w:rsidRPr="004D185E" w:rsidRDefault="00D65C70">
            <w:pPr>
              <w:tabs>
                <w:tab w:val="left" w:pos="720"/>
                <w:tab w:val="right" w:pos="8640"/>
              </w:tabs>
              <w:snapToGrid w:val="0"/>
              <w:rPr>
                <w:rFonts w:ascii="Arial" w:hAnsi="Arial" w:cs="Arial"/>
                <w:sz w:val="16"/>
                <w:szCs w:val="16"/>
              </w:rPr>
            </w:pPr>
          </w:p>
          <w:p w14:paraId="74692C8D" w14:textId="77777777" w:rsidR="00353CF3" w:rsidRPr="004D185E" w:rsidRDefault="00D65C70" w:rsidP="00353CF3">
            <w:pPr>
              <w:numPr>
                <w:ilvl w:val="0"/>
                <w:numId w:val="2"/>
              </w:numPr>
              <w:tabs>
                <w:tab w:val="left" w:pos="720"/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Works exceedingly well at meeting deadlines and in pressure situations.</w:t>
            </w:r>
          </w:p>
          <w:p w14:paraId="01DF108B" w14:textId="77777777" w:rsidR="00D65C70" w:rsidRPr="004D185E" w:rsidRDefault="00D65C70" w:rsidP="00353CF3">
            <w:pPr>
              <w:numPr>
                <w:ilvl w:val="0"/>
                <w:numId w:val="2"/>
              </w:numPr>
              <w:tabs>
                <w:tab w:val="left" w:pos="720"/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Able to relate and communicate with diverse personalities.</w:t>
            </w:r>
          </w:p>
          <w:p w14:paraId="658A4696" w14:textId="77777777" w:rsidR="005929C1" w:rsidRPr="004D185E" w:rsidRDefault="00D65C70">
            <w:pPr>
              <w:numPr>
                <w:ilvl w:val="0"/>
                <w:numId w:val="2"/>
              </w:numPr>
              <w:tabs>
                <w:tab w:val="left" w:pos="720"/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Hard working, driven, and motivated to sell.</w:t>
            </w:r>
          </w:p>
          <w:p w14:paraId="04C2DB24" w14:textId="77777777" w:rsidR="005A15F6" w:rsidRPr="004D185E" w:rsidRDefault="00F7166F">
            <w:pPr>
              <w:numPr>
                <w:ilvl w:val="0"/>
                <w:numId w:val="2"/>
              </w:numPr>
              <w:tabs>
                <w:tab w:val="left" w:pos="720"/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Ability to work independently and within a tea</w:t>
            </w:r>
            <w:r w:rsidR="00C55118" w:rsidRPr="004D185E">
              <w:rPr>
                <w:rFonts w:ascii="Arial" w:hAnsi="Arial" w:cs="Arial"/>
                <w:sz w:val="16"/>
                <w:szCs w:val="16"/>
              </w:rPr>
              <w:t>m.</w:t>
            </w:r>
          </w:p>
          <w:p w14:paraId="425D94BF" w14:textId="77777777" w:rsidR="00D65C70" w:rsidRPr="004D185E" w:rsidRDefault="00D65C70" w:rsidP="005929C1">
            <w:pPr>
              <w:tabs>
                <w:tab w:val="right" w:pos="8640"/>
              </w:tabs>
              <w:ind w:left="360"/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br/>
            </w:r>
          </w:p>
          <w:p w14:paraId="1B2044B9" w14:textId="77777777" w:rsidR="00D65C70" w:rsidRPr="004D185E" w:rsidRDefault="00D65C70">
            <w:pPr>
              <w:tabs>
                <w:tab w:val="left" w:pos="1440"/>
                <w:tab w:val="right" w:pos="9360"/>
              </w:tabs>
              <w:ind w:left="720"/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br/>
            </w:r>
          </w:p>
          <w:p w14:paraId="3FF91ECF" w14:textId="77777777" w:rsidR="00D65C70" w:rsidRPr="004D185E" w:rsidRDefault="00D65C70">
            <w:pPr>
              <w:tabs>
                <w:tab w:val="left" w:pos="720"/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5C70" w:rsidRPr="004D185E" w14:paraId="5C4F35F2" w14:textId="77777777">
        <w:tc>
          <w:tcPr>
            <w:tcW w:w="9576" w:type="dxa"/>
            <w:gridSpan w:val="2"/>
          </w:tcPr>
          <w:p w14:paraId="06411203" w14:textId="0F214C31" w:rsidR="00D65C70" w:rsidRPr="004D185E" w:rsidRDefault="00D65C70" w:rsidP="004942CF">
            <w:pPr>
              <w:pStyle w:val="Heading1"/>
              <w:numPr>
                <w:ilvl w:val="0"/>
                <w:numId w:val="0"/>
              </w:numPr>
              <w:snapToGrid w:val="0"/>
              <w:rPr>
                <w:sz w:val="16"/>
                <w:szCs w:val="16"/>
              </w:rPr>
            </w:pPr>
            <w:r w:rsidRPr="004D185E">
              <w:rPr>
                <w:sz w:val="16"/>
                <w:szCs w:val="16"/>
              </w:rPr>
              <w:t>Professional</w:t>
            </w:r>
            <w:r w:rsidR="00F7166F" w:rsidRPr="004D185E">
              <w:rPr>
                <w:sz w:val="16"/>
                <w:szCs w:val="16"/>
              </w:rPr>
              <w:t xml:space="preserve"> Work</w:t>
            </w:r>
            <w:r w:rsidRPr="004D185E">
              <w:rPr>
                <w:sz w:val="16"/>
                <w:szCs w:val="16"/>
              </w:rPr>
              <w:t xml:space="preserve"> Experience</w:t>
            </w:r>
          </w:p>
          <w:p w14:paraId="0B74A7F4" w14:textId="155BFF4E" w:rsidR="004A4021" w:rsidRPr="004D185E" w:rsidRDefault="004A4021" w:rsidP="004A402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39E9DF" w14:textId="61E10D04" w:rsidR="00400465" w:rsidRPr="004D185E" w:rsidRDefault="00400465" w:rsidP="004A4021">
            <w:p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  <w:r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Unifirst Corp.</w:t>
            </w:r>
          </w:p>
          <w:p w14:paraId="11BD43C0" w14:textId="704061B5" w:rsidR="00400465" w:rsidRPr="004D185E" w:rsidRDefault="00400465" w:rsidP="004A4021">
            <w:p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  <w:r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11/201</w:t>
            </w:r>
            <w:r w:rsidR="00E27A70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8</w:t>
            </w:r>
            <w:bookmarkStart w:id="0" w:name="_GoBack"/>
            <w:bookmarkEnd w:id="0"/>
            <w:r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 xml:space="preserve"> to </w:t>
            </w:r>
            <w:r w:rsidR="00E27A70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9/2019</w:t>
            </w:r>
          </w:p>
          <w:p w14:paraId="2BDB8F66" w14:textId="0B96D107" w:rsidR="00400465" w:rsidRPr="004D185E" w:rsidRDefault="00400465" w:rsidP="004A4021">
            <w:p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  <w:r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Route Service Representative</w:t>
            </w:r>
          </w:p>
          <w:p w14:paraId="33DDAAFF" w14:textId="59F5CDFB" w:rsidR="00400465" w:rsidRPr="004D185E" w:rsidRDefault="00400465" w:rsidP="004A4021">
            <w:p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</w:p>
          <w:p w14:paraId="45EBEBC0" w14:textId="2D3FB6D0" w:rsidR="00400465" w:rsidRPr="004D185E" w:rsidRDefault="00400465" w:rsidP="00400465">
            <w:pPr>
              <w:pStyle w:val="ListParagraph"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  <w:r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Responsible for daily delivery and pick up of business uniforms as well as other services.</w:t>
            </w:r>
          </w:p>
          <w:p w14:paraId="00550702" w14:textId="50341E6B" w:rsidR="00400465" w:rsidRPr="004D185E" w:rsidRDefault="00400465" w:rsidP="00400465">
            <w:pPr>
              <w:pStyle w:val="ListParagraph"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  <w:r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Building and maintaining relationships</w:t>
            </w:r>
          </w:p>
          <w:p w14:paraId="7A7FD4B2" w14:textId="3E08349E" w:rsidR="00400465" w:rsidRPr="004D185E" w:rsidRDefault="00400465" w:rsidP="00400465">
            <w:pPr>
              <w:pStyle w:val="ListParagraph"/>
              <w:numPr>
                <w:ilvl w:val="0"/>
                <w:numId w:val="14"/>
              </w:num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  <w:r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 xml:space="preserve">Sell other products and services </w:t>
            </w:r>
          </w:p>
          <w:p w14:paraId="0F5F044A" w14:textId="77777777" w:rsidR="00400465" w:rsidRPr="004D185E" w:rsidRDefault="00400465" w:rsidP="004A4021">
            <w:p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</w:p>
          <w:p w14:paraId="2D1E2E8C" w14:textId="77777777" w:rsidR="00400465" w:rsidRPr="004D185E" w:rsidRDefault="00400465" w:rsidP="004A4021">
            <w:p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</w:p>
          <w:p w14:paraId="7DBDBE4E" w14:textId="77777777" w:rsidR="00400465" w:rsidRPr="004D185E" w:rsidRDefault="00400465" w:rsidP="004A4021">
            <w:p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</w:p>
          <w:p w14:paraId="779C5926" w14:textId="2C54FB68" w:rsidR="00CC54C1" w:rsidRPr="004D185E" w:rsidRDefault="00CC54C1" w:rsidP="004A4021">
            <w:p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  <w:r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Delivery Force</w:t>
            </w:r>
          </w:p>
          <w:p w14:paraId="61BFF3DC" w14:textId="7069AD20" w:rsidR="00CC54C1" w:rsidRPr="004D185E" w:rsidRDefault="00CC54C1" w:rsidP="004A4021">
            <w:p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  <w:r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0</w:t>
            </w:r>
            <w:r w:rsidR="00400465"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6</w:t>
            </w:r>
            <w:r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/</w:t>
            </w:r>
            <w:r w:rsidR="00400465"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201</w:t>
            </w:r>
            <w:r w:rsidR="00E27A70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8</w:t>
            </w:r>
            <w:r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 xml:space="preserve"> to </w:t>
            </w:r>
            <w:r w:rsidR="00400465"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11/201</w:t>
            </w:r>
            <w:r w:rsidR="00E27A70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8</w:t>
            </w:r>
          </w:p>
          <w:p w14:paraId="786D51C1" w14:textId="2C1C38E7" w:rsidR="00CC54C1" w:rsidRPr="004D185E" w:rsidRDefault="00CC54C1" w:rsidP="004A4021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  <w:r w:rsidRPr="004D185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Delivery Driver</w:t>
            </w:r>
          </w:p>
          <w:p w14:paraId="51BFD06E" w14:textId="46ABF5FC" w:rsidR="00CC54C1" w:rsidRPr="004D185E" w:rsidRDefault="00CC54C1" w:rsidP="004A4021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</w:p>
          <w:p w14:paraId="26F1DA13" w14:textId="5CE35554" w:rsidR="006731B2" w:rsidRPr="004D185E" w:rsidRDefault="00CC54C1" w:rsidP="006731B2">
            <w:pPr>
              <w:pStyle w:val="ListParagraph"/>
              <w:numPr>
                <w:ilvl w:val="0"/>
                <w:numId w:val="13"/>
              </w:num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  <w:r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High volume Amazon delivery provider</w:t>
            </w:r>
          </w:p>
          <w:p w14:paraId="184D6464" w14:textId="49D39786" w:rsidR="006731B2" w:rsidRPr="004D185E" w:rsidRDefault="006731B2" w:rsidP="006731B2">
            <w:pPr>
              <w:pStyle w:val="ListParagraph"/>
              <w:numPr>
                <w:ilvl w:val="0"/>
                <w:numId w:val="13"/>
              </w:numPr>
              <w:suppressAutoHyphens w:val="0"/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  <w:r w:rsidRPr="004D185E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  <w:t>Responsible for Daily Route delivery.</w:t>
            </w:r>
          </w:p>
          <w:p w14:paraId="774FE35A" w14:textId="77777777" w:rsidR="00CC54C1" w:rsidRPr="004D185E" w:rsidRDefault="00CC54C1" w:rsidP="004A4021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</w:p>
          <w:p w14:paraId="1FDC6DD2" w14:textId="7D6D5B77" w:rsidR="004A4021" w:rsidRPr="004D185E" w:rsidRDefault="004A4021" w:rsidP="004A4021">
            <w:pPr>
              <w:suppressAutoHyphens w:val="0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  <w:p w14:paraId="666DDADE" w14:textId="583F23CD" w:rsidR="004A4021" w:rsidRPr="004D185E" w:rsidRDefault="004A4021" w:rsidP="004A4021">
            <w:pPr>
              <w:shd w:val="clear" w:color="auto" w:fill="FFFFFF"/>
              <w:suppressAutoHyphens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4D185E">
              <w:rPr>
                <w:rFonts w:ascii="Arial" w:hAnsi="Arial" w:cs="Arial"/>
                <w:sz w:val="16"/>
                <w:szCs w:val="16"/>
                <w:lang w:eastAsia="en-US"/>
              </w:rPr>
              <w:t>Safeway - Everett, WA</w:t>
            </w:r>
          </w:p>
          <w:p w14:paraId="1F725EBA" w14:textId="675AE0FC" w:rsidR="004A4021" w:rsidRPr="004D185E" w:rsidRDefault="004A4021" w:rsidP="004A4021">
            <w:pPr>
              <w:shd w:val="clear" w:color="auto" w:fill="FFFFFF"/>
              <w:suppressAutoHyphens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4D185E">
              <w:rPr>
                <w:rFonts w:ascii="Arial" w:hAnsi="Arial" w:cs="Arial"/>
                <w:sz w:val="16"/>
                <w:szCs w:val="16"/>
                <w:lang w:eastAsia="en-US"/>
              </w:rPr>
              <w:t>01/ 2018 to 06/ 2018</w:t>
            </w:r>
          </w:p>
          <w:p w14:paraId="24760E06" w14:textId="0B2BD878" w:rsidR="00CC54C1" w:rsidRPr="004D185E" w:rsidRDefault="00CC54C1" w:rsidP="004A4021">
            <w:pPr>
              <w:shd w:val="clear" w:color="auto" w:fill="FFFFFF"/>
              <w:suppressAutoHyphens w:val="0"/>
              <w:rPr>
                <w:rFonts w:ascii="Arial" w:hAnsi="Arial" w:cs="Arial"/>
                <w:b/>
                <w:sz w:val="16"/>
                <w:szCs w:val="16"/>
                <w:lang w:eastAsia="en-US"/>
              </w:rPr>
            </w:pPr>
            <w:r w:rsidRPr="004D185E">
              <w:rPr>
                <w:rFonts w:ascii="Arial" w:hAnsi="Arial" w:cs="Arial"/>
                <w:b/>
                <w:sz w:val="16"/>
                <w:szCs w:val="16"/>
                <w:lang w:eastAsia="en-US"/>
              </w:rPr>
              <w:t>Delivery Driver</w:t>
            </w:r>
          </w:p>
          <w:p w14:paraId="160C109C" w14:textId="77777777" w:rsidR="004A4021" w:rsidRPr="004D185E" w:rsidRDefault="004A4021" w:rsidP="004A4021">
            <w:pPr>
              <w:shd w:val="clear" w:color="auto" w:fill="FFFFFF"/>
              <w:suppressAutoHyphens w:val="0"/>
              <w:rPr>
                <w:rFonts w:ascii="Arial" w:hAnsi="Arial" w:cs="Arial"/>
                <w:color w:val="666666"/>
                <w:sz w:val="16"/>
                <w:szCs w:val="16"/>
                <w:lang w:eastAsia="en-US"/>
              </w:rPr>
            </w:pPr>
          </w:p>
          <w:p w14:paraId="193C88A8" w14:textId="77777777" w:rsidR="004A4021" w:rsidRPr="004D185E" w:rsidRDefault="004A4021" w:rsidP="004A4021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4D185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Responsible for delivering customer ordered groceries using driver manifest.</w:t>
            </w:r>
          </w:p>
          <w:p w14:paraId="4443F260" w14:textId="231EE5F8" w:rsidR="004A4021" w:rsidRPr="004D185E" w:rsidRDefault="004A4021" w:rsidP="004A4021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4D185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Complete daily Vehicle Inspection Report.</w:t>
            </w:r>
          </w:p>
          <w:p w14:paraId="4525E495" w14:textId="77777777" w:rsidR="004A4021" w:rsidRPr="004D185E" w:rsidRDefault="004A4021" w:rsidP="004A4021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uppressAutoHyphens w:val="0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4D185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Freeze and chill compartment log. All end of shift responsibilities including re-fueling truck, </w:t>
            </w:r>
          </w:p>
          <w:p w14:paraId="1EFDA99C" w14:textId="7E951397" w:rsidR="004A4021" w:rsidRPr="004D185E" w:rsidRDefault="004A4021" w:rsidP="006731B2">
            <w:pPr>
              <w:shd w:val="clear" w:color="auto" w:fill="FFFFFF"/>
              <w:suppressAutoHyphens w:val="0"/>
              <w:ind w:left="360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</w:p>
          <w:p w14:paraId="095CC1F4" w14:textId="77777777" w:rsidR="00EC3C60" w:rsidRPr="004D185E" w:rsidRDefault="00EC3C60" w:rsidP="00EC3C60">
            <w:pPr>
              <w:rPr>
                <w:rFonts w:ascii="Arial" w:hAnsi="Arial" w:cs="Arial"/>
                <w:sz w:val="16"/>
                <w:szCs w:val="16"/>
              </w:rPr>
            </w:pPr>
          </w:p>
          <w:p w14:paraId="08636A7A" w14:textId="77777777" w:rsidR="00CC54C1" w:rsidRPr="004D185E" w:rsidRDefault="00CC54C1" w:rsidP="00EC3C60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895E58" w14:textId="03931787" w:rsidR="00EC3C60" w:rsidRPr="004D185E" w:rsidRDefault="00EC3C60" w:rsidP="00EC3C60">
            <w:pPr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Turners Grocery</w:t>
            </w:r>
            <w:r w:rsidR="009A2A9B" w:rsidRPr="004D185E">
              <w:rPr>
                <w:rFonts w:ascii="Arial" w:hAnsi="Arial" w:cs="Arial"/>
                <w:sz w:val="16"/>
                <w:szCs w:val="16"/>
              </w:rPr>
              <w:t xml:space="preserve">, Lake Stevens, </w:t>
            </w:r>
            <w:r w:rsidR="007962F5" w:rsidRPr="004D185E">
              <w:rPr>
                <w:rFonts w:ascii="Arial" w:hAnsi="Arial" w:cs="Arial"/>
                <w:sz w:val="16"/>
                <w:szCs w:val="16"/>
              </w:rPr>
              <w:t>WA</w:t>
            </w:r>
            <w:r w:rsidR="009A2A9B" w:rsidRPr="004D185E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EF5325C" w14:textId="77777777" w:rsidR="00EC3C60" w:rsidRPr="004D185E" w:rsidRDefault="00EC3C60" w:rsidP="00EC3C60">
            <w:pPr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 xml:space="preserve">10/12 to </w:t>
            </w:r>
            <w:r w:rsidR="000F670B" w:rsidRPr="004D185E">
              <w:rPr>
                <w:rFonts w:ascii="Arial" w:hAnsi="Arial" w:cs="Arial"/>
                <w:sz w:val="16"/>
                <w:szCs w:val="16"/>
              </w:rPr>
              <w:t>12/17</w:t>
            </w:r>
          </w:p>
          <w:p w14:paraId="3F99A579" w14:textId="77777777" w:rsidR="00EC3C60" w:rsidRPr="004D185E" w:rsidRDefault="00EC3C60" w:rsidP="00EC3C6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D185E">
              <w:rPr>
                <w:rFonts w:ascii="Arial" w:hAnsi="Arial" w:cs="Arial"/>
                <w:b/>
                <w:sz w:val="16"/>
                <w:szCs w:val="16"/>
              </w:rPr>
              <w:t>Assistant Manager</w:t>
            </w:r>
          </w:p>
          <w:p w14:paraId="046DF9B0" w14:textId="77777777" w:rsidR="00EC3C60" w:rsidRPr="004D185E" w:rsidRDefault="00EC3C60" w:rsidP="00EC3C6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A10898A" w14:textId="77777777" w:rsidR="00EC3C60" w:rsidRPr="004D185E" w:rsidRDefault="00353CF3" w:rsidP="00EC3C60">
            <w:pPr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185E">
              <w:rPr>
                <w:rFonts w:ascii="Arial" w:hAnsi="Arial" w:cs="Arial"/>
                <w:bCs/>
                <w:sz w:val="16"/>
                <w:szCs w:val="16"/>
              </w:rPr>
              <w:t xml:space="preserve">Created loyal customer relationships. </w:t>
            </w:r>
          </w:p>
          <w:p w14:paraId="37793A3E" w14:textId="77777777" w:rsidR="00EC3C60" w:rsidRPr="004D185E" w:rsidRDefault="00EC3C60" w:rsidP="00EC3C60">
            <w:pPr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185E">
              <w:rPr>
                <w:rFonts w:ascii="Arial" w:hAnsi="Arial" w:cs="Arial"/>
                <w:bCs/>
                <w:sz w:val="16"/>
                <w:szCs w:val="16"/>
              </w:rPr>
              <w:t>Responsible for store open and close.</w:t>
            </w:r>
          </w:p>
          <w:p w14:paraId="40BC1E76" w14:textId="77777777" w:rsidR="00EC3C60" w:rsidRPr="004D185E" w:rsidRDefault="00EC3C60" w:rsidP="00EC3C60">
            <w:pPr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185E">
              <w:rPr>
                <w:rFonts w:ascii="Arial" w:hAnsi="Arial" w:cs="Arial"/>
                <w:bCs/>
                <w:sz w:val="16"/>
                <w:szCs w:val="16"/>
              </w:rPr>
              <w:t>Process daily accounts receivables.</w:t>
            </w:r>
          </w:p>
          <w:p w14:paraId="0BE968B7" w14:textId="77777777" w:rsidR="00EC3C60" w:rsidRPr="004D185E" w:rsidRDefault="00EC3C60" w:rsidP="00EC3C60">
            <w:pPr>
              <w:numPr>
                <w:ilvl w:val="0"/>
                <w:numId w:val="11"/>
              </w:num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185E">
              <w:rPr>
                <w:rFonts w:ascii="Arial" w:hAnsi="Arial" w:cs="Arial"/>
                <w:bCs/>
                <w:sz w:val="16"/>
                <w:szCs w:val="16"/>
              </w:rPr>
              <w:t xml:space="preserve">Daily stocking and merchandising. </w:t>
            </w:r>
          </w:p>
          <w:p w14:paraId="1462F1C6" w14:textId="3241DCEA" w:rsidR="00EC3C60" w:rsidRPr="004D185E" w:rsidRDefault="006731B2" w:rsidP="006731B2">
            <w:pPr>
              <w:suppressAutoHyphens w:val="0"/>
              <w:ind w:left="3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185E">
              <w:rPr>
                <w:rFonts w:ascii="Arial" w:hAnsi="Arial" w:cs="Arial"/>
                <w:bCs/>
                <w:sz w:val="16"/>
                <w:szCs w:val="16"/>
              </w:rPr>
              <w:t xml:space="preserve">         </w:t>
            </w:r>
          </w:p>
          <w:p w14:paraId="32E202BC" w14:textId="77777777" w:rsidR="00EC3C60" w:rsidRPr="004D185E" w:rsidRDefault="00EC3C60" w:rsidP="00EC3C60">
            <w:pPr>
              <w:pStyle w:val="BodyText1"/>
              <w:snapToGrid w:val="0"/>
              <w:ind w:left="0"/>
              <w:rPr>
                <w:rFonts w:cs="Arial"/>
                <w:sz w:val="16"/>
                <w:szCs w:val="16"/>
              </w:rPr>
            </w:pPr>
          </w:p>
          <w:p w14:paraId="238FBCEB" w14:textId="77777777" w:rsidR="00EC3C60" w:rsidRPr="004D185E" w:rsidRDefault="00EC3C60" w:rsidP="00EC3C6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5C70" w:rsidRPr="004D185E" w14:paraId="410D5B96" w14:textId="77777777">
        <w:tc>
          <w:tcPr>
            <w:tcW w:w="9576" w:type="dxa"/>
            <w:gridSpan w:val="2"/>
          </w:tcPr>
          <w:p w14:paraId="143B4545" w14:textId="77777777" w:rsidR="004D185E" w:rsidRDefault="004D185E" w:rsidP="005A15F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1700764" w14:textId="77777777" w:rsidR="004D185E" w:rsidRDefault="004D185E" w:rsidP="005A15F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1F1B4519" w14:textId="77777777" w:rsidR="004D185E" w:rsidRDefault="004D185E" w:rsidP="005A15F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CE2D9C7" w14:textId="77777777" w:rsidR="004D185E" w:rsidRDefault="004D185E" w:rsidP="005A15F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45F428F" w14:textId="77777777" w:rsidR="004D185E" w:rsidRDefault="004D185E" w:rsidP="005A15F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949C69F" w14:textId="77777777" w:rsidR="004D185E" w:rsidRDefault="004D185E" w:rsidP="005A15F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5D5760E" w14:textId="4589247E" w:rsidR="005A15F6" w:rsidRPr="004D185E" w:rsidRDefault="005A15F6" w:rsidP="005A15F6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4D185E">
              <w:rPr>
                <w:rFonts w:ascii="Arial" w:hAnsi="Arial" w:cs="Arial"/>
                <w:bCs/>
                <w:sz w:val="16"/>
                <w:szCs w:val="16"/>
              </w:rPr>
              <w:lastRenderedPageBreak/>
              <w:t xml:space="preserve">Snohomish Sportsman </w:t>
            </w:r>
            <w:proofErr w:type="gramStart"/>
            <w:r w:rsidRPr="004D185E">
              <w:rPr>
                <w:rFonts w:ascii="Arial" w:hAnsi="Arial" w:cs="Arial"/>
                <w:bCs/>
                <w:sz w:val="16"/>
                <w:szCs w:val="16"/>
              </w:rPr>
              <w:t>Full Service</w:t>
            </w:r>
            <w:proofErr w:type="gramEnd"/>
            <w:r w:rsidRPr="004D185E">
              <w:rPr>
                <w:rFonts w:ascii="Arial" w:hAnsi="Arial" w:cs="Arial"/>
                <w:bCs/>
                <w:sz w:val="16"/>
                <w:szCs w:val="16"/>
              </w:rPr>
              <w:t xml:space="preserve"> Outfitter</w:t>
            </w:r>
            <w:r w:rsidR="007962F5" w:rsidRPr="004D185E">
              <w:rPr>
                <w:rFonts w:ascii="Arial" w:hAnsi="Arial" w:cs="Arial"/>
                <w:bCs/>
                <w:sz w:val="16"/>
                <w:szCs w:val="16"/>
              </w:rPr>
              <w:t>, Snohomish, WA.</w:t>
            </w:r>
          </w:p>
          <w:p w14:paraId="491EDB91" w14:textId="77777777" w:rsidR="005A15F6" w:rsidRPr="004D185E" w:rsidRDefault="00EC3C60" w:rsidP="005A15F6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4D185E">
              <w:rPr>
                <w:rFonts w:ascii="Arial" w:hAnsi="Arial" w:cs="Arial"/>
                <w:bCs/>
                <w:sz w:val="16"/>
                <w:szCs w:val="16"/>
              </w:rPr>
              <w:t>8/10 to 10/12</w:t>
            </w:r>
          </w:p>
          <w:p w14:paraId="3FDA1368" w14:textId="77777777" w:rsidR="00EC3C60" w:rsidRPr="004D185E" w:rsidRDefault="00EC3C60" w:rsidP="005A15F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185E">
              <w:rPr>
                <w:rFonts w:ascii="Arial" w:hAnsi="Arial" w:cs="Arial"/>
                <w:b/>
                <w:bCs/>
                <w:sz w:val="16"/>
                <w:szCs w:val="16"/>
              </w:rPr>
              <w:t>General manager</w:t>
            </w:r>
          </w:p>
          <w:p w14:paraId="2C274C6E" w14:textId="77777777" w:rsidR="005A15F6" w:rsidRPr="004D185E" w:rsidRDefault="005A15F6" w:rsidP="005A15F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AABF505" w14:textId="77777777" w:rsidR="005A15F6" w:rsidRPr="004D185E" w:rsidRDefault="005A15F6" w:rsidP="00CC54C1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185E">
              <w:rPr>
                <w:rFonts w:ascii="Arial" w:hAnsi="Arial" w:cs="Arial"/>
                <w:bCs/>
                <w:sz w:val="16"/>
                <w:szCs w:val="16"/>
              </w:rPr>
              <w:t>Responsible for all store operations</w:t>
            </w:r>
          </w:p>
          <w:p w14:paraId="31E3B196" w14:textId="77777777" w:rsidR="005A15F6" w:rsidRPr="004D185E" w:rsidRDefault="005A15F6" w:rsidP="00CC54C1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185E">
              <w:rPr>
                <w:rFonts w:ascii="Arial" w:hAnsi="Arial" w:cs="Arial"/>
                <w:bCs/>
                <w:sz w:val="16"/>
                <w:szCs w:val="16"/>
              </w:rPr>
              <w:t>Develop</w:t>
            </w:r>
            <w:r w:rsidR="00523EF6" w:rsidRPr="004D185E">
              <w:rPr>
                <w:rFonts w:ascii="Arial" w:hAnsi="Arial" w:cs="Arial"/>
                <w:bCs/>
                <w:sz w:val="16"/>
                <w:szCs w:val="16"/>
              </w:rPr>
              <w:t>ed</w:t>
            </w:r>
            <w:r w:rsidRPr="004D185E">
              <w:rPr>
                <w:rFonts w:ascii="Arial" w:hAnsi="Arial" w:cs="Arial"/>
                <w:bCs/>
                <w:sz w:val="16"/>
                <w:szCs w:val="16"/>
              </w:rPr>
              <w:t xml:space="preserve"> and manage all manufacturer relations/contracts</w:t>
            </w:r>
          </w:p>
          <w:p w14:paraId="07208935" w14:textId="77777777" w:rsidR="005A15F6" w:rsidRPr="004D185E" w:rsidRDefault="00523EF6" w:rsidP="00CC54C1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185E">
              <w:rPr>
                <w:rFonts w:ascii="Arial" w:hAnsi="Arial" w:cs="Arial"/>
                <w:bCs/>
                <w:sz w:val="16"/>
                <w:szCs w:val="16"/>
              </w:rPr>
              <w:t>Created</w:t>
            </w:r>
            <w:r w:rsidR="005A15F6" w:rsidRPr="004D185E">
              <w:rPr>
                <w:rFonts w:ascii="Arial" w:hAnsi="Arial" w:cs="Arial"/>
                <w:bCs/>
                <w:sz w:val="16"/>
                <w:szCs w:val="16"/>
              </w:rPr>
              <w:t xml:space="preserve"> e-commerce platform.</w:t>
            </w:r>
          </w:p>
          <w:p w14:paraId="063C7533" w14:textId="77777777" w:rsidR="005A15F6" w:rsidRPr="004D185E" w:rsidRDefault="00F7166F" w:rsidP="00CC54C1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185E">
              <w:rPr>
                <w:rFonts w:ascii="Arial" w:hAnsi="Arial" w:cs="Arial"/>
                <w:bCs/>
                <w:sz w:val="16"/>
                <w:szCs w:val="16"/>
              </w:rPr>
              <w:t xml:space="preserve">Met with gear </w:t>
            </w:r>
            <w:r w:rsidR="00523EF6" w:rsidRPr="004D185E">
              <w:rPr>
                <w:rFonts w:ascii="Arial" w:hAnsi="Arial" w:cs="Arial"/>
                <w:bCs/>
                <w:sz w:val="16"/>
                <w:szCs w:val="16"/>
              </w:rPr>
              <w:t>manufacturers and conducted all purchasing.</w:t>
            </w:r>
          </w:p>
          <w:p w14:paraId="5868C8D1" w14:textId="77777777" w:rsidR="005A15F6" w:rsidRPr="004D185E" w:rsidRDefault="005A15F6" w:rsidP="00CC54C1">
            <w:pPr>
              <w:pStyle w:val="BodyText1"/>
              <w:snapToGrid w:val="0"/>
              <w:ind w:left="0"/>
              <w:jc w:val="both"/>
              <w:rPr>
                <w:rFonts w:cs="Arial"/>
                <w:sz w:val="16"/>
                <w:szCs w:val="16"/>
              </w:rPr>
            </w:pPr>
          </w:p>
          <w:p w14:paraId="193194D3" w14:textId="02C5451C" w:rsidR="00393245" w:rsidRPr="004D185E" w:rsidRDefault="00B70B39" w:rsidP="00393245">
            <w:pPr>
              <w:pStyle w:val="BodyText1"/>
              <w:snapToGrid w:val="0"/>
              <w:ind w:left="0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 xml:space="preserve"> </w:t>
            </w:r>
            <w:r w:rsidR="00393245" w:rsidRPr="004D185E">
              <w:rPr>
                <w:rFonts w:cs="Arial"/>
                <w:sz w:val="16"/>
                <w:szCs w:val="16"/>
              </w:rPr>
              <w:t>Bar</w:t>
            </w:r>
            <w:r w:rsidR="009A2A9B" w:rsidRPr="004D185E">
              <w:rPr>
                <w:rFonts w:cs="Arial"/>
                <w:sz w:val="16"/>
                <w:szCs w:val="16"/>
              </w:rPr>
              <w:t xml:space="preserve">ista Break, Everett, </w:t>
            </w:r>
            <w:r w:rsidR="007962F5" w:rsidRPr="004D185E">
              <w:rPr>
                <w:rFonts w:cs="Arial"/>
                <w:sz w:val="16"/>
                <w:szCs w:val="16"/>
              </w:rPr>
              <w:t>WA</w:t>
            </w:r>
            <w:r w:rsidR="009A2A9B" w:rsidRPr="004D185E">
              <w:rPr>
                <w:rFonts w:cs="Arial"/>
                <w:sz w:val="16"/>
                <w:szCs w:val="16"/>
              </w:rPr>
              <w:t>.</w:t>
            </w:r>
          </w:p>
          <w:p w14:paraId="1E2727D0" w14:textId="535614AF" w:rsidR="00393245" w:rsidRPr="004D185E" w:rsidRDefault="00B70B39" w:rsidP="004942CF">
            <w:pPr>
              <w:pStyle w:val="BodyText2"/>
              <w:ind w:left="0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 xml:space="preserve"> </w:t>
            </w:r>
            <w:r w:rsidR="00991730" w:rsidRPr="004D185E">
              <w:rPr>
                <w:rFonts w:cs="Arial"/>
                <w:sz w:val="16"/>
                <w:szCs w:val="16"/>
              </w:rPr>
              <w:t>7/08 to 8/10</w:t>
            </w:r>
          </w:p>
          <w:p w14:paraId="5F2F2323" w14:textId="27F1DD52" w:rsidR="00393245" w:rsidRPr="004D185E" w:rsidRDefault="00B70B39" w:rsidP="004942CF">
            <w:pPr>
              <w:pStyle w:val="BodyText"/>
              <w:ind w:left="0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 xml:space="preserve"> </w:t>
            </w:r>
            <w:r w:rsidR="00393245" w:rsidRPr="004D185E">
              <w:rPr>
                <w:rFonts w:cs="Arial"/>
                <w:sz w:val="16"/>
                <w:szCs w:val="16"/>
              </w:rPr>
              <w:t>VP Sales</w:t>
            </w:r>
          </w:p>
          <w:p w14:paraId="2E63E7FB" w14:textId="77777777" w:rsidR="00393245" w:rsidRPr="004D185E" w:rsidRDefault="00393245" w:rsidP="00393245">
            <w:pPr>
              <w:pStyle w:val="BodyText3"/>
              <w:rPr>
                <w:b/>
                <w:bCs/>
                <w:sz w:val="16"/>
                <w:szCs w:val="16"/>
              </w:rPr>
            </w:pPr>
          </w:p>
          <w:p w14:paraId="49C76219" w14:textId="77777777" w:rsidR="00393245" w:rsidRPr="004D185E" w:rsidRDefault="00393245" w:rsidP="004D185E">
            <w:pPr>
              <w:numPr>
                <w:ilvl w:val="0"/>
                <w:numId w:val="15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Created and implemented market development strategies</w:t>
            </w:r>
          </w:p>
          <w:p w14:paraId="010B31BA" w14:textId="77777777" w:rsidR="00393245" w:rsidRPr="004D185E" w:rsidRDefault="00393245" w:rsidP="004D185E">
            <w:pPr>
              <w:numPr>
                <w:ilvl w:val="0"/>
                <w:numId w:val="15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Responsible for business development and machine placement.</w:t>
            </w:r>
          </w:p>
          <w:p w14:paraId="257F5B7A" w14:textId="77777777" w:rsidR="00393245" w:rsidRPr="004D185E" w:rsidRDefault="00393245" w:rsidP="004D185E">
            <w:pPr>
              <w:numPr>
                <w:ilvl w:val="0"/>
                <w:numId w:val="15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Understanding of highly custom Italian barista machines.</w:t>
            </w:r>
          </w:p>
          <w:p w14:paraId="21E525EC" w14:textId="77777777" w:rsidR="00393245" w:rsidRPr="004D185E" w:rsidRDefault="00393245" w:rsidP="004D185E">
            <w:pPr>
              <w:numPr>
                <w:ilvl w:val="0"/>
                <w:numId w:val="15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Designed and built custom marketing material</w:t>
            </w:r>
          </w:p>
          <w:p w14:paraId="6EECA277" w14:textId="77777777" w:rsidR="00393245" w:rsidRPr="004D185E" w:rsidRDefault="00393245" w:rsidP="005B42D3">
            <w:pPr>
              <w:tabs>
                <w:tab w:val="right" w:pos="8640"/>
              </w:tabs>
              <w:ind w:left="1800"/>
              <w:rPr>
                <w:rFonts w:ascii="Arial" w:hAnsi="Arial" w:cs="Arial"/>
                <w:sz w:val="16"/>
                <w:szCs w:val="16"/>
              </w:rPr>
            </w:pPr>
          </w:p>
          <w:p w14:paraId="07219B9E" w14:textId="77777777" w:rsidR="00393245" w:rsidRPr="004D185E" w:rsidRDefault="00393245" w:rsidP="00393245">
            <w:pPr>
              <w:pStyle w:val="BodyText3"/>
              <w:rPr>
                <w:b/>
                <w:bCs/>
                <w:sz w:val="16"/>
                <w:szCs w:val="16"/>
              </w:rPr>
            </w:pPr>
          </w:p>
          <w:p w14:paraId="7409D6BB" w14:textId="2505E3E2" w:rsidR="004A4021" w:rsidRPr="004D185E" w:rsidRDefault="00393245" w:rsidP="004A4021">
            <w:pPr>
              <w:pStyle w:val="BodyText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 xml:space="preserve"> </w:t>
            </w:r>
          </w:p>
          <w:p w14:paraId="130FB26D" w14:textId="77777777" w:rsidR="004A4021" w:rsidRPr="004D185E" w:rsidRDefault="005104D1" w:rsidP="004A4021">
            <w:pPr>
              <w:pStyle w:val="BodyText"/>
              <w:ind w:left="0"/>
              <w:rPr>
                <w:rFonts w:cs="Arial"/>
                <w:b w:val="0"/>
                <w:sz w:val="16"/>
                <w:szCs w:val="16"/>
              </w:rPr>
            </w:pPr>
            <w:r w:rsidRPr="004D185E">
              <w:rPr>
                <w:rFonts w:cs="Arial"/>
                <w:b w:val="0"/>
                <w:sz w:val="16"/>
                <w:szCs w:val="16"/>
              </w:rPr>
              <w:t>Acce</w:t>
            </w:r>
            <w:r w:rsidR="009A2A9B" w:rsidRPr="004D185E">
              <w:rPr>
                <w:rFonts w:cs="Arial"/>
                <w:b w:val="0"/>
                <w:sz w:val="16"/>
                <w:szCs w:val="16"/>
              </w:rPr>
              <w:t xml:space="preserve">l Net </w:t>
            </w:r>
            <w:proofErr w:type="gramStart"/>
            <w:r w:rsidR="009A2A9B" w:rsidRPr="004D185E">
              <w:rPr>
                <w:rFonts w:cs="Arial"/>
                <w:b w:val="0"/>
                <w:sz w:val="16"/>
                <w:szCs w:val="16"/>
              </w:rPr>
              <w:t>Inc,  Bellevue</w:t>
            </w:r>
            <w:proofErr w:type="gramEnd"/>
            <w:r w:rsidR="009A2A9B" w:rsidRPr="004D185E">
              <w:rPr>
                <w:rFonts w:cs="Arial"/>
                <w:b w:val="0"/>
                <w:sz w:val="16"/>
                <w:szCs w:val="16"/>
              </w:rPr>
              <w:t xml:space="preserve">, </w:t>
            </w:r>
            <w:r w:rsidR="007962F5" w:rsidRPr="004D185E">
              <w:rPr>
                <w:rFonts w:cs="Arial"/>
                <w:b w:val="0"/>
                <w:sz w:val="16"/>
                <w:szCs w:val="16"/>
              </w:rPr>
              <w:t>WA</w:t>
            </w:r>
            <w:r w:rsidR="009A2A9B" w:rsidRPr="004D185E">
              <w:rPr>
                <w:rFonts w:cs="Arial"/>
                <w:b w:val="0"/>
                <w:sz w:val="16"/>
                <w:szCs w:val="16"/>
              </w:rPr>
              <w:t>.</w:t>
            </w:r>
          </w:p>
          <w:p w14:paraId="6CE125C0" w14:textId="5C3CA91B" w:rsidR="005104D1" w:rsidRPr="004D185E" w:rsidRDefault="001C0960" w:rsidP="004A4021">
            <w:pPr>
              <w:pStyle w:val="BodyText"/>
              <w:ind w:left="0"/>
              <w:rPr>
                <w:rFonts w:cs="Arial"/>
                <w:b w:val="0"/>
                <w:sz w:val="16"/>
                <w:szCs w:val="16"/>
              </w:rPr>
            </w:pPr>
            <w:r w:rsidRPr="004D185E">
              <w:rPr>
                <w:rFonts w:cs="Arial"/>
                <w:b w:val="0"/>
                <w:sz w:val="16"/>
                <w:szCs w:val="16"/>
              </w:rPr>
              <w:t>3</w:t>
            </w:r>
            <w:r w:rsidR="00CB7C43" w:rsidRPr="004D185E">
              <w:rPr>
                <w:rFonts w:cs="Arial"/>
                <w:b w:val="0"/>
                <w:sz w:val="16"/>
                <w:szCs w:val="16"/>
              </w:rPr>
              <w:t>/07 to 7</w:t>
            </w:r>
            <w:r w:rsidR="004E6074" w:rsidRPr="004D185E">
              <w:rPr>
                <w:rFonts w:cs="Arial"/>
                <w:b w:val="0"/>
                <w:sz w:val="16"/>
                <w:szCs w:val="16"/>
              </w:rPr>
              <w:t>/08</w:t>
            </w:r>
          </w:p>
          <w:p w14:paraId="1E3062C7" w14:textId="71E47250" w:rsidR="004A4021" w:rsidRPr="004D185E" w:rsidRDefault="004A4021" w:rsidP="004A4021">
            <w:pPr>
              <w:pStyle w:val="BodyText2"/>
              <w:ind w:left="0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>Account Executive</w:t>
            </w:r>
          </w:p>
          <w:p w14:paraId="798E2498" w14:textId="77777777" w:rsidR="00201C8D" w:rsidRPr="004D185E" w:rsidRDefault="00201C8D" w:rsidP="00201C8D">
            <w:pPr>
              <w:pStyle w:val="BodyText3"/>
              <w:rPr>
                <w:b/>
                <w:bCs/>
                <w:sz w:val="16"/>
                <w:szCs w:val="16"/>
              </w:rPr>
            </w:pPr>
          </w:p>
          <w:p w14:paraId="5D1EE4EF" w14:textId="77777777" w:rsidR="005104D1" w:rsidRPr="004D185E" w:rsidRDefault="005B42D3" w:rsidP="004D185E">
            <w:pPr>
              <w:numPr>
                <w:ilvl w:val="0"/>
                <w:numId w:val="16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Responsible for increasing client base of business internet s</w:t>
            </w:r>
            <w:r w:rsidR="00201C8D" w:rsidRPr="004D185E">
              <w:rPr>
                <w:rFonts w:ascii="Arial" w:hAnsi="Arial" w:cs="Arial"/>
                <w:sz w:val="16"/>
                <w:szCs w:val="16"/>
              </w:rPr>
              <w:t>ervice.</w:t>
            </w:r>
          </w:p>
          <w:p w14:paraId="05419FA3" w14:textId="77777777" w:rsidR="00201C8D" w:rsidRPr="004D185E" w:rsidRDefault="005B42D3" w:rsidP="004D185E">
            <w:pPr>
              <w:numPr>
                <w:ilvl w:val="0"/>
                <w:numId w:val="16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Conducted tradeshows and presentations.</w:t>
            </w:r>
          </w:p>
          <w:p w14:paraId="4195D887" w14:textId="77777777" w:rsidR="005104D1" w:rsidRPr="004D185E" w:rsidRDefault="00A17455" w:rsidP="004D185E">
            <w:pPr>
              <w:numPr>
                <w:ilvl w:val="0"/>
                <w:numId w:val="16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 xml:space="preserve">Meet with clients to determine service capabilities. </w:t>
            </w:r>
          </w:p>
          <w:p w14:paraId="2CA0823E" w14:textId="77777777" w:rsidR="00D65C70" w:rsidRPr="004D185E" w:rsidRDefault="005104D1" w:rsidP="004D185E">
            <w:pPr>
              <w:numPr>
                <w:ilvl w:val="0"/>
                <w:numId w:val="16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Implemented sales and marketing strategies</w:t>
            </w:r>
          </w:p>
          <w:p w14:paraId="24B15E24" w14:textId="77777777" w:rsidR="00D65C70" w:rsidRPr="004D185E" w:rsidRDefault="00D65C70">
            <w:pPr>
              <w:tabs>
                <w:tab w:val="left" w:pos="4320"/>
                <w:tab w:val="right" w:pos="10800"/>
              </w:tabs>
              <w:ind w:left="2160"/>
              <w:rPr>
                <w:rFonts w:ascii="Arial" w:hAnsi="Arial" w:cs="Arial"/>
                <w:sz w:val="16"/>
                <w:szCs w:val="16"/>
              </w:rPr>
            </w:pPr>
          </w:p>
          <w:p w14:paraId="437547D8" w14:textId="77777777" w:rsidR="00D65C70" w:rsidRPr="004D185E" w:rsidRDefault="00D65C70">
            <w:pPr>
              <w:tabs>
                <w:tab w:val="left" w:pos="4320"/>
                <w:tab w:val="right" w:pos="10800"/>
              </w:tabs>
              <w:ind w:left="2160"/>
              <w:rPr>
                <w:rFonts w:ascii="Arial" w:hAnsi="Arial" w:cs="Arial"/>
                <w:sz w:val="16"/>
                <w:szCs w:val="16"/>
              </w:rPr>
            </w:pPr>
          </w:p>
          <w:p w14:paraId="05520F3A" w14:textId="77777777" w:rsidR="005104D1" w:rsidRPr="004D185E" w:rsidRDefault="00D65C70">
            <w:pPr>
              <w:tabs>
                <w:tab w:val="left" w:pos="2160"/>
                <w:tab w:val="right" w:pos="86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4D185E">
              <w:rPr>
                <w:rFonts w:ascii="Arial" w:eastAsia="Arial" w:hAnsi="Arial" w:cs="Arial"/>
                <w:sz w:val="16"/>
                <w:szCs w:val="16"/>
              </w:rPr>
              <w:t xml:space="preserve">      </w:t>
            </w:r>
          </w:p>
          <w:p w14:paraId="381ECACF" w14:textId="77777777" w:rsidR="00D65C70" w:rsidRPr="004D185E" w:rsidRDefault="00991730">
            <w:pPr>
              <w:tabs>
                <w:tab w:val="left" w:pos="2160"/>
                <w:tab w:val="right" w:pos="864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4D185E">
              <w:rPr>
                <w:rFonts w:ascii="Arial" w:eastAsia="Arial" w:hAnsi="Arial" w:cs="Arial"/>
                <w:sz w:val="16"/>
                <w:szCs w:val="16"/>
              </w:rPr>
              <w:t xml:space="preserve">      </w:t>
            </w:r>
            <w:r w:rsidR="00D65C70" w:rsidRPr="004D185E">
              <w:rPr>
                <w:rFonts w:ascii="Arial" w:eastAsia="Arial" w:hAnsi="Arial" w:cs="Arial"/>
                <w:sz w:val="16"/>
                <w:szCs w:val="16"/>
              </w:rPr>
              <w:t>Clearwire Corporation</w:t>
            </w:r>
            <w:r w:rsidR="009A2A9B" w:rsidRPr="004D185E">
              <w:rPr>
                <w:rFonts w:ascii="Arial" w:eastAsia="Arial" w:hAnsi="Arial" w:cs="Arial"/>
                <w:sz w:val="16"/>
                <w:szCs w:val="16"/>
              </w:rPr>
              <w:t xml:space="preserve">, Bellevue, </w:t>
            </w:r>
            <w:r w:rsidR="007962F5" w:rsidRPr="004D185E">
              <w:rPr>
                <w:rFonts w:ascii="Arial" w:eastAsia="Arial" w:hAnsi="Arial" w:cs="Arial"/>
                <w:sz w:val="16"/>
                <w:szCs w:val="16"/>
              </w:rPr>
              <w:t>WA</w:t>
            </w:r>
            <w:r w:rsidR="009A2A9B" w:rsidRPr="004D185E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10573D85" w14:textId="77777777" w:rsidR="00D65C70" w:rsidRPr="004D185E" w:rsidRDefault="00D65C70">
            <w:pPr>
              <w:pStyle w:val="BodyText2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>8/06 to 3/07</w:t>
            </w:r>
          </w:p>
          <w:p w14:paraId="7DDFD461" w14:textId="77777777" w:rsidR="00D65C70" w:rsidRPr="004D185E" w:rsidRDefault="00D65C70">
            <w:pPr>
              <w:pStyle w:val="BodyText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>Account Executive</w:t>
            </w:r>
          </w:p>
          <w:p w14:paraId="0EE38EDE" w14:textId="77777777" w:rsidR="00BB5CD2" w:rsidRPr="004D185E" w:rsidRDefault="00BB5CD2" w:rsidP="00BB5CD2">
            <w:pPr>
              <w:pStyle w:val="BodyText2"/>
              <w:rPr>
                <w:rFonts w:cs="Arial"/>
                <w:sz w:val="16"/>
                <w:szCs w:val="16"/>
              </w:rPr>
            </w:pPr>
          </w:p>
          <w:p w14:paraId="4AEC976A" w14:textId="77777777" w:rsidR="00D65C70" w:rsidRPr="004D185E" w:rsidRDefault="00D65C70" w:rsidP="004D185E">
            <w:pPr>
              <w:numPr>
                <w:ilvl w:val="0"/>
                <w:numId w:val="17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 xml:space="preserve">Develop monthly sales plan that includes sales and prospecting activities </w:t>
            </w:r>
          </w:p>
          <w:p w14:paraId="7179A342" w14:textId="77777777" w:rsidR="00D65C70" w:rsidRPr="004D185E" w:rsidRDefault="00D65C70" w:rsidP="004D185E">
            <w:pPr>
              <w:numPr>
                <w:ilvl w:val="0"/>
                <w:numId w:val="17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Establish relationships with key business and civic organizations in assigned territory.</w:t>
            </w:r>
          </w:p>
          <w:p w14:paraId="62790E70" w14:textId="77777777" w:rsidR="00D65C70" w:rsidRPr="004D185E" w:rsidRDefault="00D65C70" w:rsidP="004D185E">
            <w:pPr>
              <w:numPr>
                <w:ilvl w:val="0"/>
                <w:numId w:val="17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 xml:space="preserve">Leverage creative and effective lead generation and sales techniques </w:t>
            </w:r>
          </w:p>
          <w:p w14:paraId="592BDB71" w14:textId="77777777" w:rsidR="00D65C70" w:rsidRPr="004D185E" w:rsidRDefault="00D65C70" w:rsidP="004D185E">
            <w:pPr>
              <w:numPr>
                <w:ilvl w:val="0"/>
                <w:numId w:val="17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 xml:space="preserve">Maintain high presentation-to-close ratios. </w:t>
            </w:r>
          </w:p>
          <w:p w14:paraId="028E6874" w14:textId="77777777" w:rsidR="00FF34D1" w:rsidRPr="004D185E" w:rsidRDefault="00FF34D1" w:rsidP="004D185E">
            <w:pPr>
              <w:numPr>
                <w:ilvl w:val="0"/>
                <w:numId w:val="17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Attend trade shows.</w:t>
            </w:r>
          </w:p>
          <w:p w14:paraId="2C49DAEC" w14:textId="77777777" w:rsidR="00D65C70" w:rsidRPr="004D185E" w:rsidRDefault="00D65C70">
            <w:pPr>
              <w:tabs>
                <w:tab w:val="left" w:pos="2160"/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370461B8" w14:textId="693B467E" w:rsidR="004A4021" w:rsidRPr="004D185E" w:rsidRDefault="00D65C70">
            <w:pPr>
              <w:pStyle w:val="BodyText1"/>
              <w:snapToGrid w:val="0"/>
              <w:ind w:left="0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 xml:space="preserve">     </w:t>
            </w:r>
          </w:p>
          <w:p w14:paraId="2A7D10BA" w14:textId="77777777" w:rsidR="004D185E" w:rsidRDefault="004D185E">
            <w:pPr>
              <w:pStyle w:val="BodyText1"/>
              <w:snapToGrid w:val="0"/>
              <w:ind w:left="0"/>
              <w:rPr>
                <w:rFonts w:cs="Arial"/>
                <w:sz w:val="16"/>
                <w:szCs w:val="16"/>
                <w:lang w:val="es-ES"/>
              </w:rPr>
            </w:pPr>
          </w:p>
          <w:p w14:paraId="24A19B5B" w14:textId="77777777" w:rsidR="004D185E" w:rsidRDefault="004D185E">
            <w:pPr>
              <w:pStyle w:val="BodyText1"/>
              <w:snapToGrid w:val="0"/>
              <w:ind w:left="0"/>
              <w:rPr>
                <w:rFonts w:cs="Arial"/>
                <w:sz w:val="16"/>
                <w:szCs w:val="16"/>
                <w:lang w:val="es-ES"/>
              </w:rPr>
            </w:pPr>
          </w:p>
          <w:p w14:paraId="28604CBB" w14:textId="1AF78477" w:rsidR="00D65C70" w:rsidRPr="004D185E" w:rsidRDefault="00D65C70">
            <w:pPr>
              <w:pStyle w:val="BodyText1"/>
              <w:snapToGrid w:val="0"/>
              <w:ind w:left="0"/>
              <w:rPr>
                <w:rFonts w:cs="Arial"/>
                <w:sz w:val="16"/>
                <w:szCs w:val="16"/>
                <w:lang w:val="es-ES"/>
              </w:rPr>
            </w:pPr>
            <w:r w:rsidRPr="004D185E">
              <w:rPr>
                <w:rFonts w:cs="Arial"/>
                <w:sz w:val="16"/>
                <w:szCs w:val="16"/>
                <w:lang w:val="es-ES"/>
              </w:rPr>
              <w:t xml:space="preserve">En </w:t>
            </w:r>
            <w:proofErr w:type="spellStart"/>
            <w:r w:rsidRPr="004D185E">
              <w:rPr>
                <w:rFonts w:cs="Arial"/>
                <w:sz w:val="16"/>
                <w:szCs w:val="16"/>
                <w:lang w:val="es-ES"/>
              </w:rPr>
              <w:t>Pointe</w:t>
            </w:r>
            <w:proofErr w:type="spellEnd"/>
            <w:r w:rsidRPr="004D185E">
              <w:rPr>
                <w:rFonts w:cs="Arial"/>
                <w:sz w:val="16"/>
                <w:szCs w:val="16"/>
                <w:lang w:val="es-ES"/>
              </w:rPr>
              <w:t xml:space="preserve"> Technologies, El Segundo, California</w:t>
            </w:r>
          </w:p>
          <w:p w14:paraId="116C66DF" w14:textId="77777777" w:rsidR="00D65C70" w:rsidRPr="004D185E" w:rsidRDefault="00D65C70">
            <w:pPr>
              <w:pStyle w:val="BodyText2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>12/00 to 8/06</w:t>
            </w:r>
          </w:p>
          <w:p w14:paraId="06B330B0" w14:textId="77777777" w:rsidR="00D65C70" w:rsidRPr="004D185E" w:rsidRDefault="00D65C70">
            <w:pPr>
              <w:pStyle w:val="BodyText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>Account Executive</w:t>
            </w:r>
          </w:p>
          <w:p w14:paraId="235F81D8" w14:textId="77777777" w:rsidR="00D65C70" w:rsidRPr="004D185E" w:rsidRDefault="00D65C70">
            <w:pPr>
              <w:pStyle w:val="BodyText3"/>
              <w:rPr>
                <w:b/>
                <w:bCs/>
                <w:sz w:val="16"/>
                <w:szCs w:val="16"/>
              </w:rPr>
            </w:pPr>
          </w:p>
          <w:p w14:paraId="2204EDE6" w14:textId="77777777" w:rsidR="00D65C70" w:rsidRPr="004D185E" w:rsidRDefault="00D65C70" w:rsidP="004D185E">
            <w:pPr>
              <w:pStyle w:val="ListParagraph"/>
              <w:numPr>
                <w:ilvl w:val="0"/>
                <w:numId w:val="19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Grew</w:t>
            </w:r>
            <w:r w:rsidR="00FE473A" w:rsidRPr="004D185E">
              <w:rPr>
                <w:rFonts w:ascii="Arial" w:hAnsi="Arial" w:cs="Arial"/>
                <w:sz w:val="16"/>
                <w:szCs w:val="16"/>
              </w:rPr>
              <w:t xml:space="preserve"> Government account</w:t>
            </w:r>
            <w:r w:rsidRPr="004D185E">
              <w:rPr>
                <w:rFonts w:ascii="Arial" w:hAnsi="Arial" w:cs="Arial"/>
                <w:sz w:val="16"/>
                <w:szCs w:val="16"/>
              </w:rPr>
              <w:t xml:space="preserve"> revenues by 150% in first six months.</w:t>
            </w:r>
          </w:p>
          <w:p w14:paraId="32274D66" w14:textId="77777777" w:rsidR="00D65C70" w:rsidRPr="004D185E" w:rsidRDefault="00D65C70" w:rsidP="004D185E">
            <w:pPr>
              <w:pStyle w:val="ListParagraph"/>
              <w:numPr>
                <w:ilvl w:val="0"/>
                <w:numId w:val="19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Exceeded all sales goals within 2 months of start-up.</w:t>
            </w:r>
          </w:p>
          <w:p w14:paraId="28D1086A" w14:textId="77777777" w:rsidR="00D65C70" w:rsidRPr="004D185E" w:rsidRDefault="00D65C70" w:rsidP="004D185E">
            <w:pPr>
              <w:pStyle w:val="ListParagraph"/>
              <w:numPr>
                <w:ilvl w:val="0"/>
                <w:numId w:val="19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Responsible for new business development and retaining State government accounts.</w:t>
            </w:r>
          </w:p>
          <w:p w14:paraId="763C937C" w14:textId="77777777" w:rsidR="00D65C70" w:rsidRPr="004D185E" w:rsidRDefault="00D65C70" w:rsidP="004D185E">
            <w:pPr>
              <w:pStyle w:val="ListParagraph"/>
              <w:numPr>
                <w:ilvl w:val="0"/>
                <w:numId w:val="19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Developed and managed key manufacturer relationships.</w:t>
            </w:r>
          </w:p>
          <w:p w14:paraId="0CF2F91B" w14:textId="77777777" w:rsidR="00D65C70" w:rsidRPr="004D185E" w:rsidRDefault="00D65C70" w:rsidP="004D185E">
            <w:pPr>
              <w:pStyle w:val="ListParagraph"/>
              <w:numPr>
                <w:ilvl w:val="0"/>
                <w:numId w:val="19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Maintaining education and certifications of emerging technologies.</w:t>
            </w:r>
          </w:p>
          <w:p w14:paraId="604B3A6D" w14:textId="77777777" w:rsidR="00D65C70" w:rsidRPr="004D185E" w:rsidRDefault="00D65C70">
            <w:pPr>
              <w:tabs>
                <w:tab w:val="left" w:pos="2160"/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5C70" w:rsidRPr="004D185E" w14:paraId="591E1E72" w14:textId="77777777">
        <w:tc>
          <w:tcPr>
            <w:tcW w:w="9576" w:type="dxa"/>
            <w:gridSpan w:val="2"/>
          </w:tcPr>
          <w:p w14:paraId="387F6A3A" w14:textId="77777777" w:rsidR="00742AA7" w:rsidRPr="004D185E" w:rsidRDefault="00D65C70">
            <w:pPr>
              <w:pStyle w:val="BodyText1"/>
              <w:snapToGrid w:val="0"/>
              <w:ind w:left="0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lastRenderedPageBreak/>
              <w:t xml:space="preserve">      </w:t>
            </w:r>
          </w:p>
          <w:p w14:paraId="0B1AF9A8" w14:textId="77777777" w:rsidR="00BB5CD2" w:rsidRPr="004D185E" w:rsidRDefault="00BB5CD2">
            <w:pPr>
              <w:pStyle w:val="BodyText1"/>
              <w:snapToGrid w:val="0"/>
              <w:ind w:left="0"/>
              <w:rPr>
                <w:rFonts w:cs="Arial"/>
                <w:sz w:val="16"/>
                <w:szCs w:val="16"/>
              </w:rPr>
            </w:pPr>
          </w:p>
          <w:p w14:paraId="012CDDED" w14:textId="77777777" w:rsidR="004D185E" w:rsidRDefault="004D185E">
            <w:pPr>
              <w:pStyle w:val="BodyText1"/>
              <w:snapToGrid w:val="0"/>
              <w:ind w:left="0"/>
              <w:rPr>
                <w:rFonts w:cs="Arial"/>
                <w:sz w:val="16"/>
                <w:szCs w:val="16"/>
              </w:rPr>
            </w:pPr>
          </w:p>
          <w:p w14:paraId="12F9B028" w14:textId="77777777" w:rsidR="004D185E" w:rsidRDefault="004D185E">
            <w:pPr>
              <w:pStyle w:val="BodyText1"/>
              <w:snapToGrid w:val="0"/>
              <w:ind w:left="0"/>
              <w:rPr>
                <w:rFonts w:cs="Arial"/>
                <w:sz w:val="16"/>
                <w:szCs w:val="16"/>
              </w:rPr>
            </w:pPr>
          </w:p>
          <w:p w14:paraId="4388709C" w14:textId="77777777" w:rsidR="004D185E" w:rsidRDefault="004D185E">
            <w:pPr>
              <w:pStyle w:val="BodyText1"/>
              <w:snapToGrid w:val="0"/>
              <w:ind w:left="0"/>
              <w:rPr>
                <w:rFonts w:cs="Arial"/>
                <w:sz w:val="16"/>
                <w:szCs w:val="16"/>
              </w:rPr>
            </w:pPr>
          </w:p>
          <w:p w14:paraId="24E8598E" w14:textId="0FE79D41" w:rsidR="00D65C70" w:rsidRPr="004D185E" w:rsidRDefault="00D65C70">
            <w:pPr>
              <w:pStyle w:val="BodyText1"/>
              <w:snapToGrid w:val="0"/>
              <w:ind w:left="0"/>
              <w:rPr>
                <w:rFonts w:cs="Arial"/>
                <w:sz w:val="16"/>
                <w:szCs w:val="16"/>
              </w:rPr>
            </w:pPr>
            <w:proofErr w:type="spellStart"/>
            <w:r w:rsidRPr="004D185E">
              <w:rPr>
                <w:rFonts w:cs="Arial"/>
                <w:sz w:val="16"/>
                <w:szCs w:val="16"/>
              </w:rPr>
              <w:t>HomePointe</w:t>
            </w:r>
            <w:proofErr w:type="spellEnd"/>
            <w:r w:rsidRPr="004D185E">
              <w:rPr>
                <w:rFonts w:cs="Arial"/>
                <w:sz w:val="16"/>
                <w:szCs w:val="16"/>
              </w:rPr>
              <w:t xml:space="preserve"> Corporation, Greenville, South Carolina</w:t>
            </w:r>
          </w:p>
          <w:p w14:paraId="00C066EB" w14:textId="77777777" w:rsidR="00D65C70" w:rsidRPr="004D185E" w:rsidRDefault="00991730">
            <w:pPr>
              <w:pStyle w:val="BodyText2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>12/99 to 12</w:t>
            </w:r>
            <w:r w:rsidR="00D65C70" w:rsidRPr="004D185E">
              <w:rPr>
                <w:rFonts w:cs="Arial"/>
                <w:sz w:val="16"/>
                <w:szCs w:val="16"/>
              </w:rPr>
              <w:t>/00</w:t>
            </w:r>
          </w:p>
          <w:p w14:paraId="7039000A" w14:textId="77777777" w:rsidR="00D65C70" w:rsidRPr="004D185E" w:rsidRDefault="00D65C70">
            <w:pPr>
              <w:pStyle w:val="BodyText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>Regional Manager</w:t>
            </w:r>
          </w:p>
          <w:p w14:paraId="55C36217" w14:textId="77777777" w:rsidR="00D65C70" w:rsidRPr="004D185E" w:rsidRDefault="00D65C70" w:rsidP="00BB5CD2">
            <w:pPr>
              <w:pStyle w:val="BodyText3"/>
              <w:ind w:left="0"/>
              <w:rPr>
                <w:b/>
                <w:bCs/>
                <w:sz w:val="16"/>
                <w:szCs w:val="16"/>
              </w:rPr>
            </w:pPr>
          </w:p>
          <w:p w14:paraId="4396E54C" w14:textId="77777777" w:rsidR="00D65C70" w:rsidRPr="004D185E" w:rsidRDefault="00D65C70" w:rsidP="004D185E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Introducing leading edge technology to furniture industry.</w:t>
            </w:r>
          </w:p>
          <w:p w14:paraId="0EE75F64" w14:textId="77777777" w:rsidR="00D65C70" w:rsidRPr="004D185E" w:rsidRDefault="00D65C70" w:rsidP="004D185E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Achieved top sales in my assigned territory.</w:t>
            </w:r>
          </w:p>
          <w:p w14:paraId="5D433D71" w14:textId="77777777" w:rsidR="00D65C70" w:rsidRPr="004D185E" w:rsidRDefault="00D65C70" w:rsidP="004D185E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Established a sales team and target accounts</w:t>
            </w:r>
          </w:p>
          <w:p w14:paraId="77990824" w14:textId="77777777" w:rsidR="00D65C70" w:rsidRPr="004D185E" w:rsidRDefault="00D65C70" w:rsidP="004D185E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Revenue growth in Pacific Northwest</w:t>
            </w:r>
          </w:p>
          <w:p w14:paraId="44DA4317" w14:textId="77777777" w:rsidR="00D65C70" w:rsidRPr="004D185E" w:rsidRDefault="00D65C70" w:rsidP="004D185E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Marketing campaigns and trade shows</w:t>
            </w:r>
          </w:p>
          <w:p w14:paraId="044CA67F" w14:textId="77777777" w:rsidR="00D65C70" w:rsidRPr="004D185E" w:rsidRDefault="00D65C70" w:rsidP="004D185E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Regular reporting sessions with CEO, and executive team.</w:t>
            </w:r>
          </w:p>
          <w:p w14:paraId="0B9C0126" w14:textId="77777777" w:rsidR="00D65C70" w:rsidRPr="004D185E" w:rsidRDefault="00D65C70">
            <w:pPr>
              <w:tabs>
                <w:tab w:val="right" w:pos="8640"/>
              </w:tabs>
              <w:ind w:left="1800"/>
              <w:rPr>
                <w:rFonts w:ascii="Arial" w:hAnsi="Arial" w:cs="Arial"/>
                <w:sz w:val="16"/>
                <w:szCs w:val="16"/>
              </w:rPr>
            </w:pPr>
          </w:p>
          <w:p w14:paraId="7AE4CC51" w14:textId="77777777" w:rsidR="00D65C70" w:rsidRPr="004D185E" w:rsidRDefault="00D65C70">
            <w:pPr>
              <w:pStyle w:val="BodyText1"/>
              <w:snapToGrid w:val="0"/>
              <w:ind w:left="0"/>
              <w:rPr>
                <w:rStyle w:val="BodyText1Char"/>
                <w:rFonts w:cs="Arial"/>
                <w:sz w:val="16"/>
                <w:szCs w:val="16"/>
              </w:rPr>
            </w:pPr>
            <w:r w:rsidRPr="004D185E">
              <w:rPr>
                <w:rStyle w:val="BodyText1Char"/>
                <w:rFonts w:cs="Arial"/>
                <w:sz w:val="16"/>
                <w:szCs w:val="16"/>
              </w:rPr>
              <w:t xml:space="preserve">      Delta Electric</w:t>
            </w:r>
            <w:r w:rsidRPr="004D185E">
              <w:rPr>
                <w:rFonts w:cs="Arial"/>
                <w:sz w:val="16"/>
                <w:szCs w:val="16"/>
              </w:rPr>
              <w:t xml:space="preserve">, </w:t>
            </w:r>
            <w:r w:rsidRPr="004D185E">
              <w:rPr>
                <w:rStyle w:val="BodyText1Char"/>
                <w:rFonts w:cs="Arial"/>
                <w:sz w:val="16"/>
                <w:szCs w:val="16"/>
              </w:rPr>
              <w:t>Gig Harbor</w:t>
            </w:r>
            <w:r w:rsidR="007962F5" w:rsidRPr="004D185E">
              <w:rPr>
                <w:rStyle w:val="BodyText1Char"/>
                <w:rFonts w:cs="Arial"/>
                <w:sz w:val="16"/>
                <w:szCs w:val="16"/>
              </w:rPr>
              <w:t>, WA.</w:t>
            </w:r>
          </w:p>
          <w:p w14:paraId="367F4480" w14:textId="77777777" w:rsidR="00D65C70" w:rsidRPr="004D185E" w:rsidRDefault="00D65C70">
            <w:pPr>
              <w:pStyle w:val="BodyText2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 xml:space="preserve">02/90 to 12/99 </w:t>
            </w:r>
          </w:p>
          <w:p w14:paraId="4B73ACC1" w14:textId="77777777" w:rsidR="00D65C70" w:rsidRPr="004D185E" w:rsidRDefault="00D65C70">
            <w:pPr>
              <w:pStyle w:val="BodyText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>Master Electrician/Inventory Control Manager</w:t>
            </w:r>
          </w:p>
          <w:p w14:paraId="2FB7422E" w14:textId="77777777" w:rsidR="00D65C70" w:rsidRPr="004D185E" w:rsidRDefault="00D65C70">
            <w:pPr>
              <w:pStyle w:val="BodyText3"/>
              <w:rPr>
                <w:b/>
                <w:bCs/>
                <w:sz w:val="16"/>
                <w:szCs w:val="16"/>
              </w:rPr>
            </w:pPr>
          </w:p>
          <w:p w14:paraId="24729EED" w14:textId="77777777" w:rsidR="00D65C70" w:rsidRPr="004D185E" w:rsidRDefault="00D65C70" w:rsidP="004D185E">
            <w:pPr>
              <w:numPr>
                <w:ilvl w:val="0"/>
                <w:numId w:val="21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Licensed Journey Level Electrician.</w:t>
            </w:r>
          </w:p>
          <w:p w14:paraId="5C47B71F" w14:textId="77777777" w:rsidR="00D65C70" w:rsidRPr="004D185E" w:rsidRDefault="00D65C70" w:rsidP="004D185E">
            <w:pPr>
              <w:numPr>
                <w:ilvl w:val="0"/>
                <w:numId w:val="21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Managed/Instructed apprentice OTJ training.</w:t>
            </w:r>
          </w:p>
          <w:p w14:paraId="464915F9" w14:textId="77777777" w:rsidR="00D65C70" w:rsidRPr="004D185E" w:rsidRDefault="00D65C70" w:rsidP="004D185E">
            <w:pPr>
              <w:numPr>
                <w:ilvl w:val="0"/>
                <w:numId w:val="21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Designed and implemented inventory control system.</w:t>
            </w:r>
          </w:p>
          <w:p w14:paraId="7CDCD901" w14:textId="77777777" w:rsidR="00D65C70" w:rsidRPr="004D185E" w:rsidRDefault="00D65C70" w:rsidP="004D185E">
            <w:pPr>
              <w:numPr>
                <w:ilvl w:val="0"/>
                <w:numId w:val="21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Prepared all company vehicles for daily jobs.</w:t>
            </w:r>
          </w:p>
          <w:p w14:paraId="3F7DFC9D" w14:textId="77777777" w:rsidR="00D65C70" w:rsidRPr="004D185E" w:rsidRDefault="00D65C70" w:rsidP="004D185E">
            <w:pPr>
              <w:numPr>
                <w:ilvl w:val="0"/>
                <w:numId w:val="21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Residential new construction wiring.</w:t>
            </w:r>
          </w:p>
          <w:p w14:paraId="5F50F99C" w14:textId="77777777" w:rsidR="00D65C70" w:rsidRPr="004D185E" w:rsidRDefault="00D65C70" w:rsidP="004D185E">
            <w:pPr>
              <w:numPr>
                <w:ilvl w:val="0"/>
                <w:numId w:val="21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Residential re-model project coordinator.</w:t>
            </w:r>
          </w:p>
          <w:p w14:paraId="4084C910" w14:textId="77777777" w:rsidR="00D65C70" w:rsidRPr="004D185E" w:rsidRDefault="00D65C70" w:rsidP="004D185E">
            <w:pPr>
              <w:numPr>
                <w:ilvl w:val="0"/>
                <w:numId w:val="21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Regular interface with State Electrical Inspectors.</w:t>
            </w:r>
          </w:p>
          <w:p w14:paraId="41223A29" w14:textId="77777777" w:rsidR="00D65C70" w:rsidRPr="004D185E" w:rsidRDefault="00D65C70" w:rsidP="004D185E">
            <w:pPr>
              <w:numPr>
                <w:ilvl w:val="0"/>
                <w:numId w:val="21"/>
              </w:numPr>
              <w:tabs>
                <w:tab w:val="right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4D185E">
              <w:rPr>
                <w:rFonts w:ascii="Arial" w:hAnsi="Arial" w:cs="Arial"/>
                <w:sz w:val="16"/>
                <w:szCs w:val="16"/>
              </w:rPr>
              <w:t>Responsible for all raw material and company equipment.</w:t>
            </w:r>
          </w:p>
        </w:tc>
      </w:tr>
      <w:tr w:rsidR="00D65C70" w:rsidRPr="004D185E" w14:paraId="7D642E79" w14:textId="77777777">
        <w:trPr>
          <w:cantSplit/>
        </w:trPr>
        <w:tc>
          <w:tcPr>
            <w:tcW w:w="9576" w:type="dxa"/>
            <w:gridSpan w:val="2"/>
          </w:tcPr>
          <w:p w14:paraId="7382D64D" w14:textId="77777777" w:rsidR="00D65C70" w:rsidRPr="004D185E" w:rsidRDefault="00D65C70">
            <w:pPr>
              <w:pStyle w:val="BodyText1"/>
              <w:snapToGrid w:val="0"/>
              <w:ind w:left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D65C70" w:rsidRPr="004D185E" w14:paraId="4D1590C8" w14:textId="77777777">
        <w:tc>
          <w:tcPr>
            <w:tcW w:w="9576" w:type="dxa"/>
            <w:gridSpan w:val="2"/>
          </w:tcPr>
          <w:p w14:paraId="0757C462" w14:textId="77777777" w:rsidR="00D65C70" w:rsidRPr="004D185E" w:rsidRDefault="00FF34D1" w:rsidP="005104D1">
            <w:pPr>
              <w:pStyle w:val="Heading1"/>
              <w:tabs>
                <w:tab w:val="left" w:pos="0"/>
              </w:tabs>
              <w:snapToGrid w:val="0"/>
              <w:rPr>
                <w:sz w:val="16"/>
                <w:szCs w:val="16"/>
              </w:rPr>
            </w:pPr>
            <w:r w:rsidRPr="004D185E">
              <w:rPr>
                <w:sz w:val="16"/>
                <w:szCs w:val="16"/>
              </w:rPr>
              <w:t>Education &amp; professional Development</w:t>
            </w:r>
          </w:p>
        </w:tc>
      </w:tr>
      <w:tr w:rsidR="00D65C70" w:rsidRPr="004D185E" w14:paraId="673BC21C" w14:textId="77777777">
        <w:tc>
          <w:tcPr>
            <w:tcW w:w="9576" w:type="dxa"/>
            <w:gridSpan w:val="2"/>
          </w:tcPr>
          <w:p w14:paraId="4F6036CD" w14:textId="77777777" w:rsidR="00D65C70" w:rsidRPr="004D185E" w:rsidRDefault="00D65C70">
            <w:pPr>
              <w:pStyle w:val="BodyText2"/>
              <w:snapToGrid w:val="0"/>
              <w:ind w:left="0"/>
              <w:rPr>
                <w:rFonts w:cs="Arial"/>
                <w:sz w:val="16"/>
                <w:szCs w:val="16"/>
              </w:rPr>
            </w:pPr>
          </w:p>
          <w:p w14:paraId="392330C3" w14:textId="77777777" w:rsidR="00D65C70" w:rsidRPr="004D185E" w:rsidRDefault="00D65C70">
            <w:pPr>
              <w:pStyle w:val="BodyText2"/>
              <w:ind w:left="0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>Edmonds Community College, Edmonds Washington</w:t>
            </w:r>
          </w:p>
          <w:p w14:paraId="16127DF6" w14:textId="77777777" w:rsidR="00D65C70" w:rsidRPr="004D185E" w:rsidRDefault="00D65C70">
            <w:pPr>
              <w:pStyle w:val="BodyText2"/>
              <w:ind w:left="0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 xml:space="preserve">Associate Arts Degree </w:t>
            </w:r>
          </w:p>
          <w:p w14:paraId="5E770707" w14:textId="77777777" w:rsidR="00D65C70" w:rsidRPr="004D185E" w:rsidRDefault="00D65C70">
            <w:pPr>
              <w:pStyle w:val="BodyText2"/>
              <w:ind w:left="0"/>
              <w:rPr>
                <w:rFonts w:cs="Arial"/>
                <w:sz w:val="16"/>
                <w:szCs w:val="16"/>
              </w:rPr>
            </w:pPr>
            <w:r w:rsidRPr="004D185E">
              <w:rPr>
                <w:rFonts w:cs="Arial"/>
                <w:sz w:val="16"/>
                <w:szCs w:val="16"/>
              </w:rPr>
              <w:t>Forrest Preservation,</w:t>
            </w:r>
          </w:p>
          <w:p w14:paraId="17558E62" w14:textId="77777777" w:rsidR="00D65C70" w:rsidRPr="004D185E" w:rsidRDefault="00D65C70">
            <w:pPr>
              <w:pStyle w:val="BodyText"/>
              <w:ind w:left="0"/>
              <w:rPr>
                <w:rFonts w:cs="Arial"/>
                <w:sz w:val="16"/>
                <w:szCs w:val="16"/>
              </w:rPr>
            </w:pPr>
          </w:p>
          <w:p w14:paraId="4843FC39" w14:textId="77777777" w:rsidR="00FF34D1" w:rsidRPr="004D185E" w:rsidRDefault="00D65C70">
            <w:pPr>
              <w:pStyle w:val="BodyText2"/>
              <w:ind w:left="0"/>
              <w:rPr>
                <w:rFonts w:cs="Arial"/>
                <w:b/>
                <w:bCs/>
                <w:sz w:val="16"/>
                <w:szCs w:val="16"/>
              </w:rPr>
            </w:pPr>
            <w:r w:rsidRPr="004D185E">
              <w:rPr>
                <w:rFonts w:cs="Arial"/>
                <w:b/>
                <w:bCs/>
                <w:sz w:val="16"/>
                <w:szCs w:val="16"/>
              </w:rPr>
              <w:t xml:space="preserve">Bosworth and Kenney Solution Selling Training, </w:t>
            </w:r>
          </w:p>
          <w:p w14:paraId="73300081" w14:textId="77777777" w:rsidR="00FF34D1" w:rsidRPr="004D185E" w:rsidRDefault="00D65C70">
            <w:pPr>
              <w:pStyle w:val="BodyText2"/>
              <w:ind w:left="0"/>
              <w:rPr>
                <w:rFonts w:cs="Arial"/>
                <w:b/>
                <w:bCs/>
                <w:sz w:val="16"/>
                <w:szCs w:val="16"/>
              </w:rPr>
            </w:pPr>
            <w:r w:rsidRPr="004D185E">
              <w:rPr>
                <w:rFonts w:cs="Arial"/>
                <w:b/>
                <w:bCs/>
                <w:sz w:val="16"/>
                <w:szCs w:val="16"/>
              </w:rPr>
              <w:t>Microso</w:t>
            </w:r>
            <w:r w:rsidR="00C91793" w:rsidRPr="004D185E">
              <w:rPr>
                <w:rFonts w:cs="Arial"/>
                <w:b/>
                <w:bCs/>
                <w:sz w:val="16"/>
                <w:szCs w:val="16"/>
              </w:rPr>
              <w:t>ft Certified Sales Professional.</w:t>
            </w:r>
          </w:p>
          <w:p w14:paraId="139040FD" w14:textId="77777777" w:rsidR="00FF34D1" w:rsidRPr="004D185E" w:rsidRDefault="00C91793">
            <w:pPr>
              <w:pStyle w:val="BodyText2"/>
              <w:ind w:left="0"/>
              <w:rPr>
                <w:rFonts w:cs="Arial"/>
                <w:b/>
                <w:bCs/>
                <w:sz w:val="16"/>
                <w:szCs w:val="16"/>
              </w:rPr>
            </w:pPr>
            <w:r w:rsidRPr="004D185E">
              <w:rPr>
                <w:rFonts w:cs="Arial"/>
                <w:b/>
                <w:bCs/>
                <w:sz w:val="16"/>
                <w:szCs w:val="16"/>
              </w:rPr>
              <w:t>Symantec Security Sales Partner.</w:t>
            </w:r>
            <w:r w:rsidR="00D65C70" w:rsidRPr="004D185E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</w:p>
          <w:p w14:paraId="2019E196" w14:textId="77777777" w:rsidR="00FF34D1" w:rsidRPr="004D185E" w:rsidRDefault="00D65C70">
            <w:pPr>
              <w:pStyle w:val="BodyText2"/>
              <w:ind w:left="0"/>
              <w:rPr>
                <w:rFonts w:cs="Arial"/>
                <w:b/>
                <w:bCs/>
                <w:sz w:val="16"/>
                <w:szCs w:val="16"/>
              </w:rPr>
            </w:pPr>
            <w:r w:rsidRPr="004D185E">
              <w:rPr>
                <w:rFonts w:cs="Arial"/>
                <w:b/>
                <w:bCs/>
                <w:sz w:val="16"/>
                <w:szCs w:val="16"/>
              </w:rPr>
              <w:t>Hewlett Pa</w:t>
            </w:r>
            <w:r w:rsidR="00C91793" w:rsidRPr="004D185E">
              <w:rPr>
                <w:rFonts w:cs="Arial"/>
                <w:b/>
                <w:bCs/>
                <w:sz w:val="16"/>
                <w:szCs w:val="16"/>
              </w:rPr>
              <w:t>ckard Certified Sales Associate.</w:t>
            </w:r>
            <w:r w:rsidRPr="004D185E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</w:p>
          <w:p w14:paraId="1BEFE966" w14:textId="77777777" w:rsidR="00FF34D1" w:rsidRPr="004D185E" w:rsidRDefault="00D65C70">
            <w:pPr>
              <w:pStyle w:val="BodyText2"/>
              <w:ind w:left="0"/>
              <w:rPr>
                <w:rFonts w:cs="Arial"/>
                <w:b/>
                <w:bCs/>
                <w:sz w:val="16"/>
                <w:szCs w:val="16"/>
              </w:rPr>
            </w:pPr>
            <w:r w:rsidRPr="004D185E">
              <w:rPr>
                <w:rFonts w:cs="Arial"/>
                <w:b/>
                <w:bCs/>
                <w:sz w:val="16"/>
                <w:szCs w:val="16"/>
              </w:rPr>
              <w:t>Lic</w:t>
            </w:r>
            <w:r w:rsidR="00C91793" w:rsidRPr="004D185E">
              <w:rPr>
                <w:rFonts w:cs="Arial"/>
                <w:b/>
                <w:bCs/>
                <w:sz w:val="16"/>
                <w:szCs w:val="16"/>
              </w:rPr>
              <w:t>ensed Journey Level Electrician.</w:t>
            </w:r>
          </w:p>
          <w:p w14:paraId="5DD9A07B" w14:textId="77777777" w:rsidR="00C91793" w:rsidRPr="004D185E" w:rsidRDefault="00C91793" w:rsidP="00C91793">
            <w:pPr>
              <w:pStyle w:val="BodyText2"/>
              <w:ind w:left="0"/>
              <w:rPr>
                <w:rFonts w:cs="Arial"/>
                <w:sz w:val="16"/>
                <w:szCs w:val="16"/>
              </w:rPr>
            </w:pPr>
            <w:r w:rsidRPr="004D185E">
              <w:rPr>
                <w:rFonts w:eastAsia="Times New Roman" w:cs="Arial"/>
                <w:b/>
                <w:sz w:val="16"/>
                <w:szCs w:val="16"/>
              </w:rPr>
              <w:t>Cisco Certified Sales Partner.</w:t>
            </w:r>
          </w:p>
          <w:p w14:paraId="00EE71E5" w14:textId="77777777" w:rsidR="00C91793" w:rsidRPr="004D185E" w:rsidRDefault="00C91793" w:rsidP="00C91793">
            <w:pPr>
              <w:pStyle w:val="BodyText"/>
              <w:rPr>
                <w:rFonts w:cs="Arial"/>
                <w:sz w:val="16"/>
                <w:szCs w:val="16"/>
              </w:rPr>
            </w:pPr>
          </w:p>
          <w:p w14:paraId="5693FE2F" w14:textId="77777777" w:rsidR="00C91793" w:rsidRPr="004D185E" w:rsidRDefault="00C91793" w:rsidP="00C91793">
            <w:pPr>
              <w:pStyle w:val="BodyText2"/>
              <w:ind w:left="0"/>
              <w:rPr>
                <w:rFonts w:cs="Arial"/>
                <w:b/>
                <w:sz w:val="16"/>
                <w:szCs w:val="16"/>
              </w:rPr>
            </w:pPr>
            <w:r w:rsidRPr="004D185E">
              <w:rPr>
                <w:rFonts w:cs="Arial"/>
                <w:b/>
                <w:sz w:val="16"/>
                <w:szCs w:val="16"/>
              </w:rPr>
              <w:t>Eagle Scout</w:t>
            </w:r>
          </w:p>
          <w:p w14:paraId="068B406C" w14:textId="77777777" w:rsidR="00D65C70" w:rsidRPr="004D185E" w:rsidRDefault="0004458E">
            <w:pPr>
              <w:pStyle w:val="BodyText2"/>
              <w:ind w:left="0"/>
              <w:rPr>
                <w:rFonts w:cs="Arial"/>
                <w:b/>
                <w:bCs/>
                <w:sz w:val="16"/>
                <w:szCs w:val="16"/>
              </w:rPr>
            </w:pPr>
            <w:r w:rsidRPr="004D185E">
              <w:rPr>
                <w:rFonts w:cs="Arial"/>
                <w:b/>
                <w:bCs/>
                <w:sz w:val="16"/>
                <w:szCs w:val="16"/>
              </w:rPr>
              <w:t>Avid</w:t>
            </w:r>
            <w:r w:rsidR="00E14ED6" w:rsidRPr="004D185E">
              <w:rPr>
                <w:rFonts w:cs="Arial"/>
                <w:b/>
                <w:bCs/>
                <w:sz w:val="16"/>
                <w:szCs w:val="16"/>
              </w:rPr>
              <w:t xml:space="preserve"> fisherman.</w:t>
            </w:r>
          </w:p>
          <w:p w14:paraId="27332B07" w14:textId="77777777" w:rsidR="00D65C70" w:rsidRPr="004D185E" w:rsidRDefault="00D65C70">
            <w:pPr>
              <w:pStyle w:val="BodyText"/>
              <w:ind w:left="0"/>
              <w:rPr>
                <w:rFonts w:eastAsia="Arial" w:cs="Arial"/>
                <w:bCs/>
                <w:sz w:val="16"/>
                <w:szCs w:val="16"/>
              </w:rPr>
            </w:pPr>
            <w:r w:rsidRPr="004D185E">
              <w:rPr>
                <w:rFonts w:eastAsia="Arial" w:cs="Arial"/>
                <w:bCs/>
                <w:sz w:val="16"/>
                <w:szCs w:val="16"/>
              </w:rPr>
              <w:t xml:space="preserve">      </w:t>
            </w:r>
          </w:p>
          <w:p w14:paraId="7106836E" w14:textId="77777777" w:rsidR="00D65C70" w:rsidRPr="004D185E" w:rsidRDefault="00D65C70">
            <w:pPr>
              <w:pStyle w:val="BodyText2"/>
              <w:rPr>
                <w:rFonts w:cs="Arial"/>
                <w:b/>
                <w:bCs/>
                <w:sz w:val="16"/>
                <w:szCs w:val="16"/>
              </w:rPr>
            </w:pPr>
          </w:p>
          <w:p w14:paraId="21ED15A3" w14:textId="77777777" w:rsidR="00D65C70" w:rsidRPr="004D185E" w:rsidRDefault="00D65C70">
            <w:pPr>
              <w:pStyle w:val="BodyText"/>
              <w:rPr>
                <w:rFonts w:cs="Arial"/>
                <w:sz w:val="16"/>
                <w:szCs w:val="16"/>
              </w:rPr>
            </w:pPr>
          </w:p>
          <w:p w14:paraId="1F63DFAA" w14:textId="77777777" w:rsidR="00D65C70" w:rsidRPr="004D185E" w:rsidRDefault="00D65C70">
            <w:pPr>
              <w:pStyle w:val="BodyText2"/>
              <w:rPr>
                <w:rFonts w:cs="Arial"/>
                <w:sz w:val="16"/>
                <w:szCs w:val="16"/>
              </w:rPr>
            </w:pPr>
          </w:p>
          <w:p w14:paraId="5588413E" w14:textId="77777777" w:rsidR="00D65C70" w:rsidRPr="004D185E" w:rsidRDefault="00D65C70">
            <w:pPr>
              <w:pStyle w:val="BodyText"/>
              <w:ind w:left="0"/>
              <w:rPr>
                <w:rFonts w:cs="Arial"/>
                <w:sz w:val="16"/>
                <w:szCs w:val="16"/>
              </w:rPr>
            </w:pPr>
          </w:p>
        </w:tc>
      </w:tr>
    </w:tbl>
    <w:p w14:paraId="7A929D29" w14:textId="77777777" w:rsidR="00D65C70" w:rsidRPr="004D185E" w:rsidRDefault="00D65C70">
      <w:pPr>
        <w:rPr>
          <w:rFonts w:ascii="Agency FB" w:hAnsi="Agency FB"/>
          <w:sz w:val="16"/>
          <w:szCs w:val="16"/>
        </w:rPr>
        <w:sectPr w:rsidR="00D65C70" w:rsidRPr="004D185E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2240" w:h="15840"/>
          <w:pgMar w:top="1267" w:right="1440" w:bottom="1080" w:left="1440" w:header="864" w:footer="864" w:gutter="0"/>
          <w:cols w:space="720"/>
          <w:titlePg/>
          <w:docGrid w:linePitch="360"/>
        </w:sectPr>
      </w:pPr>
    </w:p>
    <w:p w14:paraId="65A42ACC" w14:textId="77777777" w:rsidR="00D65C70" w:rsidRPr="004D185E" w:rsidRDefault="00D65C70">
      <w:pPr>
        <w:pStyle w:val="Heading1"/>
        <w:tabs>
          <w:tab w:val="left" w:pos="0"/>
        </w:tabs>
        <w:rPr>
          <w:rFonts w:ascii="Agency FB" w:hAnsi="Agency FB"/>
          <w:sz w:val="16"/>
          <w:szCs w:val="16"/>
        </w:rPr>
      </w:pPr>
    </w:p>
    <w:p w14:paraId="660ACC84" w14:textId="77777777" w:rsidR="00393245" w:rsidRPr="004D185E" w:rsidRDefault="00393245" w:rsidP="00393245">
      <w:pPr>
        <w:pStyle w:val="BodyText3"/>
        <w:rPr>
          <w:rFonts w:ascii="Agency FB" w:hAnsi="Agency FB"/>
          <w:b/>
          <w:bCs/>
          <w:sz w:val="16"/>
          <w:szCs w:val="16"/>
        </w:rPr>
      </w:pPr>
    </w:p>
    <w:p w14:paraId="4754E02F" w14:textId="77777777" w:rsidR="00D65C70" w:rsidRPr="004D185E" w:rsidRDefault="00D65C70">
      <w:pPr>
        <w:rPr>
          <w:sz w:val="16"/>
          <w:szCs w:val="16"/>
        </w:rPr>
      </w:pPr>
    </w:p>
    <w:p w14:paraId="1E294B0F" w14:textId="77777777" w:rsidR="00393245" w:rsidRPr="004D185E" w:rsidRDefault="00393245">
      <w:pPr>
        <w:rPr>
          <w:sz w:val="16"/>
          <w:szCs w:val="16"/>
        </w:rPr>
      </w:pPr>
    </w:p>
    <w:p w14:paraId="31314C13" w14:textId="77777777" w:rsidR="00393245" w:rsidRPr="004D185E" w:rsidRDefault="00393245">
      <w:pPr>
        <w:rPr>
          <w:sz w:val="16"/>
          <w:szCs w:val="16"/>
        </w:rPr>
      </w:pPr>
    </w:p>
    <w:sectPr w:rsidR="00393245" w:rsidRPr="004D185E">
      <w:footnotePr>
        <w:pos w:val="beneathText"/>
      </w:footnotePr>
      <w:type w:val="continuous"/>
      <w:pgSz w:w="12240" w:h="15840"/>
      <w:pgMar w:top="1267" w:right="1440" w:bottom="1080" w:left="1440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C50F3" w14:textId="77777777" w:rsidR="00B962AA" w:rsidRDefault="00B962AA">
      <w:r>
        <w:separator/>
      </w:r>
    </w:p>
  </w:endnote>
  <w:endnote w:type="continuationSeparator" w:id="0">
    <w:p w14:paraId="6CEC84AD" w14:textId="77777777" w:rsidR="00B962AA" w:rsidRDefault="00B9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E421" w14:textId="77777777" w:rsidR="00792687" w:rsidRDefault="00792687">
    <w:pPr>
      <w:pBdr>
        <w:bottom w:val="single" w:sz="8" w:space="1" w:color="808080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3665" w14:textId="77777777" w:rsidR="00792687" w:rsidRDefault="00792687">
    <w:pPr>
      <w:pBdr>
        <w:bottom w:val="single" w:sz="8" w:space="1" w:color="80808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FF818" w14:textId="77777777" w:rsidR="00B962AA" w:rsidRDefault="00B962AA">
      <w:r>
        <w:separator/>
      </w:r>
    </w:p>
  </w:footnote>
  <w:footnote w:type="continuationSeparator" w:id="0">
    <w:p w14:paraId="52F847C1" w14:textId="77777777" w:rsidR="00B962AA" w:rsidRDefault="00B9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823C7" w14:textId="77777777" w:rsidR="00792687" w:rsidRDefault="00792687">
    <w:pPr>
      <w:pStyle w:val="Header"/>
      <w:pBdr>
        <w:bottom w:val="single" w:sz="8" w:space="1" w:color="808080"/>
      </w:pBdr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6C01114"/>
    <w:multiLevelType w:val="hybridMultilevel"/>
    <w:tmpl w:val="D080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DF44C4"/>
    <w:multiLevelType w:val="hybridMultilevel"/>
    <w:tmpl w:val="AD06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07B54"/>
    <w:multiLevelType w:val="hybridMultilevel"/>
    <w:tmpl w:val="4F7839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1C8E1FD6"/>
    <w:multiLevelType w:val="hybridMultilevel"/>
    <w:tmpl w:val="1B8663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4EE038E"/>
    <w:multiLevelType w:val="hybridMultilevel"/>
    <w:tmpl w:val="3078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73BE0"/>
    <w:multiLevelType w:val="hybridMultilevel"/>
    <w:tmpl w:val="5FB064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BD04F6A"/>
    <w:multiLevelType w:val="hybridMultilevel"/>
    <w:tmpl w:val="D7EA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E252D"/>
    <w:multiLevelType w:val="hybridMultilevel"/>
    <w:tmpl w:val="E3E45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D1963"/>
    <w:multiLevelType w:val="hybridMultilevel"/>
    <w:tmpl w:val="2D5C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41530"/>
    <w:multiLevelType w:val="hybridMultilevel"/>
    <w:tmpl w:val="1AE4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57B64"/>
    <w:multiLevelType w:val="hybridMultilevel"/>
    <w:tmpl w:val="F680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7"/>
  </w:num>
  <w:num w:numId="12">
    <w:abstractNumId w:val="20"/>
  </w:num>
  <w:num w:numId="13">
    <w:abstractNumId w:val="16"/>
  </w:num>
  <w:num w:numId="14">
    <w:abstractNumId w:val="10"/>
  </w:num>
  <w:num w:numId="15">
    <w:abstractNumId w:val="19"/>
  </w:num>
  <w:num w:numId="16">
    <w:abstractNumId w:val="14"/>
  </w:num>
  <w:num w:numId="17">
    <w:abstractNumId w:val="18"/>
  </w:num>
  <w:num w:numId="18">
    <w:abstractNumId w:val="12"/>
  </w:num>
  <w:num w:numId="19">
    <w:abstractNumId w:val="13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D1"/>
    <w:rsid w:val="00026D87"/>
    <w:rsid w:val="00043D0B"/>
    <w:rsid w:val="0004458E"/>
    <w:rsid w:val="00053285"/>
    <w:rsid w:val="000F670B"/>
    <w:rsid w:val="001142BF"/>
    <w:rsid w:val="001829B6"/>
    <w:rsid w:val="00184904"/>
    <w:rsid w:val="001C0960"/>
    <w:rsid w:val="00201C8D"/>
    <w:rsid w:val="00353CF3"/>
    <w:rsid w:val="0036147C"/>
    <w:rsid w:val="003821B7"/>
    <w:rsid w:val="00393245"/>
    <w:rsid w:val="003F25C6"/>
    <w:rsid w:val="00400465"/>
    <w:rsid w:val="00423A59"/>
    <w:rsid w:val="00444746"/>
    <w:rsid w:val="004942CF"/>
    <w:rsid w:val="004A4021"/>
    <w:rsid w:val="004D185E"/>
    <w:rsid w:val="004E6074"/>
    <w:rsid w:val="00504D01"/>
    <w:rsid w:val="005104D1"/>
    <w:rsid w:val="00523EF6"/>
    <w:rsid w:val="005453BF"/>
    <w:rsid w:val="00546724"/>
    <w:rsid w:val="005929C1"/>
    <w:rsid w:val="005A15F6"/>
    <w:rsid w:val="005B42D3"/>
    <w:rsid w:val="005E77B9"/>
    <w:rsid w:val="006254BE"/>
    <w:rsid w:val="00661EFA"/>
    <w:rsid w:val="006731B2"/>
    <w:rsid w:val="006B2AEA"/>
    <w:rsid w:val="00716ADA"/>
    <w:rsid w:val="00742AA7"/>
    <w:rsid w:val="00742F2C"/>
    <w:rsid w:val="00792687"/>
    <w:rsid w:val="007962F5"/>
    <w:rsid w:val="007D244B"/>
    <w:rsid w:val="00803FE7"/>
    <w:rsid w:val="008169FA"/>
    <w:rsid w:val="00991730"/>
    <w:rsid w:val="009A2A9B"/>
    <w:rsid w:val="009D533D"/>
    <w:rsid w:val="00A17455"/>
    <w:rsid w:val="00A404F1"/>
    <w:rsid w:val="00A97973"/>
    <w:rsid w:val="00AB44D7"/>
    <w:rsid w:val="00B70B39"/>
    <w:rsid w:val="00B962AA"/>
    <w:rsid w:val="00BB5CD2"/>
    <w:rsid w:val="00C55118"/>
    <w:rsid w:val="00C81987"/>
    <w:rsid w:val="00C91793"/>
    <w:rsid w:val="00CA1283"/>
    <w:rsid w:val="00CB7C43"/>
    <w:rsid w:val="00CC54C1"/>
    <w:rsid w:val="00CE2616"/>
    <w:rsid w:val="00D65C70"/>
    <w:rsid w:val="00DA0EBF"/>
    <w:rsid w:val="00DA5308"/>
    <w:rsid w:val="00DB42C9"/>
    <w:rsid w:val="00DB5041"/>
    <w:rsid w:val="00DB56A7"/>
    <w:rsid w:val="00E14ED6"/>
    <w:rsid w:val="00E27A70"/>
    <w:rsid w:val="00EC3C60"/>
    <w:rsid w:val="00EF4B0A"/>
    <w:rsid w:val="00F7166F"/>
    <w:rsid w:val="00F91B63"/>
    <w:rsid w:val="00F97FEE"/>
    <w:rsid w:val="00FD61F8"/>
    <w:rsid w:val="00FE473A"/>
    <w:rsid w:val="00F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E0E0"/>
  <w15:chartTrackingRefBased/>
  <w15:docId w15:val="{9B49D9DA-689E-44EC-8878-E2BF52B6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/>
      <w:outlineLvl w:val="0"/>
    </w:pPr>
    <w:rPr>
      <w:rFonts w:ascii="Arial" w:hAnsi="Arial"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sz w:val="22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  <w:sz w:val="22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2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sz w:val="2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  <w:sz w:val="22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  <w:sz w:val="22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sz w:val="22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  <w:sz w:val="22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2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2z0">
    <w:name w:val="WW8Num12z0"/>
    <w:rPr>
      <w:rFonts w:ascii="Symbol" w:hAnsi="Symbol"/>
      <w:sz w:val="22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  <w:sz w:val="22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2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2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  <w:sz w:val="22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i/>
      <w:color w:val="333399"/>
      <w:sz w:val="32"/>
      <w:szCs w:val="32"/>
      <w:lang w:val="en-US" w:eastAsia="ar-SA" w:bidi="ar-SA"/>
    </w:rPr>
  </w:style>
  <w:style w:type="character" w:customStyle="1" w:styleId="ContactInfoChar">
    <w:name w:val="Contact Info Char"/>
    <w:basedOn w:val="DefaultParagraphFont"/>
    <w:rPr>
      <w:rFonts w:ascii="Arial" w:hAnsi="Arial"/>
      <w:i/>
      <w:sz w:val="22"/>
      <w:szCs w:val="22"/>
      <w:lang w:val="en-US" w:eastAsia="ar-SA" w:bidi="ar-SA"/>
    </w:rPr>
  </w:style>
  <w:style w:type="character" w:customStyle="1" w:styleId="BodyText1Char">
    <w:name w:val="Body Text 1 Char"/>
    <w:basedOn w:val="DefaultParagraphFont"/>
    <w:rPr>
      <w:rFonts w:ascii="Arial" w:hAnsi="Arial"/>
      <w:sz w:val="22"/>
      <w:lang w:val="en-US" w:eastAsia="ar-SA" w:bidi="ar-SA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next w:val="BodyText2"/>
    <w:pPr>
      <w:ind w:left="360"/>
    </w:pPr>
    <w:rPr>
      <w:rFonts w:ascii="Arial" w:hAnsi="Arial"/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BodyText1">
    <w:name w:val="Body Text 1"/>
    <w:pPr>
      <w:suppressAutoHyphens/>
      <w:spacing w:before="240"/>
      <w:ind w:left="360"/>
    </w:pPr>
    <w:rPr>
      <w:rFonts w:ascii="Arial" w:eastAsia="Arial" w:hAnsi="Arial"/>
      <w:sz w:val="22"/>
      <w:lang w:eastAsia="ar-SA"/>
    </w:rPr>
  </w:style>
  <w:style w:type="paragraph" w:styleId="BodyText2">
    <w:name w:val="Body Text 2"/>
    <w:basedOn w:val="BodyText1"/>
    <w:next w:val="BodyText"/>
    <w:pPr>
      <w:spacing w:before="0"/>
    </w:pPr>
  </w:style>
  <w:style w:type="paragraph" w:customStyle="1" w:styleId="ContactInfo">
    <w:name w:val="Contact Info"/>
    <w:pPr>
      <w:pBdr>
        <w:top w:val="single" w:sz="4" w:space="1" w:color="000000"/>
      </w:pBdr>
      <w:suppressAutoHyphens/>
    </w:pPr>
    <w:rPr>
      <w:rFonts w:ascii="Arial" w:eastAsia="Arial" w:hAnsi="Arial"/>
      <w:i/>
      <w:sz w:val="22"/>
      <w:szCs w:val="22"/>
      <w:lang w:eastAsia="ar-SA"/>
    </w:rPr>
  </w:style>
  <w:style w:type="paragraph" w:styleId="BodyText3">
    <w:name w:val="Body Text 3"/>
    <w:basedOn w:val="Normal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4A4021"/>
    <w:rPr>
      <w:b/>
      <w:bCs/>
    </w:rPr>
  </w:style>
  <w:style w:type="paragraph" w:styleId="ListParagraph">
    <w:name w:val="List Paragraph"/>
    <w:basedOn w:val="Normal"/>
    <w:uiPriority w:val="34"/>
    <w:qFormat/>
    <w:rsid w:val="004A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0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7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0844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856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203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dfletcher</dc:creator>
  <cp:keywords/>
  <cp:lastModifiedBy>Doug Fletcher</cp:lastModifiedBy>
  <cp:revision>7</cp:revision>
  <cp:lastPrinted>2017-08-23T21:11:00Z</cp:lastPrinted>
  <dcterms:created xsi:type="dcterms:W3CDTF">2018-10-09T16:17:00Z</dcterms:created>
  <dcterms:modified xsi:type="dcterms:W3CDTF">2019-09-07T21:27:00Z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