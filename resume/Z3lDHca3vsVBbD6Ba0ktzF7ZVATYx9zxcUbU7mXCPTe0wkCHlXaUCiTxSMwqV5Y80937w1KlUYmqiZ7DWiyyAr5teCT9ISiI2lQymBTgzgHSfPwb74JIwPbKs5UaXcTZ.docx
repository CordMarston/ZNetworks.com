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304B8F" w:rsidRPr="00E64C2B" w:rsidRDefault="00E64C2B">
      <w:pPr>
        <w:pStyle w:val="divdocumentdivname"/>
        <w:pBdr>
          <w:bottom w:val="single" w:sz="8" w:space="16" w:color="000000"/>
        </w:pBdr>
        <w:spacing w:line="800" w:lineRule="atLeast"/>
        <w:jc w:val="center"/>
        <w:rPr>
          <w:rFonts w:ascii="Palatino Linotype" w:eastAsia="Palatino Linotype" w:hAnsi="Palatino Linotype" w:cs="Palatino Linotype"/>
          <w:b/>
          <w:bCs/>
          <w:smallCaps/>
          <w:sz w:val="40"/>
          <w:szCs w:val="40"/>
        </w:rPr>
      </w:pPr>
      <w:r w:rsidRPr="00E64C2B">
        <w:rPr>
          <w:rStyle w:val="span"/>
          <w:rFonts w:ascii="Palatino Linotype" w:eastAsia="Palatino Linotype" w:hAnsi="Palatino Linotype" w:cs="Palatino Linotype"/>
          <w:b/>
          <w:bCs/>
          <w:smallCaps/>
          <w:sz w:val="40"/>
          <w:szCs w:val="40"/>
        </w:rPr>
        <w:t>Ervin R.</w:t>
      </w:r>
      <w:r w:rsidRPr="00E64C2B">
        <w:rPr>
          <w:rFonts w:ascii="Palatino Linotype" w:eastAsia="Palatino Linotype" w:hAnsi="Palatino Linotype" w:cs="Palatino Linotype"/>
          <w:b/>
          <w:bCs/>
          <w:smallCaps/>
          <w:sz w:val="40"/>
          <w:szCs w:val="40"/>
        </w:rPr>
        <w:t xml:space="preserve"> </w:t>
      </w:r>
      <w:r w:rsidRPr="00E64C2B">
        <w:rPr>
          <w:rStyle w:val="span"/>
          <w:rFonts w:ascii="Palatino Linotype" w:eastAsia="Palatino Linotype" w:hAnsi="Palatino Linotype" w:cs="Palatino Linotype"/>
          <w:b/>
          <w:bCs/>
          <w:smallCaps/>
          <w:sz w:val="40"/>
          <w:szCs w:val="40"/>
        </w:rPr>
        <w:t>Patterson</w:t>
      </w:r>
    </w:p>
    <w:p w:rsidR="00304B8F" w:rsidRDefault="00E64C2B">
      <w:pPr>
        <w:pStyle w:val="divdocumentdivlowerborder"/>
        <w:spacing w:before="40"/>
        <w:rPr>
          <w:rFonts w:ascii="Palatino Linotype" w:eastAsia="Palatino Linotype" w:hAnsi="Palatino Linotype" w:cs="Palatino Linotype"/>
        </w:rPr>
      </w:pPr>
      <w:r>
        <w:rPr>
          <w:rFonts w:ascii="Palatino Linotype" w:eastAsia="Palatino Linotype" w:hAnsi="Palatino Linotype" w:cs="Palatino Linotype"/>
        </w:rPr>
        <w:t> </w:t>
      </w:r>
    </w:p>
    <w:p w:rsidR="00304B8F" w:rsidRDefault="00E64C2B">
      <w:pPr>
        <w:pStyle w:val="div"/>
        <w:spacing w:line="0" w:lineRule="atLeast"/>
        <w:rPr>
          <w:rFonts w:ascii="Palatino Linotype" w:eastAsia="Palatino Linotype" w:hAnsi="Palatino Linotype" w:cs="Palatino Linotype"/>
          <w:sz w:val="0"/>
          <w:szCs w:val="0"/>
        </w:rPr>
      </w:pPr>
      <w:r>
        <w:rPr>
          <w:rFonts w:ascii="Palatino Linotype" w:eastAsia="Palatino Linotype" w:hAnsi="Palatino Linotype" w:cs="Palatino Linotype"/>
          <w:sz w:val="0"/>
          <w:szCs w:val="0"/>
        </w:rPr>
        <w:t> </w:t>
      </w:r>
    </w:p>
    <w:p w:rsidR="00304B8F" w:rsidRDefault="00E64C2B">
      <w:pPr>
        <w:pStyle w:val="divaddress"/>
        <w:pBdr>
          <w:bottom w:val="none" w:sz="0" w:space="6" w:color="auto"/>
        </w:pBdr>
        <w:spacing w:before="200"/>
        <w:rPr>
          <w:rFonts w:ascii="Palatino Linotype" w:eastAsia="Palatino Linotype" w:hAnsi="Palatino Linotype" w:cs="Palatino Linotype"/>
        </w:rPr>
      </w:pPr>
      <w:r>
        <w:rPr>
          <w:rStyle w:val="span"/>
          <w:rFonts w:ascii="Palatino Linotype" w:eastAsia="Palatino Linotype" w:hAnsi="Palatino Linotype" w:cs="Palatino Linotype"/>
          <w:sz w:val="22"/>
          <w:szCs w:val="22"/>
        </w:rPr>
        <w:t>726 Crawford Rd, Rock Hill, SC</w:t>
      </w:r>
      <w:r>
        <w:rPr>
          <w:rStyle w:val="divaddressli"/>
          <w:rFonts w:ascii="Palatino Linotype" w:eastAsia="Palatino Linotype" w:hAnsi="Palatino Linotype" w:cs="Palatino Linotype"/>
        </w:rPr>
        <w:t xml:space="preserve"> </w:t>
      </w:r>
      <w:r>
        <w:rPr>
          <w:rStyle w:val="span"/>
          <w:rFonts w:ascii="Palatino Linotype" w:eastAsia="Palatino Linotype" w:hAnsi="Palatino Linotype" w:cs="Palatino Linotype"/>
          <w:sz w:val="22"/>
          <w:szCs w:val="22"/>
        </w:rPr>
        <w:t>29730</w:t>
      </w:r>
      <w:r w:rsidR="00EE3CBD">
        <w:rPr>
          <w:rStyle w:val="span"/>
          <w:rFonts w:ascii="Palatino Linotype" w:eastAsia="Palatino Linotype" w:hAnsi="Palatino Linotype" w:cs="Palatino Linotype"/>
          <w:sz w:val="22"/>
          <w:szCs w:val="22"/>
        </w:rPr>
        <w:t> </w:t>
      </w:r>
      <w:r w:rsidR="00EE3CBD">
        <w:rPr>
          <w:rStyle w:val="divaddressli"/>
          <w:rFonts w:ascii="Palatino Linotype" w:eastAsia="Palatino Linotype" w:hAnsi="Palatino Linotype" w:cs="Palatino Linotype"/>
        </w:rPr>
        <w:t>•</w:t>
      </w:r>
      <w:r>
        <w:rPr>
          <w:rFonts w:ascii="Palatino Linotype" w:eastAsia="Palatino Linotype" w:hAnsi="Palatino Linotype" w:cs="Palatino Linotype"/>
        </w:rPr>
        <w:t xml:space="preserve"> </w:t>
      </w:r>
      <w:r>
        <w:rPr>
          <w:rStyle w:val="span"/>
          <w:rFonts w:ascii="Palatino Linotype" w:eastAsia="Palatino Linotype" w:hAnsi="Palatino Linotype" w:cs="Palatino Linotype"/>
          <w:sz w:val="22"/>
          <w:szCs w:val="22"/>
        </w:rPr>
        <w:t>Home: (803) 985-3670 </w:t>
      </w:r>
      <w:r>
        <w:rPr>
          <w:rStyle w:val="divaddressli"/>
          <w:rFonts w:ascii="Palatino Linotype" w:eastAsia="Palatino Linotype" w:hAnsi="Palatino Linotype" w:cs="Palatino Linotype"/>
        </w:rPr>
        <w:t>•</w:t>
      </w:r>
      <w:r>
        <w:rPr>
          <w:rFonts w:ascii="Palatino Linotype" w:eastAsia="Palatino Linotype" w:hAnsi="Palatino Linotype" w:cs="Palatino Linotype"/>
        </w:rPr>
        <w:t xml:space="preserve"> </w:t>
      </w:r>
      <w:r>
        <w:rPr>
          <w:rStyle w:val="span"/>
          <w:rFonts w:ascii="Palatino Linotype" w:eastAsia="Palatino Linotype" w:hAnsi="Palatino Linotype" w:cs="Palatino Linotype"/>
          <w:sz w:val="22"/>
          <w:szCs w:val="22"/>
        </w:rPr>
        <w:t xml:space="preserve">Cell: (704) </w:t>
      </w:r>
      <w:r w:rsidR="0007334F">
        <w:rPr>
          <w:rStyle w:val="span"/>
          <w:rFonts w:ascii="Palatino Linotype" w:eastAsia="Palatino Linotype" w:hAnsi="Palatino Linotype" w:cs="Palatino Linotype"/>
          <w:sz w:val="22"/>
          <w:szCs w:val="22"/>
        </w:rPr>
        <w:t>9</w:t>
      </w:r>
      <w:r>
        <w:rPr>
          <w:rStyle w:val="span"/>
          <w:rFonts w:ascii="Palatino Linotype" w:eastAsia="Palatino Linotype" w:hAnsi="Palatino Linotype" w:cs="Palatino Linotype"/>
          <w:sz w:val="22"/>
          <w:szCs w:val="22"/>
        </w:rPr>
        <w:t>9</w:t>
      </w:r>
      <w:r w:rsidR="0007334F">
        <w:rPr>
          <w:rStyle w:val="span"/>
          <w:rFonts w:ascii="Palatino Linotype" w:eastAsia="Palatino Linotype" w:hAnsi="Palatino Linotype" w:cs="Palatino Linotype"/>
          <w:sz w:val="22"/>
          <w:szCs w:val="22"/>
        </w:rPr>
        <w:t>5</w:t>
      </w:r>
      <w:r>
        <w:rPr>
          <w:rStyle w:val="span"/>
          <w:rFonts w:ascii="Palatino Linotype" w:eastAsia="Palatino Linotype" w:hAnsi="Palatino Linotype" w:cs="Palatino Linotype"/>
          <w:sz w:val="22"/>
          <w:szCs w:val="22"/>
        </w:rPr>
        <w:t>-</w:t>
      </w:r>
      <w:r w:rsidR="0007334F">
        <w:rPr>
          <w:rStyle w:val="span"/>
          <w:rFonts w:ascii="Palatino Linotype" w:eastAsia="Palatino Linotype" w:hAnsi="Palatino Linotype" w:cs="Palatino Linotype"/>
          <w:sz w:val="22"/>
          <w:szCs w:val="22"/>
        </w:rPr>
        <w:t>0569</w:t>
      </w:r>
      <w:r>
        <w:rPr>
          <w:rStyle w:val="span"/>
          <w:rFonts w:ascii="Palatino Linotype" w:eastAsia="Palatino Linotype" w:hAnsi="Palatino Linotype" w:cs="Palatino Linotype"/>
          <w:sz w:val="22"/>
          <w:szCs w:val="22"/>
        </w:rPr>
        <w:t> </w:t>
      </w:r>
      <w:r>
        <w:rPr>
          <w:rStyle w:val="divaddressli"/>
          <w:rFonts w:ascii="Palatino Linotype" w:eastAsia="Palatino Linotype" w:hAnsi="Palatino Linotype" w:cs="Palatino Linotype"/>
        </w:rPr>
        <w:t>•</w:t>
      </w:r>
      <w:r>
        <w:rPr>
          <w:rFonts w:ascii="Palatino Linotype" w:eastAsia="Palatino Linotype" w:hAnsi="Palatino Linotype" w:cs="Palatino Linotype"/>
        </w:rPr>
        <w:t xml:space="preserve"> </w:t>
      </w:r>
      <w:r>
        <w:rPr>
          <w:rStyle w:val="span"/>
          <w:rFonts w:ascii="Palatino Linotype" w:eastAsia="Palatino Linotype" w:hAnsi="Palatino Linotype" w:cs="Palatino Linotype"/>
          <w:sz w:val="22"/>
          <w:szCs w:val="22"/>
        </w:rPr>
        <w:t>ervin.r.patterson@gmail.com</w:t>
      </w:r>
      <w:r>
        <w:rPr>
          <w:rFonts w:ascii="Palatino Linotype" w:eastAsia="Palatino Linotype" w:hAnsi="Palatino Linotype" w:cs="Palatino Linotype"/>
        </w:rPr>
        <w:t xml:space="preserve"> </w:t>
      </w:r>
    </w:p>
    <w:p w:rsidR="00304B8F" w:rsidRDefault="00E64C2B">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Professional Summary</w:t>
      </w:r>
    </w:p>
    <w:p w:rsidR="00304B8F" w:rsidRDefault="00E64C2B">
      <w:pPr>
        <w:pStyle w:val="p"/>
        <w:spacing w:line="400" w:lineRule="atLeast"/>
        <w:rPr>
          <w:rFonts w:ascii="Palatino Linotype" w:eastAsia="Palatino Linotype" w:hAnsi="Palatino Linotype" w:cs="Palatino Linotype"/>
        </w:rPr>
      </w:pPr>
      <w:r>
        <w:rPr>
          <w:rFonts w:ascii="Palatino Linotype" w:eastAsia="Palatino Linotype" w:hAnsi="Palatino Linotype" w:cs="Palatino Linotype"/>
        </w:rPr>
        <w:t>I am an experienced professional within the Information Technology field that's seeking to utilize my current skill set and experience while enhancing and learning new skills to continue to provide professional service to everyone. In addition, I am open to relocating.</w:t>
      </w:r>
    </w:p>
    <w:p w:rsidR="00304B8F" w:rsidRDefault="00E64C2B">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Skills</w:t>
      </w:r>
    </w:p>
    <w:tbl>
      <w:tblPr>
        <w:tblStyle w:val="divdocumenttable"/>
        <w:tblW w:w="0" w:type="auto"/>
        <w:tblInd w:w="5" w:type="dxa"/>
        <w:tblLayout w:type="fixed"/>
        <w:tblCellMar>
          <w:left w:w="0" w:type="dxa"/>
          <w:right w:w="0" w:type="dxa"/>
        </w:tblCellMar>
        <w:tblLook w:val="05E0" w:firstRow="1" w:lastRow="1" w:firstColumn="1" w:lastColumn="1" w:noHBand="0" w:noVBand="1"/>
      </w:tblPr>
      <w:tblGrid>
        <w:gridCol w:w="5518"/>
        <w:gridCol w:w="5518"/>
      </w:tblGrid>
      <w:tr w:rsidR="00304B8F" w:rsidRPr="00E64C2B">
        <w:tc>
          <w:tcPr>
            <w:tcW w:w="5518" w:type="dxa"/>
            <w:tcMar>
              <w:top w:w="5" w:type="dxa"/>
              <w:left w:w="5" w:type="dxa"/>
              <w:bottom w:w="5" w:type="dxa"/>
              <w:right w:w="5" w:type="dxa"/>
            </w:tcMar>
            <w:hideMark/>
          </w:tcPr>
          <w:p w:rsidR="00304B8F" w:rsidRPr="00E64C2B" w:rsidRDefault="00E64C2B">
            <w:pPr>
              <w:pStyle w:val="ulli"/>
              <w:numPr>
                <w:ilvl w:val="0"/>
                <w:numId w:val="1"/>
              </w:numPr>
              <w:spacing w:line="400" w:lineRule="atLeast"/>
              <w:ind w:left="460" w:hanging="210"/>
              <w:rPr>
                <w:rFonts w:ascii="Palatino Linotype" w:eastAsia="Palatino Linotype" w:hAnsi="Palatino Linotype" w:cs="Palatino Linotype"/>
                <w:sz w:val="22"/>
                <w:szCs w:val="22"/>
              </w:rPr>
            </w:pPr>
            <w:r w:rsidRPr="00E64C2B">
              <w:rPr>
                <w:rFonts w:ascii="Palatino Linotype" w:eastAsia="Palatino Linotype" w:hAnsi="Palatino Linotype" w:cs="Palatino Linotype"/>
                <w:sz w:val="22"/>
                <w:szCs w:val="22"/>
              </w:rPr>
              <w:t>Windows ME/NT/98/2000/XP/Vista/7/8/10</w:t>
            </w:r>
          </w:p>
          <w:p w:rsidR="00304B8F" w:rsidRPr="00E64C2B" w:rsidRDefault="00E64C2B">
            <w:pPr>
              <w:pStyle w:val="ulli"/>
              <w:numPr>
                <w:ilvl w:val="0"/>
                <w:numId w:val="1"/>
              </w:numPr>
              <w:spacing w:line="400" w:lineRule="atLeast"/>
              <w:ind w:left="460" w:hanging="210"/>
              <w:rPr>
                <w:rFonts w:ascii="Palatino Linotype" w:eastAsia="Palatino Linotype" w:hAnsi="Palatino Linotype" w:cs="Palatino Linotype"/>
                <w:sz w:val="22"/>
                <w:szCs w:val="22"/>
              </w:rPr>
            </w:pPr>
            <w:r w:rsidRPr="00E64C2B">
              <w:rPr>
                <w:rFonts w:ascii="Palatino Linotype" w:eastAsia="Palatino Linotype" w:hAnsi="Palatino Linotype" w:cs="Palatino Linotype"/>
                <w:sz w:val="22"/>
                <w:szCs w:val="22"/>
              </w:rPr>
              <w:t>Unix/Linux</w:t>
            </w:r>
          </w:p>
          <w:p w:rsidR="00304B8F" w:rsidRPr="00E64C2B" w:rsidRDefault="00E64C2B">
            <w:pPr>
              <w:pStyle w:val="ulli"/>
              <w:numPr>
                <w:ilvl w:val="0"/>
                <w:numId w:val="1"/>
              </w:numPr>
              <w:spacing w:line="400" w:lineRule="atLeast"/>
              <w:ind w:left="460" w:hanging="210"/>
              <w:rPr>
                <w:rFonts w:ascii="Palatino Linotype" w:eastAsia="Palatino Linotype" w:hAnsi="Palatino Linotype" w:cs="Palatino Linotype"/>
                <w:sz w:val="22"/>
                <w:szCs w:val="22"/>
              </w:rPr>
            </w:pPr>
            <w:r w:rsidRPr="00E64C2B">
              <w:rPr>
                <w:rFonts w:ascii="Palatino Linotype" w:eastAsia="Palatino Linotype" w:hAnsi="Palatino Linotype" w:cs="Palatino Linotype"/>
                <w:sz w:val="22"/>
                <w:szCs w:val="22"/>
              </w:rPr>
              <w:t>Active Directory</w:t>
            </w:r>
            <w:r w:rsidR="00D27011">
              <w:rPr>
                <w:rFonts w:ascii="Palatino Linotype" w:eastAsia="Palatino Linotype" w:hAnsi="Palatino Linotype" w:cs="Palatino Linotype"/>
                <w:sz w:val="22"/>
                <w:szCs w:val="22"/>
              </w:rPr>
              <w:t xml:space="preserve"> and software projects</w:t>
            </w:r>
          </w:p>
          <w:p w:rsidR="00304B8F" w:rsidRPr="00E64C2B" w:rsidRDefault="00E64C2B">
            <w:pPr>
              <w:pStyle w:val="ulli"/>
              <w:numPr>
                <w:ilvl w:val="0"/>
                <w:numId w:val="1"/>
              </w:numPr>
              <w:spacing w:line="400" w:lineRule="atLeast"/>
              <w:ind w:left="460" w:hanging="210"/>
              <w:rPr>
                <w:rFonts w:ascii="Palatino Linotype" w:eastAsia="Palatino Linotype" w:hAnsi="Palatino Linotype" w:cs="Palatino Linotype"/>
                <w:sz w:val="22"/>
                <w:szCs w:val="22"/>
              </w:rPr>
            </w:pPr>
            <w:r w:rsidRPr="00E64C2B">
              <w:rPr>
                <w:rFonts w:ascii="Palatino Linotype" w:eastAsia="Palatino Linotype" w:hAnsi="Palatino Linotype" w:cs="Palatino Linotype"/>
                <w:sz w:val="22"/>
                <w:szCs w:val="22"/>
              </w:rPr>
              <w:t>IE, Firefox, Google Chrome and Safari browsers troubleshooting</w:t>
            </w:r>
          </w:p>
          <w:p w:rsidR="00304B8F" w:rsidRPr="00E64C2B" w:rsidRDefault="00E64C2B">
            <w:pPr>
              <w:pStyle w:val="ulli"/>
              <w:numPr>
                <w:ilvl w:val="0"/>
                <w:numId w:val="1"/>
              </w:numPr>
              <w:spacing w:line="400" w:lineRule="atLeast"/>
              <w:ind w:left="460" w:hanging="210"/>
              <w:rPr>
                <w:rFonts w:ascii="Palatino Linotype" w:eastAsia="Palatino Linotype" w:hAnsi="Palatino Linotype" w:cs="Palatino Linotype"/>
                <w:sz w:val="22"/>
                <w:szCs w:val="22"/>
              </w:rPr>
            </w:pPr>
            <w:r w:rsidRPr="00E64C2B">
              <w:rPr>
                <w:rFonts w:ascii="Palatino Linotype" w:eastAsia="Palatino Linotype" w:hAnsi="Palatino Linotype" w:cs="Palatino Linotype"/>
                <w:sz w:val="22"/>
                <w:szCs w:val="22"/>
              </w:rPr>
              <w:t>AV products and video c</w:t>
            </w:r>
            <w:r w:rsidR="00D27011">
              <w:rPr>
                <w:rFonts w:ascii="Palatino Linotype" w:eastAsia="Palatino Linotype" w:hAnsi="Palatino Linotype" w:cs="Palatino Linotype"/>
                <w:sz w:val="22"/>
                <w:szCs w:val="22"/>
              </w:rPr>
              <w:t xml:space="preserve">onferencing setup via Skype, </w:t>
            </w:r>
            <w:r w:rsidRPr="00E64C2B">
              <w:rPr>
                <w:rFonts w:ascii="Palatino Linotype" w:eastAsia="Palatino Linotype" w:hAnsi="Palatino Linotype" w:cs="Palatino Linotype"/>
                <w:sz w:val="22"/>
                <w:szCs w:val="22"/>
              </w:rPr>
              <w:t>WebEx</w:t>
            </w:r>
            <w:r w:rsidR="00D27011">
              <w:rPr>
                <w:rFonts w:ascii="Palatino Linotype" w:eastAsia="Palatino Linotype" w:hAnsi="Palatino Linotype" w:cs="Palatino Linotype"/>
                <w:sz w:val="22"/>
                <w:szCs w:val="22"/>
              </w:rPr>
              <w:t xml:space="preserve"> and Microsoft Teams.</w:t>
            </w:r>
          </w:p>
          <w:p w:rsidR="00304B8F" w:rsidRPr="00E64C2B" w:rsidRDefault="00E64C2B">
            <w:pPr>
              <w:pStyle w:val="ulli"/>
              <w:numPr>
                <w:ilvl w:val="0"/>
                <w:numId w:val="1"/>
              </w:numPr>
              <w:spacing w:line="400" w:lineRule="atLeast"/>
              <w:ind w:left="460" w:hanging="210"/>
              <w:rPr>
                <w:rFonts w:ascii="Palatino Linotype" w:eastAsia="Palatino Linotype" w:hAnsi="Palatino Linotype" w:cs="Palatino Linotype"/>
                <w:sz w:val="22"/>
                <w:szCs w:val="22"/>
              </w:rPr>
            </w:pPr>
            <w:r w:rsidRPr="00E64C2B">
              <w:rPr>
                <w:rFonts w:ascii="Palatino Linotype" w:eastAsia="Palatino Linotype" w:hAnsi="Palatino Linotype" w:cs="Palatino Linotype"/>
                <w:sz w:val="22"/>
                <w:szCs w:val="22"/>
              </w:rPr>
              <w:t>Software deployment, remote access and reimaging of computers via SCCM</w:t>
            </w:r>
          </w:p>
          <w:p w:rsidR="00304B8F" w:rsidRPr="00E64C2B" w:rsidRDefault="00E64C2B">
            <w:pPr>
              <w:pStyle w:val="ulli"/>
              <w:numPr>
                <w:ilvl w:val="0"/>
                <w:numId w:val="1"/>
              </w:numPr>
              <w:spacing w:line="400" w:lineRule="atLeast"/>
              <w:ind w:left="460" w:hanging="210"/>
              <w:rPr>
                <w:rFonts w:ascii="Palatino Linotype" w:eastAsia="Palatino Linotype" w:hAnsi="Palatino Linotype" w:cs="Palatino Linotype"/>
                <w:sz w:val="22"/>
                <w:szCs w:val="22"/>
              </w:rPr>
            </w:pPr>
            <w:r w:rsidRPr="00E64C2B">
              <w:rPr>
                <w:rFonts w:ascii="Palatino Linotype" w:eastAsia="Palatino Linotype" w:hAnsi="Palatino Linotype" w:cs="Palatino Linotype"/>
                <w:sz w:val="22"/>
                <w:szCs w:val="22"/>
              </w:rPr>
              <w:t>Citrix Receiver/Director</w:t>
            </w:r>
          </w:p>
          <w:p w:rsidR="00304B8F" w:rsidRPr="00E64C2B" w:rsidRDefault="00E64C2B">
            <w:pPr>
              <w:pStyle w:val="ulli"/>
              <w:numPr>
                <w:ilvl w:val="0"/>
                <w:numId w:val="1"/>
              </w:numPr>
              <w:spacing w:line="400" w:lineRule="atLeast"/>
              <w:ind w:left="460" w:hanging="210"/>
              <w:rPr>
                <w:rFonts w:ascii="Palatino Linotype" w:eastAsia="Palatino Linotype" w:hAnsi="Palatino Linotype" w:cs="Palatino Linotype"/>
                <w:sz w:val="22"/>
                <w:szCs w:val="22"/>
              </w:rPr>
            </w:pPr>
            <w:r w:rsidRPr="00E64C2B">
              <w:rPr>
                <w:rFonts w:ascii="Palatino Linotype" w:eastAsia="Palatino Linotype" w:hAnsi="Palatino Linotype" w:cs="Palatino Linotype"/>
                <w:sz w:val="22"/>
                <w:szCs w:val="22"/>
              </w:rPr>
              <w:t>FTP site creation, DHCP and DNS</w:t>
            </w:r>
          </w:p>
          <w:p w:rsidR="00304B8F" w:rsidRPr="00E64C2B" w:rsidRDefault="00E64C2B">
            <w:pPr>
              <w:pStyle w:val="ulli"/>
              <w:numPr>
                <w:ilvl w:val="0"/>
                <w:numId w:val="1"/>
              </w:numPr>
              <w:spacing w:line="400" w:lineRule="atLeast"/>
              <w:ind w:left="460" w:hanging="210"/>
              <w:rPr>
                <w:rFonts w:ascii="Palatino Linotype" w:eastAsia="Palatino Linotype" w:hAnsi="Palatino Linotype" w:cs="Palatino Linotype"/>
                <w:sz w:val="22"/>
                <w:szCs w:val="22"/>
              </w:rPr>
            </w:pPr>
            <w:r w:rsidRPr="00E64C2B">
              <w:rPr>
                <w:rFonts w:ascii="Palatino Linotype" w:eastAsia="Palatino Linotype" w:hAnsi="Palatino Linotype" w:cs="Palatino Linotype"/>
                <w:sz w:val="22"/>
                <w:szCs w:val="22"/>
              </w:rPr>
              <w:t>Remote Desktop Connection, VMWare/VDI and VPN</w:t>
            </w:r>
          </w:p>
        </w:tc>
        <w:tc>
          <w:tcPr>
            <w:tcW w:w="5518" w:type="dxa"/>
            <w:tcBorders>
              <w:left w:val="single" w:sz="8" w:space="0" w:color="FEFDFD"/>
            </w:tcBorders>
            <w:tcMar>
              <w:top w:w="5" w:type="dxa"/>
              <w:left w:w="10" w:type="dxa"/>
              <w:bottom w:w="5" w:type="dxa"/>
              <w:right w:w="5" w:type="dxa"/>
            </w:tcMar>
            <w:hideMark/>
          </w:tcPr>
          <w:p w:rsidR="00304B8F" w:rsidRPr="00E64C2B" w:rsidRDefault="00E64C2B">
            <w:pPr>
              <w:pStyle w:val="ulli"/>
              <w:numPr>
                <w:ilvl w:val="0"/>
                <w:numId w:val="2"/>
              </w:numPr>
              <w:spacing w:line="400" w:lineRule="atLeast"/>
              <w:ind w:left="460" w:hanging="210"/>
              <w:rPr>
                <w:rFonts w:ascii="Palatino Linotype" w:eastAsia="Palatino Linotype" w:hAnsi="Palatino Linotype" w:cs="Palatino Linotype"/>
                <w:sz w:val="22"/>
                <w:szCs w:val="22"/>
              </w:rPr>
            </w:pPr>
            <w:r w:rsidRPr="00E64C2B">
              <w:rPr>
                <w:rFonts w:ascii="Palatino Linotype" w:eastAsia="Palatino Linotype" w:hAnsi="Palatino Linotype" w:cs="Palatino Linotype"/>
                <w:sz w:val="22"/>
                <w:szCs w:val="22"/>
              </w:rPr>
              <w:t>Microsoft Exchange, user account creation, set permissions</w:t>
            </w:r>
          </w:p>
          <w:p w:rsidR="00304B8F" w:rsidRPr="00E64C2B" w:rsidRDefault="00E64C2B">
            <w:pPr>
              <w:pStyle w:val="ulli"/>
              <w:numPr>
                <w:ilvl w:val="0"/>
                <w:numId w:val="2"/>
              </w:numPr>
              <w:spacing w:line="400" w:lineRule="atLeast"/>
              <w:ind w:left="460" w:hanging="210"/>
              <w:rPr>
                <w:rFonts w:ascii="Palatino Linotype" w:eastAsia="Palatino Linotype" w:hAnsi="Palatino Linotype" w:cs="Palatino Linotype"/>
                <w:sz w:val="22"/>
                <w:szCs w:val="22"/>
              </w:rPr>
            </w:pPr>
            <w:r w:rsidRPr="00E64C2B">
              <w:rPr>
                <w:rFonts w:ascii="Palatino Linotype" w:eastAsia="Palatino Linotype" w:hAnsi="Palatino Linotype" w:cs="Palatino Linotype"/>
                <w:sz w:val="22"/>
                <w:szCs w:val="22"/>
              </w:rPr>
              <w:t>iPhone/Android support via Airwatch</w:t>
            </w:r>
          </w:p>
          <w:p w:rsidR="00304B8F" w:rsidRPr="00E64C2B" w:rsidRDefault="00E64C2B">
            <w:pPr>
              <w:pStyle w:val="ulli"/>
              <w:numPr>
                <w:ilvl w:val="0"/>
                <w:numId w:val="2"/>
              </w:numPr>
              <w:spacing w:line="400" w:lineRule="atLeast"/>
              <w:ind w:left="460" w:hanging="210"/>
              <w:rPr>
                <w:rFonts w:ascii="Palatino Linotype" w:eastAsia="Palatino Linotype" w:hAnsi="Palatino Linotype" w:cs="Palatino Linotype"/>
                <w:sz w:val="22"/>
                <w:szCs w:val="22"/>
              </w:rPr>
            </w:pPr>
            <w:r w:rsidRPr="00E64C2B">
              <w:rPr>
                <w:rFonts w:ascii="Palatino Linotype" w:eastAsia="Palatino Linotype" w:hAnsi="Palatino Linotype" w:cs="Palatino Linotype"/>
                <w:sz w:val="22"/>
                <w:szCs w:val="22"/>
              </w:rPr>
              <w:t>Virus/Malware software installation, configuration and removal of viruses, trojans and other forms of malware</w:t>
            </w:r>
          </w:p>
          <w:p w:rsidR="00304B8F" w:rsidRPr="00E64C2B" w:rsidRDefault="00E64C2B">
            <w:pPr>
              <w:pStyle w:val="ulli"/>
              <w:numPr>
                <w:ilvl w:val="0"/>
                <w:numId w:val="2"/>
              </w:numPr>
              <w:spacing w:line="400" w:lineRule="atLeast"/>
              <w:ind w:left="460" w:hanging="210"/>
              <w:rPr>
                <w:rFonts w:ascii="Palatino Linotype" w:eastAsia="Palatino Linotype" w:hAnsi="Palatino Linotype" w:cs="Palatino Linotype"/>
                <w:sz w:val="22"/>
                <w:szCs w:val="22"/>
              </w:rPr>
            </w:pPr>
            <w:r w:rsidRPr="00E64C2B">
              <w:rPr>
                <w:rFonts w:ascii="Palatino Linotype" w:eastAsia="Palatino Linotype" w:hAnsi="Palatino Linotype" w:cs="Palatino Linotype"/>
                <w:sz w:val="22"/>
                <w:szCs w:val="22"/>
              </w:rPr>
              <w:t>Microsoft Office Suite products</w:t>
            </w:r>
          </w:p>
          <w:p w:rsidR="00304B8F" w:rsidRPr="00E64C2B" w:rsidRDefault="00880896">
            <w:pPr>
              <w:pStyle w:val="ulli"/>
              <w:numPr>
                <w:ilvl w:val="0"/>
                <w:numId w:val="2"/>
              </w:numPr>
              <w:spacing w:line="400" w:lineRule="atLeast"/>
              <w:ind w:left="460" w:hanging="210"/>
              <w:rPr>
                <w:rFonts w:ascii="Palatino Linotype" w:eastAsia="Palatino Linotype" w:hAnsi="Palatino Linotype" w:cs="Palatino Linotype"/>
                <w:sz w:val="22"/>
                <w:szCs w:val="22"/>
              </w:rPr>
            </w:pPr>
            <w:r>
              <w:rPr>
                <w:rFonts w:ascii="Palatino Linotype" w:eastAsia="Palatino Linotype" w:hAnsi="Palatino Linotype" w:cs="Palatino Linotype"/>
                <w:sz w:val="22"/>
                <w:szCs w:val="22"/>
              </w:rPr>
              <w:t>VOIP phone configuration/troubleshooting</w:t>
            </w:r>
          </w:p>
          <w:p w:rsidR="00304B8F" w:rsidRPr="00D27011" w:rsidRDefault="00E64C2B" w:rsidP="00D27011">
            <w:pPr>
              <w:pStyle w:val="ulli"/>
              <w:numPr>
                <w:ilvl w:val="0"/>
                <w:numId w:val="2"/>
              </w:numPr>
              <w:spacing w:line="400" w:lineRule="atLeast"/>
              <w:ind w:left="460" w:hanging="210"/>
              <w:rPr>
                <w:rFonts w:ascii="Palatino Linotype" w:eastAsia="Palatino Linotype" w:hAnsi="Palatino Linotype" w:cs="Palatino Linotype"/>
                <w:sz w:val="22"/>
                <w:szCs w:val="22"/>
              </w:rPr>
            </w:pPr>
            <w:r w:rsidRPr="00E64C2B">
              <w:rPr>
                <w:rFonts w:ascii="Palatino Linotype" w:eastAsia="Palatino Linotype" w:hAnsi="Palatino Linotype" w:cs="Palatino Linotype"/>
                <w:sz w:val="22"/>
                <w:szCs w:val="22"/>
              </w:rPr>
              <w:t>Team leadership, hands-on, analytical, communication, interpersonal and optimizing/performance tuning skills</w:t>
            </w:r>
          </w:p>
          <w:p w:rsidR="00304B8F" w:rsidRPr="00E64C2B" w:rsidRDefault="00E64C2B">
            <w:pPr>
              <w:pStyle w:val="ulli"/>
              <w:numPr>
                <w:ilvl w:val="0"/>
                <w:numId w:val="2"/>
              </w:numPr>
              <w:spacing w:line="400" w:lineRule="atLeast"/>
              <w:ind w:left="460" w:hanging="210"/>
              <w:rPr>
                <w:rFonts w:ascii="Palatino Linotype" w:eastAsia="Palatino Linotype" w:hAnsi="Palatino Linotype" w:cs="Palatino Linotype"/>
                <w:sz w:val="22"/>
                <w:szCs w:val="22"/>
              </w:rPr>
            </w:pPr>
            <w:r w:rsidRPr="00E64C2B">
              <w:rPr>
                <w:rFonts w:ascii="Palatino Linotype" w:eastAsia="Palatino Linotype" w:hAnsi="Palatino Linotype" w:cs="Palatino Linotype"/>
                <w:sz w:val="22"/>
                <w:szCs w:val="22"/>
              </w:rPr>
              <w:t>System backups, file and folder restoration</w:t>
            </w:r>
          </w:p>
        </w:tc>
      </w:tr>
    </w:tbl>
    <w:p w:rsidR="00304B8F" w:rsidRPr="00E64C2B" w:rsidRDefault="00E64C2B">
      <w:pPr>
        <w:pStyle w:val="divdocumentdivsectiontitle"/>
        <w:spacing w:before="240" w:after="200"/>
        <w:rPr>
          <w:rFonts w:ascii="Palatino Linotype" w:eastAsia="Palatino Linotype" w:hAnsi="Palatino Linotype" w:cs="Palatino Linotype"/>
          <w:b/>
          <w:bCs/>
          <w:sz w:val="22"/>
          <w:szCs w:val="22"/>
        </w:rPr>
      </w:pPr>
      <w:r w:rsidRPr="00E64C2B">
        <w:rPr>
          <w:rFonts w:ascii="Palatino Linotype" w:eastAsia="Palatino Linotype" w:hAnsi="Palatino Linotype" w:cs="Palatino Linotype"/>
          <w:b/>
          <w:bCs/>
          <w:sz w:val="22"/>
          <w:szCs w:val="22"/>
        </w:rPr>
        <w:t>Work History</w:t>
      </w:r>
    </w:p>
    <w:p w:rsidR="00304B8F" w:rsidRPr="00E64C2B" w:rsidRDefault="00FC77A5">
      <w:pPr>
        <w:pStyle w:val="divdocumentsinglecolumn"/>
        <w:spacing w:line="400" w:lineRule="atLeast"/>
        <w:rPr>
          <w:rFonts w:ascii="Palatino Linotype" w:eastAsia="Palatino Linotype" w:hAnsi="Palatino Linotype" w:cs="Palatino Linotype"/>
          <w:sz w:val="22"/>
          <w:szCs w:val="22"/>
        </w:rPr>
      </w:pPr>
      <w:r>
        <w:rPr>
          <w:rStyle w:val="spanjobtitle"/>
          <w:rFonts w:ascii="Palatino Linotype" w:eastAsia="Palatino Linotype" w:hAnsi="Palatino Linotype" w:cs="Palatino Linotype"/>
          <w:sz w:val="22"/>
          <w:szCs w:val="22"/>
        </w:rPr>
        <w:t>IT Desktop Support</w:t>
      </w:r>
      <w:r w:rsidR="002E79B2">
        <w:rPr>
          <w:rStyle w:val="spanjobtitle"/>
          <w:rFonts w:ascii="Palatino Linotype" w:eastAsia="Palatino Linotype" w:hAnsi="Palatino Linotype" w:cs="Palatino Linotype"/>
          <w:sz w:val="22"/>
          <w:szCs w:val="22"/>
        </w:rPr>
        <w:t xml:space="preserve"> Technician</w:t>
      </w:r>
      <w:r w:rsidR="00A45A75">
        <w:rPr>
          <w:rStyle w:val="span"/>
          <w:rFonts w:ascii="Palatino Linotype" w:eastAsia="Palatino Linotype" w:hAnsi="Palatino Linotype" w:cs="Palatino Linotype"/>
          <w:sz w:val="22"/>
          <w:szCs w:val="22"/>
        </w:rPr>
        <w:t>, 09/2018 to 03/2020</w:t>
      </w:r>
    </w:p>
    <w:p w:rsidR="00304B8F" w:rsidRPr="00E64C2B" w:rsidRDefault="00E64C2B">
      <w:pPr>
        <w:pStyle w:val="spanpaddedlineParagraph"/>
        <w:spacing w:line="400" w:lineRule="atLeast"/>
        <w:rPr>
          <w:rFonts w:ascii="Palatino Linotype" w:eastAsia="Palatino Linotype" w:hAnsi="Palatino Linotype" w:cs="Palatino Linotype"/>
          <w:sz w:val="22"/>
          <w:szCs w:val="22"/>
        </w:rPr>
      </w:pPr>
      <w:r w:rsidRPr="00E64C2B">
        <w:rPr>
          <w:rStyle w:val="spancompanyname"/>
          <w:rFonts w:ascii="Palatino Linotype" w:eastAsia="Palatino Linotype" w:hAnsi="Palatino Linotype" w:cs="Palatino Linotype"/>
          <w:sz w:val="22"/>
          <w:szCs w:val="22"/>
        </w:rPr>
        <w:t xml:space="preserve">Maser </w:t>
      </w:r>
      <w:r w:rsidR="00B41DF2" w:rsidRPr="00E64C2B">
        <w:rPr>
          <w:rStyle w:val="spancompanyname"/>
          <w:rFonts w:ascii="Palatino Linotype" w:eastAsia="Palatino Linotype" w:hAnsi="Palatino Linotype" w:cs="Palatino Linotype"/>
          <w:sz w:val="22"/>
          <w:szCs w:val="22"/>
        </w:rPr>
        <w:t>Consulting</w:t>
      </w:r>
      <w:r w:rsidR="00B41DF2" w:rsidRPr="00E64C2B">
        <w:rPr>
          <w:rStyle w:val="span"/>
          <w:rFonts w:ascii="Palatino Linotype" w:eastAsia="Palatino Linotype" w:hAnsi="Palatino Linotype" w:cs="Palatino Linotype"/>
          <w:sz w:val="22"/>
          <w:szCs w:val="22"/>
        </w:rPr>
        <w:t xml:space="preserve"> </w:t>
      </w:r>
      <w:r w:rsidR="00B41DF2">
        <w:rPr>
          <w:rStyle w:val="span"/>
          <w:rFonts w:ascii="Palatino Linotype" w:eastAsia="Palatino Linotype" w:hAnsi="Palatino Linotype" w:cs="Palatino Linotype"/>
          <w:sz w:val="22"/>
          <w:szCs w:val="22"/>
        </w:rPr>
        <w:t>P.A.</w:t>
      </w:r>
      <w:r w:rsidR="00B41DF2" w:rsidRPr="00E64C2B">
        <w:rPr>
          <w:rStyle w:val="span"/>
          <w:rFonts w:ascii="Palatino Linotype" w:eastAsia="Palatino Linotype" w:hAnsi="Palatino Linotype" w:cs="Palatino Linotype"/>
          <w:sz w:val="22"/>
          <w:szCs w:val="22"/>
        </w:rPr>
        <w:t xml:space="preserve"> –</w:t>
      </w:r>
      <w:r w:rsidRPr="00E64C2B">
        <w:rPr>
          <w:rStyle w:val="span"/>
          <w:rFonts w:ascii="Palatino Linotype" w:eastAsia="Palatino Linotype" w:hAnsi="Palatino Linotype" w:cs="Palatino Linotype"/>
          <w:sz w:val="22"/>
          <w:szCs w:val="22"/>
        </w:rPr>
        <w:t xml:space="preserve"> Charlotte, NC</w:t>
      </w:r>
    </w:p>
    <w:p w:rsidR="00304B8F" w:rsidRPr="00E64C2B" w:rsidRDefault="00576B38">
      <w:pPr>
        <w:pStyle w:val="ulli"/>
        <w:numPr>
          <w:ilvl w:val="0"/>
          <w:numId w:val="3"/>
        </w:numPr>
        <w:spacing w:line="400" w:lineRule="atLeast"/>
        <w:ind w:left="460" w:hanging="210"/>
        <w:rPr>
          <w:rStyle w:val="span"/>
          <w:rFonts w:ascii="Palatino Linotype" w:eastAsia="Palatino Linotype" w:hAnsi="Palatino Linotype" w:cs="Palatino Linotype"/>
          <w:sz w:val="22"/>
          <w:szCs w:val="22"/>
        </w:rPr>
      </w:pPr>
      <w:r>
        <w:rPr>
          <w:rStyle w:val="span"/>
          <w:rFonts w:ascii="Palatino Linotype" w:eastAsia="Palatino Linotype" w:hAnsi="Palatino Linotype" w:cs="Palatino Linotype"/>
          <w:sz w:val="22"/>
          <w:szCs w:val="22"/>
        </w:rPr>
        <w:t>Served</w:t>
      </w:r>
      <w:r w:rsidR="00E64C2B" w:rsidRPr="00E64C2B">
        <w:rPr>
          <w:rStyle w:val="span"/>
          <w:rFonts w:ascii="Palatino Linotype" w:eastAsia="Palatino Linotype" w:hAnsi="Palatino Linotype" w:cs="Palatino Linotype"/>
          <w:sz w:val="22"/>
          <w:szCs w:val="22"/>
        </w:rPr>
        <w:t xml:space="preserve"> as the main point of contact for all user related inquiries to the IT department from </w:t>
      </w:r>
      <w:r>
        <w:rPr>
          <w:rStyle w:val="span"/>
          <w:rFonts w:ascii="Palatino Linotype" w:eastAsia="Palatino Linotype" w:hAnsi="Palatino Linotype" w:cs="Palatino Linotype"/>
          <w:sz w:val="22"/>
          <w:szCs w:val="22"/>
        </w:rPr>
        <w:t>the Charlotte office and assisted</w:t>
      </w:r>
      <w:r w:rsidR="00E64C2B" w:rsidRPr="00E64C2B">
        <w:rPr>
          <w:rStyle w:val="span"/>
          <w:rFonts w:ascii="Palatino Linotype" w:eastAsia="Palatino Linotype" w:hAnsi="Palatino Linotype" w:cs="Palatino Linotype"/>
          <w:sz w:val="22"/>
          <w:szCs w:val="22"/>
        </w:rPr>
        <w:t xml:space="preserve"> other IT staff with remote troubleshooting in other locations.</w:t>
      </w:r>
    </w:p>
    <w:p w:rsidR="00304B8F" w:rsidRPr="00E64C2B" w:rsidRDefault="00E64C2B">
      <w:pPr>
        <w:pStyle w:val="ulli"/>
        <w:numPr>
          <w:ilvl w:val="0"/>
          <w:numId w:val="3"/>
        </w:numPr>
        <w:spacing w:line="400" w:lineRule="atLeast"/>
        <w:ind w:left="460" w:hanging="210"/>
        <w:rPr>
          <w:rStyle w:val="span"/>
          <w:rFonts w:ascii="Palatino Linotype" w:eastAsia="Palatino Linotype" w:hAnsi="Palatino Linotype" w:cs="Palatino Linotype"/>
          <w:sz w:val="22"/>
          <w:szCs w:val="22"/>
        </w:rPr>
      </w:pPr>
      <w:r w:rsidRPr="00E64C2B">
        <w:rPr>
          <w:rStyle w:val="span"/>
          <w:rFonts w:ascii="Palatino Linotype" w:eastAsia="Palatino Linotype" w:hAnsi="Palatino Linotype" w:cs="Palatino Linotype"/>
          <w:sz w:val="22"/>
          <w:szCs w:val="22"/>
        </w:rPr>
        <w:t>Properly address</w:t>
      </w:r>
      <w:r w:rsidR="00576B38">
        <w:rPr>
          <w:rStyle w:val="span"/>
          <w:rFonts w:ascii="Palatino Linotype" w:eastAsia="Palatino Linotype" w:hAnsi="Palatino Linotype" w:cs="Palatino Linotype"/>
          <w:sz w:val="22"/>
          <w:szCs w:val="22"/>
        </w:rPr>
        <w:t>ed</w:t>
      </w:r>
      <w:r w:rsidRPr="00E64C2B">
        <w:rPr>
          <w:rStyle w:val="span"/>
          <w:rFonts w:ascii="Palatino Linotype" w:eastAsia="Palatino Linotype" w:hAnsi="Palatino Linotype" w:cs="Palatino Linotype"/>
          <w:sz w:val="22"/>
          <w:szCs w:val="22"/>
        </w:rPr>
        <w:t xml:space="preserve"> and route</w:t>
      </w:r>
      <w:r w:rsidR="00576B38">
        <w:rPr>
          <w:rStyle w:val="span"/>
          <w:rFonts w:ascii="Palatino Linotype" w:eastAsia="Palatino Linotype" w:hAnsi="Palatino Linotype" w:cs="Palatino Linotype"/>
          <w:sz w:val="22"/>
          <w:szCs w:val="22"/>
        </w:rPr>
        <w:t>d</w:t>
      </w:r>
      <w:r w:rsidRPr="00E64C2B">
        <w:rPr>
          <w:rStyle w:val="span"/>
          <w:rFonts w:ascii="Palatino Linotype" w:eastAsia="Palatino Linotype" w:hAnsi="Palatino Linotype" w:cs="Palatino Linotype"/>
          <w:sz w:val="22"/>
          <w:szCs w:val="22"/>
        </w:rPr>
        <w:t xml:space="preserve"> all inquiries in order to maintain and monitor end-user workstations and productivity on our local area network.</w:t>
      </w:r>
    </w:p>
    <w:p w:rsidR="00304B8F" w:rsidRPr="00E64C2B" w:rsidRDefault="00576B38">
      <w:pPr>
        <w:pStyle w:val="ulli"/>
        <w:numPr>
          <w:ilvl w:val="0"/>
          <w:numId w:val="3"/>
        </w:numPr>
        <w:spacing w:line="400" w:lineRule="atLeast"/>
        <w:ind w:left="460" w:hanging="210"/>
        <w:rPr>
          <w:rStyle w:val="span"/>
          <w:rFonts w:ascii="Palatino Linotype" w:eastAsia="Palatino Linotype" w:hAnsi="Palatino Linotype" w:cs="Palatino Linotype"/>
          <w:sz w:val="22"/>
          <w:szCs w:val="22"/>
        </w:rPr>
      </w:pPr>
      <w:r>
        <w:rPr>
          <w:rStyle w:val="span"/>
          <w:rFonts w:ascii="Palatino Linotype" w:eastAsia="Palatino Linotype" w:hAnsi="Palatino Linotype" w:cs="Palatino Linotype"/>
          <w:sz w:val="22"/>
          <w:szCs w:val="22"/>
        </w:rPr>
        <w:t>Provided</w:t>
      </w:r>
      <w:r w:rsidR="00E64C2B" w:rsidRPr="00E64C2B">
        <w:rPr>
          <w:rStyle w:val="span"/>
          <w:rFonts w:ascii="Palatino Linotype" w:eastAsia="Palatino Linotype" w:hAnsi="Palatino Linotype" w:cs="Palatino Linotype"/>
          <w:sz w:val="22"/>
          <w:szCs w:val="22"/>
        </w:rPr>
        <w:t xml:space="preserve"> support to staff on all company-supported applications.</w:t>
      </w:r>
    </w:p>
    <w:p w:rsidR="00304B8F" w:rsidRPr="00E64C2B" w:rsidRDefault="00E64C2B">
      <w:pPr>
        <w:pStyle w:val="ulli"/>
        <w:numPr>
          <w:ilvl w:val="0"/>
          <w:numId w:val="3"/>
        </w:numPr>
        <w:spacing w:line="400" w:lineRule="atLeast"/>
        <w:ind w:left="460" w:hanging="210"/>
        <w:rPr>
          <w:rStyle w:val="span"/>
          <w:rFonts w:ascii="Palatino Linotype" w:eastAsia="Palatino Linotype" w:hAnsi="Palatino Linotype" w:cs="Palatino Linotype"/>
          <w:sz w:val="22"/>
          <w:szCs w:val="22"/>
        </w:rPr>
      </w:pPr>
      <w:r w:rsidRPr="00E64C2B">
        <w:rPr>
          <w:rStyle w:val="span"/>
          <w:rFonts w:ascii="Palatino Linotype" w:eastAsia="Palatino Linotype" w:hAnsi="Palatino Linotype" w:cs="Palatino Linotype"/>
          <w:sz w:val="22"/>
          <w:szCs w:val="22"/>
        </w:rPr>
        <w:lastRenderedPageBreak/>
        <w:t>Perform</w:t>
      </w:r>
      <w:r w:rsidR="00576B38">
        <w:rPr>
          <w:rStyle w:val="span"/>
          <w:rFonts w:ascii="Palatino Linotype" w:eastAsia="Palatino Linotype" w:hAnsi="Palatino Linotype" w:cs="Palatino Linotype"/>
          <w:sz w:val="22"/>
          <w:szCs w:val="22"/>
        </w:rPr>
        <w:t>ed</w:t>
      </w:r>
      <w:r w:rsidRPr="00E64C2B">
        <w:rPr>
          <w:rStyle w:val="span"/>
          <w:rFonts w:ascii="Palatino Linotype" w:eastAsia="Palatino Linotype" w:hAnsi="Palatino Linotype" w:cs="Palatino Linotype"/>
          <w:sz w:val="22"/>
          <w:szCs w:val="22"/>
        </w:rPr>
        <w:t xml:space="preserve"> in-house and remote troubleshooting through diagnostic techniques on desktops, laptops, printers, table</w:t>
      </w:r>
      <w:r w:rsidR="00111649">
        <w:rPr>
          <w:rStyle w:val="span"/>
          <w:rFonts w:ascii="Palatino Linotype" w:eastAsia="Palatino Linotype" w:hAnsi="Palatino Linotype" w:cs="Palatino Linotype"/>
          <w:sz w:val="22"/>
          <w:szCs w:val="22"/>
        </w:rPr>
        <w:t xml:space="preserve">ts, mobile devices, </w:t>
      </w:r>
      <w:r w:rsidR="00B41DF2">
        <w:rPr>
          <w:rStyle w:val="span"/>
          <w:rFonts w:ascii="Palatino Linotype" w:eastAsia="Palatino Linotype" w:hAnsi="Palatino Linotype" w:cs="Palatino Linotype"/>
          <w:sz w:val="22"/>
          <w:szCs w:val="22"/>
        </w:rPr>
        <w:t>servers,</w:t>
      </w:r>
      <w:r w:rsidR="00111649">
        <w:rPr>
          <w:rStyle w:val="span"/>
          <w:rFonts w:ascii="Palatino Linotype" w:eastAsia="Palatino Linotype" w:hAnsi="Palatino Linotype" w:cs="Palatino Linotype"/>
          <w:sz w:val="22"/>
          <w:szCs w:val="22"/>
        </w:rPr>
        <w:t xml:space="preserve"> network problems, </w:t>
      </w:r>
      <w:r w:rsidRPr="00E64C2B">
        <w:rPr>
          <w:rStyle w:val="span"/>
          <w:rFonts w:ascii="Palatino Linotype" w:eastAsia="Palatino Linotype" w:hAnsi="Palatino Linotype" w:cs="Palatino Linotype"/>
          <w:sz w:val="22"/>
          <w:szCs w:val="22"/>
        </w:rPr>
        <w:t>determine</w:t>
      </w:r>
      <w:r w:rsidR="00576B38">
        <w:rPr>
          <w:rStyle w:val="span"/>
          <w:rFonts w:ascii="Palatino Linotype" w:eastAsia="Palatino Linotype" w:hAnsi="Palatino Linotype" w:cs="Palatino Linotype"/>
          <w:sz w:val="22"/>
          <w:szCs w:val="22"/>
        </w:rPr>
        <w:t>d</w:t>
      </w:r>
      <w:r w:rsidRPr="00E64C2B">
        <w:rPr>
          <w:rStyle w:val="span"/>
          <w:rFonts w:ascii="Palatino Linotype" w:eastAsia="Palatino Linotype" w:hAnsi="Palatino Linotype" w:cs="Palatino Linotype"/>
          <w:sz w:val="22"/>
          <w:szCs w:val="22"/>
        </w:rPr>
        <w:t xml:space="preserve"> source and advise</w:t>
      </w:r>
      <w:r w:rsidR="00576B38">
        <w:rPr>
          <w:rStyle w:val="span"/>
          <w:rFonts w:ascii="Palatino Linotype" w:eastAsia="Palatino Linotype" w:hAnsi="Palatino Linotype" w:cs="Palatino Linotype"/>
          <w:sz w:val="22"/>
          <w:szCs w:val="22"/>
        </w:rPr>
        <w:t>d</w:t>
      </w:r>
      <w:r w:rsidRPr="00E64C2B">
        <w:rPr>
          <w:rStyle w:val="span"/>
          <w:rFonts w:ascii="Palatino Linotype" w:eastAsia="Palatino Linotype" w:hAnsi="Palatino Linotype" w:cs="Palatino Linotype"/>
          <w:sz w:val="22"/>
          <w:szCs w:val="22"/>
        </w:rPr>
        <w:t xml:space="preserve"> on appropriate action.</w:t>
      </w:r>
    </w:p>
    <w:p w:rsidR="00304B8F" w:rsidRPr="00E64C2B" w:rsidRDefault="00E64C2B">
      <w:pPr>
        <w:pStyle w:val="ulli"/>
        <w:numPr>
          <w:ilvl w:val="0"/>
          <w:numId w:val="3"/>
        </w:numPr>
        <w:spacing w:line="400" w:lineRule="atLeast"/>
        <w:ind w:left="460" w:hanging="210"/>
        <w:rPr>
          <w:rStyle w:val="span"/>
          <w:rFonts w:ascii="Palatino Linotype" w:eastAsia="Palatino Linotype" w:hAnsi="Palatino Linotype" w:cs="Palatino Linotype"/>
          <w:sz w:val="22"/>
          <w:szCs w:val="22"/>
        </w:rPr>
      </w:pPr>
      <w:r w:rsidRPr="00E64C2B">
        <w:rPr>
          <w:rStyle w:val="span"/>
          <w:rFonts w:ascii="Palatino Linotype" w:eastAsia="Palatino Linotype" w:hAnsi="Palatino Linotype" w:cs="Palatino Linotype"/>
          <w:sz w:val="22"/>
          <w:szCs w:val="22"/>
        </w:rPr>
        <w:t>Deploy</w:t>
      </w:r>
      <w:r w:rsidR="00576B38">
        <w:rPr>
          <w:rStyle w:val="span"/>
          <w:rFonts w:ascii="Palatino Linotype" w:eastAsia="Palatino Linotype" w:hAnsi="Palatino Linotype" w:cs="Palatino Linotype"/>
          <w:sz w:val="22"/>
          <w:szCs w:val="22"/>
        </w:rPr>
        <w:t>ed</w:t>
      </w:r>
      <w:r w:rsidRPr="00E64C2B">
        <w:rPr>
          <w:rStyle w:val="span"/>
          <w:rFonts w:ascii="Palatino Linotype" w:eastAsia="Palatino Linotype" w:hAnsi="Palatino Linotype" w:cs="Palatino Linotype"/>
          <w:sz w:val="22"/>
          <w:szCs w:val="22"/>
        </w:rPr>
        <w:t xml:space="preserve"> software,</w:t>
      </w:r>
      <w:r w:rsidR="00615151">
        <w:rPr>
          <w:rStyle w:val="span"/>
          <w:rFonts w:ascii="Palatino Linotype" w:eastAsia="Palatino Linotype" w:hAnsi="Palatino Linotype" w:cs="Palatino Linotype"/>
          <w:sz w:val="22"/>
          <w:szCs w:val="22"/>
        </w:rPr>
        <w:t xml:space="preserve"> Windows 10 upgrades,</w:t>
      </w:r>
      <w:r w:rsidRPr="00E64C2B">
        <w:rPr>
          <w:rStyle w:val="span"/>
          <w:rFonts w:ascii="Palatino Linotype" w:eastAsia="Palatino Linotype" w:hAnsi="Palatino Linotype" w:cs="Palatino Linotype"/>
          <w:sz w:val="22"/>
          <w:szCs w:val="22"/>
        </w:rPr>
        <w:t xml:space="preserve"> configure</w:t>
      </w:r>
      <w:r w:rsidR="00576B38">
        <w:rPr>
          <w:rStyle w:val="span"/>
          <w:rFonts w:ascii="Palatino Linotype" w:eastAsia="Palatino Linotype" w:hAnsi="Palatino Linotype" w:cs="Palatino Linotype"/>
          <w:sz w:val="22"/>
          <w:szCs w:val="22"/>
        </w:rPr>
        <w:t>d</w:t>
      </w:r>
      <w:r w:rsidRPr="00E64C2B">
        <w:rPr>
          <w:rStyle w:val="span"/>
          <w:rFonts w:ascii="Palatino Linotype" w:eastAsia="Palatino Linotype" w:hAnsi="Palatino Linotype" w:cs="Palatino Linotype"/>
          <w:sz w:val="22"/>
          <w:szCs w:val="22"/>
        </w:rPr>
        <w:t>, perform</w:t>
      </w:r>
      <w:r w:rsidR="00576B38">
        <w:rPr>
          <w:rStyle w:val="span"/>
          <w:rFonts w:ascii="Palatino Linotype" w:eastAsia="Palatino Linotype" w:hAnsi="Palatino Linotype" w:cs="Palatino Linotype"/>
          <w:sz w:val="22"/>
          <w:szCs w:val="22"/>
        </w:rPr>
        <w:t>ed</w:t>
      </w:r>
      <w:r w:rsidRPr="00E64C2B">
        <w:rPr>
          <w:rStyle w:val="span"/>
          <w:rFonts w:ascii="Palatino Linotype" w:eastAsia="Palatino Linotype" w:hAnsi="Palatino Linotype" w:cs="Palatino Linotype"/>
          <w:sz w:val="22"/>
          <w:szCs w:val="22"/>
        </w:rPr>
        <w:t xml:space="preserve"> IMACs and repair</w:t>
      </w:r>
      <w:r w:rsidR="00576B38">
        <w:rPr>
          <w:rStyle w:val="span"/>
          <w:rFonts w:ascii="Palatino Linotype" w:eastAsia="Palatino Linotype" w:hAnsi="Palatino Linotype" w:cs="Palatino Linotype"/>
          <w:sz w:val="22"/>
          <w:szCs w:val="22"/>
        </w:rPr>
        <w:t>ed</w:t>
      </w:r>
      <w:r w:rsidRPr="00E64C2B">
        <w:rPr>
          <w:rStyle w:val="span"/>
          <w:rFonts w:ascii="Palatino Linotype" w:eastAsia="Palatino Linotype" w:hAnsi="Palatino Linotype" w:cs="Palatino Linotype"/>
          <w:sz w:val="22"/>
          <w:szCs w:val="22"/>
        </w:rPr>
        <w:t xml:space="preserve"> computer hardware and software for current employees and new hires.</w:t>
      </w:r>
    </w:p>
    <w:p w:rsidR="00304B8F" w:rsidRPr="00E64C2B" w:rsidRDefault="00E64C2B">
      <w:pPr>
        <w:pStyle w:val="ulli"/>
        <w:numPr>
          <w:ilvl w:val="0"/>
          <w:numId w:val="3"/>
        </w:numPr>
        <w:spacing w:line="400" w:lineRule="atLeast"/>
        <w:ind w:left="460" w:hanging="210"/>
        <w:rPr>
          <w:rStyle w:val="span"/>
          <w:rFonts w:ascii="Palatino Linotype" w:eastAsia="Palatino Linotype" w:hAnsi="Palatino Linotype" w:cs="Palatino Linotype"/>
          <w:sz w:val="22"/>
          <w:szCs w:val="22"/>
        </w:rPr>
      </w:pPr>
      <w:r w:rsidRPr="00E64C2B">
        <w:rPr>
          <w:rStyle w:val="span"/>
          <w:rFonts w:ascii="Palatino Linotype" w:eastAsia="Palatino Linotype" w:hAnsi="Palatino Linotype" w:cs="Palatino Linotype"/>
          <w:sz w:val="22"/>
          <w:szCs w:val="22"/>
        </w:rPr>
        <w:t>Self-starter and able to work independently and within a team.</w:t>
      </w:r>
    </w:p>
    <w:p w:rsidR="00304B8F" w:rsidRPr="00E64C2B" w:rsidRDefault="00E64C2B">
      <w:pPr>
        <w:pStyle w:val="ulli"/>
        <w:numPr>
          <w:ilvl w:val="0"/>
          <w:numId w:val="3"/>
        </w:numPr>
        <w:spacing w:line="400" w:lineRule="atLeast"/>
        <w:ind w:left="460" w:hanging="210"/>
        <w:rPr>
          <w:rStyle w:val="span"/>
          <w:rFonts w:ascii="Palatino Linotype" w:eastAsia="Palatino Linotype" w:hAnsi="Palatino Linotype" w:cs="Palatino Linotype"/>
          <w:sz w:val="22"/>
          <w:szCs w:val="22"/>
        </w:rPr>
      </w:pPr>
      <w:r w:rsidRPr="00E64C2B">
        <w:rPr>
          <w:rStyle w:val="span"/>
          <w:rFonts w:ascii="Palatino Linotype" w:eastAsia="Palatino Linotype" w:hAnsi="Palatino Linotype" w:cs="Palatino Linotype"/>
          <w:sz w:val="22"/>
          <w:szCs w:val="22"/>
        </w:rPr>
        <w:t>Trav</w:t>
      </w:r>
      <w:r w:rsidR="00E74EE0">
        <w:rPr>
          <w:rStyle w:val="span"/>
          <w:rFonts w:ascii="Palatino Linotype" w:eastAsia="Palatino Linotype" w:hAnsi="Palatino Linotype" w:cs="Palatino Linotype"/>
          <w:sz w:val="22"/>
          <w:szCs w:val="22"/>
        </w:rPr>
        <w:t>el</w:t>
      </w:r>
      <w:r w:rsidR="00576B38">
        <w:rPr>
          <w:rStyle w:val="span"/>
          <w:rFonts w:ascii="Palatino Linotype" w:eastAsia="Palatino Linotype" w:hAnsi="Palatino Linotype" w:cs="Palatino Linotype"/>
          <w:sz w:val="22"/>
          <w:szCs w:val="22"/>
        </w:rPr>
        <w:t>ed</w:t>
      </w:r>
      <w:r w:rsidR="00E74EE0">
        <w:rPr>
          <w:rStyle w:val="span"/>
          <w:rFonts w:ascii="Palatino Linotype" w:eastAsia="Palatino Linotype" w:hAnsi="Palatino Linotype" w:cs="Palatino Linotype"/>
          <w:sz w:val="22"/>
          <w:szCs w:val="22"/>
        </w:rPr>
        <w:t xml:space="preserve"> to o</w:t>
      </w:r>
      <w:r w:rsidR="002E36E6">
        <w:rPr>
          <w:rStyle w:val="span"/>
          <w:rFonts w:ascii="Palatino Linotype" w:eastAsia="Palatino Linotype" w:hAnsi="Palatino Linotype" w:cs="Palatino Linotype"/>
          <w:sz w:val="22"/>
          <w:szCs w:val="22"/>
        </w:rPr>
        <w:t>ther locations as needed and kept an</w:t>
      </w:r>
      <w:r w:rsidR="00E74EE0">
        <w:rPr>
          <w:rStyle w:val="span"/>
          <w:rFonts w:ascii="Palatino Linotype" w:eastAsia="Palatino Linotype" w:hAnsi="Palatino Linotype" w:cs="Palatino Linotype"/>
          <w:sz w:val="22"/>
          <w:szCs w:val="22"/>
        </w:rPr>
        <w:t xml:space="preserve"> inventory of all peripherals</w:t>
      </w:r>
      <w:r w:rsidR="002E36E6">
        <w:rPr>
          <w:rStyle w:val="span"/>
          <w:rFonts w:ascii="Palatino Linotype" w:eastAsia="Palatino Linotype" w:hAnsi="Palatino Linotype" w:cs="Palatino Linotype"/>
          <w:sz w:val="22"/>
          <w:szCs w:val="22"/>
        </w:rPr>
        <w:t xml:space="preserve"> (asset management)</w:t>
      </w:r>
      <w:r w:rsidR="00E74EE0">
        <w:rPr>
          <w:rStyle w:val="span"/>
          <w:rFonts w:ascii="Palatino Linotype" w:eastAsia="Palatino Linotype" w:hAnsi="Palatino Linotype" w:cs="Palatino Linotype"/>
          <w:sz w:val="22"/>
          <w:szCs w:val="22"/>
        </w:rPr>
        <w:t>.</w:t>
      </w:r>
    </w:p>
    <w:p w:rsidR="00304B8F" w:rsidRPr="00E64C2B" w:rsidRDefault="00E64C2B">
      <w:pPr>
        <w:pStyle w:val="divdocumentsinglecolumn"/>
        <w:spacing w:before="400" w:line="400" w:lineRule="atLeast"/>
        <w:rPr>
          <w:rFonts w:ascii="Palatino Linotype" w:eastAsia="Palatino Linotype" w:hAnsi="Palatino Linotype" w:cs="Palatino Linotype"/>
          <w:sz w:val="22"/>
          <w:szCs w:val="22"/>
        </w:rPr>
      </w:pPr>
      <w:r w:rsidRPr="00E64C2B">
        <w:rPr>
          <w:rStyle w:val="spanjobtitle"/>
          <w:rFonts w:ascii="Palatino Linotype" w:eastAsia="Palatino Linotype" w:hAnsi="Palatino Linotype" w:cs="Palatino Linotype"/>
          <w:sz w:val="22"/>
          <w:szCs w:val="22"/>
        </w:rPr>
        <w:t>IT Help Desk Technician</w:t>
      </w:r>
      <w:r w:rsidRPr="00E64C2B">
        <w:rPr>
          <w:rStyle w:val="span"/>
          <w:rFonts w:ascii="Palatino Linotype" w:eastAsia="Palatino Linotype" w:hAnsi="Palatino Linotype" w:cs="Palatino Linotype"/>
          <w:sz w:val="22"/>
          <w:szCs w:val="22"/>
        </w:rPr>
        <w:t>, 10/2011 to 03/2017</w:t>
      </w:r>
      <w:r w:rsidRPr="00E64C2B">
        <w:rPr>
          <w:rStyle w:val="spanpaddedline"/>
          <w:rFonts w:ascii="Palatino Linotype" w:eastAsia="Palatino Linotype" w:hAnsi="Palatino Linotype" w:cs="Palatino Linotype"/>
          <w:sz w:val="22"/>
          <w:szCs w:val="22"/>
        </w:rPr>
        <w:t xml:space="preserve"> </w:t>
      </w:r>
    </w:p>
    <w:p w:rsidR="00304B8F" w:rsidRPr="00E64C2B" w:rsidRDefault="00E64C2B">
      <w:pPr>
        <w:pStyle w:val="spanpaddedlineParagraph"/>
        <w:spacing w:line="400" w:lineRule="atLeast"/>
        <w:rPr>
          <w:rFonts w:ascii="Palatino Linotype" w:eastAsia="Palatino Linotype" w:hAnsi="Palatino Linotype" w:cs="Palatino Linotype"/>
          <w:sz w:val="22"/>
          <w:szCs w:val="22"/>
        </w:rPr>
      </w:pPr>
      <w:r w:rsidRPr="00E64C2B">
        <w:rPr>
          <w:rStyle w:val="spancompanyname"/>
          <w:rFonts w:ascii="Palatino Linotype" w:eastAsia="Palatino Linotype" w:hAnsi="Palatino Linotype" w:cs="Palatino Linotype"/>
          <w:sz w:val="22"/>
          <w:szCs w:val="22"/>
        </w:rPr>
        <w:t>Cato Corporation</w:t>
      </w:r>
      <w:r w:rsidRPr="00E64C2B">
        <w:rPr>
          <w:rStyle w:val="span"/>
          <w:rFonts w:ascii="Palatino Linotype" w:eastAsia="Palatino Linotype" w:hAnsi="Palatino Linotype" w:cs="Palatino Linotype"/>
          <w:sz w:val="22"/>
          <w:szCs w:val="22"/>
        </w:rPr>
        <w:t xml:space="preserve"> – Charlotte, NC</w:t>
      </w:r>
    </w:p>
    <w:p w:rsidR="00304B8F" w:rsidRPr="00E64C2B" w:rsidRDefault="00E64C2B">
      <w:pPr>
        <w:pStyle w:val="ulli"/>
        <w:numPr>
          <w:ilvl w:val="0"/>
          <w:numId w:val="4"/>
        </w:numPr>
        <w:spacing w:line="400" w:lineRule="atLeast"/>
        <w:ind w:left="460" w:hanging="210"/>
        <w:rPr>
          <w:rStyle w:val="span"/>
          <w:rFonts w:ascii="Palatino Linotype" w:eastAsia="Palatino Linotype" w:hAnsi="Palatino Linotype" w:cs="Palatino Linotype"/>
          <w:sz w:val="22"/>
          <w:szCs w:val="22"/>
        </w:rPr>
      </w:pPr>
      <w:r w:rsidRPr="00E64C2B">
        <w:rPr>
          <w:rStyle w:val="span"/>
          <w:rFonts w:ascii="Palatino Linotype" w:eastAsia="Palatino Linotype" w:hAnsi="Palatino Linotype" w:cs="Palatino Linotype"/>
          <w:sz w:val="22"/>
          <w:szCs w:val="22"/>
        </w:rPr>
        <w:t>Diagnosed and troubleshot problems with individual or multiple computer systems in order to maintain proper functioning.</w:t>
      </w:r>
    </w:p>
    <w:p w:rsidR="00304B8F" w:rsidRPr="00E64C2B" w:rsidRDefault="00E64C2B">
      <w:pPr>
        <w:pStyle w:val="ulli"/>
        <w:numPr>
          <w:ilvl w:val="0"/>
          <w:numId w:val="4"/>
        </w:numPr>
        <w:spacing w:line="400" w:lineRule="atLeast"/>
        <w:ind w:left="460" w:hanging="210"/>
        <w:rPr>
          <w:rStyle w:val="span"/>
          <w:rFonts w:ascii="Palatino Linotype" w:eastAsia="Palatino Linotype" w:hAnsi="Palatino Linotype" w:cs="Palatino Linotype"/>
          <w:sz w:val="22"/>
          <w:szCs w:val="22"/>
        </w:rPr>
      </w:pPr>
      <w:r w:rsidRPr="00E64C2B">
        <w:rPr>
          <w:rStyle w:val="span"/>
          <w:rFonts w:ascii="Palatino Linotype" w:eastAsia="Palatino Linotype" w:hAnsi="Palatino Linotype" w:cs="Palatino Linotype"/>
          <w:sz w:val="22"/>
          <w:szCs w:val="22"/>
        </w:rPr>
        <w:t>Also, resolved issues including contacting and assisting vendors.</w:t>
      </w:r>
    </w:p>
    <w:p w:rsidR="00304B8F" w:rsidRPr="00E64C2B" w:rsidRDefault="00E64C2B">
      <w:pPr>
        <w:pStyle w:val="ulli"/>
        <w:numPr>
          <w:ilvl w:val="0"/>
          <w:numId w:val="4"/>
        </w:numPr>
        <w:spacing w:line="400" w:lineRule="atLeast"/>
        <w:ind w:left="460" w:hanging="210"/>
        <w:rPr>
          <w:rStyle w:val="span"/>
          <w:rFonts w:ascii="Palatino Linotype" w:eastAsia="Palatino Linotype" w:hAnsi="Palatino Linotype" w:cs="Palatino Linotype"/>
          <w:sz w:val="22"/>
          <w:szCs w:val="22"/>
        </w:rPr>
      </w:pPr>
      <w:r w:rsidRPr="00E64C2B">
        <w:rPr>
          <w:rStyle w:val="span"/>
          <w:rFonts w:ascii="Palatino Linotype" w:eastAsia="Palatino Linotype" w:hAnsi="Palatino Linotype" w:cs="Palatino Linotype"/>
          <w:sz w:val="22"/>
          <w:szCs w:val="22"/>
        </w:rPr>
        <w:t>Supported end user inquires by providing insight during troubleshooting sessions with users and business teams.</w:t>
      </w:r>
    </w:p>
    <w:p w:rsidR="00304B8F" w:rsidRPr="00E64C2B" w:rsidRDefault="00E64C2B">
      <w:pPr>
        <w:pStyle w:val="ulli"/>
        <w:numPr>
          <w:ilvl w:val="0"/>
          <w:numId w:val="4"/>
        </w:numPr>
        <w:spacing w:line="400" w:lineRule="atLeast"/>
        <w:ind w:left="460" w:hanging="210"/>
        <w:rPr>
          <w:rStyle w:val="span"/>
          <w:rFonts w:ascii="Palatino Linotype" w:eastAsia="Palatino Linotype" w:hAnsi="Palatino Linotype" w:cs="Palatino Linotype"/>
          <w:sz w:val="22"/>
          <w:szCs w:val="22"/>
        </w:rPr>
      </w:pPr>
      <w:r w:rsidRPr="00E64C2B">
        <w:rPr>
          <w:rStyle w:val="span"/>
          <w:rFonts w:ascii="Palatino Linotype" w:eastAsia="Palatino Linotype" w:hAnsi="Palatino Linotype" w:cs="Palatino Linotype"/>
          <w:sz w:val="22"/>
          <w:szCs w:val="22"/>
        </w:rPr>
        <w:t>In addition, helped users translate technical issues into workable solutions.</w:t>
      </w:r>
    </w:p>
    <w:p w:rsidR="00304B8F" w:rsidRPr="00E64C2B" w:rsidRDefault="00E64C2B">
      <w:pPr>
        <w:pStyle w:val="ulli"/>
        <w:numPr>
          <w:ilvl w:val="0"/>
          <w:numId w:val="4"/>
        </w:numPr>
        <w:spacing w:line="400" w:lineRule="atLeast"/>
        <w:ind w:left="460" w:hanging="210"/>
        <w:rPr>
          <w:rStyle w:val="span"/>
          <w:rFonts w:ascii="Palatino Linotype" w:eastAsia="Palatino Linotype" w:hAnsi="Palatino Linotype" w:cs="Palatino Linotype"/>
          <w:sz w:val="22"/>
          <w:szCs w:val="22"/>
        </w:rPr>
      </w:pPr>
      <w:r w:rsidRPr="00E64C2B">
        <w:rPr>
          <w:rStyle w:val="span"/>
          <w:rFonts w:ascii="Palatino Linotype" w:eastAsia="Palatino Linotype" w:hAnsi="Palatino Linotype" w:cs="Palatino Linotype"/>
          <w:sz w:val="22"/>
          <w:szCs w:val="22"/>
        </w:rPr>
        <w:t>Installed, sustained and performed troubleshooting on computer software, hardware and networks.</w:t>
      </w:r>
    </w:p>
    <w:p w:rsidR="00304B8F" w:rsidRPr="00E64C2B" w:rsidRDefault="00E64C2B">
      <w:pPr>
        <w:pStyle w:val="ulli"/>
        <w:numPr>
          <w:ilvl w:val="0"/>
          <w:numId w:val="4"/>
        </w:numPr>
        <w:spacing w:line="400" w:lineRule="atLeast"/>
        <w:ind w:left="460" w:hanging="210"/>
        <w:rPr>
          <w:rStyle w:val="span"/>
          <w:rFonts w:ascii="Palatino Linotype" w:eastAsia="Palatino Linotype" w:hAnsi="Palatino Linotype" w:cs="Palatino Linotype"/>
          <w:sz w:val="22"/>
          <w:szCs w:val="22"/>
        </w:rPr>
      </w:pPr>
      <w:r w:rsidRPr="00E64C2B">
        <w:rPr>
          <w:rStyle w:val="span"/>
          <w:rFonts w:ascii="Palatino Linotype" w:eastAsia="Palatino Linotype" w:hAnsi="Palatino Linotype" w:cs="Palatino Linotype"/>
          <w:sz w:val="22"/>
          <w:szCs w:val="22"/>
        </w:rPr>
        <w:t>In addition, collaborated with network administrators and other employees to make sure proficient operation of the desktop computing environment is present.</w:t>
      </w:r>
    </w:p>
    <w:p w:rsidR="00304B8F" w:rsidRPr="00E64C2B" w:rsidRDefault="00E64C2B">
      <w:pPr>
        <w:pStyle w:val="ulli"/>
        <w:numPr>
          <w:ilvl w:val="0"/>
          <w:numId w:val="4"/>
        </w:numPr>
        <w:spacing w:line="400" w:lineRule="atLeast"/>
        <w:ind w:left="460" w:hanging="210"/>
        <w:rPr>
          <w:rStyle w:val="span"/>
          <w:rFonts w:ascii="Palatino Linotype" w:eastAsia="Palatino Linotype" w:hAnsi="Palatino Linotype" w:cs="Palatino Linotype"/>
          <w:sz w:val="22"/>
          <w:szCs w:val="22"/>
        </w:rPr>
      </w:pPr>
      <w:r w:rsidRPr="00E64C2B">
        <w:rPr>
          <w:rStyle w:val="span"/>
          <w:rFonts w:ascii="Palatino Linotype" w:eastAsia="Palatino Linotype" w:hAnsi="Palatino Linotype" w:cs="Palatino Linotype"/>
          <w:sz w:val="22"/>
          <w:szCs w:val="22"/>
        </w:rPr>
        <w:t>Assisted with the upgrade and configuration of computers, POS registers, server hardware, handheld units, POS Printers, VeriFone pin pads, POS Scanners and APC units at all Cato stores throughout the U.S.</w:t>
      </w:r>
    </w:p>
    <w:p w:rsidR="00304B8F" w:rsidRPr="00E64C2B" w:rsidRDefault="00E64C2B">
      <w:pPr>
        <w:pStyle w:val="divdocumentsinglecolumn"/>
        <w:spacing w:before="400" w:line="400" w:lineRule="atLeast"/>
        <w:rPr>
          <w:rFonts w:ascii="Palatino Linotype" w:eastAsia="Palatino Linotype" w:hAnsi="Palatino Linotype" w:cs="Palatino Linotype"/>
          <w:sz w:val="22"/>
          <w:szCs w:val="22"/>
        </w:rPr>
      </w:pPr>
      <w:r w:rsidRPr="00E64C2B">
        <w:rPr>
          <w:rStyle w:val="spanjobtitle"/>
          <w:rFonts w:ascii="Palatino Linotype" w:eastAsia="Palatino Linotype" w:hAnsi="Palatino Linotype" w:cs="Palatino Linotype"/>
          <w:sz w:val="22"/>
          <w:szCs w:val="22"/>
        </w:rPr>
        <w:t>Technical Support Representative</w:t>
      </w:r>
      <w:r w:rsidRPr="00E64C2B">
        <w:rPr>
          <w:rStyle w:val="span"/>
          <w:rFonts w:ascii="Palatino Linotype" w:eastAsia="Palatino Linotype" w:hAnsi="Palatino Linotype" w:cs="Palatino Linotype"/>
          <w:sz w:val="22"/>
          <w:szCs w:val="22"/>
        </w:rPr>
        <w:t>, 04/2008 to 03/2010</w:t>
      </w:r>
      <w:r w:rsidRPr="00E64C2B">
        <w:rPr>
          <w:rStyle w:val="spanpaddedline"/>
          <w:rFonts w:ascii="Palatino Linotype" w:eastAsia="Palatino Linotype" w:hAnsi="Palatino Linotype" w:cs="Palatino Linotype"/>
          <w:sz w:val="22"/>
          <w:szCs w:val="22"/>
        </w:rPr>
        <w:t xml:space="preserve"> </w:t>
      </w:r>
      <w:r w:rsidR="007665F7">
        <w:rPr>
          <w:rStyle w:val="spanpaddedline"/>
          <w:rFonts w:ascii="Palatino Linotype" w:eastAsia="Palatino Linotype" w:hAnsi="Palatino Linotype" w:cs="Palatino Linotype"/>
          <w:sz w:val="22"/>
          <w:szCs w:val="22"/>
        </w:rPr>
        <w:t xml:space="preserve"> </w:t>
      </w:r>
    </w:p>
    <w:p w:rsidR="00304B8F" w:rsidRPr="00E64C2B" w:rsidRDefault="00E64C2B">
      <w:pPr>
        <w:pStyle w:val="spanpaddedlineParagraph"/>
        <w:spacing w:line="400" w:lineRule="atLeast"/>
        <w:rPr>
          <w:rFonts w:ascii="Palatino Linotype" w:eastAsia="Palatino Linotype" w:hAnsi="Palatino Linotype" w:cs="Palatino Linotype"/>
          <w:sz w:val="22"/>
          <w:szCs w:val="22"/>
        </w:rPr>
      </w:pPr>
      <w:r w:rsidRPr="00E64C2B">
        <w:rPr>
          <w:rStyle w:val="spancompanyname"/>
          <w:rFonts w:ascii="Palatino Linotype" w:eastAsia="Palatino Linotype" w:hAnsi="Palatino Linotype" w:cs="Palatino Linotype"/>
          <w:sz w:val="22"/>
          <w:szCs w:val="22"/>
        </w:rPr>
        <w:t>Hewlett Packard, Inc</w:t>
      </w:r>
      <w:proofErr w:type="gramStart"/>
      <w:r w:rsidRPr="00E64C2B">
        <w:rPr>
          <w:rStyle w:val="spancompanyname"/>
          <w:rFonts w:ascii="Palatino Linotype" w:eastAsia="Palatino Linotype" w:hAnsi="Palatino Linotype" w:cs="Palatino Linotype"/>
          <w:sz w:val="22"/>
          <w:szCs w:val="22"/>
        </w:rPr>
        <w:t>./</w:t>
      </w:r>
      <w:proofErr w:type="gramEnd"/>
      <w:r w:rsidRPr="00E64C2B">
        <w:rPr>
          <w:rStyle w:val="spancompanyname"/>
          <w:rFonts w:ascii="Palatino Linotype" w:eastAsia="Palatino Linotype" w:hAnsi="Palatino Linotype" w:cs="Palatino Linotype"/>
          <w:sz w:val="22"/>
          <w:szCs w:val="22"/>
        </w:rPr>
        <w:t>Bank of America</w:t>
      </w:r>
      <w:r w:rsidRPr="00E64C2B">
        <w:rPr>
          <w:rStyle w:val="span"/>
          <w:rFonts w:ascii="Palatino Linotype" w:eastAsia="Palatino Linotype" w:hAnsi="Palatino Linotype" w:cs="Palatino Linotype"/>
          <w:sz w:val="22"/>
          <w:szCs w:val="22"/>
        </w:rPr>
        <w:t xml:space="preserve"> – Charlotte, NC</w:t>
      </w:r>
    </w:p>
    <w:p w:rsidR="00304B8F" w:rsidRPr="00E64C2B" w:rsidRDefault="00E64C2B">
      <w:pPr>
        <w:pStyle w:val="ulli"/>
        <w:numPr>
          <w:ilvl w:val="0"/>
          <w:numId w:val="5"/>
        </w:numPr>
        <w:spacing w:line="400" w:lineRule="atLeast"/>
        <w:ind w:left="460" w:hanging="210"/>
        <w:rPr>
          <w:rStyle w:val="span"/>
          <w:rFonts w:ascii="Palatino Linotype" w:eastAsia="Palatino Linotype" w:hAnsi="Palatino Linotype" w:cs="Palatino Linotype"/>
          <w:sz w:val="22"/>
          <w:szCs w:val="22"/>
        </w:rPr>
      </w:pPr>
      <w:r w:rsidRPr="00E64C2B">
        <w:rPr>
          <w:rStyle w:val="span"/>
          <w:rFonts w:ascii="Palatino Linotype" w:eastAsia="Palatino Linotype" w:hAnsi="Palatino Linotype" w:cs="Palatino Linotype"/>
          <w:sz w:val="22"/>
          <w:szCs w:val="22"/>
        </w:rPr>
        <w:t>Answered questions and resolved computer problems for clients in person, via telephone or from remote locations.</w:t>
      </w:r>
    </w:p>
    <w:p w:rsidR="00304B8F" w:rsidRPr="00E64C2B" w:rsidRDefault="00E64C2B">
      <w:pPr>
        <w:pStyle w:val="ulli"/>
        <w:numPr>
          <w:ilvl w:val="0"/>
          <w:numId w:val="5"/>
        </w:numPr>
        <w:spacing w:line="400" w:lineRule="atLeast"/>
        <w:ind w:left="460" w:hanging="210"/>
        <w:rPr>
          <w:rStyle w:val="span"/>
          <w:rFonts w:ascii="Palatino Linotype" w:eastAsia="Palatino Linotype" w:hAnsi="Palatino Linotype" w:cs="Palatino Linotype"/>
          <w:sz w:val="22"/>
          <w:szCs w:val="22"/>
        </w:rPr>
      </w:pPr>
      <w:r w:rsidRPr="00E64C2B">
        <w:rPr>
          <w:rStyle w:val="span"/>
          <w:rFonts w:ascii="Palatino Linotype" w:eastAsia="Palatino Linotype" w:hAnsi="Palatino Linotype" w:cs="Palatino Linotype"/>
          <w:sz w:val="22"/>
          <w:szCs w:val="22"/>
        </w:rPr>
        <w:t>Created users, unlocked accounts, reset passwords and added users to groups via Active Directory.</w:t>
      </w:r>
    </w:p>
    <w:p w:rsidR="00304B8F" w:rsidRPr="00E64C2B" w:rsidRDefault="00E64C2B">
      <w:pPr>
        <w:pStyle w:val="ulli"/>
        <w:numPr>
          <w:ilvl w:val="0"/>
          <w:numId w:val="5"/>
        </w:numPr>
        <w:spacing w:line="400" w:lineRule="atLeast"/>
        <w:ind w:left="460" w:hanging="210"/>
        <w:rPr>
          <w:rStyle w:val="span"/>
          <w:rFonts w:ascii="Palatino Linotype" w:eastAsia="Palatino Linotype" w:hAnsi="Palatino Linotype" w:cs="Palatino Linotype"/>
          <w:sz w:val="22"/>
          <w:szCs w:val="22"/>
        </w:rPr>
      </w:pPr>
      <w:r w:rsidRPr="00E64C2B">
        <w:rPr>
          <w:rStyle w:val="span"/>
          <w:rFonts w:ascii="Palatino Linotype" w:eastAsia="Palatino Linotype" w:hAnsi="Palatino Linotype" w:cs="Palatino Linotype"/>
          <w:sz w:val="22"/>
          <w:szCs w:val="22"/>
        </w:rPr>
        <w:t>Provided assistance concerning the use of computer hardware and software, including printing, installation, w</w:t>
      </w:r>
      <w:r w:rsidR="00B41DF2">
        <w:rPr>
          <w:rStyle w:val="span"/>
          <w:rFonts w:ascii="Palatino Linotype" w:eastAsia="Palatino Linotype" w:hAnsi="Palatino Linotype" w:cs="Palatino Linotype"/>
          <w:sz w:val="22"/>
          <w:szCs w:val="22"/>
        </w:rPr>
        <w:t>ord processing, e</w:t>
      </w:r>
      <w:r w:rsidRPr="00E64C2B">
        <w:rPr>
          <w:rStyle w:val="span"/>
          <w:rFonts w:ascii="Palatino Linotype" w:eastAsia="Palatino Linotype" w:hAnsi="Palatino Linotype" w:cs="Palatino Linotype"/>
          <w:sz w:val="22"/>
          <w:szCs w:val="22"/>
        </w:rPr>
        <w:t>mail,</w:t>
      </w:r>
      <w:r w:rsidR="00B41DF2">
        <w:rPr>
          <w:rStyle w:val="span"/>
          <w:rFonts w:ascii="Palatino Linotype" w:eastAsia="Palatino Linotype" w:hAnsi="Palatino Linotype" w:cs="Palatino Linotype"/>
          <w:sz w:val="22"/>
          <w:szCs w:val="22"/>
        </w:rPr>
        <w:t xml:space="preserve"> Client VPN</w:t>
      </w:r>
      <w:r w:rsidRPr="00E64C2B">
        <w:rPr>
          <w:rStyle w:val="span"/>
          <w:rFonts w:ascii="Palatino Linotype" w:eastAsia="Palatino Linotype" w:hAnsi="Palatino Linotype" w:cs="Palatino Linotype"/>
          <w:sz w:val="22"/>
          <w:szCs w:val="22"/>
        </w:rPr>
        <w:t xml:space="preserve"> and operating systems.</w:t>
      </w:r>
    </w:p>
    <w:p w:rsidR="00304B8F" w:rsidRPr="00E64C2B" w:rsidRDefault="00E64C2B">
      <w:pPr>
        <w:pStyle w:val="ulli"/>
        <w:numPr>
          <w:ilvl w:val="0"/>
          <w:numId w:val="5"/>
        </w:numPr>
        <w:spacing w:line="400" w:lineRule="atLeast"/>
        <w:ind w:left="460" w:hanging="210"/>
        <w:rPr>
          <w:rStyle w:val="span"/>
          <w:rFonts w:ascii="Palatino Linotype" w:eastAsia="Palatino Linotype" w:hAnsi="Palatino Linotype" w:cs="Palatino Linotype"/>
          <w:sz w:val="22"/>
          <w:szCs w:val="22"/>
        </w:rPr>
      </w:pPr>
      <w:r w:rsidRPr="00E64C2B">
        <w:rPr>
          <w:rStyle w:val="span"/>
          <w:rFonts w:ascii="Palatino Linotype" w:eastAsia="Palatino Linotype" w:hAnsi="Palatino Linotype" w:cs="Palatino Linotype"/>
          <w:sz w:val="22"/>
          <w:szCs w:val="22"/>
        </w:rPr>
        <w:t>Analyzed and reviewed deployment packages to identify the network layout and equipment installation locations at Bank of America banking centers throughout the U.S.</w:t>
      </w:r>
    </w:p>
    <w:p w:rsidR="00304B8F" w:rsidRPr="00B41DF2" w:rsidRDefault="00E64C2B" w:rsidP="00B41DF2">
      <w:pPr>
        <w:pStyle w:val="ulli"/>
        <w:numPr>
          <w:ilvl w:val="0"/>
          <w:numId w:val="5"/>
        </w:numPr>
        <w:spacing w:line="400" w:lineRule="atLeast"/>
        <w:ind w:left="460" w:hanging="210"/>
        <w:rPr>
          <w:rStyle w:val="span"/>
          <w:rFonts w:ascii="Palatino Linotype" w:eastAsia="Palatino Linotype" w:hAnsi="Palatino Linotype" w:cs="Palatino Linotype"/>
          <w:sz w:val="22"/>
          <w:szCs w:val="22"/>
        </w:rPr>
      </w:pPr>
      <w:r w:rsidRPr="00E64C2B">
        <w:rPr>
          <w:rStyle w:val="span"/>
          <w:rFonts w:ascii="Palatino Linotype" w:eastAsia="Palatino Linotype" w:hAnsi="Palatino Linotype" w:cs="Palatino Linotype"/>
          <w:sz w:val="22"/>
          <w:szCs w:val="22"/>
        </w:rPr>
        <w:t>Initialized trouble tickets by POST Development Systems to document any hardware/software related issues.</w:t>
      </w:r>
    </w:p>
    <w:p w:rsidR="00304B8F" w:rsidRPr="00E64C2B" w:rsidRDefault="00E64C2B">
      <w:pPr>
        <w:pStyle w:val="divdocumentdivsectiontitle"/>
        <w:spacing w:before="240" w:after="200"/>
        <w:rPr>
          <w:rFonts w:ascii="Palatino Linotype" w:eastAsia="Palatino Linotype" w:hAnsi="Palatino Linotype" w:cs="Palatino Linotype"/>
          <w:b/>
          <w:bCs/>
          <w:sz w:val="22"/>
          <w:szCs w:val="22"/>
        </w:rPr>
      </w:pPr>
      <w:r w:rsidRPr="00E64C2B">
        <w:rPr>
          <w:rFonts w:ascii="Palatino Linotype" w:eastAsia="Palatino Linotype" w:hAnsi="Palatino Linotype" w:cs="Palatino Linotype"/>
          <w:b/>
          <w:bCs/>
          <w:sz w:val="22"/>
          <w:szCs w:val="22"/>
        </w:rPr>
        <w:t>Education</w:t>
      </w:r>
    </w:p>
    <w:p w:rsidR="00304B8F" w:rsidRPr="00E64C2B" w:rsidRDefault="00E64C2B">
      <w:pPr>
        <w:pStyle w:val="divdocumentsinglecolumn"/>
        <w:spacing w:line="400" w:lineRule="atLeast"/>
        <w:rPr>
          <w:rFonts w:ascii="Palatino Linotype" w:eastAsia="Palatino Linotype" w:hAnsi="Palatino Linotype" w:cs="Palatino Linotype"/>
          <w:sz w:val="22"/>
          <w:szCs w:val="22"/>
        </w:rPr>
      </w:pPr>
      <w:r w:rsidRPr="00E64C2B">
        <w:rPr>
          <w:rStyle w:val="spandegree"/>
          <w:rFonts w:ascii="Palatino Linotype" w:eastAsia="Palatino Linotype" w:hAnsi="Palatino Linotype" w:cs="Palatino Linotype"/>
          <w:sz w:val="22"/>
          <w:szCs w:val="22"/>
        </w:rPr>
        <w:t>Associate of Arts Degree</w:t>
      </w:r>
      <w:r w:rsidRPr="00E64C2B">
        <w:rPr>
          <w:rStyle w:val="span"/>
          <w:rFonts w:ascii="Palatino Linotype" w:eastAsia="Palatino Linotype" w:hAnsi="Palatino Linotype" w:cs="Palatino Linotype"/>
          <w:sz w:val="22"/>
          <w:szCs w:val="22"/>
        </w:rPr>
        <w:t>: IT/Networking &amp; Security Management, 2008</w:t>
      </w:r>
      <w:r w:rsidRPr="00E64C2B">
        <w:rPr>
          <w:rStyle w:val="singlecolumnspanpaddedlinenth-child1"/>
          <w:rFonts w:ascii="Palatino Linotype" w:eastAsia="Palatino Linotype" w:hAnsi="Palatino Linotype" w:cs="Palatino Linotype"/>
          <w:sz w:val="22"/>
          <w:szCs w:val="22"/>
        </w:rPr>
        <w:t xml:space="preserve"> </w:t>
      </w:r>
    </w:p>
    <w:p w:rsidR="00304B8F" w:rsidRPr="00E64C2B" w:rsidRDefault="00E64C2B">
      <w:pPr>
        <w:pStyle w:val="spanpaddedlineParagraph"/>
        <w:spacing w:line="400" w:lineRule="atLeast"/>
        <w:rPr>
          <w:rFonts w:ascii="Palatino Linotype" w:eastAsia="Palatino Linotype" w:hAnsi="Palatino Linotype" w:cs="Palatino Linotype"/>
          <w:sz w:val="22"/>
          <w:szCs w:val="22"/>
        </w:rPr>
      </w:pPr>
      <w:r w:rsidRPr="00E64C2B">
        <w:rPr>
          <w:rStyle w:val="spancompanyname"/>
          <w:rFonts w:ascii="Palatino Linotype" w:eastAsia="Palatino Linotype" w:hAnsi="Palatino Linotype" w:cs="Palatino Linotype"/>
          <w:sz w:val="22"/>
          <w:szCs w:val="22"/>
        </w:rPr>
        <w:t>ECPI College of Technology</w:t>
      </w:r>
      <w:r w:rsidRPr="00E64C2B">
        <w:rPr>
          <w:rStyle w:val="span"/>
          <w:rFonts w:ascii="Palatino Linotype" w:eastAsia="Palatino Linotype" w:hAnsi="Palatino Linotype" w:cs="Palatino Linotype"/>
          <w:sz w:val="22"/>
          <w:szCs w:val="22"/>
        </w:rPr>
        <w:t xml:space="preserve"> - Charlotte, NC</w:t>
      </w:r>
    </w:p>
    <w:p w:rsidR="00304B8F" w:rsidRPr="00B41DF2" w:rsidRDefault="00B41DF2" w:rsidP="00B41DF2">
      <w:pPr>
        <w:pStyle w:val="ulli"/>
        <w:numPr>
          <w:ilvl w:val="0"/>
          <w:numId w:val="6"/>
        </w:numPr>
        <w:spacing w:line="400" w:lineRule="atLeast"/>
        <w:ind w:left="460" w:hanging="210"/>
        <w:rPr>
          <w:rStyle w:val="span"/>
          <w:rFonts w:ascii="Palatino Linotype" w:eastAsia="Palatino Linotype" w:hAnsi="Palatino Linotype" w:cs="Palatino Linotype"/>
          <w:sz w:val="22"/>
          <w:szCs w:val="22"/>
        </w:rPr>
      </w:pPr>
      <w:r>
        <w:rPr>
          <w:rStyle w:val="span"/>
          <w:rFonts w:ascii="Palatino Linotype" w:eastAsia="Palatino Linotype" w:hAnsi="Palatino Linotype" w:cs="Palatino Linotype"/>
          <w:sz w:val="22"/>
          <w:szCs w:val="22"/>
        </w:rPr>
        <w:t xml:space="preserve">Received </w:t>
      </w:r>
      <w:r w:rsidR="00E64C2B" w:rsidRPr="00E64C2B">
        <w:rPr>
          <w:rStyle w:val="span"/>
          <w:rFonts w:ascii="Palatino Linotype" w:eastAsia="Palatino Linotype" w:hAnsi="Palatino Linotype" w:cs="Palatino Linotype"/>
          <w:sz w:val="22"/>
          <w:szCs w:val="22"/>
        </w:rPr>
        <w:t>Dean's List</w:t>
      </w:r>
      <w:r>
        <w:rPr>
          <w:rStyle w:val="span"/>
          <w:rFonts w:ascii="Palatino Linotype" w:eastAsia="Palatino Linotype" w:hAnsi="Palatino Linotype" w:cs="Palatino Linotype"/>
          <w:sz w:val="22"/>
          <w:szCs w:val="22"/>
        </w:rPr>
        <w:t xml:space="preserve"> awards in August, October and November of 2006.</w:t>
      </w:r>
      <w:bookmarkStart w:id="0" w:name="_GoBack"/>
      <w:bookmarkEnd w:id="0"/>
    </w:p>
    <w:sectPr w:rsidR="00304B8F" w:rsidRPr="00B41DF2">
      <w:pgSz w:w="12240" w:h="15840"/>
      <w:pgMar w:top="240" w:right="600" w:bottom="24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00000001"/>
    <w:lvl w:ilvl="0" w:tplc="64D00F6C">
      <w:start w:val="1"/>
      <w:numFmt w:val="bullet"/>
      <w:lvlText w:val=""/>
      <w:lvlJc w:val="left"/>
      <w:pPr>
        <w:ind w:left="720" w:hanging="360"/>
      </w:pPr>
      <w:rPr>
        <w:rFonts w:ascii="Symbol" w:hAnsi="Symbol"/>
      </w:rPr>
    </w:lvl>
    <w:lvl w:ilvl="1" w:tplc="F49A7594">
      <w:start w:val="1"/>
      <w:numFmt w:val="bullet"/>
      <w:lvlText w:val="o"/>
      <w:lvlJc w:val="left"/>
      <w:pPr>
        <w:tabs>
          <w:tab w:val="num" w:pos="1440"/>
        </w:tabs>
        <w:ind w:left="1440" w:hanging="360"/>
      </w:pPr>
      <w:rPr>
        <w:rFonts w:ascii="Courier New" w:hAnsi="Courier New"/>
      </w:rPr>
    </w:lvl>
    <w:lvl w:ilvl="2" w:tplc="47ACE06A">
      <w:start w:val="1"/>
      <w:numFmt w:val="bullet"/>
      <w:lvlText w:val=""/>
      <w:lvlJc w:val="left"/>
      <w:pPr>
        <w:tabs>
          <w:tab w:val="num" w:pos="2160"/>
        </w:tabs>
        <w:ind w:left="2160" w:hanging="360"/>
      </w:pPr>
      <w:rPr>
        <w:rFonts w:ascii="Wingdings" w:hAnsi="Wingdings"/>
      </w:rPr>
    </w:lvl>
    <w:lvl w:ilvl="3" w:tplc="E35AA656">
      <w:start w:val="1"/>
      <w:numFmt w:val="bullet"/>
      <w:lvlText w:val=""/>
      <w:lvlJc w:val="left"/>
      <w:pPr>
        <w:tabs>
          <w:tab w:val="num" w:pos="2880"/>
        </w:tabs>
        <w:ind w:left="2880" w:hanging="360"/>
      </w:pPr>
      <w:rPr>
        <w:rFonts w:ascii="Symbol" w:hAnsi="Symbol"/>
      </w:rPr>
    </w:lvl>
    <w:lvl w:ilvl="4" w:tplc="CA1C412E">
      <w:start w:val="1"/>
      <w:numFmt w:val="bullet"/>
      <w:lvlText w:val="o"/>
      <w:lvlJc w:val="left"/>
      <w:pPr>
        <w:tabs>
          <w:tab w:val="num" w:pos="3600"/>
        </w:tabs>
        <w:ind w:left="3600" w:hanging="360"/>
      </w:pPr>
      <w:rPr>
        <w:rFonts w:ascii="Courier New" w:hAnsi="Courier New"/>
      </w:rPr>
    </w:lvl>
    <w:lvl w:ilvl="5" w:tplc="EA12475A">
      <w:start w:val="1"/>
      <w:numFmt w:val="bullet"/>
      <w:lvlText w:val=""/>
      <w:lvlJc w:val="left"/>
      <w:pPr>
        <w:tabs>
          <w:tab w:val="num" w:pos="4320"/>
        </w:tabs>
        <w:ind w:left="4320" w:hanging="360"/>
      </w:pPr>
      <w:rPr>
        <w:rFonts w:ascii="Wingdings" w:hAnsi="Wingdings"/>
      </w:rPr>
    </w:lvl>
    <w:lvl w:ilvl="6" w:tplc="B372AA5C">
      <w:start w:val="1"/>
      <w:numFmt w:val="bullet"/>
      <w:lvlText w:val=""/>
      <w:lvlJc w:val="left"/>
      <w:pPr>
        <w:tabs>
          <w:tab w:val="num" w:pos="5040"/>
        </w:tabs>
        <w:ind w:left="5040" w:hanging="360"/>
      </w:pPr>
      <w:rPr>
        <w:rFonts w:ascii="Symbol" w:hAnsi="Symbol"/>
      </w:rPr>
    </w:lvl>
    <w:lvl w:ilvl="7" w:tplc="1FA45BA4">
      <w:start w:val="1"/>
      <w:numFmt w:val="bullet"/>
      <w:lvlText w:val="o"/>
      <w:lvlJc w:val="left"/>
      <w:pPr>
        <w:tabs>
          <w:tab w:val="num" w:pos="5760"/>
        </w:tabs>
        <w:ind w:left="5760" w:hanging="360"/>
      </w:pPr>
      <w:rPr>
        <w:rFonts w:ascii="Courier New" w:hAnsi="Courier New"/>
      </w:rPr>
    </w:lvl>
    <w:lvl w:ilvl="8" w:tplc="00A6393C">
      <w:start w:val="1"/>
      <w:numFmt w:val="bullet"/>
      <w:lvlText w:val=""/>
      <w:lvlJc w:val="left"/>
      <w:pPr>
        <w:tabs>
          <w:tab w:val="num" w:pos="6480"/>
        </w:tabs>
        <w:ind w:left="6480" w:hanging="360"/>
      </w:pPr>
      <w:rPr>
        <w:rFonts w:ascii="Wingdings" w:hAnsi="Wingdings"/>
      </w:rPr>
    </w:lvl>
  </w:abstractNum>
  <w:abstractNum w:abstractNumId="1" w15:restartNumberingAfterBreak="0">
    <w:nsid w:val="00000002"/>
    <w:multiLevelType w:val="hybridMultilevel"/>
    <w:tmpl w:val="00000002"/>
    <w:lvl w:ilvl="0" w:tplc="E2F0BA50">
      <w:start w:val="1"/>
      <w:numFmt w:val="bullet"/>
      <w:lvlText w:val=""/>
      <w:lvlJc w:val="left"/>
      <w:pPr>
        <w:ind w:left="720" w:hanging="360"/>
      </w:pPr>
      <w:rPr>
        <w:rFonts w:ascii="Symbol" w:hAnsi="Symbol"/>
      </w:rPr>
    </w:lvl>
    <w:lvl w:ilvl="1" w:tplc="19C037B6">
      <w:start w:val="1"/>
      <w:numFmt w:val="bullet"/>
      <w:lvlText w:val="o"/>
      <w:lvlJc w:val="left"/>
      <w:pPr>
        <w:tabs>
          <w:tab w:val="num" w:pos="1440"/>
        </w:tabs>
        <w:ind w:left="1440" w:hanging="360"/>
      </w:pPr>
      <w:rPr>
        <w:rFonts w:ascii="Courier New" w:hAnsi="Courier New"/>
      </w:rPr>
    </w:lvl>
    <w:lvl w:ilvl="2" w:tplc="BB4A90D0">
      <w:start w:val="1"/>
      <w:numFmt w:val="bullet"/>
      <w:lvlText w:val=""/>
      <w:lvlJc w:val="left"/>
      <w:pPr>
        <w:tabs>
          <w:tab w:val="num" w:pos="2160"/>
        </w:tabs>
        <w:ind w:left="2160" w:hanging="360"/>
      </w:pPr>
      <w:rPr>
        <w:rFonts w:ascii="Wingdings" w:hAnsi="Wingdings"/>
      </w:rPr>
    </w:lvl>
    <w:lvl w:ilvl="3" w:tplc="19CCF350">
      <w:start w:val="1"/>
      <w:numFmt w:val="bullet"/>
      <w:lvlText w:val=""/>
      <w:lvlJc w:val="left"/>
      <w:pPr>
        <w:tabs>
          <w:tab w:val="num" w:pos="2880"/>
        </w:tabs>
        <w:ind w:left="2880" w:hanging="360"/>
      </w:pPr>
      <w:rPr>
        <w:rFonts w:ascii="Symbol" w:hAnsi="Symbol"/>
      </w:rPr>
    </w:lvl>
    <w:lvl w:ilvl="4" w:tplc="DFBCBAB8">
      <w:start w:val="1"/>
      <w:numFmt w:val="bullet"/>
      <w:lvlText w:val="o"/>
      <w:lvlJc w:val="left"/>
      <w:pPr>
        <w:tabs>
          <w:tab w:val="num" w:pos="3600"/>
        </w:tabs>
        <w:ind w:left="3600" w:hanging="360"/>
      </w:pPr>
      <w:rPr>
        <w:rFonts w:ascii="Courier New" w:hAnsi="Courier New"/>
      </w:rPr>
    </w:lvl>
    <w:lvl w:ilvl="5" w:tplc="96AE0E3C">
      <w:start w:val="1"/>
      <w:numFmt w:val="bullet"/>
      <w:lvlText w:val=""/>
      <w:lvlJc w:val="left"/>
      <w:pPr>
        <w:tabs>
          <w:tab w:val="num" w:pos="4320"/>
        </w:tabs>
        <w:ind w:left="4320" w:hanging="360"/>
      </w:pPr>
      <w:rPr>
        <w:rFonts w:ascii="Wingdings" w:hAnsi="Wingdings"/>
      </w:rPr>
    </w:lvl>
    <w:lvl w:ilvl="6" w:tplc="87D206D4">
      <w:start w:val="1"/>
      <w:numFmt w:val="bullet"/>
      <w:lvlText w:val=""/>
      <w:lvlJc w:val="left"/>
      <w:pPr>
        <w:tabs>
          <w:tab w:val="num" w:pos="5040"/>
        </w:tabs>
        <w:ind w:left="5040" w:hanging="360"/>
      </w:pPr>
      <w:rPr>
        <w:rFonts w:ascii="Symbol" w:hAnsi="Symbol"/>
      </w:rPr>
    </w:lvl>
    <w:lvl w:ilvl="7" w:tplc="333E29BA">
      <w:start w:val="1"/>
      <w:numFmt w:val="bullet"/>
      <w:lvlText w:val="o"/>
      <w:lvlJc w:val="left"/>
      <w:pPr>
        <w:tabs>
          <w:tab w:val="num" w:pos="5760"/>
        </w:tabs>
        <w:ind w:left="5760" w:hanging="360"/>
      </w:pPr>
      <w:rPr>
        <w:rFonts w:ascii="Courier New" w:hAnsi="Courier New"/>
      </w:rPr>
    </w:lvl>
    <w:lvl w:ilvl="8" w:tplc="0A76937A">
      <w:start w:val="1"/>
      <w:numFmt w:val="bullet"/>
      <w:lvlText w:val=""/>
      <w:lvlJc w:val="left"/>
      <w:pPr>
        <w:tabs>
          <w:tab w:val="num" w:pos="6480"/>
        </w:tabs>
        <w:ind w:left="6480" w:hanging="360"/>
      </w:pPr>
      <w:rPr>
        <w:rFonts w:ascii="Wingdings" w:hAnsi="Wingdings"/>
      </w:rPr>
    </w:lvl>
  </w:abstractNum>
  <w:abstractNum w:abstractNumId="2" w15:restartNumberingAfterBreak="0">
    <w:nsid w:val="00000003"/>
    <w:multiLevelType w:val="hybridMultilevel"/>
    <w:tmpl w:val="00000003"/>
    <w:lvl w:ilvl="0" w:tplc="2EF24640">
      <w:start w:val="1"/>
      <w:numFmt w:val="bullet"/>
      <w:lvlText w:val=""/>
      <w:lvlJc w:val="left"/>
      <w:pPr>
        <w:ind w:left="720" w:hanging="360"/>
      </w:pPr>
      <w:rPr>
        <w:rFonts w:ascii="Symbol" w:hAnsi="Symbol"/>
      </w:rPr>
    </w:lvl>
    <w:lvl w:ilvl="1" w:tplc="604A648A">
      <w:start w:val="1"/>
      <w:numFmt w:val="bullet"/>
      <w:lvlText w:val="o"/>
      <w:lvlJc w:val="left"/>
      <w:pPr>
        <w:tabs>
          <w:tab w:val="num" w:pos="1440"/>
        </w:tabs>
        <w:ind w:left="1440" w:hanging="360"/>
      </w:pPr>
      <w:rPr>
        <w:rFonts w:ascii="Courier New" w:hAnsi="Courier New"/>
      </w:rPr>
    </w:lvl>
    <w:lvl w:ilvl="2" w:tplc="8D2C55AC">
      <w:start w:val="1"/>
      <w:numFmt w:val="bullet"/>
      <w:lvlText w:val=""/>
      <w:lvlJc w:val="left"/>
      <w:pPr>
        <w:tabs>
          <w:tab w:val="num" w:pos="2160"/>
        </w:tabs>
        <w:ind w:left="2160" w:hanging="360"/>
      </w:pPr>
      <w:rPr>
        <w:rFonts w:ascii="Wingdings" w:hAnsi="Wingdings"/>
      </w:rPr>
    </w:lvl>
    <w:lvl w:ilvl="3" w:tplc="1CCAF66E">
      <w:start w:val="1"/>
      <w:numFmt w:val="bullet"/>
      <w:lvlText w:val=""/>
      <w:lvlJc w:val="left"/>
      <w:pPr>
        <w:tabs>
          <w:tab w:val="num" w:pos="2880"/>
        </w:tabs>
        <w:ind w:left="2880" w:hanging="360"/>
      </w:pPr>
      <w:rPr>
        <w:rFonts w:ascii="Symbol" w:hAnsi="Symbol"/>
      </w:rPr>
    </w:lvl>
    <w:lvl w:ilvl="4" w:tplc="72A0C754">
      <w:start w:val="1"/>
      <w:numFmt w:val="bullet"/>
      <w:lvlText w:val="o"/>
      <w:lvlJc w:val="left"/>
      <w:pPr>
        <w:tabs>
          <w:tab w:val="num" w:pos="3600"/>
        </w:tabs>
        <w:ind w:left="3600" w:hanging="360"/>
      </w:pPr>
      <w:rPr>
        <w:rFonts w:ascii="Courier New" w:hAnsi="Courier New"/>
      </w:rPr>
    </w:lvl>
    <w:lvl w:ilvl="5" w:tplc="5FDAA2F6">
      <w:start w:val="1"/>
      <w:numFmt w:val="bullet"/>
      <w:lvlText w:val=""/>
      <w:lvlJc w:val="left"/>
      <w:pPr>
        <w:tabs>
          <w:tab w:val="num" w:pos="4320"/>
        </w:tabs>
        <w:ind w:left="4320" w:hanging="360"/>
      </w:pPr>
      <w:rPr>
        <w:rFonts w:ascii="Wingdings" w:hAnsi="Wingdings"/>
      </w:rPr>
    </w:lvl>
    <w:lvl w:ilvl="6" w:tplc="4F502F4C">
      <w:start w:val="1"/>
      <w:numFmt w:val="bullet"/>
      <w:lvlText w:val=""/>
      <w:lvlJc w:val="left"/>
      <w:pPr>
        <w:tabs>
          <w:tab w:val="num" w:pos="5040"/>
        </w:tabs>
        <w:ind w:left="5040" w:hanging="360"/>
      </w:pPr>
      <w:rPr>
        <w:rFonts w:ascii="Symbol" w:hAnsi="Symbol"/>
      </w:rPr>
    </w:lvl>
    <w:lvl w:ilvl="7" w:tplc="F7AE6E80">
      <w:start w:val="1"/>
      <w:numFmt w:val="bullet"/>
      <w:lvlText w:val="o"/>
      <w:lvlJc w:val="left"/>
      <w:pPr>
        <w:tabs>
          <w:tab w:val="num" w:pos="5760"/>
        </w:tabs>
        <w:ind w:left="5760" w:hanging="360"/>
      </w:pPr>
      <w:rPr>
        <w:rFonts w:ascii="Courier New" w:hAnsi="Courier New"/>
      </w:rPr>
    </w:lvl>
    <w:lvl w:ilvl="8" w:tplc="90267F44">
      <w:start w:val="1"/>
      <w:numFmt w:val="bullet"/>
      <w:lvlText w:val=""/>
      <w:lvlJc w:val="left"/>
      <w:pPr>
        <w:tabs>
          <w:tab w:val="num" w:pos="6480"/>
        </w:tabs>
        <w:ind w:left="6480" w:hanging="360"/>
      </w:pPr>
      <w:rPr>
        <w:rFonts w:ascii="Wingdings" w:hAnsi="Wingdings"/>
      </w:rPr>
    </w:lvl>
  </w:abstractNum>
  <w:abstractNum w:abstractNumId="3" w15:restartNumberingAfterBreak="0">
    <w:nsid w:val="00000004"/>
    <w:multiLevelType w:val="hybridMultilevel"/>
    <w:tmpl w:val="00000004"/>
    <w:lvl w:ilvl="0" w:tplc="209424DA">
      <w:start w:val="1"/>
      <w:numFmt w:val="bullet"/>
      <w:lvlText w:val=""/>
      <w:lvlJc w:val="left"/>
      <w:pPr>
        <w:ind w:left="720" w:hanging="360"/>
      </w:pPr>
      <w:rPr>
        <w:rFonts w:ascii="Symbol" w:hAnsi="Symbol"/>
      </w:rPr>
    </w:lvl>
    <w:lvl w:ilvl="1" w:tplc="44D03F9E">
      <w:start w:val="1"/>
      <w:numFmt w:val="bullet"/>
      <w:lvlText w:val="o"/>
      <w:lvlJc w:val="left"/>
      <w:pPr>
        <w:tabs>
          <w:tab w:val="num" w:pos="1440"/>
        </w:tabs>
        <w:ind w:left="1440" w:hanging="360"/>
      </w:pPr>
      <w:rPr>
        <w:rFonts w:ascii="Courier New" w:hAnsi="Courier New"/>
      </w:rPr>
    </w:lvl>
    <w:lvl w:ilvl="2" w:tplc="EBFCE2B6">
      <w:start w:val="1"/>
      <w:numFmt w:val="bullet"/>
      <w:lvlText w:val=""/>
      <w:lvlJc w:val="left"/>
      <w:pPr>
        <w:tabs>
          <w:tab w:val="num" w:pos="2160"/>
        </w:tabs>
        <w:ind w:left="2160" w:hanging="360"/>
      </w:pPr>
      <w:rPr>
        <w:rFonts w:ascii="Wingdings" w:hAnsi="Wingdings"/>
      </w:rPr>
    </w:lvl>
    <w:lvl w:ilvl="3" w:tplc="DDACBFA6">
      <w:start w:val="1"/>
      <w:numFmt w:val="bullet"/>
      <w:lvlText w:val=""/>
      <w:lvlJc w:val="left"/>
      <w:pPr>
        <w:tabs>
          <w:tab w:val="num" w:pos="2880"/>
        </w:tabs>
        <w:ind w:left="2880" w:hanging="360"/>
      </w:pPr>
      <w:rPr>
        <w:rFonts w:ascii="Symbol" w:hAnsi="Symbol"/>
      </w:rPr>
    </w:lvl>
    <w:lvl w:ilvl="4" w:tplc="E5E2A2F2">
      <w:start w:val="1"/>
      <w:numFmt w:val="bullet"/>
      <w:lvlText w:val="o"/>
      <w:lvlJc w:val="left"/>
      <w:pPr>
        <w:tabs>
          <w:tab w:val="num" w:pos="3600"/>
        </w:tabs>
        <w:ind w:left="3600" w:hanging="360"/>
      </w:pPr>
      <w:rPr>
        <w:rFonts w:ascii="Courier New" w:hAnsi="Courier New"/>
      </w:rPr>
    </w:lvl>
    <w:lvl w:ilvl="5" w:tplc="CB9EE22E">
      <w:start w:val="1"/>
      <w:numFmt w:val="bullet"/>
      <w:lvlText w:val=""/>
      <w:lvlJc w:val="left"/>
      <w:pPr>
        <w:tabs>
          <w:tab w:val="num" w:pos="4320"/>
        </w:tabs>
        <w:ind w:left="4320" w:hanging="360"/>
      </w:pPr>
      <w:rPr>
        <w:rFonts w:ascii="Wingdings" w:hAnsi="Wingdings"/>
      </w:rPr>
    </w:lvl>
    <w:lvl w:ilvl="6" w:tplc="7B3C34AA">
      <w:start w:val="1"/>
      <w:numFmt w:val="bullet"/>
      <w:lvlText w:val=""/>
      <w:lvlJc w:val="left"/>
      <w:pPr>
        <w:tabs>
          <w:tab w:val="num" w:pos="5040"/>
        </w:tabs>
        <w:ind w:left="5040" w:hanging="360"/>
      </w:pPr>
      <w:rPr>
        <w:rFonts w:ascii="Symbol" w:hAnsi="Symbol"/>
      </w:rPr>
    </w:lvl>
    <w:lvl w:ilvl="7" w:tplc="B2B2D1F8">
      <w:start w:val="1"/>
      <w:numFmt w:val="bullet"/>
      <w:lvlText w:val="o"/>
      <w:lvlJc w:val="left"/>
      <w:pPr>
        <w:tabs>
          <w:tab w:val="num" w:pos="5760"/>
        </w:tabs>
        <w:ind w:left="5760" w:hanging="360"/>
      </w:pPr>
      <w:rPr>
        <w:rFonts w:ascii="Courier New" w:hAnsi="Courier New"/>
      </w:rPr>
    </w:lvl>
    <w:lvl w:ilvl="8" w:tplc="BAB423E8">
      <w:start w:val="1"/>
      <w:numFmt w:val="bullet"/>
      <w:lvlText w:val=""/>
      <w:lvlJc w:val="left"/>
      <w:pPr>
        <w:tabs>
          <w:tab w:val="num" w:pos="6480"/>
        </w:tabs>
        <w:ind w:left="6480" w:hanging="360"/>
      </w:pPr>
      <w:rPr>
        <w:rFonts w:ascii="Wingdings" w:hAnsi="Wingdings"/>
      </w:rPr>
    </w:lvl>
  </w:abstractNum>
  <w:abstractNum w:abstractNumId="4" w15:restartNumberingAfterBreak="0">
    <w:nsid w:val="00000005"/>
    <w:multiLevelType w:val="hybridMultilevel"/>
    <w:tmpl w:val="00000005"/>
    <w:lvl w:ilvl="0" w:tplc="985217F8">
      <w:start w:val="1"/>
      <w:numFmt w:val="bullet"/>
      <w:lvlText w:val=""/>
      <w:lvlJc w:val="left"/>
      <w:pPr>
        <w:ind w:left="720" w:hanging="360"/>
      </w:pPr>
      <w:rPr>
        <w:rFonts w:ascii="Symbol" w:hAnsi="Symbol"/>
      </w:rPr>
    </w:lvl>
    <w:lvl w:ilvl="1" w:tplc="0728D1F0">
      <w:start w:val="1"/>
      <w:numFmt w:val="bullet"/>
      <w:lvlText w:val="o"/>
      <w:lvlJc w:val="left"/>
      <w:pPr>
        <w:tabs>
          <w:tab w:val="num" w:pos="1440"/>
        </w:tabs>
        <w:ind w:left="1440" w:hanging="360"/>
      </w:pPr>
      <w:rPr>
        <w:rFonts w:ascii="Courier New" w:hAnsi="Courier New"/>
      </w:rPr>
    </w:lvl>
    <w:lvl w:ilvl="2" w:tplc="6E9013A6">
      <w:start w:val="1"/>
      <w:numFmt w:val="bullet"/>
      <w:lvlText w:val=""/>
      <w:lvlJc w:val="left"/>
      <w:pPr>
        <w:tabs>
          <w:tab w:val="num" w:pos="2160"/>
        </w:tabs>
        <w:ind w:left="2160" w:hanging="360"/>
      </w:pPr>
      <w:rPr>
        <w:rFonts w:ascii="Wingdings" w:hAnsi="Wingdings"/>
      </w:rPr>
    </w:lvl>
    <w:lvl w:ilvl="3" w:tplc="44ACCDC6">
      <w:start w:val="1"/>
      <w:numFmt w:val="bullet"/>
      <w:lvlText w:val=""/>
      <w:lvlJc w:val="left"/>
      <w:pPr>
        <w:tabs>
          <w:tab w:val="num" w:pos="2880"/>
        </w:tabs>
        <w:ind w:left="2880" w:hanging="360"/>
      </w:pPr>
      <w:rPr>
        <w:rFonts w:ascii="Symbol" w:hAnsi="Symbol"/>
      </w:rPr>
    </w:lvl>
    <w:lvl w:ilvl="4" w:tplc="DBACED6E">
      <w:start w:val="1"/>
      <w:numFmt w:val="bullet"/>
      <w:lvlText w:val="o"/>
      <w:lvlJc w:val="left"/>
      <w:pPr>
        <w:tabs>
          <w:tab w:val="num" w:pos="3600"/>
        </w:tabs>
        <w:ind w:left="3600" w:hanging="360"/>
      </w:pPr>
      <w:rPr>
        <w:rFonts w:ascii="Courier New" w:hAnsi="Courier New"/>
      </w:rPr>
    </w:lvl>
    <w:lvl w:ilvl="5" w:tplc="250A67DC">
      <w:start w:val="1"/>
      <w:numFmt w:val="bullet"/>
      <w:lvlText w:val=""/>
      <w:lvlJc w:val="left"/>
      <w:pPr>
        <w:tabs>
          <w:tab w:val="num" w:pos="4320"/>
        </w:tabs>
        <w:ind w:left="4320" w:hanging="360"/>
      </w:pPr>
      <w:rPr>
        <w:rFonts w:ascii="Wingdings" w:hAnsi="Wingdings"/>
      </w:rPr>
    </w:lvl>
    <w:lvl w:ilvl="6" w:tplc="015C78D0">
      <w:start w:val="1"/>
      <w:numFmt w:val="bullet"/>
      <w:lvlText w:val=""/>
      <w:lvlJc w:val="left"/>
      <w:pPr>
        <w:tabs>
          <w:tab w:val="num" w:pos="5040"/>
        </w:tabs>
        <w:ind w:left="5040" w:hanging="360"/>
      </w:pPr>
      <w:rPr>
        <w:rFonts w:ascii="Symbol" w:hAnsi="Symbol"/>
      </w:rPr>
    </w:lvl>
    <w:lvl w:ilvl="7" w:tplc="415016E6">
      <w:start w:val="1"/>
      <w:numFmt w:val="bullet"/>
      <w:lvlText w:val="o"/>
      <w:lvlJc w:val="left"/>
      <w:pPr>
        <w:tabs>
          <w:tab w:val="num" w:pos="5760"/>
        </w:tabs>
        <w:ind w:left="5760" w:hanging="360"/>
      </w:pPr>
      <w:rPr>
        <w:rFonts w:ascii="Courier New" w:hAnsi="Courier New"/>
      </w:rPr>
    </w:lvl>
    <w:lvl w:ilvl="8" w:tplc="C59C8714">
      <w:start w:val="1"/>
      <w:numFmt w:val="bullet"/>
      <w:lvlText w:val=""/>
      <w:lvlJc w:val="left"/>
      <w:pPr>
        <w:tabs>
          <w:tab w:val="num" w:pos="6480"/>
        </w:tabs>
        <w:ind w:left="6480" w:hanging="360"/>
      </w:pPr>
      <w:rPr>
        <w:rFonts w:ascii="Wingdings" w:hAnsi="Wingdings"/>
      </w:rPr>
    </w:lvl>
  </w:abstractNum>
  <w:abstractNum w:abstractNumId="5" w15:restartNumberingAfterBreak="0">
    <w:nsid w:val="00000006"/>
    <w:multiLevelType w:val="hybridMultilevel"/>
    <w:tmpl w:val="00000006"/>
    <w:lvl w:ilvl="0" w:tplc="6ED44008">
      <w:start w:val="1"/>
      <w:numFmt w:val="bullet"/>
      <w:lvlText w:val=""/>
      <w:lvlJc w:val="left"/>
      <w:pPr>
        <w:ind w:left="720" w:hanging="360"/>
      </w:pPr>
      <w:rPr>
        <w:rFonts w:ascii="Symbol" w:hAnsi="Symbol"/>
      </w:rPr>
    </w:lvl>
    <w:lvl w:ilvl="1" w:tplc="DB40A040">
      <w:start w:val="1"/>
      <w:numFmt w:val="bullet"/>
      <w:lvlText w:val="o"/>
      <w:lvlJc w:val="left"/>
      <w:pPr>
        <w:tabs>
          <w:tab w:val="num" w:pos="1440"/>
        </w:tabs>
        <w:ind w:left="1440" w:hanging="360"/>
      </w:pPr>
      <w:rPr>
        <w:rFonts w:ascii="Courier New" w:hAnsi="Courier New"/>
      </w:rPr>
    </w:lvl>
    <w:lvl w:ilvl="2" w:tplc="36F6E7AC">
      <w:start w:val="1"/>
      <w:numFmt w:val="bullet"/>
      <w:lvlText w:val=""/>
      <w:lvlJc w:val="left"/>
      <w:pPr>
        <w:tabs>
          <w:tab w:val="num" w:pos="2160"/>
        </w:tabs>
        <w:ind w:left="2160" w:hanging="360"/>
      </w:pPr>
      <w:rPr>
        <w:rFonts w:ascii="Wingdings" w:hAnsi="Wingdings"/>
      </w:rPr>
    </w:lvl>
    <w:lvl w:ilvl="3" w:tplc="5FB06BEE">
      <w:start w:val="1"/>
      <w:numFmt w:val="bullet"/>
      <w:lvlText w:val=""/>
      <w:lvlJc w:val="left"/>
      <w:pPr>
        <w:tabs>
          <w:tab w:val="num" w:pos="2880"/>
        </w:tabs>
        <w:ind w:left="2880" w:hanging="360"/>
      </w:pPr>
      <w:rPr>
        <w:rFonts w:ascii="Symbol" w:hAnsi="Symbol"/>
      </w:rPr>
    </w:lvl>
    <w:lvl w:ilvl="4" w:tplc="212E332A">
      <w:start w:val="1"/>
      <w:numFmt w:val="bullet"/>
      <w:lvlText w:val="o"/>
      <w:lvlJc w:val="left"/>
      <w:pPr>
        <w:tabs>
          <w:tab w:val="num" w:pos="3600"/>
        </w:tabs>
        <w:ind w:left="3600" w:hanging="360"/>
      </w:pPr>
      <w:rPr>
        <w:rFonts w:ascii="Courier New" w:hAnsi="Courier New"/>
      </w:rPr>
    </w:lvl>
    <w:lvl w:ilvl="5" w:tplc="59C2C976">
      <w:start w:val="1"/>
      <w:numFmt w:val="bullet"/>
      <w:lvlText w:val=""/>
      <w:lvlJc w:val="left"/>
      <w:pPr>
        <w:tabs>
          <w:tab w:val="num" w:pos="4320"/>
        </w:tabs>
        <w:ind w:left="4320" w:hanging="360"/>
      </w:pPr>
      <w:rPr>
        <w:rFonts w:ascii="Wingdings" w:hAnsi="Wingdings"/>
      </w:rPr>
    </w:lvl>
    <w:lvl w:ilvl="6" w:tplc="65200CFE">
      <w:start w:val="1"/>
      <w:numFmt w:val="bullet"/>
      <w:lvlText w:val=""/>
      <w:lvlJc w:val="left"/>
      <w:pPr>
        <w:tabs>
          <w:tab w:val="num" w:pos="5040"/>
        </w:tabs>
        <w:ind w:left="5040" w:hanging="360"/>
      </w:pPr>
      <w:rPr>
        <w:rFonts w:ascii="Symbol" w:hAnsi="Symbol"/>
      </w:rPr>
    </w:lvl>
    <w:lvl w:ilvl="7" w:tplc="E4E47F14">
      <w:start w:val="1"/>
      <w:numFmt w:val="bullet"/>
      <w:lvlText w:val="o"/>
      <w:lvlJc w:val="left"/>
      <w:pPr>
        <w:tabs>
          <w:tab w:val="num" w:pos="5760"/>
        </w:tabs>
        <w:ind w:left="5760" w:hanging="360"/>
      </w:pPr>
      <w:rPr>
        <w:rFonts w:ascii="Courier New" w:hAnsi="Courier New"/>
      </w:rPr>
    </w:lvl>
    <w:lvl w:ilvl="8" w:tplc="C74420CC">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4B8F"/>
    <w:rsid w:val="0007334F"/>
    <w:rsid w:val="00111649"/>
    <w:rsid w:val="002E36E6"/>
    <w:rsid w:val="002E79B2"/>
    <w:rsid w:val="00304B8F"/>
    <w:rsid w:val="00576B38"/>
    <w:rsid w:val="00615151"/>
    <w:rsid w:val="007665F7"/>
    <w:rsid w:val="00880896"/>
    <w:rsid w:val="009221E4"/>
    <w:rsid w:val="009E5D7D"/>
    <w:rsid w:val="00A45A75"/>
    <w:rsid w:val="00A63EC8"/>
    <w:rsid w:val="00B41DF2"/>
    <w:rsid w:val="00B76768"/>
    <w:rsid w:val="00D27011"/>
    <w:rsid w:val="00D52EB3"/>
    <w:rsid w:val="00E64C2B"/>
    <w:rsid w:val="00E74EE0"/>
    <w:rsid w:val="00ED5FD8"/>
    <w:rsid w:val="00EE3CBD"/>
    <w:rsid w:val="00FC77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25DBD8"/>
  <w15:docId w15:val="{75EE5DAE-3501-40F1-A659-42CF965F35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5BCE"/>
    <w:pPr>
      <w:spacing w:line="240" w:lineRule="atLeast"/>
    </w:pPr>
    <w:rPr>
      <w:sz w:val="24"/>
      <w:szCs w:val="24"/>
    </w:rPr>
  </w:style>
  <w:style w:type="paragraph" w:styleId="Heading1">
    <w:name w:val="heading 1"/>
    <w:basedOn w:val="Normal"/>
    <w:next w:val="Normal"/>
    <w:qFormat/>
    <w:rsid w:val="00EF7B96"/>
    <w:pPr>
      <w:keepNext/>
      <w:spacing w:before="240" w:after="60"/>
      <w:outlineLvl w:val="0"/>
    </w:pPr>
    <w:rPr>
      <w:b/>
      <w:bCs/>
      <w:kern w:val="36"/>
    </w:rPr>
  </w:style>
  <w:style w:type="paragraph" w:styleId="Heading2">
    <w:name w:val="heading 2"/>
    <w:basedOn w:val="Normal"/>
    <w:next w:val="Normal"/>
    <w:qFormat/>
    <w:rsid w:val="00EF7B96"/>
    <w:pPr>
      <w:keepNext/>
      <w:spacing w:before="240" w:after="60"/>
      <w:outlineLvl w:val="1"/>
    </w:pPr>
    <w:rPr>
      <w:b/>
      <w:bCs/>
      <w:iCs/>
    </w:rPr>
  </w:style>
  <w:style w:type="paragraph" w:styleId="Heading3">
    <w:name w:val="heading 3"/>
    <w:basedOn w:val="Normal"/>
    <w:next w:val="Normal"/>
    <w:qFormat/>
    <w:rsid w:val="00EF7B96"/>
    <w:pPr>
      <w:keepNext/>
      <w:spacing w:before="240" w:after="60"/>
      <w:outlineLvl w:val="2"/>
    </w:pPr>
    <w:rPr>
      <w:b/>
      <w:bCs/>
    </w:rPr>
  </w:style>
  <w:style w:type="paragraph" w:styleId="Heading4">
    <w:name w:val="heading 4"/>
    <w:basedOn w:val="Normal"/>
    <w:next w:val="Normal"/>
    <w:qFormat/>
    <w:rsid w:val="00EF7B96"/>
    <w:pPr>
      <w:keepNext/>
      <w:spacing w:before="240" w:after="60"/>
      <w:outlineLvl w:val="3"/>
    </w:pPr>
    <w:rPr>
      <w:b/>
      <w:bCs/>
    </w:rPr>
  </w:style>
  <w:style w:type="paragraph" w:styleId="Heading5">
    <w:name w:val="heading 5"/>
    <w:basedOn w:val="Normal"/>
    <w:next w:val="Normal"/>
    <w:qFormat/>
    <w:rsid w:val="00EF7B96"/>
    <w:pPr>
      <w:spacing w:before="240" w:after="60"/>
      <w:outlineLvl w:val="4"/>
    </w:pPr>
    <w:rPr>
      <w:b/>
      <w:bCs/>
      <w:iCs/>
    </w:rPr>
  </w:style>
  <w:style w:type="paragraph" w:styleId="Heading6">
    <w:name w:val="heading 6"/>
    <w:basedOn w:val="Normal"/>
    <w:next w:val="Normal"/>
    <w:qFormat/>
    <w:rsid w:val="00EF7B96"/>
    <w:pPr>
      <w:spacing w:before="240" w:after="60"/>
      <w:outlineLvl w:val="5"/>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ivdocument">
    <w:name w:val="div_document"/>
    <w:basedOn w:val="Normal"/>
    <w:pPr>
      <w:spacing w:line="400" w:lineRule="atLeast"/>
    </w:pPr>
  </w:style>
  <w:style w:type="paragraph" w:customStyle="1" w:styleId="divdocumentdivfirstsection">
    <w:name w:val="div_document_div_firstsection"/>
    <w:basedOn w:val="Normal"/>
  </w:style>
  <w:style w:type="paragraph" w:customStyle="1" w:styleId="divdocumentdivparagraph">
    <w:name w:val="div_document_div_paragraph"/>
    <w:basedOn w:val="Normal"/>
  </w:style>
  <w:style w:type="paragraph" w:customStyle="1" w:styleId="divdocumentdivname">
    <w:name w:val="div_document_div_name"/>
    <w:basedOn w:val="Normal"/>
    <w:rPr>
      <w:color w:val="000000"/>
    </w:rPr>
  </w:style>
  <w:style w:type="character" w:customStyle="1" w:styleId="span">
    <w:name w:val="span"/>
    <w:basedOn w:val="DefaultParagraphFont"/>
    <w:rPr>
      <w:sz w:val="24"/>
      <w:szCs w:val="24"/>
      <w:bdr w:val="none" w:sz="0" w:space="0" w:color="auto"/>
      <w:vertAlign w:val="baseline"/>
    </w:rPr>
  </w:style>
  <w:style w:type="paragraph" w:customStyle="1" w:styleId="divdocumentdivlowerborder">
    <w:name w:val="div_document_div_lowerborder"/>
    <w:basedOn w:val="Normal"/>
    <w:pPr>
      <w:pBdr>
        <w:top w:val="single" w:sz="24" w:space="0" w:color="000000"/>
      </w:pBdr>
      <w:spacing w:line="0" w:lineRule="atLeast"/>
    </w:pPr>
    <w:rPr>
      <w:color w:val="000000"/>
      <w:sz w:val="0"/>
      <w:szCs w:val="0"/>
    </w:rPr>
  </w:style>
  <w:style w:type="paragraph" w:customStyle="1" w:styleId="div">
    <w:name w:val="div"/>
    <w:basedOn w:val="Normal"/>
  </w:style>
  <w:style w:type="paragraph" w:customStyle="1" w:styleId="divdocumentdivSECTIONCNTC">
    <w:name w:val="div_document_div_SECTION_CNTC"/>
    <w:basedOn w:val="Normal"/>
    <w:pPr>
      <w:pBdr>
        <w:bottom w:val="none" w:sz="0" w:space="6" w:color="auto"/>
      </w:pBdr>
    </w:pPr>
  </w:style>
  <w:style w:type="paragraph" w:customStyle="1" w:styleId="divaddress">
    <w:name w:val="div_address"/>
    <w:basedOn w:val="div"/>
    <w:pPr>
      <w:spacing w:line="380" w:lineRule="atLeast"/>
      <w:jc w:val="center"/>
    </w:pPr>
    <w:rPr>
      <w:sz w:val="22"/>
      <w:szCs w:val="22"/>
    </w:rPr>
  </w:style>
  <w:style w:type="character" w:customStyle="1" w:styleId="divaddressli">
    <w:name w:val="div_address_li"/>
    <w:basedOn w:val="DefaultParagraphFont"/>
  </w:style>
  <w:style w:type="paragraph" w:customStyle="1" w:styleId="divdocumentsection">
    <w:name w:val="div_document_section"/>
    <w:basedOn w:val="Normal"/>
  </w:style>
  <w:style w:type="paragraph" w:customStyle="1" w:styleId="divdocumentdivheading">
    <w:name w:val="div_document_div_heading"/>
    <w:basedOn w:val="Normal"/>
  </w:style>
  <w:style w:type="paragraph" w:customStyle="1" w:styleId="divdocumentdivsectiontitle">
    <w:name w:val="div_document_div_sectiontitle"/>
    <w:basedOn w:val="Normal"/>
    <w:pPr>
      <w:spacing w:line="440" w:lineRule="atLeast"/>
    </w:pPr>
    <w:rPr>
      <w:color w:val="000000"/>
      <w:sz w:val="28"/>
      <w:szCs w:val="28"/>
    </w:rPr>
  </w:style>
  <w:style w:type="paragraph" w:customStyle="1" w:styleId="divdocumentsinglecolumn">
    <w:name w:val="div_document_singlecolumn"/>
    <w:basedOn w:val="Normal"/>
  </w:style>
  <w:style w:type="paragraph" w:customStyle="1" w:styleId="p">
    <w:name w:val="p"/>
    <w:basedOn w:val="Normal"/>
  </w:style>
  <w:style w:type="paragraph" w:customStyle="1" w:styleId="ulli">
    <w:name w:val="ul_li"/>
    <w:basedOn w:val="Normal"/>
  </w:style>
  <w:style w:type="table" w:customStyle="1" w:styleId="divdocumenttable">
    <w:name w:val="div_document_table"/>
    <w:basedOn w:val="TableNormal"/>
    <w:tblPr/>
  </w:style>
  <w:style w:type="character" w:customStyle="1" w:styleId="singlecolumnspanpaddedlinenth-child1">
    <w:name w:val="singlecolumn_span_paddedline_nth-child(1)"/>
    <w:basedOn w:val="DefaultParagraphFont"/>
  </w:style>
  <w:style w:type="character" w:customStyle="1" w:styleId="spanjobtitle">
    <w:name w:val="span_jobtitle"/>
    <w:basedOn w:val="span"/>
    <w:rPr>
      <w:b/>
      <w:bCs/>
      <w:sz w:val="24"/>
      <w:szCs w:val="24"/>
      <w:bdr w:val="none" w:sz="0" w:space="0" w:color="auto"/>
      <w:vertAlign w:val="baseline"/>
    </w:rPr>
  </w:style>
  <w:style w:type="character" w:customStyle="1" w:styleId="spanpaddedline">
    <w:name w:val="span_paddedline"/>
    <w:basedOn w:val="span"/>
    <w:rPr>
      <w:sz w:val="24"/>
      <w:szCs w:val="24"/>
      <w:bdr w:val="none" w:sz="0" w:space="0" w:color="auto"/>
      <w:vertAlign w:val="baseline"/>
    </w:rPr>
  </w:style>
  <w:style w:type="paragraph" w:customStyle="1" w:styleId="spanpaddedlineParagraph">
    <w:name w:val="span_paddedline Paragraph"/>
    <w:basedOn w:val="spanParagraph"/>
  </w:style>
  <w:style w:type="paragraph" w:customStyle="1" w:styleId="spanParagraph">
    <w:name w:val="span Paragraph"/>
    <w:basedOn w:val="Normal"/>
  </w:style>
  <w:style w:type="character" w:customStyle="1" w:styleId="spancompanyname">
    <w:name w:val="span_companyname"/>
    <w:basedOn w:val="span"/>
    <w:rPr>
      <w:b/>
      <w:bCs/>
      <w:sz w:val="24"/>
      <w:szCs w:val="24"/>
      <w:bdr w:val="none" w:sz="0" w:space="0" w:color="auto"/>
      <w:vertAlign w:val="baseline"/>
    </w:rPr>
  </w:style>
  <w:style w:type="character" w:customStyle="1" w:styleId="spandegree">
    <w:name w:val="span_degree"/>
    <w:basedOn w:val="span"/>
    <w:rPr>
      <w:b/>
      <w:bCs/>
      <w:sz w:val="24"/>
      <w:szCs w:val="24"/>
      <w:bdr w:val="none" w:sz="0" w:space="0" w:color="auto"/>
      <w:vertAlign w:val="base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3154</TotalTime>
  <Pages>2</Pages>
  <Words>620</Words>
  <Characters>3535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Ervin R. Patterson</vt:lpstr>
    </vt:vector>
  </TitlesOfParts>
  <Company/>
  <LinksUpToDate>false</LinksUpToDate>
  <CharactersWithSpaces>4147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Ervin R. Patterson</dc:title>
  <dc:creator>Da Man</dc:creator>
  <cp:lastModifiedBy>Da Man</cp:lastModifiedBy>
  <cp:revision>27</cp:revision>
  <dcterms:created xsi:type="dcterms:W3CDTF">2019-07-10T02:41:00Z</dcterms:created>
  <dcterms:modified xsi:type="dcterms:W3CDTF">2020-04-09T05:08:00Z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x1ye=0">
    <vt:lpwstr>oDEAAB+LCAAAAAAABAAVmsWurFAQRT+IAW5DXBv3Ge7ufP27Lz0kTY5U7VorgRQRhBN4BOJEBhUokhcEjGYZUSRFnEd4rsUcKo2PN/cN5cRvwfA8XMOSLvolXHWxHmDGazjdfqE7hgkl7OGZKFrkU7nIfteRTBG971ld9ccXCjnF/ZkzP6YwktLssfkqDpNxqkL35E43rs5AttMqe23rGTFQtokgjS7duBMxZXX9pYp5ha+dRkF+rU1BFq0N04l</vt:lpwstr>
  </property>
  <property fmtid="{D5CDD505-2E9C-101B-9397-08002B2CF9AE}" pid="3" name="x1ye=1">
    <vt:lpwstr>FTLnouKDxs32qqvKv6pvZn2tduysWdJQW8STrjbAcUcdLCxvcPqq72Po1ltS6/DJfgt7L3vstSbJLYL6H5csiUgjNTRD5QAhC4T8wwWrWIx2mBw0xTZJo2pNLFuef9OYJ9nEAZAitrCFo+CFVDelXXoEKNPIkgUR2mT/KD1tGabBSpxjPqu1A39/xW8SadFLO2rCOy94gnTzROFqrgEG7G9hlqjOsc4z3OX4SsRgbrha93s2CZEv7wOTR1LOC1e</vt:lpwstr>
  </property>
  <property fmtid="{D5CDD505-2E9C-101B-9397-08002B2CF9AE}" pid="4" name="x1ye=10">
    <vt:lpwstr>CUrKDa7NiI1E8PdHRKCoTk8VAUGhVsfBHvlGj4R0DftxSXo9zcFm9DrEnhXyBoiLCknpbFqUKkhweglzyy4xgowRMolRa1ZglMj0BU+0Qo0vtpDjkBB7FP/W8zQ1BzsqMeufxADTTZ07yDwE3vaa0EvOfRaSIg0zZmealCkeIWlKZkS+IMT0oeSh0wHZUm5kctbLJb2v20yzhUneNURCuTJpJTNizXk1KRwzo/8XB8La/4WhPTeyt/JurtRaX++</vt:lpwstr>
  </property>
  <property fmtid="{D5CDD505-2E9C-101B-9397-08002B2CF9AE}" pid="5" name="x1ye=11">
    <vt:lpwstr>wMGJXbFZK/Rcs7hyNRgyphjhvxllQyK8O+rbzRHSSxHs+cmOCgFk4F1f7dXy5Xo5r/9oh4eMqbSCJNcJ4K1Py/o4r80kRFRTHbOyoX9tF6XuEyjxiPuR2iiigHOW8AhWzUpL7JFSrzJaPRAijEvQpPHjOXQVARvG10jo0+6rVxWR5XfOiDVN3072Lek6TOVrfcdxcmKS1WoPTf4ocDoUpN5pOd1M5qD1ReU6L5v/R7+V+U0HJNRbWu2jP3ExK8i</vt:lpwstr>
  </property>
  <property fmtid="{D5CDD505-2E9C-101B-9397-08002B2CF9AE}" pid="6" name="x1ye=12">
    <vt:lpwstr>T+j4ZVPh1VcfsnE9agMooA4Q99pmZHYoqsAPKgXwgBVgQFmqwDHkzyQ4PYTzaSKcgxYEl1lrJ9NVchO1ivQ/IkIljOsITr7gs6XRZTr+otbDwF2r0eMhTRbc4wBcfCYCiSJ0i892jXa1l48KflsMZb2xplw7iaPdeWlp3hfwe3thn64niEXW/dwvtRIXwCAJ+Rb0oAlkRxUpE9fiDmAJTyc2Kx3XBqjPYajybApGWMIFXe+qKvdJAGtHi7lKBPB</vt:lpwstr>
  </property>
  <property fmtid="{D5CDD505-2E9C-101B-9397-08002B2CF9AE}" pid="7" name="x1ye=13">
    <vt:lpwstr>QoYJGK2Qlm3gVtJg4G9ZSd5AA9OsZc3QZKX/YC+UJmKeL/uBPwCRZSs1F2Gl76KR3r7NTdSI1KmBjrAQ1gLmUtD9MJ1PPHxE/UI9HyL3oxUz6fkF0G8LoXHXPwBAuLp4daWxUCZMZOnRotvg7I0pTruDn8BOVIeGRk2YR1Lc6rD0eJA2ruG/GzgNc17CxH3utKORVeeAWbS3SeuGc8Ij39D/S5uIjCHBEIYWOoNecVM4BOVySo9aw7Yqk4C3MOF</vt:lpwstr>
  </property>
  <property fmtid="{D5CDD505-2E9C-101B-9397-08002B2CF9AE}" pid="8" name="x1ye=14">
    <vt:lpwstr>XpWG1z36Z+hr1vXPTIL99YXIz7L3JqlVxZCW2h2OACr9+yXmF8lP+Z+EeG4H2ARXHEdCcA1CzmZzt/80Du+LpP0S3+ES0RkWACqt5dHWkOB+r9cS2J+2vJ7u5tqsqmHbk/VLdhgG4T1Zlu+I0xuIynom16IaYD0RR4GzcR7ro91B5v6FKq+kjES5bwMzKQ73uF16X8NwdY1ZPwtlr7aCmBAWUP1Irfbb/REbNYXb6/dmkzG3rRAa2OGjZpMdunz</vt:lpwstr>
  </property>
  <property fmtid="{D5CDD505-2E9C-101B-9397-08002B2CF9AE}" pid="9" name="x1ye=15">
    <vt:lpwstr>hpV35H1allk8ybpv6rC0mKLeSuLezkUfHu6GLmQECQyAymKAo0ZCUJ8LzcOMas/xEEnRvxEWTJ52Fv3q6yGYzUkKTuMBRVKmNtmNs/nnQYmErgwXuQLPqRpfeEJ17Z4bT1pcCobRZjpM4Hf4DQo/kh4duX4WpfCqJ2EON0827ajuIZQ8Pr8rHAZ3lCcFXnD/Vv6XwANBA+Dtp39DUpeCJC/lVLuSD1uw5/3wVseceJTHEGuUx8W96OsPnoWRNb3</vt:lpwstr>
  </property>
  <property fmtid="{D5CDD505-2E9C-101B-9397-08002B2CF9AE}" pid="10" name="x1ye=16">
    <vt:lpwstr>4FOgVR7xStToV2gR3OL96My8RFvo9bL4PwLcmFYS3k2cvN/uuzpn3N00rpZTdUVJl9Vyj1+/d9R2D179mRzYJKSnKZ3YtoR7zA5PeI6beCFGP5bhOMpYRnkfmo675ljlK6e0QtiQjPUf8CBlcSYi5ZHDhZrzn/JihGNJ9LdZrPFslZH4nWRX5ZeEpr0GyBt0zNumuwiSP/zHPZu2rVAIFOZH/5J++coxf4Efy7kNXh81sgw6Log6cQ7KYR+7456</vt:lpwstr>
  </property>
  <property fmtid="{D5CDD505-2E9C-101B-9397-08002B2CF9AE}" pid="11" name="x1ye=17">
    <vt:lpwstr>HCk0VUUWFNF+1WxaX/PMS57CG475Gs/jc8AHwP155/roO3qtPM/OAChtL77wn7mCh/qhYL9UK4/Xe+ORqhEHpt0q7aBWwcwBV/D7GE/ClHoFY6JCS5z0iETW4ZufNbJRYMumpqif35JyteZxc8h6NXRa56K9/04HIqJ9c12DpF81plRf8uTamgzecojYOtZjdTQIuj0yeEjPFTUSyYlUHS7xlfS4I50NhpqyN/wlxS8q7UQ4JDv4tsEmIFTiZXE</vt:lpwstr>
  </property>
  <property fmtid="{D5CDD505-2E9C-101B-9397-08002B2CF9AE}" pid="12" name="x1ye=18">
    <vt:lpwstr>sNPvPYIPwjAVLbNWcj4zt2Ol6Iphv8e/n5mf4d6evyuQ6a0yzsLLxzTRgK+xT4ymKt0p8wkZg6eEr36qFJ/mxOufr78kC1XOtLqOGKlqtvSXbDBaZqzBH2r059Fop7mHvPrMlLX7Z6/U8tTrks66LNiZ6plz2c+slltNt7fLe3NicYB71Q0aooNCg75FhlHaWECeuysIAc4eXawR1riuaxTaE5uzGU0EWUZaWx5qAvfvwPAiBP6pJyg8sKw8kxJ</vt:lpwstr>
  </property>
  <property fmtid="{D5CDD505-2E9C-101B-9397-08002B2CF9AE}" pid="13" name="x1ye=19">
    <vt:lpwstr>f+m9u2IPda/vyBTQrDU1rUzkUILf9ePy7ef77GHyATIYCy8H7N/oMod73yURRXRRsZOAP+1q7GeBprZ6b2XEnmDVqEqIdItpaz98qIAC+GPBU+2/2NGff4xBAGsEpMbspS6/R7sMGNqIz7JZnaA6gJooOWFha3ymzQwZanJbzDb+C1Pjcv+ocSJC7UN8fgPLgJlADN/oeNHgWqaYcMle+W8OIUwnLUULTFVhK0w02l5IS3ci8+8Y/fRZ+7zR8w0</vt:lpwstr>
  </property>
  <property fmtid="{D5CDD505-2E9C-101B-9397-08002B2CF9AE}" pid="14" name="x1ye=2">
    <vt:lpwstr>ECeeWBbIZ/jqjIuVLJ51Z1ltCEG+QHuABHkRnmPz982ESkVbFcmyDeund9m/uUDB1p33ZnLj62ZyPjP5Fs4wnEeS8ecfG3MdCCdViY7MV+q7eNAbaLZd74t2EReBE972lWKCrB1Kku8BrpnIE2Qcy+RhnZ5MZGDjzIK1kI1atiEab0Ne/xRlKOEVOXSgeKyD2xPv3xr7xgODq/yXHjdZQ8nDWN5ogEqxNSuQG9KDaC+Qkii55bPWDhJzqb8mYCG</vt:lpwstr>
  </property>
  <property fmtid="{D5CDD505-2E9C-101B-9397-08002B2CF9AE}" pid="15" name="x1ye=20">
    <vt:lpwstr>iaDTBrqm2CQ4UfWQcSYePr/XLhqXNlNlDpCXjGBxZ99/RieER+qqFff6VTOPrxBZooH/iUO0Y2Qn60J6nqmb00XfYhzpzU9KPKRhOid1pYpxu2fkwddf8Su1Xs2IkZ76fhiwGhYDbk5HgSfN5BsdFRRu6RFOFP/RvyoiMHIRoh/65DgnaGyCwOjTHn1oQ0MUiuSfRbhP9Q9UOd1C1xlhtSUfl8Jqm3nyhRuIYQkC87sXYNIyDdSpr6iKwLis/1J</vt:lpwstr>
  </property>
  <property fmtid="{D5CDD505-2E9C-101B-9397-08002B2CF9AE}" pid="16" name="x1ye=21">
    <vt:lpwstr>zoPtsN95XATGEyNk/uQ+l6iERafcoiVYPxi4I6C9qwr1JBUqgkBdZOyA1dEd5rRJpxZNi5rBgFaiav4mKYjwif0Bbf7/LXCD5sqfS/P1+gJksAjxX4hMN1eQ3W1DNr1OCBsyDDZ+9ZPM3Q5eUvFBsvik2esVOEnq2K1mGbcLL9QkOtMIF6eoI98qIIY4L5YFX0tUZCwGz5Qxd3yqARlkQlXBZdQSh9hhLU7urwNDLLkAuEJimn8eu14iYglFOZy</vt:lpwstr>
  </property>
  <property fmtid="{D5CDD505-2E9C-101B-9397-08002B2CF9AE}" pid="17" name="x1ye=22">
    <vt:lpwstr>/b8qmuStn3xBkCQgDfjcx8+p7uP4qbgPRwqj337qFaXj9XzVcp/uSA54g7eiM3khaXlzFGdswDhU6RO1/kC7MMDV3GV42t+Z+W6Od53dRjIC5yHy987Z5/zPi9o5CvGxTj5gPW8Ot+RgNBdnb7J0DMVSdWuD5j0zRgfWcmbQhgYWNOufGiClWHW5mjIWGXcv2JLptc/re6jq2krXhNu05ajd2AqpGlj0awksTjBNhhZKsixxKFFK9cMvn8Kuvja</vt:lpwstr>
  </property>
  <property fmtid="{D5CDD505-2E9C-101B-9397-08002B2CF9AE}" pid="18" name="x1ye=23">
    <vt:lpwstr>T35RdhPNzhtGvpNZwAUrZWlBRrqkpVPgjIMHDhz3ga3ZuMYEnKC+r5oAxa+4SmEBnsc/3rJzJIT158y8cWlOumanqeN5oNdpAYDgZO4Ez7nanquBxGd6VG5U9UElR232JSJSq+/ozsCa9hSMSbr027gsH8uzPHI/e/Snrp6AOKNraMneIYxbD95KZ4dVTWc5SmocrX9k3ls8C4Z0oVLH152wchjRSociY+NhEzkAOuVX6UXIXz6Ugk3PI59LOeK</vt:lpwstr>
  </property>
  <property fmtid="{D5CDD505-2E9C-101B-9397-08002B2CF9AE}" pid="19" name="x1ye=24">
    <vt:lpwstr>cSnZ3HXNbxhBk53vbjBLTXR+XeR7ZQlqIsChOyiIabgorX/RkE/gnJXNxrOIT6ySu5ya2wCzOjofs2JrhwqffHtdbq8i3heQPWyWdSCaAFUE7fMs34lAP85Yu4qXwb4EX8LqMlc3AHsZXKhsOb9L1SKKen3oA2fe2hIKWch7xkmSi9RWXcU6/hVol2Mg5FO/EGeG0GIpF+GcTrGECNrVnaEpCki48a+htskDOEcWqz7n8AFhViWTneGh+ZXmQ7h</vt:lpwstr>
  </property>
  <property fmtid="{D5CDD505-2E9C-101B-9397-08002B2CF9AE}" pid="20" name="x1ye=25">
    <vt:lpwstr>8bj1DTYHcZ5jDYLimf1V4/w3a5niVhL+e8/Tz7K/roMl2hoCuM27XxHMbNwK0eNEe2g9zWb1mcdq2FXJXPuJIwWVnGEzJywCo6LRR9bYme7/J57LsdDqbrHQDKin04wh0wPA64dtdUjMGFvt5tklHbnk9VODbqNPccY+dcr37JcLfgS41MSRxRkqV/YuoKZeOEHXeQX3m/S64ysAbVJek5nlI4TfDOieaEA6I65+GYJzxmMYV5UMe4H+lMvCZoy</vt:lpwstr>
  </property>
  <property fmtid="{D5CDD505-2E9C-101B-9397-08002B2CF9AE}" pid="21" name="x1ye=26">
    <vt:lpwstr>PGDjjd229/FUw2X5qSWEguoVkAaVhborsPodrfJgZ1nKy56nQSKrCqHxl7/qKq689wgNTnxVOMtr/68HR9chVosGX/PiUO6drvVgiq3M+c7VCEIc2lnKBjHVKYnKxM3bTT15ssGQ5BGfP9ZCFrQqhpj1LU+/x1hD2NWh7iNwvDR9h8QBNmYdbNQ1DBM4/A3b1/ArFsCeaHOGXD0atHnw9+pDP0O4srHQgqtKxsvrxMCIHxw4/wpmC/SJlJZWfqb</vt:lpwstr>
  </property>
  <property fmtid="{D5CDD505-2E9C-101B-9397-08002B2CF9AE}" pid="22" name="x1ye=27">
    <vt:lpwstr>YnZIF6l2WowrZwUmae3MU3rZr5Ug6s2/+7Yj5abRkp7l2kJUDkxbBtncQP6pJEhQvA9DALS/cmhXjqIvPaQF45NIcr2+PwRqbcaSYw23k9uL+fgzPA5wSfY/ozU5G2ikGtAAtF5C+c8op77mdsfxYQo8SztG1D7qPWaZhGdXksqTBoA9hHU4cryqzr5WGa2yQnHUQMusohk18IwuqlRL8bF79zkFlsGAoJHkbvZiIBK7oOEDulR5VQR3mB1/o1M</vt:lpwstr>
  </property>
  <property fmtid="{D5CDD505-2E9C-101B-9397-08002B2CF9AE}" pid="23" name="x1ye=28">
    <vt:lpwstr>Fnkt8ChDxHmxLn/NrOETqEXpvSI7gjRmAWbXhsU6H6Sa7vozLlzBEJx+TVERn9Mu2/1GoErqcMsTgWSr3d6xsCpnfk9A1EFRjVPM2ZmoNqIjMgmNPiYQgCrtaN1ObPuefutk5w9+OAGiSHkUWHf9+PYHHRBONE0pJlI0T/SLXHK+jzdUJzC0D0HtKnQLbcJuFWisCHBYiy3s1PqCycakkmLIN68MmQUqEPmwI+ofIMDF5te1rMYzxq5XcvGZ7lx</vt:lpwstr>
  </property>
  <property fmtid="{D5CDD505-2E9C-101B-9397-08002B2CF9AE}" pid="24" name="x1ye=29">
    <vt:lpwstr>FOD7M5rzH1EU6Memmg1sSGN2/tvoJ1YrT8SBOhkYwKsZ24UtmUg7pk6x6v1tzFizf9zesQGJ1m1C4BSv8U6dwtt4B/+sBCPkZbsydbQpDFrkhAeCkNS1qQddVVAG95VqWVtnFaX5wm/TOQt+CTTECjcGiRVNBJl6efdlP2cRxqhcBmNh3QRxhjVyvrNVwhvc1z1v8Xc9Z+yaBn4iM0Q10NGbC64Oy/I4ztzQ20JyMZ2Qba2hYQZFBexoO4LBj1n</vt:lpwstr>
  </property>
  <property fmtid="{D5CDD505-2E9C-101B-9397-08002B2CF9AE}" pid="25" name="x1ye=3">
    <vt:lpwstr>4i/GnftHYe7J0mFHzBJlq1qCh2mO3sFtjamsDeoThFfNNwTU+TRPjuLzXK359obDNoYNr6/CO8VHo0cAbTEksiTOR3n6Ca/ny0Kmd/olFBEQw8r7P13bmdLaLMDB3TDwCrk1jCraJCSsifdtDr2Y9DHPGGdwDCHtd29GhqZEmAi0vGMPuY0zC/XIkAgbU3OidajPU9s6zmdOEBF2UBHXTmgjfueiRJGgRo7md4PWJKBcib0o1KR5LTKOQ8xR+bX</vt:lpwstr>
  </property>
  <property fmtid="{D5CDD505-2E9C-101B-9397-08002B2CF9AE}" pid="26" name="x1ye=30">
    <vt:lpwstr>eKbFfhy4bjbLlAEv7WdDh3w/Eti20MhomGv8bVag/veXsSzOyTQIOrIihgAwJMJRG6ILnFnwqZzQ4ciUnEtObSxYm+a3ovJpCa9+iH+lDMYJfRp/z+6LGtD2c1uxN35B1pv4XprQTPSb9PIdPFWENnu63sf0uWgwbtdHLVyQSTicyrIfHmXyhzakFPbJp1QQ29VH+ub67zT/b+ihjJF+2rrt/res75IOKX84yInucrbuv4p6MUiP6GG5w/rwPV5</vt:lpwstr>
  </property>
  <property fmtid="{D5CDD505-2E9C-101B-9397-08002B2CF9AE}" pid="27" name="x1ye=31">
    <vt:lpwstr>6H8hPqI/iZ2eMvqjuX9BBEJxugIZitNOWBQOCqnJ3ZAUfb2sryRFDewTH+YK512og2c0OBsejc1kaabrFjkvf5RCDCNe2WRWJcdAvwdWozqqVSLOX+CJNi5lAgcEYspJiUkEcDAV/pxMBMm7da9zor5qhFNBPnu5tb3YPE3QrRa+CMGb6kh/a/sjDns0+PM5gnoy/TPzNZweCJvDVmbc6ceskTZOPuN8gVwTJc/R+pP1E2S5/gj9/ebtZLFrhcD</vt:lpwstr>
  </property>
  <property fmtid="{D5CDD505-2E9C-101B-9397-08002B2CF9AE}" pid="28" name="x1ye=32">
    <vt:lpwstr>lR6si0G5W6aA5GVdwazMrjVHsNGewtfvhHlKn5TcowQjVc0CJFS6hI6kvXUL1QvGpsWQJtDv1Xk3K6a0gQz7I2ZO2XDvCJflj0/8KrTgrwEre6YrIs3YSAf+Uugx+XGPsaP98ZJvtJZ6riD3czHwU37ZHzVIoAaGP7Fudg0qBu9RwDGcxdaIxt9qW1e+uYgKYMFHAj+lf9OW/xqr+IO4SNV+fbs49o0Z5gHlsZHZMQGwFcJTkNtPTF1t8VARohS</vt:lpwstr>
  </property>
  <property fmtid="{D5CDD505-2E9C-101B-9397-08002B2CF9AE}" pid="29" name="x1ye=33">
    <vt:lpwstr>sGL12/FJ9/Rxl3gRmlLuVRsWAf/6UebbIKvj7KDVbjmdRw2ss4NCP2Jf/Pe7RPy3CnWRInbOpgYM55Zws0Pz2Stzf8ZYw5U0SYyHQhb+HFk0ofxS97F3PqmBR0Z5ZKWza10d/1ltV8yFvoR47HMd7sqOBQBsgx36jxfq3s64S6ZQxBAXo7OtTBka5pZT9N8Cw7BEGqecjQox/TEQE4UL/mJh1zOfn9rcmOu3fHEPpOJdGP21fxOiwVwPdd+1wxc</vt:lpwstr>
  </property>
  <property fmtid="{D5CDD505-2E9C-101B-9397-08002B2CF9AE}" pid="30" name="x1ye=34">
    <vt:lpwstr>CiouTN7NFJ989PyvSPJdlERA1VBOpWJ8hLWgtRm8gYAzLugixLxmOST7mSwaBN8eaCwXy50+jx8ab1d2fgHdHTulzpyT4tRYJKexlB9WRPV1Xa9Fu1+VjmOJb2VKJsc1BRxc0UMt1TVdL+nP0A0Y9GKEp1umLHJifczObKHZ1hVkG48OeluoswaiUi0czzlvTFKewpGzgYc9iLb4PpEbZ1F/aNJuZezfbLtmPAx1/EFKpUxuJB3Ur+DgHTZsi8/</vt:lpwstr>
  </property>
  <property fmtid="{D5CDD505-2E9C-101B-9397-08002B2CF9AE}" pid="31" name="x1ye=35">
    <vt:lpwstr>KIlfPAMq/xDV507ICsjgpbt73pYDSxhijnTmVccXzTQ3h1+5+43PWU/muanlbWgZeFIEKIW9ku7GA7T22sQBas1JQDQ8DQWf/CV8JN59zF4pDwL4zmIm3Vs/724oX/fD1GwMFQORxmIiZPXcWLVi/ybstx5EPerdnqnvU/a8GYBV1a8w/ibINnQ2/DBrJ9yMUeHySrGs13eIiP0aAvpQd0DLayXPtikCPRjqiIeUlIm3ny6tSGlFzNeF0zsr/zP</vt:lpwstr>
  </property>
  <property fmtid="{D5CDD505-2E9C-101B-9397-08002B2CF9AE}" pid="32" name="x1ye=36">
    <vt:lpwstr>dX98BSQUuXHyg5hTq15JxaG8tfy66UxXpugmYQK9VQ1BWnwgMH50YIgh1+/t7YFnR3hGkhvRsFq5qPuzCSyltgo+rYFJWpURsVb/5mZ+4T9SN4+AEXdwGmp4EnXOmWwLMH0UcZXT+RP8qXS6X9TEnh1l0B/txH9Zx+aKARLET8EUqV+zBHje9vE6uhLD8+q48DBJ+BmS1lc/GPLcV/+O0XoyIO3jK2kedMalQP895LqqmdDeMYEVPhEqNJpChfL</vt:lpwstr>
  </property>
  <property fmtid="{D5CDD505-2E9C-101B-9397-08002B2CF9AE}" pid="33" name="x1ye=37">
    <vt:lpwstr>nENPf1gatmmKVm0Pay1hIbf60JvuTBVr1RqcP+GFu1QMHjziTg1CV4UFw0pJd32EeMCnmduohrkHNYP3tjYeTWCKdRjzR0eFMmzTO4r81YEiYZ4LvYRZjsmCCn2K3F75t/Ay2qBOM3wb6nDub+2O4nmB2MAccdiAa30RrRjkgaFzLnpLCjIf7SYjL9lP/+PPwcl1jYvcloQpWPxP7MDh4djxQIWlmrZkM9ZA7OBW6HQAC2VG8oac8TmSyvqdXoZ</vt:lpwstr>
  </property>
  <property fmtid="{D5CDD505-2E9C-101B-9397-08002B2CF9AE}" pid="34" name="x1ye=38">
    <vt:lpwstr>0tqLzPrjtVCZIKvnx6hvMFkmhPp3hDlLyLkBk3lPJvIn8v/8AK/P+TngWIjDw0dcSf7LbYHJrdZkMJw1bv6LDaofvdntCdPbSUX7INxVc2jLkgkISJljHjR+QPvi4SR/4E2QiHDi+UrMaXd0wE4cOYYC70v4Xk3xlDI/AET5trmSjHTZTJgmQ56+OUIjqpP2oD2ekrcLMPme+vefTV04Ys3ltJm7rLXCO8fg/v17juTrKNTqd/aZCDX6Sf6o/HQ</vt:lpwstr>
  </property>
  <property fmtid="{D5CDD505-2E9C-101B-9397-08002B2CF9AE}" pid="35" name="x1ye=39">
    <vt:lpwstr>15uJYq68r32F0LPdvUWwvxWf9CFWD1NRQQtsxuOEwJwyTQyxt2HJeMuq1v8MPSicl70i98hAhMjJld3hFLejq2rKW8PSMo9yAjOqDXkcB4S8GAbwsGb4b6YnsW9sbTfb+6twra4xyDlzYBmaTWyhrsq/kcHOg6cekUOzGcjSixRjf//26+MuniXa6zjY8+ETy/tsqYy1iAIXePSwf2A4jiZQq16vr6rCX41NsRwU4KbKE+j39p7u2ELDpfhZeXU</vt:lpwstr>
  </property>
  <property fmtid="{D5CDD505-2E9C-101B-9397-08002B2CF9AE}" pid="36" name="x1ye=4">
    <vt:lpwstr>tB+d35S8R8Cy4oiNEQEUhiEQ6YV1R3je/pGDYhbOTaPqwCA/GvWqtW8tRpfLSPGqGtztvK76A3VHETR7ANjCzqJqn7/CdM37s+0Pd5iJdXGO7zTGa7uMqjPPaCiyxF4OCnj2TpLYKdG8UXFZaMRdkfZKrndGrcwOP4ip5wcDWRCCvwIas0hzHysnpE9NElzafAksB+0zQ5WwXEyXjWrBQ7QRvRuzNWFHCX7zPFRbcydnNOwvKMKCL0H4FgZuIBB</vt:lpwstr>
  </property>
  <property fmtid="{D5CDD505-2E9C-101B-9397-08002B2CF9AE}" pid="37" name="x1ye=40">
    <vt:lpwstr>FXkpb5EoA0DDm8I9StHpAGqT37/DXdEg0XNEO5V/R8Wzgj1UD1KbRn91trEXUHxf3/h3DdBecSe7EtqSlQG09n+7xDIwsdsO/QtDFD9YTJOrSQVULb+C1pe4H9KR0BAHHa9AcfJWFLzZK2qW9xJo6ov+9fqfh+M9erB45a40V5VtB31jjOYU3KfIq//RtVMN7VkXFLHGReuKdeh95PjCTG6QUkx9eOB1ypKOqyw5iHtCXJ0tJMfVby/3s0+v7El</vt:lpwstr>
  </property>
  <property fmtid="{D5CDD505-2E9C-101B-9397-08002B2CF9AE}" pid="38" name="x1ye=41">
    <vt:lpwstr>CWDAjzt9Bj8F58Zz12mdv06rsT321hGvw4DRS/L6ndt5xQJw41lvRk+0PHrCIifN7FsmbwBBvXt2zD1dySvQtwh9yp1BmLEaBrBaS6CLX9mU0e33cYZ0t5ItXTxir5DanqUwOiKYK/GYLBwXmWv0pPwEKX/sLd07ptqO4YkITy+Ff/9RuErPtBmdt/VytBAvX6l06BPz96rBvAKuX6O6hkh+e8u7mz1ahwj1m/zWXPjyoX9Qt3dVkFlE/+9gslF</vt:lpwstr>
  </property>
  <property fmtid="{D5CDD505-2E9C-101B-9397-08002B2CF9AE}" pid="39" name="x1ye=42">
    <vt:lpwstr>lPXXnVNu0y/dCbdphctUkNnnKhvKRVe846E8AecvYi+iUfqN6CaX1YLtQzKNf8LCR/aN7pC6f9LLS8AaT7WUxnGrRR1d5DJkiJeoB9RfmF4AS4Zzr3NMyHcRb+Ua7yC0Egget0uKVnK/OYKr2KtfQ6sRgZdV+MF/OF/BTmmL0RAKyfq96kLvXELlSEVV67x/t50XfSin8Gwq2Qc/SC7I6goq2PWQzORtQ0mcvoCTxqn+imoXu6zPsXHb/23Wzh1</vt:lpwstr>
  </property>
  <property fmtid="{D5CDD505-2E9C-101B-9397-08002B2CF9AE}" pid="40" name="x1ye=43">
    <vt:lpwstr>cldpbeY2ORMhpraKB6H4Smtk4fGJpcFFlThLyEgNZabwwazDmwDCeA1MXXKp2CucGdvXPKsgV7Esz5590/sYrEk567MnGQX2JJUUafh/FFd6zRs55p+HcQv/DEo12kopT04E1QDI8iTFteiBZ6c6PQnb5FVr8e8XXyBK5WxpIUmFn917gJYHvueob+sfg6E6U291ecrV5r8ES1aVZ6yTHCKY4+RhBCWzu8PP1LEKdEWMbp9Fym20EwltbwNe1ds</vt:lpwstr>
  </property>
  <property fmtid="{D5CDD505-2E9C-101B-9397-08002B2CF9AE}" pid="41" name="x1ye=44">
    <vt:lpwstr>iz9Wv1D4ASW5L+n7BqVZZHQZqIUuGZcD+14nnvqXL/LtqC24yfqC0kGNKoN6OtWdq+fIbFD1DPNx1n4ILha6JolomF1ymutC+MfIF/VKH2nmFHTxv4LAC5zo7I45raWh9PTDtl1xrcQSOGwgdfo5E7BqkopACSUCmxRnaPlTC1yYKSINPBFHjh/i1BzyW6dqYAZ0/nNpWrcNKVFUqXpbZxNyvH/sUYlp6y+IQgIRjmVlPj+5qC/gGgb502ZuEGs</vt:lpwstr>
  </property>
  <property fmtid="{D5CDD505-2E9C-101B-9397-08002B2CF9AE}" pid="42" name="x1ye=45">
    <vt:lpwstr>StkEni3m6kuSvMq7LZ49plSYf19Z6mdzBEMk/zwSy7JeRf40v63ccYuqVsyRBEBhaABEGmxpMQQzjBX/p3HAoIlYrSnXSDgKKZkU3Op76V8HcKN0Dv2+6Z5lRfY3mmhEhC1BYRvlIzZ8ZAGuGgAgvVwQETscj+mnreqVKRYfDPH8MxVoWcGzLwi8kojuWOjdJkViIp/TI1+EE3vemo4kgVaSDmkPz4ttb6Ep96RODNvbvzFVD8nry4+/37Gq9Tm</vt:lpwstr>
  </property>
  <property fmtid="{D5CDD505-2E9C-101B-9397-08002B2CF9AE}" pid="43" name="x1ye=46">
    <vt:lpwstr>HAL0wH9hh6KaOdevouVGwAoijH8oruEDqJjFsQxy66GxMJ66LaREeEv5OYFFCm9ZKbX765H9i1mL7bKEgq4t0AOIVGoMMYMIsQhwKN01EWnvTPJu8h72hj3ppf0N2dQAXoQwazeihXZAgGnKQfxDc4tMZPjNj+B5/uEf8OByxmh+S6yy7fYRshfwnZ4M+8ENTwgZD0XMZ+Lhwlt8FINvpKIUUdF7MTnPubgSIroIL8o6ZYhVmKd39dnsSDroafd</vt:lpwstr>
  </property>
  <property fmtid="{D5CDD505-2E9C-101B-9397-08002B2CF9AE}" pid="44" name="x1ye=47">
    <vt:lpwstr>rvtltbutFOJ1hHTrRoVSGsyrExeA/5e8a8BmK8sz5AruTCqX2BCfv02QOofobs5ZKGEH91XMhm+lY5MrPCTDymAOa3GoJfE4XktuoYnxWgu9+GNK7M94zEpR3On9MWKxXnTlYOd/Tqouu3tCNp/7FORNO7WS3IDf4C3ZL6mzNh6aXOBYh9Tozc5eD6Y+FKqLy0vZ6+ih5niiQVlTJWL7gF6TDENnX+5/0BRQ3uyBiL6ApnZAAeB0N0Po39LUxYj</vt:lpwstr>
  </property>
  <property fmtid="{D5CDD505-2E9C-101B-9397-08002B2CF9AE}" pid="45" name="x1ye=48">
    <vt:lpwstr>wKQgT84qhGIUrtQffSNmsnhXfugC2VB2KiNrRKinayas6N1dQd9JrXxuIL1WRU1/Y4iDdJOVWb1p+keUaUHF1c82MbS0D+pvUlBjO1F18F0mqPHgihk1CZGfE6CCfBNNHCxZ/gfIwAiId9CirqBtrmBE8h/thl0VXwaqQUnlT5G30bHerxZcfH278V7sHebDtdfyqxmK5iSUhODuJ/mfFEbayD89KnvtZCnD2w6Q6GvLbzyt7A6f67Bd0DZ3LH1</vt:lpwstr>
  </property>
  <property fmtid="{D5CDD505-2E9C-101B-9397-08002B2CF9AE}" pid="46" name="x1ye=49">
    <vt:lpwstr>M+XeLfUG1cAqcOLGIKkwYjVt2EaRDcvBDawmhW93x7FsknyZZLAuyJqbril8qTNfjZ2yjDuIuDGAzXvICTX9buvfmNX2gkHgwBWGVeYKSpG2SQuo19Wkz+vpLANvweV5c7VNq1FB/AECiA2jZvdATeae8THNltmI5Hr2qWw38yl/5RjkdVPSfYUs3I2hk4PqEi3OvO+unQnllY9qPIwgSn0GYlnFcMjdqs8846SvjtpdJZyrBl1GW2fGBpMD1Wy</vt:lpwstr>
  </property>
  <property fmtid="{D5CDD505-2E9C-101B-9397-08002B2CF9AE}" pid="47" name="x1ye=5">
    <vt:lpwstr>24IqVWdMVvYqYNzahuMU+TC4oSytMLjJyncH5zuyOaPc9EQIcpD9XtE/fn/soGaxWSmk6VKPk2SaL4pONmaaBy64NXS7+iHzihbvwLbdj3O0fNZ+vWwg7tEI3T1k8E16oQ+aGtB68+eRcqvz4VZJQ93ZbxMwuR2Z2UGTu6SpptYYO+dDrSY1ar3McVLCXKO/qhqaVkaT5A3B+3A7CWB6aGJ68tQGRMff8xamsQp/LC5DB/Az/Kwzmw5RXcox9SZ</vt:lpwstr>
  </property>
  <property fmtid="{D5CDD505-2E9C-101B-9397-08002B2CF9AE}" pid="48" name="x1ye=50">
    <vt:lpwstr>DiJstaxyCFQZhR6S/KxIYe3Fux8Te9Ju2GsEIARbY6sLUyuLU/odOhYNmaVmKiRdPU8C3MY0Dh1StA7xdEoloQeI0yHFn9Bw+2DNWgMQAA</vt:lpwstr>
  </property>
  <property fmtid="{D5CDD505-2E9C-101B-9397-08002B2CF9AE}" pid="49" name="x1ye=6">
    <vt:lpwstr>7udxxHoxQh0LjaiHa0gSPSAn1hZeyxkkqhiNzJLpaDn+xA+yTVdy7Jod2+GbSA84BT1dQVeLOrv2SwN6OL9vOTEUTKPIUc8lADIZRzylOcOMV81ynrBlAAnSI0OHXielL+9lpOHsULZpYCM7MJaVdrO4DF387qta1X/l/J+VuPCJmBgdyyIXDogfPowosjiNXdudi91nOGYtjKTRG1Gp6RMqClFIMrG6Wsr2jp/Jht82yxyjnyMc6OxGHHex9VQ</vt:lpwstr>
  </property>
  <property fmtid="{D5CDD505-2E9C-101B-9397-08002B2CF9AE}" pid="50" name="x1ye=7">
    <vt:lpwstr>cE5bsqhZnfLn70jp4p3m64FXyFE75Qngcp4J1Gfdt6mgiabz+6qD8sSND8wO+uoxYqazqX80fFNDh3d0J/uSoHjPojZrwZt8rzPyHBezlPfaG997G9oq9pxgXpSbhy0VYHxHVps3WLbC2AhHMFemvJ2E3FEBh93dZjvO+4cT/Wdw001+ZVzTTvsfRYqZsJnmWlNRDZlrHvZHgseAsCbFI01C24gLEl5u99l34KTMTjV8CXDtRepSJ13TDplh08a</vt:lpwstr>
  </property>
  <property fmtid="{D5CDD505-2E9C-101B-9397-08002B2CF9AE}" pid="51" name="x1ye=8">
    <vt:lpwstr>FQey5ImuH8rKL5UdI9Qc7L519UOixbqexI0CNmZaR8H1PsEt0sm3kX7LLm9q3Y8SPmQpccBoZ/kr5RPGdk9cGGZZteKvJkbwElZsQH3rLz16+i9rQWRCSFKPHkRUfvAsLckP91bOV8qu+5vUkuwES7TdzRfCZ7KtEeLI2oIndZYpxtchWeLMtfbEmYtrVQuUFZFW/d/9DbAlgJwJI7VRaWEU245215wJVC5TTQE1TryPtVy2nuhLbp/2W+ts1Vk</vt:lpwstr>
  </property>
  <property fmtid="{D5CDD505-2E9C-101B-9397-08002B2CF9AE}" pid="52" name="x1ye=9">
    <vt:lpwstr>XeppkqAvBSyU6tWdSa3nYoam7TeW2onh8xeriN/SaEPb0lcs/eTNTSMzhBhjawA7/5h0s0JZkWY4l7MsGmiBXWj3WOsiOGRPwuVqHZnqHmOdUf6IfSA+4AHO4n/2gYWbVBqo1CY/1buMiuV7aebTTmd7v/klFlaQSS+3enb5v3D6foQ4H5SyfVn9BIP4NepoHcnbXchGVSxzXF2deGU/7RSq1hBzwELolZY+cRCIgngRQ53kNZ2TAk5tJ3Zsg+8</vt:lpwstr>
  </property>
</Properties>
</file>