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F3B6FC" w14:textId="04C1AD1A" w:rsidR="00070608" w:rsidRPr="00710070" w:rsidRDefault="00710070" w:rsidP="007A0EA6">
      <w:pPr>
        <w:pStyle w:val="divname"/>
        <w:spacing w:line="276" w:lineRule="auto"/>
        <w:rPr>
          <w:rFonts w:ascii="Century Gothic" w:eastAsia="Century Gothic" w:hAnsi="Century Gothic" w:cs="Century Gothic"/>
          <w:color w:val="C00000"/>
          <w:sz w:val="52"/>
          <w:szCs w:val="52"/>
        </w:rPr>
      </w:pPr>
      <w:r w:rsidRPr="00710070">
        <w:rPr>
          <w:rFonts w:ascii="Century Gothic" w:eastAsia="Century Gothic" w:hAnsi="Century Gothic" w:cs="Century Gothic"/>
          <w:sz w:val="52"/>
          <w:szCs w:val="52"/>
        </w:rPr>
        <w:t xml:space="preserve">Vahid </w:t>
      </w:r>
      <w:r w:rsidRPr="00710070">
        <w:rPr>
          <w:rFonts w:ascii="Century Gothic" w:eastAsia="Century Gothic" w:hAnsi="Century Gothic" w:cs="Century Gothic"/>
          <w:color w:val="C00000"/>
          <w:sz w:val="52"/>
          <w:szCs w:val="52"/>
        </w:rPr>
        <w:t>Oghba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070608" w:rsidRPr="00710070" w14:paraId="11ECC006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4BBFA369" w14:textId="0349D558" w:rsidR="00070608" w:rsidRPr="00710070" w:rsidRDefault="00710070" w:rsidP="007A0EA6">
            <w:pPr>
              <w:pStyle w:val="divaddress"/>
              <w:shd w:val="clear" w:color="auto" w:fill="auto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Address: </w:t>
            </w:r>
            <w:r w:rsidR="00306ADB" w:rsidRPr="00306ADB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13856 Bora Bora Way #116, Marina Del Rey</w:t>
            </w:r>
            <w:r w:rsidR="00306ADB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,</w:t>
            </w:r>
            <w:r w:rsidR="00306ADB" w:rsidRPr="00306ADB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CA 90292</w:t>
            </w:r>
            <w:r w:rsidR="00306ADB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7A0EA6" w:rsidRPr="00710070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Tel: </w:t>
            </w:r>
            <w:r w:rsidR="007A0EA6" w:rsidRPr="00710070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914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310)422-1044</w:t>
            </w:r>
            <w:r w:rsidR="007A0EA6" w:rsidRPr="00710070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7A0EA6" w:rsidRPr="00710070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Email: v</w:t>
            </w:r>
            <w:r w:rsidR="00CE3342" w:rsidRPr="00710070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ahidoghba@gmail.com             </w:t>
            </w:r>
          </w:p>
        </w:tc>
      </w:tr>
    </w:tbl>
    <w:p w14:paraId="428F6798" w14:textId="77777777" w:rsidR="00070608" w:rsidRDefault="007A0EA6" w:rsidP="008A74D2">
      <w:pPr>
        <w:pStyle w:val="divdocumentdivsectiontitle"/>
        <w:pBdr>
          <w:bottom w:val="single" w:sz="8" w:space="3" w:color="000000" w:themeColor="text1"/>
        </w:pBdr>
        <w:shd w:val="clear" w:color="auto" w:fill="F2F2F2" w:themeFill="background1" w:themeFillShade="F2"/>
        <w:spacing w:after="4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678DAAD1" w14:textId="77777777" w:rsidR="00710070" w:rsidRDefault="00DD3DE3" w:rsidP="00710070">
      <w:pPr>
        <w:pStyle w:val="p"/>
        <w:numPr>
          <w:ilvl w:val="0"/>
          <w:numId w:val="7"/>
        </w:numPr>
        <w:spacing w:line="360" w:lineRule="auto"/>
        <w:rPr>
          <w:rFonts w:ascii="Century Gothic" w:eastAsia="Century Gothic" w:hAnsi="Century Gothic" w:cs="Century Gothic"/>
          <w:sz w:val="18"/>
          <w:szCs w:val="18"/>
        </w:rPr>
      </w:pPr>
      <w:r w:rsidRPr="00DD3DE3">
        <w:rPr>
          <w:rFonts w:ascii="Century Gothic" w:eastAsia="Century Gothic" w:hAnsi="Century Gothic" w:cs="Century Gothic"/>
          <w:sz w:val="18"/>
          <w:szCs w:val="18"/>
        </w:rPr>
        <w:t>Insightful Technical Support Engineer with 20 years of support leadership experience including infrastructure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oversight, </w:t>
      </w:r>
      <w:r w:rsidRPr="00DD3DE3">
        <w:rPr>
          <w:rFonts w:ascii="Century Gothic" w:eastAsia="Century Gothic" w:hAnsi="Century Gothic" w:cs="Century Gothic"/>
          <w:sz w:val="18"/>
          <w:szCs w:val="18"/>
        </w:rPr>
        <w:t>internetworking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DD3DE3">
        <w:rPr>
          <w:rFonts w:ascii="Century Gothic" w:eastAsia="Century Gothic" w:hAnsi="Century Gothic" w:cs="Century Gothic"/>
          <w:sz w:val="18"/>
          <w:szCs w:val="18"/>
        </w:rPr>
        <w:t>and networking security.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48C38B48" w14:textId="77777777" w:rsidR="00710070" w:rsidRDefault="00DD3DE3" w:rsidP="00710070">
      <w:pPr>
        <w:pStyle w:val="p"/>
        <w:numPr>
          <w:ilvl w:val="0"/>
          <w:numId w:val="7"/>
        </w:numPr>
        <w:spacing w:line="360" w:lineRule="auto"/>
        <w:rPr>
          <w:rFonts w:ascii="Century Gothic" w:eastAsia="Century Gothic" w:hAnsi="Century Gothic" w:cs="Century Gothic"/>
          <w:sz w:val="18"/>
          <w:szCs w:val="18"/>
        </w:rPr>
      </w:pPr>
      <w:r w:rsidRPr="00DD3DE3">
        <w:rPr>
          <w:rFonts w:ascii="Century Gothic" w:eastAsia="Century Gothic" w:hAnsi="Century Gothic" w:cs="Century Gothic"/>
          <w:sz w:val="18"/>
          <w:szCs w:val="18"/>
        </w:rPr>
        <w:t>Dedicated to customer satisfaction with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a</w:t>
      </w:r>
      <w:r w:rsidRPr="00DD3DE3">
        <w:rPr>
          <w:rFonts w:ascii="Century Gothic" w:eastAsia="Century Gothic" w:hAnsi="Century Gothic" w:cs="Century Gothic"/>
          <w:sz w:val="18"/>
          <w:szCs w:val="18"/>
        </w:rPr>
        <w:t xml:space="preserve"> focus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on</w:t>
      </w:r>
      <w:r w:rsidRPr="00DD3DE3">
        <w:rPr>
          <w:rFonts w:ascii="Century Gothic" w:eastAsia="Century Gothic" w:hAnsi="Century Gothic" w:cs="Century Gothic"/>
          <w:sz w:val="18"/>
          <w:szCs w:val="18"/>
        </w:rPr>
        <w:t xml:space="preserve"> deliver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Pr="00DD3DE3">
        <w:rPr>
          <w:rFonts w:ascii="Century Gothic" w:eastAsia="Century Gothic" w:hAnsi="Century Gothic" w:cs="Century Gothic"/>
          <w:sz w:val="18"/>
          <w:szCs w:val="18"/>
        </w:rPr>
        <w:t>technical solutions.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291CA292" w14:textId="77777777" w:rsidR="00710070" w:rsidRDefault="00DD3DE3" w:rsidP="00710070">
      <w:pPr>
        <w:pStyle w:val="p"/>
        <w:numPr>
          <w:ilvl w:val="0"/>
          <w:numId w:val="7"/>
        </w:numPr>
        <w:spacing w:line="360" w:lineRule="auto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Extensive experience in the m</w:t>
      </w:r>
      <w:r w:rsidRPr="00DD3DE3">
        <w:rPr>
          <w:rFonts w:ascii="Century Gothic" w:eastAsia="Century Gothic" w:hAnsi="Century Gothic" w:cs="Century Gothic"/>
          <w:sz w:val="18"/>
          <w:szCs w:val="18"/>
        </w:rPr>
        <w:t>aintenance and support of complex networking system</w:t>
      </w:r>
      <w:r>
        <w:rPr>
          <w:rFonts w:ascii="Century Gothic" w:eastAsia="Century Gothic" w:hAnsi="Century Gothic" w:cs="Century Gothic"/>
          <w:sz w:val="18"/>
          <w:szCs w:val="18"/>
        </w:rPr>
        <w:t>s, s</w:t>
      </w:r>
      <w:r w:rsidRPr="00DD3DE3">
        <w:rPr>
          <w:rFonts w:ascii="Century Gothic" w:eastAsia="Century Gothic" w:hAnsi="Century Gothic" w:cs="Century Gothic"/>
          <w:sz w:val="18"/>
          <w:szCs w:val="18"/>
        </w:rPr>
        <w:t>pecializing in software and hardware troubleshooting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. </w:t>
      </w:r>
    </w:p>
    <w:p w14:paraId="1285FBA7" w14:textId="10C322D9" w:rsidR="00070608" w:rsidRDefault="00DD3DE3" w:rsidP="00710070">
      <w:pPr>
        <w:pStyle w:val="p"/>
        <w:numPr>
          <w:ilvl w:val="0"/>
          <w:numId w:val="7"/>
        </w:numPr>
        <w:spacing w:line="360" w:lineRule="auto"/>
        <w:rPr>
          <w:rFonts w:ascii="Century Gothic" w:eastAsia="Century Gothic" w:hAnsi="Century Gothic" w:cs="Century Gothic"/>
          <w:sz w:val="18"/>
          <w:szCs w:val="18"/>
        </w:rPr>
      </w:pPr>
      <w:r w:rsidRPr="00DD3DE3">
        <w:rPr>
          <w:rFonts w:ascii="Century Gothic" w:eastAsia="Century Gothic" w:hAnsi="Century Gothic" w:cs="Century Gothic"/>
          <w:sz w:val="18"/>
          <w:szCs w:val="18"/>
        </w:rPr>
        <w:t>Strong background in technical operations and customer relations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. </w:t>
      </w:r>
    </w:p>
    <w:p w14:paraId="48B45578" w14:textId="77777777" w:rsidR="007A0EA6" w:rsidRDefault="007A0EA6" w:rsidP="00710070">
      <w:pPr>
        <w:pStyle w:val="divdocumentdivsectiontitle"/>
        <w:pBdr>
          <w:bottom w:val="single" w:sz="8" w:space="3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Technical Skills</w:t>
      </w:r>
    </w:p>
    <w:p w14:paraId="51D722E5" w14:textId="456282A2" w:rsidR="00DD3DE3" w:rsidRDefault="00DD3DE3" w:rsidP="00710070">
      <w:pPr>
        <w:pStyle w:val="ulli"/>
        <w:spacing w:line="360" w:lineRule="auto"/>
        <w:rPr>
          <w:rFonts w:ascii="Century Gothic" w:eastAsia="Century Gothic" w:hAnsi="Century Gothic" w:cs="Century Gothic"/>
          <w:sz w:val="18"/>
          <w:szCs w:val="18"/>
        </w:rPr>
      </w:pPr>
      <w:r w:rsidRPr="00710070">
        <w:rPr>
          <w:rFonts w:ascii="Century Gothic" w:eastAsia="Century Gothic" w:hAnsi="Century Gothic" w:cs="Century Gothic"/>
          <w:b/>
          <w:bCs/>
          <w:sz w:val="18"/>
          <w:szCs w:val="18"/>
        </w:rPr>
        <w:t>Networking configuration:</w:t>
      </w:r>
      <w:r w:rsidRPr="00DD3DE3">
        <w:rPr>
          <w:rFonts w:ascii="Century Gothic" w:eastAsia="Century Gothic" w:hAnsi="Century Gothic" w:cs="Century Gothic"/>
          <w:sz w:val="18"/>
          <w:szCs w:val="18"/>
        </w:rPr>
        <w:t xml:space="preserve"> Router. TCP/IP sockets, LAN/WAN Technology, Ip Access list, Fiber Optical</w:t>
      </w:r>
    </w:p>
    <w:p w14:paraId="0EC5F367" w14:textId="77777777" w:rsidR="00070608" w:rsidRDefault="007A0EA6" w:rsidP="00710070">
      <w:pPr>
        <w:pStyle w:val="divdocumentdivsectiontitle"/>
        <w:pBdr>
          <w:bottom w:val="single" w:sz="8" w:space="3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0EAF0B0F" w14:textId="004B6CDB" w:rsidR="00DD3DE3" w:rsidRDefault="00DD3DE3" w:rsidP="00710070">
      <w:pPr>
        <w:pStyle w:val="spanpaddedline"/>
        <w:spacing w:line="360" w:lineRule="auto"/>
        <w:rPr>
          <w:rStyle w:val="datesWrapper"/>
          <w:rFonts w:ascii="Century Gothic" w:eastAsia="Century Gothic" w:hAnsi="Century Gothic" w:cs="Century Gothic"/>
          <w:sz w:val="18"/>
          <w:szCs w:val="18"/>
        </w:rPr>
      </w:pPr>
      <w:r w:rsidRPr="00DD3DE3">
        <w:rPr>
          <w:rStyle w:val="spanjobtitle"/>
          <w:rFonts w:ascii="Century Gothic" w:eastAsia="Century Gothic" w:hAnsi="Century Gothic" w:cs="Century Gothic"/>
          <w:sz w:val="18"/>
          <w:szCs w:val="18"/>
        </w:rPr>
        <w:t>Investment &amp; Property Manage</w:t>
      </w:r>
      <w:r>
        <w:rPr>
          <w:rStyle w:val="spanjobtitle"/>
          <w:rFonts w:ascii="Century Gothic" w:eastAsia="Century Gothic" w:hAnsi="Century Gothic" w:cs="Century Gothic"/>
          <w:sz w:val="18"/>
          <w:szCs w:val="18"/>
        </w:rPr>
        <w:t>r</w:t>
      </w:r>
      <w:r w:rsidR="007A0EA6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94DC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                       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                                                                                                                  </w:t>
      </w:r>
      <w:r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02/2018 to 01/2020</w:t>
      </w:r>
      <w:r w:rsidR="007A0EA6" w:rsidRPr="00710070">
        <w:rPr>
          <w:rStyle w:val="datesWrapper"/>
          <w:rFonts w:ascii="Century Gothic" w:eastAsia="Century Gothic" w:hAnsi="Century Gothic" w:cs="Century Gothic"/>
          <w:b/>
          <w:bCs/>
          <w:sz w:val="18"/>
          <w:szCs w:val="18"/>
        </w:rPr>
        <w:t xml:space="preserve">                                                                                                                   </w:t>
      </w:r>
    </w:p>
    <w:p w14:paraId="7A6551AD" w14:textId="77777777" w:rsidR="004A01E0" w:rsidRDefault="00DD3DE3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DD3DE3">
        <w:rPr>
          <w:rStyle w:val="span"/>
          <w:rFonts w:ascii="Century Gothic" w:eastAsia="Century Gothic" w:hAnsi="Century Gothic" w:cs="Century Gothic"/>
          <w:sz w:val="18"/>
          <w:szCs w:val="18"/>
        </w:rPr>
        <w:t>Manag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>ed</w:t>
      </w:r>
      <w:r w:rsidRPr="00DD3DE3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family real estate investments and holdings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  <w:r w:rsidRPr="00DD3DE3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61DC380C" w14:textId="2F713343" w:rsidR="00070608" w:rsidRPr="00710070" w:rsidRDefault="00DD3DE3" w:rsidP="00710070">
      <w:pPr>
        <w:pStyle w:val="ulli"/>
        <w:spacing w:before="240" w:line="36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004A01E0">
        <w:rPr>
          <w:rStyle w:val="spanjobtitle"/>
          <w:rFonts w:ascii="Century Gothic" w:eastAsia="Century Gothic" w:hAnsi="Century Gothic" w:cs="Century Gothic"/>
          <w:sz w:val="18"/>
          <w:szCs w:val="18"/>
        </w:rPr>
        <w:t>Pro</w:t>
      </w:r>
      <w:r w:rsidR="00306ADB">
        <w:rPr>
          <w:rStyle w:val="spanjobtitle"/>
          <w:rFonts w:ascii="Century Gothic" w:eastAsia="Century Gothic" w:hAnsi="Century Gothic" w:cs="Century Gothic"/>
          <w:sz w:val="18"/>
          <w:szCs w:val="18"/>
        </w:rPr>
        <w:t>ject</w:t>
      </w:r>
      <w:r w:rsidRPr="004A01E0">
        <w:rPr>
          <w:rStyle w:val="spanjobtitle"/>
          <w:rFonts w:ascii="Century Gothic" w:eastAsia="Century Gothic" w:hAnsi="Century Gothic" w:cs="Century Gothic"/>
          <w:sz w:val="18"/>
          <w:szCs w:val="18"/>
        </w:rPr>
        <w:t xml:space="preserve"> M</w:t>
      </w:r>
      <w:r w:rsidR="007A0EA6" w:rsidRPr="004A01E0">
        <w:rPr>
          <w:rStyle w:val="spanjobtitle"/>
          <w:rFonts w:ascii="Century Gothic" w:eastAsia="Century Gothic" w:hAnsi="Century Gothic" w:cs="Century Gothic"/>
          <w:sz w:val="18"/>
          <w:szCs w:val="18"/>
        </w:rPr>
        <w:t>anager</w:t>
      </w:r>
      <w:r w:rsidR="007A0EA6" w:rsidRPr="004A01E0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7A0EA6" w:rsidRPr="004A01E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– </w:t>
      </w:r>
      <w:r w:rsidRPr="004A01E0">
        <w:rPr>
          <w:rStyle w:val="spancompanyname"/>
          <w:rFonts w:ascii="Century Gothic" w:eastAsia="Century Gothic" w:hAnsi="Century Gothic" w:cs="Century Gothic"/>
          <w:b w:val="0"/>
          <w:bCs w:val="0"/>
          <w:sz w:val="18"/>
          <w:szCs w:val="18"/>
        </w:rPr>
        <w:t>Robet Inc.,</w:t>
      </w:r>
      <w:r w:rsidR="007A0EA6" w:rsidRPr="004A01E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94DC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     </w:t>
      </w:r>
      <w:r w:rsidR="007A0EA6" w:rsidRPr="004A01E0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</w:r>
      <w:r w:rsidR="00694DC1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                                                                                                                          </w:t>
      </w:r>
      <w:r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01</w:t>
      </w:r>
      <w:r w:rsidR="007A0EA6"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/20</w:t>
      </w:r>
      <w:r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 xml:space="preserve">13 </w:t>
      </w:r>
      <w:r w:rsidR="007A0EA6"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 xml:space="preserve">to </w:t>
      </w:r>
      <w:r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12</w:t>
      </w:r>
      <w:r w:rsidR="007A0EA6"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/201</w:t>
      </w:r>
      <w:r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7</w:t>
      </w:r>
    </w:p>
    <w:p w14:paraId="10AFDE57" w14:textId="77777777" w:rsidR="00DD3DE3" w:rsidRPr="00DD3DE3" w:rsidRDefault="00DD3DE3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DD3DE3">
        <w:rPr>
          <w:rStyle w:val="span"/>
          <w:rFonts w:ascii="Century Gothic" w:eastAsia="Century Gothic" w:hAnsi="Century Gothic" w:cs="Century Gothic"/>
          <w:sz w:val="18"/>
          <w:szCs w:val="18"/>
        </w:rPr>
        <w:t>Collaborated with cross functional teams to achieve project goals in a timely and effective manner.</w:t>
      </w:r>
    </w:p>
    <w:p w14:paraId="3E7586A0" w14:textId="57C1F07D" w:rsidR="00DD3DE3" w:rsidRDefault="00DD3DE3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DD3DE3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excellent time management skills to successfully oversee and manage projects from conception to completion  </w:t>
      </w:r>
    </w:p>
    <w:p w14:paraId="3391A0C7" w14:textId="01C056B8" w:rsidR="00F95586" w:rsidRDefault="00DD3DE3" w:rsidP="00710070">
      <w:pPr>
        <w:spacing w:before="240" w:line="360" w:lineRule="auto"/>
        <w:rPr>
          <w:rFonts w:ascii="Calibri" w:eastAsia="Calibri" w:hAnsi="Calibri"/>
          <w:b/>
          <w:bCs/>
          <w:sz w:val="22"/>
          <w:szCs w:val="22"/>
        </w:rPr>
      </w:pPr>
      <w:r w:rsidRPr="00DD3DE3">
        <w:rPr>
          <w:rStyle w:val="spanjobtitle"/>
          <w:rFonts w:ascii="Century Gothic" w:eastAsia="Century Gothic" w:hAnsi="Century Gothic" w:cs="Century Gothic"/>
          <w:sz w:val="18"/>
          <w:szCs w:val="18"/>
        </w:rPr>
        <w:t xml:space="preserve">Manager </w:t>
      </w:r>
      <w:r w:rsidR="00F95586" w:rsidRPr="00F95586">
        <w:rPr>
          <w:rStyle w:val="spanjobtitle"/>
          <w:rFonts w:ascii="Century Gothic" w:eastAsia="Century Gothic" w:hAnsi="Century Gothic" w:cs="Century Gothic"/>
          <w:sz w:val="18"/>
          <w:szCs w:val="18"/>
        </w:rPr>
        <w:t xml:space="preserve">Of Digital Products </w:t>
      </w:r>
      <w:r w:rsidRPr="00DD3DE3">
        <w:rPr>
          <w:rStyle w:val="spanjobtitle"/>
          <w:rFonts w:ascii="Century Gothic" w:eastAsia="Century Gothic" w:hAnsi="Century Gothic" w:cs="Century Gothic"/>
          <w:sz w:val="18"/>
          <w:szCs w:val="18"/>
        </w:rPr>
        <w:t>Dep</w:t>
      </w:r>
      <w:r w:rsidR="00F95586" w:rsidRPr="00F95586">
        <w:rPr>
          <w:rStyle w:val="spanjobtitle"/>
          <w:rFonts w:ascii="Century Gothic" w:eastAsia="Century Gothic" w:hAnsi="Century Gothic" w:cs="Century Gothic"/>
          <w:sz w:val="18"/>
          <w:szCs w:val="18"/>
        </w:rPr>
        <w:t>artment</w:t>
      </w:r>
      <w:r w:rsidRPr="00DD3DE3">
        <w:rPr>
          <w:rStyle w:val="spanjobtitle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– </w:t>
      </w:r>
      <w:r w:rsidRPr="00DD3DE3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>Cannon Inc</w:t>
      </w:r>
      <w:r w:rsidR="00694DC1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,                          </w:t>
      </w:r>
      <w:r w:rsidRPr="00DD3DE3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   </w:t>
      </w:r>
      <w:r w:rsidRPr="00DD3DE3">
        <w:rPr>
          <w:rFonts w:ascii="Calibri" w:eastAsia="Calibri" w:hAnsi="Calibri"/>
          <w:b/>
          <w:bCs/>
          <w:sz w:val="22"/>
          <w:szCs w:val="22"/>
        </w:rPr>
        <w:t xml:space="preserve">                  </w:t>
      </w:r>
      <w:r w:rsidR="00F95586">
        <w:rPr>
          <w:rFonts w:ascii="Calibri" w:eastAsia="Calibri" w:hAnsi="Calibri"/>
          <w:b/>
          <w:bCs/>
          <w:sz w:val="22"/>
          <w:szCs w:val="22"/>
        </w:rPr>
        <w:t xml:space="preserve">                                                   </w:t>
      </w:r>
      <w:r w:rsidR="00F95586"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12/</w:t>
      </w:r>
      <w:r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 xml:space="preserve">2006 </w:t>
      </w:r>
      <w:r w:rsidR="00F95586"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to</w:t>
      </w:r>
      <w:r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="00F95586"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08/</w:t>
      </w:r>
      <w:r w:rsidR="00FC6E19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2</w:t>
      </w:r>
      <w:r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012</w:t>
      </w:r>
      <w:r w:rsidRPr="00DD3DE3">
        <w:rPr>
          <w:rFonts w:ascii="Calibri" w:eastAsia="Calibri" w:hAnsi="Calibri"/>
          <w:b/>
          <w:bCs/>
          <w:sz w:val="22"/>
          <w:szCs w:val="22"/>
        </w:rPr>
        <w:t xml:space="preserve">  </w:t>
      </w:r>
    </w:p>
    <w:p w14:paraId="39DBBF4A" w14:textId="2FE1495D" w:rsidR="00DD3DE3" w:rsidRPr="00F95586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Effectively m</w:t>
      </w:r>
      <w:r w:rsidR="00DD3DE3"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anag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ed</w:t>
      </w:r>
      <w:r w:rsidR="00DD3DE3"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the sales and marketing for Cannon video projectors and digital cameras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E1EE32A" w14:textId="77777777" w:rsidR="004A01E0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Creating presentations in order to p</w:t>
      </w:r>
      <w:r w:rsidR="00DD3DE3"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resent and demonstrat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e</w:t>
      </w:r>
      <w:r w:rsidR="00DD3DE3"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the technical aspect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s</w:t>
      </w:r>
      <w:r w:rsidR="00DD3DE3"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of Cannon digital products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CB441B6" w14:textId="151830BA" w:rsidR="00F95586" w:rsidRPr="004A01E0" w:rsidRDefault="00F95586" w:rsidP="00710070">
      <w:pPr>
        <w:pStyle w:val="ulli"/>
        <w:spacing w:before="240" w:line="36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</w:pPr>
      <w:r w:rsidRPr="004A01E0">
        <w:rPr>
          <w:rStyle w:val="spanjobtitle"/>
          <w:rFonts w:ascii="Century Gothic" w:eastAsia="Century Gothic" w:hAnsi="Century Gothic" w:cs="Century Gothic"/>
          <w:sz w:val="18"/>
          <w:szCs w:val="18"/>
        </w:rPr>
        <w:t>Sales Representative</w:t>
      </w:r>
      <w:r w:rsidRPr="004A01E0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</w:t>
      </w:r>
      <w:r w:rsidRPr="004A01E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– </w:t>
      </w:r>
      <w:r w:rsidRPr="004A01E0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BMW </w:t>
      </w:r>
      <w:r w:rsidR="00694DC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                             </w:t>
      </w:r>
      <w:r w:rsidRPr="004A01E0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                                                                                                                  </w:t>
      </w:r>
      <w:r w:rsidRPr="00710070">
        <w:rPr>
          <w:rStyle w:val="spanjobtitle"/>
          <w:rFonts w:ascii="Century Gothic" w:eastAsia="Century Gothic" w:hAnsi="Century Gothic" w:cs="Century Gothic"/>
          <w:sz w:val="18"/>
          <w:szCs w:val="18"/>
        </w:rPr>
        <w:t>04/2004 to 05/2006</w:t>
      </w:r>
    </w:p>
    <w:p w14:paraId="5A49DCF3" w14:textId="334C1D32" w:rsidR="00F95586" w:rsidRPr="00F95586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Efficiently managed all 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sales and customer support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, including handling all customer needs and questions. </w:t>
      </w:r>
    </w:p>
    <w:p w14:paraId="5EAE3D9A" w14:textId="62424261" w:rsidR="00F95586" w:rsidRPr="00F95586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Demonstrat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ed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the features of the BMW cars to the customers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drive sales. </w:t>
      </w:r>
    </w:p>
    <w:p w14:paraId="278E00B0" w14:textId="629F8141" w:rsidR="00F95586" w:rsidRPr="00F95586" w:rsidRDefault="00F95586" w:rsidP="00710070">
      <w:pPr>
        <w:pStyle w:val="ulli"/>
        <w:spacing w:before="240" w:line="36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</w:pPr>
      <w:r w:rsidRPr="00F95586">
        <w:rPr>
          <w:rStyle w:val="spanjobtitle"/>
          <w:rFonts w:ascii="Century Gothic" w:eastAsia="Century Gothic" w:hAnsi="Century Gothic" w:cs="Century Gothic"/>
          <w:sz w:val="18"/>
          <w:szCs w:val="18"/>
        </w:rPr>
        <w:t>Technical Support Engineer</w:t>
      </w:r>
      <w:r w:rsidRPr="00F95586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– </w:t>
      </w:r>
      <w:r w:rsidRPr="00F95586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>Lucent Technologies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</w:t>
      </w:r>
      <w:r w:rsidR="00694DC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                        </w:t>
      </w:r>
      <w:r w:rsidRPr="00F95586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           </w:t>
      </w:r>
      <w:r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                                                                </w:t>
      </w:r>
      <w:r w:rsidRPr="00F95586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    </w:t>
      </w:r>
      <w:r w:rsidRPr="00710070">
        <w:rPr>
          <w:rStyle w:val="spanjobtitle"/>
          <w:rFonts w:ascii="Century Gothic" w:eastAsia="Century Gothic" w:hAnsi="Century Gothic" w:cs="Century Gothic"/>
          <w:sz w:val="18"/>
          <w:szCs w:val="18"/>
        </w:rPr>
        <w:t>03/2000 to 12/2003</w:t>
      </w:r>
      <w:r w:rsidRPr="00F95586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  </w:t>
      </w:r>
    </w:p>
    <w:p w14:paraId="0DBD179D" w14:textId="5334C5B4" w:rsidR="00F95586" w:rsidRPr="00F95586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Managed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customer 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technical support for Lucent networking equipment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through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fax, telephone, and emai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l communications. </w:t>
      </w:r>
    </w:p>
    <w:p w14:paraId="2A3F93F0" w14:textId="5E5F4DF3" w:rsidR="00F95586" w:rsidRPr="00F95586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Gained extensive product knowledge by attending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Lucent training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and achieving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Lucent certifications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. </w:t>
      </w:r>
    </w:p>
    <w:p w14:paraId="34B24276" w14:textId="77777777" w:rsidR="004A01E0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Prepare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the company a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genda and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efficiently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led weekly meeting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s. </w:t>
      </w:r>
    </w:p>
    <w:p w14:paraId="6FEFEAE6" w14:textId="020D91C4" w:rsidR="00F95586" w:rsidRPr="00F95586" w:rsidRDefault="00F95586" w:rsidP="00710070">
      <w:pPr>
        <w:pStyle w:val="ulli"/>
        <w:spacing w:before="240" w:line="360" w:lineRule="auto"/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</w:pPr>
      <w:r w:rsidRPr="00F95586">
        <w:rPr>
          <w:rStyle w:val="spanjobtitle"/>
          <w:rFonts w:ascii="Century Gothic" w:eastAsia="Century Gothic" w:hAnsi="Century Gothic" w:cs="Century Gothic"/>
          <w:sz w:val="18"/>
          <w:szCs w:val="18"/>
        </w:rPr>
        <w:t xml:space="preserve">Technical Support Engineer </w:t>
      </w:r>
      <w:r w:rsidRPr="004A01E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– </w:t>
      </w:r>
      <w:r w:rsidRPr="00F95586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>Cisco System Inc.</w:t>
      </w:r>
      <w:r w:rsidRPr="00F95586">
        <w:rPr>
          <w:rStyle w:val="spanjobtitle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94DC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                        </w:t>
      </w:r>
      <w:r w:rsidRPr="00F95586">
        <w:rPr>
          <w:rStyle w:val="spanjobtitle"/>
          <w:rFonts w:ascii="Century Gothic" w:eastAsia="Century Gothic" w:hAnsi="Century Gothic" w:cs="Century Gothic"/>
          <w:sz w:val="18"/>
          <w:szCs w:val="18"/>
        </w:rPr>
        <w:t xml:space="preserve">                      </w:t>
      </w:r>
      <w:r w:rsidRPr="004A01E0">
        <w:rPr>
          <w:rStyle w:val="spanjobtitle"/>
          <w:rFonts w:ascii="Century Gothic" w:eastAsia="Century Gothic" w:hAnsi="Century Gothic" w:cs="Century Gothic"/>
          <w:sz w:val="18"/>
          <w:szCs w:val="18"/>
        </w:rPr>
        <w:t xml:space="preserve">                                                               </w:t>
      </w:r>
      <w:r w:rsidRPr="00710070">
        <w:rPr>
          <w:rStyle w:val="spanjobtitle"/>
          <w:rFonts w:ascii="Century Gothic" w:eastAsia="Century Gothic" w:hAnsi="Century Gothic" w:cs="Century Gothic"/>
          <w:sz w:val="18"/>
          <w:szCs w:val="18"/>
        </w:rPr>
        <w:t>02/1995 to 03/2000</w:t>
      </w:r>
      <w:r w:rsidRPr="00F95586">
        <w:rPr>
          <w:rStyle w:val="spanjobtitle"/>
          <w:rFonts w:ascii="Century Gothic" w:eastAsia="Century Gothic" w:hAnsi="Century Gothic" w:cs="Century Gothic"/>
          <w:b w:val="0"/>
          <w:bCs w:val="0"/>
          <w:sz w:val="18"/>
          <w:szCs w:val="18"/>
        </w:rPr>
        <w:t xml:space="preserve">   </w:t>
      </w:r>
    </w:p>
    <w:p w14:paraId="621368E6" w14:textId="66BAD842" w:rsidR="00F95586" w:rsidRPr="00F95586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Handl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>ed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Technical support for Cisco networking equipment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and resolved customer issues through fax, telephone, and email. </w:t>
      </w:r>
    </w:p>
    <w:p w14:paraId="7153A6F6" w14:textId="5C3E13CB" w:rsidR="00F95586" w:rsidRPr="00F95586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Implement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>ed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routing protocol in the LAN/WAN environment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such as </w:t>
      </w:r>
      <w:r w:rsidR="004A01E0"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RIP, OSPF, BGP, TOKENRING, IGRP, 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 w:rsidR="004A01E0"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EIGRP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1391518" w14:textId="1879C2B6" w:rsidR="00F95586" w:rsidRPr="00F95586" w:rsidRDefault="00F95586" w:rsidP="00710070">
      <w:pPr>
        <w:pStyle w:val="ulli"/>
        <w:numPr>
          <w:ilvl w:val="0"/>
          <w:numId w:val="4"/>
        </w:numPr>
        <w:spacing w:line="36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>Attend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>ed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several trainings and achieve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multiple Cisco certification</w:t>
      </w:r>
      <w:r w:rsidR="004A01E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s. </w:t>
      </w:r>
      <w:r w:rsidRPr="00F95586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 </w:t>
      </w:r>
    </w:p>
    <w:p w14:paraId="71BC504D" w14:textId="77777777" w:rsidR="00070608" w:rsidRDefault="007A0EA6" w:rsidP="00710070">
      <w:pPr>
        <w:pStyle w:val="divdocumentdivsectiontitle"/>
        <w:pBdr>
          <w:bottom w:val="single" w:sz="8" w:space="3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4B04FC0C" w14:textId="369815B1" w:rsidR="00710070" w:rsidRPr="00710070" w:rsidRDefault="007A0EA6">
      <w:pPr>
        <w:pStyle w:val="p"/>
        <w:spacing w:line="360" w:lineRule="auto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San Jose State University</w:t>
      </w:r>
      <w:r w:rsidR="004A01E0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="0071007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– </w:t>
      </w:r>
      <w:r w:rsidR="00710070" w:rsidRPr="00710070">
        <w:rPr>
          <w:rFonts w:ascii="Century Gothic" w:eastAsia="Century Gothic" w:hAnsi="Century Gothic" w:cs="Century Gothic"/>
          <w:sz w:val="18"/>
          <w:szCs w:val="18"/>
        </w:rPr>
        <w:t xml:space="preserve">Computer Industrial </w:t>
      </w:r>
      <w:r w:rsidR="000F4B02" w:rsidRPr="00710070">
        <w:rPr>
          <w:rFonts w:ascii="Century Gothic" w:eastAsia="Century Gothic" w:hAnsi="Century Gothic" w:cs="Century Gothic"/>
          <w:sz w:val="18"/>
          <w:szCs w:val="18"/>
        </w:rPr>
        <w:t>Technology</w:t>
      </w:r>
      <w:r w:rsidR="000F4B02" w:rsidRPr="00710070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,</w:t>
      </w:r>
      <w:r w:rsidR="00A005FE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="00A005FE">
        <w:rPr>
          <w:rStyle w:val="span"/>
          <w:rFonts w:ascii="Century Gothic" w:eastAsia="Century Gothic" w:hAnsi="Century Gothic" w:cs="Century Gothic"/>
          <w:sz w:val="18"/>
          <w:szCs w:val="18"/>
        </w:rPr>
        <w:t>BS</w:t>
      </w:r>
      <w:r w:rsidR="00710070">
        <w:rPr>
          <w:rStyle w:val="span"/>
          <w:rFonts w:ascii="Century Gothic" w:eastAsia="Century Gothic" w:hAnsi="Century Gothic" w:cs="Century Gothic"/>
          <w:sz w:val="18"/>
          <w:szCs w:val="18"/>
        </w:rPr>
        <w:tab/>
      </w:r>
      <w:r w:rsidR="00710070">
        <w:rPr>
          <w:rStyle w:val="span"/>
          <w:rFonts w:ascii="Century Gothic" w:eastAsia="Century Gothic" w:hAnsi="Century Gothic" w:cs="Century Gothic"/>
          <w:sz w:val="18"/>
          <w:szCs w:val="18"/>
        </w:rPr>
        <w:tab/>
      </w:r>
      <w:r w:rsidR="00710070">
        <w:rPr>
          <w:rStyle w:val="span"/>
          <w:rFonts w:ascii="Century Gothic" w:eastAsia="Century Gothic" w:hAnsi="Century Gothic" w:cs="Century Gothic"/>
          <w:sz w:val="18"/>
          <w:szCs w:val="18"/>
        </w:rPr>
        <w:tab/>
      </w:r>
      <w:r w:rsidR="00710070">
        <w:rPr>
          <w:rStyle w:val="span"/>
          <w:rFonts w:ascii="Century Gothic" w:eastAsia="Century Gothic" w:hAnsi="Century Gothic" w:cs="Century Gothic"/>
          <w:sz w:val="18"/>
          <w:szCs w:val="18"/>
        </w:rPr>
        <w:tab/>
      </w:r>
      <w:r w:rsidR="00710070">
        <w:rPr>
          <w:rStyle w:val="span"/>
          <w:rFonts w:ascii="Century Gothic" w:eastAsia="Century Gothic" w:hAnsi="Century Gothic" w:cs="Century Gothic"/>
          <w:sz w:val="18"/>
          <w:szCs w:val="18"/>
        </w:rPr>
        <w:tab/>
      </w:r>
      <w:r w:rsidR="00710070">
        <w:rPr>
          <w:rStyle w:val="span"/>
          <w:rFonts w:ascii="Century Gothic" w:eastAsia="Century Gothic" w:hAnsi="Century Gothic" w:cs="Century Gothic"/>
          <w:sz w:val="18"/>
          <w:szCs w:val="18"/>
        </w:rPr>
        <w:tab/>
      </w:r>
      <w:r w:rsidR="00710070">
        <w:rPr>
          <w:rStyle w:val="span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="00710070" w:rsidRPr="00710070">
        <w:rPr>
          <w:rStyle w:val="span"/>
          <w:rFonts w:ascii="Century Gothic" w:eastAsia="Century Gothic" w:hAnsi="Century Gothic" w:cs="Century Gothic"/>
          <w:b/>
          <w:bCs/>
          <w:sz w:val="18"/>
          <w:szCs w:val="18"/>
        </w:rPr>
        <w:t>1993</w:t>
      </w:r>
    </w:p>
    <w:sectPr w:rsidR="00710070" w:rsidRPr="00710070">
      <w:pgSz w:w="12240" w:h="15840"/>
      <w:pgMar w:top="300" w:right="420" w:bottom="30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33E50CD-EDCF-40FA-97A7-E643AC95D2D5}"/>
    <w:embedBold r:id="rId2" w:fontKey="{9CF3AEFB-43F8-409B-9B8F-3D9FE76DD14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3" w:fontKey="{217ED1F7-E936-457E-9FD7-1BDCBB26EE4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D34E1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40D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7CD5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CA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3E80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8EA5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B40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263E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28E1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BBE3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2620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0A89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84C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5C6C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EAC1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C8D8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6A22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2A47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D5C8B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3E80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74DE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BE56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EC67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84D2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CEA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9603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8432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9FC2A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086D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7E14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E688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2C09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549B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26DC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02FF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543D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63CF35BA"/>
    <w:multiLevelType w:val="hybridMultilevel"/>
    <w:tmpl w:val="BCA48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92C90"/>
    <w:multiLevelType w:val="hybridMultilevel"/>
    <w:tmpl w:val="8A2A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F5C2F"/>
    <w:multiLevelType w:val="hybridMultilevel"/>
    <w:tmpl w:val="666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608"/>
    <w:rsid w:val="00070608"/>
    <w:rsid w:val="000F4B02"/>
    <w:rsid w:val="00306ADB"/>
    <w:rsid w:val="004A01E0"/>
    <w:rsid w:val="00694DC1"/>
    <w:rsid w:val="00710070"/>
    <w:rsid w:val="007A0EA6"/>
    <w:rsid w:val="008A74D2"/>
    <w:rsid w:val="00A005FE"/>
    <w:rsid w:val="00C46914"/>
    <w:rsid w:val="00CE3342"/>
    <w:rsid w:val="00DD3DE3"/>
    <w:rsid w:val="00F95586"/>
    <w:rsid w:val="00F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93CC"/>
  <w15:docId w15:val="{EB715476-0BA1-460F-8D93-5312A256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F9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7C20F-2C00-4A4C-AEEC-5E9A9193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Vahid Oghba</vt:lpstr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Vahid Oghba</dc:title>
  <cp:lastModifiedBy>vahidoghba@gmail.com</cp:lastModifiedBy>
  <cp:revision>8</cp:revision>
  <cp:lastPrinted>2021-10-07T18:39:00Z</cp:lastPrinted>
  <dcterms:created xsi:type="dcterms:W3CDTF">2021-10-07T20:42:00Z</dcterms:created>
  <dcterms:modified xsi:type="dcterms:W3CDTF">2021-10-13T21:10:00Z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f6508fd2-327a-4741-bad6-58a7c6186b87</vt:lpwstr>
  </property>
  <property fmtid="{D5CDD505-2E9C-101B-9397-08002B2CF9AE}" pid="3" name="x1ye=0">
    <vt:lpwstr>4DcAAB+LCAAAAAAABAAVmsXS6kAQRh8oi7gt4+6eXdyJ2//0N3dDURQMyUz31+dQkATGsSwP0ywhkDQi4hjCcyjMoBQn0rjI9ZGXlcIh0FQQVbIxsoaOxBGpqOPPxyLWbMyXdgFQc1eh6riHDXyIAkSxAeWu9lYCPBn4ok2ilTdb9cM91phHlPbi77Ia1VwqEKG3oyEtLfJUflKtiW7Czbm7NUGsDFfvd/g7VPcdV7XyVT0/nEQJRenvQUmAp6K</vt:lpwstr>
  </property>
  <property fmtid="{D5CDD505-2E9C-101B-9397-08002B2CF9AE}" pid="4" name="x1ye=1">
    <vt:lpwstr>oEJkr3RkKHjLUg75XUD2hSWXvDI4i3PWH3tq9MiMRoJGr/Cp3ZLYwYzq3hP8WA97ZpvuzeMkeIukpIUqAcn5YLUI2GUcfODCMRpJxIFMlDRS4cD84sAzY+zv3ccgjzbdbHAH31OZyKA+0el7gEFgRjitskdyzNb+XZ533bJahGct/IHwoKvZHHhgIcb5n6o96Fvw7U8sEKdKmZpVj//Bcbd33T4YZsP3T/9ICDRGM8ASBAkh51ev4WLHhcRb6rw</vt:lpwstr>
  </property>
  <property fmtid="{D5CDD505-2E9C-101B-9397-08002B2CF9AE}" pid="5" name="x1ye=10">
    <vt:lpwstr>UWPUg/H7RX3I7RiQ4LbRBC6P3bHfG5QtStHyRh3l13S03HCgMEu+g8s7z56lHIKnzdScX0EBxWgxMhg/fBtQziux1NlCHE2L/hYwkyNqpjuIaDwbbNEaGLbKTkB9qHHus0mp7KuIFjLpVzfP5uAfuG42NcaspNrvbgKzZm2Ku+XTG1ZANjf4eFOj5RKAiUtGdTfHSGSaC3JAlZttBP5FQJKdq+NkxrsDJjF6jeGL8LclZmF2aWrG+ZfbXMWCDzo</vt:lpwstr>
  </property>
  <property fmtid="{D5CDD505-2E9C-101B-9397-08002B2CF9AE}" pid="6" name="x1ye=11">
    <vt:lpwstr>Fc0UnpWIBbRMOA73P6oeIt9FwUCljUIYl0TwnxJw3MtCiaV4YQeQM2kmwtnkj1qsFpBvG+wCq1HufN+7fgIz1iWrXb/IosDf+z6Guo4Ho4t9TKZ3mY1zNMWW+Mf2ZlxpvzlJ03icAvmpO/bs20v+ejJPdO+EAu73J+/MNi6idhNXudItKu8deiSy4aFr1Jb4y9SNBQ0sgwGPKIlywmDGGkxz8lDaeXXUKJDw9m0EcTkgBgUPCV8A1a10wUu1DlP</vt:lpwstr>
  </property>
  <property fmtid="{D5CDD505-2E9C-101B-9397-08002B2CF9AE}" pid="7" name="x1ye=12">
    <vt:lpwstr>rnh8dza8a/VlPeHoHwwAOp3FghVQNWaGjNXNdt8GfLtvknGVOxXoANn1YSF9sWJgfrA89jn1LTAQ6QoOfwqahdUxiQc8ovW2K7OEztz9s0QZN2ubu2Il5XRApcS/o2RIjoxwtgcsCueodawaelovGfAD7RlK4meUvWkmjpBEecdTU7rOqdIzHVf4GimPvP5e4W6ZG3jNCcbTw+97X3IGC9Osow0ZDrTfSHBM/UmBUh3JTzMil1GNO+tE9lt+SID</vt:lpwstr>
  </property>
  <property fmtid="{D5CDD505-2E9C-101B-9397-08002B2CF9AE}" pid="8" name="x1ye=13">
    <vt:lpwstr>Bv5wQQ5niwd9QHK+8Ua9ML37l9QrKwX/m5ynn7qp3a1TvjxgC0ZkoodPQnhBiFbz92LGX/qfro6SQ/nOfNaEDbnyMsofeJYVLVbXt6lRpitD94gAx7IW28QWnT6IioSnPfCTn+ge/B4Zae5v72za6ciEMlqPGHaWpMutwbZ7nYlvz7/xrRPqKaEbqS7FpHfQD/Z+lcZV12PA4jrB1a12rTAQAYeMEt/ejK8bypnRqUlBvxnlwAKdz2pllJ9U73+</vt:lpwstr>
  </property>
  <property fmtid="{D5CDD505-2E9C-101B-9397-08002B2CF9AE}" pid="9" name="x1ye=14">
    <vt:lpwstr>CBSz/juzJWhKo/PeNsgHb5BFiLgcfr1zlv5NTI31o/4MBPPbT93VTSZ6k5YHgcLoDacinalWllqgYf283DX2FuIG9W/MFQVxoUNT/YRVFpv1RR+/vjY1/4ezB/vyPKYEE80vTjVTcVaG5kMNyqhvSxzSWBs7v3xOZFB2mfPzCRGZOBDcDEveByalZxr4M/RQfl+LkfmCe1mwH80yN5PXE5SZYm6i8Rden90DDV0t94ZQ0hzwhLdMvDmPT6PdlZn</vt:lpwstr>
  </property>
  <property fmtid="{D5CDD505-2E9C-101B-9397-08002B2CF9AE}" pid="10" name="x1ye=15">
    <vt:lpwstr>4EtyGWo0YLaG7/5y2EBtRpKIwpx2AG3G0h0Ow8aI0rDcMCwYEble+zMU3LuMM6QdZnkFgyWscZIODoDux7CcOvfCL7OVD4Mf9BXkJdSfIVv99kRGieo0r/Mx8zMwamxvMgY0ayNkf6hLLCZgCySwCjmFNE0NslHwhYDOnslECCyV2jfHXYJOcT20z6Hw94MuyEfImUjIQRDp1RpZ1jEkdmWoVMGOZk1/gNbTQTDPowSZJxLumhgJm/rFUV5x4+X</vt:lpwstr>
  </property>
  <property fmtid="{D5CDD505-2E9C-101B-9397-08002B2CF9AE}" pid="11" name="x1ye=16">
    <vt:lpwstr>4R8ZQl6B3ZK1jPekAAmYVpnWasOQKoS9sn2+HyiS5ALUgbsm/PA/wXHClgAJ5TRCHp1KwMrVhzDNsod+JQlagGC+fxzStXpWLalNMHKslOqafYNDFfi0yhMvjq1of7Ea0z0mkc166LOPoIbF8+h+YYppaTq4euB7cfbwb0ivwe8YK5Y03sHsGHB90yIeQJpY2eVFNn4EK0CUlvLuaq1FlDQg9kRkKvPtKl7kJWJee7jF4tDhkBtKbTiSrshpC1H</vt:lpwstr>
  </property>
  <property fmtid="{D5CDD505-2E9C-101B-9397-08002B2CF9AE}" pid="12" name="x1ye=17">
    <vt:lpwstr>63J4NFVcFfcTP7QP9KU2S4AT95g782JVDvRywWX2eP9Ula7j3r3aWUk7UkdWpvyltB3M1qjR5EPM2gwKd8AVvsOkEUko5P5LpeZO7EAOQcWON3IcwmDqxxqqSHltLHXx+KlGz7goJd6t1yBJFEdUECklcRK7FMfoOeq3VmU144quFc+whxHgBiNIs5uNo8g1UrdHtS6hp1GkhBPSsZnuF57DpPD513eG88xInGOaVe0kMr+qQEou6PkESyMqWPr</vt:lpwstr>
  </property>
  <property fmtid="{D5CDD505-2E9C-101B-9397-08002B2CF9AE}" pid="13" name="x1ye=18">
    <vt:lpwstr>/11r9yxTxBEwNjBbQmf96/TL0PaN90DKrYHuvyhX2S1Y9e2LPUd5bD7KiX6i7D9g2tBiuKqiMGRLW7rL7QoduMFkmoxx9pJPy+gDmRME90CVOIzgWZWqtVNOKJF3BmQ7MAeMOvhKLHvfrolOGOtH0ZbBc2EjWbiGENA3+OrSMiaQ2SPqnqRQoGqZuYiRWRLRXVNHbCtwYxO1KcwfViMSDov+bQXB9iIvaBd4amMgF/ytZJdeSkQaVYQVYPgZiDW</vt:lpwstr>
  </property>
  <property fmtid="{D5CDD505-2E9C-101B-9397-08002B2CF9AE}" pid="14" name="x1ye=19">
    <vt:lpwstr>nchgYcJiGAX9Dw1EQPJ/uTBtvHMnyc4dVF8w+1C3mKe1I00pRG+5KtjF7HQs8LSfSS8jkUhzdAgy7dztmjWNKsoi7St3QUmCOJzduzXGBwbbTpgUxJQTfWppvjXPA2+sLuQ4zw0KQ21vbgIWSav/INzwtLnpldkHVp8HZsF9JChbwt/a5XT5BaiXbsQduJoBez/iIAyIJ76bNbSFvOgvmQk/Q6R4T9qa6SWKCixfxhF9pRZy2bl86JfC8v8J6J4</vt:lpwstr>
  </property>
  <property fmtid="{D5CDD505-2E9C-101B-9397-08002B2CF9AE}" pid="15" name="x1ye=2">
    <vt:lpwstr>WxFLrmyNBmNG7SxdAhtzwmjy9ztLO06Zd3qyrjO6WTiZAriLNDeTZT1aJtEf0bLusWJnW6U5F43ZKsV031Vx/rL9yrQNDL/0KVDmED6w+zU6r25xk2FXGoRTN2RLBd6BHkYce9NtGSSL/EuAxOWboS+rvKIO15RLucG4z//NbtKjQek2zNerk5K8+7lt/z3JmadbC4sShrmvHdujJ5scwqkTM9v88iZz8oRqTCPdGQ1zrb+ulx4wT4LGXVRY/Td</vt:lpwstr>
  </property>
  <property fmtid="{D5CDD505-2E9C-101B-9397-08002B2CF9AE}" pid="16" name="x1ye=20">
    <vt:lpwstr>d7Jxn4pZxZ3pSMn4lsCiAsQPsTHuOWI+uU3hLjlgj/7GL3ImRn7obNS0AWjO/WV8b2ytTIJgAUYhXCEbEIZnaT3r4nMcY9VIcRS5NdabUQBkRDa67wzmWa1njhQsp3zwqvp5qjrnDQR+WPZehcQGeUAG1ik3tGkPLL5fDVcjjqJ7K/ucpraAUlN7zlWMnQ3RpgKgoGCkCFGe2jzOGdTO4q8eV9AO+3795vFl3UXot0GMBK9GsdY3UK2q+MOgzpw</vt:lpwstr>
  </property>
  <property fmtid="{D5CDD505-2E9C-101B-9397-08002B2CF9AE}" pid="17" name="x1ye=21">
    <vt:lpwstr>hz0gFHxt35zTHPkEJlh4i5c4O23s1nmbnTIA75tOwTR6awUVvTR6frx/Hfac0Rkqv6fQ71yV/zaJQhMmeXuEbCzJSaZeGdbICFA+QnHXoibZHmuFrhJvfAYzTDm5WBovalB8I76bIhCBSFNu1zP6noZr5HHNn6rspLNYxs4xh+AovvoGLXfZA0kZCSZ5RakzIuWs+gsfloOyfmU724Q+YmA8enGCl+ulFSKMRwoUo+/lP8wMNhUZdqVmT408YPb</vt:lpwstr>
  </property>
  <property fmtid="{D5CDD505-2E9C-101B-9397-08002B2CF9AE}" pid="18" name="x1ye=22">
    <vt:lpwstr>BSjUnEXoZNiEziGBm4oQDzbWkNid2cOFTC+lhYBdeS5+gaib4Bm7+PE3UgUpNzg7D1Zo3GQ+4QuxUwAWALO9kMbu7ucIb2iw72L+PBNeGt/E4PernGtQJ9wT0QG/XVBVdzWa77ccNZQRnFCsjZuZ4RMQITx5Eof0TB07bWUf8VkjBygzNv91tYfwjvQt6Fr+CX3vsLBUIsINVWmc+VL8gv5HsCUeIwp7h8+OH0t/nEKnuk4fz9kW8kergE/wSKH</vt:lpwstr>
  </property>
  <property fmtid="{D5CDD505-2E9C-101B-9397-08002B2CF9AE}" pid="19" name="x1ye=23">
    <vt:lpwstr>UEA2jVyfA3ghmusrh83DB1zg8ILKv6gbdN2SDNsUCb3iBmPVVkZ3ePk5omsUAWXWwRWIBGNy4bS0wd/Sojgm3m6bNQA7w5zHQG/YBPdU6SVceWkqxc4uTzS7fBoJsI54nvT8AJgJTC9itJ9UfZ+i5ST9cy+l9D8LskPcpbivbzPAzWShue9HPwnuapX8ijeNPgvOsn3GZ0IiYZomZvOTWvzcnW/bSuKhA6fb7hBM9SPi8zoh41Ak0+DBfi9ZByF</vt:lpwstr>
  </property>
  <property fmtid="{D5CDD505-2E9C-101B-9397-08002B2CF9AE}" pid="20" name="x1ye=24">
    <vt:lpwstr>U2hMXhcr4ME1zEIhPkRX5EMkXI0k2+vmcf5euDP+QusTRCfTnwP9Y0jnwImQZpfbxkIHeCLHHnnyV9iR5/14ZPVUp70xbBXIs5eykMH/8NMwBEIuno/FwkDC4sbgFjh7yfwjBWESnx1PTvpqJI8UNRls5Vyx01heXqsug5+BY16r3+V7c42L6MzcMu56qdt2yyt26F54WxdFMwhkBNc0SbXWYWuxtXSP+77IkwhKI2u7NCTGyPYesqbzv+ox2Bn</vt:lpwstr>
  </property>
  <property fmtid="{D5CDD505-2E9C-101B-9397-08002B2CF9AE}" pid="21" name="x1ye=25">
    <vt:lpwstr>qfl3kNEenbXCx1Fao62Ac1s3FVGCNb8Ylr7jnbnUuuwXRawH620THT4osOdRdYslVeBnTAror7ps/kqePM8xvC0c+25ffMDko2BDNAAWB8ZRMosgHkYqT5p4pK7RkWSJn/ZuPWqBLkjiAjobmEuOJjJYNsnleLaBKDQaRM6axTcvyW4UoUqRxtMpjx2Gwhk7F3LyiyJ8guX0CufTCQDewMGREWVEdHw3MYEU2KWNBPMt5cobIXJmkqWKMb/cf0X</vt:lpwstr>
  </property>
  <property fmtid="{D5CDD505-2E9C-101B-9397-08002B2CF9AE}" pid="22" name="x1ye=26">
    <vt:lpwstr>NRECrOO298Obhvxh0m0XYLcLAMmmUH9mlUZOnXykyZ6VP5i6G6WfNERY3Jfd27NINK+cbyblmGHrfKbCzLnY3LyU2wRKrTHrlPWmqiVpIbxEgmKHLM/cmqOj4/E6dq31bvvx4CTP04FGRX0Z9WKxQVq0uTDdsPkQ809wCm4Zj++fvDONkwClK1r4V2rvTrkVYvV++LyvIYUnTJEre+VUj6VYAYfeYSFpLNN8c33om+jfFvodQFfLKdacKlAM+Hz</vt:lpwstr>
  </property>
  <property fmtid="{D5CDD505-2E9C-101B-9397-08002B2CF9AE}" pid="23" name="x1ye=27">
    <vt:lpwstr>5fJNWmTRkWgiQVrn4eZ9eDJyNkPPP+tDI2oUg85NJCTp5xr+7G/GA1jjNe77V1+K9cJ9gHepszJAUO25e/KgN/KldHfEpFb0yQFnR6z8RNo2cEwchaAVIsDKorlu2idJyrhpCKQ2j5SdfAImBktZp5Up/+1JaSr2ATnL0JgSGPjPuWHbeT6X0JbxhIh2VpyIHoSdTh/VVIv2F9EYFzqbh4ArlEXsAazj971deYaUsSPaj7R4JsnVN8P6+pzuvjz</vt:lpwstr>
  </property>
  <property fmtid="{D5CDD505-2E9C-101B-9397-08002B2CF9AE}" pid="24" name="x1ye=28">
    <vt:lpwstr>R1TEL+vThgnWeW82iEK4JVoM+NeMMmHhrARvLJImMi8856+fJgqltn17NNSyYoG907RHb+aW6PStsMX7o50e4WVhqdBEnDZ0i7UZhjaxqCb6B5MKV8e2w27IVLNHMH6yGa2e91U6J3jZRDOw0X2JcjuPggq/L60vz1nm7w4DUdycjUZ/8cLRDM0QCvMLgD/yAO2Ck8QtDoRzck5Y74ba58BnHFxS9W9O84PUAhXwmlQwJNojYQvKyNeXOecwBs/</vt:lpwstr>
  </property>
  <property fmtid="{D5CDD505-2E9C-101B-9397-08002B2CF9AE}" pid="25" name="x1ye=29">
    <vt:lpwstr>c6KWYgEJq/nkdOANr7lTIO0qCqcbNuHWqg85Qwseu9GfC9HDfgJf1MTCsbgQbuNUFHX6EEspguWv81b9oO0dpXOxHOA/UYAVGkDTpzydqruXuxB+1gv2N29zL6KVHQmaLi8Z1PexdCfz/xyb8UQrJfX+EydE6O/BUFhS/yahUrs72+TftB523Y201NBXk/lT/1ROVtQ4wb0A77ga/xyTwo1kMd1MDOmnswUooSn1wZXLz0g377zOWGFMaWIsoqt</vt:lpwstr>
  </property>
  <property fmtid="{D5CDD505-2E9C-101B-9397-08002B2CF9AE}" pid="26" name="x1ye=3">
    <vt:lpwstr>sQLG3PevLLJvUGafCPhdXu4YCbz37GQ5i9TnlUirvDWEDGiRpZgA5PD2oEa+oAYQpC/5P444ER/A1vfl0Mer8pVTBoGesHAZ5KckYuIQETv4Tat/fo5guG0FpJ1VA968aRi0q0sdavvau2H7z+wXoXAIlMwaRodNGZO0xT9fY+FFcLD7/PjzVKeF0EqDbFQp0KlKUkgplZyRFRFdQXwupC0+cnhfG5jRKDQog2gmRDnaDXZ5R07ffEzWGeTaXSJ</vt:lpwstr>
  </property>
  <property fmtid="{D5CDD505-2E9C-101B-9397-08002B2CF9AE}" pid="27" name="x1ye=30">
    <vt:lpwstr>k7gId7MGWWO6AqTjyIihlyH4gv3XYos2jhaEi0ppljLnRp2Hj2y+4LD3zOQTko8kBf3E0SeJSsoLlLznI/b9BdZ9FCwMGQTMSiZZEumJ7W1HInMP7FVmM4MHqtXRVx5dq1pdwLTqTXzsCwRbi+lhuCINZj7ogdk+tPBkuzZAGFcoXhpCwCX3Sshpq8I6TJE7pIyn8wj+Kr+QBGjtE6R6Fmlif7beYIeJRfkZqsVPHesD5iArRXNXDTUAZ1Zyoxc</vt:lpwstr>
  </property>
  <property fmtid="{D5CDD505-2E9C-101B-9397-08002B2CF9AE}" pid="28" name="x1ye=31">
    <vt:lpwstr>j6BlwSBJ/XkRE8/nGcgg6cpThJyqcENFWZTL9gdZEiqZKEQ8SoFga2roSGTvSJuHJYSBh0y16Ntz57o5MclJP/hWQUymYTtkAts19C3zM8OVcxTO+8KaGzSEf33SbS3uR1J1pr7HhXPtkhTM/JdQlWxyLUNjmAHkcGwfRRVeXpTQhhvo1MhYhk4CoPyh6Ncu/+kH24YVJxKSKhKfVtSIXmmFrfDIYvkFP4nZ80F9r9SIi53KOo8/MXxVJ66PrX9</vt:lpwstr>
  </property>
  <property fmtid="{D5CDD505-2E9C-101B-9397-08002B2CF9AE}" pid="29" name="x1ye=32">
    <vt:lpwstr>gyg2j5DrkP1qI6E9FldNioi/7AkuWY5DaMw9xS1H1eiFjdgnKpVwOK7LGf1LsdP5yTRtkZLnKucf+FsKsB4MX8gyfjH1VPzzcmsA1oZN/7Zh5+k3zDpJzxstAf1Um7+HL/O7tFGfxh83U1uTJYUE9gw4Ix5J3S2ArulFk+ThJ7mITtAHlEkGvXWW5IppyPNr4DXtNWw3DwncoqvjO+vd9m/rXOCqugOlIzDm+IgD4mZDg4vglJZMk2EU+OyvANF</vt:lpwstr>
  </property>
  <property fmtid="{D5CDD505-2E9C-101B-9397-08002B2CF9AE}" pid="30" name="x1ye=33">
    <vt:lpwstr>1O0wJHiaLaTDGjZVffMVrPjmO/Nhas5CcmwGRfbeSxwiDxVG1d/bJp0H6cFO6oSmDinx4NhJlzUy93MNc0btTquLeNGcH7z4jvuvqESnuHxOWJJzw/PJnGqZ11VHlXCcV00v0ba3PlV/qknDYD9Pxp87KYeLiyVzUVdCyDg5BAFDFzTjBwFko6p5FUdeCK4II1HViYB71DYnnzjhwHQykbGB0HAUBXVtvFSlIWFBet5O+/AZ8qxAMTrenW9uhJe</vt:lpwstr>
  </property>
  <property fmtid="{D5CDD505-2E9C-101B-9397-08002B2CF9AE}" pid="31" name="x1ye=34">
    <vt:lpwstr>QPbqvjWaEGnr3rsw1CfrdKMMOsy6B9tDYLWNQ8CGXpV8/H6AO3m1S2DTYPY0ejB2DJumDJR+NhvI3AHuK9CaB8QDoNGZ4dLBfSHFE4/KhifSYY6UTek0LxUAMBuP9JzvxFfJnVvna8w+3tlPRCGw3VTb0ZxoeCW07RaFcBSPsHXuI7V1KjA6ldOeipIUTRL4jaSrTw+wQt9yKrbwgkILJLg7Qf4gG0+SqOOkUE+6dyEtv0bfpLSYlKjD8CWuC+l</vt:lpwstr>
  </property>
  <property fmtid="{D5CDD505-2E9C-101B-9397-08002B2CF9AE}" pid="32" name="x1ye=35">
    <vt:lpwstr>ibIymkRp/TfMHe6rb1KaHZGyPR5h+M5eufY5MYBLEzPxE0TGdSPWS9suhqkczM/ZsXLaAVdczj1/S2UKlbiAFG5wbanENdCF/v76d7oh0UPAL7Ly1DTxC7zNKLYGWBEKFTIrWbWsOahfz5LVjfVzEeEhGZSP2lfhVNgOajHCeVjwqcUjZtjV7RKlGHdAqb4OVzj/nHEVxtmuBg/1wW1X7tWI/4Jvz6spWOFZG4fQ35hETJiibtI3argwnv3NXec</vt:lpwstr>
  </property>
  <property fmtid="{D5CDD505-2E9C-101B-9397-08002B2CF9AE}" pid="33" name="x1ye=36">
    <vt:lpwstr>m9maphtpgfgHuSpXDuopHgPB2EKVHNIgtIdjzRp0eUDDx7+LzDKYcLVeTw6t6L/6tAqHZnuFBPiweqmSHx6sDXlkAx+ddHJTACoq/jYtV9rBfBHTL3qWquN9IcPqLLpLwvEpfoQc+2SbxH7mFPnEuWqAN9hXbuwiJ04jV0Otd/jkTgcIWgbg709ZSq3Y+zStf/R1E11dFqeBV4ZS/J28Ma/W+GnzLrQR3CqHoeiE4MmOAhR/keG584tc1T6qOE8</vt:lpwstr>
  </property>
  <property fmtid="{D5CDD505-2E9C-101B-9397-08002B2CF9AE}" pid="34" name="x1ye=37">
    <vt:lpwstr>I6VKuTq0a8yEMn7aoj21ddHLAt/bX346OD8olwfbx56OcpdrrPv8dhMaeEa/HJrd1mXYGDaxeKFXJ8qYTV2WbRQqueBeUa2E9QovQXPwbNBbqhqr46diY3g3zMWundzqEl0AoZ0JNqzou2SOBtpGhW2vLB8fTPfOozRjBxxcuMu+9DkJGW+yYCPbuRH8GrG1GniAqhLV3KVJQoCE5yLnzoGqWlEnCRmbN5uy5vcDUkQiolhN9QmLy7LnLWer+yY</vt:lpwstr>
  </property>
  <property fmtid="{D5CDD505-2E9C-101B-9397-08002B2CF9AE}" pid="35" name="x1ye=38">
    <vt:lpwstr>dO8ldu0F7azyCg0SEvMZUOQ9JCLD+A+wciIflt5Pvth/infLOl4AtCGbQWsMoqwPirbRJPkv7E2scfS5UCLaba2uVk+FkhE52IUy6HwprrP/98ywTX+9GdZay5tO096N3Xf9Zj9uBk2S5Cz5j1fGN2WTF+SYnf2JIqa4GUoPQJRl+v3N52sGNDTxXx4ocA04lP9Ck5I+iQmxOl5zfTuwc3Yy4KDs/ZZCMu6N1t6RYMxJ/QHtWRDQgZocjPb0Bzq</vt:lpwstr>
  </property>
  <property fmtid="{D5CDD505-2E9C-101B-9397-08002B2CF9AE}" pid="36" name="x1ye=39">
    <vt:lpwstr>DWoC7S4P0L00DPqdeoOAjbkPQR6i5wGo19R/bq4r2iOKHDdwTNigl1SlHXsAZ8NTzqaCKbvkHl8N6wSuEiUJdF0mhTXyS1v5nwq2ZsDuDTFfP4IwVHa4KjS12culzUSeU4nTo5+Kn9ZALKdh7AFNWcpirgaEuWcWUjjRoRrNhz87rr6K/RJG8JSLwR5SApPIswS/XOQLCWX+AhmMWys4LKknytkjLAVDROC+uQjvelEMgEYIwHQDt/9zagFW2v0</vt:lpwstr>
  </property>
  <property fmtid="{D5CDD505-2E9C-101B-9397-08002B2CF9AE}" pid="37" name="x1ye=4">
    <vt:lpwstr>WAlpHzGLECE7ceuR3xkgZOmBSJEoGmg8k0iXDk9KeSwFDvgkEFFUJQxyhZNPg/2V6IrEuHhC5ItpQ9Y994QrCgzY1/wLoGOchLyHaIn9pd5KihYxlL8/PTcr+k94tCe+8D90Le2vytZrSEwdfnlUrrJ0166mDHrmjzHvbeOqvXPVVrSMypJqYlprN/YKIo3/9Hn3jcZSl74qTCfK612gI7Y2apBp6FY1L1PGxr5/hTwNNgjazNj1Vbz9HUms5x4</vt:lpwstr>
  </property>
  <property fmtid="{D5CDD505-2E9C-101B-9397-08002B2CF9AE}" pid="38" name="x1ye=40">
    <vt:lpwstr>68EYOwtZhSFTiq4SoM7oG2cRF7Y2Xbq526VaxnuwJjSFLXJKKu0msI8MphUAzNNpn+N+UXi0Xy9k1wbpNhyDiLBhORgUutpiF+SsHaVulkB4XHf8SymuUXSeMEC2VXxwVAeb7nbOH3xoeisieyt4MPyKf8PusY7O7CLO7DtrnREufp0dOzG1Iyx58cSJkCLFuI1l7mK/Yk9EGGhQCeqBLE0yD1GJLQLrIsQk43HMao67a5KsPf9v7AMLx0ROqJ1</vt:lpwstr>
  </property>
  <property fmtid="{D5CDD505-2E9C-101B-9397-08002B2CF9AE}" pid="39" name="x1ye=41">
    <vt:lpwstr>vOpqoqVbxdKXvzL02fCm0I0Tsffzj+XUCcNK66QvlXC+lXhZmhTVs1NMdlYu8CT/NLBTvWOLrVluxE8I0UiSAwqnKSw5lVC07a0uteMsqfzvkFxeGcQededbi1J5F/mVIBV6ewn24D3AHzgLYnwoyPczDPJBatgA54kPKn/+MdAWepZQjdAHisr1YHPonMbDVazcZbcssjp/VCqUbTXiuWDezRrMeK8NOKDRIE3qd17Uy+BL7kkUO8ZfaBqHnSn</vt:lpwstr>
  </property>
  <property fmtid="{D5CDD505-2E9C-101B-9397-08002B2CF9AE}" pid="40" name="x1ye=42">
    <vt:lpwstr>4U6YCeJCr5jXQTI4ba+jqwOKfRL+rBtAcaNd4v0tZXuSyM2d3+Lfatc775j8y/R9IV1H6YDG3xRVundMJ9VSJICP6bu1/fQj9WlIrfeE0vvWrlQlQuoavVlOGkdls4rkYFnXcetcmAYFIepMF9sPmO/rpPn0ryEyinq5vBrYoHcqSk7ZPSH2HEXU5v8IMcY21sUh0PoOx3+xonMdslhzc3ZwTBmSvqYiuJWU/8wluZ3N/OuLBSQH+iC+PSFhiGq</vt:lpwstr>
  </property>
  <property fmtid="{D5CDD505-2E9C-101B-9397-08002B2CF9AE}" pid="41" name="x1ye=43">
    <vt:lpwstr>Ls4RFmjmFlCG2Mf+/510g2uYPCDl6GhuuVBP8c9LidyIqYhDWmr3mHEshMaWM/BUYoSuJ4gbCW9euOMyVDlNfIETo+dUJ2Z1Jz07VOqnjKOyRWnWORLwnHJEdATTO0gzZY2ZSgt5yNhxhoPGrtAyGc5Wam9uZt2vxEwnBq7/QAjjzEQ0eHpThXl6MO1XmJJHBXfH7YPVG3+QD3XkLoxysBtXKlmCLAsM6UO8H/kt2CtRfYS6XGEnnjtlWUNaXjw</vt:lpwstr>
  </property>
  <property fmtid="{D5CDD505-2E9C-101B-9397-08002B2CF9AE}" pid="42" name="x1ye=44">
    <vt:lpwstr>pDdilE+OEEDW1I/CpsHf0f3ErUnlvgyU76PkVRRtiyPS2llJBFaYffTHehVV2Wx9Sp1/Y6f6gfJjrXZSa419rKIcUQhMy2Gx9TzzfLNZh0J9eZWFX3pf4r3u8IECAsrNp40Fsossej5saKc8FBP1zhTWg4jcJ6zvcIckl7+uiIYAkdr4j7OjNwiWpIbYlC2IT5COacQPJuiEEK226vqMMTOKyehh+szTpZNoiOu44FcY0ldTXGh/4llUSL2fxIE</vt:lpwstr>
  </property>
  <property fmtid="{D5CDD505-2E9C-101B-9397-08002B2CF9AE}" pid="43" name="x1ye=45">
    <vt:lpwstr>TH3Mw+dEb8jz+9pBJ1gTWHldYNByxNZLr+6Xw6+aZfIe8hhGt+THJNHlG5dE3HjBY8L0UE3VTBoLwyEiUkjxc77jGoahzsWae+WJegfUFBNYJiOixoTYQRVT+c8mXBfJVKE/TaneaSdc/Mzq5/BLovyqVXrzXeyPJgPaXq2Jg6R67jtiO/ImpSGz0HJ9/2y14DD86Ri19ztHcH9a3wODa9ixZ/nbhqq6UQoU/4OKkdHhj3KaoqCOZzrFwUUVnzG</vt:lpwstr>
  </property>
  <property fmtid="{D5CDD505-2E9C-101B-9397-08002B2CF9AE}" pid="44" name="x1ye=46">
    <vt:lpwstr>kBMftE5p1f5KGVvgzunBhoJdF6rFs8ufl8FoHJYzXC7sR67V+OWsMfhatVwjBF+dO1ijPQhh2/4+vtKZn15sLMJ1O3jBNzabg+heHjUEGnL+4JReiYu8O2gSPK+4REBLAqpAHC6dc/J6drLEJHf4Dq/8mQdbq+VoRPY4Zmtv1OXi0bs59V7UodcSbB/La8cS8iNqeYmmvtKCCOhPAKYV0bClQ91CiVtboatnpR096WSb6qI2s1c+3VrduHJzEH4</vt:lpwstr>
  </property>
  <property fmtid="{D5CDD505-2E9C-101B-9397-08002B2CF9AE}" pid="45" name="x1ye=47">
    <vt:lpwstr>c5EAxHgZK59fR6nClQ75Kp11P5JQ8MmLjR8s4OHu0eiv5TMsjnJ9tTml2aQzBDIUQriy331s7+AVpznt75M9fo3wdFqZP6wFc25XEPW4GsF38aW9BUaqmg9nVq2P3Wc+cMmhuWCt8JaCS8QXf45pnIdLpLppWlL9SPsCB77TKBpwJbiE7iZwB5meLwRurepIJ6gZBKdSSQ/3vpwWIZGuo/psSiKZDH7xWARrqml0v5PjA0eWoqTIv86b/laqKVw</vt:lpwstr>
  </property>
  <property fmtid="{D5CDD505-2E9C-101B-9397-08002B2CF9AE}" pid="46" name="x1ye=48">
    <vt:lpwstr>qHI+R6VR3wetZjKi+LBzskMDQO4IzGwxXYhE9kRACOKf93Eqx2UB2/t7UwEf/v6WV/AnfKwFvkK747dP+i/xXtK43DTX4yUGEjOLgKUbx8W5rrxYJcGMN+P/T/j8g4fzX9Qa2IzIVCmDtFGTDvrIu5pXp+G36IVAUrf3Zpq5EBxje7RAm9tJJ3s6DuicGw+LmvTCCnFrhjE6Z3BACXnOv6zt8UNt8AkPVeegudflSnEuvE0VIgdmpbdpALXrVZZ</vt:lpwstr>
  </property>
  <property fmtid="{D5CDD505-2E9C-101B-9397-08002B2CF9AE}" pid="47" name="x1ye=49">
    <vt:lpwstr>ocGVBuOGkRboqkXC6Ai/0W45TlFhjLHnGM3ZYe0AMxI/B9WctOAqBQ0laeGHXUelD1JJ2iXFIiH5idX7FAsva+18XeiYLNtDW9w2NeQ0uGM1UDx68eiEBVfMOsvXLNqViAFanLYZAUr7svcQZwshPTmBdWyPZJYNwnEsBH2kgPnPd6Q3OGiuAgTjizbaV8wMO+26z0m+3svT8J2zPrwr98XCVVoXBsHfv/i9cYOHptNanRbtjr5W1HeUz2jcrKo</vt:lpwstr>
  </property>
  <property fmtid="{D5CDD505-2E9C-101B-9397-08002B2CF9AE}" pid="48" name="x1ye=5">
    <vt:lpwstr>RJ8+7Wo3eBOMM17fTj2Mmpy4wRVVuwbS/ynohTWBP+NbiM7e69Xnr5tNZ/KUHc9vttYB/Up+/aV6dc5WslqxxAleKmsJWAyZFGG2VCzPstyS7osbkqBv/KCLvz0vgcfEhUd1LBowpc9Xqeo0utzcDBeHmmy/a6C7TMgfOULu+ChDZ11lQootnWbeNjQu4zRGCd3yzwE7TinR8kbYAGVdhruNdlI0wvepQaoZ6RrfyBdYq/wY8ymFOtOO/QX6pxn</vt:lpwstr>
  </property>
  <property fmtid="{D5CDD505-2E9C-101B-9397-08002B2CF9AE}" pid="49" name="x1ye=50">
    <vt:lpwstr>+o7xOJoA0AcP3sw1g3yKTWwjL0YWApbeO1eM4DSp4xtLCvEwYWA0Fzx7Rl+BW9ouVRGmr9SLjtqGlx7FhwXZ62HByJinDg+Q9Hr9C6bU8RNeuUW8921/Syptzqys7AvW+BPn+4KWsWToH2XncUKC8q3LHAZ0rcuNf1/g2c/OYriqEzso5RWAHByB4j+f8/1fAoHARWSeXqw6L2u/CBOt8D09p2uTKDg8WQ/QvxGTrvyyVl9/KLF/MNM/77iu5Qd</vt:lpwstr>
  </property>
  <property fmtid="{D5CDD505-2E9C-101B-9397-08002B2CF9AE}" pid="50" name="x1ye=51">
    <vt:lpwstr>ZZD1/JcgSkSLj0yZtgpq69KYUKm5meLdW2CpKtnt414yileQKDfXvH+zvrhyKfbC+WbnnXIMWgZUYurpQtBRW1dZjO0B8QPPB5sqo8GXhdyCCAr1PFo+HGLq68w1P738F19doT0Eg/itA5fVchEcJg9S7yjBrEXR221n9hWAhnEqCve98qeeno+1vhIrp39rUqj3PWftFE3SBoAGY82FPINI9hl7eFwSjyGgzqiJybKiLYdGCF3MZ/TR+ZiG9Ff</vt:lpwstr>
  </property>
  <property fmtid="{D5CDD505-2E9C-101B-9397-08002B2CF9AE}" pid="51" name="x1ye=52">
    <vt:lpwstr>7gJ/g+B1zwHdCA8INzzwfntw1VgSjoetxYUW+TNCtGQkc5QGb0jZSD2n4COCzdmX6sMX+dSa+gjadJR3awDZ+7QEcaSJk2NkuIUuVlo87DdlUffewtnJQ/8J5wFxcBmSj/nh5Ti6CeGHMA/JrureFCNhGSNlc3y6UTjN6Tuj3eHNi0Z26uVNPFH1/y/1zPry7wa8jSY/FflKLAuoU/Metfi74PL1E0dMPfzPh8hpwoET+hr5MtyCQ2TSz8HDQvm</vt:lpwstr>
  </property>
  <property fmtid="{D5CDD505-2E9C-101B-9397-08002B2CF9AE}" pid="52" name="x1ye=53">
    <vt:lpwstr>gAoexEj5ituV4qeoyMV1+EHAgVZq/eTNYC+vtwb4XY3ktuJjFJtulrzqbH6tjCAQoP8yUMGIJAAf5wj/W1L+r04JsVk41sJYB+OhVVbYIvImRkIjTN6Dy3iPv0t7qXGGzPw0UUwetPCDs+YzpCL1dzzRhcxcolqUtNn+wFISqT+0KuQPP9tEojW1gtO5Rh1YE2H9nSOnEKqGJx/tgpKCr6KzxKoluGFTw7zIqBtBjNpC5Wge/cW0WG/80hwVDs6</vt:lpwstr>
  </property>
  <property fmtid="{D5CDD505-2E9C-101B-9397-08002B2CF9AE}" pid="53" name="x1ye=54">
    <vt:lpwstr>TjazBc9F/G3I7FDxobpWdPjd7uKHBj1pzX0a1+VsjZPwE+4FqVdSB/BX8hGb4kDB1alC7aPs9/Y5JQaPhtGCM4qaN72qQYsdBlBs79ADHcGZlK3rOU56NUr3AR8u9Y64D8sjYsqVdtFr8uBQ8bU7QnKUZXvQVvihpqcc6KOOW2/ritovGQUk60KMN2naDHguU5zz3AbgjiF02k7UTblW/VvuZtyQ62FpUdDD7MuMOFUDBG3K6CvuHxjI14lixI9</vt:lpwstr>
  </property>
  <property fmtid="{D5CDD505-2E9C-101B-9397-08002B2CF9AE}" pid="54" name="x1ye=55">
    <vt:lpwstr>Mv+WkcX0SJdr98Lb7mYBRUFvQ7Jg9TbrJ5je5vvcz06pGrblMtzahituiTZL/1G6yB7wl27GJzu1/UV7EB1umyFRcww/ErtA4+Ewy1xnATdpZ+qGE2XrGBS2X+OaGkaXK+dukwjZrR/WCz5NbVrN3LPDfkH+Mrt7C+INmrxtjHEZX3i00bKmOzRKGNv+ocj3gTy94lzfPI5/6kAmCsBHC2IBnVAjnzdQw9IQjRuRkCGghrd00NE05nU7k2cLdV/</vt:lpwstr>
  </property>
  <property fmtid="{D5CDD505-2E9C-101B-9397-08002B2CF9AE}" pid="55" name="x1ye=56">
    <vt:lpwstr>l7+0p7yD3UayOgg+3e8dqPxUqcgbnSwDyfvs1Bsd8s7nzyfa2FRz/eOD0sQH2k/P6r+v385+QMBCV/iJseXQoLPlRui4dJBEy448sCrOZVWiZHvtdYRugUOBhJ7PsBqqtmZgBz6y5C9734MXF9cMs+uY0VniO/IXMh8V1uTfVrYYINqxaf0DPVuwDuA3AAA=</vt:lpwstr>
  </property>
  <property fmtid="{D5CDD505-2E9C-101B-9397-08002B2CF9AE}" pid="56" name="x1ye=6">
    <vt:lpwstr>t+tm2lqvdXIWK8bXBjeU0uo5JcOWZtPrQ6Wzcz0XKa5JrSSAooiBqywkJJZheC1OszXtGFTFk15vP89x4Jn+iAeOvEQPTqDFFbCCcmWG4J21goMY7oFpaw9wvzrKClFxXTwz60RNZbUaDjBU0bJWEGtIrMhblikHSuv3xJtXnLU8aWvcs9/mR5pBS+NSufYlJhnIorlOM12vn54YplRzS6b45KPqjynI2/eiz/AEpsrI4mARceLoWpFTJ+Vhcdi</vt:lpwstr>
  </property>
  <property fmtid="{D5CDD505-2E9C-101B-9397-08002B2CF9AE}" pid="57" name="x1ye=7">
    <vt:lpwstr>RhzFRzVMIC0+6S4EIW7DKuMhABxftdLUEJzbGwwaOjXQXxb8DlaWkqqGNEmCzKgsTYK6hyuGdGBD1rsgX0AqSgv5tkF1Q8B3+JpbJirP44UlojagWB+9XaqHuUV8CS4fOEn3UqDhiOXK+Uuo0GEDT7tgfYih+7f7+5PQ7Ry/syBTFpnvBXv/IRYfckncgdO8LZXhTcM5UTcpooJagJHnBAjQRoObc4pXgj1wVfXvBfzZWtYhDUHu/vCtd/1rMOd</vt:lpwstr>
  </property>
  <property fmtid="{D5CDD505-2E9C-101B-9397-08002B2CF9AE}" pid="58" name="x1ye=8">
    <vt:lpwstr>1pZkPQtWA8G7PsvB2pq6sCqaP89yzQIIiKu8y40sTZnZnyRYLo3aLdTeGhU64AjHBMUELjiH1EVgu/TcE1COPHFNcwU36d+6eoNKzeEX781fS4TJcemQZS0hP8VL8uUw1rt+r4pM9ydyOXVSQ+IvcCvvmfn3E94Ylm2XU/uoe1y0bEaiJFOrcxQweJbxSI40Xh/l+QY+k8+U/aJn46KdOdbbaEzqlZ1o0TVHJ0INGGIi7e/5DNLvN/ebDItJjcX</vt:lpwstr>
  </property>
  <property fmtid="{D5CDD505-2E9C-101B-9397-08002B2CF9AE}" pid="59" name="x1ye=9">
    <vt:lpwstr>c5Lc26IoLyfmzrf1vQ9AdJIJ1gN7p/3D5NUcKbXReKI9YO1YOPiYg+Xd1Jt09Puq8oB4eWrtiqhLVRTeyDygGxX/LYubcpCXUW23ION7yQJJC81OXudfviB2Jn414gtnd4YSxFrCuHyjhkyE7fxK+cDw203FLw5chKlxxyegfljV/9WWGN7zDRXcOLIkthCmn8Y8JeCvrcQiOPI2ehwHkfH11vtmKSNvvNltZ3R/+7TQu4pFGI57yd+OZICl6Np</vt:lpwstr>
  </property>
</Properties>
</file>