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34581" w14:textId="77777777" w:rsidR="0067478E" w:rsidRDefault="0067478E">
      <w:pPr>
        <w:jc w:val="center"/>
        <w:rPr>
          <w:sz w:val="20"/>
          <w:szCs w:val="20"/>
        </w:rPr>
      </w:pPr>
      <w:r>
        <w:rPr>
          <w:sz w:val="40"/>
          <w:szCs w:val="40"/>
        </w:rPr>
        <w:t>Scott Harding</w:t>
      </w:r>
    </w:p>
    <w:p w14:paraId="7A6E22A0" w14:textId="12E6EE63" w:rsidR="0067478E" w:rsidRDefault="00427527">
      <w:pPr>
        <w:jc w:val="center"/>
        <w:rPr>
          <w:sz w:val="20"/>
          <w:szCs w:val="20"/>
        </w:rPr>
      </w:pPr>
      <w:r>
        <w:rPr>
          <w:sz w:val="20"/>
          <w:szCs w:val="20"/>
        </w:rPr>
        <w:t>3257 Casey Dr Apt 104</w:t>
      </w:r>
      <w:r w:rsidR="0067478E">
        <w:rPr>
          <w:sz w:val="20"/>
          <w:szCs w:val="20"/>
        </w:rPr>
        <w:t xml:space="preserve"> - Las Vegas, NV 89141</w:t>
      </w:r>
    </w:p>
    <w:p w14:paraId="6E33603D" w14:textId="2BDC8BA2" w:rsidR="0067478E" w:rsidRDefault="0067478E" w:rsidP="001165A6">
      <w:pPr>
        <w:pBdr>
          <w:bottom w:val="single" w:sz="8" w:space="1" w:color="000000"/>
        </w:pBdr>
        <w:spacing w:after="80"/>
        <w:jc w:val="center"/>
        <w:rPr>
          <w:rFonts w:eastAsia="SimSun"/>
          <w:sz w:val="28"/>
          <w:szCs w:val="28"/>
        </w:rPr>
      </w:pPr>
      <w:r>
        <w:rPr>
          <w:sz w:val="20"/>
          <w:szCs w:val="20"/>
        </w:rPr>
        <w:t>Home: (</w:t>
      </w:r>
      <w:r w:rsidR="00427527">
        <w:rPr>
          <w:sz w:val="20"/>
          <w:szCs w:val="20"/>
        </w:rPr>
        <w:t>919) 906-6313</w:t>
      </w:r>
      <w:r>
        <w:rPr>
          <w:sz w:val="20"/>
          <w:szCs w:val="20"/>
        </w:rPr>
        <w:t xml:space="preserve"> • Sharding</w:t>
      </w:r>
      <w:r>
        <w:rPr>
          <w:color w:val="000000"/>
          <w:sz w:val="20"/>
          <w:szCs w:val="20"/>
        </w:rPr>
        <w:t>97@gmail.com</w:t>
      </w:r>
    </w:p>
    <w:p w14:paraId="43FFF7C6" w14:textId="77777777" w:rsidR="0067478E" w:rsidRDefault="0067478E" w:rsidP="001165A6">
      <w:pPr>
        <w:spacing w:after="120"/>
        <w:jc w:val="center"/>
        <w:rPr>
          <w:b/>
          <w:u w:val="single"/>
        </w:rPr>
        <w:sectPr w:rsidR="0067478E" w:rsidSect="006451D0">
          <w:pgSz w:w="12240" w:h="15840"/>
          <w:pgMar w:top="810" w:right="1440" w:bottom="180" w:left="1440" w:header="720" w:footer="720" w:gutter="0"/>
          <w:cols w:space="720"/>
          <w:docGrid w:linePitch="360"/>
        </w:sectPr>
      </w:pPr>
      <w:r>
        <w:rPr>
          <w:rFonts w:eastAsia="SimSun"/>
          <w:sz w:val="28"/>
          <w:szCs w:val="28"/>
        </w:rPr>
        <w:t>Information Technology Professional</w:t>
      </w:r>
    </w:p>
    <w:p w14:paraId="4DD14B42" w14:textId="77777777" w:rsidR="0067478E" w:rsidRDefault="0067478E" w:rsidP="001165A6">
      <w:pPr>
        <w:spacing w:after="120"/>
        <w:jc w:val="center"/>
        <w:rPr>
          <w:sz w:val="20"/>
          <w:szCs w:val="20"/>
        </w:rPr>
      </w:pPr>
      <w:r>
        <w:rPr>
          <w:b/>
          <w:u w:val="single"/>
        </w:rPr>
        <w:t>Qualifications</w:t>
      </w:r>
    </w:p>
    <w:p w14:paraId="71410521" w14:textId="77777777" w:rsidR="0067478E" w:rsidRDefault="0067478E" w:rsidP="001165A6">
      <w:pPr>
        <w:tabs>
          <w:tab w:val="left" w:pos="-1080"/>
          <w:tab w:val="left" w:pos="-720"/>
          <w:tab w:val="left" w:pos="360"/>
          <w:tab w:val="left" w:pos="1620"/>
          <w:tab w:val="left" w:pos="1890"/>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rPr>
          <w:rFonts w:eastAsia="SimSun"/>
          <w:b/>
          <w:u w:val="single"/>
        </w:rPr>
      </w:pPr>
      <w:r>
        <w:rPr>
          <w:sz w:val="20"/>
          <w:szCs w:val="20"/>
        </w:rPr>
        <w:t xml:space="preserve">Seeking a position in the IT industry in a challenging, creative and energetic work environment which will enable me to create and grow. </w:t>
      </w:r>
      <w:r>
        <w:rPr>
          <w:bCs/>
          <w:sz w:val="20"/>
          <w:szCs w:val="20"/>
        </w:rPr>
        <w:t xml:space="preserve">Dedicated, </w:t>
      </w:r>
      <w:r w:rsidR="004C5B33">
        <w:rPr>
          <w:bCs/>
          <w:sz w:val="20"/>
          <w:szCs w:val="20"/>
        </w:rPr>
        <w:t>hardworking</w:t>
      </w:r>
      <w:r>
        <w:rPr>
          <w:bCs/>
          <w:sz w:val="20"/>
          <w:szCs w:val="20"/>
        </w:rPr>
        <w:t xml:space="preserve"> individual with intercommunication skills at all levels of the organization and with eight plus years of experience in the Information Technology industry. </w:t>
      </w:r>
    </w:p>
    <w:p w14:paraId="666EC13E" w14:textId="77777777" w:rsidR="0067478E" w:rsidRDefault="0067478E" w:rsidP="001165A6">
      <w:pPr>
        <w:spacing w:after="120"/>
        <w:jc w:val="center"/>
        <w:rPr>
          <w:rFonts w:eastAsia="SimSun"/>
          <w:b/>
          <w:sz w:val="22"/>
          <w:szCs w:val="22"/>
        </w:rPr>
      </w:pPr>
      <w:r>
        <w:rPr>
          <w:rFonts w:eastAsia="SimSun"/>
          <w:b/>
          <w:u w:val="single"/>
        </w:rPr>
        <w:t>Technical Expertise</w:t>
      </w:r>
    </w:p>
    <w:p w14:paraId="41F843E9" w14:textId="77777777" w:rsidR="0067478E" w:rsidRDefault="0067478E">
      <w:pPr>
        <w:tabs>
          <w:tab w:val="left" w:pos="2160"/>
        </w:tabs>
        <w:spacing w:after="40"/>
        <w:ind w:left="2160" w:hanging="2160"/>
        <w:rPr>
          <w:rFonts w:eastAsia="SimSun"/>
          <w:b/>
          <w:sz w:val="22"/>
          <w:szCs w:val="22"/>
        </w:rPr>
      </w:pPr>
      <w:r>
        <w:rPr>
          <w:rFonts w:eastAsia="SimSun"/>
          <w:b/>
          <w:sz w:val="22"/>
          <w:szCs w:val="22"/>
        </w:rPr>
        <w:t>Operating Systems</w:t>
      </w:r>
      <w:r>
        <w:rPr>
          <w:rFonts w:eastAsia="SimSun"/>
          <w:b/>
          <w:sz w:val="22"/>
          <w:szCs w:val="22"/>
        </w:rPr>
        <w:tab/>
      </w:r>
      <w:r>
        <w:rPr>
          <w:rFonts w:eastAsia="SimSun"/>
          <w:sz w:val="20"/>
          <w:szCs w:val="20"/>
        </w:rPr>
        <w:t>Windows 2000, Windows XP, Windows 2003,</w:t>
      </w:r>
      <w:r>
        <w:rPr>
          <w:rFonts w:eastAsia="SimSun"/>
          <w:b/>
          <w:sz w:val="22"/>
          <w:szCs w:val="22"/>
        </w:rPr>
        <w:t xml:space="preserve"> </w:t>
      </w:r>
      <w:r>
        <w:rPr>
          <w:rFonts w:eastAsia="SimSun"/>
          <w:sz w:val="20"/>
          <w:szCs w:val="20"/>
        </w:rPr>
        <w:t>Windows 2008,</w:t>
      </w:r>
      <w:r w:rsidR="00C20057">
        <w:rPr>
          <w:rFonts w:eastAsia="SimSun"/>
          <w:sz w:val="20"/>
          <w:szCs w:val="20"/>
        </w:rPr>
        <w:t xml:space="preserve"> </w:t>
      </w:r>
      <w:r w:rsidR="00CA25EA">
        <w:rPr>
          <w:rFonts w:eastAsia="SimSun"/>
          <w:sz w:val="20"/>
          <w:szCs w:val="20"/>
        </w:rPr>
        <w:t xml:space="preserve">Windows 7, </w:t>
      </w:r>
      <w:r w:rsidR="00C20057">
        <w:rPr>
          <w:rFonts w:eastAsia="SimSun"/>
          <w:sz w:val="20"/>
          <w:szCs w:val="20"/>
        </w:rPr>
        <w:t xml:space="preserve">Windows </w:t>
      </w:r>
      <w:proofErr w:type="gramStart"/>
      <w:r w:rsidR="00C20057">
        <w:rPr>
          <w:rFonts w:eastAsia="SimSun"/>
          <w:sz w:val="20"/>
          <w:szCs w:val="20"/>
        </w:rPr>
        <w:t xml:space="preserve">2012, </w:t>
      </w:r>
      <w:r>
        <w:rPr>
          <w:rFonts w:eastAsia="SimSun"/>
          <w:sz w:val="20"/>
          <w:szCs w:val="20"/>
        </w:rPr>
        <w:t xml:space="preserve"> </w:t>
      </w:r>
      <w:r w:rsidR="00C05E7A">
        <w:rPr>
          <w:rFonts w:eastAsia="SimSun"/>
          <w:sz w:val="20"/>
          <w:szCs w:val="20"/>
        </w:rPr>
        <w:t>Windows</w:t>
      </w:r>
      <w:proofErr w:type="gramEnd"/>
      <w:r w:rsidR="00C05E7A">
        <w:rPr>
          <w:rFonts w:eastAsia="SimSun"/>
          <w:sz w:val="20"/>
          <w:szCs w:val="20"/>
        </w:rPr>
        <w:t xml:space="preserve"> Server </w:t>
      </w:r>
      <w:r w:rsidR="00C6188D">
        <w:rPr>
          <w:rFonts w:eastAsia="SimSun"/>
          <w:sz w:val="20"/>
          <w:szCs w:val="20"/>
        </w:rPr>
        <w:t xml:space="preserve">Essentials </w:t>
      </w:r>
      <w:r w:rsidR="00C05E7A">
        <w:rPr>
          <w:rFonts w:eastAsia="SimSun"/>
          <w:sz w:val="20"/>
          <w:szCs w:val="20"/>
        </w:rPr>
        <w:t xml:space="preserve">(Small Business Server), </w:t>
      </w:r>
      <w:r w:rsidR="00C6188D">
        <w:rPr>
          <w:rFonts w:eastAsia="SimSun"/>
          <w:sz w:val="20"/>
          <w:szCs w:val="20"/>
        </w:rPr>
        <w:t xml:space="preserve">VMware 5.5 ESXI, </w:t>
      </w:r>
      <w:r>
        <w:rPr>
          <w:rFonts w:eastAsia="SimSun"/>
          <w:sz w:val="20"/>
          <w:szCs w:val="20"/>
        </w:rPr>
        <w:t>SUSE Linux, IBM AIX, SCO UNIX,</w:t>
      </w:r>
      <w:r>
        <w:rPr>
          <w:rFonts w:eastAsia="SimSun"/>
          <w:b/>
          <w:sz w:val="22"/>
          <w:szCs w:val="22"/>
        </w:rPr>
        <w:t xml:space="preserve"> </w:t>
      </w:r>
      <w:r>
        <w:rPr>
          <w:rFonts w:eastAsia="SimSun"/>
          <w:sz w:val="20"/>
          <w:szCs w:val="20"/>
        </w:rPr>
        <w:t xml:space="preserve">Sun Solaris, </w:t>
      </w:r>
      <w:r w:rsidR="00C6188D">
        <w:rPr>
          <w:rFonts w:eastAsia="SimSun"/>
          <w:sz w:val="20"/>
          <w:szCs w:val="20"/>
        </w:rPr>
        <w:t xml:space="preserve">CentOS </w:t>
      </w:r>
      <w:r>
        <w:rPr>
          <w:rFonts w:eastAsia="SimSun"/>
          <w:sz w:val="20"/>
          <w:szCs w:val="20"/>
        </w:rPr>
        <w:t>and Red Hat Linux</w:t>
      </w:r>
    </w:p>
    <w:p w14:paraId="6C521A0F" w14:textId="77777777" w:rsidR="0067478E" w:rsidRDefault="0067478E">
      <w:pPr>
        <w:tabs>
          <w:tab w:val="left" w:pos="2160"/>
        </w:tabs>
        <w:spacing w:after="40"/>
        <w:ind w:left="2160" w:hanging="2160"/>
        <w:rPr>
          <w:b/>
          <w:sz w:val="22"/>
          <w:szCs w:val="22"/>
        </w:rPr>
      </w:pPr>
      <w:r>
        <w:rPr>
          <w:rFonts w:eastAsia="SimSun"/>
          <w:b/>
          <w:sz w:val="22"/>
          <w:szCs w:val="22"/>
        </w:rPr>
        <w:t>Networking</w:t>
      </w:r>
      <w:r>
        <w:rPr>
          <w:rFonts w:eastAsia="SimSun"/>
          <w:b/>
          <w:sz w:val="22"/>
          <w:szCs w:val="22"/>
        </w:rPr>
        <w:tab/>
      </w:r>
      <w:r>
        <w:rPr>
          <w:rFonts w:eastAsia="SimSun"/>
          <w:sz w:val="20"/>
          <w:szCs w:val="20"/>
        </w:rPr>
        <w:t>LAN, WAN, TCP/IP, DHCP, DNS</w:t>
      </w:r>
      <w:r w:rsidR="00830B85">
        <w:rPr>
          <w:rFonts w:eastAsia="SimSun"/>
          <w:sz w:val="20"/>
          <w:szCs w:val="20"/>
        </w:rPr>
        <w:t>,</w:t>
      </w:r>
      <w:r w:rsidR="00935FF6">
        <w:rPr>
          <w:rFonts w:eastAsia="SimSun"/>
          <w:sz w:val="20"/>
          <w:szCs w:val="20"/>
        </w:rPr>
        <w:t xml:space="preserve"> IEEE 802, </w:t>
      </w:r>
      <w:r w:rsidR="000D174A">
        <w:rPr>
          <w:rFonts w:eastAsia="SimSun"/>
          <w:sz w:val="20"/>
          <w:szCs w:val="20"/>
        </w:rPr>
        <w:t xml:space="preserve">FTP, </w:t>
      </w:r>
      <w:r w:rsidR="004155EA">
        <w:rPr>
          <w:rFonts w:eastAsia="SimSun"/>
          <w:sz w:val="20"/>
          <w:szCs w:val="20"/>
        </w:rPr>
        <w:t xml:space="preserve">VPN, VLAN, </w:t>
      </w:r>
      <w:r w:rsidR="00C20057">
        <w:rPr>
          <w:rFonts w:eastAsia="SimSun"/>
          <w:sz w:val="20"/>
          <w:szCs w:val="20"/>
        </w:rPr>
        <w:t>Wi-Fi</w:t>
      </w:r>
      <w:r w:rsidR="00EA0753">
        <w:rPr>
          <w:rFonts w:eastAsia="SimSun"/>
          <w:sz w:val="20"/>
          <w:szCs w:val="20"/>
        </w:rPr>
        <w:t xml:space="preserve"> and</w:t>
      </w:r>
      <w:r w:rsidR="00C20057">
        <w:rPr>
          <w:rFonts w:eastAsia="SimSun"/>
          <w:sz w:val="20"/>
          <w:szCs w:val="20"/>
        </w:rPr>
        <w:t xml:space="preserve"> </w:t>
      </w:r>
      <w:r w:rsidR="00830B85">
        <w:rPr>
          <w:rFonts w:eastAsia="SimSun"/>
          <w:sz w:val="20"/>
          <w:szCs w:val="20"/>
        </w:rPr>
        <w:t>Zigbee Networks</w:t>
      </w:r>
    </w:p>
    <w:p w14:paraId="24BE982E" w14:textId="6510ABE1" w:rsidR="0067478E" w:rsidRDefault="0067478E">
      <w:pPr>
        <w:tabs>
          <w:tab w:val="left" w:pos="0"/>
        </w:tabs>
        <w:spacing w:after="40"/>
        <w:ind w:left="2160" w:hanging="2160"/>
        <w:rPr>
          <w:b/>
          <w:sz w:val="22"/>
          <w:szCs w:val="22"/>
        </w:rPr>
      </w:pPr>
      <w:r>
        <w:rPr>
          <w:b/>
          <w:sz w:val="22"/>
          <w:szCs w:val="22"/>
        </w:rPr>
        <w:t>Hardware</w:t>
      </w:r>
      <w:r>
        <w:rPr>
          <w:b/>
          <w:sz w:val="22"/>
          <w:szCs w:val="22"/>
        </w:rPr>
        <w:tab/>
      </w:r>
      <w:r w:rsidR="00427527">
        <w:rPr>
          <w:sz w:val="20"/>
          <w:szCs w:val="20"/>
        </w:rPr>
        <w:t xml:space="preserve">EMC VMAX, EMC VNX, NetApp Storage Systems, IBM Blade Servers, Dell Blade Servers, Dell Enterprise Servers, DTI Blade Servers, IBM Storage Units, Tape Library Systems, </w:t>
      </w:r>
    </w:p>
    <w:p w14:paraId="3EE0D163" w14:textId="400C5D29" w:rsidR="0067478E" w:rsidRDefault="0067478E">
      <w:pPr>
        <w:spacing w:after="40"/>
        <w:ind w:left="2160" w:hanging="2160"/>
        <w:rPr>
          <w:b/>
          <w:sz w:val="22"/>
          <w:szCs w:val="22"/>
        </w:rPr>
      </w:pPr>
      <w:r>
        <w:rPr>
          <w:b/>
          <w:sz w:val="22"/>
          <w:szCs w:val="22"/>
        </w:rPr>
        <w:t>Software</w:t>
      </w:r>
      <w:r w:rsidR="00C20057">
        <w:rPr>
          <w:b/>
          <w:sz w:val="22"/>
          <w:szCs w:val="22"/>
        </w:rPr>
        <w:t>/Tools</w:t>
      </w:r>
      <w:r>
        <w:rPr>
          <w:b/>
          <w:sz w:val="22"/>
          <w:szCs w:val="22"/>
        </w:rPr>
        <w:tab/>
      </w:r>
      <w:r w:rsidR="00E538EC" w:rsidRPr="00E538EC">
        <w:rPr>
          <w:sz w:val="20"/>
          <w:szCs w:val="20"/>
        </w:rPr>
        <w:t>Microsoft</w:t>
      </w:r>
      <w:r w:rsidR="00E538EC">
        <w:rPr>
          <w:b/>
          <w:sz w:val="22"/>
          <w:szCs w:val="22"/>
        </w:rPr>
        <w:t xml:space="preserve"> </w:t>
      </w:r>
      <w:r w:rsidR="00E538EC">
        <w:rPr>
          <w:sz w:val="20"/>
          <w:szCs w:val="20"/>
        </w:rPr>
        <w:t xml:space="preserve">Active Directory, </w:t>
      </w:r>
      <w:r w:rsidR="00C20057">
        <w:rPr>
          <w:sz w:val="20"/>
          <w:szCs w:val="20"/>
        </w:rPr>
        <w:t xml:space="preserve">Microsoft </w:t>
      </w:r>
      <w:r>
        <w:rPr>
          <w:sz w:val="20"/>
          <w:szCs w:val="20"/>
        </w:rPr>
        <w:t xml:space="preserve">Exchange, </w:t>
      </w:r>
      <w:r w:rsidR="00CB5B10">
        <w:rPr>
          <w:sz w:val="20"/>
          <w:szCs w:val="20"/>
        </w:rPr>
        <w:t xml:space="preserve">Microsoft SharePoint, </w:t>
      </w:r>
      <w:r>
        <w:rPr>
          <w:sz w:val="20"/>
          <w:szCs w:val="20"/>
        </w:rPr>
        <w:t>SQL</w:t>
      </w:r>
      <w:r w:rsidR="0048491A">
        <w:rPr>
          <w:sz w:val="20"/>
          <w:szCs w:val="20"/>
        </w:rPr>
        <w:t xml:space="preserve"> Server Express</w:t>
      </w:r>
      <w:r>
        <w:rPr>
          <w:sz w:val="20"/>
          <w:szCs w:val="20"/>
        </w:rPr>
        <w:t xml:space="preserve">, </w:t>
      </w:r>
      <w:r w:rsidR="002F582B" w:rsidRPr="002F582B">
        <w:rPr>
          <w:sz w:val="20"/>
          <w:szCs w:val="20"/>
        </w:rPr>
        <w:t>Remote Desktop</w:t>
      </w:r>
      <w:r w:rsidR="002F582B">
        <w:rPr>
          <w:sz w:val="20"/>
          <w:szCs w:val="20"/>
        </w:rPr>
        <w:t xml:space="preserve">, </w:t>
      </w:r>
      <w:r w:rsidR="002F582B" w:rsidRPr="002F582B">
        <w:rPr>
          <w:sz w:val="20"/>
          <w:szCs w:val="20"/>
        </w:rPr>
        <w:t>Lync</w:t>
      </w:r>
      <w:r w:rsidR="002F582B">
        <w:rPr>
          <w:sz w:val="20"/>
          <w:szCs w:val="20"/>
        </w:rPr>
        <w:t xml:space="preserve"> Service, </w:t>
      </w:r>
      <w:r w:rsidR="002F582B" w:rsidRPr="002F582B">
        <w:rPr>
          <w:sz w:val="20"/>
          <w:szCs w:val="20"/>
        </w:rPr>
        <w:t>FileZilla Server and Client</w:t>
      </w:r>
      <w:r w:rsidR="002F582B">
        <w:rPr>
          <w:sz w:val="20"/>
          <w:szCs w:val="20"/>
        </w:rPr>
        <w:t xml:space="preserve">, VMware </w:t>
      </w:r>
      <w:r w:rsidR="002F582B" w:rsidRPr="002F582B">
        <w:rPr>
          <w:sz w:val="20"/>
          <w:szCs w:val="20"/>
        </w:rPr>
        <w:t>VCenter 5.1</w:t>
      </w:r>
      <w:r w:rsidR="002F582B">
        <w:rPr>
          <w:sz w:val="20"/>
          <w:szCs w:val="20"/>
        </w:rPr>
        <w:t xml:space="preserve">, </w:t>
      </w:r>
      <w:r>
        <w:rPr>
          <w:sz w:val="20"/>
          <w:szCs w:val="20"/>
        </w:rPr>
        <w:t xml:space="preserve">WDS, </w:t>
      </w:r>
      <w:r w:rsidR="00CB5B10">
        <w:rPr>
          <w:sz w:val="20"/>
          <w:szCs w:val="20"/>
        </w:rPr>
        <w:t>AIK,</w:t>
      </w:r>
      <w:r w:rsidR="00CB5B10" w:rsidRPr="00CB5B10">
        <w:rPr>
          <w:sz w:val="20"/>
          <w:szCs w:val="20"/>
        </w:rPr>
        <w:t xml:space="preserve"> </w:t>
      </w:r>
      <w:r w:rsidR="00695457">
        <w:rPr>
          <w:sz w:val="20"/>
          <w:szCs w:val="20"/>
        </w:rPr>
        <w:t xml:space="preserve">ConnectWise, Laptech, Team Viewer, </w:t>
      </w:r>
      <w:r w:rsidR="00CB5B10" w:rsidRPr="00CB5B10">
        <w:rPr>
          <w:sz w:val="20"/>
          <w:szCs w:val="20"/>
        </w:rPr>
        <w:t>Sysinternals Suite</w:t>
      </w:r>
      <w:r w:rsidR="00CB5B10">
        <w:rPr>
          <w:sz w:val="20"/>
          <w:szCs w:val="20"/>
        </w:rPr>
        <w:t xml:space="preserve">, </w:t>
      </w:r>
      <w:r>
        <w:rPr>
          <w:sz w:val="20"/>
          <w:szCs w:val="20"/>
        </w:rPr>
        <w:t>MS Office, Paralle</w:t>
      </w:r>
      <w:r w:rsidR="00E538EC">
        <w:rPr>
          <w:sz w:val="20"/>
          <w:szCs w:val="20"/>
        </w:rPr>
        <w:t>l</w:t>
      </w:r>
      <w:r w:rsidR="00935FF6">
        <w:rPr>
          <w:sz w:val="20"/>
          <w:szCs w:val="20"/>
        </w:rPr>
        <w:t>s</w:t>
      </w:r>
      <w:r w:rsidR="00C6188D">
        <w:rPr>
          <w:sz w:val="20"/>
          <w:szCs w:val="20"/>
        </w:rPr>
        <w:t xml:space="preserve"> Virtuozzo, VMware Workstation, Storage Craft </w:t>
      </w:r>
      <w:r w:rsidR="00CB5B10">
        <w:rPr>
          <w:sz w:val="20"/>
          <w:szCs w:val="20"/>
        </w:rPr>
        <w:t xml:space="preserve">and </w:t>
      </w:r>
      <w:r w:rsidR="00935FF6">
        <w:rPr>
          <w:sz w:val="20"/>
          <w:szCs w:val="20"/>
        </w:rPr>
        <w:t>EMC Av</w:t>
      </w:r>
      <w:r w:rsidR="00CB5B10">
        <w:rPr>
          <w:sz w:val="20"/>
          <w:szCs w:val="20"/>
        </w:rPr>
        <w:t>a</w:t>
      </w:r>
      <w:r w:rsidR="00935FF6">
        <w:rPr>
          <w:sz w:val="20"/>
          <w:szCs w:val="20"/>
        </w:rPr>
        <w:t>m</w:t>
      </w:r>
      <w:r w:rsidR="00935FF6" w:rsidRPr="00935FF6">
        <w:rPr>
          <w:sz w:val="20"/>
          <w:szCs w:val="20"/>
        </w:rPr>
        <w:t>ar</w:t>
      </w:r>
      <w:r w:rsidR="00935FF6">
        <w:rPr>
          <w:sz w:val="20"/>
          <w:szCs w:val="20"/>
        </w:rPr>
        <w:t xml:space="preserve"> </w:t>
      </w:r>
    </w:p>
    <w:p w14:paraId="51CD910A" w14:textId="7CAAA47D" w:rsidR="0067478E" w:rsidRDefault="0067478E" w:rsidP="001165A6">
      <w:pPr>
        <w:spacing w:after="40"/>
        <w:ind w:left="2160" w:hanging="2160"/>
        <w:rPr>
          <w:b/>
          <w:sz w:val="22"/>
          <w:szCs w:val="22"/>
        </w:rPr>
      </w:pPr>
      <w:r>
        <w:rPr>
          <w:b/>
          <w:sz w:val="22"/>
          <w:szCs w:val="22"/>
        </w:rPr>
        <w:t>Strengths</w:t>
      </w:r>
      <w:r>
        <w:rPr>
          <w:b/>
          <w:sz w:val="22"/>
          <w:szCs w:val="22"/>
        </w:rPr>
        <w:tab/>
      </w:r>
      <w:r>
        <w:rPr>
          <w:sz w:val="20"/>
          <w:szCs w:val="20"/>
        </w:rPr>
        <w:t xml:space="preserve">Plan, </w:t>
      </w:r>
      <w:r w:rsidR="004155EA">
        <w:rPr>
          <w:sz w:val="20"/>
          <w:szCs w:val="20"/>
        </w:rPr>
        <w:t>Configuration</w:t>
      </w:r>
      <w:r>
        <w:rPr>
          <w:sz w:val="20"/>
          <w:szCs w:val="20"/>
        </w:rPr>
        <w:t xml:space="preserve">, </w:t>
      </w:r>
      <w:r w:rsidR="00935FF6">
        <w:rPr>
          <w:sz w:val="20"/>
          <w:szCs w:val="20"/>
        </w:rPr>
        <w:t>Deploy</w:t>
      </w:r>
      <w:r w:rsidR="00CB5B10">
        <w:rPr>
          <w:sz w:val="20"/>
          <w:szCs w:val="20"/>
        </w:rPr>
        <w:t>ment</w:t>
      </w:r>
      <w:r w:rsidR="00935FF6">
        <w:rPr>
          <w:sz w:val="20"/>
          <w:szCs w:val="20"/>
        </w:rPr>
        <w:t xml:space="preserve">, </w:t>
      </w:r>
      <w:r>
        <w:rPr>
          <w:sz w:val="20"/>
          <w:szCs w:val="20"/>
        </w:rPr>
        <w:t xml:space="preserve">Troubleshoot, </w:t>
      </w:r>
      <w:r w:rsidR="00427527">
        <w:rPr>
          <w:sz w:val="20"/>
          <w:szCs w:val="20"/>
        </w:rPr>
        <w:t xml:space="preserve">Break/fix, </w:t>
      </w:r>
      <w:r>
        <w:rPr>
          <w:sz w:val="20"/>
          <w:szCs w:val="20"/>
        </w:rPr>
        <w:t>Monitor,</w:t>
      </w:r>
      <w:r w:rsidR="00935FF6">
        <w:rPr>
          <w:sz w:val="20"/>
          <w:szCs w:val="20"/>
        </w:rPr>
        <w:t xml:space="preserve"> Support, Install</w:t>
      </w:r>
      <w:r w:rsidR="004155EA">
        <w:rPr>
          <w:sz w:val="20"/>
          <w:szCs w:val="20"/>
        </w:rPr>
        <w:t>ation</w:t>
      </w:r>
      <w:r w:rsidR="00935FF6">
        <w:rPr>
          <w:sz w:val="20"/>
          <w:szCs w:val="20"/>
        </w:rPr>
        <w:t xml:space="preserve"> and Administration</w:t>
      </w:r>
    </w:p>
    <w:p w14:paraId="564210D0" w14:textId="77777777" w:rsidR="0067478E" w:rsidRDefault="0067478E" w:rsidP="001165A6">
      <w:pPr>
        <w:spacing w:after="40"/>
        <w:ind w:left="2160" w:hanging="2160"/>
        <w:rPr>
          <w:sz w:val="20"/>
          <w:szCs w:val="20"/>
        </w:rPr>
      </w:pPr>
      <w:r>
        <w:rPr>
          <w:b/>
          <w:sz w:val="22"/>
          <w:szCs w:val="22"/>
        </w:rPr>
        <w:t>Core Competencies</w:t>
      </w:r>
      <w:r>
        <w:rPr>
          <w:b/>
          <w:sz w:val="22"/>
          <w:szCs w:val="22"/>
        </w:rPr>
        <w:tab/>
      </w:r>
      <w:r>
        <w:rPr>
          <w:sz w:val="20"/>
          <w:szCs w:val="20"/>
        </w:rPr>
        <w:t>Systems and Network upgrades, Testing and troubleshooting, Windows and Linux/Unix platforms, System Administration</w:t>
      </w:r>
      <w:r w:rsidR="00830B85">
        <w:rPr>
          <w:sz w:val="20"/>
          <w:szCs w:val="20"/>
        </w:rPr>
        <w:t xml:space="preserve">, Training, </w:t>
      </w:r>
      <w:r w:rsidR="00E538EC">
        <w:rPr>
          <w:sz w:val="20"/>
          <w:szCs w:val="20"/>
        </w:rPr>
        <w:t xml:space="preserve">Project Management </w:t>
      </w:r>
      <w:r w:rsidR="00EA0753">
        <w:rPr>
          <w:sz w:val="20"/>
          <w:szCs w:val="20"/>
        </w:rPr>
        <w:t>and Installations</w:t>
      </w:r>
      <w:r w:rsidR="0048491A">
        <w:rPr>
          <w:sz w:val="20"/>
          <w:szCs w:val="20"/>
        </w:rPr>
        <w:t xml:space="preserve"> of N</w:t>
      </w:r>
      <w:r w:rsidR="00830B85">
        <w:rPr>
          <w:sz w:val="20"/>
          <w:szCs w:val="20"/>
        </w:rPr>
        <w:t xml:space="preserve">ew Systems </w:t>
      </w:r>
    </w:p>
    <w:p w14:paraId="3F8BCFC8" w14:textId="77777777" w:rsidR="00635EB2" w:rsidRDefault="00635EB2" w:rsidP="001165A6">
      <w:pPr>
        <w:spacing w:after="120"/>
        <w:ind w:left="2160" w:hanging="2160"/>
        <w:rPr>
          <w:sz w:val="20"/>
          <w:szCs w:val="20"/>
        </w:rPr>
      </w:pPr>
      <w:r>
        <w:rPr>
          <w:b/>
          <w:sz w:val="22"/>
          <w:szCs w:val="22"/>
        </w:rPr>
        <w:t>Certifications</w:t>
      </w:r>
      <w:r>
        <w:rPr>
          <w:b/>
          <w:sz w:val="22"/>
          <w:szCs w:val="22"/>
        </w:rPr>
        <w:tab/>
      </w:r>
      <w:r w:rsidRPr="00635EB2">
        <w:rPr>
          <w:sz w:val="20"/>
          <w:szCs w:val="20"/>
        </w:rPr>
        <w:t>WatchGuard</w:t>
      </w:r>
      <w:r w:rsidRPr="00635EB2">
        <w:rPr>
          <w:sz w:val="22"/>
          <w:szCs w:val="22"/>
        </w:rPr>
        <w:t xml:space="preserve"> – </w:t>
      </w:r>
      <w:r w:rsidRPr="00635EB2">
        <w:rPr>
          <w:sz w:val="20"/>
          <w:szCs w:val="20"/>
          <w:lang w:eastAsia="en-US"/>
        </w:rPr>
        <w:t>Certified System Professional</w:t>
      </w:r>
    </w:p>
    <w:p w14:paraId="71AF0BC9" w14:textId="77777777" w:rsidR="0067478E" w:rsidRDefault="0067478E" w:rsidP="001165A6">
      <w:pPr>
        <w:spacing w:after="120"/>
        <w:jc w:val="center"/>
        <w:rPr>
          <w:b/>
          <w:u w:val="single"/>
        </w:rPr>
      </w:pPr>
      <w:r>
        <w:rPr>
          <w:b/>
          <w:u w:val="single"/>
        </w:rPr>
        <w:t>Professional Experience</w:t>
      </w:r>
    </w:p>
    <w:p w14:paraId="63641FF2" w14:textId="77777777" w:rsidR="004E339A" w:rsidRDefault="004E339A" w:rsidP="001165A6">
      <w:pPr>
        <w:spacing w:after="120"/>
        <w:jc w:val="center"/>
        <w:rPr>
          <w:b/>
          <w:u w:val="single"/>
        </w:rPr>
      </w:pPr>
    </w:p>
    <w:p w14:paraId="132A5F8F" w14:textId="77777777" w:rsidR="00BB718C" w:rsidRPr="00427527" w:rsidRDefault="004E339A" w:rsidP="00427527">
      <w:pPr>
        <w:rPr>
          <w:bCs/>
          <w:sz w:val="20"/>
          <w:szCs w:val="20"/>
        </w:rPr>
      </w:pPr>
      <w:r w:rsidRPr="00427527">
        <w:rPr>
          <w:b/>
        </w:rPr>
        <w:t>Park Place Techenlogies</w:t>
      </w:r>
      <w:r w:rsidR="001853BC" w:rsidRPr="00427527">
        <w:rPr>
          <w:b/>
        </w:rPr>
        <w:t xml:space="preserve">, </w:t>
      </w:r>
      <w:r w:rsidR="00A041A7" w:rsidRPr="00427527">
        <w:rPr>
          <w:bCs/>
          <w:sz w:val="20"/>
          <w:szCs w:val="20"/>
        </w:rPr>
        <w:t>Las Vegas</w:t>
      </w:r>
      <w:r w:rsidR="004460E7" w:rsidRPr="00427527">
        <w:rPr>
          <w:bCs/>
          <w:sz w:val="20"/>
          <w:szCs w:val="20"/>
        </w:rPr>
        <w:t>, NV</w:t>
      </w:r>
    </w:p>
    <w:p w14:paraId="5BA09FDA" w14:textId="77777777" w:rsidR="004460E7" w:rsidRDefault="00A5550B" w:rsidP="00427527">
      <w:pPr>
        <w:rPr>
          <w:bCs/>
          <w:sz w:val="20"/>
          <w:szCs w:val="20"/>
          <w:u w:val="single"/>
        </w:rPr>
      </w:pPr>
      <w:r w:rsidRPr="00427527">
        <w:rPr>
          <w:b/>
          <w:sz w:val="20"/>
          <w:szCs w:val="20"/>
          <w:u w:val="single"/>
        </w:rPr>
        <w:t>Senior Field System Engineer</w:t>
      </w:r>
      <w:r w:rsidRPr="00427527">
        <w:rPr>
          <w:bCs/>
          <w:sz w:val="20"/>
          <w:szCs w:val="20"/>
        </w:rPr>
        <w:t xml:space="preserve"> </w:t>
      </w:r>
      <w:r w:rsidR="00370C88" w:rsidRPr="00427527">
        <w:rPr>
          <w:bCs/>
          <w:sz w:val="20"/>
          <w:szCs w:val="20"/>
        </w:rPr>
        <w:t>–</w:t>
      </w:r>
      <w:r w:rsidRPr="00427527">
        <w:rPr>
          <w:bCs/>
          <w:sz w:val="20"/>
          <w:szCs w:val="20"/>
        </w:rPr>
        <w:t xml:space="preserve"> </w:t>
      </w:r>
      <w:r w:rsidR="00370C88" w:rsidRPr="00427527">
        <w:rPr>
          <w:bCs/>
          <w:sz w:val="20"/>
          <w:szCs w:val="20"/>
        </w:rPr>
        <w:t>November 2014 – June 2021</w:t>
      </w:r>
    </w:p>
    <w:p w14:paraId="67E5E420" w14:textId="20ADF702" w:rsidR="00BB718C" w:rsidRPr="00E07763" w:rsidRDefault="00672D7B" w:rsidP="004460E7">
      <w:pPr>
        <w:spacing w:after="120"/>
        <w:rPr>
          <w:bCs/>
          <w:sz w:val="20"/>
          <w:szCs w:val="20"/>
        </w:rPr>
      </w:pPr>
      <w:r w:rsidRPr="00E07763">
        <w:rPr>
          <w:bCs/>
          <w:sz w:val="20"/>
          <w:szCs w:val="20"/>
        </w:rPr>
        <w:t xml:space="preserve">Preformed </w:t>
      </w:r>
      <w:r w:rsidR="00343CAE" w:rsidRPr="00E07763">
        <w:rPr>
          <w:bCs/>
          <w:sz w:val="20"/>
          <w:szCs w:val="20"/>
        </w:rPr>
        <w:t xml:space="preserve">hardware break/fix </w:t>
      </w:r>
      <w:r w:rsidR="00E8590A">
        <w:rPr>
          <w:bCs/>
          <w:sz w:val="20"/>
          <w:szCs w:val="20"/>
        </w:rPr>
        <w:t xml:space="preserve">(DataCenter) </w:t>
      </w:r>
      <w:r w:rsidR="0061559F" w:rsidRPr="00E07763">
        <w:rPr>
          <w:bCs/>
          <w:sz w:val="20"/>
          <w:szCs w:val="20"/>
        </w:rPr>
        <w:t xml:space="preserve">maintenance </w:t>
      </w:r>
      <w:r w:rsidR="00A12000" w:rsidRPr="00E07763">
        <w:rPr>
          <w:bCs/>
          <w:sz w:val="20"/>
          <w:szCs w:val="20"/>
        </w:rPr>
        <w:t xml:space="preserve">on a </w:t>
      </w:r>
      <w:r w:rsidR="00E07763" w:rsidRPr="00E07763">
        <w:rPr>
          <w:bCs/>
          <w:sz w:val="20"/>
          <w:szCs w:val="20"/>
        </w:rPr>
        <w:t xml:space="preserve">multitude IT </w:t>
      </w:r>
      <w:r w:rsidR="004433DD">
        <w:rPr>
          <w:bCs/>
          <w:sz w:val="20"/>
          <w:szCs w:val="20"/>
        </w:rPr>
        <w:t xml:space="preserve">OEM </w:t>
      </w:r>
      <w:r w:rsidR="00E07763" w:rsidRPr="00E07763">
        <w:rPr>
          <w:bCs/>
          <w:sz w:val="20"/>
          <w:szCs w:val="20"/>
        </w:rPr>
        <w:t>product</w:t>
      </w:r>
      <w:r w:rsidR="00E8590A">
        <w:rPr>
          <w:bCs/>
          <w:sz w:val="20"/>
          <w:szCs w:val="20"/>
        </w:rPr>
        <w:t>S</w:t>
      </w:r>
      <w:r w:rsidR="00E07763">
        <w:rPr>
          <w:bCs/>
          <w:sz w:val="20"/>
          <w:szCs w:val="20"/>
        </w:rPr>
        <w:t xml:space="preserve"> ranging from </w:t>
      </w:r>
      <w:r w:rsidR="00E92883" w:rsidRPr="00E07763">
        <w:rPr>
          <w:bCs/>
          <w:sz w:val="20"/>
          <w:szCs w:val="20"/>
        </w:rPr>
        <w:t>mid</w:t>
      </w:r>
      <w:r w:rsidR="00E07763">
        <w:rPr>
          <w:bCs/>
          <w:sz w:val="20"/>
          <w:szCs w:val="20"/>
        </w:rPr>
        <w:t>level</w:t>
      </w:r>
      <w:r w:rsidR="00E92883" w:rsidRPr="00E07763">
        <w:rPr>
          <w:bCs/>
          <w:sz w:val="20"/>
          <w:szCs w:val="20"/>
        </w:rPr>
        <w:t xml:space="preserve"> to Enterprise - </w:t>
      </w:r>
      <w:r w:rsidR="008E1677" w:rsidRPr="00E07763">
        <w:rPr>
          <w:bCs/>
          <w:sz w:val="20"/>
          <w:szCs w:val="20"/>
        </w:rPr>
        <w:t xml:space="preserve">Mainframe, </w:t>
      </w:r>
      <w:r w:rsidR="0014741E" w:rsidRPr="00E07763">
        <w:rPr>
          <w:bCs/>
          <w:sz w:val="20"/>
          <w:szCs w:val="20"/>
        </w:rPr>
        <w:t>Tape</w:t>
      </w:r>
      <w:r w:rsidR="00E07763" w:rsidRPr="00E07763">
        <w:rPr>
          <w:bCs/>
          <w:sz w:val="20"/>
          <w:szCs w:val="20"/>
        </w:rPr>
        <w:t xml:space="preserve"> </w:t>
      </w:r>
      <w:r w:rsidR="0014741E" w:rsidRPr="00E07763">
        <w:rPr>
          <w:bCs/>
          <w:sz w:val="20"/>
          <w:szCs w:val="20"/>
        </w:rPr>
        <w:t xml:space="preserve">Library </w:t>
      </w:r>
      <w:r w:rsidR="008466AC" w:rsidRPr="00E07763">
        <w:rPr>
          <w:bCs/>
          <w:sz w:val="20"/>
          <w:szCs w:val="20"/>
        </w:rPr>
        <w:t>and Disk Storage Systems.</w:t>
      </w:r>
      <w:r w:rsidR="00BE4ECA" w:rsidRPr="00E07763">
        <w:rPr>
          <w:bCs/>
          <w:sz w:val="20"/>
          <w:szCs w:val="20"/>
        </w:rPr>
        <w:t xml:space="preserve"> </w:t>
      </w:r>
      <w:r w:rsidR="00B577D7" w:rsidRPr="00E07763">
        <w:rPr>
          <w:bCs/>
          <w:sz w:val="20"/>
          <w:szCs w:val="20"/>
        </w:rPr>
        <w:t xml:space="preserve">Supported </w:t>
      </w:r>
      <w:r w:rsidR="004433DD">
        <w:rPr>
          <w:bCs/>
          <w:sz w:val="20"/>
          <w:szCs w:val="20"/>
        </w:rPr>
        <w:t>all</w:t>
      </w:r>
      <w:r w:rsidR="00E07763">
        <w:rPr>
          <w:bCs/>
          <w:sz w:val="20"/>
          <w:szCs w:val="20"/>
        </w:rPr>
        <w:t xml:space="preserve"> the Major Manufacturers: </w:t>
      </w:r>
      <w:r w:rsidR="00B577D7" w:rsidRPr="00E07763">
        <w:rPr>
          <w:bCs/>
          <w:sz w:val="20"/>
          <w:szCs w:val="20"/>
        </w:rPr>
        <w:t xml:space="preserve">HP, Dell EMC, Sun, </w:t>
      </w:r>
      <w:r w:rsidR="00E60A5A" w:rsidRPr="00E07763">
        <w:rPr>
          <w:bCs/>
          <w:sz w:val="20"/>
          <w:szCs w:val="20"/>
        </w:rPr>
        <w:t xml:space="preserve">Quantum and </w:t>
      </w:r>
      <w:r w:rsidR="00D151C9" w:rsidRPr="00E07763">
        <w:rPr>
          <w:bCs/>
          <w:sz w:val="20"/>
          <w:szCs w:val="20"/>
        </w:rPr>
        <w:t xml:space="preserve">IBM. </w:t>
      </w:r>
      <w:r w:rsidR="00E07763">
        <w:rPr>
          <w:bCs/>
          <w:sz w:val="20"/>
          <w:szCs w:val="20"/>
        </w:rPr>
        <w:t>Offered 4</w:t>
      </w:r>
      <w:r w:rsidR="004433DD">
        <w:rPr>
          <w:bCs/>
          <w:sz w:val="20"/>
          <w:szCs w:val="20"/>
        </w:rPr>
        <w:t xml:space="preserve"> Hour</w:t>
      </w:r>
      <w:r w:rsidR="00E07763">
        <w:rPr>
          <w:bCs/>
          <w:sz w:val="20"/>
          <w:szCs w:val="20"/>
        </w:rPr>
        <w:t xml:space="preserve"> SLA support to High End Clients such as Disney, Intuit</w:t>
      </w:r>
      <w:r w:rsidR="00E8590A">
        <w:rPr>
          <w:bCs/>
          <w:sz w:val="20"/>
          <w:szCs w:val="20"/>
        </w:rPr>
        <w:t>, Golden Nugget Casino</w:t>
      </w:r>
      <w:r w:rsidR="00E07763">
        <w:rPr>
          <w:bCs/>
          <w:sz w:val="20"/>
          <w:szCs w:val="20"/>
        </w:rPr>
        <w:t xml:space="preserve"> and </w:t>
      </w:r>
      <w:r w:rsidR="004433DD">
        <w:rPr>
          <w:bCs/>
          <w:sz w:val="20"/>
          <w:szCs w:val="20"/>
        </w:rPr>
        <w:t>Warner Media</w:t>
      </w:r>
      <w:r w:rsidR="00E07763">
        <w:rPr>
          <w:bCs/>
          <w:sz w:val="20"/>
          <w:szCs w:val="20"/>
        </w:rPr>
        <w:t xml:space="preserve">. </w:t>
      </w:r>
      <w:r w:rsidR="004433DD">
        <w:rPr>
          <w:bCs/>
          <w:sz w:val="20"/>
          <w:szCs w:val="20"/>
        </w:rPr>
        <w:t>Held a Vender Access to the Switch Communication DataCenter (Nap 7-9)</w:t>
      </w:r>
      <w:r w:rsidR="00E8590A">
        <w:rPr>
          <w:bCs/>
          <w:sz w:val="20"/>
          <w:szCs w:val="20"/>
        </w:rPr>
        <w:t xml:space="preserve">. </w:t>
      </w:r>
    </w:p>
    <w:p w14:paraId="0F4794C7" w14:textId="3BF26A49" w:rsidR="00E07763" w:rsidRDefault="00E07763" w:rsidP="004460E7">
      <w:pPr>
        <w:spacing w:after="120"/>
        <w:rPr>
          <w:bCs/>
          <w:sz w:val="20"/>
          <w:szCs w:val="20"/>
          <w:u w:val="single"/>
        </w:rPr>
      </w:pPr>
      <w:r>
        <w:rPr>
          <w:bCs/>
          <w:sz w:val="20"/>
          <w:szCs w:val="20"/>
          <w:u w:val="single"/>
        </w:rPr>
        <w:t>Key Achievements</w:t>
      </w:r>
    </w:p>
    <w:p w14:paraId="674D4ACD" w14:textId="420A1D63" w:rsidR="004433DD" w:rsidRDefault="00E07763" w:rsidP="00E07763">
      <w:pPr>
        <w:pStyle w:val="ListParagraph"/>
        <w:numPr>
          <w:ilvl w:val="0"/>
          <w:numId w:val="5"/>
        </w:numPr>
        <w:spacing w:after="120"/>
        <w:rPr>
          <w:bCs/>
          <w:sz w:val="20"/>
          <w:szCs w:val="20"/>
        </w:rPr>
      </w:pPr>
      <w:r w:rsidRPr="00E07763">
        <w:rPr>
          <w:bCs/>
          <w:sz w:val="20"/>
          <w:szCs w:val="20"/>
        </w:rPr>
        <w:t xml:space="preserve">Supported the entire Las Vegas Area </w:t>
      </w:r>
      <w:r w:rsidR="00E8590A">
        <w:rPr>
          <w:bCs/>
          <w:sz w:val="20"/>
          <w:szCs w:val="20"/>
        </w:rPr>
        <w:t xml:space="preserve">for </w:t>
      </w:r>
      <w:r w:rsidRPr="00E07763">
        <w:rPr>
          <w:bCs/>
          <w:sz w:val="20"/>
          <w:szCs w:val="20"/>
        </w:rPr>
        <w:t>over 7 years</w:t>
      </w:r>
      <w:r w:rsidR="00E8590A">
        <w:rPr>
          <w:bCs/>
          <w:sz w:val="20"/>
          <w:szCs w:val="20"/>
        </w:rPr>
        <w:t xml:space="preserve">. As only Engineer in the area I was responsible for all calls dispatched. </w:t>
      </w:r>
      <w:r w:rsidRPr="00E07763">
        <w:rPr>
          <w:bCs/>
          <w:sz w:val="20"/>
          <w:szCs w:val="20"/>
        </w:rPr>
        <w:t xml:space="preserve"> </w:t>
      </w:r>
    </w:p>
    <w:p w14:paraId="5DE4392D" w14:textId="57E603CA" w:rsidR="00E07763" w:rsidRPr="00E07763" w:rsidRDefault="00E07763" w:rsidP="00E07763">
      <w:pPr>
        <w:pStyle w:val="ListParagraph"/>
        <w:numPr>
          <w:ilvl w:val="0"/>
          <w:numId w:val="5"/>
        </w:numPr>
        <w:spacing w:after="120"/>
        <w:rPr>
          <w:bCs/>
          <w:sz w:val="20"/>
          <w:szCs w:val="20"/>
        </w:rPr>
      </w:pPr>
      <w:r w:rsidRPr="00E07763">
        <w:rPr>
          <w:bCs/>
          <w:sz w:val="20"/>
          <w:szCs w:val="20"/>
        </w:rPr>
        <w:t xml:space="preserve">On Call 24/7 </w:t>
      </w:r>
      <w:r w:rsidR="00E8590A">
        <w:rPr>
          <w:bCs/>
          <w:sz w:val="20"/>
          <w:szCs w:val="20"/>
        </w:rPr>
        <w:t xml:space="preserve">for </w:t>
      </w:r>
      <w:r w:rsidRPr="00E07763">
        <w:rPr>
          <w:bCs/>
          <w:sz w:val="20"/>
          <w:szCs w:val="20"/>
        </w:rPr>
        <w:t>any customer hardware solutions</w:t>
      </w:r>
      <w:r w:rsidR="00E8590A">
        <w:rPr>
          <w:bCs/>
          <w:sz w:val="20"/>
          <w:szCs w:val="20"/>
        </w:rPr>
        <w:t xml:space="preserve">. </w:t>
      </w:r>
    </w:p>
    <w:p w14:paraId="4055A906" w14:textId="4FF08598" w:rsidR="00E07763" w:rsidRPr="00E07763" w:rsidRDefault="00E07763" w:rsidP="00E07763">
      <w:pPr>
        <w:pStyle w:val="ListParagraph"/>
        <w:numPr>
          <w:ilvl w:val="0"/>
          <w:numId w:val="5"/>
        </w:numPr>
        <w:spacing w:after="120"/>
        <w:rPr>
          <w:bCs/>
          <w:sz w:val="20"/>
          <w:szCs w:val="20"/>
        </w:rPr>
      </w:pPr>
      <w:r w:rsidRPr="00E07763">
        <w:rPr>
          <w:bCs/>
          <w:sz w:val="20"/>
          <w:szCs w:val="20"/>
        </w:rPr>
        <w:t xml:space="preserve">Managed the local Parts Locker for the whole Southern Nevada Area. </w:t>
      </w:r>
    </w:p>
    <w:p w14:paraId="352CBAF3" w14:textId="77777777" w:rsidR="00D60063" w:rsidRDefault="00D60063" w:rsidP="00420A6A">
      <w:pPr>
        <w:tabs>
          <w:tab w:val="left" w:pos="7200"/>
          <w:tab w:val="left" w:pos="7920"/>
        </w:tabs>
        <w:rPr>
          <w:b/>
        </w:rPr>
      </w:pPr>
    </w:p>
    <w:p w14:paraId="796D7D5B" w14:textId="3C7D7CE2" w:rsidR="00420A6A" w:rsidRDefault="00420A6A" w:rsidP="00420A6A">
      <w:pPr>
        <w:tabs>
          <w:tab w:val="left" w:pos="7200"/>
          <w:tab w:val="left" w:pos="7920"/>
        </w:tabs>
        <w:rPr>
          <w:b/>
          <w:sz w:val="20"/>
          <w:szCs w:val="20"/>
          <w:u w:val="single"/>
        </w:rPr>
      </w:pPr>
      <w:r>
        <w:rPr>
          <w:b/>
        </w:rPr>
        <w:t xml:space="preserve">LBA Networking, Inc., </w:t>
      </w:r>
      <w:r>
        <w:rPr>
          <w:sz w:val="20"/>
          <w:szCs w:val="20"/>
        </w:rPr>
        <w:t>Las Vegas, NV</w:t>
      </w:r>
    </w:p>
    <w:p w14:paraId="786F152D" w14:textId="77777777" w:rsidR="00420A6A" w:rsidRPr="00B6163A" w:rsidRDefault="00420A6A" w:rsidP="001165A6">
      <w:pPr>
        <w:tabs>
          <w:tab w:val="left" w:pos="7200"/>
          <w:tab w:val="left" w:pos="7920"/>
        </w:tabs>
        <w:spacing w:after="40"/>
        <w:rPr>
          <w:sz w:val="20"/>
          <w:szCs w:val="20"/>
        </w:rPr>
      </w:pPr>
      <w:r>
        <w:rPr>
          <w:b/>
          <w:bCs/>
          <w:color w:val="000000"/>
          <w:sz w:val="20"/>
          <w:szCs w:val="20"/>
          <w:u w:val="single"/>
        </w:rPr>
        <w:t>Field System Engineer</w:t>
      </w:r>
      <w:r w:rsidRPr="00B6163A">
        <w:rPr>
          <w:b/>
          <w:bCs/>
          <w:color w:val="000000"/>
          <w:sz w:val="20"/>
          <w:szCs w:val="20"/>
        </w:rPr>
        <w:t xml:space="preserve"> </w:t>
      </w:r>
      <w:r w:rsidRPr="00B6163A">
        <w:rPr>
          <w:sz w:val="20"/>
          <w:szCs w:val="20"/>
        </w:rPr>
        <w:t xml:space="preserve">– </w:t>
      </w:r>
      <w:r>
        <w:rPr>
          <w:sz w:val="20"/>
          <w:szCs w:val="20"/>
        </w:rPr>
        <w:t xml:space="preserve">June 2014 – </w:t>
      </w:r>
      <w:r w:rsidR="00E9267A">
        <w:rPr>
          <w:sz w:val="20"/>
          <w:szCs w:val="20"/>
        </w:rPr>
        <w:t>August 2014</w:t>
      </w:r>
    </w:p>
    <w:p w14:paraId="588C48C5" w14:textId="77777777" w:rsidR="001802D9" w:rsidRPr="00232F0A" w:rsidRDefault="00317037" w:rsidP="00A17AEE">
      <w:pPr>
        <w:spacing w:after="40"/>
      </w:pPr>
      <w:r w:rsidRPr="00317037">
        <w:rPr>
          <w:sz w:val="20"/>
          <w:szCs w:val="20"/>
        </w:rPr>
        <w:t>Provided first class support with an I.T</w:t>
      </w:r>
      <w:r w:rsidR="001802D9" w:rsidRPr="00317037">
        <w:rPr>
          <w:sz w:val="20"/>
          <w:szCs w:val="20"/>
        </w:rPr>
        <w:t>. consulting firm serving the Las Vegas Metro area and providing an Outsourced</w:t>
      </w:r>
      <w:r w:rsidRPr="00317037">
        <w:rPr>
          <w:sz w:val="20"/>
          <w:szCs w:val="20"/>
        </w:rPr>
        <w:t xml:space="preserve"> I.T. Department to our clients. Primary goal is to be </w:t>
      </w:r>
      <w:r>
        <w:rPr>
          <w:sz w:val="20"/>
          <w:szCs w:val="20"/>
        </w:rPr>
        <w:t>a</w:t>
      </w:r>
      <w:r w:rsidRPr="00317037">
        <w:rPr>
          <w:sz w:val="20"/>
          <w:szCs w:val="20"/>
        </w:rPr>
        <w:t xml:space="preserve"> trusted technology business partner. We assist </w:t>
      </w:r>
      <w:r>
        <w:rPr>
          <w:sz w:val="20"/>
          <w:szCs w:val="20"/>
        </w:rPr>
        <w:t xml:space="preserve">in </w:t>
      </w:r>
      <w:r w:rsidRPr="00317037">
        <w:rPr>
          <w:sz w:val="20"/>
          <w:szCs w:val="20"/>
        </w:rPr>
        <w:t>organization</w:t>
      </w:r>
      <w:r>
        <w:rPr>
          <w:sz w:val="20"/>
          <w:szCs w:val="20"/>
        </w:rPr>
        <w:t>s</w:t>
      </w:r>
      <w:r w:rsidRPr="00317037">
        <w:rPr>
          <w:sz w:val="20"/>
          <w:szCs w:val="20"/>
        </w:rPr>
        <w:t xml:space="preserve"> to remain profitable by implementing the technologies that will maximize </w:t>
      </w:r>
      <w:r>
        <w:rPr>
          <w:sz w:val="20"/>
          <w:szCs w:val="20"/>
        </w:rPr>
        <w:t>their</w:t>
      </w:r>
      <w:r w:rsidRPr="00317037">
        <w:rPr>
          <w:sz w:val="20"/>
          <w:szCs w:val="20"/>
        </w:rPr>
        <w:t xml:space="preserve"> employees’ time, business processes and systems availability. </w:t>
      </w:r>
      <w:r w:rsidR="003A4E5C" w:rsidRPr="0048491A">
        <w:rPr>
          <w:sz w:val="20"/>
          <w:szCs w:val="20"/>
        </w:rPr>
        <w:t xml:space="preserve">Installing Windows Servers </w:t>
      </w:r>
      <w:r w:rsidR="00A00D4C">
        <w:rPr>
          <w:sz w:val="20"/>
          <w:szCs w:val="20"/>
        </w:rPr>
        <w:t xml:space="preserve">for </w:t>
      </w:r>
      <w:r w:rsidR="003A4E5C" w:rsidRPr="0048491A">
        <w:rPr>
          <w:sz w:val="20"/>
          <w:szCs w:val="20"/>
        </w:rPr>
        <w:t>small business practices.</w:t>
      </w:r>
      <w:r w:rsidR="003A4E5C">
        <w:t xml:space="preserve"> </w:t>
      </w:r>
      <w:r>
        <w:rPr>
          <w:sz w:val="20"/>
          <w:szCs w:val="20"/>
        </w:rPr>
        <w:t>As an engineer we made</w:t>
      </w:r>
      <w:r w:rsidRPr="00317037">
        <w:rPr>
          <w:sz w:val="20"/>
          <w:szCs w:val="20"/>
        </w:rPr>
        <w:t xml:space="preserve"> recommendations based </w:t>
      </w:r>
      <w:r>
        <w:rPr>
          <w:sz w:val="20"/>
          <w:szCs w:val="20"/>
        </w:rPr>
        <w:t xml:space="preserve">on the organization’s needs. </w:t>
      </w:r>
      <w:r w:rsidR="00BD3705">
        <w:rPr>
          <w:sz w:val="20"/>
          <w:szCs w:val="20"/>
        </w:rPr>
        <w:t>Maintained and installed</w:t>
      </w:r>
      <w:r w:rsidR="0048491A" w:rsidRPr="0048491A">
        <w:rPr>
          <w:sz w:val="20"/>
          <w:szCs w:val="20"/>
        </w:rPr>
        <w:t xml:space="preserve"> wired and wireless networks which incl</w:t>
      </w:r>
      <w:r w:rsidR="008C02C2">
        <w:rPr>
          <w:sz w:val="20"/>
          <w:szCs w:val="20"/>
        </w:rPr>
        <w:t>udes setting up firewalls on WatchGuard</w:t>
      </w:r>
      <w:r w:rsidR="0048491A" w:rsidRPr="0048491A">
        <w:rPr>
          <w:sz w:val="20"/>
          <w:szCs w:val="20"/>
        </w:rPr>
        <w:t xml:space="preserve"> Firebox</w:t>
      </w:r>
      <w:r w:rsidR="0048491A">
        <w:rPr>
          <w:sz w:val="20"/>
          <w:szCs w:val="20"/>
        </w:rPr>
        <w:t>es</w:t>
      </w:r>
      <w:r w:rsidR="0048491A" w:rsidRPr="0048491A">
        <w:rPr>
          <w:sz w:val="20"/>
          <w:szCs w:val="20"/>
        </w:rPr>
        <w:t>.</w:t>
      </w:r>
      <w:r w:rsidR="0048491A">
        <w:t xml:space="preserve"> </w:t>
      </w:r>
    </w:p>
    <w:p w14:paraId="18D09D4A" w14:textId="77777777" w:rsidR="00420A6A" w:rsidRPr="00B6163A" w:rsidRDefault="00420A6A" w:rsidP="001165A6">
      <w:pPr>
        <w:tabs>
          <w:tab w:val="left" w:pos="7200"/>
          <w:tab w:val="left" w:pos="7920"/>
        </w:tabs>
        <w:spacing w:after="40"/>
        <w:rPr>
          <w:sz w:val="20"/>
          <w:szCs w:val="20"/>
        </w:rPr>
      </w:pPr>
      <w:r>
        <w:rPr>
          <w:b/>
          <w:sz w:val="20"/>
          <w:szCs w:val="20"/>
        </w:rPr>
        <w:t xml:space="preserve">Key </w:t>
      </w:r>
      <w:r w:rsidRPr="00B6163A">
        <w:rPr>
          <w:b/>
          <w:sz w:val="20"/>
          <w:szCs w:val="20"/>
        </w:rPr>
        <w:t>Achievements</w:t>
      </w:r>
    </w:p>
    <w:p w14:paraId="162ECCB1" w14:textId="77777777" w:rsidR="00420A6A" w:rsidRPr="00F7277D" w:rsidRDefault="00420A6A" w:rsidP="00F7277D">
      <w:pPr>
        <w:numPr>
          <w:ilvl w:val="0"/>
          <w:numId w:val="4"/>
        </w:numPr>
        <w:rPr>
          <w:color w:val="000000"/>
          <w:sz w:val="20"/>
          <w:szCs w:val="20"/>
        </w:rPr>
      </w:pPr>
      <w:r w:rsidRPr="00F7345B">
        <w:rPr>
          <w:color w:val="000000"/>
          <w:sz w:val="20"/>
          <w:szCs w:val="20"/>
        </w:rPr>
        <w:t xml:space="preserve">Performed </w:t>
      </w:r>
      <w:r w:rsidR="001802D9">
        <w:rPr>
          <w:color w:val="000000"/>
          <w:sz w:val="20"/>
          <w:szCs w:val="20"/>
        </w:rPr>
        <w:t xml:space="preserve">system upgrades for new </w:t>
      </w:r>
      <w:r w:rsidR="00A00D4C">
        <w:rPr>
          <w:color w:val="000000"/>
          <w:sz w:val="20"/>
          <w:szCs w:val="20"/>
        </w:rPr>
        <w:t xml:space="preserve">or current clients and maintaining their network </w:t>
      </w:r>
      <w:r w:rsidR="00A00D4C" w:rsidRPr="00A00D4C">
        <w:rPr>
          <w:color w:val="000000"/>
          <w:sz w:val="20"/>
          <w:szCs w:val="20"/>
        </w:rPr>
        <w:t>infrastructure</w:t>
      </w:r>
      <w:r w:rsidR="00A00D4C">
        <w:rPr>
          <w:color w:val="000000"/>
          <w:sz w:val="20"/>
          <w:szCs w:val="20"/>
        </w:rPr>
        <w:t>.</w:t>
      </w:r>
      <w:r w:rsidR="00A00D4C" w:rsidRPr="00F7277D">
        <w:rPr>
          <w:color w:val="000000"/>
          <w:sz w:val="20"/>
          <w:szCs w:val="20"/>
        </w:rPr>
        <w:t xml:space="preserve"> </w:t>
      </w:r>
    </w:p>
    <w:p w14:paraId="1C6F6D9B" w14:textId="77777777" w:rsidR="00683C63" w:rsidRPr="00683C63" w:rsidRDefault="00420A6A" w:rsidP="00683C63">
      <w:pPr>
        <w:numPr>
          <w:ilvl w:val="0"/>
          <w:numId w:val="4"/>
        </w:numPr>
        <w:spacing w:after="120"/>
        <w:rPr>
          <w:color w:val="000000"/>
          <w:sz w:val="20"/>
          <w:szCs w:val="20"/>
        </w:rPr>
      </w:pPr>
      <w:r>
        <w:rPr>
          <w:color w:val="000000"/>
          <w:sz w:val="20"/>
          <w:szCs w:val="20"/>
        </w:rPr>
        <w:t xml:space="preserve">Daily </w:t>
      </w:r>
      <w:r w:rsidR="00A00D4C">
        <w:rPr>
          <w:color w:val="000000"/>
          <w:sz w:val="20"/>
          <w:szCs w:val="20"/>
        </w:rPr>
        <w:t xml:space="preserve">monitoring of system alarm, backups and new updates. With taking prompt steps to </w:t>
      </w:r>
      <w:proofErr w:type="gramStart"/>
      <w:r w:rsidR="00A00D4C">
        <w:rPr>
          <w:color w:val="000000"/>
          <w:sz w:val="20"/>
          <w:szCs w:val="20"/>
        </w:rPr>
        <w:t>insure</w:t>
      </w:r>
      <w:proofErr w:type="gramEnd"/>
      <w:r w:rsidR="00A00D4C">
        <w:rPr>
          <w:color w:val="000000"/>
          <w:sz w:val="20"/>
          <w:szCs w:val="20"/>
        </w:rPr>
        <w:t xml:space="preserve"> their</w:t>
      </w:r>
      <w:r w:rsidR="001165A6">
        <w:rPr>
          <w:color w:val="000000"/>
          <w:sz w:val="20"/>
          <w:szCs w:val="20"/>
        </w:rPr>
        <w:t xml:space="preserve"> system is current and secured.</w:t>
      </w:r>
    </w:p>
    <w:p w14:paraId="5770AF37" w14:textId="77777777" w:rsidR="00D60063" w:rsidRDefault="00D60063" w:rsidP="00B6163A">
      <w:pPr>
        <w:tabs>
          <w:tab w:val="left" w:pos="7200"/>
          <w:tab w:val="left" w:pos="7920"/>
        </w:tabs>
        <w:rPr>
          <w:b/>
        </w:rPr>
      </w:pPr>
    </w:p>
    <w:p w14:paraId="7FF1492B" w14:textId="77777777" w:rsidR="00D60063" w:rsidRDefault="00D60063" w:rsidP="00B6163A">
      <w:pPr>
        <w:tabs>
          <w:tab w:val="left" w:pos="7200"/>
          <w:tab w:val="left" w:pos="7920"/>
        </w:tabs>
        <w:rPr>
          <w:b/>
        </w:rPr>
      </w:pPr>
    </w:p>
    <w:p w14:paraId="62E0E865" w14:textId="77777777" w:rsidR="00D60063" w:rsidRDefault="00D60063" w:rsidP="00B6163A">
      <w:pPr>
        <w:tabs>
          <w:tab w:val="left" w:pos="7200"/>
          <w:tab w:val="left" w:pos="7920"/>
        </w:tabs>
        <w:rPr>
          <w:b/>
        </w:rPr>
      </w:pPr>
    </w:p>
    <w:p w14:paraId="634F7308" w14:textId="77777777" w:rsidR="00D60063" w:rsidRDefault="00D60063" w:rsidP="00B6163A">
      <w:pPr>
        <w:tabs>
          <w:tab w:val="left" w:pos="7200"/>
          <w:tab w:val="left" w:pos="7920"/>
        </w:tabs>
        <w:rPr>
          <w:b/>
        </w:rPr>
      </w:pPr>
    </w:p>
    <w:p w14:paraId="79CC9BD6" w14:textId="69405024" w:rsidR="00B6163A" w:rsidRDefault="00B6163A" w:rsidP="00B6163A">
      <w:pPr>
        <w:tabs>
          <w:tab w:val="left" w:pos="7200"/>
          <w:tab w:val="left" w:pos="7920"/>
        </w:tabs>
        <w:rPr>
          <w:b/>
          <w:sz w:val="20"/>
          <w:szCs w:val="20"/>
          <w:u w:val="single"/>
        </w:rPr>
      </w:pPr>
      <w:r>
        <w:rPr>
          <w:b/>
        </w:rPr>
        <w:t>Dell Services</w:t>
      </w:r>
      <w:r w:rsidR="000E1C7D">
        <w:rPr>
          <w:b/>
        </w:rPr>
        <w:t xml:space="preserve"> (</w:t>
      </w:r>
      <w:proofErr w:type="spellStart"/>
      <w:r w:rsidR="000E1C7D" w:rsidRPr="000E1C7D">
        <w:t>Convergenz</w:t>
      </w:r>
      <w:proofErr w:type="spellEnd"/>
      <w:r w:rsidR="000E1C7D" w:rsidRPr="000E1C7D">
        <w:t>, LLC</w:t>
      </w:r>
      <w:r w:rsidR="000E1C7D">
        <w:rPr>
          <w:rFonts w:ascii="Garamond" w:hAnsi="Garamond"/>
          <w:color w:val="1F497D"/>
          <w:sz w:val="20"/>
          <w:szCs w:val="20"/>
        </w:rPr>
        <w:t>)</w:t>
      </w:r>
      <w:r>
        <w:rPr>
          <w:b/>
        </w:rPr>
        <w:t xml:space="preserve">, </w:t>
      </w:r>
      <w:r>
        <w:rPr>
          <w:sz w:val="20"/>
          <w:szCs w:val="20"/>
        </w:rPr>
        <w:t>Las Vegas, NV</w:t>
      </w:r>
    </w:p>
    <w:p w14:paraId="39835A5A" w14:textId="77777777" w:rsidR="00B6163A" w:rsidRPr="00B6163A" w:rsidRDefault="00CC24AF" w:rsidP="00B6163A">
      <w:pPr>
        <w:tabs>
          <w:tab w:val="left" w:pos="7200"/>
          <w:tab w:val="left" w:pos="7920"/>
        </w:tabs>
        <w:spacing w:after="80"/>
        <w:rPr>
          <w:sz w:val="20"/>
          <w:szCs w:val="20"/>
        </w:rPr>
      </w:pPr>
      <w:r>
        <w:rPr>
          <w:b/>
          <w:bCs/>
          <w:color w:val="000000"/>
          <w:sz w:val="20"/>
          <w:szCs w:val="20"/>
          <w:u w:val="single"/>
        </w:rPr>
        <w:t xml:space="preserve">Data Center </w:t>
      </w:r>
      <w:r w:rsidR="00B679A7">
        <w:rPr>
          <w:b/>
          <w:bCs/>
          <w:color w:val="000000"/>
          <w:sz w:val="20"/>
          <w:szCs w:val="20"/>
          <w:u w:val="single"/>
        </w:rPr>
        <w:t>System Engineer</w:t>
      </w:r>
      <w:r w:rsidR="00B6163A" w:rsidRPr="00B6163A">
        <w:rPr>
          <w:b/>
          <w:bCs/>
          <w:color w:val="000000"/>
          <w:sz w:val="20"/>
          <w:szCs w:val="20"/>
        </w:rPr>
        <w:t xml:space="preserve"> </w:t>
      </w:r>
      <w:r w:rsidR="00B6163A" w:rsidRPr="00B6163A">
        <w:rPr>
          <w:sz w:val="20"/>
          <w:szCs w:val="20"/>
        </w:rPr>
        <w:t xml:space="preserve">– </w:t>
      </w:r>
      <w:r w:rsidR="00B6163A">
        <w:rPr>
          <w:sz w:val="20"/>
          <w:szCs w:val="20"/>
        </w:rPr>
        <w:t xml:space="preserve">November </w:t>
      </w:r>
      <w:r w:rsidR="007B4347">
        <w:rPr>
          <w:sz w:val="20"/>
          <w:szCs w:val="20"/>
        </w:rPr>
        <w:t>2013 –</w:t>
      </w:r>
      <w:r w:rsidR="00B6163A">
        <w:rPr>
          <w:sz w:val="20"/>
          <w:szCs w:val="20"/>
        </w:rPr>
        <w:t xml:space="preserve"> </w:t>
      </w:r>
      <w:r w:rsidR="007B4347">
        <w:rPr>
          <w:sz w:val="20"/>
          <w:szCs w:val="20"/>
        </w:rPr>
        <w:t>January 2014</w:t>
      </w:r>
    </w:p>
    <w:p w14:paraId="7F2E010A" w14:textId="77777777" w:rsidR="00B6163A" w:rsidRPr="00B6163A" w:rsidRDefault="0029579F" w:rsidP="00A17AEE">
      <w:pPr>
        <w:spacing w:after="40"/>
        <w:rPr>
          <w:sz w:val="20"/>
          <w:szCs w:val="20"/>
        </w:rPr>
      </w:pPr>
      <w:r>
        <w:rPr>
          <w:sz w:val="20"/>
          <w:szCs w:val="20"/>
        </w:rPr>
        <w:t>P</w:t>
      </w:r>
      <w:r w:rsidR="007B4347">
        <w:rPr>
          <w:sz w:val="20"/>
          <w:szCs w:val="20"/>
        </w:rPr>
        <w:t>rovide</w:t>
      </w:r>
      <w:r w:rsidR="00B6163A" w:rsidRPr="00B6163A">
        <w:rPr>
          <w:sz w:val="20"/>
          <w:szCs w:val="20"/>
        </w:rPr>
        <w:t xml:space="preserve"> world-class on-site service and support for Dell customers</w:t>
      </w:r>
      <w:r w:rsidR="00CC24AF">
        <w:rPr>
          <w:sz w:val="20"/>
          <w:szCs w:val="20"/>
        </w:rPr>
        <w:t xml:space="preserve"> at the super NAP (Switch Communications)</w:t>
      </w:r>
      <w:r w:rsidR="00B6163A" w:rsidRPr="00B6163A">
        <w:rPr>
          <w:sz w:val="20"/>
          <w:szCs w:val="20"/>
        </w:rPr>
        <w:t xml:space="preserve">. This is an onsite customer facing role within large, enterprise data center environments </w:t>
      </w:r>
      <w:r w:rsidR="00F7345B" w:rsidRPr="00B6163A">
        <w:rPr>
          <w:sz w:val="20"/>
          <w:szCs w:val="20"/>
        </w:rPr>
        <w:t>that</w:t>
      </w:r>
      <w:r w:rsidR="00B6163A" w:rsidRPr="00B6163A">
        <w:rPr>
          <w:sz w:val="20"/>
          <w:szCs w:val="20"/>
        </w:rPr>
        <w:t xml:space="preserve"> leverage Cloud Computing or Hyperscale Solutions to meet their business objectives. </w:t>
      </w:r>
      <w:r>
        <w:rPr>
          <w:sz w:val="20"/>
          <w:szCs w:val="20"/>
        </w:rPr>
        <w:t xml:space="preserve"> My</w:t>
      </w:r>
      <w:r w:rsidR="00B6163A" w:rsidRPr="00B6163A">
        <w:rPr>
          <w:sz w:val="20"/>
          <w:szCs w:val="20"/>
        </w:rPr>
        <w:t xml:space="preserve"> pri</w:t>
      </w:r>
      <w:r>
        <w:rPr>
          <w:sz w:val="20"/>
          <w:szCs w:val="20"/>
        </w:rPr>
        <w:t xml:space="preserve">mary </w:t>
      </w:r>
      <w:r w:rsidR="009A4BAC">
        <w:rPr>
          <w:sz w:val="20"/>
          <w:szCs w:val="20"/>
        </w:rPr>
        <w:t>role</w:t>
      </w:r>
      <w:r w:rsidR="00B6163A" w:rsidRPr="00B6163A">
        <w:rPr>
          <w:sz w:val="20"/>
          <w:szCs w:val="20"/>
        </w:rPr>
        <w:t xml:space="preserve"> </w:t>
      </w:r>
      <w:r>
        <w:rPr>
          <w:sz w:val="20"/>
          <w:szCs w:val="20"/>
        </w:rPr>
        <w:t>is to</w:t>
      </w:r>
      <w:r w:rsidR="00B6163A" w:rsidRPr="00B6163A">
        <w:rPr>
          <w:sz w:val="20"/>
          <w:szCs w:val="20"/>
        </w:rPr>
        <w:t xml:space="preserve"> perform onsite troubleshooting, repairs, installations, and upgrades of Dell </w:t>
      </w:r>
      <w:r w:rsidRPr="00B6163A">
        <w:rPr>
          <w:sz w:val="20"/>
          <w:szCs w:val="20"/>
        </w:rPr>
        <w:t>Data Center Solutions</w:t>
      </w:r>
      <w:r w:rsidR="00B6163A" w:rsidRPr="00B6163A">
        <w:rPr>
          <w:sz w:val="20"/>
          <w:szCs w:val="20"/>
        </w:rPr>
        <w:t xml:space="preserve"> Servers. </w:t>
      </w:r>
      <w:r w:rsidR="009A4BAC">
        <w:rPr>
          <w:sz w:val="20"/>
          <w:szCs w:val="20"/>
        </w:rPr>
        <w:t xml:space="preserve"> As well as </w:t>
      </w:r>
      <w:r w:rsidR="00502477">
        <w:rPr>
          <w:sz w:val="20"/>
          <w:szCs w:val="20"/>
        </w:rPr>
        <w:t>the installation of new</w:t>
      </w:r>
      <w:r w:rsidR="009A4BAC">
        <w:rPr>
          <w:sz w:val="20"/>
          <w:szCs w:val="20"/>
        </w:rPr>
        <w:t xml:space="preserve"> racks, new chassis, patch</w:t>
      </w:r>
      <w:r w:rsidR="0011224F">
        <w:rPr>
          <w:sz w:val="20"/>
          <w:szCs w:val="20"/>
        </w:rPr>
        <w:t>ing</w:t>
      </w:r>
      <w:r w:rsidR="009A4BAC">
        <w:rPr>
          <w:sz w:val="20"/>
          <w:szCs w:val="20"/>
        </w:rPr>
        <w:t xml:space="preserve"> and </w:t>
      </w:r>
      <w:r w:rsidR="0011224F">
        <w:rPr>
          <w:sz w:val="20"/>
          <w:szCs w:val="20"/>
        </w:rPr>
        <w:t>laying</w:t>
      </w:r>
      <w:r w:rsidR="009A4BAC">
        <w:rPr>
          <w:sz w:val="20"/>
          <w:szCs w:val="20"/>
        </w:rPr>
        <w:t xml:space="preserve"> cable</w:t>
      </w:r>
      <w:r w:rsidR="006F2675">
        <w:rPr>
          <w:sz w:val="20"/>
          <w:szCs w:val="20"/>
        </w:rPr>
        <w:t xml:space="preserve">s. </w:t>
      </w:r>
    </w:p>
    <w:p w14:paraId="22EACE60" w14:textId="77777777" w:rsidR="00B6163A" w:rsidRPr="00B6163A" w:rsidRDefault="00B6163A" w:rsidP="00B6163A">
      <w:pPr>
        <w:tabs>
          <w:tab w:val="left" w:pos="7200"/>
          <w:tab w:val="left" w:pos="7920"/>
        </w:tabs>
        <w:spacing w:after="80"/>
        <w:rPr>
          <w:sz w:val="20"/>
          <w:szCs w:val="20"/>
        </w:rPr>
      </w:pPr>
      <w:r>
        <w:rPr>
          <w:b/>
          <w:sz w:val="20"/>
          <w:szCs w:val="20"/>
        </w:rPr>
        <w:t xml:space="preserve">Key </w:t>
      </w:r>
      <w:r w:rsidRPr="00B6163A">
        <w:rPr>
          <w:b/>
          <w:sz w:val="20"/>
          <w:szCs w:val="20"/>
        </w:rPr>
        <w:t>Achievements</w:t>
      </w:r>
    </w:p>
    <w:p w14:paraId="24FC0887" w14:textId="77777777" w:rsidR="00B6163A" w:rsidRDefault="00F7345B" w:rsidP="00B6163A">
      <w:pPr>
        <w:numPr>
          <w:ilvl w:val="0"/>
          <w:numId w:val="4"/>
        </w:numPr>
        <w:rPr>
          <w:color w:val="000000"/>
          <w:sz w:val="20"/>
          <w:szCs w:val="20"/>
        </w:rPr>
      </w:pPr>
      <w:r w:rsidRPr="00F7345B">
        <w:rPr>
          <w:color w:val="000000"/>
          <w:sz w:val="20"/>
          <w:szCs w:val="20"/>
        </w:rPr>
        <w:t>Performed</w:t>
      </w:r>
      <w:r w:rsidR="00B6163A" w:rsidRPr="00F7345B">
        <w:rPr>
          <w:color w:val="000000"/>
          <w:sz w:val="20"/>
          <w:szCs w:val="20"/>
        </w:rPr>
        <w:t xml:space="preserve"> hands-on and in-depth troubleshooting </w:t>
      </w:r>
      <w:r>
        <w:rPr>
          <w:color w:val="000000"/>
          <w:sz w:val="20"/>
          <w:szCs w:val="20"/>
        </w:rPr>
        <w:t xml:space="preserve">of </w:t>
      </w:r>
      <w:r w:rsidR="00B6163A" w:rsidRPr="00F7345B">
        <w:rPr>
          <w:color w:val="000000"/>
          <w:sz w:val="20"/>
          <w:szCs w:val="20"/>
        </w:rPr>
        <w:t>associated repairs of fai</w:t>
      </w:r>
      <w:r w:rsidR="00502477">
        <w:rPr>
          <w:color w:val="000000"/>
          <w:sz w:val="20"/>
          <w:szCs w:val="20"/>
        </w:rPr>
        <w:t>led server and storage systems</w:t>
      </w:r>
    </w:p>
    <w:p w14:paraId="73DFD9BD" w14:textId="77777777" w:rsidR="00F7345B" w:rsidRDefault="00F7345B" w:rsidP="00B6163A">
      <w:pPr>
        <w:numPr>
          <w:ilvl w:val="0"/>
          <w:numId w:val="4"/>
        </w:numPr>
        <w:rPr>
          <w:color w:val="000000"/>
          <w:sz w:val="20"/>
          <w:szCs w:val="20"/>
        </w:rPr>
      </w:pPr>
      <w:r>
        <w:rPr>
          <w:color w:val="000000"/>
          <w:sz w:val="20"/>
          <w:szCs w:val="20"/>
        </w:rPr>
        <w:t>Daily monitoring of system alarms and re</w:t>
      </w:r>
      <w:r w:rsidR="00502477">
        <w:rPr>
          <w:color w:val="000000"/>
          <w:sz w:val="20"/>
          <w:szCs w:val="20"/>
        </w:rPr>
        <w:t>ported them back to the client</w:t>
      </w:r>
    </w:p>
    <w:p w14:paraId="6DB1186D" w14:textId="77777777" w:rsidR="00F7345B" w:rsidRDefault="009A4BAC" w:rsidP="00F7345B">
      <w:pPr>
        <w:numPr>
          <w:ilvl w:val="0"/>
          <w:numId w:val="4"/>
        </w:numPr>
        <w:rPr>
          <w:color w:val="000000"/>
          <w:sz w:val="20"/>
          <w:szCs w:val="20"/>
        </w:rPr>
      </w:pPr>
      <w:r>
        <w:rPr>
          <w:color w:val="000000"/>
          <w:sz w:val="20"/>
          <w:szCs w:val="20"/>
        </w:rPr>
        <w:t>Installed new rack</w:t>
      </w:r>
      <w:r w:rsidR="00620F48">
        <w:rPr>
          <w:color w:val="000000"/>
          <w:sz w:val="20"/>
          <w:szCs w:val="20"/>
        </w:rPr>
        <w:t>s</w:t>
      </w:r>
      <w:r>
        <w:rPr>
          <w:color w:val="000000"/>
          <w:sz w:val="20"/>
          <w:szCs w:val="20"/>
        </w:rPr>
        <w:t xml:space="preserve"> including </w:t>
      </w:r>
      <w:r w:rsidR="0011224F">
        <w:rPr>
          <w:color w:val="000000"/>
          <w:sz w:val="20"/>
          <w:szCs w:val="20"/>
        </w:rPr>
        <w:t xml:space="preserve">blade </w:t>
      </w:r>
      <w:r w:rsidR="00620F48">
        <w:rPr>
          <w:color w:val="000000"/>
          <w:sz w:val="20"/>
          <w:szCs w:val="20"/>
        </w:rPr>
        <w:t xml:space="preserve">chassis, </w:t>
      </w:r>
      <w:r>
        <w:rPr>
          <w:color w:val="000000"/>
          <w:sz w:val="20"/>
          <w:szCs w:val="20"/>
        </w:rPr>
        <w:t>blades</w:t>
      </w:r>
      <w:r w:rsidR="0011224F">
        <w:rPr>
          <w:color w:val="000000"/>
          <w:sz w:val="20"/>
          <w:szCs w:val="20"/>
        </w:rPr>
        <w:t xml:space="preserve"> servers</w:t>
      </w:r>
      <w:r w:rsidR="00620F48">
        <w:rPr>
          <w:color w:val="000000"/>
          <w:sz w:val="20"/>
          <w:szCs w:val="20"/>
        </w:rPr>
        <w:t xml:space="preserve"> and </w:t>
      </w:r>
      <w:r w:rsidR="00502477">
        <w:rPr>
          <w:color w:val="000000"/>
          <w:sz w:val="20"/>
          <w:szCs w:val="20"/>
        </w:rPr>
        <w:t>the CAT5 cabling</w:t>
      </w:r>
      <w:r>
        <w:rPr>
          <w:color w:val="000000"/>
          <w:sz w:val="20"/>
          <w:szCs w:val="20"/>
        </w:rPr>
        <w:t xml:space="preserve"> for</w:t>
      </w:r>
      <w:r w:rsidR="0011224F">
        <w:rPr>
          <w:color w:val="000000"/>
          <w:sz w:val="20"/>
          <w:szCs w:val="20"/>
        </w:rPr>
        <w:t xml:space="preserve"> a new</w:t>
      </w:r>
      <w:r>
        <w:rPr>
          <w:color w:val="000000"/>
          <w:sz w:val="20"/>
          <w:szCs w:val="20"/>
        </w:rPr>
        <w:t xml:space="preserve"> deployment  </w:t>
      </w:r>
    </w:p>
    <w:p w14:paraId="3E02F5AC" w14:textId="77777777" w:rsidR="00B6163A" w:rsidRPr="001165A6" w:rsidRDefault="0011224F" w:rsidP="001165A6">
      <w:pPr>
        <w:numPr>
          <w:ilvl w:val="0"/>
          <w:numId w:val="4"/>
        </w:numPr>
        <w:spacing w:after="120"/>
        <w:rPr>
          <w:color w:val="000000"/>
          <w:sz w:val="20"/>
          <w:szCs w:val="20"/>
        </w:rPr>
      </w:pPr>
      <w:r>
        <w:rPr>
          <w:color w:val="000000"/>
          <w:sz w:val="20"/>
          <w:szCs w:val="20"/>
        </w:rPr>
        <w:t xml:space="preserve">Worked with a wide range of different cabling such as </w:t>
      </w:r>
      <w:r>
        <w:rPr>
          <w:sz w:val="20"/>
          <w:szCs w:val="20"/>
        </w:rPr>
        <w:t xml:space="preserve">CAT5, Fiber </w:t>
      </w:r>
      <w:r w:rsidR="00502477">
        <w:rPr>
          <w:sz w:val="20"/>
          <w:szCs w:val="20"/>
        </w:rPr>
        <w:t>and SAS</w:t>
      </w:r>
    </w:p>
    <w:p w14:paraId="2E4FDC9A" w14:textId="77777777" w:rsidR="0067478E" w:rsidRDefault="0067478E">
      <w:pPr>
        <w:tabs>
          <w:tab w:val="left" w:pos="7200"/>
          <w:tab w:val="left" w:pos="7920"/>
        </w:tabs>
        <w:rPr>
          <w:b/>
          <w:sz w:val="20"/>
          <w:szCs w:val="20"/>
          <w:u w:val="single"/>
        </w:rPr>
      </w:pPr>
      <w:r>
        <w:rPr>
          <w:b/>
        </w:rPr>
        <w:t xml:space="preserve">ASSA ABLOY, </w:t>
      </w:r>
      <w:r>
        <w:rPr>
          <w:sz w:val="20"/>
          <w:szCs w:val="20"/>
        </w:rPr>
        <w:t>Las Vegas, NV</w:t>
      </w:r>
    </w:p>
    <w:p w14:paraId="48CED896" w14:textId="77777777" w:rsidR="0067478E" w:rsidRDefault="00420A6A">
      <w:pPr>
        <w:tabs>
          <w:tab w:val="left" w:pos="7200"/>
          <w:tab w:val="left" w:pos="7920"/>
        </w:tabs>
        <w:spacing w:after="80"/>
        <w:rPr>
          <w:sz w:val="20"/>
          <w:szCs w:val="20"/>
        </w:rPr>
      </w:pPr>
      <w:r>
        <w:rPr>
          <w:b/>
          <w:sz w:val="20"/>
          <w:szCs w:val="20"/>
          <w:u w:val="single"/>
        </w:rPr>
        <w:t xml:space="preserve">Field </w:t>
      </w:r>
      <w:r w:rsidR="000919AB">
        <w:rPr>
          <w:b/>
          <w:sz w:val="20"/>
          <w:szCs w:val="20"/>
          <w:u w:val="single"/>
        </w:rPr>
        <w:t xml:space="preserve">Network </w:t>
      </w:r>
      <w:r w:rsidR="0067478E">
        <w:rPr>
          <w:b/>
          <w:sz w:val="20"/>
          <w:szCs w:val="20"/>
          <w:u w:val="single"/>
        </w:rPr>
        <w:t>Engineer</w:t>
      </w:r>
      <w:r w:rsidR="0067478E">
        <w:rPr>
          <w:sz w:val="20"/>
          <w:szCs w:val="20"/>
        </w:rPr>
        <w:t xml:space="preserve"> – January 2011 – </w:t>
      </w:r>
      <w:r w:rsidR="00830B85">
        <w:rPr>
          <w:sz w:val="20"/>
          <w:szCs w:val="20"/>
        </w:rPr>
        <w:t>July 2013</w:t>
      </w:r>
    </w:p>
    <w:p w14:paraId="4257C7C3" w14:textId="77777777" w:rsidR="000919AB" w:rsidRDefault="0067478E" w:rsidP="00EE2853">
      <w:pPr>
        <w:tabs>
          <w:tab w:val="left" w:pos="7200"/>
          <w:tab w:val="left" w:pos="7920"/>
        </w:tabs>
        <w:spacing w:after="40"/>
        <w:rPr>
          <w:sz w:val="20"/>
          <w:szCs w:val="20"/>
        </w:rPr>
      </w:pPr>
      <w:r>
        <w:rPr>
          <w:sz w:val="20"/>
          <w:szCs w:val="20"/>
        </w:rPr>
        <w:t>Designed, built a</w:t>
      </w:r>
      <w:r w:rsidR="00830B85">
        <w:rPr>
          <w:sz w:val="20"/>
          <w:szCs w:val="20"/>
        </w:rPr>
        <w:t xml:space="preserve">nd configured networks for </w:t>
      </w:r>
      <w:proofErr w:type="gramStart"/>
      <w:r w:rsidR="000919AB">
        <w:rPr>
          <w:sz w:val="20"/>
          <w:szCs w:val="20"/>
        </w:rPr>
        <w:t>all of</w:t>
      </w:r>
      <w:proofErr w:type="gramEnd"/>
      <w:r w:rsidR="000919AB">
        <w:rPr>
          <w:sz w:val="20"/>
          <w:szCs w:val="20"/>
        </w:rPr>
        <w:t xml:space="preserve"> the </w:t>
      </w:r>
      <w:r w:rsidR="00AD14E1">
        <w:rPr>
          <w:sz w:val="20"/>
          <w:szCs w:val="20"/>
        </w:rPr>
        <w:t>Vingcard</w:t>
      </w:r>
      <w:r w:rsidR="008D592E">
        <w:rPr>
          <w:sz w:val="20"/>
          <w:szCs w:val="20"/>
        </w:rPr>
        <w:t>, Orion</w:t>
      </w:r>
      <w:r w:rsidR="00AD14E1">
        <w:rPr>
          <w:sz w:val="20"/>
          <w:szCs w:val="20"/>
        </w:rPr>
        <w:t xml:space="preserve"> &amp; Timelox products for </w:t>
      </w:r>
      <w:r w:rsidR="00830B85">
        <w:rPr>
          <w:sz w:val="20"/>
          <w:szCs w:val="20"/>
        </w:rPr>
        <w:t>major</w:t>
      </w:r>
      <w:r>
        <w:rPr>
          <w:sz w:val="20"/>
          <w:szCs w:val="20"/>
        </w:rPr>
        <w:t xml:space="preserve"> casinos a</w:t>
      </w:r>
      <w:r w:rsidR="00830B85">
        <w:rPr>
          <w:sz w:val="20"/>
          <w:szCs w:val="20"/>
        </w:rPr>
        <w:t xml:space="preserve">nd hotels </w:t>
      </w:r>
      <w:r w:rsidR="00AD14E1">
        <w:rPr>
          <w:sz w:val="20"/>
          <w:szCs w:val="20"/>
        </w:rPr>
        <w:t xml:space="preserve">throughout the United States. </w:t>
      </w:r>
      <w:r>
        <w:rPr>
          <w:sz w:val="20"/>
          <w:szCs w:val="20"/>
        </w:rPr>
        <w:t xml:space="preserve">Installed and setup Windows based servers both virtual and physical to handle our </w:t>
      </w:r>
      <w:r w:rsidR="00AD14E1">
        <w:rPr>
          <w:sz w:val="20"/>
          <w:szCs w:val="20"/>
        </w:rPr>
        <w:t xml:space="preserve">product </w:t>
      </w:r>
      <w:r>
        <w:rPr>
          <w:sz w:val="20"/>
          <w:szCs w:val="20"/>
        </w:rPr>
        <w:t>software</w:t>
      </w:r>
      <w:r w:rsidR="00AD14E1">
        <w:rPr>
          <w:sz w:val="20"/>
          <w:szCs w:val="20"/>
        </w:rPr>
        <w:t xml:space="preserve"> </w:t>
      </w:r>
      <w:r w:rsidR="00830B85">
        <w:rPr>
          <w:sz w:val="20"/>
          <w:szCs w:val="20"/>
        </w:rPr>
        <w:t xml:space="preserve">and network configurations. </w:t>
      </w:r>
      <w:r w:rsidR="000919AB">
        <w:rPr>
          <w:sz w:val="20"/>
          <w:szCs w:val="20"/>
        </w:rPr>
        <w:t xml:space="preserve">Managed and lead projects, </w:t>
      </w:r>
      <w:r w:rsidR="004C5B33">
        <w:rPr>
          <w:sz w:val="20"/>
          <w:szCs w:val="20"/>
        </w:rPr>
        <w:t>Setup</w:t>
      </w:r>
      <w:r w:rsidR="00830B85">
        <w:rPr>
          <w:sz w:val="20"/>
          <w:szCs w:val="20"/>
        </w:rPr>
        <w:t xml:space="preserve"> new databases</w:t>
      </w:r>
      <w:r>
        <w:rPr>
          <w:sz w:val="20"/>
          <w:szCs w:val="20"/>
        </w:rPr>
        <w:t xml:space="preserve"> </w:t>
      </w:r>
      <w:r w:rsidR="00830B85">
        <w:rPr>
          <w:sz w:val="20"/>
          <w:szCs w:val="20"/>
        </w:rPr>
        <w:t xml:space="preserve">for </w:t>
      </w:r>
      <w:r w:rsidR="000919AB">
        <w:rPr>
          <w:sz w:val="20"/>
          <w:szCs w:val="20"/>
        </w:rPr>
        <w:t xml:space="preserve">every site </w:t>
      </w:r>
      <w:r w:rsidR="00830B85">
        <w:rPr>
          <w:sz w:val="20"/>
          <w:szCs w:val="20"/>
        </w:rPr>
        <w:t xml:space="preserve">our product software </w:t>
      </w:r>
      <w:r w:rsidR="000919AB">
        <w:rPr>
          <w:sz w:val="20"/>
          <w:szCs w:val="20"/>
        </w:rPr>
        <w:t xml:space="preserve">was installed. </w:t>
      </w:r>
      <w:r>
        <w:rPr>
          <w:sz w:val="20"/>
          <w:szCs w:val="20"/>
        </w:rPr>
        <w:t>Meeting with customers about future upgrades and how our system w</w:t>
      </w:r>
      <w:r w:rsidR="00830B85">
        <w:rPr>
          <w:sz w:val="20"/>
          <w:szCs w:val="20"/>
        </w:rPr>
        <w:t xml:space="preserve">ould be cost effective. </w:t>
      </w:r>
      <w:r w:rsidR="00C86E81">
        <w:rPr>
          <w:sz w:val="20"/>
          <w:szCs w:val="20"/>
        </w:rPr>
        <w:t>D</w:t>
      </w:r>
      <w:r w:rsidR="00EA0753">
        <w:rPr>
          <w:sz w:val="20"/>
          <w:szCs w:val="20"/>
        </w:rPr>
        <w:t>irectly involved</w:t>
      </w:r>
      <w:r w:rsidR="00C86E81">
        <w:rPr>
          <w:sz w:val="20"/>
          <w:szCs w:val="20"/>
        </w:rPr>
        <w:t xml:space="preserve"> with our R&amp;D/ Quality </w:t>
      </w:r>
      <w:r w:rsidR="00EA0753">
        <w:rPr>
          <w:sz w:val="20"/>
          <w:szCs w:val="20"/>
        </w:rPr>
        <w:t xml:space="preserve">evaluation team on improvements </w:t>
      </w:r>
      <w:r w:rsidR="00C86E81">
        <w:rPr>
          <w:sz w:val="20"/>
          <w:szCs w:val="20"/>
        </w:rPr>
        <w:t>on</w:t>
      </w:r>
      <w:r w:rsidR="00EA0753">
        <w:rPr>
          <w:sz w:val="20"/>
          <w:szCs w:val="20"/>
        </w:rPr>
        <w:t xml:space="preserve"> our products</w:t>
      </w:r>
      <w:r w:rsidR="00C86E81">
        <w:rPr>
          <w:sz w:val="20"/>
          <w:szCs w:val="20"/>
        </w:rPr>
        <w:t xml:space="preserve"> as</w:t>
      </w:r>
      <w:r w:rsidR="00EA0753">
        <w:rPr>
          <w:sz w:val="20"/>
          <w:szCs w:val="20"/>
        </w:rPr>
        <w:t xml:space="preserve"> well as software/firmware needs and </w:t>
      </w:r>
      <w:r w:rsidR="00C86E81">
        <w:rPr>
          <w:sz w:val="20"/>
          <w:szCs w:val="20"/>
        </w:rPr>
        <w:t xml:space="preserve">new </w:t>
      </w:r>
      <w:r w:rsidR="00EA0753">
        <w:rPr>
          <w:sz w:val="20"/>
          <w:szCs w:val="20"/>
        </w:rPr>
        <w:t xml:space="preserve">network schemes. </w:t>
      </w:r>
    </w:p>
    <w:p w14:paraId="3C975271" w14:textId="77777777" w:rsidR="0067478E" w:rsidRDefault="0067478E">
      <w:pPr>
        <w:tabs>
          <w:tab w:val="left" w:pos="7200"/>
          <w:tab w:val="left" w:pos="7920"/>
        </w:tabs>
        <w:spacing w:after="80"/>
        <w:rPr>
          <w:sz w:val="20"/>
          <w:szCs w:val="20"/>
        </w:rPr>
      </w:pPr>
      <w:r>
        <w:rPr>
          <w:b/>
          <w:sz w:val="20"/>
          <w:szCs w:val="20"/>
        </w:rPr>
        <w:t>Key Achievements</w:t>
      </w:r>
    </w:p>
    <w:p w14:paraId="14428149" w14:textId="77777777" w:rsidR="0067478E" w:rsidRDefault="0067478E">
      <w:pPr>
        <w:numPr>
          <w:ilvl w:val="0"/>
          <w:numId w:val="2"/>
        </w:numPr>
        <w:tabs>
          <w:tab w:val="left" w:pos="630"/>
          <w:tab w:val="left" w:pos="7200"/>
          <w:tab w:val="left" w:pos="7920"/>
        </w:tabs>
        <w:rPr>
          <w:sz w:val="20"/>
          <w:szCs w:val="20"/>
        </w:rPr>
      </w:pPr>
      <w:r>
        <w:rPr>
          <w:sz w:val="20"/>
          <w:szCs w:val="20"/>
        </w:rPr>
        <w:t xml:space="preserve">Was the lead Engineer on the </w:t>
      </w:r>
      <w:r w:rsidR="00CC07A1">
        <w:rPr>
          <w:sz w:val="20"/>
          <w:szCs w:val="20"/>
        </w:rPr>
        <w:t>projects at</w:t>
      </w:r>
      <w:r w:rsidR="004C5B33">
        <w:rPr>
          <w:sz w:val="20"/>
          <w:szCs w:val="20"/>
        </w:rPr>
        <w:t xml:space="preserve"> the Cosmopolitan. Also </w:t>
      </w:r>
      <w:r>
        <w:rPr>
          <w:sz w:val="20"/>
          <w:szCs w:val="20"/>
        </w:rPr>
        <w:t>worked on the project</w:t>
      </w:r>
      <w:r w:rsidR="00090851">
        <w:rPr>
          <w:sz w:val="20"/>
          <w:szCs w:val="20"/>
        </w:rPr>
        <w:t>s</w:t>
      </w:r>
      <w:r w:rsidR="00502477">
        <w:rPr>
          <w:sz w:val="20"/>
          <w:szCs w:val="20"/>
        </w:rPr>
        <w:t xml:space="preserve"> at the Palazzo</w:t>
      </w:r>
    </w:p>
    <w:p w14:paraId="566684E4" w14:textId="77777777" w:rsidR="0067478E" w:rsidRDefault="0067478E">
      <w:pPr>
        <w:numPr>
          <w:ilvl w:val="0"/>
          <w:numId w:val="2"/>
        </w:numPr>
        <w:tabs>
          <w:tab w:val="left" w:pos="630"/>
          <w:tab w:val="left" w:pos="7200"/>
          <w:tab w:val="left" w:pos="7920"/>
        </w:tabs>
        <w:rPr>
          <w:sz w:val="20"/>
          <w:szCs w:val="20"/>
        </w:rPr>
      </w:pPr>
      <w:r>
        <w:rPr>
          <w:sz w:val="20"/>
          <w:szCs w:val="20"/>
        </w:rPr>
        <w:t xml:space="preserve">Resolved multiple issues to network systems to increase business functionality </w:t>
      </w:r>
    </w:p>
    <w:p w14:paraId="36050196" w14:textId="77777777" w:rsidR="004C5B33" w:rsidRDefault="004C5B33" w:rsidP="001165A6">
      <w:pPr>
        <w:numPr>
          <w:ilvl w:val="0"/>
          <w:numId w:val="2"/>
        </w:numPr>
        <w:tabs>
          <w:tab w:val="left" w:pos="630"/>
          <w:tab w:val="left" w:pos="7200"/>
          <w:tab w:val="left" w:pos="7920"/>
        </w:tabs>
        <w:spacing w:after="120"/>
        <w:rPr>
          <w:sz w:val="20"/>
          <w:szCs w:val="20"/>
        </w:rPr>
      </w:pPr>
      <w:r>
        <w:rPr>
          <w:sz w:val="20"/>
          <w:szCs w:val="20"/>
        </w:rPr>
        <w:t>Recommended a variety of technical solutions to improve performance and productivity</w:t>
      </w:r>
    </w:p>
    <w:p w14:paraId="791A9A66" w14:textId="77777777" w:rsidR="0067478E" w:rsidRDefault="0067478E">
      <w:pPr>
        <w:tabs>
          <w:tab w:val="left" w:pos="7200"/>
          <w:tab w:val="left" w:pos="7920"/>
        </w:tabs>
        <w:rPr>
          <w:b/>
          <w:sz w:val="20"/>
          <w:szCs w:val="20"/>
          <w:u w:val="single"/>
        </w:rPr>
      </w:pPr>
      <w:r>
        <w:rPr>
          <w:b/>
        </w:rPr>
        <w:t>Intelicloud, Inc.</w:t>
      </w:r>
      <w:r>
        <w:t xml:space="preserve">, </w:t>
      </w:r>
      <w:r>
        <w:rPr>
          <w:sz w:val="20"/>
          <w:szCs w:val="20"/>
        </w:rPr>
        <w:t>North Las Vegas, NV</w:t>
      </w:r>
    </w:p>
    <w:p w14:paraId="0CA24321" w14:textId="77777777" w:rsidR="0067478E" w:rsidRDefault="0067478E">
      <w:pPr>
        <w:tabs>
          <w:tab w:val="left" w:pos="7200"/>
          <w:tab w:val="left" w:pos="7920"/>
        </w:tabs>
        <w:spacing w:after="80"/>
        <w:rPr>
          <w:color w:val="000000"/>
          <w:sz w:val="20"/>
        </w:rPr>
      </w:pPr>
      <w:r>
        <w:rPr>
          <w:b/>
          <w:sz w:val="20"/>
          <w:szCs w:val="20"/>
          <w:u w:val="single"/>
        </w:rPr>
        <w:t>System Engineer</w:t>
      </w:r>
      <w:r>
        <w:rPr>
          <w:sz w:val="20"/>
          <w:szCs w:val="20"/>
        </w:rPr>
        <w:t xml:space="preserve"> - June 2009 – May 2010</w:t>
      </w:r>
    </w:p>
    <w:p w14:paraId="47F5F712" w14:textId="77777777" w:rsidR="0067478E" w:rsidRDefault="0067478E" w:rsidP="00955B81">
      <w:pPr>
        <w:pStyle w:val="JobTitle"/>
        <w:spacing w:after="40"/>
        <w:rPr>
          <w:sz w:val="20"/>
        </w:rPr>
      </w:pPr>
      <w:r>
        <w:rPr>
          <w:rFonts w:ascii="Times New Roman" w:hAnsi="Times New Roman" w:cs="Times New Roman"/>
          <w:b w:val="0"/>
          <w:color w:val="000000"/>
          <w:sz w:val="20"/>
        </w:rPr>
        <w:t>Analyzed, installed and configured Sun and DTI blade servers f</w:t>
      </w:r>
      <w:r w:rsidR="004C5B33">
        <w:rPr>
          <w:rFonts w:ascii="Times New Roman" w:hAnsi="Times New Roman" w:cs="Times New Roman"/>
          <w:b w:val="0"/>
          <w:color w:val="000000"/>
          <w:sz w:val="20"/>
        </w:rPr>
        <w:t>or the Intelicloud</w:t>
      </w:r>
      <w:r w:rsidR="00E16191">
        <w:rPr>
          <w:rFonts w:ascii="Times New Roman" w:hAnsi="Times New Roman" w:cs="Times New Roman"/>
          <w:b w:val="0"/>
          <w:color w:val="000000"/>
          <w:sz w:val="20"/>
        </w:rPr>
        <w:t xml:space="preserve"> 360 chassis which was currently in the development stage. </w:t>
      </w:r>
      <w:r w:rsidR="004E3980">
        <w:rPr>
          <w:rFonts w:ascii="Times New Roman" w:hAnsi="Times New Roman" w:cs="Times New Roman"/>
          <w:b w:val="0"/>
          <w:color w:val="000000"/>
          <w:sz w:val="20"/>
        </w:rPr>
        <w:t>Generated and executed tests cases for all hardware including all blades and storage units</w:t>
      </w:r>
      <w:r w:rsidR="00762D7B">
        <w:rPr>
          <w:rFonts w:ascii="Times New Roman" w:hAnsi="Times New Roman" w:cs="Times New Roman"/>
          <w:b w:val="0"/>
          <w:color w:val="000000"/>
          <w:sz w:val="20"/>
        </w:rPr>
        <w:t xml:space="preserve"> </w:t>
      </w:r>
      <w:r w:rsidR="00E16191">
        <w:rPr>
          <w:rFonts w:ascii="Times New Roman" w:hAnsi="Times New Roman" w:cs="Times New Roman"/>
          <w:b w:val="0"/>
          <w:color w:val="000000"/>
          <w:sz w:val="20"/>
        </w:rPr>
        <w:t xml:space="preserve">Tested new OS updates, firmware releases (BMC, BIOS, LSI and RAID) and with SAN units. Reported and assisted the developers/programmers through our overseas partnered companies with any or all defect that came up during a test case. </w:t>
      </w:r>
      <w:r w:rsidR="00762D7B">
        <w:rPr>
          <w:rFonts w:ascii="Times New Roman" w:hAnsi="Times New Roman" w:cs="Times New Roman"/>
          <w:b w:val="0"/>
          <w:color w:val="000000"/>
          <w:sz w:val="20"/>
        </w:rPr>
        <w:t xml:space="preserve">Also </w:t>
      </w:r>
      <w:r w:rsidR="004C5B33">
        <w:rPr>
          <w:rFonts w:ascii="Times New Roman" w:hAnsi="Times New Roman" w:cs="Times New Roman"/>
          <w:b w:val="0"/>
          <w:color w:val="000000"/>
          <w:sz w:val="20"/>
        </w:rPr>
        <w:t>c</w:t>
      </w:r>
      <w:r>
        <w:rPr>
          <w:rFonts w:ascii="Times New Roman" w:hAnsi="Times New Roman" w:cs="Times New Roman"/>
          <w:b w:val="0"/>
          <w:color w:val="000000"/>
          <w:sz w:val="20"/>
        </w:rPr>
        <w:t xml:space="preserve">onfigured a variety OS including Windows 2003/2008, Solaris UNIX and Red Hat Linux. Administered the company’s network infrastructure by maintaining Active Directory and SharePoint servers on a 20 plus user network. </w:t>
      </w:r>
      <w:r w:rsidR="00762D7B">
        <w:rPr>
          <w:b w:val="0"/>
          <w:sz w:val="20"/>
        </w:rPr>
        <w:t>Setup</w:t>
      </w:r>
      <w:r>
        <w:rPr>
          <w:b w:val="0"/>
          <w:sz w:val="20"/>
        </w:rPr>
        <w:t xml:space="preserve"> and troubleshooted user and group accounts.</w:t>
      </w:r>
      <w:r>
        <w:rPr>
          <w:rFonts w:ascii="Times New Roman" w:hAnsi="Times New Roman" w:cs="Times New Roman"/>
          <w:b w:val="0"/>
          <w:color w:val="000000"/>
          <w:sz w:val="20"/>
        </w:rPr>
        <w:t xml:space="preserve"> Installation of new servers; both physical and </w:t>
      </w:r>
      <w:r w:rsidR="0041478E">
        <w:rPr>
          <w:rFonts w:ascii="Times New Roman" w:hAnsi="Times New Roman" w:cs="Times New Roman"/>
          <w:b w:val="0"/>
          <w:color w:val="000000"/>
          <w:sz w:val="20"/>
        </w:rPr>
        <w:t xml:space="preserve">virtual using VMware. </w:t>
      </w:r>
      <w:r>
        <w:rPr>
          <w:rFonts w:ascii="Times New Roman" w:hAnsi="Times New Roman" w:cs="Times New Roman"/>
          <w:b w:val="0"/>
          <w:color w:val="000000"/>
          <w:sz w:val="20"/>
        </w:rPr>
        <w:t xml:space="preserve"> Making myself available for investors, vendors, customers and employees with questions</w:t>
      </w:r>
      <w:r w:rsidR="00762D7B">
        <w:rPr>
          <w:rFonts w:ascii="Times New Roman" w:hAnsi="Times New Roman" w:cs="Times New Roman"/>
          <w:b w:val="0"/>
          <w:color w:val="000000"/>
          <w:sz w:val="20"/>
        </w:rPr>
        <w:t xml:space="preserve"> and concerns</w:t>
      </w:r>
      <w:r>
        <w:rPr>
          <w:rFonts w:ascii="Times New Roman" w:hAnsi="Times New Roman" w:cs="Times New Roman"/>
          <w:b w:val="0"/>
          <w:color w:val="000000"/>
          <w:sz w:val="20"/>
        </w:rPr>
        <w:t xml:space="preserve"> about current projects</w:t>
      </w:r>
      <w:r>
        <w:rPr>
          <w:sz w:val="20"/>
        </w:rPr>
        <w:t>.</w:t>
      </w:r>
    </w:p>
    <w:p w14:paraId="42143C37" w14:textId="77777777" w:rsidR="0067478E" w:rsidRDefault="0067478E">
      <w:pPr>
        <w:tabs>
          <w:tab w:val="left" w:pos="720"/>
        </w:tabs>
        <w:rPr>
          <w:sz w:val="20"/>
          <w:szCs w:val="20"/>
        </w:rPr>
      </w:pPr>
      <w:r>
        <w:rPr>
          <w:b/>
          <w:sz w:val="20"/>
          <w:szCs w:val="20"/>
        </w:rPr>
        <w:t>Key Achievements</w:t>
      </w:r>
    </w:p>
    <w:p w14:paraId="1D56D92F" w14:textId="77777777" w:rsidR="0067478E" w:rsidRDefault="0067478E">
      <w:pPr>
        <w:numPr>
          <w:ilvl w:val="0"/>
          <w:numId w:val="2"/>
        </w:numPr>
        <w:tabs>
          <w:tab w:val="left" w:pos="630"/>
          <w:tab w:val="left" w:pos="7200"/>
          <w:tab w:val="left" w:pos="7920"/>
        </w:tabs>
        <w:rPr>
          <w:sz w:val="20"/>
          <w:szCs w:val="20"/>
        </w:rPr>
      </w:pPr>
      <w:r>
        <w:rPr>
          <w:sz w:val="20"/>
          <w:szCs w:val="20"/>
        </w:rPr>
        <w:t>Lead engineer on a variety of projects that including developing the PXE server and WDS servers</w:t>
      </w:r>
    </w:p>
    <w:p w14:paraId="27D69354" w14:textId="77777777" w:rsidR="004E3980" w:rsidRPr="004E3980" w:rsidRDefault="004E3980" w:rsidP="004E3980">
      <w:pPr>
        <w:numPr>
          <w:ilvl w:val="0"/>
          <w:numId w:val="2"/>
        </w:numPr>
        <w:tabs>
          <w:tab w:val="left" w:pos="630"/>
          <w:tab w:val="left" w:pos="7200"/>
          <w:tab w:val="left" w:pos="7920"/>
        </w:tabs>
        <w:ind w:left="630" w:hanging="270"/>
        <w:rPr>
          <w:sz w:val="20"/>
          <w:szCs w:val="20"/>
        </w:rPr>
      </w:pPr>
      <w:r>
        <w:rPr>
          <w:sz w:val="20"/>
          <w:szCs w:val="20"/>
        </w:rPr>
        <w:t>Assisted in setting up our new Data Center (COM Room) which included installing new racks, installation of our internal servers as well as our development blade server and chassis. Also including new switches and CAT5/Fiber cables</w:t>
      </w:r>
    </w:p>
    <w:p w14:paraId="6DDEBA48" w14:textId="77777777" w:rsidR="0067478E" w:rsidRDefault="0067478E">
      <w:pPr>
        <w:numPr>
          <w:ilvl w:val="0"/>
          <w:numId w:val="2"/>
        </w:numPr>
        <w:tabs>
          <w:tab w:val="left" w:pos="630"/>
          <w:tab w:val="left" w:pos="7200"/>
          <w:tab w:val="left" w:pos="7920"/>
        </w:tabs>
        <w:rPr>
          <w:sz w:val="20"/>
          <w:szCs w:val="20"/>
        </w:rPr>
      </w:pPr>
      <w:r>
        <w:rPr>
          <w:sz w:val="20"/>
          <w:szCs w:val="20"/>
        </w:rPr>
        <w:t>Recommended a variety of technical solutions to improve performance and productivity</w:t>
      </w:r>
    </w:p>
    <w:p w14:paraId="149D41E9" w14:textId="77777777" w:rsidR="0067478E" w:rsidRDefault="004C5B33" w:rsidP="001165A6">
      <w:pPr>
        <w:numPr>
          <w:ilvl w:val="0"/>
          <w:numId w:val="2"/>
        </w:numPr>
        <w:tabs>
          <w:tab w:val="left" w:pos="630"/>
          <w:tab w:val="left" w:pos="7200"/>
          <w:tab w:val="left" w:pos="7920"/>
        </w:tabs>
        <w:spacing w:after="120"/>
        <w:rPr>
          <w:sz w:val="20"/>
          <w:szCs w:val="20"/>
        </w:rPr>
      </w:pPr>
      <w:r>
        <w:rPr>
          <w:sz w:val="20"/>
          <w:szCs w:val="20"/>
        </w:rPr>
        <w:t>Was responsible for maintaining software catalog</w:t>
      </w:r>
    </w:p>
    <w:p w14:paraId="6FF654E5" w14:textId="77777777" w:rsidR="0067478E" w:rsidRDefault="0067478E">
      <w:pPr>
        <w:tabs>
          <w:tab w:val="left" w:pos="7200"/>
          <w:tab w:val="left" w:pos="7920"/>
        </w:tabs>
        <w:rPr>
          <w:b/>
          <w:sz w:val="20"/>
          <w:szCs w:val="20"/>
          <w:u w:val="single"/>
        </w:rPr>
      </w:pPr>
      <w:r>
        <w:rPr>
          <w:b/>
        </w:rPr>
        <w:t xml:space="preserve">IBM </w:t>
      </w:r>
      <w:r>
        <w:t>(CTG),</w:t>
      </w:r>
      <w:r>
        <w:rPr>
          <w:b/>
        </w:rPr>
        <w:t xml:space="preserve"> </w:t>
      </w:r>
      <w:r>
        <w:rPr>
          <w:sz w:val="20"/>
          <w:szCs w:val="20"/>
        </w:rPr>
        <w:t xml:space="preserve">RTP, NC </w:t>
      </w:r>
      <w:r>
        <w:rPr>
          <w:sz w:val="20"/>
          <w:szCs w:val="20"/>
        </w:rPr>
        <w:tab/>
      </w:r>
      <w:r>
        <w:rPr>
          <w:sz w:val="20"/>
          <w:szCs w:val="20"/>
        </w:rPr>
        <w:tab/>
      </w:r>
    </w:p>
    <w:p w14:paraId="5823B972" w14:textId="77777777" w:rsidR="0067478E" w:rsidRDefault="00F37415">
      <w:pPr>
        <w:spacing w:after="80"/>
        <w:rPr>
          <w:sz w:val="20"/>
        </w:rPr>
      </w:pPr>
      <w:r>
        <w:rPr>
          <w:b/>
          <w:sz w:val="20"/>
          <w:szCs w:val="20"/>
          <w:u w:val="single"/>
        </w:rPr>
        <w:t>Blade Center</w:t>
      </w:r>
      <w:r w:rsidR="0067478E">
        <w:rPr>
          <w:b/>
          <w:sz w:val="20"/>
          <w:szCs w:val="20"/>
          <w:u w:val="single"/>
        </w:rPr>
        <w:t xml:space="preserve"> Engineer</w:t>
      </w:r>
      <w:r w:rsidR="0067478E">
        <w:rPr>
          <w:sz w:val="20"/>
          <w:szCs w:val="20"/>
        </w:rPr>
        <w:t xml:space="preserve"> - January 2008- May 2009</w:t>
      </w:r>
    </w:p>
    <w:p w14:paraId="6D8E25C0" w14:textId="77777777" w:rsidR="0067478E" w:rsidRDefault="0067478E" w:rsidP="00955B81">
      <w:pPr>
        <w:tabs>
          <w:tab w:val="left" w:pos="720"/>
        </w:tabs>
        <w:spacing w:after="80"/>
        <w:rPr>
          <w:b/>
          <w:sz w:val="20"/>
          <w:szCs w:val="20"/>
        </w:rPr>
      </w:pPr>
      <w:r>
        <w:rPr>
          <w:sz w:val="20"/>
        </w:rPr>
        <w:t xml:space="preserve">Generated and executed tests </w:t>
      </w:r>
      <w:r w:rsidR="00AF39EF">
        <w:rPr>
          <w:sz w:val="20"/>
        </w:rPr>
        <w:t xml:space="preserve">cases </w:t>
      </w:r>
      <w:r>
        <w:rPr>
          <w:sz w:val="20"/>
        </w:rPr>
        <w:t>on IBM Blade servers to ensure that</w:t>
      </w:r>
      <w:r w:rsidR="00AF39EF">
        <w:rPr>
          <w:sz w:val="20"/>
        </w:rPr>
        <w:t xml:space="preserve"> all new</w:t>
      </w:r>
      <w:r>
        <w:rPr>
          <w:sz w:val="20"/>
        </w:rPr>
        <w:t xml:space="preserve"> hardw</w:t>
      </w:r>
      <w:r w:rsidR="0095406B">
        <w:rPr>
          <w:sz w:val="20"/>
        </w:rPr>
        <w:t xml:space="preserve">are and </w:t>
      </w:r>
      <w:proofErr w:type="gramStart"/>
      <w:r w:rsidR="0095406B">
        <w:rPr>
          <w:sz w:val="20"/>
        </w:rPr>
        <w:t xml:space="preserve">firmware  </w:t>
      </w:r>
      <w:r w:rsidR="00AF39EF">
        <w:rPr>
          <w:sz w:val="20"/>
        </w:rPr>
        <w:t>updates</w:t>
      </w:r>
      <w:proofErr w:type="gramEnd"/>
      <w:r w:rsidR="00AF39EF">
        <w:rPr>
          <w:sz w:val="20"/>
        </w:rPr>
        <w:t xml:space="preserve"> were supported which included new OS updates, BIOS, BMC, LSI, RAID</w:t>
      </w:r>
      <w:r w:rsidR="008963C2">
        <w:rPr>
          <w:sz w:val="20"/>
        </w:rPr>
        <w:t>, hard disk (local and remote)</w:t>
      </w:r>
      <w:r w:rsidR="00AF39EF">
        <w:rPr>
          <w:sz w:val="20"/>
        </w:rPr>
        <w:t xml:space="preserve"> and SAN configurations.</w:t>
      </w:r>
      <w:r w:rsidR="008963C2">
        <w:rPr>
          <w:sz w:val="20"/>
        </w:rPr>
        <w:t xml:space="preserve"> </w:t>
      </w:r>
      <w:r w:rsidR="00E16191">
        <w:rPr>
          <w:sz w:val="20"/>
        </w:rPr>
        <w:t>Reported any</w:t>
      </w:r>
      <w:r w:rsidR="0095406B">
        <w:rPr>
          <w:sz w:val="20"/>
        </w:rPr>
        <w:t xml:space="preserve"> or </w:t>
      </w:r>
      <w:r w:rsidR="00E16191">
        <w:rPr>
          <w:sz w:val="20"/>
        </w:rPr>
        <w:t xml:space="preserve">all defects to our development team and assisted to finding a resolution in a timely matter. </w:t>
      </w:r>
      <w:r>
        <w:rPr>
          <w:sz w:val="20"/>
        </w:rPr>
        <w:t xml:space="preserve">Installed and setup multiple OS including Windows 2003/2008, Red Hat Linux and SLES Linux on IBM Blade Servers and the storage components. Independently worked on projects with set deadlines and sent weekly status updates to the team lead. </w:t>
      </w:r>
      <w:r>
        <w:rPr>
          <w:sz w:val="22"/>
          <w:szCs w:val="22"/>
        </w:rPr>
        <w:t xml:space="preserve"> S</w:t>
      </w:r>
      <w:r>
        <w:rPr>
          <w:sz w:val="20"/>
          <w:szCs w:val="20"/>
        </w:rPr>
        <w:t>etup remote and local LUNs on SAN u</w:t>
      </w:r>
      <w:r w:rsidR="00CB5B10">
        <w:rPr>
          <w:sz w:val="20"/>
          <w:szCs w:val="20"/>
        </w:rPr>
        <w:t xml:space="preserve">nits through Fiber Channel, SAS, Ethernet </w:t>
      </w:r>
      <w:r>
        <w:rPr>
          <w:sz w:val="20"/>
          <w:szCs w:val="20"/>
        </w:rPr>
        <w:t>and ISCSI.</w:t>
      </w:r>
      <w:r>
        <w:rPr>
          <w:sz w:val="22"/>
          <w:szCs w:val="22"/>
        </w:rPr>
        <w:t xml:space="preserve"> </w:t>
      </w:r>
      <w:r>
        <w:rPr>
          <w:sz w:val="20"/>
        </w:rPr>
        <w:t xml:space="preserve">Setup RAID </w:t>
      </w:r>
      <w:r w:rsidR="00F37415">
        <w:rPr>
          <w:sz w:val="20"/>
        </w:rPr>
        <w:t xml:space="preserve">configurations </w:t>
      </w:r>
      <w:r>
        <w:rPr>
          <w:sz w:val="20"/>
        </w:rPr>
        <w:t>through the LSI controller, IBM Serve RAID Manager, LSI Simplicity and Storage Manger client</w:t>
      </w:r>
      <w:r w:rsidR="00AF39EF">
        <w:rPr>
          <w:sz w:val="20"/>
        </w:rPr>
        <w:t>.</w:t>
      </w:r>
      <w:r>
        <w:rPr>
          <w:sz w:val="20"/>
          <w:szCs w:val="20"/>
        </w:rPr>
        <w:tab/>
      </w:r>
    </w:p>
    <w:p w14:paraId="014B20B4" w14:textId="77777777" w:rsidR="0067478E" w:rsidRDefault="0067478E">
      <w:pPr>
        <w:tabs>
          <w:tab w:val="left" w:pos="720"/>
        </w:tabs>
        <w:rPr>
          <w:sz w:val="20"/>
          <w:szCs w:val="20"/>
        </w:rPr>
      </w:pPr>
      <w:r>
        <w:rPr>
          <w:b/>
          <w:sz w:val="20"/>
          <w:szCs w:val="20"/>
        </w:rPr>
        <w:t>Key Achievements</w:t>
      </w:r>
    </w:p>
    <w:p w14:paraId="3A3246DF" w14:textId="77777777" w:rsidR="0067478E" w:rsidRDefault="0067478E">
      <w:pPr>
        <w:numPr>
          <w:ilvl w:val="0"/>
          <w:numId w:val="3"/>
        </w:numPr>
        <w:tabs>
          <w:tab w:val="left" w:pos="720"/>
        </w:tabs>
        <w:rPr>
          <w:sz w:val="20"/>
          <w:szCs w:val="20"/>
        </w:rPr>
      </w:pPr>
      <w:r>
        <w:rPr>
          <w:sz w:val="20"/>
          <w:szCs w:val="20"/>
        </w:rPr>
        <w:t>Lead engineer on the Lucas project. Lucas was a new blade system under development. The project went through 3 phases of testing</w:t>
      </w:r>
      <w:r w:rsidR="000D174A">
        <w:rPr>
          <w:sz w:val="20"/>
          <w:szCs w:val="20"/>
        </w:rPr>
        <w:t xml:space="preserve"> befo</w:t>
      </w:r>
      <w:r w:rsidR="00502477">
        <w:rPr>
          <w:sz w:val="20"/>
          <w:szCs w:val="20"/>
        </w:rPr>
        <w:t>re deploying to customer sites</w:t>
      </w:r>
    </w:p>
    <w:p w14:paraId="35D5BCAB" w14:textId="77777777" w:rsidR="0011224F" w:rsidRDefault="004C5B33" w:rsidP="00B504C3">
      <w:pPr>
        <w:numPr>
          <w:ilvl w:val="0"/>
          <w:numId w:val="3"/>
        </w:numPr>
        <w:tabs>
          <w:tab w:val="left" w:pos="720"/>
        </w:tabs>
        <w:rPr>
          <w:sz w:val="20"/>
          <w:szCs w:val="20"/>
        </w:rPr>
      </w:pPr>
      <w:r>
        <w:rPr>
          <w:sz w:val="20"/>
          <w:szCs w:val="20"/>
        </w:rPr>
        <w:t xml:space="preserve">Preformed test cases with VMware on USB keys with Linux live OS. I did </w:t>
      </w:r>
      <w:proofErr w:type="gramStart"/>
      <w:r>
        <w:rPr>
          <w:sz w:val="20"/>
          <w:szCs w:val="20"/>
        </w:rPr>
        <w:t>the majority of</w:t>
      </w:r>
      <w:proofErr w:type="gramEnd"/>
      <w:r>
        <w:rPr>
          <w:sz w:val="20"/>
          <w:szCs w:val="20"/>
        </w:rPr>
        <w:t xml:space="preserve"> the VMware projects</w:t>
      </w:r>
    </w:p>
    <w:p w14:paraId="63B3C163" w14:textId="5AAB0B2F" w:rsidR="00D60063" w:rsidRDefault="00502477" w:rsidP="00D60063">
      <w:pPr>
        <w:numPr>
          <w:ilvl w:val="0"/>
          <w:numId w:val="3"/>
        </w:numPr>
        <w:tabs>
          <w:tab w:val="left" w:pos="720"/>
        </w:tabs>
        <w:spacing w:after="120"/>
      </w:pPr>
      <w:r>
        <w:rPr>
          <w:sz w:val="20"/>
          <w:szCs w:val="20"/>
        </w:rPr>
        <w:t xml:space="preserve">Installation of any new Blade Chassis that currently was entering the development stage including setting up the racks and </w:t>
      </w:r>
    </w:p>
    <w:p w14:paraId="7302BC18" w14:textId="18CA13E8" w:rsidR="00635EB2" w:rsidRDefault="00635EB2"/>
    <w:sectPr w:rsidR="00635EB2" w:rsidSect="00B74741">
      <w:type w:val="continuous"/>
      <w:pgSz w:w="12240" w:h="15840"/>
      <w:pgMar w:top="720" w:right="720" w:bottom="18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1" w:usb1="080E0000" w:usb2="00000010" w:usb3="00000000" w:csb0="00040000" w:csb1="00000000"/>
  </w:font>
  <w:font w:name="Garamond">
    <w:altName w:val="Baskerville"/>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Symbol" w:hAnsi="Symbol" w:cs="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750" w:hanging="360"/>
      </w:pPr>
      <w:rPr>
        <w:rFonts w:ascii="Symbol" w:hAnsi="Symbol" w:cs="Symbol"/>
      </w:rPr>
    </w:lvl>
  </w:abstractNum>
  <w:abstractNum w:abstractNumId="3" w15:restartNumberingAfterBreak="0">
    <w:nsid w:val="132F147A"/>
    <w:multiLevelType w:val="hybridMultilevel"/>
    <w:tmpl w:val="7EC01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7218AE"/>
    <w:multiLevelType w:val="hybridMultilevel"/>
    <w:tmpl w:val="F59AB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readOnly" w:enforcement="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B85"/>
    <w:rsid w:val="00090851"/>
    <w:rsid w:val="000919AB"/>
    <w:rsid w:val="000D174A"/>
    <w:rsid w:val="000E1C7D"/>
    <w:rsid w:val="0011224F"/>
    <w:rsid w:val="001140C6"/>
    <w:rsid w:val="001165A6"/>
    <w:rsid w:val="00132E89"/>
    <w:rsid w:val="0014741E"/>
    <w:rsid w:val="00155BDC"/>
    <w:rsid w:val="00165C12"/>
    <w:rsid w:val="001802D9"/>
    <w:rsid w:val="001853BC"/>
    <w:rsid w:val="001B1D7C"/>
    <w:rsid w:val="001F7672"/>
    <w:rsid w:val="001F771D"/>
    <w:rsid w:val="00232F0A"/>
    <w:rsid w:val="0027457A"/>
    <w:rsid w:val="0029579F"/>
    <w:rsid w:val="002A3CE2"/>
    <w:rsid w:val="002D0686"/>
    <w:rsid w:val="002F582B"/>
    <w:rsid w:val="00317037"/>
    <w:rsid w:val="0033410D"/>
    <w:rsid w:val="00343CAE"/>
    <w:rsid w:val="0036193C"/>
    <w:rsid w:val="00370C88"/>
    <w:rsid w:val="003A4E5C"/>
    <w:rsid w:val="0041478E"/>
    <w:rsid w:val="004155EA"/>
    <w:rsid w:val="00417EEB"/>
    <w:rsid w:val="00420A6A"/>
    <w:rsid w:val="00427527"/>
    <w:rsid w:val="004433DD"/>
    <w:rsid w:val="004460E7"/>
    <w:rsid w:val="0048491A"/>
    <w:rsid w:val="004A09FC"/>
    <w:rsid w:val="004C5B33"/>
    <w:rsid w:val="004E339A"/>
    <w:rsid w:val="004E3980"/>
    <w:rsid w:val="00502477"/>
    <w:rsid w:val="005D6B0F"/>
    <w:rsid w:val="0061559F"/>
    <w:rsid w:val="00620F48"/>
    <w:rsid w:val="00625852"/>
    <w:rsid w:val="00635EB2"/>
    <w:rsid w:val="006451D0"/>
    <w:rsid w:val="00651549"/>
    <w:rsid w:val="00672D7B"/>
    <w:rsid w:val="0067478E"/>
    <w:rsid w:val="00683C63"/>
    <w:rsid w:val="00695457"/>
    <w:rsid w:val="006F2675"/>
    <w:rsid w:val="007571F0"/>
    <w:rsid w:val="00762D7B"/>
    <w:rsid w:val="0077579A"/>
    <w:rsid w:val="007B4347"/>
    <w:rsid w:val="00830B85"/>
    <w:rsid w:val="008466AC"/>
    <w:rsid w:val="008963C2"/>
    <w:rsid w:val="008A2C52"/>
    <w:rsid w:val="008C02C2"/>
    <w:rsid w:val="008D592E"/>
    <w:rsid w:val="008E1677"/>
    <w:rsid w:val="009005C2"/>
    <w:rsid w:val="00935FF6"/>
    <w:rsid w:val="0095406B"/>
    <w:rsid w:val="00955B81"/>
    <w:rsid w:val="009A4BAC"/>
    <w:rsid w:val="00A00D4C"/>
    <w:rsid w:val="00A041A7"/>
    <w:rsid w:val="00A12000"/>
    <w:rsid w:val="00A17AEE"/>
    <w:rsid w:val="00A5550B"/>
    <w:rsid w:val="00AD14E1"/>
    <w:rsid w:val="00AF39EF"/>
    <w:rsid w:val="00B22DF8"/>
    <w:rsid w:val="00B504C3"/>
    <w:rsid w:val="00B577D7"/>
    <w:rsid w:val="00B6163A"/>
    <w:rsid w:val="00B679A7"/>
    <w:rsid w:val="00B74741"/>
    <w:rsid w:val="00BA11BB"/>
    <w:rsid w:val="00BB718C"/>
    <w:rsid w:val="00BC3DEB"/>
    <w:rsid w:val="00BD3705"/>
    <w:rsid w:val="00BE4ECA"/>
    <w:rsid w:val="00C05E7A"/>
    <w:rsid w:val="00C20057"/>
    <w:rsid w:val="00C6188D"/>
    <w:rsid w:val="00C71BE8"/>
    <w:rsid w:val="00C86E81"/>
    <w:rsid w:val="00CA25EA"/>
    <w:rsid w:val="00CB5B10"/>
    <w:rsid w:val="00CC07A1"/>
    <w:rsid w:val="00CC24AF"/>
    <w:rsid w:val="00D151C9"/>
    <w:rsid w:val="00D3561F"/>
    <w:rsid w:val="00D60063"/>
    <w:rsid w:val="00D92892"/>
    <w:rsid w:val="00DB362C"/>
    <w:rsid w:val="00E00E87"/>
    <w:rsid w:val="00E07763"/>
    <w:rsid w:val="00E14C93"/>
    <w:rsid w:val="00E16191"/>
    <w:rsid w:val="00E538EC"/>
    <w:rsid w:val="00E60A5A"/>
    <w:rsid w:val="00E8590A"/>
    <w:rsid w:val="00E9267A"/>
    <w:rsid w:val="00E92883"/>
    <w:rsid w:val="00EA0753"/>
    <w:rsid w:val="00EE2853"/>
    <w:rsid w:val="00F37415"/>
    <w:rsid w:val="00F7277D"/>
    <w:rsid w:val="00F7345B"/>
    <w:rsid w:val="00FF2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8DF0FC3"/>
  <w15:chartTrackingRefBased/>
  <w15:docId w15:val="{C83DD7AC-BDA4-FF48-A0F2-12692E7A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paragraph" w:styleId="Heading1">
    <w:name w:val="heading 1"/>
    <w:basedOn w:val="Normal"/>
    <w:next w:val="BodyText"/>
    <w:qFormat/>
    <w:pPr>
      <w:numPr>
        <w:numId w:val="1"/>
      </w:numPr>
      <w:spacing w:before="280" w:after="280"/>
      <w:outlineLvl w:val="0"/>
    </w:pPr>
    <w:rPr>
      <w:b/>
      <w:bCs/>
      <w:kern w:val="1"/>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Symbol"/>
    </w:rPr>
  </w:style>
  <w:style w:type="character" w:customStyle="1" w:styleId="WW8Num3z0">
    <w:name w:val="WW8Num3z0"/>
    <w:rPr>
      <w:rFonts w:ascii="Symbol" w:hAnsi="Symbol" w:cs="Symbol"/>
    </w:rPr>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0">
    <w:name w:val="WW8Num6z0"/>
    <w:rPr>
      <w:rFonts w:ascii="Wingdings" w:hAnsi="Wingdings" w:cs="Wingdings"/>
    </w:rPr>
  </w:style>
  <w:style w:type="character" w:customStyle="1" w:styleId="WW8Num6z1">
    <w:name w:val="WW8Num6z1"/>
    <w:rPr>
      <w:rFonts w:ascii="Courier New" w:hAnsi="Courier New" w:cs="Courier New"/>
    </w:rPr>
  </w:style>
  <w:style w:type="character" w:customStyle="1" w:styleId="WW8Num6z3">
    <w:name w:val="WW8Num6z3"/>
    <w:rPr>
      <w:rFonts w:ascii="Symbol" w:hAnsi="Symbol" w:cs="Symbol"/>
    </w:rPr>
  </w:style>
  <w:style w:type="character" w:customStyle="1" w:styleId="WW8Num7z0">
    <w:name w:val="WW8Num7z0"/>
    <w:rPr>
      <w:rFonts w:ascii="Wingdings" w:hAnsi="Wingdings" w:cs="Wingdings"/>
    </w:rPr>
  </w:style>
  <w:style w:type="character" w:customStyle="1" w:styleId="WW8Num7z1">
    <w:name w:val="WW8Num7z1"/>
    <w:rPr>
      <w:rFonts w:ascii="Courier New" w:hAnsi="Courier New" w:cs="Courier New"/>
    </w:rPr>
  </w:style>
  <w:style w:type="character" w:customStyle="1" w:styleId="WW8Num7z3">
    <w:name w:val="WW8Num7z3"/>
    <w:rPr>
      <w:rFonts w:ascii="Symbol" w:hAnsi="Symbol" w:cs="Symbol"/>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9z0">
    <w:name w:val="WW8Num9z0"/>
    <w:rPr>
      <w:rFonts w:ascii="Wingdings" w:hAnsi="Wingdings" w:cs="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cs="Symbol"/>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2z0">
    <w:name w:val="WW8Num12z0"/>
    <w:rPr>
      <w:rFonts w:ascii="Symbol" w:hAnsi="Symbol" w:cs="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0">
    <w:name w:val="WW8Num15z0"/>
    <w:rPr>
      <w:rFonts w:ascii="Symbol" w:hAnsi="Symbol" w:cs="Symbol"/>
      <w:color w:val="auto"/>
      <w:sz w:val="16"/>
      <w:szCs w:val="18"/>
    </w:rPr>
  </w:style>
  <w:style w:type="character" w:customStyle="1" w:styleId="WW8Num16z0">
    <w:name w:val="WW8Num16z0"/>
    <w:rPr>
      <w:rFonts w:ascii="Symbol" w:hAnsi="Symbol" w:cs="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7z0">
    <w:name w:val="WW8Num17z0"/>
    <w:rPr>
      <w:rFonts w:ascii="Symbol" w:hAnsi="Symbol" w:cs="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DefaultParagraphFont1">
    <w:name w:val="Default Paragraph Font1"/>
  </w:style>
  <w:style w:type="character" w:styleId="Hyperlink">
    <w:name w:val="Hyperlink"/>
    <w:rPr>
      <w:color w:val="0000FF"/>
      <w:u w:val="single"/>
    </w:rPr>
  </w:style>
  <w:style w:type="character" w:styleId="CommentReference">
    <w:name w:val="annotation reference"/>
    <w:rPr>
      <w:sz w:val="16"/>
      <w:szCs w:val="16"/>
    </w:rPr>
  </w:style>
  <w:style w:type="character" w:customStyle="1" w:styleId="CommentTextChar">
    <w:name w:val="Comment Text Char"/>
    <w:rPr>
      <w:lang w:val="en-US" w:eastAsia="ar-SA" w:bidi="ar-SA"/>
    </w:rPr>
  </w:style>
  <w:style w:type="character" w:customStyle="1" w:styleId="HeaderChar">
    <w:name w:val="Header Char"/>
    <w:rPr>
      <w:sz w:val="24"/>
      <w:szCs w:val="24"/>
    </w:rPr>
  </w:style>
  <w:style w:type="character" w:customStyle="1" w:styleId="FooterChar">
    <w:name w:val="Footer Char"/>
    <w:rPr>
      <w:sz w:val="24"/>
      <w:szCs w:val="24"/>
    </w:rPr>
  </w:style>
  <w:style w:type="character" w:styleId="FollowedHyperlink">
    <w:name w:val="FollowedHyperlink"/>
    <w:rPr>
      <w:color w:val="800080"/>
      <w:u w:val="single"/>
    </w:rPr>
  </w:style>
  <w:style w:type="character" w:customStyle="1" w:styleId="Heading1Char">
    <w:name w:val="Heading 1 Char"/>
    <w:rPr>
      <w:b/>
      <w:bCs/>
      <w:kern w:val="1"/>
      <w:sz w:val="48"/>
      <w:szCs w:val="48"/>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BalloonText">
    <w:name w:val="Balloon Text"/>
    <w:basedOn w:val="Normal"/>
    <w:rPr>
      <w:rFonts w:ascii="Tahoma" w:hAnsi="Tahoma" w:cs="Tahoma"/>
      <w:sz w:val="16"/>
      <w:szCs w:val="16"/>
    </w:rPr>
  </w:style>
  <w:style w:type="paragraph" w:styleId="CommentText">
    <w:name w:val="annotation text"/>
    <w:basedOn w:val="Normal"/>
    <w:rPr>
      <w:sz w:val="20"/>
      <w:szCs w:val="20"/>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JobTitle">
    <w:name w:val="Job Title"/>
    <w:basedOn w:val="Normal"/>
    <w:rPr>
      <w:rFonts w:ascii="Palatino Linotype" w:hAnsi="Palatino Linotype" w:cs="Palatino Linotype"/>
      <w:b/>
      <w:bCs/>
      <w:sz w:val="18"/>
      <w:szCs w:val="20"/>
    </w:rPr>
  </w:style>
  <w:style w:type="paragraph" w:styleId="ListParagraph">
    <w:name w:val="List Paragraph"/>
    <w:basedOn w:val="Normal"/>
    <w:uiPriority w:val="34"/>
    <w:qFormat/>
    <w:rsid w:val="00E077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632631">
      <w:bodyDiv w:val="1"/>
      <w:marLeft w:val="0"/>
      <w:marRight w:val="0"/>
      <w:marTop w:val="0"/>
      <w:marBottom w:val="0"/>
      <w:divBdr>
        <w:top w:val="none" w:sz="0" w:space="0" w:color="auto"/>
        <w:left w:val="none" w:sz="0" w:space="0" w:color="auto"/>
        <w:bottom w:val="none" w:sz="0" w:space="0" w:color="auto"/>
        <w:right w:val="none" w:sz="0" w:space="0" w:color="auto"/>
      </w:divBdr>
    </w:div>
    <w:div w:id="1861773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08B3E1-0698-4A4E-BE7A-3782A8418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1222</Words>
  <Characters>6967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Scott Harding</vt:lpstr>
    </vt:vector>
  </TitlesOfParts>
  <Company>Windows User</Company>
  <LinksUpToDate>false</LinksUpToDate>
  <CharactersWithSpaces>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Scott Harding</dc:title>
  <dc:subject/>
  <dc:creator>IRISH VILLAGE</dc:creator>
  <cp:keywords/>
  <cp:lastModifiedBy>Scott Harding</cp:lastModifiedBy>
  <cp:revision>2</cp:revision>
  <cp:lastPrinted>2014-03-23T22:26:00Z</cp:lastPrinted>
  <dcterms:created xsi:type="dcterms:W3CDTF">2021-05-18T21:04:00Z</dcterms:created>
  <dcterms:modified xsi:type="dcterms:W3CDTF">2021-05-18T21:04:00Z</dcterms:modified>
</cp:coreProperties>
</file>