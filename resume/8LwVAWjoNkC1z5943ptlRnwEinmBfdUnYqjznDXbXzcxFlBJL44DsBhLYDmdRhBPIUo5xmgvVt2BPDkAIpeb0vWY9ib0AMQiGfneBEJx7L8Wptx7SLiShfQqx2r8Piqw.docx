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87B55" w:rsidRPr="00784485" w:rsidRDefault="00A2232D">
      <w:pPr>
        <w:pStyle w:val="divonlyName"/>
        <w:pBdr>
          <w:top w:val="single" w:sz="8" w:space="0" w:color="576D7B"/>
          <w:bottom w:val="none" w:sz="0" w:space="1" w:color="auto"/>
        </w:pBdr>
        <w:spacing w:after="240" w:line="720" w:lineRule="atLeast"/>
        <w:jc w:val="center"/>
        <w:rPr>
          <w:b/>
          <w:bCs/>
          <w:smallCaps/>
          <w:color w:val="576D7B"/>
          <w:sz w:val="48"/>
          <w:szCs w:val="48"/>
          <w:lang w:val="fr-FR"/>
        </w:rPr>
      </w:pPr>
      <w:r w:rsidRPr="00784485">
        <w:rPr>
          <w:rStyle w:val="span"/>
          <w:b/>
          <w:bCs/>
          <w:smallCaps/>
          <w:color w:val="576D7B"/>
          <w:sz w:val="48"/>
          <w:szCs w:val="48"/>
          <w:lang w:val="fr-FR"/>
        </w:rPr>
        <w:t>Sibi Chakaravarthi</w:t>
      </w:r>
      <w:r w:rsidRPr="00784485">
        <w:rPr>
          <w:b/>
          <w:bCs/>
          <w:smallCaps/>
          <w:color w:val="576D7B"/>
          <w:sz w:val="48"/>
          <w:szCs w:val="48"/>
          <w:lang w:val="fr-FR"/>
        </w:rPr>
        <w:t xml:space="preserve"> </w:t>
      </w:r>
    </w:p>
    <w:p w:rsidR="00D87B55" w:rsidRPr="00784485" w:rsidRDefault="00A2232D">
      <w:pPr>
        <w:pStyle w:val="divdocumentdivlowerborderupper"/>
        <w:spacing w:after="10"/>
        <w:rPr>
          <w:lang w:val="fr-FR"/>
        </w:rPr>
      </w:pPr>
      <w:r w:rsidRPr="00784485">
        <w:rPr>
          <w:lang w:val="fr-FR"/>
        </w:rPr>
        <w:t> </w:t>
      </w:r>
    </w:p>
    <w:p w:rsidR="00D87B55" w:rsidRPr="00784485" w:rsidRDefault="00A2232D">
      <w:pPr>
        <w:pStyle w:val="divdocumentdivlowerborder"/>
        <w:rPr>
          <w:lang w:val="fr-FR"/>
        </w:rPr>
      </w:pPr>
      <w:r w:rsidRPr="00784485">
        <w:rPr>
          <w:lang w:val="fr-FR"/>
        </w:rPr>
        <w:t> </w:t>
      </w:r>
    </w:p>
    <w:p w:rsidR="00D87B55" w:rsidRPr="00784485" w:rsidRDefault="00A2232D">
      <w:pPr>
        <w:pStyle w:val="div"/>
        <w:spacing w:line="0" w:lineRule="atLeast"/>
        <w:rPr>
          <w:sz w:val="0"/>
          <w:szCs w:val="0"/>
          <w:lang w:val="fr-FR"/>
        </w:rPr>
      </w:pPr>
      <w:r w:rsidRPr="00784485">
        <w:rPr>
          <w:sz w:val="0"/>
          <w:szCs w:val="0"/>
          <w:lang w:val="fr-FR"/>
        </w:rPr>
        <w:t> </w:t>
      </w:r>
    </w:p>
    <w:p w:rsidR="00D87B55" w:rsidRPr="00784485" w:rsidRDefault="00A2232D">
      <w:pPr>
        <w:pStyle w:val="divaddress"/>
        <w:spacing w:before="160"/>
        <w:rPr>
          <w:lang w:val="fr-FR"/>
        </w:rPr>
      </w:pPr>
      <w:r w:rsidRPr="00784485">
        <w:rPr>
          <w:rStyle w:val="span"/>
          <w:sz w:val="22"/>
          <w:szCs w:val="22"/>
          <w:lang w:val="fr-FR"/>
        </w:rPr>
        <w:t>Fremont, CA</w:t>
      </w:r>
      <w:r w:rsidRPr="00784485">
        <w:rPr>
          <w:rStyle w:val="documentzipsuffix"/>
          <w:lang w:val="fr-FR"/>
        </w:rPr>
        <w:t xml:space="preserve"> </w:t>
      </w:r>
      <w:r w:rsidRPr="00784485">
        <w:rPr>
          <w:rStyle w:val="span"/>
          <w:sz w:val="22"/>
          <w:szCs w:val="22"/>
          <w:lang w:val="fr-FR"/>
        </w:rPr>
        <w:t>94536 </w:t>
      </w:r>
      <w:r w:rsidRPr="00784485">
        <w:rPr>
          <w:rStyle w:val="documentzipsuffix"/>
          <w:lang w:val="fr-FR"/>
        </w:rPr>
        <w:t xml:space="preserve"> </w:t>
      </w:r>
      <w:r w:rsidRPr="00784485">
        <w:rPr>
          <w:rStyle w:val="span"/>
          <w:vanish/>
          <w:sz w:val="22"/>
          <w:szCs w:val="22"/>
          <w:lang w:val="fr-FR"/>
        </w:rPr>
        <w:t>94536, Fremont, CA </w:t>
      </w:r>
      <w:r w:rsidRPr="00784485">
        <w:rPr>
          <w:rStyle w:val="documentzipprefix"/>
          <w:lang w:val="fr-FR"/>
        </w:rPr>
        <w:t xml:space="preserve"> </w:t>
      </w:r>
      <w:r w:rsidRPr="00784485">
        <w:rPr>
          <w:rStyle w:val="documentbullet"/>
          <w:sz w:val="22"/>
          <w:szCs w:val="22"/>
          <w:lang w:val="fr-FR"/>
        </w:rPr>
        <w:t>♦</w:t>
      </w:r>
      <w:r w:rsidRPr="00784485">
        <w:rPr>
          <w:rStyle w:val="divdocumentdivaddressli"/>
          <w:lang w:val="fr-FR"/>
        </w:rPr>
        <w:t xml:space="preserve"> </w:t>
      </w:r>
      <w:r w:rsidRPr="00784485">
        <w:rPr>
          <w:rStyle w:val="span"/>
          <w:sz w:val="22"/>
          <w:szCs w:val="22"/>
          <w:lang w:val="fr-FR"/>
        </w:rPr>
        <w:t>(402) 217-9057</w:t>
      </w:r>
      <w:r w:rsidRPr="00784485">
        <w:rPr>
          <w:lang w:val="fr-FR"/>
        </w:rPr>
        <w:t xml:space="preserve"> </w:t>
      </w:r>
      <w:r w:rsidRPr="00784485">
        <w:rPr>
          <w:rStyle w:val="documentbullet"/>
          <w:sz w:val="22"/>
          <w:szCs w:val="22"/>
          <w:lang w:val="fr-FR"/>
        </w:rPr>
        <w:t>♦</w:t>
      </w:r>
      <w:r w:rsidRPr="00784485">
        <w:rPr>
          <w:rStyle w:val="divdocumentdivaddressli"/>
          <w:lang w:val="fr-FR"/>
        </w:rPr>
        <w:t xml:space="preserve"> </w:t>
      </w:r>
      <w:r w:rsidRPr="00784485">
        <w:rPr>
          <w:rStyle w:val="span"/>
          <w:sz w:val="22"/>
          <w:szCs w:val="22"/>
          <w:lang w:val="fr-FR"/>
        </w:rPr>
        <w:t>usibiu@gmail.com</w:t>
      </w:r>
      <w:r w:rsidRPr="00784485">
        <w:rPr>
          <w:lang w:val="fr-FR"/>
        </w:rPr>
        <w:t xml:space="preserve"> </w:t>
      </w:r>
    </w:p>
    <w:p w:rsidR="00D87B55" w:rsidRDefault="00A2232D">
      <w:pPr>
        <w:pStyle w:val="divdocumentdivheading"/>
        <w:tabs>
          <w:tab w:val="left" w:pos="3506"/>
          <w:tab w:val="left" w:pos="10560"/>
        </w:tabs>
        <w:spacing w:before="240" w:line="360" w:lineRule="atLeast"/>
        <w:jc w:val="center"/>
        <w:rPr>
          <w:smallCaps/>
        </w:rPr>
      </w:pPr>
      <w:r w:rsidRPr="00784485">
        <w:rPr>
          <w:smallCaps/>
          <w:lang w:val="fr-FR"/>
        </w:rPr>
        <w:t xml:space="preserve"> </w:t>
      </w:r>
      <w:r w:rsidRPr="00784485">
        <w:rPr>
          <w:strike/>
          <w:color w:val="576D7B"/>
          <w:sz w:val="32"/>
          <w:lang w:val="fr-FR"/>
        </w:rPr>
        <w:tab/>
      </w:r>
      <w:r w:rsidRPr="00784485">
        <w:rPr>
          <w:rStyle w:val="divdocumentdivsectiontitle"/>
          <w:smallCaps/>
          <w:shd w:val="clear" w:color="auto" w:fill="FFFFFF"/>
          <w:lang w:val="fr-FR"/>
        </w:rPr>
        <w:t xml:space="preserve">   </w:t>
      </w:r>
      <w:r>
        <w:rPr>
          <w:rStyle w:val="divdocumentdivsectiontitle"/>
          <w:smallCaps/>
          <w:shd w:val="clear" w:color="auto" w:fill="FFFFFF"/>
        </w:rPr>
        <w:t xml:space="preserve">Professional Summary   </w:t>
      </w:r>
      <w:r>
        <w:rPr>
          <w:strike/>
          <w:color w:val="576D7B"/>
          <w:sz w:val="32"/>
        </w:rPr>
        <w:tab/>
      </w:r>
    </w:p>
    <w:p w:rsidR="00D87B55" w:rsidRDefault="001F6F3A">
      <w:pPr>
        <w:pStyle w:val="p"/>
        <w:spacing w:line="360" w:lineRule="atLeast"/>
      </w:pPr>
      <w:r>
        <w:t>Technology</w:t>
      </w:r>
      <w:r w:rsidR="00A2232D">
        <w:t xml:space="preserve"> and operational leader with a proven record of success in executing plans to meet company objectives. Highly skilled in developing high performing teams collaborating cross-functionality to implement business initiatives, improve workflow efficiency, and decrease operating costs. Focused on building excellent productive client relationships, working to identify their needs, quickly resolve issues, and improving customer support through rolling out new technology and associate training programs. Exceptionally precise yet comprehensive thinker; strong team builder; skillful negotiator. Able to communicate complex ideas clearly and balance multiple priorities to meet strict deadlines without compromising quality.</w:t>
      </w:r>
    </w:p>
    <w:p w:rsidR="00D87B55" w:rsidRDefault="00A2232D">
      <w:pPr>
        <w:pStyle w:val="divdocumentdivheading"/>
        <w:tabs>
          <w:tab w:val="left" w:pos="4718"/>
          <w:tab w:val="left" w:pos="10560"/>
        </w:tabs>
        <w:spacing w:before="240" w:line="360" w:lineRule="atLeast"/>
        <w:jc w:val="center"/>
        <w:rPr>
          <w:smallCaps/>
        </w:rPr>
      </w:pPr>
      <w:r>
        <w:rPr>
          <w:smallCaps/>
        </w:rPr>
        <w:t xml:space="preserve"> </w:t>
      </w:r>
      <w:r>
        <w:rPr>
          <w:strike/>
          <w:color w:val="576D7B"/>
          <w:sz w:val="32"/>
        </w:rPr>
        <w:tab/>
      </w:r>
      <w:r>
        <w:rPr>
          <w:rStyle w:val="divdocumentdivsectiontitle"/>
          <w:smallCaps/>
          <w:shd w:val="clear" w:color="auto" w:fill="FFFFFF"/>
        </w:rPr>
        <w:t xml:space="preserve">   Skills   </w:t>
      </w:r>
      <w:r>
        <w:rPr>
          <w:strike/>
          <w:color w:val="576D7B"/>
          <w:sz w:val="32"/>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20"/>
        <w:gridCol w:w="5336"/>
      </w:tblGrid>
      <w:tr w:rsidR="00AF730D" w:rsidTr="00792BBF">
        <w:trPr>
          <w:trHeight w:val="1569"/>
        </w:trPr>
        <w:tc>
          <w:tcPr>
            <w:tcW w:w="5220" w:type="dxa"/>
            <w:tcMar>
              <w:top w:w="5" w:type="dxa"/>
              <w:left w:w="5" w:type="dxa"/>
              <w:bottom w:w="5" w:type="dxa"/>
              <w:right w:w="5" w:type="dxa"/>
            </w:tcMar>
            <w:hideMark/>
          </w:tcPr>
          <w:p w:rsidR="00AF730D" w:rsidRDefault="00AF730D" w:rsidP="00AF730D">
            <w:pPr>
              <w:pStyle w:val="divdocumentulli"/>
              <w:numPr>
                <w:ilvl w:val="0"/>
                <w:numId w:val="1"/>
              </w:numPr>
              <w:spacing w:line="360" w:lineRule="atLeast"/>
            </w:pPr>
            <w:r>
              <w:t>Infrastructure and security operations</w:t>
            </w:r>
          </w:p>
          <w:p w:rsidR="00AF730D" w:rsidRDefault="00AF730D" w:rsidP="00AF730D">
            <w:pPr>
              <w:pStyle w:val="divdocumentulli"/>
              <w:numPr>
                <w:ilvl w:val="0"/>
                <w:numId w:val="1"/>
              </w:numPr>
              <w:spacing w:line="360" w:lineRule="atLeast"/>
            </w:pPr>
            <w:r>
              <w:t>Hardware knowledge: Dell Power Edge/HP systems/ iron port/ FC Switches</w:t>
            </w:r>
          </w:p>
          <w:p w:rsidR="00AF730D" w:rsidRPr="004D7FB2" w:rsidRDefault="00AF730D" w:rsidP="00AF730D">
            <w:pPr>
              <w:pStyle w:val="divdocumentulli"/>
              <w:numPr>
                <w:ilvl w:val="0"/>
                <w:numId w:val="1"/>
              </w:numPr>
              <w:spacing w:line="360" w:lineRule="atLeast"/>
              <w:rPr>
                <w:lang w:val="fr-FR"/>
              </w:rPr>
            </w:pPr>
            <w:proofErr w:type="spellStart"/>
            <w:r w:rsidRPr="004D7FB2">
              <w:rPr>
                <w:lang w:val="fr-FR"/>
              </w:rPr>
              <w:t>Virtualization</w:t>
            </w:r>
            <w:proofErr w:type="spellEnd"/>
            <w:r w:rsidRPr="004D7FB2">
              <w:rPr>
                <w:lang w:val="fr-FR"/>
              </w:rPr>
              <w:t xml:space="preserve"> </w:t>
            </w:r>
            <w:r w:rsidR="00165873" w:rsidRPr="004D7FB2">
              <w:rPr>
                <w:lang w:val="fr-FR"/>
              </w:rPr>
              <w:t>Technologies :</w:t>
            </w:r>
            <w:r w:rsidRPr="004D7FB2">
              <w:rPr>
                <w:lang w:val="fr-FR"/>
              </w:rPr>
              <w:t xml:space="preserve"> VMWare/ Citrix</w:t>
            </w:r>
            <w:r w:rsidR="00522BAC">
              <w:rPr>
                <w:lang w:val="fr-FR"/>
              </w:rPr>
              <w:t xml:space="preserve"> -</w:t>
            </w:r>
            <w:r w:rsidR="004D7FB2" w:rsidRPr="004D7FB2">
              <w:rPr>
                <w:lang w:val="fr-FR"/>
              </w:rPr>
              <w:t xml:space="preserve"> </w:t>
            </w:r>
            <w:proofErr w:type="spellStart"/>
            <w:r w:rsidR="004D7FB2" w:rsidRPr="004D7FB2">
              <w:rPr>
                <w:lang w:val="fr-FR"/>
              </w:rPr>
              <w:t>XenApp</w:t>
            </w:r>
            <w:proofErr w:type="spellEnd"/>
            <w:r w:rsidR="004D7FB2" w:rsidRPr="004D7FB2">
              <w:rPr>
                <w:lang w:val="fr-FR"/>
              </w:rPr>
              <w:t xml:space="preserve"> &amp; </w:t>
            </w:r>
            <w:proofErr w:type="spellStart"/>
            <w:r w:rsidR="004D7FB2" w:rsidRPr="004D7FB2">
              <w:rPr>
                <w:lang w:val="fr-FR"/>
              </w:rPr>
              <w:t>XenDes</w:t>
            </w:r>
            <w:r w:rsidR="004D7FB2">
              <w:rPr>
                <w:lang w:val="fr-FR"/>
              </w:rPr>
              <w:t>ktop</w:t>
            </w:r>
            <w:proofErr w:type="spellEnd"/>
          </w:p>
          <w:p w:rsidR="00AF730D" w:rsidRDefault="00AF730D" w:rsidP="00AF730D">
            <w:pPr>
              <w:pStyle w:val="divdocumentulli"/>
              <w:numPr>
                <w:ilvl w:val="0"/>
                <w:numId w:val="1"/>
              </w:numPr>
              <w:spacing w:line="360" w:lineRule="atLeast"/>
            </w:pPr>
            <w:r>
              <w:t>Enterprise Management Products: Automation – &lt;PowerShell &amp; VB Scripting&gt;/ SolarWinds / Shavlik/ PlateSpin – DR solution, ADFS &amp; Okta</w:t>
            </w:r>
          </w:p>
          <w:p w:rsidR="00AF730D" w:rsidRDefault="00AF730D" w:rsidP="00AF730D">
            <w:pPr>
              <w:pStyle w:val="divdocumentulli"/>
              <w:numPr>
                <w:ilvl w:val="0"/>
                <w:numId w:val="1"/>
              </w:numPr>
              <w:spacing w:line="360" w:lineRule="atLeast"/>
              <w:rPr>
                <w:lang w:val="fr-FR"/>
              </w:rPr>
            </w:pPr>
            <w:r>
              <w:rPr>
                <w:lang w:val="fr-FR"/>
              </w:rPr>
              <w:t>Microsoft Exchange 2013/ o365/ MDM Solution</w:t>
            </w:r>
          </w:p>
          <w:p w:rsidR="00AF730D" w:rsidRDefault="00AF730D" w:rsidP="00AF730D">
            <w:pPr>
              <w:pStyle w:val="divdocumentulli"/>
              <w:numPr>
                <w:ilvl w:val="0"/>
                <w:numId w:val="1"/>
              </w:numPr>
              <w:spacing w:line="360" w:lineRule="atLeast"/>
            </w:pPr>
            <w:r>
              <w:t>Process management (ITIL)</w:t>
            </w:r>
          </w:p>
          <w:p w:rsidR="00AF730D" w:rsidRDefault="00AF730D" w:rsidP="00AF730D">
            <w:pPr>
              <w:pStyle w:val="divdocumentulli"/>
              <w:numPr>
                <w:ilvl w:val="0"/>
                <w:numId w:val="1"/>
              </w:numPr>
              <w:spacing w:line="360" w:lineRule="atLeast"/>
            </w:pPr>
            <w:r>
              <w:t>Vendor management</w:t>
            </w:r>
          </w:p>
          <w:p w:rsidR="00AF730D" w:rsidRDefault="00AF730D" w:rsidP="00AF730D">
            <w:pPr>
              <w:pStyle w:val="divdocumentulli"/>
              <w:spacing w:line="360" w:lineRule="atLeast"/>
              <w:ind w:left="720"/>
            </w:pPr>
          </w:p>
        </w:tc>
        <w:tc>
          <w:tcPr>
            <w:tcW w:w="5336" w:type="dxa"/>
            <w:tcBorders>
              <w:left w:val="single" w:sz="8" w:space="0" w:color="FEFDFD"/>
            </w:tcBorders>
            <w:tcMar>
              <w:top w:w="5" w:type="dxa"/>
              <w:left w:w="10" w:type="dxa"/>
              <w:bottom w:w="5" w:type="dxa"/>
              <w:right w:w="5" w:type="dxa"/>
            </w:tcMar>
            <w:hideMark/>
          </w:tcPr>
          <w:p w:rsidR="00AF730D" w:rsidRDefault="00AF730D" w:rsidP="00AF730D">
            <w:pPr>
              <w:pStyle w:val="divdocumentulli"/>
              <w:numPr>
                <w:ilvl w:val="0"/>
                <w:numId w:val="2"/>
              </w:numPr>
              <w:spacing w:line="360" w:lineRule="atLeast"/>
            </w:pPr>
            <w:r>
              <w:t>Cloud Services – Oracle, Azure &amp; AWS</w:t>
            </w:r>
          </w:p>
          <w:p w:rsidR="00AF730D" w:rsidRDefault="00AF730D" w:rsidP="00AF730D">
            <w:pPr>
              <w:pStyle w:val="divdocumentulli"/>
              <w:numPr>
                <w:ilvl w:val="0"/>
                <w:numId w:val="2"/>
              </w:numPr>
              <w:spacing w:line="360" w:lineRule="atLeast"/>
            </w:pPr>
            <w:r>
              <w:t>GRID Systems – HP Apollo</w:t>
            </w:r>
          </w:p>
          <w:p w:rsidR="00AF730D" w:rsidRDefault="00AF730D" w:rsidP="00AF730D">
            <w:pPr>
              <w:pStyle w:val="divdocumentulli"/>
              <w:numPr>
                <w:ilvl w:val="0"/>
                <w:numId w:val="2"/>
              </w:numPr>
              <w:spacing w:line="360" w:lineRule="atLeast"/>
            </w:pPr>
            <w:r>
              <w:t>Hyper-converged &amp; Composable Infrastructure</w:t>
            </w:r>
          </w:p>
          <w:p w:rsidR="00AF730D" w:rsidRDefault="00AF730D" w:rsidP="00AF730D">
            <w:pPr>
              <w:pStyle w:val="divdocumentulli"/>
              <w:numPr>
                <w:ilvl w:val="0"/>
                <w:numId w:val="2"/>
              </w:numPr>
              <w:spacing w:line="360" w:lineRule="atLeast"/>
            </w:pPr>
            <w:r>
              <w:t xml:space="preserve">Storage: HP/ DELL EMC / Data Domain / </w:t>
            </w:r>
            <w:proofErr w:type="spellStart"/>
            <w:r>
              <w:t>Scaleio</w:t>
            </w:r>
            <w:proofErr w:type="spellEnd"/>
          </w:p>
          <w:p w:rsidR="00AF730D" w:rsidRDefault="00AF730D" w:rsidP="00AF730D">
            <w:pPr>
              <w:pStyle w:val="divdocumentulli"/>
              <w:numPr>
                <w:ilvl w:val="0"/>
                <w:numId w:val="2"/>
              </w:numPr>
              <w:spacing w:line="360" w:lineRule="atLeast"/>
            </w:pPr>
            <w:r>
              <w:t>Backup: Avamar, NetBackup &amp; Veeam</w:t>
            </w:r>
          </w:p>
          <w:p w:rsidR="00AF730D" w:rsidRDefault="00AF730D" w:rsidP="00AF730D">
            <w:pPr>
              <w:pStyle w:val="divdocumentulli"/>
              <w:numPr>
                <w:ilvl w:val="0"/>
                <w:numId w:val="2"/>
              </w:numPr>
              <w:spacing w:line="360" w:lineRule="atLeast"/>
            </w:pPr>
            <w:r>
              <w:t xml:space="preserve">Security Products: McAfee/ Checkpoint firewall / </w:t>
            </w:r>
            <w:proofErr w:type="spellStart"/>
            <w:r>
              <w:t>eTrust</w:t>
            </w:r>
            <w:proofErr w:type="spellEnd"/>
            <w:r>
              <w:t xml:space="preserve"> Antivirus / Websense/ Tenable / Qualys/</w:t>
            </w:r>
            <w:bookmarkStart w:id="0" w:name="_GoBack"/>
            <w:bookmarkEnd w:id="0"/>
            <w:r>
              <w:t xml:space="preserve"> AWN  </w:t>
            </w:r>
          </w:p>
          <w:p w:rsidR="00AF730D" w:rsidRDefault="00AF730D" w:rsidP="00AF730D">
            <w:pPr>
              <w:pStyle w:val="divdocumentulli"/>
              <w:numPr>
                <w:ilvl w:val="0"/>
                <w:numId w:val="2"/>
              </w:numPr>
              <w:spacing w:line="360" w:lineRule="atLeast"/>
            </w:pPr>
            <w:r>
              <w:t>Networking: LAN / WAN / Load Balancers /Radius / AP’s</w:t>
            </w:r>
          </w:p>
          <w:p w:rsidR="00AF730D" w:rsidRDefault="00AF730D" w:rsidP="00C86E42">
            <w:pPr>
              <w:pStyle w:val="divdocumentulli"/>
              <w:numPr>
                <w:ilvl w:val="0"/>
                <w:numId w:val="2"/>
              </w:numPr>
              <w:spacing w:line="360" w:lineRule="atLeast"/>
            </w:pPr>
            <w:r>
              <w:t>Project management expertise</w:t>
            </w:r>
          </w:p>
        </w:tc>
      </w:tr>
    </w:tbl>
    <w:p w:rsidR="00D87B55" w:rsidRDefault="00A2232D">
      <w:pPr>
        <w:pStyle w:val="divdocumentdivheading"/>
        <w:tabs>
          <w:tab w:val="left" w:pos="4119"/>
          <w:tab w:val="left" w:pos="10560"/>
        </w:tabs>
        <w:spacing w:before="240" w:line="360" w:lineRule="atLeast"/>
        <w:jc w:val="center"/>
        <w:rPr>
          <w:smallCaps/>
        </w:rPr>
      </w:pPr>
      <w:r>
        <w:rPr>
          <w:smallCaps/>
        </w:rPr>
        <w:t xml:space="preserve"> </w:t>
      </w:r>
      <w:r>
        <w:rPr>
          <w:strike/>
          <w:color w:val="576D7B"/>
          <w:sz w:val="32"/>
        </w:rPr>
        <w:tab/>
      </w:r>
      <w:r>
        <w:rPr>
          <w:rStyle w:val="divdocumentdivsectiontitle"/>
          <w:smallCaps/>
          <w:shd w:val="clear" w:color="auto" w:fill="FFFFFF"/>
        </w:rPr>
        <w:t xml:space="preserve">   Work History   </w:t>
      </w:r>
      <w:r>
        <w:rPr>
          <w:strike/>
          <w:color w:val="576D7B"/>
          <w:sz w:val="32"/>
        </w:rPr>
        <w:tab/>
      </w:r>
    </w:p>
    <w:p w:rsidR="00D87B55" w:rsidRDefault="00AF730D">
      <w:pPr>
        <w:pStyle w:val="divdocumentsinglecolumn"/>
        <w:spacing w:line="360" w:lineRule="atLeast"/>
      </w:pPr>
      <w:r>
        <w:rPr>
          <w:rStyle w:val="spanjobtitle"/>
        </w:rPr>
        <w:t>Sr. Infrastructure Engineer</w:t>
      </w:r>
      <w:r w:rsidR="00A2232D">
        <w:rPr>
          <w:rStyle w:val="span"/>
        </w:rPr>
        <w:t>, 07/2018 to Current</w:t>
      </w:r>
      <w:r w:rsidR="00A2232D">
        <w:rPr>
          <w:rStyle w:val="spanpaddedline"/>
        </w:rPr>
        <w:t xml:space="preserve"> </w:t>
      </w:r>
    </w:p>
    <w:p w:rsidR="00D87B55" w:rsidRDefault="00A2232D">
      <w:pPr>
        <w:pStyle w:val="spanpaddedlineParagraph"/>
        <w:spacing w:line="360" w:lineRule="atLeast"/>
      </w:pPr>
      <w:r>
        <w:rPr>
          <w:rStyle w:val="spancompanyname"/>
        </w:rPr>
        <w:t>Stratogent Corporation</w:t>
      </w:r>
      <w:r>
        <w:rPr>
          <w:rStyle w:val="span"/>
        </w:rPr>
        <w:t xml:space="preserve"> – San Mateo, CA</w:t>
      </w:r>
    </w:p>
    <w:p w:rsidR="000239AF" w:rsidRDefault="000239AF" w:rsidP="000239AF">
      <w:pPr>
        <w:pStyle w:val="divdocumentulli"/>
        <w:numPr>
          <w:ilvl w:val="0"/>
          <w:numId w:val="3"/>
        </w:numPr>
        <w:spacing w:line="360" w:lineRule="atLeast"/>
        <w:ind w:left="460" w:hanging="210"/>
        <w:rPr>
          <w:rStyle w:val="span"/>
        </w:rPr>
      </w:pPr>
      <w:r w:rsidRPr="000239AF">
        <w:rPr>
          <w:rStyle w:val="span"/>
        </w:rPr>
        <w:t xml:space="preserve">Hands-on IT professional, expertise </w:t>
      </w:r>
      <w:r w:rsidR="00FB42CC">
        <w:rPr>
          <w:rStyle w:val="span"/>
        </w:rPr>
        <w:t>in</w:t>
      </w:r>
      <w:r w:rsidRPr="000239AF">
        <w:rPr>
          <w:rStyle w:val="span"/>
        </w:rPr>
        <w:t xml:space="preserve"> optimizing operations, improving service, and reducing costs. Partner with diverse global teams, coordinate cross-functional collaboration, and lead teams at all technical levels.</w:t>
      </w:r>
    </w:p>
    <w:p w:rsidR="00F5763B" w:rsidRDefault="00FB42CC" w:rsidP="00275E6C">
      <w:pPr>
        <w:pStyle w:val="divdocumentulli"/>
        <w:numPr>
          <w:ilvl w:val="0"/>
          <w:numId w:val="3"/>
        </w:numPr>
        <w:spacing w:line="360" w:lineRule="atLeast"/>
        <w:ind w:left="460" w:hanging="210"/>
        <w:rPr>
          <w:rStyle w:val="span"/>
        </w:rPr>
      </w:pPr>
      <w:r w:rsidRPr="00FB42CC">
        <w:rPr>
          <w:rStyle w:val="span"/>
        </w:rPr>
        <w:t>Ran multiple projects to support the day to day operations to reduce the escalations and increase the CSAT.</w:t>
      </w:r>
      <w:r w:rsidR="00275E6C">
        <w:rPr>
          <w:rStyle w:val="span"/>
        </w:rPr>
        <w:t xml:space="preserve"> </w:t>
      </w:r>
      <w:r w:rsidR="00F5763B" w:rsidRPr="000239AF">
        <w:rPr>
          <w:rStyle w:val="span"/>
        </w:rPr>
        <w:t>Quick Learning, In</w:t>
      </w:r>
      <w:r w:rsidR="00F5763B">
        <w:rPr>
          <w:rStyle w:val="span"/>
        </w:rPr>
        <w:t>-d</w:t>
      </w:r>
      <w:r w:rsidR="00F5763B" w:rsidRPr="000239AF">
        <w:rPr>
          <w:rStyle w:val="span"/>
        </w:rPr>
        <w:t>epth understanding of infrastructure management</w:t>
      </w:r>
      <w:r w:rsidR="00F5763B">
        <w:rPr>
          <w:rStyle w:val="span"/>
        </w:rPr>
        <w:t>,</w:t>
      </w:r>
      <w:r w:rsidR="00F5763B" w:rsidRPr="000239AF">
        <w:rPr>
          <w:rStyle w:val="span"/>
        </w:rPr>
        <w:t xml:space="preserve"> and successful implementation of Infrastructure &amp; </w:t>
      </w:r>
      <w:r w:rsidR="00F5763B">
        <w:rPr>
          <w:rStyle w:val="span"/>
        </w:rPr>
        <w:t>Security</w:t>
      </w:r>
      <w:r w:rsidR="00F5763B" w:rsidRPr="000239AF">
        <w:rPr>
          <w:rStyle w:val="span"/>
        </w:rPr>
        <w:t xml:space="preserve"> products. </w:t>
      </w:r>
    </w:p>
    <w:p w:rsidR="00BA4A49" w:rsidRDefault="00BA4A49" w:rsidP="00FB42CC">
      <w:pPr>
        <w:pStyle w:val="divdocumentulli"/>
        <w:numPr>
          <w:ilvl w:val="0"/>
          <w:numId w:val="3"/>
        </w:numPr>
        <w:spacing w:line="360" w:lineRule="atLeast"/>
        <w:ind w:left="460" w:hanging="210"/>
        <w:rPr>
          <w:rStyle w:val="span"/>
        </w:rPr>
      </w:pPr>
      <w:r w:rsidRPr="00DD4D6D">
        <w:rPr>
          <w:rStyle w:val="span"/>
        </w:rPr>
        <w:lastRenderedPageBreak/>
        <w:t xml:space="preserve">Determined and recommended the selection and application of new Infrastructure hardware and </w:t>
      </w:r>
      <w:r w:rsidR="00FB42CC">
        <w:rPr>
          <w:rStyle w:val="span"/>
        </w:rPr>
        <w:t>software and f</w:t>
      </w:r>
      <w:r w:rsidR="00F5763B" w:rsidRPr="000239AF">
        <w:rPr>
          <w:rStyle w:val="span"/>
        </w:rPr>
        <w:t>orecast</w:t>
      </w:r>
      <w:r w:rsidR="00FB42CC">
        <w:rPr>
          <w:rStyle w:val="span"/>
        </w:rPr>
        <w:t>ing</w:t>
      </w:r>
      <w:r w:rsidR="00F5763B">
        <w:rPr>
          <w:rStyle w:val="span"/>
        </w:rPr>
        <w:t xml:space="preserve"> the </w:t>
      </w:r>
      <w:r w:rsidR="00F5763B" w:rsidRPr="000239AF">
        <w:rPr>
          <w:rStyle w:val="span"/>
        </w:rPr>
        <w:t>scalable requirement for infrastructure</w:t>
      </w:r>
      <w:r>
        <w:rPr>
          <w:rStyle w:val="span"/>
        </w:rPr>
        <w:t xml:space="preserve"> and experience with large-scale, business-critical </w:t>
      </w:r>
      <w:r w:rsidR="00FB42CC">
        <w:rPr>
          <w:rStyle w:val="span"/>
        </w:rPr>
        <w:t xml:space="preserve">especially </w:t>
      </w:r>
      <w:r w:rsidR="00E80A76">
        <w:rPr>
          <w:rStyle w:val="span"/>
        </w:rPr>
        <w:t>W</w:t>
      </w:r>
      <w:r>
        <w:rPr>
          <w:rStyle w:val="span"/>
        </w:rPr>
        <w:t>indows environment</w:t>
      </w:r>
      <w:r w:rsidR="001775AD">
        <w:rPr>
          <w:rStyle w:val="span"/>
        </w:rPr>
        <w:t xml:space="preserve"> and RCA expert.</w:t>
      </w:r>
    </w:p>
    <w:p w:rsidR="00275E6C" w:rsidRDefault="00275E6C" w:rsidP="00275E6C">
      <w:pPr>
        <w:pStyle w:val="divdocumentulli"/>
        <w:numPr>
          <w:ilvl w:val="0"/>
          <w:numId w:val="3"/>
        </w:numPr>
        <w:spacing w:line="360" w:lineRule="atLeast"/>
        <w:ind w:left="460" w:hanging="210"/>
        <w:rPr>
          <w:rStyle w:val="span"/>
        </w:rPr>
      </w:pPr>
      <w:r>
        <w:rPr>
          <w:rStyle w:val="span"/>
        </w:rPr>
        <w:t xml:space="preserve">Datacenter Consolidation's\Migration's - Moved the datacenter from a rented building to a different </w:t>
      </w:r>
      <w:proofErr w:type="gramStart"/>
      <w:r>
        <w:rPr>
          <w:rStyle w:val="span"/>
        </w:rPr>
        <w:t>campus,</w:t>
      </w:r>
      <w:proofErr w:type="gramEnd"/>
      <w:r>
        <w:rPr>
          <w:rStyle w:val="span"/>
        </w:rPr>
        <w:t xml:space="preserve"> designed and built with full redundancy. The datacenter was migrated and brought back to operation before ETA. Managed the project and worked with vendors along with the global IT team for a smooth transition.</w:t>
      </w:r>
    </w:p>
    <w:p w:rsidR="00C76223" w:rsidRPr="00C76223" w:rsidRDefault="00C76223" w:rsidP="00C76223">
      <w:pPr>
        <w:pStyle w:val="divdocumentulli"/>
        <w:numPr>
          <w:ilvl w:val="0"/>
          <w:numId w:val="3"/>
        </w:numPr>
        <w:spacing w:line="360" w:lineRule="atLeast"/>
        <w:ind w:left="460" w:hanging="210"/>
        <w:rPr>
          <w:rStyle w:val="span"/>
        </w:rPr>
      </w:pPr>
      <w:r w:rsidRPr="00C76223">
        <w:rPr>
          <w:rStyle w:val="span"/>
        </w:rPr>
        <w:t xml:space="preserve">Collaborated with business and worked with </w:t>
      </w:r>
      <w:r w:rsidR="00AC127C">
        <w:rPr>
          <w:rStyle w:val="span"/>
        </w:rPr>
        <w:t xml:space="preserve">the </w:t>
      </w:r>
      <w:r w:rsidRPr="00C76223">
        <w:rPr>
          <w:rStyle w:val="span"/>
        </w:rPr>
        <w:t>team for hardware \ Operating system upgrades across global Datacenter’s.</w:t>
      </w:r>
    </w:p>
    <w:p w:rsidR="007B4618" w:rsidRDefault="00DD4D6D" w:rsidP="007B4618">
      <w:pPr>
        <w:pStyle w:val="divdocumentulli"/>
        <w:numPr>
          <w:ilvl w:val="0"/>
          <w:numId w:val="3"/>
        </w:numPr>
        <w:spacing w:line="360" w:lineRule="atLeast"/>
        <w:ind w:left="460" w:hanging="210"/>
        <w:rPr>
          <w:rStyle w:val="span"/>
        </w:rPr>
      </w:pPr>
      <w:r w:rsidRPr="00DD4D6D">
        <w:rPr>
          <w:rStyle w:val="span"/>
        </w:rPr>
        <w:t xml:space="preserve">Installed, configured, and maintained </w:t>
      </w:r>
      <w:r w:rsidR="007B4618">
        <w:rPr>
          <w:rStyle w:val="span"/>
        </w:rPr>
        <w:t xml:space="preserve">hardware systems like </w:t>
      </w:r>
      <w:r w:rsidRPr="00DD4D6D">
        <w:rPr>
          <w:rStyle w:val="span"/>
        </w:rPr>
        <w:t>HP, DELL EMC</w:t>
      </w:r>
      <w:r w:rsidR="00E80A76">
        <w:rPr>
          <w:rStyle w:val="span"/>
        </w:rPr>
        <w:t>,</w:t>
      </w:r>
      <w:r w:rsidRPr="00DD4D6D">
        <w:rPr>
          <w:rStyle w:val="span"/>
        </w:rPr>
        <w:t xml:space="preserve"> and Apollo series</w:t>
      </w:r>
      <w:r w:rsidR="007B4618">
        <w:rPr>
          <w:rStyle w:val="span"/>
        </w:rPr>
        <w:t>. Experience with Hyper-converged, and composable infrastructure.</w:t>
      </w:r>
    </w:p>
    <w:p w:rsidR="00016FF8" w:rsidRDefault="00016FF8" w:rsidP="00016FF8">
      <w:pPr>
        <w:pStyle w:val="divdocumentulli"/>
        <w:numPr>
          <w:ilvl w:val="0"/>
          <w:numId w:val="3"/>
        </w:numPr>
        <w:spacing w:line="360" w:lineRule="atLeast"/>
        <w:ind w:left="460" w:hanging="210"/>
        <w:rPr>
          <w:rStyle w:val="span"/>
        </w:rPr>
      </w:pPr>
      <w:r w:rsidRPr="00F63BB7">
        <w:rPr>
          <w:rStyle w:val="span"/>
        </w:rPr>
        <w:t xml:space="preserve">Installation, Configuration, and </w:t>
      </w:r>
      <w:r>
        <w:rPr>
          <w:rStyle w:val="span"/>
        </w:rPr>
        <w:t xml:space="preserve">administration </w:t>
      </w:r>
      <w:r w:rsidRPr="00F63BB7">
        <w:rPr>
          <w:rStyle w:val="span"/>
        </w:rPr>
        <w:t>of VMware ESX</w:t>
      </w:r>
      <w:r>
        <w:rPr>
          <w:rStyle w:val="span"/>
        </w:rPr>
        <w:t>i</w:t>
      </w:r>
      <w:r w:rsidRPr="00F63BB7">
        <w:rPr>
          <w:rStyle w:val="span"/>
        </w:rPr>
        <w:t xml:space="preserve"> Servers.</w:t>
      </w:r>
      <w:r w:rsidRPr="00016FF8">
        <w:rPr>
          <w:rStyle w:val="span"/>
        </w:rPr>
        <w:t xml:space="preserve"> Collaborat</w:t>
      </w:r>
      <w:r>
        <w:rPr>
          <w:rStyle w:val="span"/>
        </w:rPr>
        <w:t>ion</w:t>
      </w:r>
      <w:r w:rsidRPr="00016FF8">
        <w:rPr>
          <w:rStyle w:val="span"/>
        </w:rPr>
        <w:t xml:space="preserve"> with the </w:t>
      </w:r>
      <w:r>
        <w:rPr>
          <w:rStyle w:val="span"/>
        </w:rPr>
        <w:t xml:space="preserve">global </w:t>
      </w:r>
      <w:r w:rsidRPr="00016FF8">
        <w:rPr>
          <w:rStyle w:val="span"/>
        </w:rPr>
        <w:t>team on Managing 600+ VM’s spread across multiple hardware platforms</w:t>
      </w:r>
      <w:r w:rsidR="00421056">
        <w:rPr>
          <w:rStyle w:val="span"/>
        </w:rPr>
        <w:t xml:space="preserve"> and </w:t>
      </w:r>
      <w:r w:rsidRPr="00016FF8">
        <w:rPr>
          <w:rStyle w:val="span"/>
        </w:rPr>
        <w:t xml:space="preserve">P2V ‘ed 300 systems across </w:t>
      </w:r>
      <w:r w:rsidR="00AC127C">
        <w:rPr>
          <w:rStyle w:val="span"/>
        </w:rPr>
        <w:t xml:space="preserve">the </w:t>
      </w:r>
      <w:r w:rsidRPr="00016FF8">
        <w:rPr>
          <w:rStyle w:val="span"/>
        </w:rPr>
        <w:t xml:space="preserve">globe to VM during </w:t>
      </w:r>
      <w:r w:rsidR="00AC127C">
        <w:rPr>
          <w:rStyle w:val="span"/>
        </w:rPr>
        <w:t xml:space="preserve">the </w:t>
      </w:r>
      <w:r w:rsidRPr="00016FF8">
        <w:rPr>
          <w:rStyle w:val="span"/>
        </w:rPr>
        <w:t>Datacenter centralization project.</w:t>
      </w:r>
      <w:r>
        <w:rPr>
          <w:rStyle w:val="span"/>
        </w:rPr>
        <w:t xml:space="preserve"> </w:t>
      </w:r>
    </w:p>
    <w:p w:rsidR="00275E6C" w:rsidRDefault="00275E6C" w:rsidP="00275E6C">
      <w:pPr>
        <w:pStyle w:val="divdocumentulli"/>
        <w:numPr>
          <w:ilvl w:val="0"/>
          <w:numId w:val="3"/>
        </w:numPr>
        <w:spacing w:line="360" w:lineRule="atLeast"/>
        <w:ind w:left="460" w:hanging="210"/>
        <w:rPr>
          <w:rStyle w:val="span"/>
        </w:rPr>
      </w:pPr>
      <w:r>
        <w:rPr>
          <w:rStyle w:val="span"/>
        </w:rPr>
        <w:t xml:space="preserve">Experience in cloud services – Oracle, Azure &amp; AWS. Managing the account/subscription, systems deployment, </w:t>
      </w:r>
      <w:r w:rsidR="002966E4">
        <w:rPr>
          <w:rStyle w:val="span"/>
        </w:rPr>
        <w:t xml:space="preserve">storage, </w:t>
      </w:r>
      <w:r>
        <w:rPr>
          <w:rStyle w:val="span"/>
        </w:rPr>
        <w:t xml:space="preserve">networking, </w:t>
      </w:r>
      <w:r w:rsidR="00C86E42">
        <w:rPr>
          <w:rStyle w:val="span"/>
        </w:rPr>
        <w:t xml:space="preserve">on-premise workloads to cloud </w:t>
      </w:r>
      <w:r>
        <w:rPr>
          <w:rStyle w:val="span"/>
        </w:rPr>
        <w:t xml:space="preserve">and automation </w:t>
      </w:r>
    </w:p>
    <w:p w:rsidR="00B13285" w:rsidRDefault="00B13285" w:rsidP="00B13285">
      <w:pPr>
        <w:pStyle w:val="divdocumentulli"/>
        <w:numPr>
          <w:ilvl w:val="0"/>
          <w:numId w:val="3"/>
        </w:numPr>
        <w:spacing w:line="360" w:lineRule="atLeast"/>
        <w:ind w:left="460" w:hanging="210"/>
        <w:rPr>
          <w:rStyle w:val="span"/>
        </w:rPr>
      </w:pPr>
      <w:r>
        <w:rPr>
          <w:rStyle w:val="span"/>
        </w:rPr>
        <w:t>Expertise in MS exchange (2010, 2013 &amp; o365) – Support and managing user's mailbox and public folders along with the enterprise security gateway. User migration of 3500 + users from 2013 to O365.</w:t>
      </w:r>
    </w:p>
    <w:p w:rsidR="00DD4D6D" w:rsidRDefault="00DD4D6D" w:rsidP="00DD4D6D">
      <w:pPr>
        <w:pStyle w:val="divdocumentulli"/>
        <w:numPr>
          <w:ilvl w:val="0"/>
          <w:numId w:val="3"/>
        </w:numPr>
        <w:spacing w:line="360" w:lineRule="atLeast"/>
        <w:ind w:left="460" w:hanging="210"/>
        <w:rPr>
          <w:rStyle w:val="span"/>
        </w:rPr>
      </w:pPr>
      <w:r w:rsidRPr="00DD4D6D">
        <w:rPr>
          <w:rStyle w:val="span"/>
        </w:rPr>
        <w:t>Implemented, Managed, support</w:t>
      </w:r>
      <w:r w:rsidR="00E80A76">
        <w:rPr>
          <w:rStyle w:val="span"/>
        </w:rPr>
        <w:t>,</w:t>
      </w:r>
      <w:r w:rsidRPr="00DD4D6D">
        <w:rPr>
          <w:rStyle w:val="span"/>
        </w:rPr>
        <w:t xml:space="preserve"> and troubleshoot technical problems related to Citrix XenApp/</w:t>
      </w:r>
      <w:proofErr w:type="spellStart"/>
      <w:r w:rsidRPr="00DD4D6D">
        <w:rPr>
          <w:rStyle w:val="span"/>
        </w:rPr>
        <w:t>XenDesktop</w:t>
      </w:r>
      <w:proofErr w:type="spellEnd"/>
      <w:r w:rsidRPr="00DD4D6D">
        <w:rPr>
          <w:rStyle w:val="span"/>
        </w:rPr>
        <w:t xml:space="preserve"> infrastructure.</w:t>
      </w:r>
      <w:r w:rsidR="004D7FB2">
        <w:rPr>
          <w:rStyle w:val="span"/>
        </w:rPr>
        <w:t xml:space="preserve"> </w:t>
      </w:r>
    </w:p>
    <w:p w:rsidR="004D7FB2" w:rsidRPr="00DD4D6D" w:rsidRDefault="004D7FB2" w:rsidP="00DD4D6D">
      <w:pPr>
        <w:pStyle w:val="divdocumentulli"/>
        <w:numPr>
          <w:ilvl w:val="0"/>
          <w:numId w:val="3"/>
        </w:numPr>
        <w:spacing w:line="360" w:lineRule="atLeast"/>
        <w:ind w:left="460" w:hanging="210"/>
        <w:rPr>
          <w:rStyle w:val="span"/>
        </w:rPr>
      </w:pPr>
      <w:r w:rsidRPr="004D7FB2">
        <w:rPr>
          <w:rStyle w:val="span"/>
        </w:rPr>
        <w:t>Experience in Citrix XenApp 7.12 version</w:t>
      </w:r>
      <w:r>
        <w:rPr>
          <w:rStyle w:val="span"/>
        </w:rPr>
        <w:t>, migration and upgrades</w:t>
      </w:r>
      <w:r w:rsidRPr="004D7FB2">
        <w:rPr>
          <w:rStyle w:val="span"/>
        </w:rPr>
        <w:t>. Publishing apps and desktops. User support issues with Citrix desktop and expertise in Net scalar</w:t>
      </w:r>
    </w:p>
    <w:p w:rsidR="001D4960" w:rsidRPr="00BA4A49" w:rsidRDefault="001D4960" w:rsidP="001D4960">
      <w:pPr>
        <w:pStyle w:val="divdocumentulli"/>
        <w:numPr>
          <w:ilvl w:val="0"/>
          <w:numId w:val="3"/>
        </w:numPr>
        <w:spacing w:line="360" w:lineRule="atLeast"/>
        <w:ind w:left="460" w:hanging="210"/>
        <w:rPr>
          <w:rStyle w:val="span"/>
        </w:rPr>
      </w:pPr>
      <w:r w:rsidRPr="00BA4A49">
        <w:rPr>
          <w:rStyle w:val="span"/>
        </w:rPr>
        <w:t>Performs storage administration</w:t>
      </w:r>
      <w:r w:rsidR="00016FF8">
        <w:rPr>
          <w:rStyle w:val="span"/>
        </w:rPr>
        <w:t xml:space="preserve"> (HP, DELL EMC &amp; Brocade)</w:t>
      </w:r>
      <w:r w:rsidRPr="00BA4A49">
        <w:rPr>
          <w:rStyle w:val="span"/>
        </w:rPr>
        <w:t xml:space="preserve"> functions including storage allocation/de-allocation, utilization reporting, performance monitoring/tuning, trending</w:t>
      </w:r>
      <w:r w:rsidR="00E80A76">
        <w:rPr>
          <w:rStyle w:val="span"/>
        </w:rPr>
        <w:t>,</w:t>
      </w:r>
      <w:r w:rsidRPr="00BA4A49">
        <w:rPr>
          <w:rStyle w:val="span"/>
        </w:rPr>
        <w:t xml:space="preserve"> and capacity planning.</w:t>
      </w:r>
    </w:p>
    <w:p w:rsidR="00CC7A82" w:rsidRPr="00DD4D6D" w:rsidRDefault="00CC7A82" w:rsidP="001D4960">
      <w:pPr>
        <w:pStyle w:val="divdocumentulli"/>
        <w:numPr>
          <w:ilvl w:val="0"/>
          <w:numId w:val="3"/>
        </w:numPr>
        <w:spacing w:line="360" w:lineRule="atLeast"/>
        <w:ind w:left="460" w:hanging="210"/>
        <w:rPr>
          <w:rStyle w:val="span"/>
        </w:rPr>
      </w:pPr>
      <w:r>
        <w:rPr>
          <w:rStyle w:val="span"/>
        </w:rPr>
        <w:t xml:space="preserve">Experience in Backup products – Veeam, </w:t>
      </w:r>
      <w:r w:rsidR="00B13285">
        <w:rPr>
          <w:rStyle w:val="span"/>
        </w:rPr>
        <w:t xml:space="preserve">MS </w:t>
      </w:r>
      <w:proofErr w:type="spellStart"/>
      <w:r w:rsidR="00B13285">
        <w:rPr>
          <w:rStyle w:val="span"/>
        </w:rPr>
        <w:t>Dpm</w:t>
      </w:r>
      <w:proofErr w:type="spellEnd"/>
      <w:r w:rsidR="00B13285">
        <w:rPr>
          <w:rStyle w:val="span"/>
        </w:rPr>
        <w:t xml:space="preserve">, </w:t>
      </w:r>
      <w:r>
        <w:rPr>
          <w:rStyle w:val="span"/>
        </w:rPr>
        <w:t xml:space="preserve">NetBackup, and Avamar. </w:t>
      </w:r>
    </w:p>
    <w:p w:rsidR="00275E6C" w:rsidRDefault="00275E6C" w:rsidP="00275E6C">
      <w:pPr>
        <w:pStyle w:val="divdocumentulli"/>
        <w:numPr>
          <w:ilvl w:val="0"/>
          <w:numId w:val="3"/>
        </w:numPr>
        <w:spacing w:line="360" w:lineRule="atLeast"/>
        <w:ind w:left="460" w:hanging="210"/>
        <w:rPr>
          <w:rStyle w:val="span"/>
        </w:rPr>
      </w:pPr>
      <w:r>
        <w:rPr>
          <w:rStyle w:val="span"/>
        </w:rPr>
        <w:t xml:space="preserve">Active </w:t>
      </w:r>
      <w:r w:rsidR="00421056">
        <w:rPr>
          <w:rStyle w:val="span"/>
        </w:rPr>
        <w:t>d</w:t>
      </w:r>
      <w:r>
        <w:rPr>
          <w:rStyle w:val="span"/>
        </w:rPr>
        <w:t xml:space="preserve">irectory </w:t>
      </w:r>
      <w:r w:rsidR="00421056">
        <w:rPr>
          <w:rStyle w:val="span"/>
        </w:rPr>
        <w:t>management &amp; m</w:t>
      </w:r>
      <w:r>
        <w:rPr>
          <w:rStyle w:val="span"/>
        </w:rPr>
        <w:t xml:space="preserve">igration – Implementation of new AD infrastructure </w:t>
      </w:r>
      <w:r w:rsidR="00421056">
        <w:rPr>
          <w:rStyle w:val="span"/>
        </w:rPr>
        <w:t xml:space="preserve">and its components (DHCP &amp; DNS) </w:t>
      </w:r>
      <w:r>
        <w:rPr>
          <w:rStyle w:val="span"/>
        </w:rPr>
        <w:t>with multisite. Migrated 1,000 + users and 200</w:t>
      </w:r>
      <w:r w:rsidR="002966E4">
        <w:rPr>
          <w:rStyle w:val="span"/>
        </w:rPr>
        <w:t xml:space="preserve"> +</w:t>
      </w:r>
      <w:r>
        <w:rPr>
          <w:rStyle w:val="span"/>
        </w:rPr>
        <w:t xml:space="preserve"> generic ids to a new environment. Also, make Sure with the yearly audit on the AD performance check through ADRAP.</w:t>
      </w:r>
    </w:p>
    <w:p w:rsidR="00016FF8" w:rsidRPr="00016FF8" w:rsidRDefault="00016FF8" w:rsidP="00016FF8">
      <w:pPr>
        <w:pStyle w:val="divdocumentulli"/>
        <w:numPr>
          <w:ilvl w:val="0"/>
          <w:numId w:val="3"/>
        </w:numPr>
        <w:spacing w:line="360" w:lineRule="atLeast"/>
        <w:ind w:left="460" w:hanging="210"/>
        <w:rPr>
          <w:rStyle w:val="span"/>
        </w:rPr>
      </w:pPr>
      <w:r w:rsidRPr="00016FF8">
        <w:rPr>
          <w:rStyle w:val="span"/>
        </w:rPr>
        <w:t>Global Server Patching – Planning, Testing, and coordinating with the application team on deploying monthly security patches for the Windows platform using Shavlik, CA DSM &amp; SCCM.</w:t>
      </w:r>
    </w:p>
    <w:p w:rsidR="00275E6C" w:rsidRPr="00BA4A49" w:rsidRDefault="00275E6C" w:rsidP="00275E6C">
      <w:pPr>
        <w:pStyle w:val="divdocumentulli"/>
        <w:numPr>
          <w:ilvl w:val="0"/>
          <w:numId w:val="3"/>
        </w:numPr>
        <w:spacing w:line="360" w:lineRule="atLeast"/>
        <w:ind w:left="460" w:hanging="210"/>
        <w:rPr>
          <w:rStyle w:val="span"/>
        </w:rPr>
      </w:pPr>
      <w:r w:rsidRPr="00BA4A49">
        <w:rPr>
          <w:rStyle w:val="span"/>
        </w:rPr>
        <w:t>Active member during DR-Test, Actual DR scenarios, and having hands-on experience in managing and aligning the right team during DR scenarios.</w:t>
      </w:r>
    </w:p>
    <w:p w:rsidR="00016FF8" w:rsidRDefault="00016FF8" w:rsidP="0027511C">
      <w:pPr>
        <w:pStyle w:val="divdocumentulli"/>
        <w:numPr>
          <w:ilvl w:val="0"/>
          <w:numId w:val="3"/>
        </w:numPr>
        <w:spacing w:line="360" w:lineRule="atLeast"/>
        <w:ind w:left="460" w:hanging="210"/>
        <w:rPr>
          <w:rStyle w:val="span"/>
        </w:rPr>
      </w:pPr>
      <w:r w:rsidRPr="00016FF8">
        <w:rPr>
          <w:rStyle w:val="span"/>
        </w:rPr>
        <w:t>Monitoring – Onboarding and managing alert through SolarWinds Orion &amp; SCOM.</w:t>
      </w:r>
    </w:p>
    <w:p w:rsidR="00016FF8" w:rsidRDefault="00016FF8" w:rsidP="00016FF8">
      <w:pPr>
        <w:pStyle w:val="divdocumentulli"/>
        <w:numPr>
          <w:ilvl w:val="0"/>
          <w:numId w:val="3"/>
        </w:numPr>
        <w:spacing w:line="360" w:lineRule="atLeast"/>
        <w:ind w:left="460" w:hanging="210"/>
        <w:rPr>
          <w:rStyle w:val="span"/>
        </w:rPr>
      </w:pPr>
      <w:r w:rsidRPr="00F63BB7">
        <w:rPr>
          <w:rStyle w:val="span"/>
        </w:rPr>
        <w:t>Implementation &amp; support of firewall, load balancer &amp; VOIP systems.</w:t>
      </w:r>
    </w:p>
    <w:p w:rsidR="00421056" w:rsidRDefault="00421056" w:rsidP="00421056">
      <w:pPr>
        <w:pStyle w:val="divdocumentulli"/>
        <w:numPr>
          <w:ilvl w:val="0"/>
          <w:numId w:val="3"/>
        </w:numPr>
        <w:spacing w:line="360" w:lineRule="atLeast"/>
        <w:ind w:left="460" w:hanging="210"/>
      </w:pPr>
      <w:r>
        <w:t xml:space="preserve">Expertized in </w:t>
      </w:r>
      <w:proofErr w:type="spellStart"/>
      <w:r>
        <w:t>GxP</w:t>
      </w:r>
      <w:proofErr w:type="spellEnd"/>
      <w:r>
        <w:t>, quality systems, and regulatory standards requirements for the biopharma industry.</w:t>
      </w:r>
    </w:p>
    <w:p w:rsidR="00421056" w:rsidRDefault="00421056" w:rsidP="00421056">
      <w:pPr>
        <w:pStyle w:val="divdocumentulli"/>
        <w:numPr>
          <w:ilvl w:val="0"/>
          <w:numId w:val="3"/>
        </w:numPr>
        <w:spacing w:line="360" w:lineRule="atLeast"/>
        <w:ind w:left="460" w:hanging="210"/>
        <w:rPr>
          <w:rStyle w:val="span"/>
        </w:rPr>
      </w:pPr>
      <w:r>
        <w:rPr>
          <w:rStyle w:val="span"/>
        </w:rPr>
        <w:t xml:space="preserve">RCA expert and supporting application team services like Atom-Pam, Tableau &amp; Hyperion. </w:t>
      </w:r>
    </w:p>
    <w:p w:rsidR="00C76223" w:rsidRDefault="00C76223" w:rsidP="00C76223">
      <w:pPr>
        <w:pStyle w:val="divdocumentulli"/>
        <w:numPr>
          <w:ilvl w:val="0"/>
          <w:numId w:val="3"/>
        </w:numPr>
        <w:spacing w:line="360" w:lineRule="atLeast"/>
        <w:ind w:left="460" w:hanging="210"/>
        <w:rPr>
          <w:rStyle w:val="span"/>
        </w:rPr>
      </w:pPr>
      <w:r w:rsidRPr="00C76223">
        <w:rPr>
          <w:rStyle w:val="span"/>
        </w:rPr>
        <w:t xml:space="preserve">Collaborated with </w:t>
      </w:r>
      <w:r w:rsidR="00AC127C">
        <w:rPr>
          <w:rStyle w:val="span"/>
        </w:rPr>
        <w:t xml:space="preserve">the </w:t>
      </w:r>
      <w:r w:rsidRPr="00C76223">
        <w:rPr>
          <w:rStyle w:val="span"/>
        </w:rPr>
        <w:t>global IT team with relevant vulnerability report</w:t>
      </w:r>
      <w:r w:rsidR="00AC127C">
        <w:rPr>
          <w:rStyle w:val="span"/>
        </w:rPr>
        <w:t>s</w:t>
      </w:r>
      <w:r w:rsidRPr="00C76223">
        <w:rPr>
          <w:rStyle w:val="span"/>
        </w:rPr>
        <w:t xml:space="preserve"> and defining the solution for all vulnerability checks to have a clear and clean Datacenter for all regions. </w:t>
      </w:r>
    </w:p>
    <w:p w:rsidR="00421056" w:rsidRDefault="00421056" w:rsidP="00421056">
      <w:pPr>
        <w:pStyle w:val="divdocumentulli"/>
        <w:numPr>
          <w:ilvl w:val="0"/>
          <w:numId w:val="3"/>
        </w:numPr>
        <w:spacing w:line="360" w:lineRule="atLeast"/>
        <w:ind w:left="460" w:hanging="210"/>
        <w:rPr>
          <w:rStyle w:val="span"/>
        </w:rPr>
      </w:pPr>
      <w:r>
        <w:rPr>
          <w:rStyle w:val="span"/>
        </w:rPr>
        <w:t>Led process improvement and problem-solving efforts to create standard procedures and escalation policies for the customer support team.</w:t>
      </w:r>
    </w:p>
    <w:p w:rsidR="00275E6C" w:rsidRDefault="00275E6C" w:rsidP="00275E6C">
      <w:pPr>
        <w:pStyle w:val="divdocumentulli"/>
        <w:numPr>
          <w:ilvl w:val="0"/>
          <w:numId w:val="3"/>
        </w:numPr>
        <w:spacing w:line="360" w:lineRule="atLeast"/>
        <w:ind w:left="460" w:hanging="210"/>
        <w:rPr>
          <w:rStyle w:val="span"/>
        </w:rPr>
      </w:pPr>
      <w:r w:rsidRPr="00DD4D6D">
        <w:rPr>
          <w:rStyle w:val="span"/>
        </w:rPr>
        <w:lastRenderedPageBreak/>
        <w:t>Developed then documented step-by-step application and migration procedures used for installing/deploying business</w:t>
      </w:r>
      <w:r>
        <w:rPr>
          <w:rStyle w:val="span"/>
        </w:rPr>
        <w:t>-</w:t>
      </w:r>
      <w:r w:rsidRPr="00DD4D6D">
        <w:rPr>
          <w:rStyle w:val="span"/>
        </w:rPr>
        <w:t>critical applications</w:t>
      </w:r>
      <w:r>
        <w:rPr>
          <w:rStyle w:val="span"/>
        </w:rPr>
        <w:t xml:space="preserve">. </w:t>
      </w:r>
    </w:p>
    <w:p w:rsidR="00016FF8" w:rsidRDefault="00275E6C" w:rsidP="003B28CC">
      <w:pPr>
        <w:pStyle w:val="divdocumentulli"/>
        <w:numPr>
          <w:ilvl w:val="0"/>
          <w:numId w:val="3"/>
        </w:numPr>
        <w:spacing w:line="360" w:lineRule="atLeast"/>
        <w:ind w:left="460" w:hanging="210"/>
        <w:rPr>
          <w:rStyle w:val="span"/>
        </w:rPr>
      </w:pPr>
      <w:r w:rsidRPr="00DD4D6D">
        <w:rPr>
          <w:rStyle w:val="span"/>
        </w:rPr>
        <w:t>Develop hardening guidelines and review security configurations related to Windows/Linux servers, cloud deployments</w:t>
      </w:r>
      <w:r>
        <w:rPr>
          <w:rStyle w:val="span"/>
        </w:rPr>
        <w:t>,</w:t>
      </w:r>
      <w:r w:rsidRPr="00DD4D6D">
        <w:rPr>
          <w:rStyle w:val="span"/>
        </w:rPr>
        <w:t xml:space="preserve"> and common web application frameworks.</w:t>
      </w:r>
    </w:p>
    <w:p w:rsidR="00CD3313" w:rsidRDefault="00CD3313" w:rsidP="003B28CC">
      <w:pPr>
        <w:pStyle w:val="divdocumentulli"/>
        <w:numPr>
          <w:ilvl w:val="0"/>
          <w:numId w:val="3"/>
        </w:numPr>
        <w:spacing w:line="360" w:lineRule="atLeast"/>
        <w:ind w:left="460" w:hanging="210"/>
        <w:rPr>
          <w:rStyle w:val="span"/>
        </w:rPr>
      </w:pPr>
      <w:r>
        <w:rPr>
          <w:rStyle w:val="span"/>
        </w:rPr>
        <w:t>Experienced in Service, Redmine and BMC tools.</w:t>
      </w:r>
    </w:p>
    <w:p w:rsidR="003B28CC" w:rsidRDefault="003B28CC" w:rsidP="003B28CC">
      <w:pPr>
        <w:pStyle w:val="divdocumentulli"/>
        <w:numPr>
          <w:ilvl w:val="0"/>
          <w:numId w:val="3"/>
        </w:numPr>
        <w:spacing w:line="360" w:lineRule="atLeast"/>
        <w:ind w:left="460" w:hanging="210"/>
        <w:rPr>
          <w:rStyle w:val="span"/>
        </w:rPr>
      </w:pPr>
      <w:r>
        <w:rPr>
          <w:rStyle w:val="span"/>
        </w:rPr>
        <w:t>Conducted training and mentored team members to promote productivity, accuracy, and commitment to friendly service.</w:t>
      </w:r>
    </w:p>
    <w:p w:rsidR="00D87B55" w:rsidRPr="00B64A61" w:rsidRDefault="00A2232D">
      <w:pPr>
        <w:pStyle w:val="divdocumentsinglecolumn"/>
        <w:spacing w:before="240" w:line="360" w:lineRule="atLeast"/>
      </w:pPr>
      <w:r>
        <w:rPr>
          <w:rStyle w:val="spanjobtitle"/>
        </w:rPr>
        <w:t>Datacenter Lead</w:t>
      </w:r>
      <w:r w:rsidRPr="00B64A61">
        <w:rPr>
          <w:rStyle w:val="span"/>
        </w:rPr>
        <w:t>, 08/2013 to 07/2018</w:t>
      </w:r>
      <w:r w:rsidRPr="00B64A61">
        <w:rPr>
          <w:rStyle w:val="spanpaddedline"/>
        </w:rPr>
        <w:t xml:space="preserve"> </w:t>
      </w:r>
    </w:p>
    <w:p w:rsidR="00D87B55" w:rsidRPr="00B64A61" w:rsidRDefault="00A2232D">
      <w:pPr>
        <w:pStyle w:val="spanpaddedlineParagraph"/>
        <w:spacing w:line="360" w:lineRule="atLeast"/>
      </w:pPr>
      <w:r w:rsidRPr="00B64A61">
        <w:rPr>
          <w:rStyle w:val="spancompanyname"/>
        </w:rPr>
        <w:t>UST</w:t>
      </w:r>
      <w:r w:rsidR="00B64A61" w:rsidRPr="00B64A61">
        <w:rPr>
          <w:rStyle w:val="spancompanyname"/>
        </w:rPr>
        <w:t xml:space="preserve"> Global Pvt Ltd</w:t>
      </w:r>
      <w:r w:rsidRPr="00B64A61">
        <w:rPr>
          <w:rStyle w:val="span"/>
        </w:rPr>
        <w:t xml:space="preserve"> – Des Moines, IA</w:t>
      </w:r>
    </w:p>
    <w:p w:rsidR="00D87B55" w:rsidRDefault="00A2232D">
      <w:pPr>
        <w:pStyle w:val="divdocumentulli"/>
        <w:numPr>
          <w:ilvl w:val="0"/>
          <w:numId w:val="4"/>
        </w:numPr>
        <w:spacing w:line="360" w:lineRule="atLeast"/>
        <w:ind w:left="460" w:hanging="210"/>
        <w:rPr>
          <w:rStyle w:val="span"/>
        </w:rPr>
      </w:pPr>
      <w:r>
        <w:rPr>
          <w:rStyle w:val="span"/>
        </w:rPr>
        <w:t>Managed a team of System Administrators to support IT infrastructure across the globe with 24X7 availability. Ran multiple projects to support the day to day operations to reduce the escalations and increase the CSAT.</w:t>
      </w:r>
    </w:p>
    <w:p w:rsidR="00D87B55" w:rsidRDefault="00A2232D">
      <w:pPr>
        <w:pStyle w:val="divdocumentulli"/>
        <w:numPr>
          <w:ilvl w:val="0"/>
          <w:numId w:val="4"/>
        </w:numPr>
        <w:spacing w:line="360" w:lineRule="atLeast"/>
        <w:ind w:left="460" w:hanging="210"/>
        <w:rPr>
          <w:rStyle w:val="span"/>
        </w:rPr>
      </w:pPr>
      <w:r>
        <w:rPr>
          <w:rStyle w:val="span"/>
        </w:rPr>
        <w:t>Deployment of a next-generation integration platform for internal applications like Grid systems, Hyper-converged</w:t>
      </w:r>
      <w:r w:rsidR="00AC127C">
        <w:rPr>
          <w:rStyle w:val="span"/>
        </w:rPr>
        <w:t>,</w:t>
      </w:r>
      <w:r>
        <w:rPr>
          <w:rStyle w:val="span"/>
        </w:rPr>
        <w:t xml:space="preserve"> and Oracle Cloud</w:t>
      </w:r>
    </w:p>
    <w:p w:rsidR="00D87B55" w:rsidRDefault="00A2232D">
      <w:pPr>
        <w:pStyle w:val="divdocumentulli"/>
        <w:numPr>
          <w:ilvl w:val="0"/>
          <w:numId w:val="4"/>
        </w:numPr>
        <w:spacing w:line="360" w:lineRule="atLeast"/>
        <w:ind w:left="460" w:hanging="210"/>
        <w:rPr>
          <w:rStyle w:val="span"/>
        </w:rPr>
      </w:pPr>
      <w:r>
        <w:rPr>
          <w:rStyle w:val="span"/>
        </w:rPr>
        <w:t>Consulted with engineering team members to determine system loads and develop improvement plans.</w:t>
      </w:r>
    </w:p>
    <w:p w:rsidR="00D87B55" w:rsidRDefault="00A2232D">
      <w:pPr>
        <w:pStyle w:val="divdocumentulli"/>
        <w:numPr>
          <w:ilvl w:val="0"/>
          <w:numId w:val="4"/>
        </w:numPr>
        <w:spacing w:line="360" w:lineRule="atLeast"/>
        <w:ind w:left="460" w:hanging="210"/>
        <w:rPr>
          <w:rStyle w:val="span"/>
        </w:rPr>
      </w:pPr>
      <w:r>
        <w:rPr>
          <w:rStyle w:val="span"/>
        </w:rPr>
        <w:t>Collaborated on all stages of the systems development lifecycle, from requirement gathering to production releases.</w:t>
      </w:r>
    </w:p>
    <w:p w:rsidR="00D87B55" w:rsidRDefault="00A2232D">
      <w:pPr>
        <w:pStyle w:val="divdocumentulli"/>
        <w:numPr>
          <w:ilvl w:val="0"/>
          <w:numId w:val="4"/>
        </w:numPr>
        <w:spacing w:line="360" w:lineRule="atLeast"/>
        <w:ind w:left="460" w:hanging="210"/>
        <w:rPr>
          <w:rStyle w:val="span"/>
        </w:rPr>
      </w:pPr>
      <w:r>
        <w:rPr>
          <w:rStyle w:val="span"/>
        </w:rPr>
        <w:t>Translated technical concepts and information into terms all parties could easily comprehend.</w:t>
      </w:r>
    </w:p>
    <w:p w:rsidR="00F45AF8" w:rsidRPr="00F45AF8" w:rsidRDefault="00A2232D" w:rsidP="00F45AF8">
      <w:pPr>
        <w:pStyle w:val="divdocumentulli"/>
        <w:numPr>
          <w:ilvl w:val="0"/>
          <w:numId w:val="4"/>
        </w:numPr>
        <w:spacing w:line="360" w:lineRule="atLeast"/>
        <w:ind w:left="460" w:hanging="210"/>
        <w:rPr>
          <w:rStyle w:val="span"/>
        </w:rPr>
      </w:pPr>
      <w:r>
        <w:rPr>
          <w:rStyle w:val="span"/>
        </w:rPr>
        <w:t xml:space="preserve">Datacenter Consolidation's\Migration's - </w:t>
      </w:r>
      <w:r w:rsidR="00F45AF8" w:rsidRPr="00F45AF8">
        <w:rPr>
          <w:rStyle w:val="span"/>
        </w:rPr>
        <w:t xml:space="preserve">The scope of the project was to move the datacenter from a rented building to </w:t>
      </w:r>
      <w:r w:rsidR="00AC127C">
        <w:rPr>
          <w:rStyle w:val="span"/>
        </w:rPr>
        <w:t xml:space="preserve">the </w:t>
      </w:r>
      <w:r w:rsidR="00F45AF8" w:rsidRPr="00F45AF8">
        <w:rPr>
          <w:rStyle w:val="span"/>
        </w:rPr>
        <w:t xml:space="preserve">IBM campus, designed and built with full redundancy. The datacenter was migrated and was brought back to operation before ETA. Managed the project and worked with vendors along with </w:t>
      </w:r>
      <w:r w:rsidR="00AC127C">
        <w:rPr>
          <w:rStyle w:val="span"/>
        </w:rPr>
        <w:t xml:space="preserve">the </w:t>
      </w:r>
      <w:r w:rsidR="00F45AF8" w:rsidRPr="00F45AF8">
        <w:rPr>
          <w:rStyle w:val="span"/>
        </w:rPr>
        <w:t xml:space="preserve">global IT team for a smooth transition. </w:t>
      </w:r>
    </w:p>
    <w:p w:rsidR="00D87B55" w:rsidRDefault="00A2232D" w:rsidP="00F45AF8">
      <w:pPr>
        <w:pStyle w:val="divdocumentulli"/>
        <w:numPr>
          <w:ilvl w:val="0"/>
          <w:numId w:val="4"/>
        </w:numPr>
        <w:spacing w:line="360" w:lineRule="atLeast"/>
        <w:ind w:left="460" w:hanging="210"/>
        <w:rPr>
          <w:rStyle w:val="span"/>
        </w:rPr>
      </w:pPr>
      <w:r>
        <w:rPr>
          <w:rStyle w:val="span"/>
        </w:rPr>
        <w:t>Security – Collaborated with the global IT team for security hardening programs like penetration tests, vulnerability remediation, and deployment of threat intelligent platform.</w:t>
      </w:r>
    </w:p>
    <w:p w:rsidR="00D87B55" w:rsidRDefault="00A2232D">
      <w:pPr>
        <w:pStyle w:val="divdocumentulli"/>
        <w:numPr>
          <w:ilvl w:val="0"/>
          <w:numId w:val="4"/>
        </w:numPr>
        <w:spacing w:line="360" w:lineRule="atLeast"/>
        <w:ind w:left="460" w:hanging="210"/>
        <w:rPr>
          <w:rStyle w:val="span"/>
        </w:rPr>
      </w:pPr>
      <w:r>
        <w:rPr>
          <w:rStyle w:val="span"/>
        </w:rPr>
        <w:t>DR solution – Dynamic participant on driving DR-Test, Actual DR scenarios, and sharing hands-on experience in managing and aligning the right team during DR scenarios.</w:t>
      </w:r>
    </w:p>
    <w:p w:rsidR="00D87B55" w:rsidRDefault="00A2232D">
      <w:pPr>
        <w:pStyle w:val="divdocumentulli"/>
        <w:numPr>
          <w:ilvl w:val="0"/>
          <w:numId w:val="4"/>
        </w:numPr>
        <w:spacing w:line="360" w:lineRule="atLeast"/>
        <w:ind w:left="460" w:hanging="210"/>
        <w:rPr>
          <w:rStyle w:val="span"/>
        </w:rPr>
      </w:pPr>
      <w:r>
        <w:rPr>
          <w:rStyle w:val="span"/>
        </w:rPr>
        <w:t>Virtualization – Experience working with cross-functional team on virtualization projects; migration; end-user support for VMware and Citrix platform.</w:t>
      </w:r>
    </w:p>
    <w:p w:rsidR="00D87B55" w:rsidRDefault="00A2232D">
      <w:pPr>
        <w:pStyle w:val="divdocumentulli"/>
        <w:numPr>
          <w:ilvl w:val="0"/>
          <w:numId w:val="4"/>
        </w:numPr>
        <w:spacing w:line="360" w:lineRule="atLeast"/>
        <w:ind w:left="460" w:hanging="210"/>
        <w:rPr>
          <w:rStyle w:val="span"/>
        </w:rPr>
      </w:pPr>
      <w:r>
        <w:rPr>
          <w:rStyle w:val="span"/>
        </w:rPr>
        <w:t>Active Directory Migration\Consolidation's</w:t>
      </w:r>
      <w:r>
        <w:rPr>
          <w:rStyle w:val="Strong1"/>
          <w:b/>
          <w:bCs/>
        </w:rPr>
        <w:t xml:space="preserve"> - </w:t>
      </w:r>
      <w:r>
        <w:rPr>
          <w:rStyle w:val="span"/>
        </w:rPr>
        <w:t>Lead the Active directory migration project based on business requirements and worked with respecting country leads on implementation and migration activities at estimated ETA and also within budget. Also, make Sure with the yearly audit on the AD performance check through ADRAP.</w:t>
      </w:r>
    </w:p>
    <w:p w:rsidR="00D87B55" w:rsidRDefault="00A2232D">
      <w:pPr>
        <w:pStyle w:val="divdocumentulli"/>
        <w:numPr>
          <w:ilvl w:val="0"/>
          <w:numId w:val="4"/>
        </w:numPr>
        <w:spacing w:line="360" w:lineRule="atLeast"/>
        <w:ind w:left="460" w:hanging="210"/>
        <w:rPr>
          <w:rStyle w:val="span"/>
        </w:rPr>
      </w:pPr>
      <w:r>
        <w:rPr>
          <w:rStyle w:val="span"/>
        </w:rPr>
        <w:t>Analyzed problem incident issues to identify troubleshooting methods needed for quick remediation.</w:t>
      </w:r>
    </w:p>
    <w:p w:rsidR="00D87B55" w:rsidRDefault="00A2232D">
      <w:pPr>
        <w:pStyle w:val="divdocumentulli"/>
        <w:numPr>
          <w:ilvl w:val="0"/>
          <w:numId w:val="4"/>
        </w:numPr>
        <w:spacing w:line="360" w:lineRule="atLeast"/>
        <w:ind w:left="460" w:hanging="210"/>
        <w:rPr>
          <w:rStyle w:val="span"/>
        </w:rPr>
      </w:pPr>
      <w:r>
        <w:rPr>
          <w:rStyle w:val="span"/>
        </w:rPr>
        <w:t>Explained technical information in clear terms to non-technical individuals to promote better understanding.</w:t>
      </w:r>
    </w:p>
    <w:p w:rsidR="00D87B55" w:rsidRDefault="00A2232D">
      <w:pPr>
        <w:pStyle w:val="divdocumentsinglecolumn"/>
        <w:spacing w:before="240" w:line="360" w:lineRule="atLeast"/>
      </w:pPr>
      <w:r>
        <w:rPr>
          <w:rStyle w:val="spanjobtitle"/>
        </w:rPr>
        <w:t xml:space="preserve">Technical </w:t>
      </w:r>
      <w:r w:rsidR="00F441D0">
        <w:rPr>
          <w:rStyle w:val="spanjobtitle"/>
        </w:rPr>
        <w:t>Lead</w:t>
      </w:r>
      <w:r>
        <w:rPr>
          <w:rStyle w:val="span"/>
        </w:rPr>
        <w:t>, 01/2010 to 08/2013</w:t>
      </w:r>
      <w:r>
        <w:rPr>
          <w:rStyle w:val="spanpaddedline"/>
        </w:rPr>
        <w:t xml:space="preserve"> </w:t>
      </w:r>
    </w:p>
    <w:p w:rsidR="00D87B55" w:rsidRDefault="00A2232D">
      <w:pPr>
        <w:pStyle w:val="spanpaddedlineParagraph"/>
        <w:spacing w:line="360" w:lineRule="atLeast"/>
      </w:pPr>
      <w:r>
        <w:rPr>
          <w:rStyle w:val="spancompanyname"/>
        </w:rPr>
        <w:t>CA Technologies</w:t>
      </w:r>
      <w:r>
        <w:rPr>
          <w:rStyle w:val="span"/>
        </w:rPr>
        <w:t xml:space="preserve"> – Hyderabad, Telangana, India</w:t>
      </w:r>
    </w:p>
    <w:p w:rsidR="00D87B55" w:rsidRDefault="00A2232D">
      <w:pPr>
        <w:pStyle w:val="divdocumentulli"/>
        <w:numPr>
          <w:ilvl w:val="0"/>
          <w:numId w:val="5"/>
        </w:numPr>
        <w:spacing w:line="360" w:lineRule="atLeast"/>
        <w:ind w:left="460" w:hanging="210"/>
        <w:rPr>
          <w:rStyle w:val="span"/>
        </w:rPr>
      </w:pPr>
      <w:r>
        <w:rPr>
          <w:rStyle w:val="span"/>
        </w:rPr>
        <w:t>Organized system infrastructure documentation and operating procedures, strengthening controls</w:t>
      </w:r>
      <w:r w:rsidR="00784485">
        <w:rPr>
          <w:rStyle w:val="span"/>
        </w:rPr>
        <w:t>,</w:t>
      </w:r>
      <w:r>
        <w:rPr>
          <w:rStyle w:val="span"/>
        </w:rPr>
        <w:t xml:space="preserve"> and enhancing overall performance.</w:t>
      </w:r>
    </w:p>
    <w:p w:rsidR="00D87B55" w:rsidRDefault="00A2232D">
      <w:pPr>
        <w:pStyle w:val="divdocumentulli"/>
        <w:numPr>
          <w:ilvl w:val="0"/>
          <w:numId w:val="5"/>
        </w:numPr>
        <w:spacing w:line="360" w:lineRule="atLeast"/>
        <w:ind w:left="460" w:hanging="210"/>
        <w:rPr>
          <w:rStyle w:val="span"/>
        </w:rPr>
      </w:pPr>
      <w:r>
        <w:rPr>
          <w:rStyle w:val="span"/>
        </w:rPr>
        <w:lastRenderedPageBreak/>
        <w:t>Developed technical solutions to diverse operational problems.</w:t>
      </w:r>
    </w:p>
    <w:p w:rsidR="00D87B55" w:rsidRDefault="00A2232D">
      <w:pPr>
        <w:pStyle w:val="divdocumentulli"/>
        <w:numPr>
          <w:ilvl w:val="0"/>
          <w:numId w:val="5"/>
        </w:numPr>
        <w:spacing w:line="360" w:lineRule="atLeast"/>
        <w:ind w:left="460" w:hanging="210"/>
        <w:rPr>
          <w:rStyle w:val="span"/>
        </w:rPr>
      </w:pPr>
      <w:r>
        <w:rPr>
          <w:rStyle w:val="span"/>
        </w:rPr>
        <w:t xml:space="preserve">Oversaw </w:t>
      </w:r>
      <w:r w:rsidR="00784485">
        <w:rPr>
          <w:rStyle w:val="span"/>
        </w:rPr>
        <w:t xml:space="preserve">a </w:t>
      </w:r>
      <w:r>
        <w:rPr>
          <w:rStyle w:val="span"/>
        </w:rPr>
        <w:t>variety of projects, including budgets, milestones</w:t>
      </w:r>
      <w:r w:rsidR="00784485">
        <w:rPr>
          <w:rStyle w:val="span"/>
        </w:rPr>
        <w:t>,</w:t>
      </w:r>
      <w:r>
        <w:rPr>
          <w:rStyle w:val="span"/>
        </w:rPr>
        <w:t xml:space="preserve"> and team performance.</w:t>
      </w:r>
    </w:p>
    <w:p w:rsidR="00D87B55" w:rsidRDefault="00A2232D">
      <w:pPr>
        <w:pStyle w:val="divdocumentulli"/>
        <w:numPr>
          <w:ilvl w:val="0"/>
          <w:numId w:val="5"/>
        </w:numPr>
        <w:spacing w:line="360" w:lineRule="atLeast"/>
        <w:ind w:left="460" w:hanging="210"/>
        <w:rPr>
          <w:rStyle w:val="span"/>
        </w:rPr>
      </w:pPr>
      <w:r>
        <w:rPr>
          <w:rStyle w:val="span"/>
        </w:rPr>
        <w:t>Oversaw installation of software programs and hardware systems to meet customer requirements.</w:t>
      </w:r>
    </w:p>
    <w:p w:rsidR="00D87B55" w:rsidRDefault="00A2232D">
      <w:pPr>
        <w:pStyle w:val="divdocumentulli"/>
        <w:numPr>
          <w:ilvl w:val="0"/>
          <w:numId w:val="5"/>
        </w:numPr>
        <w:spacing w:line="360" w:lineRule="atLeast"/>
        <w:ind w:left="460" w:hanging="210"/>
        <w:rPr>
          <w:rStyle w:val="span"/>
        </w:rPr>
      </w:pPr>
      <w:r>
        <w:rPr>
          <w:rStyle w:val="span"/>
        </w:rPr>
        <w:t xml:space="preserve">Global Wintel Patching Process – Collaborated with the application team to test the monthly security patches on </w:t>
      </w:r>
      <w:r w:rsidR="00784485">
        <w:rPr>
          <w:rStyle w:val="span"/>
        </w:rPr>
        <w:t>the W</w:t>
      </w:r>
      <w:r>
        <w:rPr>
          <w:rStyle w:val="span"/>
        </w:rPr>
        <w:t>indows platform. Plan, schedule</w:t>
      </w:r>
      <w:r w:rsidR="00784485">
        <w:rPr>
          <w:rStyle w:val="span"/>
        </w:rPr>
        <w:t>,</w:t>
      </w:r>
      <w:r>
        <w:rPr>
          <w:rStyle w:val="span"/>
        </w:rPr>
        <w:t xml:space="preserve"> and deploy to 1800 production systems without any disturbance to </w:t>
      </w:r>
      <w:r w:rsidR="00784485">
        <w:rPr>
          <w:rStyle w:val="span"/>
        </w:rPr>
        <w:t>B</w:t>
      </w:r>
      <w:r>
        <w:rPr>
          <w:rStyle w:val="span"/>
        </w:rPr>
        <w:t>usiness Applications. Achieved 98% success every month</w:t>
      </w:r>
    </w:p>
    <w:p w:rsidR="00D87B55" w:rsidRDefault="00A2232D">
      <w:pPr>
        <w:pStyle w:val="divdocumentulli"/>
        <w:numPr>
          <w:ilvl w:val="0"/>
          <w:numId w:val="5"/>
        </w:numPr>
        <w:spacing w:line="360" w:lineRule="atLeast"/>
        <w:ind w:left="460" w:hanging="210"/>
        <w:rPr>
          <w:rStyle w:val="span"/>
        </w:rPr>
      </w:pPr>
      <w:r>
        <w:rPr>
          <w:rStyle w:val="span"/>
        </w:rPr>
        <w:t>Active Directory Migration 2003 to 2008 - Implemented 2008 AD infrastructure with 8 sites. Migrated 18,000 + users and 5,000 generic id's to new environment.</w:t>
      </w:r>
    </w:p>
    <w:p w:rsidR="00D87B55" w:rsidRDefault="00A2232D">
      <w:pPr>
        <w:pStyle w:val="divdocumentulli"/>
        <w:numPr>
          <w:ilvl w:val="0"/>
          <w:numId w:val="5"/>
        </w:numPr>
        <w:spacing w:line="360" w:lineRule="atLeast"/>
        <w:ind w:left="460" w:hanging="210"/>
        <w:rPr>
          <w:rStyle w:val="span"/>
        </w:rPr>
      </w:pPr>
      <w:r>
        <w:rPr>
          <w:rStyle w:val="span"/>
        </w:rPr>
        <w:t>Exchange Migration 2003 to 2010 - Implemented a new exchange 2010 environment with 2 hub sites. Migrated User</w:t>
      </w:r>
      <w:r w:rsidR="00784485">
        <w:rPr>
          <w:rStyle w:val="span"/>
        </w:rPr>
        <w:t>'</w:t>
      </w:r>
      <w:r>
        <w:rPr>
          <w:rStyle w:val="span"/>
        </w:rPr>
        <w:t>s mailbox and public folders. Integrated exchange with the enterprise security gateway (Postini)</w:t>
      </w:r>
    </w:p>
    <w:p w:rsidR="00D87B55" w:rsidRDefault="00A2232D">
      <w:pPr>
        <w:pStyle w:val="divdocumentulli"/>
        <w:numPr>
          <w:ilvl w:val="0"/>
          <w:numId w:val="5"/>
        </w:numPr>
        <w:spacing w:line="360" w:lineRule="atLeast"/>
        <w:ind w:left="460" w:hanging="210"/>
        <w:rPr>
          <w:rStyle w:val="span"/>
        </w:rPr>
      </w:pPr>
      <w:r>
        <w:rPr>
          <w:rStyle w:val="span"/>
        </w:rPr>
        <w:t>BES Migration 5.1 - Migrated 900+ users to BES 5.1 and placing a global policy on a device level.</w:t>
      </w:r>
    </w:p>
    <w:p w:rsidR="00D87B55" w:rsidRDefault="00A2232D">
      <w:pPr>
        <w:pStyle w:val="divdocumentulli"/>
        <w:numPr>
          <w:ilvl w:val="0"/>
          <w:numId w:val="5"/>
        </w:numPr>
        <w:spacing w:line="360" w:lineRule="atLeast"/>
        <w:ind w:left="460" w:hanging="210"/>
        <w:rPr>
          <w:rStyle w:val="span"/>
        </w:rPr>
      </w:pPr>
      <w:r>
        <w:rPr>
          <w:rStyle w:val="span"/>
        </w:rPr>
        <w:t>Virtualization – Lead a team Managing 3000+ VM's spread across multiple hardware platforms</w:t>
      </w:r>
    </w:p>
    <w:p w:rsidR="00D87B55" w:rsidRDefault="00A2232D">
      <w:pPr>
        <w:pStyle w:val="divdocumentulli"/>
        <w:numPr>
          <w:ilvl w:val="0"/>
          <w:numId w:val="5"/>
        </w:numPr>
        <w:spacing w:line="360" w:lineRule="atLeast"/>
        <w:ind w:left="460" w:hanging="210"/>
        <w:rPr>
          <w:rStyle w:val="span"/>
        </w:rPr>
      </w:pPr>
      <w:r>
        <w:rPr>
          <w:rStyle w:val="span"/>
        </w:rPr>
        <w:t>Cisco UCS - Maintain &amp; Manage Cisco UCS frame consists of 12 chassis &amp; 40 blades in 3 hub Sites. Upgraded the firmware 1.4m to 2.0(b).</w:t>
      </w:r>
    </w:p>
    <w:p w:rsidR="00D87B55" w:rsidRDefault="00A2232D">
      <w:pPr>
        <w:pStyle w:val="divdocumentulli"/>
        <w:numPr>
          <w:ilvl w:val="0"/>
          <w:numId w:val="5"/>
        </w:numPr>
        <w:spacing w:line="360" w:lineRule="atLeast"/>
        <w:ind w:left="460" w:hanging="210"/>
        <w:rPr>
          <w:rStyle w:val="span"/>
        </w:rPr>
      </w:pPr>
      <w:r>
        <w:rPr>
          <w:rStyle w:val="span"/>
        </w:rPr>
        <w:t>OCS Federation - Established the federation rules to have OCS connectivity with external domains.</w:t>
      </w:r>
    </w:p>
    <w:p w:rsidR="00D87B55" w:rsidRDefault="00A2232D">
      <w:pPr>
        <w:pStyle w:val="divdocumentulli"/>
        <w:numPr>
          <w:ilvl w:val="0"/>
          <w:numId w:val="5"/>
        </w:numPr>
        <w:spacing w:line="360" w:lineRule="atLeast"/>
        <w:ind w:left="460" w:hanging="210"/>
        <w:rPr>
          <w:rStyle w:val="span"/>
        </w:rPr>
      </w:pPr>
      <w:r>
        <w:rPr>
          <w:rStyle w:val="span"/>
        </w:rPr>
        <w:t>Citrix Farms - Created &amp; Managing XenApp 6.5 Citrix farm and published different application</w:t>
      </w:r>
      <w:r w:rsidR="00784485">
        <w:rPr>
          <w:rStyle w:val="span"/>
        </w:rPr>
        <w:t>s</w:t>
      </w:r>
      <w:r>
        <w:rPr>
          <w:rStyle w:val="span"/>
        </w:rPr>
        <w:t>.</w:t>
      </w:r>
    </w:p>
    <w:p w:rsidR="00D87B55" w:rsidRDefault="00A2232D">
      <w:pPr>
        <w:pStyle w:val="divdocumentulli"/>
        <w:numPr>
          <w:ilvl w:val="0"/>
          <w:numId w:val="5"/>
        </w:numPr>
        <w:spacing w:line="360" w:lineRule="atLeast"/>
        <w:ind w:left="460" w:hanging="210"/>
        <w:rPr>
          <w:rStyle w:val="span"/>
        </w:rPr>
      </w:pPr>
      <w:r>
        <w:rPr>
          <w:rStyle w:val="span"/>
        </w:rPr>
        <w:t>CA Arc serve</w:t>
      </w:r>
      <w:r w:rsidR="00784485">
        <w:rPr>
          <w:rStyle w:val="span"/>
        </w:rPr>
        <w:t>s</w:t>
      </w:r>
      <w:r>
        <w:rPr>
          <w:rStyle w:val="span"/>
        </w:rPr>
        <w:t xml:space="preserve"> R16 sp2 up</w:t>
      </w:r>
      <w:r w:rsidR="00784485">
        <w:rPr>
          <w:rStyle w:val="span"/>
        </w:rPr>
        <w:t>-</w:t>
      </w:r>
      <w:r>
        <w:rPr>
          <w:rStyle w:val="span"/>
        </w:rPr>
        <w:t>gradation - Migrated backup environment to the newer version of CA arc serve</w:t>
      </w:r>
      <w:r w:rsidR="00784485">
        <w:rPr>
          <w:rStyle w:val="span"/>
        </w:rPr>
        <w:t>s</w:t>
      </w:r>
      <w:r>
        <w:rPr>
          <w:rStyle w:val="span"/>
        </w:rPr>
        <w:t xml:space="preserve"> R 16 SP1. Supporting RCA for critical backup issues.</w:t>
      </w:r>
    </w:p>
    <w:p w:rsidR="00D87B55" w:rsidRDefault="00A2232D">
      <w:pPr>
        <w:pStyle w:val="divdocumentulli"/>
        <w:numPr>
          <w:ilvl w:val="0"/>
          <w:numId w:val="5"/>
        </w:numPr>
        <w:spacing w:line="360" w:lineRule="atLeast"/>
        <w:ind w:left="460" w:hanging="210"/>
        <w:rPr>
          <w:rStyle w:val="span"/>
        </w:rPr>
      </w:pPr>
      <w:r>
        <w:rPr>
          <w:rStyle w:val="span"/>
        </w:rPr>
        <w:t>Scripting - Automation through PowerShell 2.0 and VB Script to reduce human effort on repetitive tasks.</w:t>
      </w:r>
    </w:p>
    <w:p w:rsidR="00D87B55" w:rsidRDefault="00A2232D">
      <w:pPr>
        <w:pStyle w:val="divdocumentsinglecolumn"/>
        <w:spacing w:before="240" w:line="360" w:lineRule="atLeast"/>
      </w:pPr>
      <w:proofErr w:type="spellStart"/>
      <w:r>
        <w:rPr>
          <w:rStyle w:val="spanjobtitle"/>
        </w:rPr>
        <w:t>Engg</w:t>
      </w:r>
      <w:proofErr w:type="spellEnd"/>
      <w:r>
        <w:rPr>
          <w:rStyle w:val="spanjobtitle"/>
        </w:rPr>
        <w:t xml:space="preserve"> - Facilities</w:t>
      </w:r>
      <w:r>
        <w:rPr>
          <w:rStyle w:val="span"/>
        </w:rPr>
        <w:t>, 04/2008 to 01/2010</w:t>
      </w:r>
      <w:r>
        <w:rPr>
          <w:rStyle w:val="spanpaddedline"/>
        </w:rPr>
        <w:t xml:space="preserve"> </w:t>
      </w:r>
    </w:p>
    <w:p w:rsidR="00D87B55" w:rsidRDefault="00A2232D">
      <w:pPr>
        <w:pStyle w:val="spanpaddedlineParagraph"/>
        <w:spacing w:line="360" w:lineRule="atLeast"/>
      </w:pPr>
      <w:proofErr w:type="spellStart"/>
      <w:r>
        <w:rPr>
          <w:rStyle w:val="spancompanyname"/>
        </w:rPr>
        <w:t>Ramco</w:t>
      </w:r>
      <w:proofErr w:type="spellEnd"/>
      <w:r>
        <w:rPr>
          <w:rStyle w:val="spancompanyname"/>
        </w:rPr>
        <w:t xml:space="preserve"> Systems</w:t>
      </w:r>
      <w:r>
        <w:rPr>
          <w:rStyle w:val="span"/>
        </w:rPr>
        <w:t xml:space="preserve"> – Chennai, Tamil Nadu, India</w:t>
      </w:r>
    </w:p>
    <w:p w:rsidR="00D87B55" w:rsidRDefault="00A2232D">
      <w:pPr>
        <w:pStyle w:val="divdocumentulli"/>
        <w:numPr>
          <w:ilvl w:val="0"/>
          <w:numId w:val="6"/>
        </w:numPr>
        <w:spacing w:line="360" w:lineRule="atLeast"/>
        <w:ind w:left="460" w:hanging="210"/>
        <w:rPr>
          <w:rStyle w:val="span"/>
        </w:rPr>
      </w:pPr>
      <w:r>
        <w:rPr>
          <w:rStyle w:val="span"/>
        </w:rPr>
        <w:t>Implemented corrective plans of action for network performance issues including availability, utilization, and latency.</w:t>
      </w:r>
    </w:p>
    <w:p w:rsidR="00D87B55" w:rsidRDefault="00A2232D">
      <w:pPr>
        <w:pStyle w:val="divdocumentulli"/>
        <w:numPr>
          <w:ilvl w:val="0"/>
          <w:numId w:val="6"/>
        </w:numPr>
        <w:spacing w:line="360" w:lineRule="atLeast"/>
        <w:ind w:left="460" w:hanging="210"/>
        <w:rPr>
          <w:rStyle w:val="span"/>
        </w:rPr>
      </w:pPr>
      <w:r>
        <w:rPr>
          <w:rStyle w:val="span"/>
        </w:rPr>
        <w:t xml:space="preserve">Introduced VMware and TMG to infrastructure and management tools to create and manage </w:t>
      </w:r>
      <w:r w:rsidR="00784485">
        <w:rPr>
          <w:rStyle w:val="span"/>
        </w:rPr>
        <w:t xml:space="preserve">a </w:t>
      </w:r>
      <w:r>
        <w:rPr>
          <w:rStyle w:val="span"/>
        </w:rPr>
        <w:t>virtual server computing environment.</w:t>
      </w:r>
    </w:p>
    <w:p w:rsidR="00D87B55" w:rsidRDefault="00A2232D">
      <w:pPr>
        <w:pStyle w:val="divdocumentulli"/>
        <w:numPr>
          <w:ilvl w:val="0"/>
          <w:numId w:val="6"/>
        </w:numPr>
        <w:spacing w:line="360" w:lineRule="atLeast"/>
        <w:ind w:left="460" w:hanging="210"/>
        <w:rPr>
          <w:rStyle w:val="span"/>
        </w:rPr>
      </w:pPr>
      <w:r>
        <w:rPr>
          <w:rStyle w:val="span"/>
        </w:rPr>
        <w:t>Enhanced availability of infrastructure through enterprise-wide planning, thorough testing, efficient implementation</w:t>
      </w:r>
      <w:r w:rsidR="00784485">
        <w:rPr>
          <w:rStyle w:val="span"/>
        </w:rPr>
        <w:t>,</w:t>
      </w:r>
      <w:r>
        <w:rPr>
          <w:rStyle w:val="span"/>
        </w:rPr>
        <w:t xml:space="preserve"> and comprehensive support.</w:t>
      </w:r>
    </w:p>
    <w:p w:rsidR="00D87B55" w:rsidRDefault="00A2232D">
      <w:pPr>
        <w:pStyle w:val="divdocumentulli"/>
        <w:numPr>
          <w:ilvl w:val="0"/>
          <w:numId w:val="6"/>
        </w:numPr>
        <w:spacing w:line="360" w:lineRule="atLeast"/>
        <w:ind w:left="460" w:hanging="210"/>
        <w:rPr>
          <w:rStyle w:val="span"/>
        </w:rPr>
      </w:pPr>
      <w:r>
        <w:rPr>
          <w:rStyle w:val="span"/>
        </w:rPr>
        <w:t>Established network specifications and analyzed workflow, access, information</w:t>
      </w:r>
      <w:r w:rsidR="00784485">
        <w:rPr>
          <w:rStyle w:val="span"/>
        </w:rPr>
        <w:t>,</w:t>
      </w:r>
      <w:r>
        <w:rPr>
          <w:rStyle w:val="span"/>
        </w:rPr>
        <w:t xml:space="preserve"> and security requirements.</w:t>
      </w:r>
    </w:p>
    <w:p w:rsidR="00D87B55" w:rsidRDefault="00A2232D">
      <w:pPr>
        <w:pStyle w:val="divdocumentulli"/>
        <w:numPr>
          <w:ilvl w:val="0"/>
          <w:numId w:val="6"/>
        </w:numPr>
        <w:spacing w:line="360" w:lineRule="atLeast"/>
        <w:ind w:left="460" w:hanging="210"/>
        <w:rPr>
          <w:rStyle w:val="span"/>
        </w:rPr>
      </w:pPr>
      <w:r>
        <w:rPr>
          <w:rStyle w:val="span"/>
        </w:rPr>
        <w:t>Resolved issues and escalated problems with knowledgeable support and quality service.</w:t>
      </w:r>
    </w:p>
    <w:p w:rsidR="00D87B55" w:rsidRDefault="00A2232D">
      <w:pPr>
        <w:pStyle w:val="divdocumentulli"/>
        <w:numPr>
          <w:ilvl w:val="0"/>
          <w:numId w:val="6"/>
        </w:numPr>
        <w:spacing w:line="360" w:lineRule="atLeast"/>
        <w:ind w:left="460" w:hanging="210"/>
        <w:rPr>
          <w:rStyle w:val="span"/>
        </w:rPr>
      </w:pPr>
      <w:r>
        <w:rPr>
          <w:rStyle w:val="span"/>
        </w:rPr>
        <w:t>Installation, Configuration</w:t>
      </w:r>
      <w:r w:rsidR="00784485">
        <w:rPr>
          <w:rStyle w:val="span"/>
        </w:rPr>
        <w:t>,</w:t>
      </w:r>
      <w:r>
        <w:rPr>
          <w:rStyle w:val="span"/>
        </w:rPr>
        <w:t xml:space="preserve"> and Troubleshooting of Windows Servers.</w:t>
      </w:r>
    </w:p>
    <w:p w:rsidR="00D87B55" w:rsidRDefault="00A2232D">
      <w:pPr>
        <w:pStyle w:val="divdocumentulli"/>
        <w:numPr>
          <w:ilvl w:val="0"/>
          <w:numId w:val="6"/>
        </w:numPr>
        <w:spacing w:line="360" w:lineRule="atLeast"/>
        <w:ind w:left="460" w:hanging="210"/>
        <w:rPr>
          <w:rStyle w:val="span"/>
        </w:rPr>
      </w:pPr>
      <w:r>
        <w:rPr>
          <w:rStyle w:val="span"/>
        </w:rPr>
        <w:t xml:space="preserve">Configuration &amp; Troubleshooting Active Directory, DHCP, DNS. Installation of Active </w:t>
      </w:r>
      <w:r w:rsidR="00784485">
        <w:rPr>
          <w:rStyle w:val="span"/>
        </w:rPr>
        <w:t>D</w:t>
      </w:r>
      <w:r>
        <w:rPr>
          <w:rStyle w:val="span"/>
        </w:rPr>
        <w:t>irectory in forest level, additional dc</w:t>
      </w:r>
      <w:r w:rsidR="00784485">
        <w:rPr>
          <w:rStyle w:val="span"/>
        </w:rPr>
        <w:t>,</w:t>
      </w:r>
      <w:r>
        <w:rPr>
          <w:rStyle w:val="span"/>
        </w:rPr>
        <w:t xml:space="preserve"> and child dc.</w:t>
      </w:r>
    </w:p>
    <w:p w:rsidR="00D87B55" w:rsidRDefault="00A2232D">
      <w:pPr>
        <w:pStyle w:val="divdocumentulli"/>
        <w:numPr>
          <w:ilvl w:val="0"/>
          <w:numId w:val="6"/>
        </w:numPr>
        <w:spacing w:line="360" w:lineRule="atLeast"/>
        <w:ind w:left="460" w:hanging="210"/>
        <w:rPr>
          <w:rStyle w:val="span"/>
        </w:rPr>
      </w:pPr>
      <w:r>
        <w:rPr>
          <w:rStyle w:val="span"/>
        </w:rPr>
        <w:t>Maintaining FSMO roles between DC'S</w:t>
      </w:r>
    </w:p>
    <w:p w:rsidR="00D87B55" w:rsidRDefault="00A2232D">
      <w:pPr>
        <w:pStyle w:val="divdocumentulli"/>
        <w:numPr>
          <w:ilvl w:val="0"/>
          <w:numId w:val="6"/>
        </w:numPr>
        <w:spacing w:line="360" w:lineRule="atLeast"/>
        <w:ind w:left="460" w:hanging="210"/>
        <w:rPr>
          <w:rStyle w:val="span"/>
        </w:rPr>
      </w:pPr>
      <w:r>
        <w:rPr>
          <w:rStyle w:val="span"/>
        </w:rPr>
        <w:t>Group policy implementation</w:t>
      </w:r>
    </w:p>
    <w:p w:rsidR="00D87B55" w:rsidRDefault="00A2232D">
      <w:pPr>
        <w:pStyle w:val="divdocumentulli"/>
        <w:numPr>
          <w:ilvl w:val="0"/>
          <w:numId w:val="6"/>
        </w:numPr>
        <w:spacing w:line="360" w:lineRule="atLeast"/>
        <w:ind w:left="460" w:hanging="210"/>
        <w:rPr>
          <w:rStyle w:val="span"/>
        </w:rPr>
      </w:pPr>
      <w:r>
        <w:rPr>
          <w:rStyle w:val="span"/>
        </w:rPr>
        <w:t>Implementing</w:t>
      </w:r>
      <w:r w:rsidR="00BA4A49">
        <w:rPr>
          <w:rStyle w:val="span"/>
        </w:rPr>
        <w:t>, migrati</w:t>
      </w:r>
      <w:r w:rsidR="00AC127C">
        <w:rPr>
          <w:rStyle w:val="span"/>
        </w:rPr>
        <w:t>ng</w:t>
      </w:r>
      <w:r w:rsidR="00E80A76">
        <w:rPr>
          <w:rStyle w:val="span"/>
        </w:rPr>
        <w:t>,</w:t>
      </w:r>
      <w:r>
        <w:rPr>
          <w:rStyle w:val="span"/>
        </w:rPr>
        <w:t xml:space="preserve"> and </w:t>
      </w:r>
      <w:r w:rsidR="00BA4A49">
        <w:rPr>
          <w:rStyle w:val="span"/>
        </w:rPr>
        <w:t>support of</w:t>
      </w:r>
      <w:r>
        <w:rPr>
          <w:rStyle w:val="span"/>
        </w:rPr>
        <w:t xml:space="preserve"> Exchange servers</w:t>
      </w:r>
    </w:p>
    <w:p w:rsidR="00D87B55" w:rsidRDefault="00A2232D">
      <w:pPr>
        <w:pStyle w:val="divdocumentulli"/>
        <w:numPr>
          <w:ilvl w:val="0"/>
          <w:numId w:val="6"/>
        </w:numPr>
        <w:spacing w:line="360" w:lineRule="atLeast"/>
        <w:ind w:left="460" w:hanging="210"/>
        <w:rPr>
          <w:rStyle w:val="span"/>
        </w:rPr>
      </w:pPr>
      <w:r>
        <w:rPr>
          <w:rStyle w:val="span"/>
        </w:rPr>
        <w:t>Physical Servers RAID level Configurations &amp; Administrations</w:t>
      </w:r>
    </w:p>
    <w:p w:rsidR="00D87B55" w:rsidRDefault="00A2232D" w:rsidP="00421056">
      <w:pPr>
        <w:pStyle w:val="divdocumentulli"/>
        <w:numPr>
          <w:ilvl w:val="0"/>
          <w:numId w:val="6"/>
        </w:numPr>
        <w:spacing w:line="360" w:lineRule="atLeast"/>
        <w:ind w:left="460" w:hanging="210"/>
        <w:rPr>
          <w:rStyle w:val="span"/>
        </w:rPr>
      </w:pPr>
      <w:r>
        <w:rPr>
          <w:rStyle w:val="span"/>
        </w:rPr>
        <w:lastRenderedPageBreak/>
        <w:t>Installation, Configuration</w:t>
      </w:r>
      <w:r w:rsidR="00784485">
        <w:rPr>
          <w:rStyle w:val="span"/>
        </w:rPr>
        <w:t>,</w:t>
      </w:r>
      <w:r>
        <w:rPr>
          <w:rStyle w:val="span"/>
        </w:rPr>
        <w:t xml:space="preserve"> and Troubleshooting of VMware ESX Servers</w:t>
      </w:r>
      <w:r w:rsidR="00421056">
        <w:rPr>
          <w:rStyle w:val="span"/>
        </w:rPr>
        <w:t xml:space="preserve"> and a</w:t>
      </w:r>
      <w:r>
        <w:rPr>
          <w:rStyle w:val="span"/>
        </w:rPr>
        <w:t>dministration of Virtual Centre &amp; VMware ESX Servers</w:t>
      </w:r>
    </w:p>
    <w:p w:rsidR="00D87B55" w:rsidRDefault="00A2232D">
      <w:pPr>
        <w:pStyle w:val="divdocumentulli"/>
        <w:numPr>
          <w:ilvl w:val="0"/>
          <w:numId w:val="6"/>
        </w:numPr>
        <w:spacing w:line="360" w:lineRule="atLeast"/>
        <w:ind w:left="460" w:hanging="210"/>
        <w:rPr>
          <w:rStyle w:val="span"/>
        </w:rPr>
      </w:pPr>
      <w:r>
        <w:rPr>
          <w:rStyle w:val="span"/>
        </w:rPr>
        <w:t>P2V and DRS on Virtualization</w:t>
      </w:r>
    </w:p>
    <w:p w:rsidR="00D87B55" w:rsidRDefault="00A2232D">
      <w:pPr>
        <w:pStyle w:val="divdocumentulli"/>
        <w:numPr>
          <w:ilvl w:val="0"/>
          <w:numId w:val="6"/>
        </w:numPr>
        <w:spacing w:line="360" w:lineRule="atLeast"/>
        <w:ind w:left="460" w:hanging="210"/>
        <w:rPr>
          <w:rStyle w:val="span"/>
        </w:rPr>
      </w:pPr>
      <w:r>
        <w:rPr>
          <w:rStyle w:val="span"/>
        </w:rPr>
        <w:t>Patch Management using WSUS &amp; Third-Party Freeware Tools.</w:t>
      </w:r>
    </w:p>
    <w:p w:rsidR="00D87B55" w:rsidRDefault="00A2232D">
      <w:pPr>
        <w:pStyle w:val="divdocumentulli"/>
        <w:numPr>
          <w:ilvl w:val="0"/>
          <w:numId w:val="6"/>
        </w:numPr>
        <w:spacing w:line="360" w:lineRule="atLeast"/>
        <w:ind w:left="460" w:hanging="210"/>
        <w:rPr>
          <w:rStyle w:val="span"/>
        </w:rPr>
      </w:pPr>
      <w:r>
        <w:rPr>
          <w:rStyle w:val="span"/>
        </w:rPr>
        <w:t>Implementation of ISA2006 in the production environment.</w:t>
      </w:r>
    </w:p>
    <w:p w:rsidR="00D87B55" w:rsidRDefault="00A2232D" w:rsidP="00421056">
      <w:pPr>
        <w:pStyle w:val="divdocumentulli"/>
        <w:numPr>
          <w:ilvl w:val="0"/>
          <w:numId w:val="6"/>
        </w:numPr>
        <w:spacing w:line="360" w:lineRule="atLeast"/>
        <w:ind w:left="460" w:hanging="210"/>
        <w:rPr>
          <w:rStyle w:val="span"/>
        </w:rPr>
      </w:pPr>
      <w:r>
        <w:rPr>
          <w:rStyle w:val="span"/>
        </w:rPr>
        <w:t>Enabling Web Hosting for servers through ISA</w:t>
      </w:r>
      <w:r w:rsidR="00421056">
        <w:rPr>
          <w:rStyle w:val="span"/>
        </w:rPr>
        <w:t xml:space="preserve"> and m</w:t>
      </w:r>
      <w:r>
        <w:rPr>
          <w:rStyle w:val="span"/>
        </w:rPr>
        <w:t>aintaining Regular backups for the ISA servers.</w:t>
      </w:r>
    </w:p>
    <w:p w:rsidR="00D87B55" w:rsidRDefault="00A2232D">
      <w:pPr>
        <w:pStyle w:val="divdocumentulli"/>
        <w:numPr>
          <w:ilvl w:val="0"/>
          <w:numId w:val="6"/>
        </w:numPr>
        <w:spacing w:line="360" w:lineRule="atLeast"/>
        <w:ind w:left="460" w:hanging="210"/>
        <w:rPr>
          <w:rStyle w:val="span"/>
        </w:rPr>
      </w:pPr>
      <w:r>
        <w:rPr>
          <w:rStyle w:val="span"/>
        </w:rPr>
        <w:t>Implementation of Websense 6.3 version in the environment.</w:t>
      </w:r>
    </w:p>
    <w:p w:rsidR="00D87B55" w:rsidRDefault="00A2232D">
      <w:pPr>
        <w:pStyle w:val="divdocumentulli"/>
        <w:numPr>
          <w:ilvl w:val="0"/>
          <w:numId w:val="6"/>
        </w:numPr>
        <w:spacing w:line="360" w:lineRule="atLeast"/>
        <w:ind w:left="460" w:hanging="210"/>
        <w:rPr>
          <w:rStyle w:val="span"/>
        </w:rPr>
      </w:pPr>
      <w:r>
        <w:rPr>
          <w:rStyle w:val="span"/>
        </w:rPr>
        <w:t>Maintaining and troubleshooting all blackberry server and device message services level problems.</w:t>
      </w:r>
    </w:p>
    <w:p w:rsidR="00D87B55" w:rsidRDefault="00A2232D">
      <w:pPr>
        <w:pStyle w:val="divdocumentulli"/>
        <w:numPr>
          <w:ilvl w:val="0"/>
          <w:numId w:val="6"/>
        </w:numPr>
        <w:spacing w:line="360" w:lineRule="atLeast"/>
        <w:ind w:left="460" w:hanging="210"/>
        <w:rPr>
          <w:rStyle w:val="span"/>
        </w:rPr>
      </w:pPr>
      <w:r>
        <w:rPr>
          <w:rStyle w:val="span"/>
        </w:rPr>
        <w:t xml:space="preserve">Tracking of </w:t>
      </w:r>
      <w:r w:rsidR="00784485">
        <w:rPr>
          <w:rStyle w:val="span"/>
        </w:rPr>
        <w:t>e</w:t>
      </w:r>
      <w:r>
        <w:rPr>
          <w:rStyle w:val="span"/>
        </w:rPr>
        <w:t>mails from Blackberry device (Blackberry – Exchange-RIM server –Destination).</w:t>
      </w:r>
    </w:p>
    <w:p w:rsidR="00D87B55" w:rsidRDefault="00A2232D">
      <w:pPr>
        <w:pStyle w:val="divdocumentulli"/>
        <w:numPr>
          <w:ilvl w:val="0"/>
          <w:numId w:val="6"/>
        </w:numPr>
        <w:spacing w:line="360" w:lineRule="atLeast"/>
        <w:ind w:left="460" w:hanging="210"/>
        <w:rPr>
          <w:rStyle w:val="span"/>
        </w:rPr>
      </w:pPr>
      <w:r>
        <w:rPr>
          <w:rStyle w:val="span"/>
        </w:rPr>
        <w:t xml:space="preserve">Implementation of </w:t>
      </w:r>
      <w:r w:rsidR="00784485">
        <w:rPr>
          <w:rStyle w:val="span"/>
        </w:rPr>
        <w:t xml:space="preserve">the </w:t>
      </w:r>
      <w:r>
        <w:rPr>
          <w:rStyle w:val="span"/>
        </w:rPr>
        <w:t>firewall to the required team as a separate network.</w:t>
      </w:r>
    </w:p>
    <w:p w:rsidR="00D87B55" w:rsidRDefault="00A2232D">
      <w:pPr>
        <w:pStyle w:val="divdocumentsinglecolumn"/>
        <w:spacing w:before="240" w:line="360" w:lineRule="atLeast"/>
      </w:pPr>
      <w:r>
        <w:rPr>
          <w:rStyle w:val="spanjobtitle"/>
        </w:rPr>
        <w:t>Systems Administrator</w:t>
      </w:r>
      <w:r>
        <w:rPr>
          <w:rStyle w:val="span"/>
        </w:rPr>
        <w:t>, 08/2006 to 03/2008</w:t>
      </w:r>
      <w:r>
        <w:rPr>
          <w:rStyle w:val="spanpaddedline"/>
        </w:rPr>
        <w:t xml:space="preserve"> </w:t>
      </w:r>
    </w:p>
    <w:p w:rsidR="00D87B55" w:rsidRDefault="00A2232D">
      <w:pPr>
        <w:pStyle w:val="spanpaddedlineParagraph"/>
        <w:spacing w:line="360" w:lineRule="atLeast"/>
      </w:pPr>
      <w:r>
        <w:rPr>
          <w:rStyle w:val="spancompanyname"/>
        </w:rPr>
        <w:t>Classic Data Solutions</w:t>
      </w:r>
      <w:r>
        <w:rPr>
          <w:rStyle w:val="span"/>
        </w:rPr>
        <w:t xml:space="preserve"> – Chennai, Tamil Nadu, India</w:t>
      </w:r>
    </w:p>
    <w:p w:rsidR="00D87B55" w:rsidRDefault="00A2232D">
      <w:pPr>
        <w:pStyle w:val="divdocumentulli"/>
        <w:numPr>
          <w:ilvl w:val="0"/>
          <w:numId w:val="7"/>
        </w:numPr>
        <w:spacing w:line="360" w:lineRule="atLeast"/>
        <w:ind w:left="460" w:hanging="210"/>
        <w:rPr>
          <w:rStyle w:val="span"/>
        </w:rPr>
      </w:pPr>
      <w:r>
        <w:rPr>
          <w:rStyle w:val="span"/>
        </w:rPr>
        <w:t>Planned and implemented complex internet and intranet applications on multiple platforms.</w:t>
      </w:r>
    </w:p>
    <w:p w:rsidR="00D87B55" w:rsidRDefault="00A2232D">
      <w:pPr>
        <w:pStyle w:val="divdocumentulli"/>
        <w:numPr>
          <w:ilvl w:val="0"/>
          <w:numId w:val="7"/>
        </w:numPr>
        <w:spacing w:line="360" w:lineRule="atLeast"/>
        <w:ind w:left="460" w:hanging="210"/>
        <w:rPr>
          <w:rStyle w:val="span"/>
        </w:rPr>
      </w:pPr>
      <w:r>
        <w:rPr>
          <w:rStyle w:val="span"/>
        </w:rPr>
        <w:t>Provided comprehensive training to internal and off-site users to optimize systems maintenance and resolve recurring issues.</w:t>
      </w:r>
    </w:p>
    <w:p w:rsidR="00D87B55" w:rsidRDefault="00A2232D">
      <w:pPr>
        <w:pStyle w:val="divdocumentulli"/>
        <w:numPr>
          <w:ilvl w:val="0"/>
          <w:numId w:val="7"/>
        </w:numPr>
        <w:spacing w:line="360" w:lineRule="atLeast"/>
        <w:ind w:left="460" w:hanging="210"/>
        <w:rPr>
          <w:rStyle w:val="span"/>
        </w:rPr>
      </w:pPr>
      <w:r>
        <w:rPr>
          <w:rStyle w:val="span"/>
        </w:rPr>
        <w:t>Installing, configur</w:t>
      </w:r>
      <w:r w:rsidR="00AC127C">
        <w:rPr>
          <w:rStyle w:val="span"/>
        </w:rPr>
        <w:t>ing</w:t>
      </w:r>
      <w:r w:rsidR="00784485">
        <w:rPr>
          <w:rStyle w:val="span"/>
        </w:rPr>
        <w:t>,</w:t>
      </w:r>
      <w:r>
        <w:rPr>
          <w:rStyle w:val="span"/>
        </w:rPr>
        <w:t xml:space="preserve"> and troubleshooting Operating systems (Win2003 &amp; Workstation,).</w:t>
      </w:r>
    </w:p>
    <w:p w:rsidR="00D87B55" w:rsidRDefault="00A2232D">
      <w:pPr>
        <w:pStyle w:val="divdocumentulli"/>
        <w:numPr>
          <w:ilvl w:val="0"/>
          <w:numId w:val="7"/>
        </w:numPr>
        <w:spacing w:line="360" w:lineRule="atLeast"/>
        <w:ind w:left="460" w:hanging="210"/>
        <w:rPr>
          <w:rStyle w:val="span"/>
        </w:rPr>
      </w:pPr>
      <w:r>
        <w:rPr>
          <w:rStyle w:val="span"/>
        </w:rPr>
        <w:t>Attending hardware breakdown calls.</w:t>
      </w:r>
    </w:p>
    <w:p w:rsidR="00D87B55" w:rsidRDefault="00A2232D">
      <w:pPr>
        <w:pStyle w:val="divdocumentulli"/>
        <w:numPr>
          <w:ilvl w:val="0"/>
          <w:numId w:val="7"/>
        </w:numPr>
        <w:spacing w:line="360" w:lineRule="atLeast"/>
        <w:ind w:left="460" w:hanging="210"/>
        <w:rPr>
          <w:rStyle w:val="span"/>
        </w:rPr>
      </w:pPr>
      <w:r>
        <w:rPr>
          <w:rStyle w:val="span"/>
        </w:rPr>
        <w:t>Installing Active Directory Services</w:t>
      </w:r>
    </w:p>
    <w:p w:rsidR="00D87B55" w:rsidRDefault="00A2232D">
      <w:pPr>
        <w:pStyle w:val="divdocumentulli"/>
        <w:numPr>
          <w:ilvl w:val="0"/>
          <w:numId w:val="7"/>
        </w:numPr>
        <w:spacing w:line="360" w:lineRule="atLeast"/>
        <w:ind w:left="460" w:hanging="210"/>
        <w:rPr>
          <w:rStyle w:val="span"/>
        </w:rPr>
      </w:pPr>
      <w:r>
        <w:rPr>
          <w:rStyle w:val="span"/>
        </w:rPr>
        <w:t>Implemented child domain.</w:t>
      </w:r>
    </w:p>
    <w:p w:rsidR="00D87B55" w:rsidRDefault="00A2232D">
      <w:pPr>
        <w:pStyle w:val="divdocumentulli"/>
        <w:numPr>
          <w:ilvl w:val="0"/>
          <w:numId w:val="7"/>
        </w:numPr>
        <w:spacing w:line="360" w:lineRule="atLeast"/>
        <w:ind w:left="460" w:hanging="210"/>
        <w:rPr>
          <w:rStyle w:val="span"/>
        </w:rPr>
      </w:pPr>
      <w:r>
        <w:rPr>
          <w:rStyle w:val="span"/>
        </w:rPr>
        <w:t>Implemented Exchange 2003 Messaging System.</w:t>
      </w:r>
    </w:p>
    <w:p w:rsidR="00D87B55" w:rsidRDefault="00A2232D">
      <w:pPr>
        <w:pStyle w:val="divdocumentulli"/>
        <w:numPr>
          <w:ilvl w:val="0"/>
          <w:numId w:val="7"/>
        </w:numPr>
        <w:spacing w:line="360" w:lineRule="atLeast"/>
        <w:ind w:left="460" w:hanging="210"/>
        <w:rPr>
          <w:rStyle w:val="span"/>
        </w:rPr>
      </w:pPr>
      <w:r>
        <w:rPr>
          <w:rStyle w:val="span"/>
        </w:rPr>
        <w:t xml:space="preserve">Tested &amp; implemented </w:t>
      </w:r>
      <w:r w:rsidR="00784485">
        <w:rPr>
          <w:rStyle w:val="span"/>
        </w:rPr>
        <w:t xml:space="preserve">the </w:t>
      </w:r>
      <w:r>
        <w:rPr>
          <w:rStyle w:val="span"/>
        </w:rPr>
        <w:t>FortiGate Firewall for secured internet access &amp; VPN tunnel to the Head office.</w:t>
      </w:r>
    </w:p>
    <w:p w:rsidR="00D87B55" w:rsidRDefault="00A2232D">
      <w:pPr>
        <w:pStyle w:val="divdocumentulli"/>
        <w:numPr>
          <w:ilvl w:val="0"/>
          <w:numId w:val="7"/>
        </w:numPr>
        <w:spacing w:line="360" w:lineRule="atLeast"/>
        <w:ind w:left="460" w:hanging="210"/>
        <w:rPr>
          <w:rStyle w:val="span"/>
        </w:rPr>
      </w:pPr>
      <w:r>
        <w:rPr>
          <w:rStyle w:val="span"/>
        </w:rPr>
        <w:t>LAN and WAN Connectivity Issues.</w:t>
      </w:r>
    </w:p>
    <w:p w:rsidR="00D87B55" w:rsidRDefault="00A2232D">
      <w:pPr>
        <w:pStyle w:val="divdocumentulli"/>
        <w:numPr>
          <w:ilvl w:val="0"/>
          <w:numId w:val="7"/>
        </w:numPr>
        <w:spacing w:line="360" w:lineRule="atLeast"/>
        <w:ind w:left="460" w:hanging="210"/>
        <w:rPr>
          <w:rStyle w:val="span"/>
        </w:rPr>
      </w:pPr>
      <w:r>
        <w:rPr>
          <w:rStyle w:val="span"/>
        </w:rPr>
        <w:t>Software installation through CA DSM</w:t>
      </w:r>
    </w:p>
    <w:p w:rsidR="00D87B55" w:rsidRDefault="00A2232D">
      <w:pPr>
        <w:pStyle w:val="divdocumentulli"/>
        <w:numPr>
          <w:ilvl w:val="0"/>
          <w:numId w:val="7"/>
        </w:numPr>
        <w:spacing w:line="360" w:lineRule="atLeast"/>
        <w:ind w:left="460" w:hanging="210"/>
        <w:rPr>
          <w:rStyle w:val="span"/>
        </w:rPr>
      </w:pPr>
      <w:r>
        <w:rPr>
          <w:rStyle w:val="span"/>
        </w:rPr>
        <w:t>Finding RCA on windows servers (NT and 2003)</w:t>
      </w:r>
    </w:p>
    <w:p w:rsidR="00D87B55" w:rsidRDefault="00A2232D">
      <w:pPr>
        <w:pStyle w:val="divdocumentdivheading"/>
        <w:tabs>
          <w:tab w:val="left" w:pos="4380"/>
          <w:tab w:val="left" w:pos="10560"/>
        </w:tabs>
        <w:spacing w:before="240" w:line="360" w:lineRule="atLeast"/>
        <w:jc w:val="center"/>
        <w:rPr>
          <w:smallCaps/>
        </w:rPr>
      </w:pPr>
      <w:r>
        <w:rPr>
          <w:smallCaps/>
        </w:rPr>
        <w:t xml:space="preserve"> </w:t>
      </w:r>
      <w:r>
        <w:rPr>
          <w:strike/>
          <w:color w:val="576D7B"/>
          <w:sz w:val="32"/>
        </w:rPr>
        <w:tab/>
      </w:r>
      <w:r>
        <w:rPr>
          <w:rStyle w:val="divdocumentdivsectiontitle"/>
          <w:smallCaps/>
          <w:shd w:val="clear" w:color="auto" w:fill="FFFFFF"/>
        </w:rPr>
        <w:t xml:space="preserve">   Education   </w:t>
      </w:r>
      <w:r>
        <w:rPr>
          <w:strike/>
          <w:color w:val="576D7B"/>
          <w:sz w:val="32"/>
        </w:rPr>
        <w:tab/>
      </w:r>
    </w:p>
    <w:p w:rsidR="00D87B55" w:rsidRDefault="00A2232D">
      <w:pPr>
        <w:pStyle w:val="divdocumentsinglecolumn"/>
        <w:spacing w:line="360" w:lineRule="atLeast"/>
      </w:pPr>
      <w:r>
        <w:rPr>
          <w:rStyle w:val="spandegree"/>
        </w:rPr>
        <w:t>Master of Science</w:t>
      </w:r>
      <w:r>
        <w:rPr>
          <w:rStyle w:val="span"/>
        </w:rPr>
        <w:t>: Information Technology and Management, Expected in 04/2021</w:t>
      </w:r>
      <w:r>
        <w:rPr>
          <w:rStyle w:val="singlecolumnspanpaddedlinenth-child1"/>
        </w:rPr>
        <w:t xml:space="preserve"> </w:t>
      </w:r>
    </w:p>
    <w:p w:rsidR="00D87B55" w:rsidRDefault="00A2232D">
      <w:pPr>
        <w:pStyle w:val="spanpaddedlineParagraph"/>
        <w:spacing w:line="360" w:lineRule="atLeast"/>
      </w:pPr>
      <w:r>
        <w:rPr>
          <w:rStyle w:val="spancompanyname"/>
        </w:rPr>
        <w:t>Grand Canyon University</w:t>
      </w:r>
      <w:r>
        <w:rPr>
          <w:rStyle w:val="span"/>
        </w:rPr>
        <w:t xml:space="preserve"> - Phoenix, AZ</w:t>
      </w:r>
    </w:p>
    <w:p w:rsidR="00D87B55" w:rsidRDefault="00A2232D">
      <w:pPr>
        <w:pStyle w:val="divdocumentsinglecolumn"/>
        <w:spacing w:before="240" w:line="360" w:lineRule="atLeast"/>
      </w:pPr>
      <w:r>
        <w:rPr>
          <w:rStyle w:val="spandegree"/>
        </w:rPr>
        <w:t>Bachelor of Engineering Technology</w:t>
      </w:r>
      <w:r>
        <w:rPr>
          <w:rStyle w:val="span"/>
        </w:rPr>
        <w:t>: Electronics and Communications Engineering, 11/2006</w:t>
      </w:r>
      <w:r>
        <w:rPr>
          <w:rStyle w:val="singlecolumnspanpaddedlinenth-child1"/>
        </w:rPr>
        <w:t xml:space="preserve"> </w:t>
      </w:r>
    </w:p>
    <w:p w:rsidR="00D87B55" w:rsidRDefault="00A2232D">
      <w:pPr>
        <w:pStyle w:val="spanpaddedlineParagraph"/>
        <w:spacing w:line="360" w:lineRule="atLeast"/>
      </w:pPr>
      <w:r>
        <w:rPr>
          <w:rStyle w:val="spancompanyname"/>
        </w:rPr>
        <w:t>Magna College of Engineering</w:t>
      </w:r>
      <w:r>
        <w:rPr>
          <w:rStyle w:val="span"/>
        </w:rPr>
        <w:t xml:space="preserve"> - Chennai, India</w:t>
      </w:r>
      <w:r>
        <w:t xml:space="preserve"> </w:t>
      </w:r>
    </w:p>
    <w:p w:rsidR="00D87B55" w:rsidRDefault="00A2232D">
      <w:pPr>
        <w:pStyle w:val="divdocumentdivheading"/>
        <w:tabs>
          <w:tab w:val="left" w:pos="4142"/>
          <w:tab w:val="left" w:pos="10560"/>
        </w:tabs>
        <w:spacing w:before="240" w:line="360" w:lineRule="atLeast"/>
        <w:jc w:val="center"/>
        <w:rPr>
          <w:smallCaps/>
        </w:rPr>
      </w:pPr>
      <w:r>
        <w:rPr>
          <w:smallCaps/>
        </w:rPr>
        <w:t xml:space="preserve"> </w:t>
      </w:r>
      <w:r>
        <w:rPr>
          <w:strike/>
          <w:color w:val="576D7B"/>
          <w:sz w:val="32"/>
        </w:rPr>
        <w:tab/>
      </w:r>
      <w:r>
        <w:rPr>
          <w:rStyle w:val="divdocumentdivsectiontitle"/>
          <w:smallCaps/>
          <w:shd w:val="clear" w:color="auto" w:fill="FFFFFF"/>
        </w:rPr>
        <w:t xml:space="preserve">   Certifications   </w:t>
      </w:r>
      <w:r>
        <w:rPr>
          <w:strike/>
          <w:color w:val="576D7B"/>
          <w:sz w:val="32"/>
        </w:rPr>
        <w:tab/>
      </w:r>
    </w:p>
    <w:p w:rsidR="00D87B55" w:rsidRDefault="00A2232D">
      <w:pPr>
        <w:pStyle w:val="divdocumentulli"/>
        <w:numPr>
          <w:ilvl w:val="0"/>
          <w:numId w:val="8"/>
        </w:numPr>
        <w:spacing w:line="360" w:lineRule="atLeast"/>
        <w:ind w:left="460" w:hanging="210"/>
      </w:pPr>
      <w:r>
        <w:t>Project Management Professional (PMP)</w:t>
      </w:r>
    </w:p>
    <w:p w:rsidR="005A6816" w:rsidRDefault="005A6816" w:rsidP="005A6816">
      <w:pPr>
        <w:pStyle w:val="divdocumentulli"/>
        <w:numPr>
          <w:ilvl w:val="0"/>
          <w:numId w:val="8"/>
        </w:numPr>
        <w:spacing w:line="360" w:lineRule="atLeast"/>
        <w:ind w:left="460" w:hanging="210"/>
      </w:pPr>
      <w:r>
        <w:t>Certified Information Security Manager (CISM)</w:t>
      </w:r>
    </w:p>
    <w:p w:rsidR="00D87B55" w:rsidRDefault="00A2232D">
      <w:pPr>
        <w:pStyle w:val="divdocumentulli"/>
        <w:numPr>
          <w:ilvl w:val="0"/>
          <w:numId w:val="8"/>
        </w:numPr>
        <w:spacing w:line="360" w:lineRule="atLeast"/>
        <w:ind w:left="460" w:hanging="210"/>
      </w:pPr>
      <w:r>
        <w:t>Certified Agile Scrum Master</w:t>
      </w:r>
    </w:p>
    <w:p w:rsidR="00D87B55" w:rsidRDefault="00A2232D">
      <w:pPr>
        <w:pStyle w:val="divdocumentulli"/>
        <w:numPr>
          <w:ilvl w:val="0"/>
          <w:numId w:val="8"/>
        </w:numPr>
        <w:spacing w:line="360" w:lineRule="atLeast"/>
        <w:ind w:left="460" w:hanging="210"/>
      </w:pPr>
      <w:r>
        <w:t>ITIL</w:t>
      </w:r>
    </w:p>
    <w:p w:rsidR="00D87B55" w:rsidRDefault="00A2232D">
      <w:pPr>
        <w:pStyle w:val="divdocumentulli"/>
        <w:numPr>
          <w:ilvl w:val="0"/>
          <w:numId w:val="8"/>
        </w:numPr>
        <w:spacing w:line="360" w:lineRule="atLeast"/>
        <w:ind w:left="460" w:hanging="210"/>
      </w:pPr>
      <w:r>
        <w:t>EMC - Information Storage and Management V3</w:t>
      </w:r>
    </w:p>
    <w:p w:rsidR="00D87B55" w:rsidRDefault="00A2232D">
      <w:pPr>
        <w:pStyle w:val="divdocumentulli"/>
        <w:numPr>
          <w:ilvl w:val="0"/>
          <w:numId w:val="8"/>
        </w:numPr>
        <w:spacing w:line="360" w:lineRule="atLeast"/>
        <w:ind w:left="460" w:hanging="210"/>
      </w:pPr>
      <w:r>
        <w:t>Microsoft Certified - (MCSA) (Office 365) &amp; (Azure)</w:t>
      </w:r>
    </w:p>
    <w:p w:rsidR="00D87B55" w:rsidRDefault="00A2232D">
      <w:pPr>
        <w:pStyle w:val="divdocumentulli"/>
        <w:numPr>
          <w:ilvl w:val="0"/>
          <w:numId w:val="8"/>
        </w:numPr>
        <w:spacing w:line="360" w:lineRule="atLeast"/>
        <w:ind w:left="460" w:hanging="210"/>
      </w:pPr>
      <w:r>
        <w:lastRenderedPageBreak/>
        <w:t>Cisco Certified Network Associate (CCNA)</w:t>
      </w:r>
    </w:p>
    <w:sectPr w:rsidR="00D87B55">
      <w:pgSz w:w="12240" w:h="15840"/>
      <w:pgMar w:top="640" w:right="840" w:bottom="6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59266BFC">
      <w:start w:val="1"/>
      <w:numFmt w:val="bullet"/>
      <w:lvlText w:val=""/>
      <w:lvlJc w:val="left"/>
      <w:pPr>
        <w:ind w:left="720" w:hanging="360"/>
      </w:pPr>
      <w:rPr>
        <w:rFonts w:ascii="Symbol" w:hAnsi="Symbol"/>
      </w:rPr>
    </w:lvl>
    <w:lvl w:ilvl="1" w:tplc="1986773A">
      <w:start w:val="1"/>
      <w:numFmt w:val="bullet"/>
      <w:lvlText w:val="o"/>
      <w:lvlJc w:val="left"/>
      <w:pPr>
        <w:tabs>
          <w:tab w:val="num" w:pos="1440"/>
        </w:tabs>
        <w:ind w:left="1440" w:hanging="360"/>
      </w:pPr>
      <w:rPr>
        <w:rFonts w:ascii="Courier New" w:hAnsi="Courier New"/>
      </w:rPr>
    </w:lvl>
    <w:lvl w:ilvl="2" w:tplc="725CAA80">
      <w:start w:val="1"/>
      <w:numFmt w:val="bullet"/>
      <w:lvlText w:val=""/>
      <w:lvlJc w:val="left"/>
      <w:pPr>
        <w:tabs>
          <w:tab w:val="num" w:pos="2160"/>
        </w:tabs>
        <w:ind w:left="2160" w:hanging="360"/>
      </w:pPr>
      <w:rPr>
        <w:rFonts w:ascii="Wingdings" w:hAnsi="Wingdings"/>
      </w:rPr>
    </w:lvl>
    <w:lvl w:ilvl="3" w:tplc="6C6E0FBC">
      <w:start w:val="1"/>
      <w:numFmt w:val="bullet"/>
      <w:lvlText w:val=""/>
      <w:lvlJc w:val="left"/>
      <w:pPr>
        <w:tabs>
          <w:tab w:val="num" w:pos="2880"/>
        </w:tabs>
        <w:ind w:left="2880" w:hanging="360"/>
      </w:pPr>
      <w:rPr>
        <w:rFonts w:ascii="Symbol" w:hAnsi="Symbol"/>
      </w:rPr>
    </w:lvl>
    <w:lvl w:ilvl="4" w:tplc="24BCC60C">
      <w:start w:val="1"/>
      <w:numFmt w:val="bullet"/>
      <w:lvlText w:val="o"/>
      <w:lvlJc w:val="left"/>
      <w:pPr>
        <w:tabs>
          <w:tab w:val="num" w:pos="3600"/>
        </w:tabs>
        <w:ind w:left="3600" w:hanging="360"/>
      </w:pPr>
      <w:rPr>
        <w:rFonts w:ascii="Courier New" w:hAnsi="Courier New"/>
      </w:rPr>
    </w:lvl>
    <w:lvl w:ilvl="5" w:tplc="4D900FD6">
      <w:start w:val="1"/>
      <w:numFmt w:val="bullet"/>
      <w:lvlText w:val=""/>
      <w:lvlJc w:val="left"/>
      <w:pPr>
        <w:tabs>
          <w:tab w:val="num" w:pos="4320"/>
        </w:tabs>
        <w:ind w:left="4320" w:hanging="360"/>
      </w:pPr>
      <w:rPr>
        <w:rFonts w:ascii="Wingdings" w:hAnsi="Wingdings"/>
      </w:rPr>
    </w:lvl>
    <w:lvl w:ilvl="6" w:tplc="FAB460A0">
      <w:start w:val="1"/>
      <w:numFmt w:val="bullet"/>
      <w:lvlText w:val=""/>
      <w:lvlJc w:val="left"/>
      <w:pPr>
        <w:tabs>
          <w:tab w:val="num" w:pos="5040"/>
        </w:tabs>
        <w:ind w:left="5040" w:hanging="360"/>
      </w:pPr>
      <w:rPr>
        <w:rFonts w:ascii="Symbol" w:hAnsi="Symbol"/>
      </w:rPr>
    </w:lvl>
    <w:lvl w:ilvl="7" w:tplc="3B580AA2">
      <w:start w:val="1"/>
      <w:numFmt w:val="bullet"/>
      <w:lvlText w:val="o"/>
      <w:lvlJc w:val="left"/>
      <w:pPr>
        <w:tabs>
          <w:tab w:val="num" w:pos="5760"/>
        </w:tabs>
        <w:ind w:left="5760" w:hanging="360"/>
      </w:pPr>
      <w:rPr>
        <w:rFonts w:ascii="Courier New" w:hAnsi="Courier New"/>
      </w:rPr>
    </w:lvl>
    <w:lvl w:ilvl="8" w:tplc="5008AF7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06C437C">
      <w:start w:val="1"/>
      <w:numFmt w:val="bullet"/>
      <w:lvlText w:val=""/>
      <w:lvlJc w:val="left"/>
      <w:pPr>
        <w:ind w:left="720" w:hanging="360"/>
      </w:pPr>
      <w:rPr>
        <w:rFonts w:ascii="Symbol" w:hAnsi="Symbol"/>
      </w:rPr>
    </w:lvl>
    <w:lvl w:ilvl="1" w:tplc="4DE6DA62">
      <w:start w:val="1"/>
      <w:numFmt w:val="bullet"/>
      <w:lvlText w:val="o"/>
      <w:lvlJc w:val="left"/>
      <w:pPr>
        <w:tabs>
          <w:tab w:val="num" w:pos="1440"/>
        </w:tabs>
        <w:ind w:left="1440" w:hanging="360"/>
      </w:pPr>
      <w:rPr>
        <w:rFonts w:ascii="Courier New" w:hAnsi="Courier New"/>
      </w:rPr>
    </w:lvl>
    <w:lvl w:ilvl="2" w:tplc="647204E4">
      <w:start w:val="1"/>
      <w:numFmt w:val="bullet"/>
      <w:lvlText w:val=""/>
      <w:lvlJc w:val="left"/>
      <w:pPr>
        <w:tabs>
          <w:tab w:val="num" w:pos="2160"/>
        </w:tabs>
        <w:ind w:left="2160" w:hanging="360"/>
      </w:pPr>
      <w:rPr>
        <w:rFonts w:ascii="Wingdings" w:hAnsi="Wingdings"/>
      </w:rPr>
    </w:lvl>
    <w:lvl w:ilvl="3" w:tplc="0EE01A66">
      <w:start w:val="1"/>
      <w:numFmt w:val="bullet"/>
      <w:lvlText w:val=""/>
      <w:lvlJc w:val="left"/>
      <w:pPr>
        <w:tabs>
          <w:tab w:val="num" w:pos="2880"/>
        </w:tabs>
        <w:ind w:left="2880" w:hanging="360"/>
      </w:pPr>
      <w:rPr>
        <w:rFonts w:ascii="Symbol" w:hAnsi="Symbol"/>
      </w:rPr>
    </w:lvl>
    <w:lvl w:ilvl="4" w:tplc="FD6E2A24">
      <w:start w:val="1"/>
      <w:numFmt w:val="bullet"/>
      <w:lvlText w:val="o"/>
      <w:lvlJc w:val="left"/>
      <w:pPr>
        <w:tabs>
          <w:tab w:val="num" w:pos="3600"/>
        </w:tabs>
        <w:ind w:left="3600" w:hanging="360"/>
      </w:pPr>
      <w:rPr>
        <w:rFonts w:ascii="Courier New" w:hAnsi="Courier New"/>
      </w:rPr>
    </w:lvl>
    <w:lvl w:ilvl="5" w:tplc="0340EA9C">
      <w:start w:val="1"/>
      <w:numFmt w:val="bullet"/>
      <w:lvlText w:val=""/>
      <w:lvlJc w:val="left"/>
      <w:pPr>
        <w:tabs>
          <w:tab w:val="num" w:pos="4320"/>
        </w:tabs>
        <w:ind w:left="4320" w:hanging="360"/>
      </w:pPr>
      <w:rPr>
        <w:rFonts w:ascii="Wingdings" w:hAnsi="Wingdings"/>
      </w:rPr>
    </w:lvl>
    <w:lvl w:ilvl="6" w:tplc="07C46A9E">
      <w:start w:val="1"/>
      <w:numFmt w:val="bullet"/>
      <w:lvlText w:val=""/>
      <w:lvlJc w:val="left"/>
      <w:pPr>
        <w:tabs>
          <w:tab w:val="num" w:pos="5040"/>
        </w:tabs>
        <w:ind w:left="5040" w:hanging="360"/>
      </w:pPr>
      <w:rPr>
        <w:rFonts w:ascii="Symbol" w:hAnsi="Symbol"/>
      </w:rPr>
    </w:lvl>
    <w:lvl w:ilvl="7" w:tplc="C700F454">
      <w:start w:val="1"/>
      <w:numFmt w:val="bullet"/>
      <w:lvlText w:val="o"/>
      <w:lvlJc w:val="left"/>
      <w:pPr>
        <w:tabs>
          <w:tab w:val="num" w:pos="5760"/>
        </w:tabs>
        <w:ind w:left="5760" w:hanging="360"/>
      </w:pPr>
      <w:rPr>
        <w:rFonts w:ascii="Courier New" w:hAnsi="Courier New"/>
      </w:rPr>
    </w:lvl>
    <w:lvl w:ilvl="8" w:tplc="BB58D98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CBC6A64">
      <w:start w:val="1"/>
      <w:numFmt w:val="bullet"/>
      <w:lvlText w:val=""/>
      <w:lvlJc w:val="left"/>
      <w:pPr>
        <w:ind w:left="720" w:hanging="360"/>
      </w:pPr>
      <w:rPr>
        <w:rFonts w:ascii="Symbol" w:hAnsi="Symbol"/>
      </w:rPr>
    </w:lvl>
    <w:lvl w:ilvl="1" w:tplc="1F4AB97A">
      <w:start w:val="1"/>
      <w:numFmt w:val="bullet"/>
      <w:lvlText w:val="o"/>
      <w:lvlJc w:val="left"/>
      <w:pPr>
        <w:tabs>
          <w:tab w:val="num" w:pos="1440"/>
        </w:tabs>
        <w:ind w:left="1440" w:hanging="360"/>
      </w:pPr>
      <w:rPr>
        <w:rFonts w:ascii="Courier New" w:hAnsi="Courier New"/>
      </w:rPr>
    </w:lvl>
    <w:lvl w:ilvl="2" w:tplc="1E18D77E">
      <w:start w:val="1"/>
      <w:numFmt w:val="bullet"/>
      <w:lvlText w:val=""/>
      <w:lvlJc w:val="left"/>
      <w:pPr>
        <w:tabs>
          <w:tab w:val="num" w:pos="2160"/>
        </w:tabs>
        <w:ind w:left="2160" w:hanging="360"/>
      </w:pPr>
      <w:rPr>
        <w:rFonts w:ascii="Wingdings" w:hAnsi="Wingdings"/>
      </w:rPr>
    </w:lvl>
    <w:lvl w:ilvl="3" w:tplc="B6A6A234">
      <w:start w:val="1"/>
      <w:numFmt w:val="bullet"/>
      <w:lvlText w:val=""/>
      <w:lvlJc w:val="left"/>
      <w:pPr>
        <w:tabs>
          <w:tab w:val="num" w:pos="2880"/>
        </w:tabs>
        <w:ind w:left="2880" w:hanging="360"/>
      </w:pPr>
      <w:rPr>
        <w:rFonts w:ascii="Symbol" w:hAnsi="Symbol"/>
      </w:rPr>
    </w:lvl>
    <w:lvl w:ilvl="4" w:tplc="339682E6">
      <w:start w:val="1"/>
      <w:numFmt w:val="bullet"/>
      <w:lvlText w:val="o"/>
      <w:lvlJc w:val="left"/>
      <w:pPr>
        <w:tabs>
          <w:tab w:val="num" w:pos="3600"/>
        </w:tabs>
        <w:ind w:left="3600" w:hanging="360"/>
      </w:pPr>
      <w:rPr>
        <w:rFonts w:ascii="Courier New" w:hAnsi="Courier New"/>
      </w:rPr>
    </w:lvl>
    <w:lvl w:ilvl="5" w:tplc="48149CA6">
      <w:start w:val="1"/>
      <w:numFmt w:val="bullet"/>
      <w:lvlText w:val=""/>
      <w:lvlJc w:val="left"/>
      <w:pPr>
        <w:tabs>
          <w:tab w:val="num" w:pos="4320"/>
        </w:tabs>
        <w:ind w:left="4320" w:hanging="360"/>
      </w:pPr>
      <w:rPr>
        <w:rFonts w:ascii="Wingdings" w:hAnsi="Wingdings"/>
      </w:rPr>
    </w:lvl>
    <w:lvl w:ilvl="6" w:tplc="02166B86">
      <w:start w:val="1"/>
      <w:numFmt w:val="bullet"/>
      <w:lvlText w:val=""/>
      <w:lvlJc w:val="left"/>
      <w:pPr>
        <w:tabs>
          <w:tab w:val="num" w:pos="5040"/>
        </w:tabs>
        <w:ind w:left="5040" w:hanging="360"/>
      </w:pPr>
      <w:rPr>
        <w:rFonts w:ascii="Symbol" w:hAnsi="Symbol"/>
      </w:rPr>
    </w:lvl>
    <w:lvl w:ilvl="7" w:tplc="56822FB4">
      <w:start w:val="1"/>
      <w:numFmt w:val="bullet"/>
      <w:lvlText w:val="o"/>
      <w:lvlJc w:val="left"/>
      <w:pPr>
        <w:tabs>
          <w:tab w:val="num" w:pos="5760"/>
        </w:tabs>
        <w:ind w:left="5760" w:hanging="360"/>
      </w:pPr>
      <w:rPr>
        <w:rFonts w:ascii="Courier New" w:hAnsi="Courier New"/>
      </w:rPr>
    </w:lvl>
    <w:lvl w:ilvl="8" w:tplc="56883BF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8A496E4">
      <w:start w:val="1"/>
      <w:numFmt w:val="bullet"/>
      <w:lvlText w:val=""/>
      <w:lvlJc w:val="left"/>
      <w:pPr>
        <w:ind w:left="720" w:hanging="360"/>
      </w:pPr>
      <w:rPr>
        <w:rFonts w:ascii="Symbol" w:hAnsi="Symbol"/>
      </w:rPr>
    </w:lvl>
    <w:lvl w:ilvl="1" w:tplc="535C4678">
      <w:start w:val="1"/>
      <w:numFmt w:val="bullet"/>
      <w:lvlText w:val="o"/>
      <w:lvlJc w:val="left"/>
      <w:pPr>
        <w:tabs>
          <w:tab w:val="num" w:pos="1440"/>
        </w:tabs>
        <w:ind w:left="1440" w:hanging="360"/>
      </w:pPr>
      <w:rPr>
        <w:rFonts w:ascii="Courier New" w:hAnsi="Courier New"/>
      </w:rPr>
    </w:lvl>
    <w:lvl w:ilvl="2" w:tplc="C6E4B946">
      <w:start w:val="1"/>
      <w:numFmt w:val="bullet"/>
      <w:lvlText w:val=""/>
      <w:lvlJc w:val="left"/>
      <w:pPr>
        <w:tabs>
          <w:tab w:val="num" w:pos="2160"/>
        </w:tabs>
        <w:ind w:left="2160" w:hanging="360"/>
      </w:pPr>
      <w:rPr>
        <w:rFonts w:ascii="Wingdings" w:hAnsi="Wingdings"/>
      </w:rPr>
    </w:lvl>
    <w:lvl w:ilvl="3" w:tplc="2424FDB4">
      <w:start w:val="1"/>
      <w:numFmt w:val="bullet"/>
      <w:lvlText w:val=""/>
      <w:lvlJc w:val="left"/>
      <w:pPr>
        <w:tabs>
          <w:tab w:val="num" w:pos="2880"/>
        </w:tabs>
        <w:ind w:left="2880" w:hanging="360"/>
      </w:pPr>
      <w:rPr>
        <w:rFonts w:ascii="Symbol" w:hAnsi="Symbol"/>
      </w:rPr>
    </w:lvl>
    <w:lvl w:ilvl="4" w:tplc="6EF62B20">
      <w:start w:val="1"/>
      <w:numFmt w:val="bullet"/>
      <w:lvlText w:val="o"/>
      <w:lvlJc w:val="left"/>
      <w:pPr>
        <w:tabs>
          <w:tab w:val="num" w:pos="3600"/>
        </w:tabs>
        <w:ind w:left="3600" w:hanging="360"/>
      </w:pPr>
      <w:rPr>
        <w:rFonts w:ascii="Courier New" w:hAnsi="Courier New"/>
      </w:rPr>
    </w:lvl>
    <w:lvl w:ilvl="5" w:tplc="E6E2EAD4">
      <w:start w:val="1"/>
      <w:numFmt w:val="bullet"/>
      <w:lvlText w:val=""/>
      <w:lvlJc w:val="left"/>
      <w:pPr>
        <w:tabs>
          <w:tab w:val="num" w:pos="4320"/>
        </w:tabs>
        <w:ind w:left="4320" w:hanging="360"/>
      </w:pPr>
      <w:rPr>
        <w:rFonts w:ascii="Wingdings" w:hAnsi="Wingdings"/>
      </w:rPr>
    </w:lvl>
    <w:lvl w:ilvl="6" w:tplc="7CEE43AA">
      <w:start w:val="1"/>
      <w:numFmt w:val="bullet"/>
      <w:lvlText w:val=""/>
      <w:lvlJc w:val="left"/>
      <w:pPr>
        <w:tabs>
          <w:tab w:val="num" w:pos="5040"/>
        </w:tabs>
        <w:ind w:left="5040" w:hanging="360"/>
      </w:pPr>
      <w:rPr>
        <w:rFonts w:ascii="Symbol" w:hAnsi="Symbol"/>
      </w:rPr>
    </w:lvl>
    <w:lvl w:ilvl="7" w:tplc="5CCEBEE4">
      <w:start w:val="1"/>
      <w:numFmt w:val="bullet"/>
      <w:lvlText w:val="o"/>
      <w:lvlJc w:val="left"/>
      <w:pPr>
        <w:tabs>
          <w:tab w:val="num" w:pos="5760"/>
        </w:tabs>
        <w:ind w:left="5760" w:hanging="360"/>
      </w:pPr>
      <w:rPr>
        <w:rFonts w:ascii="Courier New" w:hAnsi="Courier New"/>
      </w:rPr>
    </w:lvl>
    <w:lvl w:ilvl="8" w:tplc="D3D63D1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5D0AC20">
      <w:start w:val="1"/>
      <w:numFmt w:val="bullet"/>
      <w:lvlText w:val=""/>
      <w:lvlJc w:val="left"/>
      <w:pPr>
        <w:ind w:left="720" w:hanging="360"/>
      </w:pPr>
      <w:rPr>
        <w:rFonts w:ascii="Symbol" w:hAnsi="Symbol"/>
      </w:rPr>
    </w:lvl>
    <w:lvl w:ilvl="1" w:tplc="D3BA3406">
      <w:start w:val="1"/>
      <w:numFmt w:val="bullet"/>
      <w:lvlText w:val="o"/>
      <w:lvlJc w:val="left"/>
      <w:pPr>
        <w:tabs>
          <w:tab w:val="num" w:pos="1440"/>
        </w:tabs>
        <w:ind w:left="1440" w:hanging="360"/>
      </w:pPr>
      <w:rPr>
        <w:rFonts w:ascii="Courier New" w:hAnsi="Courier New"/>
      </w:rPr>
    </w:lvl>
    <w:lvl w:ilvl="2" w:tplc="509015FA">
      <w:start w:val="1"/>
      <w:numFmt w:val="bullet"/>
      <w:lvlText w:val=""/>
      <w:lvlJc w:val="left"/>
      <w:pPr>
        <w:tabs>
          <w:tab w:val="num" w:pos="2160"/>
        </w:tabs>
        <w:ind w:left="2160" w:hanging="360"/>
      </w:pPr>
      <w:rPr>
        <w:rFonts w:ascii="Wingdings" w:hAnsi="Wingdings"/>
      </w:rPr>
    </w:lvl>
    <w:lvl w:ilvl="3" w:tplc="79A6761A">
      <w:start w:val="1"/>
      <w:numFmt w:val="bullet"/>
      <w:lvlText w:val=""/>
      <w:lvlJc w:val="left"/>
      <w:pPr>
        <w:tabs>
          <w:tab w:val="num" w:pos="2880"/>
        </w:tabs>
        <w:ind w:left="2880" w:hanging="360"/>
      </w:pPr>
      <w:rPr>
        <w:rFonts w:ascii="Symbol" w:hAnsi="Symbol"/>
      </w:rPr>
    </w:lvl>
    <w:lvl w:ilvl="4" w:tplc="54FA8838">
      <w:start w:val="1"/>
      <w:numFmt w:val="bullet"/>
      <w:lvlText w:val="o"/>
      <w:lvlJc w:val="left"/>
      <w:pPr>
        <w:tabs>
          <w:tab w:val="num" w:pos="3600"/>
        </w:tabs>
        <w:ind w:left="3600" w:hanging="360"/>
      </w:pPr>
      <w:rPr>
        <w:rFonts w:ascii="Courier New" w:hAnsi="Courier New"/>
      </w:rPr>
    </w:lvl>
    <w:lvl w:ilvl="5" w:tplc="71BE0F8E">
      <w:start w:val="1"/>
      <w:numFmt w:val="bullet"/>
      <w:lvlText w:val=""/>
      <w:lvlJc w:val="left"/>
      <w:pPr>
        <w:tabs>
          <w:tab w:val="num" w:pos="4320"/>
        </w:tabs>
        <w:ind w:left="4320" w:hanging="360"/>
      </w:pPr>
      <w:rPr>
        <w:rFonts w:ascii="Wingdings" w:hAnsi="Wingdings"/>
      </w:rPr>
    </w:lvl>
    <w:lvl w:ilvl="6" w:tplc="F6F49D04">
      <w:start w:val="1"/>
      <w:numFmt w:val="bullet"/>
      <w:lvlText w:val=""/>
      <w:lvlJc w:val="left"/>
      <w:pPr>
        <w:tabs>
          <w:tab w:val="num" w:pos="5040"/>
        </w:tabs>
        <w:ind w:left="5040" w:hanging="360"/>
      </w:pPr>
      <w:rPr>
        <w:rFonts w:ascii="Symbol" w:hAnsi="Symbol"/>
      </w:rPr>
    </w:lvl>
    <w:lvl w:ilvl="7" w:tplc="3B0EE0A8">
      <w:start w:val="1"/>
      <w:numFmt w:val="bullet"/>
      <w:lvlText w:val="o"/>
      <w:lvlJc w:val="left"/>
      <w:pPr>
        <w:tabs>
          <w:tab w:val="num" w:pos="5760"/>
        </w:tabs>
        <w:ind w:left="5760" w:hanging="360"/>
      </w:pPr>
      <w:rPr>
        <w:rFonts w:ascii="Courier New" w:hAnsi="Courier New"/>
      </w:rPr>
    </w:lvl>
    <w:lvl w:ilvl="8" w:tplc="4880AB0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20AF8AC">
      <w:start w:val="1"/>
      <w:numFmt w:val="bullet"/>
      <w:lvlText w:val=""/>
      <w:lvlJc w:val="left"/>
      <w:pPr>
        <w:ind w:left="720" w:hanging="360"/>
      </w:pPr>
      <w:rPr>
        <w:rFonts w:ascii="Symbol" w:hAnsi="Symbol"/>
      </w:rPr>
    </w:lvl>
    <w:lvl w:ilvl="1" w:tplc="7D824262">
      <w:start w:val="1"/>
      <w:numFmt w:val="bullet"/>
      <w:lvlText w:val="o"/>
      <w:lvlJc w:val="left"/>
      <w:pPr>
        <w:tabs>
          <w:tab w:val="num" w:pos="1440"/>
        </w:tabs>
        <w:ind w:left="1440" w:hanging="360"/>
      </w:pPr>
      <w:rPr>
        <w:rFonts w:ascii="Courier New" w:hAnsi="Courier New"/>
      </w:rPr>
    </w:lvl>
    <w:lvl w:ilvl="2" w:tplc="33B4E050">
      <w:start w:val="1"/>
      <w:numFmt w:val="bullet"/>
      <w:lvlText w:val=""/>
      <w:lvlJc w:val="left"/>
      <w:pPr>
        <w:tabs>
          <w:tab w:val="num" w:pos="2160"/>
        </w:tabs>
        <w:ind w:left="2160" w:hanging="360"/>
      </w:pPr>
      <w:rPr>
        <w:rFonts w:ascii="Wingdings" w:hAnsi="Wingdings"/>
      </w:rPr>
    </w:lvl>
    <w:lvl w:ilvl="3" w:tplc="FE34C98E">
      <w:start w:val="1"/>
      <w:numFmt w:val="bullet"/>
      <w:lvlText w:val=""/>
      <w:lvlJc w:val="left"/>
      <w:pPr>
        <w:tabs>
          <w:tab w:val="num" w:pos="2880"/>
        </w:tabs>
        <w:ind w:left="2880" w:hanging="360"/>
      </w:pPr>
      <w:rPr>
        <w:rFonts w:ascii="Symbol" w:hAnsi="Symbol"/>
      </w:rPr>
    </w:lvl>
    <w:lvl w:ilvl="4" w:tplc="DDE4081E">
      <w:start w:val="1"/>
      <w:numFmt w:val="bullet"/>
      <w:lvlText w:val="o"/>
      <w:lvlJc w:val="left"/>
      <w:pPr>
        <w:tabs>
          <w:tab w:val="num" w:pos="3600"/>
        </w:tabs>
        <w:ind w:left="3600" w:hanging="360"/>
      </w:pPr>
      <w:rPr>
        <w:rFonts w:ascii="Courier New" w:hAnsi="Courier New"/>
      </w:rPr>
    </w:lvl>
    <w:lvl w:ilvl="5" w:tplc="AE3CC9E0">
      <w:start w:val="1"/>
      <w:numFmt w:val="bullet"/>
      <w:lvlText w:val=""/>
      <w:lvlJc w:val="left"/>
      <w:pPr>
        <w:tabs>
          <w:tab w:val="num" w:pos="4320"/>
        </w:tabs>
        <w:ind w:left="4320" w:hanging="360"/>
      </w:pPr>
      <w:rPr>
        <w:rFonts w:ascii="Wingdings" w:hAnsi="Wingdings"/>
      </w:rPr>
    </w:lvl>
    <w:lvl w:ilvl="6" w:tplc="3880DF86">
      <w:start w:val="1"/>
      <w:numFmt w:val="bullet"/>
      <w:lvlText w:val=""/>
      <w:lvlJc w:val="left"/>
      <w:pPr>
        <w:tabs>
          <w:tab w:val="num" w:pos="5040"/>
        </w:tabs>
        <w:ind w:left="5040" w:hanging="360"/>
      </w:pPr>
      <w:rPr>
        <w:rFonts w:ascii="Symbol" w:hAnsi="Symbol"/>
      </w:rPr>
    </w:lvl>
    <w:lvl w:ilvl="7" w:tplc="D34223BE">
      <w:start w:val="1"/>
      <w:numFmt w:val="bullet"/>
      <w:lvlText w:val="o"/>
      <w:lvlJc w:val="left"/>
      <w:pPr>
        <w:tabs>
          <w:tab w:val="num" w:pos="5760"/>
        </w:tabs>
        <w:ind w:left="5760" w:hanging="360"/>
      </w:pPr>
      <w:rPr>
        <w:rFonts w:ascii="Courier New" w:hAnsi="Courier New"/>
      </w:rPr>
    </w:lvl>
    <w:lvl w:ilvl="8" w:tplc="A0B4AB9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EEC80202">
      <w:start w:val="1"/>
      <w:numFmt w:val="bullet"/>
      <w:lvlText w:val=""/>
      <w:lvlJc w:val="left"/>
      <w:pPr>
        <w:ind w:left="720" w:hanging="360"/>
      </w:pPr>
      <w:rPr>
        <w:rFonts w:ascii="Symbol" w:hAnsi="Symbol"/>
      </w:rPr>
    </w:lvl>
    <w:lvl w:ilvl="1" w:tplc="528ACC80">
      <w:start w:val="1"/>
      <w:numFmt w:val="bullet"/>
      <w:lvlText w:val="o"/>
      <w:lvlJc w:val="left"/>
      <w:pPr>
        <w:tabs>
          <w:tab w:val="num" w:pos="1440"/>
        </w:tabs>
        <w:ind w:left="1440" w:hanging="360"/>
      </w:pPr>
      <w:rPr>
        <w:rFonts w:ascii="Courier New" w:hAnsi="Courier New"/>
      </w:rPr>
    </w:lvl>
    <w:lvl w:ilvl="2" w:tplc="FE7C6CD4">
      <w:start w:val="1"/>
      <w:numFmt w:val="bullet"/>
      <w:lvlText w:val=""/>
      <w:lvlJc w:val="left"/>
      <w:pPr>
        <w:tabs>
          <w:tab w:val="num" w:pos="2160"/>
        </w:tabs>
        <w:ind w:left="2160" w:hanging="360"/>
      </w:pPr>
      <w:rPr>
        <w:rFonts w:ascii="Wingdings" w:hAnsi="Wingdings"/>
      </w:rPr>
    </w:lvl>
    <w:lvl w:ilvl="3" w:tplc="7C343D44">
      <w:start w:val="1"/>
      <w:numFmt w:val="bullet"/>
      <w:lvlText w:val=""/>
      <w:lvlJc w:val="left"/>
      <w:pPr>
        <w:tabs>
          <w:tab w:val="num" w:pos="2880"/>
        </w:tabs>
        <w:ind w:left="2880" w:hanging="360"/>
      </w:pPr>
      <w:rPr>
        <w:rFonts w:ascii="Symbol" w:hAnsi="Symbol"/>
      </w:rPr>
    </w:lvl>
    <w:lvl w:ilvl="4" w:tplc="BA04CA20">
      <w:start w:val="1"/>
      <w:numFmt w:val="bullet"/>
      <w:lvlText w:val="o"/>
      <w:lvlJc w:val="left"/>
      <w:pPr>
        <w:tabs>
          <w:tab w:val="num" w:pos="3600"/>
        </w:tabs>
        <w:ind w:left="3600" w:hanging="360"/>
      </w:pPr>
      <w:rPr>
        <w:rFonts w:ascii="Courier New" w:hAnsi="Courier New"/>
      </w:rPr>
    </w:lvl>
    <w:lvl w:ilvl="5" w:tplc="D38E734E">
      <w:start w:val="1"/>
      <w:numFmt w:val="bullet"/>
      <w:lvlText w:val=""/>
      <w:lvlJc w:val="left"/>
      <w:pPr>
        <w:tabs>
          <w:tab w:val="num" w:pos="4320"/>
        </w:tabs>
        <w:ind w:left="4320" w:hanging="360"/>
      </w:pPr>
      <w:rPr>
        <w:rFonts w:ascii="Wingdings" w:hAnsi="Wingdings"/>
      </w:rPr>
    </w:lvl>
    <w:lvl w:ilvl="6" w:tplc="1C7887D4">
      <w:start w:val="1"/>
      <w:numFmt w:val="bullet"/>
      <w:lvlText w:val=""/>
      <w:lvlJc w:val="left"/>
      <w:pPr>
        <w:tabs>
          <w:tab w:val="num" w:pos="5040"/>
        </w:tabs>
        <w:ind w:left="5040" w:hanging="360"/>
      </w:pPr>
      <w:rPr>
        <w:rFonts w:ascii="Symbol" w:hAnsi="Symbol"/>
      </w:rPr>
    </w:lvl>
    <w:lvl w:ilvl="7" w:tplc="582CE0E0">
      <w:start w:val="1"/>
      <w:numFmt w:val="bullet"/>
      <w:lvlText w:val="o"/>
      <w:lvlJc w:val="left"/>
      <w:pPr>
        <w:tabs>
          <w:tab w:val="num" w:pos="5760"/>
        </w:tabs>
        <w:ind w:left="5760" w:hanging="360"/>
      </w:pPr>
      <w:rPr>
        <w:rFonts w:ascii="Courier New" w:hAnsi="Courier New"/>
      </w:rPr>
    </w:lvl>
    <w:lvl w:ilvl="8" w:tplc="6B16C33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E367062">
      <w:start w:val="1"/>
      <w:numFmt w:val="bullet"/>
      <w:lvlText w:val=""/>
      <w:lvlJc w:val="left"/>
      <w:pPr>
        <w:ind w:left="720" w:hanging="360"/>
      </w:pPr>
      <w:rPr>
        <w:rFonts w:ascii="Symbol" w:hAnsi="Symbol"/>
      </w:rPr>
    </w:lvl>
    <w:lvl w:ilvl="1" w:tplc="CEEA6D4E">
      <w:start w:val="1"/>
      <w:numFmt w:val="bullet"/>
      <w:lvlText w:val="o"/>
      <w:lvlJc w:val="left"/>
      <w:pPr>
        <w:tabs>
          <w:tab w:val="num" w:pos="1440"/>
        </w:tabs>
        <w:ind w:left="1440" w:hanging="360"/>
      </w:pPr>
      <w:rPr>
        <w:rFonts w:ascii="Courier New" w:hAnsi="Courier New"/>
      </w:rPr>
    </w:lvl>
    <w:lvl w:ilvl="2" w:tplc="B6AC8FD4">
      <w:start w:val="1"/>
      <w:numFmt w:val="bullet"/>
      <w:lvlText w:val=""/>
      <w:lvlJc w:val="left"/>
      <w:pPr>
        <w:tabs>
          <w:tab w:val="num" w:pos="2160"/>
        </w:tabs>
        <w:ind w:left="2160" w:hanging="360"/>
      </w:pPr>
      <w:rPr>
        <w:rFonts w:ascii="Wingdings" w:hAnsi="Wingdings"/>
      </w:rPr>
    </w:lvl>
    <w:lvl w:ilvl="3" w:tplc="52E20B08">
      <w:start w:val="1"/>
      <w:numFmt w:val="bullet"/>
      <w:lvlText w:val=""/>
      <w:lvlJc w:val="left"/>
      <w:pPr>
        <w:tabs>
          <w:tab w:val="num" w:pos="2880"/>
        </w:tabs>
        <w:ind w:left="2880" w:hanging="360"/>
      </w:pPr>
      <w:rPr>
        <w:rFonts w:ascii="Symbol" w:hAnsi="Symbol"/>
      </w:rPr>
    </w:lvl>
    <w:lvl w:ilvl="4" w:tplc="95682C96">
      <w:start w:val="1"/>
      <w:numFmt w:val="bullet"/>
      <w:lvlText w:val="o"/>
      <w:lvlJc w:val="left"/>
      <w:pPr>
        <w:tabs>
          <w:tab w:val="num" w:pos="3600"/>
        </w:tabs>
        <w:ind w:left="3600" w:hanging="360"/>
      </w:pPr>
      <w:rPr>
        <w:rFonts w:ascii="Courier New" w:hAnsi="Courier New"/>
      </w:rPr>
    </w:lvl>
    <w:lvl w:ilvl="5" w:tplc="FCD41098">
      <w:start w:val="1"/>
      <w:numFmt w:val="bullet"/>
      <w:lvlText w:val=""/>
      <w:lvlJc w:val="left"/>
      <w:pPr>
        <w:tabs>
          <w:tab w:val="num" w:pos="4320"/>
        </w:tabs>
        <w:ind w:left="4320" w:hanging="360"/>
      </w:pPr>
      <w:rPr>
        <w:rFonts w:ascii="Wingdings" w:hAnsi="Wingdings"/>
      </w:rPr>
    </w:lvl>
    <w:lvl w:ilvl="6" w:tplc="14288672">
      <w:start w:val="1"/>
      <w:numFmt w:val="bullet"/>
      <w:lvlText w:val=""/>
      <w:lvlJc w:val="left"/>
      <w:pPr>
        <w:tabs>
          <w:tab w:val="num" w:pos="5040"/>
        </w:tabs>
        <w:ind w:left="5040" w:hanging="360"/>
      </w:pPr>
      <w:rPr>
        <w:rFonts w:ascii="Symbol" w:hAnsi="Symbol"/>
      </w:rPr>
    </w:lvl>
    <w:lvl w:ilvl="7" w:tplc="2F6A4F54">
      <w:start w:val="1"/>
      <w:numFmt w:val="bullet"/>
      <w:lvlText w:val="o"/>
      <w:lvlJc w:val="left"/>
      <w:pPr>
        <w:tabs>
          <w:tab w:val="num" w:pos="5760"/>
        </w:tabs>
        <w:ind w:left="5760" w:hanging="360"/>
      </w:pPr>
      <w:rPr>
        <w:rFonts w:ascii="Courier New" w:hAnsi="Courier New"/>
      </w:rPr>
    </w:lvl>
    <w:lvl w:ilvl="8" w:tplc="C602C956">
      <w:start w:val="1"/>
      <w:numFmt w:val="bullet"/>
      <w:lvlText w:val=""/>
      <w:lvlJc w:val="left"/>
      <w:pPr>
        <w:tabs>
          <w:tab w:val="num" w:pos="6480"/>
        </w:tabs>
        <w:ind w:left="6480" w:hanging="360"/>
      </w:pPr>
      <w:rPr>
        <w:rFonts w:ascii="Wingdings" w:hAnsi="Wingdings"/>
      </w:rPr>
    </w:lvl>
  </w:abstractNum>
  <w:abstractNum w:abstractNumId="8" w15:restartNumberingAfterBreak="0">
    <w:nsid w:val="1A781E92"/>
    <w:multiLevelType w:val="hybridMultilevel"/>
    <w:tmpl w:val="F7D69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1401FA"/>
    <w:multiLevelType w:val="hybridMultilevel"/>
    <w:tmpl w:val="FE523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8647D"/>
    <w:multiLevelType w:val="hybridMultilevel"/>
    <w:tmpl w:val="C29C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550C1"/>
    <w:multiLevelType w:val="hybridMultilevel"/>
    <w:tmpl w:val="F3B2B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E470B"/>
    <w:multiLevelType w:val="hybridMultilevel"/>
    <w:tmpl w:val="44BA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9"/>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3MDM1NjM0NQABJR2l4NTi4sz8PJACQ+NaAAWPNU4tAAAA"/>
  </w:docVars>
  <w:rsids>
    <w:rsidRoot w:val="00D87B55"/>
    <w:rsid w:val="00016FF8"/>
    <w:rsid w:val="000239AF"/>
    <w:rsid w:val="000603B0"/>
    <w:rsid w:val="00093DE9"/>
    <w:rsid w:val="000C0A57"/>
    <w:rsid w:val="0014448F"/>
    <w:rsid w:val="00157064"/>
    <w:rsid w:val="00165873"/>
    <w:rsid w:val="001775AD"/>
    <w:rsid w:val="001B32EA"/>
    <w:rsid w:val="001C44CB"/>
    <w:rsid w:val="001D4960"/>
    <w:rsid w:val="001F6F3A"/>
    <w:rsid w:val="0025087F"/>
    <w:rsid w:val="00251E46"/>
    <w:rsid w:val="0027245F"/>
    <w:rsid w:val="0027511C"/>
    <w:rsid w:val="00275E6C"/>
    <w:rsid w:val="00295987"/>
    <w:rsid w:val="002966E4"/>
    <w:rsid w:val="0029698E"/>
    <w:rsid w:val="002A3FA7"/>
    <w:rsid w:val="002A6556"/>
    <w:rsid w:val="002E4A9D"/>
    <w:rsid w:val="00337BC0"/>
    <w:rsid w:val="00354920"/>
    <w:rsid w:val="003974C5"/>
    <w:rsid w:val="003B28CC"/>
    <w:rsid w:val="003F1AEC"/>
    <w:rsid w:val="00421056"/>
    <w:rsid w:val="004249F7"/>
    <w:rsid w:val="00471DF2"/>
    <w:rsid w:val="004C2259"/>
    <w:rsid w:val="004D7FB2"/>
    <w:rsid w:val="00522BAC"/>
    <w:rsid w:val="00524BF4"/>
    <w:rsid w:val="00572A7F"/>
    <w:rsid w:val="005A6816"/>
    <w:rsid w:val="005D7FC0"/>
    <w:rsid w:val="005E3F9A"/>
    <w:rsid w:val="00612EAB"/>
    <w:rsid w:val="006175D8"/>
    <w:rsid w:val="00651982"/>
    <w:rsid w:val="006A6F49"/>
    <w:rsid w:val="00704E9E"/>
    <w:rsid w:val="00712331"/>
    <w:rsid w:val="00721940"/>
    <w:rsid w:val="00727B18"/>
    <w:rsid w:val="00753322"/>
    <w:rsid w:val="007720A1"/>
    <w:rsid w:val="0078023E"/>
    <w:rsid w:val="00784485"/>
    <w:rsid w:val="00792BBF"/>
    <w:rsid w:val="007A6CD6"/>
    <w:rsid w:val="007B4618"/>
    <w:rsid w:val="007F1CE6"/>
    <w:rsid w:val="008021D4"/>
    <w:rsid w:val="0080306C"/>
    <w:rsid w:val="008065F4"/>
    <w:rsid w:val="008B5D16"/>
    <w:rsid w:val="008D19A8"/>
    <w:rsid w:val="008D5E7E"/>
    <w:rsid w:val="00975245"/>
    <w:rsid w:val="009758F6"/>
    <w:rsid w:val="00983B26"/>
    <w:rsid w:val="009F5733"/>
    <w:rsid w:val="00A2232D"/>
    <w:rsid w:val="00A26FE7"/>
    <w:rsid w:val="00A47441"/>
    <w:rsid w:val="00AC127C"/>
    <w:rsid w:val="00AF730D"/>
    <w:rsid w:val="00B13285"/>
    <w:rsid w:val="00B16F08"/>
    <w:rsid w:val="00B30C96"/>
    <w:rsid w:val="00B64A61"/>
    <w:rsid w:val="00BA4A49"/>
    <w:rsid w:val="00BB4122"/>
    <w:rsid w:val="00BC748B"/>
    <w:rsid w:val="00C251B9"/>
    <w:rsid w:val="00C4279B"/>
    <w:rsid w:val="00C46007"/>
    <w:rsid w:val="00C462E8"/>
    <w:rsid w:val="00C76223"/>
    <w:rsid w:val="00C86E42"/>
    <w:rsid w:val="00C87366"/>
    <w:rsid w:val="00CC7A82"/>
    <w:rsid w:val="00CD3313"/>
    <w:rsid w:val="00D71EED"/>
    <w:rsid w:val="00D87B55"/>
    <w:rsid w:val="00DD0306"/>
    <w:rsid w:val="00DD4D6D"/>
    <w:rsid w:val="00E2324B"/>
    <w:rsid w:val="00E27015"/>
    <w:rsid w:val="00E5307D"/>
    <w:rsid w:val="00E5609D"/>
    <w:rsid w:val="00E70C24"/>
    <w:rsid w:val="00E80A76"/>
    <w:rsid w:val="00ED5C80"/>
    <w:rsid w:val="00F31077"/>
    <w:rsid w:val="00F441D0"/>
    <w:rsid w:val="00F442FC"/>
    <w:rsid w:val="00F45AF8"/>
    <w:rsid w:val="00F54962"/>
    <w:rsid w:val="00F5763B"/>
    <w:rsid w:val="00F83B5D"/>
    <w:rsid w:val="00FB1838"/>
    <w:rsid w:val="00FB42CC"/>
    <w:rsid w:val="00FB49F8"/>
    <w:rsid w:val="00FF4F71"/>
    <w:rsid w:val="00FF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F80E"/>
  <w15:docId w15:val="{5ECB01BA-E39D-427C-A9D3-247AA40D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576D7B"/>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576D7B"/>
      </w:pBdr>
      <w:spacing w:line="0" w:lineRule="atLeast"/>
    </w:pPr>
    <w:rPr>
      <w:color w:val="576D7B"/>
      <w:sz w:val="0"/>
      <w:szCs w:val="0"/>
    </w:rPr>
  </w:style>
  <w:style w:type="paragraph" w:customStyle="1" w:styleId="divdocumentdivlowerborder">
    <w:name w:val="div_document_div_lowerborder"/>
    <w:basedOn w:val="Normal"/>
    <w:pPr>
      <w:pBdr>
        <w:bottom w:val="single" w:sz="24" w:space="0" w:color="576D7B"/>
      </w:pBdr>
      <w:spacing w:line="0" w:lineRule="atLeast"/>
    </w:pPr>
    <w:rPr>
      <w:color w:val="576D7B"/>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576D7B"/>
      <w:sz w:val="32"/>
      <w:szCs w:val="32"/>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paragraph" w:styleId="ListParagraph">
    <w:name w:val="List Paragraph"/>
    <w:basedOn w:val="Normal"/>
    <w:uiPriority w:val="34"/>
    <w:qFormat/>
    <w:rsid w:val="008D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DC77-AD8C-45CE-B2B9-FE696A46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Sibi Chakaravarthi</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Sibi Chakaravarthi</dc:title>
  <dc:creator>Administrator</dc:creator>
  <cp:lastModifiedBy>Sibi Chakaravarthi</cp:lastModifiedBy>
  <cp:revision>132</cp:revision>
  <dcterms:created xsi:type="dcterms:W3CDTF">2020-11-10T08:22:00Z</dcterms:created>
  <dcterms:modified xsi:type="dcterms:W3CDTF">2021-01-13T18:07:00Z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uGkAAB+LCAAAAAAABAAUmrV6rGAURR+IIriUuLvT4e46PP3lFukyAX7O3metfANDIEEwECqwGEQSLISTOEwhFEXAAiIIIOzTjzZDqMRznrn1kIEbHC1yXO5aHgRoMMkQa9ql04/9A3akVJYy6GOIU8irz83kLv4AkKjukVkXNMFffeAZVmX8TjWJOWHzMhnSFVK87oKL0uCBCtigXOQKbB3phM7SvVrJU221tsnODBqKhBYzKfxJHPsnuaADx4D</vt:lpwstr>
  </property>
  <property fmtid="{D5CDD505-2E9C-101B-9397-08002B2CF9AE}" pid="3" name="x1ye=1">
    <vt:lpwstr>Ag6XC6pqMK6OFZ6H9BOPNlTD7Jx/OMbqG5+YnzWmSC9RrxzMkWOxowdstutCVYPa/MwAhzK8rVufLus6rRVXC42AlNMoBVPaTvIH0JuwHLysPQJuereKNE2jK0D7FvWdYWTOiog4tTB05ZtC6R3nyJXVoBKDKQ93Uk1Up9tHAMAPX1MdfcG9Td9PlXKNy7rp3V0R9EATvJMORmsZny/mrZFQkuvi9SJyMTa/Hh0o5Jo3QfnQQ04Nf36gyBS/PaU</vt:lpwstr>
  </property>
  <property fmtid="{D5CDD505-2E9C-101B-9397-08002B2CF9AE}" pid="4" name="x1ye=10">
    <vt:lpwstr>orp01IXyWo0T+E/ZGwmBGRNwO6Xdz7rNUDtP/wcWEc3KQ0tpzMikU5qibnBGFfznvmrdZ9XfsD3dM5qlj/410ZN9TrTyFEfnoQKP8bM4Z3MG6K8wlmHOM0hatugWlXFcLQL9Od5DY1H/KP86sJ3yXpgqSLf2s51tNjRRDwPABEkrNGJBAV7dAXY7YTJ6Nzubf5fJ4pTShjdRI2uAeZmbVrLYoRV/mD5Vokdpjl7sq0WOCHFkgxDTP3uU1e85VME</vt:lpwstr>
  </property>
  <property fmtid="{D5CDD505-2E9C-101B-9397-08002B2CF9AE}" pid="5" name="x1ye=100">
    <vt:lpwstr>XX2Gqf0CKOisxr7vD5BfAvzkE9pqlHWACg4+usw3lRjd4fBZyiivbUcuHGxPYbBl7Jcg+5OHaPeTMCeCkelVV1R9x83efhQtVULinI0sIdFFT0b/yGaErHCkVd8gG2+uyG8V7+Sjjgihhc2CbfeaWZsak0N0+HaDvOymoJxSZh79ue7aXJoAv8MArj4cwxspExkScaIL8mmZUJJowiAqCpyf4sIM12dZBr4uyVc+/U/My2yscVnHgF6/dLcLzig</vt:lpwstr>
  </property>
  <property fmtid="{D5CDD505-2E9C-101B-9397-08002B2CF9AE}" pid="6" name="x1ye=101">
    <vt:lpwstr>5MDIEtc4JoYblSPio8jSMpvBrsjbdLEKJUGm1PHAkkXsdvdQv0BzqHjzDbvVTERDP55TdcDLOCmPkAWvDla4GVAzKSe71U6avg28KIk5L2aZ/L5/YhuyOhAT2ZEnYIhMlSBffpLW74j1Y5G4CSN4R4agDOq5sGJBZswO46FcInkbB+Pwd+YR9GY9uNM7DQyvH+ID1MEmrctiTfwp7ISumJUjJs+wHGOlrFt0yLvGSStzVcpHDpOfVDDCL/DJ1fA</vt:lpwstr>
  </property>
  <property fmtid="{D5CDD505-2E9C-101B-9397-08002B2CF9AE}" pid="7" name="x1ye=102">
    <vt:lpwstr>XjWmH0DNUKGD/1l6grW6WQ9K0cG+csrTXe4VJOdEwCjPNl9AaUx0wtbX/uW/s8im/cFYBnGBWknOYCZbSW6oDqFXb2FSzgd/Ug+QqV+jFgYMIdQ10f/BOVvUxAuZ4Y4DQZUQKXB9t/fIS7TyRQLWt37Fa+WQ4SMBY2e21wHAaIsVlk4g3Znhihhgqs1x23KGbmxXYWKqtmmdQREAhq1YATdGpB3XPHjBB+SXAJoiZ3jeFGUBOo22YkdeqNicgPn</vt:lpwstr>
  </property>
  <property fmtid="{D5CDD505-2E9C-101B-9397-08002B2CF9AE}" pid="8" name="x1ye=103">
    <vt:lpwstr>v57UwOJ/gg9oCYc+ZkgqSSnj98/rVN/5NuZv1hOdWLR18FT0zP2OjgozzSxE7hWwr+HSaLQEloSMJDxk4OTvma4J01siDSbX/bQjq17LjG4DGuaM6AnnFyhbRzQhW3KgZhYx2RdhFN6jR1g7jQ1zvs5xn14x3u6pZuXOHrV9W6MXL9irDts6MxQZw5cwz27NNQkcGxdSt7KvlRUhSrPwgZg+2WBSOtZfNsDpSMqraWCPj3iYoLV/nF1wYB0joiY</vt:lpwstr>
  </property>
  <property fmtid="{D5CDD505-2E9C-101B-9397-08002B2CF9AE}" pid="9" name="x1ye=104">
    <vt:lpwstr>bZnoHKk7Lse5xy1pMnCqD/1SlfiCTeovGwpdqVImh2ia29bFkfOexXdWEv099PoA6NaveNFlA5JplDTShn9iZnHE0zGr4Mr3wHNeMCyKXgKW5JUp63bmr9BZ7RK2a1VH+95/Blzbx0ELICD9lqTzmwQbqE/2yAeLp8GDNqGQm91UJAadiqtJpfSLkkrzOrA3TIq2nD6TlyvXRaPM3GwHCbNx+ap4RzJVMY/Zal+9/fE4Ytg4bQjugsxPdn4UDrI</vt:lpwstr>
  </property>
  <property fmtid="{D5CDD505-2E9C-101B-9397-08002B2CF9AE}" pid="10" name="x1ye=105">
    <vt:lpwstr>6hYQdHjup0eaKlf3+iIkxg+ijJYf/s1M+ub7iGO5y9HGNuyhvVldDcd/iYf4CfSmRdwPu8E25SS14jcCdxxUF+u5rOjMN335FLYH5WfuAxDfIx+O1gQir0Zc8K5TFcC5DUiKTPCd3hl6fCM0pt2NeBOB4KMEI/+wk238Zv378XHcH/f4o1SOfOMxG1JZ1pc8dcwc1H5bMRhPCs/EFJ1z7CkgTtPJnPOAVdpBCZps4Gte2TKDNE4iUMMTDMzu1Ep</vt:lpwstr>
  </property>
  <property fmtid="{D5CDD505-2E9C-101B-9397-08002B2CF9AE}" pid="11" name="x1ye=106">
    <vt:lpwstr>RM/5WpnO+zE4jbMpAhH1qTPFBKSmtzIn3xWIdqP00gUaZ7eUS2O52ib9ALZ9PPO6YdfVYoX8J3+jF8HhSS7YxQn8tvfoQvXdoWRov3FQ6PXP3WeYneKIGA3X0AKeqgNT6Yhz4mS9Df7briEl1EP9QrrBkZJXDT/WJiv2kVKvbWbg8mdex35wOZ4OCrCuJWv7y0DRK1Wa9kDlXR7jA1QkwY9nCdlW4Qv/NqHwGF6RzNezMOVBTlb9JRsm0HZ/Cpd</vt:lpwstr>
  </property>
  <property fmtid="{D5CDD505-2E9C-101B-9397-08002B2CF9AE}" pid="12" name="x1ye=107">
    <vt:lpwstr>8u7jBOg+/5S0TNSgRJWUDw85G6BCzCOCo1rfgcXuypuJV/fYlI9xUuMuw+WzL9//wHIN8XyuGkAAA==</vt:lpwstr>
  </property>
  <property fmtid="{D5CDD505-2E9C-101B-9397-08002B2CF9AE}" pid="13" name="x1ye=11">
    <vt:lpwstr>S7Z4s4B0Bb5ZCkJckomTqvuoySSNJWDrQn//EoQzdAWV9GJyeIUe5Rwo3/RdOEIWAK+Tg03nlqGG6hLEkkulAqCv2N0Bxz44L4LzzbAmq/7rAvxV60U7reR4XkAkxYzmAtlULVscfW66Hu3Dm6KLmfGH1aQL9l1B71Mf6NZ/J0vDYZpitqz8xty6SY2FdF2tl/hXmqm9WLF1j+zDEsYFBzDy06ZFZzsH2hlxL1nySrlSJSyRlCK/R7EmQundVUN</vt:lpwstr>
  </property>
  <property fmtid="{D5CDD505-2E9C-101B-9397-08002B2CF9AE}" pid="14" name="x1ye=12">
    <vt:lpwstr>Kj4WRr0bnnglV4KmAzLEf1o8vCDWDuqOWP2Q/3XPVKmYjfXRSjvv1ZsWO/YSXMCau6+dP1llq0/OpY76nICdU4sn4stKxpXEgo4tBGFz2P7Q+AIetfKnXnY2JW1R7CCPuq7sP19YZtcAd+iSLyZEFTi0w1jDtYIrLWlcPLnVd5db5PkNDXwqv3XYfK/wG0O/h1nbyjrHtE4B15tOA6EtpMsePwx/WjuDSUrGgoNlOvZ8re595XADSzjySpVsjbK</vt:lpwstr>
  </property>
  <property fmtid="{D5CDD505-2E9C-101B-9397-08002B2CF9AE}" pid="15" name="x1ye=13">
    <vt:lpwstr>uhkI8SxvnRGVvHwQPo12WHrMddf0G1Gr85v5KtvpQcjq9sWz8DaVssbS4FfoKPz/8GNPUA3GBuSF3V+muaDjKEPiqa/oTI/T3zUDvtNctKneyIFENDuN4jOoGKzpUfGywvqso/RJRsoJMMYG/LNB2ONU3KBrLrwUASKKhOts6PxWwPSUpljBcskhnIk61E6vFQPxjjsp5CLtCBtUf8aHQq2ry3T374JIqQO/lpsL2DHkvf0H4PiAiQaaQpdVoUq</vt:lpwstr>
  </property>
  <property fmtid="{D5CDD505-2E9C-101B-9397-08002B2CF9AE}" pid="16" name="x1ye=14">
    <vt:lpwstr>RVh4BO6Eo6FKxB0a1mIt1UW3BXG1JxBq6DtdUZXwWuw3gazWnX/ijuLybI19kNG8cBkzT2T/B6C45v3pB/UPu258h8YzUu5XXkhGWPMKHq0IX3S9cN1on8NbW7LQhobX2f/sIznTRFqRJ2tDyPp+Dghxq0BDCPGplaWy91dvmZmosxfRZResvEICBrFgPexgbliy4tDvzmy6J26lv2q7K/L67EMNQoA4vG1QbvJ134lva4au8fN1LySFdQ5FHlf</vt:lpwstr>
  </property>
  <property fmtid="{D5CDD505-2E9C-101B-9397-08002B2CF9AE}" pid="17" name="x1ye=15">
    <vt:lpwstr>7oAcvGKwhynzGPPuDXTrVsf88OJlWi91rZrDqFcKqq3KPzkaQ8MULx6V7rWcVyMn1cY8GmCKW2Fsy6vAHrvgGbXApoFCaMPa6j9rU+j0okZ3G/kK1q0W4oFdQIjxcH48Jju9aEIKjAhvvi0LRZ2NKtFBivHHTp8BgYbNmxPzK8FCmQ1Oz24UKfmfoz8py6wAs8WTvCAr/3iBbBH3Wb+WhRdjiwiHx6X87+AXwqMJuYD99fCu3DIX5/kMfkLwhnq</vt:lpwstr>
  </property>
  <property fmtid="{D5CDD505-2E9C-101B-9397-08002B2CF9AE}" pid="18" name="x1ye=16">
    <vt:lpwstr>r6JNHkSvJx046DQOyIkJoZfd0eUS1Ry0OcSrP81COGPSqsRj4NTXr57PnjF9+Ive4j5jQuz41Yrhu38ogCIfgZfiVJ2fdLvZn2+UocPAbOFjf7mAB2y3QigALQa41pfLYxc47mSaQIko21IFKMSfcl/HTxRWFYWyKwM7MCFLjn2Ispl5xiDS9qWj3210XMj0gKaQlKJqkMQaveFy23ps3o1m3h/DoDMh876HAEV4nHCtvHJv2QhDki9ASgbfz1n</vt:lpwstr>
  </property>
  <property fmtid="{D5CDD505-2E9C-101B-9397-08002B2CF9AE}" pid="19" name="x1ye=17">
    <vt:lpwstr>2OCfEdT8bgR0t+nN4/XFEExt7OfirEoD4tSU7RHN+eyZDMujIeVI8bPd7o2cD9waUtSfEN+2C3i8k09bWCctzMLcjW2oI0XiRiTIg4X+w/SiLQZ5tl6do343LvsFztlZL5Nu/++JnOW00VU+Ux/abJ99DbXWpFdw50TF8xCwoHIAV2jvNSCoqVW98IrvcXjRFwMyQMHq7LK+gPpAHFtHcwhJIdWIDzX/eVs0WffccsKu0J0df7+WTdNSj6Qkf6q</vt:lpwstr>
  </property>
  <property fmtid="{D5CDD505-2E9C-101B-9397-08002B2CF9AE}" pid="20" name="x1ye=18">
    <vt:lpwstr>61FrirRia7jHj7HZKHJ9yx9OLeaLPiuZh61iRqyheX8oWZesDoIdd/V6bgVccG+u+335NKzZUvc6FYrbQpxdrMkbLa+oDyEKbQMoyebotDk8dbJrMAs/kQkfVvYpx6aq84fTGwjsbwqcDVLUvXZM46mJYSWwI/WFiGr0zfmvzjwrCFyFB/plTPrDqt/vvaSR+3bIyacItfnpxIvoe835gk9vsHYY0n8RYmylmMw6HG4ju30QU/gAVtQ139g6b5L</vt:lpwstr>
  </property>
  <property fmtid="{D5CDD505-2E9C-101B-9397-08002B2CF9AE}" pid="21" name="x1ye=19">
    <vt:lpwstr>6zYSAox+M1p6K47smLPAECCOOaWtleVSK4ijCs+2Sg+iv9QKEG/l5TlnZndQi0H2G9IHV1mnpgD/3Q+xBOTxK0YrIEHyTKz3IXrJaxaOR+cxReZHSxffxohAW6zMkRH/OjWfGuwE7sg40Tm2bY1g+GY6SSPyirU8xILerxsndvSinUY+/bn13Cj8dN77avB4Fx21hssfmHTzDzjwJz3vmhaaeYJslWJ+WFpumzyc5AlFyPaB1FbxIu071qpU2Jy</vt:lpwstr>
  </property>
  <property fmtid="{D5CDD505-2E9C-101B-9397-08002B2CF9AE}" pid="22" name="x1ye=2">
    <vt:lpwstr>dxVfbYw5eu8Fok/Rm/iy150z36v59WXTzwUE1w7AuL4UAE9y08mOH4MqIvCTGj3gGM6flPe9VNI0XOzFlEfRKV6tTaNDY7TyPi+dkiX4l/IO+aqYHI8pkqycA8StT3fMRj6T7V31Q0hUhlc56/AKKah+G15B8ZbJTIFvZvnI3VsKcUIpOccr0TV6x8tPTLCTfmQWej7yCPjOPpcKz7RBuu3Y62NaB900nIDePGpcx8qNkg0dmUn/0+bHIMsfe0L</vt:lpwstr>
  </property>
  <property fmtid="{D5CDD505-2E9C-101B-9397-08002B2CF9AE}" pid="23" name="x1ye=20">
    <vt:lpwstr>JpSmowYgUZZnRPVqZsjnTy7JJsaVO2+vPwpT6pi+IdftXdFcZGk90TJcqzXc5c3P0S255E7zrD931v4Ysnsxig9dqYtTlMQVfB7KxZJf9fWNHmMOfggItM8dn0MchsjG9HJAnY66Zd1zD6VmokPeAI4LKwf+EPkq4pdQhb/SPjBtyS7K+Qqq1KTtASBQewNRdKbBoQYSsHMSWfIaz8UlSggzWp7ssrrjR4kTV3QNdrXasZmlfsh+5ZQkQWvj4qC</vt:lpwstr>
  </property>
  <property fmtid="{D5CDD505-2E9C-101B-9397-08002B2CF9AE}" pid="24" name="x1ye=21">
    <vt:lpwstr>rGb8XIyegPgtAHfrI34l8ropqrM9HOVEq28paej6eQ3n3NoKw9f4YY7wzuEO0dQAfER02myXBKu89K6fu8Exfv5tXxYiYxd0ptY0OnyizlemlaR3u/O7moXSWeaWxoI+8djYxdPaFPZaD5wMJ+0J9avDPuxS8mLA0gHK8jqwpiPvTcBZq6GKjhDBO58tL+Z2wyH+0M+9FrOCbq/22AuVqnxwxEoAvvEivFVlF/aIQq6ExZbeKyIoeaMVu+J3NH6</vt:lpwstr>
  </property>
  <property fmtid="{D5CDD505-2E9C-101B-9397-08002B2CF9AE}" pid="25" name="x1ye=22">
    <vt:lpwstr>rmQRuFiyn1WquhZz3wYplnOFCT4x35UZM/X9OyRGHuy4BKKG++MFYXFJxxEoeTXOLhtdt76POLg2lfAvpV9Fsi7M5WyUUiIx6ukSKKeYlQeyQCooektO9gAX2gw3CB7wRD1r+9M+tz8GqdUW59yNw3Oz7eacBClr91wLa+xUFwaJAkvxJpTteJY17E0Mzz60iKVcUHgVdJSpD9xRfW0TJ/Q/EqL/96RuKg2Gmb3hgduXWwVpNpNzQYGP318Dyve</vt:lpwstr>
  </property>
  <property fmtid="{D5CDD505-2E9C-101B-9397-08002B2CF9AE}" pid="26" name="x1ye=23">
    <vt:lpwstr>s1IxtATjS9Jgnthh9MDHVaqQ8xSeve7Ckxj5sD78Z8/LYhO/RWkLMBvOyzBYajW1Pirgga7wKltUzbwdp0i62V9r7JYqQUa7xJcNwpSzslglxB7VKmNDKgbwxPh2PuGyqA0RTgVl/3sK4YqI8HLPgJJd6idrak45RPrlRXY5rjsmrwor8NmrmjKh8MLx0cIEELcv4585eUZL/OgH7OKT9m7xknvd8TWVwIrUiTkvbbLUD5RlNpfs8PjPNqxnXk+</vt:lpwstr>
  </property>
  <property fmtid="{D5CDD505-2E9C-101B-9397-08002B2CF9AE}" pid="27" name="x1ye=24">
    <vt:lpwstr>OlfX25FNyXragXHq2iLVQB3N/ao5qEZd3iiwvR9Nx+J6ShWSnmWxfC+9fZ+K/Xq43f5EBa27zztZAU/dIBu6s6Cug3yHoVmHNpAlAe5kVe3B78m/Hy15ykUxIKXK8J/8y9en36gaakLqz/gjrT261H6+uiPjnClhC2Qf50fV/mBqTv+MxRQf8yYLo0GSv2MSugD1dJDTwoeI//6m6ZxdxbeQK1b7qcuDsnLksaa8b8V/spE8mf3dXOnOoiMNZ7A</vt:lpwstr>
  </property>
  <property fmtid="{D5CDD505-2E9C-101B-9397-08002B2CF9AE}" pid="28" name="x1ye=25">
    <vt:lpwstr>WiVzf1Td0wwFjBx9c0UJiIromLKS6RgLJWrkINC61Jo1UYHPOVUqMm4AvRW7BVqtQaARqvBb3gwPvN4N+eUiptPo2W0xXILAApTG70Z8OwhxW3WjQkjUF57xrh0f4Nw7F85Hc2BB3IjWciKgQnYgaAMPr0PkAGQSxX+WQ0yrSbBQByt3XAH2/46hAlbttl0Q4y3L7NHf+E1UkZQ/kJLNaF7iifP/sBqUGBuP915OVCMKlgAfTFb0nvO+4CBkT70</vt:lpwstr>
  </property>
  <property fmtid="{D5CDD505-2E9C-101B-9397-08002B2CF9AE}" pid="29" name="x1ye=26">
    <vt:lpwstr>NLx9w1MNqGzuuEExSVS6JZPwje39GMJ0ptWeIkWctpz644PrA6JtYLUZ6aqm99TqEQhySDEIpK0KWEJ3rczJ/D3NRnARd63bgv1R19GDiq+430o2FGL2EP5q9ft4zcwwjhz5gP9yHjLL9dr26cbOi1chNT0dU+Dh4KDVMhXsTgyfpKlXeBRGS3GCt1t/hmGpITDGAKOa1I1MDeNUjeJSzLsMYWY1rtxAullKf+TNQrWkRSncpU0L8ViPQIQxfv0</vt:lpwstr>
  </property>
  <property fmtid="{D5CDD505-2E9C-101B-9397-08002B2CF9AE}" pid="30" name="x1ye=27">
    <vt:lpwstr>6XV4oYAyPslB8hs6vxyBnQOYl8zVtovRc1tNO/JxOqphk23NEnRS1zL1s41TQwzaWRg9PgyWERx5gFHN/Dl+8ofNF5yUQxBeSo/jDE4k32KdBBRfzRnDRQBvLHI7NA7BH3Mjn8oxZkV0T3e3qPO3A6lfJJcTcyZepISoqm3tTJNnb19L6g/ooRHXiDievkTDx7HrRWhQGyObG7enrgH9+iILeEc6AIPggCgYCu8PnU09cEa/9ZAsD9keLITPJ1X</vt:lpwstr>
  </property>
  <property fmtid="{D5CDD505-2E9C-101B-9397-08002B2CF9AE}" pid="31" name="x1ye=28">
    <vt:lpwstr>YClBijKkeJ/GTSDxG6mq2/qkZi3wkt31bHKFdDfx8fmOtevyt6uUrmgtKbKGTiJdc0tq33bILeWIc5D98z3hDQg5Jvai2h+lTfv8BiTrCZe/SSj/aijQ2pueIPORqgldZQ6QbNHYw7/rzlNjyw+eTQV1ry956HNWNdTF8qUIIrMFfNsttTWdjLULWddqTDusNhnpOduzimykIFK0fdW/rsaCmHKEPZODyIc96sIq1m29q/9dNgMWyjC8rCscc4C</vt:lpwstr>
  </property>
  <property fmtid="{D5CDD505-2E9C-101B-9397-08002B2CF9AE}" pid="32" name="x1ye=29">
    <vt:lpwstr>zpi7++TbC8Vw9NYOhth34kfF5Vx2g0iE+tTKyQBt+253rlIcu5K7NeeGyvmbYpCHmvyrV0ETVpV+muhyPy+2HuOBYpwt5/ABSURGLCbZzwFjW/qCkqf9+ulXVPaYk1oLRf/WLvBcpPpSu4xVlLl3spZzdyyl7638nRKKKt9akkeha6fkjt8EjmJNRNTvnZ4/G8lluKxo4Ikd6E4gE8dRJ+Cmq9NdnLyFAsyQmi8Gz4Y/OV7cuzufLM/Q8EGMC+8</vt:lpwstr>
  </property>
  <property fmtid="{D5CDD505-2E9C-101B-9397-08002B2CF9AE}" pid="33" name="x1ye=3">
    <vt:lpwstr>uLRL5CC6+fNgY/W05jnErEy1/IzyDuaCGJtGbPxe5BpDYb2z8KmauTSWMmXXtA1O38DnSeBjSyEiqNhfVpe1ki4A7mwOEzYaHgthyMXJJQ4AH5H4M0MGvyVc2VYssr3O9MtOqgucZDuUOi9xEq5tg1IBC7QdFQ4LTg+MTPu8+vcnOdEd3ztSCcTNSJE6BkTVpaS+MHjfame4aKMYsUE3Y5+V/F+gtV6O256hvU28fWwo7dtxjbwnn4E5TERXDHV</vt:lpwstr>
  </property>
  <property fmtid="{D5CDD505-2E9C-101B-9397-08002B2CF9AE}" pid="34" name="x1ye=30">
    <vt:lpwstr>4LY/EYVydlWYCTm+6rKgllKIoSjT2vbPoRaijsHvhzjtPDH32NEL7ctnHz9lQ8I5OVKgxfGZ3PUhEFnc2Eth8OsxJHB8a6FIE1FxDCahoBqa8ycn9QdmOhGo6epuW1nrDSc+81yORHbDS96sdjrSKq6QaWRuqxnCT9hPDOREMC+1MvIftMS8rK4o8pgBSYm6thRvTFMP4hfUGLS1RT4PY1VvtvpH8B4wtLHHbz8sGd9AHcCd4VGWT8pFDMuCyF2</vt:lpwstr>
  </property>
  <property fmtid="{D5CDD505-2E9C-101B-9397-08002B2CF9AE}" pid="35" name="x1ye=31">
    <vt:lpwstr>6FFMHpsVcw3mAPFfleRBb8PLP2teFZVi7jqcn5dwTkg0GVrJAgzvDhq7WXlkOfZXwgmJASOJsZsdJqhDPHHMvRI+hIc5JGBgCYvuvoag8JRssmXhFu5sppYWamhu+HUmtnc7Urv8PyznfaxXUIWDgvjflbhNNVPIsHfaS2mmS+KIOkWk23yKisV+puFA+v3GlJ6Oze3jTHLBJrF2LM3/tJSiSyUNySJO+tPYfCl78aj4llInkO+D0uZRIexFts8</vt:lpwstr>
  </property>
  <property fmtid="{D5CDD505-2E9C-101B-9397-08002B2CF9AE}" pid="36" name="x1ye=32">
    <vt:lpwstr>2Cj57DsJrfZfz6GQjB0U1jLSq0tVA+dIjINzdBc+e/xxaJtGZELZIXqIPazwDyyIAxs16ZYZQQD9MpRR5Jd+EvUU1yfddy3xtUhYExwn3BCmSyqYU5wad2Kpv1B2SM142GDrpJXAgRddMkp5ppvZ1agjIeHgL72aaONzIhcTENP8zdtUu0gxBdgmE6XJdmkkNOH92vWj9R1axXhUpDSoD1MQGQA6F4tvoyzgJGYQg5kyw8Pwk3G5TSlRAYY8oMe</vt:lpwstr>
  </property>
  <property fmtid="{D5CDD505-2E9C-101B-9397-08002B2CF9AE}" pid="37" name="x1ye=33">
    <vt:lpwstr>aPKJfBSe6HlyzH/vktxIntSY7iA2aqqKOu+Lt+sSnh/uLehvqfwoblI8h/jFnq/OgR5Hp5pxBv3LI5KQlJ4kpHLI5XVRXOfyOn0Ln5XHdkSH8CvrP6jDTxepQxS9uTWy8qmCjTg4QyKSuqDkSuoA/DOf8jdLFzk88W9HcpCkG9DsN8IYqnkleMkjJ4lxzWRq2JvayJ5oJV+s6vgGoikbCZ7pqBM84DEmsmYTEMirsaamUlPttzLqGBvFHYMHESl</vt:lpwstr>
  </property>
  <property fmtid="{D5CDD505-2E9C-101B-9397-08002B2CF9AE}" pid="38" name="x1ye=34">
    <vt:lpwstr>dVU+ru5mJ86Uu2aIxmUrP2LMyamXSIEI6/Z5fiyQlzl+FfoX+Ae5zMpK7WarZg7i3Yj5YVysxCX8R+i08BNLftT5whunUCnaHXuQ2zfuhoQXASi6BVlC5IwO/PpMUvLh+t9BWhrZEPfdaXNGuTokzaGMrK5TTMk4IhMd1CZ79Jkq8GUMSrmUv93T9keC73LxrfocaUaZpnfu+BOAU/cezY9A9z0EUuU+fGqtUL3fDPBsp9rpoEPdGpLzhJqj8Zn</vt:lpwstr>
  </property>
  <property fmtid="{D5CDD505-2E9C-101B-9397-08002B2CF9AE}" pid="39" name="x1ye=35">
    <vt:lpwstr>hdxBLWx25EIwf/AwSrNBqnRrpHfGw5Bj/GEgPLAU8A1RA8VsXfYNedbJc/LU4Z5wqFaFPYBx5XovAeOyunQFvw+CGhjHb2w3RK47qhUhfvpkAN0ZvlbF7NbtLDmH/QV/QZr7vJz0JrcSG0+xvmEnq3ax7eozmnVRjhCglver05x4/oRevxANkwnD/CurfoV/PJsAhvrFMjTxqQck3gWLdD6/X32bcidDDnAo+KghvcvOzUGmIu6036XTZKQcCOr</vt:lpwstr>
  </property>
  <property fmtid="{D5CDD505-2E9C-101B-9397-08002B2CF9AE}" pid="40" name="x1ye=36">
    <vt:lpwstr>+KPmlviJziz8FlxdQfpX3/zMCveoYSlCMNYcomL8e5LlUmlLrqvX3I0D5zlCb6L9+0BVNmud+znMG238IauCOyUrm7k2Spyqqw4Luo4IBswUMeRJgUGHm8fNVfBVScQqJg5AGTOm8Ve4opdS43+7ZtLM7y/jCaD3JdRnxK6lflldWsAYe+X+2qWla0dD5R/jhsbwJInnwvasEz/zcdMQuWhy/G039MMUqnieum+bdj4TEX45QanIuYZ1hwvkM2X</vt:lpwstr>
  </property>
  <property fmtid="{D5CDD505-2E9C-101B-9397-08002B2CF9AE}" pid="41" name="x1ye=37">
    <vt:lpwstr>HWrQyeiOxlXc+9E1Aod2u9fb/sDbHAaFkhwlo0cpL2s9rAH0dsIU/aK60o9gUQwPO8g1UJWC4H6R+76yTZ4aTnfH+o+J8TnblSNKObCSRHKnnh9bP5B2U/XtdpyV8NUwnpD6f3EjB2Mww6U645pjAZJ6v6BTaoCQVo4/yHcs2CE7HA5Am70VISLcN7oGyoGUQVIC+NRz0UJEdVybh+c/Udxw/xiEtMsjylcn9GOqrp025wxTv8drmOrtZ+V7rSw</vt:lpwstr>
  </property>
  <property fmtid="{D5CDD505-2E9C-101B-9397-08002B2CF9AE}" pid="42" name="x1ye=38">
    <vt:lpwstr>quphOHq0LfJ5wnPZzC9f00pA3S7qRzEfhBM9KKgdhxhg8NTLPvmPUVkjiQgzlWnRSJ9lMdR0VGsi/dbwXg3L3JPBUPygee4iNedXUi2ntUT+/dYog3YsXlbR8EGOCSjS/T3p4EryjJuzhcoER4wBLti0wUiqY8thJZ1OCFWh6O2qrgaRS7PgfOrdxtI5X5x+8akp590gYfwv77I1LzEfxbkHgl8spUcKNMZt6yn+boo8vGcB71QESIDYr699z0r</vt:lpwstr>
  </property>
  <property fmtid="{D5CDD505-2E9C-101B-9397-08002B2CF9AE}" pid="43" name="x1ye=39">
    <vt:lpwstr>Y7hxvtSPPkVVTpnOwh6VfKfhU8pRE05/brVUcXqzni7tX3bfMHCV94+D3nvt42Lno7uB2sVWoo24q6/+NHlX+ANZegkIbKnT+VMgkrQIhngSM8DToVmu1kjXApYV0i1Lgj17i0rUhZLRO+vqFY5CsPHhr8RzSaUmK6wvjuaGKtczVDvVtcrAXBbny6iPvqDlKfJ8VG8QUivP3bIm9gqetCAW0RA7G7DKiRxlSB66P6HnoSXfqbOg4El52Axd1WQ</vt:lpwstr>
  </property>
  <property fmtid="{D5CDD505-2E9C-101B-9397-08002B2CF9AE}" pid="44" name="x1ye=4">
    <vt:lpwstr>3jlsgHF2SqTbNcxfprzMf+L7S3vbDQcReeRrNHeHTF/xJro9wYEN5VCq4+FlNWYOS0xcH+PmPXNWz3KLyae85ZHTipRShV2c4h06KHDYoAW50NgQ1dM/LtmyLsxlM1EiwWF6VYbLv7/vGFlj1Rc4mLORd+4chG4ZigIGhV8f/OlY21piiCKqREqTFf+28N3GDI+HmiOBnoykWsPNmTzY64++/5qqdsJUnzip8txv1tmWwSFEwXVzu/vp6PUuYFO</vt:lpwstr>
  </property>
  <property fmtid="{D5CDD505-2E9C-101B-9397-08002B2CF9AE}" pid="45" name="x1ye=40">
    <vt:lpwstr>LR6pQD2rhBtuksawl5P4QhwpYi0Sp7V3/tYVjwfkZsfBOGCp5VcFFQeiAMAjG38iPZxwQXRidJfc/imJBPa2X8aZUY2RcGMN/PtrCxUg8OZcq5eOVYA7hf/lMSeEjSzTHJcXLfPs1rSsx2nmiEgEXuC0ptW9I7A+/cOwgdYinCo1c+Xo6Q96n13cEEa76r/ovPtHndH3MGB7otpOc9SeTO5Gias9ehFlyaH1RLXlXWhYxRd5hYKfB3wYDqCquwg</vt:lpwstr>
  </property>
  <property fmtid="{D5CDD505-2E9C-101B-9397-08002B2CF9AE}" pid="46" name="x1ye=41">
    <vt:lpwstr>cTxLUFnsy3JqYAZ6bMcWYwyZuQSoooC+V4WPyYv5+fx+3pk0NVUw35ZWWpii2lr0pIZIFztebI6fGtwQyH49tMlnDVdsvytZsZ2PpQVcrB4yooR9IMc0kMkO+yJqBaPSSAP5QDIKcR0ugNMBzSG4BmO7IFgG1tu+jX06GquCj1CwoCeuCw0589n02JDHZJSLlcxQBygYaCTYPx4UFaWX9NV1XDFORV6wYQ1Mn+QG+bHTDAhZdiQY3Fxuw5CPfiM</vt:lpwstr>
  </property>
  <property fmtid="{D5CDD505-2E9C-101B-9397-08002B2CF9AE}" pid="47" name="x1ye=42">
    <vt:lpwstr>xWGP1BDWekqGmF1Uj49Thz/nzcxhJU00TLP2jlpa/2KDMQB8SZOf8QO3WApGv3o3Rs+boRW0dJrW9g2/od+H0rPtjoBKfPHpKuurKvVyyPt3YmYTLlSdpMNYDWP/uu66g3LSi/5x0Fp7AJxTgTmrHT4UkygGKrBFNOflYQcEnOM0Cg/0I0EoaNGU5tkC+9YgySPb0QAdpnB4Rb38ZuVCefaNeHMydpvSdFwjC8Gr0DOMlRmvq3JI4dM/b7fW1m8</vt:lpwstr>
  </property>
  <property fmtid="{D5CDD505-2E9C-101B-9397-08002B2CF9AE}" pid="48" name="x1ye=43">
    <vt:lpwstr>nRMbElYdbnepCYgB2obvt+ku7Fert666iiPUKo8HudtM35V6JZnj1+wXOcawEBkREdWz6yPN1RMGzfK/mbfKzxsp4r1EuQ0lG0IRbMpoNbn5ZVSxyRNfuwrZoKXiDmiVHOgFLxmoNOKJXasI23AKneqrLQWUAsv/FbU3X7v4WpsNVJs7StcWaNyDBEus5OKnAS72nZend6b5Rinpv/LD2r86x67Z+OPjQBPx2tMNLPZ8AWEcpm9rzoClCIfp5Ce</vt:lpwstr>
  </property>
  <property fmtid="{D5CDD505-2E9C-101B-9397-08002B2CF9AE}" pid="49" name="x1ye=44">
    <vt:lpwstr>Dlhw6dm24OrbpFA70hdCvPozQyw8fbJMnZzqo5qkuAsoiLy9tM/K9lObF3V5czStXbNlfAA5DpNEnafkiNrch7eJxAhKq3Wc/E0ZEmuucSw6tTZLLTMsy8x/+yceOsVUfTutQnY7+LN/grW1Ilx1+61APxWLWzmRTZah3NR5enCFzm6qY0YO7y4pBZ3d8D+SkpIrMRHQhXgljsD7nLi33nw2M1+u2sWcnsuN7ATPh7PfiqW6k16q7xQQOwKNgZJ</vt:lpwstr>
  </property>
  <property fmtid="{D5CDD505-2E9C-101B-9397-08002B2CF9AE}" pid="50" name="x1ye=45">
    <vt:lpwstr>pHGk61L81+eNorLhVqOHWpiod47EqCXxH0VfisK+gQfECXJ1z3O2w/BeHVL6pQt7ZpY6OnrJBE35O5q24BrugoT2uGdwEXfu9jFx6SiBk+/4HMDjwDJ+r11Tq8O0vUGF5vNaelomk8HG1WEuh/mH/Kbq2U0qwf/Y7NbtS/3g0unGFVfpa7zEi2yMpH3+AZDKJaqh4+O5gl0Efp/4IHb52EnLY1xj0+EiA1KzXXCsq//cqlyvFnnJ4REDNtrwrCE</vt:lpwstr>
  </property>
  <property fmtid="{D5CDD505-2E9C-101B-9397-08002B2CF9AE}" pid="51" name="x1ye=46">
    <vt:lpwstr>YDxJ0TGtb90Oona3MljsZHWiWB1wHX5dD7lflDoj/5WszTnBWU62hB/hNlcWi+ErUStl4Rhf+cjNC9ssLygIg1KL2UWUVAAGEo+QK7N/kN57RJ5J1h7DwH9ddk4/qb6PWT0wIeFw7+G3GPnfe/hRFQhceOH+6CY8gtMufbuxNjwtcLSCOD0gDhZZJjd7/O/i52KT+nfqrj+F9nkhaJvfifGgKcw0h7iu5smOwxEKBgVkbtQDfVMc+0P73PgqZIL</vt:lpwstr>
  </property>
  <property fmtid="{D5CDD505-2E9C-101B-9397-08002B2CF9AE}" pid="52" name="x1ye=47">
    <vt:lpwstr>nplISO+UIQ1gdDfGFBcuPaSv/BNN+Nr8jbj5q0/LAzba6FcK9afZoRWdoxOUIvFw36QV88ZJrvY3nENo8hvXKoW56BA4aIpo4rXuKfPiy7TLuUeaU65EYZjNaGkix+qtd9RF2/dd/sDdFHkGuAgMD1EW+34WdcfmCTUmCVSWGAXwBHrHGB+/Dr0aHf50QVGlPMEHx464V9LjZZSC5b/x8JP/bVe7e79qksArFS24syWOxQ9hIxSwa2FwfZpRBAc</vt:lpwstr>
  </property>
  <property fmtid="{D5CDD505-2E9C-101B-9397-08002B2CF9AE}" pid="53" name="x1ye=48">
    <vt:lpwstr>6NPyUG+ymcfoxAsPXXCpghn7ZoZh2LuDp0dRpxSzOSBBRQMe7fP/N5S8EwgoZ0XjWtMG4gEZksbnui+82u/QGIQuv/RiQHv4H/jbkihd0WI52PW9f8i3WJGUnJzXIlh0yU2t2o5khyrxbtfCSNW/o2VI770AJxDVVVpYaAK8xwb/amQIWwQ6/PAPvV6mHG8jV0H5K+vXQ6iJ9D/oJQBPuwnqIqpsccus1yabj3v0APYyZlf7inV0VTv5bujYwuU</vt:lpwstr>
  </property>
  <property fmtid="{D5CDD505-2E9C-101B-9397-08002B2CF9AE}" pid="54" name="x1ye=49">
    <vt:lpwstr>Maz5qmn6LO/pM8IwCybTl14Hj2YCUYDx9R5PCYfzB0l7p/oKYbkPdOCyU45Rk0wBBweYBCH0YnolKSIYUrRrAGRHbMB5XEiMIYKQopN2xinyCo3//ZABUAlVaKsCZDdaQbs/ykhg/NcSZOKQsxLHB6v3Zqegjtx07hyCplO8sDwItE1+mfqo6HsvA07LfAVlLkZhNDLFSEXuFQurHhz402e0WOMA2ejANCA6+fw1PcYC1NhQfV8I8fFfZwtRevj</vt:lpwstr>
  </property>
  <property fmtid="{D5CDD505-2E9C-101B-9397-08002B2CF9AE}" pid="55" name="x1ye=5">
    <vt:lpwstr>4bJT1BzJcPmNxI3XOXi/NGaeB3I5wtk46kIU6naSxHPiyMU1NJtjAgUl/FY5Fa9UHNDI1YF48AaAuJWFPf9ktQv6knKoVezw9AwLLU0C+KuU1A/yBAASVMxslSBvPS7JwqgGaOpTPu2DABGifFH/H13mMq2Gh73n7a3HJmaRmmSi8fZFQtgaBFOpxv5YRuhnOZOpCUaDiHlGC2h4w9Vt9r1xF5gxG+1Zzpu3fgHVuKvuh+sxeFyDV8m092E7EdR</vt:lpwstr>
  </property>
  <property fmtid="{D5CDD505-2E9C-101B-9397-08002B2CF9AE}" pid="56" name="x1ye=50">
    <vt:lpwstr>P/2sgJX7QrIRSfYO4Q2roBDAR0DrFrgkD7fJa6yD+y3Scg7MfcJmmdupafr6lP5Ms7FFWn28W/Xll26ZNTZSdl4OcHwy6Pb/RoHbx7IGWZ9IW16dcw1dCpzs+3x35daYW7IMGGLr3gXr/WCqnisL+yDcW08WJicmD8LE56Zsalo/8mCK0xwAaG/u8lQrnzJFhctdXiGh+MhZT/TYicQVqw5jOLXJuhr7NGm1ZOvPwwsGT9t/CieXNTt7hqCfrJS</vt:lpwstr>
  </property>
  <property fmtid="{D5CDD505-2E9C-101B-9397-08002B2CF9AE}" pid="57" name="x1ye=51">
    <vt:lpwstr>xNhaBZOsgMQaVofeBX7opoNWzknvVpr2C9TrajS32vtqelWql2OnCbpWKN1iStg4PtoHy7VXT2YXmI1LbFtgYb2KcGStm9uMoU0ijr7TQgKaQZ/QYnHH0VIHXbRB8eCgq1H7xkmPqPeY4xWk65NolOmqIsuvhKpphhpzD5IZEa+56/NpJIc0gxqJ21gW8FV5RizeZJqaa1Mh6ROTNH1lLW6ByZ9dey8Lot0LmLkp18hPLhM22EGtozz9sffgaGa</vt:lpwstr>
  </property>
  <property fmtid="{D5CDD505-2E9C-101B-9397-08002B2CF9AE}" pid="58" name="x1ye=52">
    <vt:lpwstr>aWKxtGCqfLc/OfHsAf+WH+wfUO0WbpZc0++igsC9Dcqp9ZKt7ZpgCAVcVYg2SqYPrzNfVDFTGNNlhhWtAnfhfRFoe70ySiPI+QEgbz0KSDjn5/gkyhjLO8d/m5vTiZRMzT/YqHob3PuVeAzdBdK9Iihi78OPCTqJXPiRlGQ2wLNXAxmjQswccbtirdZPIQ1mkAE26H+Y+KERnX5EvsCzspnR6wS7XOigcs1+lb2+4cRGezmlr5KLTEkWM1/sSoH</vt:lpwstr>
  </property>
  <property fmtid="{D5CDD505-2E9C-101B-9397-08002B2CF9AE}" pid="59" name="x1ye=53">
    <vt:lpwstr>Nz8ZX1dXazRaexiKZSHxzPa/ScipAiOO3sc3PiUe8TTP2pa8TJAkWdlQU79JzWCRx5EJCExlp5W+v3MZnG+3BB2FQHa77clD9xYscP4p4uJ3XR5Ds7vRt2IxNSH8kuBtDisPjLsYHjzt8nPxiqQUQ5R2j3zHgp/diB+rsv8uYR2MZFlL2fjCNwz3W24bKfeIGv7eqjyrSXK7dBxaCBDq4x2uX6Iul4PUfLu0ZdFlLN2BqqshaNVgPjrp+Ql/lm8</vt:lpwstr>
  </property>
  <property fmtid="{D5CDD505-2E9C-101B-9397-08002B2CF9AE}" pid="60" name="x1ye=54">
    <vt:lpwstr>RKoVA98TRM87hf8zYGqQj106/Z4fM/DrHAwYDpvTv/jOnO7mGfgtSmC3dfOeFqcGYVCknJ+yuwF1Xg0KCn+ciSH/AaEM8mPVflBXVYnVHoQLckZ066b9tHVzPFpPwoER8XwqtaGGrnYMyQAfsShRka+Zx6hCe/BSpGG6kvFl03Ci7Y6s2EwbjqtWLKGuVPm/Z87Q0AH1QN1v21Ek18uVNt0WsrzA3Nm552363rl7hO9SSQW1otHKc9C9r6Z7+mB</vt:lpwstr>
  </property>
  <property fmtid="{D5CDD505-2E9C-101B-9397-08002B2CF9AE}" pid="61" name="x1ye=55">
    <vt:lpwstr>pFpwMhBASNOt3l07hdzZNK7QfGfWP3Fx5bG+F9/trxCgApb89lDMfC8kkfIcY0tuQE2OwiXF0+0MXz7ogPKFHP/rAZJC+tXs8UK2dMyneEl12M1x3xnMfZUrGdddD+EsGRS8dBl2C/3uy8PPvZKJLwbgLDCcahq1SRyZC/lvGkuDSS76gl/xpFweKanswJdJHJX0aNuB/TjxgXecqQ25uBA9j4Qf2m+iObrmwUGNAgjYP6UruW8EVVs5dYYbrbp</vt:lpwstr>
  </property>
  <property fmtid="{D5CDD505-2E9C-101B-9397-08002B2CF9AE}" pid="62" name="x1ye=56">
    <vt:lpwstr>mUZRd2ypNKr0GmodyAWFvUAr4RebH2tODblzgkxldV8fRuwsCt4IBQHvFYynt8Y5f79VKn1rYFUimqK98WvmV5kC0BUKwRM36w/uz/SdQGVxyZEQTFe7edpn5HfioVibPbHHG05Ouo74NyELYIo0oa3Oz6Z/NXtsAxu5L3j+ueM689U1jamZ8DTwp4RzcORkA9bKfFqtSl6yGfUnoWuG9rciLFel2qVwvRBc9eyIVUDt9/Oyb+viwg8PM9O0bGB</vt:lpwstr>
  </property>
  <property fmtid="{D5CDD505-2E9C-101B-9397-08002B2CF9AE}" pid="63" name="x1ye=57">
    <vt:lpwstr>p69yFx2mUWMMCCbPSC5bx8YA2YPepf0hBstMgUb2kC8Kexn9ZR5jQfPmIfH6a8bh/yxQoGpY5GOEnwD2KsS2SiPHScshTS0hSBi2/UugjBnEDX0P8nL8DIn+ZBRdRQmmKVUsY12EkSlx0L/NyrOs9GZlPkxAw3Uct4tjHfYEi9paWe8ctNXp6umdz+wVNnBLJfU1X8S/DjTSkQpKaZdzEqS06yR3ql5R83XUZr2JY0MpWV91eR/eNhwdjSRWlgL</vt:lpwstr>
  </property>
  <property fmtid="{D5CDD505-2E9C-101B-9397-08002B2CF9AE}" pid="64" name="x1ye=58">
    <vt:lpwstr>DI2xsNChAa5UMx1OKqcQNRFVbPO2UlBe53lRwKiyK9Qhex3egUBDjYmOBkryt/Tk7lWTycxaaTyVihlHftfnJ+IzT0GWNOPoLNOJprPuHwWc8vgNSWuYfSv8FXUiIBVVOpTmJuUoT/W+y/DOd2Ll6BBuYu1vn1pYhmtSKYqVhv6hlH07FJVAWKU0/Xhh9XJY2PVwAorgJ8JyQMnn/AAULA7IslbKjFbM/wwm4xsX37AfenBLmzI+pfA/b3n8RW8</vt:lpwstr>
  </property>
  <property fmtid="{D5CDD505-2E9C-101B-9397-08002B2CF9AE}" pid="65" name="x1ye=59">
    <vt:lpwstr>0OtbuFcgingtzT7vxlNonytIG/QYGCIlOas1sc8kzxkQ3fdRQA7+v//qHOyqrlqrRVC929tXdq8I2+pRqzK05Gw6042QSZsMnNAOJOA2EQVnIqe7ykx+RCx20LqUAqjOEMDOeKQylxAtGPOVubvSrOa8v6ATtQoC48k+4fx9L6w9zilCgwmTvx3mZJZjmXVGKKE9RmLjgZTZLu2M2b/Z4yrXnx5pK1AdcsfpjPesd1wmxAVcuUqxkE9YqonxQO8</vt:lpwstr>
  </property>
  <property fmtid="{D5CDD505-2E9C-101B-9397-08002B2CF9AE}" pid="66" name="x1ye=6">
    <vt:lpwstr>Qjca+Hi/Qw53zwR5FqJbmEps+jdHk0F2qu5FaGOx3GylggYzdxHkk2hadhzgKepiwhApQxV/9Fhrr+DAdGSttXmTwanZPFKrGDYgRT76wMb00TNlojspBRK3F6MrU+hS/y3l/9NH/ghgjPKycSqFyBzIfdup/YtB1DltmRC4DB79CRlS6tcpRSW+LKb0xWsFMtFaZKB+sKrE9P9JUVwMQQtxt+4oOaOZIewAL0tETsZFi0/CvjZlVsstvVjX6lJ</vt:lpwstr>
  </property>
  <property fmtid="{D5CDD505-2E9C-101B-9397-08002B2CF9AE}" pid="67" name="x1ye=60">
    <vt:lpwstr>RFSw49AN4argWyS4dXLyiVFYsxJZ3QSQaqIH+/5irnJgGVMJQVHxjMEWCf0V4O372Q/5dMD6ESrynS4hH+9sYL9CMwm63L3K7F/tLET5XePy2hLUbv9ce8oMH6+g6Lpx4Car9yoPYAVPo/njWGaRXRIS5/Go5AE5zAr1w2/geXqC+h3ICZMYa/v5xX5avIoghmL0g5LBxOwCaCuDARbUUo25FilVY+b8QxaMX9WcHT0oyA57fYhJoI49uw6iUo9</vt:lpwstr>
  </property>
  <property fmtid="{D5CDD505-2E9C-101B-9397-08002B2CF9AE}" pid="68" name="x1ye=61">
    <vt:lpwstr>0J0lH1kYPs+9IuDCcUo8/Y1Gl01kdVBx+071DyDSBwvJuz7wGsZJJfxpcw79o8OuiBfvdXrFafxtVs3s+1rrRq7RO5b2T/HGqpSVD+9egwhS5RwUBgJI0xdczxELfnQjaWEvktrDZx2vyyjOoXbU5rU6jzLp8u/CqA7/YVWdks8/QwPNYyCRAY+3vhVgpPmHICc8aC0XRkare3Voo3Gh0bAeMrFL/ChZd/f+tWmEppqGMEXPlJ3c/cQ8Ej+eriD</vt:lpwstr>
  </property>
  <property fmtid="{D5CDD505-2E9C-101B-9397-08002B2CF9AE}" pid="69" name="x1ye=62">
    <vt:lpwstr>+tMFRf1CeFCc+ixNFIwTE/4a3xJA921OQsz+m4j5BMAoac5hNH/3Yb1uDwEwjb6sxhr7ekK23X7VsFM8apDTgoPAfNwDJ/EP3loH+qUP6KePpRfC/7vvEkgo2AE/db8fB3GOVfigiRS/cPsM96+eKCDSaediC9SZw/dKW+AceAK7TeXnPXlytIBt4mWQuexSnnP6eGcuCVPs+TDJWqzh6TrdKKWjA5JyQV+TmkxD9Tlmkq6nVcdIre0WDrUbc4h</vt:lpwstr>
  </property>
  <property fmtid="{D5CDD505-2E9C-101B-9397-08002B2CF9AE}" pid="70" name="x1ye=63">
    <vt:lpwstr>amFUnPqvDaL45W11i4N6VI3VwOWapwZoM+/UkgKWrNOIyr0FM1oO4jIT4jLYElx36rdDRmv7l5lcWKc3Koz1PposHm78jfvp0XL6npiqiu9a8YRm64WnwScp3iBUbqd/78j7HaRJ62icCwlCO6eih1M0jzoIBBls1gsaC5K1XJ+cU2c9VqbxEhW7wmJZFwbFmtjb46dqr5LQiCkVehIFCnm2groIqfQMEXZH+lB5gm9qDNeYNDgh0ZT6j6Zf/FF</vt:lpwstr>
  </property>
  <property fmtid="{D5CDD505-2E9C-101B-9397-08002B2CF9AE}" pid="71" name="x1ye=64">
    <vt:lpwstr>UJ/X43rW599acCkOYovm8qp65kGf3xBzWT1aMLEtab7lcbXmTxAKT24LIZPxwyyNd6zoB6XleLjTCn0kQPhz8IDpHUssANiSuETN6eUnhaQnku4cVAon1EDzU+3RdJ48fNXuG20JQjRwu12sR5Lrx/4sQHWItrXgBeveXsCoeSCI8tj26JRwe9ODU4M5PvfSt80XzJ1S9wuJ4/01ujrXl7h/RfMAibnEEN55BaXvMV32WJatB+a9SkNpJYJ95UQ</vt:lpwstr>
  </property>
  <property fmtid="{D5CDD505-2E9C-101B-9397-08002B2CF9AE}" pid="72" name="x1ye=65">
    <vt:lpwstr>xUB4VaBZP9Ig2iZSq3FZzxlNTuRw3uo0zBtpy1x8Rx1Nh4VCaRfqXiObaihUOmuhqGpbzW5zfXSY4iFGc8cRYEWsonu+Emzc10GW8dSlPU1JwTU7doAANiQaq6hqwU9YrHP2uc0ESeNy7+L6BTSm9PDkUoV+6HkZ2CDRpCXwzXx0eh5nBH5DCMTLyydnR2fjZQgiMoMkkRpcT5Pn7F614V0mkmC/ArxfaCHRoMfsCRfcO+/yZdFDLwLwQimwMtL</vt:lpwstr>
  </property>
  <property fmtid="{D5CDD505-2E9C-101B-9397-08002B2CF9AE}" pid="73" name="x1ye=66">
    <vt:lpwstr>p+66ziMYIIalIYQ+iRtS+QNMxV6GSFkeBWdpElhy9KQkQd/MM3l2LSU0jAlNtbzfgHKq/TNUBscHb/UPjGMoZPdic+ooUK4gE6QYQxDXoLlaIEDTxRnU5hiHR1lxEal5p+g5ehz6aXhfkoQFjMY80094pxtKeQXkQ2va8LfBtFjnkpx8TwQdIBJ3UyXqBMrSPd/NfBWWvLqgVR9IMIcAtugLs7WTfuLs3XP87Lu9ljsKtqzYn9YK1jrFINYOegZ</vt:lpwstr>
  </property>
  <property fmtid="{D5CDD505-2E9C-101B-9397-08002B2CF9AE}" pid="74" name="x1ye=67">
    <vt:lpwstr>URILGpNWv0uf/4Dio6bhETO+b0BHfHFSrewC9yuiPEy6h+nd+du1jM/m+QLZncPoQnRFr6PLfgyWycpjsmC67Ljj/HDnX0Mwoe/fJTaGgYN169BFgEHpJX3bqTJC15ApL1yE9kR5H1EWKCW/MAmqko+sxGwzmxwkdM+9IAOCQFrw8v1MVWgP4NADmpMARwyTJ62uB4QDkSzIHR8AGMedGvK7/63GUObPRSTkS1y+f50JUCXH2vbaGVKKtNwxU+w</vt:lpwstr>
  </property>
  <property fmtid="{D5CDD505-2E9C-101B-9397-08002B2CF9AE}" pid="75" name="x1ye=68">
    <vt:lpwstr>zv60tK74ZcZd7ZLTPotuExFaW/zqaOpHT1iwZtiPX6yLrWrA1J9iu8xi9zPnzYEaWPp1DUvf9O75FGVlYPSdQSFOJpSy/OVezQhfixs2eqVD9UbFUSW7V+/TmbNteVQSohN9eJ8thc7OTZrVW3QLUef9xRfsmU8ds1poNNEXViR6t7YjRUZnXeJZurx7n+z+VIce8aX7bQ4ghQzI17jc6zNHbwjp3DGoRJGvk3mE38ywIcswtjCuyc45e2gHa+6</vt:lpwstr>
  </property>
  <property fmtid="{D5CDD505-2E9C-101B-9397-08002B2CF9AE}" pid="76" name="x1ye=69">
    <vt:lpwstr>eaL/CkMdjiZGsK2OmmMYnUJnVpy4E5gp+4e4zssHOBFN/+Bl8plSCHzTaNofyCNThH7ZR8NMepg4FnEdGQrhpqES1NgBtyFC2m70x+YKmuWbyOTnqkHZyr4qGxXIeMCPQP/lGneN8XI3bWflmNk/sgOt3DBufQNIjBA4/LXJnpbTjU1UPuzluOxEVj26kOldeGFUW+TarDv9emUxNzVmCz0nU/B29bWRQAT9xftYyW8dTSWUSvUVWmwJGio0C/i</vt:lpwstr>
  </property>
  <property fmtid="{D5CDD505-2E9C-101B-9397-08002B2CF9AE}" pid="77" name="x1ye=7">
    <vt:lpwstr>xwdLJ5O0VvgwNpwb3W4x5I0PHYS2d9Ug5idF+A+qIXiSM4G7Do32cIrY9/Zjf7MHoxdPRVnH5FA9eANUBebqn8suiELAAVJ9PKbAjjlPZyKzxqC29K/mTcdn3bBlJt+O1C9uccXv4xWhWUijBO/Olu/BO0P7q29tqr7meJ0FOIVwViSGHkjyZQOXM53nAS2wwUhYMqgIKwkYEEYZGe4/nMAME3/Zv2eH06orCEfx7JcT3EZfxG3mZT4m5yu8+Li</vt:lpwstr>
  </property>
  <property fmtid="{D5CDD505-2E9C-101B-9397-08002B2CF9AE}" pid="78" name="x1ye=70">
    <vt:lpwstr>brCyet1QerEOMqta9Xeg4c+9loV0C3n8IHBBnfBqW7KdZ5+KIqwWTjKl1FJy3GRaDW9NMlLmn/nlK8v1BGip/8bNzzo1ahwkjPD/utL5lE/oMcLgYAgxos1afTf0Wb/2RsJSmY01IAfccsIhxG+OgthJkJT1cz3+4QKxc3dlbunX4/ipnX8RFUXHgqzBxryofS7vHsli0lr1291LoOvk1WUVFu91YKrMX0WPEaYdwskhYFOXyVMtc0fQA0Y7qr1</vt:lpwstr>
  </property>
  <property fmtid="{D5CDD505-2E9C-101B-9397-08002B2CF9AE}" pid="79" name="x1ye=71">
    <vt:lpwstr>04VoG97tyOezHkRHPq/K6p3wChv3emwHbQVNf+08WykSfSQiR1K1mYAw6NH0evPh7zdjx+mcFpjeY4e4Jvbrq1kxkqweQ4FeNYpOqOARSf0wkVNsFKMaLWUDjxwtDMCPjI5R8DsAkYqaiFoPY/GmUzdO9cVBI4U3wA9PoPXc4oWbo9tLw4WKgiqBZo4WUMgZukASkOWTLN4MUF3/YivUqYwiFrg4T7ZOPSGclNq91gYTwMdVIwqFs3QIVdOVust</vt:lpwstr>
  </property>
  <property fmtid="{D5CDD505-2E9C-101B-9397-08002B2CF9AE}" pid="80" name="x1ye=72">
    <vt:lpwstr>ZrC3d+ROCRm1elhDduDqSD7bpCkPVRkv1w0u6obK07rrsQtPMm1ihQiqV9yXVE/7zfa4K+GFO0ucYz65a7Ny5yDsTLpjvyPQUvJYBZy8htzsCH36z0/w6Vd54HCcbe+I3l3GcJJHReQmHyYnwJ2x3M7Bn0mjr/EEHNhTIHjWcC/J2rdyx1+Jg/lsUHw3+JVzfJWOERAvC140TquccySR9xvo01jn7/eppxFHs3UjCvJXlm+EC9jnDTcZsHdnC7I</vt:lpwstr>
  </property>
  <property fmtid="{D5CDD505-2E9C-101B-9397-08002B2CF9AE}" pid="81" name="x1ye=73">
    <vt:lpwstr>ZAnKFpoY0fZpD1xyzjfYPdeQ2wjwLPemB0Vo5/u5a80USj78/38vaS/CcxxOujFiSwxE6tlkLdZ8CKJzBaeTb4YW/zeT5RYcD1Qo/apQYhvWG5o4QC4qc70SNPux7V5i8FaTvbfaUqX9JOAqLZaYo285g01KcbGoOQ2hXHXlFEU4I3HQdotXyCP+EhUYbZcgFhd0bnSSniM+gHcxKUZRwNm7twZKdRFYIGQTKfFGq7TS+rEgOZ5/B7Vv1DV1G16</vt:lpwstr>
  </property>
  <property fmtid="{D5CDD505-2E9C-101B-9397-08002B2CF9AE}" pid="82" name="x1ye=74">
    <vt:lpwstr>WT3+yb0ozJq+grh/ltG0VP9TSKv4HEKgrBeitE9sDPGafg2q/EJ3Xhi/Qv2qXRcIA/uP6YFushBGAadT2YTCHuolwFBFx8EQwW8s8gjihy0RsOLipPvzyYvhRpItONTbkygPPJB2uk+QFvXMA7iHCWnMef5YlJzQ2B6T1atZssM4yu+gTlyjpzLIV7x0a92TCO/lbiiV6ENG3X93HaTl92H/CXL1QXDNitZ1GkE8x8vS/85J+kwnsPKM7pSIPhK</vt:lpwstr>
  </property>
  <property fmtid="{D5CDD505-2E9C-101B-9397-08002B2CF9AE}" pid="83" name="x1ye=75">
    <vt:lpwstr>XLTLETdgu5hn8R+qdsNiVZZbD4SAhn2D5dzUHUfIBYNxwtmpoQcZvfuvI9Q/2VHdEfKK70KT6cG/dv0dI5lN0eiwPn7foc7gbpv+fb9j+x+lH1z0J2a0XRtPFHge3wZz7TRYXQk/mLTN0sr1fQsnQrrFNuJzrN8WFMc6P5z/jqlPoI7c/CVEMkS7m5dMmMJ13eEqUqQoi0kXCgIpR9D3l8LkTDUt4co6UMtONZfRhM7k8XR9wwahWqlsEXF7to0</vt:lpwstr>
  </property>
  <property fmtid="{D5CDD505-2E9C-101B-9397-08002B2CF9AE}" pid="84" name="x1ye=76">
    <vt:lpwstr>TS6eyZ+gtu0Crc1ncmHpkTdQBcNhkOZExhi6/enjnGV/JDcyaqt8k6XZISPKzvD2oiHGhZgcRFvZIjwNUbw8kMf/7gbgdFystFP8Ur5vul7T5H3r6A8t7dpYY70/XpwC8vHdBBG3QFsIPEd94Le4+aD18kZK6T5pfPX4RF2FJpnkOuTL38he4QtkqMlMgcovK4n0q5WFXhihmARgzS5KSrkSFHm7JIIISsA2bo4Z9x5aTYDtIpKcTws6uFHMASA</vt:lpwstr>
  </property>
  <property fmtid="{D5CDD505-2E9C-101B-9397-08002B2CF9AE}" pid="85" name="x1ye=77">
    <vt:lpwstr>oA/ZKFSKVY88rPlp0SrWE2+wcuE/KTH2tl+4vCUJVWaiV5lkCHbC1dg8Og3g/7uMMDWXPm3RzgNRx5eume0YD/VvuOyIjQDhihKajtDFvaLzs1/PAp00+je8ek9o+rYIBv2Fa2taoIgFCCF8iKyHDgVJxKSO75+rW92LhfFmegQsXDYhqZ9OCyOf23uGBb+UHGLZ6X9MnxOY4OerJ7QiMfqZ2UW+nSHarkfK+q8vPN2/Clrf0BY8imwmPeHL5fl</vt:lpwstr>
  </property>
  <property fmtid="{D5CDD505-2E9C-101B-9397-08002B2CF9AE}" pid="86" name="x1ye=78">
    <vt:lpwstr>qU+n5SvPCyeIvdwfxMQmqAMiNiv8yMwNFjSRpbdpiXspOXXDIdf6A3f/cFpBBqTkwLdhtMz43C2OdfNSqbcZsNLG7p2YgUOf/y3aXdMqtk1R2PACP9c1PPk41LpgSOdbUY0zt1Fnz4uZR/xspPK8qGK+JsdMHQglaIPqU9QNSiBrb1a+ShgKm3b7bNUVHSQTU0xMMklT1UDLQxs0q+tZbAeA2cHd51oXOZQE75iDslrRf/1jjtWsFoNRLQx/Zc9</vt:lpwstr>
  </property>
  <property fmtid="{D5CDD505-2E9C-101B-9397-08002B2CF9AE}" pid="87" name="x1ye=79">
    <vt:lpwstr>hOvH1rNInl//Sm/oiCVc8uM7wkE3sCAmQtFalKS11n2+ao6MNGF2TIkvrWZ6YkZN0sHfRUSSKhdCQg2k6ZQuEDBRu/Kfkm8S8+xdjxMc64ZwzGQFQjGvSVlDVfPIA0vFfZ7KNFwqZfEBmNolJPjDMPtSr6ZiCnaNIlGevE66ak8mJKf4xhYkqjF2TiRwEIy1q2OG4bGoRUjvG7m9H6Ch+GU7eyMeTIa7wAZlxgDGFPIVXRONnKlhVksuLrNYnxw</vt:lpwstr>
  </property>
  <property fmtid="{D5CDD505-2E9C-101B-9397-08002B2CF9AE}" pid="88" name="x1ye=8">
    <vt:lpwstr>bk+6uRuhCWA0O4KeJUsiXn11AQ1tkPT67mOzNGqbrVj/NsX8jb+oehkhTCYO8VJ4kGuTlgrGRL+9bmBDWw2BOxXGGpLRdUMzQnLYJmCylZs//liPCZYySanU2hLiLtuM428VnDofyoB216VpdmqbRW+zg41Jt6NQKWD1l/KPosPl0gu1h/4gblhgPH7SlT3YP4UiWFZ3f6okjGQs3rjMawed5RiQJomPxTfh7gPki9Jy+fLYnxkZdbKm7cd5KKL</vt:lpwstr>
  </property>
  <property fmtid="{D5CDD505-2E9C-101B-9397-08002B2CF9AE}" pid="89" name="x1ye=80">
    <vt:lpwstr>tsMOV8I+dcVyWsW2b1UUEM5yxs/BzmkpUBVsVDMOx9YIQRvcXZucmqQhOFCYSLTXzXk6OYYGtE7XuIuTzuJbfOGqkkzD4Zf86PhwtXV2qRAnsnA6Hwgw2HIUltxJnUalRj7TsrpwXiwGAZ69JHaJQv7UyBjbYDnKCyHh4z4LdXEZL37ZMNqHslRfvvEut3RXhbx3UIahu0nuj+RfVohDJItb9UddHUfqO2v4wacaIP78nZcO3q2PX1EW01T6KN0</vt:lpwstr>
  </property>
  <property fmtid="{D5CDD505-2E9C-101B-9397-08002B2CF9AE}" pid="90" name="x1ye=81">
    <vt:lpwstr>iLkTzDe+zgBcyM/kAHrRM0CqZ3eGAfIdEww21lMr2AKW4hlGXd9wS0hLttCq0R9JzhjszGadcihGBAPZsToRMrLBuvqZK0eiMvyoTprjkj9EQ3SIPZAZWZ//Bj7uDA663KyCCQg3U56+lM9rrwwD1P8r7Z981DKzrxSN5k1crXgj7IZWfNsQX/sSOcHmYEqroWSwlp9RtR9pV+PsQnM44YEgzwuya4FZmmP5UNOpffoqvkyaxqbjUocfZ8cU0Bc</vt:lpwstr>
  </property>
  <property fmtid="{D5CDD505-2E9C-101B-9397-08002B2CF9AE}" pid="91" name="x1ye=82">
    <vt:lpwstr>fLKdC1NkW3ucEpJJGqYQ6733qibErFbdCrFks4kxuzSGeBKli7C9dOO6KMxwYJWsuHSmSB7Sxjq0FXg7b7Kqntv8csLkgNXexDPiBAWejw0LBTDPD65cJ+MBTHcyjE0SxCawBPZ+F9olyD5/ensb7QJmt6ogmND07Jb+51LRPZTLa5V3N1zI/DfIzhOYIvQHOimBuH2fKICus8zCHuQLw99cTvdPpAGxbVN4yRCFEBR/mGka52gH4SErgAcG+tU</vt:lpwstr>
  </property>
  <property fmtid="{D5CDD505-2E9C-101B-9397-08002B2CF9AE}" pid="92" name="x1ye=83">
    <vt:lpwstr>UI+wUeClaSq+m7FblvAA+U6czeyslrwVuMUZiGoEF5UD1sT1Hd5EywCRuu1URY9hhR+N9x19+Fj6QuFN1JUgepO8Rsfosm/ltmp6dVGaCTZUOcwXS/gBNXorlL/EBvQqKerp5hYHS7vOuLEqQ3Jz7XVMuBY1GEgHXKFH0ndjG1tkdRRR4kBOR5Zx0RChWiXIaul4JXtH7j67Y3eM7o8L8Sx0cqYcmJD6tOh8gLMfZZ4U9WEkm83vrq+c+yzxPi5</vt:lpwstr>
  </property>
  <property fmtid="{D5CDD505-2E9C-101B-9397-08002B2CF9AE}" pid="93" name="x1ye=84">
    <vt:lpwstr>vl1Uw2ymt+mZSApVtaVlR3/igoXDgGmQRySuXuzfXMiXtqZq1MAFC4Nk9O8d6lT8dUjRUrnbN41wHVtwWI6NOco4bt73IHYudfgPCZlnLHk56QHJ3X6mH/c1Rqov795PEHuQunQaBNskEcsl9uA72BoHH7j26dvgYyWCKJM000/Judez1zpWOMpxbE0Wf0471DL1y2hOfhDLomFHNgm3Pzs1+8NWvAjJn1xwYjGTPzNgjjCbmEwhxYnPrlxD5Rn</vt:lpwstr>
  </property>
  <property fmtid="{D5CDD505-2E9C-101B-9397-08002B2CF9AE}" pid="94" name="x1ye=85">
    <vt:lpwstr>abpdrH3DZRuiZ8yQIe5cOf+G5LGAZS8QdwvTwpfKnknmTsKJU3JXjfP2OWUC5oF3ei6TE4RhQCXNBL6UUAgTP10MX/kFGOCjfvdVaQDDcuaFBW9X+7hthQ/OkTWvMXW5HAHLwZ9o+mk7vn6y1BgeTlj4voWrmvNqjqK96104VPTEDDFC3QPvKfyWZm7DXL7WorNT9A0ghfbZlCfJ+nhMNO7zNOlwD265q6J14tFhuLTkjpci24ji6Lbx9JuAHTd</vt:lpwstr>
  </property>
  <property fmtid="{D5CDD505-2E9C-101B-9397-08002B2CF9AE}" pid="95" name="x1ye=86">
    <vt:lpwstr>Zrhe92Sn3S7VeHdyyJFYYMZ6UlH5nmMLiQ3NhfHLbf/Cvof3uvCMcUx2qV+mZpNGiGMljgeskyPGTzTOz3XcGhq6FCk1l7/ZFxA9HnGhKOW2JAxuzQpfin5oDD6rg5N7KAh+doZ0RHd8kBK8KjjgZrYticoPxaUrIIVlB/IrmARbGjdjWnPCVViSw8yUwB/gSBM+dZPYERksW/+4r7wDC8iYnB37f1DlyZZ7ecpwTIACwjrUnU8B3gnRTyhPxKK</vt:lpwstr>
  </property>
  <property fmtid="{D5CDD505-2E9C-101B-9397-08002B2CF9AE}" pid="96" name="x1ye=87">
    <vt:lpwstr>GMJXoPcywAbhx9GIYz/Wu+Dvd5AYUMvmAKU2AfTw1OAoEGEfTym+aJoRWfal7XCWMUfxp9TntBCiboRDtIzM2OPG6wxKbZ9VoVzFhxuhVfrT4MVYLNTLbFwSS0GvqN1bNyYrjqYZ1pNzegX9okMU2upFDoLRrgjOIthRME+Z4SPusbwyHNkCzvjEeDDukWASzw4p0bbippBnzldw8Hl72XBv+v0ODSjpgeOzOx9fYJVGFrk8k2PYjCEsvp2jyqH</vt:lpwstr>
  </property>
  <property fmtid="{D5CDD505-2E9C-101B-9397-08002B2CF9AE}" pid="97" name="x1ye=88">
    <vt:lpwstr>qThMMQpwRj1TlT+cUx52Npy41RoOtVe00kbxzWuRBKLIN/BwGQEtQvWynyN6Xyrc0ZRRj0zW1Z5TsKBD4M/lz7q55sIvxl+cYefI/9FLgiDWPXGv5u5l8UuKTu91wvAX+PPmWP+N5RsPjdPulTDE7+jTFBQxuI93A3XFnPRS01/d+0U8XlnfsBS36L4S5fmw3q/A6p5mNMsEOWrEoC+R+6LF0aomgAtzefHz2eFlwr/E4/qSbXTXypQvvrIR4pN</vt:lpwstr>
  </property>
  <property fmtid="{D5CDD505-2E9C-101B-9397-08002B2CF9AE}" pid="98" name="x1ye=89">
    <vt:lpwstr>dBIMYEaavnbarxi69SLtDBWnjQdzIIhEy9GllTuwEQlfSeuQppJ1SyI50yvuI9Mwpht9SxPGonlZ+TA5UcydRDGG4OnPZSgB/ysaUzzbtUwrbu7ys++VIZ/QUY4UI7sssEKdh9GAYfypimbayMm6yUZABGPK9DnMNJvYqL9ghKQHqXeSPMtj16WHj7I4S3kCieoyC+ciI9atKhpRQ2I43RmEvKT4DKdcx+GwL+6eJKPqt9K+PnnxiiCoJ+KPFhi</vt:lpwstr>
  </property>
  <property fmtid="{D5CDD505-2E9C-101B-9397-08002B2CF9AE}" pid="99" name="x1ye=9">
    <vt:lpwstr>1/hDt52V3yUrXNFCSIUqIi4ShHm52CJ0+L3K1foC738l8a3p0HIGQqT6qIbtz+Hsv4scSEL/Fg5Wgqz5E+rMSJzp6ePUqf7B8YkfCzr8ou1ZcgcUZ5GwqHWwQKy+PGQCxxymnVw00+W6+2rFh3NBw5zCx0HR2J0Un8Oa7WazyewxYbK1g3W2x/Q2jF9dkrJ2BmAh5KyfLceu0ntMNDHhT+8xMy9rg18d9RTfzHxLZG1r9FHDmBeyqDAih9MKESu</vt:lpwstr>
  </property>
  <property fmtid="{D5CDD505-2E9C-101B-9397-08002B2CF9AE}" pid="100" name="x1ye=90">
    <vt:lpwstr>pWNO4shPQBN7ABhU5Ky636dOY5LiJd41CJw83bF6juUCCwvmyCthD7w7/vFLQ8dDxV4420FQcNsvmdUz7t45VNJIvS9/0DL/OUG0pE4VQgqFeG6MpnLr0Ovve3J+VDc4CetofHdgWeiPDVDsi4doHoIh6N0U3dLNQzUxTQ3sfPOnao2wlCTTdfSWcppkak6fCfPKib4O8hb2gQytJENB+iSR0qklgqq0WjrGh953cJCi6ziakeW/5pduSB6+UKb</vt:lpwstr>
  </property>
  <property fmtid="{D5CDD505-2E9C-101B-9397-08002B2CF9AE}" pid="101" name="x1ye=91">
    <vt:lpwstr>1AcguwAAWx07UKSaEEBPxC4GfJWK5p8kVq5XBJ40Su47lERhhHHR5aXQ5x9JJn6FfW1s14Gm0jtCnABqUBPUoAtQgncffiVcx/iJTIB20/OCDfhdugPI35bYkur/y8+urIp4zVE3CpczFriLIkkrQPZWxjtCRMhFt9mTBsWtZpWr6ool0FMgVF+mDRZW/Dfr6vMnEABZLi3UdoLzP+t1KDv+WXO2wYXcm8MOMc66uBtXmqtr340HjrY33XIHd5K</vt:lpwstr>
  </property>
  <property fmtid="{D5CDD505-2E9C-101B-9397-08002B2CF9AE}" pid="102" name="x1ye=92">
    <vt:lpwstr>dCOdGBEGRyk8eK0w02bDqOyCIsp4E62gI2JplXpwy2mLhpPrTN/+nVvlFrsLwavV3jZ9mWmMd5hCTAazpwJOOvwdaA4xKz+r9E/BSapFoJCBTD6O/fetti9MbLp5T+8apFm0ylc2ELGpVpC8tGT4pfChdcdOwgBq6h4GZb84h4AtHIUYRDD7LiFI0G3PGQLS89QXNGXgkAjTwl3IQYUsWcMxALafGLkn1uo6/9Bia4IvjYdi8IuRlSRxgEl25sR</vt:lpwstr>
  </property>
  <property fmtid="{D5CDD505-2E9C-101B-9397-08002B2CF9AE}" pid="103" name="x1ye=93">
    <vt:lpwstr>9ZQINjHOkw/7m1ocvpJe+gds+nZpKT8ZUli2fOYk0xK+L4p0FB9sdKBOQ/l7+LzVGqkqaG3qjEExqZk9ffAf6roeD3FSVRcQn3qxYBagR7odU6WRyllBg7IVKjy3hYepz4P08G+/AnQfXHDMyQ5GWexNF53M0Rt9DSZi1yxyWqF/TBcS6hmdQ097NIten7MJgsC6jgRrLx4FIgK6nAcFbQgpv25I5jkgb96XiH+gK5+D1SJC5o8e+hiX0DQFIQ4</vt:lpwstr>
  </property>
  <property fmtid="{D5CDD505-2E9C-101B-9397-08002B2CF9AE}" pid="104" name="x1ye=94">
    <vt:lpwstr>QeznrXS0xE9BWE4+Gb+33jzGnyigwEqpvNgC85gWW0/EY9BD2KHPWJTu5j24IlNFw+cySnC9v71/XECE6K6qr4/No2yibgGZtNNMdtxJfXC9BfBa56irM1xoHYfRw/cwW6eLtY37Z6gnL7LgCFeMw3ZGWlw2KC1jNX/RIK5ybSvuiO4kljo0X+q7WWt8lFEwxXrFtJjTKzSAnGcX0kajiQseomWmDjE3jZESe1Xv9cIO2jCot7x5id+fiwGm4sV</vt:lpwstr>
  </property>
  <property fmtid="{D5CDD505-2E9C-101B-9397-08002B2CF9AE}" pid="105" name="x1ye=95">
    <vt:lpwstr>YIWUqno6o8r470yINydIDv7Ze5HTKc2c8LOyu6NZ9n7mfTaAJwvvC2/fldX98vZlQhB3PxOseLcNT4cnRa1jMC/sTl9LinnTb8csHV9EOcGeior2PxziCiEZlegqe9UJacfquRRx7IBX1aE2BZ+99Lro5lK1s3B22fTefrGaipmEamPD4jZEJvqqx3g3Z8NFyyNNQwcSwr5xphCdg1mV1XDByA5+uLPLeVycEVfXSjaZ4/xadCp6g6T8N2S1xm9</vt:lpwstr>
  </property>
  <property fmtid="{D5CDD505-2E9C-101B-9397-08002B2CF9AE}" pid="106" name="x1ye=96">
    <vt:lpwstr>sawlqVPXYtt4IVZCIGihkFCNbs7hm/uWqyhnYHnexhi+bfqh+I/K5RceYKEUs+sFskGQ3UVcicb0IWkwjLyNcBrg+uhoEzjejodF++2+/WWHW0Y3NTf+Hqt4uNAL2e5DMLBIMcGXWGJNBusmRi1nheI1uKXFJMY4Bcpsprl6rBVLiRzOg4Pg99i+5AtWpgKa15t3GUUKQqYMBmaxKmaxf/YqCTF1YpRGzQPOKrAr5AwxD4/O8okyCrw8O3ycva1</vt:lpwstr>
  </property>
  <property fmtid="{D5CDD505-2E9C-101B-9397-08002B2CF9AE}" pid="107" name="x1ye=97">
    <vt:lpwstr>TuN1DbgkEsUmgxgjn5nOZH8iuLWhSO9+US6K5qfwlKXZcKV4NZgsawC4UdX2RSIA2CZ1CDNpXmxbmaV8mziXjG5vht5A57bTsmiOF763NJAF0baZZG5JpI1mcNWhaN1aBEiSugemx3/Le6MfVNtlXfBjuRsYXubSpQLX47YjGXQslfNBV5/6+JLOgBJm+irtmftYLWtffzYfcqvOExhIRPApT+Po3fwf+aTpVqLn+7yEw7WuLG7ALbxVSJ80Twp</vt:lpwstr>
  </property>
  <property fmtid="{D5CDD505-2E9C-101B-9397-08002B2CF9AE}" pid="108" name="x1ye=98">
    <vt:lpwstr>LfN+ih2W9g79Som6w4wr2DTxrmCpDyfV55Yx/cPjgNtWSazquSFkBCuPp7CioE8lMzbBSdNPT8+vRjpB0XRCTLx/HmQ3b5XhSATBhtlY3JpsEEohQ9NY6nA6iVPnrGDerIRgVsvAjKSFmQfrLlgGpRfzix7PfunB7ZvejDrGB5UQlrj2yqhouzojY2XyH2tnhpeEJX9Yd3P9Gexs5ABF8VdDgexCYGSInFRkEvM6HUqcRLB5/YXquvFqb6J5zjy</vt:lpwstr>
  </property>
  <property fmtid="{D5CDD505-2E9C-101B-9397-08002B2CF9AE}" pid="109" name="x1ye=99">
    <vt:lpwstr>e9JnDB3SuOi8lyMX9mip3K4oN2Zde57eOECJ48TDO1K4gVblP6spF+MKohMQEN/8SKFUpjzFn/71ioyZAmvdaauo/sidkDigbfiL/aHEN1LsacvM/oxclgdtzFrga81Q+AKLibSAQrCGz1ELw+HWId1XNVzE0jMhl5FCqNh5QiE8k1wjsivjfRsz24VRhA/Vf4ONH5jEnnwPr1l3Is9+B1keDPlId0eBpeS2412YN++YEQFwIutHHwangsc0EwE</vt:lpwstr>
  </property>
</Properties>
</file>