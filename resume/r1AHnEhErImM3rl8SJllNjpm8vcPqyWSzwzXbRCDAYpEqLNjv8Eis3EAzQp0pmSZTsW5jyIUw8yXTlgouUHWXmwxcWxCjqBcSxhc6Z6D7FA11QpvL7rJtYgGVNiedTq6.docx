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6EAF2" w14:textId="08F27427" w:rsidR="002014AF" w:rsidRDefault="00530070">
      <w:pPr>
        <w:spacing w:before="79"/>
        <w:ind w:left="135"/>
        <w:rPr>
          <w:sz w:val="22"/>
          <w:szCs w:val="22"/>
        </w:rPr>
      </w:pPr>
      <w:r w:rsidRPr="00263513">
        <w:rPr>
          <w:b/>
          <w:noProof/>
          <w:color w:val="222222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96C44B2" wp14:editId="494A37CF">
                <wp:simplePos x="0" y="0"/>
                <wp:positionH relativeFrom="margin">
                  <wp:align>right</wp:align>
                </wp:positionH>
                <wp:positionV relativeFrom="paragraph">
                  <wp:posOffset>38100</wp:posOffset>
                </wp:positionV>
                <wp:extent cx="6886575" cy="9525"/>
                <wp:effectExtent l="57150" t="38100" r="47625" b="857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6575" cy="9525"/>
                        </a:xfrm>
                        <a:prstGeom prst="line">
                          <a:avLst/>
                        </a:prstGeom>
                        <a:ln w="38100" cmpd="sng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A55CDC" id="Straight Connector 9" o:spid="_x0000_s1026" style="position:absolute;flip:y;z-index:2516669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91.05pt,3pt" to="1033.3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" strokecolor="black [3200]" strokeweight="3pt">
                <v:shadow on="t" color="black" opacity="22937f" origin=",.5" offset="0,.63889mm"/>
                <w10:wrap anchorx="margin"/>
              </v:line>
            </w:pict>
          </mc:Fallback>
        </mc:AlternateContent>
      </w:r>
      <w:r>
        <w:rPr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771465C" wp14:editId="463BAA82">
                <wp:simplePos x="0" y="0"/>
                <wp:positionH relativeFrom="margin">
                  <wp:align>right</wp:align>
                </wp:positionH>
                <wp:positionV relativeFrom="page">
                  <wp:posOffset>638175</wp:posOffset>
                </wp:positionV>
                <wp:extent cx="6981825" cy="3429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18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8AEC5" w14:textId="3CEA45DF" w:rsidR="00530070" w:rsidRPr="00BD5E2B" w:rsidRDefault="00202D81" w:rsidP="00530070">
                            <w:pPr>
                              <w:shd w:val="clear" w:color="auto" w:fill="FFFFFF"/>
                              <w:jc w:val="center"/>
                              <w:rPr>
                                <w:color w:val="4F81BD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222222"/>
                                <w:sz w:val="24"/>
                                <w:szCs w:val="24"/>
                              </w:rPr>
                              <w:t>Santa Clarita,</w:t>
                            </w:r>
                            <w:bookmarkStart w:id="0" w:name="_GoBack"/>
                            <w:bookmarkEnd w:id="0"/>
                            <w:r w:rsidR="00530070">
                              <w:rPr>
                                <w:color w:val="222222"/>
                                <w:sz w:val="24"/>
                                <w:szCs w:val="24"/>
                              </w:rPr>
                              <w:t xml:space="preserve"> CA </w:t>
                            </w:r>
                            <w:r w:rsidR="00530070" w:rsidRPr="00306DA2">
                              <w:rPr>
                                <w:sz w:val="24"/>
                                <w:szCs w:val="24"/>
                              </w:rPr>
                              <w:sym w:font="Symbol" w:char="F0A8"/>
                            </w:r>
                            <w:r w:rsidR="00530070">
                              <w:rPr>
                                <w:color w:val="222222"/>
                                <w:sz w:val="24"/>
                                <w:szCs w:val="24"/>
                              </w:rPr>
                              <w:t xml:space="preserve"> (904) 504-4438</w:t>
                            </w:r>
                            <w:r w:rsidR="00844E66">
                              <w:rPr>
                                <w:color w:val="22222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0070" w:rsidRPr="00306DA2">
                              <w:rPr>
                                <w:sz w:val="24"/>
                                <w:szCs w:val="24"/>
                              </w:rPr>
                              <w:sym w:font="Symbol" w:char="F0A8"/>
                            </w:r>
                            <w:r w:rsidR="00844E6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0070">
                              <w:rPr>
                                <w:color w:val="222222"/>
                                <w:sz w:val="24"/>
                                <w:szCs w:val="24"/>
                              </w:rPr>
                              <w:t>hansonmatthew22@gmail.com</w:t>
                            </w:r>
                          </w:p>
                          <w:p w14:paraId="1155AEE2" w14:textId="77777777" w:rsidR="00530070" w:rsidRPr="0044172D" w:rsidRDefault="00530070" w:rsidP="005300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71465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498.55pt;margin-top:50.25pt;width:549.75pt;height:27pt;z-index:2516648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" filled="f" stroked="f">
                <v:textbox>
                  <w:txbxContent>
                    <w:p w14:paraId="5AF8AEC5" w14:textId="3CEA45DF" w:rsidR="00530070" w:rsidRPr="00BD5E2B" w:rsidRDefault="00202D81" w:rsidP="00530070">
                      <w:pPr>
                        <w:shd w:val="clear" w:color="auto" w:fill="FFFFFF"/>
                        <w:jc w:val="center"/>
                        <w:rPr>
                          <w:color w:val="4F81BD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222222"/>
                          <w:sz w:val="24"/>
                          <w:szCs w:val="24"/>
                        </w:rPr>
                        <w:t>Santa Clarita,</w:t>
                      </w:r>
                      <w:bookmarkStart w:id="1" w:name="_GoBack"/>
                      <w:bookmarkEnd w:id="1"/>
                      <w:r w:rsidR="00530070">
                        <w:rPr>
                          <w:color w:val="222222"/>
                          <w:sz w:val="24"/>
                          <w:szCs w:val="24"/>
                        </w:rPr>
                        <w:t xml:space="preserve"> CA </w:t>
                      </w:r>
                      <w:r w:rsidR="00530070" w:rsidRPr="00306DA2">
                        <w:rPr>
                          <w:sz w:val="24"/>
                          <w:szCs w:val="24"/>
                        </w:rPr>
                        <w:sym w:font="Symbol" w:char="F0A8"/>
                      </w:r>
                      <w:r w:rsidR="00530070">
                        <w:rPr>
                          <w:color w:val="222222"/>
                          <w:sz w:val="24"/>
                          <w:szCs w:val="24"/>
                        </w:rPr>
                        <w:t xml:space="preserve"> (904) 504-4438</w:t>
                      </w:r>
                      <w:r w:rsidR="00844E66">
                        <w:rPr>
                          <w:color w:val="222222"/>
                          <w:sz w:val="24"/>
                          <w:szCs w:val="24"/>
                        </w:rPr>
                        <w:t xml:space="preserve"> </w:t>
                      </w:r>
                      <w:r w:rsidR="00530070" w:rsidRPr="00306DA2">
                        <w:rPr>
                          <w:sz w:val="24"/>
                          <w:szCs w:val="24"/>
                        </w:rPr>
                        <w:sym w:font="Symbol" w:char="F0A8"/>
                      </w:r>
                      <w:r w:rsidR="00844E66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530070">
                        <w:rPr>
                          <w:color w:val="222222"/>
                          <w:sz w:val="24"/>
                          <w:szCs w:val="24"/>
                        </w:rPr>
                        <w:t>hansonmatthew22@gmail.com</w:t>
                      </w:r>
                    </w:p>
                    <w:p w14:paraId="1155AEE2" w14:textId="77777777" w:rsidR="00530070" w:rsidRPr="0044172D" w:rsidRDefault="00530070" w:rsidP="00530070"/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12F4A1F" wp14:editId="2A18C9AF">
                <wp:simplePos x="0" y="0"/>
                <wp:positionH relativeFrom="margin">
                  <wp:align>right</wp:align>
                </wp:positionH>
                <wp:positionV relativeFrom="topMargin">
                  <wp:posOffset>209550</wp:posOffset>
                </wp:positionV>
                <wp:extent cx="6991350" cy="504825"/>
                <wp:effectExtent l="0" t="0" r="0" b="952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6F7682" w14:textId="77777777" w:rsidR="00530070" w:rsidRPr="00483CD5" w:rsidRDefault="00530070" w:rsidP="00530070">
                            <w:pPr>
                              <w:shd w:val="clear" w:color="auto" w:fill="FFFFFF"/>
                              <w:jc w:val="center"/>
                              <w:rPr>
                                <w:b/>
                                <w:color w:val="222222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64"/>
                                <w:szCs w:val="64"/>
                              </w:rPr>
                              <w:t>MATTHEW HANSON</w:t>
                            </w:r>
                          </w:p>
                          <w:p w14:paraId="3422123F" w14:textId="77777777" w:rsidR="00530070" w:rsidRDefault="00530070" w:rsidP="005300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F4A1F" id="Text Box 2" o:spid="_x0000_s1027" type="#_x0000_t202" style="position:absolute;left:0;text-align:left;margin-left:499.3pt;margin-top:16.5pt;width:550.5pt;height:39.75pt;z-index:2516628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" filled="f" stroked="f">
                <v:textbox>
                  <w:txbxContent>
                    <w:p w14:paraId="296F7682" w14:textId="77777777" w:rsidR="00530070" w:rsidRPr="00483CD5" w:rsidRDefault="00530070" w:rsidP="00530070">
                      <w:pPr>
                        <w:shd w:val="clear" w:color="auto" w:fill="FFFFFF"/>
                        <w:jc w:val="center"/>
                        <w:rPr>
                          <w:b/>
                          <w:color w:val="222222"/>
                          <w:sz w:val="64"/>
                          <w:szCs w:val="64"/>
                        </w:rPr>
                      </w:pPr>
                      <w:r>
                        <w:rPr>
                          <w:b/>
                          <w:color w:val="222222"/>
                          <w:sz w:val="64"/>
                          <w:szCs w:val="64"/>
                        </w:rPr>
                        <w:t>MATTHEW HANSON</w:t>
                      </w:r>
                    </w:p>
                    <w:p w14:paraId="3422123F" w14:textId="77777777" w:rsidR="00530070" w:rsidRDefault="00530070" w:rsidP="00530070"/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E04318">
        <w:pict w14:anchorId="3CBC5C7F">
          <v:group id="_x0000_s1030" style="position:absolute;left:0;text-align:left;margin-left:0;margin-top:0;width:0;height:0;z-index:-251659776;mso-position-horizontal-relative:page;mso-position-vertical-relative:page" coordsize="0,0">
            <v:shape id="_x0000_s1031" style="position:absolute;width:0;height:0" coordsize="0,0" path="m,l,xe" fillcolor="#212121" stroked="f">
              <v:path arrowok="t"/>
            </v:shape>
            <w10:wrap anchorx="page" anchory="page"/>
          </v:group>
        </w:pict>
      </w:r>
      <w:r w:rsidR="00E04318">
        <w:pict w14:anchorId="21354D61">
          <v:group id="_x0000_s1028" style="position:absolute;left:0;text-align:left;margin-left:0;margin-top:0;width:0;height:0;z-index:-251660800;mso-position-horizontal-relative:page;mso-position-vertical-relative:page" coordsize="0,0">
            <v:shape id="_x0000_s1029" style="position:absolute;width:0;height:0" coordsize="0,0" path="m,l,xe" fillcolor="#212121" stroked="f">
              <v:path arrowok="t"/>
            </v:shape>
            <w10:wrap anchorx="page" anchory="page"/>
          </v:group>
        </w:pict>
      </w:r>
      <w:r w:rsidR="00A726FC">
        <w:rPr>
          <w:b/>
          <w:color w:val="212121"/>
          <w:sz w:val="22"/>
          <w:szCs w:val="22"/>
        </w:rPr>
        <w:t>EDUCATION</w:t>
      </w:r>
    </w:p>
    <w:p w14:paraId="2DAFF62B" w14:textId="31A438F1" w:rsidR="002014AF" w:rsidRDefault="00A726FC">
      <w:pPr>
        <w:spacing w:before="17"/>
        <w:ind w:left="100"/>
        <w:rPr>
          <w:sz w:val="22"/>
          <w:szCs w:val="22"/>
        </w:rPr>
      </w:pPr>
      <w:r>
        <w:rPr>
          <w:b/>
          <w:color w:val="212121"/>
          <w:sz w:val="22"/>
          <w:szCs w:val="22"/>
        </w:rPr>
        <w:t xml:space="preserve">Texas A&amp;M University Corpus Christi      </w:t>
      </w:r>
      <w:r>
        <w:rPr>
          <w:color w:val="212121"/>
          <w:sz w:val="22"/>
          <w:szCs w:val="22"/>
        </w:rPr>
        <w:t>BS - Computer Science                        05/2020</w:t>
      </w:r>
    </w:p>
    <w:p w14:paraId="5283A88F" w14:textId="77777777" w:rsidR="002014AF" w:rsidRDefault="00A726FC">
      <w:pPr>
        <w:spacing w:before="16"/>
        <w:ind w:left="460"/>
        <w:rPr>
          <w:sz w:val="22"/>
          <w:szCs w:val="22"/>
        </w:rPr>
      </w:pPr>
      <w:r>
        <w:rPr>
          <w:rFonts w:ascii="Arial" w:eastAsia="Arial" w:hAnsi="Arial" w:cs="Arial"/>
          <w:color w:val="212121"/>
          <w:sz w:val="22"/>
          <w:szCs w:val="22"/>
        </w:rPr>
        <w:t xml:space="preserve">●    </w:t>
      </w:r>
      <w:r>
        <w:rPr>
          <w:color w:val="212121"/>
          <w:sz w:val="22"/>
          <w:szCs w:val="22"/>
        </w:rPr>
        <w:t>Concentration in Cyber Security</w:t>
      </w:r>
    </w:p>
    <w:p w14:paraId="1FE66718" w14:textId="77777777" w:rsidR="002014AF" w:rsidRDefault="00A726FC">
      <w:pPr>
        <w:spacing w:before="16"/>
        <w:ind w:left="460"/>
        <w:rPr>
          <w:sz w:val="22"/>
          <w:szCs w:val="22"/>
        </w:rPr>
      </w:pPr>
      <w:r>
        <w:rPr>
          <w:rFonts w:ascii="Arial" w:eastAsia="Arial" w:hAnsi="Arial" w:cs="Arial"/>
          <w:color w:val="212121"/>
          <w:sz w:val="22"/>
          <w:szCs w:val="22"/>
        </w:rPr>
        <w:t xml:space="preserve">●    </w:t>
      </w:r>
      <w:r>
        <w:rPr>
          <w:color w:val="212121"/>
          <w:sz w:val="22"/>
          <w:szCs w:val="22"/>
        </w:rPr>
        <w:t>Coursework included: Windows Security, Network Security, Firewalls, Digital Forensics, and Incident Response</w:t>
      </w:r>
    </w:p>
    <w:p w14:paraId="650DC1D5" w14:textId="759FA3FC" w:rsidR="002014AF" w:rsidRDefault="00A726FC">
      <w:pPr>
        <w:spacing w:before="16"/>
        <w:ind w:left="460"/>
        <w:rPr>
          <w:sz w:val="22"/>
          <w:szCs w:val="22"/>
        </w:rPr>
      </w:pPr>
      <w:r>
        <w:rPr>
          <w:rFonts w:ascii="Arial" w:eastAsia="Arial" w:hAnsi="Arial" w:cs="Arial"/>
          <w:color w:val="212121"/>
          <w:sz w:val="22"/>
          <w:szCs w:val="22"/>
        </w:rPr>
        <w:t xml:space="preserve">●    </w:t>
      </w:r>
      <w:r>
        <w:rPr>
          <w:color w:val="212121"/>
          <w:sz w:val="22"/>
          <w:szCs w:val="22"/>
        </w:rPr>
        <w:t>Experience using C++, C#, Java, Python, and Bash languages</w:t>
      </w:r>
    </w:p>
    <w:p w14:paraId="5BD1F878" w14:textId="7C50A4EC" w:rsidR="002014AF" w:rsidRDefault="00A726FC">
      <w:pPr>
        <w:spacing w:before="16"/>
        <w:ind w:left="460"/>
        <w:rPr>
          <w:color w:val="212121"/>
          <w:sz w:val="22"/>
          <w:szCs w:val="22"/>
        </w:rPr>
      </w:pPr>
      <w:r>
        <w:rPr>
          <w:rFonts w:ascii="Arial" w:eastAsia="Arial" w:hAnsi="Arial" w:cs="Arial"/>
          <w:color w:val="212121"/>
          <w:sz w:val="22"/>
          <w:szCs w:val="22"/>
        </w:rPr>
        <w:t xml:space="preserve">●    </w:t>
      </w:r>
      <w:r>
        <w:rPr>
          <w:color w:val="212121"/>
          <w:sz w:val="22"/>
          <w:szCs w:val="22"/>
        </w:rPr>
        <w:t>Experience configuring Windows 10</w:t>
      </w:r>
      <w:r w:rsidR="008F7EEB">
        <w:rPr>
          <w:color w:val="212121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and Ubuntu operating system</w:t>
      </w:r>
      <w:r w:rsidR="008F7EEB">
        <w:rPr>
          <w:color w:val="212121"/>
          <w:sz w:val="22"/>
          <w:szCs w:val="22"/>
        </w:rPr>
        <w:t>s</w:t>
      </w:r>
    </w:p>
    <w:p w14:paraId="5F6E8759" w14:textId="2ECC3D52" w:rsidR="00EC5CE0" w:rsidRDefault="00EC5CE0" w:rsidP="00EC5CE0">
      <w:pPr>
        <w:spacing w:before="17"/>
        <w:ind w:left="100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7A566506" wp14:editId="6DB4090E">
            <wp:simplePos x="0" y="0"/>
            <wp:positionH relativeFrom="page">
              <wp:posOffset>457200</wp:posOffset>
            </wp:positionH>
            <wp:positionV relativeFrom="paragraph">
              <wp:posOffset>150495</wp:posOffset>
            </wp:positionV>
            <wp:extent cx="6858000" cy="190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2"/>
          <w:szCs w:val="22"/>
        </w:rPr>
        <w:t>CERTIFICATIONS</w:t>
      </w:r>
    </w:p>
    <w:p w14:paraId="678AAF44" w14:textId="7B9F79C4" w:rsidR="005545A6" w:rsidRDefault="005545A6" w:rsidP="005545A6">
      <w:pPr>
        <w:spacing w:before="16"/>
        <w:ind w:left="460"/>
        <w:rPr>
          <w:sz w:val="22"/>
          <w:szCs w:val="22"/>
        </w:rPr>
      </w:pPr>
      <w:r>
        <w:rPr>
          <w:rFonts w:ascii="Arial" w:eastAsia="Arial" w:hAnsi="Arial" w:cs="Arial"/>
          <w:color w:val="212121"/>
          <w:sz w:val="22"/>
          <w:szCs w:val="22"/>
        </w:rPr>
        <w:t xml:space="preserve">●    </w:t>
      </w:r>
      <w:r>
        <w:rPr>
          <w:color w:val="212121"/>
          <w:sz w:val="22"/>
          <w:szCs w:val="22"/>
        </w:rPr>
        <w:t>CompTIA Security+</w:t>
      </w:r>
      <w:r w:rsidR="00DF53AD">
        <w:rPr>
          <w:color w:val="212121"/>
          <w:sz w:val="22"/>
          <w:szCs w:val="22"/>
        </w:rPr>
        <w:t xml:space="preserve"> </w:t>
      </w:r>
      <w:r w:rsidR="00814666">
        <w:rPr>
          <w:color w:val="212121"/>
          <w:sz w:val="22"/>
          <w:szCs w:val="22"/>
        </w:rPr>
        <w:t>ce (</w:t>
      </w:r>
      <w:r w:rsidR="00DF53AD">
        <w:rPr>
          <w:color w:val="212121"/>
          <w:sz w:val="22"/>
          <w:szCs w:val="22"/>
        </w:rPr>
        <w:t>04/2020 – 04/2023)</w:t>
      </w:r>
    </w:p>
    <w:p w14:paraId="16B11E17" w14:textId="6142D26D" w:rsidR="00EC5CE0" w:rsidRPr="005545A6" w:rsidRDefault="005545A6" w:rsidP="005545A6">
      <w:pPr>
        <w:spacing w:before="16"/>
        <w:ind w:left="460"/>
        <w:rPr>
          <w:sz w:val="22"/>
          <w:szCs w:val="22"/>
        </w:rPr>
      </w:pPr>
      <w:r>
        <w:rPr>
          <w:rFonts w:ascii="Arial" w:eastAsia="Arial" w:hAnsi="Arial" w:cs="Arial"/>
          <w:color w:val="212121"/>
          <w:sz w:val="22"/>
          <w:szCs w:val="22"/>
        </w:rPr>
        <w:t xml:space="preserve">●    </w:t>
      </w:r>
      <w:r>
        <w:rPr>
          <w:color w:val="212121"/>
          <w:sz w:val="22"/>
          <w:szCs w:val="22"/>
        </w:rPr>
        <w:t>CompTIA Network+</w:t>
      </w:r>
      <w:r w:rsidR="00814666">
        <w:rPr>
          <w:color w:val="212121"/>
          <w:sz w:val="22"/>
          <w:szCs w:val="22"/>
        </w:rPr>
        <w:t xml:space="preserve"> (12/2010 – No expiration)</w:t>
      </w:r>
    </w:p>
    <w:p w14:paraId="39ABC2AB" w14:textId="57F08A14" w:rsidR="005545A6" w:rsidRDefault="005545A6" w:rsidP="005545A6">
      <w:pPr>
        <w:spacing w:before="16"/>
        <w:ind w:left="460"/>
        <w:rPr>
          <w:sz w:val="22"/>
          <w:szCs w:val="22"/>
        </w:rPr>
      </w:pPr>
      <w:r>
        <w:rPr>
          <w:rFonts w:ascii="Arial" w:eastAsia="Arial" w:hAnsi="Arial" w:cs="Arial"/>
          <w:color w:val="212121"/>
          <w:sz w:val="22"/>
          <w:szCs w:val="22"/>
        </w:rPr>
        <w:t xml:space="preserve">●    </w:t>
      </w:r>
      <w:r>
        <w:rPr>
          <w:color w:val="212121"/>
          <w:sz w:val="22"/>
          <w:szCs w:val="22"/>
        </w:rPr>
        <w:t>CompTIA A+</w:t>
      </w:r>
      <w:r w:rsidR="00814666">
        <w:rPr>
          <w:color w:val="212121"/>
          <w:sz w:val="22"/>
          <w:szCs w:val="22"/>
        </w:rPr>
        <w:t xml:space="preserve"> (04/2010 – No expiration)</w:t>
      </w:r>
    </w:p>
    <w:p w14:paraId="2136099C" w14:textId="77777777" w:rsidR="002014AF" w:rsidRDefault="00E04318">
      <w:pPr>
        <w:spacing w:before="17"/>
        <w:ind w:left="100"/>
        <w:rPr>
          <w:sz w:val="22"/>
          <w:szCs w:val="22"/>
        </w:rPr>
      </w:pPr>
      <w:r>
        <w:pict w14:anchorId="14E642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36pt;margin-top:11.85pt;width:540pt;height:1.5pt;z-index:-251657728;mso-position-horizontal-relative:page">
            <v:imagedata r:id="rId8" o:title=""/>
            <w10:wrap anchorx="page"/>
          </v:shape>
        </w:pict>
      </w:r>
      <w:r w:rsidR="00A726FC">
        <w:rPr>
          <w:b/>
          <w:color w:val="212121"/>
          <w:sz w:val="22"/>
          <w:szCs w:val="22"/>
        </w:rPr>
        <w:t>EXPERIENCE</w:t>
      </w:r>
    </w:p>
    <w:p w14:paraId="0F15285B" w14:textId="3A4FA119" w:rsidR="008F7EEB" w:rsidRDefault="008F7EEB" w:rsidP="008F7EEB">
      <w:pPr>
        <w:spacing w:before="17" w:line="256" w:lineRule="auto"/>
        <w:ind w:left="100" w:right="1470"/>
        <w:rPr>
          <w:b/>
          <w:color w:val="212121"/>
          <w:sz w:val="22"/>
          <w:szCs w:val="22"/>
        </w:rPr>
      </w:pPr>
      <w:r>
        <w:rPr>
          <w:b/>
          <w:color w:val="212121"/>
          <w:sz w:val="22"/>
          <w:szCs w:val="22"/>
        </w:rPr>
        <w:t xml:space="preserve">Cyber Analyst                                                                                                       Ventura, CA </w:t>
      </w:r>
    </w:p>
    <w:p w14:paraId="3C491F92" w14:textId="4281FB0E" w:rsidR="003F41EE" w:rsidRDefault="008F7EEB" w:rsidP="003F41EE">
      <w:pPr>
        <w:spacing w:before="17" w:line="256" w:lineRule="auto"/>
        <w:ind w:left="100" w:right="1470"/>
        <w:rPr>
          <w:sz w:val="22"/>
          <w:szCs w:val="22"/>
        </w:rPr>
      </w:pPr>
      <w:r>
        <w:rPr>
          <w:b/>
          <w:color w:val="212121"/>
          <w:sz w:val="22"/>
          <w:szCs w:val="22"/>
        </w:rPr>
        <w:t xml:space="preserve">VSolvit                                                                                                                  </w:t>
      </w:r>
      <w:r>
        <w:rPr>
          <w:i/>
          <w:color w:val="212121"/>
          <w:sz w:val="22"/>
          <w:szCs w:val="22"/>
        </w:rPr>
        <w:t xml:space="preserve">June 2020 </w:t>
      </w:r>
      <w:r w:rsidR="003F41EE">
        <w:rPr>
          <w:i/>
          <w:color w:val="212121"/>
          <w:sz w:val="22"/>
          <w:szCs w:val="22"/>
        </w:rPr>
        <w:t>–</w:t>
      </w:r>
      <w:r>
        <w:rPr>
          <w:i/>
          <w:color w:val="212121"/>
          <w:sz w:val="22"/>
          <w:szCs w:val="22"/>
        </w:rPr>
        <w:t xml:space="preserve"> Present</w:t>
      </w:r>
    </w:p>
    <w:p w14:paraId="141A4786" w14:textId="40A936FD" w:rsidR="003F41EE" w:rsidRDefault="003F41EE" w:rsidP="003F41EE">
      <w:pPr>
        <w:spacing w:line="240" w:lineRule="exact"/>
        <w:ind w:left="460"/>
        <w:rPr>
          <w:sz w:val="22"/>
          <w:szCs w:val="22"/>
        </w:rPr>
      </w:pPr>
      <w:r>
        <w:rPr>
          <w:rFonts w:ascii="Arial" w:eastAsia="Arial" w:hAnsi="Arial" w:cs="Arial"/>
          <w:color w:val="212121"/>
          <w:sz w:val="22"/>
          <w:szCs w:val="22"/>
        </w:rPr>
        <w:t xml:space="preserve">●    </w:t>
      </w:r>
      <w:r>
        <w:rPr>
          <w:color w:val="212121"/>
          <w:sz w:val="22"/>
          <w:szCs w:val="22"/>
        </w:rPr>
        <w:t>Assisted VSolvit in preparing for CMMC level 3 compliance</w:t>
      </w:r>
    </w:p>
    <w:p w14:paraId="4F369255" w14:textId="1B2EA447" w:rsidR="003F41EE" w:rsidRDefault="003F41EE" w:rsidP="003F41EE">
      <w:pPr>
        <w:tabs>
          <w:tab w:val="left" w:pos="820"/>
        </w:tabs>
        <w:spacing w:before="16" w:line="256" w:lineRule="auto"/>
        <w:ind w:left="820" w:right="105" w:hanging="360"/>
        <w:rPr>
          <w:sz w:val="22"/>
          <w:szCs w:val="22"/>
        </w:rPr>
      </w:pPr>
      <w:r>
        <w:rPr>
          <w:rFonts w:ascii="Arial" w:eastAsia="Arial" w:hAnsi="Arial" w:cs="Arial"/>
          <w:color w:val="212121"/>
          <w:sz w:val="22"/>
          <w:szCs w:val="22"/>
        </w:rPr>
        <w:t>●</w:t>
      </w:r>
      <w:r>
        <w:rPr>
          <w:rFonts w:ascii="Arial" w:eastAsia="Arial" w:hAnsi="Arial" w:cs="Arial"/>
          <w:color w:val="212121"/>
          <w:sz w:val="22"/>
          <w:szCs w:val="22"/>
        </w:rPr>
        <w:tab/>
      </w:r>
      <w:r>
        <w:rPr>
          <w:color w:val="212121"/>
          <w:sz w:val="22"/>
          <w:szCs w:val="22"/>
        </w:rPr>
        <w:t>Created VSolvit’s incident response plan</w:t>
      </w:r>
    </w:p>
    <w:p w14:paraId="7B98989F" w14:textId="0E4D0C9E" w:rsidR="003F41EE" w:rsidRDefault="003F41EE" w:rsidP="003F41EE">
      <w:pPr>
        <w:spacing w:line="240" w:lineRule="exact"/>
        <w:ind w:left="460"/>
        <w:rPr>
          <w:sz w:val="22"/>
          <w:szCs w:val="22"/>
        </w:rPr>
      </w:pPr>
      <w:r>
        <w:rPr>
          <w:rFonts w:ascii="Arial" w:eastAsia="Arial" w:hAnsi="Arial" w:cs="Arial"/>
          <w:color w:val="212121"/>
          <w:sz w:val="22"/>
          <w:szCs w:val="22"/>
        </w:rPr>
        <w:t xml:space="preserve">●    </w:t>
      </w:r>
      <w:r>
        <w:rPr>
          <w:color w:val="212121"/>
          <w:sz w:val="22"/>
          <w:szCs w:val="22"/>
        </w:rPr>
        <w:t>Identified vulnerabilities</w:t>
      </w:r>
      <w:r w:rsidR="00C37881">
        <w:rPr>
          <w:color w:val="212121"/>
          <w:sz w:val="22"/>
          <w:szCs w:val="22"/>
        </w:rPr>
        <w:t xml:space="preserve"> using Nessus vulnerability scanner</w:t>
      </w:r>
      <w:r>
        <w:rPr>
          <w:color w:val="212121"/>
          <w:sz w:val="22"/>
          <w:szCs w:val="22"/>
        </w:rPr>
        <w:t xml:space="preserve"> and created plans for remediation</w:t>
      </w:r>
    </w:p>
    <w:p w14:paraId="0F8932A3" w14:textId="0DA0D6BC" w:rsidR="003F41EE" w:rsidRPr="003F41EE" w:rsidRDefault="003F41EE" w:rsidP="003F41EE">
      <w:pPr>
        <w:spacing w:before="16"/>
        <w:ind w:left="460"/>
        <w:rPr>
          <w:sz w:val="22"/>
          <w:szCs w:val="22"/>
        </w:rPr>
      </w:pPr>
      <w:r>
        <w:rPr>
          <w:rFonts w:ascii="Arial" w:eastAsia="Arial" w:hAnsi="Arial" w:cs="Arial"/>
          <w:color w:val="212121"/>
          <w:sz w:val="22"/>
          <w:szCs w:val="22"/>
        </w:rPr>
        <w:t xml:space="preserve">●    </w:t>
      </w:r>
      <w:r w:rsidR="00C37881">
        <w:rPr>
          <w:rFonts w:eastAsia="Arial"/>
          <w:color w:val="212121"/>
          <w:sz w:val="22"/>
          <w:szCs w:val="22"/>
        </w:rPr>
        <w:t>Performed auditing of Active Directory and G Suite</w:t>
      </w:r>
    </w:p>
    <w:p w14:paraId="311B5C5F" w14:textId="486776F9" w:rsidR="002014AF" w:rsidRDefault="00A726FC">
      <w:pPr>
        <w:spacing w:before="17" w:line="256" w:lineRule="auto"/>
        <w:ind w:left="100" w:right="1470"/>
        <w:rPr>
          <w:sz w:val="22"/>
          <w:szCs w:val="22"/>
        </w:rPr>
      </w:pPr>
      <w:r>
        <w:rPr>
          <w:b/>
          <w:color w:val="212121"/>
          <w:sz w:val="22"/>
          <w:szCs w:val="22"/>
        </w:rPr>
        <w:t xml:space="preserve">Information Security Analyst                                                                              Corpus Christi, TX Texas A&amp;M University Corpus Christi                                                             </w:t>
      </w:r>
      <w:r>
        <w:rPr>
          <w:i/>
          <w:color w:val="212121"/>
          <w:sz w:val="22"/>
          <w:szCs w:val="22"/>
        </w:rPr>
        <w:t>September 2017-</w:t>
      </w:r>
      <w:r w:rsidR="00563170">
        <w:rPr>
          <w:i/>
          <w:color w:val="212121"/>
          <w:sz w:val="22"/>
          <w:szCs w:val="22"/>
        </w:rPr>
        <w:t>June 2020</w:t>
      </w:r>
    </w:p>
    <w:p w14:paraId="01B372EB" w14:textId="77777777" w:rsidR="002014AF" w:rsidRDefault="00A726FC">
      <w:pPr>
        <w:spacing w:line="240" w:lineRule="exact"/>
        <w:ind w:left="460"/>
        <w:rPr>
          <w:sz w:val="22"/>
          <w:szCs w:val="22"/>
        </w:rPr>
      </w:pPr>
      <w:r>
        <w:rPr>
          <w:rFonts w:ascii="Arial" w:eastAsia="Arial" w:hAnsi="Arial" w:cs="Arial"/>
          <w:color w:val="212121"/>
          <w:sz w:val="22"/>
          <w:szCs w:val="22"/>
        </w:rPr>
        <w:t xml:space="preserve">●    </w:t>
      </w:r>
      <w:r>
        <w:rPr>
          <w:color w:val="212121"/>
          <w:sz w:val="22"/>
          <w:szCs w:val="22"/>
        </w:rPr>
        <w:t>Investigated cyber security incidents including policy violations, compromised accounts, and email threats.</w:t>
      </w:r>
    </w:p>
    <w:p w14:paraId="5C4C6302" w14:textId="77777777" w:rsidR="002014AF" w:rsidRDefault="00A726FC">
      <w:pPr>
        <w:tabs>
          <w:tab w:val="left" w:pos="820"/>
        </w:tabs>
        <w:spacing w:before="16" w:line="256" w:lineRule="auto"/>
        <w:ind w:left="820" w:right="105" w:hanging="360"/>
        <w:rPr>
          <w:sz w:val="22"/>
          <w:szCs w:val="22"/>
        </w:rPr>
      </w:pPr>
      <w:r>
        <w:rPr>
          <w:rFonts w:ascii="Arial" w:eastAsia="Arial" w:hAnsi="Arial" w:cs="Arial"/>
          <w:color w:val="212121"/>
          <w:sz w:val="22"/>
          <w:szCs w:val="22"/>
        </w:rPr>
        <w:t>●</w:t>
      </w:r>
      <w:r>
        <w:rPr>
          <w:rFonts w:ascii="Arial" w:eastAsia="Arial" w:hAnsi="Arial" w:cs="Arial"/>
          <w:color w:val="212121"/>
          <w:sz w:val="22"/>
          <w:szCs w:val="22"/>
        </w:rPr>
        <w:tab/>
      </w:r>
      <w:r>
        <w:rPr>
          <w:color w:val="212121"/>
          <w:sz w:val="22"/>
          <w:szCs w:val="22"/>
        </w:rPr>
        <w:t>Assisted with conducting risk assessments; Identifying critical information systems and analyzing current security posture</w:t>
      </w:r>
    </w:p>
    <w:p w14:paraId="797F220F" w14:textId="77777777" w:rsidR="002014AF" w:rsidRDefault="00A726FC">
      <w:pPr>
        <w:spacing w:line="240" w:lineRule="exact"/>
        <w:ind w:left="460"/>
        <w:rPr>
          <w:sz w:val="22"/>
          <w:szCs w:val="22"/>
        </w:rPr>
      </w:pPr>
      <w:r>
        <w:rPr>
          <w:rFonts w:ascii="Arial" w:eastAsia="Arial" w:hAnsi="Arial" w:cs="Arial"/>
          <w:color w:val="212121"/>
          <w:sz w:val="22"/>
          <w:szCs w:val="22"/>
        </w:rPr>
        <w:t xml:space="preserve">●    </w:t>
      </w:r>
      <w:r>
        <w:rPr>
          <w:color w:val="212121"/>
          <w:sz w:val="22"/>
          <w:szCs w:val="22"/>
        </w:rPr>
        <w:t>Provided direct support to clients for security related issues</w:t>
      </w:r>
    </w:p>
    <w:p w14:paraId="1D4AA498" w14:textId="77777777" w:rsidR="002014AF" w:rsidRDefault="00A726FC">
      <w:pPr>
        <w:spacing w:before="16"/>
        <w:ind w:left="460"/>
        <w:rPr>
          <w:sz w:val="22"/>
          <w:szCs w:val="22"/>
        </w:rPr>
      </w:pPr>
      <w:r>
        <w:rPr>
          <w:rFonts w:ascii="Arial" w:eastAsia="Arial" w:hAnsi="Arial" w:cs="Arial"/>
          <w:color w:val="212121"/>
          <w:sz w:val="22"/>
          <w:szCs w:val="22"/>
        </w:rPr>
        <w:t xml:space="preserve">●    </w:t>
      </w:r>
      <w:r>
        <w:rPr>
          <w:color w:val="212121"/>
          <w:sz w:val="22"/>
          <w:szCs w:val="22"/>
        </w:rPr>
        <w:t>Maintained inventory of hardware and equipment</w:t>
      </w:r>
    </w:p>
    <w:p w14:paraId="53991A88" w14:textId="77777777" w:rsidR="002014AF" w:rsidRDefault="00A726FC">
      <w:pPr>
        <w:tabs>
          <w:tab w:val="left" w:pos="820"/>
        </w:tabs>
        <w:spacing w:before="16" w:line="256" w:lineRule="auto"/>
        <w:ind w:left="820" w:right="422" w:hanging="360"/>
        <w:rPr>
          <w:sz w:val="22"/>
          <w:szCs w:val="22"/>
        </w:rPr>
      </w:pPr>
      <w:r>
        <w:rPr>
          <w:rFonts w:ascii="Arial" w:eastAsia="Arial" w:hAnsi="Arial" w:cs="Arial"/>
          <w:color w:val="212121"/>
          <w:sz w:val="22"/>
          <w:szCs w:val="22"/>
        </w:rPr>
        <w:t>●</w:t>
      </w:r>
      <w:r>
        <w:rPr>
          <w:rFonts w:ascii="Arial" w:eastAsia="Arial" w:hAnsi="Arial" w:cs="Arial"/>
          <w:color w:val="212121"/>
          <w:sz w:val="22"/>
          <w:szCs w:val="22"/>
        </w:rPr>
        <w:tab/>
      </w:r>
      <w:r>
        <w:rPr>
          <w:color w:val="212121"/>
          <w:sz w:val="22"/>
          <w:szCs w:val="22"/>
        </w:rPr>
        <w:t>Experience using products such as Splunk, Vectra, Wireshark, Cisco Umbrella, Infoblox, Microsoft ATP, Jira, and Confluence</w:t>
      </w:r>
    </w:p>
    <w:p w14:paraId="339BBFE7" w14:textId="77777777" w:rsidR="002014AF" w:rsidRDefault="00A726FC">
      <w:pPr>
        <w:spacing w:line="240" w:lineRule="exact"/>
        <w:ind w:left="460"/>
        <w:rPr>
          <w:sz w:val="22"/>
          <w:szCs w:val="22"/>
        </w:rPr>
      </w:pPr>
      <w:r>
        <w:rPr>
          <w:rFonts w:ascii="Arial" w:eastAsia="Arial" w:hAnsi="Arial" w:cs="Arial"/>
          <w:color w:val="212121"/>
          <w:sz w:val="22"/>
          <w:szCs w:val="22"/>
        </w:rPr>
        <w:t xml:space="preserve">●    </w:t>
      </w:r>
      <w:r>
        <w:rPr>
          <w:color w:val="212121"/>
          <w:sz w:val="22"/>
          <w:szCs w:val="22"/>
        </w:rPr>
        <w:t>Monitored information security systems for any possible intrusions</w:t>
      </w:r>
    </w:p>
    <w:p w14:paraId="791DDB5A" w14:textId="77777777" w:rsidR="002014AF" w:rsidRDefault="00A726FC">
      <w:pPr>
        <w:spacing w:before="16"/>
        <w:ind w:left="460"/>
        <w:rPr>
          <w:sz w:val="22"/>
          <w:szCs w:val="22"/>
        </w:rPr>
      </w:pPr>
      <w:r>
        <w:rPr>
          <w:rFonts w:ascii="Arial" w:eastAsia="Arial" w:hAnsi="Arial" w:cs="Arial"/>
          <w:color w:val="212121"/>
          <w:sz w:val="22"/>
          <w:szCs w:val="22"/>
        </w:rPr>
        <w:t xml:space="preserve">●    </w:t>
      </w:r>
      <w:r>
        <w:rPr>
          <w:color w:val="212121"/>
          <w:sz w:val="22"/>
          <w:szCs w:val="22"/>
        </w:rPr>
        <w:t>Created, deleted, and performed authorization auditing of user accounts</w:t>
      </w:r>
    </w:p>
    <w:p w14:paraId="0975151E" w14:textId="77777777" w:rsidR="002014AF" w:rsidRDefault="00A726FC">
      <w:pPr>
        <w:spacing w:before="16"/>
        <w:ind w:left="460"/>
        <w:rPr>
          <w:sz w:val="22"/>
          <w:szCs w:val="22"/>
        </w:rPr>
      </w:pPr>
      <w:r>
        <w:rPr>
          <w:rFonts w:ascii="Arial" w:eastAsia="Arial" w:hAnsi="Arial" w:cs="Arial"/>
          <w:color w:val="212121"/>
          <w:sz w:val="22"/>
          <w:szCs w:val="22"/>
        </w:rPr>
        <w:t xml:space="preserve">●    </w:t>
      </w:r>
      <w:r>
        <w:rPr>
          <w:color w:val="212121"/>
          <w:sz w:val="22"/>
          <w:szCs w:val="22"/>
        </w:rPr>
        <w:t>Experience using command line tools such as ping, traceroute, nslookup, dig, whois, and netstat</w:t>
      </w:r>
    </w:p>
    <w:p w14:paraId="6BB7D878" w14:textId="77777777" w:rsidR="002014AF" w:rsidRDefault="00A726FC">
      <w:pPr>
        <w:tabs>
          <w:tab w:val="left" w:pos="820"/>
        </w:tabs>
        <w:spacing w:before="16" w:line="256" w:lineRule="auto"/>
        <w:ind w:left="820" w:right="99" w:hanging="360"/>
        <w:rPr>
          <w:sz w:val="22"/>
          <w:szCs w:val="22"/>
        </w:rPr>
      </w:pPr>
      <w:r>
        <w:rPr>
          <w:rFonts w:ascii="Arial" w:eastAsia="Arial" w:hAnsi="Arial" w:cs="Arial"/>
          <w:color w:val="212121"/>
          <w:sz w:val="22"/>
          <w:szCs w:val="22"/>
        </w:rPr>
        <w:t>●</w:t>
      </w:r>
      <w:r>
        <w:rPr>
          <w:rFonts w:ascii="Arial" w:eastAsia="Arial" w:hAnsi="Arial" w:cs="Arial"/>
          <w:color w:val="212121"/>
          <w:sz w:val="22"/>
          <w:szCs w:val="22"/>
        </w:rPr>
        <w:tab/>
      </w:r>
      <w:r>
        <w:rPr>
          <w:color w:val="212121"/>
          <w:sz w:val="22"/>
          <w:szCs w:val="22"/>
        </w:rPr>
        <w:t>Conducted annual information security awareness training; Prepared a PowerPoint presentation and spoke in front of audiences of up to 100 employees.</w:t>
      </w:r>
    </w:p>
    <w:p w14:paraId="06F852C2" w14:textId="77777777" w:rsidR="002014AF" w:rsidRDefault="00A726FC">
      <w:pPr>
        <w:spacing w:line="240" w:lineRule="exact"/>
        <w:ind w:left="460"/>
        <w:rPr>
          <w:sz w:val="22"/>
          <w:szCs w:val="22"/>
        </w:rPr>
      </w:pPr>
      <w:r>
        <w:rPr>
          <w:rFonts w:ascii="Arial" w:eastAsia="Arial" w:hAnsi="Arial" w:cs="Arial"/>
          <w:color w:val="212121"/>
          <w:sz w:val="22"/>
          <w:szCs w:val="22"/>
        </w:rPr>
        <w:t xml:space="preserve">●    </w:t>
      </w:r>
      <w:r>
        <w:rPr>
          <w:color w:val="212121"/>
          <w:sz w:val="22"/>
          <w:szCs w:val="22"/>
        </w:rPr>
        <w:t>Assisted with the rollout of a new cyber security infrastructure and provided quality assurance and quality control</w:t>
      </w:r>
    </w:p>
    <w:p w14:paraId="7F8B83F6" w14:textId="77777777" w:rsidR="002014AF" w:rsidRDefault="00A726FC">
      <w:pPr>
        <w:spacing w:before="17"/>
        <w:ind w:left="820"/>
        <w:rPr>
          <w:sz w:val="22"/>
          <w:szCs w:val="22"/>
        </w:rPr>
      </w:pPr>
      <w:r>
        <w:rPr>
          <w:color w:val="212121"/>
          <w:sz w:val="22"/>
          <w:szCs w:val="22"/>
        </w:rPr>
        <w:t>of protection.</w:t>
      </w:r>
    </w:p>
    <w:p w14:paraId="26526A02" w14:textId="77777777" w:rsidR="002014AF" w:rsidRDefault="00A726FC">
      <w:pPr>
        <w:spacing w:before="16"/>
        <w:ind w:left="460"/>
        <w:rPr>
          <w:sz w:val="22"/>
          <w:szCs w:val="22"/>
        </w:rPr>
      </w:pPr>
      <w:r>
        <w:rPr>
          <w:rFonts w:ascii="Arial" w:eastAsia="Arial" w:hAnsi="Arial" w:cs="Arial"/>
          <w:color w:val="212121"/>
          <w:sz w:val="22"/>
          <w:szCs w:val="22"/>
        </w:rPr>
        <w:t xml:space="preserve">●    </w:t>
      </w:r>
      <w:r>
        <w:rPr>
          <w:color w:val="212121"/>
          <w:sz w:val="22"/>
          <w:szCs w:val="22"/>
        </w:rPr>
        <w:t>2019 Employee of the Year Nominee.</w:t>
      </w:r>
    </w:p>
    <w:p w14:paraId="42B98919" w14:textId="77777777" w:rsidR="002014AF" w:rsidRDefault="00A726FC">
      <w:pPr>
        <w:spacing w:before="17"/>
        <w:ind w:left="100"/>
        <w:rPr>
          <w:sz w:val="22"/>
          <w:szCs w:val="22"/>
        </w:rPr>
      </w:pPr>
      <w:r>
        <w:rPr>
          <w:b/>
          <w:color w:val="212121"/>
          <w:sz w:val="22"/>
          <w:szCs w:val="22"/>
        </w:rPr>
        <w:t>Technician I</w:t>
      </w:r>
    </w:p>
    <w:p w14:paraId="62CD4AAA" w14:textId="77777777" w:rsidR="002014AF" w:rsidRDefault="00A726FC">
      <w:pPr>
        <w:tabs>
          <w:tab w:val="left" w:pos="820"/>
        </w:tabs>
        <w:spacing w:before="16" w:line="256" w:lineRule="auto"/>
        <w:ind w:left="820" w:right="117" w:hanging="360"/>
        <w:rPr>
          <w:sz w:val="22"/>
          <w:szCs w:val="22"/>
        </w:rPr>
      </w:pPr>
      <w:r>
        <w:rPr>
          <w:rFonts w:ascii="Arial" w:eastAsia="Arial" w:hAnsi="Arial" w:cs="Arial"/>
          <w:color w:val="212121"/>
          <w:sz w:val="22"/>
          <w:szCs w:val="22"/>
        </w:rPr>
        <w:t>●</w:t>
      </w:r>
      <w:r>
        <w:rPr>
          <w:rFonts w:ascii="Arial" w:eastAsia="Arial" w:hAnsi="Arial" w:cs="Arial"/>
          <w:color w:val="212121"/>
          <w:sz w:val="22"/>
          <w:szCs w:val="22"/>
        </w:rPr>
        <w:tab/>
      </w:r>
      <w:r>
        <w:rPr>
          <w:color w:val="212121"/>
          <w:sz w:val="22"/>
          <w:szCs w:val="22"/>
        </w:rPr>
        <w:t>Provided support for installation, training, maintenance, and administration of existing and new security protocols and technology such as computers, control modules, and audio/video switchers</w:t>
      </w:r>
    </w:p>
    <w:p w14:paraId="78B639A4" w14:textId="77777777" w:rsidR="002014AF" w:rsidRDefault="00A726FC">
      <w:pPr>
        <w:spacing w:line="240" w:lineRule="exact"/>
        <w:ind w:left="460"/>
        <w:rPr>
          <w:sz w:val="22"/>
          <w:szCs w:val="22"/>
        </w:rPr>
      </w:pPr>
      <w:r>
        <w:rPr>
          <w:rFonts w:ascii="Arial" w:eastAsia="Arial" w:hAnsi="Arial" w:cs="Arial"/>
          <w:color w:val="212121"/>
          <w:sz w:val="22"/>
          <w:szCs w:val="22"/>
        </w:rPr>
        <w:t xml:space="preserve">●    </w:t>
      </w:r>
      <w:r>
        <w:rPr>
          <w:color w:val="212121"/>
          <w:sz w:val="22"/>
          <w:szCs w:val="22"/>
        </w:rPr>
        <w:t>Managed and worked with a staff trouble ticket system that sorted tickets by C suite and priority.</w:t>
      </w:r>
    </w:p>
    <w:p w14:paraId="01CE3946" w14:textId="77777777" w:rsidR="002014AF" w:rsidRDefault="00A726FC">
      <w:pPr>
        <w:spacing w:before="16"/>
        <w:ind w:left="460"/>
        <w:rPr>
          <w:sz w:val="22"/>
          <w:szCs w:val="22"/>
        </w:rPr>
      </w:pPr>
      <w:r>
        <w:rPr>
          <w:rFonts w:ascii="Arial" w:eastAsia="Arial" w:hAnsi="Arial" w:cs="Arial"/>
          <w:color w:val="212121"/>
          <w:sz w:val="22"/>
          <w:szCs w:val="22"/>
        </w:rPr>
        <w:t xml:space="preserve">●    </w:t>
      </w:r>
      <w:r>
        <w:rPr>
          <w:color w:val="212121"/>
          <w:sz w:val="22"/>
          <w:szCs w:val="22"/>
        </w:rPr>
        <w:t>Worked on critical and maintenance issues</w:t>
      </w:r>
    </w:p>
    <w:p w14:paraId="5F77ED19" w14:textId="77777777" w:rsidR="002014AF" w:rsidRDefault="00A726FC">
      <w:pPr>
        <w:spacing w:before="17"/>
        <w:ind w:left="100"/>
        <w:rPr>
          <w:sz w:val="22"/>
          <w:szCs w:val="22"/>
        </w:rPr>
      </w:pPr>
      <w:r>
        <w:rPr>
          <w:b/>
          <w:color w:val="212121"/>
          <w:sz w:val="22"/>
          <w:szCs w:val="22"/>
        </w:rPr>
        <w:t>Patriot Fire Control Enhanced Operator/Maintainer                                         Fort Hood, TX</w:t>
      </w:r>
    </w:p>
    <w:p w14:paraId="16CFBA8B" w14:textId="77777777" w:rsidR="002014AF" w:rsidRDefault="00A726FC">
      <w:pPr>
        <w:spacing w:before="17"/>
        <w:ind w:left="100"/>
        <w:rPr>
          <w:sz w:val="22"/>
          <w:szCs w:val="22"/>
        </w:rPr>
      </w:pPr>
      <w:r>
        <w:rPr>
          <w:b/>
          <w:color w:val="212121"/>
          <w:sz w:val="22"/>
          <w:szCs w:val="22"/>
        </w:rPr>
        <w:t xml:space="preserve">U.S. Army                                                                                                                 </w:t>
      </w:r>
      <w:r>
        <w:rPr>
          <w:i/>
          <w:color w:val="212121"/>
          <w:sz w:val="22"/>
          <w:szCs w:val="22"/>
        </w:rPr>
        <w:t>June 2012-November 2015</w:t>
      </w:r>
    </w:p>
    <w:p w14:paraId="3A34248A" w14:textId="77777777" w:rsidR="002014AF" w:rsidRDefault="00A726FC">
      <w:pPr>
        <w:tabs>
          <w:tab w:val="left" w:pos="820"/>
        </w:tabs>
        <w:spacing w:before="16" w:line="256" w:lineRule="auto"/>
        <w:ind w:left="820" w:right="692" w:hanging="360"/>
        <w:rPr>
          <w:sz w:val="22"/>
          <w:szCs w:val="22"/>
        </w:rPr>
      </w:pPr>
      <w:r>
        <w:rPr>
          <w:rFonts w:ascii="Arial" w:eastAsia="Arial" w:hAnsi="Arial" w:cs="Arial"/>
          <w:color w:val="212121"/>
          <w:sz w:val="22"/>
          <w:szCs w:val="22"/>
        </w:rPr>
        <w:t>●</w:t>
      </w:r>
      <w:r>
        <w:rPr>
          <w:rFonts w:ascii="Arial" w:eastAsia="Arial" w:hAnsi="Arial" w:cs="Arial"/>
          <w:color w:val="212121"/>
          <w:sz w:val="22"/>
          <w:szCs w:val="22"/>
        </w:rPr>
        <w:tab/>
      </w:r>
      <w:r>
        <w:rPr>
          <w:color w:val="212121"/>
          <w:sz w:val="22"/>
          <w:szCs w:val="22"/>
        </w:rPr>
        <w:t>Managed complex software by inputting data coordinates, verifying proper configuration, and verifying the communication between hardware and software.</w:t>
      </w:r>
    </w:p>
    <w:p w14:paraId="7D6A84E4" w14:textId="77777777" w:rsidR="002014AF" w:rsidRDefault="00A726FC">
      <w:pPr>
        <w:spacing w:line="240" w:lineRule="exact"/>
        <w:ind w:left="460"/>
        <w:rPr>
          <w:sz w:val="22"/>
          <w:szCs w:val="22"/>
        </w:rPr>
      </w:pPr>
      <w:r>
        <w:rPr>
          <w:rFonts w:ascii="Arial" w:eastAsia="Arial" w:hAnsi="Arial" w:cs="Arial"/>
          <w:color w:val="212121"/>
          <w:sz w:val="22"/>
          <w:szCs w:val="22"/>
        </w:rPr>
        <w:t xml:space="preserve">●    </w:t>
      </w:r>
      <w:r>
        <w:rPr>
          <w:color w:val="212121"/>
          <w:sz w:val="22"/>
          <w:szCs w:val="22"/>
        </w:rPr>
        <w:t>Managed and updated encryption of digital communication between units</w:t>
      </w:r>
    </w:p>
    <w:p w14:paraId="7A7918F5" w14:textId="77777777" w:rsidR="002014AF" w:rsidRDefault="00A726FC">
      <w:pPr>
        <w:spacing w:before="16"/>
        <w:ind w:left="460"/>
        <w:rPr>
          <w:sz w:val="22"/>
          <w:szCs w:val="22"/>
        </w:rPr>
      </w:pPr>
      <w:r>
        <w:rPr>
          <w:rFonts w:ascii="Arial" w:eastAsia="Arial" w:hAnsi="Arial" w:cs="Arial"/>
          <w:color w:val="212121"/>
          <w:sz w:val="22"/>
          <w:szCs w:val="22"/>
        </w:rPr>
        <w:t xml:space="preserve">●    </w:t>
      </w:r>
      <w:r>
        <w:rPr>
          <w:color w:val="212121"/>
          <w:sz w:val="22"/>
          <w:szCs w:val="22"/>
        </w:rPr>
        <w:t>Performed maintenance and troubleshooting of computer systems</w:t>
      </w:r>
    </w:p>
    <w:p w14:paraId="12BF7235" w14:textId="77777777" w:rsidR="002014AF" w:rsidRDefault="00A726FC">
      <w:pPr>
        <w:spacing w:before="17" w:line="256" w:lineRule="auto"/>
        <w:ind w:left="100" w:right="1574"/>
        <w:rPr>
          <w:sz w:val="22"/>
          <w:szCs w:val="22"/>
        </w:rPr>
      </w:pPr>
      <w:r>
        <w:rPr>
          <w:b/>
          <w:color w:val="212121"/>
          <w:sz w:val="22"/>
          <w:szCs w:val="22"/>
        </w:rPr>
        <w:t xml:space="preserve">Computer Technician                                                                                             Middleburg, FL Middleburg High School                                                                                         </w:t>
      </w:r>
      <w:r>
        <w:rPr>
          <w:i/>
          <w:color w:val="212121"/>
          <w:sz w:val="22"/>
          <w:szCs w:val="22"/>
        </w:rPr>
        <w:t>August 2010-June 2011</w:t>
      </w:r>
    </w:p>
    <w:p w14:paraId="558D10D4" w14:textId="77777777" w:rsidR="002014AF" w:rsidRDefault="00A726FC">
      <w:pPr>
        <w:spacing w:line="240" w:lineRule="exact"/>
        <w:ind w:left="460"/>
        <w:rPr>
          <w:sz w:val="22"/>
          <w:szCs w:val="22"/>
        </w:rPr>
      </w:pPr>
      <w:r>
        <w:rPr>
          <w:rFonts w:ascii="Arial" w:eastAsia="Arial" w:hAnsi="Arial" w:cs="Arial"/>
          <w:color w:val="212121"/>
          <w:sz w:val="22"/>
          <w:szCs w:val="22"/>
        </w:rPr>
        <w:t xml:space="preserve">●    </w:t>
      </w:r>
      <w:r>
        <w:rPr>
          <w:color w:val="212121"/>
          <w:sz w:val="22"/>
          <w:szCs w:val="22"/>
        </w:rPr>
        <w:t>Responded to tickets submitted by faculty and staff</w:t>
      </w:r>
    </w:p>
    <w:p w14:paraId="1FCB69FD" w14:textId="77777777" w:rsidR="002014AF" w:rsidRDefault="00A726FC">
      <w:pPr>
        <w:spacing w:before="16"/>
        <w:ind w:left="460"/>
        <w:rPr>
          <w:sz w:val="22"/>
          <w:szCs w:val="22"/>
        </w:rPr>
      </w:pPr>
      <w:r>
        <w:rPr>
          <w:rFonts w:ascii="Arial" w:eastAsia="Arial" w:hAnsi="Arial" w:cs="Arial"/>
          <w:color w:val="212121"/>
          <w:sz w:val="22"/>
          <w:szCs w:val="22"/>
        </w:rPr>
        <w:t xml:space="preserve">●    </w:t>
      </w:r>
      <w:r>
        <w:rPr>
          <w:color w:val="212121"/>
          <w:sz w:val="22"/>
          <w:szCs w:val="22"/>
        </w:rPr>
        <w:t>Performed troubleshooting, installation, and upgrading of computer hardware</w:t>
      </w:r>
    </w:p>
    <w:p w14:paraId="59ADC1A3" w14:textId="77777777" w:rsidR="002014AF" w:rsidRDefault="00A726FC">
      <w:pPr>
        <w:spacing w:before="16"/>
        <w:ind w:left="460"/>
        <w:rPr>
          <w:sz w:val="22"/>
          <w:szCs w:val="22"/>
        </w:rPr>
      </w:pPr>
      <w:r>
        <w:rPr>
          <w:rFonts w:ascii="Arial" w:eastAsia="Arial" w:hAnsi="Arial" w:cs="Arial"/>
          <w:color w:val="212121"/>
          <w:sz w:val="22"/>
          <w:szCs w:val="22"/>
        </w:rPr>
        <w:t xml:space="preserve">●    </w:t>
      </w:r>
      <w:r>
        <w:rPr>
          <w:color w:val="212121"/>
          <w:sz w:val="22"/>
          <w:szCs w:val="22"/>
        </w:rPr>
        <w:t>Solved network connectivity issues preventing faculty members from accessing the school district’s network</w:t>
      </w:r>
    </w:p>
    <w:p w14:paraId="31A74293" w14:textId="237765D3" w:rsidR="002014AF" w:rsidRPr="003F41EE" w:rsidRDefault="00A726FC" w:rsidP="003F41EE">
      <w:pPr>
        <w:spacing w:before="16"/>
        <w:ind w:left="460"/>
        <w:rPr>
          <w:sz w:val="22"/>
          <w:szCs w:val="22"/>
        </w:rPr>
      </w:pPr>
      <w:r>
        <w:rPr>
          <w:rFonts w:ascii="Arial" w:eastAsia="Arial" w:hAnsi="Arial" w:cs="Arial"/>
          <w:color w:val="212121"/>
          <w:sz w:val="22"/>
          <w:szCs w:val="22"/>
        </w:rPr>
        <w:t xml:space="preserve">●    </w:t>
      </w:r>
      <w:r>
        <w:rPr>
          <w:color w:val="212121"/>
          <w:sz w:val="22"/>
          <w:szCs w:val="22"/>
        </w:rPr>
        <w:t>Provided software support including installation of software, upgrades, and patches.</w:t>
      </w:r>
    </w:p>
    <w:sectPr w:rsidR="002014AF" w:rsidRPr="003F41EE">
      <w:type w:val="continuous"/>
      <w:pgSz w:w="12240" w:h="15840"/>
      <w:pgMar w:top="1380" w:right="62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4974C8" w14:textId="77777777" w:rsidR="00E04318" w:rsidRDefault="00E04318" w:rsidP="00530070">
      <w:r>
        <w:separator/>
      </w:r>
    </w:p>
  </w:endnote>
  <w:endnote w:type="continuationSeparator" w:id="0">
    <w:p w14:paraId="4F02A7A9" w14:textId="77777777" w:rsidR="00E04318" w:rsidRDefault="00E04318" w:rsidP="00530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5A3C2F" w14:textId="77777777" w:rsidR="00E04318" w:rsidRDefault="00E04318" w:rsidP="00530070">
      <w:r>
        <w:separator/>
      </w:r>
    </w:p>
  </w:footnote>
  <w:footnote w:type="continuationSeparator" w:id="0">
    <w:p w14:paraId="5EFFAE5B" w14:textId="77777777" w:rsidR="00E04318" w:rsidRDefault="00E04318" w:rsidP="005300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C0F23"/>
    <w:multiLevelType w:val="hybridMultilevel"/>
    <w:tmpl w:val="E94CD0E0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" w15:restartNumberingAfterBreak="0">
    <w:nsid w:val="1DD06892"/>
    <w:multiLevelType w:val="hybridMultilevel"/>
    <w:tmpl w:val="E80A632C"/>
    <w:lvl w:ilvl="0" w:tplc="F886F9D0">
      <w:start w:val="1"/>
      <w:numFmt w:val="bullet"/>
      <w:lvlText w:val=""/>
      <w:lvlJc w:val="left"/>
      <w:pPr>
        <w:ind w:left="82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2301138A"/>
    <w:multiLevelType w:val="hybridMultilevel"/>
    <w:tmpl w:val="C3D0A470"/>
    <w:lvl w:ilvl="0" w:tplc="F886F9D0">
      <w:start w:val="1"/>
      <w:numFmt w:val="bullet"/>
      <w:lvlText w:val=""/>
      <w:lvlJc w:val="left"/>
      <w:pPr>
        <w:ind w:left="72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32C24"/>
    <w:multiLevelType w:val="hybridMultilevel"/>
    <w:tmpl w:val="51827E20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4" w15:restartNumberingAfterBreak="0">
    <w:nsid w:val="35634D37"/>
    <w:multiLevelType w:val="hybridMultilevel"/>
    <w:tmpl w:val="EA44B002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" w15:restartNumberingAfterBreak="0">
    <w:nsid w:val="51380B51"/>
    <w:multiLevelType w:val="hybridMultilevel"/>
    <w:tmpl w:val="DB746C2A"/>
    <w:lvl w:ilvl="0" w:tplc="CEB8E312">
      <w:numFmt w:val="bullet"/>
      <w:lvlText w:val="•"/>
      <w:lvlJc w:val="left"/>
      <w:pPr>
        <w:ind w:left="850" w:hanging="39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5C4C1007"/>
    <w:multiLevelType w:val="hybridMultilevel"/>
    <w:tmpl w:val="99086644"/>
    <w:lvl w:ilvl="0" w:tplc="AC944590">
      <w:start w:val="1"/>
      <w:numFmt w:val="bullet"/>
      <w:lvlText w:val=""/>
      <w:lvlJc w:val="left"/>
      <w:pPr>
        <w:ind w:left="900" w:hanging="360"/>
      </w:pPr>
      <w:rPr>
        <w:rFonts w:ascii="Symbo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660054D5"/>
    <w:multiLevelType w:val="hybridMultilevel"/>
    <w:tmpl w:val="5BEE2400"/>
    <w:lvl w:ilvl="0" w:tplc="CEB8E312">
      <w:numFmt w:val="bullet"/>
      <w:lvlText w:val="•"/>
      <w:lvlJc w:val="left"/>
      <w:pPr>
        <w:ind w:left="850" w:hanging="39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820C26"/>
    <w:multiLevelType w:val="multilevel"/>
    <w:tmpl w:val="969C495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4AF"/>
    <w:rsid w:val="000009CB"/>
    <w:rsid w:val="00084EF9"/>
    <w:rsid w:val="000D6EDD"/>
    <w:rsid w:val="000F7579"/>
    <w:rsid w:val="002014AF"/>
    <w:rsid w:val="00202D81"/>
    <w:rsid w:val="003F41EE"/>
    <w:rsid w:val="00530070"/>
    <w:rsid w:val="005545A6"/>
    <w:rsid w:val="00563170"/>
    <w:rsid w:val="00614BD2"/>
    <w:rsid w:val="006315BB"/>
    <w:rsid w:val="00814666"/>
    <w:rsid w:val="00844E66"/>
    <w:rsid w:val="008F7EEB"/>
    <w:rsid w:val="00A16145"/>
    <w:rsid w:val="00A726FC"/>
    <w:rsid w:val="00C37881"/>
    <w:rsid w:val="00D508F2"/>
    <w:rsid w:val="00DF53AD"/>
    <w:rsid w:val="00E04318"/>
    <w:rsid w:val="00E269F7"/>
    <w:rsid w:val="00EC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71D2D9"/>
  <w15:docId w15:val="{1C9952F6-3C36-4240-B581-4EFF563ED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5545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00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0070"/>
  </w:style>
  <w:style w:type="paragraph" w:styleId="Footer">
    <w:name w:val="footer"/>
    <w:basedOn w:val="Normal"/>
    <w:link w:val="FooterChar"/>
    <w:uiPriority w:val="99"/>
    <w:unhideWhenUsed/>
    <w:rsid w:val="005300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0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Matthew Hanson</dc:creator>
  <cp:lastModifiedBy>Matthew Hanson</cp:lastModifiedBy>
  <cp:revision>8</cp:revision>
  <cp:lastPrinted>2020-05-18T15:48:00Z</cp:lastPrinted>
  <dcterms:created xsi:type="dcterms:W3CDTF">2020-05-20T15:42:00Z</dcterms:created>
  <dcterms:modified xsi:type="dcterms:W3CDTF">2020-11-19T23:27:00Z</dcterms:modified>
</cp:coreProperties>
</file>