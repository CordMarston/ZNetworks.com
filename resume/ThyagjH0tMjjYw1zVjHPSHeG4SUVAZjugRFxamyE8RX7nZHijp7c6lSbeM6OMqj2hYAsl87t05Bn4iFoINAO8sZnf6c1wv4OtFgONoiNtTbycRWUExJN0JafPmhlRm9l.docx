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62291" w14:textId="77777777" w:rsidR="0050597F" w:rsidRPr="0042251E" w:rsidRDefault="0050597F" w:rsidP="0050597F">
      <w:pPr>
        <w:jc w:val="center"/>
        <w:rPr>
          <w:rFonts w:ascii="Verdana" w:hAnsi="Verdana"/>
          <w:b/>
          <w:smallCaps/>
          <w:sz w:val="36"/>
          <w:szCs w:val="36"/>
        </w:rPr>
      </w:pPr>
      <w:r>
        <w:rPr>
          <w:rFonts w:ascii="Verdana" w:hAnsi="Verdana"/>
          <w:b/>
          <w:smallCaps/>
          <w:sz w:val="36"/>
          <w:szCs w:val="36"/>
        </w:rPr>
        <w:t>Jennifer Nichols</w:t>
      </w:r>
    </w:p>
    <w:p w14:paraId="06CACE28" w14:textId="756645C5" w:rsidR="0050597F" w:rsidRPr="0042251E" w:rsidRDefault="00C07B88" w:rsidP="0050597F">
      <w:pPr>
        <w:jc w:val="center"/>
        <w:rPr>
          <w:rFonts w:ascii="Verdana" w:hAnsi="Verdana" w:cs="Arial"/>
          <w:sz w:val="20"/>
        </w:rPr>
      </w:pPr>
      <w:r w:rsidRPr="00C07B88">
        <w:rPr>
          <w:rFonts w:ascii="Verdana" w:hAnsi="Verdana"/>
          <w:sz w:val="20"/>
        </w:rPr>
        <w:t>948 S Sheridan Ave - Unit 1</w:t>
      </w:r>
      <w:r w:rsidR="0050597F" w:rsidRPr="0042251E">
        <w:rPr>
          <w:rFonts w:ascii="Verdana" w:hAnsi="Verdana" w:cs="Arial"/>
          <w:sz w:val="20"/>
        </w:rPr>
        <w:t xml:space="preserve">• </w:t>
      </w:r>
      <w:r w:rsidRPr="00C07B88">
        <w:rPr>
          <w:rFonts w:ascii="Verdana" w:hAnsi="Verdana" w:cs="Arial"/>
          <w:sz w:val="20"/>
        </w:rPr>
        <w:t>Tacoma</w:t>
      </w:r>
      <w:r w:rsidR="0050597F" w:rsidRPr="0042251E"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sz w:val="20"/>
        </w:rPr>
        <w:t>WA 98405</w:t>
      </w:r>
    </w:p>
    <w:p w14:paraId="121BD80C" w14:textId="59A9774B" w:rsidR="0050597F" w:rsidRPr="0042251E" w:rsidRDefault="00C0719D" w:rsidP="0050597F">
      <w:pPr>
        <w:jc w:val="center"/>
        <w:rPr>
          <w:rFonts w:ascii="Verdana" w:hAnsi="Verdana"/>
          <w:sz w:val="20"/>
        </w:rPr>
      </w:pPr>
      <w:r>
        <w:rPr>
          <w:rFonts w:ascii="Verdana" w:hAnsi="Verdana" w:cs="Arial"/>
          <w:sz w:val="20"/>
        </w:rPr>
        <w:t>jennynichols9283@gmail</w:t>
      </w:r>
      <w:r w:rsidR="0050597F">
        <w:rPr>
          <w:rFonts w:ascii="Verdana" w:hAnsi="Verdana" w:cs="Arial"/>
          <w:sz w:val="20"/>
        </w:rPr>
        <w:t xml:space="preserve">.com </w:t>
      </w:r>
      <w:r w:rsidR="0050597F" w:rsidRPr="0042251E">
        <w:rPr>
          <w:rFonts w:ascii="Verdana" w:hAnsi="Verdana" w:cs="Arial"/>
          <w:sz w:val="20"/>
        </w:rPr>
        <w:t>• Cel</w:t>
      </w:r>
      <w:r w:rsidR="0050597F">
        <w:rPr>
          <w:rFonts w:ascii="Verdana" w:hAnsi="Verdana" w:cs="Arial"/>
          <w:sz w:val="20"/>
        </w:rPr>
        <w:t>l</w:t>
      </w:r>
      <w:r w:rsidR="0050597F" w:rsidRPr="0042251E">
        <w:rPr>
          <w:rFonts w:ascii="Verdana" w:hAnsi="Verdana" w:cs="Arial"/>
          <w:sz w:val="20"/>
        </w:rPr>
        <w:t xml:space="preserve"> 719-</w:t>
      </w:r>
      <w:r w:rsidR="007669BA">
        <w:rPr>
          <w:rFonts w:ascii="Verdana" w:hAnsi="Verdana" w:cs="Arial"/>
          <w:sz w:val="20"/>
        </w:rPr>
        <w:t>210-4862</w:t>
      </w:r>
    </w:p>
    <w:p w14:paraId="672A6659" w14:textId="77777777" w:rsidR="0050597F" w:rsidRDefault="0050597F" w:rsidP="009973B1">
      <w:pPr>
        <w:pStyle w:val="Heading1"/>
        <w:rPr>
          <w:color w:val="000000"/>
          <w:sz w:val="28"/>
          <w:szCs w:val="28"/>
        </w:rPr>
      </w:pPr>
    </w:p>
    <w:p w14:paraId="132241E6" w14:textId="77777777" w:rsidR="0032545B" w:rsidRPr="00BE7D96" w:rsidRDefault="0032545B" w:rsidP="0032545B">
      <w:pPr>
        <w:pStyle w:val="Heading2"/>
        <w:rPr>
          <w:color w:val="000000"/>
          <w:sz w:val="20"/>
          <w:u w:val="single"/>
        </w:rPr>
      </w:pPr>
      <w:r>
        <w:rPr>
          <w:color w:val="000000"/>
          <w:sz w:val="20"/>
          <w:u w:val="single"/>
        </w:rPr>
        <w:t>OBJECTIVE</w:t>
      </w:r>
    </w:p>
    <w:p w14:paraId="0A37501D" w14:textId="77777777" w:rsidR="00535FE6" w:rsidRDefault="00535FE6">
      <w:pPr>
        <w:rPr>
          <w:color w:val="000000"/>
          <w:sz w:val="16"/>
          <w:szCs w:val="16"/>
        </w:rPr>
      </w:pPr>
    </w:p>
    <w:p w14:paraId="0387DB01" w14:textId="77777777" w:rsidR="0032545B" w:rsidRDefault="00D13C24">
      <w:pPr>
        <w:rPr>
          <w:color w:val="000000"/>
          <w:sz w:val="16"/>
          <w:szCs w:val="16"/>
        </w:rPr>
      </w:pPr>
      <w:r>
        <w:rPr>
          <w:noProof/>
          <w:color w:val="000000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CB27E73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6400800" cy="0"/>
                <wp:effectExtent l="0" t="0" r="0" b="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72A3AAF">
              <v:line id="Line 15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0,1.75pt" to="7in,1.75pt" w14:anchorId="2C659B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uaEQIAACo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"/>
            </w:pict>
          </mc:Fallback>
        </mc:AlternateContent>
      </w:r>
    </w:p>
    <w:p w14:paraId="5DAB6C7B" w14:textId="77777777" w:rsidR="0032545B" w:rsidRPr="00BE7D96" w:rsidRDefault="0032545B">
      <w:pPr>
        <w:rPr>
          <w:color w:val="000000"/>
          <w:sz w:val="16"/>
          <w:szCs w:val="16"/>
        </w:rPr>
      </w:pPr>
    </w:p>
    <w:p w14:paraId="227744B5" w14:textId="77777777" w:rsidR="0032545B" w:rsidRPr="00132784" w:rsidRDefault="0032545B" w:rsidP="0032545B">
      <w:pPr>
        <w:pStyle w:val="Objective"/>
        <w:rPr>
          <w:rFonts w:ascii="Times New Roman" w:hAnsi="Times New Roman"/>
          <w:i w:val="0"/>
          <w:sz w:val="22"/>
          <w:szCs w:val="22"/>
        </w:rPr>
      </w:pPr>
      <w:r w:rsidRPr="00132784">
        <w:rPr>
          <w:rFonts w:ascii="Times New Roman" w:hAnsi="Times New Roman"/>
          <w:i w:val="0"/>
          <w:sz w:val="22"/>
          <w:szCs w:val="22"/>
        </w:rPr>
        <w:t>Highly trained and experienced IT support professional looking for a position in a company which needs and values quality customer service and system maintenance.</w:t>
      </w:r>
    </w:p>
    <w:p w14:paraId="1D8CEBC4" w14:textId="77777777" w:rsidR="0032545B" w:rsidRPr="00132784" w:rsidRDefault="0032545B" w:rsidP="0032545B">
      <w:pPr>
        <w:pStyle w:val="Objective"/>
        <w:rPr>
          <w:rFonts w:ascii="Times New Roman" w:hAnsi="Times New Roman"/>
          <w:i w:val="0"/>
          <w:sz w:val="22"/>
          <w:szCs w:val="22"/>
        </w:rPr>
      </w:pPr>
      <w:r w:rsidRPr="00132784">
        <w:rPr>
          <w:rFonts w:ascii="Times New Roman" w:hAnsi="Times New Roman"/>
          <w:i w:val="0"/>
          <w:sz w:val="22"/>
          <w:szCs w:val="22"/>
        </w:rPr>
        <w:t>To utilize my unique combination of technical expertise, office administrative experience, and customer service excellence to contribute in the most effective manner by being an effective team player.</w:t>
      </w:r>
    </w:p>
    <w:p w14:paraId="02EB378F" w14:textId="77777777" w:rsidR="0032545B" w:rsidRDefault="0032545B">
      <w:pPr>
        <w:pStyle w:val="Heading2"/>
        <w:rPr>
          <w:color w:val="000000"/>
          <w:sz w:val="20"/>
          <w:u w:val="single"/>
        </w:rPr>
      </w:pPr>
    </w:p>
    <w:p w14:paraId="46F1CCD1" w14:textId="77777777" w:rsidR="00535FE6" w:rsidRPr="00BE7D96" w:rsidRDefault="00535FE6">
      <w:pPr>
        <w:pStyle w:val="Heading2"/>
        <w:rPr>
          <w:color w:val="000000"/>
          <w:sz w:val="20"/>
          <w:u w:val="single"/>
        </w:rPr>
      </w:pPr>
      <w:r w:rsidRPr="00BE7D96">
        <w:rPr>
          <w:color w:val="000000"/>
          <w:sz w:val="20"/>
          <w:u w:val="single"/>
        </w:rPr>
        <w:t>HIGHLIGHTS OF QUALIFICATIONS</w:t>
      </w:r>
    </w:p>
    <w:p w14:paraId="53D3D57E" w14:textId="77777777" w:rsidR="0032545B" w:rsidRDefault="00D13C24" w:rsidP="0032545B">
      <w:pPr>
        <w:rPr>
          <w:color w:val="000000"/>
        </w:rPr>
      </w:pPr>
      <w:r w:rsidRPr="0016127B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1B625BA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4008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6C227C6">
              <v:line id="Line 2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0,10.2pt" to="7in,10.2pt" w14:anchorId="36B2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"/>
            </w:pict>
          </mc:Fallback>
        </mc:AlternateContent>
      </w:r>
    </w:p>
    <w:p w14:paraId="4127D4E2" w14:textId="77777777" w:rsidR="00D41657" w:rsidRPr="005D74FE" w:rsidRDefault="0032545B" w:rsidP="00132784">
      <w:pPr>
        <w:numPr>
          <w:ilvl w:val="0"/>
          <w:numId w:val="27"/>
        </w:numPr>
        <w:ind w:left="1152"/>
        <w:rPr>
          <w:b/>
          <w:bCs/>
          <w:color w:val="000000"/>
        </w:rPr>
      </w:pPr>
      <w:r w:rsidRPr="0032545B">
        <w:rPr>
          <w:b/>
          <w:color w:val="000000"/>
        </w:rPr>
        <w:t>CompTIA A+ Certified as of July 2011</w:t>
      </w:r>
    </w:p>
    <w:p w14:paraId="23D470F1" w14:textId="77777777" w:rsidR="005D74FE" w:rsidRPr="0032545B" w:rsidRDefault="005D74FE" w:rsidP="00132784">
      <w:pPr>
        <w:numPr>
          <w:ilvl w:val="0"/>
          <w:numId w:val="27"/>
        </w:numPr>
        <w:ind w:left="1152"/>
        <w:rPr>
          <w:b/>
          <w:bCs/>
          <w:color w:val="000000"/>
        </w:rPr>
      </w:pPr>
      <w:r>
        <w:rPr>
          <w:b/>
          <w:bCs/>
          <w:color w:val="000000"/>
        </w:rPr>
        <w:t xml:space="preserve">CompTIA Health Care Technician Certified as of Sept 2012 </w:t>
      </w:r>
    </w:p>
    <w:p w14:paraId="7D86A717" w14:textId="77777777" w:rsidR="00132784" w:rsidRPr="00132784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 xml:space="preserve">Motivated, personable IT professional with multiple college degrees. </w:t>
      </w:r>
    </w:p>
    <w:p w14:paraId="7B388C56" w14:textId="77777777" w:rsidR="00132784" w:rsidRPr="00132784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>Excellent written and oral communication skills; capable of explaining complex technology issues in easy-to-understand terms.</w:t>
      </w:r>
    </w:p>
    <w:p w14:paraId="5E647229" w14:textId="77777777" w:rsidR="00132784" w:rsidRPr="00132784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>Talent for quickly mastering new technology.</w:t>
      </w:r>
    </w:p>
    <w:p w14:paraId="2529C297" w14:textId="77777777" w:rsidR="00132784" w:rsidRPr="00132784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>Excels at providing all facets of computer support such as troubleshooting, installations, and maintenance.</w:t>
      </w:r>
    </w:p>
    <w:p w14:paraId="381B43E7" w14:textId="77777777" w:rsidR="00132784" w:rsidRPr="00132784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 xml:space="preserve">Diplomatic and tactful with professionals and non-professionals at all levels. Accustomed to handling sensitive, confidential records. </w:t>
      </w:r>
    </w:p>
    <w:p w14:paraId="5C851BD0" w14:textId="77777777" w:rsidR="00132784" w:rsidRPr="00132784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 xml:space="preserve">Flexible and versatile – able to maintain a sense of humor under pressure. </w:t>
      </w:r>
    </w:p>
    <w:p w14:paraId="4906CC28" w14:textId="13B7022A" w:rsidR="00132784" w:rsidRPr="00132784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 xml:space="preserve">Poised and competent with demonstrated ability to easily transcend cultural differences. Thrive in deadline-driven environments as well as in slower paced </w:t>
      </w:r>
      <w:r w:rsidR="00001AB1" w:rsidRPr="00132784">
        <w:rPr>
          <w:rFonts w:ascii="Times New Roman" w:hAnsi="Times New Roman"/>
          <w:sz w:val="22"/>
          <w:szCs w:val="22"/>
        </w:rPr>
        <w:t>environments.</w:t>
      </w:r>
      <w:r w:rsidRPr="00132784">
        <w:rPr>
          <w:rFonts w:ascii="Times New Roman" w:hAnsi="Times New Roman"/>
          <w:sz w:val="22"/>
          <w:szCs w:val="22"/>
        </w:rPr>
        <w:t xml:space="preserve"> </w:t>
      </w:r>
    </w:p>
    <w:p w14:paraId="4E868650" w14:textId="77777777" w:rsidR="0032545B" w:rsidRDefault="00132784" w:rsidP="00132784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132784">
        <w:rPr>
          <w:rFonts w:ascii="Times New Roman" w:hAnsi="Times New Roman"/>
          <w:sz w:val="22"/>
          <w:szCs w:val="22"/>
        </w:rPr>
        <w:t xml:space="preserve">Excellent team-building skills. </w:t>
      </w:r>
    </w:p>
    <w:p w14:paraId="7DCD8EA9" w14:textId="40BB418B" w:rsidR="007D098B" w:rsidRPr="007D098B" w:rsidRDefault="007D098B" w:rsidP="007D098B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060A76">
        <w:rPr>
          <w:rFonts w:ascii="Times New Roman" w:hAnsi="Times New Roman"/>
          <w:sz w:val="22"/>
          <w:szCs w:val="22"/>
        </w:rPr>
        <w:t xml:space="preserve">Possess strong communication and interpersonal skills with excellent conflict resolution ability that is reflected in my daily work and seen through direct interaction with customers and </w:t>
      </w:r>
      <w:r w:rsidR="00060A76" w:rsidRPr="00060A76">
        <w:rPr>
          <w:rFonts w:ascii="Times New Roman" w:hAnsi="Times New Roman"/>
          <w:sz w:val="22"/>
          <w:szCs w:val="22"/>
        </w:rPr>
        <w:t>co-workers.</w:t>
      </w:r>
    </w:p>
    <w:p w14:paraId="69D5A9D6" w14:textId="77777777" w:rsidR="007D098B" w:rsidRPr="007D098B" w:rsidRDefault="00C56180" w:rsidP="007D098B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060A76">
        <w:rPr>
          <w:rFonts w:ascii="Times New Roman" w:hAnsi="Times New Roman"/>
          <w:sz w:val="22"/>
          <w:szCs w:val="22"/>
        </w:rPr>
        <w:t>Excellent ability to</w:t>
      </w:r>
      <w:r w:rsidR="0085465F" w:rsidRPr="00060A76">
        <w:rPr>
          <w:rFonts w:ascii="Times New Roman" w:hAnsi="Times New Roman"/>
          <w:sz w:val="22"/>
          <w:szCs w:val="22"/>
        </w:rPr>
        <w:t xml:space="preserve"> understand customer needs and provide exceptional results. </w:t>
      </w:r>
    </w:p>
    <w:p w14:paraId="0DFAE634" w14:textId="592EB672" w:rsidR="00535FE6" w:rsidRPr="00060A76" w:rsidRDefault="0085465F" w:rsidP="00060A76">
      <w:pPr>
        <w:pStyle w:val="Profile"/>
        <w:numPr>
          <w:ilvl w:val="0"/>
          <w:numId w:val="27"/>
        </w:numPr>
        <w:spacing w:after="0"/>
        <w:ind w:left="1152"/>
        <w:rPr>
          <w:rFonts w:ascii="Times New Roman" w:hAnsi="Times New Roman"/>
          <w:sz w:val="22"/>
          <w:szCs w:val="22"/>
        </w:rPr>
      </w:pPr>
      <w:r w:rsidRPr="00060A76">
        <w:rPr>
          <w:rFonts w:ascii="Times New Roman" w:hAnsi="Times New Roman"/>
          <w:sz w:val="22"/>
          <w:szCs w:val="22"/>
        </w:rPr>
        <w:t>Track record of successfully dealing with difficult personalities to resolve dissatisfaction.</w:t>
      </w:r>
    </w:p>
    <w:p w14:paraId="15BF03C2" w14:textId="77777777" w:rsidR="00535FE6" w:rsidRPr="0016127B" w:rsidRDefault="00D13C24">
      <w:pPr>
        <w:jc w:val="both"/>
        <w:rPr>
          <w:color w:val="000000"/>
        </w:rPr>
      </w:pPr>
      <w:r w:rsidRPr="0016127B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EEA4B2E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4008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3D8F904">
              <v:line id="Line 5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0,6.6pt" to="7in,6.6pt" w14:anchorId="2586A9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k9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"/>
            </w:pict>
          </mc:Fallback>
        </mc:AlternateContent>
      </w:r>
    </w:p>
    <w:p w14:paraId="6A05A809" w14:textId="77777777" w:rsidR="00535FE6" w:rsidRPr="00B64824" w:rsidRDefault="00535FE6">
      <w:pPr>
        <w:pStyle w:val="Heading2"/>
        <w:rPr>
          <w:color w:val="000000"/>
          <w:sz w:val="16"/>
          <w:szCs w:val="16"/>
          <w:u w:val="single"/>
        </w:rPr>
      </w:pPr>
    </w:p>
    <w:p w14:paraId="0C217BD7" w14:textId="77777777" w:rsidR="00535FE6" w:rsidRPr="00BE7D96" w:rsidRDefault="00535FE6">
      <w:pPr>
        <w:pStyle w:val="Heading2"/>
        <w:rPr>
          <w:color w:val="000000"/>
          <w:sz w:val="20"/>
          <w:u w:val="single"/>
        </w:rPr>
      </w:pPr>
      <w:r w:rsidRPr="00BE7D96">
        <w:rPr>
          <w:color w:val="000000"/>
          <w:sz w:val="20"/>
          <w:u w:val="single"/>
        </w:rPr>
        <w:t>COMPETENCIES</w:t>
      </w:r>
    </w:p>
    <w:p w14:paraId="5A39BBE3" w14:textId="77777777" w:rsidR="00535FE6" w:rsidRPr="00B64824" w:rsidRDefault="00535FE6">
      <w:pPr>
        <w:rPr>
          <w:color w:val="000000"/>
          <w:sz w:val="16"/>
          <w:szCs w:val="16"/>
        </w:rPr>
      </w:pPr>
    </w:p>
    <w:p w14:paraId="78DD6582" w14:textId="77777777" w:rsidR="00EF794D" w:rsidRPr="00EF794D" w:rsidRDefault="00DB273C" w:rsidP="00EA4D3B">
      <w:pPr>
        <w:tabs>
          <w:tab w:val="left" w:pos="6480"/>
        </w:tabs>
        <w:rPr>
          <w:color w:val="000000"/>
          <w:szCs w:val="24"/>
        </w:rPr>
      </w:pPr>
      <w:r>
        <w:rPr>
          <w:b/>
          <w:color w:val="000000"/>
          <w:szCs w:val="24"/>
        </w:rPr>
        <w:t>Software</w:t>
      </w:r>
      <w:r w:rsidR="00EA4D3B">
        <w:rPr>
          <w:b/>
          <w:color w:val="000000"/>
          <w:szCs w:val="24"/>
        </w:rPr>
        <w:tab/>
      </w:r>
      <w:r w:rsidR="00EA4D3B" w:rsidRPr="00EA4D3B">
        <w:rPr>
          <w:b/>
          <w:color w:val="000000"/>
          <w:szCs w:val="24"/>
        </w:rPr>
        <w:t>Hardware</w:t>
      </w:r>
      <w:r w:rsidR="00EA4D3B">
        <w:rPr>
          <w:b/>
          <w:color w:val="000000"/>
          <w:szCs w:val="24"/>
        </w:rPr>
        <w:tab/>
      </w:r>
    </w:p>
    <w:p w14:paraId="0D6F4092" w14:textId="104C9E88" w:rsidR="00E14BA9" w:rsidRDefault="00650C8B" w:rsidP="00EA4D3B">
      <w:pPr>
        <w:tabs>
          <w:tab w:val="left" w:pos="6480"/>
        </w:tabs>
        <w:rPr>
          <w:color w:val="000000"/>
          <w:sz w:val="20"/>
        </w:rPr>
      </w:pPr>
      <w:r w:rsidRPr="0016127B">
        <w:rPr>
          <w:color w:val="000000"/>
          <w:sz w:val="20"/>
        </w:rPr>
        <w:t>Microsoft Office Suite 2000, 2003, 2007</w:t>
      </w:r>
      <w:r w:rsidR="00AF2164">
        <w:rPr>
          <w:color w:val="000000"/>
          <w:sz w:val="20"/>
        </w:rPr>
        <w:t>, 2010</w:t>
      </w:r>
      <w:r w:rsidR="005C60B5">
        <w:rPr>
          <w:color w:val="000000"/>
          <w:sz w:val="20"/>
        </w:rPr>
        <w:t xml:space="preserve">, </w:t>
      </w:r>
      <w:r w:rsidR="00001AB1">
        <w:rPr>
          <w:color w:val="000000"/>
          <w:sz w:val="20"/>
        </w:rPr>
        <w:t xml:space="preserve">2016, </w:t>
      </w:r>
      <w:r w:rsidR="00C01B73">
        <w:rPr>
          <w:color w:val="000000"/>
          <w:sz w:val="20"/>
        </w:rPr>
        <w:t>O</w:t>
      </w:r>
      <w:r w:rsidR="005C60B5">
        <w:rPr>
          <w:color w:val="000000"/>
          <w:sz w:val="20"/>
        </w:rPr>
        <w:t>365</w:t>
      </w:r>
      <w:r w:rsidR="00136900">
        <w:rPr>
          <w:color w:val="000000"/>
          <w:sz w:val="20"/>
        </w:rPr>
        <w:t xml:space="preserve"> </w:t>
      </w:r>
      <w:r w:rsidR="00001AB1">
        <w:rPr>
          <w:color w:val="000000"/>
          <w:sz w:val="20"/>
        </w:rPr>
        <w:tab/>
        <w:t>Routers</w:t>
      </w:r>
    </w:p>
    <w:p w14:paraId="30B32541" w14:textId="608FC984" w:rsidR="00650C8B" w:rsidRPr="0016127B" w:rsidRDefault="00E14BA9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>Windows</w:t>
      </w:r>
      <w:r w:rsidRPr="0016127B">
        <w:rPr>
          <w:color w:val="000000"/>
          <w:sz w:val="20"/>
        </w:rPr>
        <w:t xml:space="preserve"> 95/98, 2000,</w:t>
      </w:r>
      <w:r>
        <w:rPr>
          <w:color w:val="000000"/>
          <w:sz w:val="20"/>
        </w:rPr>
        <w:t xml:space="preserve"> XP, Vista, 7</w:t>
      </w:r>
      <w:r w:rsidR="00001AB1">
        <w:rPr>
          <w:color w:val="000000"/>
          <w:sz w:val="20"/>
        </w:rPr>
        <w:t>, Windows 10</w:t>
      </w:r>
      <w:r>
        <w:rPr>
          <w:color w:val="000000"/>
          <w:sz w:val="20"/>
        </w:rPr>
        <w:t xml:space="preserve"> </w:t>
      </w:r>
      <w:r w:rsidR="00015AB5">
        <w:rPr>
          <w:color w:val="000000"/>
          <w:sz w:val="20"/>
        </w:rPr>
        <w:tab/>
      </w:r>
      <w:r w:rsidR="00EA4D3B">
        <w:rPr>
          <w:color w:val="000000"/>
          <w:sz w:val="20"/>
        </w:rPr>
        <w:t>Desktops</w:t>
      </w:r>
      <w:r w:rsidR="00EA4D3B">
        <w:rPr>
          <w:color w:val="000000"/>
          <w:sz w:val="20"/>
        </w:rPr>
        <w:tab/>
      </w:r>
      <w:r w:rsidR="00EA4D3B">
        <w:rPr>
          <w:color w:val="000000"/>
          <w:sz w:val="20"/>
        </w:rPr>
        <w:tab/>
      </w:r>
      <w:r w:rsidR="00EA4D3B">
        <w:rPr>
          <w:color w:val="000000"/>
          <w:sz w:val="20"/>
        </w:rPr>
        <w:tab/>
      </w:r>
      <w:r w:rsidR="00EA4D3B">
        <w:rPr>
          <w:color w:val="000000"/>
          <w:sz w:val="20"/>
        </w:rPr>
        <w:tab/>
      </w:r>
    </w:p>
    <w:p w14:paraId="2D136DED" w14:textId="675A63FC" w:rsidR="00001AB1" w:rsidRDefault="005C60B5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>Windows Server 2012, 2012 R2</w:t>
      </w:r>
      <w:r w:rsidR="00C01B73">
        <w:rPr>
          <w:color w:val="000000"/>
          <w:sz w:val="20"/>
        </w:rPr>
        <w:t>,</w:t>
      </w:r>
      <w:r w:rsidR="00015AB5">
        <w:rPr>
          <w:color w:val="000000"/>
          <w:sz w:val="20"/>
        </w:rPr>
        <w:t xml:space="preserve"> 2016, 2019 </w:t>
      </w:r>
      <w:r w:rsidR="00015AB5">
        <w:rPr>
          <w:color w:val="000000"/>
          <w:sz w:val="20"/>
        </w:rPr>
        <w:tab/>
      </w:r>
      <w:r w:rsidR="00001AB1">
        <w:rPr>
          <w:color w:val="000000"/>
          <w:sz w:val="20"/>
        </w:rPr>
        <w:t>Servers</w:t>
      </w:r>
    </w:p>
    <w:p w14:paraId="02C315E9" w14:textId="3F5C9A4F" w:rsidR="00EA4D3B" w:rsidRPr="0016127B" w:rsidRDefault="00136900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AS400 </w:t>
      </w:r>
      <w:r w:rsidR="00EA4D3B">
        <w:rPr>
          <w:color w:val="000000"/>
          <w:sz w:val="20"/>
        </w:rPr>
        <w:tab/>
        <w:t>Laptops</w:t>
      </w:r>
    </w:p>
    <w:p w14:paraId="0AED8BF9" w14:textId="5E9892F4" w:rsidR="00650C8B" w:rsidRPr="0016127B" w:rsidRDefault="00650C8B" w:rsidP="00EA4D3B">
      <w:pPr>
        <w:tabs>
          <w:tab w:val="left" w:pos="6480"/>
        </w:tabs>
        <w:rPr>
          <w:color w:val="000000"/>
          <w:sz w:val="20"/>
        </w:rPr>
      </w:pPr>
      <w:r w:rsidRPr="0016127B">
        <w:rPr>
          <w:color w:val="000000"/>
          <w:sz w:val="20"/>
        </w:rPr>
        <w:t>Active Directory</w:t>
      </w:r>
      <w:r w:rsidR="00EA4D3B">
        <w:rPr>
          <w:color w:val="000000"/>
          <w:sz w:val="20"/>
        </w:rPr>
        <w:tab/>
        <w:t>Printers</w:t>
      </w:r>
      <w:r w:rsidR="00B36438">
        <w:rPr>
          <w:color w:val="000000"/>
          <w:sz w:val="20"/>
        </w:rPr>
        <w:t>/Network Printers</w:t>
      </w:r>
    </w:p>
    <w:p w14:paraId="25C95E2D" w14:textId="296C03F8" w:rsidR="00D670FB" w:rsidRPr="0016127B" w:rsidRDefault="00F2086A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Symantec </w:t>
      </w:r>
      <w:r w:rsidR="00C152E4">
        <w:rPr>
          <w:color w:val="000000"/>
          <w:sz w:val="20"/>
        </w:rPr>
        <w:t xml:space="preserve">&amp; McAfee </w:t>
      </w:r>
      <w:r>
        <w:rPr>
          <w:color w:val="000000"/>
          <w:sz w:val="20"/>
        </w:rPr>
        <w:t>Antivirus</w:t>
      </w:r>
      <w:r w:rsidR="00136900">
        <w:rPr>
          <w:color w:val="000000"/>
          <w:sz w:val="20"/>
        </w:rPr>
        <w:t xml:space="preserve"> </w:t>
      </w:r>
      <w:r w:rsidR="00EA4D3B">
        <w:rPr>
          <w:color w:val="000000"/>
          <w:sz w:val="20"/>
        </w:rPr>
        <w:tab/>
        <w:t>Scanners</w:t>
      </w:r>
    </w:p>
    <w:p w14:paraId="6BDB9DDE" w14:textId="67E78A9C" w:rsidR="00D670FB" w:rsidRPr="0016127B" w:rsidRDefault="00D670FB" w:rsidP="00EA4D3B">
      <w:pPr>
        <w:tabs>
          <w:tab w:val="left" w:pos="6480"/>
        </w:tabs>
        <w:rPr>
          <w:color w:val="000000"/>
          <w:sz w:val="20"/>
        </w:rPr>
      </w:pPr>
      <w:r w:rsidRPr="0016127B">
        <w:rPr>
          <w:color w:val="000000"/>
          <w:sz w:val="20"/>
        </w:rPr>
        <w:t>Adobe Acrobat</w:t>
      </w:r>
      <w:r w:rsidR="0089701B">
        <w:rPr>
          <w:color w:val="000000"/>
          <w:sz w:val="20"/>
        </w:rPr>
        <w:t xml:space="preserve"> – Reader, Standard &amp; Pro</w:t>
      </w:r>
      <w:r w:rsidR="00E82E37">
        <w:rPr>
          <w:color w:val="000000"/>
          <w:sz w:val="20"/>
        </w:rPr>
        <w:t xml:space="preserve"> </w:t>
      </w:r>
      <w:r w:rsidR="00EA4D3B">
        <w:rPr>
          <w:color w:val="000000"/>
          <w:sz w:val="20"/>
        </w:rPr>
        <w:tab/>
        <w:t>Label Writers</w:t>
      </w:r>
    </w:p>
    <w:p w14:paraId="70B3530F" w14:textId="38BD6A39" w:rsidR="00D670FB" w:rsidRPr="0016127B" w:rsidRDefault="00001AB1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>Remote Desktop Control</w:t>
      </w:r>
      <w:r w:rsidR="00EA4D3B">
        <w:rPr>
          <w:color w:val="000000"/>
          <w:sz w:val="20"/>
        </w:rPr>
        <w:tab/>
        <w:t>Network Drops</w:t>
      </w:r>
    </w:p>
    <w:p w14:paraId="6C7A6319" w14:textId="18E198B9" w:rsidR="00D670FB" w:rsidRPr="0016127B" w:rsidRDefault="00A41FF3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HP Printer installation and troubleshooting </w:t>
      </w:r>
      <w:r w:rsidR="00EA4D3B">
        <w:rPr>
          <w:color w:val="000000"/>
          <w:sz w:val="20"/>
        </w:rPr>
        <w:tab/>
        <w:t>Media Converters</w:t>
      </w:r>
    </w:p>
    <w:p w14:paraId="46BE8C63" w14:textId="79FF7F2C" w:rsidR="00AF2164" w:rsidRDefault="00001AB1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>Internet Explorer 6, 7, 8, 9, 10, 11</w:t>
      </w:r>
      <w:r w:rsidR="00AF2164">
        <w:rPr>
          <w:color w:val="000000"/>
          <w:sz w:val="20"/>
        </w:rPr>
        <w:t xml:space="preserve"> </w:t>
      </w:r>
      <w:r w:rsidR="001F30D3">
        <w:rPr>
          <w:color w:val="000000"/>
          <w:sz w:val="20"/>
        </w:rPr>
        <w:tab/>
        <w:t>Fiber Connections</w:t>
      </w:r>
    </w:p>
    <w:p w14:paraId="0CE81ECB" w14:textId="426A29B5" w:rsidR="00AF2164" w:rsidRDefault="00AF2164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Linux </w:t>
      </w:r>
      <w:r w:rsidR="001F30D3">
        <w:rPr>
          <w:color w:val="000000"/>
          <w:sz w:val="20"/>
        </w:rPr>
        <w:tab/>
        <w:t>Wireless</w:t>
      </w:r>
    </w:p>
    <w:p w14:paraId="40E81CFF" w14:textId="01F3D947" w:rsidR="00001AB1" w:rsidRDefault="003C5040" w:rsidP="00EA4D3B">
      <w:pPr>
        <w:tabs>
          <w:tab w:val="left" w:pos="6480"/>
        </w:tabs>
        <w:rPr>
          <w:sz w:val="20"/>
        </w:rPr>
      </w:pPr>
      <w:proofErr w:type="spellStart"/>
      <w:r w:rsidRPr="005409AA">
        <w:rPr>
          <w:sz w:val="20"/>
        </w:rPr>
        <w:t>Altriris</w:t>
      </w:r>
      <w:proofErr w:type="spellEnd"/>
      <w:r w:rsidRPr="005409AA">
        <w:rPr>
          <w:sz w:val="20"/>
        </w:rPr>
        <w:t xml:space="preserve"> Service Desk</w:t>
      </w:r>
      <w:r>
        <w:rPr>
          <w:sz w:val="21"/>
          <w:szCs w:val="21"/>
        </w:rPr>
        <w:t xml:space="preserve"> </w:t>
      </w:r>
      <w:r w:rsidR="00001AB1">
        <w:rPr>
          <w:sz w:val="20"/>
        </w:rPr>
        <w:tab/>
      </w:r>
      <w:r w:rsidR="00001AB1">
        <w:rPr>
          <w:color w:val="000000"/>
          <w:sz w:val="20"/>
        </w:rPr>
        <w:t>Credit Card Readers</w:t>
      </w:r>
    </w:p>
    <w:p w14:paraId="607C05C5" w14:textId="5F9C2AF2" w:rsidR="003E21E0" w:rsidRDefault="00001AB1" w:rsidP="00EA4D3B">
      <w:pPr>
        <w:tabs>
          <w:tab w:val="left" w:pos="6480"/>
        </w:tabs>
        <w:rPr>
          <w:sz w:val="21"/>
          <w:szCs w:val="21"/>
        </w:rPr>
      </w:pPr>
      <w:r>
        <w:rPr>
          <w:sz w:val="20"/>
        </w:rPr>
        <w:t xml:space="preserve">ServiceNow </w:t>
      </w:r>
      <w:r w:rsidR="003E21E0">
        <w:rPr>
          <w:sz w:val="21"/>
          <w:szCs w:val="21"/>
        </w:rPr>
        <w:tab/>
      </w:r>
      <w:r w:rsidR="003E21E0">
        <w:rPr>
          <w:color w:val="000000"/>
          <w:sz w:val="20"/>
        </w:rPr>
        <w:t>Monitors</w:t>
      </w:r>
    </w:p>
    <w:p w14:paraId="319A1952" w14:textId="7D354181" w:rsidR="00A177B0" w:rsidRDefault="003E21E0" w:rsidP="00EA4D3B">
      <w:pPr>
        <w:tabs>
          <w:tab w:val="left" w:pos="6480"/>
        </w:tabs>
        <w:rPr>
          <w:color w:val="000000"/>
          <w:sz w:val="20"/>
        </w:rPr>
      </w:pPr>
      <w:r w:rsidRPr="003E21E0">
        <w:rPr>
          <w:sz w:val="20"/>
        </w:rPr>
        <w:t>Dreamweaver</w:t>
      </w:r>
      <w:r>
        <w:rPr>
          <w:color w:val="000000"/>
          <w:sz w:val="20"/>
        </w:rPr>
        <w:t xml:space="preserve"> </w:t>
      </w:r>
      <w:r w:rsidR="00D56CCB">
        <w:rPr>
          <w:color w:val="000000"/>
          <w:sz w:val="20"/>
        </w:rPr>
        <w:tab/>
        <w:t>Common Access Card Readers</w:t>
      </w:r>
    </w:p>
    <w:p w14:paraId="05317A05" w14:textId="79F8B863" w:rsidR="00E528A2" w:rsidRDefault="00A177B0" w:rsidP="00EA4D3B">
      <w:pPr>
        <w:tabs>
          <w:tab w:val="left" w:pos="6480"/>
        </w:tabs>
        <w:rPr>
          <w:sz w:val="20"/>
        </w:rPr>
      </w:pPr>
      <w:r w:rsidRPr="00A177B0">
        <w:rPr>
          <w:sz w:val="20"/>
        </w:rPr>
        <w:t>Photoshop</w:t>
      </w:r>
      <w:r w:rsidR="00CC5694">
        <w:rPr>
          <w:sz w:val="20"/>
        </w:rPr>
        <w:tab/>
      </w:r>
      <w:r w:rsidR="00CC5694">
        <w:rPr>
          <w:color w:val="000000"/>
          <w:sz w:val="20"/>
        </w:rPr>
        <w:t>Internal PC Components</w:t>
      </w:r>
    </w:p>
    <w:p w14:paraId="1F5ABC9E" w14:textId="3F45D9B3" w:rsidR="007A08FB" w:rsidRDefault="00E528A2" w:rsidP="007A08FB">
      <w:pPr>
        <w:tabs>
          <w:tab w:val="left" w:pos="6480"/>
        </w:tabs>
        <w:rPr>
          <w:sz w:val="20"/>
        </w:rPr>
      </w:pPr>
      <w:r>
        <w:rPr>
          <w:sz w:val="20"/>
        </w:rPr>
        <w:t xml:space="preserve">MS </w:t>
      </w:r>
      <w:proofErr w:type="spellStart"/>
      <w:r>
        <w:rPr>
          <w:sz w:val="20"/>
        </w:rPr>
        <w:t>Viso</w:t>
      </w:r>
      <w:proofErr w:type="spellEnd"/>
      <w:r>
        <w:rPr>
          <w:sz w:val="20"/>
        </w:rPr>
        <w:t xml:space="preserve"> </w:t>
      </w:r>
      <w:r w:rsidR="00CC5694">
        <w:rPr>
          <w:sz w:val="20"/>
        </w:rPr>
        <w:tab/>
      </w:r>
      <w:r w:rsidR="00CC5694" w:rsidRPr="005409AA">
        <w:rPr>
          <w:color w:val="000000"/>
          <w:sz w:val="20"/>
        </w:rPr>
        <w:t>Digital Senders</w:t>
      </w:r>
    </w:p>
    <w:p w14:paraId="411BA3F2" w14:textId="04B5CAD6" w:rsidR="007A08FB" w:rsidRDefault="007A08FB" w:rsidP="007A08FB">
      <w:pPr>
        <w:tabs>
          <w:tab w:val="left" w:pos="6480"/>
        </w:tabs>
        <w:rPr>
          <w:color w:val="000000"/>
          <w:sz w:val="20"/>
        </w:rPr>
      </w:pPr>
      <w:r w:rsidRPr="007A08FB">
        <w:rPr>
          <w:sz w:val="20"/>
        </w:rPr>
        <w:t>Computer Assoc Software Delivery</w:t>
      </w:r>
      <w:r w:rsidR="00CC5694">
        <w:rPr>
          <w:color w:val="000000"/>
          <w:sz w:val="20"/>
        </w:rPr>
        <w:tab/>
        <w:t>Pulling &amp; Running Cat5/5e/6</w:t>
      </w:r>
    </w:p>
    <w:p w14:paraId="7EC9779B" w14:textId="600009CC" w:rsidR="00310C45" w:rsidRDefault="007A08FB" w:rsidP="00EA4D3B">
      <w:pPr>
        <w:tabs>
          <w:tab w:val="left" w:pos="6480"/>
        </w:tabs>
        <w:rPr>
          <w:color w:val="000000"/>
          <w:sz w:val="20"/>
        </w:rPr>
      </w:pPr>
      <w:r w:rsidRPr="007A08FB">
        <w:rPr>
          <w:sz w:val="20"/>
        </w:rPr>
        <w:lastRenderedPageBreak/>
        <w:t>Symantec Ghost Suite</w:t>
      </w:r>
      <w:r>
        <w:rPr>
          <w:sz w:val="20"/>
        </w:rPr>
        <w:t xml:space="preserve"> </w:t>
      </w:r>
    </w:p>
    <w:p w14:paraId="2C5FA428" w14:textId="7C84CB8B" w:rsidR="00310C45" w:rsidRDefault="00310C45" w:rsidP="00EA4D3B">
      <w:pPr>
        <w:tabs>
          <w:tab w:val="left" w:pos="6480"/>
        </w:tabs>
        <w:rPr>
          <w:color w:val="000000"/>
          <w:sz w:val="20"/>
        </w:rPr>
      </w:pPr>
      <w:proofErr w:type="spellStart"/>
      <w:r>
        <w:rPr>
          <w:color w:val="000000"/>
          <w:sz w:val="20"/>
        </w:rPr>
        <w:t>Frontrange</w:t>
      </w:r>
      <w:proofErr w:type="spellEnd"/>
      <w:r>
        <w:rPr>
          <w:color w:val="000000"/>
          <w:sz w:val="20"/>
        </w:rPr>
        <w:t xml:space="preserve"> Solutions DSM </w:t>
      </w:r>
    </w:p>
    <w:p w14:paraId="51366FB3" w14:textId="3E21A033" w:rsidR="00001AB1" w:rsidRDefault="00310C45" w:rsidP="00EA4D3B">
      <w:pPr>
        <w:tabs>
          <w:tab w:val="left" w:pos="6480"/>
        </w:tabs>
        <w:rPr>
          <w:color w:val="000000"/>
          <w:sz w:val="20"/>
        </w:rPr>
      </w:pPr>
      <w:proofErr w:type="spellStart"/>
      <w:r>
        <w:rPr>
          <w:color w:val="000000"/>
          <w:sz w:val="20"/>
        </w:rPr>
        <w:t>Frontrange</w:t>
      </w:r>
      <w:proofErr w:type="spellEnd"/>
      <w:r>
        <w:rPr>
          <w:color w:val="000000"/>
          <w:sz w:val="20"/>
        </w:rPr>
        <w:t xml:space="preserve"> (Centennial) Discovery </w:t>
      </w:r>
    </w:p>
    <w:p w14:paraId="6DBC53FE" w14:textId="6B340E2D" w:rsidR="00405CB0" w:rsidRDefault="00405CB0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Citrix </w:t>
      </w:r>
    </w:p>
    <w:p w14:paraId="1C385123" w14:textId="22CF86C9" w:rsidR="00D670FB" w:rsidRPr="007A08FB" w:rsidRDefault="00405CB0" w:rsidP="00EA4D3B">
      <w:pPr>
        <w:tabs>
          <w:tab w:val="left" w:pos="6480"/>
        </w:tabs>
        <w:rPr>
          <w:sz w:val="20"/>
        </w:rPr>
      </w:pPr>
      <w:r>
        <w:rPr>
          <w:color w:val="000000"/>
          <w:sz w:val="20"/>
        </w:rPr>
        <w:t>EMR &amp; HER Systems</w:t>
      </w:r>
      <w:r w:rsidR="00EA4D3B">
        <w:rPr>
          <w:color w:val="000000"/>
          <w:sz w:val="20"/>
        </w:rPr>
        <w:tab/>
      </w:r>
    </w:p>
    <w:p w14:paraId="6080F038" w14:textId="4855ECA6" w:rsidR="00735B10" w:rsidRDefault="00735B10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Okta MFA </w:t>
      </w:r>
    </w:p>
    <w:p w14:paraId="41C8F396" w14:textId="5CDB34AE" w:rsidR="00D670FB" w:rsidRDefault="00EA4D3B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ab/>
      </w:r>
    </w:p>
    <w:p w14:paraId="1DB7798E" w14:textId="77777777" w:rsidR="001F30D3" w:rsidRDefault="005A51EA" w:rsidP="001F30D3">
      <w:pPr>
        <w:tabs>
          <w:tab w:val="left" w:pos="6480"/>
        </w:tabs>
        <w:rPr>
          <w:color w:val="000000"/>
          <w:sz w:val="20"/>
        </w:rPr>
      </w:pPr>
      <w:r>
        <w:rPr>
          <w:b/>
          <w:color w:val="000000"/>
          <w:sz w:val="20"/>
        </w:rPr>
        <w:t>Development</w:t>
      </w:r>
      <w:r w:rsidR="00EA4D3B">
        <w:rPr>
          <w:color w:val="000000"/>
          <w:sz w:val="20"/>
        </w:rPr>
        <w:tab/>
      </w:r>
      <w:r w:rsidR="009A0C9C">
        <w:rPr>
          <w:b/>
          <w:color w:val="000000"/>
          <w:sz w:val="20"/>
        </w:rPr>
        <w:t>Other</w:t>
      </w:r>
    </w:p>
    <w:p w14:paraId="5F911303" w14:textId="45DBD3A2" w:rsidR="009A0C9C" w:rsidRDefault="003E21E0" w:rsidP="009A0C9C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>HTML</w:t>
      </w:r>
      <w:r w:rsidR="00015AB5">
        <w:rPr>
          <w:color w:val="000000"/>
          <w:sz w:val="20"/>
        </w:rPr>
        <w:tab/>
      </w:r>
      <w:r w:rsidR="009A0C9C">
        <w:rPr>
          <w:color w:val="000000"/>
          <w:sz w:val="20"/>
        </w:rPr>
        <w:t xml:space="preserve">Technical Writing </w:t>
      </w:r>
    </w:p>
    <w:p w14:paraId="00489B0E" w14:textId="652C7EBF" w:rsidR="00F2086A" w:rsidRPr="005409AA" w:rsidRDefault="009A0C9C" w:rsidP="009A0C9C">
      <w:pPr>
        <w:tabs>
          <w:tab w:val="left" w:pos="6480"/>
        </w:tabs>
        <w:rPr>
          <w:color w:val="000000"/>
          <w:sz w:val="20"/>
        </w:rPr>
      </w:pPr>
      <w:r w:rsidRPr="005409AA">
        <w:rPr>
          <w:sz w:val="20"/>
        </w:rPr>
        <w:t xml:space="preserve">CSS </w:t>
      </w:r>
      <w:r>
        <w:rPr>
          <w:color w:val="000000"/>
          <w:sz w:val="20"/>
        </w:rPr>
        <w:tab/>
        <w:t xml:space="preserve">Configuration Management </w:t>
      </w:r>
    </w:p>
    <w:p w14:paraId="04A7FE93" w14:textId="363D28B1" w:rsidR="00DB273C" w:rsidRDefault="009A0C9C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Excel VBA </w:t>
      </w:r>
      <w:r w:rsidR="00EA4D3B">
        <w:rPr>
          <w:color w:val="000000"/>
          <w:sz w:val="20"/>
        </w:rPr>
        <w:tab/>
      </w:r>
    </w:p>
    <w:p w14:paraId="72A3D3EC" w14:textId="77777777" w:rsidR="00E85DC3" w:rsidRDefault="009A0C9C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ab/>
      </w:r>
      <w:r w:rsidR="00E85DC3">
        <w:rPr>
          <w:color w:val="000000"/>
          <w:sz w:val="20"/>
        </w:rPr>
        <w:tab/>
      </w:r>
    </w:p>
    <w:p w14:paraId="0D0B940D" w14:textId="77777777" w:rsidR="009A0C9C" w:rsidRDefault="002B141D" w:rsidP="009A0C9C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ab/>
      </w:r>
    </w:p>
    <w:p w14:paraId="0E27B00A" w14:textId="77777777" w:rsidR="00127358" w:rsidRDefault="002B141D" w:rsidP="00EA4D3B">
      <w:pPr>
        <w:tabs>
          <w:tab w:val="left" w:pos="6480"/>
        </w:tabs>
        <w:rPr>
          <w:color w:val="000000"/>
          <w:sz w:val="20"/>
        </w:rPr>
      </w:pPr>
      <w:r>
        <w:rPr>
          <w:color w:val="000000"/>
          <w:sz w:val="20"/>
        </w:rPr>
        <w:tab/>
      </w:r>
      <w:r w:rsidR="00EA4D3B">
        <w:rPr>
          <w:color w:val="000000"/>
          <w:sz w:val="20"/>
        </w:rPr>
        <w:tab/>
      </w:r>
    </w:p>
    <w:p w14:paraId="60061E4C" w14:textId="77777777" w:rsidR="005E55B0" w:rsidRDefault="005E55B0" w:rsidP="00EA4D3B">
      <w:pPr>
        <w:tabs>
          <w:tab w:val="left" w:pos="6480"/>
        </w:tabs>
        <w:rPr>
          <w:color w:val="000000"/>
          <w:sz w:val="20"/>
        </w:rPr>
      </w:pPr>
    </w:p>
    <w:p w14:paraId="6B8D62B0" w14:textId="77777777" w:rsidR="00535FE6" w:rsidRPr="00BE7D96" w:rsidRDefault="00535FE6">
      <w:pPr>
        <w:pStyle w:val="Heading2"/>
        <w:rPr>
          <w:color w:val="000000"/>
          <w:sz w:val="20"/>
          <w:u w:val="single"/>
        </w:rPr>
      </w:pPr>
      <w:r w:rsidRPr="00BE7D96">
        <w:rPr>
          <w:color w:val="000000"/>
          <w:sz w:val="20"/>
          <w:u w:val="single"/>
        </w:rPr>
        <w:t>EMPLOYMENT HISTORY</w:t>
      </w:r>
    </w:p>
    <w:p w14:paraId="44EAFD9C" w14:textId="77777777" w:rsidR="009E709F" w:rsidRDefault="009E709F" w:rsidP="650AAF63">
      <w:pPr>
        <w:rPr>
          <w:b/>
          <w:bCs/>
          <w:sz w:val="16"/>
          <w:szCs w:val="16"/>
        </w:rPr>
      </w:pPr>
    </w:p>
    <w:p w14:paraId="01EE0AB8" w14:textId="589095BA" w:rsidR="00C306BF" w:rsidRDefault="00C306BF" w:rsidP="00C306BF">
      <w:pPr>
        <w:rPr>
          <w:b/>
          <w:bCs/>
          <w:sz w:val="20"/>
        </w:rPr>
      </w:pPr>
      <w:r>
        <w:rPr>
          <w:b/>
          <w:bCs/>
          <w:sz w:val="20"/>
        </w:rPr>
        <w:t>Connect America, Inc</w:t>
      </w:r>
      <w:r w:rsidRPr="650AAF63">
        <w:rPr>
          <w:b/>
          <w:bCs/>
          <w:sz w:val="20"/>
        </w:rPr>
        <w:t xml:space="preserve"> from </w:t>
      </w:r>
      <w:r>
        <w:rPr>
          <w:b/>
          <w:bCs/>
          <w:sz w:val="20"/>
        </w:rPr>
        <w:t>March</w:t>
      </w:r>
      <w:r w:rsidRPr="650AAF63">
        <w:rPr>
          <w:b/>
          <w:bCs/>
          <w:sz w:val="20"/>
        </w:rPr>
        <w:t xml:space="preserve"> 20</w:t>
      </w:r>
      <w:r>
        <w:rPr>
          <w:b/>
          <w:bCs/>
          <w:sz w:val="20"/>
        </w:rPr>
        <w:t>20</w:t>
      </w:r>
      <w:r w:rsidRPr="650AAF63">
        <w:rPr>
          <w:b/>
          <w:bCs/>
          <w:sz w:val="20"/>
        </w:rPr>
        <w:t xml:space="preserve"> to Present</w:t>
      </w:r>
    </w:p>
    <w:p w14:paraId="241DE28D" w14:textId="4C078AA3" w:rsidR="00C306BF" w:rsidRDefault="00C306BF" w:rsidP="00C306BF">
      <w:pPr>
        <w:pStyle w:val="ListParagraph"/>
        <w:numPr>
          <w:ilvl w:val="0"/>
          <w:numId w:val="23"/>
        </w:numPr>
        <w:rPr>
          <w:sz w:val="20"/>
        </w:rPr>
      </w:pPr>
      <w:r w:rsidRPr="650AAF63">
        <w:rPr>
          <w:b/>
          <w:bCs/>
          <w:sz w:val="20"/>
        </w:rPr>
        <w:t xml:space="preserve">Position: </w:t>
      </w:r>
      <w:r w:rsidR="00083267">
        <w:rPr>
          <w:b/>
          <w:bCs/>
          <w:sz w:val="20"/>
        </w:rPr>
        <w:t>Senior Helpdesk Analyst</w:t>
      </w:r>
    </w:p>
    <w:p w14:paraId="01AF627D" w14:textId="77777777" w:rsidR="00E7728A" w:rsidRDefault="00C306BF" w:rsidP="00C306BF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 w:rsidRPr="650AAF63">
        <w:rPr>
          <w:b/>
          <w:bCs/>
          <w:color w:val="000000" w:themeColor="text1"/>
          <w:sz w:val="20"/>
        </w:rPr>
        <w:t>Duties:</w:t>
      </w:r>
      <w:r w:rsidRPr="650AAF63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Provides superior </w:t>
      </w:r>
      <w:r w:rsidR="00E7728A">
        <w:rPr>
          <w:color w:val="000000" w:themeColor="text1"/>
          <w:sz w:val="20"/>
        </w:rPr>
        <w:t>Technical Support &amp; customer service to internal customers</w:t>
      </w:r>
    </w:p>
    <w:p w14:paraId="40620E22" w14:textId="3640930B" w:rsidR="00E7728A" w:rsidRDefault="00E7728A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Provides laptop and desktop support for Windows platforms</w:t>
      </w:r>
    </w:p>
    <w:p w14:paraId="68A00CB6" w14:textId="03D19747" w:rsidR="00C306BF" w:rsidRDefault="00E7728A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Worked closely with end-users to improve their ability to utilize system capabilities, determine any issues and then develop the appropriate solutions.</w:t>
      </w:r>
      <w:r w:rsidR="00C306BF">
        <w:rPr>
          <w:color w:val="000000" w:themeColor="text1"/>
          <w:sz w:val="20"/>
        </w:rPr>
        <w:t xml:space="preserve"> </w:t>
      </w:r>
    </w:p>
    <w:p w14:paraId="4F274B7F" w14:textId="0BAC52EE" w:rsidR="00E7728A" w:rsidRDefault="00E7728A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Work directly with networking and information systems staff to implement any required solutions to end-user issues. </w:t>
      </w:r>
      <w:r w:rsidR="00A75820">
        <w:rPr>
          <w:color w:val="000000" w:themeColor="text1"/>
          <w:sz w:val="20"/>
        </w:rPr>
        <w:t xml:space="preserve">I was the only IT personnel located here in Woodland Park. </w:t>
      </w:r>
    </w:p>
    <w:p w14:paraId="1AA53678" w14:textId="36E5D059" w:rsidR="00E7728A" w:rsidRDefault="00A75820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Supported end-users with questions or issues revolving around all aspects of IT (hardware, software, telephony, server end, &amp; networking. </w:t>
      </w:r>
    </w:p>
    <w:p w14:paraId="2976AD4A" w14:textId="14BA5B0F" w:rsidR="00A75820" w:rsidRDefault="00A75820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Helped role out Okta, an MFA for authenticating the VPN. </w:t>
      </w:r>
    </w:p>
    <w:p w14:paraId="4C441149" w14:textId="0CF9C2E8" w:rsidR="00A75820" w:rsidRDefault="00A75820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Worked within Bitdefender and implemented it on end users’ computers and used it troubleshoot issues. </w:t>
      </w:r>
    </w:p>
    <w:p w14:paraId="008DCAA1" w14:textId="1002DAA1" w:rsidR="00A75820" w:rsidRDefault="00A75820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Worked with the O354 to setup accounts, maintain email, distribution lists, and shared mailboxes. </w:t>
      </w:r>
    </w:p>
    <w:p w14:paraId="588A0EA8" w14:textId="7E481ED0" w:rsidR="00A75820" w:rsidRDefault="00A75820" w:rsidP="00E7728A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b/>
          <w:bCs/>
          <w:color w:val="000000" w:themeColor="text1"/>
          <w:sz w:val="20"/>
        </w:rPr>
        <w:t xml:space="preserve">Was Spotlight Employee of the last quarter of 2020. I had been there less than a year at that point. </w:t>
      </w:r>
    </w:p>
    <w:p w14:paraId="44955063" w14:textId="77777777" w:rsidR="00C306BF" w:rsidRDefault="00C306BF" w:rsidP="650AAF63">
      <w:pPr>
        <w:rPr>
          <w:b/>
          <w:bCs/>
          <w:sz w:val="20"/>
        </w:rPr>
      </w:pPr>
    </w:p>
    <w:p w14:paraId="56D3443F" w14:textId="77777777" w:rsidR="00C306BF" w:rsidRDefault="00C306BF" w:rsidP="650AAF63">
      <w:pPr>
        <w:rPr>
          <w:b/>
          <w:bCs/>
          <w:sz w:val="20"/>
        </w:rPr>
      </w:pPr>
    </w:p>
    <w:p w14:paraId="03A99F18" w14:textId="063E41CF" w:rsidR="650AAF63" w:rsidRDefault="650AAF63" w:rsidP="650AAF63">
      <w:pPr>
        <w:rPr>
          <w:b/>
          <w:bCs/>
          <w:sz w:val="20"/>
        </w:rPr>
      </w:pPr>
      <w:r w:rsidRPr="650AAF63">
        <w:rPr>
          <w:b/>
          <w:bCs/>
          <w:sz w:val="20"/>
        </w:rPr>
        <w:t xml:space="preserve">DaVita Medical Group from April 2018 to </w:t>
      </w:r>
      <w:r w:rsidR="00C306BF">
        <w:rPr>
          <w:b/>
          <w:bCs/>
          <w:sz w:val="20"/>
        </w:rPr>
        <w:t>Feb 2020</w:t>
      </w:r>
    </w:p>
    <w:p w14:paraId="65DB372C" w14:textId="7E217D84" w:rsidR="650AAF63" w:rsidRDefault="650AAF63" w:rsidP="650AAF63">
      <w:pPr>
        <w:pStyle w:val="ListParagraph"/>
        <w:numPr>
          <w:ilvl w:val="0"/>
          <w:numId w:val="23"/>
        </w:numPr>
        <w:rPr>
          <w:sz w:val="20"/>
        </w:rPr>
      </w:pPr>
      <w:r w:rsidRPr="650AAF63">
        <w:rPr>
          <w:b/>
          <w:bCs/>
          <w:sz w:val="20"/>
        </w:rPr>
        <w:t>Position: Desktop Support Technician</w:t>
      </w:r>
    </w:p>
    <w:p w14:paraId="7D71BE0F" w14:textId="065E528B" w:rsidR="650AAF63" w:rsidRDefault="650AAF63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 w:rsidRPr="650AAF63">
        <w:rPr>
          <w:b/>
          <w:bCs/>
          <w:color w:val="000000" w:themeColor="text1"/>
          <w:sz w:val="20"/>
        </w:rPr>
        <w:t>Duties:</w:t>
      </w:r>
      <w:r w:rsidRPr="650AAF63">
        <w:rPr>
          <w:color w:val="000000" w:themeColor="text1"/>
          <w:sz w:val="20"/>
        </w:rPr>
        <w:t xml:space="preserve"> </w:t>
      </w:r>
      <w:r w:rsidR="00FB427A">
        <w:rPr>
          <w:color w:val="000000" w:themeColor="text1"/>
          <w:sz w:val="20"/>
        </w:rPr>
        <w:t xml:space="preserve">Provides superior customer service for both internal and external customers. </w:t>
      </w:r>
    </w:p>
    <w:p w14:paraId="135C83D8" w14:textId="4E3DAA4D" w:rsidR="002B0703" w:rsidRDefault="00FB427A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Provides laptop and desktop support for Windows </w:t>
      </w:r>
      <w:r w:rsidR="00E7728A">
        <w:rPr>
          <w:color w:val="000000" w:themeColor="text1"/>
          <w:sz w:val="20"/>
        </w:rPr>
        <w:t xml:space="preserve">7 </w:t>
      </w:r>
      <w:r>
        <w:rPr>
          <w:color w:val="000000" w:themeColor="text1"/>
          <w:sz w:val="20"/>
        </w:rPr>
        <w:t xml:space="preserve">and later </w:t>
      </w:r>
      <w:r w:rsidR="00E7728A">
        <w:rPr>
          <w:color w:val="000000" w:themeColor="text1"/>
          <w:sz w:val="20"/>
        </w:rPr>
        <w:t>platforms.</w:t>
      </w:r>
    </w:p>
    <w:p w14:paraId="18A4F2F0" w14:textId="5942E750" w:rsidR="650AAF63" w:rsidRDefault="002B0703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Worked closely with end-</w:t>
      </w:r>
      <w:r w:rsidR="003459E8">
        <w:rPr>
          <w:color w:val="000000" w:themeColor="text1"/>
          <w:sz w:val="20"/>
        </w:rPr>
        <w:t>users</w:t>
      </w:r>
      <w:r>
        <w:rPr>
          <w:color w:val="000000" w:themeColor="text1"/>
          <w:sz w:val="20"/>
        </w:rPr>
        <w:t xml:space="preserve"> to improve their ability to utilize system capabilities, determine any issues and then develop the appropriate solutions. </w:t>
      </w:r>
    </w:p>
    <w:p w14:paraId="62CC7EF0" w14:textId="6A671216" w:rsidR="00E44975" w:rsidRDefault="00E44975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Work directly with networking and information systems staff to implement any required solutions to end-user issues. </w:t>
      </w:r>
    </w:p>
    <w:p w14:paraId="0F2DC903" w14:textId="5A00B6CB" w:rsidR="00E44975" w:rsidRDefault="00E44975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When needed coordinates with both internal resources and external vendors on application and hardware upgrades or installations, including Smart Phones. </w:t>
      </w:r>
    </w:p>
    <w:p w14:paraId="55F3C1B8" w14:textId="205A7C5B" w:rsidR="00E44975" w:rsidRDefault="00E44975" w:rsidP="00E44975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>Resolves</w:t>
      </w:r>
      <w:r w:rsidR="00496437">
        <w:rPr>
          <w:color w:val="000000"/>
          <w:sz w:val="20"/>
        </w:rPr>
        <w:t xml:space="preserve"> end-user</w:t>
      </w:r>
      <w:r>
        <w:rPr>
          <w:color w:val="000000"/>
          <w:sz w:val="20"/>
        </w:rPr>
        <w:t xml:space="preserve"> questions or problems </w:t>
      </w:r>
      <w:r w:rsidR="00496437" w:rsidRPr="006B466C">
        <w:rPr>
          <w:sz w:val="21"/>
          <w:szCs w:val="21"/>
        </w:rPr>
        <w:t>(includes all voice, data, desktop, smart phones and network issues)</w:t>
      </w:r>
      <w:r w:rsidR="00496437">
        <w:rPr>
          <w:sz w:val="21"/>
          <w:szCs w:val="21"/>
        </w:rPr>
        <w:t xml:space="preserve"> </w:t>
      </w:r>
      <w:r>
        <w:rPr>
          <w:color w:val="000000"/>
          <w:sz w:val="20"/>
        </w:rPr>
        <w:t>in areas of system configuration and setup, product functionality such as fixes or enhancements.</w:t>
      </w:r>
    </w:p>
    <w:p w14:paraId="4A6174AB" w14:textId="6D4E28DD" w:rsidR="002F373E" w:rsidRDefault="002F373E" w:rsidP="00E44975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 xml:space="preserve">Supports Healthcare related applications such as EMR &amp; HER systems. </w:t>
      </w:r>
    </w:p>
    <w:p w14:paraId="04A11947" w14:textId="76010645" w:rsidR="002F373E" w:rsidRPr="00A06FB2" w:rsidRDefault="002F373E" w:rsidP="00E44975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>Provide support and troubleshooting within Citrix</w:t>
      </w:r>
    </w:p>
    <w:p w14:paraId="035B97B3" w14:textId="77777777" w:rsidR="00E44975" w:rsidRPr="00A06FB2" w:rsidRDefault="00E44975" w:rsidP="00E44975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  <w:shd w:val="clear" w:color="auto" w:fill="FFFFFF"/>
        </w:rPr>
        <w:t>Kept customers informed of how and when problems were resolved</w:t>
      </w:r>
      <w:r w:rsidRPr="00A06FB2">
        <w:rPr>
          <w:color w:val="000000"/>
          <w:sz w:val="20"/>
          <w:shd w:val="clear" w:color="auto" w:fill="FFFFFF"/>
        </w:rPr>
        <w:t>,</w:t>
      </w:r>
      <w:r>
        <w:rPr>
          <w:color w:val="000000"/>
          <w:sz w:val="20"/>
          <w:shd w:val="clear" w:color="auto" w:fill="FFFFFF"/>
        </w:rPr>
        <w:t xml:space="preserve"> provided support in any follow up, testing, and troubleshooting, while</w:t>
      </w:r>
      <w:r w:rsidRPr="00A06FB2">
        <w:rPr>
          <w:color w:val="000000"/>
          <w:sz w:val="20"/>
          <w:shd w:val="clear" w:color="auto" w:fill="FFFFFF"/>
        </w:rPr>
        <w:t xml:space="preserve"> document</w:t>
      </w:r>
      <w:r>
        <w:rPr>
          <w:color w:val="000000"/>
          <w:sz w:val="20"/>
          <w:shd w:val="clear" w:color="auto" w:fill="FFFFFF"/>
        </w:rPr>
        <w:t>ing</w:t>
      </w:r>
      <w:r w:rsidRPr="00A06FB2">
        <w:rPr>
          <w:color w:val="000000"/>
          <w:sz w:val="20"/>
          <w:shd w:val="clear" w:color="auto" w:fill="FFFFFF"/>
        </w:rPr>
        <w:t xml:space="preserve"> help desk tickets/resolutions.</w:t>
      </w:r>
    </w:p>
    <w:p w14:paraId="4236DB2B" w14:textId="2752AA7B" w:rsidR="00E44975" w:rsidRDefault="003459E8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Assists with cable installations by outside contractors</w:t>
      </w:r>
    </w:p>
    <w:p w14:paraId="2962FFA9" w14:textId="786795FF" w:rsidR="003459E8" w:rsidRDefault="003459E8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Assists the Networking Department in maintaining LAN and WAN as needed.</w:t>
      </w:r>
    </w:p>
    <w:p w14:paraId="4DA94EDD" w14:textId="3133A4E6" w:rsidR="003459E8" w:rsidRDefault="003459E8" w:rsidP="650AAF63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Performs Adds, Move, and Changes (maintenance and support) on PC equipment including laptops and Smart Phones. </w:t>
      </w:r>
    </w:p>
    <w:p w14:paraId="2A97677F" w14:textId="77777777" w:rsidR="008675C3" w:rsidRDefault="003459E8" w:rsidP="003459E8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Configures HP Laser Printers, Xerox Multi-functioning machines, and Label Printers in installations and moved of departments and facilities. </w:t>
      </w:r>
    </w:p>
    <w:p w14:paraId="71D3DBD8" w14:textId="2113094B" w:rsidR="006B466C" w:rsidRPr="00055D86" w:rsidRDefault="006B466C" w:rsidP="003459E8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 w:rsidRPr="008675C3">
        <w:rPr>
          <w:sz w:val="21"/>
          <w:szCs w:val="21"/>
        </w:rPr>
        <w:t>Uses, protects, and discloses DMG pati</w:t>
      </w:r>
      <w:r w:rsidR="008675C3">
        <w:rPr>
          <w:sz w:val="21"/>
          <w:szCs w:val="21"/>
        </w:rPr>
        <w:t xml:space="preserve">ents </w:t>
      </w:r>
      <w:r w:rsidRPr="008675C3">
        <w:rPr>
          <w:sz w:val="21"/>
          <w:szCs w:val="21"/>
        </w:rPr>
        <w:t xml:space="preserve">protected health information (PHI) only in accordance with Health Insurance Portability and Accountability Act (HIPAA) standards. </w:t>
      </w:r>
    </w:p>
    <w:p w14:paraId="72584215" w14:textId="3B6EB604" w:rsidR="00055D86" w:rsidRPr="006B466C" w:rsidRDefault="00055D86" w:rsidP="003459E8">
      <w:pPr>
        <w:numPr>
          <w:ilvl w:val="0"/>
          <w:numId w:val="23"/>
        </w:numPr>
        <w:ind w:left="900"/>
        <w:rPr>
          <w:color w:val="000000" w:themeColor="text1"/>
          <w:sz w:val="20"/>
        </w:rPr>
      </w:pPr>
      <w:r>
        <w:rPr>
          <w:b/>
          <w:bCs/>
          <w:sz w:val="21"/>
          <w:szCs w:val="21"/>
        </w:rPr>
        <w:t xml:space="preserve">Recognized in the company newsletter two months in row for outstanding customer service. </w:t>
      </w:r>
    </w:p>
    <w:p w14:paraId="0B7450FC" w14:textId="67A5F3AA" w:rsidR="006B466C" w:rsidRDefault="006B466C" w:rsidP="006B466C">
      <w:pPr>
        <w:rPr>
          <w:b/>
          <w:bCs/>
          <w:sz w:val="16"/>
          <w:szCs w:val="16"/>
        </w:rPr>
      </w:pPr>
      <w:r w:rsidRPr="006B466C">
        <w:rPr>
          <w:rFonts w:ascii="Arial" w:hAnsi="Arial" w:cs="Arial"/>
          <w:color w:val="222222"/>
          <w:szCs w:val="24"/>
        </w:rPr>
        <w:br/>
      </w:r>
    </w:p>
    <w:p w14:paraId="74D46A1A" w14:textId="1E68FA90" w:rsidR="650AAF63" w:rsidRDefault="650AAF63" w:rsidP="650AAF63">
      <w:pPr>
        <w:rPr>
          <w:b/>
          <w:bCs/>
          <w:sz w:val="16"/>
          <w:szCs w:val="16"/>
        </w:rPr>
      </w:pPr>
    </w:p>
    <w:p w14:paraId="68819A19" w14:textId="72B1DA0F" w:rsidR="650AAF63" w:rsidRDefault="650AAF63" w:rsidP="650AAF63">
      <w:pPr>
        <w:rPr>
          <w:b/>
          <w:bCs/>
          <w:sz w:val="16"/>
          <w:szCs w:val="16"/>
        </w:rPr>
      </w:pPr>
    </w:p>
    <w:p w14:paraId="45A85E1F" w14:textId="3EC8F475" w:rsidR="005C3134" w:rsidRPr="003B73D0" w:rsidRDefault="650AAF63" w:rsidP="650AAF63">
      <w:pPr>
        <w:rPr>
          <w:b/>
          <w:bCs/>
          <w:sz w:val="20"/>
        </w:rPr>
      </w:pPr>
      <w:r w:rsidRPr="650AAF63">
        <w:rPr>
          <w:b/>
          <w:bCs/>
          <w:sz w:val="20"/>
        </w:rPr>
        <w:lastRenderedPageBreak/>
        <w:t>MLM Leads, Inc from Jan 2017 to Jan 2018</w:t>
      </w:r>
    </w:p>
    <w:p w14:paraId="498461F7" w14:textId="77777777" w:rsidR="005C3134" w:rsidRPr="005C3134" w:rsidRDefault="005C3134" w:rsidP="005C3134">
      <w:pPr>
        <w:pStyle w:val="ListParagraph"/>
        <w:numPr>
          <w:ilvl w:val="0"/>
          <w:numId w:val="23"/>
        </w:numPr>
        <w:rPr>
          <w:sz w:val="20"/>
        </w:rPr>
      </w:pPr>
      <w:r w:rsidRPr="009604E1">
        <w:rPr>
          <w:b/>
          <w:bCs/>
          <w:sz w:val="20"/>
        </w:rPr>
        <w:t xml:space="preserve">Position: </w:t>
      </w:r>
      <w:r>
        <w:rPr>
          <w:b/>
          <w:bCs/>
          <w:sz w:val="20"/>
        </w:rPr>
        <w:t>Customer Relations Rep</w:t>
      </w:r>
    </w:p>
    <w:p w14:paraId="6FB25EA5" w14:textId="77777777" w:rsidR="005C3134" w:rsidRPr="005C3134" w:rsidRDefault="005C3134" w:rsidP="005C3134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 w:rsidRPr="003B73D0">
        <w:rPr>
          <w:b/>
          <w:color w:val="000000"/>
          <w:sz w:val="20"/>
        </w:rPr>
        <w:t>Duties: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val="clear" w:color="auto" w:fill="FFFFFF"/>
        </w:rPr>
        <w:t>Served as first contact for new customers as well as handling the new customer processing into the system.</w:t>
      </w:r>
    </w:p>
    <w:p w14:paraId="3DA3D057" w14:textId="77777777" w:rsidR="00F0305B" w:rsidRDefault="00F0305B" w:rsidP="005C3134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>Initiated first contact with new customers after signing up on the company’s website</w:t>
      </w:r>
    </w:p>
    <w:p w14:paraId="0111B17E" w14:textId="77777777" w:rsidR="00F0305B" w:rsidRPr="00F0305B" w:rsidRDefault="00F0305B" w:rsidP="005C3134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  <w:shd w:val="clear" w:color="auto" w:fill="FFFFFF"/>
        </w:rPr>
        <w:t>Utilized email, Facebook, texting, and telephone when contacting customers.</w:t>
      </w:r>
    </w:p>
    <w:p w14:paraId="578F81FD" w14:textId="77777777" w:rsidR="005C3134" w:rsidRPr="00AB08CB" w:rsidRDefault="002B4B11" w:rsidP="005C3134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  <w:shd w:val="clear" w:color="auto" w:fill="FFFFFF"/>
        </w:rPr>
        <w:t xml:space="preserve">Provided support by explaining how to utilize the company’s system as well as answer any questions they may have. </w:t>
      </w:r>
    </w:p>
    <w:p w14:paraId="560A7D45" w14:textId="77777777" w:rsidR="00AB08CB" w:rsidRDefault="00AB08CB" w:rsidP="005C3134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 xml:space="preserve">Responsible for moving customer information to the correct email list within </w:t>
      </w:r>
      <w:proofErr w:type="spellStart"/>
      <w:r>
        <w:rPr>
          <w:color w:val="000000"/>
          <w:sz w:val="20"/>
        </w:rPr>
        <w:t>Aweber</w:t>
      </w:r>
      <w:proofErr w:type="spellEnd"/>
      <w:r>
        <w:rPr>
          <w:color w:val="000000"/>
          <w:sz w:val="20"/>
        </w:rPr>
        <w:t xml:space="preserve">. </w:t>
      </w:r>
    </w:p>
    <w:p w14:paraId="38F5E5DD" w14:textId="77777777" w:rsidR="006A2324" w:rsidRPr="00A06FB2" w:rsidRDefault="006A2324" w:rsidP="005C3134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 xml:space="preserve">Provided </w:t>
      </w:r>
      <w:r w:rsidR="00A450F1">
        <w:rPr>
          <w:color w:val="000000"/>
          <w:sz w:val="20"/>
        </w:rPr>
        <w:t xml:space="preserve">owner with research information on how to utilize Facebook for Marketing. </w:t>
      </w:r>
    </w:p>
    <w:p w14:paraId="4B94D5A5" w14:textId="77777777" w:rsidR="005C3134" w:rsidRDefault="005C3134" w:rsidP="001E7D23">
      <w:pPr>
        <w:rPr>
          <w:color w:val="000000"/>
          <w:sz w:val="20"/>
          <w:shd w:val="clear" w:color="auto" w:fill="FFFFFF"/>
        </w:rPr>
      </w:pPr>
    </w:p>
    <w:p w14:paraId="3DEEC669" w14:textId="77777777" w:rsidR="001342EC" w:rsidRDefault="001342EC" w:rsidP="009E709F">
      <w:pPr>
        <w:rPr>
          <w:b/>
          <w:sz w:val="20"/>
        </w:rPr>
      </w:pPr>
    </w:p>
    <w:p w14:paraId="0BC6B968" w14:textId="77777777" w:rsidR="009D11FD" w:rsidRPr="003B73D0" w:rsidRDefault="009D11FD" w:rsidP="009D11FD">
      <w:pPr>
        <w:rPr>
          <w:b/>
          <w:sz w:val="20"/>
        </w:rPr>
      </w:pPr>
      <w:proofErr w:type="spellStart"/>
      <w:r>
        <w:rPr>
          <w:b/>
          <w:sz w:val="20"/>
        </w:rPr>
        <w:t>F</w:t>
      </w:r>
      <w:r w:rsidR="0014006D">
        <w:rPr>
          <w:b/>
          <w:sz w:val="20"/>
        </w:rPr>
        <w:t>r</w:t>
      </w:r>
      <w:r>
        <w:rPr>
          <w:b/>
          <w:sz w:val="20"/>
        </w:rPr>
        <w:t>ontrange</w:t>
      </w:r>
      <w:proofErr w:type="spellEnd"/>
      <w:r>
        <w:rPr>
          <w:b/>
          <w:sz w:val="20"/>
        </w:rPr>
        <w:t>, Inc (now Heat Software, Inc) from Dec 2012 to March 2015</w:t>
      </w:r>
    </w:p>
    <w:p w14:paraId="2D22A077" w14:textId="77777777" w:rsidR="009D11FD" w:rsidRPr="009604E1" w:rsidRDefault="009D11FD" w:rsidP="009604E1">
      <w:pPr>
        <w:pStyle w:val="ListParagraph"/>
        <w:numPr>
          <w:ilvl w:val="0"/>
          <w:numId w:val="23"/>
        </w:numPr>
        <w:rPr>
          <w:sz w:val="20"/>
        </w:rPr>
      </w:pPr>
      <w:r w:rsidRPr="009604E1">
        <w:rPr>
          <w:b/>
          <w:bCs/>
          <w:sz w:val="20"/>
        </w:rPr>
        <w:t xml:space="preserve">Position: </w:t>
      </w:r>
      <w:r w:rsidR="005939DD">
        <w:rPr>
          <w:b/>
          <w:bCs/>
          <w:sz w:val="20"/>
        </w:rPr>
        <w:t xml:space="preserve">Client Management Application </w:t>
      </w:r>
      <w:r w:rsidR="007A47CA">
        <w:rPr>
          <w:b/>
          <w:bCs/>
          <w:sz w:val="20"/>
        </w:rPr>
        <w:t>Support Analyst</w:t>
      </w:r>
    </w:p>
    <w:p w14:paraId="5EC3ED06" w14:textId="77777777" w:rsidR="009D11FD" w:rsidRPr="00A06FB2" w:rsidRDefault="009D11FD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 w:rsidRPr="003B73D0">
        <w:rPr>
          <w:b/>
          <w:color w:val="000000"/>
          <w:sz w:val="20"/>
        </w:rPr>
        <w:t>Duties:</w:t>
      </w:r>
      <w:r>
        <w:rPr>
          <w:color w:val="000000"/>
          <w:sz w:val="20"/>
        </w:rPr>
        <w:t xml:space="preserve"> </w:t>
      </w:r>
      <w:r w:rsidR="003A5891">
        <w:rPr>
          <w:color w:val="000000"/>
          <w:sz w:val="20"/>
          <w:shd w:val="clear" w:color="auto" w:fill="FFFFFF"/>
        </w:rPr>
        <w:t>Served as primary support liaison between the company and</w:t>
      </w:r>
      <w:r w:rsidR="00A72EA0">
        <w:rPr>
          <w:color w:val="000000"/>
          <w:sz w:val="20"/>
          <w:shd w:val="clear" w:color="auto" w:fill="FFFFFF"/>
        </w:rPr>
        <w:t xml:space="preserve"> outside customers with the use of</w:t>
      </w:r>
      <w:r w:rsidR="00274FAD">
        <w:rPr>
          <w:color w:val="000000"/>
          <w:sz w:val="20"/>
          <w:shd w:val="clear" w:color="auto" w:fill="FFFFFF"/>
        </w:rPr>
        <w:t xml:space="preserve"> two of</w:t>
      </w:r>
      <w:r w:rsidR="00A72EA0">
        <w:rPr>
          <w:color w:val="000000"/>
          <w:sz w:val="20"/>
          <w:shd w:val="clear" w:color="auto" w:fill="FFFFFF"/>
        </w:rPr>
        <w:t xml:space="preserve"> the company’s product</w:t>
      </w:r>
      <w:r w:rsidR="00274FAD">
        <w:rPr>
          <w:color w:val="000000"/>
          <w:sz w:val="20"/>
          <w:shd w:val="clear" w:color="auto" w:fill="FFFFFF"/>
        </w:rPr>
        <w:t>s</w:t>
      </w:r>
      <w:r w:rsidR="00A72EA0">
        <w:rPr>
          <w:color w:val="000000"/>
          <w:sz w:val="20"/>
          <w:shd w:val="clear" w:color="auto" w:fill="FFFFFF"/>
        </w:rPr>
        <w:t xml:space="preserve"> titled </w:t>
      </w:r>
      <w:r w:rsidR="00274FAD">
        <w:rPr>
          <w:color w:val="000000"/>
          <w:sz w:val="20"/>
          <w:shd w:val="clear" w:color="auto" w:fill="FFFFFF"/>
        </w:rPr>
        <w:t>DSM “Desktop Server Management</w:t>
      </w:r>
      <w:r w:rsidR="00BB6303">
        <w:rPr>
          <w:color w:val="000000"/>
          <w:sz w:val="20"/>
          <w:shd w:val="clear" w:color="auto" w:fill="FFFFFF"/>
        </w:rPr>
        <w:t>”</w:t>
      </w:r>
      <w:r w:rsidR="00274FAD">
        <w:rPr>
          <w:color w:val="000000"/>
          <w:sz w:val="20"/>
          <w:shd w:val="clear" w:color="auto" w:fill="FFFFFF"/>
        </w:rPr>
        <w:t xml:space="preserve"> and Discovery. </w:t>
      </w:r>
    </w:p>
    <w:p w14:paraId="33059986" w14:textId="77777777" w:rsidR="009D11FD" w:rsidRPr="00531336" w:rsidRDefault="00AE67B7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  <w:shd w:val="clear" w:color="auto" w:fill="FFFFFF"/>
        </w:rPr>
        <w:t xml:space="preserve">Provided support by helping with complex questions on function and usage of these products via the telephone and/or Internet. </w:t>
      </w:r>
    </w:p>
    <w:p w14:paraId="130D45CF" w14:textId="77777777" w:rsidR="00531336" w:rsidRPr="00E937CF" w:rsidRDefault="00531336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>Worked directly with the development team to resolve complex issues</w:t>
      </w:r>
    </w:p>
    <w:p w14:paraId="75FCD737" w14:textId="77777777" w:rsidR="00E937CF" w:rsidRPr="00A06FB2" w:rsidRDefault="00E937CF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 xml:space="preserve">Resolved </w:t>
      </w:r>
      <w:r w:rsidR="00531336">
        <w:rPr>
          <w:color w:val="000000"/>
          <w:sz w:val="20"/>
        </w:rPr>
        <w:t>client’s</w:t>
      </w:r>
      <w:r>
        <w:rPr>
          <w:color w:val="000000"/>
          <w:sz w:val="20"/>
        </w:rPr>
        <w:t xml:space="preserve"> questions or problems in areas of system configuration and setup, product functionality</w:t>
      </w:r>
      <w:r w:rsidR="0048787D">
        <w:rPr>
          <w:color w:val="000000"/>
          <w:sz w:val="20"/>
        </w:rPr>
        <w:t xml:space="preserve"> such as fixes or enhancements.</w:t>
      </w:r>
    </w:p>
    <w:p w14:paraId="2A602287" w14:textId="77777777" w:rsidR="009D11FD" w:rsidRPr="00A06FB2" w:rsidRDefault="00531336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  <w:shd w:val="clear" w:color="auto" w:fill="FFFFFF"/>
        </w:rPr>
        <w:t>Kept customers informed of how and when problems were resolved</w:t>
      </w:r>
      <w:r w:rsidR="009D11FD" w:rsidRPr="00A06FB2">
        <w:rPr>
          <w:color w:val="000000"/>
          <w:sz w:val="20"/>
          <w:shd w:val="clear" w:color="auto" w:fill="FFFFFF"/>
        </w:rPr>
        <w:t>,</w:t>
      </w:r>
      <w:r>
        <w:rPr>
          <w:color w:val="000000"/>
          <w:sz w:val="20"/>
          <w:shd w:val="clear" w:color="auto" w:fill="FFFFFF"/>
        </w:rPr>
        <w:t xml:space="preserve"> provided support in any follow up, testing, and troubleshooting, while</w:t>
      </w:r>
      <w:r w:rsidR="009D11FD" w:rsidRPr="00A06FB2">
        <w:rPr>
          <w:color w:val="000000"/>
          <w:sz w:val="20"/>
          <w:shd w:val="clear" w:color="auto" w:fill="FFFFFF"/>
        </w:rPr>
        <w:t xml:space="preserve"> document</w:t>
      </w:r>
      <w:r>
        <w:rPr>
          <w:color w:val="000000"/>
          <w:sz w:val="20"/>
          <w:shd w:val="clear" w:color="auto" w:fill="FFFFFF"/>
        </w:rPr>
        <w:t>ing</w:t>
      </w:r>
      <w:r w:rsidR="009D11FD" w:rsidRPr="00A06FB2">
        <w:rPr>
          <w:color w:val="000000"/>
          <w:sz w:val="20"/>
          <w:shd w:val="clear" w:color="auto" w:fill="FFFFFF"/>
        </w:rPr>
        <w:t xml:space="preserve"> help desk tickets/resolutions.</w:t>
      </w:r>
    </w:p>
    <w:p w14:paraId="00C9C762" w14:textId="77777777" w:rsidR="009D11FD" w:rsidRPr="00A06FB2" w:rsidRDefault="009D11FD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Ensured closure of help desk tickets while meeting or exceeding defined service level expectations.</w:t>
      </w:r>
    </w:p>
    <w:p w14:paraId="1942D4D5" w14:textId="77777777" w:rsidR="00EB0DD5" w:rsidRPr="00EB0DD5" w:rsidRDefault="00EB0DD5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>Wrote knowledge based articles and helped provide input for white papers to answer common customer questions.</w:t>
      </w:r>
    </w:p>
    <w:p w14:paraId="50780750" w14:textId="77777777" w:rsidR="009D11FD" w:rsidRPr="00A06FB2" w:rsidRDefault="00EB0DD5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  <w:shd w:val="clear" w:color="auto" w:fill="FFFFFF"/>
        </w:rPr>
        <w:t xml:space="preserve">Assisted other Client Management Application Support Analysts with difficult and complex issues. </w:t>
      </w:r>
    </w:p>
    <w:p w14:paraId="4127CAA3" w14:textId="77777777" w:rsidR="009D11FD" w:rsidRPr="00BB6303" w:rsidRDefault="00EB0DD5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  <w:shd w:val="clear" w:color="auto" w:fill="FFFFFF"/>
        </w:rPr>
        <w:t xml:space="preserve">Worked with Windows Server environments and </w:t>
      </w:r>
      <w:r w:rsidR="00BB6303">
        <w:rPr>
          <w:color w:val="000000"/>
          <w:sz w:val="20"/>
          <w:shd w:val="clear" w:color="auto" w:fill="FFFFFF"/>
        </w:rPr>
        <w:t xml:space="preserve">client </w:t>
      </w:r>
      <w:r>
        <w:rPr>
          <w:color w:val="000000"/>
          <w:sz w:val="20"/>
          <w:shd w:val="clear" w:color="auto" w:fill="FFFFFF"/>
        </w:rPr>
        <w:t xml:space="preserve">Windows 8 Operating Systems. </w:t>
      </w:r>
    </w:p>
    <w:p w14:paraId="0B1EA49C" w14:textId="77777777" w:rsidR="00BB6303" w:rsidRPr="00EB0DD5" w:rsidRDefault="00BB6303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>Made use of Webinar</w:t>
      </w:r>
      <w:r w:rsidR="00C42170">
        <w:rPr>
          <w:color w:val="000000"/>
          <w:sz w:val="20"/>
        </w:rPr>
        <w:t xml:space="preserve"> and Skype</w:t>
      </w:r>
      <w:r>
        <w:rPr>
          <w:color w:val="000000"/>
          <w:sz w:val="20"/>
        </w:rPr>
        <w:t xml:space="preserve"> for remote access support. </w:t>
      </w:r>
    </w:p>
    <w:p w14:paraId="72BE6E2B" w14:textId="77777777" w:rsidR="00EB0DD5" w:rsidRPr="00A06FB2" w:rsidRDefault="00EB0DD5" w:rsidP="009D11FD">
      <w:pPr>
        <w:numPr>
          <w:ilvl w:val="0"/>
          <w:numId w:val="23"/>
        </w:numPr>
        <w:tabs>
          <w:tab w:val="left" w:pos="-990"/>
          <w:tab w:val="num" w:pos="900"/>
          <w:tab w:val="num" w:pos="2520"/>
        </w:tabs>
        <w:ind w:left="900"/>
        <w:rPr>
          <w:rStyle w:val="apple-converted-space"/>
          <w:color w:val="000000"/>
          <w:sz w:val="20"/>
        </w:rPr>
      </w:pPr>
      <w:r>
        <w:rPr>
          <w:rStyle w:val="apple-converted-space"/>
          <w:color w:val="000000"/>
          <w:sz w:val="20"/>
        </w:rPr>
        <w:t xml:space="preserve">Provided sole after hours support seven days a week as well as dedicated support after hours for customers with large complex infrastructures, especially when they were upgrading our software products. </w:t>
      </w:r>
    </w:p>
    <w:p w14:paraId="3656B9AB" w14:textId="77777777" w:rsidR="009D11FD" w:rsidRPr="00A06FB2" w:rsidRDefault="009D11FD" w:rsidP="00DB2E19">
      <w:pPr>
        <w:tabs>
          <w:tab w:val="left" w:pos="-990"/>
        </w:tabs>
        <w:rPr>
          <w:color w:val="000000"/>
          <w:sz w:val="20"/>
        </w:rPr>
      </w:pPr>
    </w:p>
    <w:p w14:paraId="45FB0818" w14:textId="77777777" w:rsidR="009D11FD" w:rsidRDefault="009D11FD" w:rsidP="009D11FD">
      <w:pPr>
        <w:ind w:left="360"/>
        <w:rPr>
          <w:color w:val="000000"/>
          <w:sz w:val="20"/>
        </w:rPr>
      </w:pPr>
    </w:p>
    <w:p w14:paraId="15D5625D" w14:textId="77777777" w:rsidR="009D11FD" w:rsidRPr="001E7D23" w:rsidRDefault="009D11FD" w:rsidP="009D11FD">
      <w:pPr>
        <w:ind w:left="360"/>
        <w:rPr>
          <w:color w:val="000000"/>
          <w:sz w:val="20"/>
        </w:rPr>
      </w:pPr>
      <w:r w:rsidRPr="006942FF">
        <w:rPr>
          <w:b/>
          <w:color w:val="000000"/>
          <w:sz w:val="20"/>
        </w:rPr>
        <w:t>Environment</w:t>
      </w:r>
      <w:r>
        <w:rPr>
          <w:color w:val="000000"/>
          <w:sz w:val="20"/>
        </w:rPr>
        <w:t xml:space="preserve">: Windows </w:t>
      </w:r>
      <w:r w:rsidR="00DB2E19">
        <w:rPr>
          <w:color w:val="000000"/>
          <w:sz w:val="20"/>
        </w:rPr>
        <w:t>Server 2012</w:t>
      </w:r>
      <w:r w:rsidR="00A72EA0">
        <w:rPr>
          <w:color w:val="000000"/>
          <w:sz w:val="20"/>
        </w:rPr>
        <w:t>,</w:t>
      </w:r>
      <w:r>
        <w:rPr>
          <w:color w:val="000000"/>
          <w:sz w:val="20"/>
        </w:rPr>
        <w:t xml:space="preserve">; Microsoft Office </w:t>
      </w:r>
      <w:r w:rsidR="00DB2E19">
        <w:rPr>
          <w:color w:val="000000"/>
          <w:sz w:val="20"/>
        </w:rPr>
        <w:t>2010</w:t>
      </w:r>
      <w:r w:rsidR="00A72EA0">
        <w:rPr>
          <w:color w:val="000000"/>
          <w:sz w:val="20"/>
        </w:rPr>
        <w:t xml:space="preserve">, </w:t>
      </w:r>
      <w:r>
        <w:rPr>
          <w:color w:val="000000"/>
          <w:sz w:val="20"/>
        </w:rPr>
        <w:t xml:space="preserve">Active Directory; Symantec &amp; McAfee Anti-Virus, </w:t>
      </w:r>
      <w:r w:rsidRPr="005A1640">
        <w:rPr>
          <w:color w:val="000000"/>
          <w:sz w:val="20"/>
        </w:rPr>
        <w:t>Adobe Acrobat Reader 8</w:t>
      </w:r>
      <w:r>
        <w:rPr>
          <w:b/>
          <w:color w:val="000000"/>
          <w:sz w:val="20"/>
        </w:rPr>
        <w:t xml:space="preserve"> </w:t>
      </w:r>
      <w:r>
        <w:rPr>
          <w:color w:val="000000"/>
          <w:sz w:val="20"/>
        </w:rPr>
        <w:t>– 9, Standard 7 and Professional 6 &amp; 9;</w:t>
      </w:r>
      <w:r w:rsidR="00DB2E19">
        <w:rPr>
          <w:color w:val="000000"/>
          <w:sz w:val="20"/>
        </w:rPr>
        <w:t xml:space="preserve"> Skype, Webinar. </w:t>
      </w:r>
    </w:p>
    <w:p w14:paraId="049F31CB" w14:textId="77777777" w:rsidR="009D11FD" w:rsidRDefault="009D11FD" w:rsidP="009E709F">
      <w:pPr>
        <w:rPr>
          <w:b/>
          <w:sz w:val="20"/>
        </w:rPr>
      </w:pPr>
    </w:p>
    <w:p w14:paraId="53128261" w14:textId="77777777" w:rsidR="009D11FD" w:rsidRDefault="009D11FD" w:rsidP="009E709F">
      <w:pPr>
        <w:rPr>
          <w:b/>
          <w:sz w:val="20"/>
        </w:rPr>
      </w:pPr>
    </w:p>
    <w:p w14:paraId="4EAC5FAD" w14:textId="77777777" w:rsidR="009E709F" w:rsidRPr="003B73D0" w:rsidRDefault="00632E6B" w:rsidP="009E709F">
      <w:pPr>
        <w:rPr>
          <w:b/>
          <w:sz w:val="20"/>
        </w:rPr>
      </w:pPr>
      <w:r>
        <w:rPr>
          <w:b/>
          <w:sz w:val="20"/>
        </w:rPr>
        <w:t>DoDEA Europe</w:t>
      </w:r>
      <w:r w:rsidR="009E709F">
        <w:rPr>
          <w:b/>
          <w:sz w:val="20"/>
        </w:rPr>
        <w:t xml:space="preserve"> thru </w:t>
      </w:r>
      <w:r>
        <w:rPr>
          <w:b/>
          <w:sz w:val="20"/>
        </w:rPr>
        <w:t>CSC - Computer Sciences Corporation at Wiesbaden High School</w:t>
      </w:r>
      <w:r w:rsidR="009E709F">
        <w:rPr>
          <w:b/>
          <w:sz w:val="20"/>
        </w:rPr>
        <w:t xml:space="preserve"> </w:t>
      </w:r>
      <w:r w:rsidR="00924ACB">
        <w:rPr>
          <w:b/>
          <w:sz w:val="20"/>
        </w:rPr>
        <w:t>August 2011 to July 2012</w:t>
      </w:r>
    </w:p>
    <w:p w14:paraId="7DA953A9" w14:textId="77777777" w:rsidR="009E709F" w:rsidRPr="003B73D0" w:rsidRDefault="009E709F" w:rsidP="009E709F">
      <w:pPr>
        <w:numPr>
          <w:ilvl w:val="0"/>
          <w:numId w:val="23"/>
        </w:numPr>
        <w:rPr>
          <w:sz w:val="20"/>
        </w:rPr>
      </w:pPr>
      <w:r>
        <w:rPr>
          <w:b/>
          <w:bCs/>
          <w:sz w:val="20"/>
        </w:rPr>
        <w:t xml:space="preserve">Position: </w:t>
      </w:r>
      <w:r w:rsidR="004C078D" w:rsidRPr="004C078D">
        <w:rPr>
          <w:b/>
          <w:sz w:val="20"/>
        </w:rPr>
        <w:t>Computer Support Sr Assistant</w:t>
      </w:r>
      <w:r w:rsidRPr="004C078D">
        <w:rPr>
          <w:b/>
          <w:bCs/>
          <w:sz w:val="20"/>
        </w:rPr>
        <w:t>,</w:t>
      </w:r>
      <w:r>
        <w:rPr>
          <w:b/>
          <w:bCs/>
          <w:sz w:val="20"/>
        </w:rPr>
        <w:t xml:space="preserve"> Contractor</w:t>
      </w:r>
    </w:p>
    <w:p w14:paraId="113B1AF5" w14:textId="77777777" w:rsidR="009E709F" w:rsidRPr="00A06FB2" w:rsidRDefault="009E709F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3B73D0">
        <w:rPr>
          <w:b/>
          <w:color w:val="000000"/>
          <w:sz w:val="20"/>
        </w:rPr>
        <w:t>Duties:</w:t>
      </w:r>
      <w:r>
        <w:rPr>
          <w:color w:val="000000"/>
          <w:sz w:val="20"/>
        </w:rPr>
        <w:t xml:space="preserve"> </w:t>
      </w:r>
      <w:r w:rsidR="00A06FB2" w:rsidRPr="00A06FB2">
        <w:rPr>
          <w:color w:val="000000"/>
          <w:sz w:val="20"/>
          <w:shd w:val="clear" w:color="auto" w:fill="FFFFFF"/>
        </w:rPr>
        <w:t xml:space="preserve">Supported Students, Teacher, Administrators, and Staff of a DoDEA school </w:t>
      </w:r>
      <w:r w:rsidR="00BC6719" w:rsidRPr="00A06FB2">
        <w:rPr>
          <w:color w:val="000000"/>
          <w:sz w:val="20"/>
          <w:shd w:val="clear" w:color="auto" w:fill="FFFFFF"/>
        </w:rPr>
        <w:t>in regards</w:t>
      </w:r>
      <w:r w:rsidR="00A06FB2" w:rsidRPr="00A06FB2">
        <w:rPr>
          <w:color w:val="000000"/>
          <w:sz w:val="20"/>
          <w:shd w:val="clear" w:color="auto" w:fill="FFFFFF"/>
        </w:rPr>
        <w:t xml:space="preserve"> to their computers and network.</w:t>
      </w:r>
    </w:p>
    <w:p w14:paraId="4545CE9D" w14:textId="77777777" w:rsidR="00A06FB2" w:rsidRPr="00A06FB2" w:rsidRDefault="00A06FB2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Provided computer help desk support and technical training on hardware/software to end users both over the phone and in person.</w:t>
      </w:r>
    </w:p>
    <w:p w14:paraId="760758C6" w14:textId="77777777" w:rsidR="00A06FB2" w:rsidRPr="00A06FB2" w:rsidRDefault="00A06FB2" w:rsidP="00A06FB2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Performed diagnostics and troubleshooting of system issues, documented help desk tickets/resolutions, and maintained equipment inventory lists.</w:t>
      </w:r>
    </w:p>
    <w:p w14:paraId="433625BD" w14:textId="77777777" w:rsidR="00A06FB2" w:rsidRPr="00A06FB2" w:rsidRDefault="00A06FB2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Ensured closure of help desk tickets while meeting or exceeding defined service level expectations.</w:t>
      </w:r>
    </w:p>
    <w:p w14:paraId="3124A7B3" w14:textId="77777777" w:rsidR="00A06FB2" w:rsidRPr="00A06FB2" w:rsidRDefault="00A06FB2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Handled Warranty support and tracking for all IT purchased equipment.</w:t>
      </w:r>
    </w:p>
    <w:p w14:paraId="5977490C" w14:textId="77777777" w:rsidR="00A06FB2" w:rsidRPr="00A06FB2" w:rsidRDefault="00A06FB2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Managed and performed deployment, imaging, installation, and configuration of new desktops and laptops.</w:t>
      </w:r>
    </w:p>
    <w:p w14:paraId="2356D21F" w14:textId="77777777" w:rsidR="006067F4" w:rsidRPr="006067F4" w:rsidRDefault="00A06FB2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 xml:space="preserve">Installed software both manually and through a remote software delivery program. </w:t>
      </w:r>
    </w:p>
    <w:p w14:paraId="0D46B4BD" w14:textId="77777777" w:rsidR="00A06FB2" w:rsidRPr="00A06FB2" w:rsidRDefault="00A06FB2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Installed hardware when needed. Proficient with handling hardware installation.</w:t>
      </w:r>
    </w:p>
    <w:p w14:paraId="0CDBE735" w14:textId="77777777" w:rsidR="00A06FB2" w:rsidRPr="00A06FB2" w:rsidRDefault="00A06FB2" w:rsidP="009E709F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rStyle w:val="apple-converted-space"/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Worked with Windows XP based systems supporting users, network printers and other peripherals, such as scanners and bar code readers.</w:t>
      </w:r>
      <w:r w:rsidRPr="00A06FB2">
        <w:rPr>
          <w:rStyle w:val="apple-converted-space"/>
          <w:color w:val="000000"/>
          <w:sz w:val="20"/>
          <w:shd w:val="clear" w:color="auto" w:fill="FFFFFF"/>
        </w:rPr>
        <w:t> </w:t>
      </w:r>
    </w:p>
    <w:p w14:paraId="6AD9BAE3" w14:textId="77777777" w:rsidR="00A4528B" w:rsidRDefault="00A06FB2" w:rsidP="00A4528B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 w:rsidRPr="00A06FB2">
        <w:rPr>
          <w:color w:val="000000"/>
          <w:sz w:val="20"/>
          <w:shd w:val="clear" w:color="auto" w:fill="FFFFFF"/>
        </w:rPr>
        <w:t>Worked closely with IA department with computer security issues.</w:t>
      </w:r>
      <w:r w:rsidR="00A4528B">
        <w:rPr>
          <w:color w:val="000000"/>
          <w:sz w:val="20"/>
          <w:shd w:val="clear" w:color="auto" w:fill="FFFFFF"/>
        </w:rPr>
        <w:t xml:space="preserve"> </w:t>
      </w:r>
    </w:p>
    <w:p w14:paraId="2EDBE7FE" w14:textId="77777777" w:rsidR="00A4528B" w:rsidRPr="00A4528B" w:rsidRDefault="00A4528B" w:rsidP="00A4528B">
      <w:pPr>
        <w:numPr>
          <w:ilvl w:val="0"/>
          <w:numId w:val="23"/>
        </w:numPr>
        <w:tabs>
          <w:tab w:val="left" w:pos="-990"/>
          <w:tab w:val="num" w:pos="900"/>
        </w:tabs>
        <w:ind w:left="900"/>
        <w:rPr>
          <w:color w:val="000000"/>
          <w:sz w:val="20"/>
        </w:rPr>
      </w:pPr>
      <w:r>
        <w:rPr>
          <w:color w:val="000000"/>
          <w:sz w:val="20"/>
        </w:rPr>
        <w:t>Efficient customer issue resolution &amp; minimal supervisory expeditions.</w:t>
      </w:r>
    </w:p>
    <w:p w14:paraId="62486C05" w14:textId="77777777" w:rsidR="00A4528B" w:rsidRPr="00A06FB2" w:rsidRDefault="00A4528B" w:rsidP="00A4528B">
      <w:pPr>
        <w:tabs>
          <w:tab w:val="left" w:pos="-990"/>
        </w:tabs>
        <w:ind w:left="900"/>
        <w:rPr>
          <w:color w:val="000000"/>
          <w:sz w:val="20"/>
        </w:rPr>
      </w:pPr>
    </w:p>
    <w:p w14:paraId="4101652C" w14:textId="77777777" w:rsidR="00A06FB2" w:rsidRDefault="00A06FB2" w:rsidP="00DF7780">
      <w:pPr>
        <w:ind w:left="360"/>
        <w:rPr>
          <w:color w:val="000000"/>
          <w:sz w:val="20"/>
        </w:rPr>
      </w:pPr>
    </w:p>
    <w:p w14:paraId="3AB2A7A9" w14:textId="77777777" w:rsidR="00DF7780" w:rsidRPr="001E7D23" w:rsidRDefault="00DF7780" w:rsidP="00DF7780">
      <w:pPr>
        <w:ind w:left="360"/>
        <w:rPr>
          <w:color w:val="000000"/>
          <w:sz w:val="20"/>
        </w:rPr>
      </w:pPr>
      <w:r w:rsidRPr="006942FF">
        <w:rPr>
          <w:b/>
          <w:color w:val="000000"/>
          <w:sz w:val="20"/>
        </w:rPr>
        <w:t>Environment</w:t>
      </w:r>
      <w:r>
        <w:rPr>
          <w:color w:val="000000"/>
          <w:sz w:val="20"/>
        </w:rPr>
        <w:t xml:space="preserve">: Windows XP; Microsoft Office 2003 &amp; 2007; </w:t>
      </w:r>
      <w:proofErr w:type="spellStart"/>
      <w:r w:rsidR="00610A73" w:rsidRPr="005409AA">
        <w:rPr>
          <w:sz w:val="20"/>
        </w:rPr>
        <w:t>Altriris</w:t>
      </w:r>
      <w:proofErr w:type="spellEnd"/>
      <w:r w:rsidR="00610A73" w:rsidRPr="005409AA">
        <w:rPr>
          <w:sz w:val="20"/>
        </w:rPr>
        <w:t xml:space="preserve"> Service Desk</w:t>
      </w:r>
      <w:r>
        <w:rPr>
          <w:color w:val="000000"/>
          <w:sz w:val="20"/>
        </w:rPr>
        <w:t>;  Active Directory; Symantec &amp; McAfee</w:t>
      </w:r>
      <w:r w:rsidR="000269B7"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Anti-Virus, </w:t>
      </w:r>
      <w:r w:rsidRPr="005A1640">
        <w:rPr>
          <w:color w:val="000000"/>
          <w:sz w:val="20"/>
        </w:rPr>
        <w:t>Adobe Acrobat Reader 8</w:t>
      </w:r>
      <w:r>
        <w:rPr>
          <w:b/>
          <w:color w:val="000000"/>
          <w:sz w:val="20"/>
        </w:rPr>
        <w:t xml:space="preserve"> </w:t>
      </w:r>
      <w:r>
        <w:rPr>
          <w:color w:val="000000"/>
          <w:sz w:val="20"/>
        </w:rPr>
        <w:t>– 9, Standard 7 and Professional 6</w:t>
      </w:r>
      <w:r w:rsidR="0083371A">
        <w:rPr>
          <w:color w:val="000000"/>
          <w:sz w:val="20"/>
        </w:rPr>
        <w:t xml:space="preserve"> &amp; 9; Remote Desktop Assistance</w:t>
      </w:r>
      <w:r>
        <w:rPr>
          <w:color w:val="000000"/>
          <w:sz w:val="20"/>
        </w:rPr>
        <w:t xml:space="preserve"> </w:t>
      </w:r>
    </w:p>
    <w:p w14:paraId="4B99056E" w14:textId="77777777" w:rsidR="00DF3E2F" w:rsidRDefault="00DF3E2F" w:rsidP="001E7D23">
      <w:pPr>
        <w:rPr>
          <w:b/>
          <w:sz w:val="20"/>
        </w:rPr>
      </w:pPr>
    </w:p>
    <w:p w14:paraId="63F27064" w14:textId="77777777" w:rsidR="001E7D23" w:rsidRPr="003B73D0" w:rsidRDefault="000269B7" w:rsidP="001E7D23">
      <w:pPr>
        <w:rPr>
          <w:b/>
          <w:sz w:val="20"/>
        </w:rPr>
      </w:pPr>
      <w:r>
        <w:rPr>
          <w:b/>
          <w:sz w:val="20"/>
        </w:rPr>
        <w:t>U.S Embassy - Ankara, Turkey</w:t>
      </w:r>
      <w:r w:rsidR="003B73D0" w:rsidRPr="003B73D0">
        <w:rPr>
          <w:b/>
          <w:sz w:val="20"/>
        </w:rPr>
        <w:t xml:space="preserve"> </w:t>
      </w:r>
      <w:r>
        <w:rPr>
          <w:b/>
          <w:sz w:val="20"/>
        </w:rPr>
        <w:t>July</w:t>
      </w:r>
      <w:r w:rsidR="003B73D0" w:rsidRPr="003B73D0">
        <w:rPr>
          <w:b/>
          <w:sz w:val="20"/>
        </w:rPr>
        <w:t xml:space="preserve"> 200</w:t>
      </w:r>
      <w:r>
        <w:rPr>
          <w:b/>
          <w:sz w:val="20"/>
        </w:rPr>
        <w:t>9</w:t>
      </w:r>
      <w:r w:rsidR="003B73D0" w:rsidRPr="003B73D0">
        <w:rPr>
          <w:b/>
          <w:sz w:val="20"/>
        </w:rPr>
        <w:t xml:space="preserve"> to </w:t>
      </w:r>
      <w:r>
        <w:rPr>
          <w:b/>
          <w:sz w:val="20"/>
        </w:rPr>
        <w:t>September</w:t>
      </w:r>
      <w:r w:rsidR="000906C6">
        <w:rPr>
          <w:b/>
          <w:sz w:val="20"/>
        </w:rPr>
        <w:t xml:space="preserve"> 2009</w:t>
      </w:r>
    </w:p>
    <w:p w14:paraId="485D48ED" w14:textId="77777777" w:rsidR="003B73D0" w:rsidRPr="003B73D0" w:rsidRDefault="003B73D0" w:rsidP="001E7D23">
      <w:pPr>
        <w:numPr>
          <w:ilvl w:val="0"/>
          <w:numId w:val="23"/>
        </w:numPr>
        <w:rPr>
          <w:sz w:val="20"/>
        </w:rPr>
      </w:pPr>
      <w:r>
        <w:rPr>
          <w:b/>
          <w:bCs/>
          <w:sz w:val="20"/>
        </w:rPr>
        <w:t xml:space="preserve">Position: </w:t>
      </w:r>
      <w:r w:rsidR="000269B7">
        <w:rPr>
          <w:b/>
          <w:bCs/>
          <w:sz w:val="20"/>
        </w:rPr>
        <w:t>Security Escort, State Department Employee</w:t>
      </w:r>
    </w:p>
    <w:p w14:paraId="5ECEBCBD" w14:textId="77777777" w:rsidR="00C43966" w:rsidRPr="00C43966" w:rsidRDefault="003B73D0" w:rsidP="001E7D23">
      <w:pPr>
        <w:numPr>
          <w:ilvl w:val="0"/>
          <w:numId w:val="23"/>
        </w:numPr>
        <w:rPr>
          <w:color w:val="000000"/>
          <w:sz w:val="20"/>
        </w:rPr>
      </w:pPr>
      <w:r w:rsidRPr="003B73D0">
        <w:rPr>
          <w:b/>
          <w:color w:val="000000"/>
          <w:sz w:val="20"/>
        </w:rPr>
        <w:lastRenderedPageBreak/>
        <w:t>Duties:</w:t>
      </w:r>
      <w:r>
        <w:rPr>
          <w:color w:val="000000"/>
          <w:sz w:val="20"/>
        </w:rPr>
        <w:t xml:space="preserve"> </w:t>
      </w:r>
      <w:r w:rsidR="00C43966" w:rsidRPr="00C43966">
        <w:rPr>
          <w:color w:val="000000"/>
          <w:sz w:val="20"/>
          <w:shd w:val="clear" w:color="auto" w:fill="FFFFFF"/>
        </w:rPr>
        <w:t>Responsible for escorting contractors and other un-cleared workers through cleared areas.</w:t>
      </w:r>
      <w:r w:rsidR="00C43966" w:rsidRPr="00C43966">
        <w:rPr>
          <w:color w:val="000000"/>
          <w:sz w:val="20"/>
        </w:rPr>
        <w:t xml:space="preserve"> </w:t>
      </w:r>
    </w:p>
    <w:p w14:paraId="1A4A4F0B" w14:textId="77777777" w:rsidR="00C43966" w:rsidRPr="00C43966" w:rsidRDefault="00C43966" w:rsidP="001E7D23">
      <w:pPr>
        <w:numPr>
          <w:ilvl w:val="0"/>
          <w:numId w:val="23"/>
        </w:numPr>
        <w:rPr>
          <w:rStyle w:val="apple-converted-space"/>
          <w:color w:val="000000"/>
          <w:sz w:val="20"/>
        </w:rPr>
      </w:pPr>
      <w:r w:rsidRPr="00C43966">
        <w:rPr>
          <w:color w:val="000000"/>
          <w:sz w:val="20"/>
          <w:shd w:val="clear" w:color="auto" w:fill="FFFFFF"/>
        </w:rPr>
        <w:t>Made sure all secure communication and information was put away.</w:t>
      </w:r>
      <w:r w:rsidRPr="00C43966">
        <w:rPr>
          <w:rStyle w:val="apple-converted-space"/>
          <w:color w:val="000000"/>
          <w:sz w:val="20"/>
          <w:shd w:val="clear" w:color="auto" w:fill="FFFFFF"/>
        </w:rPr>
        <w:t> </w:t>
      </w:r>
    </w:p>
    <w:p w14:paraId="7ECD2428" w14:textId="77777777" w:rsidR="00C43966" w:rsidRPr="00C43966" w:rsidRDefault="00C43966" w:rsidP="001E7D23">
      <w:pPr>
        <w:numPr>
          <w:ilvl w:val="0"/>
          <w:numId w:val="23"/>
        </w:numPr>
        <w:rPr>
          <w:color w:val="000000"/>
          <w:sz w:val="20"/>
        </w:rPr>
      </w:pPr>
      <w:r w:rsidRPr="00C43966">
        <w:rPr>
          <w:color w:val="000000"/>
          <w:sz w:val="20"/>
          <w:shd w:val="clear" w:color="auto" w:fill="FFFFFF"/>
        </w:rPr>
        <w:t>Responsible for ensuring the uncleared workers weren't privy to any cleared material.</w:t>
      </w:r>
    </w:p>
    <w:p w14:paraId="1299C43A" w14:textId="77777777" w:rsidR="00D65E8B" w:rsidRDefault="00D65E8B" w:rsidP="006C5D72">
      <w:pPr>
        <w:widowControl w:val="0"/>
        <w:autoSpaceDE w:val="0"/>
        <w:autoSpaceDN w:val="0"/>
        <w:adjustRightInd w:val="0"/>
        <w:rPr>
          <w:b/>
          <w:sz w:val="20"/>
        </w:rPr>
      </w:pPr>
    </w:p>
    <w:p w14:paraId="62799C54" w14:textId="77777777" w:rsidR="00052695" w:rsidRPr="00404BAE" w:rsidRDefault="009A4E25" w:rsidP="00052695">
      <w:pPr>
        <w:widowControl w:val="0"/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t>JMS Consultants, Inc</w:t>
      </w:r>
      <w:r w:rsidR="00A7458F" w:rsidRPr="00A7458F">
        <w:rPr>
          <w:b/>
          <w:sz w:val="20"/>
        </w:rPr>
        <w:t xml:space="preserve"> </w:t>
      </w:r>
      <w:r>
        <w:rPr>
          <w:b/>
          <w:sz w:val="20"/>
        </w:rPr>
        <w:t>June</w:t>
      </w:r>
      <w:r w:rsidR="00A7458F" w:rsidRPr="00A7458F">
        <w:rPr>
          <w:b/>
          <w:sz w:val="20"/>
        </w:rPr>
        <w:t xml:space="preserve"> 2007 to </w:t>
      </w:r>
      <w:r>
        <w:rPr>
          <w:b/>
          <w:sz w:val="20"/>
        </w:rPr>
        <w:t>May 2009</w:t>
      </w:r>
    </w:p>
    <w:p w14:paraId="13FFD806" w14:textId="77777777" w:rsidR="00A7458F" w:rsidRPr="00A7458F" w:rsidRDefault="00A7458F" w:rsidP="006C5D7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  <w:sz w:val="20"/>
        </w:rPr>
      </w:pPr>
      <w:r w:rsidRPr="00A7458F">
        <w:rPr>
          <w:b/>
          <w:sz w:val="20"/>
        </w:rPr>
        <w:t xml:space="preserve">Position: </w:t>
      </w:r>
      <w:r w:rsidR="009A4E25">
        <w:rPr>
          <w:b/>
          <w:sz w:val="20"/>
        </w:rPr>
        <w:t>Technical &amp; Customer Support</w:t>
      </w:r>
    </w:p>
    <w:p w14:paraId="2F5899F5" w14:textId="77777777" w:rsidR="006C5D72" w:rsidRPr="00AF1EAD" w:rsidRDefault="00A7458F" w:rsidP="000526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A7458F">
        <w:rPr>
          <w:b/>
          <w:sz w:val="20"/>
        </w:rPr>
        <w:t>Duties:</w:t>
      </w:r>
      <w:r>
        <w:rPr>
          <w:sz w:val="20"/>
        </w:rPr>
        <w:t xml:space="preserve"> </w:t>
      </w:r>
      <w:r w:rsidR="009A4E25" w:rsidRPr="00AF1EAD">
        <w:rPr>
          <w:color w:val="000000"/>
          <w:sz w:val="20"/>
          <w:shd w:val="clear" w:color="auto" w:fill="FFFFFF"/>
        </w:rPr>
        <w:t>Responded to customer concerns about online system o Helped customers set up and get started with their account</w:t>
      </w:r>
      <w:r w:rsidR="00052695" w:rsidRPr="00AF1EAD">
        <w:rPr>
          <w:sz w:val="20"/>
        </w:rPr>
        <w:t>.</w:t>
      </w:r>
    </w:p>
    <w:p w14:paraId="207A82EE" w14:textId="77777777" w:rsidR="009A4E25" w:rsidRPr="00AF1EAD" w:rsidRDefault="00AF1EAD" w:rsidP="000526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Style w:val="apple-converted-space"/>
          <w:sz w:val="20"/>
        </w:rPr>
      </w:pPr>
      <w:r w:rsidRPr="00AF1EAD">
        <w:rPr>
          <w:color w:val="000000"/>
          <w:sz w:val="20"/>
          <w:shd w:val="clear" w:color="auto" w:fill="FFFFFF"/>
        </w:rPr>
        <w:t>Responded and helped solve technical issues with the online system and individual accounts.</w:t>
      </w:r>
      <w:r w:rsidRPr="00AF1EAD">
        <w:rPr>
          <w:rStyle w:val="apple-converted-space"/>
          <w:color w:val="000000"/>
          <w:sz w:val="20"/>
          <w:shd w:val="clear" w:color="auto" w:fill="FFFFFF"/>
        </w:rPr>
        <w:t> </w:t>
      </w:r>
    </w:p>
    <w:p w14:paraId="5F9D99EB" w14:textId="77777777" w:rsidR="00AF1EAD" w:rsidRPr="00AF1EAD" w:rsidRDefault="00AF1EAD" w:rsidP="000526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AF1EAD">
        <w:rPr>
          <w:color w:val="000000"/>
          <w:sz w:val="20"/>
          <w:shd w:val="clear" w:color="auto" w:fill="FFFFFF"/>
        </w:rPr>
        <w:t>Helped talk customers through possible ways to advertise their business.</w:t>
      </w:r>
    </w:p>
    <w:p w14:paraId="59F66A58" w14:textId="77777777" w:rsidR="00AF1EAD" w:rsidRPr="00AF1EAD" w:rsidRDefault="00AF1EAD" w:rsidP="000526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AF1EAD">
        <w:rPr>
          <w:color w:val="000000"/>
          <w:sz w:val="20"/>
          <w:shd w:val="clear" w:color="auto" w:fill="FFFFFF"/>
        </w:rPr>
        <w:t>Worked with customers on a variety of operating systems and internet browsers.</w:t>
      </w:r>
    </w:p>
    <w:p w14:paraId="59B5E890" w14:textId="77777777" w:rsidR="00AF1EAD" w:rsidRPr="00AF1EAD" w:rsidRDefault="00AF1EAD" w:rsidP="000526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AF1EAD">
        <w:rPr>
          <w:color w:val="000000"/>
          <w:sz w:val="20"/>
          <w:shd w:val="clear" w:color="auto" w:fill="FFFFFF"/>
        </w:rPr>
        <w:t>Used my strong communication skills to understand customer needs and provide exceptional results</w:t>
      </w:r>
    </w:p>
    <w:p w14:paraId="74F44FB6" w14:textId="77777777" w:rsidR="00AF1EAD" w:rsidRPr="00AF1EAD" w:rsidRDefault="00AF1EAD" w:rsidP="000526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AF1EAD">
        <w:rPr>
          <w:color w:val="000000"/>
          <w:sz w:val="20"/>
          <w:shd w:val="clear" w:color="auto" w:fill="FFFFFF"/>
        </w:rPr>
        <w:t>Worked closely with the Programming Department to resolve program issues</w:t>
      </w:r>
    </w:p>
    <w:p w14:paraId="5E89D4E7" w14:textId="77777777" w:rsidR="006C5D72" w:rsidRDefault="006C5D72" w:rsidP="006C5D7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DD264B">
        <w:rPr>
          <w:sz w:val="20"/>
        </w:rPr>
        <w:t xml:space="preserve">Used exceptional customer service skills during demanding client environment to increase customer satisfaction and </w:t>
      </w:r>
      <w:proofErr w:type="spellStart"/>
      <w:r w:rsidRPr="00DD264B">
        <w:rPr>
          <w:sz w:val="20"/>
        </w:rPr>
        <w:t>self help</w:t>
      </w:r>
      <w:proofErr w:type="spellEnd"/>
      <w:r w:rsidRPr="00DD264B">
        <w:rPr>
          <w:sz w:val="20"/>
        </w:rPr>
        <w:t xml:space="preserve"> knowledge.</w:t>
      </w:r>
    </w:p>
    <w:p w14:paraId="51932E78" w14:textId="77777777" w:rsidR="00A4528B" w:rsidRPr="00A4528B" w:rsidRDefault="00A4528B" w:rsidP="00A4528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DD264B">
        <w:rPr>
          <w:sz w:val="20"/>
        </w:rPr>
        <w:t>Efficient customer issue resolution &amp; minimal supervisory expeditions.</w:t>
      </w:r>
    </w:p>
    <w:p w14:paraId="4DDBEF00" w14:textId="77777777" w:rsidR="00CE0BC9" w:rsidRDefault="00CE0BC9" w:rsidP="00CE0BC9">
      <w:pPr>
        <w:widowControl w:val="0"/>
        <w:autoSpaceDE w:val="0"/>
        <w:autoSpaceDN w:val="0"/>
        <w:adjustRightInd w:val="0"/>
        <w:ind w:left="360"/>
        <w:rPr>
          <w:sz w:val="20"/>
        </w:rPr>
      </w:pPr>
    </w:p>
    <w:p w14:paraId="192ABB56" w14:textId="77777777" w:rsidR="00CE0BC9" w:rsidRPr="001E7D23" w:rsidRDefault="00CE0BC9" w:rsidP="00CE0BC9">
      <w:pPr>
        <w:ind w:left="360"/>
        <w:rPr>
          <w:color w:val="000000"/>
          <w:sz w:val="20"/>
        </w:rPr>
      </w:pPr>
      <w:r w:rsidRPr="006942FF">
        <w:rPr>
          <w:b/>
          <w:color w:val="000000"/>
          <w:sz w:val="20"/>
        </w:rPr>
        <w:t>Environment</w:t>
      </w:r>
      <w:r>
        <w:rPr>
          <w:color w:val="000000"/>
          <w:sz w:val="20"/>
        </w:rPr>
        <w:t>: Windows XP</w:t>
      </w:r>
      <w:r w:rsidR="00B17874">
        <w:rPr>
          <w:color w:val="000000"/>
          <w:sz w:val="20"/>
        </w:rPr>
        <w:t>, Vista</w:t>
      </w:r>
      <w:r>
        <w:rPr>
          <w:color w:val="000000"/>
          <w:sz w:val="20"/>
        </w:rPr>
        <w:t>; Microsoft Office 2003</w:t>
      </w:r>
      <w:r w:rsidR="00B17874">
        <w:rPr>
          <w:color w:val="000000"/>
          <w:sz w:val="20"/>
        </w:rPr>
        <w:t>, 2007</w:t>
      </w:r>
      <w:r>
        <w:rPr>
          <w:color w:val="000000"/>
          <w:sz w:val="20"/>
        </w:rPr>
        <w:t xml:space="preserve">; </w:t>
      </w:r>
      <w:r w:rsidRPr="005A1640">
        <w:rPr>
          <w:color w:val="000000"/>
          <w:sz w:val="20"/>
        </w:rPr>
        <w:t>Adobe Acrobat</w:t>
      </w:r>
      <w:r>
        <w:rPr>
          <w:color w:val="000000"/>
          <w:sz w:val="20"/>
        </w:rPr>
        <w:t>; NetMeeting; Internet Explorer 6.</w:t>
      </w:r>
    </w:p>
    <w:p w14:paraId="3461D779" w14:textId="77777777" w:rsidR="006C5D72" w:rsidRPr="00DD264B" w:rsidRDefault="006C5D72" w:rsidP="006C5D72">
      <w:pPr>
        <w:rPr>
          <w:sz w:val="20"/>
        </w:rPr>
      </w:pPr>
    </w:p>
    <w:p w14:paraId="677A9307" w14:textId="77777777" w:rsidR="006C5D72" w:rsidRDefault="00B17874" w:rsidP="006C5D72">
      <w:pPr>
        <w:widowControl w:val="0"/>
        <w:autoSpaceDE w:val="0"/>
        <w:autoSpaceDN w:val="0"/>
        <w:adjustRightInd w:val="0"/>
        <w:rPr>
          <w:b/>
          <w:sz w:val="20"/>
        </w:rPr>
      </w:pPr>
      <w:proofErr w:type="spellStart"/>
      <w:r>
        <w:rPr>
          <w:b/>
          <w:sz w:val="20"/>
        </w:rPr>
        <w:t>FreeMotion</w:t>
      </w:r>
      <w:proofErr w:type="spellEnd"/>
      <w:r>
        <w:rPr>
          <w:b/>
          <w:sz w:val="20"/>
        </w:rPr>
        <w:t xml:space="preserve"> Fitness, Inc</w:t>
      </w:r>
      <w:r w:rsidR="00B718A2" w:rsidRPr="00B718A2">
        <w:rPr>
          <w:b/>
          <w:sz w:val="20"/>
        </w:rPr>
        <w:t xml:space="preserve"> from </w:t>
      </w:r>
      <w:r>
        <w:rPr>
          <w:b/>
          <w:sz w:val="20"/>
        </w:rPr>
        <w:t>February 2003</w:t>
      </w:r>
      <w:r w:rsidR="00B718A2" w:rsidRPr="00B718A2">
        <w:rPr>
          <w:b/>
          <w:sz w:val="20"/>
        </w:rPr>
        <w:t xml:space="preserve"> to </w:t>
      </w:r>
      <w:r>
        <w:rPr>
          <w:b/>
          <w:sz w:val="20"/>
        </w:rPr>
        <w:t>June 2006</w:t>
      </w:r>
    </w:p>
    <w:p w14:paraId="5104D7E7" w14:textId="77777777" w:rsidR="00B718A2" w:rsidRPr="00B718A2" w:rsidRDefault="00B718A2" w:rsidP="00B718A2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t xml:space="preserve">Position: </w:t>
      </w:r>
      <w:r w:rsidR="00B17874">
        <w:rPr>
          <w:b/>
          <w:sz w:val="20"/>
        </w:rPr>
        <w:t>Personnel &amp; Technical Coordinator</w:t>
      </w:r>
    </w:p>
    <w:p w14:paraId="0171FEB3" w14:textId="77777777" w:rsidR="00FA307D" w:rsidRDefault="00FC05D3" w:rsidP="006C5D7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FC05D3">
        <w:rPr>
          <w:b/>
          <w:sz w:val="20"/>
        </w:rPr>
        <w:t>Duties:</w:t>
      </w:r>
      <w:r>
        <w:rPr>
          <w:sz w:val="20"/>
        </w:rPr>
        <w:t xml:space="preserve"> </w:t>
      </w:r>
      <w:r w:rsidR="00FA307D">
        <w:rPr>
          <w:sz w:val="20"/>
        </w:rPr>
        <w:t>Technical Support:</w:t>
      </w:r>
    </w:p>
    <w:p w14:paraId="47405C5C" w14:textId="77777777" w:rsidR="007B2115" w:rsidRPr="007B2115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 xml:space="preserve">Responsible for the setup, maintenance, and </w:t>
      </w:r>
      <w:proofErr w:type="spellStart"/>
      <w:r w:rsidRPr="007B2115">
        <w:rPr>
          <w:color w:val="000000"/>
          <w:sz w:val="20"/>
          <w:shd w:val="clear" w:color="auto" w:fill="FFFFFF"/>
        </w:rPr>
        <w:t>trouble shooting</w:t>
      </w:r>
      <w:proofErr w:type="spellEnd"/>
      <w:r w:rsidRPr="007B2115">
        <w:rPr>
          <w:color w:val="000000"/>
          <w:sz w:val="20"/>
          <w:shd w:val="clear" w:color="auto" w:fill="FFFFFF"/>
        </w:rPr>
        <w:t xml:space="preserve"> of the computer, network, and phone systems. </w:t>
      </w:r>
    </w:p>
    <w:p w14:paraId="19785E22" w14:textId="77777777" w:rsidR="007B2115" w:rsidRPr="007B2115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>Worked closely with an outside sales team with their phone and computer support by utilizing remote control and over the phone</w:t>
      </w:r>
      <w:r w:rsidR="007B2115">
        <w:rPr>
          <w:color w:val="000000"/>
          <w:sz w:val="20"/>
          <w:shd w:val="clear" w:color="auto" w:fill="FFFFFF"/>
        </w:rPr>
        <w:t>.</w:t>
      </w:r>
      <w:r w:rsidRPr="007B2115">
        <w:rPr>
          <w:color w:val="000000"/>
          <w:sz w:val="20"/>
          <w:shd w:val="clear" w:color="auto" w:fill="FFFFFF"/>
        </w:rPr>
        <w:t xml:space="preserve"> </w:t>
      </w:r>
    </w:p>
    <w:p w14:paraId="3D375572" w14:textId="77777777" w:rsidR="007B2115" w:rsidRPr="007B2115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>Worked closely with employees from all departments to address their computer and telephone needs.</w:t>
      </w:r>
    </w:p>
    <w:p w14:paraId="5286CE20" w14:textId="77777777" w:rsidR="007B2115" w:rsidRPr="007B2115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 xml:space="preserve"> Provided knowledgeable information to sales people when they were first setting up their telephone and computer systems. </w:t>
      </w:r>
    </w:p>
    <w:p w14:paraId="471E1F1A" w14:textId="77777777" w:rsidR="007B2115" w:rsidRPr="007B2115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 xml:space="preserve">When the building was expanded I played a large part in getting the cabling done for the computers and telephones in the new areas. </w:t>
      </w:r>
    </w:p>
    <w:p w14:paraId="2057994F" w14:textId="77777777" w:rsidR="007B2115" w:rsidRPr="007B2115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 xml:space="preserve">Responsible for the computer room inventory </w:t>
      </w:r>
    </w:p>
    <w:p w14:paraId="3BA70E86" w14:textId="77777777" w:rsidR="00FA307D" w:rsidRPr="00FA307D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 xml:space="preserve">Filed requisition requests when computer or telephone equipment was needed and followed through with the process until the systems were setup and software installed. </w:t>
      </w:r>
    </w:p>
    <w:p w14:paraId="5C1B3AA5" w14:textId="77777777" w:rsidR="007B2115" w:rsidRPr="00FA307D" w:rsidRDefault="00A4528B" w:rsidP="00FA307D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7B2115">
        <w:rPr>
          <w:color w:val="000000"/>
          <w:sz w:val="20"/>
          <w:shd w:val="clear" w:color="auto" w:fill="FFFFFF"/>
        </w:rPr>
        <w:t>Installed both hardware and software on the company’s computers</w:t>
      </w:r>
      <w:r w:rsidR="007B2115">
        <w:rPr>
          <w:color w:val="000000"/>
          <w:sz w:val="20"/>
          <w:shd w:val="clear" w:color="auto" w:fill="FFFFFF"/>
        </w:rPr>
        <w:t>.</w:t>
      </w:r>
    </w:p>
    <w:p w14:paraId="457ACB7D" w14:textId="77777777" w:rsidR="00D25176" w:rsidRPr="00C56180" w:rsidRDefault="00FA307D" w:rsidP="00C56180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DD264B">
        <w:rPr>
          <w:sz w:val="20"/>
        </w:rPr>
        <w:t>Assisted in researching known customer issues &amp; corresponding with customer &amp; providers for resolution.</w:t>
      </w:r>
    </w:p>
    <w:p w14:paraId="43FE5F0F" w14:textId="77777777" w:rsidR="006C5D72" w:rsidRPr="00C56180" w:rsidRDefault="00A4528B" w:rsidP="00D25176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  <w:sz w:val="20"/>
        </w:rPr>
      </w:pPr>
      <w:r w:rsidRPr="00184195">
        <w:rPr>
          <w:b/>
          <w:color w:val="000000"/>
          <w:sz w:val="20"/>
          <w:shd w:val="clear" w:color="auto" w:fill="FFFFFF"/>
        </w:rPr>
        <w:t>Received the company award “Raving Fans” for my excellent customer service and positive attitude</w:t>
      </w:r>
    </w:p>
    <w:p w14:paraId="0172148C" w14:textId="77777777" w:rsidR="00C56180" w:rsidRPr="00405F82" w:rsidRDefault="00C56180" w:rsidP="00C56180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>Given extra work to r</w:t>
      </w:r>
      <w:r w:rsidRPr="00184195">
        <w:rPr>
          <w:b/>
          <w:sz w:val="20"/>
        </w:rPr>
        <w:t>esearched tax questions for company’s tax department</w:t>
      </w:r>
      <w:r>
        <w:rPr>
          <w:b/>
          <w:sz w:val="20"/>
        </w:rPr>
        <w:t xml:space="preserve"> and s</w:t>
      </w:r>
      <w:r w:rsidRPr="00184195">
        <w:rPr>
          <w:b/>
          <w:sz w:val="20"/>
        </w:rPr>
        <w:t>aved the company a quarter of a million dollars</w:t>
      </w:r>
      <w:r w:rsidRPr="00D25176">
        <w:rPr>
          <w:sz w:val="20"/>
        </w:rPr>
        <w:t>.</w:t>
      </w:r>
    </w:p>
    <w:p w14:paraId="3CF2D8B6" w14:textId="77777777" w:rsidR="00C56180" w:rsidRPr="00184195" w:rsidRDefault="00C56180" w:rsidP="00C56180">
      <w:pPr>
        <w:widowControl w:val="0"/>
        <w:autoSpaceDE w:val="0"/>
        <w:autoSpaceDN w:val="0"/>
        <w:adjustRightInd w:val="0"/>
        <w:ind w:left="720"/>
        <w:rPr>
          <w:b/>
          <w:sz w:val="20"/>
        </w:rPr>
      </w:pPr>
    </w:p>
    <w:p w14:paraId="0FB78278" w14:textId="77777777" w:rsidR="005B078D" w:rsidRDefault="005B078D" w:rsidP="005B078D">
      <w:pPr>
        <w:widowControl w:val="0"/>
        <w:autoSpaceDE w:val="0"/>
        <w:autoSpaceDN w:val="0"/>
        <w:adjustRightInd w:val="0"/>
        <w:rPr>
          <w:sz w:val="20"/>
        </w:rPr>
      </w:pPr>
    </w:p>
    <w:p w14:paraId="5D226177" w14:textId="77777777" w:rsidR="005B078D" w:rsidRPr="005B078D" w:rsidRDefault="005B078D" w:rsidP="005B078D">
      <w:pPr>
        <w:widowControl w:val="0"/>
        <w:autoSpaceDE w:val="0"/>
        <w:autoSpaceDN w:val="0"/>
        <w:adjustRightInd w:val="0"/>
        <w:rPr>
          <w:sz w:val="20"/>
        </w:rPr>
      </w:pPr>
      <w:r w:rsidRPr="005B078D">
        <w:rPr>
          <w:b/>
          <w:bCs/>
          <w:sz w:val="20"/>
        </w:rPr>
        <w:t xml:space="preserve">Environment: </w:t>
      </w:r>
      <w:r w:rsidRPr="005B078D">
        <w:rPr>
          <w:bCs/>
          <w:sz w:val="20"/>
        </w:rPr>
        <w:t xml:space="preserve">Microsoft Office 97 &amp; 2000, Windows 98, 2000 &amp; NT, Lotus SmartSuite 97, </w:t>
      </w:r>
      <w:r w:rsidR="0043279C">
        <w:rPr>
          <w:bCs/>
          <w:sz w:val="20"/>
        </w:rPr>
        <w:t>Internet Explorer 5</w:t>
      </w:r>
      <w:r w:rsidR="009E6738">
        <w:rPr>
          <w:bCs/>
          <w:sz w:val="20"/>
        </w:rPr>
        <w:t xml:space="preserve">; </w:t>
      </w:r>
      <w:r w:rsidR="00DC7B94">
        <w:rPr>
          <w:bCs/>
          <w:sz w:val="20"/>
        </w:rPr>
        <w:t>AVAYA phone systems</w:t>
      </w:r>
      <w:r w:rsidRPr="005B078D">
        <w:rPr>
          <w:bCs/>
          <w:sz w:val="20"/>
        </w:rPr>
        <w:t>.</w:t>
      </w:r>
    </w:p>
    <w:p w14:paraId="1FC39945" w14:textId="77777777" w:rsidR="003D435A" w:rsidRDefault="003D435A" w:rsidP="003D435A">
      <w:pPr>
        <w:pStyle w:val="Heading2"/>
        <w:jc w:val="left"/>
        <w:rPr>
          <w:b w:val="0"/>
          <w:bCs/>
          <w:color w:val="000000"/>
          <w:sz w:val="20"/>
        </w:rPr>
      </w:pPr>
    </w:p>
    <w:p w14:paraId="2E3A7414" w14:textId="77777777" w:rsidR="003D435A" w:rsidRDefault="003D435A" w:rsidP="003D435A">
      <w:pPr>
        <w:widowControl w:val="0"/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t>Spherion for Deluxe Checks, Inc</w:t>
      </w:r>
      <w:r w:rsidRPr="00B718A2">
        <w:rPr>
          <w:b/>
          <w:sz w:val="20"/>
        </w:rPr>
        <w:t xml:space="preserve"> from</w:t>
      </w:r>
      <w:r>
        <w:rPr>
          <w:b/>
          <w:sz w:val="20"/>
        </w:rPr>
        <w:t xml:space="preserve"> October 2002 </w:t>
      </w:r>
      <w:r w:rsidRPr="00B718A2">
        <w:rPr>
          <w:b/>
          <w:sz w:val="20"/>
        </w:rPr>
        <w:t xml:space="preserve">to </w:t>
      </w:r>
      <w:r>
        <w:rPr>
          <w:b/>
          <w:sz w:val="20"/>
        </w:rPr>
        <w:t>February 2003</w:t>
      </w:r>
    </w:p>
    <w:p w14:paraId="4B6DF319" w14:textId="77777777" w:rsidR="003D435A" w:rsidRPr="00B718A2" w:rsidRDefault="003D435A" w:rsidP="003D435A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t xml:space="preserve">Position: Customer Management </w:t>
      </w:r>
      <w:r w:rsidR="00C56180">
        <w:rPr>
          <w:b/>
          <w:sz w:val="20"/>
        </w:rPr>
        <w:t>Representative</w:t>
      </w:r>
    </w:p>
    <w:p w14:paraId="5B13B83F" w14:textId="77777777" w:rsidR="003D435A" w:rsidRDefault="003D435A" w:rsidP="003D435A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FC05D3">
        <w:rPr>
          <w:b/>
          <w:sz w:val="20"/>
        </w:rPr>
        <w:t>Duties:</w:t>
      </w:r>
      <w:r>
        <w:rPr>
          <w:sz w:val="20"/>
        </w:rPr>
        <w:t xml:space="preserve"> Worked in a call center environment</w:t>
      </w:r>
    </w:p>
    <w:p w14:paraId="120A2808" w14:textId="77777777" w:rsidR="00184195" w:rsidRPr="00184195" w:rsidRDefault="00184195" w:rsidP="003D435A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184195">
        <w:rPr>
          <w:color w:val="000000"/>
          <w:sz w:val="20"/>
          <w:shd w:val="clear" w:color="auto" w:fill="FFFFFF"/>
        </w:rPr>
        <w:t>Worked as an inbound sales representative</w:t>
      </w:r>
      <w:r>
        <w:rPr>
          <w:color w:val="000000"/>
          <w:sz w:val="20"/>
          <w:shd w:val="clear" w:color="auto" w:fill="FFFFFF"/>
        </w:rPr>
        <w:t>.</w:t>
      </w:r>
    </w:p>
    <w:p w14:paraId="3F474F2D" w14:textId="77777777" w:rsidR="00184195" w:rsidRPr="00184195" w:rsidRDefault="00184195" w:rsidP="003D435A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184195">
        <w:rPr>
          <w:color w:val="000000"/>
          <w:sz w:val="20"/>
          <w:shd w:val="clear" w:color="auto" w:fill="FFFFFF"/>
        </w:rPr>
        <w:t xml:space="preserve"> Assisted customers in placing orders</w:t>
      </w:r>
      <w:r>
        <w:rPr>
          <w:color w:val="000000"/>
          <w:sz w:val="20"/>
          <w:shd w:val="clear" w:color="auto" w:fill="FFFFFF"/>
        </w:rPr>
        <w:t>.</w:t>
      </w:r>
    </w:p>
    <w:p w14:paraId="4CF57C22" w14:textId="77777777" w:rsidR="00184195" w:rsidRPr="00184195" w:rsidRDefault="00184195" w:rsidP="003D435A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184195">
        <w:rPr>
          <w:color w:val="000000"/>
          <w:sz w:val="20"/>
          <w:shd w:val="clear" w:color="auto" w:fill="FFFFFF"/>
        </w:rPr>
        <w:t>Consulted with customers to ensure their</w:t>
      </w:r>
      <w:r>
        <w:rPr>
          <w:color w:val="000000"/>
          <w:sz w:val="20"/>
          <w:shd w:val="clear" w:color="auto" w:fill="FFFFFF"/>
        </w:rPr>
        <w:t xml:space="preserve"> orders met their requirements.</w:t>
      </w:r>
    </w:p>
    <w:p w14:paraId="2CB3342C" w14:textId="77777777" w:rsidR="00184195" w:rsidRPr="00184195" w:rsidRDefault="00184195" w:rsidP="003D435A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184195">
        <w:rPr>
          <w:color w:val="000000"/>
          <w:sz w:val="20"/>
          <w:shd w:val="clear" w:color="auto" w:fill="FFFFFF"/>
        </w:rPr>
        <w:t xml:space="preserve"> Ensur</w:t>
      </w:r>
      <w:r>
        <w:rPr>
          <w:color w:val="000000"/>
          <w:sz w:val="20"/>
          <w:shd w:val="clear" w:color="auto" w:fill="FFFFFF"/>
        </w:rPr>
        <w:t>ed accuracy of customer orders.</w:t>
      </w:r>
    </w:p>
    <w:p w14:paraId="33C1BBDF" w14:textId="77777777" w:rsidR="00184195" w:rsidRPr="006A6619" w:rsidRDefault="00184195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184195">
        <w:rPr>
          <w:color w:val="000000"/>
          <w:sz w:val="20"/>
          <w:shd w:val="clear" w:color="auto" w:fill="FFFFFF"/>
        </w:rPr>
        <w:t xml:space="preserve"> Ensured accurate and timely shipping of customer orders.</w:t>
      </w:r>
    </w:p>
    <w:p w14:paraId="3332CFDA" w14:textId="77777777" w:rsidR="006A6619" w:rsidRPr="006A6619" w:rsidRDefault="006A6619" w:rsidP="006A6619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  <w:sz w:val="20"/>
        </w:rPr>
      </w:pPr>
      <w:r w:rsidRPr="00184195">
        <w:rPr>
          <w:b/>
          <w:color w:val="000000"/>
          <w:sz w:val="20"/>
          <w:shd w:val="clear" w:color="auto" w:fill="FFFFFF"/>
        </w:rPr>
        <w:t xml:space="preserve">Earned the “big dog” cup two weeks in a row for the highest sales and lowest reruns, </w:t>
      </w:r>
      <w:r>
        <w:rPr>
          <w:b/>
          <w:color w:val="000000"/>
          <w:sz w:val="20"/>
          <w:shd w:val="clear" w:color="auto" w:fill="FFFFFF"/>
        </w:rPr>
        <w:t xml:space="preserve"> in addition to </w:t>
      </w:r>
      <w:r w:rsidRPr="00184195">
        <w:rPr>
          <w:b/>
          <w:color w:val="000000"/>
          <w:sz w:val="20"/>
          <w:shd w:val="clear" w:color="auto" w:fill="FFFFFF"/>
        </w:rPr>
        <w:t xml:space="preserve">excellent customer service. </w:t>
      </w:r>
    </w:p>
    <w:p w14:paraId="0562CB0E" w14:textId="77777777" w:rsidR="006A6619" w:rsidRDefault="006A6619" w:rsidP="006A6619">
      <w:pPr>
        <w:widowControl w:val="0"/>
        <w:autoSpaceDE w:val="0"/>
        <w:autoSpaceDN w:val="0"/>
        <w:adjustRightInd w:val="0"/>
        <w:ind w:left="720"/>
        <w:rPr>
          <w:sz w:val="20"/>
        </w:rPr>
      </w:pPr>
    </w:p>
    <w:p w14:paraId="34CE0A41" w14:textId="77777777" w:rsidR="00184195" w:rsidRDefault="00184195" w:rsidP="00184195">
      <w:pPr>
        <w:widowControl w:val="0"/>
        <w:autoSpaceDE w:val="0"/>
        <w:autoSpaceDN w:val="0"/>
        <w:adjustRightInd w:val="0"/>
        <w:rPr>
          <w:sz w:val="20"/>
        </w:rPr>
      </w:pPr>
    </w:p>
    <w:p w14:paraId="191508E0" w14:textId="77777777" w:rsidR="00184195" w:rsidRPr="00184195" w:rsidRDefault="00184195" w:rsidP="00184195">
      <w:pPr>
        <w:widowControl w:val="0"/>
        <w:autoSpaceDE w:val="0"/>
        <w:autoSpaceDN w:val="0"/>
        <w:adjustRightInd w:val="0"/>
        <w:rPr>
          <w:sz w:val="20"/>
        </w:rPr>
      </w:pPr>
      <w:r w:rsidRPr="005B078D">
        <w:rPr>
          <w:b/>
          <w:bCs/>
          <w:sz w:val="20"/>
        </w:rPr>
        <w:t xml:space="preserve">Environment: </w:t>
      </w:r>
      <w:r w:rsidRPr="005B078D">
        <w:rPr>
          <w:bCs/>
          <w:sz w:val="20"/>
        </w:rPr>
        <w:t xml:space="preserve">Microsoft Office 97 &amp; 2000, Windows 98, 2000 &amp; NT, Lotus SmartSuite 97, </w:t>
      </w:r>
      <w:r>
        <w:rPr>
          <w:bCs/>
          <w:sz w:val="20"/>
        </w:rPr>
        <w:t>Internet Explorer 5; AVAYA phone systems</w:t>
      </w:r>
    </w:p>
    <w:p w14:paraId="62EBF3C5" w14:textId="77777777" w:rsidR="00184195" w:rsidRPr="00184195" w:rsidRDefault="00184195" w:rsidP="00184195">
      <w:pPr>
        <w:widowControl w:val="0"/>
        <w:autoSpaceDE w:val="0"/>
        <w:autoSpaceDN w:val="0"/>
        <w:adjustRightInd w:val="0"/>
        <w:rPr>
          <w:sz w:val="20"/>
        </w:rPr>
      </w:pPr>
    </w:p>
    <w:p w14:paraId="353CE55F" w14:textId="77777777" w:rsidR="00184195" w:rsidRDefault="00075FC8" w:rsidP="00184195">
      <w:pPr>
        <w:widowControl w:val="0"/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t>Kelly Services, Inc</w:t>
      </w:r>
      <w:r w:rsidR="00184195">
        <w:rPr>
          <w:b/>
          <w:sz w:val="20"/>
        </w:rPr>
        <w:t xml:space="preserve"> </w:t>
      </w:r>
      <w:r>
        <w:rPr>
          <w:b/>
          <w:sz w:val="20"/>
        </w:rPr>
        <w:t>INTEL</w:t>
      </w:r>
      <w:r w:rsidR="00184195" w:rsidRPr="00B718A2">
        <w:rPr>
          <w:b/>
          <w:sz w:val="20"/>
        </w:rPr>
        <w:t xml:space="preserve"> from</w:t>
      </w:r>
      <w:r w:rsidR="00184195">
        <w:rPr>
          <w:b/>
          <w:sz w:val="20"/>
        </w:rPr>
        <w:t xml:space="preserve"> </w:t>
      </w:r>
      <w:r>
        <w:rPr>
          <w:b/>
          <w:sz w:val="20"/>
        </w:rPr>
        <w:t>April 2001</w:t>
      </w:r>
      <w:r w:rsidR="00184195">
        <w:rPr>
          <w:b/>
          <w:sz w:val="20"/>
        </w:rPr>
        <w:t xml:space="preserve"> </w:t>
      </w:r>
      <w:r w:rsidR="00184195" w:rsidRPr="00B718A2">
        <w:rPr>
          <w:b/>
          <w:sz w:val="20"/>
        </w:rPr>
        <w:t xml:space="preserve">to </w:t>
      </w:r>
      <w:r>
        <w:rPr>
          <w:b/>
          <w:sz w:val="20"/>
        </w:rPr>
        <w:t>April 2002</w:t>
      </w:r>
    </w:p>
    <w:p w14:paraId="492FD508" w14:textId="77777777" w:rsidR="00184195" w:rsidRPr="00B718A2" w:rsidRDefault="00184195" w:rsidP="00184195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lastRenderedPageBreak/>
        <w:t xml:space="preserve">Position: </w:t>
      </w:r>
      <w:r w:rsidR="00075FC8">
        <w:rPr>
          <w:b/>
          <w:sz w:val="20"/>
        </w:rPr>
        <w:t>Document Control</w:t>
      </w:r>
    </w:p>
    <w:p w14:paraId="5F719DAA" w14:textId="77777777" w:rsidR="00075FC8" w:rsidRPr="00075FC8" w:rsidRDefault="00184195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FC05D3">
        <w:rPr>
          <w:b/>
          <w:sz w:val="20"/>
        </w:rPr>
        <w:t>Duties:</w:t>
      </w:r>
      <w:r>
        <w:rPr>
          <w:sz w:val="20"/>
        </w:rPr>
        <w:t xml:space="preserve"> </w:t>
      </w:r>
      <w:r w:rsidR="00075FC8" w:rsidRPr="00075FC8">
        <w:rPr>
          <w:color w:val="000000"/>
          <w:sz w:val="20"/>
          <w:shd w:val="clear" w:color="auto" w:fill="FFFFFF"/>
        </w:rPr>
        <w:t xml:space="preserve">Coordinated documentation close </w:t>
      </w:r>
      <w:r w:rsidR="00075FC8">
        <w:rPr>
          <w:color w:val="000000"/>
          <w:sz w:val="20"/>
          <w:shd w:val="clear" w:color="auto" w:fill="FFFFFF"/>
        </w:rPr>
        <w:t xml:space="preserve">out process with contractors. </w:t>
      </w:r>
    </w:p>
    <w:p w14:paraId="72499B11" w14:textId="77777777" w:rsidR="00075FC8" w:rsidRPr="00075FC8" w:rsidRDefault="00075FC8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075FC8">
        <w:rPr>
          <w:color w:val="000000"/>
          <w:sz w:val="20"/>
          <w:shd w:val="clear" w:color="auto" w:fill="FFFFFF"/>
        </w:rPr>
        <w:t>Managed transmittals and submittals of documents b</w:t>
      </w:r>
      <w:r>
        <w:rPr>
          <w:color w:val="000000"/>
          <w:sz w:val="20"/>
          <w:shd w:val="clear" w:color="auto" w:fill="FFFFFF"/>
        </w:rPr>
        <w:t xml:space="preserve">etween Intel and contractors. </w:t>
      </w:r>
    </w:p>
    <w:p w14:paraId="4D99B7E8" w14:textId="77777777" w:rsidR="00075FC8" w:rsidRPr="00075FC8" w:rsidRDefault="00075FC8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075FC8">
        <w:rPr>
          <w:color w:val="000000"/>
          <w:sz w:val="20"/>
          <w:shd w:val="clear" w:color="auto" w:fill="FFFFFF"/>
        </w:rPr>
        <w:t>Tracked drawings and similar documents both physically as well as on the computer using soft</w:t>
      </w:r>
      <w:r>
        <w:rPr>
          <w:color w:val="000000"/>
          <w:sz w:val="20"/>
          <w:shd w:val="clear" w:color="auto" w:fill="FFFFFF"/>
        </w:rPr>
        <w:t xml:space="preserve">ware such as Microsoft Excel. </w:t>
      </w:r>
    </w:p>
    <w:p w14:paraId="2978AC69" w14:textId="77777777" w:rsidR="00075FC8" w:rsidRPr="00075FC8" w:rsidRDefault="00075FC8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075FC8">
        <w:rPr>
          <w:color w:val="000000"/>
          <w:sz w:val="20"/>
          <w:shd w:val="clear" w:color="auto" w:fill="FFFFFF"/>
        </w:rPr>
        <w:t>F</w:t>
      </w:r>
      <w:r>
        <w:rPr>
          <w:color w:val="000000"/>
          <w:sz w:val="20"/>
          <w:shd w:val="clear" w:color="auto" w:fill="FFFFFF"/>
        </w:rPr>
        <w:t xml:space="preserve">iled and organized documents. </w:t>
      </w:r>
    </w:p>
    <w:p w14:paraId="1C638E11" w14:textId="77777777" w:rsidR="00075FC8" w:rsidRPr="00075FC8" w:rsidRDefault="00075FC8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075FC8">
        <w:rPr>
          <w:color w:val="000000"/>
          <w:sz w:val="20"/>
          <w:shd w:val="clear" w:color="auto" w:fill="FFFFFF"/>
        </w:rPr>
        <w:t>Audited documents as they were tra</w:t>
      </w:r>
      <w:r>
        <w:rPr>
          <w:color w:val="000000"/>
          <w:sz w:val="20"/>
          <w:shd w:val="clear" w:color="auto" w:fill="FFFFFF"/>
        </w:rPr>
        <w:t xml:space="preserve">nsmitted from the contractors. </w:t>
      </w:r>
    </w:p>
    <w:p w14:paraId="06B040A2" w14:textId="77777777" w:rsidR="00075FC8" w:rsidRPr="00075FC8" w:rsidRDefault="00075FC8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075FC8">
        <w:rPr>
          <w:color w:val="000000"/>
          <w:sz w:val="20"/>
          <w:shd w:val="clear" w:color="auto" w:fill="FFFFFF"/>
        </w:rPr>
        <w:t xml:space="preserve">Tracked Requests for Information (RFI) </w:t>
      </w:r>
      <w:r>
        <w:rPr>
          <w:color w:val="000000"/>
          <w:sz w:val="20"/>
          <w:shd w:val="clear" w:color="auto" w:fill="FFFFFF"/>
        </w:rPr>
        <w:t>and Requests for Comment (RFC).</w:t>
      </w:r>
    </w:p>
    <w:p w14:paraId="5E010EE2" w14:textId="77777777" w:rsidR="00075FC8" w:rsidRPr="00075FC8" w:rsidRDefault="00075FC8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075FC8">
        <w:rPr>
          <w:color w:val="000000"/>
          <w:sz w:val="20"/>
          <w:shd w:val="clear" w:color="auto" w:fill="FFFFFF"/>
        </w:rPr>
        <w:t>Overall responsible for all the documents that passed between Intel a</w:t>
      </w:r>
      <w:r>
        <w:rPr>
          <w:color w:val="000000"/>
          <w:sz w:val="20"/>
          <w:shd w:val="clear" w:color="auto" w:fill="FFFFFF"/>
        </w:rPr>
        <w:t xml:space="preserve">nd the different contractors. </w:t>
      </w:r>
    </w:p>
    <w:p w14:paraId="00F99A26" w14:textId="77777777" w:rsidR="00184195" w:rsidRPr="00E148E2" w:rsidRDefault="00075FC8" w:rsidP="0018419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075FC8">
        <w:rPr>
          <w:color w:val="000000"/>
          <w:sz w:val="20"/>
          <w:shd w:val="clear" w:color="auto" w:fill="FFFFFF"/>
        </w:rPr>
        <w:t>Took meeting minutes between Intel and contractors when needed.</w:t>
      </w:r>
    </w:p>
    <w:p w14:paraId="6D98A12B" w14:textId="77777777" w:rsidR="00E148E2" w:rsidRDefault="00E148E2" w:rsidP="00E148E2">
      <w:pPr>
        <w:widowControl w:val="0"/>
        <w:autoSpaceDE w:val="0"/>
        <w:autoSpaceDN w:val="0"/>
        <w:adjustRightInd w:val="0"/>
        <w:rPr>
          <w:color w:val="000000"/>
          <w:sz w:val="20"/>
          <w:shd w:val="clear" w:color="auto" w:fill="FFFFFF"/>
        </w:rPr>
      </w:pPr>
    </w:p>
    <w:p w14:paraId="648883F4" w14:textId="77777777" w:rsidR="00E148E2" w:rsidRDefault="00E148E2" w:rsidP="00E148E2">
      <w:pPr>
        <w:widowControl w:val="0"/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t>Insurance Technologies, Inc</w:t>
      </w:r>
      <w:r w:rsidRPr="00B718A2">
        <w:rPr>
          <w:b/>
          <w:sz w:val="20"/>
        </w:rPr>
        <w:t xml:space="preserve"> from</w:t>
      </w:r>
      <w:r>
        <w:rPr>
          <w:b/>
          <w:sz w:val="20"/>
        </w:rPr>
        <w:t xml:space="preserve"> January 1999 </w:t>
      </w:r>
      <w:r w:rsidRPr="00B718A2">
        <w:rPr>
          <w:b/>
          <w:sz w:val="20"/>
        </w:rPr>
        <w:t xml:space="preserve">to </w:t>
      </w:r>
      <w:r>
        <w:rPr>
          <w:b/>
          <w:sz w:val="20"/>
        </w:rPr>
        <w:t>March 2001</w:t>
      </w:r>
    </w:p>
    <w:p w14:paraId="772A8BC2" w14:textId="77777777" w:rsidR="00E148E2" w:rsidRPr="00B718A2" w:rsidRDefault="00E148E2" w:rsidP="00E148E2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sz w:val="20"/>
        </w:rPr>
      </w:pPr>
      <w:r>
        <w:rPr>
          <w:b/>
          <w:sz w:val="20"/>
        </w:rPr>
        <w:t>Position: Quality Assurance Engineer</w:t>
      </w:r>
    </w:p>
    <w:p w14:paraId="2DEEB1BB" w14:textId="77777777" w:rsidR="00D469D2" w:rsidRPr="00D469D2" w:rsidRDefault="00E148E2" w:rsidP="00E148E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FC05D3">
        <w:rPr>
          <w:b/>
          <w:sz w:val="20"/>
        </w:rPr>
        <w:t>Duties:</w:t>
      </w:r>
      <w:r>
        <w:rPr>
          <w:sz w:val="20"/>
        </w:rPr>
        <w:t xml:space="preserve"> </w:t>
      </w:r>
      <w:r w:rsidR="00F717F7" w:rsidRPr="00D469D2">
        <w:rPr>
          <w:color w:val="000000"/>
          <w:sz w:val="20"/>
          <w:shd w:val="clear" w:color="auto" w:fill="FFFFFF"/>
        </w:rPr>
        <w:t>Performed</w:t>
      </w:r>
      <w:r w:rsidR="00D469D2" w:rsidRPr="00D469D2">
        <w:rPr>
          <w:color w:val="000000"/>
          <w:sz w:val="20"/>
          <w:shd w:val="clear" w:color="auto" w:fill="FFFFFF"/>
        </w:rPr>
        <w:t xml:space="preserve"> software testing, for companies custom softw</w:t>
      </w:r>
      <w:r w:rsidR="00D469D2">
        <w:rPr>
          <w:color w:val="000000"/>
          <w:sz w:val="20"/>
          <w:shd w:val="clear" w:color="auto" w:fill="FFFFFF"/>
        </w:rPr>
        <w:t xml:space="preserve">are Types of testing included: </w:t>
      </w:r>
    </w:p>
    <w:p w14:paraId="4A141725" w14:textId="77777777" w:rsidR="00D469D2" w:rsidRPr="00D469D2" w:rsidRDefault="00D469D2" w:rsidP="00E148E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D469D2">
        <w:rPr>
          <w:color w:val="000000"/>
          <w:sz w:val="20"/>
          <w:shd w:val="clear" w:color="auto" w:fill="FFFFFF"/>
        </w:rPr>
        <w:t xml:space="preserve">Backward compatibility testing. Ensuring that the software would work on multiple operating systems </w:t>
      </w:r>
      <w:r>
        <w:rPr>
          <w:color w:val="000000"/>
          <w:sz w:val="20"/>
          <w:shd w:val="clear" w:color="auto" w:fill="FFFFFF"/>
        </w:rPr>
        <w:t>from newer to older versions.</w:t>
      </w:r>
    </w:p>
    <w:p w14:paraId="67547AD9" w14:textId="77777777" w:rsidR="00D469D2" w:rsidRPr="00D469D2" w:rsidRDefault="00D469D2" w:rsidP="00D469D2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D469D2">
        <w:rPr>
          <w:color w:val="000000"/>
          <w:sz w:val="20"/>
          <w:shd w:val="clear" w:color="auto" w:fill="FFFFFF"/>
        </w:rPr>
        <w:t>Help system testing</w:t>
      </w:r>
      <w:r>
        <w:rPr>
          <w:color w:val="000000"/>
          <w:sz w:val="20"/>
          <w:shd w:val="clear" w:color="auto" w:fill="FFFFFF"/>
        </w:rPr>
        <w:t>.</w:t>
      </w:r>
    </w:p>
    <w:p w14:paraId="2AD2040D" w14:textId="77777777" w:rsidR="00D469D2" w:rsidRPr="00D469D2" w:rsidRDefault="00D469D2" w:rsidP="00D469D2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>
        <w:rPr>
          <w:color w:val="000000"/>
          <w:sz w:val="20"/>
          <w:shd w:val="clear" w:color="auto" w:fill="FFFFFF"/>
        </w:rPr>
        <w:t xml:space="preserve"> Web interface testing.</w:t>
      </w:r>
    </w:p>
    <w:p w14:paraId="40685996" w14:textId="77777777" w:rsidR="00D469D2" w:rsidRPr="00D469D2" w:rsidRDefault="00D469D2" w:rsidP="00D469D2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D469D2">
        <w:rPr>
          <w:color w:val="000000"/>
          <w:sz w:val="20"/>
          <w:shd w:val="clear" w:color="auto" w:fill="FFFFFF"/>
        </w:rPr>
        <w:t xml:space="preserve">General error and performance testing. </w:t>
      </w:r>
    </w:p>
    <w:p w14:paraId="69117612" w14:textId="77777777" w:rsidR="00D469D2" w:rsidRPr="00D469D2" w:rsidRDefault="00D469D2" w:rsidP="00D469D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sz w:val="20"/>
        </w:rPr>
      </w:pPr>
      <w:r w:rsidRPr="00D469D2">
        <w:rPr>
          <w:color w:val="000000"/>
          <w:sz w:val="20"/>
          <w:shd w:val="clear" w:color="auto" w:fill="FFFFFF"/>
        </w:rPr>
        <w:t xml:space="preserve">Input discrepancy reports using Lotus Notes and worked closely with the Programming department to get the issues resolved. </w:t>
      </w:r>
    </w:p>
    <w:p w14:paraId="48715067" w14:textId="77777777" w:rsidR="00E148E2" w:rsidRPr="00075FC8" w:rsidRDefault="00D469D2" w:rsidP="00D469D2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sz w:val="20"/>
        </w:rPr>
      </w:pPr>
      <w:r w:rsidRPr="00D469D2">
        <w:rPr>
          <w:color w:val="000000"/>
          <w:sz w:val="20"/>
          <w:shd w:val="clear" w:color="auto" w:fill="FFFFFF"/>
        </w:rPr>
        <w:t>This involved that validating and tracking of the discrepancy repair.</w:t>
      </w:r>
    </w:p>
    <w:p w14:paraId="2946DB82" w14:textId="77777777" w:rsidR="00E148E2" w:rsidRDefault="00E148E2" w:rsidP="00E148E2">
      <w:pPr>
        <w:widowControl w:val="0"/>
        <w:autoSpaceDE w:val="0"/>
        <w:autoSpaceDN w:val="0"/>
        <w:adjustRightInd w:val="0"/>
        <w:rPr>
          <w:sz w:val="20"/>
        </w:rPr>
      </w:pPr>
    </w:p>
    <w:p w14:paraId="5997CC1D" w14:textId="77777777" w:rsidR="003D435A" w:rsidRPr="003D435A" w:rsidRDefault="003D435A" w:rsidP="003D435A"/>
    <w:p w14:paraId="110FFD37" w14:textId="77777777" w:rsidR="003D435A" w:rsidRDefault="003D435A" w:rsidP="008E081F">
      <w:pPr>
        <w:pStyle w:val="Heading2"/>
        <w:rPr>
          <w:bCs/>
          <w:color w:val="000000"/>
          <w:sz w:val="20"/>
          <w:u w:val="single"/>
        </w:rPr>
      </w:pPr>
    </w:p>
    <w:p w14:paraId="07DEE553" w14:textId="77777777" w:rsidR="008E081F" w:rsidRPr="00BE7D96" w:rsidRDefault="008E081F" w:rsidP="008E081F">
      <w:pPr>
        <w:pStyle w:val="Heading2"/>
        <w:rPr>
          <w:bCs/>
          <w:color w:val="000000"/>
          <w:sz w:val="20"/>
          <w:u w:val="single"/>
        </w:rPr>
      </w:pPr>
      <w:r w:rsidRPr="00BE7D96">
        <w:rPr>
          <w:bCs/>
          <w:color w:val="000000"/>
          <w:sz w:val="20"/>
          <w:u w:val="single"/>
        </w:rPr>
        <w:t>EDUCATION</w:t>
      </w:r>
    </w:p>
    <w:p w14:paraId="6B699379" w14:textId="77777777" w:rsidR="008E081F" w:rsidRPr="003A0B96" w:rsidRDefault="008E081F" w:rsidP="008E081F">
      <w:pPr>
        <w:rPr>
          <w:color w:val="000000"/>
          <w:sz w:val="16"/>
          <w:szCs w:val="16"/>
        </w:rPr>
      </w:pPr>
    </w:p>
    <w:p w14:paraId="487CA78B" w14:textId="77777777" w:rsidR="00E62BCF" w:rsidRDefault="0085465F" w:rsidP="00E62BC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  <w:r>
        <w:rPr>
          <w:b/>
          <w:sz w:val="20"/>
        </w:rPr>
        <w:t>Attend</w:t>
      </w:r>
      <w:r w:rsidR="00EC4703">
        <w:rPr>
          <w:b/>
          <w:sz w:val="20"/>
        </w:rPr>
        <w:t>ed</w:t>
      </w:r>
      <w:r w:rsidR="00E62BCF" w:rsidRPr="009B1803">
        <w:rPr>
          <w:b/>
          <w:sz w:val="20"/>
        </w:rPr>
        <w:t xml:space="preserve"> The </w:t>
      </w:r>
      <w:r>
        <w:rPr>
          <w:b/>
          <w:sz w:val="20"/>
        </w:rPr>
        <w:t>University of Maryland University College</w:t>
      </w:r>
      <w:r w:rsidR="00E62BCF">
        <w:rPr>
          <w:b/>
          <w:sz w:val="20"/>
        </w:rPr>
        <w:t xml:space="preserve"> for</w:t>
      </w:r>
      <w:r w:rsidR="00E62BCF" w:rsidRPr="009B1803">
        <w:rPr>
          <w:b/>
          <w:sz w:val="20"/>
        </w:rPr>
        <w:t xml:space="preserve"> </w:t>
      </w:r>
      <w:r>
        <w:rPr>
          <w:b/>
          <w:sz w:val="20"/>
        </w:rPr>
        <w:t>Information Technology: Information Assurance</w:t>
      </w:r>
    </w:p>
    <w:p w14:paraId="169D428B" w14:textId="77777777" w:rsidR="0085465F" w:rsidRDefault="00E62BC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  <w:r w:rsidRPr="009B1803">
        <w:rPr>
          <w:b/>
          <w:sz w:val="20"/>
        </w:rPr>
        <w:t xml:space="preserve">GPA of </w:t>
      </w:r>
      <w:r w:rsidR="0085465F">
        <w:rPr>
          <w:b/>
          <w:sz w:val="20"/>
        </w:rPr>
        <w:t>4.0</w:t>
      </w:r>
      <w:r w:rsidRPr="009B1803">
        <w:rPr>
          <w:b/>
          <w:sz w:val="20"/>
        </w:rPr>
        <w:t xml:space="preserve"> </w:t>
      </w:r>
      <w:r w:rsidR="00EC4703">
        <w:rPr>
          <w:b/>
          <w:sz w:val="20"/>
        </w:rPr>
        <w:t xml:space="preserve">and graduated with </w:t>
      </w:r>
      <w:r w:rsidR="006A6619">
        <w:rPr>
          <w:b/>
          <w:sz w:val="20"/>
        </w:rPr>
        <w:t>Master’s</w:t>
      </w:r>
      <w:r w:rsidR="00EC4703">
        <w:rPr>
          <w:b/>
          <w:sz w:val="20"/>
        </w:rPr>
        <w:t xml:space="preserve"> degree</w:t>
      </w:r>
    </w:p>
    <w:p w14:paraId="3FE9F23F" w14:textId="77777777" w:rsidR="0085465F" w:rsidRDefault="0085465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</w:p>
    <w:p w14:paraId="110B6A72" w14:textId="77777777" w:rsidR="0085465F" w:rsidRDefault="00E62BC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  <w:r w:rsidRPr="009B1803">
        <w:rPr>
          <w:b/>
          <w:sz w:val="20"/>
        </w:rPr>
        <w:t xml:space="preserve">Attended </w:t>
      </w:r>
      <w:r w:rsidR="0085465F" w:rsidRPr="009B1803">
        <w:rPr>
          <w:b/>
          <w:sz w:val="20"/>
        </w:rPr>
        <w:t xml:space="preserve">The </w:t>
      </w:r>
      <w:r w:rsidR="0085465F">
        <w:rPr>
          <w:b/>
          <w:sz w:val="20"/>
        </w:rPr>
        <w:t>University of Maryland University College for</w:t>
      </w:r>
      <w:r w:rsidR="0085465F" w:rsidRPr="009B1803">
        <w:rPr>
          <w:b/>
          <w:sz w:val="20"/>
        </w:rPr>
        <w:t xml:space="preserve"> </w:t>
      </w:r>
      <w:r w:rsidR="0085465F">
        <w:rPr>
          <w:b/>
          <w:sz w:val="20"/>
        </w:rPr>
        <w:t>Information Systems Management</w:t>
      </w:r>
    </w:p>
    <w:p w14:paraId="18A57C28" w14:textId="77777777" w:rsidR="0085465F" w:rsidRDefault="0085465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  <w:r w:rsidRPr="009B1803">
        <w:rPr>
          <w:b/>
          <w:sz w:val="20"/>
        </w:rPr>
        <w:t xml:space="preserve">GPA of </w:t>
      </w:r>
      <w:r>
        <w:rPr>
          <w:b/>
          <w:sz w:val="20"/>
        </w:rPr>
        <w:t>3.87</w:t>
      </w:r>
      <w:r w:rsidRPr="009B1803">
        <w:rPr>
          <w:b/>
          <w:sz w:val="20"/>
        </w:rPr>
        <w:t xml:space="preserve"> </w:t>
      </w:r>
      <w:r>
        <w:rPr>
          <w:b/>
          <w:sz w:val="20"/>
        </w:rPr>
        <w:t xml:space="preserve">and graduated with </w:t>
      </w:r>
      <w:proofErr w:type="spellStart"/>
      <w:r>
        <w:rPr>
          <w:b/>
          <w:sz w:val="20"/>
        </w:rPr>
        <w:t>Bachelors</w:t>
      </w:r>
      <w:proofErr w:type="spellEnd"/>
      <w:r>
        <w:rPr>
          <w:b/>
          <w:sz w:val="20"/>
        </w:rPr>
        <w:t xml:space="preserve"> degree</w:t>
      </w:r>
    </w:p>
    <w:p w14:paraId="1F72F646" w14:textId="77777777" w:rsidR="0085465F" w:rsidRDefault="0085465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</w:p>
    <w:p w14:paraId="45A61696" w14:textId="77777777" w:rsidR="0085465F" w:rsidRDefault="0085465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  <w:r w:rsidRPr="009B1803">
        <w:rPr>
          <w:b/>
          <w:sz w:val="20"/>
        </w:rPr>
        <w:t xml:space="preserve">Attended </w:t>
      </w:r>
      <w:r>
        <w:rPr>
          <w:b/>
          <w:sz w:val="20"/>
        </w:rPr>
        <w:t>Pikes Peak Community College for</w:t>
      </w:r>
      <w:r w:rsidRPr="009B1803">
        <w:rPr>
          <w:b/>
          <w:sz w:val="20"/>
        </w:rPr>
        <w:t xml:space="preserve"> </w:t>
      </w:r>
      <w:r>
        <w:rPr>
          <w:b/>
          <w:sz w:val="20"/>
        </w:rPr>
        <w:t>Computer Information Systems</w:t>
      </w:r>
    </w:p>
    <w:p w14:paraId="2F80D5B4" w14:textId="77777777" w:rsidR="0085465F" w:rsidRDefault="0085465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  <w:r w:rsidRPr="009B1803">
        <w:rPr>
          <w:b/>
          <w:sz w:val="20"/>
        </w:rPr>
        <w:t xml:space="preserve">GPA of </w:t>
      </w:r>
      <w:r>
        <w:rPr>
          <w:b/>
          <w:sz w:val="20"/>
        </w:rPr>
        <w:t>3.76 and graduated with Associates degree</w:t>
      </w:r>
    </w:p>
    <w:p w14:paraId="08CE6F91" w14:textId="77777777" w:rsidR="0085465F" w:rsidRPr="00FA592B" w:rsidRDefault="0085465F" w:rsidP="0085465F">
      <w:pPr>
        <w:widowControl w:val="0"/>
        <w:autoSpaceDE w:val="0"/>
        <w:autoSpaceDN w:val="0"/>
        <w:adjustRightInd w:val="0"/>
        <w:ind w:left="2160" w:right="-720" w:hanging="2160"/>
        <w:jc w:val="center"/>
        <w:rPr>
          <w:b/>
          <w:sz w:val="20"/>
        </w:rPr>
      </w:pPr>
    </w:p>
    <w:sectPr w:rsidR="0085465F" w:rsidRPr="00FA592B" w:rsidSect="003A0B96">
      <w:pgSz w:w="12240" w:h="15840" w:code="80"/>
      <w:pgMar w:top="90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"/>
      <w:lvlJc w:val="left"/>
      <w:pPr>
        <w:tabs>
          <w:tab w:val="num" w:pos="1170"/>
        </w:tabs>
        <w:ind w:left="1170" w:hanging="360"/>
      </w:pPr>
      <w:rPr>
        <w:rFonts w:ascii="Wingdings" w:hAnsi="Wingdings" w:cs="Times New Roman"/>
        <w:color w:val="auto"/>
        <w:sz w:val="16"/>
      </w:rPr>
    </w:lvl>
  </w:abstractNum>
  <w:abstractNum w:abstractNumId="1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uto"/>
        <w:sz w:val="16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lvlText w:val=""/>
      <w:lvlJc w:val="left"/>
      <w:pPr>
        <w:tabs>
          <w:tab w:val="num" w:pos="900"/>
        </w:tabs>
        <w:ind w:left="900" w:hanging="360"/>
      </w:pPr>
      <w:rPr>
        <w:rFonts w:ascii="Wingdings" w:hAnsi="Wingdings" w:cs="Times New Roman"/>
        <w:color w:val="auto"/>
        <w:sz w:val="16"/>
      </w:rPr>
    </w:lvl>
  </w:abstractNum>
  <w:abstractNum w:abstractNumId="3" w15:restartNumberingAfterBreak="0">
    <w:nsid w:val="08DD3F55"/>
    <w:multiLevelType w:val="multilevel"/>
    <w:tmpl w:val="CF0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8502A"/>
    <w:multiLevelType w:val="hybridMultilevel"/>
    <w:tmpl w:val="49C2265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10B513BE"/>
    <w:multiLevelType w:val="multilevel"/>
    <w:tmpl w:val="14F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A2DB7"/>
    <w:multiLevelType w:val="multilevel"/>
    <w:tmpl w:val="CF404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1D201C25"/>
    <w:multiLevelType w:val="hybridMultilevel"/>
    <w:tmpl w:val="3B4EB094"/>
    <w:lvl w:ilvl="0" w:tplc="B7F4A8E0">
      <w:start w:val="1"/>
      <w:numFmt w:val="bullet"/>
      <w:pStyle w:val="bulletedlis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D2568"/>
    <w:multiLevelType w:val="multilevel"/>
    <w:tmpl w:val="977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4421A"/>
    <w:multiLevelType w:val="multilevel"/>
    <w:tmpl w:val="DB607D94"/>
    <w:numStyleLink w:val="BulletedList"/>
  </w:abstractNum>
  <w:abstractNum w:abstractNumId="11" w15:restartNumberingAfterBreak="0">
    <w:nsid w:val="232F727D"/>
    <w:multiLevelType w:val="hybridMultilevel"/>
    <w:tmpl w:val="D10093B8"/>
    <w:lvl w:ilvl="0" w:tplc="00000004">
      <w:start w:val="1"/>
      <w:numFmt w:val="bullet"/>
      <w:lvlText w:val=""/>
      <w:lvlJc w:val="left"/>
      <w:pPr>
        <w:ind w:left="720" w:hanging="360"/>
      </w:pPr>
      <w:rPr>
        <w:rFonts w:ascii="Wingdings" w:hAnsi="Wingdings" w:cs="Times New Roman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921FF"/>
    <w:multiLevelType w:val="multilevel"/>
    <w:tmpl w:val="E820AC7E"/>
    <w:lvl w:ilvl="0">
      <w:start w:val="1"/>
      <w:numFmt w:val="bullet"/>
      <w:lvlText w:val=""/>
      <w:lvlJc w:val="left"/>
      <w:pPr>
        <w:tabs>
          <w:tab w:val="num" w:pos="288"/>
        </w:tabs>
        <w:ind w:left="288" w:hanging="360"/>
      </w:pPr>
      <w:rPr>
        <w:rFonts w:ascii="Wingdings" w:hAnsi="Wingdings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55ACA"/>
    <w:multiLevelType w:val="hybridMultilevel"/>
    <w:tmpl w:val="A0E62BC2"/>
    <w:lvl w:ilvl="0" w:tplc="00000004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2BF22111"/>
    <w:multiLevelType w:val="multilevel"/>
    <w:tmpl w:val="994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13708"/>
    <w:multiLevelType w:val="hybridMultilevel"/>
    <w:tmpl w:val="F60CC3F6"/>
    <w:lvl w:ilvl="0" w:tplc="00000004">
      <w:start w:val="1"/>
      <w:numFmt w:val="bullet"/>
      <w:lvlText w:val=""/>
      <w:lvlJc w:val="left"/>
      <w:pPr>
        <w:tabs>
          <w:tab w:val="num" w:pos="900"/>
        </w:tabs>
        <w:ind w:left="900" w:hanging="360"/>
      </w:pPr>
      <w:rPr>
        <w:rFonts w:ascii="Wingdings" w:hAnsi="Wingdings" w:cs="Times New Roman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A1CDB"/>
    <w:multiLevelType w:val="multilevel"/>
    <w:tmpl w:val="5D4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113B"/>
    <w:multiLevelType w:val="hybridMultilevel"/>
    <w:tmpl w:val="688645CE"/>
    <w:lvl w:ilvl="0" w:tplc="00000004">
      <w:start w:val="1"/>
      <w:numFmt w:val="bullet"/>
      <w:lvlText w:val=""/>
      <w:lvlJc w:val="left"/>
      <w:pPr>
        <w:tabs>
          <w:tab w:val="num" w:pos="900"/>
        </w:tabs>
        <w:ind w:left="900" w:hanging="360"/>
      </w:pPr>
      <w:rPr>
        <w:rFonts w:ascii="Wingdings" w:hAnsi="Wingdings" w:cs="Times New Roman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928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367B45"/>
    <w:multiLevelType w:val="hybridMultilevel"/>
    <w:tmpl w:val="CEFC58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556251E2"/>
    <w:multiLevelType w:val="multilevel"/>
    <w:tmpl w:val="4318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A1484"/>
    <w:multiLevelType w:val="multilevel"/>
    <w:tmpl w:val="A0E62BC2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56942A61"/>
    <w:multiLevelType w:val="multilevel"/>
    <w:tmpl w:val="CEFC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3" w15:restartNumberingAfterBreak="0">
    <w:nsid w:val="5CB1425E"/>
    <w:multiLevelType w:val="hybridMultilevel"/>
    <w:tmpl w:val="9B5466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2B3F51"/>
    <w:multiLevelType w:val="hybridMultilevel"/>
    <w:tmpl w:val="A70AC244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61610E6F"/>
    <w:multiLevelType w:val="hybridMultilevel"/>
    <w:tmpl w:val="B8C4A4DE"/>
    <w:lvl w:ilvl="0" w:tplc="00000002">
      <w:start w:val="1"/>
      <w:numFmt w:val="bullet"/>
      <w:lvlText w:val=""/>
      <w:lvlJc w:val="left"/>
      <w:pPr>
        <w:ind w:left="720" w:hanging="360"/>
      </w:pPr>
      <w:rPr>
        <w:rFonts w:ascii="Wingdings" w:hAnsi="Wingdings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6774C"/>
    <w:multiLevelType w:val="multilevel"/>
    <w:tmpl w:val="F31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14E77"/>
    <w:multiLevelType w:val="multilevel"/>
    <w:tmpl w:val="02F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E7588"/>
    <w:multiLevelType w:val="multilevel"/>
    <w:tmpl w:val="832E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14F60"/>
    <w:multiLevelType w:val="multilevel"/>
    <w:tmpl w:val="DB607D94"/>
    <w:numStyleLink w:val="BulletedList"/>
  </w:abstractNum>
  <w:abstractNum w:abstractNumId="30" w15:restartNumberingAfterBreak="0">
    <w:nsid w:val="6B6C62C1"/>
    <w:multiLevelType w:val="hybridMultilevel"/>
    <w:tmpl w:val="9452814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6C596B7E"/>
    <w:multiLevelType w:val="hybridMultilevel"/>
    <w:tmpl w:val="0DD63858"/>
    <w:lvl w:ilvl="0" w:tplc="00000004">
      <w:start w:val="1"/>
      <w:numFmt w:val="bullet"/>
      <w:lvlText w:val=""/>
      <w:lvlJc w:val="left"/>
      <w:pPr>
        <w:tabs>
          <w:tab w:val="num" w:pos="900"/>
        </w:tabs>
        <w:ind w:left="900" w:hanging="360"/>
      </w:pPr>
      <w:rPr>
        <w:rFonts w:ascii="Wingdings" w:hAnsi="Wingdings" w:cs="Times New Roman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537EA"/>
    <w:multiLevelType w:val="multilevel"/>
    <w:tmpl w:val="DB607D94"/>
    <w:numStyleLink w:val="BulletedList"/>
  </w:abstractNum>
  <w:abstractNum w:abstractNumId="33" w15:restartNumberingAfterBreak="0">
    <w:nsid w:val="6DF23643"/>
    <w:multiLevelType w:val="hybridMultilevel"/>
    <w:tmpl w:val="CF404812"/>
    <w:lvl w:ilvl="0" w:tplc="9B5A54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4" w15:restartNumberingAfterBreak="0">
    <w:nsid w:val="6FAE40B4"/>
    <w:multiLevelType w:val="hybridMultilevel"/>
    <w:tmpl w:val="16DC62CE"/>
    <w:lvl w:ilvl="0" w:tplc="00000004">
      <w:start w:val="1"/>
      <w:numFmt w:val="bullet"/>
      <w:lvlText w:val=""/>
      <w:lvlJc w:val="left"/>
      <w:pPr>
        <w:tabs>
          <w:tab w:val="num" w:pos="900"/>
        </w:tabs>
        <w:ind w:left="900" w:hanging="360"/>
      </w:pPr>
      <w:rPr>
        <w:rFonts w:ascii="Wingdings" w:hAnsi="Wingdings" w:cs="Times New Roman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455C5"/>
    <w:multiLevelType w:val="hybridMultilevel"/>
    <w:tmpl w:val="6EAA0484"/>
    <w:lvl w:ilvl="0" w:tplc="318C2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6" w15:restartNumberingAfterBreak="0">
    <w:nsid w:val="79487F13"/>
    <w:multiLevelType w:val="hybridMultilevel"/>
    <w:tmpl w:val="A9EA292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94BC8"/>
    <w:multiLevelType w:val="multilevel"/>
    <w:tmpl w:val="B922CE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8" w15:restartNumberingAfterBreak="0">
    <w:nsid w:val="7C31352A"/>
    <w:multiLevelType w:val="hybridMultilevel"/>
    <w:tmpl w:val="B922CE7C"/>
    <w:lvl w:ilvl="0" w:tplc="5B9490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9" w15:restartNumberingAfterBreak="0">
    <w:nsid w:val="7D767B60"/>
    <w:multiLevelType w:val="hybridMultilevel"/>
    <w:tmpl w:val="E41A7706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0" w15:restartNumberingAfterBreak="0">
    <w:nsid w:val="7E153FFD"/>
    <w:multiLevelType w:val="hybridMultilevel"/>
    <w:tmpl w:val="201C406C"/>
    <w:lvl w:ilvl="0" w:tplc="00000004">
      <w:start w:val="1"/>
      <w:numFmt w:val="bullet"/>
      <w:lvlText w:val=""/>
      <w:lvlJc w:val="left"/>
      <w:pPr>
        <w:ind w:left="720" w:hanging="360"/>
      </w:pPr>
      <w:rPr>
        <w:rFonts w:ascii="Wingdings" w:hAnsi="Wingdings" w:cs="Times New Roman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17"/>
  </w:num>
  <w:num w:numId="6">
    <w:abstractNumId w:val="15"/>
  </w:num>
  <w:num w:numId="7">
    <w:abstractNumId w:val="34"/>
  </w:num>
  <w:num w:numId="8">
    <w:abstractNumId w:val="31"/>
  </w:num>
  <w:num w:numId="9">
    <w:abstractNumId w:val="36"/>
  </w:num>
  <w:num w:numId="10">
    <w:abstractNumId w:val="13"/>
  </w:num>
  <w:num w:numId="11">
    <w:abstractNumId w:val="21"/>
  </w:num>
  <w:num w:numId="12">
    <w:abstractNumId w:val="19"/>
  </w:num>
  <w:num w:numId="13">
    <w:abstractNumId w:val="22"/>
  </w:num>
  <w:num w:numId="14">
    <w:abstractNumId w:val="38"/>
  </w:num>
  <w:num w:numId="15">
    <w:abstractNumId w:val="37"/>
  </w:num>
  <w:num w:numId="16">
    <w:abstractNumId w:val="33"/>
  </w:num>
  <w:num w:numId="17">
    <w:abstractNumId w:val="7"/>
  </w:num>
  <w:num w:numId="18">
    <w:abstractNumId w:val="35"/>
  </w:num>
  <w:num w:numId="19">
    <w:abstractNumId w:val="11"/>
  </w:num>
  <w:num w:numId="20">
    <w:abstractNumId w:val="25"/>
  </w:num>
  <w:num w:numId="21">
    <w:abstractNumId w:val="40"/>
  </w:num>
  <w:num w:numId="22">
    <w:abstractNumId w:val="20"/>
  </w:num>
  <w:num w:numId="23">
    <w:abstractNumId w:val="12"/>
  </w:num>
  <w:num w:numId="24">
    <w:abstractNumId w:val="27"/>
  </w:num>
  <w:num w:numId="25">
    <w:abstractNumId w:val="28"/>
  </w:num>
  <w:num w:numId="26">
    <w:abstractNumId w:val="5"/>
  </w:num>
  <w:num w:numId="27">
    <w:abstractNumId w:val="30"/>
  </w:num>
  <w:num w:numId="28">
    <w:abstractNumId w:val="4"/>
  </w:num>
  <w:num w:numId="29">
    <w:abstractNumId w:val="29"/>
  </w:num>
  <w:num w:numId="30">
    <w:abstractNumId w:val="8"/>
  </w:num>
  <w:num w:numId="31">
    <w:abstractNumId w:val="24"/>
  </w:num>
  <w:num w:numId="32">
    <w:abstractNumId w:val="39"/>
  </w:num>
  <w:num w:numId="33">
    <w:abstractNumId w:val="23"/>
  </w:num>
  <w:num w:numId="34">
    <w:abstractNumId w:val="10"/>
  </w:num>
  <w:num w:numId="35">
    <w:abstractNumId w:val="32"/>
  </w:num>
  <w:num w:numId="36">
    <w:abstractNumId w:val="16"/>
  </w:num>
  <w:num w:numId="37">
    <w:abstractNumId w:val="26"/>
  </w:num>
  <w:num w:numId="38">
    <w:abstractNumId w:val="14"/>
  </w:num>
  <w:num w:numId="39">
    <w:abstractNumId w:val="9"/>
  </w:num>
  <w:num w:numId="40">
    <w:abstractNumId w:val="6"/>
  </w:num>
  <w:num w:numId="4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59"/>
    <w:rsid w:val="00001AB1"/>
    <w:rsid w:val="00015AB5"/>
    <w:rsid w:val="00015CBE"/>
    <w:rsid w:val="00016552"/>
    <w:rsid w:val="00016FE4"/>
    <w:rsid w:val="000231A3"/>
    <w:rsid w:val="000269B7"/>
    <w:rsid w:val="000412EC"/>
    <w:rsid w:val="00046BCD"/>
    <w:rsid w:val="0005033A"/>
    <w:rsid w:val="00052695"/>
    <w:rsid w:val="00055D86"/>
    <w:rsid w:val="00060A76"/>
    <w:rsid w:val="000751F8"/>
    <w:rsid w:val="00075FC8"/>
    <w:rsid w:val="00083267"/>
    <w:rsid w:val="000906C6"/>
    <w:rsid w:val="00090D6D"/>
    <w:rsid w:val="000A01C7"/>
    <w:rsid w:val="000B31A5"/>
    <w:rsid w:val="000E3E8C"/>
    <w:rsid w:val="000F168A"/>
    <w:rsid w:val="0010326D"/>
    <w:rsid w:val="001128E4"/>
    <w:rsid w:val="00112D45"/>
    <w:rsid w:val="00127358"/>
    <w:rsid w:val="00132784"/>
    <w:rsid w:val="001342EC"/>
    <w:rsid w:val="00136900"/>
    <w:rsid w:val="00137B4C"/>
    <w:rsid w:val="0014006D"/>
    <w:rsid w:val="0016127B"/>
    <w:rsid w:val="00174A3E"/>
    <w:rsid w:val="0017560D"/>
    <w:rsid w:val="00184195"/>
    <w:rsid w:val="00186578"/>
    <w:rsid w:val="001972C5"/>
    <w:rsid w:val="001B202C"/>
    <w:rsid w:val="001C1DCD"/>
    <w:rsid w:val="001D217E"/>
    <w:rsid w:val="001D5115"/>
    <w:rsid w:val="001D743B"/>
    <w:rsid w:val="001E7D23"/>
    <w:rsid w:val="001F30D3"/>
    <w:rsid w:val="00216CA5"/>
    <w:rsid w:val="00226DDA"/>
    <w:rsid w:val="00235F24"/>
    <w:rsid w:val="00242A3A"/>
    <w:rsid w:val="002465E6"/>
    <w:rsid w:val="00266886"/>
    <w:rsid w:val="00274FAD"/>
    <w:rsid w:val="002B0703"/>
    <w:rsid w:val="002B141D"/>
    <w:rsid w:val="002B3323"/>
    <w:rsid w:val="002B4B11"/>
    <w:rsid w:val="002E2B13"/>
    <w:rsid w:val="002F373E"/>
    <w:rsid w:val="00307D7F"/>
    <w:rsid w:val="00310C45"/>
    <w:rsid w:val="00323C11"/>
    <w:rsid w:val="0032545B"/>
    <w:rsid w:val="00325908"/>
    <w:rsid w:val="00332B81"/>
    <w:rsid w:val="003459E8"/>
    <w:rsid w:val="0035317A"/>
    <w:rsid w:val="00385486"/>
    <w:rsid w:val="00387DAD"/>
    <w:rsid w:val="003A0B96"/>
    <w:rsid w:val="003A1ED8"/>
    <w:rsid w:val="003A5891"/>
    <w:rsid w:val="003A6D26"/>
    <w:rsid w:val="003B658F"/>
    <w:rsid w:val="003B73D0"/>
    <w:rsid w:val="003C5040"/>
    <w:rsid w:val="003D37B0"/>
    <w:rsid w:val="003D435A"/>
    <w:rsid w:val="003E21E0"/>
    <w:rsid w:val="00404BAE"/>
    <w:rsid w:val="00405CB0"/>
    <w:rsid w:val="00405F82"/>
    <w:rsid w:val="00420E17"/>
    <w:rsid w:val="0043279C"/>
    <w:rsid w:val="0048787D"/>
    <w:rsid w:val="00490FFB"/>
    <w:rsid w:val="0049212E"/>
    <w:rsid w:val="00496437"/>
    <w:rsid w:val="004A6C0D"/>
    <w:rsid w:val="004C078D"/>
    <w:rsid w:val="004C49F2"/>
    <w:rsid w:val="004E02A4"/>
    <w:rsid w:val="0050597F"/>
    <w:rsid w:val="00510D90"/>
    <w:rsid w:val="00531336"/>
    <w:rsid w:val="00535FE6"/>
    <w:rsid w:val="005409AA"/>
    <w:rsid w:val="005476C2"/>
    <w:rsid w:val="005510F4"/>
    <w:rsid w:val="00556CB0"/>
    <w:rsid w:val="00563753"/>
    <w:rsid w:val="005939DD"/>
    <w:rsid w:val="005A1640"/>
    <w:rsid w:val="005A51EA"/>
    <w:rsid w:val="005B078D"/>
    <w:rsid w:val="005B0FB6"/>
    <w:rsid w:val="005C3134"/>
    <w:rsid w:val="005C60B5"/>
    <w:rsid w:val="005D11C5"/>
    <w:rsid w:val="005D74FE"/>
    <w:rsid w:val="005E55B0"/>
    <w:rsid w:val="005F6CFE"/>
    <w:rsid w:val="006067F4"/>
    <w:rsid w:val="00610A73"/>
    <w:rsid w:val="006124B6"/>
    <w:rsid w:val="00632E6B"/>
    <w:rsid w:val="0064206B"/>
    <w:rsid w:val="00650C8B"/>
    <w:rsid w:val="00655F8E"/>
    <w:rsid w:val="00660AE4"/>
    <w:rsid w:val="00671365"/>
    <w:rsid w:val="00680572"/>
    <w:rsid w:val="00683D93"/>
    <w:rsid w:val="00685EDA"/>
    <w:rsid w:val="006865ED"/>
    <w:rsid w:val="006942FF"/>
    <w:rsid w:val="006A2324"/>
    <w:rsid w:val="006A6619"/>
    <w:rsid w:val="006B466C"/>
    <w:rsid w:val="006C4EB5"/>
    <w:rsid w:val="006C5D72"/>
    <w:rsid w:val="006D34A8"/>
    <w:rsid w:val="006E6251"/>
    <w:rsid w:val="006F0549"/>
    <w:rsid w:val="006F0B41"/>
    <w:rsid w:val="00720276"/>
    <w:rsid w:val="00735B10"/>
    <w:rsid w:val="007664A3"/>
    <w:rsid w:val="007669BA"/>
    <w:rsid w:val="007735B0"/>
    <w:rsid w:val="007A08FB"/>
    <w:rsid w:val="007A1EE1"/>
    <w:rsid w:val="007A47CA"/>
    <w:rsid w:val="007A4D92"/>
    <w:rsid w:val="007B2115"/>
    <w:rsid w:val="007B72AC"/>
    <w:rsid w:val="007D098B"/>
    <w:rsid w:val="007E512C"/>
    <w:rsid w:val="0083371A"/>
    <w:rsid w:val="00834B8B"/>
    <w:rsid w:val="0084308C"/>
    <w:rsid w:val="00844D8D"/>
    <w:rsid w:val="00846AEA"/>
    <w:rsid w:val="0085465F"/>
    <w:rsid w:val="00856F5E"/>
    <w:rsid w:val="008675C3"/>
    <w:rsid w:val="00886CFE"/>
    <w:rsid w:val="00896A55"/>
    <w:rsid w:val="0089701B"/>
    <w:rsid w:val="008A258C"/>
    <w:rsid w:val="008A3AF2"/>
    <w:rsid w:val="008B74FE"/>
    <w:rsid w:val="008C25F9"/>
    <w:rsid w:val="008D2D71"/>
    <w:rsid w:val="008D5182"/>
    <w:rsid w:val="008D60C7"/>
    <w:rsid w:val="008E081F"/>
    <w:rsid w:val="00917681"/>
    <w:rsid w:val="009217B4"/>
    <w:rsid w:val="00922803"/>
    <w:rsid w:val="00924ACB"/>
    <w:rsid w:val="009253AB"/>
    <w:rsid w:val="00936609"/>
    <w:rsid w:val="00936A44"/>
    <w:rsid w:val="00956183"/>
    <w:rsid w:val="009604E1"/>
    <w:rsid w:val="00962F01"/>
    <w:rsid w:val="0097164A"/>
    <w:rsid w:val="00985E59"/>
    <w:rsid w:val="0099574C"/>
    <w:rsid w:val="009973B1"/>
    <w:rsid w:val="009A0C9C"/>
    <w:rsid w:val="009A4E25"/>
    <w:rsid w:val="009A7C5A"/>
    <w:rsid w:val="009B1803"/>
    <w:rsid w:val="009D11FD"/>
    <w:rsid w:val="009E6738"/>
    <w:rsid w:val="009E709F"/>
    <w:rsid w:val="009F0191"/>
    <w:rsid w:val="00A04754"/>
    <w:rsid w:val="00A06558"/>
    <w:rsid w:val="00A06FB2"/>
    <w:rsid w:val="00A1305C"/>
    <w:rsid w:val="00A177B0"/>
    <w:rsid w:val="00A41FF3"/>
    <w:rsid w:val="00A450F1"/>
    <w:rsid w:val="00A4528B"/>
    <w:rsid w:val="00A505FB"/>
    <w:rsid w:val="00A6182A"/>
    <w:rsid w:val="00A65959"/>
    <w:rsid w:val="00A6763E"/>
    <w:rsid w:val="00A72EA0"/>
    <w:rsid w:val="00A7458F"/>
    <w:rsid w:val="00A75820"/>
    <w:rsid w:val="00AA3882"/>
    <w:rsid w:val="00AB08CB"/>
    <w:rsid w:val="00AB7B90"/>
    <w:rsid w:val="00AE245B"/>
    <w:rsid w:val="00AE67B7"/>
    <w:rsid w:val="00AF1EAD"/>
    <w:rsid w:val="00AF2164"/>
    <w:rsid w:val="00B12F9D"/>
    <w:rsid w:val="00B17874"/>
    <w:rsid w:val="00B346A1"/>
    <w:rsid w:val="00B36438"/>
    <w:rsid w:val="00B431D6"/>
    <w:rsid w:val="00B5155C"/>
    <w:rsid w:val="00B64824"/>
    <w:rsid w:val="00B718A2"/>
    <w:rsid w:val="00B8445D"/>
    <w:rsid w:val="00B90CCA"/>
    <w:rsid w:val="00BA31F9"/>
    <w:rsid w:val="00BA355F"/>
    <w:rsid w:val="00BB29A6"/>
    <w:rsid w:val="00BB6303"/>
    <w:rsid w:val="00BB6770"/>
    <w:rsid w:val="00BC6719"/>
    <w:rsid w:val="00BE7672"/>
    <w:rsid w:val="00BE7D96"/>
    <w:rsid w:val="00BF0F24"/>
    <w:rsid w:val="00C01B73"/>
    <w:rsid w:val="00C0719D"/>
    <w:rsid w:val="00C077FC"/>
    <w:rsid w:val="00C07B88"/>
    <w:rsid w:val="00C152E4"/>
    <w:rsid w:val="00C25472"/>
    <w:rsid w:val="00C306BF"/>
    <w:rsid w:val="00C41E18"/>
    <w:rsid w:val="00C42170"/>
    <w:rsid w:val="00C43966"/>
    <w:rsid w:val="00C56180"/>
    <w:rsid w:val="00C60ECC"/>
    <w:rsid w:val="00C646C7"/>
    <w:rsid w:val="00C67FDC"/>
    <w:rsid w:val="00C8527C"/>
    <w:rsid w:val="00C95869"/>
    <w:rsid w:val="00CA06E9"/>
    <w:rsid w:val="00CC5131"/>
    <w:rsid w:val="00CC5694"/>
    <w:rsid w:val="00CD23A6"/>
    <w:rsid w:val="00CE0BC9"/>
    <w:rsid w:val="00CE2D52"/>
    <w:rsid w:val="00D13C24"/>
    <w:rsid w:val="00D21C0C"/>
    <w:rsid w:val="00D22056"/>
    <w:rsid w:val="00D25176"/>
    <w:rsid w:val="00D25625"/>
    <w:rsid w:val="00D41657"/>
    <w:rsid w:val="00D469D2"/>
    <w:rsid w:val="00D54FDC"/>
    <w:rsid w:val="00D56CCB"/>
    <w:rsid w:val="00D65E8B"/>
    <w:rsid w:val="00D670FB"/>
    <w:rsid w:val="00D70438"/>
    <w:rsid w:val="00D83739"/>
    <w:rsid w:val="00DB21B6"/>
    <w:rsid w:val="00DB273C"/>
    <w:rsid w:val="00DB2E19"/>
    <w:rsid w:val="00DC7B94"/>
    <w:rsid w:val="00DE4366"/>
    <w:rsid w:val="00DE49FA"/>
    <w:rsid w:val="00DE6D43"/>
    <w:rsid w:val="00DF3E2F"/>
    <w:rsid w:val="00DF4F0A"/>
    <w:rsid w:val="00DF7780"/>
    <w:rsid w:val="00E148E2"/>
    <w:rsid w:val="00E14BA9"/>
    <w:rsid w:val="00E21ADB"/>
    <w:rsid w:val="00E24424"/>
    <w:rsid w:val="00E34A6E"/>
    <w:rsid w:val="00E44975"/>
    <w:rsid w:val="00E528A2"/>
    <w:rsid w:val="00E62BCF"/>
    <w:rsid w:val="00E6612D"/>
    <w:rsid w:val="00E670B5"/>
    <w:rsid w:val="00E7482B"/>
    <w:rsid w:val="00E7728A"/>
    <w:rsid w:val="00E82E37"/>
    <w:rsid w:val="00E85DC3"/>
    <w:rsid w:val="00E90034"/>
    <w:rsid w:val="00E937CF"/>
    <w:rsid w:val="00E9491D"/>
    <w:rsid w:val="00EA4D3B"/>
    <w:rsid w:val="00EB0DD5"/>
    <w:rsid w:val="00EC1A9B"/>
    <w:rsid w:val="00EC4703"/>
    <w:rsid w:val="00ED314A"/>
    <w:rsid w:val="00EF794D"/>
    <w:rsid w:val="00F0305B"/>
    <w:rsid w:val="00F127F2"/>
    <w:rsid w:val="00F129B3"/>
    <w:rsid w:val="00F2086A"/>
    <w:rsid w:val="00F22089"/>
    <w:rsid w:val="00F46476"/>
    <w:rsid w:val="00F64DD7"/>
    <w:rsid w:val="00F717F7"/>
    <w:rsid w:val="00F7292F"/>
    <w:rsid w:val="00F97F12"/>
    <w:rsid w:val="00FA307D"/>
    <w:rsid w:val="00FA592B"/>
    <w:rsid w:val="00FB427A"/>
    <w:rsid w:val="00FC05D3"/>
    <w:rsid w:val="00FC3390"/>
    <w:rsid w:val="00FD4110"/>
    <w:rsid w:val="00FE2A17"/>
    <w:rsid w:val="650AA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BA171"/>
  <w15:chartTrackingRefBased/>
  <w15:docId w15:val="{98457396-CF5E-4F7D-B180-B8A44621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4">
    <w:name w:val="c4"/>
    <w:basedOn w:val="Normal"/>
    <w:pPr>
      <w:widowControl w:val="0"/>
      <w:spacing w:line="240" w:lineRule="atLeast"/>
      <w:jc w:val="center"/>
    </w:pPr>
    <w:rPr>
      <w:snapToGrid w:val="0"/>
    </w:rPr>
  </w:style>
  <w:style w:type="paragraph" w:customStyle="1" w:styleId="c5">
    <w:name w:val="c5"/>
    <w:basedOn w:val="Normal"/>
    <w:pPr>
      <w:widowControl w:val="0"/>
      <w:spacing w:line="240" w:lineRule="atLeast"/>
      <w:jc w:val="center"/>
    </w:pPr>
    <w:rPr>
      <w:snapToGrid w:val="0"/>
    </w:rPr>
  </w:style>
  <w:style w:type="paragraph" w:styleId="BodyText2">
    <w:name w:val="Body Text 2"/>
    <w:basedOn w:val="Normal"/>
    <w:pPr>
      <w:spacing w:before="100" w:beforeAutospacing="1" w:after="100" w:afterAutospacing="1"/>
      <w:ind w:right="720"/>
    </w:pPr>
    <w:rPr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pPr>
      <w:ind w:left="1440"/>
    </w:pPr>
    <w:rPr>
      <w:snapToGrid w:val="0"/>
    </w:rPr>
  </w:style>
  <w:style w:type="paragraph" w:styleId="BodyTextIndent2">
    <w:name w:val="Body Text Indent 2"/>
    <w:basedOn w:val="Normal"/>
    <w:link w:val="BodyTextIndent2Char"/>
    <w:rsid w:val="009B180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9B1803"/>
    <w:rPr>
      <w:sz w:val="24"/>
    </w:rPr>
  </w:style>
  <w:style w:type="character" w:customStyle="1" w:styleId="TechnicalProfessionalsName">
    <w:name w:val="Technical Professional's Name"/>
    <w:rsid w:val="0010326D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10326D"/>
    <w:pPr>
      <w:spacing w:line="240" w:lineRule="exact"/>
      <w:jc w:val="right"/>
    </w:pPr>
    <w:rPr>
      <w:rFonts w:ascii="Arial" w:hAnsi="Arial"/>
      <w:szCs w:val="24"/>
      <w:lang w:eastAsia="en-US"/>
    </w:rPr>
  </w:style>
  <w:style w:type="paragraph" w:customStyle="1" w:styleId="Profile">
    <w:name w:val="Profile"/>
    <w:basedOn w:val="Normal"/>
    <w:link w:val="ProfileCharChar"/>
    <w:uiPriority w:val="34"/>
    <w:qFormat/>
    <w:rsid w:val="0032545B"/>
    <w:pPr>
      <w:spacing w:after="100"/>
      <w:ind w:left="446"/>
    </w:pPr>
    <w:rPr>
      <w:rFonts w:ascii="Garamond" w:hAnsi="Garamond"/>
      <w:sz w:val="20"/>
    </w:rPr>
  </w:style>
  <w:style w:type="character" w:customStyle="1" w:styleId="ProfileCharChar">
    <w:name w:val="Profile Char Char"/>
    <w:link w:val="Profile"/>
    <w:rsid w:val="0032545B"/>
    <w:rPr>
      <w:rFonts w:ascii="Garamond" w:hAnsi="Garamond"/>
    </w:rPr>
  </w:style>
  <w:style w:type="paragraph" w:customStyle="1" w:styleId="Objective">
    <w:name w:val="Objective"/>
    <w:basedOn w:val="Normal"/>
    <w:rsid w:val="0032545B"/>
    <w:pPr>
      <w:tabs>
        <w:tab w:val="left" w:pos="10170"/>
      </w:tabs>
      <w:spacing w:after="140"/>
      <w:ind w:left="446" w:right="547"/>
      <w:jc w:val="both"/>
    </w:pPr>
    <w:rPr>
      <w:rFonts w:ascii="Garamond" w:hAnsi="Garamond"/>
      <w:i/>
      <w:iCs/>
      <w:spacing w:val="8"/>
      <w:sz w:val="21"/>
    </w:rPr>
  </w:style>
  <w:style w:type="numbering" w:customStyle="1" w:styleId="BulletedList">
    <w:name w:val="Bulleted List"/>
    <w:basedOn w:val="NoList"/>
    <w:rsid w:val="007A08FB"/>
    <w:pPr>
      <w:numPr>
        <w:numId w:val="28"/>
      </w:numPr>
    </w:pPr>
  </w:style>
  <w:style w:type="character" w:customStyle="1" w:styleId="apple-converted-space">
    <w:name w:val="apple-converted-space"/>
    <w:basedOn w:val="DefaultParagraphFont"/>
    <w:rsid w:val="00A06FB2"/>
  </w:style>
  <w:style w:type="paragraph" w:customStyle="1" w:styleId="bulletedlist0">
    <w:name w:val="bulleted list"/>
    <w:basedOn w:val="Normal"/>
    <w:link w:val="bulletedlistChar"/>
    <w:rsid w:val="00FA307D"/>
    <w:pPr>
      <w:numPr>
        <w:numId w:val="30"/>
      </w:numPr>
      <w:spacing w:before="40" w:after="60" w:line="220" w:lineRule="exact"/>
    </w:pPr>
    <w:rPr>
      <w:rFonts w:ascii="Tahoma" w:hAnsi="Tahoma"/>
      <w:spacing w:val="10"/>
      <w:kern w:val="32"/>
      <w:sz w:val="16"/>
      <w:szCs w:val="16"/>
      <w:lang w:val="x-none" w:eastAsia="x-none"/>
    </w:rPr>
  </w:style>
  <w:style w:type="character" w:customStyle="1" w:styleId="bulletedlistChar">
    <w:name w:val="bulleted list Char"/>
    <w:link w:val="bulletedlist0"/>
    <w:rsid w:val="00FA307D"/>
    <w:rPr>
      <w:rFonts w:ascii="Tahoma" w:hAnsi="Tahoma"/>
      <w:spacing w:val="10"/>
      <w:kern w:val="32"/>
      <w:sz w:val="16"/>
      <w:szCs w:val="16"/>
    </w:rPr>
  </w:style>
  <w:style w:type="paragraph" w:customStyle="1" w:styleId="Style1">
    <w:name w:val="Style1"/>
    <w:basedOn w:val="NormalWeb"/>
    <w:link w:val="Style1Char"/>
    <w:qFormat/>
    <w:rsid w:val="0085465F"/>
    <w:pPr>
      <w:spacing w:before="0" w:beforeAutospacing="0" w:after="0" w:afterAutospacing="0"/>
      <w:ind w:left="450" w:right="540"/>
      <w:jc w:val="both"/>
    </w:pPr>
    <w:rPr>
      <w:rFonts w:ascii="Garamond" w:hAnsi="Garamond"/>
      <w:caps/>
      <w:sz w:val="21"/>
    </w:rPr>
  </w:style>
  <w:style w:type="character" w:customStyle="1" w:styleId="Style1Char">
    <w:name w:val="Style1 Char"/>
    <w:link w:val="Style1"/>
    <w:rsid w:val="0085465F"/>
    <w:rPr>
      <w:rFonts w:ascii="Garamond" w:hAnsi="Garamond"/>
      <w:caps/>
      <w:sz w:val="21"/>
      <w:szCs w:val="24"/>
    </w:rPr>
  </w:style>
  <w:style w:type="paragraph" w:styleId="ListParagraph">
    <w:name w:val="List Paragraph"/>
    <w:basedOn w:val="Normal"/>
    <w:uiPriority w:val="34"/>
    <w:qFormat/>
    <w:rsid w:val="009604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4FE"/>
    <w:rPr>
      <w:b/>
      <w:bCs/>
    </w:rPr>
  </w:style>
  <w:style w:type="character" w:customStyle="1" w:styleId="hbvzbc">
    <w:name w:val="hbvzbc"/>
    <w:basedOn w:val="DefaultParagraphFont"/>
    <w:rsid w:val="006B466C"/>
  </w:style>
  <w:style w:type="character" w:customStyle="1" w:styleId="wbzude">
    <w:name w:val="wbzude"/>
    <w:basedOn w:val="DefaultParagraphFont"/>
    <w:rsid w:val="006B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6E6E6"/>
                        <w:right w:val="none" w:sz="0" w:space="0" w:color="auto"/>
                      </w:divBdr>
                      <w:divsChild>
                        <w:div w:id="5988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6754">
                              <w:marLeft w:val="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A3D90-3FDE-4E35-9CE1-39F99B0F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25608</TotalTime>
  <Pages>5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 Sundee Resume</vt:lpstr>
    </vt:vector>
  </TitlesOfParts>
  <Company>U.S. Air Force</Company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Sundee Resume</dc:title>
  <dc:subject/>
  <dc:creator>Jay Sundee</dc:creator>
  <cp:keywords/>
  <dc:description/>
  <cp:lastModifiedBy>Jennifer Nichols</cp:lastModifiedBy>
  <cp:revision>9</cp:revision>
  <cp:lastPrinted>2009-06-16T12:48:00Z</cp:lastPrinted>
  <dcterms:created xsi:type="dcterms:W3CDTF">2021-01-16T23:37:00Z</dcterms:created>
  <dcterms:modified xsi:type="dcterms:W3CDTF">2021-04-07T03:14:00Z</dcterms:modified>
</cp:coreProperties>
</file>