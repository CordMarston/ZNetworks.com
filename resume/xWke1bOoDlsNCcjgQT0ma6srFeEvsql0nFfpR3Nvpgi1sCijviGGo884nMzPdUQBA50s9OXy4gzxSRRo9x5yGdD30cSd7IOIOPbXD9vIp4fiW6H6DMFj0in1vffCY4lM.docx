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CC1" w:rsidRDefault="002B7837" w:rsidP="00C44055">
      <w:r>
        <w:rPr>
          <w:rFonts w:ascii="Arial" w:eastAsia="Arial" w:hAnsi="Arial" w:cs="Arial"/>
          <w:b/>
          <w:bCs/>
          <w:noProof/>
          <w:color w:val="333399"/>
          <w:spacing w:val="1"/>
          <w:sz w:val="32"/>
          <w:szCs w:val="32"/>
          <w:lang w:val="en-US"/>
        </w:rPr>
        <w:drawing>
          <wp:anchor distT="0" distB="0" distL="114300" distR="114300" simplePos="0" relativeHeight="251666944" behindDoc="0" locked="0" layoutInCell="1" allowOverlap="1" wp14:anchorId="1B9F0835" wp14:editId="3F0AA921">
            <wp:simplePos x="0" y="0"/>
            <wp:positionH relativeFrom="column">
              <wp:posOffset>5139055</wp:posOffset>
            </wp:positionH>
            <wp:positionV relativeFrom="paragraph">
              <wp:posOffset>-899160</wp:posOffset>
            </wp:positionV>
            <wp:extent cx="979805" cy="979805"/>
            <wp:effectExtent l="0" t="0" r="0" b="0"/>
            <wp:wrapSquare wrapText="bothSides"/>
            <wp:docPr id="1" name="Picture 1" descr="C:\Users\w.hamidi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.hamidi\Desktop\image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9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369E">
        <w:rPr>
          <w:noProof/>
          <w:sz w:val="20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94.05pt;margin-top:-64.9pt;width:401.95pt;height:1265.5pt;z-index:251656704;mso-position-horizontal-relative:text;mso-position-vertical-relative:text" stroked="f">
            <v:textbox style="mso-next-textbox:#_x0000_s1028">
              <w:txbxContent>
                <w:p w:rsidR="00684CC1" w:rsidRPr="009428CD" w:rsidRDefault="008207DF" w:rsidP="004746FF">
                  <w:pPr>
                    <w:pStyle w:val="Default"/>
                    <w:rPr>
                      <w:sz w:val="23"/>
                      <w:szCs w:val="23"/>
                    </w:rPr>
                  </w:pPr>
                  <w:proofErr w:type="spellStart"/>
                  <w:r w:rsidRPr="00414F37">
                    <w:rPr>
                      <w:color w:val="883332"/>
                      <w:spacing w:val="-1"/>
                      <w:sz w:val="44"/>
                      <w:szCs w:val="44"/>
                    </w:rPr>
                    <w:t>Wahid</w:t>
                  </w:r>
                  <w:r w:rsidR="00A27E98" w:rsidRPr="00414F37">
                    <w:rPr>
                      <w:color w:val="883332"/>
                      <w:spacing w:val="-1"/>
                      <w:sz w:val="44"/>
                      <w:szCs w:val="44"/>
                    </w:rPr>
                    <w:t>ullah</w:t>
                  </w:r>
                  <w:proofErr w:type="spellEnd"/>
                  <w:r w:rsidR="00A27E98" w:rsidRPr="00414F37">
                    <w:rPr>
                      <w:color w:val="883332"/>
                      <w:spacing w:val="-1"/>
                      <w:sz w:val="44"/>
                      <w:szCs w:val="44"/>
                    </w:rPr>
                    <w:t xml:space="preserve"> </w:t>
                  </w:r>
                  <w:proofErr w:type="spellStart"/>
                  <w:r w:rsidR="00A27E98" w:rsidRPr="00414F37">
                    <w:rPr>
                      <w:color w:val="883332"/>
                      <w:spacing w:val="-1"/>
                      <w:sz w:val="44"/>
                      <w:szCs w:val="44"/>
                    </w:rPr>
                    <w:t>Hamidi</w:t>
                  </w:r>
                  <w:proofErr w:type="spellEnd"/>
                  <w:r w:rsidR="00684CC1">
                    <w:rPr>
                      <w:color w:val="883332"/>
                      <w:spacing w:val="-1"/>
                      <w:sz w:val="48"/>
                      <w:szCs w:val="48"/>
                    </w:rPr>
                    <w:br/>
                  </w:r>
                  <w:r w:rsidR="004746FF">
                    <w:rPr>
                      <w:spacing w:val="-1"/>
                      <w:sz w:val="32"/>
                      <w:szCs w:val="32"/>
                    </w:rPr>
                    <w:t>IT Technician</w:t>
                  </w:r>
                </w:p>
                <w:p w:rsidR="007B37A9" w:rsidRDefault="00F93950" w:rsidP="008207DF">
                  <w:pPr>
                    <w:suppressAutoHyphens/>
                    <w:spacing w:before="75" w:line="260" w:lineRule="exact"/>
                    <w:rPr>
                      <w:spacing w:val="11"/>
                      <w:kern w:val="24"/>
                      <w:sz w:val="20"/>
                    </w:rPr>
                  </w:pPr>
                  <w:r>
                    <w:rPr>
                      <w:color w:val="943634"/>
                      <w:spacing w:val="11"/>
                      <w:kern w:val="24"/>
                      <w:sz w:val="20"/>
                    </w:rPr>
                    <w:t>Professional Profile</w:t>
                  </w:r>
                </w:p>
                <w:p w:rsidR="00461061" w:rsidRPr="00B65CB5" w:rsidRDefault="006D5BBD" w:rsidP="00033F10">
                  <w:pPr>
                    <w:suppressAutoHyphens/>
                    <w:spacing w:before="75" w:line="260" w:lineRule="exact"/>
                    <w:rPr>
                      <w:color w:val="000000"/>
                      <w:spacing w:val="4"/>
                      <w:kern w:val="32"/>
                      <w:sz w:val="20"/>
                      <w:szCs w:val="18"/>
                    </w:rPr>
                  </w:pPr>
                  <w:r>
                    <w:rPr>
                      <w:color w:val="000000"/>
                      <w:spacing w:val="4"/>
                      <w:kern w:val="32"/>
                      <w:sz w:val="20"/>
                      <w:szCs w:val="18"/>
                    </w:rPr>
                    <w:t xml:space="preserve">A </w:t>
                  </w:r>
                  <w:r w:rsidR="005849D1">
                    <w:rPr>
                      <w:color w:val="000000"/>
                      <w:spacing w:val="4"/>
                      <w:kern w:val="32"/>
                      <w:sz w:val="20"/>
                      <w:szCs w:val="18"/>
                    </w:rPr>
                    <w:t>succe</w:t>
                  </w:r>
                  <w:r w:rsidR="004746FF">
                    <w:rPr>
                      <w:color w:val="000000"/>
                      <w:spacing w:val="4"/>
                      <w:kern w:val="32"/>
                      <w:sz w:val="20"/>
                      <w:szCs w:val="18"/>
                    </w:rPr>
                    <w:t>ssful IT Technician</w:t>
                  </w:r>
                  <w:r w:rsidR="00461061" w:rsidRPr="00B65CB5">
                    <w:rPr>
                      <w:color w:val="000000"/>
                      <w:spacing w:val="4"/>
                      <w:kern w:val="32"/>
                      <w:sz w:val="20"/>
                      <w:szCs w:val="18"/>
                    </w:rPr>
                    <w:t xml:space="preserve"> with extensive work experience in network/system administrations</w:t>
                  </w:r>
                  <w:r w:rsidR="00B65CB5">
                    <w:rPr>
                      <w:color w:val="000000"/>
                      <w:spacing w:val="4"/>
                      <w:kern w:val="32"/>
                      <w:sz w:val="20"/>
                      <w:szCs w:val="18"/>
                    </w:rPr>
                    <w:t xml:space="preserve"> of</w:t>
                  </w:r>
                  <w:r w:rsidR="00461061" w:rsidRPr="00B65CB5">
                    <w:rPr>
                      <w:color w:val="000000"/>
                      <w:spacing w:val="4"/>
                      <w:kern w:val="32"/>
                      <w:sz w:val="20"/>
                      <w:szCs w:val="18"/>
                    </w:rPr>
                    <w:t xml:space="preserve"> ha</w:t>
                  </w:r>
                  <w:r w:rsidR="00B65CB5">
                    <w:rPr>
                      <w:color w:val="000000"/>
                      <w:spacing w:val="4"/>
                      <w:kern w:val="32"/>
                      <w:sz w:val="20"/>
                      <w:szCs w:val="18"/>
                    </w:rPr>
                    <w:t>rdware,</w:t>
                  </w:r>
                  <w:r w:rsidR="00445846" w:rsidRPr="00B65CB5">
                    <w:rPr>
                      <w:color w:val="000000"/>
                      <w:spacing w:val="4"/>
                      <w:kern w:val="32"/>
                      <w:sz w:val="20"/>
                      <w:szCs w:val="18"/>
                    </w:rPr>
                    <w:t xml:space="preserve"> software running and </w:t>
                  </w:r>
                  <w:r w:rsidR="00461061" w:rsidRPr="00B65CB5">
                    <w:rPr>
                      <w:color w:val="000000"/>
                      <w:spacing w:val="4"/>
                      <w:kern w:val="32"/>
                      <w:sz w:val="20"/>
                      <w:szCs w:val="18"/>
                    </w:rPr>
                    <w:t>monitoring</w:t>
                  </w:r>
                  <w:r w:rsidR="00B65CB5">
                    <w:rPr>
                      <w:color w:val="000000"/>
                      <w:spacing w:val="4"/>
                      <w:kern w:val="32"/>
                      <w:sz w:val="20"/>
                      <w:szCs w:val="18"/>
                    </w:rPr>
                    <w:t xml:space="preserve"> of</w:t>
                  </w:r>
                  <w:r w:rsidR="00461061" w:rsidRPr="00B65CB5">
                    <w:rPr>
                      <w:color w:val="000000"/>
                      <w:spacing w:val="4"/>
                      <w:kern w:val="32"/>
                      <w:sz w:val="20"/>
                      <w:szCs w:val="18"/>
                    </w:rPr>
                    <w:t xml:space="preserve"> Windows Server 2012 and 2008 Domain, Active Dir</w:t>
                  </w:r>
                  <w:r w:rsidR="00414F37">
                    <w:rPr>
                      <w:color w:val="000000"/>
                      <w:spacing w:val="4"/>
                      <w:kern w:val="32"/>
                      <w:sz w:val="20"/>
                      <w:szCs w:val="18"/>
                    </w:rPr>
                    <w:t>ectory Services, DNS, DHCP, FTP;</w:t>
                  </w:r>
                  <w:r w:rsidR="00461061" w:rsidRPr="00B65CB5">
                    <w:rPr>
                      <w:color w:val="000000"/>
                      <w:spacing w:val="4"/>
                      <w:kern w:val="32"/>
                      <w:sz w:val="20"/>
                      <w:szCs w:val="18"/>
                    </w:rPr>
                    <w:t xml:space="preserve"> </w:t>
                  </w:r>
                  <w:r w:rsidR="00B65CB5">
                    <w:rPr>
                      <w:color w:val="000000"/>
                      <w:spacing w:val="4"/>
                      <w:kern w:val="32"/>
                      <w:sz w:val="20"/>
                      <w:szCs w:val="18"/>
                    </w:rPr>
                    <w:t>Backup Strategy,</w:t>
                  </w:r>
                  <w:r w:rsidR="002E34BD">
                    <w:rPr>
                      <w:color w:val="000000"/>
                      <w:spacing w:val="4"/>
                      <w:kern w:val="32"/>
                      <w:sz w:val="20"/>
                      <w:szCs w:val="18"/>
                    </w:rPr>
                    <w:t xml:space="preserve"> </w:t>
                  </w:r>
                  <w:proofErr w:type="spellStart"/>
                  <w:r w:rsidR="002E34BD">
                    <w:rPr>
                      <w:color w:val="000000"/>
                      <w:spacing w:val="4"/>
                      <w:kern w:val="32"/>
                      <w:sz w:val="20"/>
                      <w:szCs w:val="18"/>
                    </w:rPr>
                    <w:t>vMware</w:t>
                  </w:r>
                  <w:proofErr w:type="spellEnd"/>
                  <w:r w:rsidR="002E34BD">
                    <w:rPr>
                      <w:color w:val="000000"/>
                      <w:spacing w:val="4"/>
                      <w:kern w:val="32"/>
                      <w:sz w:val="20"/>
                      <w:szCs w:val="18"/>
                    </w:rPr>
                    <w:t>,</w:t>
                  </w:r>
                  <w:r w:rsidR="00461061" w:rsidRPr="00B65CB5">
                    <w:rPr>
                      <w:color w:val="000000"/>
                      <w:spacing w:val="4"/>
                      <w:kern w:val="32"/>
                      <w:sz w:val="20"/>
                      <w:szCs w:val="18"/>
                    </w:rPr>
                    <w:t xml:space="preserve"> Solar Winds &amp; Network Atlas Con</w:t>
                  </w:r>
                  <w:r w:rsidR="00414F37">
                    <w:rPr>
                      <w:color w:val="000000"/>
                      <w:spacing w:val="4"/>
                      <w:kern w:val="32"/>
                      <w:sz w:val="20"/>
                      <w:szCs w:val="18"/>
                    </w:rPr>
                    <w:t xml:space="preserve">figuration and Troubleshooting; </w:t>
                  </w:r>
                  <w:r w:rsidR="00461061" w:rsidRPr="00B65CB5">
                    <w:rPr>
                      <w:color w:val="000000"/>
                      <w:spacing w:val="4"/>
                      <w:kern w:val="32"/>
                      <w:sz w:val="20"/>
                      <w:szCs w:val="18"/>
                    </w:rPr>
                    <w:t>Networking Configuration like Cisco switching, routing, Routers 3750, 3560, Layer 3 Switches any series, Cisco Wireless Controller,</w:t>
                  </w:r>
                  <w:r w:rsidR="00033F10">
                    <w:rPr>
                      <w:color w:val="000000"/>
                      <w:spacing w:val="4"/>
                      <w:kern w:val="32"/>
                      <w:sz w:val="20"/>
                      <w:szCs w:val="18"/>
                    </w:rPr>
                    <w:t xml:space="preserve"> </w:t>
                  </w:r>
                  <w:r w:rsidR="00461061" w:rsidRPr="00B65CB5">
                    <w:rPr>
                      <w:color w:val="000000"/>
                      <w:spacing w:val="4"/>
                      <w:kern w:val="32"/>
                      <w:sz w:val="20"/>
                      <w:szCs w:val="18"/>
                    </w:rPr>
                    <w:t>Point to Point Link with good all-round technical skills and the ability to develop and maintain close working relationships with all team</w:t>
                  </w:r>
                  <w:r w:rsidR="00414F37">
                    <w:rPr>
                      <w:color w:val="000000"/>
                      <w:spacing w:val="4"/>
                      <w:kern w:val="32"/>
                      <w:sz w:val="20"/>
                      <w:szCs w:val="18"/>
                    </w:rPr>
                    <w:t xml:space="preserve"> members</w:t>
                  </w:r>
                  <w:r w:rsidR="00461061" w:rsidRPr="00B65CB5">
                    <w:rPr>
                      <w:color w:val="000000"/>
                      <w:spacing w:val="4"/>
                      <w:kern w:val="32"/>
                      <w:sz w:val="20"/>
                      <w:szCs w:val="18"/>
                    </w:rPr>
                    <w:t xml:space="preserve">. Customer facing technical expert, used to explaining complex terms in a straight forward way, having the personal drive required to deliver a service that often exceeds the expectations of customers through a positive, well organized and structured approach and always with a first class work ethic. </w:t>
                  </w:r>
                </w:p>
                <w:p w:rsidR="00414F37" w:rsidRDefault="00461061" w:rsidP="00414F37">
                  <w:pPr>
                    <w:suppressAutoHyphens/>
                    <w:spacing w:before="75" w:line="260" w:lineRule="exact"/>
                    <w:rPr>
                      <w:color w:val="000000"/>
                      <w:spacing w:val="4"/>
                      <w:kern w:val="32"/>
                      <w:sz w:val="20"/>
                      <w:szCs w:val="19"/>
                    </w:rPr>
                  </w:pPr>
                  <w:r w:rsidRPr="00B65CB5">
                    <w:rPr>
                      <w:color w:val="000000"/>
                      <w:spacing w:val="4"/>
                      <w:kern w:val="32"/>
                      <w:sz w:val="20"/>
                      <w:szCs w:val="18"/>
                    </w:rPr>
                    <w:t>An IT Professional looking to use my skills working for a reputable Organization</w:t>
                  </w:r>
                  <w:r w:rsidR="00292076">
                    <w:rPr>
                      <w:spacing w:val="4"/>
                      <w:kern w:val="32"/>
                      <w:sz w:val="20"/>
                      <w:szCs w:val="19"/>
                    </w:rPr>
                    <w:br/>
                  </w:r>
                  <w:r w:rsidR="00275C3E">
                    <w:rPr>
                      <w:spacing w:val="4"/>
                      <w:kern w:val="32"/>
                      <w:sz w:val="20"/>
                      <w:szCs w:val="19"/>
                    </w:rPr>
                    <w:br/>
                  </w:r>
                  <w:r w:rsidR="0053480E" w:rsidRPr="007639DD">
                    <w:rPr>
                      <w:color w:val="943634"/>
                      <w:spacing w:val="8"/>
                      <w:sz w:val="20"/>
                      <w:szCs w:val="20"/>
                    </w:rPr>
                    <w:t>WORK EXPERIENCE</w:t>
                  </w:r>
                  <w:r w:rsidR="0032452C" w:rsidRPr="007639DD">
                    <w:rPr>
                      <w:color w:val="943634"/>
                      <w:spacing w:val="8"/>
                      <w:sz w:val="20"/>
                      <w:szCs w:val="20"/>
                    </w:rPr>
                    <w:t xml:space="preserve"> </w:t>
                  </w:r>
                  <w:r w:rsidR="00C81A27">
                    <w:rPr>
                      <w:color w:val="943634"/>
                      <w:spacing w:val="8"/>
                      <w:sz w:val="20"/>
                      <w:szCs w:val="20"/>
                    </w:rPr>
                    <w:t>– ELEVEN</w:t>
                  </w:r>
                  <w:r w:rsidR="0075114F" w:rsidRPr="007639DD">
                    <w:rPr>
                      <w:color w:val="943634"/>
                      <w:spacing w:val="8"/>
                      <w:sz w:val="20"/>
                      <w:szCs w:val="20"/>
                    </w:rPr>
                    <w:t xml:space="preserve"> YEARS</w:t>
                  </w:r>
                </w:p>
                <w:p w:rsidR="00C81A27" w:rsidRPr="00445846" w:rsidRDefault="00C81A27" w:rsidP="00414F37">
                  <w:pPr>
                    <w:suppressAutoHyphens/>
                    <w:spacing w:line="260" w:lineRule="exact"/>
                    <w:rPr>
                      <w:color w:val="000000"/>
                      <w:spacing w:val="4"/>
                      <w:kern w:val="32"/>
                      <w:sz w:val="20"/>
                      <w:szCs w:val="19"/>
                    </w:rPr>
                  </w:pPr>
                  <w:r>
                    <w:rPr>
                      <w:color w:val="B59899"/>
                      <w:spacing w:val="12"/>
                      <w:kern w:val="32"/>
                      <w:sz w:val="20"/>
                    </w:rPr>
                    <w:br/>
                  </w:r>
                  <w:r>
                    <w:rPr>
                      <w:b/>
                      <w:bCs/>
                      <w:i/>
                      <w:iCs/>
                      <w:spacing w:val="2"/>
                      <w:kern w:val="22"/>
                      <w:szCs w:val="22"/>
                    </w:rPr>
                    <w:t>Department of State – US Embassy Kabul Afghanistan</w:t>
                  </w:r>
                </w:p>
                <w:p w:rsidR="00445846" w:rsidRDefault="00C81A27" w:rsidP="00445846">
                  <w:pPr>
                    <w:suppressAutoHyphens/>
                    <w:spacing w:before="75" w:after="120" w:line="150" w:lineRule="exact"/>
                    <w:rPr>
                      <w:spacing w:val="2"/>
                      <w:kern w:val="19"/>
                      <w:sz w:val="20"/>
                      <w:szCs w:val="19"/>
                    </w:rPr>
                  </w:pPr>
                  <w:r>
                    <w:rPr>
                      <w:spacing w:val="2"/>
                      <w:kern w:val="19"/>
                      <w:sz w:val="22"/>
                      <w:szCs w:val="22"/>
                    </w:rPr>
                    <w:t xml:space="preserve">Computer Management Assistant </w:t>
                  </w:r>
                  <w:r w:rsidR="00461061">
                    <w:rPr>
                      <w:spacing w:val="2"/>
                      <w:kern w:val="19"/>
                      <w:sz w:val="20"/>
                      <w:szCs w:val="19"/>
                    </w:rPr>
                    <w:t>June 2015</w:t>
                  </w:r>
                  <w:r>
                    <w:rPr>
                      <w:spacing w:val="2"/>
                      <w:kern w:val="19"/>
                      <w:sz w:val="20"/>
                      <w:szCs w:val="19"/>
                    </w:rPr>
                    <w:t>- November 2019</w:t>
                  </w:r>
                </w:p>
                <w:p w:rsidR="004374C3" w:rsidRPr="004374C3" w:rsidRDefault="004374C3" w:rsidP="002A4E6E">
                  <w:pPr>
                    <w:spacing w:after="239" w:line="259" w:lineRule="auto"/>
                    <w:rPr>
                      <w:color w:val="000000"/>
                      <w:spacing w:val="4"/>
                      <w:kern w:val="32"/>
                      <w:sz w:val="20"/>
                      <w:szCs w:val="18"/>
                    </w:rPr>
                  </w:pPr>
                  <w:r w:rsidRPr="004374C3">
                    <w:rPr>
                      <w:color w:val="000000"/>
                      <w:spacing w:val="4"/>
                      <w:kern w:val="32"/>
                      <w:sz w:val="20"/>
                      <w:szCs w:val="18"/>
                    </w:rPr>
                    <w:t xml:space="preserve">Responsible for the installation, configuration, and maintenance of all network </w:t>
                  </w:r>
                  <w:proofErr w:type="gramStart"/>
                  <w:r w:rsidRPr="004374C3">
                    <w:rPr>
                      <w:color w:val="000000"/>
                      <w:spacing w:val="4"/>
                      <w:kern w:val="32"/>
                      <w:sz w:val="20"/>
                      <w:szCs w:val="18"/>
                    </w:rPr>
                    <w:t>infrastructure’s</w:t>
                  </w:r>
                  <w:proofErr w:type="gramEnd"/>
                  <w:r w:rsidRPr="004374C3">
                    <w:rPr>
                      <w:color w:val="000000"/>
                      <w:spacing w:val="4"/>
                      <w:kern w:val="32"/>
                      <w:sz w:val="20"/>
                      <w:szCs w:val="18"/>
                    </w:rPr>
                    <w:t xml:space="preserve"> equipment such as Cisco routers, switches, firewalls, as well as designing and implementing new permanent and t</w:t>
                  </w:r>
                  <w:r w:rsidR="002A4E6E">
                    <w:rPr>
                      <w:color w:val="000000"/>
                      <w:spacing w:val="4"/>
                      <w:kern w:val="32"/>
                      <w:sz w:val="20"/>
                      <w:szCs w:val="18"/>
                    </w:rPr>
                    <w:t>emporary network infrastructure.</w:t>
                  </w:r>
                  <w:bookmarkStart w:id="0" w:name="_GoBack"/>
                  <w:bookmarkEnd w:id="0"/>
                </w:p>
                <w:p w:rsidR="004374C3" w:rsidRPr="004374C3" w:rsidRDefault="00380332" w:rsidP="004374C3">
                  <w:pPr>
                    <w:pStyle w:val="ListParagraph"/>
                    <w:numPr>
                      <w:ilvl w:val="1"/>
                      <w:numId w:val="15"/>
                    </w:numPr>
                    <w:spacing w:after="239" w:line="259" w:lineRule="auto"/>
                    <w:rPr>
                      <w:color w:val="000000"/>
                      <w:spacing w:val="4"/>
                      <w:kern w:val="32"/>
                      <w:sz w:val="20"/>
                      <w:szCs w:val="18"/>
                    </w:rPr>
                  </w:pPr>
                  <w:r>
                    <w:rPr>
                      <w:color w:val="000000"/>
                      <w:spacing w:val="4"/>
                      <w:kern w:val="32"/>
                      <w:sz w:val="20"/>
                      <w:szCs w:val="18"/>
                    </w:rPr>
                    <w:t>Customer service/</w:t>
                  </w:r>
                  <w:r w:rsidR="004374C3" w:rsidRPr="004374C3">
                    <w:rPr>
                      <w:color w:val="000000"/>
                      <w:spacing w:val="4"/>
                      <w:kern w:val="32"/>
                      <w:sz w:val="20"/>
                      <w:szCs w:val="18"/>
                    </w:rPr>
                    <w:t>help desk support</w:t>
                  </w:r>
                  <w:r>
                    <w:rPr>
                      <w:color w:val="000000"/>
                      <w:spacing w:val="4"/>
                      <w:kern w:val="32"/>
                      <w:sz w:val="20"/>
                      <w:szCs w:val="18"/>
                    </w:rPr>
                    <w:t>ing iPads, Tablets iPhones and Android</w:t>
                  </w:r>
                </w:p>
                <w:p w:rsidR="004374C3" w:rsidRPr="004374C3" w:rsidRDefault="004374C3" w:rsidP="004374C3">
                  <w:pPr>
                    <w:pStyle w:val="ListParagraph"/>
                    <w:numPr>
                      <w:ilvl w:val="1"/>
                      <w:numId w:val="15"/>
                    </w:numPr>
                    <w:spacing w:after="239" w:line="259" w:lineRule="auto"/>
                    <w:rPr>
                      <w:color w:val="000000"/>
                      <w:spacing w:val="4"/>
                      <w:kern w:val="32"/>
                      <w:sz w:val="20"/>
                      <w:szCs w:val="18"/>
                    </w:rPr>
                  </w:pPr>
                  <w:r w:rsidRPr="004374C3">
                    <w:rPr>
                      <w:color w:val="000000"/>
                      <w:spacing w:val="4"/>
                      <w:kern w:val="32"/>
                      <w:sz w:val="20"/>
                      <w:szCs w:val="18"/>
                    </w:rPr>
                    <w:t xml:space="preserve">Cisco switch maintenance, configuration, system backups and restorations </w:t>
                  </w:r>
                </w:p>
                <w:p w:rsidR="004374C3" w:rsidRPr="004374C3" w:rsidRDefault="004374C3" w:rsidP="004374C3">
                  <w:pPr>
                    <w:pStyle w:val="ListParagraph"/>
                    <w:numPr>
                      <w:ilvl w:val="1"/>
                      <w:numId w:val="15"/>
                    </w:numPr>
                    <w:spacing w:after="239" w:line="259" w:lineRule="auto"/>
                    <w:rPr>
                      <w:color w:val="000000"/>
                      <w:spacing w:val="4"/>
                      <w:kern w:val="32"/>
                      <w:sz w:val="20"/>
                      <w:szCs w:val="18"/>
                    </w:rPr>
                  </w:pPr>
                  <w:r>
                    <w:rPr>
                      <w:color w:val="000000"/>
                      <w:spacing w:val="4"/>
                      <w:kern w:val="32"/>
                      <w:sz w:val="20"/>
                      <w:szCs w:val="18"/>
                    </w:rPr>
                    <w:t>Imaging Windows 10 laptops/</w:t>
                  </w:r>
                  <w:r w:rsidRPr="004374C3">
                    <w:rPr>
                      <w:color w:val="000000"/>
                      <w:spacing w:val="4"/>
                      <w:kern w:val="32"/>
                      <w:sz w:val="20"/>
                      <w:szCs w:val="18"/>
                    </w:rPr>
                    <w:t>desktops using cloning machine and WDS server</w:t>
                  </w:r>
                </w:p>
                <w:p w:rsidR="004374C3" w:rsidRPr="004374C3" w:rsidRDefault="004374C3" w:rsidP="004374C3">
                  <w:pPr>
                    <w:pStyle w:val="ListParagraph"/>
                    <w:numPr>
                      <w:ilvl w:val="1"/>
                      <w:numId w:val="15"/>
                    </w:numPr>
                    <w:spacing w:after="239" w:line="259" w:lineRule="auto"/>
                    <w:rPr>
                      <w:color w:val="000000"/>
                      <w:spacing w:val="4"/>
                      <w:kern w:val="32"/>
                      <w:sz w:val="20"/>
                      <w:szCs w:val="18"/>
                    </w:rPr>
                  </w:pPr>
                  <w:r w:rsidRPr="004374C3">
                    <w:rPr>
                      <w:color w:val="000000"/>
                      <w:spacing w:val="4"/>
                      <w:kern w:val="32"/>
                      <w:sz w:val="20"/>
                      <w:szCs w:val="18"/>
                    </w:rPr>
                    <w:t>Supporting, monitoring and troubleshooting the US Embassy’s local area network</w:t>
                  </w:r>
                  <w:r>
                    <w:rPr>
                      <w:color w:val="000000"/>
                      <w:spacing w:val="4"/>
                      <w:kern w:val="32"/>
                      <w:sz w:val="20"/>
                      <w:szCs w:val="18"/>
                    </w:rPr>
                    <w:t xml:space="preserve"> </w:t>
                  </w:r>
                </w:p>
                <w:p w:rsidR="004374C3" w:rsidRPr="004374C3" w:rsidRDefault="004374C3" w:rsidP="004374C3">
                  <w:pPr>
                    <w:pStyle w:val="ListParagraph"/>
                    <w:numPr>
                      <w:ilvl w:val="1"/>
                      <w:numId w:val="15"/>
                    </w:numPr>
                    <w:spacing w:after="239" w:line="259" w:lineRule="auto"/>
                    <w:rPr>
                      <w:color w:val="000000"/>
                      <w:spacing w:val="4"/>
                      <w:kern w:val="32"/>
                      <w:sz w:val="20"/>
                      <w:szCs w:val="18"/>
                    </w:rPr>
                  </w:pPr>
                  <w:r w:rsidRPr="004374C3">
                    <w:rPr>
                      <w:color w:val="000000"/>
                      <w:spacing w:val="4"/>
                      <w:kern w:val="32"/>
                      <w:sz w:val="20"/>
                      <w:szCs w:val="18"/>
                    </w:rPr>
                    <w:t xml:space="preserve">Supporting </w:t>
                  </w:r>
                  <w:r>
                    <w:rPr>
                      <w:color w:val="000000"/>
                      <w:spacing w:val="4"/>
                      <w:kern w:val="32"/>
                      <w:sz w:val="20"/>
                      <w:szCs w:val="18"/>
                    </w:rPr>
                    <w:t>Tier 1/2</w:t>
                  </w:r>
                  <w:r w:rsidRPr="004374C3">
                    <w:rPr>
                      <w:color w:val="000000"/>
                      <w:spacing w:val="4"/>
                      <w:kern w:val="32"/>
                      <w:sz w:val="20"/>
                      <w:szCs w:val="18"/>
                    </w:rPr>
                    <w:t xml:space="preserve"> with customer’s service request, to resolve the issue ASAP.</w:t>
                  </w:r>
                </w:p>
                <w:p w:rsidR="004374C3" w:rsidRPr="004374C3" w:rsidRDefault="004374C3" w:rsidP="004374C3">
                  <w:pPr>
                    <w:pStyle w:val="ListParagraph"/>
                    <w:numPr>
                      <w:ilvl w:val="1"/>
                      <w:numId w:val="15"/>
                    </w:numPr>
                    <w:spacing w:after="239" w:line="259" w:lineRule="auto"/>
                    <w:rPr>
                      <w:color w:val="000000"/>
                      <w:spacing w:val="4"/>
                      <w:kern w:val="32"/>
                      <w:sz w:val="20"/>
                      <w:szCs w:val="18"/>
                    </w:rPr>
                  </w:pPr>
                  <w:r w:rsidRPr="004374C3">
                    <w:rPr>
                      <w:color w:val="000000"/>
                      <w:spacing w:val="4"/>
                      <w:kern w:val="32"/>
                      <w:sz w:val="20"/>
                      <w:szCs w:val="18"/>
                    </w:rPr>
                    <w:t>Installing and Maintenance of digital senders, network pri</w:t>
                  </w:r>
                  <w:r>
                    <w:rPr>
                      <w:color w:val="000000"/>
                      <w:spacing w:val="4"/>
                      <w:kern w:val="32"/>
                      <w:sz w:val="20"/>
                      <w:szCs w:val="18"/>
                    </w:rPr>
                    <w:t>nters</w:t>
                  </w:r>
                  <w:r w:rsidR="00380332">
                    <w:rPr>
                      <w:color w:val="000000"/>
                      <w:spacing w:val="4"/>
                      <w:kern w:val="32"/>
                      <w:sz w:val="20"/>
                      <w:szCs w:val="18"/>
                    </w:rPr>
                    <w:t>, OS Mac, Windows</w:t>
                  </w:r>
                </w:p>
                <w:p w:rsidR="004374C3" w:rsidRPr="004374C3" w:rsidRDefault="004374C3" w:rsidP="004374C3">
                  <w:pPr>
                    <w:pStyle w:val="ListParagraph"/>
                    <w:numPr>
                      <w:ilvl w:val="1"/>
                      <w:numId w:val="15"/>
                    </w:numPr>
                    <w:spacing w:after="239" w:line="259" w:lineRule="auto"/>
                    <w:rPr>
                      <w:color w:val="000000"/>
                      <w:spacing w:val="4"/>
                      <w:kern w:val="32"/>
                      <w:sz w:val="20"/>
                      <w:szCs w:val="18"/>
                    </w:rPr>
                  </w:pPr>
                  <w:r w:rsidRPr="004374C3">
                    <w:rPr>
                      <w:color w:val="000000"/>
                      <w:spacing w:val="4"/>
                      <w:kern w:val="32"/>
                      <w:sz w:val="20"/>
                      <w:szCs w:val="18"/>
                    </w:rPr>
                    <w:t>Maintenance, troubleshooting and installation of file ser</w:t>
                  </w:r>
                  <w:r>
                    <w:rPr>
                      <w:color w:val="000000"/>
                      <w:spacing w:val="4"/>
                      <w:kern w:val="32"/>
                      <w:sz w:val="20"/>
                      <w:szCs w:val="18"/>
                    </w:rPr>
                    <w:t xml:space="preserve">vers and </w:t>
                  </w:r>
                  <w:r w:rsidRPr="004374C3">
                    <w:rPr>
                      <w:color w:val="000000"/>
                      <w:spacing w:val="4"/>
                      <w:kern w:val="32"/>
                      <w:sz w:val="20"/>
                      <w:szCs w:val="18"/>
                    </w:rPr>
                    <w:t>network devices</w:t>
                  </w:r>
                </w:p>
                <w:p w:rsidR="00ED4F96" w:rsidRDefault="004374C3" w:rsidP="004374C3">
                  <w:pPr>
                    <w:pStyle w:val="ListParagraph"/>
                    <w:numPr>
                      <w:ilvl w:val="1"/>
                      <w:numId w:val="15"/>
                    </w:numPr>
                    <w:spacing w:after="239" w:line="259" w:lineRule="auto"/>
                    <w:rPr>
                      <w:color w:val="000000"/>
                      <w:spacing w:val="4"/>
                      <w:kern w:val="32"/>
                      <w:sz w:val="20"/>
                      <w:szCs w:val="18"/>
                    </w:rPr>
                  </w:pPr>
                  <w:r w:rsidRPr="002B7837">
                    <w:rPr>
                      <w:color w:val="000000"/>
                      <w:spacing w:val="4"/>
                      <w:kern w:val="32"/>
                      <w:sz w:val="20"/>
                      <w:szCs w:val="18"/>
                    </w:rPr>
                    <w:t xml:space="preserve">Providing support to customer overall Embassy wide and Camp </w:t>
                  </w:r>
                  <w:r w:rsidR="00ED4F96">
                    <w:rPr>
                      <w:color w:val="000000"/>
                      <w:spacing w:val="4"/>
                      <w:kern w:val="32"/>
                      <w:sz w:val="20"/>
                      <w:szCs w:val="18"/>
                    </w:rPr>
                    <w:t>sites remotely</w:t>
                  </w:r>
                </w:p>
                <w:p w:rsidR="008F09CD" w:rsidRPr="002B7837" w:rsidRDefault="008F09CD" w:rsidP="004374C3">
                  <w:pPr>
                    <w:pStyle w:val="ListParagraph"/>
                    <w:numPr>
                      <w:ilvl w:val="1"/>
                      <w:numId w:val="15"/>
                    </w:numPr>
                    <w:spacing w:after="239" w:line="259" w:lineRule="auto"/>
                    <w:rPr>
                      <w:color w:val="000000"/>
                      <w:spacing w:val="4"/>
                      <w:kern w:val="32"/>
                      <w:sz w:val="20"/>
                      <w:szCs w:val="18"/>
                    </w:rPr>
                  </w:pPr>
                  <w:r w:rsidRPr="002B7837">
                    <w:rPr>
                      <w:color w:val="000000"/>
                      <w:spacing w:val="4"/>
                      <w:kern w:val="32"/>
                      <w:sz w:val="20"/>
                      <w:szCs w:val="18"/>
                    </w:rPr>
                    <w:t xml:space="preserve">Experienced in logical/Physical network infrastructure and TCP/IP protocols </w:t>
                  </w:r>
                </w:p>
                <w:p w:rsidR="00A27E98" w:rsidRDefault="00A27E98" w:rsidP="00A27E98">
                  <w:pPr>
                    <w:pStyle w:val="ListParagraph"/>
                    <w:numPr>
                      <w:ilvl w:val="1"/>
                      <w:numId w:val="15"/>
                    </w:numPr>
                    <w:spacing w:after="239" w:line="259" w:lineRule="auto"/>
                    <w:rPr>
                      <w:color w:val="000000"/>
                      <w:spacing w:val="4"/>
                      <w:kern w:val="32"/>
                      <w:sz w:val="20"/>
                      <w:szCs w:val="18"/>
                    </w:rPr>
                  </w:pPr>
                  <w:r w:rsidRPr="00A27E98">
                    <w:rPr>
                      <w:color w:val="000000"/>
                      <w:spacing w:val="4"/>
                      <w:kern w:val="32"/>
                      <w:sz w:val="20"/>
                      <w:szCs w:val="18"/>
                    </w:rPr>
                    <w:t>Downloading and pushing the latest security updates/software patches through PAT tool to overa</w:t>
                  </w:r>
                  <w:r w:rsidR="00380332">
                    <w:rPr>
                      <w:color w:val="000000"/>
                      <w:spacing w:val="4"/>
                      <w:kern w:val="32"/>
                      <w:sz w:val="20"/>
                      <w:szCs w:val="18"/>
                    </w:rPr>
                    <w:t>ll Mission’s wide workstations.</w:t>
                  </w:r>
                </w:p>
                <w:p w:rsidR="00ED4F96" w:rsidRPr="00ED4F96" w:rsidRDefault="00ED4F96" w:rsidP="00ED4F96">
                  <w:pPr>
                    <w:pStyle w:val="ListParagraph"/>
                    <w:numPr>
                      <w:ilvl w:val="1"/>
                      <w:numId w:val="15"/>
                    </w:numPr>
                    <w:spacing w:after="239" w:line="259" w:lineRule="auto"/>
                    <w:rPr>
                      <w:color w:val="000000"/>
                      <w:spacing w:val="4"/>
                      <w:kern w:val="32"/>
                      <w:sz w:val="20"/>
                      <w:szCs w:val="18"/>
                    </w:rPr>
                  </w:pPr>
                  <w:r>
                    <w:rPr>
                      <w:color w:val="000000"/>
                      <w:spacing w:val="4"/>
                      <w:kern w:val="32"/>
                      <w:sz w:val="20"/>
                      <w:szCs w:val="18"/>
                    </w:rPr>
                    <w:t>Providing wireless and network support to over 1000 international employees’ residential areas within Embassy compound and army camp sites</w:t>
                  </w:r>
                </w:p>
                <w:p w:rsidR="00A27E98" w:rsidRDefault="00445846" w:rsidP="00A27E98">
                  <w:pPr>
                    <w:suppressAutoHyphens/>
                    <w:spacing w:before="75" w:line="260" w:lineRule="exact"/>
                    <w:rPr>
                      <w:color w:val="000000"/>
                      <w:spacing w:val="4"/>
                      <w:kern w:val="32"/>
                      <w:sz w:val="20"/>
                      <w:szCs w:val="19"/>
                    </w:rPr>
                  </w:pPr>
                  <w:r>
                    <w:rPr>
                      <w:b/>
                      <w:bCs/>
                      <w:i/>
                      <w:iCs/>
                      <w:spacing w:val="2"/>
                      <w:kern w:val="22"/>
                      <w:szCs w:val="22"/>
                    </w:rPr>
                    <w:t xml:space="preserve">Global Technology – Afghan National </w:t>
                  </w:r>
                  <w:r w:rsidR="004374C3">
                    <w:rPr>
                      <w:b/>
                      <w:bCs/>
                      <w:i/>
                      <w:iCs/>
                      <w:spacing w:val="2"/>
                      <w:kern w:val="22"/>
                      <w:szCs w:val="22"/>
                    </w:rPr>
                    <w:t>Defence</w:t>
                  </w:r>
                  <w:r>
                    <w:rPr>
                      <w:b/>
                      <w:bCs/>
                      <w:i/>
                      <w:iCs/>
                      <w:spacing w:val="2"/>
                      <w:kern w:val="22"/>
                      <w:szCs w:val="22"/>
                    </w:rPr>
                    <w:t xml:space="preserve"> University ANDU-MOD</w:t>
                  </w:r>
                </w:p>
                <w:p w:rsidR="00445846" w:rsidRDefault="004374C3" w:rsidP="00A27E98">
                  <w:pPr>
                    <w:suppressAutoHyphens/>
                    <w:spacing w:before="75" w:line="260" w:lineRule="exact"/>
                    <w:rPr>
                      <w:spacing w:val="2"/>
                      <w:kern w:val="19"/>
                      <w:sz w:val="20"/>
                      <w:szCs w:val="19"/>
                    </w:rPr>
                  </w:pPr>
                  <w:r>
                    <w:rPr>
                      <w:spacing w:val="2"/>
                      <w:kern w:val="19"/>
                      <w:sz w:val="22"/>
                      <w:szCs w:val="22"/>
                    </w:rPr>
                    <w:t>N</w:t>
                  </w:r>
                  <w:r w:rsidR="00A27E98">
                    <w:rPr>
                      <w:spacing w:val="2"/>
                      <w:kern w:val="19"/>
                      <w:sz w:val="22"/>
                      <w:szCs w:val="22"/>
                    </w:rPr>
                    <w:t>ETWORK/SYS</w:t>
                  </w:r>
                  <w:r w:rsidR="00445846">
                    <w:rPr>
                      <w:spacing w:val="2"/>
                      <w:kern w:val="19"/>
                      <w:sz w:val="22"/>
                      <w:szCs w:val="22"/>
                    </w:rPr>
                    <w:t xml:space="preserve">TEMS ADMINISTRATOR </w:t>
                  </w:r>
                  <w:r w:rsidR="00445846">
                    <w:rPr>
                      <w:spacing w:val="2"/>
                      <w:kern w:val="19"/>
                      <w:sz w:val="20"/>
                      <w:szCs w:val="19"/>
                    </w:rPr>
                    <w:t>Nov 2012</w:t>
                  </w:r>
                  <w:r w:rsidR="00445846" w:rsidRPr="00CA0302">
                    <w:rPr>
                      <w:spacing w:val="2"/>
                      <w:kern w:val="19"/>
                      <w:sz w:val="20"/>
                      <w:szCs w:val="19"/>
                    </w:rPr>
                    <w:t xml:space="preserve"> </w:t>
                  </w:r>
                  <w:r>
                    <w:rPr>
                      <w:spacing w:val="2"/>
                      <w:kern w:val="19"/>
                      <w:sz w:val="20"/>
                      <w:szCs w:val="19"/>
                    </w:rPr>
                    <w:t>–</w:t>
                  </w:r>
                  <w:r w:rsidR="00445846" w:rsidRPr="00CA0302">
                    <w:rPr>
                      <w:spacing w:val="2"/>
                      <w:kern w:val="19"/>
                      <w:sz w:val="20"/>
                      <w:szCs w:val="19"/>
                    </w:rPr>
                    <w:t xml:space="preserve"> </w:t>
                  </w:r>
                  <w:r>
                    <w:rPr>
                      <w:spacing w:val="2"/>
                      <w:kern w:val="19"/>
                      <w:sz w:val="20"/>
                      <w:szCs w:val="19"/>
                    </w:rPr>
                    <w:t>June 2015</w:t>
                  </w:r>
                </w:p>
                <w:p w:rsidR="00A27E98" w:rsidRPr="00A27E98" w:rsidRDefault="00A27E98" w:rsidP="00A27E98">
                  <w:pPr>
                    <w:suppressAutoHyphens/>
                    <w:spacing w:line="260" w:lineRule="exact"/>
                    <w:rPr>
                      <w:color w:val="000000"/>
                      <w:spacing w:val="4"/>
                      <w:kern w:val="32"/>
                      <w:sz w:val="20"/>
                      <w:szCs w:val="19"/>
                    </w:rPr>
                  </w:pPr>
                </w:p>
                <w:p w:rsidR="00A27E98" w:rsidRPr="00A27E98" w:rsidRDefault="00A27E98" w:rsidP="00A27E98">
                  <w:pPr>
                    <w:spacing w:after="239" w:line="259" w:lineRule="auto"/>
                    <w:rPr>
                      <w:color w:val="000000"/>
                      <w:spacing w:val="4"/>
                      <w:kern w:val="32"/>
                      <w:sz w:val="20"/>
                      <w:szCs w:val="18"/>
                    </w:rPr>
                  </w:pPr>
                  <w:r w:rsidRPr="00A27E98">
                    <w:rPr>
                      <w:color w:val="000000"/>
                      <w:spacing w:val="4"/>
                      <w:kern w:val="32"/>
                      <w:sz w:val="20"/>
                      <w:szCs w:val="18"/>
                    </w:rPr>
                    <w:t>Running an active team of support staff responsible for delivering a high quality customer-focused professional service, providing the very highest level of technical support and customer service to the ANDU community</w:t>
                  </w:r>
                </w:p>
                <w:p w:rsidR="00A27E98" w:rsidRPr="00A27E98" w:rsidRDefault="00A27E98" w:rsidP="00A27E98">
                  <w:pPr>
                    <w:pStyle w:val="ListParagraph"/>
                    <w:numPr>
                      <w:ilvl w:val="1"/>
                      <w:numId w:val="15"/>
                    </w:numPr>
                    <w:spacing w:after="239" w:line="259" w:lineRule="auto"/>
                    <w:rPr>
                      <w:color w:val="000000"/>
                      <w:spacing w:val="4"/>
                      <w:kern w:val="32"/>
                      <w:sz w:val="20"/>
                      <w:szCs w:val="18"/>
                    </w:rPr>
                  </w:pPr>
                  <w:r w:rsidRPr="00A27E98">
                    <w:rPr>
                      <w:color w:val="000000"/>
                      <w:spacing w:val="4"/>
                      <w:kern w:val="32"/>
                      <w:sz w:val="20"/>
                      <w:szCs w:val="18"/>
                    </w:rPr>
                    <w:t>Customer service and IT help desk support</w:t>
                  </w:r>
                </w:p>
                <w:p w:rsidR="00A27E98" w:rsidRPr="00A27E98" w:rsidRDefault="00A27E98" w:rsidP="00A27E98">
                  <w:pPr>
                    <w:pStyle w:val="ListParagraph"/>
                    <w:numPr>
                      <w:ilvl w:val="1"/>
                      <w:numId w:val="15"/>
                    </w:numPr>
                    <w:spacing w:after="239" w:line="259" w:lineRule="auto"/>
                    <w:rPr>
                      <w:color w:val="000000"/>
                      <w:spacing w:val="4"/>
                      <w:kern w:val="32"/>
                      <w:sz w:val="20"/>
                      <w:szCs w:val="18"/>
                    </w:rPr>
                  </w:pPr>
                  <w:r w:rsidRPr="00A27E98">
                    <w:rPr>
                      <w:color w:val="000000"/>
                      <w:spacing w:val="4"/>
                      <w:kern w:val="32"/>
                      <w:sz w:val="20"/>
                      <w:szCs w:val="18"/>
                    </w:rPr>
                    <w:t>Cisco switch maintenance and configuration</w:t>
                  </w:r>
                </w:p>
                <w:p w:rsidR="00A27E98" w:rsidRPr="00A27E98" w:rsidRDefault="00A27E98" w:rsidP="00A27E98">
                  <w:pPr>
                    <w:pStyle w:val="ListParagraph"/>
                    <w:numPr>
                      <w:ilvl w:val="1"/>
                      <w:numId w:val="15"/>
                    </w:numPr>
                    <w:spacing w:after="239" w:line="259" w:lineRule="auto"/>
                    <w:rPr>
                      <w:color w:val="000000"/>
                      <w:spacing w:val="4"/>
                      <w:kern w:val="32"/>
                      <w:sz w:val="20"/>
                      <w:szCs w:val="18"/>
                    </w:rPr>
                  </w:pPr>
                  <w:r w:rsidRPr="00A27E98">
                    <w:rPr>
                      <w:color w:val="000000"/>
                      <w:spacing w:val="4"/>
                      <w:kern w:val="32"/>
                      <w:sz w:val="20"/>
                      <w:szCs w:val="18"/>
                    </w:rPr>
                    <w:t>Performing system backup, and restoring users data</w:t>
                  </w:r>
                </w:p>
                <w:p w:rsidR="00A27E98" w:rsidRPr="00A27E98" w:rsidRDefault="00B65CB5" w:rsidP="00B65CB5">
                  <w:pPr>
                    <w:pStyle w:val="ListParagraph"/>
                    <w:numPr>
                      <w:ilvl w:val="1"/>
                      <w:numId w:val="15"/>
                    </w:numPr>
                    <w:spacing w:after="239" w:line="259" w:lineRule="auto"/>
                    <w:rPr>
                      <w:color w:val="000000"/>
                      <w:spacing w:val="4"/>
                      <w:kern w:val="32"/>
                      <w:sz w:val="20"/>
                      <w:szCs w:val="18"/>
                    </w:rPr>
                  </w:pPr>
                  <w:r>
                    <w:rPr>
                      <w:color w:val="000000"/>
                      <w:spacing w:val="4"/>
                      <w:kern w:val="32"/>
                      <w:sz w:val="20"/>
                      <w:szCs w:val="18"/>
                    </w:rPr>
                    <w:t>Installing, configuring, t</w:t>
                  </w:r>
                  <w:r w:rsidR="00A27E98" w:rsidRPr="00A27E98">
                    <w:rPr>
                      <w:color w:val="000000"/>
                      <w:spacing w:val="4"/>
                      <w:kern w:val="32"/>
                      <w:sz w:val="20"/>
                      <w:szCs w:val="18"/>
                    </w:rPr>
                    <w:t>roubleshooting computer and  application problems</w:t>
                  </w:r>
                </w:p>
                <w:p w:rsidR="00A27E98" w:rsidRPr="00A27E98" w:rsidRDefault="00A27E98" w:rsidP="00A27E98">
                  <w:pPr>
                    <w:pStyle w:val="ListParagraph"/>
                    <w:numPr>
                      <w:ilvl w:val="1"/>
                      <w:numId w:val="15"/>
                    </w:numPr>
                    <w:spacing w:after="239" w:line="259" w:lineRule="auto"/>
                    <w:rPr>
                      <w:color w:val="000000"/>
                      <w:spacing w:val="4"/>
                      <w:kern w:val="32"/>
                      <w:sz w:val="20"/>
                      <w:szCs w:val="18"/>
                    </w:rPr>
                  </w:pPr>
                  <w:r w:rsidRPr="00A27E98">
                    <w:rPr>
                      <w:color w:val="000000"/>
                      <w:spacing w:val="4"/>
                      <w:kern w:val="32"/>
                      <w:sz w:val="20"/>
                      <w:szCs w:val="18"/>
                    </w:rPr>
                    <w:t>troubleshooting and installation of file servers, print servers</w:t>
                  </w:r>
                </w:p>
                <w:p w:rsidR="00A27E98" w:rsidRPr="00A27E98" w:rsidRDefault="00A27E98" w:rsidP="00A27E98">
                  <w:pPr>
                    <w:pStyle w:val="ListParagraph"/>
                    <w:numPr>
                      <w:ilvl w:val="1"/>
                      <w:numId w:val="15"/>
                    </w:numPr>
                    <w:spacing w:after="239" w:line="259" w:lineRule="auto"/>
                    <w:rPr>
                      <w:color w:val="000000"/>
                      <w:spacing w:val="4"/>
                      <w:kern w:val="32"/>
                      <w:sz w:val="20"/>
                      <w:szCs w:val="18"/>
                    </w:rPr>
                  </w:pPr>
                  <w:r w:rsidRPr="00A27E98">
                    <w:rPr>
                      <w:color w:val="000000"/>
                      <w:spacing w:val="4"/>
                      <w:kern w:val="32"/>
                      <w:sz w:val="20"/>
                      <w:szCs w:val="18"/>
                    </w:rPr>
                    <w:t>Producing and presenting reports to CJ6 US ARMY management.</w:t>
                  </w:r>
                </w:p>
                <w:p w:rsidR="00A27E98" w:rsidRPr="00A27E98" w:rsidRDefault="00A27E98" w:rsidP="00A27E98">
                  <w:pPr>
                    <w:pStyle w:val="ListParagraph"/>
                    <w:numPr>
                      <w:ilvl w:val="1"/>
                      <w:numId w:val="15"/>
                    </w:numPr>
                    <w:spacing w:after="239" w:line="259" w:lineRule="auto"/>
                    <w:rPr>
                      <w:color w:val="000000"/>
                      <w:spacing w:val="4"/>
                      <w:kern w:val="32"/>
                      <w:sz w:val="20"/>
                      <w:szCs w:val="18"/>
                    </w:rPr>
                  </w:pPr>
                  <w:r w:rsidRPr="00A27E98">
                    <w:rPr>
                      <w:color w:val="000000"/>
                      <w:spacing w:val="4"/>
                      <w:kern w:val="32"/>
                      <w:sz w:val="20"/>
                      <w:szCs w:val="18"/>
                    </w:rPr>
                    <w:t>Troubleshooting technical issues in network printers, and digital senders</w:t>
                  </w:r>
                </w:p>
                <w:p w:rsidR="00A27E98" w:rsidRPr="00414F37" w:rsidRDefault="000D4629" w:rsidP="000D4629">
                  <w:pPr>
                    <w:pStyle w:val="ListParagraph"/>
                    <w:numPr>
                      <w:ilvl w:val="1"/>
                      <w:numId w:val="15"/>
                    </w:numPr>
                    <w:spacing w:after="239" w:line="259" w:lineRule="auto"/>
                    <w:rPr>
                      <w:color w:val="000000"/>
                      <w:spacing w:val="4"/>
                      <w:kern w:val="32"/>
                      <w:sz w:val="20"/>
                      <w:szCs w:val="18"/>
                    </w:rPr>
                  </w:pPr>
                  <w:r>
                    <w:rPr>
                      <w:color w:val="000000"/>
                      <w:spacing w:val="4"/>
                      <w:kern w:val="32"/>
                      <w:sz w:val="20"/>
                      <w:szCs w:val="18"/>
                    </w:rPr>
                    <w:t>Updating and troubleshooting Windows and Mac OS for overall ANDU students</w:t>
                  </w:r>
                  <w:r w:rsidR="00A27E98" w:rsidRPr="00414F37">
                    <w:rPr>
                      <w:color w:val="000000"/>
                      <w:spacing w:val="4"/>
                      <w:kern w:val="32"/>
                      <w:sz w:val="20"/>
                      <w:szCs w:val="18"/>
                    </w:rPr>
                    <w:t>.</w:t>
                  </w:r>
                </w:p>
                <w:p w:rsidR="00A27E98" w:rsidRPr="00414F37" w:rsidRDefault="00A27E98" w:rsidP="00414F37">
                  <w:pPr>
                    <w:pStyle w:val="ListParagraph"/>
                    <w:numPr>
                      <w:ilvl w:val="1"/>
                      <w:numId w:val="15"/>
                    </w:numPr>
                    <w:spacing w:after="239" w:line="259" w:lineRule="auto"/>
                    <w:rPr>
                      <w:color w:val="000000"/>
                      <w:spacing w:val="4"/>
                      <w:kern w:val="32"/>
                      <w:sz w:val="20"/>
                      <w:szCs w:val="18"/>
                    </w:rPr>
                  </w:pPr>
                  <w:r w:rsidRPr="00414F37">
                    <w:rPr>
                      <w:color w:val="000000"/>
                      <w:spacing w:val="4"/>
                      <w:kern w:val="32"/>
                      <w:sz w:val="20"/>
                      <w:szCs w:val="18"/>
                    </w:rPr>
                    <w:t>Maintaining up to date Antivirus EPO levels on all machines across the ANDU</w:t>
                  </w:r>
                </w:p>
                <w:p w:rsidR="00A27E98" w:rsidRPr="00414F37" w:rsidRDefault="00A27E98" w:rsidP="00414F37">
                  <w:pPr>
                    <w:pStyle w:val="ListParagraph"/>
                    <w:numPr>
                      <w:ilvl w:val="1"/>
                      <w:numId w:val="15"/>
                    </w:numPr>
                    <w:spacing w:after="239" w:line="259" w:lineRule="auto"/>
                    <w:rPr>
                      <w:color w:val="000000"/>
                      <w:spacing w:val="4"/>
                      <w:kern w:val="32"/>
                      <w:sz w:val="20"/>
                      <w:szCs w:val="18"/>
                    </w:rPr>
                  </w:pPr>
                  <w:r w:rsidRPr="00414F37">
                    <w:rPr>
                      <w:color w:val="000000"/>
                      <w:spacing w:val="4"/>
                      <w:kern w:val="32"/>
                      <w:sz w:val="20"/>
                      <w:szCs w:val="18"/>
                    </w:rPr>
                    <w:t>Supporting IT infrastructure for 1975 nine hundred &amp; seventy five domain users.</w:t>
                  </w:r>
                </w:p>
              </w:txbxContent>
            </v:textbox>
          </v:shape>
        </w:pict>
      </w:r>
      <w:r w:rsidR="001942A9">
        <w:rPr>
          <w:noProof/>
          <w:lang w:val="en-US"/>
        </w:rPr>
        <w:drawing>
          <wp:anchor distT="0" distB="0" distL="114300" distR="114300" simplePos="0" relativeHeight="251676160" behindDoc="0" locked="0" layoutInCell="1" allowOverlap="1" wp14:anchorId="14C83C1B" wp14:editId="60B69C4B">
            <wp:simplePos x="0" y="0"/>
            <wp:positionH relativeFrom="column">
              <wp:posOffset>-854379</wp:posOffset>
            </wp:positionH>
            <wp:positionV relativeFrom="paragraph">
              <wp:posOffset>-39370</wp:posOffset>
            </wp:positionV>
            <wp:extent cx="834390" cy="834390"/>
            <wp:effectExtent l="0" t="0" r="0" b="0"/>
            <wp:wrapNone/>
            <wp:docPr id="3" name="Picture 3" descr="CompTIA Network+ ce Certif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pTIA Network+ ce Certificati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" cy="83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452C">
        <w:rPr>
          <w:noProof/>
          <w:lang w:val="en-US"/>
        </w:rPr>
        <w:drawing>
          <wp:anchor distT="0" distB="0" distL="114300" distR="114300" simplePos="0" relativeHeight="251667968" behindDoc="0" locked="0" layoutInCell="1" allowOverlap="1" wp14:anchorId="5896CF56" wp14:editId="2C9CEF8F">
            <wp:simplePos x="0" y="0"/>
            <wp:positionH relativeFrom="column">
              <wp:posOffset>-875030</wp:posOffset>
            </wp:positionH>
            <wp:positionV relativeFrom="paragraph">
              <wp:posOffset>-694055</wp:posOffset>
            </wp:positionV>
            <wp:extent cx="937895" cy="716915"/>
            <wp:effectExtent l="0" t="0" r="0" b="0"/>
            <wp:wrapTopAndBottom/>
            <wp:docPr id="6" name="Picture 6" descr="C:\Users\w.hamidi\Desktop\MCSE_2013(rgb)_14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.hamidi\Desktop\MCSE_2013(rgb)_148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4CC1">
        <w:tab/>
      </w:r>
      <w:r w:rsidR="00684CC1">
        <w:tab/>
      </w:r>
      <w:r w:rsidR="00684CC1">
        <w:tab/>
      </w:r>
      <w:r w:rsidR="00684CC1">
        <w:tab/>
      </w:r>
    </w:p>
    <w:p w:rsidR="00684CC1" w:rsidRDefault="00684CC1" w:rsidP="00684CC1"/>
    <w:p w:rsidR="00684CC1" w:rsidRDefault="00684CC1" w:rsidP="00684CC1"/>
    <w:p w:rsidR="00684CC1" w:rsidRDefault="00684CC1" w:rsidP="00684CC1"/>
    <w:p w:rsidR="00684CC1" w:rsidRDefault="001942A9" w:rsidP="00684CC1">
      <w:r>
        <w:rPr>
          <w:noProof/>
          <w:lang w:val="en-US"/>
        </w:rPr>
        <w:drawing>
          <wp:anchor distT="0" distB="0" distL="114300" distR="114300" simplePos="0" relativeHeight="251675136" behindDoc="0" locked="0" layoutInCell="1" allowOverlap="1" wp14:anchorId="0909238D" wp14:editId="3EA58867">
            <wp:simplePos x="0" y="0"/>
            <wp:positionH relativeFrom="column">
              <wp:posOffset>-944245</wp:posOffset>
            </wp:positionH>
            <wp:positionV relativeFrom="paragraph">
              <wp:posOffset>10464</wp:posOffset>
            </wp:positionV>
            <wp:extent cx="1025525" cy="782320"/>
            <wp:effectExtent l="0" t="0" r="0" b="0"/>
            <wp:wrapNone/>
            <wp:docPr id="2" name="Picture 2" descr="apl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lu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4CC1" w:rsidRDefault="00684CC1" w:rsidP="00684CC1"/>
    <w:p w:rsidR="00684CC1" w:rsidRDefault="00684CC1" w:rsidP="00684CC1"/>
    <w:p w:rsidR="00684CC1" w:rsidRDefault="00684CC1" w:rsidP="00684CC1"/>
    <w:p w:rsidR="00684CC1" w:rsidRDefault="000F369E" w:rsidP="00684CC1">
      <w:r>
        <w:rPr>
          <w:noProof/>
          <w:sz w:val="20"/>
          <w:lang w:val="en-US"/>
        </w:rPr>
        <w:pict>
          <v:shape id="_x0000_s1027" type="#_x0000_t202" style="position:absolute;margin-left:-72.4pt;margin-top:8.15pt;width:157.5pt;height:196.45pt;z-index:251655680" stroked="f">
            <v:textbox style="mso-next-textbox:#_x0000_s1027">
              <w:txbxContent>
                <w:p w:rsidR="00684CC1" w:rsidRDefault="00046BCF" w:rsidP="001C1D64">
                  <w:pPr>
                    <w:suppressAutoHyphens/>
                    <w:spacing w:line="216" w:lineRule="auto"/>
                    <w:rPr>
                      <w:color w:val="943634"/>
                      <w:spacing w:val="8"/>
                      <w:sz w:val="20"/>
                    </w:rPr>
                  </w:pPr>
                  <w:r w:rsidRPr="00A556D9">
                    <w:rPr>
                      <w:color w:val="943634"/>
                      <w:spacing w:val="8"/>
                      <w:sz w:val="20"/>
                    </w:rPr>
                    <w:t>AREAS OF EXPERTISE</w:t>
                  </w:r>
                </w:p>
                <w:p w:rsidR="00537203" w:rsidRPr="00A556D9" w:rsidRDefault="00537203" w:rsidP="001C1D64">
                  <w:pPr>
                    <w:suppressAutoHyphens/>
                    <w:spacing w:line="216" w:lineRule="auto"/>
                    <w:rPr>
                      <w:color w:val="943634"/>
                      <w:spacing w:val="8"/>
                      <w:sz w:val="20"/>
                    </w:rPr>
                  </w:pPr>
                </w:p>
                <w:p w:rsidR="00715AFD" w:rsidRPr="00537203" w:rsidRDefault="00445846" w:rsidP="00537203">
                  <w:pPr>
                    <w:spacing w:line="360" w:lineRule="auto"/>
                    <w:rPr>
                      <w:i/>
                      <w:iCs/>
                      <w:kern w:val="32"/>
                      <w:sz w:val="20"/>
                      <w:szCs w:val="20"/>
                    </w:rPr>
                  </w:pPr>
                  <w:r w:rsidRPr="00537203">
                    <w:rPr>
                      <w:i/>
                      <w:iCs/>
                      <w:kern w:val="32"/>
                      <w:sz w:val="20"/>
                      <w:szCs w:val="20"/>
                    </w:rPr>
                    <w:t>Cisco Routing and Switching</w:t>
                  </w:r>
                </w:p>
                <w:p w:rsidR="00964F63" w:rsidRPr="00537203" w:rsidRDefault="00E00301" w:rsidP="00537203">
                  <w:pPr>
                    <w:spacing w:line="360" w:lineRule="auto"/>
                    <w:rPr>
                      <w:i/>
                      <w:iCs/>
                      <w:kern w:val="32"/>
                      <w:sz w:val="20"/>
                      <w:szCs w:val="20"/>
                    </w:rPr>
                  </w:pPr>
                  <w:r w:rsidRPr="00537203">
                    <w:rPr>
                      <w:i/>
                      <w:iCs/>
                      <w:kern w:val="32"/>
                      <w:sz w:val="20"/>
                      <w:szCs w:val="20"/>
                    </w:rPr>
                    <w:t>Microsoft O</w:t>
                  </w:r>
                  <w:r w:rsidR="000324E5" w:rsidRPr="00537203">
                    <w:rPr>
                      <w:i/>
                      <w:iCs/>
                      <w:kern w:val="32"/>
                      <w:sz w:val="20"/>
                      <w:szCs w:val="20"/>
                    </w:rPr>
                    <w:t xml:space="preserve">perating </w:t>
                  </w:r>
                  <w:r w:rsidRPr="00537203">
                    <w:rPr>
                      <w:i/>
                      <w:iCs/>
                      <w:kern w:val="32"/>
                      <w:sz w:val="20"/>
                      <w:szCs w:val="20"/>
                    </w:rPr>
                    <w:t>S</w:t>
                  </w:r>
                  <w:r w:rsidR="000324E5" w:rsidRPr="00537203">
                    <w:rPr>
                      <w:i/>
                      <w:iCs/>
                      <w:kern w:val="32"/>
                      <w:sz w:val="20"/>
                      <w:szCs w:val="20"/>
                    </w:rPr>
                    <w:t>ystems</w:t>
                  </w:r>
                </w:p>
                <w:p w:rsidR="008207DF" w:rsidRPr="00537203" w:rsidRDefault="008207DF" w:rsidP="00537203">
                  <w:pPr>
                    <w:spacing w:line="360" w:lineRule="auto"/>
                    <w:rPr>
                      <w:i/>
                      <w:iCs/>
                      <w:kern w:val="32"/>
                      <w:sz w:val="20"/>
                      <w:szCs w:val="20"/>
                    </w:rPr>
                  </w:pPr>
                  <w:r w:rsidRPr="00537203">
                    <w:rPr>
                      <w:i/>
                      <w:iCs/>
                      <w:kern w:val="32"/>
                      <w:sz w:val="20"/>
                      <w:szCs w:val="20"/>
                    </w:rPr>
                    <w:t>Microsoft Exchange Server</w:t>
                  </w:r>
                </w:p>
                <w:p w:rsidR="00E26C9D" w:rsidRPr="00537203" w:rsidRDefault="00E26C9D" w:rsidP="00537203">
                  <w:pPr>
                    <w:spacing w:line="360" w:lineRule="auto"/>
                    <w:rPr>
                      <w:i/>
                      <w:iCs/>
                      <w:kern w:val="32"/>
                      <w:sz w:val="20"/>
                      <w:szCs w:val="20"/>
                    </w:rPr>
                  </w:pPr>
                  <w:r w:rsidRPr="00537203">
                    <w:rPr>
                      <w:i/>
                      <w:iCs/>
                      <w:kern w:val="32"/>
                      <w:sz w:val="20"/>
                      <w:szCs w:val="20"/>
                    </w:rPr>
                    <w:t>Desktop and Server Support</w:t>
                  </w:r>
                </w:p>
                <w:p w:rsidR="00C4527D" w:rsidRPr="00537203" w:rsidRDefault="00715AFD" w:rsidP="00537203">
                  <w:pPr>
                    <w:spacing w:line="360" w:lineRule="auto"/>
                    <w:rPr>
                      <w:i/>
                      <w:iCs/>
                      <w:kern w:val="32"/>
                      <w:sz w:val="20"/>
                      <w:szCs w:val="20"/>
                    </w:rPr>
                  </w:pPr>
                  <w:r w:rsidRPr="00537203">
                    <w:rPr>
                      <w:i/>
                      <w:iCs/>
                      <w:kern w:val="32"/>
                      <w:sz w:val="20"/>
                      <w:szCs w:val="20"/>
                    </w:rPr>
                    <w:t xml:space="preserve">System Servers: </w:t>
                  </w:r>
                  <w:r w:rsidR="000948D3" w:rsidRPr="00537203">
                    <w:rPr>
                      <w:i/>
                      <w:iCs/>
                      <w:kern w:val="32"/>
                      <w:sz w:val="20"/>
                      <w:szCs w:val="20"/>
                    </w:rPr>
                    <w:t>DNS, DHCP</w:t>
                  </w:r>
                  <w:r w:rsidR="00B55EC9" w:rsidRPr="00537203">
                    <w:rPr>
                      <w:i/>
                      <w:iCs/>
                      <w:kern w:val="32"/>
                      <w:sz w:val="20"/>
                      <w:szCs w:val="20"/>
                    </w:rPr>
                    <w:t>,</w:t>
                  </w:r>
                  <w:r w:rsidR="008207DF" w:rsidRPr="00537203">
                    <w:rPr>
                      <w:i/>
                      <w:iCs/>
                      <w:kern w:val="32"/>
                      <w:sz w:val="20"/>
                      <w:szCs w:val="20"/>
                    </w:rPr>
                    <w:t xml:space="preserve"> FTP,</w:t>
                  </w:r>
                  <w:r w:rsidRPr="00537203">
                    <w:rPr>
                      <w:i/>
                      <w:iCs/>
                      <w:kern w:val="32"/>
                      <w:sz w:val="20"/>
                      <w:szCs w:val="20"/>
                    </w:rPr>
                    <w:t xml:space="preserve"> </w:t>
                  </w:r>
                  <w:r w:rsidR="00964F63" w:rsidRPr="00537203">
                    <w:rPr>
                      <w:i/>
                      <w:iCs/>
                      <w:kern w:val="32"/>
                      <w:sz w:val="20"/>
                      <w:szCs w:val="20"/>
                    </w:rPr>
                    <w:br/>
                    <w:t>Active Directory</w:t>
                  </w:r>
                  <w:r w:rsidRPr="00537203">
                    <w:rPr>
                      <w:i/>
                      <w:iCs/>
                      <w:kern w:val="32"/>
                      <w:sz w:val="20"/>
                      <w:szCs w:val="20"/>
                    </w:rPr>
                    <w:t xml:space="preserve"> Maintenance </w:t>
                  </w:r>
                </w:p>
                <w:p w:rsidR="000948D3" w:rsidRPr="00537203" w:rsidRDefault="000948D3" w:rsidP="00537203">
                  <w:pPr>
                    <w:spacing w:line="360" w:lineRule="auto"/>
                    <w:rPr>
                      <w:i/>
                      <w:iCs/>
                      <w:kern w:val="32"/>
                      <w:sz w:val="20"/>
                      <w:szCs w:val="20"/>
                    </w:rPr>
                  </w:pPr>
                  <w:r w:rsidRPr="00537203">
                    <w:rPr>
                      <w:i/>
                      <w:iCs/>
                      <w:kern w:val="32"/>
                      <w:sz w:val="20"/>
                      <w:szCs w:val="20"/>
                    </w:rPr>
                    <w:t>Documentation &amp; Training</w:t>
                  </w:r>
                </w:p>
                <w:p w:rsidR="00715AFD" w:rsidRPr="00537203" w:rsidRDefault="00BF34E7" w:rsidP="00537203">
                  <w:pPr>
                    <w:spacing w:line="360" w:lineRule="auto"/>
                    <w:rPr>
                      <w:i/>
                      <w:iCs/>
                      <w:kern w:val="32"/>
                      <w:sz w:val="20"/>
                      <w:szCs w:val="20"/>
                    </w:rPr>
                  </w:pPr>
                  <w:r w:rsidRPr="00537203">
                    <w:rPr>
                      <w:i/>
                      <w:iCs/>
                      <w:kern w:val="32"/>
                      <w:sz w:val="20"/>
                      <w:szCs w:val="20"/>
                    </w:rPr>
                    <w:t>Hardware &amp; Software Firewalls</w:t>
                  </w:r>
                </w:p>
                <w:p w:rsidR="00715AFD" w:rsidRDefault="00715AFD" w:rsidP="00537203">
                  <w:pPr>
                    <w:spacing w:line="360" w:lineRule="auto"/>
                    <w:rPr>
                      <w:i/>
                      <w:iCs/>
                      <w:kern w:val="32"/>
                      <w:sz w:val="20"/>
                      <w:szCs w:val="20"/>
                    </w:rPr>
                  </w:pPr>
                  <w:r w:rsidRPr="00537203">
                    <w:rPr>
                      <w:i/>
                      <w:iCs/>
                      <w:kern w:val="32"/>
                      <w:sz w:val="20"/>
                      <w:szCs w:val="20"/>
                    </w:rPr>
                    <w:t>Teamwork and problem solving</w:t>
                  </w:r>
                </w:p>
                <w:p w:rsidR="00AA4973" w:rsidRPr="00537203" w:rsidRDefault="00AA4973" w:rsidP="00AA4973">
                  <w:pPr>
                    <w:spacing w:line="360" w:lineRule="auto"/>
                    <w:rPr>
                      <w:i/>
                      <w:iCs/>
                      <w:kern w:val="32"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kern w:val="32"/>
                      <w:sz w:val="20"/>
                      <w:szCs w:val="20"/>
                    </w:rPr>
                    <w:t>Web Pass &amp; My services Ticketing</w:t>
                  </w:r>
                </w:p>
                <w:p w:rsidR="006B1DFE" w:rsidRPr="00715AFD" w:rsidRDefault="00043574" w:rsidP="00715AFD">
                  <w:pPr>
                    <w:suppressAutoHyphens/>
                    <w:spacing w:before="226" w:line="216" w:lineRule="auto"/>
                    <w:rPr>
                      <w:i/>
                      <w:iCs/>
                      <w:color w:val="000000"/>
                      <w:spacing w:val="5"/>
                      <w:kern w:val="32"/>
                      <w:sz w:val="20"/>
                      <w:szCs w:val="20"/>
                    </w:rPr>
                  </w:pPr>
                  <w:r w:rsidRPr="00CA0302">
                    <w:rPr>
                      <w:i/>
                      <w:iCs/>
                      <w:spacing w:val="5"/>
                      <w:kern w:val="32"/>
                      <w:sz w:val="20"/>
                      <w:szCs w:val="20"/>
                    </w:rPr>
                    <w:br/>
                  </w:r>
                </w:p>
              </w:txbxContent>
            </v:textbox>
          </v:shape>
        </w:pict>
      </w:r>
    </w:p>
    <w:p w:rsidR="00684CC1" w:rsidRDefault="00684CC1" w:rsidP="00684CC1"/>
    <w:p w:rsidR="00684CC1" w:rsidRDefault="00684CC1" w:rsidP="00684CC1"/>
    <w:p w:rsidR="00684CC1" w:rsidRDefault="00684CC1" w:rsidP="00684CC1"/>
    <w:p w:rsidR="00684CC1" w:rsidRDefault="00684CC1" w:rsidP="00684CC1"/>
    <w:p w:rsidR="00684CC1" w:rsidRDefault="00684CC1" w:rsidP="00684CC1"/>
    <w:p w:rsidR="00684CC1" w:rsidRDefault="00684CC1" w:rsidP="00684CC1"/>
    <w:p w:rsidR="00684CC1" w:rsidRDefault="00684CC1" w:rsidP="00684CC1"/>
    <w:p w:rsidR="00684CC1" w:rsidRDefault="00684CC1" w:rsidP="00684CC1"/>
    <w:p w:rsidR="00684CC1" w:rsidRDefault="00684CC1" w:rsidP="00684CC1"/>
    <w:p w:rsidR="00684CC1" w:rsidRDefault="00684CC1"/>
    <w:p w:rsidR="00684CC1" w:rsidRDefault="00684CC1"/>
    <w:p w:rsidR="00684CC1" w:rsidRDefault="00684CC1"/>
    <w:p w:rsidR="00684CC1" w:rsidRDefault="00684CC1"/>
    <w:p w:rsidR="00684CC1" w:rsidRDefault="00684CC1"/>
    <w:p w:rsidR="00684CC1" w:rsidRDefault="000F369E">
      <w:r>
        <w:rPr>
          <w:noProof/>
          <w:sz w:val="20"/>
          <w:lang w:val="en-US"/>
        </w:rPr>
        <w:pict>
          <v:shape id="_x0000_s1029" type="#_x0000_t202" style="position:absolute;margin-left:-74.95pt;margin-top:0;width:165.15pt;height:193.15pt;z-index:251657728" stroked="f">
            <v:textbox style="mso-next-textbox:#_x0000_s1029">
              <w:txbxContent>
                <w:p w:rsidR="00684CC1" w:rsidRPr="00A556D9" w:rsidRDefault="00445846" w:rsidP="001C1D64">
                  <w:pPr>
                    <w:suppressAutoHyphens/>
                    <w:spacing w:line="216" w:lineRule="auto"/>
                    <w:rPr>
                      <w:color w:val="943634"/>
                      <w:spacing w:val="9"/>
                      <w:kern w:val="24"/>
                      <w:sz w:val="20"/>
                    </w:rPr>
                  </w:pPr>
                  <w:r>
                    <w:rPr>
                      <w:color w:val="943634"/>
                      <w:spacing w:val="9"/>
                      <w:kern w:val="24"/>
                      <w:sz w:val="20"/>
                    </w:rPr>
                    <w:t xml:space="preserve">STANDARD </w:t>
                  </w:r>
                  <w:r w:rsidR="00B55EC9">
                    <w:rPr>
                      <w:color w:val="943634"/>
                      <w:spacing w:val="9"/>
                      <w:kern w:val="24"/>
                      <w:sz w:val="20"/>
                    </w:rPr>
                    <w:t>CERTIFICATIONS</w:t>
                  </w:r>
                  <w:r>
                    <w:rPr>
                      <w:color w:val="943634"/>
                      <w:spacing w:val="9"/>
                      <w:kern w:val="24"/>
                      <w:sz w:val="20"/>
                    </w:rPr>
                    <w:t xml:space="preserve">  </w:t>
                  </w:r>
                  <w:r w:rsidR="00CC53D7" w:rsidRPr="00A556D9">
                    <w:rPr>
                      <w:color w:val="943634"/>
                      <w:spacing w:val="9"/>
                      <w:kern w:val="24"/>
                      <w:sz w:val="20"/>
                    </w:rPr>
                    <w:t xml:space="preserve"> </w:t>
                  </w:r>
                </w:p>
                <w:p w:rsidR="00684CC1" w:rsidRPr="00CA0302" w:rsidRDefault="00684CC1" w:rsidP="001C1D64">
                  <w:pPr>
                    <w:suppressAutoHyphens/>
                    <w:spacing w:line="216" w:lineRule="auto"/>
                    <w:rPr>
                      <w:spacing w:val="9"/>
                      <w:kern w:val="24"/>
                      <w:sz w:val="20"/>
                    </w:rPr>
                  </w:pPr>
                </w:p>
                <w:p w:rsidR="00931AAC" w:rsidRPr="004F4384" w:rsidRDefault="00445846" w:rsidP="004F4384">
                  <w:pPr>
                    <w:spacing w:line="360" w:lineRule="auto"/>
                    <w:rPr>
                      <w:i/>
                      <w:iCs/>
                      <w:kern w:val="32"/>
                      <w:sz w:val="20"/>
                      <w:szCs w:val="20"/>
                    </w:rPr>
                  </w:pPr>
                  <w:r w:rsidRPr="004F4384">
                    <w:rPr>
                      <w:i/>
                      <w:iCs/>
                      <w:kern w:val="32"/>
                      <w:sz w:val="20"/>
                      <w:szCs w:val="20"/>
                    </w:rPr>
                    <w:t>Cisco Certifie</w:t>
                  </w:r>
                  <w:r w:rsidR="00CC25CA" w:rsidRPr="004F4384">
                    <w:rPr>
                      <w:i/>
                      <w:iCs/>
                      <w:kern w:val="32"/>
                      <w:sz w:val="20"/>
                      <w:szCs w:val="20"/>
                    </w:rPr>
                    <w:t>d Network Associate CCNA 200-125</w:t>
                  </w:r>
                </w:p>
                <w:p w:rsidR="00445846" w:rsidRPr="004F4384" w:rsidRDefault="00445846" w:rsidP="004F4384">
                  <w:pPr>
                    <w:spacing w:line="360" w:lineRule="auto"/>
                    <w:rPr>
                      <w:i/>
                      <w:iCs/>
                      <w:kern w:val="32"/>
                      <w:sz w:val="20"/>
                      <w:szCs w:val="20"/>
                    </w:rPr>
                  </w:pPr>
                  <w:r w:rsidRPr="004F4384">
                    <w:rPr>
                      <w:i/>
                      <w:iCs/>
                      <w:kern w:val="32"/>
                      <w:sz w:val="20"/>
                      <w:szCs w:val="20"/>
                    </w:rPr>
                    <w:t>CompTIA Network+</w:t>
                  </w:r>
                </w:p>
                <w:p w:rsidR="00445846" w:rsidRPr="004F4384" w:rsidRDefault="00445846" w:rsidP="004F4384">
                  <w:pPr>
                    <w:spacing w:line="360" w:lineRule="auto"/>
                    <w:rPr>
                      <w:i/>
                      <w:iCs/>
                      <w:kern w:val="32"/>
                      <w:sz w:val="20"/>
                      <w:szCs w:val="20"/>
                    </w:rPr>
                  </w:pPr>
                  <w:r w:rsidRPr="004F4384">
                    <w:rPr>
                      <w:i/>
                      <w:iCs/>
                      <w:kern w:val="32"/>
                      <w:sz w:val="20"/>
                      <w:szCs w:val="20"/>
                    </w:rPr>
                    <w:t>CompTIA A+</w:t>
                  </w:r>
                </w:p>
                <w:p w:rsidR="00F73735" w:rsidRPr="004F4384" w:rsidRDefault="00F73735" w:rsidP="004F4384">
                  <w:pPr>
                    <w:spacing w:line="360" w:lineRule="auto"/>
                    <w:rPr>
                      <w:i/>
                      <w:iCs/>
                      <w:kern w:val="32"/>
                      <w:sz w:val="20"/>
                      <w:szCs w:val="20"/>
                    </w:rPr>
                  </w:pPr>
                  <w:r w:rsidRPr="004F4384">
                    <w:rPr>
                      <w:i/>
                      <w:iCs/>
                      <w:kern w:val="32"/>
                      <w:sz w:val="20"/>
                      <w:szCs w:val="20"/>
                    </w:rPr>
                    <w:t>Microsoft Certified</w:t>
                  </w:r>
                  <w:r w:rsidR="005727DB" w:rsidRPr="004F4384">
                    <w:rPr>
                      <w:i/>
                      <w:iCs/>
                      <w:kern w:val="32"/>
                      <w:sz w:val="20"/>
                      <w:szCs w:val="20"/>
                    </w:rPr>
                    <w:t xml:space="preserve"> Solution Expert</w:t>
                  </w:r>
                  <w:r w:rsidRPr="004F4384">
                    <w:rPr>
                      <w:i/>
                      <w:iCs/>
                      <w:kern w:val="32"/>
                      <w:sz w:val="20"/>
                      <w:szCs w:val="20"/>
                    </w:rPr>
                    <w:t xml:space="preserve"> </w:t>
                  </w:r>
                  <w:r w:rsidR="005727DB" w:rsidRPr="004F4384">
                    <w:rPr>
                      <w:i/>
                      <w:iCs/>
                      <w:kern w:val="32"/>
                      <w:sz w:val="20"/>
                      <w:szCs w:val="20"/>
                    </w:rPr>
                    <w:t>MCSE 2012</w:t>
                  </w:r>
                  <w:r w:rsidR="00343E7B" w:rsidRPr="004F4384">
                    <w:rPr>
                      <w:i/>
                      <w:iCs/>
                      <w:kern w:val="32"/>
                      <w:sz w:val="20"/>
                      <w:szCs w:val="20"/>
                    </w:rPr>
                    <w:t xml:space="preserve"> </w:t>
                  </w:r>
                </w:p>
                <w:p w:rsidR="005727DB" w:rsidRPr="004F4384" w:rsidRDefault="005727DB" w:rsidP="004F4384">
                  <w:pPr>
                    <w:spacing w:line="360" w:lineRule="auto"/>
                    <w:rPr>
                      <w:i/>
                      <w:iCs/>
                      <w:kern w:val="32"/>
                      <w:sz w:val="20"/>
                      <w:szCs w:val="20"/>
                    </w:rPr>
                  </w:pPr>
                  <w:r w:rsidRPr="004F4384">
                    <w:rPr>
                      <w:i/>
                      <w:iCs/>
                      <w:kern w:val="32"/>
                      <w:sz w:val="20"/>
                      <w:szCs w:val="20"/>
                    </w:rPr>
                    <w:t>Microsoft Certifie</w:t>
                  </w:r>
                  <w:r w:rsidR="00C01B1B" w:rsidRPr="004F4384">
                    <w:rPr>
                      <w:i/>
                      <w:iCs/>
                      <w:kern w:val="32"/>
                      <w:sz w:val="20"/>
                      <w:szCs w:val="20"/>
                    </w:rPr>
                    <w:t xml:space="preserve">d Solution Associate MCSA 2012 </w:t>
                  </w:r>
                  <w:r w:rsidR="00343E7B" w:rsidRPr="004F4384">
                    <w:rPr>
                      <w:i/>
                      <w:iCs/>
                      <w:kern w:val="32"/>
                      <w:sz w:val="20"/>
                      <w:szCs w:val="20"/>
                    </w:rPr>
                    <w:t xml:space="preserve"> </w:t>
                  </w:r>
                </w:p>
                <w:p w:rsidR="005727DB" w:rsidRDefault="005727DB" w:rsidP="001C1D64">
                  <w:pPr>
                    <w:spacing w:after="240" w:line="216" w:lineRule="auto"/>
                    <w:rPr>
                      <w:i/>
                      <w:iCs/>
                      <w:color w:val="000000"/>
                      <w:spacing w:val="5"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color w:val="000000"/>
                      <w:spacing w:val="5"/>
                      <w:sz w:val="20"/>
                      <w:szCs w:val="20"/>
                    </w:rPr>
                    <w:t xml:space="preserve">Microsoft Certified </w:t>
                  </w:r>
                  <w:r w:rsidR="00343E7B">
                    <w:rPr>
                      <w:i/>
                      <w:iCs/>
                      <w:color w:val="000000"/>
                      <w:spacing w:val="5"/>
                      <w:sz w:val="20"/>
                      <w:szCs w:val="20"/>
                    </w:rPr>
                    <w:t>Professional MCP 2012</w:t>
                  </w:r>
                </w:p>
              </w:txbxContent>
            </v:textbox>
          </v:shape>
        </w:pict>
      </w:r>
    </w:p>
    <w:p w:rsidR="00684CC1" w:rsidRDefault="00684CC1"/>
    <w:p w:rsidR="00684CC1" w:rsidRDefault="00684CC1"/>
    <w:p w:rsidR="00684CC1" w:rsidRDefault="00684CC1"/>
    <w:p w:rsidR="00684CC1" w:rsidRDefault="00684CC1"/>
    <w:p w:rsidR="00684CC1" w:rsidRDefault="00684CC1"/>
    <w:p w:rsidR="00684CC1" w:rsidRDefault="00684CC1"/>
    <w:p w:rsidR="00F1597E" w:rsidRDefault="00F1597E"/>
    <w:p w:rsidR="00684CC1" w:rsidRDefault="00684CC1"/>
    <w:p w:rsidR="00684CC1" w:rsidRDefault="00684CC1"/>
    <w:p w:rsidR="00684CC1" w:rsidRDefault="00684CC1"/>
    <w:p w:rsidR="00684CC1" w:rsidRDefault="00684CC1"/>
    <w:p w:rsidR="00684CC1" w:rsidRDefault="00684CC1"/>
    <w:p w:rsidR="00684CC1" w:rsidRDefault="000F369E">
      <w:r>
        <w:rPr>
          <w:noProof/>
          <w:lang w:eastAsia="en-GB"/>
        </w:rPr>
        <w:pict>
          <v:shape id="_x0000_s1042" type="#_x0000_t202" style="position:absolute;margin-left:-76.9pt;margin-top:10.5pt;width:178.35pt;height:182pt;z-index:251662848" stroked="f">
            <v:textbox style="mso-next-textbox:#_x0000_s1042">
              <w:txbxContent>
                <w:p w:rsidR="0075114F" w:rsidRPr="00A556D9" w:rsidRDefault="00CC25CA" w:rsidP="0075114F">
                  <w:pPr>
                    <w:suppressAutoHyphens/>
                    <w:spacing w:line="280" w:lineRule="exact"/>
                    <w:rPr>
                      <w:color w:val="943634"/>
                      <w:spacing w:val="9"/>
                      <w:kern w:val="24"/>
                      <w:sz w:val="20"/>
                    </w:rPr>
                  </w:pPr>
                  <w:r>
                    <w:rPr>
                      <w:color w:val="943634"/>
                      <w:spacing w:val="9"/>
                      <w:kern w:val="24"/>
                      <w:sz w:val="20"/>
                    </w:rPr>
                    <w:t>QUILIFICATION ACHIEVMEENT</w:t>
                  </w:r>
                </w:p>
                <w:p w:rsidR="0075114F" w:rsidRDefault="0075114F" w:rsidP="0075114F">
                  <w:pPr>
                    <w:rPr>
                      <w:i/>
                      <w:iCs/>
                      <w:kern w:val="32"/>
                      <w:sz w:val="20"/>
                      <w:szCs w:val="20"/>
                    </w:rPr>
                  </w:pPr>
                </w:p>
                <w:p w:rsidR="00553424" w:rsidRDefault="00CC25CA" w:rsidP="00CC25CA">
                  <w:pPr>
                    <w:spacing w:line="360" w:lineRule="auto"/>
                    <w:rPr>
                      <w:i/>
                      <w:iCs/>
                      <w:kern w:val="32"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kern w:val="32"/>
                      <w:sz w:val="20"/>
                      <w:szCs w:val="20"/>
                    </w:rPr>
                    <w:t>Associate in</w:t>
                  </w:r>
                  <w:r w:rsidR="002F6BB2">
                    <w:rPr>
                      <w:i/>
                      <w:iCs/>
                      <w:kern w:val="32"/>
                      <w:sz w:val="20"/>
                      <w:szCs w:val="20"/>
                    </w:rPr>
                    <w:t xml:space="preserve"> Computer Science</w:t>
                  </w:r>
                </w:p>
                <w:p w:rsidR="00553424" w:rsidRDefault="002F6BB2" w:rsidP="009B7ABC">
                  <w:pPr>
                    <w:spacing w:line="360" w:lineRule="auto"/>
                    <w:rPr>
                      <w:i/>
                      <w:iCs/>
                      <w:kern w:val="32"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kern w:val="32"/>
                      <w:sz w:val="20"/>
                      <w:szCs w:val="20"/>
                    </w:rPr>
                    <w:t xml:space="preserve">High School Graduate </w:t>
                  </w:r>
                </w:p>
                <w:p w:rsidR="00553424" w:rsidRDefault="00553424" w:rsidP="009B7ABC">
                  <w:pPr>
                    <w:spacing w:line="360" w:lineRule="auto"/>
                    <w:rPr>
                      <w:i/>
                      <w:iCs/>
                      <w:kern w:val="32"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kern w:val="32"/>
                      <w:sz w:val="20"/>
                      <w:szCs w:val="20"/>
                    </w:rPr>
                    <w:t xml:space="preserve">Advance English </w:t>
                  </w:r>
                  <w:r w:rsidR="002F6BB2">
                    <w:rPr>
                      <w:i/>
                      <w:iCs/>
                      <w:kern w:val="32"/>
                      <w:sz w:val="20"/>
                      <w:szCs w:val="20"/>
                    </w:rPr>
                    <w:t>Grammar</w:t>
                  </w:r>
                </w:p>
                <w:p w:rsidR="008228E4" w:rsidRDefault="008228E4" w:rsidP="009B7ABC">
                  <w:pPr>
                    <w:spacing w:line="360" w:lineRule="auto"/>
                    <w:rPr>
                      <w:i/>
                      <w:iCs/>
                      <w:kern w:val="32"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kern w:val="32"/>
                      <w:sz w:val="20"/>
                      <w:szCs w:val="20"/>
                    </w:rPr>
                    <w:t>Cisco Certified Network Associate</w:t>
                  </w:r>
                </w:p>
                <w:p w:rsidR="008228E4" w:rsidRDefault="008228E4" w:rsidP="009B7ABC">
                  <w:pPr>
                    <w:spacing w:line="360" w:lineRule="auto"/>
                    <w:rPr>
                      <w:i/>
                      <w:iCs/>
                      <w:kern w:val="32"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kern w:val="32"/>
                      <w:sz w:val="20"/>
                      <w:szCs w:val="20"/>
                    </w:rPr>
                    <w:t>Microsoft Certified Solution Expert</w:t>
                  </w:r>
                </w:p>
                <w:p w:rsidR="008228E4" w:rsidRDefault="008228E4" w:rsidP="009B7ABC">
                  <w:pPr>
                    <w:spacing w:line="360" w:lineRule="auto"/>
                    <w:rPr>
                      <w:i/>
                      <w:iCs/>
                      <w:kern w:val="32"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kern w:val="32"/>
                      <w:sz w:val="20"/>
                      <w:szCs w:val="20"/>
                    </w:rPr>
                    <w:t>Microsoft Certified Solution Ass</w:t>
                  </w:r>
                </w:p>
                <w:p w:rsidR="008228E4" w:rsidRDefault="008228E4" w:rsidP="009B7ABC">
                  <w:pPr>
                    <w:spacing w:line="360" w:lineRule="auto"/>
                    <w:rPr>
                      <w:i/>
                      <w:iCs/>
                      <w:kern w:val="32"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kern w:val="32"/>
                      <w:sz w:val="20"/>
                      <w:szCs w:val="20"/>
                    </w:rPr>
                    <w:t>Microsoft Certified Professional</w:t>
                  </w:r>
                </w:p>
                <w:p w:rsidR="00CC25CA" w:rsidRDefault="00CC25CA" w:rsidP="009B7ABC">
                  <w:pPr>
                    <w:spacing w:line="360" w:lineRule="auto"/>
                    <w:rPr>
                      <w:i/>
                      <w:iCs/>
                      <w:kern w:val="32"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kern w:val="32"/>
                      <w:sz w:val="20"/>
                      <w:szCs w:val="20"/>
                    </w:rPr>
                    <w:t>CompTIA Network+</w:t>
                  </w:r>
                </w:p>
                <w:p w:rsidR="00CC25CA" w:rsidRDefault="00CC25CA" w:rsidP="009B7ABC">
                  <w:pPr>
                    <w:spacing w:line="360" w:lineRule="auto"/>
                    <w:rPr>
                      <w:i/>
                      <w:iCs/>
                      <w:kern w:val="32"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kern w:val="32"/>
                      <w:sz w:val="20"/>
                      <w:szCs w:val="20"/>
                    </w:rPr>
                    <w:t>CompTIA A+</w:t>
                  </w:r>
                </w:p>
                <w:p w:rsidR="008228E4" w:rsidRDefault="008228E4" w:rsidP="008228E4">
                  <w:pPr>
                    <w:rPr>
                      <w:i/>
                      <w:iCs/>
                      <w:kern w:val="32"/>
                      <w:sz w:val="20"/>
                      <w:szCs w:val="20"/>
                    </w:rPr>
                  </w:pPr>
                </w:p>
                <w:p w:rsidR="00553424" w:rsidRDefault="00553424" w:rsidP="0075114F">
                  <w:pPr>
                    <w:rPr>
                      <w:i/>
                      <w:iCs/>
                      <w:kern w:val="32"/>
                      <w:sz w:val="20"/>
                      <w:szCs w:val="20"/>
                    </w:rPr>
                  </w:pPr>
                </w:p>
                <w:p w:rsidR="0075114F" w:rsidRDefault="0075114F" w:rsidP="0075114F">
                  <w:pPr>
                    <w:rPr>
                      <w:i/>
                      <w:iCs/>
                      <w:kern w:val="32"/>
                      <w:sz w:val="20"/>
                      <w:szCs w:val="20"/>
                    </w:rPr>
                  </w:pPr>
                </w:p>
                <w:p w:rsidR="0075114F" w:rsidRDefault="0075114F" w:rsidP="0075114F">
                  <w:pPr>
                    <w:rPr>
                      <w:i/>
                      <w:iCs/>
                      <w:kern w:val="32"/>
                      <w:sz w:val="20"/>
                      <w:szCs w:val="20"/>
                    </w:rPr>
                  </w:pPr>
                </w:p>
                <w:p w:rsidR="0075114F" w:rsidRDefault="0075114F" w:rsidP="0075114F">
                  <w:pPr>
                    <w:rPr>
                      <w:i/>
                      <w:iCs/>
                      <w:kern w:val="32"/>
                      <w:sz w:val="20"/>
                      <w:szCs w:val="20"/>
                    </w:rPr>
                  </w:pPr>
                </w:p>
                <w:p w:rsidR="0075114F" w:rsidRDefault="0075114F" w:rsidP="0075114F">
                  <w:r>
                    <w:rPr>
                      <w:i/>
                      <w:iCs/>
                      <w:color w:val="646160"/>
                      <w:kern w:val="32"/>
                      <w:sz w:val="20"/>
                      <w:szCs w:val="20"/>
                    </w:rPr>
                    <w:br/>
                  </w:r>
                </w:p>
              </w:txbxContent>
            </v:textbox>
          </v:shape>
        </w:pict>
      </w:r>
    </w:p>
    <w:p w:rsidR="00684CC1" w:rsidRDefault="00684CC1"/>
    <w:p w:rsidR="00684CC1" w:rsidRDefault="00684CC1"/>
    <w:p w:rsidR="00684CC1" w:rsidRDefault="00684CC1"/>
    <w:p w:rsidR="00684CC1" w:rsidRDefault="00684CC1"/>
    <w:p w:rsidR="00684CC1" w:rsidRDefault="00684CC1"/>
    <w:p w:rsidR="00684CC1" w:rsidRDefault="00684CC1"/>
    <w:p w:rsidR="00684CC1" w:rsidRDefault="00684CC1"/>
    <w:p w:rsidR="00684CC1" w:rsidRDefault="00684CC1"/>
    <w:p w:rsidR="00E16316" w:rsidRDefault="00E16316"/>
    <w:p w:rsidR="00E16316" w:rsidRDefault="00E16316"/>
    <w:p w:rsidR="00E16316" w:rsidRDefault="00E16316"/>
    <w:p w:rsidR="00684CC1" w:rsidRDefault="00684CC1"/>
    <w:p w:rsidR="00684CC1" w:rsidRDefault="000F369E">
      <w:r>
        <w:rPr>
          <w:noProof/>
          <w:sz w:val="20"/>
          <w:lang w:val="en-US"/>
        </w:rPr>
        <w:lastRenderedPageBreak/>
        <w:pict>
          <v:shape id="_x0000_s1030" type="#_x0000_t202" style="position:absolute;margin-left:-66.75pt;margin-top:348.7pt;width:153pt;height:116.55pt;z-index:251658752" stroked="f">
            <v:textbox style="mso-next-textbox:#_x0000_s1030">
              <w:txbxContent>
                <w:p w:rsidR="00684CC1" w:rsidRPr="00A556D9" w:rsidRDefault="00684CC1" w:rsidP="00117BF0">
                  <w:pPr>
                    <w:suppressAutoHyphens/>
                    <w:spacing w:line="280" w:lineRule="exact"/>
                    <w:rPr>
                      <w:color w:val="943634"/>
                      <w:spacing w:val="9"/>
                      <w:kern w:val="24"/>
                      <w:sz w:val="20"/>
                    </w:rPr>
                  </w:pPr>
                  <w:r w:rsidRPr="00A556D9">
                    <w:rPr>
                      <w:color w:val="943634"/>
                      <w:spacing w:val="9"/>
                      <w:kern w:val="24"/>
                      <w:sz w:val="20"/>
                    </w:rPr>
                    <w:t>P</w:t>
                  </w:r>
                  <w:r w:rsidR="00440927" w:rsidRPr="00A556D9">
                    <w:rPr>
                      <w:color w:val="943634"/>
                      <w:spacing w:val="9"/>
                      <w:kern w:val="24"/>
                      <w:sz w:val="20"/>
                    </w:rPr>
                    <w:t>ERSONAL</w:t>
                  </w:r>
                  <w:r w:rsidR="001C66D2" w:rsidRPr="00A556D9">
                    <w:rPr>
                      <w:color w:val="943634"/>
                      <w:spacing w:val="9"/>
                      <w:kern w:val="24"/>
                      <w:sz w:val="20"/>
                    </w:rPr>
                    <w:t xml:space="preserve"> DETAILS</w:t>
                  </w:r>
                </w:p>
                <w:p w:rsidR="00DD7712" w:rsidRDefault="004E2082" w:rsidP="008D66CA">
                  <w:pPr>
                    <w:rPr>
                      <w:i/>
                      <w:iCs/>
                      <w:kern w:val="32"/>
                      <w:sz w:val="20"/>
                      <w:szCs w:val="20"/>
                    </w:rPr>
                  </w:pPr>
                  <w:r w:rsidRPr="00166977">
                    <w:rPr>
                      <w:i/>
                      <w:iCs/>
                      <w:kern w:val="32"/>
                      <w:sz w:val="20"/>
                      <w:szCs w:val="20"/>
                    </w:rPr>
                    <w:br/>
                  </w:r>
                  <w:r w:rsidR="00C02EFD">
                    <w:rPr>
                      <w:i/>
                      <w:iCs/>
                      <w:kern w:val="32"/>
                      <w:sz w:val="20"/>
                      <w:szCs w:val="20"/>
                    </w:rPr>
                    <w:t xml:space="preserve">Name: </w:t>
                  </w:r>
                  <w:r w:rsidR="007D65AE">
                    <w:rPr>
                      <w:i/>
                      <w:iCs/>
                      <w:kern w:val="32"/>
                      <w:sz w:val="20"/>
                      <w:szCs w:val="20"/>
                    </w:rPr>
                    <w:t>Wahidullah Hamidi</w:t>
                  </w:r>
                  <w:r w:rsidRPr="00166977">
                    <w:rPr>
                      <w:i/>
                      <w:iCs/>
                      <w:kern w:val="32"/>
                      <w:sz w:val="20"/>
                      <w:szCs w:val="20"/>
                    </w:rPr>
                    <w:br/>
                  </w:r>
                  <w:r w:rsidR="00C02EFD">
                    <w:rPr>
                      <w:i/>
                      <w:iCs/>
                      <w:kern w:val="32"/>
                      <w:sz w:val="20"/>
                      <w:szCs w:val="20"/>
                    </w:rPr>
                    <w:t xml:space="preserve">F/Name: </w:t>
                  </w:r>
                  <w:r w:rsidR="007D65AE">
                    <w:rPr>
                      <w:i/>
                      <w:iCs/>
                      <w:kern w:val="32"/>
                      <w:sz w:val="20"/>
                      <w:szCs w:val="20"/>
                    </w:rPr>
                    <w:t>Hamid Khan</w:t>
                  </w:r>
                </w:p>
                <w:p w:rsidR="00684CC1" w:rsidRDefault="00DD7712" w:rsidP="00036B3E">
                  <w:r>
                    <w:rPr>
                      <w:i/>
                      <w:iCs/>
                      <w:kern w:val="32"/>
                      <w:sz w:val="20"/>
                      <w:szCs w:val="20"/>
                    </w:rPr>
                    <w:t>M</w:t>
                  </w:r>
                  <w:r w:rsidR="00884512">
                    <w:rPr>
                      <w:i/>
                      <w:iCs/>
                      <w:kern w:val="32"/>
                      <w:sz w:val="20"/>
                      <w:szCs w:val="20"/>
                    </w:rPr>
                    <w:t>:</w:t>
                  </w:r>
                  <w:r w:rsidR="00856016">
                    <w:rPr>
                      <w:i/>
                      <w:iCs/>
                      <w:kern w:val="32"/>
                      <w:sz w:val="20"/>
                      <w:szCs w:val="20"/>
                    </w:rPr>
                    <w:t xml:space="preserve"> </w:t>
                  </w:r>
                  <w:r w:rsidR="007D65AE">
                    <w:rPr>
                      <w:i/>
                      <w:iCs/>
                      <w:kern w:val="32"/>
                      <w:sz w:val="20"/>
                      <w:szCs w:val="20"/>
                    </w:rPr>
                    <w:t>503 885 4402</w:t>
                  </w:r>
                  <w:r w:rsidR="00117BF0">
                    <w:rPr>
                      <w:i/>
                      <w:iCs/>
                      <w:color w:val="646160"/>
                      <w:kern w:val="32"/>
                      <w:sz w:val="20"/>
                      <w:szCs w:val="20"/>
                    </w:rPr>
                    <w:br/>
                  </w:r>
                  <w:r w:rsidR="00117BF0" w:rsidRPr="00117BF0">
                    <w:rPr>
                      <w:i/>
                      <w:iCs/>
                      <w:kern w:val="32"/>
                      <w:sz w:val="20"/>
                      <w:szCs w:val="20"/>
                    </w:rPr>
                    <w:t>E</w:t>
                  </w:r>
                  <w:r w:rsidR="00117BF0">
                    <w:rPr>
                      <w:i/>
                      <w:iCs/>
                      <w:color w:val="646160"/>
                      <w:kern w:val="32"/>
                      <w:sz w:val="20"/>
                      <w:szCs w:val="20"/>
                    </w:rPr>
                    <w:t>:</w:t>
                  </w:r>
                  <w:r>
                    <w:rPr>
                      <w:i/>
                      <w:iCs/>
                      <w:color w:val="646160"/>
                      <w:kern w:val="32"/>
                      <w:sz w:val="20"/>
                      <w:szCs w:val="20"/>
                    </w:rPr>
                    <w:t xml:space="preserve"> </w:t>
                  </w:r>
                  <w:r w:rsidR="007D65AE">
                    <w:rPr>
                      <w:i/>
                      <w:iCs/>
                      <w:color w:val="646160"/>
                      <w:kern w:val="32"/>
                      <w:sz w:val="20"/>
                      <w:szCs w:val="20"/>
                    </w:rPr>
                    <w:t>Whamidi@</w:t>
                  </w:r>
                  <w:r w:rsidR="00036B3E">
                    <w:rPr>
                      <w:i/>
                      <w:iCs/>
                      <w:color w:val="646160"/>
                      <w:kern w:val="32"/>
                      <w:sz w:val="20"/>
                      <w:szCs w:val="20"/>
                    </w:rPr>
                    <w:t>outlook</w:t>
                  </w:r>
                  <w:r w:rsidR="007D65AE">
                    <w:rPr>
                      <w:i/>
                      <w:iCs/>
                      <w:color w:val="646160"/>
                      <w:kern w:val="32"/>
                      <w:sz w:val="20"/>
                      <w:szCs w:val="20"/>
                    </w:rPr>
                    <w:t>.co</w:t>
                  </w:r>
                  <w:r w:rsidR="007A36BD">
                    <w:rPr>
                      <w:i/>
                      <w:iCs/>
                      <w:color w:val="646160"/>
                      <w:kern w:val="32"/>
                      <w:sz w:val="20"/>
                      <w:szCs w:val="20"/>
                    </w:rPr>
                    <w:t>m</w:t>
                  </w:r>
                </w:p>
              </w:txbxContent>
            </v:textbox>
          </v:shape>
        </w:pict>
      </w:r>
      <w:r>
        <w:rPr>
          <w:noProof/>
          <w:sz w:val="20"/>
          <w:lang w:val="en-US"/>
        </w:rPr>
        <w:pict>
          <v:shape id="_x0000_s1047" type="#_x0000_t202" style="position:absolute;margin-left:-66.75pt;margin-top:266.4pt;width:134.75pt;height:85.55pt;z-index:251671040" stroked="f">
            <v:textbox style="mso-next-textbox:#_x0000_s1047">
              <w:txbxContent>
                <w:p w:rsidR="003404E0" w:rsidRPr="00A556D9" w:rsidRDefault="003404E0" w:rsidP="003404E0">
                  <w:pPr>
                    <w:suppressAutoHyphens/>
                    <w:spacing w:line="192" w:lineRule="exact"/>
                    <w:rPr>
                      <w:color w:val="943634"/>
                      <w:spacing w:val="9"/>
                      <w:kern w:val="24"/>
                      <w:sz w:val="20"/>
                    </w:rPr>
                  </w:pPr>
                  <w:r w:rsidRPr="00A556D9">
                    <w:rPr>
                      <w:color w:val="943634"/>
                      <w:spacing w:val="9"/>
                      <w:kern w:val="24"/>
                      <w:sz w:val="20"/>
                    </w:rPr>
                    <w:t>PERSONAL SKILLS</w:t>
                  </w:r>
                </w:p>
                <w:p w:rsidR="00537203" w:rsidRDefault="00537203" w:rsidP="00537203">
                  <w:pPr>
                    <w:spacing w:line="360" w:lineRule="auto"/>
                    <w:rPr>
                      <w:i/>
                      <w:iCs/>
                      <w:kern w:val="32"/>
                      <w:sz w:val="20"/>
                      <w:szCs w:val="20"/>
                    </w:rPr>
                  </w:pPr>
                </w:p>
                <w:p w:rsidR="003404E0" w:rsidRPr="00537203" w:rsidRDefault="003404E0" w:rsidP="00537203">
                  <w:pPr>
                    <w:spacing w:line="360" w:lineRule="auto"/>
                    <w:rPr>
                      <w:i/>
                      <w:iCs/>
                      <w:kern w:val="32"/>
                      <w:sz w:val="20"/>
                      <w:szCs w:val="20"/>
                    </w:rPr>
                  </w:pPr>
                  <w:r w:rsidRPr="00537203">
                    <w:rPr>
                      <w:i/>
                      <w:iCs/>
                      <w:kern w:val="32"/>
                      <w:sz w:val="20"/>
                      <w:szCs w:val="20"/>
                    </w:rPr>
                    <w:t>Technical Customer Facing</w:t>
                  </w:r>
                </w:p>
                <w:p w:rsidR="003404E0" w:rsidRPr="00537203" w:rsidRDefault="003404E0" w:rsidP="00537203">
                  <w:pPr>
                    <w:spacing w:line="360" w:lineRule="auto"/>
                    <w:rPr>
                      <w:i/>
                      <w:iCs/>
                      <w:kern w:val="32"/>
                      <w:sz w:val="20"/>
                      <w:szCs w:val="20"/>
                    </w:rPr>
                  </w:pPr>
                  <w:r w:rsidRPr="00537203">
                    <w:rPr>
                      <w:i/>
                      <w:iCs/>
                      <w:kern w:val="32"/>
                      <w:sz w:val="20"/>
                      <w:szCs w:val="20"/>
                    </w:rPr>
                    <w:t>Leadership/Motivation</w:t>
                  </w:r>
                  <w:r w:rsidRPr="00537203">
                    <w:rPr>
                      <w:i/>
                      <w:iCs/>
                      <w:kern w:val="32"/>
                      <w:sz w:val="20"/>
                      <w:szCs w:val="20"/>
                    </w:rPr>
                    <w:br/>
                    <w:t>1st Class Customer Service</w:t>
                  </w:r>
                </w:p>
              </w:txbxContent>
            </v:textbox>
          </v:shape>
        </w:pict>
      </w:r>
      <w:r>
        <w:rPr>
          <w:noProof/>
          <w:sz w:val="20"/>
          <w:lang w:val="en-US"/>
        </w:rPr>
        <w:pict>
          <v:shape id="_x0000_s1052" type="#_x0000_t202" style="position:absolute;margin-left:-66.45pt;margin-top:124.8pt;width:147pt;height:134pt;z-index:251674112" stroked="f">
            <v:textbox style="mso-next-textbox:#_x0000_s1052">
              <w:txbxContent>
                <w:p w:rsidR="00C72303" w:rsidRPr="00A556D9" w:rsidRDefault="00C72303" w:rsidP="00C72303">
                  <w:pPr>
                    <w:suppressAutoHyphens/>
                    <w:spacing w:line="192" w:lineRule="exact"/>
                    <w:rPr>
                      <w:color w:val="943634"/>
                      <w:spacing w:val="9"/>
                      <w:kern w:val="24"/>
                      <w:sz w:val="20"/>
                    </w:rPr>
                  </w:pPr>
                  <w:r>
                    <w:rPr>
                      <w:color w:val="943634"/>
                      <w:spacing w:val="9"/>
                      <w:kern w:val="24"/>
                      <w:sz w:val="20"/>
                    </w:rPr>
                    <w:t>PROFESSIONAL AWARDS</w:t>
                  </w:r>
                </w:p>
                <w:p w:rsidR="00537203" w:rsidRDefault="00537203" w:rsidP="00537203">
                  <w:pPr>
                    <w:spacing w:line="360" w:lineRule="auto"/>
                    <w:rPr>
                      <w:i/>
                      <w:iCs/>
                      <w:kern w:val="32"/>
                      <w:sz w:val="20"/>
                      <w:szCs w:val="20"/>
                    </w:rPr>
                  </w:pPr>
                </w:p>
                <w:p w:rsidR="00C72303" w:rsidRPr="00537203" w:rsidRDefault="00C72303" w:rsidP="00537203">
                  <w:pPr>
                    <w:spacing w:line="360" w:lineRule="auto"/>
                    <w:rPr>
                      <w:i/>
                      <w:iCs/>
                      <w:kern w:val="32"/>
                      <w:sz w:val="20"/>
                      <w:szCs w:val="20"/>
                    </w:rPr>
                  </w:pPr>
                  <w:r w:rsidRPr="00537203">
                    <w:rPr>
                      <w:i/>
                      <w:iCs/>
                      <w:kern w:val="32"/>
                      <w:sz w:val="20"/>
                      <w:szCs w:val="20"/>
                    </w:rPr>
                    <w:t xml:space="preserve">Superior </w:t>
                  </w:r>
                  <w:proofErr w:type="spellStart"/>
                  <w:r w:rsidRPr="00537203">
                    <w:rPr>
                      <w:i/>
                      <w:iCs/>
                      <w:kern w:val="32"/>
                      <w:sz w:val="20"/>
                      <w:szCs w:val="20"/>
                    </w:rPr>
                    <w:t>Honor</w:t>
                  </w:r>
                  <w:proofErr w:type="spellEnd"/>
                  <w:r w:rsidRPr="00537203">
                    <w:rPr>
                      <w:i/>
                      <w:iCs/>
                      <w:kern w:val="32"/>
                      <w:sz w:val="20"/>
                      <w:szCs w:val="20"/>
                    </w:rPr>
                    <w:t xml:space="preserve"> Award</w:t>
                  </w:r>
                </w:p>
                <w:p w:rsidR="00C72303" w:rsidRPr="00537203" w:rsidRDefault="00C72303" w:rsidP="00537203">
                  <w:pPr>
                    <w:spacing w:line="360" w:lineRule="auto"/>
                    <w:rPr>
                      <w:i/>
                      <w:iCs/>
                      <w:kern w:val="32"/>
                      <w:sz w:val="20"/>
                      <w:szCs w:val="20"/>
                    </w:rPr>
                  </w:pPr>
                  <w:r w:rsidRPr="00537203">
                    <w:rPr>
                      <w:i/>
                      <w:iCs/>
                      <w:kern w:val="32"/>
                      <w:sz w:val="20"/>
                      <w:szCs w:val="20"/>
                    </w:rPr>
                    <w:t>Mission Honor Awards</w:t>
                  </w:r>
                </w:p>
                <w:p w:rsidR="00C72303" w:rsidRPr="00537203" w:rsidRDefault="00C72303" w:rsidP="00537203">
                  <w:pPr>
                    <w:spacing w:line="360" w:lineRule="auto"/>
                    <w:rPr>
                      <w:i/>
                      <w:iCs/>
                      <w:kern w:val="32"/>
                      <w:sz w:val="20"/>
                      <w:szCs w:val="20"/>
                    </w:rPr>
                  </w:pPr>
                  <w:r w:rsidRPr="00537203">
                    <w:rPr>
                      <w:i/>
                      <w:iCs/>
                      <w:kern w:val="32"/>
                      <w:sz w:val="20"/>
                      <w:szCs w:val="20"/>
                    </w:rPr>
                    <w:t>Eagle Honor Awards</w:t>
                  </w:r>
                </w:p>
                <w:p w:rsidR="00C72303" w:rsidRPr="00537203" w:rsidRDefault="00C72303" w:rsidP="00537203">
                  <w:pPr>
                    <w:spacing w:line="360" w:lineRule="auto"/>
                    <w:rPr>
                      <w:i/>
                      <w:iCs/>
                      <w:kern w:val="32"/>
                      <w:sz w:val="20"/>
                      <w:szCs w:val="20"/>
                    </w:rPr>
                  </w:pPr>
                  <w:r w:rsidRPr="00537203">
                    <w:rPr>
                      <w:i/>
                      <w:iCs/>
                      <w:kern w:val="32"/>
                      <w:sz w:val="20"/>
                      <w:szCs w:val="20"/>
                    </w:rPr>
                    <w:t>Customer Support Award</w:t>
                  </w:r>
                </w:p>
                <w:p w:rsidR="00C72303" w:rsidRPr="00537203" w:rsidRDefault="00C72303" w:rsidP="00537203">
                  <w:pPr>
                    <w:spacing w:line="360" w:lineRule="auto"/>
                    <w:rPr>
                      <w:i/>
                      <w:iCs/>
                      <w:kern w:val="32"/>
                      <w:sz w:val="20"/>
                      <w:szCs w:val="20"/>
                    </w:rPr>
                  </w:pPr>
                  <w:r w:rsidRPr="00537203">
                    <w:rPr>
                      <w:i/>
                      <w:iCs/>
                      <w:kern w:val="32"/>
                      <w:sz w:val="20"/>
                      <w:szCs w:val="20"/>
                    </w:rPr>
                    <w:t>Cash Award</w:t>
                  </w:r>
                </w:p>
                <w:p w:rsidR="00C72303" w:rsidRPr="00537203" w:rsidRDefault="001A7324" w:rsidP="00537203">
                  <w:pPr>
                    <w:spacing w:line="360" w:lineRule="auto"/>
                    <w:rPr>
                      <w:i/>
                      <w:iCs/>
                      <w:kern w:val="32"/>
                      <w:sz w:val="20"/>
                      <w:szCs w:val="20"/>
                    </w:rPr>
                  </w:pPr>
                  <w:r w:rsidRPr="00537203">
                    <w:rPr>
                      <w:i/>
                      <w:iCs/>
                      <w:kern w:val="32"/>
                      <w:sz w:val="20"/>
                      <w:szCs w:val="20"/>
                    </w:rPr>
                    <w:t>Professional R</w:t>
                  </w:r>
                  <w:r w:rsidR="001B2817" w:rsidRPr="00537203">
                    <w:rPr>
                      <w:i/>
                      <w:iCs/>
                      <w:kern w:val="32"/>
                      <w:sz w:val="20"/>
                      <w:szCs w:val="20"/>
                    </w:rPr>
                    <w:t xml:space="preserve">ecommendations </w:t>
                  </w:r>
                </w:p>
                <w:p w:rsidR="00C72303" w:rsidRPr="00544675" w:rsidRDefault="00C72303" w:rsidP="00C72303">
                  <w:pPr>
                    <w:suppressAutoHyphens/>
                    <w:spacing w:before="226" w:after="120" w:line="260" w:lineRule="exact"/>
                    <w:rPr>
                      <w:color w:val="000000"/>
                    </w:rPr>
                  </w:pPr>
                  <w:r w:rsidRPr="00544675">
                    <w:rPr>
                      <w:i/>
                      <w:iCs/>
                      <w:color w:val="000000"/>
                      <w:spacing w:val="5"/>
                      <w:sz w:val="20"/>
                      <w:szCs w:val="20"/>
                    </w:rPr>
                    <w:br/>
                  </w:r>
                </w:p>
              </w:txbxContent>
            </v:textbox>
          </v:shape>
        </w:pict>
      </w:r>
      <w:r>
        <w:rPr>
          <w:noProof/>
          <w:sz w:val="20"/>
          <w:lang w:val="en-US"/>
        </w:rPr>
        <w:pict>
          <v:shape id="_x0000_s1050" type="#_x0000_t202" style="position:absolute;margin-left:-65.45pt;margin-top:-41.25pt;width:147pt;height:163.95pt;z-index:251673088" stroked="f">
            <v:textbox style="mso-next-textbox:#_x0000_s1050">
              <w:txbxContent>
                <w:p w:rsidR="00EE0C94" w:rsidRDefault="00EE0C94" w:rsidP="00EE0C94">
                  <w:pPr>
                    <w:suppressAutoHyphens/>
                    <w:spacing w:line="192" w:lineRule="exact"/>
                    <w:rPr>
                      <w:color w:val="943634"/>
                      <w:spacing w:val="9"/>
                      <w:kern w:val="24"/>
                      <w:sz w:val="20"/>
                    </w:rPr>
                  </w:pPr>
                  <w:r>
                    <w:rPr>
                      <w:color w:val="943634"/>
                      <w:spacing w:val="9"/>
                      <w:kern w:val="24"/>
                      <w:sz w:val="20"/>
                    </w:rPr>
                    <w:t>PROFESSIONAL SKILLS</w:t>
                  </w:r>
                </w:p>
                <w:p w:rsidR="00537203" w:rsidRPr="00A556D9" w:rsidRDefault="00537203" w:rsidP="00EE0C94">
                  <w:pPr>
                    <w:suppressAutoHyphens/>
                    <w:spacing w:line="192" w:lineRule="exact"/>
                    <w:rPr>
                      <w:color w:val="943634"/>
                      <w:spacing w:val="9"/>
                      <w:kern w:val="24"/>
                      <w:sz w:val="20"/>
                    </w:rPr>
                  </w:pPr>
                </w:p>
                <w:p w:rsidR="00EE0C94" w:rsidRPr="00537203" w:rsidRDefault="00EE0C94" w:rsidP="00537203">
                  <w:pPr>
                    <w:spacing w:line="360" w:lineRule="auto"/>
                    <w:rPr>
                      <w:i/>
                      <w:iCs/>
                      <w:kern w:val="32"/>
                      <w:sz w:val="20"/>
                      <w:szCs w:val="20"/>
                    </w:rPr>
                  </w:pPr>
                  <w:r w:rsidRPr="00537203">
                    <w:rPr>
                      <w:i/>
                      <w:iCs/>
                      <w:kern w:val="32"/>
                      <w:sz w:val="20"/>
                      <w:szCs w:val="20"/>
                    </w:rPr>
                    <w:t>LAN/WAN/NOC Administration</w:t>
                  </w:r>
                </w:p>
                <w:p w:rsidR="00EE0C94" w:rsidRPr="00537203" w:rsidRDefault="00EE0C94" w:rsidP="00537203">
                  <w:pPr>
                    <w:spacing w:line="360" w:lineRule="auto"/>
                    <w:rPr>
                      <w:i/>
                      <w:iCs/>
                      <w:kern w:val="32"/>
                      <w:sz w:val="20"/>
                      <w:szCs w:val="20"/>
                    </w:rPr>
                  </w:pPr>
                  <w:r w:rsidRPr="00537203">
                    <w:rPr>
                      <w:i/>
                      <w:iCs/>
                      <w:kern w:val="32"/>
                      <w:sz w:val="20"/>
                      <w:szCs w:val="20"/>
                    </w:rPr>
                    <w:t>Technical Support</w:t>
                  </w:r>
                </w:p>
                <w:p w:rsidR="00EE0C94" w:rsidRPr="00537203" w:rsidRDefault="00EE0C94" w:rsidP="00537203">
                  <w:pPr>
                    <w:spacing w:line="360" w:lineRule="auto"/>
                    <w:rPr>
                      <w:i/>
                      <w:iCs/>
                      <w:kern w:val="32"/>
                      <w:sz w:val="20"/>
                      <w:szCs w:val="20"/>
                    </w:rPr>
                  </w:pPr>
                  <w:r w:rsidRPr="00537203">
                    <w:rPr>
                      <w:i/>
                      <w:iCs/>
                      <w:kern w:val="32"/>
                      <w:sz w:val="20"/>
                      <w:szCs w:val="20"/>
                    </w:rPr>
                    <w:t>Security Solutions</w:t>
                  </w:r>
                </w:p>
                <w:p w:rsidR="00EE0C94" w:rsidRPr="00537203" w:rsidRDefault="00EE0C94" w:rsidP="00537203">
                  <w:pPr>
                    <w:spacing w:line="360" w:lineRule="auto"/>
                    <w:rPr>
                      <w:i/>
                      <w:iCs/>
                      <w:kern w:val="32"/>
                      <w:sz w:val="20"/>
                      <w:szCs w:val="20"/>
                    </w:rPr>
                  </w:pPr>
                  <w:r w:rsidRPr="00537203">
                    <w:rPr>
                      <w:i/>
                      <w:iCs/>
                      <w:kern w:val="32"/>
                      <w:sz w:val="20"/>
                      <w:szCs w:val="20"/>
                    </w:rPr>
                    <w:t>Workflow Planning</w:t>
                  </w:r>
                </w:p>
                <w:p w:rsidR="00EE0C94" w:rsidRPr="00537203" w:rsidRDefault="00EE0C94" w:rsidP="00537203">
                  <w:pPr>
                    <w:spacing w:line="360" w:lineRule="auto"/>
                    <w:rPr>
                      <w:i/>
                      <w:iCs/>
                      <w:kern w:val="32"/>
                      <w:sz w:val="20"/>
                      <w:szCs w:val="20"/>
                    </w:rPr>
                  </w:pPr>
                  <w:r w:rsidRPr="00537203">
                    <w:rPr>
                      <w:i/>
                      <w:iCs/>
                      <w:kern w:val="32"/>
                      <w:sz w:val="20"/>
                      <w:szCs w:val="20"/>
                    </w:rPr>
                    <w:t>Productivity Improvement</w:t>
                  </w:r>
                </w:p>
                <w:p w:rsidR="00EE0C94" w:rsidRPr="00537203" w:rsidRDefault="00EE0C94" w:rsidP="00537203">
                  <w:pPr>
                    <w:spacing w:line="360" w:lineRule="auto"/>
                    <w:rPr>
                      <w:i/>
                      <w:iCs/>
                      <w:kern w:val="32"/>
                      <w:sz w:val="20"/>
                      <w:szCs w:val="20"/>
                    </w:rPr>
                  </w:pPr>
                  <w:r w:rsidRPr="00537203">
                    <w:rPr>
                      <w:i/>
                      <w:iCs/>
                      <w:kern w:val="32"/>
                      <w:sz w:val="20"/>
                      <w:szCs w:val="20"/>
                    </w:rPr>
                    <w:t>Training &amp; Monitoring</w:t>
                  </w:r>
                </w:p>
                <w:p w:rsidR="00EE0C94" w:rsidRPr="00537203" w:rsidRDefault="004F4384" w:rsidP="00537203">
                  <w:pPr>
                    <w:spacing w:line="360" w:lineRule="auto"/>
                    <w:rPr>
                      <w:i/>
                      <w:iCs/>
                      <w:kern w:val="32"/>
                      <w:sz w:val="20"/>
                      <w:szCs w:val="20"/>
                    </w:rPr>
                  </w:pPr>
                  <w:r w:rsidRPr="00537203">
                    <w:rPr>
                      <w:i/>
                      <w:iCs/>
                      <w:kern w:val="32"/>
                      <w:sz w:val="20"/>
                      <w:szCs w:val="20"/>
                    </w:rPr>
                    <w:t>NOC</w:t>
                  </w:r>
                  <w:r w:rsidR="00EE0C94" w:rsidRPr="00537203">
                    <w:rPr>
                      <w:i/>
                      <w:iCs/>
                      <w:kern w:val="32"/>
                      <w:sz w:val="20"/>
                      <w:szCs w:val="20"/>
                    </w:rPr>
                    <w:t xml:space="preserve"> Installation, Upgrading &amp; Configuration</w:t>
                  </w:r>
                </w:p>
                <w:p w:rsidR="00EE0C94" w:rsidRDefault="00EE0C94" w:rsidP="00EE0C94">
                  <w:pPr>
                    <w:suppressAutoHyphens/>
                    <w:spacing w:before="226" w:after="120" w:line="260" w:lineRule="exact"/>
                    <w:rPr>
                      <w:i/>
                      <w:iCs/>
                      <w:color w:val="000000"/>
                      <w:kern w:val="32"/>
                      <w:sz w:val="20"/>
                      <w:szCs w:val="20"/>
                    </w:rPr>
                  </w:pPr>
                </w:p>
                <w:p w:rsidR="00EE0C94" w:rsidRPr="00544675" w:rsidRDefault="00EE0C94" w:rsidP="00EE0C94">
                  <w:pPr>
                    <w:suppressAutoHyphens/>
                    <w:spacing w:before="226" w:after="120" w:line="260" w:lineRule="exact"/>
                    <w:rPr>
                      <w:color w:val="000000"/>
                    </w:rPr>
                  </w:pPr>
                  <w:r w:rsidRPr="00544675">
                    <w:rPr>
                      <w:i/>
                      <w:iCs/>
                      <w:color w:val="000000"/>
                      <w:spacing w:val="5"/>
                      <w:sz w:val="20"/>
                      <w:szCs w:val="20"/>
                    </w:rPr>
                    <w:br/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40" type="#_x0000_t202" style="position:absolute;margin-left:89pt;margin-top:-51.95pt;width:397.65pt;height:768.25pt;z-index:251660800" stroked="f">
            <v:textbox style="mso-next-textbox:#_x0000_s1040">
              <w:txbxContent>
                <w:p w:rsidR="0032452C" w:rsidRPr="00CA0302" w:rsidRDefault="00527F99" w:rsidP="004374C3">
                  <w:pPr>
                    <w:suppressAutoHyphens/>
                    <w:spacing w:before="75" w:line="260" w:lineRule="exact"/>
                    <w:rPr>
                      <w:b/>
                      <w:bCs/>
                      <w:i/>
                      <w:iCs/>
                      <w:spacing w:val="2"/>
                      <w:kern w:val="22"/>
                      <w:sz w:val="20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spacing w:val="2"/>
                      <w:kern w:val="22"/>
                      <w:szCs w:val="22"/>
                    </w:rPr>
                    <w:t>Afghan National Medicines Services Organization - ANMSO</w:t>
                  </w:r>
                </w:p>
                <w:p w:rsidR="0032452C" w:rsidRPr="00CA0302" w:rsidRDefault="00AC4104" w:rsidP="0032452C">
                  <w:pPr>
                    <w:suppressAutoHyphens/>
                    <w:spacing w:before="75" w:after="120" w:line="150" w:lineRule="exact"/>
                    <w:rPr>
                      <w:spacing w:val="2"/>
                      <w:kern w:val="19"/>
                      <w:sz w:val="20"/>
                      <w:szCs w:val="19"/>
                    </w:rPr>
                  </w:pPr>
                  <w:r>
                    <w:rPr>
                      <w:spacing w:val="2"/>
                      <w:kern w:val="19"/>
                      <w:sz w:val="22"/>
                      <w:szCs w:val="22"/>
                    </w:rPr>
                    <w:t>INFORMA</w:t>
                  </w:r>
                  <w:r w:rsidR="00527F99">
                    <w:rPr>
                      <w:spacing w:val="2"/>
                      <w:kern w:val="19"/>
                      <w:sz w:val="22"/>
                      <w:szCs w:val="22"/>
                    </w:rPr>
                    <w:t>T</w:t>
                  </w:r>
                  <w:r>
                    <w:rPr>
                      <w:spacing w:val="2"/>
                      <w:kern w:val="19"/>
                      <w:sz w:val="22"/>
                      <w:szCs w:val="22"/>
                    </w:rPr>
                    <w:t>I</w:t>
                  </w:r>
                  <w:r w:rsidR="00527F99">
                    <w:rPr>
                      <w:spacing w:val="2"/>
                      <w:kern w:val="19"/>
                      <w:sz w:val="22"/>
                      <w:szCs w:val="22"/>
                    </w:rPr>
                    <w:t>ON TECHNOLOGY OFFICER</w:t>
                  </w:r>
                  <w:r w:rsidR="0032452C" w:rsidRPr="00CA0302">
                    <w:rPr>
                      <w:spacing w:val="2"/>
                      <w:kern w:val="19"/>
                      <w:sz w:val="20"/>
                      <w:szCs w:val="19"/>
                    </w:rPr>
                    <w:t xml:space="preserve"> </w:t>
                  </w:r>
                  <w:r w:rsidR="00527F99">
                    <w:rPr>
                      <w:spacing w:val="2"/>
                      <w:kern w:val="19"/>
                      <w:sz w:val="20"/>
                      <w:szCs w:val="19"/>
                    </w:rPr>
                    <w:t>Jan 2012 - Sept 2012</w:t>
                  </w:r>
                </w:p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670"/>
                  </w:tblGrid>
                  <w:tr w:rsidR="0032452C" w:rsidRPr="00D260D7" w:rsidTr="002C4716">
                    <w:trPr>
                      <w:trHeight w:val="8421"/>
                    </w:trPr>
                    <w:tc>
                      <w:tcPr>
                        <w:tcW w:w="7670" w:type="dxa"/>
                      </w:tcPr>
                      <w:p w:rsidR="009A2154" w:rsidRDefault="002C6892" w:rsidP="009A2154">
                        <w:pPr>
                          <w:rPr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</w:pPr>
                        <w:r w:rsidRPr="009A2154">
                          <w:rPr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t>Providing the very highest level of technical support and</w:t>
                        </w:r>
                        <w:r w:rsidR="00397BF2" w:rsidRPr="009A2154">
                          <w:rPr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t xml:space="preserve"> customer service to the ANMSO</w:t>
                        </w:r>
                        <w:r w:rsidRPr="009A2154">
                          <w:rPr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t xml:space="preserve"> community</w:t>
                        </w:r>
                      </w:p>
                      <w:p w:rsidR="009A2154" w:rsidRPr="009A2154" w:rsidRDefault="009A2154" w:rsidP="009A2154">
                        <w:pPr>
                          <w:pStyle w:val="ListParagraph"/>
                          <w:numPr>
                            <w:ilvl w:val="1"/>
                            <w:numId w:val="17"/>
                          </w:numPr>
                          <w:spacing w:after="239" w:line="259" w:lineRule="auto"/>
                          <w:rPr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</w:pPr>
                        <w:r w:rsidRPr="009A2154">
                          <w:rPr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t>Customer service and IT help desk support</w:t>
                        </w:r>
                      </w:p>
                      <w:p w:rsidR="009A2154" w:rsidRPr="009A2154" w:rsidRDefault="009A2154" w:rsidP="009A2154">
                        <w:pPr>
                          <w:pStyle w:val="ListParagraph"/>
                          <w:numPr>
                            <w:ilvl w:val="1"/>
                            <w:numId w:val="17"/>
                          </w:numPr>
                          <w:spacing w:after="239" w:line="259" w:lineRule="auto"/>
                          <w:rPr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</w:pPr>
                        <w:r w:rsidRPr="009A2154">
                          <w:rPr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t xml:space="preserve">Remote desktop support  and Creating incident tickets </w:t>
                        </w:r>
                      </w:p>
                      <w:p w:rsidR="009A2154" w:rsidRPr="009A2154" w:rsidRDefault="009A2154" w:rsidP="009A2154">
                        <w:pPr>
                          <w:pStyle w:val="ListParagraph"/>
                          <w:numPr>
                            <w:ilvl w:val="1"/>
                            <w:numId w:val="17"/>
                          </w:numPr>
                          <w:spacing w:after="239" w:line="259" w:lineRule="auto"/>
                          <w:rPr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</w:pPr>
                        <w:r w:rsidRPr="009A2154">
                          <w:rPr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t>Managing u</w:t>
                        </w:r>
                        <w:r>
                          <w:rPr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t>ser accounts in Active director</w:t>
                        </w:r>
                        <w:r w:rsidRPr="009A2154">
                          <w:rPr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t xml:space="preserve"> and security permissions</w:t>
                        </w:r>
                      </w:p>
                      <w:p w:rsidR="009A2154" w:rsidRPr="009A2154" w:rsidRDefault="009A2154" w:rsidP="009A2154">
                        <w:pPr>
                          <w:pStyle w:val="ListParagraph"/>
                          <w:numPr>
                            <w:ilvl w:val="1"/>
                            <w:numId w:val="17"/>
                          </w:numPr>
                          <w:spacing w:after="239" w:line="259" w:lineRule="auto"/>
                          <w:rPr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</w:pPr>
                        <w:r w:rsidRPr="009A2154">
                          <w:rPr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t>Maintenance, Troubleshooting Hardware &amp; Software problem.</w:t>
                        </w:r>
                        <w:r w:rsidR="00171079" w:rsidRPr="009A2154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t>ofice</w:t>
                        </w:r>
                        <w:r w:rsidR="00171079" w:rsidRPr="009A2154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 w:rsidRPr="009A2154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 w:rsidRPr="009A2154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 w:rsidRPr="009A2154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 w:rsidRPr="009A2154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 w:rsidRPr="009A2154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 w:rsidRPr="009A2154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 w:rsidRPr="009A2154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 w:rsidRPr="009A2154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 w:rsidRPr="009A2154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 w:rsidRPr="009A2154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 w:rsidRPr="009A2154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 w:rsidRPr="009A2154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 w:rsidRPr="009A2154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 w:rsidRPr="009A2154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 w:rsidRPr="009A2154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 w:rsidRPr="009A2154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 w:rsidRPr="009A2154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 w:rsidRPr="009A2154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 w:rsidRPr="009A2154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 w:rsidRPr="009A2154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 w:rsidRPr="009A2154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 w:rsidRPr="009A2154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 w:rsidRPr="009A2154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 w:rsidRPr="009A2154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 w:rsidRPr="009A2154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 w:rsidRPr="009A2154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 w:rsidRPr="009A2154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t xml:space="preserve">isa ghanistan as an IT Officer. </w:t>
                        </w:r>
                        <w:r w:rsidR="00171079" w:rsidRPr="009A2154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 w:rsidRPr="009A2154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 w:rsidRPr="009A2154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 w:rsidRPr="009A2154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 w:rsidRPr="009A2154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 w:rsidRPr="009A2154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 w:rsidRPr="009A2154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 w:rsidRPr="009A2154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 w:rsidRPr="009A2154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 w:rsidRPr="009A2154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 w:rsidRPr="009A2154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 w:rsidRPr="009A2154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 w:rsidRPr="009A2154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 w:rsidRPr="009A2154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 w:rsidRPr="009A2154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 w:rsidRPr="009A2154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 w:rsidRPr="009A2154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 w:rsidRPr="009A2154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 w:rsidRPr="009A2154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 w:rsidRPr="009A2154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 w:rsidRPr="009A2154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 w:rsidRPr="009A2154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 w:rsidRPr="009A2154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 w:rsidRPr="009A2154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 w:rsidRPr="009A2154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 w:rsidRPr="009A2154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 w:rsidRPr="009A2154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 w:rsidRPr="009A2154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 w:rsidRPr="009A2154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 w:rsidRPr="009A2154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 w:rsidRPr="009A2154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 w:rsidRPr="009A2154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 w:rsidRPr="009A2154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 w:rsidRPr="009A2154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 w:rsidRPr="009A2154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 w:rsidRPr="009A2154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 w:rsidRPr="009A2154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 w:rsidRPr="009A2154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 w:rsidRPr="009A2154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 w:rsidRPr="009A2154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 w:rsidRPr="009A2154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 w:rsidRPr="009A2154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 w:rsidRPr="009A2154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 w:rsidRPr="009A2154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 w:rsidRPr="009A2154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 w:rsidRPr="009A2154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 w:rsidRPr="009A2154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 w:rsidRPr="009A2154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 w:rsidRPr="009A2154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 w:rsidRPr="009A2154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 w:rsidRPr="009A2154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 w:rsidRPr="009A2154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 w:rsidRPr="009A2154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 w:rsidRPr="009A2154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 w:rsidRPr="009A2154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 w:rsidRPr="009A2154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 w:rsidRPr="009A2154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 w:rsidRPr="009A2154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 w:rsidRPr="009A2154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 w:rsidRPr="009A2154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 w:rsidRPr="009A2154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 w:rsidRPr="009A2154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 w:rsidRPr="009A2154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 w:rsidRPr="009A2154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</w:p>
                      <w:p w:rsidR="00171079" w:rsidRDefault="009A2154" w:rsidP="009A2154">
                        <w:pPr>
                          <w:pStyle w:val="ListParagraph"/>
                          <w:numPr>
                            <w:ilvl w:val="1"/>
                            <w:numId w:val="17"/>
                          </w:numPr>
                          <w:spacing w:after="239" w:line="259" w:lineRule="auto"/>
                          <w:rPr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</w:pPr>
                        <w:r w:rsidRPr="009A2154">
                          <w:rPr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t>Provide advice and one to one training in windows</w:t>
                        </w:r>
                        <w:r>
                          <w:rPr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t xml:space="preserve"> and MS </w:t>
                        </w:r>
                        <w:r w:rsidR="00171079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t>ofice</w:t>
                        </w:r>
                        <w:r w:rsidR="00171079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t xml:space="preserve">isa ghanistan as an IT Officer. </w:t>
                        </w:r>
                        <w:r w:rsidR="00171079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171079">
                          <w:rPr>
                            <w:vanish/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pgNum/>
                        </w:r>
                        <w:r w:rsidR="007D65AE">
                          <w:rPr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t>office.</w:t>
                        </w:r>
                      </w:p>
                      <w:p w:rsidR="009A2154" w:rsidRPr="009A2154" w:rsidRDefault="009A2154" w:rsidP="009A2154">
                        <w:pPr>
                          <w:pStyle w:val="ListParagraph"/>
                          <w:numPr>
                            <w:ilvl w:val="1"/>
                            <w:numId w:val="17"/>
                          </w:numPr>
                          <w:spacing w:after="239" w:line="259" w:lineRule="auto"/>
                          <w:rPr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</w:pPr>
                        <w:r w:rsidRPr="009A2154">
                          <w:rPr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t>Conducting systems support activities, such as network, server and system monitoring and troubleshooting</w:t>
                        </w:r>
                      </w:p>
                      <w:p w:rsidR="009A2154" w:rsidRPr="009A2154" w:rsidRDefault="009A2154" w:rsidP="009A2154">
                        <w:pPr>
                          <w:pStyle w:val="ListParagraph"/>
                          <w:numPr>
                            <w:ilvl w:val="1"/>
                            <w:numId w:val="17"/>
                          </w:numPr>
                          <w:spacing w:after="239" w:line="259" w:lineRule="auto"/>
                          <w:rPr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</w:pPr>
                        <w:r w:rsidRPr="009A2154">
                          <w:rPr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t>Network devices installation, configuration and troubleshooting (Cisco switch</w:t>
                        </w:r>
                        <w:r w:rsidR="007D65AE">
                          <w:rPr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t>es, Access Points and network printers</w:t>
                        </w:r>
                        <w:r w:rsidRPr="009A2154">
                          <w:rPr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t>)</w:t>
                        </w:r>
                      </w:p>
                      <w:p w:rsidR="009A2154" w:rsidRPr="006220B0" w:rsidRDefault="009A2154" w:rsidP="007D65AE">
                        <w:pPr>
                          <w:pStyle w:val="ListParagraph"/>
                          <w:numPr>
                            <w:ilvl w:val="1"/>
                            <w:numId w:val="17"/>
                          </w:numPr>
                          <w:spacing w:line="259" w:lineRule="auto"/>
                        </w:pPr>
                        <w:r w:rsidRPr="009A2154">
                          <w:rPr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t>Modifying, maintaining and updating software, such as firmware, drivers, anti-virus, Windows Service Pack updates</w:t>
                        </w:r>
                      </w:p>
                      <w:p w:rsidR="00076364" w:rsidRDefault="00076364" w:rsidP="00076364">
                        <w:pPr>
                          <w:rPr>
                            <w:color w:val="000000"/>
                            <w:spacing w:val="3"/>
                            <w:kern w:val="32"/>
                            <w:sz w:val="20"/>
                            <w:szCs w:val="19"/>
                          </w:rPr>
                        </w:pPr>
                      </w:p>
                      <w:p w:rsidR="00076364" w:rsidRPr="00EB2886" w:rsidRDefault="00D17A52" w:rsidP="00076364">
                        <w:pPr>
                          <w:rPr>
                            <w:b/>
                            <w:bCs/>
                            <w:i/>
                            <w:iCs/>
                            <w:spacing w:val="2"/>
                            <w:kern w:val="22"/>
                            <w:szCs w:val="22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pacing w:val="2"/>
                            <w:kern w:val="22"/>
                            <w:szCs w:val="22"/>
                          </w:rPr>
                          <w:t xml:space="preserve">CARE INTERNATIONAL – Country Development Program CDP-USAID Project </w:t>
                        </w:r>
                      </w:p>
                      <w:p w:rsidR="00076364" w:rsidRDefault="00D17A52" w:rsidP="00076364">
                        <w:pPr>
                          <w:rPr>
                            <w:color w:val="000000"/>
                            <w:spacing w:val="3"/>
                            <w:kern w:val="32"/>
                            <w:sz w:val="20"/>
                            <w:szCs w:val="19"/>
                          </w:rPr>
                        </w:pPr>
                        <w:r>
                          <w:rPr>
                            <w:color w:val="000000"/>
                            <w:spacing w:val="3"/>
                            <w:kern w:val="32"/>
                            <w:sz w:val="20"/>
                            <w:szCs w:val="19"/>
                          </w:rPr>
                          <w:t>INFORMAITON TECHNOLOGY OFFICER</w:t>
                        </w:r>
                        <w:r w:rsidR="00076364">
                          <w:rPr>
                            <w:color w:val="000000"/>
                            <w:spacing w:val="3"/>
                            <w:kern w:val="32"/>
                            <w:sz w:val="20"/>
                            <w:szCs w:val="19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3"/>
                            <w:kern w:val="32"/>
                            <w:sz w:val="20"/>
                            <w:szCs w:val="19"/>
                          </w:rPr>
                          <w:t>Jan 2009 – Nov 2011</w:t>
                        </w:r>
                      </w:p>
                      <w:p w:rsidR="0075662A" w:rsidRDefault="0075662A" w:rsidP="00076364">
                        <w:pPr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</w:p>
                      <w:p w:rsidR="007D65AE" w:rsidRPr="007D65AE" w:rsidRDefault="007D65AE" w:rsidP="007D65AE">
                        <w:pPr>
                          <w:rPr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</w:pPr>
                        <w:r w:rsidRPr="007D65AE">
                          <w:rPr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t>Perform and provide IT; LAN, Internet, Emails, Hardware &amp; Software solution and services for CARE main office and as well as all sub offices in order for smooth running all needed IT operations</w:t>
                        </w:r>
                      </w:p>
                      <w:p w:rsidR="007D65AE" w:rsidRPr="007D65AE" w:rsidRDefault="007D65AE" w:rsidP="007D65AE">
                        <w:pPr>
                          <w:rPr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</w:pPr>
                      </w:p>
                      <w:p w:rsidR="007D65AE" w:rsidRPr="007D65AE" w:rsidRDefault="007D65AE" w:rsidP="007D65AE">
                        <w:pPr>
                          <w:pStyle w:val="ListParagraph"/>
                          <w:numPr>
                            <w:ilvl w:val="1"/>
                            <w:numId w:val="18"/>
                          </w:numPr>
                          <w:spacing w:after="239" w:line="259" w:lineRule="auto"/>
                          <w:rPr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</w:pPr>
                        <w:r w:rsidRPr="007D65AE">
                          <w:rPr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t>Responsible for managing Server 2003 and configuring clients.</w:t>
                        </w:r>
                      </w:p>
                      <w:p w:rsidR="007D65AE" w:rsidRPr="007D65AE" w:rsidRDefault="007D65AE" w:rsidP="007D65AE">
                        <w:pPr>
                          <w:pStyle w:val="ListParagraph"/>
                          <w:numPr>
                            <w:ilvl w:val="1"/>
                            <w:numId w:val="18"/>
                          </w:numPr>
                          <w:spacing w:after="239" w:line="259" w:lineRule="auto"/>
                          <w:rPr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</w:pPr>
                        <w:r w:rsidRPr="007D65AE">
                          <w:rPr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t>Managing approximately 600 user accounts in Active Directory.</w:t>
                        </w:r>
                      </w:p>
                      <w:p w:rsidR="007D65AE" w:rsidRPr="007D65AE" w:rsidRDefault="007D65AE" w:rsidP="007D65AE">
                        <w:pPr>
                          <w:pStyle w:val="ListParagraph"/>
                          <w:numPr>
                            <w:ilvl w:val="1"/>
                            <w:numId w:val="18"/>
                          </w:numPr>
                          <w:spacing w:after="239" w:line="259" w:lineRule="auto"/>
                          <w:rPr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</w:pPr>
                        <w:r>
                          <w:rPr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t xml:space="preserve">Installing, configuring and troubleshooting windows </w:t>
                        </w:r>
                        <w:r w:rsidRPr="007D65AE">
                          <w:rPr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t>Server 2003.</w:t>
                        </w:r>
                      </w:p>
                      <w:p w:rsidR="007D65AE" w:rsidRPr="007D65AE" w:rsidRDefault="007D65AE" w:rsidP="007D65AE">
                        <w:pPr>
                          <w:pStyle w:val="ListParagraph"/>
                          <w:numPr>
                            <w:ilvl w:val="1"/>
                            <w:numId w:val="18"/>
                          </w:numPr>
                          <w:spacing w:after="239" w:line="259" w:lineRule="auto"/>
                          <w:rPr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</w:pPr>
                        <w:r w:rsidRPr="007D65AE">
                          <w:rPr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t>Analysing the hardware and software requirements of Active Directory.</w:t>
                        </w:r>
                      </w:p>
                      <w:p w:rsidR="007D65AE" w:rsidRPr="007D65AE" w:rsidRDefault="007D65AE" w:rsidP="007D65AE">
                        <w:pPr>
                          <w:pStyle w:val="ListParagraph"/>
                          <w:numPr>
                            <w:ilvl w:val="1"/>
                            <w:numId w:val="18"/>
                          </w:numPr>
                          <w:spacing w:after="239" w:line="259" w:lineRule="auto"/>
                          <w:rPr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</w:pPr>
                        <w:r w:rsidRPr="007D65AE">
                          <w:rPr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t>Maintenance &amp; management of the Critical Windows based Server Environment.</w:t>
                        </w:r>
                      </w:p>
                      <w:p w:rsidR="007D65AE" w:rsidRDefault="007D65AE" w:rsidP="007D65AE">
                        <w:pPr>
                          <w:pStyle w:val="ListParagraph"/>
                          <w:numPr>
                            <w:ilvl w:val="1"/>
                            <w:numId w:val="18"/>
                          </w:numPr>
                          <w:spacing w:after="239" w:line="259" w:lineRule="auto"/>
                          <w:rPr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</w:pPr>
                        <w:r w:rsidRPr="007D65AE">
                          <w:rPr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t>Maintained technical knowledge in networking area; operating system (Server and PC).</w:t>
                        </w:r>
                      </w:p>
                      <w:p w:rsidR="00287022" w:rsidRPr="002C4716" w:rsidRDefault="007D65AE" w:rsidP="002C4716">
                        <w:pPr>
                          <w:pStyle w:val="ListParagraph"/>
                          <w:numPr>
                            <w:ilvl w:val="1"/>
                            <w:numId w:val="18"/>
                          </w:numPr>
                          <w:spacing w:line="259" w:lineRule="auto"/>
                          <w:rPr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</w:pPr>
                        <w:r w:rsidRPr="007D65AE">
                          <w:rPr>
                            <w:color w:val="000000"/>
                            <w:spacing w:val="4"/>
                            <w:kern w:val="32"/>
                            <w:sz w:val="20"/>
                            <w:szCs w:val="19"/>
                          </w:rPr>
                          <w:t>Managed local, roaming, and mandatory profiles and Inventory of all IT equipment over all CDP-K USAID project.</w:t>
                        </w:r>
                      </w:p>
                    </w:tc>
                  </w:tr>
                </w:tbl>
                <w:p w:rsidR="008C5FD2" w:rsidRDefault="002427A8" w:rsidP="008C5FD2">
                  <w:pPr>
                    <w:suppressAutoHyphens/>
                    <w:spacing w:before="226" w:line="260" w:lineRule="exact"/>
                    <w:rPr>
                      <w:color w:val="943634"/>
                      <w:spacing w:val="8"/>
                      <w:sz w:val="20"/>
                      <w:szCs w:val="20"/>
                    </w:rPr>
                  </w:pPr>
                  <w:r>
                    <w:rPr>
                      <w:color w:val="943634"/>
                      <w:spacing w:val="8"/>
                      <w:sz w:val="20"/>
                      <w:szCs w:val="20"/>
                    </w:rPr>
                    <w:br/>
                  </w:r>
                  <w:r w:rsidR="00906E4D">
                    <w:rPr>
                      <w:color w:val="943634"/>
                      <w:spacing w:val="8"/>
                      <w:sz w:val="20"/>
                      <w:szCs w:val="20"/>
                    </w:rPr>
                    <w:t xml:space="preserve">PROFESSIONAL </w:t>
                  </w:r>
                  <w:r w:rsidR="00906E4D" w:rsidRPr="00287022">
                    <w:rPr>
                      <w:color w:val="943634"/>
                      <w:spacing w:val="8"/>
                      <w:sz w:val="20"/>
                      <w:szCs w:val="20"/>
                    </w:rPr>
                    <w:t>REFERENCES</w:t>
                  </w:r>
                </w:p>
                <w:p w:rsidR="008C5FD2" w:rsidRDefault="008C5FD2" w:rsidP="008C5FD2">
                  <w:pPr>
                    <w:suppressAutoHyphens/>
                    <w:spacing w:line="260" w:lineRule="exact"/>
                    <w:rPr>
                      <w:color w:val="943634"/>
                      <w:spacing w:val="8"/>
                      <w:sz w:val="20"/>
                      <w:szCs w:val="20"/>
                    </w:rPr>
                  </w:pPr>
                </w:p>
                <w:p w:rsidR="00906E4D" w:rsidRDefault="008C5FD2" w:rsidP="008C5FD2">
                  <w:pPr>
                    <w:suppressAutoHyphens/>
                    <w:spacing w:line="260" w:lineRule="exact"/>
                    <w:rPr>
                      <w:color w:val="943634"/>
                      <w:spacing w:val="8"/>
                      <w:sz w:val="20"/>
                      <w:szCs w:val="20"/>
                    </w:rPr>
                  </w:pPr>
                  <w:r>
                    <w:rPr>
                      <w:color w:val="943634"/>
                      <w:spacing w:val="8"/>
                      <w:sz w:val="20"/>
                      <w:szCs w:val="20"/>
                    </w:rPr>
                    <w:t>FULL NAME</w:t>
                  </w:r>
                  <w:r w:rsidR="00906E4D">
                    <w:rPr>
                      <w:color w:val="943634"/>
                      <w:spacing w:val="8"/>
                      <w:sz w:val="20"/>
                      <w:szCs w:val="20"/>
                    </w:rPr>
                    <w:t xml:space="preserve">: </w:t>
                  </w:r>
                  <w:r w:rsidRPr="008C5FD2">
                    <w:rPr>
                      <w:noProof/>
                      <w:color w:val="000000"/>
                      <w:sz w:val="20"/>
                    </w:rPr>
                    <w:t>Erik Connaway</w:t>
                  </w:r>
                </w:p>
                <w:p w:rsidR="00906E4D" w:rsidRDefault="008C5FD2" w:rsidP="008C5FD2">
                  <w:pPr>
                    <w:suppressAutoHyphens/>
                    <w:spacing w:line="260" w:lineRule="exact"/>
                    <w:rPr>
                      <w:color w:val="943634"/>
                      <w:spacing w:val="8"/>
                      <w:sz w:val="20"/>
                      <w:szCs w:val="20"/>
                    </w:rPr>
                  </w:pPr>
                  <w:r>
                    <w:rPr>
                      <w:color w:val="943634"/>
                      <w:spacing w:val="8"/>
                      <w:sz w:val="20"/>
                      <w:szCs w:val="20"/>
                    </w:rPr>
                    <w:t>COMPANY</w:t>
                  </w:r>
                  <w:r w:rsidR="00906E4D">
                    <w:rPr>
                      <w:color w:val="943634"/>
                      <w:spacing w:val="8"/>
                      <w:sz w:val="20"/>
                      <w:szCs w:val="20"/>
                    </w:rPr>
                    <w:t>:</w:t>
                  </w:r>
                  <w:r>
                    <w:rPr>
                      <w:color w:val="943634"/>
                      <w:spacing w:val="8"/>
                      <w:sz w:val="20"/>
                      <w:szCs w:val="20"/>
                    </w:rPr>
                    <w:t xml:space="preserve"> </w:t>
                  </w:r>
                  <w:r w:rsidRPr="008C5FD2">
                    <w:rPr>
                      <w:noProof/>
                      <w:color w:val="000000"/>
                      <w:sz w:val="20"/>
                    </w:rPr>
                    <w:t xml:space="preserve">US Embassy – Afghanistan </w:t>
                  </w:r>
                </w:p>
                <w:p w:rsidR="00906E4D" w:rsidRDefault="008C5FD2" w:rsidP="008C5FD2">
                  <w:pPr>
                    <w:suppressAutoHyphens/>
                    <w:spacing w:line="260" w:lineRule="exact"/>
                    <w:rPr>
                      <w:color w:val="943634"/>
                      <w:spacing w:val="8"/>
                      <w:sz w:val="20"/>
                      <w:szCs w:val="20"/>
                    </w:rPr>
                  </w:pPr>
                  <w:r>
                    <w:rPr>
                      <w:color w:val="943634"/>
                      <w:spacing w:val="8"/>
                      <w:sz w:val="20"/>
                      <w:szCs w:val="20"/>
                    </w:rPr>
                    <w:t>ADDRESS</w:t>
                  </w:r>
                  <w:r w:rsidR="00906E4D">
                    <w:rPr>
                      <w:color w:val="943634"/>
                      <w:spacing w:val="8"/>
                      <w:sz w:val="20"/>
                      <w:szCs w:val="20"/>
                    </w:rPr>
                    <w:t>:</w:t>
                  </w:r>
                  <w:r>
                    <w:rPr>
                      <w:color w:val="943634"/>
                      <w:spacing w:val="8"/>
                      <w:sz w:val="20"/>
                      <w:szCs w:val="20"/>
                    </w:rPr>
                    <w:t xml:space="preserve"> </w:t>
                  </w:r>
                  <w:r w:rsidRPr="008C5FD2">
                    <w:rPr>
                      <w:noProof/>
                      <w:color w:val="000000"/>
                      <w:sz w:val="20"/>
                    </w:rPr>
                    <w:t>Santiago, Chile | ConnawayEW@state.gov</w:t>
                  </w:r>
                </w:p>
                <w:p w:rsidR="00906E4D" w:rsidRDefault="008C5FD2" w:rsidP="008C5FD2">
                  <w:pPr>
                    <w:suppressAutoHyphens/>
                    <w:spacing w:line="260" w:lineRule="exact"/>
                    <w:rPr>
                      <w:color w:val="943634"/>
                      <w:spacing w:val="8"/>
                      <w:sz w:val="20"/>
                      <w:szCs w:val="20"/>
                    </w:rPr>
                  </w:pPr>
                  <w:r>
                    <w:rPr>
                      <w:color w:val="943634"/>
                      <w:spacing w:val="8"/>
                      <w:sz w:val="20"/>
                      <w:szCs w:val="20"/>
                    </w:rPr>
                    <w:t>RELATION</w:t>
                  </w:r>
                  <w:r w:rsidR="00906E4D">
                    <w:rPr>
                      <w:color w:val="943634"/>
                      <w:spacing w:val="8"/>
                      <w:sz w:val="20"/>
                      <w:szCs w:val="20"/>
                    </w:rPr>
                    <w:t>:</w:t>
                  </w:r>
                  <w:r>
                    <w:rPr>
                      <w:color w:val="943634"/>
                      <w:spacing w:val="8"/>
                      <w:sz w:val="20"/>
                      <w:szCs w:val="20"/>
                    </w:rPr>
                    <w:t xml:space="preserve"> </w:t>
                  </w:r>
                  <w:r w:rsidRPr="008C5FD2">
                    <w:rPr>
                      <w:noProof/>
                      <w:color w:val="000000"/>
                      <w:sz w:val="20"/>
                    </w:rPr>
                    <w:t>Deputy Information System Officer</w:t>
                  </w:r>
                </w:p>
                <w:p w:rsidR="008C5FD2" w:rsidRDefault="008C5FD2" w:rsidP="008C5FD2">
                  <w:pPr>
                    <w:suppressAutoHyphens/>
                    <w:spacing w:line="260" w:lineRule="exact"/>
                    <w:rPr>
                      <w:noProof/>
                      <w:color w:val="000000"/>
                      <w:sz w:val="20"/>
                    </w:rPr>
                  </w:pPr>
                  <w:r>
                    <w:rPr>
                      <w:color w:val="943634"/>
                      <w:spacing w:val="8"/>
                      <w:sz w:val="20"/>
                      <w:szCs w:val="20"/>
                    </w:rPr>
                    <w:t>PHONE NUMBER</w:t>
                  </w:r>
                  <w:r w:rsidR="00906E4D">
                    <w:rPr>
                      <w:color w:val="943634"/>
                      <w:spacing w:val="8"/>
                      <w:sz w:val="20"/>
                      <w:szCs w:val="20"/>
                    </w:rPr>
                    <w:t>:</w:t>
                  </w:r>
                  <w:r>
                    <w:rPr>
                      <w:color w:val="943634"/>
                      <w:spacing w:val="8"/>
                      <w:sz w:val="20"/>
                      <w:szCs w:val="20"/>
                    </w:rPr>
                    <w:t xml:space="preserve"> </w:t>
                  </w:r>
                  <w:r>
                    <w:rPr>
                      <w:noProof/>
                      <w:color w:val="000000"/>
                      <w:sz w:val="20"/>
                    </w:rPr>
                    <w:t>+1 305 417 7053/+56 2330 3445</w:t>
                  </w:r>
                </w:p>
                <w:p w:rsidR="008C5FD2" w:rsidRDefault="008C5FD2" w:rsidP="008C5FD2">
                  <w:pPr>
                    <w:suppressAutoHyphens/>
                    <w:spacing w:line="260" w:lineRule="exact"/>
                    <w:rPr>
                      <w:noProof/>
                      <w:color w:val="000000"/>
                      <w:sz w:val="20"/>
                    </w:rPr>
                  </w:pPr>
                </w:p>
                <w:p w:rsidR="008C5FD2" w:rsidRDefault="008C5FD2" w:rsidP="008C5FD2">
                  <w:pPr>
                    <w:suppressAutoHyphens/>
                    <w:spacing w:line="260" w:lineRule="exact"/>
                    <w:rPr>
                      <w:color w:val="943634"/>
                      <w:spacing w:val="8"/>
                      <w:sz w:val="20"/>
                      <w:szCs w:val="20"/>
                    </w:rPr>
                  </w:pPr>
                  <w:r>
                    <w:rPr>
                      <w:color w:val="943634"/>
                      <w:spacing w:val="8"/>
                      <w:sz w:val="20"/>
                      <w:szCs w:val="20"/>
                    </w:rPr>
                    <w:t xml:space="preserve">FULL NAME: </w:t>
                  </w:r>
                  <w:r w:rsidRPr="008C5FD2">
                    <w:rPr>
                      <w:noProof/>
                      <w:color w:val="000000"/>
                      <w:sz w:val="20"/>
                    </w:rPr>
                    <w:t>John Nave</w:t>
                  </w:r>
                </w:p>
                <w:p w:rsidR="008C5FD2" w:rsidRDefault="008C5FD2" w:rsidP="008C5FD2">
                  <w:pPr>
                    <w:suppressAutoHyphens/>
                    <w:spacing w:line="260" w:lineRule="exact"/>
                    <w:rPr>
                      <w:color w:val="943634"/>
                      <w:spacing w:val="8"/>
                      <w:sz w:val="20"/>
                      <w:szCs w:val="20"/>
                    </w:rPr>
                  </w:pPr>
                  <w:r>
                    <w:rPr>
                      <w:color w:val="943634"/>
                      <w:spacing w:val="8"/>
                      <w:sz w:val="20"/>
                      <w:szCs w:val="20"/>
                    </w:rPr>
                    <w:t xml:space="preserve">COMPANY: </w:t>
                  </w:r>
                  <w:r w:rsidRPr="008C5FD2">
                    <w:rPr>
                      <w:noProof/>
                      <w:color w:val="000000"/>
                      <w:sz w:val="20"/>
                    </w:rPr>
                    <w:t>US Embassy – Afghanistan</w:t>
                  </w:r>
                  <w:r>
                    <w:rPr>
                      <w:color w:val="943634"/>
                      <w:spacing w:val="8"/>
                      <w:sz w:val="20"/>
                      <w:szCs w:val="20"/>
                    </w:rPr>
                    <w:t xml:space="preserve"> </w:t>
                  </w:r>
                </w:p>
                <w:p w:rsidR="008C5FD2" w:rsidRDefault="008C5FD2" w:rsidP="008C5FD2">
                  <w:pPr>
                    <w:suppressAutoHyphens/>
                    <w:spacing w:line="260" w:lineRule="exact"/>
                    <w:rPr>
                      <w:color w:val="943634"/>
                      <w:spacing w:val="8"/>
                      <w:sz w:val="20"/>
                      <w:szCs w:val="20"/>
                    </w:rPr>
                  </w:pPr>
                  <w:r>
                    <w:rPr>
                      <w:color w:val="943634"/>
                      <w:spacing w:val="8"/>
                      <w:sz w:val="20"/>
                      <w:szCs w:val="20"/>
                    </w:rPr>
                    <w:t xml:space="preserve">ADDRESS: </w:t>
                  </w:r>
                  <w:r w:rsidRPr="008C5FD2">
                    <w:rPr>
                      <w:noProof/>
                      <w:color w:val="000000"/>
                      <w:sz w:val="20"/>
                    </w:rPr>
                    <w:t>NaveJL@state.gov</w:t>
                  </w:r>
                </w:p>
                <w:p w:rsidR="008C5FD2" w:rsidRDefault="008C5FD2" w:rsidP="008C5FD2">
                  <w:pPr>
                    <w:suppressAutoHyphens/>
                    <w:spacing w:line="260" w:lineRule="exact"/>
                    <w:rPr>
                      <w:color w:val="943634"/>
                      <w:spacing w:val="8"/>
                      <w:sz w:val="20"/>
                      <w:szCs w:val="20"/>
                    </w:rPr>
                  </w:pPr>
                  <w:r>
                    <w:rPr>
                      <w:color w:val="943634"/>
                      <w:spacing w:val="8"/>
                      <w:sz w:val="20"/>
                      <w:szCs w:val="20"/>
                    </w:rPr>
                    <w:t xml:space="preserve">RELATION: </w:t>
                  </w:r>
                  <w:r w:rsidRPr="008C5FD2">
                    <w:rPr>
                      <w:noProof/>
                      <w:color w:val="000000"/>
                      <w:sz w:val="20"/>
                    </w:rPr>
                    <w:t>Information System Officer</w:t>
                  </w:r>
                </w:p>
                <w:p w:rsidR="00841715" w:rsidRDefault="00841715" w:rsidP="00841715">
                  <w:pPr>
                    <w:suppressAutoHyphens/>
                    <w:spacing w:before="226" w:line="260" w:lineRule="exact"/>
                    <w:rPr>
                      <w:color w:val="943634"/>
                      <w:spacing w:val="8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6A71F3">
        <w:tab/>
      </w:r>
      <w:r w:rsidR="006A71F3">
        <w:tab/>
      </w:r>
      <w:r w:rsidR="006A71F3">
        <w:tab/>
      </w:r>
      <w:r w:rsidR="006A71F3">
        <w:tab/>
      </w:r>
      <w:r w:rsidR="006A71F3">
        <w:tab/>
      </w:r>
      <w:r w:rsidR="006A71F3">
        <w:tab/>
      </w:r>
      <w:r w:rsidR="006A71F3">
        <w:tab/>
      </w:r>
      <w:r w:rsidR="006A71F3">
        <w:tab/>
      </w:r>
      <w:r w:rsidR="006A71F3">
        <w:tab/>
      </w:r>
      <w:r w:rsidR="006A71F3">
        <w:tab/>
      </w:r>
      <w:r w:rsidR="006A71F3">
        <w:tab/>
      </w:r>
      <w:r w:rsidR="006A71F3">
        <w:tab/>
      </w:r>
      <w:r w:rsidR="006A71F3">
        <w:tab/>
      </w:r>
    </w:p>
    <w:sectPr w:rsidR="00684CC1" w:rsidSect="002F73D7">
      <w:footerReference w:type="default" r:id="rId13"/>
      <w:pgSz w:w="11906" w:h="16838"/>
      <w:pgMar w:top="1440" w:right="1800" w:bottom="1440" w:left="1800" w:header="708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369E" w:rsidRDefault="000F369E" w:rsidP="003B6672">
      <w:pPr>
        <w:pStyle w:val="ListParagraph"/>
      </w:pPr>
      <w:r>
        <w:separator/>
      </w:r>
    </w:p>
  </w:endnote>
  <w:endnote w:type="continuationSeparator" w:id="0">
    <w:p w:rsidR="000F369E" w:rsidRDefault="000F369E" w:rsidP="003B6672">
      <w:pPr>
        <w:pStyle w:val="List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73D7" w:rsidRPr="00DB6A96" w:rsidRDefault="008C7F05" w:rsidP="008D66CA">
    <w:pPr>
      <w:pStyle w:val="Footer"/>
      <w:ind w:left="-1134"/>
      <w:jc w:val="center"/>
      <w:rPr>
        <w:i/>
        <w:sz w:val="18"/>
        <w:szCs w:val="18"/>
      </w:rPr>
    </w:pPr>
    <w:r>
      <w:t xml:space="preserve"> </w:t>
    </w:r>
    <w:r w:rsidR="002F73D7">
      <w:t xml:space="preserve">           </w:t>
    </w:r>
    <w:r w:rsidR="002F73D7" w:rsidRPr="00DB6A96">
      <w:rPr>
        <w:i/>
        <w:sz w:val="18"/>
        <w:szCs w:val="18"/>
      </w:rPr>
      <w:t xml:space="preserve"> </w:t>
    </w:r>
    <w:fldSimple w:instr=" FILENAME   \* MERGEFORMAT ">
      <w:r w:rsidR="00CF2CEE">
        <w:rPr>
          <w:i/>
          <w:noProof/>
          <w:sz w:val="18"/>
          <w:szCs w:val="18"/>
        </w:rPr>
        <w:t xml:space="preserve">Resume </w:t>
      </w:r>
      <w:r w:rsidR="00EA4E16" w:rsidRPr="00EA4E16">
        <w:rPr>
          <w:i/>
          <w:noProof/>
          <w:sz w:val="18"/>
          <w:szCs w:val="18"/>
        </w:rPr>
        <w:t xml:space="preserve"> </w:t>
      </w:r>
      <w:r w:rsidR="002427A8">
        <w:rPr>
          <w:i/>
          <w:noProof/>
          <w:sz w:val="18"/>
          <w:szCs w:val="18"/>
        </w:rPr>
        <w:t>-  Wahidullah Hamidi</w:t>
      </w:r>
      <w:r w:rsidR="00EA4E16" w:rsidRPr="00EA4E16">
        <w:rPr>
          <w:i/>
          <w:noProof/>
          <w:sz w:val="18"/>
          <w:szCs w:val="18"/>
        </w:rPr>
        <w:t xml:space="preserve"> </w:t>
      </w:r>
    </w:fldSimple>
  </w:p>
  <w:p w:rsidR="002427A8" w:rsidRDefault="002427A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369E" w:rsidRDefault="000F369E" w:rsidP="003B6672">
      <w:pPr>
        <w:pStyle w:val="ListParagraph"/>
      </w:pPr>
      <w:r>
        <w:separator/>
      </w:r>
    </w:p>
  </w:footnote>
  <w:footnote w:type="continuationSeparator" w:id="0">
    <w:p w:rsidR="000F369E" w:rsidRDefault="000F369E" w:rsidP="003B6672">
      <w:pPr>
        <w:pStyle w:val="ListParagraph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color w:val="auto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color w:val="auto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color w:val="auto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color w:val="auto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3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-298"/>
        </w:tabs>
        <w:ind w:left="-298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62"/>
        </w:tabs>
        <w:ind w:left="62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422"/>
        </w:tabs>
        <w:ind w:left="422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782"/>
        </w:tabs>
        <w:ind w:left="782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142"/>
        </w:tabs>
        <w:ind w:left="1142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1502"/>
        </w:tabs>
        <w:ind w:left="1502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1862"/>
        </w:tabs>
        <w:ind w:left="1862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222"/>
        </w:tabs>
        <w:ind w:left="2222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2582"/>
        </w:tabs>
        <w:ind w:left="2582" w:hanging="360"/>
      </w:pPr>
      <w:rPr>
        <w:rFonts w:ascii="OpenSymbol" w:hAnsi="OpenSymbol" w:cs="OpenSymbol"/>
      </w:rPr>
    </w:lvl>
  </w:abstractNum>
  <w:abstractNum w:abstractNumId="5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975"/>
        </w:tabs>
        <w:ind w:left="975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335"/>
        </w:tabs>
        <w:ind w:left="1335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695"/>
        </w:tabs>
        <w:ind w:left="1695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55"/>
        </w:tabs>
        <w:ind w:left="2055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415"/>
        </w:tabs>
        <w:ind w:left="2415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775"/>
        </w:tabs>
        <w:ind w:left="2775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35"/>
        </w:tabs>
        <w:ind w:left="3135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495"/>
        </w:tabs>
        <w:ind w:left="3495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55"/>
        </w:tabs>
        <w:ind w:left="3855" w:hanging="360"/>
      </w:pPr>
      <w:rPr>
        <w:rFonts w:ascii="OpenSymbol" w:hAnsi="OpenSymbol" w:cs="OpenSymbol"/>
      </w:rPr>
    </w:lvl>
  </w:abstractNum>
  <w:abstractNum w:abstractNumId="6">
    <w:nsid w:val="10646F91"/>
    <w:multiLevelType w:val="hybridMultilevel"/>
    <w:tmpl w:val="A8FE84A4"/>
    <w:lvl w:ilvl="0" w:tplc="B71AD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F325AC"/>
    <w:multiLevelType w:val="multilevel"/>
    <w:tmpl w:val="05AE3F3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2D69447F"/>
    <w:multiLevelType w:val="hybridMultilevel"/>
    <w:tmpl w:val="E96673BC"/>
    <w:lvl w:ilvl="0" w:tplc="AAA6367C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  <w:b w:val="0"/>
        <w:bCs w:val="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4A10A43"/>
    <w:multiLevelType w:val="hybridMultilevel"/>
    <w:tmpl w:val="9EC6C250"/>
    <w:lvl w:ilvl="0" w:tplc="AAA6367C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  <w:b w:val="0"/>
        <w:bCs w:val="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8AC2827"/>
    <w:multiLevelType w:val="hybridMultilevel"/>
    <w:tmpl w:val="6BECBC04"/>
    <w:lvl w:ilvl="0" w:tplc="B71AD802">
      <w:start w:val="1"/>
      <w:numFmt w:val="bullet"/>
      <w:lvlText w:val=""/>
      <w:lvlJc w:val="left"/>
      <w:pPr>
        <w:ind w:left="369" w:hanging="227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F1D4EE3"/>
    <w:multiLevelType w:val="hybridMultilevel"/>
    <w:tmpl w:val="44A027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08524D7"/>
    <w:multiLevelType w:val="hybridMultilevel"/>
    <w:tmpl w:val="13EE15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3EE605C"/>
    <w:multiLevelType w:val="multilevel"/>
    <w:tmpl w:val="F416725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65B405B6"/>
    <w:multiLevelType w:val="multilevel"/>
    <w:tmpl w:val="828A4EC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660775A0"/>
    <w:multiLevelType w:val="multilevel"/>
    <w:tmpl w:val="B4C43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D00671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75307A34"/>
    <w:multiLevelType w:val="multilevel"/>
    <w:tmpl w:val="04F0C14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6"/>
  </w:num>
  <w:num w:numId="9">
    <w:abstractNumId w:val="11"/>
  </w:num>
  <w:num w:numId="10">
    <w:abstractNumId w:val="8"/>
  </w:num>
  <w:num w:numId="11">
    <w:abstractNumId w:val="9"/>
  </w:num>
  <w:num w:numId="12">
    <w:abstractNumId w:val="12"/>
  </w:num>
  <w:num w:numId="13">
    <w:abstractNumId w:val="16"/>
  </w:num>
  <w:num w:numId="14">
    <w:abstractNumId w:val="15"/>
  </w:num>
  <w:num w:numId="15">
    <w:abstractNumId w:val="13"/>
  </w:num>
  <w:num w:numId="16">
    <w:abstractNumId w:val="7"/>
  </w:num>
  <w:num w:numId="17">
    <w:abstractNumId w:val="1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84CC1"/>
    <w:rsid w:val="00001F6B"/>
    <w:rsid w:val="0000270B"/>
    <w:rsid w:val="0000469C"/>
    <w:rsid w:val="00005AA3"/>
    <w:rsid w:val="000179F1"/>
    <w:rsid w:val="00023F00"/>
    <w:rsid w:val="000324E5"/>
    <w:rsid w:val="00033101"/>
    <w:rsid w:val="00033F10"/>
    <w:rsid w:val="000359D4"/>
    <w:rsid w:val="00035AE6"/>
    <w:rsid w:val="00036999"/>
    <w:rsid w:val="00036B3E"/>
    <w:rsid w:val="00040F5B"/>
    <w:rsid w:val="00041753"/>
    <w:rsid w:val="00043574"/>
    <w:rsid w:val="00044609"/>
    <w:rsid w:val="00046BCF"/>
    <w:rsid w:val="000518FE"/>
    <w:rsid w:val="0005219D"/>
    <w:rsid w:val="0006652A"/>
    <w:rsid w:val="00071A44"/>
    <w:rsid w:val="00072512"/>
    <w:rsid w:val="0007285C"/>
    <w:rsid w:val="000731CE"/>
    <w:rsid w:val="00075E18"/>
    <w:rsid w:val="00076364"/>
    <w:rsid w:val="000825B5"/>
    <w:rsid w:val="00082899"/>
    <w:rsid w:val="00091EEB"/>
    <w:rsid w:val="000948D3"/>
    <w:rsid w:val="000A03AE"/>
    <w:rsid w:val="000A26ED"/>
    <w:rsid w:val="000B04B3"/>
    <w:rsid w:val="000B173A"/>
    <w:rsid w:val="000D044B"/>
    <w:rsid w:val="000D4629"/>
    <w:rsid w:val="000F369E"/>
    <w:rsid w:val="000F3DC6"/>
    <w:rsid w:val="000F5E12"/>
    <w:rsid w:val="001039F1"/>
    <w:rsid w:val="001108CD"/>
    <w:rsid w:val="001173DD"/>
    <w:rsid w:val="00117BF0"/>
    <w:rsid w:val="001311BE"/>
    <w:rsid w:val="00137AA3"/>
    <w:rsid w:val="00142403"/>
    <w:rsid w:val="00143568"/>
    <w:rsid w:val="0015192D"/>
    <w:rsid w:val="00157AF3"/>
    <w:rsid w:val="0016140A"/>
    <w:rsid w:val="0016578D"/>
    <w:rsid w:val="00166977"/>
    <w:rsid w:val="00171079"/>
    <w:rsid w:val="00176593"/>
    <w:rsid w:val="00176CAF"/>
    <w:rsid w:val="00185B3E"/>
    <w:rsid w:val="00186817"/>
    <w:rsid w:val="00190261"/>
    <w:rsid w:val="001942A9"/>
    <w:rsid w:val="001948EF"/>
    <w:rsid w:val="00196964"/>
    <w:rsid w:val="001A115F"/>
    <w:rsid w:val="001A4DA2"/>
    <w:rsid w:val="001A632B"/>
    <w:rsid w:val="001A7324"/>
    <w:rsid w:val="001B2817"/>
    <w:rsid w:val="001B2BB8"/>
    <w:rsid w:val="001B5F40"/>
    <w:rsid w:val="001C1D64"/>
    <w:rsid w:val="001C5860"/>
    <w:rsid w:val="001C66D2"/>
    <w:rsid w:val="001D4239"/>
    <w:rsid w:val="001F227E"/>
    <w:rsid w:val="00207B1D"/>
    <w:rsid w:val="00210AFB"/>
    <w:rsid w:val="00211A49"/>
    <w:rsid w:val="00212B54"/>
    <w:rsid w:val="002136FB"/>
    <w:rsid w:val="00214876"/>
    <w:rsid w:val="002167F7"/>
    <w:rsid w:val="00222A76"/>
    <w:rsid w:val="002244F3"/>
    <w:rsid w:val="0024063A"/>
    <w:rsid w:val="002427A8"/>
    <w:rsid w:val="002438EB"/>
    <w:rsid w:val="00243F4C"/>
    <w:rsid w:val="00252047"/>
    <w:rsid w:val="00254132"/>
    <w:rsid w:val="00254750"/>
    <w:rsid w:val="00255318"/>
    <w:rsid w:val="002606B3"/>
    <w:rsid w:val="00264DBA"/>
    <w:rsid w:val="00272865"/>
    <w:rsid w:val="00275C3E"/>
    <w:rsid w:val="00277546"/>
    <w:rsid w:val="00281D80"/>
    <w:rsid w:val="0028556F"/>
    <w:rsid w:val="00287022"/>
    <w:rsid w:val="00287620"/>
    <w:rsid w:val="00290C58"/>
    <w:rsid w:val="00292076"/>
    <w:rsid w:val="002A07ED"/>
    <w:rsid w:val="002A3D13"/>
    <w:rsid w:val="002A4999"/>
    <w:rsid w:val="002A4DA7"/>
    <w:rsid w:val="002A4E6E"/>
    <w:rsid w:val="002A6F00"/>
    <w:rsid w:val="002B00A2"/>
    <w:rsid w:val="002B1848"/>
    <w:rsid w:val="002B6B8F"/>
    <w:rsid w:val="002B7837"/>
    <w:rsid w:val="002C18E8"/>
    <w:rsid w:val="002C1D7E"/>
    <w:rsid w:val="002C4716"/>
    <w:rsid w:val="002C6892"/>
    <w:rsid w:val="002D412E"/>
    <w:rsid w:val="002E0FF6"/>
    <w:rsid w:val="002E1F26"/>
    <w:rsid w:val="002E34BD"/>
    <w:rsid w:val="002F26F2"/>
    <w:rsid w:val="002F6A7C"/>
    <w:rsid w:val="002F6BB2"/>
    <w:rsid w:val="002F73D7"/>
    <w:rsid w:val="00301DD3"/>
    <w:rsid w:val="00302021"/>
    <w:rsid w:val="0030479B"/>
    <w:rsid w:val="00305C36"/>
    <w:rsid w:val="0031556C"/>
    <w:rsid w:val="0032452C"/>
    <w:rsid w:val="00331725"/>
    <w:rsid w:val="0033209E"/>
    <w:rsid w:val="00332C49"/>
    <w:rsid w:val="00334DE3"/>
    <w:rsid w:val="00335C87"/>
    <w:rsid w:val="003404E0"/>
    <w:rsid w:val="00341728"/>
    <w:rsid w:val="00343E7B"/>
    <w:rsid w:val="003451A6"/>
    <w:rsid w:val="00357116"/>
    <w:rsid w:val="00361429"/>
    <w:rsid w:val="00380332"/>
    <w:rsid w:val="00385B1C"/>
    <w:rsid w:val="00397BF2"/>
    <w:rsid w:val="003A1AD1"/>
    <w:rsid w:val="003A2962"/>
    <w:rsid w:val="003A3894"/>
    <w:rsid w:val="003B5DF4"/>
    <w:rsid w:val="003B6672"/>
    <w:rsid w:val="003D01EC"/>
    <w:rsid w:val="003D2766"/>
    <w:rsid w:val="003D6A2E"/>
    <w:rsid w:val="003F3AC7"/>
    <w:rsid w:val="003F452C"/>
    <w:rsid w:val="003F5B14"/>
    <w:rsid w:val="003F5BD4"/>
    <w:rsid w:val="003F743B"/>
    <w:rsid w:val="00400D46"/>
    <w:rsid w:val="00405609"/>
    <w:rsid w:val="00405954"/>
    <w:rsid w:val="00414F37"/>
    <w:rsid w:val="0041654C"/>
    <w:rsid w:val="00425945"/>
    <w:rsid w:val="00426571"/>
    <w:rsid w:val="0042659F"/>
    <w:rsid w:val="004374C3"/>
    <w:rsid w:val="00440927"/>
    <w:rsid w:val="00445846"/>
    <w:rsid w:val="00454A53"/>
    <w:rsid w:val="00456C1C"/>
    <w:rsid w:val="00461061"/>
    <w:rsid w:val="0046395D"/>
    <w:rsid w:val="004652CB"/>
    <w:rsid w:val="00471B04"/>
    <w:rsid w:val="00473C04"/>
    <w:rsid w:val="0047463E"/>
    <w:rsid w:val="004746FF"/>
    <w:rsid w:val="00475309"/>
    <w:rsid w:val="0048112E"/>
    <w:rsid w:val="004816CD"/>
    <w:rsid w:val="004825D0"/>
    <w:rsid w:val="00482777"/>
    <w:rsid w:val="004827E8"/>
    <w:rsid w:val="00482A88"/>
    <w:rsid w:val="00483E49"/>
    <w:rsid w:val="00485B8C"/>
    <w:rsid w:val="004864ED"/>
    <w:rsid w:val="0049119E"/>
    <w:rsid w:val="004A1506"/>
    <w:rsid w:val="004A1895"/>
    <w:rsid w:val="004A228D"/>
    <w:rsid w:val="004A2C93"/>
    <w:rsid w:val="004A56CD"/>
    <w:rsid w:val="004A64CF"/>
    <w:rsid w:val="004A7115"/>
    <w:rsid w:val="004C15C5"/>
    <w:rsid w:val="004C6904"/>
    <w:rsid w:val="004C6FCA"/>
    <w:rsid w:val="004E2082"/>
    <w:rsid w:val="004F32BA"/>
    <w:rsid w:val="004F4384"/>
    <w:rsid w:val="00501160"/>
    <w:rsid w:val="005034B2"/>
    <w:rsid w:val="00512085"/>
    <w:rsid w:val="00523C09"/>
    <w:rsid w:val="00527F99"/>
    <w:rsid w:val="0053425F"/>
    <w:rsid w:val="0053480E"/>
    <w:rsid w:val="00537203"/>
    <w:rsid w:val="00544675"/>
    <w:rsid w:val="00544DB7"/>
    <w:rsid w:val="0054710D"/>
    <w:rsid w:val="00553424"/>
    <w:rsid w:val="00553842"/>
    <w:rsid w:val="005553EB"/>
    <w:rsid w:val="00555559"/>
    <w:rsid w:val="0055590F"/>
    <w:rsid w:val="00556B7F"/>
    <w:rsid w:val="005647E7"/>
    <w:rsid w:val="005727DB"/>
    <w:rsid w:val="00573C1D"/>
    <w:rsid w:val="0057681B"/>
    <w:rsid w:val="00580B69"/>
    <w:rsid w:val="005843CE"/>
    <w:rsid w:val="005849D1"/>
    <w:rsid w:val="00587C93"/>
    <w:rsid w:val="00587CC8"/>
    <w:rsid w:val="005B3FDE"/>
    <w:rsid w:val="005B5114"/>
    <w:rsid w:val="005B6A6F"/>
    <w:rsid w:val="005C5988"/>
    <w:rsid w:val="005D70E8"/>
    <w:rsid w:val="005E01E6"/>
    <w:rsid w:val="005E0DC8"/>
    <w:rsid w:val="005E45CA"/>
    <w:rsid w:val="005F2310"/>
    <w:rsid w:val="005F23DE"/>
    <w:rsid w:val="005F673C"/>
    <w:rsid w:val="006001C3"/>
    <w:rsid w:val="00601688"/>
    <w:rsid w:val="00610378"/>
    <w:rsid w:val="00610EBF"/>
    <w:rsid w:val="006207B6"/>
    <w:rsid w:val="00624159"/>
    <w:rsid w:val="0063073D"/>
    <w:rsid w:val="00632B77"/>
    <w:rsid w:val="0063523E"/>
    <w:rsid w:val="00636C84"/>
    <w:rsid w:val="00640C09"/>
    <w:rsid w:val="0064413F"/>
    <w:rsid w:val="006447AD"/>
    <w:rsid w:val="00647989"/>
    <w:rsid w:val="006607DE"/>
    <w:rsid w:val="00660F80"/>
    <w:rsid w:val="00661A12"/>
    <w:rsid w:val="00664994"/>
    <w:rsid w:val="00665A1C"/>
    <w:rsid w:val="00665A82"/>
    <w:rsid w:val="0067401E"/>
    <w:rsid w:val="006748B2"/>
    <w:rsid w:val="0068446B"/>
    <w:rsid w:val="00684CC1"/>
    <w:rsid w:val="00686DEB"/>
    <w:rsid w:val="00687251"/>
    <w:rsid w:val="00690863"/>
    <w:rsid w:val="00691084"/>
    <w:rsid w:val="00697FDC"/>
    <w:rsid w:val="006A0A8E"/>
    <w:rsid w:val="006A3289"/>
    <w:rsid w:val="006A4610"/>
    <w:rsid w:val="006A71F3"/>
    <w:rsid w:val="006B1DFE"/>
    <w:rsid w:val="006B22A0"/>
    <w:rsid w:val="006C14B3"/>
    <w:rsid w:val="006C1789"/>
    <w:rsid w:val="006C1F42"/>
    <w:rsid w:val="006C6AF2"/>
    <w:rsid w:val="006D5BBD"/>
    <w:rsid w:val="006E0F72"/>
    <w:rsid w:val="006E230C"/>
    <w:rsid w:val="006E3E04"/>
    <w:rsid w:val="006F4AC3"/>
    <w:rsid w:val="0070028A"/>
    <w:rsid w:val="007021C2"/>
    <w:rsid w:val="007028E6"/>
    <w:rsid w:val="00702F19"/>
    <w:rsid w:val="007045AE"/>
    <w:rsid w:val="00707669"/>
    <w:rsid w:val="00715AFD"/>
    <w:rsid w:val="007336A9"/>
    <w:rsid w:val="00735770"/>
    <w:rsid w:val="00740F86"/>
    <w:rsid w:val="00744D45"/>
    <w:rsid w:val="0075114F"/>
    <w:rsid w:val="0075662A"/>
    <w:rsid w:val="00756787"/>
    <w:rsid w:val="00757A3E"/>
    <w:rsid w:val="007620EB"/>
    <w:rsid w:val="007622C2"/>
    <w:rsid w:val="007639DD"/>
    <w:rsid w:val="00763C1E"/>
    <w:rsid w:val="00772F3C"/>
    <w:rsid w:val="00774A10"/>
    <w:rsid w:val="00775111"/>
    <w:rsid w:val="00777EAC"/>
    <w:rsid w:val="007866BF"/>
    <w:rsid w:val="00790CEF"/>
    <w:rsid w:val="007949BD"/>
    <w:rsid w:val="007954A0"/>
    <w:rsid w:val="007A36BD"/>
    <w:rsid w:val="007A5FE5"/>
    <w:rsid w:val="007B37A9"/>
    <w:rsid w:val="007C4525"/>
    <w:rsid w:val="007C4DB7"/>
    <w:rsid w:val="007D1CD8"/>
    <w:rsid w:val="007D62FA"/>
    <w:rsid w:val="007D65AE"/>
    <w:rsid w:val="007E2FA4"/>
    <w:rsid w:val="007E6E9C"/>
    <w:rsid w:val="007E763B"/>
    <w:rsid w:val="007F2BA0"/>
    <w:rsid w:val="007F5F63"/>
    <w:rsid w:val="007F69F5"/>
    <w:rsid w:val="00814BD2"/>
    <w:rsid w:val="00817343"/>
    <w:rsid w:val="008207DF"/>
    <w:rsid w:val="008228E4"/>
    <w:rsid w:val="00833BE4"/>
    <w:rsid w:val="008345C8"/>
    <w:rsid w:val="00835502"/>
    <w:rsid w:val="00841349"/>
    <w:rsid w:val="00841715"/>
    <w:rsid w:val="00841EBB"/>
    <w:rsid w:val="008435C7"/>
    <w:rsid w:val="00844BA3"/>
    <w:rsid w:val="0085048B"/>
    <w:rsid w:val="00853219"/>
    <w:rsid w:val="008540A7"/>
    <w:rsid w:val="008542B3"/>
    <w:rsid w:val="00856016"/>
    <w:rsid w:val="00866112"/>
    <w:rsid w:val="008718F5"/>
    <w:rsid w:val="00871F1F"/>
    <w:rsid w:val="00875F57"/>
    <w:rsid w:val="008760AA"/>
    <w:rsid w:val="00884512"/>
    <w:rsid w:val="0088557F"/>
    <w:rsid w:val="00890530"/>
    <w:rsid w:val="00892578"/>
    <w:rsid w:val="00893942"/>
    <w:rsid w:val="00897F6E"/>
    <w:rsid w:val="008A33FF"/>
    <w:rsid w:val="008A5AAB"/>
    <w:rsid w:val="008A6238"/>
    <w:rsid w:val="008B2D94"/>
    <w:rsid w:val="008B45CC"/>
    <w:rsid w:val="008B466C"/>
    <w:rsid w:val="008C0352"/>
    <w:rsid w:val="008C1933"/>
    <w:rsid w:val="008C5FD2"/>
    <w:rsid w:val="008C7F05"/>
    <w:rsid w:val="008D623C"/>
    <w:rsid w:val="008D66CA"/>
    <w:rsid w:val="008D7AB7"/>
    <w:rsid w:val="008D7D1B"/>
    <w:rsid w:val="008E1047"/>
    <w:rsid w:val="008F0130"/>
    <w:rsid w:val="008F09CD"/>
    <w:rsid w:val="00904198"/>
    <w:rsid w:val="00906E4D"/>
    <w:rsid w:val="00907B01"/>
    <w:rsid w:val="009134F3"/>
    <w:rsid w:val="00914CED"/>
    <w:rsid w:val="0092270C"/>
    <w:rsid w:val="00922C01"/>
    <w:rsid w:val="00925478"/>
    <w:rsid w:val="009273C2"/>
    <w:rsid w:val="00931AAC"/>
    <w:rsid w:val="00940184"/>
    <w:rsid w:val="009418E0"/>
    <w:rsid w:val="009428CD"/>
    <w:rsid w:val="0095272A"/>
    <w:rsid w:val="00964F63"/>
    <w:rsid w:val="00970257"/>
    <w:rsid w:val="009723F8"/>
    <w:rsid w:val="0097607D"/>
    <w:rsid w:val="00986551"/>
    <w:rsid w:val="00986810"/>
    <w:rsid w:val="009945FF"/>
    <w:rsid w:val="009A2154"/>
    <w:rsid w:val="009B1680"/>
    <w:rsid w:val="009B246E"/>
    <w:rsid w:val="009B3DF8"/>
    <w:rsid w:val="009B7ABC"/>
    <w:rsid w:val="009B7BC6"/>
    <w:rsid w:val="009C2666"/>
    <w:rsid w:val="009C442C"/>
    <w:rsid w:val="009D7127"/>
    <w:rsid w:val="009F0E47"/>
    <w:rsid w:val="009F18DF"/>
    <w:rsid w:val="009F5F5E"/>
    <w:rsid w:val="009F630E"/>
    <w:rsid w:val="00A02653"/>
    <w:rsid w:val="00A029EE"/>
    <w:rsid w:val="00A035CC"/>
    <w:rsid w:val="00A03CC6"/>
    <w:rsid w:val="00A10163"/>
    <w:rsid w:val="00A15008"/>
    <w:rsid w:val="00A16877"/>
    <w:rsid w:val="00A16B28"/>
    <w:rsid w:val="00A2651A"/>
    <w:rsid w:val="00A27E98"/>
    <w:rsid w:val="00A31D78"/>
    <w:rsid w:val="00A33916"/>
    <w:rsid w:val="00A433F0"/>
    <w:rsid w:val="00A43B0E"/>
    <w:rsid w:val="00A455C1"/>
    <w:rsid w:val="00A513AD"/>
    <w:rsid w:val="00A556D9"/>
    <w:rsid w:val="00A64F07"/>
    <w:rsid w:val="00A74B03"/>
    <w:rsid w:val="00A80CA1"/>
    <w:rsid w:val="00A97057"/>
    <w:rsid w:val="00A97100"/>
    <w:rsid w:val="00AA4973"/>
    <w:rsid w:val="00AA680E"/>
    <w:rsid w:val="00AA789F"/>
    <w:rsid w:val="00AB37D7"/>
    <w:rsid w:val="00AB55D4"/>
    <w:rsid w:val="00AC4104"/>
    <w:rsid w:val="00AD4B2C"/>
    <w:rsid w:val="00AD53EF"/>
    <w:rsid w:val="00AE4961"/>
    <w:rsid w:val="00AF2D72"/>
    <w:rsid w:val="00AF30C7"/>
    <w:rsid w:val="00B036F5"/>
    <w:rsid w:val="00B07AEA"/>
    <w:rsid w:val="00B20B20"/>
    <w:rsid w:val="00B2390C"/>
    <w:rsid w:val="00B375E9"/>
    <w:rsid w:val="00B423BF"/>
    <w:rsid w:val="00B55EC9"/>
    <w:rsid w:val="00B6302A"/>
    <w:rsid w:val="00B65CB5"/>
    <w:rsid w:val="00B7119D"/>
    <w:rsid w:val="00B7171B"/>
    <w:rsid w:val="00B71CDA"/>
    <w:rsid w:val="00B72799"/>
    <w:rsid w:val="00B83C3B"/>
    <w:rsid w:val="00B8705C"/>
    <w:rsid w:val="00B906D9"/>
    <w:rsid w:val="00B94C9B"/>
    <w:rsid w:val="00B958D8"/>
    <w:rsid w:val="00B95A81"/>
    <w:rsid w:val="00B969CC"/>
    <w:rsid w:val="00BA177B"/>
    <w:rsid w:val="00BA406E"/>
    <w:rsid w:val="00BA41A8"/>
    <w:rsid w:val="00BA47D6"/>
    <w:rsid w:val="00BA6249"/>
    <w:rsid w:val="00BB0E56"/>
    <w:rsid w:val="00BB1429"/>
    <w:rsid w:val="00BB2121"/>
    <w:rsid w:val="00BD3DBB"/>
    <w:rsid w:val="00BD7E11"/>
    <w:rsid w:val="00BE4E3E"/>
    <w:rsid w:val="00BF34E7"/>
    <w:rsid w:val="00BF6DDE"/>
    <w:rsid w:val="00C00A40"/>
    <w:rsid w:val="00C01B1B"/>
    <w:rsid w:val="00C02EFD"/>
    <w:rsid w:val="00C03527"/>
    <w:rsid w:val="00C1277D"/>
    <w:rsid w:val="00C14A17"/>
    <w:rsid w:val="00C255AD"/>
    <w:rsid w:val="00C266B2"/>
    <w:rsid w:val="00C26B48"/>
    <w:rsid w:val="00C30B3F"/>
    <w:rsid w:val="00C36B03"/>
    <w:rsid w:val="00C3767D"/>
    <w:rsid w:val="00C40618"/>
    <w:rsid w:val="00C426CE"/>
    <w:rsid w:val="00C44055"/>
    <w:rsid w:val="00C4527D"/>
    <w:rsid w:val="00C51F77"/>
    <w:rsid w:val="00C5512D"/>
    <w:rsid w:val="00C566C7"/>
    <w:rsid w:val="00C56FD1"/>
    <w:rsid w:val="00C60476"/>
    <w:rsid w:val="00C65554"/>
    <w:rsid w:val="00C65609"/>
    <w:rsid w:val="00C72303"/>
    <w:rsid w:val="00C74F44"/>
    <w:rsid w:val="00C81A27"/>
    <w:rsid w:val="00C824B5"/>
    <w:rsid w:val="00C84CEE"/>
    <w:rsid w:val="00C94F18"/>
    <w:rsid w:val="00C97C5C"/>
    <w:rsid w:val="00C97FD3"/>
    <w:rsid w:val="00CA0302"/>
    <w:rsid w:val="00CA2F7D"/>
    <w:rsid w:val="00CA4A50"/>
    <w:rsid w:val="00CA5F98"/>
    <w:rsid w:val="00CA74BE"/>
    <w:rsid w:val="00CB1D49"/>
    <w:rsid w:val="00CB3645"/>
    <w:rsid w:val="00CC25CA"/>
    <w:rsid w:val="00CC53D7"/>
    <w:rsid w:val="00CD0AA7"/>
    <w:rsid w:val="00CD14FF"/>
    <w:rsid w:val="00CD41C7"/>
    <w:rsid w:val="00CD557C"/>
    <w:rsid w:val="00CE569C"/>
    <w:rsid w:val="00CE7ECB"/>
    <w:rsid w:val="00CF2CEE"/>
    <w:rsid w:val="00CF3B4D"/>
    <w:rsid w:val="00CF3BE0"/>
    <w:rsid w:val="00CF7A62"/>
    <w:rsid w:val="00D03409"/>
    <w:rsid w:val="00D06E63"/>
    <w:rsid w:val="00D12160"/>
    <w:rsid w:val="00D1563D"/>
    <w:rsid w:val="00D17A52"/>
    <w:rsid w:val="00D277C1"/>
    <w:rsid w:val="00D302DC"/>
    <w:rsid w:val="00D327F6"/>
    <w:rsid w:val="00D3468D"/>
    <w:rsid w:val="00D35255"/>
    <w:rsid w:val="00D422E7"/>
    <w:rsid w:val="00D42CD8"/>
    <w:rsid w:val="00D44E82"/>
    <w:rsid w:val="00D4529D"/>
    <w:rsid w:val="00D45BDF"/>
    <w:rsid w:val="00D53CC2"/>
    <w:rsid w:val="00D5792F"/>
    <w:rsid w:val="00D60450"/>
    <w:rsid w:val="00D81883"/>
    <w:rsid w:val="00DA354B"/>
    <w:rsid w:val="00DA6798"/>
    <w:rsid w:val="00DB28A8"/>
    <w:rsid w:val="00DB3FCB"/>
    <w:rsid w:val="00DB660B"/>
    <w:rsid w:val="00DB6A96"/>
    <w:rsid w:val="00DC120E"/>
    <w:rsid w:val="00DC1E23"/>
    <w:rsid w:val="00DC67B6"/>
    <w:rsid w:val="00DC78FD"/>
    <w:rsid w:val="00DD62E7"/>
    <w:rsid w:val="00DD7712"/>
    <w:rsid w:val="00DF463D"/>
    <w:rsid w:val="00DF5B0D"/>
    <w:rsid w:val="00E00301"/>
    <w:rsid w:val="00E01228"/>
    <w:rsid w:val="00E041F6"/>
    <w:rsid w:val="00E04699"/>
    <w:rsid w:val="00E11191"/>
    <w:rsid w:val="00E13271"/>
    <w:rsid w:val="00E133B4"/>
    <w:rsid w:val="00E1395A"/>
    <w:rsid w:val="00E16316"/>
    <w:rsid w:val="00E17C34"/>
    <w:rsid w:val="00E2654E"/>
    <w:rsid w:val="00E2674F"/>
    <w:rsid w:val="00E26C9D"/>
    <w:rsid w:val="00E32D75"/>
    <w:rsid w:val="00E34BCC"/>
    <w:rsid w:val="00E416C7"/>
    <w:rsid w:val="00E44FA2"/>
    <w:rsid w:val="00E51558"/>
    <w:rsid w:val="00E518AE"/>
    <w:rsid w:val="00E52B65"/>
    <w:rsid w:val="00E60DC2"/>
    <w:rsid w:val="00E65A9A"/>
    <w:rsid w:val="00E7708D"/>
    <w:rsid w:val="00E80B77"/>
    <w:rsid w:val="00E83007"/>
    <w:rsid w:val="00E835F5"/>
    <w:rsid w:val="00E85FE9"/>
    <w:rsid w:val="00EA4AE1"/>
    <w:rsid w:val="00EA4E16"/>
    <w:rsid w:val="00EA5D5B"/>
    <w:rsid w:val="00EA6BCC"/>
    <w:rsid w:val="00EA6D94"/>
    <w:rsid w:val="00EB0176"/>
    <w:rsid w:val="00EB2886"/>
    <w:rsid w:val="00EB7CBF"/>
    <w:rsid w:val="00EC33EA"/>
    <w:rsid w:val="00ED03F7"/>
    <w:rsid w:val="00ED4F96"/>
    <w:rsid w:val="00ED7964"/>
    <w:rsid w:val="00EE0C94"/>
    <w:rsid w:val="00EE6D76"/>
    <w:rsid w:val="00EF133F"/>
    <w:rsid w:val="00EF2382"/>
    <w:rsid w:val="00EF2705"/>
    <w:rsid w:val="00EF3D24"/>
    <w:rsid w:val="00EF536C"/>
    <w:rsid w:val="00EF5F2F"/>
    <w:rsid w:val="00F00D58"/>
    <w:rsid w:val="00F020AE"/>
    <w:rsid w:val="00F03C0C"/>
    <w:rsid w:val="00F04173"/>
    <w:rsid w:val="00F06BA5"/>
    <w:rsid w:val="00F1597E"/>
    <w:rsid w:val="00F17634"/>
    <w:rsid w:val="00F20387"/>
    <w:rsid w:val="00F243D3"/>
    <w:rsid w:val="00F265C0"/>
    <w:rsid w:val="00F30D64"/>
    <w:rsid w:val="00F40C20"/>
    <w:rsid w:val="00F41003"/>
    <w:rsid w:val="00F41882"/>
    <w:rsid w:val="00F520B3"/>
    <w:rsid w:val="00F537EA"/>
    <w:rsid w:val="00F55DFC"/>
    <w:rsid w:val="00F63A5E"/>
    <w:rsid w:val="00F64ECF"/>
    <w:rsid w:val="00F701D3"/>
    <w:rsid w:val="00F70D32"/>
    <w:rsid w:val="00F73735"/>
    <w:rsid w:val="00F742AD"/>
    <w:rsid w:val="00F824FF"/>
    <w:rsid w:val="00F862C4"/>
    <w:rsid w:val="00F87B6D"/>
    <w:rsid w:val="00F914FB"/>
    <w:rsid w:val="00F91779"/>
    <w:rsid w:val="00F9341B"/>
    <w:rsid w:val="00F93950"/>
    <w:rsid w:val="00FA4639"/>
    <w:rsid w:val="00FB11C5"/>
    <w:rsid w:val="00FB3D4C"/>
    <w:rsid w:val="00FB4EC1"/>
    <w:rsid w:val="00FC5FFC"/>
    <w:rsid w:val="00FE0CB6"/>
    <w:rsid w:val="00FE1411"/>
    <w:rsid w:val="00FE1434"/>
    <w:rsid w:val="00FE5541"/>
    <w:rsid w:val="00FE565F"/>
    <w:rsid w:val="00FF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CC1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32452C"/>
    <w:pPr>
      <w:keepNext/>
      <w:suppressAutoHyphens/>
      <w:ind w:left="369" w:hanging="227"/>
      <w:outlineLvl w:val="0"/>
    </w:pPr>
    <w:rPr>
      <w:b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E208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75E9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3245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2452C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rsid w:val="0032452C"/>
    <w:rPr>
      <w:b/>
      <w:lang w:eastAsia="ar-SA"/>
    </w:rPr>
  </w:style>
  <w:style w:type="paragraph" w:styleId="BodyText">
    <w:name w:val="Body Text"/>
    <w:basedOn w:val="Normal"/>
    <w:link w:val="BodyTextChar"/>
    <w:rsid w:val="0032452C"/>
    <w:pPr>
      <w:suppressAutoHyphens/>
    </w:pPr>
    <w:rPr>
      <w:sz w:val="2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32452C"/>
    <w:rPr>
      <w:lang w:eastAsia="ar-SA"/>
    </w:rPr>
  </w:style>
  <w:style w:type="paragraph" w:styleId="BodyTextIndent">
    <w:name w:val="Body Text Indent"/>
    <w:basedOn w:val="Normal"/>
    <w:link w:val="BodyTextIndentChar"/>
    <w:rsid w:val="00F914FB"/>
    <w:pPr>
      <w:tabs>
        <w:tab w:val="left" w:pos="360"/>
      </w:tabs>
      <w:suppressAutoHyphens/>
      <w:spacing w:after="120" w:line="192" w:lineRule="auto"/>
      <w:ind w:left="360"/>
    </w:pPr>
    <w:rPr>
      <w:color w:val="000080"/>
      <w:sz w:val="20"/>
      <w:szCs w:val="20"/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F914FB"/>
    <w:rPr>
      <w:color w:val="000080"/>
      <w:lang w:eastAsia="ar-SA"/>
    </w:rPr>
  </w:style>
  <w:style w:type="paragraph" w:styleId="Header">
    <w:name w:val="header"/>
    <w:basedOn w:val="Normal"/>
    <w:link w:val="HeaderChar"/>
    <w:rsid w:val="003B667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3B6672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3B667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3B6672"/>
    <w:rPr>
      <w:sz w:val="24"/>
      <w:szCs w:val="24"/>
      <w:lang w:eastAsia="en-US"/>
    </w:rPr>
  </w:style>
  <w:style w:type="character" w:styleId="FollowedHyperlink">
    <w:name w:val="FollowedHyperlink"/>
    <w:basedOn w:val="DefaultParagraphFont"/>
    <w:rsid w:val="00A31D78"/>
    <w:rPr>
      <w:color w:val="800080" w:themeColor="followedHyperlink"/>
      <w:u w:val="single"/>
    </w:rPr>
  </w:style>
  <w:style w:type="table" w:styleId="TableGrid">
    <w:name w:val="Table Grid"/>
    <w:basedOn w:val="TableNormal"/>
    <w:rsid w:val="005C59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dsemiboldcaption">
    <w:name w:val="redsemiboldcaption"/>
    <w:basedOn w:val="DefaultParagraphFont"/>
    <w:rsid w:val="00C01B1B"/>
  </w:style>
  <w:style w:type="paragraph" w:customStyle="1" w:styleId="Default">
    <w:name w:val="Default"/>
    <w:rsid w:val="009428CD"/>
    <w:pPr>
      <w:autoSpaceDE w:val="0"/>
      <w:autoSpaceDN w:val="0"/>
      <w:adjustRightInd w:val="0"/>
    </w:pPr>
    <w:rPr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09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0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C9CB1B-F7EF-454A-83C7-40EEA2B19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1290</TotalTime>
  <Pages>2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administrator CV template example</vt:lpstr>
    </vt:vector>
  </TitlesOfParts>
  <Company>Hewlett-Packard</Company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administrator CV template example</dc:title>
  <dc:subject>A IT administrator CV that includes software and analytical duties and desktop support experience.</dc:subject>
  <dc:creator>DELL</dc:creator>
  <cp:keywords>IT administrator CV template, work experience, references, CV layout, career advice, Microsoft skills, mainframe computer management</cp:keywords>
  <cp:lastModifiedBy>Whamidi SmartDevice</cp:lastModifiedBy>
  <cp:revision>229</cp:revision>
  <cp:lastPrinted>2013-03-15T10:48:00Z</cp:lastPrinted>
  <dcterms:created xsi:type="dcterms:W3CDTF">2013-02-24T15:15:00Z</dcterms:created>
  <dcterms:modified xsi:type="dcterms:W3CDTF">2020-05-31T17:24:00Z</dcterms:modified>
  <cp:category>free IT CV samples</cp:category>
</cp:coreProperties>
</file>