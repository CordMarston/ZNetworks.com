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A1FB" w14:textId="77777777" w:rsidR="00F10472" w:rsidRDefault="00F10472">
      <w:pPr>
        <w:spacing w:before="1" w:line="140" w:lineRule="exact"/>
        <w:rPr>
          <w:sz w:val="14"/>
          <w:szCs w:val="14"/>
        </w:rPr>
      </w:pPr>
    </w:p>
    <w:p w14:paraId="2951BC2F" w14:textId="77777777" w:rsidR="00F10472" w:rsidRDefault="00F10472" w:rsidP="009D4D37">
      <w:pPr>
        <w:spacing w:before="5"/>
      </w:pPr>
    </w:p>
    <w:p w14:paraId="3FAD2AEB" w14:textId="71CCA3FB" w:rsidR="00F10472" w:rsidRPr="00DA7D4D" w:rsidRDefault="00E34251">
      <w:pPr>
        <w:spacing w:before="6" w:line="22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0</w:t>
      </w:r>
      <w:r w:rsidR="009E3DFE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>/</w:t>
      </w:r>
      <w:r w:rsidR="009E3DFE">
        <w:rPr>
          <w:b/>
          <w:sz w:val="22"/>
          <w:szCs w:val="22"/>
        </w:rPr>
        <w:t>07</w:t>
      </w:r>
      <w:r w:rsidR="00DA7D4D" w:rsidRPr="00DA7D4D">
        <w:rPr>
          <w:b/>
          <w:sz w:val="22"/>
          <w:szCs w:val="22"/>
        </w:rPr>
        <w:t>/20</w:t>
      </w:r>
      <w:r w:rsidR="00EA3FC1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1</w:t>
      </w:r>
    </w:p>
    <w:p w14:paraId="17E9871C" w14:textId="5AA3372A" w:rsidR="00DA7D4D" w:rsidRDefault="00DA7D4D">
      <w:pPr>
        <w:spacing w:before="6" w:line="220" w:lineRule="exact"/>
        <w:rPr>
          <w:sz w:val="22"/>
          <w:szCs w:val="22"/>
        </w:rPr>
      </w:pPr>
    </w:p>
    <w:p w14:paraId="0C779C87" w14:textId="295DCD96" w:rsidR="00130AB0" w:rsidRDefault="00090AD4" w:rsidP="00130AB0">
      <w:pPr>
        <w:rPr>
          <w:spacing w:val="-4"/>
        </w:rPr>
      </w:pPr>
      <w:r>
        <w:t>De</w:t>
      </w:r>
      <w:r>
        <w:rPr>
          <w:spacing w:val="1"/>
        </w:rPr>
        <w:t>a</w:t>
      </w:r>
      <w:r>
        <w:t>r</w:t>
      </w:r>
      <w:r>
        <w:rPr>
          <w:spacing w:val="-3"/>
        </w:rPr>
        <w:t xml:space="preserve"> </w:t>
      </w:r>
      <w:r>
        <w:t>Sir/Ma</w:t>
      </w:r>
      <w:r>
        <w:rPr>
          <w:spacing w:val="1"/>
        </w:rPr>
        <w:t>d</w:t>
      </w:r>
      <w:r>
        <w:rPr>
          <w:spacing w:val="3"/>
        </w:rPr>
        <w:t>a</w:t>
      </w:r>
      <w:r w:rsidR="0095041C">
        <w:rPr>
          <w:spacing w:val="-4"/>
        </w:rPr>
        <w:t>m</w:t>
      </w:r>
    </w:p>
    <w:p w14:paraId="0EA4BE59" w14:textId="6127216A" w:rsidR="00225C4D" w:rsidRDefault="00225C4D" w:rsidP="00130AB0">
      <w:pPr>
        <w:rPr>
          <w:spacing w:val="-4"/>
        </w:rPr>
      </w:pPr>
    </w:p>
    <w:p w14:paraId="3539CB7B" w14:textId="3B463F39" w:rsidR="00225C4D" w:rsidRDefault="009E3DFE" w:rsidP="00130AB0">
      <w:pPr>
        <w:rPr>
          <w:bCs/>
          <w:spacing w:val="-4"/>
        </w:rPr>
      </w:pPr>
      <w:r>
        <w:rPr>
          <w:bCs/>
          <w:spacing w:val="-4"/>
        </w:rPr>
        <w:t xml:space="preserve">IT </w:t>
      </w:r>
      <w:r w:rsidR="00E34251" w:rsidRPr="00BB1C4E">
        <w:rPr>
          <w:bCs/>
          <w:spacing w:val="-4"/>
        </w:rPr>
        <w:t>Technician-</w:t>
      </w:r>
      <w:r>
        <w:rPr>
          <w:bCs/>
          <w:spacing w:val="-4"/>
        </w:rPr>
        <w:t>Oakland</w:t>
      </w:r>
    </w:p>
    <w:p w14:paraId="3E122A1F" w14:textId="59E6AF44" w:rsidR="00DE1B34" w:rsidRDefault="00DE1B34" w:rsidP="00130AB0">
      <w:pPr>
        <w:rPr>
          <w:bCs/>
          <w:spacing w:val="-4"/>
        </w:rPr>
      </w:pPr>
    </w:p>
    <w:p w14:paraId="01DEB2E7" w14:textId="08A773AA" w:rsidR="00DE1B34" w:rsidRDefault="00DE1B34" w:rsidP="00130AB0">
      <w:pPr>
        <w:rPr>
          <w:bCs/>
          <w:spacing w:val="-4"/>
        </w:rPr>
      </w:pPr>
      <w:r>
        <w:rPr>
          <w:bCs/>
          <w:spacing w:val="-4"/>
        </w:rPr>
        <w:t xml:space="preserve">I am interested in joining your </w:t>
      </w:r>
      <w:r w:rsidR="009E3DFE">
        <w:rPr>
          <w:bCs/>
          <w:spacing w:val="-4"/>
        </w:rPr>
        <w:t>Tech Support</w:t>
      </w:r>
      <w:r>
        <w:rPr>
          <w:bCs/>
          <w:spacing w:val="-4"/>
        </w:rPr>
        <w:t xml:space="preserve"> Team</w:t>
      </w:r>
      <w:r w:rsidR="00D87D82">
        <w:rPr>
          <w:bCs/>
          <w:spacing w:val="-4"/>
        </w:rPr>
        <w:t xml:space="preserve">. I am a </w:t>
      </w:r>
      <w:r w:rsidR="00FB7FD3">
        <w:rPr>
          <w:bCs/>
          <w:spacing w:val="-4"/>
        </w:rPr>
        <w:t>l</w:t>
      </w:r>
      <w:r w:rsidR="00B74F64">
        <w:rPr>
          <w:bCs/>
          <w:spacing w:val="-4"/>
        </w:rPr>
        <w:t>ong-term</w:t>
      </w:r>
      <w:r w:rsidR="00D87D82">
        <w:rPr>
          <w:bCs/>
          <w:spacing w:val="-4"/>
        </w:rPr>
        <w:t xml:space="preserve"> ICT systems engineer with 17 years of </w:t>
      </w:r>
      <w:r w:rsidR="00B74F64">
        <w:rPr>
          <w:bCs/>
          <w:spacing w:val="-4"/>
        </w:rPr>
        <w:t>t</w:t>
      </w:r>
      <w:r w:rsidR="00D87D82">
        <w:rPr>
          <w:bCs/>
          <w:spacing w:val="-4"/>
        </w:rPr>
        <w:t>echnical skills horned in companies in East Africa and the Unites States of America.</w:t>
      </w:r>
    </w:p>
    <w:p w14:paraId="4B32AED5" w14:textId="7269FC7D" w:rsidR="00D87D82" w:rsidRDefault="00D87D82" w:rsidP="00130AB0">
      <w:pPr>
        <w:rPr>
          <w:bCs/>
          <w:spacing w:val="-4"/>
        </w:rPr>
      </w:pPr>
    </w:p>
    <w:p w14:paraId="670842D1" w14:textId="0E8875C0" w:rsidR="00D87D82" w:rsidRPr="00B74F64" w:rsidRDefault="00D87D82" w:rsidP="00B74F64">
      <w:pPr>
        <w:rPr>
          <w:bCs/>
          <w:spacing w:val="-4"/>
        </w:rPr>
      </w:pPr>
      <w:r w:rsidRPr="00B74F64">
        <w:rPr>
          <w:bCs/>
          <w:spacing w:val="-4"/>
        </w:rPr>
        <w:t>My key strengths include:</w:t>
      </w:r>
    </w:p>
    <w:p w14:paraId="241A0671" w14:textId="1575DFAA" w:rsidR="00D87D82" w:rsidRDefault="00D87D82" w:rsidP="00130AB0">
      <w:pPr>
        <w:rPr>
          <w:bCs/>
          <w:spacing w:val="-4"/>
        </w:rPr>
      </w:pPr>
    </w:p>
    <w:p w14:paraId="66124297" w14:textId="636BCBBB" w:rsidR="00D87D82" w:rsidRPr="00D87D82" w:rsidRDefault="00D87D82" w:rsidP="00D87D82">
      <w:pPr>
        <w:pStyle w:val="ListParagraph"/>
        <w:numPr>
          <w:ilvl w:val="0"/>
          <w:numId w:val="39"/>
        </w:numPr>
        <w:rPr>
          <w:bCs/>
          <w:spacing w:val="-4"/>
        </w:rPr>
      </w:pPr>
      <w:r w:rsidRPr="00D87D82">
        <w:rPr>
          <w:bCs/>
          <w:spacing w:val="-4"/>
        </w:rPr>
        <w:t>Systems Administrations skills</w:t>
      </w:r>
      <w:r w:rsidR="00EB421C">
        <w:rPr>
          <w:bCs/>
          <w:spacing w:val="-4"/>
        </w:rPr>
        <w:t>:</w:t>
      </w:r>
    </w:p>
    <w:p w14:paraId="3FDFF004" w14:textId="0D07A3AC" w:rsidR="00D87D82" w:rsidRDefault="00D87D82" w:rsidP="00130AB0">
      <w:pPr>
        <w:rPr>
          <w:bCs/>
          <w:spacing w:val="-4"/>
        </w:rPr>
      </w:pPr>
    </w:p>
    <w:p w14:paraId="30033B17" w14:textId="106F3BDF" w:rsidR="00B74F64" w:rsidRDefault="00D87D82" w:rsidP="00B74F64">
      <w:pPr>
        <w:pStyle w:val="ListParagraph"/>
        <w:numPr>
          <w:ilvl w:val="0"/>
          <w:numId w:val="39"/>
        </w:numPr>
        <w:rPr>
          <w:bCs/>
          <w:spacing w:val="-4"/>
        </w:rPr>
      </w:pPr>
      <w:r w:rsidRPr="00D87D82">
        <w:rPr>
          <w:bCs/>
          <w:spacing w:val="-4"/>
        </w:rPr>
        <w:t>Network Administrations</w:t>
      </w:r>
      <w:r w:rsidR="00FB7FD3">
        <w:rPr>
          <w:bCs/>
          <w:spacing w:val="-4"/>
        </w:rPr>
        <w:t>.</w:t>
      </w:r>
    </w:p>
    <w:p w14:paraId="0D7F76D3" w14:textId="77777777" w:rsidR="00EB421C" w:rsidRPr="00EB421C" w:rsidRDefault="00EB421C" w:rsidP="00EB421C">
      <w:pPr>
        <w:pStyle w:val="ListParagraph"/>
        <w:rPr>
          <w:bCs/>
          <w:spacing w:val="-4"/>
        </w:rPr>
      </w:pPr>
    </w:p>
    <w:p w14:paraId="6B9B4C74" w14:textId="57AB4729" w:rsidR="00EB421C" w:rsidRDefault="00EB421C" w:rsidP="00B74F64">
      <w:pPr>
        <w:pStyle w:val="ListParagraph"/>
        <w:numPr>
          <w:ilvl w:val="0"/>
          <w:numId w:val="39"/>
        </w:numPr>
        <w:rPr>
          <w:bCs/>
          <w:spacing w:val="-4"/>
        </w:rPr>
      </w:pPr>
      <w:r>
        <w:rPr>
          <w:bCs/>
          <w:spacing w:val="-4"/>
        </w:rPr>
        <w:t>Technical skills including Windows (all suites), Windows server, macOS, Active Directory Services.</w:t>
      </w:r>
    </w:p>
    <w:p w14:paraId="3FD0FC8C" w14:textId="77777777" w:rsidR="00EB421C" w:rsidRPr="00EB421C" w:rsidRDefault="00EB421C" w:rsidP="00EB421C">
      <w:pPr>
        <w:pStyle w:val="ListParagraph"/>
        <w:rPr>
          <w:bCs/>
          <w:spacing w:val="-4"/>
        </w:rPr>
      </w:pPr>
    </w:p>
    <w:p w14:paraId="2DED8E79" w14:textId="0483A4A7" w:rsidR="00EB421C" w:rsidRDefault="00EB421C" w:rsidP="00B74F64">
      <w:pPr>
        <w:pStyle w:val="ListParagraph"/>
        <w:numPr>
          <w:ilvl w:val="0"/>
          <w:numId w:val="39"/>
        </w:numPr>
        <w:rPr>
          <w:bCs/>
          <w:spacing w:val="-4"/>
        </w:rPr>
      </w:pPr>
      <w:r>
        <w:rPr>
          <w:bCs/>
          <w:spacing w:val="-4"/>
        </w:rPr>
        <w:t>LAN, WAN and WIFI technology (</w:t>
      </w:r>
      <w:proofErr w:type="gramStart"/>
      <w:r>
        <w:rPr>
          <w:bCs/>
          <w:spacing w:val="-4"/>
        </w:rPr>
        <w:t>DNS,DHCP</w:t>
      </w:r>
      <w:proofErr w:type="gramEnd"/>
      <w:r>
        <w:rPr>
          <w:bCs/>
          <w:spacing w:val="-4"/>
        </w:rPr>
        <w:t xml:space="preserve">, NTP &amp; SNTP) </w:t>
      </w:r>
    </w:p>
    <w:p w14:paraId="06FEABD7" w14:textId="77777777" w:rsidR="00B74F64" w:rsidRPr="00EB421C" w:rsidRDefault="00B74F64" w:rsidP="00EB421C">
      <w:pPr>
        <w:rPr>
          <w:bCs/>
          <w:spacing w:val="-4"/>
        </w:rPr>
      </w:pPr>
    </w:p>
    <w:p w14:paraId="76025E27" w14:textId="6B4C8139" w:rsidR="00B74F64" w:rsidRPr="00B74F64" w:rsidRDefault="00B74F64" w:rsidP="00B74F64">
      <w:pPr>
        <w:pStyle w:val="ListParagraph"/>
        <w:numPr>
          <w:ilvl w:val="0"/>
          <w:numId w:val="39"/>
        </w:numPr>
        <w:rPr>
          <w:bCs/>
          <w:spacing w:val="-4"/>
        </w:rPr>
      </w:pPr>
      <w:r w:rsidRPr="00B74F64">
        <w:rPr>
          <w:bCs/>
          <w:spacing w:val="-4"/>
        </w:rPr>
        <w:t xml:space="preserve">Cloud computing </w:t>
      </w:r>
      <w:r w:rsidR="00EB421C">
        <w:rPr>
          <w:bCs/>
          <w:spacing w:val="-4"/>
        </w:rPr>
        <w:t>-MS Office 365, Google Suite,</w:t>
      </w:r>
    </w:p>
    <w:p w14:paraId="4EB130D3" w14:textId="77777777" w:rsidR="00B74F64" w:rsidRPr="00B74F64" w:rsidRDefault="00B74F64" w:rsidP="00B74F64">
      <w:pPr>
        <w:pStyle w:val="ListParagraph"/>
        <w:rPr>
          <w:bCs/>
          <w:spacing w:val="-4"/>
        </w:rPr>
      </w:pPr>
    </w:p>
    <w:p w14:paraId="17024F84" w14:textId="1BE03848" w:rsidR="00B74F64" w:rsidRPr="00D87D82" w:rsidRDefault="00B74F64" w:rsidP="00D87D82">
      <w:pPr>
        <w:pStyle w:val="ListParagraph"/>
        <w:numPr>
          <w:ilvl w:val="0"/>
          <w:numId w:val="39"/>
        </w:numPr>
        <w:rPr>
          <w:bCs/>
          <w:spacing w:val="-4"/>
        </w:rPr>
      </w:pPr>
      <w:r>
        <w:rPr>
          <w:bCs/>
          <w:spacing w:val="-4"/>
        </w:rPr>
        <w:t>Executive &amp; management roles</w:t>
      </w:r>
      <w:r w:rsidR="00EB421C">
        <w:rPr>
          <w:bCs/>
          <w:spacing w:val="-4"/>
        </w:rPr>
        <w:t>: Budgeting, Policies and Procedures, personnel management</w:t>
      </w:r>
    </w:p>
    <w:p w14:paraId="33EC03D4" w14:textId="77777777" w:rsidR="00B568D5" w:rsidRDefault="00B568D5">
      <w:pPr>
        <w:spacing w:before="9" w:line="180" w:lineRule="exact"/>
        <w:rPr>
          <w:sz w:val="19"/>
          <w:szCs w:val="19"/>
        </w:rPr>
      </w:pPr>
    </w:p>
    <w:p w14:paraId="1AEC5C5B" w14:textId="77777777" w:rsidR="002E6539" w:rsidRDefault="00090AD4" w:rsidP="00D87D82">
      <w:pPr>
        <w:spacing w:before="33"/>
      </w:pPr>
      <w:r>
        <w:t xml:space="preserve">I </w:t>
      </w:r>
      <w:r>
        <w:rPr>
          <w:spacing w:val="-1"/>
        </w:rPr>
        <w:t>h</w:t>
      </w:r>
      <w:r>
        <w:rPr>
          <w:spacing w:val="1"/>
        </w:rPr>
        <w:t>o</w:t>
      </w:r>
      <w:r>
        <w:t>ld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Sc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-1"/>
        </w:rPr>
        <w:t>u</w:t>
      </w:r>
      <w:r>
        <w:t>ter</w:t>
      </w:r>
      <w:r>
        <w:rPr>
          <w:spacing w:val="-7"/>
        </w:rPr>
        <w:t xml:space="preserve"> </w:t>
      </w:r>
      <w:r>
        <w:t>Sci</w:t>
      </w:r>
      <w:r>
        <w:rPr>
          <w:spacing w:val="2"/>
        </w:rPr>
        <w:t>e</w:t>
      </w:r>
      <w:r>
        <w:rPr>
          <w:spacing w:val="-1"/>
        </w:rPr>
        <w:t>n</w:t>
      </w:r>
      <w:r>
        <w:t>ce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2"/>
        </w:rPr>
        <w:t>j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 w:rsidR="00C556E9"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 w:rsidR="00C556E9">
        <w:rPr>
          <w:spacing w:val="3"/>
        </w:rPr>
        <w:t>E</w:t>
      </w:r>
      <w:r>
        <w:rPr>
          <w:spacing w:val="-1"/>
        </w:rPr>
        <w:t>ng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1"/>
        </w:rPr>
        <w:t>er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 w:rsidR="00FC68C1">
        <w:rPr>
          <w:spacing w:val="-2"/>
        </w:rPr>
        <w:t xml:space="preserve">minor </w:t>
      </w:r>
      <w:r w:rsidR="00FC68C1">
        <w:rPr>
          <w:spacing w:val="-1"/>
        </w:rPr>
        <w:t>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8"/>
        </w:rPr>
        <w:t xml:space="preserve"> </w:t>
      </w:r>
      <w:r w:rsidR="00FC68C1">
        <w:t>A</w:t>
      </w:r>
      <w:r>
        <w:rPr>
          <w:spacing w:val="4"/>
        </w:rPr>
        <w:t>d</w:t>
      </w:r>
      <w:r>
        <w:rPr>
          <w:spacing w:val="-1"/>
        </w:rPr>
        <w:t>m</w:t>
      </w:r>
      <w:r>
        <w:rPr>
          <w:spacing w:val="2"/>
        </w:rPr>
        <w:t>i</w:t>
      </w:r>
      <w:r>
        <w:rPr>
          <w:spacing w:val="1"/>
        </w:rPr>
        <w:t>n</w:t>
      </w:r>
      <w:r>
        <w:t>i</w:t>
      </w:r>
      <w:r>
        <w:rPr>
          <w:spacing w:val="-1"/>
        </w:rPr>
        <w:t>s</w:t>
      </w:r>
      <w:r>
        <w:t>trati</w:t>
      </w:r>
      <w:r>
        <w:rPr>
          <w:spacing w:val="1"/>
        </w:rPr>
        <w:t>o</w:t>
      </w:r>
      <w:r>
        <w:rPr>
          <w:spacing w:val="-1"/>
        </w:rPr>
        <w:t>n</w:t>
      </w:r>
      <w:r>
        <w:t>.</w:t>
      </w:r>
      <w:r w:rsidR="00EB421C">
        <w:t xml:space="preserve"> </w:t>
      </w:r>
    </w:p>
    <w:p w14:paraId="05F83447" w14:textId="7F7619EB" w:rsidR="00A60047" w:rsidRDefault="00EB421C" w:rsidP="00D87D82">
      <w:pPr>
        <w:spacing w:before="33"/>
      </w:pPr>
      <w:r>
        <w:t xml:space="preserve">If you are </w:t>
      </w:r>
      <w:r w:rsidR="002E6539">
        <w:t>looking for an experienced, all seasoned tech savvy and results oriented team member-I strongly believe that we should connect.</w:t>
      </w:r>
    </w:p>
    <w:p w14:paraId="42A6F5A7" w14:textId="77777777" w:rsidR="00B410A5" w:rsidRDefault="00B410A5" w:rsidP="009D4D37">
      <w:pPr>
        <w:ind w:right="576"/>
      </w:pPr>
    </w:p>
    <w:p w14:paraId="773A2B01" w14:textId="0FB80397" w:rsidR="00F10472" w:rsidRDefault="002E6539" w:rsidP="002E6539">
      <w:pPr>
        <w:rPr>
          <w:spacing w:val="1"/>
        </w:rPr>
      </w:pPr>
      <w:r>
        <w:t>I look forward to hearing from you and learning more about the role. You can reach me on 407.639.2777.</w:t>
      </w:r>
    </w:p>
    <w:p w14:paraId="3A690535" w14:textId="69F9A7EE" w:rsidR="00374550" w:rsidRDefault="00374550" w:rsidP="009D4D37">
      <w:pPr>
        <w:spacing w:line="480" w:lineRule="auto"/>
        <w:ind w:right="555"/>
        <w:rPr>
          <w:spacing w:val="-5"/>
        </w:rPr>
      </w:pPr>
    </w:p>
    <w:p w14:paraId="29AC41F5" w14:textId="625E1683" w:rsidR="00374550" w:rsidRPr="004C688B" w:rsidRDefault="00374550" w:rsidP="009D4D37">
      <w:pPr>
        <w:spacing w:line="480" w:lineRule="auto"/>
        <w:ind w:right="555"/>
        <w:rPr>
          <w:spacing w:val="-5"/>
        </w:rPr>
      </w:pPr>
      <w:r>
        <w:rPr>
          <w:spacing w:val="-5"/>
        </w:rPr>
        <w:t>Regards-</w:t>
      </w:r>
    </w:p>
    <w:p w14:paraId="0D90B1F0" w14:textId="77777777" w:rsidR="00F10472" w:rsidRDefault="00F10472">
      <w:pPr>
        <w:spacing w:before="1" w:line="240" w:lineRule="exact"/>
        <w:rPr>
          <w:sz w:val="24"/>
          <w:szCs w:val="24"/>
        </w:rPr>
      </w:pPr>
    </w:p>
    <w:p w14:paraId="0306FF4F" w14:textId="77777777" w:rsidR="00F10472" w:rsidRDefault="00090AD4" w:rsidP="009D4D37">
      <w:r>
        <w:rPr>
          <w:b/>
          <w:spacing w:val="4"/>
          <w:u w:val="thick" w:color="000000"/>
        </w:rPr>
        <w:t>M</w:t>
      </w:r>
      <w:r>
        <w:rPr>
          <w:b/>
          <w:u w:val="thick" w:color="000000"/>
        </w:rPr>
        <w:t>ich</w:t>
      </w:r>
      <w:r>
        <w:rPr>
          <w:b/>
          <w:spacing w:val="1"/>
          <w:u w:val="thick" w:color="000000"/>
        </w:rPr>
        <w:t>a</w:t>
      </w:r>
      <w:r>
        <w:rPr>
          <w:b/>
          <w:u w:val="thick" w:color="000000"/>
        </w:rPr>
        <w:t>el</w:t>
      </w:r>
      <w:r>
        <w:rPr>
          <w:b/>
          <w:spacing w:val="-6"/>
          <w:u w:val="thick" w:color="000000"/>
        </w:rPr>
        <w:t xml:space="preserve"> </w:t>
      </w:r>
      <w:proofErr w:type="spellStart"/>
      <w:r>
        <w:rPr>
          <w:b/>
          <w:spacing w:val="1"/>
          <w:u w:val="thick" w:color="000000"/>
        </w:rPr>
        <w:t>O</w:t>
      </w:r>
      <w:r>
        <w:rPr>
          <w:b/>
          <w:spacing w:val="-1"/>
          <w:u w:val="thick" w:color="000000"/>
        </w:rPr>
        <w:t>s</w:t>
      </w:r>
      <w:r>
        <w:rPr>
          <w:b/>
          <w:u w:val="thick" w:color="000000"/>
        </w:rPr>
        <w:t>iro</w:t>
      </w:r>
      <w:proofErr w:type="spellEnd"/>
      <w:r w:rsidR="003E13E1">
        <w:rPr>
          <w:b/>
          <w:u w:val="thick" w:color="000000"/>
        </w:rPr>
        <w:t xml:space="preserve"> </w:t>
      </w:r>
      <w:r w:rsidR="00F800BD">
        <w:rPr>
          <w:b/>
          <w:u w:val="thick" w:color="000000"/>
        </w:rPr>
        <w:t xml:space="preserve"> </w:t>
      </w:r>
    </w:p>
    <w:p w14:paraId="3E7D393D" w14:textId="77777777" w:rsidR="00F10472" w:rsidRDefault="00090AD4" w:rsidP="009D4D37">
      <w:pPr>
        <w:spacing w:line="220" w:lineRule="exact"/>
      </w:pPr>
      <w:proofErr w:type="spellStart"/>
      <w:r>
        <w:rPr>
          <w:spacing w:val="-2"/>
        </w:rPr>
        <w:t>A</w:t>
      </w:r>
      <w:r>
        <w:t>tt</w:t>
      </w:r>
      <w:r>
        <w:rPr>
          <w:spacing w:val="2"/>
        </w:rPr>
        <w:t>c</w:t>
      </w:r>
      <w:r>
        <w:rPr>
          <w:spacing w:val="-1"/>
        </w:rPr>
        <w:t>h</w:t>
      </w:r>
      <w:proofErr w:type="spellEnd"/>
      <w:r>
        <w:t>:</w:t>
      </w:r>
    </w:p>
    <w:p w14:paraId="6509B433" w14:textId="77777777" w:rsidR="00E84A92" w:rsidRDefault="00E84A92" w:rsidP="009D4D37">
      <w:pPr>
        <w:spacing w:line="220" w:lineRule="exact"/>
      </w:pPr>
    </w:p>
    <w:p w14:paraId="6087DB4F" w14:textId="6ED40B45" w:rsidR="009C178C" w:rsidRDefault="009C178C" w:rsidP="00E04DEA">
      <w:pPr>
        <w:spacing w:line="220" w:lineRule="exact"/>
      </w:pPr>
    </w:p>
    <w:p w14:paraId="5D1502FE" w14:textId="77777777" w:rsidR="00225C4D" w:rsidRDefault="00225C4D" w:rsidP="00E04DEA">
      <w:pPr>
        <w:spacing w:line="220" w:lineRule="exact"/>
      </w:pPr>
    </w:p>
    <w:p w14:paraId="4052ED9B" w14:textId="7787A1F9" w:rsidR="00225C4D" w:rsidRDefault="00225C4D" w:rsidP="00E04DEA">
      <w:pPr>
        <w:spacing w:line="220" w:lineRule="exact"/>
        <w:sectPr w:rsidR="00225C4D">
          <w:headerReference w:type="default" r:id="rId7"/>
          <w:pgSz w:w="12240" w:h="15840"/>
          <w:pgMar w:top="1540" w:right="1720" w:bottom="280" w:left="1700" w:header="764" w:footer="0" w:gutter="0"/>
          <w:cols w:space="720"/>
        </w:sectPr>
      </w:pPr>
    </w:p>
    <w:p w14:paraId="6731B47B" w14:textId="77777777" w:rsidR="00E34251" w:rsidRDefault="00E34251" w:rsidP="001574FD">
      <w:pPr>
        <w:spacing w:line="200" w:lineRule="exact"/>
        <w:rPr>
          <w:bCs/>
          <w:sz w:val="28"/>
          <w:szCs w:val="28"/>
        </w:rPr>
      </w:pPr>
    </w:p>
    <w:p w14:paraId="67ED0E1F" w14:textId="52747B02" w:rsidR="00BB1C4E" w:rsidRPr="00805257" w:rsidRDefault="00805257" w:rsidP="001574FD">
      <w:pPr>
        <w:spacing w:line="200" w:lineRule="exact"/>
        <w:rPr>
          <w:bCs/>
          <w:sz w:val="24"/>
          <w:szCs w:val="24"/>
        </w:rPr>
      </w:pPr>
      <w:r w:rsidRPr="00805257">
        <w:rPr>
          <w:bCs/>
          <w:sz w:val="24"/>
          <w:szCs w:val="24"/>
        </w:rPr>
        <w:t xml:space="preserve">Skill </w:t>
      </w:r>
      <w:r w:rsidR="00D87D82">
        <w:rPr>
          <w:bCs/>
          <w:sz w:val="24"/>
          <w:szCs w:val="24"/>
        </w:rPr>
        <w:t>s</w:t>
      </w:r>
      <w:r w:rsidRPr="00805257">
        <w:rPr>
          <w:bCs/>
          <w:sz w:val="24"/>
          <w:szCs w:val="24"/>
        </w:rPr>
        <w:t>et</w:t>
      </w:r>
      <w:r w:rsidR="00D87D82">
        <w:rPr>
          <w:bCs/>
          <w:sz w:val="24"/>
          <w:szCs w:val="24"/>
        </w:rPr>
        <w:t>s</w:t>
      </w:r>
      <w:r w:rsidRPr="00805257">
        <w:rPr>
          <w:bCs/>
          <w:sz w:val="24"/>
          <w:szCs w:val="24"/>
        </w:rPr>
        <w:t>:</w:t>
      </w:r>
    </w:p>
    <w:p w14:paraId="2A1120CB" w14:textId="0E960CF8" w:rsidR="00F10472" w:rsidRDefault="00F10472">
      <w:pPr>
        <w:spacing w:before="9" w:line="280" w:lineRule="exact"/>
        <w:rPr>
          <w:sz w:val="28"/>
          <w:szCs w:val="28"/>
        </w:rPr>
      </w:pPr>
    </w:p>
    <w:p w14:paraId="6E23C1FE" w14:textId="77777777" w:rsidR="00F10472" w:rsidRDefault="00090AD4" w:rsidP="00090AD4">
      <w:pPr>
        <w:pStyle w:val="ListParagraph"/>
        <w:numPr>
          <w:ilvl w:val="0"/>
          <w:numId w:val="4"/>
        </w:numPr>
        <w:tabs>
          <w:tab w:val="left" w:pos="820"/>
        </w:tabs>
        <w:spacing w:line="220" w:lineRule="exact"/>
        <w:ind w:right="630"/>
      </w:pPr>
      <w:r w:rsidRPr="00090AD4">
        <w:rPr>
          <w:spacing w:val="2"/>
        </w:rPr>
        <w:t>D</w:t>
      </w:r>
      <w:r w:rsidRPr="00090AD4">
        <w:rPr>
          <w:spacing w:val="-1"/>
        </w:rPr>
        <w:t>yn</w:t>
      </w:r>
      <w:r w:rsidRPr="00090AD4">
        <w:rPr>
          <w:spacing w:val="3"/>
        </w:rPr>
        <w:t>a</w:t>
      </w:r>
      <w:r w:rsidRPr="00090AD4">
        <w:rPr>
          <w:spacing w:val="-4"/>
        </w:rPr>
        <w:t>m</w:t>
      </w:r>
      <w:r>
        <w:t>ic</w:t>
      </w:r>
      <w:r w:rsidRPr="00090AD4">
        <w:rPr>
          <w:spacing w:val="-7"/>
        </w:rPr>
        <w:t xml:space="preserve"> </w:t>
      </w:r>
      <w:r w:rsidRPr="00090AD4">
        <w:rPr>
          <w:spacing w:val="3"/>
        </w:rPr>
        <w:t>a</w:t>
      </w:r>
      <w:r w:rsidRPr="00090AD4">
        <w:rPr>
          <w:spacing w:val="-1"/>
        </w:rPr>
        <w:t>n</w:t>
      </w:r>
      <w:r>
        <w:t>d</w:t>
      </w:r>
      <w:r w:rsidRPr="00090AD4">
        <w:rPr>
          <w:spacing w:val="1"/>
        </w:rPr>
        <w:t xml:space="preserve"> </w:t>
      </w:r>
      <w:r w:rsidRPr="00090AD4">
        <w:rPr>
          <w:spacing w:val="-1"/>
        </w:rPr>
        <w:t>mu</w:t>
      </w:r>
      <w:r>
        <w:t>lt</w:t>
      </w:r>
      <w:r w:rsidRPr="00090AD4">
        <w:rPr>
          <w:spacing w:val="2"/>
        </w:rPr>
        <w:t>i</w:t>
      </w:r>
      <w:r>
        <w:t>tale</w:t>
      </w:r>
      <w:r w:rsidRPr="00090AD4">
        <w:rPr>
          <w:spacing w:val="1"/>
        </w:rPr>
        <w:t>n</w:t>
      </w:r>
      <w:r>
        <w:t>ted</w:t>
      </w:r>
      <w:r w:rsidRPr="00090AD4">
        <w:rPr>
          <w:spacing w:val="-10"/>
        </w:rPr>
        <w:t xml:space="preserve"> </w:t>
      </w:r>
      <w:r>
        <w:t>e</w:t>
      </w:r>
      <w:r w:rsidRPr="00090AD4">
        <w:rPr>
          <w:spacing w:val="1"/>
        </w:rPr>
        <w:t>xp</w:t>
      </w:r>
      <w:r>
        <w:t>e</w:t>
      </w:r>
      <w:r w:rsidRPr="00090AD4">
        <w:rPr>
          <w:spacing w:val="1"/>
        </w:rPr>
        <w:t>r</w:t>
      </w:r>
      <w:r>
        <w:t>t</w:t>
      </w:r>
      <w:r w:rsidRPr="00090AD4">
        <w:rPr>
          <w:spacing w:val="-5"/>
        </w:rPr>
        <w:t xml:space="preserve"> </w:t>
      </w:r>
      <w:r w:rsidRPr="00090AD4">
        <w:rPr>
          <w:spacing w:val="-1"/>
        </w:rPr>
        <w:t>h</w:t>
      </w:r>
      <w:r>
        <w:t>a</w:t>
      </w:r>
      <w:r w:rsidRPr="00090AD4">
        <w:rPr>
          <w:spacing w:val="-1"/>
        </w:rPr>
        <w:t>v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>
        <w:t>g</w:t>
      </w:r>
      <w:r w:rsidRPr="00090AD4">
        <w:rPr>
          <w:spacing w:val="-6"/>
        </w:rPr>
        <w:t xml:space="preserve"> </w:t>
      </w:r>
      <w:r w:rsidRPr="00090AD4">
        <w:rPr>
          <w:spacing w:val="1"/>
        </w:rPr>
        <w:t>10</w:t>
      </w:r>
      <w:r>
        <w:t xml:space="preserve">+ </w:t>
      </w:r>
      <w:r w:rsidRPr="00090AD4">
        <w:rPr>
          <w:spacing w:val="-4"/>
        </w:rPr>
        <w:t>y</w:t>
      </w:r>
      <w:r>
        <w:t>e</w:t>
      </w:r>
      <w:r w:rsidRPr="00090AD4">
        <w:rPr>
          <w:spacing w:val="1"/>
        </w:rPr>
        <w:t>ar</w:t>
      </w:r>
      <w:r>
        <w:t>s</w:t>
      </w:r>
      <w:r w:rsidRPr="00090AD4">
        <w:rPr>
          <w:spacing w:val="-4"/>
        </w:rPr>
        <w:t xml:space="preserve"> </w:t>
      </w:r>
      <w:r w:rsidRPr="00090AD4">
        <w:rPr>
          <w:spacing w:val="1"/>
        </w:rPr>
        <w:t>o</w:t>
      </w:r>
      <w:r>
        <w:t>f</w:t>
      </w:r>
      <w:r w:rsidRPr="00090AD4">
        <w:rPr>
          <w:spacing w:val="-3"/>
        </w:rPr>
        <w:t xml:space="preserve"> </w:t>
      </w:r>
      <w:r w:rsidRPr="00090AD4">
        <w:rPr>
          <w:spacing w:val="3"/>
        </w:rPr>
        <w:t>e</w:t>
      </w:r>
      <w:r w:rsidRPr="00090AD4">
        <w:rPr>
          <w:spacing w:val="-1"/>
        </w:rPr>
        <w:t>x</w:t>
      </w:r>
      <w:r w:rsidRPr="00090AD4">
        <w:rPr>
          <w:spacing w:val="1"/>
        </w:rPr>
        <w:t>p</w:t>
      </w:r>
      <w:r>
        <w:t>e</w:t>
      </w:r>
      <w:r w:rsidRPr="00090AD4">
        <w:rPr>
          <w:spacing w:val="1"/>
        </w:rPr>
        <w:t>r</w:t>
      </w:r>
      <w:r>
        <w:t>ie</w:t>
      </w:r>
      <w:r w:rsidRPr="00090AD4">
        <w:rPr>
          <w:spacing w:val="-1"/>
        </w:rPr>
        <w:t>n</w:t>
      </w:r>
      <w:r>
        <w:t>ce</w:t>
      </w:r>
      <w:r w:rsidRPr="00090AD4">
        <w:rPr>
          <w:spacing w:val="-8"/>
        </w:rPr>
        <w:t xml:space="preserve"> </w:t>
      </w:r>
      <w:r>
        <w:t>in</w:t>
      </w:r>
      <w:r w:rsidRPr="00090AD4">
        <w:rPr>
          <w:spacing w:val="-3"/>
        </w:rPr>
        <w:t xml:space="preserve"> </w:t>
      </w:r>
      <w:r w:rsidRPr="00090AD4">
        <w:rPr>
          <w:spacing w:val="3"/>
        </w:rPr>
        <w:t>a</w:t>
      </w:r>
      <w:r w:rsidRPr="00090AD4">
        <w:rPr>
          <w:spacing w:val="-1"/>
        </w:rPr>
        <w:t>ss</w:t>
      </w:r>
      <w:r w:rsidRPr="00090AD4">
        <w:rPr>
          <w:spacing w:val="3"/>
        </w:rPr>
        <w:t>e</w:t>
      </w:r>
      <w:r w:rsidRPr="00090AD4">
        <w:rPr>
          <w:spacing w:val="-1"/>
        </w:rPr>
        <w:t>ss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>
        <w:t>g</w:t>
      </w:r>
      <w:r w:rsidRPr="00090AD4">
        <w:rPr>
          <w:spacing w:val="-8"/>
        </w:rPr>
        <w:t xml:space="preserve"> </w:t>
      </w:r>
      <w:r>
        <w:t>/</w:t>
      </w:r>
      <w:r w:rsidRPr="00090AD4">
        <w:rPr>
          <w:spacing w:val="1"/>
        </w:rPr>
        <w:t>d</w:t>
      </w:r>
      <w:r>
        <w:t>ete</w:t>
      </w:r>
      <w:r w:rsidRPr="00090AD4">
        <w:rPr>
          <w:spacing w:val="4"/>
        </w:rPr>
        <w:t>r</w:t>
      </w:r>
      <w:r w:rsidRPr="00090AD4">
        <w:rPr>
          <w:spacing w:val="-1"/>
        </w:rPr>
        <w:t>m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 w:rsidRPr="00090AD4">
        <w:rPr>
          <w:spacing w:val="2"/>
        </w:rPr>
        <w:t>i</w:t>
      </w:r>
      <w:r w:rsidRPr="00090AD4">
        <w:rPr>
          <w:spacing w:val="1"/>
        </w:rPr>
        <w:t>n</w:t>
      </w:r>
      <w:r>
        <w:t xml:space="preserve">g </w:t>
      </w:r>
      <w:r w:rsidRPr="00090AD4">
        <w:rPr>
          <w:spacing w:val="1"/>
        </w:rPr>
        <w:t>b</w:t>
      </w:r>
      <w:r w:rsidRPr="00090AD4">
        <w:rPr>
          <w:spacing w:val="-1"/>
        </w:rPr>
        <w:t>us</w:t>
      </w:r>
      <w:r w:rsidRPr="00090AD4">
        <w:rPr>
          <w:spacing w:val="2"/>
        </w:rPr>
        <w:t>i</w:t>
      </w:r>
      <w:r w:rsidRPr="00090AD4">
        <w:rPr>
          <w:spacing w:val="-1"/>
        </w:rPr>
        <w:t>n</w:t>
      </w:r>
      <w:r>
        <w:t>ess</w:t>
      </w:r>
      <w:r w:rsidRPr="00090AD4">
        <w:rPr>
          <w:spacing w:val="-8"/>
        </w:rPr>
        <w:t xml:space="preserve"> </w:t>
      </w:r>
      <w:r w:rsidRPr="00090AD4">
        <w:rPr>
          <w:spacing w:val="1"/>
        </w:rPr>
        <w:t>oppor</w:t>
      </w:r>
      <w:r>
        <w:t>t</w:t>
      </w:r>
      <w:r w:rsidRPr="00090AD4">
        <w:rPr>
          <w:spacing w:val="-1"/>
        </w:rPr>
        <w:t>un</w:t>
      </w:r>
      <w:r w:rsidRPr="00090AD4">
        <w:rPr>
          <w:spacing w:val="2"/>
        </w:rPr>
        <w:t>i</w:t>
      </w:r>
      <w:r>
        <w:t>ties</w:t>
      </w:r>
      <w:r w:rsidRPr="00090AD4">
        <w:rPr>
          <w:spacing w:val="-11"/>
        </w:rPr>
        <w:t xml:space="preserve"> </w:t>
      </w:r>
      <w:r w:rsidRPr="00090AD4">
        <w:rPr>
          <w:spacing w:val="2"/>
        </w:rPr>
        <w:t>i</w:t>
      </w:r>
      <w:r>
        <w:t>n</w:t>
      </w:r>
      <w:r w:rsidRPr="00090AD4">
        <w:rPr>
          <w:spacing w:val="-3"/>
        </w:rPr>
        <w:t xml:space="preserve"> </w:t>
      </w:r>
      <w:r w:rsidRPr="00090AD4">
        <w:rPr>
          <w:spacing w:val="1"/>
        </w:rPr>
        <w:t>r</w:t>
      </w:r>
      <w:r>
        <w:t>elat</w:t>
      </w:r>
      <w:r w:rsidRPr="00090AD4">
        <w:rPr>
          <w:spacing w:val="2"/>
        </w:rPr>
        <w:t>i</w:t>
      </w:r>
      <w:r w:rsidRPr="00090AD4">
        <w:rPr>
          <w:spacing w:val="1"/>
        </w:rPr>
        <w:t>o</w:t>
      </w:r>
      <w:r>
        <w:t>n</w:t>
      </w:r>
      <w:r w:rsidRPr="00090AD4">
        <w:rPr>
          <w:spacing w:val="-7"/>
        </w:rPr>
        <w:t xml:space="preserve"> </w:t>
      </w:r>
      <w:r>
        <w:t>to</w:t>
      </w:r>
      <w:r w:rsidRPr="00090AD4">
        <w:rPr>
          <w:spacing w:val="-1"/>
        </w:rPr>
        <w:t xml:space="preserve"> </w:t>
      </w:r>
      <w:r w:rsidRPr="00090AD4">
        <w:rPr>
          <w:spacing w:val="1"/>
        </w:rPr>
        <w:t>I</w:t>
      </w:r>
      <w:r w:rsidRPr="00090AD4">
        <w:rPr>
          <w:spacing w:val="-1"/>
        </w:rPr>
        <w:t>C</w:t>
      </w:r>
      <w:r>
        <w:t>T</w:t>
      </w:r>
      <w:r w:rsidR="004C23B1">
        <w:t xml:space="preserve"> operations and </w:t>
      </w:r>
      <w:r>
        <w:t>i</w:t>
      </w:r>
      <w:r w:rsidRPr="00090AD4">
        <w:rPr>
          <w:spacing w:val="-1"/>
        </w:rPr>
        <w:t>nv</w:t>
      </w:r>
      <w:r>
        <w:t>es</w:t>
      </w:r>
      <w:r w:rsidRPr="00090AD4">
        <w:rPr>
          <w:spacing w:val="2"/>
        </w:rPr>
        <w:t>t</w:t>
      </w:r>
      <w:r w:rsidRPr="00090AD4">
        <w:rPr>
          <w:spacing w:val="-1"/>
        </w:rPr>
        <w:t>m</w:t>
      </w:r>
      <w:r>
        <w:t>e</w:t>
      </w:r>
      <w:r w:rsidRPr="00090AD4">
        <w:rPr>
          <w:spacing w:val="1"/>
        </w:rPr>
        <w:t>n</w:t>
      </w:r>
      <w:r>
        <w:t>t</w:t>
      </w:r>
    </w:p>
    <w:p w14:paraId="6CD61A97" w14:textId="17F74959" w:rsidR="00A60047" w:rsidRDefault="00B223AD" w:rsidP="00090AD4">
      <w:pPr>
        <w:pStyle w:val="ListParagraph"/>
        <w:numPr>
          <w:ilvl w:val="0"/>
          <w:numId w:val="4"/>
        </w:numPr>
        <w:tabs>
          <w:tab w:val="left" w:pos="820"/>
        </w:tabs>
        <w:spacing w:line="220" w:lineRule="exact"/>
        <w:ind w:right="630"/>
      </w:pPr>
      <w:r>
        <w:t>Team Management (Mentoring, Performance Evaluations, training, recruiting)</w:t>
      </w:r>
    </w:p>
    <w:p w14:paraId="6CC713A8" w14:textId="77777777" w:rsidR="00F10472" w:rsidRDefault="00090AD4" w:rsidP="00FE7D5E">
      <w:pPr>
        <w:pStyle w:val="ListParagraph"/>
        <w:numPr>
          <w:ilvl w:val="0"/>
          <w:numId w:val="4"/>
        </w:numPr>
        <w:spacing w:line="240" w:lineRule="exact"/>
      </w:pPr>
      <w:r>
        <w:t>Se</w:t>
      </w:r>
      <w:r w:rsidRPr="00090AD4">
        <w:rPr>
          <w:spacing w:val="1"/>
        </w:rPr>
        <w:t>r</w:t>
      </w:r>
      <w:r w:rsidRPr="00090AD4">
        <w:rPr>
          <w:spacing w:val="-1"/>
        </w:rPr>
        <w:t>v</w:t>
      </w:r>
      <w:r>
        <w:t>ice</w:t>
      </w:r>
      <w:r w:rsidRPr="00090AD4">
        <w:rPr>
          <w:spacing w:val="-3"/>
        </w:rPr>
        <w:t xml:space="preserve"> </w:t>
      </w:r>
      <w:r w:rsidRPr="00090AD4">
        <w:rPr>
          <w:spacing w:val="-2"/>
        </w:rPr>
        <w:t>L</w:t>
      </w:r>
      <w:r>
        <w:t>e</w:t>
      </w:r>
      <w:r w:rsidRPr="00090AD4">
        <w:rPr>
          <w:spacing w:val="-1"/>
        </w:rPr>
        <w:t>v</w:t>
      </w:r>
      <w:r>
        <w:t>el</w:t>
      </w:r>
      <w:r w:rsidRPr="00090AD4">
        <w:rPr>
          <w:spacing w:val="-2"/>
        </w:rPr>
        <w:t xml:space="preserve"> </w:t>
      </w:r>
      <w:r>
        <w:t>A</w:t>
      </w:r>
      <w:r w:rsidRPr="00090AD4">
        <w:rPr>
          <w:spacing w:val="-1"/>
        </w:rPr>
        <w:t>g</w:t>
      </w:r>
      <w:r w:rsidRPr="00090AD4">
        <w:rPr>
          <w:spacing w:val="1"/>
        </w:rPr>
        <w:t>r</w:t>
      </w:r>
      <w:r>
        <w:t>e</w:t>
      </w:r>
      <w:r w:rsidRPr="00090AD4">
        <w:rPr>
          <w:spacing w:val="3"/>
        </w:rPr>
        <w:t>e</w:t>
      </w:r>
      <w:r w:rsidRPr="00090AD4">
        <w:rPr>
          <w:spacing w:val="-1"/>
        </w:rPr>
        <w:t>m</w:t>
      </w:r>
      <w:r>
        <w:t>e</w:t>
      </w:r>
      <w:r w:rsidRPr="00090AD4">
        <w:rPr>
          <w:spacing w:val="1"/>
        </w:rPr>
        <w:t>n</w:t>
      </w:r>
      <w:r>
        <w:t>t</w:t>
      </w:r>
      <w:r w:rsidRPr="00090AD4">
        <w:rPr>
          <w:spacing w:val="-7"/>
        </w:rPr>
        <w:t xml:space="preserve"> </w:t>
      </w:r>
      <w:r w:rsidRPr="00090AD4">
        <w:rPr>
          <w:spacing w:val="1"/>
        </w:rPr>
        <w:t>(</w:t>
      </w:r>
      <w:r>
        <w:t>SL</w:t>
      </w:r>
      <w:r w:rsidRPr="00090AD4">
        <w:rPr>
          <w:spacing w:val="-2"/>
        </w:rPr>
        <w:t>A</w:t>
      </w:r>
      <w:r w:rsidRPr="00090AD4">
        <w:rPr>
          <w:spacing w:val="3"/>
        </w:rPr>
        <w:t>)</w:t>
      </w:r>
      <w:r w:rsidRPr="00090AD4">
        <w:rPr>
          <w:spacing w:val="-2"/>
        </w:rPr>
        <w:t>-</w:t>
      </w:r>
      <w:r w:rsidRPr="00090AD4">
        <w:rPr>
          <w:spacing w:val="1"/>
        </w:rPr>
        <w:t>I</w:t>
      </w:r>
      <w:r w:rsidRPr="00090AD4">
        <w:rPr>
          <w:spacing w:val="-1"/>
        </w:rPr>
        <w:t>C</w:t>
      </w:r>
      <w:r>
        <w:t>T</w:t>
      </w:r>
      <w:r w:rsidRPr="00090AD4">
        <w:rPr>
          <w:spacing w:val="-6"/>
        </w:rPr>
        <w:t xml:space="preserve"> </w:t>
      </w:r>
      <w:r w:rsidRPr="00090AD4">
        <w:rPr>
          <w:spacing w:val="-1"/>
        </w:rPr>
        <w:t>s</w:t>
      </w:r>
      <w:r>
        <w:t>e</w:t>
      </w:r>
      <w:r w:rsidRPr="00090AD4">
        <w:rPr>
          <w:spacing w:val="1"/>
        </w:rPr>
        <w:t>r</w:t>
      </w:r>
      <w:r w:rsidRPr="00090AD4">
        <w:rPr>
          <w:spacing w:val="-1"/>
        </w:rPr>
        <w:t>v</w:t>
      </w:r>
      <w:r>
        <w:t>ice</w:t>
      </w:r>
      <w:r w:rsidRPr="00090AD4">
        <w:rPr>
          <w:spacing w:val="-5"/>
        </w:rPr>
        <w:t xml:space="preserve"> </w:t>
      </w:r>
      <w:r w:rsidRPr="00090AD4">
        <w:rPr>
          <w:spacing w:val="2"/>
        </w:rPr>
        <w:t>p</w:t>
      </w:r>
      <w:r w:rsidRPr="00090AD4">
        <w:rPr>
          <w:spacing w:val="1"/>
        </w:rPr>
        <w:t>ro</w:t>
      </w:r>
      <w:r w:rsidRPr="00090AD4">
        <w:rPr>
          <w:spacing w:val="-1"/>
        </w:rPr>
        <w:t>v</w:t>
      </w:r>
      <w:r>
        <w:t>i</w:t>
      </w:r>
      <w:r w:rsidRPr="00090AD4">
        <w:rPr>
          <w:spacing w:val="1"/>
        </w:rPr>
        <w:t>d</w:t>
      </w:r>
      <w:r>
        <w:t>e</w:t>
      </w:r>
      <w:r w:rsidRPr="00090AD4">
        <w:rPr>
          <w:spacing w:val="1"/>
        </w:rPr>
        <w:t>r</w:t>
      </w:r>
      <w:r>
        <w:t>/I</w:t>
      </w:r>
      <w:r w:rsidRPr="00090AD4">
        <w:rPr>
          <w:spacing w:val="-1"/>
        </w:rPr>
        <w:t>C</w:t>
      </w:r>
      <w:r>
        <w:t>T</w:t>
      </w:r>
      <w:r w:rsidRPr="00090AD4">
        <w:rPr>
          <w:spacing w:val="-10"/>
        </w:rPr>
        <w:t xml:space="preserve"> </w:t>
      </w:r>
      <w:r w:rsidRPr="00090AD4">
        <w:rPr>
          <w:spacing w:val="2"/>
        </w:rPr>
        <w:t>S</w:t>
      </w:r>
      <w:r w:rsidRPr="00090AD4">
        <w:rPr>
          <w:spacing w:val="-4"/>
        </w:rPr>
        <w:t>y</w:t>
      </w:r>
      <w:r w:rsidRPr="00090AD4">
        <w:rPr>
          <w:spacing w:val="2"/>
        </w:rPr>
        <w:t>s</w:t>
      </w:r>
      <w:r>
        <w:t>t</w:t>
      </w:r>
      <w:r w:rsidRPr="00090AD4">
        <w:rPr>
          <w:spacing w:val="2"/>
        </w:rPr>
        <w:t>e</w:t>
      </w:r>
      <w:r w:rsidRPr="00090AD4">
        <w:rPr>
          <w:spacing w:val="-1"/>
        </w:rPr>
        <w:t>m</w:t>
      </w:r>
      <w:r>
        <w:t>s</w:t>
      </w:r>
      <w:r w:rsidRPr="00090AD4">
        <w:rPr>
          <w:spacing w:val="-7"/>
        </w:rPr>
        <w:t xml:space="preserve"> </w:t>
      </w:r>
      <w:r>
        <w:t>Use</w:t>
      </w:r>
      <w:r w:rsidRPr="00090AD4">
        <w:rPr>
          <w:spacing w:val="1"/>
        </w:rPr>
        <w:t>r</w:t>
      </w:r>
      <w:r w:rsidRPr="00090AD4">
        <w:rPr>
          <w:spacing w:val="-1"/>
        </w:rPr>
        <w:t>s</w:t>
      </w:r>
      <w:r w:rsidR="004C23B1">
        <w:rPr>
          <w:spacing w:val="-1"/>
        </w:rPr>
        <w:t>)</w:t>
      </w:r>
      <w:r>
        <w:t>.</w:t>
      </w:r>
    </w:p>
    <w:p w14:paraId="2C49F72A" w14:textId="77777777" w:rsidR="00295AFF" w:rsidRDefault="00295AFF" w:rsidP="00FE7D5E">
      <w:pPr>
        <w:pStyle w:val="ListParagraph"/>
        <w:numPr>
          <w:ilvl w:val="0"/>
          <w:numId w:val="4"/>
        </w:numPr>
        <w:spacing w:line="240" w:lineRule="exact"/>
      </w:pPr>
      <w:r>
        <w:t xml:space="preserve">Formulating and Implementing policies and procedures. </w:t>
      </w:r>
    </w:p>
    <w:p w14:paraId="6EFD1E46" w14:textId="6C8CB1B6" w:rsidR="00295AFF" w:rsidRDefault="008D4D4F" w:rsidP="00FE7D5E">
      <w:pPr>
        <w:pStyle w:val="ListParagraph"/>
        <w:numPr>
          <w:ilvl w:val="0"/>
          <w:numId w:val="4"/>
        </w:numPr>
        <w:spacing w:line="240" w:lineRule="exact"/>
      </w:pPr>
      <w:r>
        <w:t>Network Administration (Network health check &amp; support/ Set up, maintain &amp; support network &amp; internet resources</w:t>
      </w:r>
    </w:p>
    <w:p w14:paraId="7F7F5BFC" w14:textId="77777777" w:rsidR="00F10472" w:rsidRDefault="00090AD4" w:rsidP="00090AD4">
      <w:pPr>
        <w:pStyle w:val="ListParagraph"/>
        <w:numPr>
          <w:ilvl w:val="0"/>
          <w:numId w:val="4"/>
        </w:numPr>
        <w:spacing w:line="240" w:lineRule="exact"/>
      </w:pPr>
      <w:r w:rsidRPr="00090AD4">
        <w:rPr>
          <w:spacing w:val="-1"/>
        </w:rPr>
        <w:t>C</w:t>
      </w:r>
      <w:r w:rsidRPr="00090AD4">
        <w:rPr>
          <w:spacing w:val="1"/>
        </w:rPr>
        <w:t>ro</w:t>
      </w:r>
      <w:r w:rsidRPr="00090AD4">
        <w:rPr>
          <w:spacing w:val="-1"/>
        </w:rPr>
        <w:t>s</w:t>
      </w:r>
      <w:r>
        <w:t>s</w:t>
      </w:r>
      <w:r w:rsidRPr="00090AD4">
        <w:rPr>
          <w:spacing w:val="-5"/>
        </w:rPr>
        <w:t xml:space="preserve"> </w:t>
      </w:r>
      <w:r w:rsidRPr="00090AD4">
        <w:rPr>
          <w:spacing w:val="1"/>
        </w:rPr>
        <w:t>fu</w:t>
      </w:r>
      <w:r w:rsidRPr="00090AD4">
        <w:rPr>
          <w:spacing w:val="-1"/>
        </w:rPr>
        <w:t>n</w:t>
      </w:r>
      <w:r>
        <w:t>cti</w:t>
      </w:r>
      <w:r w:rsidRPr="00090AD4">
        <w:rPr>
          <w:spacing w:val="1"/>
        </w:rPr>
        <w:t>o</w:t>
      </w:r>
      <w:r w:rsidRPr="00090AD4">
        <w:rPr>
          <w:spacing w:val="-1"/>
        </w:rPr>
        <w:t>n</w:t>
      </w:r>
      <w:r w:rsidRPr="00090AD4">
        <w:rPr>
          <w:spacing w:val="3"/>
        </w:rPr>
        <w:t>a</w:t>
      </w:r>
      <w:r>
        <w:t>l</w:t>
      </w:r>
      <w:r w:rsidRPr="00090AD4">
        <w:rPr>
          <w:spacing w:val="-7"/>
        </w:rPr>
        <w:t xml:space="preserve"> </w:t>
      </w:r>
      <w:r w:rsidRPr="00090AD4">
        <w:rPr>
          <w:spacing w:val="1"/>
        </w:rPr>
        <w:t>pr</w:t>
      </w:r>
      <w:r>
        <w:t>a</w:t>
      </w:r>
      <w:r w:rsidRPr="00090AD4">
        <w:rPr>
          <w:spacing w:val="1"/>
        </w:rPr>
        <w:t>c</w:t>
      </w:r>
      <w:r>
        <w:t>tice</w:t>
      </w:r>
      <w:r w:rsidRPr="00090AD4">
        <w:rPr>
          <w:spacing w:val="-5"/>
        </w:rPr>
        <w:t xml:space="preserve"> </w:t>
      </w:r>
      <w:r w:rsidRPr="00090AD4">
        <w:rPr>
          <w:spacing w:val="1"/>
        </w:rPr>
        <w:t>(</w:t>
      </w:r>
      <w:r>
        <w:t>E</w:t>
      </w:r>
      <w:r w:rsidRPr="00090AD4">
        <w:rPr>
          <w:spacing w:val="-1"/>
        </w:rPr>
        <w:t>n</w:t>
      </w:r>
      <w:r w:rsidRPr="00090AD4">
        <w:rPr>
          <w:spacing w:val="1"/>
        </w:rPr>
        <w:t>g</w:t>
      </w:r>
      <w:r>
        <w:t>i</w:t>
      </w:r>
      <w:r w:rsidRPr="00090AD4">
        <w:rPr>
          <w:spacing w:val="-1"/>
        </w:rPr>
        <w:t>n</w:t>
      </w:r>
      <w:r>
        <w:t>e</w:t>
      </w:r>
      <w:r w:rsidRPr="00090AD4">
        <w:rPr>
          <w:spacing w:val="1"/>
        </w:rPr>
        <w:t>er</w:t>
      </w:r>
      <w:r w:rsidRPr="00090AD4">
        <w:rPr>
          <w:spacing w:val="-1"/>
        </w:rPr>
        <w:t>s</w:t>
      </w:r>
      <w:r>
        <w:t>/D</w:t>
      </w:r>
      <w:r w:rsidRPr="00090AD4">
        <w:rPr>
          <w:spacing w:val="3"/>
        </w:rPr>
        <w:t>e</w:t>
      </w:r>
      <w:r w:rsidRPr="00090AD4">
        <w:rPr>
          <w:spacing w:val="-1"/>
        </w:rPr>
        <w:t>v</w:t>
      </w:r>
      <w:r>
        <w:t>el</w:t>
      </w:r>
      <w:r w:rsidRPr="00090AD4">
        <w:rPr>
          <w:spacing w:val="1"/>
        </w:rPr>
        <w:t>op</w:t>
      </w:r>
      <w:r>
        <w:t>e</w:t>
      </w:r>
      <w:r w:rsidRPr="00090AD4">
        <w:rPr>
          <w:spacing w:val="1"/>
        </w:rPr>
        <w:t>r</w:t>
      </w:r>
      <w:r w:rsidRPr="00090AD4">
        <w:rPr>
          <w:spacing w:val="-1"/>
        </w:rPr>
        <w:t>s</w:t>
      </w:r>
      <w:r>
        <w:t>,</w:t>
      </w:r>
      <w:r w:rsidRPr="00090AD4">
        <w:rPr>
          <w:spacing w:val="-16"/>
        </w:rPr>
        <w:t xml:space="preserve"> </w:t>
      </w:r>
      <w:r w:rsidRPr="00090AD4">
        <w:rPr>
          <w:spacing w:val="-2"/>
        </w:rPr>
        <w:t>A</w:t>
      </w:r>
      <w:r>
        <w:t>c</w:t>
      </w:r>
      <w:r w:rsidRPr="00090AD4">
        <w:rPr>
          <w:spacing w:val="1"/>
        </w:rPr>
        <w:t>co</w:t>
      </w:r>
      <w:r w:rsidRPr="00090AD4">
        <w:rPr>
          <w:spacing w:val="-1"/>
        </w:rPr>
        <w:t>u</w:t>
      </w:r>
      <w:r w:rsidRPr="00090AD4">
        <w:rPr>
          <w:spacing w:val="1"/>
        </w:rPr>
        <w:t>n</w:t>
      </w:r>
      <w:r>
        <w:t>ta</w:t>
      </w:r>
      <w:r w:rsidRPr="00090AD4">
        <w:rPr>
          <w:spacing w:val="1"/>
        </w:rPr>
        <w:t>n</w:t>
      </w:r>
      <w:r>
        <w:t>t</w:t>
      </w:r>
      <w:r w:rsidRPr="00090AD4">
        <w:rPr>
          <w:spacing w:val="-1"/>
        </w:rPr>
        <w:t>s</w:t>
      </w:r>
      <w:r>
        <w:t>/Sal</w:t>
      </w:r>
      <w:r w:rsidRPr="00090AD4">
        <w:rPr>
          <w:spacing w:val="2"/>
        </w:rPr>
        <w:t>e</w:t>
      </w:r>
      <w:r>
        <w:t>s</w:t>
      </w:r>
      <w:r w:rsidRPr="00090AD4">
        <w:rPr>
          <w:spacing w:val="-15"/>
        </w:rPr>
        <w:t xml:space="preserve"> </w:t>
      </w:r>
      <w:r w:rsidRPr="00090AD4">
        <w:rPr>
          <w:spacing w:val="1"/>
        </w:rPr>
        <w:t>r</w:t>
      </w:r>
      <w:r>
        <w:t>e</w:t>
      </w:r>
      <w:r w:rsidRPr="00090AD4">
        <w:rPr>
          <w:spacing w:val="1"/>
        </w:rPr>
        <w:t>p</w:t>
      </w:r>
      <w:r w:rsidRPr="00090AD4">
        <w:rPr>
          <w:spacing w:val="-1"/>
        </w:rPr>
        <w:t>s</w:t>
      </w:r>
      <w:r>
        <w:t>,</w:t>
      </w:r>
      <w:r w:rsidRPr="00090AD4">
        <w:rPr>
          <w:spacing w:val="-3"/>
        </w:rPr>
        <w:t xml:space="preserve"> </w:t>
      </w:r>
      <w:r>
        <w:t>Q</w:t>
      </w:r>
      <w:r w:rsidRPr="00090AD4">
        <w:rPr>
          <w:spacing w:val="-2"/>
        </w:rPr>
        <w:t>A</w:t>
      </w:r>
      <w:r>
        <w:t>)</w:t>
      </w:r>
    </w:p>
    <w:p w14:paraId="53F8DCCA" w14:textId="455AB76E" w:rsidR="00F10472" w:rsidRDefault="00090AD4" w:rsidP="00EB421C">
      <w:pPr>
        <w:pStyle w:val="ListParagraph"/>
        <w:numPr>
          <w:ilvl w:val="0"/>
          <w:numId w:val="4"/>
        </w:numPr>
        <w:spacing w:line="240" w:lineRule="exact"/>
      </w:pPr>
      <w:r w:rsidRPr="00090AD4">
        <w:rPr>
          <w:spacing w:val="1"/>
          <w:position w:val="-1"/>
        </w:rPr>
        <w:t>I</w:t>
      </w:r>
      <w:r w:rsidRPr="00090AD4">
        <w:rPr>
          <w:spacing w:val="-1"/>
          <w:position w:val="-1"/>
        </w:rPr>
        <w:t>C</w:t>
      </w:r>
      <w:r w:rsidRPr="00090AD4">
        <w:rPr>
          <w:position w:val="-1"/>
        </w:rPr>
        <w:t xml:space="preserve">T </w:t>
      </w:r>
      <w:r w:rsidR="00026420" w:rsidRPr="00090AD4">
        <w:rPr>
          <w:position w:val="-1"/>
        </w:rPr>
        <w:t>O</w:t>
      </w:r>
      <w:r w:rsidR="00026420" w:rsidRPr="00090AD4">
        <w:rPr>
          <w:spacing w:val="1"/>
          <w:position w:val="-1"/>
        </w:rPr>
        <w:t>p</w:t>
      </w:r>
      <w:r w:rsidR="00026420" w:rsidRPr="00090AD4">
        <w:rPr>
          <w:position w:val="-1"/>
        </w:rPr>
        <w:t>e</w:t>
      </w:r>
      <w:r w:rsidR="00026420" w:rsidRPr="00090AD4">
        <w:rPr>
          <w:spacing w:val="1"/>
          <w:position w:val="-1"/>
        </w:rPr>
        <w:t>r</w:t>
      </w:r>
      <w:r w:rsidR="00026420" w:rsidRPr="00090AD4">
        <w:rPr>
          <w:position w:val="-1"/>
        </w:rPr>
        <w:t>ati</w:t>
      </w:r>
      <w:r w:rsidR="00026420" w:rsidRPr="00090AD4">
        <w:rPr>
          <w:spacing w:val="1"/>
          <w:position w:val="-1"/>
        </w:rPr>
        <w:t>o</w:t>
      </w:r>
      <w:r w:rsidR="00026420" w:rsidRPr="00090AD4">
        <w:rPr>
          <w:spacing w:val="-1"/>
          <w:position w:val="-1"/>
        </w:rPr>
        <w:t>n</w:t>
      </w:r>
      <w:r w:rsidR="00026420" w:rsidRPr="00090AD4">
        <w:rPr>
          <w:position w:val="-1"/>
        </w:rPr>
        <w:t>a</w:t>
      </w:r>
      <w:r w:rsidR="00026420">
        <w:rPr>
          <w:position w:val="-1"/>
        </w:rPr>
        <w:t xml:space="preserve">l </w:t>
      </w:r>
      <w:r w:rsidR="00026420">
        <w:rPr>
          <w:spacing w:val="42"/>
          <w:position w:val="-1"/>
        </w:rPr>
        <w:t>and</w:t>
      </w:r>
      <w:r w:rsidR="00F65193">
        <w:rPr>
          <w:spacing w:val="42"/>
          <w:position w:val="-1"/>
        </w:rPr>
        <w:t xml:space="preserve"> business </w:t>
      </w:r>
      <w:r w:rsidRPr="00090AD4">
        <w:rPr>
          <w:spacing w:val="-4"/>
          <w:position w:val="-1"/>
        </w:rPr>
        <w:t>m</w:t>
      </w:r>
      <w:r w:rsidRPr="00090AD4">
        <w:rPr>
          <w:spacing w:val="3"/>
          <w:position w:val="-1"/>
        </w:rPr>
        <w:t>a</w:t>
      </w:r>
      <w:r w:rsidRPr="00090AD4">
        <w:rPr>
          <w:spacing w:val="-1"/>
          <w:position w:val="-1"/>
        </w:rPr>
        <w:t>n</w:t>
      </w:r>
      <w:r w:rsidRPr="00090AD4">
        <w:rPr>
          <w:position w:val="-1"/>
        </w:rPr>
        <w:t>a</w:t>
      </w:r>
      <w:r w:rsidRPr="00090AD4">
        <w:rPr>
          <w:spacing w:val="-1"/>
          <w:position w:val="-1"/>
        </w:rPr>
        <w:t>g</w:t>
      </w:r>
      <w:r w:rsidRPr="00090AD4">
        <w:rPr>
          <w:spacing w:val="3"/>
          <w:position w:val="-1"/>
        </w:rPr>
        <w:t>e</w:t>
      </w:r>
      <w:r w:rsidRPr="00090AD4">
        <w:rPr>
          <w:spacing w:val="-1"/>
          <w:position w:val="-1"/>
        </w:rPr>
        <w:t>m</w:t>
      </w:r>
      <w:r w:rsidRPr="00090AD4">
        <w:rPr>
          <w:spacing w:val="3"/>
          <w:position w:val="-1"/>
        </w:rPr>
        <w:t>e</w:t>
      </w:r>
      <w:r w:rsidRPr="00090AD4">
        <w:rPr>
          <w:spacing w:val="-1"/>
          <w:position w:val="-1"/>
        </w:rPr>
        <w:t>n</w:t>
      </w:r>
      <w:r w:rsidRPr="00090AD4">
        <w:rPr>
          <w:position w:val="-1"/>
        </w:rPr>
        <w:t>t</w:t>
      </w:r>
      <w:r w:rsidRPr="00090AD4">
        <w:rPr>
          <w:spacing w:val="-8"/>
          <w:position w:val="-1"/>
        </w:rPr>
        <w:t xml:space="preserve"> </w:t>
      </w:r>
      <w:r w:rsidRPr="00090AD4">
        <w:rPr>
          <w:spacing w:val="1"/>
          <w:position w:val="-1"/>
        </w:rPr>
        <w:t>(</w:t>
      </w:r>
      <w:r w:rsidR="00B223AD">
        <w:rPr>
          <w:spacing w:val="1"/>
          <w:position w:val="-1"/>
        </w:rPr>
        <w:t xml:space="preserve">Risk Management, </w:t>
      </w:r>
      <w:r w:rsidRPr="00090AD4">
        <w:rPr>
          <w:position w:val="-1"/>
        </w:rPr>
        <w:t>Staf</w:t>
      </w:r>
      <w:r w:rsidRPr="00090AD4">
        <w:rPr>
          <w:spacing w:val="-2"/>
          <w:position w:val="-1"/>
        </w:rPr>
        <w:t>f</w:t>
      </w:r>
      <w:r w:rsidRPr="00090AD4">
        <w:rPr>
          <w:position w:val="-1"/>
        </w:rPr>
        <w:t>i</w:t>
      </w:r>
      <w:r w:rsidRPr="00090AD4">
        <w:rPr>
          <w:spacing w:val="1"/>
          <w:position w:val="-1"/>
        </w:rPr>
        <w:t>n</w:t>
      </w:r>
      <w:r w:rsidRPr="00090AD4">
        <w:rPr>
          <w:spacing w:val="-1"/>
          <w:position w:val="-1"/>
        </w:rPr>
        <w:t>g</w:t>
      </w:r>
      <w:r w:rsidRPr="00090AD4">
        <w:rPr>
          <w:position w:val="-1"/>
        </w:rPr>
        <w:t>/</w:t>
      </w:r>
      <w:r w:rsidRPr="00090AD4">
        <w:rPr>
          <w:spacing w:val="1"/>
          <w:position w:val="-1"/>
        </w:rPr>
        <w:t>B</w:t>
      </w:r>
      <w:r w:rsidRPr="00090AD4">
        <w:rPr>
          <w:spacing w:val="-1"/>
          <w:position w:val="-1"/>
        </w:rPr>
        <w:t>u</w:t>
      </w:r>
      <w:r w:rsidRPr="00090AD4">
        <w:rPr>
          <w:spacing w:val="3"/>
          <w:position w:val="-1"/>
        </w:rPr>
        <w:t>d</w:t>
      </w:r>
      <w:r w:rsidRPr="00090AD4">
        <w:rPr>
          <w:spacing w:val="-1"/>
          <w:position w:val="-1"/>
        </w:rPr>
        <w:t>g</w:t>
      </w:r>
      <w:r w:rsidRPr="00090AD4">
        <w:rPr>
          <w:position w:val="-1"/>
        </w:rPr>
        <w:t>et</w:t>
      </w:r>
      <w:r w:rsidRPr="00090AD4">
        <w:rPr>
          <w:spacing w:val="2"/>
          <w:position w:val="-1"/>
        </w:rPr>
        <w:t>i</w:t>
      </w:r>
      <w:r w:rsidRPr="00090AD4">
        <w:rPr>
          <w:spacing w:val="-1"/>
          <w:position w:val="-1"/>
        </w:rPr>
        <w:t>n</w:t>
      </w:r>
      <w:r w:rsidRPr="00090AD4">
        <w:rPr>
          <w:spacing w:val="1"/>
          <w:position w:val="-1"/>
        </w:rPr>
        <w:t>g</w:t>
      </w:r>
      <w:r w:rsidRPr="00090AD4">
        <w:rPr>
          <w:position w:val="-1"/>
        </w:rPr>
        <w:t>/</w:t>
      </w:r>
      <w:r w:rsidR="00D91A1B">
        <w:rPr>
          <w:position w:val="-1"/>
        </w:rPr>
        <w:t>Strategic Planning/Asset inventory/back up management</w:t>
      </w:r>
      <w:r w:rsidR="00707A18">
        <w:rPr>
          <w:position w:val="-1"/>
        </w:rPr>
        <w:t>)</w:t>
      </w:r>
    </w:p>
    <w:p w14:paraId="0D3B102C" w14:textId="77777777" w:rsidR="00F10472" w:rsidRDefault="00090AD4" w:rsidP="00090AD4">
      <w:pPr>
        <w:pStyle w:val="ListParagraph"/>
        <w:numPr>
          <w:ilvl w:val="0"/>
          <w:numId w:val="4"/>
        </w:numPr>
      </w:pPr>
      <w:r w:rsidRPr="00090AD4">
        <w:rPr>
          <w:spacing w:val="2"/>
        </w:rPr>
        <w:t>S</w:t>
      </w:r>
      <w:r w:rsidRPr="00090AD4">
        <w:rPr>
          <w:spacing w:val="-4"/>
        </w:rPr>
        <w:t>y</w:t>
      </w:r>
      <w:r w:rsidRPr="00090AD4">
        <w:rPr>
          <w:spacing w:val="2"/>
        </w:rPr>
        <w:t>s</w:t>
      </w:r>
      <w:r>
        <w:t>t</w:t>
      </w:r>
      <w:r w:rsidRPr="00090AD4">
        <w:rPr>
          <w:spacing w:val="2"/>
        </w:rPr>
        <w:t>e</w:t>
      </w:r>
      <w:r w:rsidRPr="00090AD4">
        <w:rPr>
          <w:spacing w:val="-1"/>
        </w:rPr>
        <w:t>m</w:t>
      </w:r>
      <w:r>
        <w:t>s</w:t>
      </w:r>
      <w:r w:rsidRPr="00090AD4">
        <w:rPr>
          <w:spacing w:val="-5"/>
        </w:rPr>
        <w:t xml:space="preserve"> </w:t>
      </w:r>
      <w:r w:rsidRPr="00090AD4">
        <w:rPr>
          <w:spacing w:val="-2"/>
        </w:rPr>
        <w:t>A</w:t>
      </w:r>
      <w:r w:rsidRPr="00090AD4">
        <w:rPr>
          <w:spacing w:val="3"/>
        </w:rPr>
        <w:t>d</w:t>
      </w:r>
      <w:r w:rsidRPr="00090AD4">
        <w:rPr>
          <w:spacing w:val="-1"/>
        </w:rPr>
        <w:t>m</w:t>
      </w:r>
      <w:r>
        <w:t>i</w:t>
      </w:r>
      <w:r w:rsidRPr="00090AD4">
        <w:rPr>
          <w:spacing w:val="-1"/>
        </w:rPr>
        <w:t>n</w:t>
      </w:r>
      <w:r w:rsidRPr="00090AD4">
        <w:rPr>
          <w:spacing w:val="2"/>
        </w:rPr>
        <w:t>i</w:t>
      </w:r>
      <w:r w:rsidRPr="00090AD4">
        <w:rPr>
          <w:spacing w:val="-1"/>
        </w:rPr>
        <w:t>s</w:t>
      </w:r>
      <w:r>
        <w:t>trati</w:t>
      </w:r>
      <w:r w:rsidRPr="00090AD4">
        <w:rPr>
          <w:spacing w:val="1"/>
        </w:rPr>
        <w:t>o</w:t>
      </w:r>
      <w:r>
        <w:t>n</w:t>
      </w:r>
      <w:r w:rsidRPr="00090AD4">
        <w:rPr>
          <w:spacing w:val="-13"/>
        </w:rPr>
        <w:t xml:space="preserve"> </w:t>
      </w:r>
      <w:r w:rsidRPr="00090AD4">
        <w:rPr>
          <w:spacing w:val="1"/>
        </w:rPr>
        <w:t>(</w:t>
      </w:r>
      <w:r w:rsidRPr="00090AD4">
        <w:rPr>
          <w:spacing w:val="-1"/>
        </w:rPr>
        <w:t>s</w:t>
      </w:r>
      <w:r>
        <w:t>e</w:t>
      </w:r>
      <w:r w:rsidRPr="00090AD4">
        <w:rPr>
          <w:spacing w:val="3"/>
        </w:rPr>
        <w:t>r</w:t>
      </w:r>
      <w:r w:rsidRPr="00090AD4">
        <w:rPr>
          <w:spacing w:val="1"/>
        </w:rPr>
        <w:t>v</w:t>
      </w:r>
      <w:r>
        <w:t>er</w:t>
      </w:r>
      <w:r w:rsidRPr="00090AD4">
        <w:rPr>
          <w:spacing w:val="-5"/>
        </w:rPr>
        <w:t xml:space="preserve"> </w:t>
      </w:r>
      <w:r w:rsidRPr="00090AD4">
        <w:rPr>
          <w:spacing w:val="-4"/>
        </w:rPr>
        <w:t>m</w:t>
      </w:r>
      <w:r w:rsidRPr="00090AD4">
        <w:rPr>
          <w:spacing w:val="3"/>
        </w:rPr>
        <w:t>a</w:t>
      </w:r>
      <w:r>
        <w:t>i</w:t>
      </w:r>
      <w:r w:rsidRPr="00090AD4">
        <w:rPr>
          <w:spacing w:val="-1"/>
        </w:rPr>
        <w:t>n</w:t>
      </w:r>
      <w:r>
        <w:t>t</w:t>
      </w:r>
      <w:r w:rsidRPr="00090AD4">
        <w:rPr>
          <w:spacing w:val="2"/>
        </w:rPr>
        <w:t>e</w:t>
      </w:r>
      <w:r w:rsidRPr="00090AD4">
        <w:rPr>
          <w:spacing w:val="-1"/>
        </w:rPr>
        <w:t>n</w:t>
      </w:r>
      <w:r w:rsidRPr="00090AD4">
        <w:rPr>
          <w:spacing w:val="3"/>
        </w:rPr>
        <w:t>a</w:t>
      </w:r>
      <w:r w:rsidRPr="00090AD4">
        <w:rPr>
          <w:spacing w:val="-1"/>
        </w:rPr>
        <w:t>n</w:t>
      </w:r>
      <w:r>
        <w:t>c</w:t>
      </w:r>
      <w:r w:rsidRPr="00090AD4">
        <w:rPr>
          <w:spacing w:val="1"/>
        </w:rPr>
        <w:t>e</w:t>
      </w:r>
      <w:r>
        <w:t>,</w:t>
      </w:r>
      <w:r w:rsidRPr="00090AD4">
        <w:rPr>
          <w:spacing w:val="-10"/>
        </w:rPr>
        <w:t xml:space="preserve"> </w:t>
      </w:r>
      <w:r w:rsidRPr="00090AD4">
        <w:rPr>
          <w:spacing w:val="-1"/>
        </w:rPr>
        <w:t>s</w:t>
      </w:r>
      <w:r>
        <w:t>c</w:t>
      </w:r>
      <w:r w:rsidRPr="00090AD4">
        <w:rPr>
          <w:spacing w:val="1"/>
        </w:rPr>
        <w:t>r</w:t>
      </w:r>
      <w:r>
        <w:t>i</w:t>
      </w:r>
      <w:r w:rsidRPr="00090AD4">
        <w:rPr>
          <w:spacing w:val="1"/>
        </w:rPr>
        <w:t>p</w:t>
      </w:r>
      <w:r>
        <w:t>ti</w:t>
      </w:r>
      <w:r w:rsidRPr="00090AD4">
        <w:rPr>
          <w:spacing w:val="1"/>
        </w:rPr>
        <w:t>n</w:t>
      </w:r>
      <w:r w:rsidRPr="00090AD4">
        <w:rPr>
          <w:spacing w:val="-1"/>
        </w:rPr>
        <w:t>g</w:t>
      </w:r>
      <w:r>
        <w:t>,</w:t>
      </w:r>
      <w:r w:rsidRPr="00090AD4">
        <w:rPr>
          <w:spacing w:val="-6"/>
        </w:rPr>
        <w:t xml:space="preserve"> </w:t>
      </w:r>
      <w:r>
        <w:t>tec</w:t>
      </w:r>
      <w:r w:rsidRPr="00090AD4">
        <w:rPr>
          <w:spacing w:val="2"/>
        </w:rPr>
        <w:t>h</w:t>
      </w:r>
      <w:r w:rsidRPr="00090AD4">
        <w:rPr>
          <w:spacing w:val="-1"/>
        </w:rPr>
        <w:t>n</w:t>
      </w:r>
      <w:r>
        <w:t>ical</w:t>
      </w:r>
      <w:r w:rsidRPr="00090AD4">
        <w:rPr>
          <w:spacing w:val="-6"/>
        </w:rPr>
        <w:t xml:space="preserve"> </w:t>
      </w:r>
      <w:r w:rsidRPr="00090AD4">
        <w:rPr>
          <w:spacing w:val="2"/>
        </w:rPr>
        <w:t>s</w:t>
      </w:r>
      <w:r w:rsidRPr="00090AD4">
        <w:rPr>
          <w:spacing w:val="-1"/>
        </w:rPr>
        <w:t>u</w:t>
      </w:r>
      <w:r w:rsidRPr="00090AD4">
        <w:rPr>
          <w:spacing w:val="1"/>
        </w:rPr>
        <w:t>ppor</w:t>
      </w:r>
      <w:r>
        <w:t>t,</w:t>
      </w:r>
      <w:r w:rsidRPr="00090AD4">
        <w:rPr>
          <w:spacing w:val="-5"/>
        </w:rPr>
        <w:t xml:space="preserve"> </w:t>
      </w:r>
      <w:r w:rsidRPr="00090AD4">
        <w:rPr>
          <w:spacing w:val="-1"/>
        </w:rPr>
        <w:t>s</w:t>
      </w:r>
      <w:r>
        <w:t>e</w:t>
      </w:r>
      <w:r w:rsidRPr="00090AD4">
        <w:rPr>
          <w:spacing w:val="1"/>
        </w:rPr>
        <w:t>c</w:t>
      </w:r>
      <w:r w:rsidRPr="00090AD4">
        <w:rPr>
          <w:spacing w:val="-1"/>
        </w:rPr>
        <w:t>u</w:t>
      </w:r>
      <w:r w:rsidRPr="00090AD4">
        <w:rPr>
          <w:spacing w:val="1"/>
        </w:rPr>
        <w:t>r</w:t>
      </w:r>
      <w:r>
        <w:t>i</w:t>
      </w:r>
      <w:r w:rsidRPr="00090AD4">
        <w:rPr>
          <w:spacing w:val="2"/>
        </w:rPr>
        <w:t>t</w:t>
      </w:r>
      <w:r w:rsidRPr="00090AD4">
        <w:rPr>
          <w:spacing w:val="-4"/>
        </w:rPr>
        <w:t>y</w:t>
      </w:r>
      <w:r>
        <w:t>)</w:t>
      </w:r>
    </w:p>
    <w:p w14:paraId="611A5CE6" w14:textId="244742B4" w:rsidR="002920C3" w:rsidRDefault="002920C3" w:rsidP="00090AD4">
      <w:pPr>
        <w:pStyle w:val="ListParagraph"/>
        <w:numPr>
          <w:ilvl w:val="0"/>
          <w:numId w:val="4"/>
        </w:numPr>
      </w:pPr>
      <w:r>
        <w:t>End user computing (ICT Operations, Systems Support, service monitoring)</w:t>
      </w:r>
    </w:p>
    <w:p w14:paraId="2DE812D8" w14:textId="0A5AB133" w:rsidR="00F10472" w:rsidRDefault="008A326C" w:rsidP="00090AD4">
      <w:pPr>
        <w:pStyle w:val="ListParagraph"/>
        <w:numPr>
          <w:ilvl w:val="0"/>
          <w:numId w:val="4"/>
        </w:numPr>
        <w:spacing w:line="240" w:lineRule="exact"/>
      </w:pPr>
      <w:r>
        <w:rPr>
          <w:position w:val="-1"/>
        </w:rPr>
        <w:t>ICT Project Management</w:t>
      </w:r>
      <w:r w:rsidR="00090AD4" w:rsidRPr="00090AD4">
        <w:rPr>
          <w:position w:val="-1"/>
        </w:rPr>
        <w:t>.</w:t>
      </w:r>
      <w:r w:rsidR="001033AD">
        <w:rPr>
          <w:position w:val="-1"/>
        </w:rPr>
        <w:t xml:space="preserve"> (systems implementations, user trainings)</w:t>
      </w:r>
    </w:p>
    <w:p w14:paraId="3B27BE6A" w14:textId="347EEDC8" w:rsidR="00F10472" w:rsidRPr="00090AD4" w:rsidRDefault="007E72F7" w:rsidP="00090AD4">
      <w:pPr>
        <w:pStyle w:val="ListParagraph"/>
        <w:numPr>
          <w:ilvl w:val="0"/>
          <w:numId w:val="4"/>
        </w:numPr>
        <w:spacing w:line="240" w:lineRule="exact"/>
        <w:rPr>
          <w:position w:val="-1"/>
        </w:rPr>
      </w:pPr>
      <w:r>
        <w:rPr>
          <w:spacing w:val="1"/>
          <w:position w:val="-1"/>
        </w:rPr>
        <w:t>SaaS</w:t>
      </w:r>
      <w:r w:rsidR="00694305">
        <w:rPr>
          <w:spacing w:val="1"/>
          <w:position w:val="-1"/>
        </w:rPr>
        <w:t>/PaaS/IaaS</w:t>
      </w:r>
      <w:r>
        <w:rPr>
          <w:spacing w:val="1"/>
          <w:position w:val="-1"/>
        </w:rPr>
        <w:t xml:space="preserve"> (</w:t>
      </w:r>
      <w:r w:rsidR="005A3E6F">
        <w:rPr>
          <w:spacing w:val="1"/>
          <w:position w:val="-1"/>
        </w:rPr>
        <w:t xml:space="preserve">Egnyte, </w:t>
      </w:r>
      <w:r>
        <w:rPr>
          <w:spacing w:val="1"/>
          <w:position w:val="-1"/>
        </w:rPr>
        <w:t>Amazon Web Service</w:t>
      </w:r>
      <w:r w:rsidR="00490B8C">
        <w:rPr>
          <w:spacing w:val="1"/>
          <w:position w:val="-1"/>
        </w:rPr>
        <w:t xml:space="preserve"> (AWS)</w:t>
      </w:r>
      <w:r>
        <w:rPr>
          <w:spacing w:val="1"/>
          <w:position w:val="-1"/>
        </w:rPr>
        <w:t xml:space="preserve">, Microsoft Azure, Google Apps, Microsoft Exchange </w:t>
      </w:r>
      <w:r w:rsidR="00DA7D4D">
        <w:rPr>
          <w:spacing w:val="1"/>
          <w:position w:val="-1"/>
        </w:rPr>
        <w:t xml:space="preserve">Office </w:t>
      </w:r>
      <w:r>
        <w:rPr>
          <w:spacing w:val="1"/>
          <w:position w:val="-1"/>
        </w:rPr>
        <w:t>365</w:t>
      </w:r>
      <w:r w:rsidR="00694305">
        <w:rPr>
          <w:spacing w:val="1"/>
          <w:position w:val="-1"/>
        </w:rPr>
        <w:t>,</w:t>
      </w:r>
      <w:r w:rsidR="0059116E">
        <w:rPr>
          <w:spacing w:val="1"/>
          <w:position w:val="-1"/>
        </w:rPr>
        <w:t xml:space="preserve"> </w:t>
      </w:r>
      <w:r w:rsidR="00694305">
        <w:rPr>
          <w:spacing w:val="1"/>
          <w:position w:val="-1"/>
        </w:rPr>
        <w:t>CRM</w:t>
      </w:r>
      <w:r w:rsidR="0059116E">
        <w:rPr>
          <w:spacing w:val="1"/>
          <w:position w:val="-1"/>
        </w:rPr>
        <w:t xml:space="preserve"> </w:t>
      </w:r>
      <w:r w:rsidR="00694305">
        <w:rPr>
          <w:spacing w:val="1"/>
          <w:position w:val="-1"/>
        </w:rPr>
        <w:t>Web Servers,</w:t>
      </w:r>
      <w:r w:rsidR="00AA1504">
        <w:rPr>
          <w:spacing w:val="1"/>
          <w:position w:val="-1"/>
        </w:rPr>
        <w:t xml:space="preserve"> Microsoft Dynamic,</w:t>
      </w:r>
      <w:r w:rsidR="00694305">
        <w:rPr>
          <w:spacing w:val="1"/>
          <w:position w:val="-1"/>
        </w:rPr>
        <w:t xml:space="preserve"> Virtual Machine</w:t>
      </w:r>
      <w:r w:rsidR="0030578C">
        <w:rPr>
          <w:spacing w:val="1"/>
          <w:position w:val="-1"/>
        </w:rPr>
        <w:t xml:space="preserve">-VM Ware, </w:t>
      </w:r>
      <w:proofErr w:type="spellStart"/>
      <w:r w:rsidR="0030578C">
        <w:rPr>
          <w:spacing w:val="1"/>
          <w:position w:val="-1"/>
        </w:rPr>
        <w:t>HyperV</w:t>
      </w:r>
      <w:proofErr w:type="spellEnd"/>
      <w:r>
        <w:rPr>
          <w:spacing w:val="1"/>
          <w:position w:val="-1"/>
        </w:rPr>
        <w:t>)</w:t>
      </w:r>
    </w:p>
    <w:p w14:paraId="7EC0A918" w14:textId="0C1CFBA3" w:rsidR="00F10472" w:rsidRPr="001D3B66" w:rsidRDefault="005A3E6F" w:rsidP="009F56DF">
      <w:pPr>
        <w:pStyle w:val="ListParagraph"/>
        <w:numPr>
          <w:ilvl w:val="0"/>
          <w:numId w:val="4"/>
        </w:numPr>
        <w:spacing w:line="240" w:lineRule="exact"/>
      </w:pPr>
      <w:r>
        <w:rPr>
          <w:position w:val="-1"/>
        </w:rPr>
        <w:t xml:space="preserve">ICT Service Management (Cherwell, </w:t>
      </w:r>
      <w:r w:rsidR="007E72F7">
        <w:rPr>
          <w:position w:val="-1"/>
        </w:rPr>
        <w:t>BMC Remedy</w:t>
      </w:r>
      <w:r>
        <w:rPr>
          <w:position w:val="-1"/>
        </w:rPr>
        <w:t xml:space="preserve">, </w:t>
      </w:r>
      <w:proofErr w:type="spellStart"/>
      <w:r w:rsidR="007E72F7">
        <w:rPr>
          <w:position w:val="-1"/>
        </w:rPr>
        <w:t>SalesForce</w:t>
      </w:r>
      <w:proofErr w:type="spellEnd"/>
      <w:r>
        <w:rPr>
          <w:position w:val="-1"/>
        </w:rPr>
        <w:t xml:space="preserve">) </w:t>
      </w:r>
    </w:p>
    <w:p w14:paraId="4023ED96" w14:textId="5A2F6394" w:rsidR="001D3B66" w:rsidRPr="0063217A" w:rsidRDefault="001D3B66" w:rsidP="001D3B66">
      <w:pPr>
        <w:pStyle w:val="ListParagraph"/>
        <w:numPr>
          <w:ilvl w:val="0"/>
          <w:numId w:val="4"/>
        </w:numPr>
        <w:spacing w:line="240" w:lineRule="exact"/>
      </w:pPr>
      <w:r>
        <w:rPr>
          <w:position w:val="-1"/>
        </w:rPr>
        <w:t>ISO 9001/2008 quality internal auditing</w:t>
      </w:r>
    </w:p>
    <w:p w14:paraId="670C044C" w14:textId="2F4E2C64" w:rsidR="0063217A" w:rsidRDefault="0063217A" w:rsidP="001D3B66">
      <w:pPr>
        <w:pStyle w:val="ListParagraph"/>
        <w:numPr>
          <w:ilvl w:val="0"/>
          <w:numId w:val="4"/>
        </w:numPr>
        <w:spacing w:line="240" w:lineRule="exact"/>
      </w:pPr>
      <w:r>
        <w:t xml:space="preserve">Hands-on working with LogMeIn, </w:t>
      </w:r>
      <w:r w:rsidR="00DA7D4D">
        <w:t xml:space="preserve">Zoom conferencing, </w:t>
      </w:r>
      <w:r>
        <w:t xml:space="preserve">skype, SharePoint, </w:t>
      </w:r>
      <w:proofErr w:type="gramStart"/>
      <w:r>
        <w:t>WebEx ,</w:t>
      </w:r>
      <w:proofErr w:type="gramEnd"/>
      <w:r>
        <w:t xml:space="preserve"> Windows OS Suites, Mac OS.</w:t>
      </w:r>
    </w:p>
    <w:p w14:paraId="2E0FAEE6" w14:textId="77777777" w:rsidR="009B341C" w:rsidRPr="00E34251" w:rsidRDefault="009B341C" w:rsidP="0054362B">
      <w:pPr>
        <w:spacing w:before="33"/>
        <w:rPr>
          <w:bCs/>
        </w:rPr>
      </w:pPr>
    </w:p>
    <w:p w14:paraId="2AB57A35" w14:textId="3E3E5D9A" w:rsidR="00F10472" w:rsidRPr="00805257" w:rsidRDefault="00805257" w:rsidP="0054362B">
      <w:pPr>
        <w:spacing w:before="33"/>
        <w:rPr>
          <w:bCs/>
          <w:sz w:val="24"/>
          <w:szCs w:val="24"/>
        </w:rPr>
      </w:pPr>
      <w:r w:rsidRPr="00805257">
        <w:rPr>
          <w:bCs/>
          <w:sz w:val="24"/>
          <w:szCs w:val="24"/>
        </w:rPr>
        <w:t>Work e</w:t>
      </w:r>
      <w:r w:rsidR="00090AD4" w:rsidRPr="00805257">
        <w:rPr>
          <w:bCs/>
          <w:spacing w:val="1"/>
          <w:sz w:val="24"/>
          <w:szCs w:val="24"/>
        </w:rPr>
        <w:t>x</w:t>
      </w:r>
      <w:r w:rsidR="00090AD4" w:rsidRPr="00805257">
        <w:rPr>
          <w:bCs/>
          <w:sz w:val="24"/>
          <w:szCs w:val="24"/>
        </w:rPr>
        <w:t>perienc</w:t>
      </w:r>
      <w:r w:rsidR="00090AD4" w:rsidRPr="00805257">
        <w:rPr>
          <w:bCs/>
          <w:spacing w:val="1"/>
          <w:sz w:val="24"/>
          <w:szCs w:val="24"/>
        </w:rPr>
        <w:t>e</w:t>
      </w:r>
      <w:r w:rsidR="00090AD4" w:rsidRPr="00805257">
        <w:rPr>
          <w:bCs/>
          <w:sz w:val="24"/>
          <w:szCs w:val="24"/>
        </w:rPr>
        <w:t>:</w:t>
      </w:r>
    </w:p>
    <w:p w14:paraId="4E1E0581" w14:textId="77777777" w:rsidR="00A31802" w:rsidRPr="00E34251" w:rsidRDefault="00A31802" w:rsidP="0054362B">
      <w:pPr>
        <w:spacing w:before="33"/>
        <w:rPr>
          <w:bCs/>
          <w:sz w:val="28"/>
          <w:szCs w:val="28"/>
        </w:rPr>
      </w:pPr>
    </w:p>
    <w:p w14:paraId="769C11CF" w14:textId="3E3A2269" w:rsidR="00A31802" w:rsidRPr="00FC68C1" w:rsidRDefault="00BF1238" w:rsidP="00A31802">
      <w:pPr>
        <w:rPr>
          <w:bCs/>
          <w:spacing w:val="-1"/>
        </w:rPr>
      </w:pPr>
      <w:r w:rsidRPr="00FC68C1">
        <w:rPr>
          <w:bCs/>
          <w:spacing w:val="-1"/>
        </w:rPr>
        <w:t xml:space="preserve">Head of </w:t>
      </w:r>
      <w:r w:rsidR="00A31802" w:rsidRPr="00FC68C1">
        <w:rPr>
          <w:bCs/>
          <w:spacing w:val="-1"/>
        </w:rPr>
        <w:t>ICT Operations-Koko Networks</w:t>
      </w:r>
    </w:p>
    <w:p w14:paraId="5C643672" w14:textId="502D2C86" w:rsidR="00A31802" w:rsidRPr="00E34251" w:rsidRDefault="00A31802" w:rsidP="00A31802">
      <w:pPr>
        <w:rPr>
          <w:b/>
          <w:spacing w:val="-1"/>
        </w:rPr>
      </w:pPr>
      <w:r w:rsidRPr="00E34251">
        <w:rPr>
          <w:b/>
          <w:spacing w:val="-1"/>
        </w:rPr>
        <w:t>January 2016-</w:t>
      </w:r>
    </w:p>
    <w:p w14:paraId="0B89A42F" w14:textId="77777777" w:rsidR="00A31802" w:rsidRDefault="00A31802" w:rsidP="00A31802">
      <w:pPr>
        <w:rPr>
          <w:b/>
          <w:spacing w:val="-1"/>
        </w:rPr>
      </w:pPr>
    </w:p>
    <w:p w14:paraId="3A6C60B6" w14:textId="308E729C" w:rsidR="00A31802" w:rsidRDefault="00A31802" w:rsidP="00A31802">
      <w:r>
        <w:t>KOKO provides an innovative smart commerce platform - first used to distribute clean cooking fuel, and then leveraged to deliver a wide range of products and services for the mass market. Our platform is built around a network of cloud-connected fuel ATMs, called KOKO points, which are deployed inside convenience stores throughout each city</w:t>
      </w:r>
      <w:r w:rsidR="00ED0E35">
        <w:t xml:space="preserve"> </w:t>
      </w:r>
      <w:hyperlink r:id="rId8" w:history="1">
        <w:r w:rsidR="00ED0E35" w:rsidRPr="00F42653">
          <w:rPr>
            <w:rStyle w:val="Hyperlink"/>
          </w:rPr>
          <w:t>www.kokonetworks.com</w:t>
        </w:r>
      </w:hyperlink>
      <w:r w:rsidR="00ED0E35">
        <w:t xml:space="preserve"> </w:t>
      </w:r>
    </w:p>
    <w:p w14:paraId="6AC70473" w14:textId="77777777" w:rsidR="00A31802" w:rsidRDefault="00A31802" w:rsidP="00A31802"/>
    <w:p w14:paraId="7002A3EA" w14:textId="77777777" w:rsidR="00A31802" w:rsidRPr="00E34251" w:rsidRDefault="00A31802" w:rsidP="00A31802">
      <w:pPr>
        <w:rPr>
          <w:iCs/>
        </w:rPr>
      </w:pPr>
      <w:r w:rsidRPr="00E34251">
        <w:rPr>
          <w:iCs/>
        </w:rPr>
        <w:t>Enhancing ICT functions through these activities:</w:t>
      </w:r>
    </w:p>
    <w:p w14:paraId="305736D4" w14:textId="77777777" w:rsidR="00A31802" w:rsidRDefault="00A31802" w:rsidP="00A31802"/>
    <w:p w14:paraId="39290683" w14:textId="4ACF6999" w:rsidR="00A31802" w:rsidRDefault="00A31802" w:rsidP="00A31802">
      <w:pPr>
        <w:pStyle w:val="ListParagraph"/>
        <w:numPr>
          <w:ilvl w:val="0"/>
          <w:numId w:val="37"/>
        </w:numPr>
      </w:pPr>
      <w:r>
        <w:t xml:space="preserve">Developing ICT strategy and facilitating an implementation plan based on gaps identified by interacting with regional company </w:t>
      </w:r>
      <w:r w:rsidR="00D63E59">
        <w:t>management</w:t>
      </w:r>
      <w:r>
        <w:t>.</w:t>
      </w:r>
    </w:p>
    <w:p w14:paraId="75EB8F80" w14:textId="7FD9CFD7" w:rsidR="00A31802" w:rsidRDefault="00D63E59" w:rsidP="00A31802">
      <w:pPr>
        <w:pStyle w:val="ListParagraph"/>
        <w:numPr>
          <w:ilvl w:val="0"/>
          <w:numId w:val="37"/>
        </w:numPr>
      </w:pPr>
      <w:r>
        <w:t>Management of a c</w:t>
      </w:r>
      <w:r w:rsidR="00A31802">
        <w:t>ollaboration and knowledge</w:t>
      </w:r>
      <w:r>
        <w:t xml:space="preserve"> base center</w:t>
      </w:r>
    </w:p>
    <w:p w14:paraId="68ED1F61" w14:textId="48E9E638" w:rsidR="00A31802" w:rsidRDefault="00D63E59" w:rsidP="00A31802">
      <w:pPr>
        <w:pStyle w:val="ListParagraph"/>
        <w:numPr>
          <w:ilvl w:val="0"/>
          <w:numId w:val="37"/>
        </w:numPr>
      </w:pPr>
      <w:r>
        <w:t>In charge of ICT systems u</w:t>
      </w:r>
      <w:r w:rsidR="00A31802">
        <w:t xml:space="preserve">ser training by developing an approach to </w:t>
      </w:r>
      <w:r>
        <w:t>access</w:t>
      </w:r>
      <w:r w:rsidR="00A31802">
        <w:t xml:space="preserve"> ICT competencies amongst employees</w:t>
      </w:r>
    </w:p>
    <w:p w14:paraId="6BD9AC12" w14:textId="3A11BEBF" w:rsidR="00A31802" w:rsidRDefault="00D63E59" w:rsidP="00A31802">
      <w:pPr>
        <w:pStyle w:val="ListParagraph"/>
        <w:numPr>
          <w:ilvl w:val="0"/>
          <w:numId w:val="37"/>
        </w:numPr>
      </w:pPr>
      <w:r>
        <w:t xml:space="preserve">In charge of day to day running </w:t>
      </w:r>
      <w:r w:rsidR="00A31802">
        <w:t>ICT facilities and infrastructure</w:t>
      </w:r>
    </w:p>
    <w:p w14:paraId="18AB1498" w14:textId="55939847" w:rsidR="00A31802" w:rsidRPr="00B415A7" w:rsidRDefault="00941264" w:rsidP="00A31802">
      <w:pPr>
        <w:pStyle w:val="ListParagraph"/>
        <w:numPr>
          <w:ilvl w:val="0"/>
          <w:numId w:val="37"/>
        </w:numPr>
        <w:rPr>
          <w:b/>
          <w:spacing w:val="-1"/>
        </w:rPr>
      </w:pPr>
      <w:r>
        <w:t>Heading of ICT Support staff</w:t>
      </w:r>
    </w:p>
    <w:p w14:paraId="1A45B4A9" w14:textId="6598FE82" w:rsidR="00B415A7" w:rsidRPr="00302A8E" w:rsidRDefault="00B415A7" w:rsidP="00A31802">
      <w:pPr>
        <w:pStyle w:val="ListParagraph"/>
        <w:numPr>
          <w:ilvl w:val="0"/>
          <w:numId w:val="37"/>
        </w:numPr>
        <w:rPr>
          <w:spacing w:val="-1"/>
        </w:rPr>
      </w:pPr>
      <w:r w:rsidRPr="00302A8E">
        <w:rPr>
          <w:spacing w:val="-1"/>
        </w:rPr>
        <w:t>Onboarding/off</w:t>
      </w:r>
      <w:r w:rsidR="00302A8E" w:rsidRPr="00302A8E">
        <w:rPr>
          <w:spacing w:val="-1"/>
        </w:rPr>
        <w:t>boarding ICT personnel.</w:t>
      </w:r>
    </w:p>
    <w:p w14:paraId="7641CDFA" w14:textId="77777777" w:rsidR="00A31802" w:rsidRDefault="00A31802" w:rsidP="00A31802">
      <w:pPr>
        <w:rPr>
          <w:b/>
          <w:spacing w:val="-1"/>
        </w:rPr>
      </w:pPr>
    </w:p>
    <w:p w14:paraId="5587E9F4" w14:textId="77777777" w:rsidR="00A31802" w:rsidRPr="00E34251" w:rsidRDefault="00A31802" w:rsidP="00A31802">
      <w:pPr>
        <w:rPr>
          <w:bCs/>
          <w:iCs/>
          <w:spacing w:val="-1"/>
        </w:rPr>
      </w:pPr>
      <w:r w:rsidRPr="00E34251">
        <w:rPr>
          <w:bCs/>
          <w:iCs/>
          <w:spacing w:val="-1"/>
        </w:rPr>
        <w:t>Achievements:</w:t>
      </w:r>
    </w:p>
    <w:p w14:paraId="5A27127A" w14:textId="13017DA2" w:rsidR="00A31802" w:rsidRDefault="00A31802" w:rsidP="00A31802">
      <w:pPr>
        <w:pStyle w:val="ListParagraph"/>
        <w:numPr>
          <w:ilvl w:val="0"/>
          <w:numId w:val="38"/>
        </w:numPr>
        <w:rPr>
          <w:spacing w:val="-1"/>
        </w:rPr>
      </w:pPr>
      <w:r w:rsidRPr="00A31802">
        <w:rPr>
          <w:spacing w:val="-1"/>
        </w:rPr>
        <w:t>Successfully started the company’s ICT departments</w:t>
      </w:r>
    </w:p>
    <w:p w14:paraId="3B3D60C8" w14:textId="69A6EE7C" w:rsidR="00D63E59" w:rsidRDefault="00D63E59" w:rsidP="00A31802">
      <w:pPr>
        <w:pStyle w:val="ListParagraph"/>
        <w:numPr>
          <w:ilvl w:val="0"/>
          <w:numId w:val="38"/>
        </w:numPr>
        <w:rPr>
          <w:spacing w:val="-1"/>
        </w:rPr>
      </w:pPr>
      <w:r>
        <w:rPr>
          <w:spacing w:val="-1"/>
        </w:rPr>
        <w:t>Implemented the company’s ICT knowledge base center in Microsoft SharePoint.</w:t>
      </w:r>
    </w:p>
    <w:p w14:paraId="4417E7BC" w14:textId="288251AA" w:rsidR="00AA1504" w:rsidRPr="00A31802" w:rsidRDefault="00AA1504" w:rsidP="00A31802">
      <w:pPr>
        <w:pStyle w:val="ListParagraph"/>
        <w:numPr>
          <w:ilvl w:val="0"/>
          <w:numId w:val="38"/>
        </w:numPr>
        <w:rPr>
          <w:spacing w:val="-1"/>
        </w:rPr>
      </w:pPr>
      <w:r>
        <w:rPr>
          <w:spacing w:val="-1"/>
        </w:rPr>
        <w:t>Key in implementing the company IoT ecosystems-product dispenser, PaaS, Mobile platform</w:t>
      </w:r>
    </w:p>
    <w:p w14:paraId="27FCAE2F" w14:textId="797B6E0E" w:rsidR="00A31802" w:rsidRDefault="00A31802" w:rsidP="00A31802">
      <w:pPr>
        <w:pStyle w:val="ListParagraph"/>
        <w:numPr>
          <w:ilvl w:val="0"/>
          <w:numId w:val="38"/>
        </w:numPr>
        <w:rPr>
          <w:spacing w:val="-1"/>
        </w:rPr>
      </w:pPr>
      <w:r w:rsidRPr="00A31802">
        <w:rPr>
          <w:spacing w:val="-1"/>
        </w:rPr>
        <w:t xml:space="preserve">Developed </w:t>
      </w:r>
      <w:r w:rsidR="00D63E59">
        <w:rPr>
          <w:spacing w:val="-1"/>
        </w:rPr>
        <w:t xml:space="preserve">company’s main </w:t>
      </w:r>
      <w:r w:rsidRPr="00A31802">
        <w:rPr>
          <w:spacing w:val="-1"/>
        </w:rPr>
        <w:t>ICT policies &amp; procedures</w:t>
      </w:r>
      <w:r w:rsidR="00D63E59">
        <w:rPr>
          <w:spacing w:val="-1"/>
        </w:rPr>
        <w:t xml:space="preserve"> </w:t>
      </w:r>
    </w:p>
    <w:p w14:paraId="0F3A1596" w14:textId="12628C24" w:rsidR="00D63E59" w:rsidRPr="00A31802" w:rsidRDefault="00941264" w:rsidP="00A31802">
      <w:pPr>
        <w:pStyle w:val="ListParagraph"/>
        <w:numPr>
          <w:ilvl w:val="0"/>
          <w:numId w:val="38"/>
        </w:numPr>
        <w:rPr>
          <w:spacing w:val="-1"/>
        </w:rPr>
      </w:pPr>
      <w:r>
        <w:rPr>
          <w:spacing w:val="-1"/>
        </w:rPr>
        <w:t xml:space="preserve">Recruited a team of </w:t>
      </w:r>
      <w:r w:rsidR="00AA1504">
        <w:rPr>
          <w:spacing w:val="-1"/>
        </w:rPr>
        <w:t>8</w:t>
      </w:r>
      <w:r>
        <w:rPr>
          <w:spacing w:val="-1"/>
        </w:rPr>
        <w:t xml:space="preserve"> ICT support engineers</w:t>
      </w:r>
    </w:p>
    <w:p w14:paraId="7B21ED03" w14:textId="77777777" w:rsidR="00EA79B5" w:rsidRDefault="00EA79B5" w:rsidP="00EA79B5">
      <w:pPr>
        <w:spacing w:before="17" w:line="260" w:lineRule="exact"/>
        <w:rPr>
          <w:sz w:val="26"/>
          <w:szCs w:val="26"/>
        </w:rPr>
      </w:pPr>
    </w:p>
    <w:p w14:paraId="5F8E79DC" w14:textId="02C8C6FD" w:rsidR="00EA79B5" w:rsidRDefault="00EA79B5" w:rsidP="0054362B">
      <w:pPr>
        <w:spacing w:before="33"/>
        <w:rPr>
          <w:b/>
          <w:sz w:val="28"/>
          <w:szCs w:val="28"/>
        </w:rPr>
      </w:pPr>
    </w:p>
    <w:p w14:paraId="6B868491" w14:textId="77777777" w:rsidR="00E34251" w:rsidRPr="0085019D" w:rsidRDefault="00E34251" w:rsidP="0054362B">
      <w:pPr>
        <w:spacing w:before="33"/>
        <w:rPr>
          <w:b/>
          <w:sz w:val="28"/>
          <w:szCs w:val="28"/>
        </w:rPr>
      </w:pPr>
    </w:p>
    <w:p w14:paraId="77E5CACE" w14:textId="196F3DF6" w:rsidR="0085019D" w:rsidRDefault="0085019D" w:rsidP="004946B4">
      <w:pPr>
        <w:rPr>
          <w:b/>
          <w:spacing w:val="-1"/>
        </w:rPr>
      </w:pPr>
    </w:p>
    <w:p w14:paraId="4C9561AB" w14:textId="77777777" w:rsidR="00FC68C1" w:rsidRDefault="00FC68C1" w:rsidP="004946B4">
      <w:pPr>
        <w:rPr>
          <w:bCs/>
          <w:spacing w:val="-1"/>
        </w:rPr>
      </w:pPr>
    </w:p>
    <w:p w14:paraId="0D9CE5A0" w14:textId="7A3489BF" w:rsidR="00F10472" w:rsidRPr="00FC68C1" w:rsidRDefault="00624B22" w:rsidP="004946B4">
      <w:pPr>
        <w:rPr>
          <w:bCs/>
        </w:rPr>
      </w:pPr>
      <w:r w:rsidRPr="00FC68C1">
        <w:rPr>
          <w:bCs/>
          <w:spacing w:val="-1"/>
        </w:rPr>
        <w:lastRenderedPageBreak/>
        <w:t xml:space="preserve">Senior ICT </w:t>
      </w:r>
      <w:r w:rsidR="00DF7D8F" w:rsidRPr="00FC68C1">
        <w:rPr>
          <w:bCs/>
          <w:spacing w:val="-1"/>
        </w:rPr>
        <w:t>Systems Engineer</w:t>
      </w:r>
      <w:r w:rsidR="00090AD4" w:rsidRPr="00FC68C1">
        <w:rPr>
          <w:bCs/>
          <w:spacing w:val="1"/>
        </w:rPr>
        <w:t>-</w:t>
      </w:r>
      <w:r w:rsidR="00090AD4" w:rsidRPr="00FC68C1">
        <w:rPr>
          <w:bCs/>
          <w:spacing w:val="2"/>
        </w:rPr>
        <w:t>M</w:t>
      </w:r>
      <w:r w:rsidR="00090AD4" w:rsidRPr="00FC68C1">
        <w:rPr>
          <w:bCs/>
          <w:spacing w:val="1"/>
        </w:rPr>
        <w:t>-</w:t>
      </w:r>
      <w:proofErr w:type="spellStart"/>
      <w:r w:rsidR="00090AD4" w:rsidRPr="00FC68C1">
        <w:rPr>
          <w:bCs/>
          <w:spacing w:val="1"/>
        </w:rPr>
        <w:t>Ko</w:t>
      </w:r>
      <w:r w:rsidR="00090AD4" w:rsidRPr="00FC68C1">
        <w:rPr>
          <w:bCs/>
          <w:spacing w:val="-3"/>
        </w:rPr>
        <w:t>p</w:t>
      </w:r>
      <w:r w:rsidR="00090AD4" w:rsidRPr="00FC68C1">
        <w:rPr>
          <w:bCs/>
        </w:rPr>
        <w:t>a</w:t>
      </w:r>
      <w:proofErr w:type="spellEnd"/>
      <w:r w:rsidR="00D807AD" w:rsidRPr="00FC68C1">
        <w:rPr>
          <w:bCs/>
        </w:rPr>
        <w:t xml:space="preserve"> Solar</w:t>
      </w:r>
    </w:p>
    <w:p w14:paraId="5721F694" w14:textId="77777777" w:rsidR="00F10472" w:rsidRPr="00E34251" w:rsidRDefault="00090AD4" w:rsidP="004946B4">
      <w:pPr>
        <w:spacing w:line="220" w:lineRule="exact"/>
        <w:rPr>
          <w:b/>
        </w:rPr>
      </w:pPr>
      <w:r w:rsidRPr="00E34251">
        <w:rPr>
          <w:b/>
        </w:rPr>
        <w:t>J</w:t>
      </w:r>
      <w:r w:rsidRPr="00E34251">
        <w:rPr>
          <w:b/>
          <w:spacing w:val="1"/>
        </w:rPr>
        <w:t>un</w:t>
      </w:r>
      <w:r w:rsidRPr="00E34251">
        <w:rPr>
          <w:b/>
        </w:rPr>
        <w:t>e</w:t>
      </w:r>
      <w:r w:rsidR="00B36061" w:rsidRPr="00E34251">
        <w:rPr>
          <w:b/>
        </w:rPr>
        <w:t xml:space="preserve"> 2014</w:t>
      </w:r>
      <w:r w:rsidRPr="00E34251">
        <w:rPr>
          <w:b/>
          <w:spacing w:val="1"/>
        </w:rPr>
        <w:t>-</w:t>
      </w:r>
      <w:r w:rsidR="00A60047" w:rsidRPr="00E34251">
        <w:rPr>
          <w:b/>
          <w:spacing w:val="-1"/>
        </w:rPr>
        <w:t>September 2015</w:t>
      </w:r>
    </w:p>
    <w:p w14:paraId="4CFD623B" w14:textId="77777777" w:rsidR="00F10472" w:rsidRDefault="00F10472">
      <w:pPr>
        <w:spacing w:before="17" w:line="260" w:lineRule="exact"/>
        <w:rPr>
          <w:sz w:val="26"/>
          <w:szCs w:val="26"/>
        </w:rPr>
      </w:pPr>
    </w:p>
    <w:p w14:paraId="2FAE62CD" w14:textId="77777777" w:rsidR="00F10472" w:rsidRDefault="00090AD4" w:rsidP="009F56DF">
      <w:pPr>
        <w:ind w:right="69"/>
      </w:pPr>
      <w:r>
        <w:rPr>
          <w:spacing w:val="1"/>
        </w:rPr>
        <w:t>M</w:t>
      </w:r>
      <w:r>
        <w:rPr>
          <w:spacing w:val="-2"/>
        </w:rPr>
        <w:t>-</w:t>
      </w:r>
      <w:proofErr w:type="spellStart"/>
      <w:r>
        <w:t>K</w:t>
      </w:r>
      <w:r>
        <w:rPr>
          <w:spacing w:val="1"/>
        </w:rPr>
        <w:t>op</w:t>
      </w:r>
      <w:r>
        <w:t>a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w</w:t>
      </w:r>
      <w:r>
        <w:rPr>
          <w:spacing w:val="3"/>
        </w:rPr>
        <w:t>a</w:t>
      </w:r>
      <w:r>
        <w:t>s</w:t>
      </w:r>
      <w:r>
        <w:rPr>
          <w:spacing w:val="-3"/>
        </w:rPr>
        <w:t xml:space="preserve"> </w:t>
      </w:r>
      <w:r>
        <w:t>esta</w:t>
      </w:r>
      <w:r>
        <w:rPr>
          <w:spacing w:val="1"/>
        </w:rPr>
        <w:t>b</w:t>
      </w:r>
      <w:r>
        <w:t>l</w:t>
      </w:r>
      <w:r>
        <w:rPr>
          <w:spacing w:val="2"/>
        </w:rPr>
        <w:t>i</w:t>
      </w:r>
      <w:r>
        <w:rPr>
          <w:spacing w:val="-1"/>
        </w:rPr>
        <w:t>sh</w:t>
      </w:r>
      <w:r>
        <w:t>ed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201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5"/>
        </w:rPr>
        <w:t>w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su</w:t>
      </w:r>
      <w:r>
        <w:t>c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2"/>
        </w:rPr>
        <w:t>s</w:t>
      </w:r>
      <w:r>
        <w:rPr>
          <w:spacing w:val="-2"/>
        </w:rPr>
        <w:t>f</w:t>
      </w:r>
      <w:r>
        <w:rPr>
          <w:spacing w:val="1"/>
        </w:rPr>
        <w:t>u</w:t>
      </w:r>
      <w:r>
        <w:t>l</w:t>
      </w:r>
      <w:r>
        <w:rPr>
          <w:spacing w:val="-8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1"/>
        </w:rPr>
        <w:t>u</w:t>
      </w:r>
      <w:r>
        <w:rPr>
          <w:spacing w:val="-1"/>
        </w:rPr>
        <w:t>m</w:t>
      </w:r>
      <w:r>
        <w:t>er</w:t>
      </w:r>
      <w:r>
        <w:rPr>
          <w:spacing w:val="-7"/>
        </w:rPr>
        <w:t xml:space="preserve"> </w:t>
      </w:r>
      <w:r>
        <w:t>trials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>n</w:t>
      </w:r>
      <w:r>
        <w:rPr>
          <w:spacing w:val="-1"/>
        </w:rPr>
        <w:t>y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2</w:t>
      </w:r>
      <w:r>
        <w:rPr>
          <w:spacing w:val="3"/>
        </w:rPr>
        <w:t>0</w:t>
      </w:r>
      <w:r>
        <w:rPr>
          <w:spacing w:val="1"/>
        </w:rPr>
        <w:t>10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s</w:t>
      </w:r>
      <w:r>
        <w:rPr>
          <w:spacing w:val="8"/>
        </w:rPr>
        <w:t xml:space="preserve"> </w:t>
      </w:r>
      <w:r>
        <w:rPr>
          <w:spacing w:val="1"/>
          <w:w w:val="99"/>
        </w:rPr>
        <w:t>o</w:t>
      </w:r>
      <w:r>
        <w:rPr>
          <w:w w:val="99"/>
        </w:rPr>
        <w:t>f Fe</w:t>
      </w:r>
      <w:r>
        <w:rPr>
          <w:spacing w:val="1"/>
          <w:w w:val="99"/>
        </w:rPr>
        <w:t>br</w:t>
      </w:r>
      <w:r>
        <w:rPr>
          <w:spacing w:val="-1"/>
          <w:w w:val="99"/>
        </w:rPr>
        <w:t>u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9"/>
        </w:rPr>
        <w:t>y</w:t>
      </w:r>
      <w:r>
        <w:rPr>
          <w:spacing w:val="-3"/>
        </w:rPr>
        <w:t xml:space="preserve"> </w:t>
      </w:r>
      <w:r>
        <w:rPr>
          <w:spacing w:val="1"/>
        </w:rPr>
        <w:t>2014</w:t>
      </w:r>
      <w:r>
        <w:t>,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-</w:t>
      </w:r>
      <w:r>
        <w:t>KO</w:t>
      </w:r>
      <w:r>
        <w:rPr>
          <w:spacing w:val="2"/>
        </w:rPr>
        <w:t>P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or</w:t>
      </w:r>
      <w:r>
        <w:rPr>
          <w:spacing w:val="4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lar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o</w:t>
      </w:r>
      <w:r>
        <w:rPr>
          <w:spacing w:val="-2"/>
        </w:rPr>
        <w:t>w</w:t>
      </w:r>
      <w:r>
        <w:t>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v</w:t>
      </w:r>
      <w:r>
        <w:t>er</w:t>
      </w:r>
      <w:r>
        <w:rPr>
          <w:spacing w:val="-3"/>
        </w:rPr>
        <w:t xml:space="preserve"> </w:t>
      </w:r>
      <w:r>
        <w:rPr>
          <w:spacing w:val="1"/>
        </w:rPr>
        <w:t>50</w:t>
      </w:r>
      <w:r>
        <w:t>,</w:t>
      </w:r>
      <w:r>
        <w:rPr>
          <w:spacing w:val="1"/>
        </w:rPr>
        <w:t>00</w:t>
      </w:r>
      <w:r>
        <w:t>0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>n</w:t>
      </w:r>
      <w:r>
        <w:rPr>
          <w:spacing w:val="-4"/>
        </w:rPr>
        <w:t>y</w:t>
      </w:r>
      <w:r>
        <w:rPr>
          <w:spacing w:val="3"/>
        </w:rPr>
        <w:t>a</w:t>
      </w:r>
      <w:r>
        <w:rPr>
          <w:spacing w:val="-1"/>
        </w:rPr>
        <w:t>ns</w:t>
      </w:r>
      <w:r>
        <w:t>.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c</w:t>
      </w:r>
      <w:r>
        <w:rPr>
          <w:spacing w:val="2"/>
        </w:rPr>
        <w:t>l</w:t>
      </w:r>
      <w:r>
        <w:rPr>
          <w:spacing w:val="-1"/>
        </w:rPr>
        <w:t>u</w:t>
      </w:r>
      <w:r>
        <w:rPr>
          <w:spacing w:val="1"/>
        </w:rPr>
        <w:t>d</w:t>
      </w:r>
      <w:r>
        <w:t xml:space="preserve">es </w:t>
      </w:r>
      <w:r>
        <w:rPr>
          <w:spacing w:val="1"/>
        </w:rPr>
        <w:t>o</w:t>
      </w:r>
      <w:r>
        <w:rPr>
          <w:spacing w:val="-1"/>
        </w:rPr>
        <w:t>v</w:t>
      </w:r>
      <w:r>
        <w:t>er</w:t>
      </w:r>
      <w:r>
        <w:rPr>
          <w:spacing w:val="-3"/>
        </w:rPr>
        <w:t xml:space="preserve"> </w:t>
      </w:r>
      <w:r>
        <w:rPr>
          <w:spacing w:val="1"/>
        </w:rPr>
        <w:t>20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ta</w:t>
      </w:r>
      <w:r>
        <w:rPr>
          <w:spacing w:val="-1"/>
        </w:rPr>
        <w:t>f</w:t>
      </w:r>
      <w:r>
        <w:t>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2"/>
        </w:rPr>
        <w:t>l</w:t>
      </w:r>
      <w:r>
        <w:t>ls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prod</w:t>
      </w:r>
      <w:r>
        <w:rPr>
          <w:spacing w:val="-1"/>
        </w:rPr>
        <w:t>u</w:t>
      </w:r>
      <w:r>
        <w:t>ct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rou</w:t>
      </w:r>
      <w:r>
        <w:rPr>
          <w:spacing w:val="-1"/>
        </w:rPr>
        <w:t>g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or</w:t>
      </w:r>
      <w:r>
        <w:t>e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3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75</w:t>
      </w:r>
      <w:r>
        <w:t>0</w:t>
      </w:r>
      <w:r>
        <w:rPr>
          <w:spacing w:val="-2"/>
        </w:rPr>
        <w:t xml:space="preserve"> r</w:t>
      </w:r>
      <w:r>
        <w:t>etail</w:t>
      </w:r>
      <w:r>
        <w:rPr>
          <w:spacing w:val="-4"/>
        </w:rPr>
        <w:t xml:space="preserve"> </w:t>
      </w:r>
      <w:r>
        <w:rPr>
          <w:spacing w:val="-1"/>
        </w:rPr>
        <w:t>sh</w:t>
      </w:r>
      <w:r>
        <w:rPr>
          <w:spacing w:val="1"/>
        </w:rPr>
        <w:t>op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Ke</w:t>
      </w:r>
      <w:r>
        <w:rPr>
          <w:spacing w:val="2"/>
        </w:rPr>
        <w:t>n</w:t>
      </w:r>
      <w:r>
        <w:rPr>
          <w:spacing w:val="-1"/>
        </w:rPr>
        <w:t>y</w:t>
      </w:r>
      <w:r>
        <w:t>a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>g</w:t>
      </w:r>
      <w:r>
        <w:rPr>
          <w:spacing w:val="3"/>
        </w:rPr>
        <w:t>a</w:t>
      </w:r>
      <w:r>
        <w:rPr>
          <w:spacing w:val="1"/>
        </w:rPr>
        <w:t>nd</w:t>
      </w:r>
      <w:r>
        <w:t>a.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f</w:t>
      </w:r>
      <w:r>
        <w:rPr>
          <w:spacing w:val="1"/>
        </w:rPr>
        <w:t>o</w:t>
      </w:r>
      <w:r>
        <w:rPr>
          <w:spacing w:val="-1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 xml:space="preserve">s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1"/>
        </w:rPr>
        <w:t>n</w:t>
      </w:r>
      <w:r>
        <w:t>y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2"/>
        </w:rPr>
        <w:t>e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t>d</w:t>
      </w:r>
      <w:r>
        <w:rPr>
          <w:spacing w:val="-9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ob</w:t>
      </w:r>
      <w:r>
        <w:t>ile</w:t>
      </w:r>
      <w:r>
        <w:rPr>
          <w:spacing w:val="-6"/>
        </w:rPr>
        <w:t xml:space="preserve"> </w:t>
      </w:r>
      <w:r>
        <w:t>te</w:t>
      </w:r>
      <w:r>
        <w:rPr>
          <w:spacing w:val="3"/>
        </w:rPr>
        <w:t>c</w:t>
      </w:r>
      <w:r>
        <w:rPr>
          <w:spacing w:val="-1"/>
        </w:rPr>
        <w:t>hn</w:t>
      </w:r>
      <w:r>
        <w:rPr>
          <w:spacing w:val="1"/>
        </w:rPr>
        <w:t>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10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nn</w:t>
      </w:r>
      <w:r>
        <w:rPr>
          <w:spacing w:val="3"/>
        </w:rPr>
        <w:t>o</w:t>
      </w:r>
      <w:r>
        <w:rPr>
          <w:spacing w:val="-1"/>
        </w:rPr>
        <w:t>v</w:t>
      </w:r>
      <w:r>
        <w:t>at</w:t>
      </w:r>
      <w:r>
        <w:rPr>
          <w:spacing w:val="4"/>
        </w:rPr>
        <w:t>o</w:t>
      </w:r>
      <w:r>
        <w:rPr>
          <w:spacing w:val="7"/>
        </w:rPr>
        <w:t>r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h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elie</w:t>
      </w:r>
      <w:r>
        <w:rPr>
          <w:spacing w:val="-1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u</w:t>
      </w:r>
      <w:r>
        <w:rPr>
          <w:spacing w:val="-1"/>
        </w:rPr>
        <w:t>g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po</w:t>
      </w:r>
      <w:r>
        <w:t>te</w:t>
      </w:r>
      <w:r>
        <w:rPr>
          <w:spacing w:val="-1"/>
        </w:rPr>
        <w:t>n</w:t>
      </w:r>
      <w:r>
        <w:t>tial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 tra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at</w:t>
      </w:r>
      <w:r>
        <w:rPr>
          <w:spacing w:val="2"/>
        </w:rPr>
        <w:t>i</w:t>
      </w:r>
      <w:r>
        <w:rPr>
          <w:spacing w:val="-1"/>
        </w:rPr>
        <w:t>v</w:t>
      </w:r>
      <w:r>
        <w:t>e,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>f</w:t>
      </w:r>
      <w:r>
        <w:rPr>
          <w:spacing w:val="-2"/>
        </w:rPr>
        <w:t>f</w:t>
      </w:r>
      <w:r>
        <w:rPr>
          <w:spacing w:val="1"/>
        </w:rPr>
        <w:t>ord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8"/>
        </w:rPr>
        <w:t xml:space="preserve"> </w:t>
      </w:r>
      <w:r>
        <w:rPr>
          <w:spacing w:val="1"/>
        </w:rPr>
        <w:t>pr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u</w:t>
      </w:r>
      <w:r>
        <w:t>ct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esig</w:t>
      </w:r>
      <w:r>
        <w:rPr>
          <w:spacing w:val="-1"/>
        </w:rPr>
        <w:t>n</w:t>
      </w:r>
      <w:r>
        <w:t>ed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e</w:t>
      </w:r>
      <w:r>
        <w:rPr>
          <w:spacing w:val="3"/>
        </w:rPr>
        <w:t>r</w:t>
      </w:r>
      <w:r>
        <w:rPr>
          <w:spacing w:val="-1"/>
        </w:rPr>
        <w:t>v</w:t>
      </w:r>
      <w:r>
        <w:t>ed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1"/>
        </w:rPr>
        <w:t>u</w:t>
      </w:r>
      <w:r>
        <w:rPr>
          <w:spacing w:val="-4"/>
        </w:rPr>
        <w:t>m</w:t>
      </w:r>
      <w:r>
        <w:t>e</w:t>
      </w:r>
      <w:r>
        <w:rPr>
          <w:spacing w:val="3"/>
        </w:rPr>
        <w:t>r</w:t>
      </w:r>
      <w:r>
        <w:rPr>
          <w:spacing w:val="-1"/>
        </w:rPr>
        <w:t>s</w:t>
      </w:r>
      <w:r>
        <w:t>.</w:t>
      </w:r>
      <w:r w:rsidR="009F56DF">
        <w:t xml:space="preserve"> </w:t>
      </w:r>
      <w:hyperlink r:id="rId9" w:history="1">
        <w:r w:rsidR="009D4D37" w:rsidRPr="00F62287">
          <w:rPr>
            <w:rStyle w:val="Hyperlink"/>
            <w:position w:val="-1"/>
            <w:u w:color="0000FF"/>
          </w:rPr>
          <w:t>ww</w:t>
        </w:r>
        <w:r w:rsidR="009D4D37" w:rsidRPr="00F62287">
          <w:rPr>
            <w:rStyle w:val="Hyperlink"/>
            <w:spacing w:val="-2"/>
            <w:position w:val="-1"/>
            <w:u w:color="0000FF"/>
          </w:rPr>
          <w:t>w</w:t>
        </w:r>
        <w:r w:rsidR="009D4D37" w:rsidRPr="00F62287">
          <w:rPr>
            <w:rStyle w:val="Hyperlink"/>
            <w:spacing w:val="3"/>
            <w:position w:val="-1"/>
            <w:u w:color="0000FF"/>
          </w:rPr>
          <w:t>.</w:t>
        </w:r>
        <w:r w:rsidR="009D4D37" w:rsidRPr="00F62287">
          <w:rPr>
            <w:rStyle w:val="Hyperlink"/>
            <w:spacing w:val="-1"/>
            <w:position w:val="-1"/>
            <w:u w:color="0000FF"/>
          </w:rPr>
          <w:t>m</w:t>
        </w:r>
        <w:r w:rsidR="009D4D37" w:rsidRPr="00F62287">
          <w:rPr>
            <w:rStyle w:val="Hyperlink"/>
            <w:spacing w:val="1"/>
            <w:position w:val="-1"/>
            <w:u w:color="0000FF"/>
          </w:rPr>
          <w:t>-</w:t>
        </w:r>
        <w:r w:rsidR="009D4D37" w:rsidRPr="00F62287">
          <w:rPr>
            <w:rStyle w:val="Hyperlink"/>
            <w:spacing w:val="-1"/>
            <w:position w:val="-1"/>
            <w:u w:color="0000FF"/>
          </w:rPr>
          <w:t>k</w:t>
        </w:r>
        <w:r w:rsidR="009D4D37" w:rsidRPr="00F62287">
          <w:rPr>
            <w:rStyle w:val="Hyperlink"/>
            <w:spacing w:val="1"/>
            <w:position w:val="-1"/>
            <w:u w:color="0000FF"/>
          </w:rPr>
          <w:t>op</w:t>
        </w:r>
        <w:r w:rsidR="009D4D37" w:rsidRPr="00F62287">
          <w:rPr>
            <w:rStyle w:val="Hyperlink"/>
            <w:position w:val="-1"/>
            <w:u w:color="0000FF"/>
          </w:rPr>
          <w:t>a</w:t>
        </w:r>
        <w:r w:rsidR="009D4D37" w:rsidRPr="00F62287">
          <w:rPr>
            <w:rStyle w:val="Hyperlink"/>
            <w:spacing w:val="1"/>
            <w:position w:val="-1"/>
            <w:u w:color="0000FF"/>
          </w:rPr>
          <w:t>.</w:t>
        </w:r>
        <w:r w:rsidR="009D4D37" w:rsidRPr="00F62287">
          <w:rPr>
            <w:rStyle w:val="Hyperlink"/>
            <w:position w:val="-1"/>
            <w:u w:color="0000FF"/>
          </w:rPr>
          <w:t>c</w:t>
        </w:r>
        <w:r w:rsidR="009D4D37" w:rsidRPr="00F62287">
          <w:rPr>
            <w:rStyle w:val="Hyperlink"/>
            <w:spacing w:val="4"/>
            <w:position w:val="-1"/>
            <w:u w:color="0000FF"/>
          </w:rPr>
          <w:t>o</w:t>
        </w:r>
        <w:r w:rsidR="009D4D37" w:rsidRPr="00F62287">
          <w:rPr>
            <w:rStyle w:val="Hyperlink"/>
            <w:position w:val="-1"/>
            <w:u w:color="0000FF"/>
          </w:rPr>
          <w:t>m</w:t>
        </w:r>
      </w:hyperlink>
    </w:p>
    <w:p w14:paraId="5011257E" w14:textId="77777777" w:rsidR="00F10472" w:rsidRDefault="00F10472">
      <w:pPr>
        <w:spacing w:before="2" w:line="200" w:lineRule="exact"/>
      </w:pPr>
    </w:p>
    <w:p w14:paraId="3CD83681" w14:textId="77777777" w:rsidR="00F10472" w:rsidRPr="00E34251" w:rsidRDefault="00090AD4" w:rsidP="004946B4">
      <w:pPr>
        <w:spacing w:before="33"/>
        <w:rPr>
          <w:iCs/>
        </w:rPr>
      </w:pPr>
      <w:r w:rsidRPr="00E34251">
        <w:rPr>
          <w:iCs/>
        </w:rPr>
        <w:t>E</w:t>
      </w:r>
      <w:r w:rsidRPr="00E34251">
        <w:rPr>
          <w:iCs/>
          <w:spacing w:val="1"/>
        </w:rPr>
        <w:t>nhan</w:t>
      </w:r>
      <w:r w:rsidRPr="00E34251">
        <w:rPr>
          <w:iCs/>
        </w:rPr>
        <w:t>c</w:t>
      </w:r>
      <w:r w:rsidRPr="00E34251">
        <w:rPr>
          <w:iCs/>
          <w:spacing w:val="-2"/>
        </w:rPr>
        <w:t>i</w:t>
      </w:r>
      <w:r w:rsidRPr="00E34251">
        <w:rPr>
          <w:iCs/>
          <w:spacing w:val="1"/>
        </w:rPr>
        <w:t>n</w:t>
      </w:r>
      <w:r w:rsidRPr="00E34251">
        <w:rPr>
          <w:iCs/>
        </w:rPr>
        <w:t>g</w:t>
      </w:r>
      <w:r w:rsidRPr="00E34251">
        <w:rPr>
          <w:iCs/>
          <w:spacing w:val="-8"/>
        </w:rPr>
        <w:t xml:space="preserve"> </w:t>
      </w:r>
      <w:r w:rsidRPr="00E34251">
        <w:rPr>
          <w:iCs/>
          <w:spacing w:val="1"/>
        </w:rPr>
        <w:t>I</w:t>
      </w:r>
      <w:r w:rsidRPr="00E34251">
        <w:rPr>
          <w:iCs/>
          <w:spacing w:val="-1"/>
        </w:rPr>
        <w:t>C</w:t>
      </w:r>
      <w:r w:rsidRPr="00E34251">
        <w:rPr>
          <w:iCs/>
        </w:rPr>
        <w:t>T</w:t>
      </w:r>
      <w:r w:rsidRPr="00E34251">
        <w:rPr>
          <w:iCs/>
          <w:spacing w:val="-3"/>
        </w:rPr>
        <w:t xml:space="preserve"> </w:t>
      </w:r>
      <w:r w:rsidRPr="00E34251">
        <w:rPr>
          <w:iCs/>
        </w:rPr>
        <w:t>f</w:t>
      </w:r>
      <w:r w:rsidRPr="00E34251">
        <w:rPr>
          <w:iCs/>
          <w:spacing w:val="1"/>
        </w:rPr>
        <w:t>u</w:t>
      </w:r>
      <w:r w:rsidRPr="00E34251">
        <w:rPr>
          <w:iCs/>
          <w:spacing w:val="4"/>
        </w:rPr>
        <w:t>n</w:t>
      </w:r>
      <w:r w:rsidRPr="00E34251">
        <w:rPr>
          <w:iCs/>
        </w:rPr>
        <w:t>cti</w:t>
      </w:r>
      <w:r w:rsidRPr="00E34251">
        <w:rPr>
          <w:iCs/>
          <w:spacing w:val="1"/>
        </w:rPr>
        <w:t>on</w:t>
      </w:r>
      <w:r w:rsidRPr="00E34251">
        <w:rPr>
          <w:iCs/>
        </w:rPr>
        <w:t>s</w:t>
      </w:r>
      <w:r w:rsidRPr="00E34251">
        <w:rPr>
          <w:iCs/>
          <w:spacing w:val="-7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  <w:spacing w:val="-1"/>
        </w:rPr>
        <w:t>ro</w:t>
      </w:r>
      <w:r w:rsidRPr="00E34251">
        <w:rPr>
          <w:iCs/>
          <w:spacing w:val="1"/>
        </w:rPr>
        <w:t>ug</w:t>
      </w:r>
      <w:r w:rsidRPr="00E34251">
        <w:rPr>
          <w:iCs/>
        </w:rPr>
        <w:t>h</w:t>
      </w:r>
      <w:r w:rsidRPr="00E34251">
        <w:rPr>
          <w:iCs/>
          <w:spacing w:val="-5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</w:rPr>
        <w:t>ese</w:t>
      </w:r>
      <w:r w:rsidRPr="00E34251">
        <w:rPr>
          <w:iCs/>
          <w:spacing w:val="-4"/>
        </w:rPr>
        <w:t xml:space="preserve"> </w:t>
      </w:r>
      <w:r w:rsidRPr="00E34251">
        <w:rPr>
          <w:iCs/>
          <w:spacing w:val="1"/>
        </w:rPr>
        <w:t>a</w:t>
      </w:r>
      <w:r w:rsidRPr="00E34251">
        <w:rPr>
          <w:iCs/>
        </w:rPr>
        <w:t>ctivities:</w:t>
      </w:r>
    </w:p>
    <w:p w14:paraId="4DAFC3A3" w14:textId="77777777" w:rsidR="00F10472" w:rsidRDefault="00F10472">
      <w:pPr>
        <w:spacing w:before="8" w:line="220" w:lineRule="exact"/>
        <w:rPr>
          <w:sz w:val="22"/>
          <w:szCs w:val="22"/>
        </w:rPr>
      </w:pPr>
    </w:p>
    <w:p w14:paraId="6AF116B5" w14:textId="77777777" w:rsidR="00F10472" w:rsidRDefault="00090AD4" w:rsidP="004946B4">
      <w:pPr>
        <w:pStyle w:val="ListParagraph"/>
        <w:numPr>
          <w:ilvl w:val="0"/>
          <w:numId w:val="29"/>
        </w:numPr>
      </w:pPr>
      <w:r w:rsidRPr="004946B4">
        <w:rPr>
          <w:spacing w:val="1"/>
        </w:rPr>
        <w:t>Wor</w:t>
      </w:r>
      <w:r w:rsidRPr="004946B4">
        <w:rPr>
          <w:spacing w:val="-1"/>
        </w:rPr>
        <w:t>k</w:t>
      </w:r>
      <w:r>
        <w:t>i</w:t>
      </w:r>
      <w:r w:rsidRPr="004946B4">
        <w:rPr>
          <w:spacing w:val="-1"/>
        </w:rPr>
        <w:t>n</w:t>
      </w:r>
      <w:r>
        <w:t>g</w:t>
      </w:r>
      <w:r w:rsidRPr="004946B4">
        <w:rPr>
          <w:spacing w:val="-6"/>
        </w:rPr>
        <w:t xml:space="preserve"> </w:t>
      </w:r>
      <w:r w:rsidRPr="004946B4">
        <w:rPr>
          <w:spacing w:val="-2"/>
        </w:rPr>
        <w:t>w</w:t>
      </w:r>
      <w:r w:rsidRPr="004946B4">
        <w:rPr>
          <w:spacing w:val="2"/>
        </w:rPr>
        <w:t>i</w:t>
      </w:r>
      <w:r>
        <w:t>th</w:t>
      </w:r>
      <w:r w:rsidRPr="004946B4">
        <w:rPr>
          <w:spacing w:val="-5"/>
        </w:rPr>
        <w:t xml:space="preserve"> </w:t>
      </w:r>
      <w:r>
        <w:t>a te</w:t>
      </w:r>
      <w:r w:rsidRPr="004946B4">
        <w:rPr>
          <w:spacing w:val="3"/>
        </w:rPr>
        <w:t>a</w:t>
      </w:r>
      <w:r>
        <w:t>m</w:t>
      </w:r>
      <w:r w:rsidRPr="004946B4">
        <w:rPr>
          <w:spacing w:val="-5"/>
        </w:rPr>
        <w:t xml:space="preserve"> </w:t>
      </w:r>
      <w:r w:rsidRPr="004946B4">
        <w:rPr>
          <w:spacing w:val="1"/>
        </w:rPr>
        <w:t>o</w:t>
      </w:r>
      <w:r>
        <w:t>f</w:t>
      </w:r>
      <w:r w:rsidRPr="004946B4">
        <w:rPr>
          <w:spacing w:val="-3"/>
        </w:rPr>
        <w:t xml:space="preserve"> </w:t>
      </w:r>
      <w:r w:rsidRPr="004946B4">
        <w:rPr>
          <w:spacing w:val="1"/>
        </w:rPr>
        <w:t>1</w:t>
      </w:r>
      <w:r>
        <w:t>0</w:t>
      </w:r>
      <w:r w:rsidRPr="004946B4">
        <w:rPr>
          <w:spacing w:val="-1"/>
        </w:rPr>
        <w:t xml:space="preserve"> </w:t>
      </w:r>
      <w:r>
        <w:t>e</w:t>
      </w:r>
      <w:r w:rsidRPr="004946B4">
        <w:rPr>
          <w:spacing w:val="1"/>
        </w:rPr>
        <w:t>n</w:t>
      </w:r>
      <w:r w:rsidRPr="004946B4">
        <w:rPr>
          <w:spacing w:val="-1"/>
        </w:rPr>
        <w:t>g</w:t>
      </w:r>
      <w:r>
        <w:t>i</w:t>
      </w:r>
      <w:r w:rsidRPr="004946B4">
        <w:rPr>
          <w:spacing w:val="-1"/>
        </w:rPr>
        <w:t>n</w:t>
      </w:r>
      <w:r>
        <w:t>e</w:t>
      </w:r>
      <w:r w:rsidRPr="004946B4">
        <w:rPr>
          <w:spacing w:val="1"/>
        </w:rPr>
        <w:t>e</w:t>
      </w:r>
      <w:r w:rsidRPr="004946B4">
        <w:rPr>
          <w:spacing w:val="3"/>
        </w:rPr>
        <w:t>r</w:t>
      </w:r>
      <w:r>
        <w:t>s</w:t>
      </w:r>
      <w:r w:rsidRPr="004946B4">
        <w:rPr>
          <w:spacing w:val="-4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1"/>
        </w:rPr>
        <w:t>2</w:t>
      </w:r>
      <w:r>
        <w:t>0</w:t>
      </w:r>
      <w:r w:rsidRPr="004946B4">
        <w:rPr>
          <w:spacing w:val="-1"/>
        </w:rPr>
        <w:t xml:space="preserve"> </w:t>
      </w:r>
      <w:r w:rsidRPr="004946B4">
        <w:rPr>
          <w:spacing w:val="1"/>
        </w:rPr>
        <w:t>d</w:t>
      </w:r>
      <w:r>
        <w:t>e</w:t>
      </w:r>
      <w:r w:rsidRPr="004946B4">
        <w:rPr>
          <w:spacing w:val="-1"/>
        </w:rPr>
        <w:t>v</w:t>
      </w:r>
      <w:r>
        <w:t>el</w:t>
      </w:r>
      <w:r w:rsidRPr="004946B4">
        <w:rPr>
          <w:spacing w:val="1"/>
        </w:rPr>
        <w:t>op</w:t>
      </w:r>
      <w:r>
        <w:t>e</w:t>
      </w:r>
      <w:r w:rsidRPr="004946B4">
        <w:rPr>
          <w:spacing w:val="1"/>
        </w:rPr>
        <w:t>r</w:t>
      </w:r>
      <w:r>
        <w:t>s</w:t>
      </w:r>
      <w:r w:rsidRPr="004946B4">
        <w:rPr>
          <w:spacing w:val="-9"/>
        </w:rPr>
        <w:t xml:space="preserve"> </w:t>
      </w:r>
      <w:r>
        <w:t>to</w:t>
      </w:r>
      <w:r w:rsidRPr="004946B4">
        <w:rPr>
          <w:spacing w:val="-1"/>
        </w:rPr>
        <w:t xml:space="preserve"> </w:t>
      </w:r>
      <w:r w:rsidRPr="004946B4">
        <w:rPr>
          <w:spacing w:val="-2"/>
        </w:rPr>
        <w:t>e</w:t>
      </w:r>
      <w:r w:rsidRPr="004946B4">
        <w:rPr>
          <w:spacing w:val="-1"/>
        </w:rPr>
        <w:t>nh</w:t>
      </w:r>
      <w:r w:rsidRPr="004946B4">
        <w:rPr>
          <w:spacing w:val="3"/>
        </w:rPr>
        <w:t>a</w:t>
      </w:r>
      <w:r w:rsidRPr="004946B4">
        <w:rPr>
          <w:spacing w:val="-1"/>
        </w:rPr>
        <w:t>n</w:t>
      </w:r>
      <w:r>
        <w:t>ce</w:t>
      </w:r>
      <w:r w:rsidRPr="004946B4">
        <w:rPr>
          <w:spacing w:val="-6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2"/>
        </w:rPr>
        <w:t>s</w:t>
      </w:r>
      <w:r w:rsidRPr="004946B4">
        <w:rPr>
          <w:spacing w:val="-1"/>
        </w:rPr>
        <w:t>u</w:t>
      </w:r>
      <w:r w:rsidRPr="004946B4">
        <w:rPr>
          <w:spacing w:val="1"/>
        </w:rPr>
        <w:t>ppor</w:t>
      </w:r>
      <w:r>
        <w:t>t</w:t>
      </w:r>
      <w:r w:rsidRPr="004946B4">
        <w:rPr>
          <w:spacing w:val="-6"/>
        </w:rPr>
        <w:t xml:space="preserve"> </w:t>
      </w:r>
      <w:r w:rsidRPr="004946B4">
        <w:rPr>
          <w:spacing w:val="1"/>
        </w:rPr>
        <w:t>I</w:t>
      </w:r>
      <w:r w:rsidRPr="004946B4">
        <w:rPr>
          <w:spacing w:val="-1"/>
        </w:rPr>
        <w:t>C</w:t>
      </w:r>
      <w:r>
        <w:t xml:space="preserve">T </w:t>
      </w:r>
      <w:r w:rsidRPr="004946B4">
        <w:rPr>
          <w:spacing w:val="-2"/>
        </w:rPr>
        <w:t>f</w:t>
      </w:r>
      <w:r w:rsidRPr="004946B4">
        <w:rPr>
          <w:spacing w:val="-1"/>
        </w:rPr>
        <w:t>un</w:t>
      </w:r>
      <w:r>
        <w:t>ct</w:t>
      </w:r>
      <w:r w:rsidRPr="004946B4">
        <w:rPr>
          <w:spacing w:val="2"/>
        </w:rPr>
        <w:t>i</w:t>
      </w:r>
      <w:r w:rsidRPr="004946B4">
        <w:rPr>
          <w:spacing w:val="1"/>
        </w:rPr>
        <w:t>o</w:t>
      </w:r>
      <w:r w:rsidRPr="004946B4">
        <w:rPr>
          <w:spacing w:val="-1"/>
        </w:rPr>
        <w:t>ns</w:t>
      </w:r>
      <w:r>
        <w:t>.</w:t>
      </w:r>
    </w:p>
    <w:p w14:paraId="3E011D6F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1"/>
          <w:position w:val="-1"/>
        </w:rPr>
        <w:t>I</w:t>
      </w:r>
      <w:r w:rsidRPr="00DD442E">
        <w:rPr>
          <w:spacing w:val="-1"/>
          <w:position w:val="-1"/>
        </w:rPr>
        <w:t>ns</w:t>
      </w:r>
      <w:r w:rsidRPr="00DD442E">
        <w:rPr>
          <w:position w:val="-1"/>
        </w:rPr>
        <w:t>tall</w:t>
      </w:r>
      <w:r w:rsidRPr="00DD442E">
        <w:rPr>
          <w:spacing w:val="2"/>
          <w:position w:val="-1"/>
        </w:rPr>
        <w:t>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on</w:t>
      </w:r>
      <w:r w:rsidRPr="00DD442E">
        <w:rPr>
          <w:spacing w:val="-2"/>
          <w:position w:val="-1"/>
        </w:rPr>
        <w:t>f</w:t>
      </w:r>
      <w:r w:rsidRPr="00DD442E">
        <w:rPr>
          <w:spacing w:val="2"/>
          <w:position w:val="-1"/>
        </w:rPr>
        <w:t>i</w:t>
      </w:r>
      <w:r w:rsidRPr="00DD442E">
        <w:rPr>
          <w:spacing w:val="-1"/>
          <w:position w:val="-1"/>
        </w:rPr>
        <w:t>gu</w:t>
      </w:r>
      <w:r w:rsidRPr="00DD442E">
        <w:rPr>
          <w:spacing w:val="1"/>
          <w:position w:val="-1"/>
        </w:rPr>
        <w:t>r</w:t>
      </w:r>
      <w:r w:rsidRPr="00DD442E">
        <w:rPr>
          <w:spacing w:val="2"/>
          <w:position w:val="-1"/>
        </w:rPr>
        <w:t>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10"/>
          <w:position w:val="-1"/>
        </w:rPr>
        <w:t xml:space="preserve"> 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o</w:t>
      </w:r>
      <w:r w:rsidRPr="00DD442E">
        <w:rPr>
          <w:spacing w:val="-4"/>
          <w:position w:val="-1"/>
        </w:rPr>
        <w:t>m</w:t>
      </w:r>
      <w:r w:rsidRPr="00DD442E">
        <w:rPr>
          <w:spacing w:val="3"/>
          <w:position w:val="-1"/>
        </w:rPr>
        <w:t>p</w:t>
      </w:r>
      <w:r w:rsidRPr="00DD442E">
        <w:rPr>
          <w:spacing w:val="-1"/>
          <w:position w:val="-1"/>
        </w:rPr>
        <w:t>u</w:t>
      </w:r>
      <w:r w:rsidRPr="00DD442E">
        <w:rPr>
          <w:position w:val="-1"/>
        </w:rPr>
        <w:t>ter</w:t>
      </w:r>
      <w:r w:rsidRPr="00DD442E">
        <w:rPr>
          <w:spacing w:val="-5"/>
          <w:position w:val="-1"/>
        </w:rPr>
        <w:t xml:space="preserve"> </w:t>
      </w:r>
      <w:r w:rsidRPr="00DD442E">
        <w:rPr>
          <w:spacing w:val="-1"/>
          <w:position w:val="-1"/>
        </w:rPr>
        <w:t>h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r</w:t>
      </w:r>
      <w:r w:rsidRPr="00DD442E">
        <w:rPr>
          <w:spacing w:val="3"/>
          <w:position w:val="-1"/>
        </w:rPr>
        <w:t>d</w:t>
      </w:r>
      <w:r w:rsidRPr="00DD442E">
        <w:rPr>
          <w:spacing w:val="-5"/>
          <w:position w:val="-1"/>
        </w:rPr>
        <w:t>w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e</w:t>
      </w:r>
      <w:r w:rsidRPr="00DD442E">
        <w:rPr>
          <w:spacing w:val="-6"/>
          <w:position w:val="-1"/>
        </w:rPr>
        <w:t xml:space="preserve"> </w:t>
      </w:r>
      <w:r w:rsidRPr="00DD442E">
        <w:rPr>
          <w:spacing w:val="1"/>
          <w:position w:val="-1"/>
        </w:rPr>
        <w:t>op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ati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7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ys</w:t>
      </w:r>
      <w:r w:rsidRPr="00DD442E">
        <w:rPr>
          <w:position w:val="-1"/>
        </w:rPr>
        <w:t>t</w:t>
      </w:r>
      <w:r w:rsidRPr="00DD442E">
        <w:rPr>
          <w:spacing w:val="2"/>
          <w:position w:val="-1"/>
        </w:rPr>
        <w:t>e</w:t>
      </w:r>
      <w:r w:rsidRPr="00DD442E">
        <w:rPr>
          <w:spacing w:val="-1"/>
          <w:position w:val="-1"/>
        </w:rPr>
        <w:t>m</w:t>
      </w:r>
      <w:r w:rsidRPr="00DD442E">
        <w:rPr>
          <w:position w:val="-1"/>
        </w:rPr>
        <w:t>s</w:t>
      </w:r>
      <w:r w:rsidRPr="00DD442E">
        <w:rPr>
          <w:spacing w:val="-6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pp</w:t>
      </w:r>
      <w:r w:rsidRPr="00DD442E">
        <w:rPr>
          <w:position w:val="-1"/>
        </w:rPr>
        <w:t>licati</w:t>
      </w:r>
      <w:r w:rsidRPr="00DD442E">
        <w:rPr>
          <w:spacing w:val="1"/>
          <w:position w:val="-1"/>
        </w:rPr>
        <w:t>on</w:t>
      </w:r>
      <w:r w:rsidRPr="00DD442E">
        <w:rPr>
          <w:spacing w:val="8"/>
          <w:position w:val="-1"/>
        </w:rPr>
        <w:t>s</w:t>
      </w:r>
      <w:r w:rsidRPr="00DD442E">
        <w:rPr>
          <w:position w:val="-1"/>
        </w:rPr>
        <w:t>.</w:t>
      </w:r>
    </w:p>
    <w:p w14:paraId="4BD2F295" w14:textId="77777777" w:rsidR="00090AD4" w:rsidRPr="00090AD4" w:rsidRDefault="00090AD4" w:rsidP="00DD442E">
      <w:pPr>
        <w:pStyle w:val="ListParagraph"/>
        <w:numPr>
          <w:ilvl w:val="0"/>
          <w:numId w:val="28"/>
        </w:numPr>
        <w:spacing w:before="18" w:line="220" w:lineRule="exact"/>
        <w:ind w:right="259"/>
      </w:pPr>
      <w:r w:rsidRPr="00DD442E">
        <w:rPr>
          <w:position w:val="-1"/>
        </w:rPr>
        <w:t>Management of M-KOPA.Net (Company ERP) security/user log ins/User additions/deletions</w:t>
      </w:r>
    </w:p>
    <w:p w14:paraId="76B10E00" w14:textId="77777777" w:rsidR="00F10472" w:rsidRDefault="00090AD4" w:rsidP="00DD442E">
      <w:pPr>
        <w:pStyle w:val="ListParagraph"/>
        <w:numPr>
          <w:ilvl w:val="0"/>
          <w:numId w:val="28"/>
        </w:numPr>
        <w:spacing w:before="18" w:line="220" w:lineRule="exact"/>
        <w:ind w:right="259"/>
      </w:pPr>
      <w:r>
        <w:t>Staff</w:t>
      </w:r>
      <w:r w:rsidRPr="00DD442E">
        <w:rPr>
          <w:spacing w:val="-3"/>
        </w:rPr>
        <w:t xml:space="preserve"> </w:t>
      </w:r>
      <w:r w:rsidRPr="00DD442E">
        <w:rPr>
          <w:spacing w:val="-1"/>
        </w:rPr>
        <w:t>m</w:t>
      </w:r>
      <w:r>
        <w:t>e</w:t>
      </w:r>
      <w:r w:rsidRPr="00DD442E">
        <w:rPr>
          <w:spacing w:val="-1"/>
        </w:rPr>
        <w:t>n</w:t>
      </w:r>
      <w:r>
        <w:t>t</w:t>
      </w:r>
      <w:r w:rsidRPr="00DD442E">
        <w:rPr>
          <w:spacing w:val="1"/>
        </w:rPr>
        <w:t>or</w:t>
      </w:r>
      <w:r w:rsidRPr="00DD442E">
        <w:rPr>
          <w:spacing w:val="2"/>
        </w:rPr>
        <w:t>i</w:t>
      </w:r>
      <w:r w:rsidRPr="00DD442E">
        <w:rPr>
          <w:spacing w:val="-1"/>
        </w:rPr>
        <w:t>n</w:t>
      </w:r>
      <w:r>
        <w:t>g</w:t>
      </w:r>
      <w:r w:rsidRPr="00DD442E">
        <w:rPr>
          <w:spacing w:val="-9"/>
        </w:rPr>
        <w:t xml:space="preserve"> </w:t>
      </w:r>
      <w:r w:rsidRPr="00DD442E">
        <w:rPr>
          <w:spacing w:val="3"/>
        </w:rPr>
        <w:t>a</w:t>
      </w:r>
      <w:r w:rsidRPr="00DD442E">
        <w:rPr>
          <w:spacing w:val="-1"/>
        </w:rPr>
        <w:t>n</w:t>
      </w:r>
      <w:r>
        <w:t>d</w:t>
      </w:r>
      <w:r w:rsidRPr="00DD442E">
        <w:rPr>
          <w:spacing w:val="-2"/>
        </w:rPr>
        <w:t xml:space="preserve"> </w:t>
      </w:r>
      <w:r>
        <w:t>trai</w:t>
      </w:r>
      <w:r w:rsidRPr="00DD442E">
        <w:rPr>
          <w:spacing w:val="-1"/>
        </w:rPr>
        <w:t>n</w:t>
      </w:r>
      <w:r w:rsidRPr="00DD442E">
        <w:rPr>
          <w:spacing w:val="2"/>
        </w:rPr>
        <w:t>i</w:t>
      </w:r>
      <w:r w:rsidRPr="00DD442E">
        <w:rPr>
          <w:spacing w:val="1"/>
        </w:rPr>
        <w:t>n</w:t>
      </w:r>
      <w:r>
        <w:t>g</w:t>
      </w:r>
      <w:r w:rsidRPr="00DD442E">
        <w:rPr>
          <w:spacing w:val="-7"/>
        </w:rPr>
        <w:t xml:space="preserve"> </w:t>
      </w:r>
      <w:r w:rsidRPr="00DD442E">
        <w:rPr>
          <w:spacing w:val="1"/>
        </w:rPr>
        <w:t>o</w:t>
      </w:r>
      <w:r>
        <w:t>n</w:t>
      </w:r>
      <w:r w:rsidRPr="00DD442E">
        <w:rPr>
          <w:spacing w:val="-3"/>
        </w:rPr>
        <w:t xml:space="preserve"> </w:t>
      </w:r>
      <w:r w:rsidRPr="00DD442E">
        <w:rPr>
          <w:spacing w:val="-1"/>
        </w:rPr>
        <w:t>s</w:t>
      </w:r>
      <w:r>
        <w:t>e</w:t>
      </w:r>
      <w:r w:rsidRPr="00DD442E">
        <w:rPr>
          <w:spacing w:val="1"/>
        </w:rPr>
        <w:t>r</w:t>
      </w:r>
      <w:r>
        <w:t>ies</w:t>
      </w:r>
      <w:r w:rsidRPr="00DD442E">
        <w:rPr>
          <w:spacing w:val="-5"/>
        </w:rPr>
        <w:t xml:space="preserve"> </w:t>
      </w:r>
      <w:r w:rsidRPr="00DD442E">
        <w:rPr>
          <w:spacing w:val="4"/>
        </w:rPr>
        <w:t>o</w:t>
      </w:r>
      <w:r>
        <w:t>f</w:t>
      </w:r>
      <w:r w:rsidRPr="00DD442E">
        <w:rPr>
          <w:spacing w:val="-3"/>
        </w:rPr>
        <w:t xml:space="preserve"> </w:t>
      </w:r>
      <w:r>
        <w:t>a</w:t>
      </w:r>
      <w:r w:rsidRPr="00DD442E">
        <w:rPr>
          <w:spacing w:val="1"/>
        </w:rPr>
        <w:t>c</w:t>
      </w:r>
      <w:r>
        <w:t>ti</w:t>
      </w:r>
      <w:r w:rsidRPr="00DD442E">
        <w:rPr>
          <w:spacing w:val="1"/>
        </w:rPr>
        <w:t>o</w:t>
      </w:r>
      <w:r w:rsidRPr="00DD442E">
        <w:rPr>
          <w:spacing w:val="-1"/>
        </w:rPr>
        <w:t>ns</w:t>
      </w:r>
      <w:r>
        <w:t>,</w:t>
      </w:r>
      <w:r w:rsidRPr="00DD442E">
        <w:rPr>
          <w:spacing w:val="-5"/>
        </w:rPr>
        <w:t xml:space="preserve"> </w:t>
      </w:r>
      <w:r>
        <w:t>ei</w:t>
      </w:r>
      <w:r w:rsidRPr="00DD442E">
        <w:rPr>
          <w:spacing w:val="2"/>
        </w:rPr>
        <w:t>t</w:t>
      </w:r>
      <w:r w:rsidRPr="00DD442E">
        <w:rPr>
          <w:spacing w:val="-1"/>
        </w:rPr>
        <w:t>h</w:t>
      </w:r>
      <w:r>
        <w:t>er</w:t>
      </w:r>
      <w:r w:rsidRPr="00DD442E">
        <w:rPr>
          <w:spacing w:val="-4"/>
        </w:rPr>
        <w:t xml:space="preserve"> </w:t>
      </w:r>
      <w:r w:rsidRPr="00DD442E">
        <w:rPr>
          <w:spacing w:val="-2"/>
        </w:rPr>
        <w:t>f</w:t>
      </w:r>
      <w:r>
        <w:t>a</w:t>
      </w:r>
      <w:r w:rsidRPr="00DD442E">
        <w:rPr>
          <w:spacing w:val="7"/>
        </w:rPr>
        <w:t>c</w:t>
      </w:r>
      <w:r>
        <w:t>e to</w:t>
      </w:r>
      <w:r w:rsidRPr="00DD442E">
        <w:rPr>
          <w:spacing w:val="-1"/>
        </w:rPr>
        <w:t xml:space="preserve"> </w:t>
      </w:r>
      <w:r w:rsidRPr="00DD442E">
        <w:rPr>
          <w:spacing w:val="-2"/>
        </w:rPr>
        <w:t>f</w:t>
      </w:r>
      <w:r>
        <w:t>a</w:t>
      </w:r>
      <w:r w:rsidRPr="00DD442E">
        <w:rPr>
          <w:spacing w:val="1"/>
        </w:rPr>
        <w:t>c</w:t>
      </w:r>
      <w:r>
        <w:t>e</w:t>
      </w:r>
      <w:r w:rsidRPr="00DD442E">
        <w:rPr>
          <w:spacing w:val="-2"/>
        </w:rPr>
        <w:t xml:space="preserve"> </w:t>
      </w:r>
      <w:r w:rsidRPr="00DD442E">
        <w:rPr>
          <w:spacing w:val="1"/>
        </w:rPr>
        <w:t>o</w:t>
      </w:r>
      <w:r>
        <w:t>r</w:t>
      </w:r>
      <w:r w:rsidRPr="00DD442E">
        <w:rPr>
          <w:spacing w:val="-1"/>
        </w:rPr>
        <w:t xml:space="preserve"> </w:t>
      </w:r>
      <w:r w:rsidRPr="00DD442E">
        <w:rPr>
          <w:spacing w:val="1"/>
        </w:rPr>
        <w:t>o</w:t>
      </w:r>
      <w:r w:rsidRPr="00DD442E">
        <w:rPr>
          <w:spacing w:val="-1"/>
        </w:rPr>
        <w:t>v</w:t>
      </w:r>
      <w:r>
        <w:t>er</w:t>
      </w:r>
      <w:r w:rsidRPr="00DD442E">
        <w:rPr>
          <w:spacing w:val="-3"/>
        </w:rPr>
        <w:t xml:space="preserve"> </w:t>
      </w:r>
      <w:r>
        <w:t>t</w:t>
      </w:r>
      <w:r w:rsidRPr="00DD442E">
        <w:rPr>
          <w:spacing w:val="-1"/>
        </w:rPr>
        <w:t>h</w:t>
      </w:r>
      <w:r>
        <w:t>e</w:t>
      </w:r>
      <w:r w:rsidRPr="00DD442E">
        <w:rPr>
          <w:spacing w:val="-1"/>
        </w:rPr>
        <w:t xml:space="preserve"> </w:t>
      </w:r>
      <w:r>
        <w:t>tele</w:t>
      </w:r>
      <w:r w:rsidRPr="00DD442E">
        <w:rPr>
          <w:spacing w:val="1"/>
        </w:rPr>
        <w:t>p</w:t>
      </w:r>
      <w:r w:rsidRPr="00DD442E">
        <w:rPr>
          <w:spacing w:val="-1"/>
        </w:rPr>
        <w:t>h</w:t>
      </w:r>
      <w:r w:rsidRPr="00DD442E">
        <w:rPr>
          <w:spacing w:val="1"/>
        </w:rPr>
        <w:t>o</w:t>
      </w:r>
      <w:r w:rsidRPr="00DD442E">
        <w:rPr>
          <w:spacing w:val="-1"/>
        </w:rPr>
        <w:t>n</w:t>
      </w:r>
      <w:r>
        <w:t>e</w:t>
      </w:r>
      <w:r w:rsidRPr="00DD442E">
        <w:rPr>
          <w:spacing w:val="-7"/>
        </w:rPr>
        <w:t xml:space="preserve"> </w:t>
      </w:r>
      <w:r w:rsidRPr="00DD442E">
        <w:rPr>
          <w:spacing w:val="2"/>
        </w:rPr>
        <w:t>t</w:t>
      </w:r>
      <w:r>
        <w:t>o</w:t>
      </w:r>
      <w:r w:rsidRPr="00DD442E">
        <w:rPr>
          <w:spacing w:val="-1"/>
        </w:rPr>
        <w:t xml:space="preserve"> h</w:t>
      </w:r>
      <w:r>
        <w:t xml:space="preserve">elp </w:t>
      </w:r>
      <w:r w:rsidRPr="00DD442E">
        <w:rPr>
          <w:spacing w:val="-1"/>
        </w:rPr>
        <w:t>s</w:t>
      </w:r>
      <w:r>
        <w:t>et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u</w:t>
      </w:r>
      <w:r>
        <w:t>p</w:t>
      </w:r>
      <w:r w:rsidRPr="00DD442E">
        <w:rPr>
          <w:spacing w:val="-1"/>
        </w:rPr>
        <w:t xml:space="preserve"> </w:t>
      </w:r>
      <w:r w:rsidRPr="00DD442E">
        <w:rPr>
          <w:spacing w:val="2"/>
        </w:rPr>
        <w:t>s</w:t>
      </w:r>
      <w:r w:rsidRPr="00DD442E">
        <w:rPr>
          <w:spacing w:val="-1"/>
        </w:rPr>
        <w:t>ys</w:t>
      </w:r>
      <w:r>
        <w:t>t</w:t>
      </w:r>
      <w:r w:rsidRPr="00DD442E">
        <w:rPr>
          <w:spacing w:val="2"/>
        </w:rPr>
        <w:t>e</w:t>
      </w:r>
      <w:r w:rsidRPr="00DD442E">
        <w:rPr>
          <w:spacing w:val="-1"/>
        </w:rPr>
        <w:t>m</w:t>
      </w:r>
      <w:r>
        <w:t>s</w:t>
      </w:r>
      <w:r w:rsidRPr="00DD442E">
        <w:rPr>
          <w:spacing w:val="-6"/>
        </w:rPr>
        <w:t xml:space="preserve"> </w:t>
      </w:r>
      <w:r w:rsidRPr="00DD442E">
        <w:rPr>
          <w:spacing w:val="1"/>
        </w:rPr>
        <w:t>o</w:t>
      </w:r>
      <w:r>
        <w:t>r</w:t>
      </w:r>
      <w:r w:rsidRPr="00DD442E">
        <w:rPr>
          <w:spacing w:val="-1"/>
        </w:rPr>
        <w:t xml:space="preserve"> </w:t>
      </w:r>
      <w:r w:rsidRPr="00DD442E">
        <w:rPr>
          <w:spacing w:val="1"/>
        </w:rPr>
        <w:t>r</w:t>
      </w:r>
      <w:r>
        <w:t>es</w:t>
      </w:r>
      <w:r w:rsidRPr="00DD442E">
        <w:rPr>
          <w:spacing w:val="1"/>
        </w:rPr>
        <w:t>o</w:t>
      </w:r>
      <w:r>
        <w:t>l</w:t>
      </w:r>
      <w:r w:rsidRPr="00DD442E">
        <w:rPr>
          <w:spacing w:val="-1"/>
        </w:rPr>
        <w:t>v</w:t>
      </w:r>
      <w:r>
        <w:t>e</w:t>
      </w:r>
      <w:r w:rsidRPr="00DD442E">
        <w:rPr>
          <w:spacing w:val="-5"/>
        </w:rPr>
        <w:t xml:space="preserve"> </w:t>
      </w:r>
      <w:r w:rsidRPr="00DD442E">
        <w:rPr>
          <w:spacing w:val="2"/>
        </w:rPr>
        <w:t>i</w:t>
      </w:r>
      <w:r w:rsidRPr="00DD442E">
        <w:rPr>
          <w:spacing w:val="-1"/>
        </w:rPr>
        <w:t>s</w:t>
      </w:r>
      <w:r w:rsidRPr="00DD442E">
        <w:rPr>
          <w:spacing w:val="2"/>
        </w:rPr>
        <w:t>s</w:t>
      </w:r>
      <w:r w:rsidRPr="00DD442E">
        <w:rPr>
          <w:spacing w:val="-1"/>
        </w:rPr>
        <w:t>u</w:t>
      </w:r>
      <w:r w:rsidRPr="00DD442E">
        <w:rPr>
          <w:spacing w:val="3"/>
        </w:rPr>
        <w:t>e</w:t>
      </w:r>
      <w:r w:rsidRPr="00DD442E">
        <w:rPr>
          <w:spacing w:val="-1"/>
        </w:rPr>
        <w:t>s</w:t>
      </w:r>
      <w:r>
        <w:t>.</w:t>
      </w:r>
    </w:p>
    <w:p w14:paraId="017307F8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3"/>
        </w:rPr>
        <w:t>T</w:t>
      </w:r>
      <w:r w:rsidRPr="00DD442E">
        <w:rPr>
          <w:spacing w:val="-2"/>
        </w:rPr>
        <w:t>r</w:t>
      </w:r>
      <w:r w:rsidRPr="00DD442E">
        <w:rPr>
          <w:spacing w:val="1"/>
        </w:rPr>
        <w:t>o</w:t>
      </w:r>
      <w:r w:rsidRPr="00DD442E">
        <w:rPr>
          <w:spacing w:val="-1"/>
        </w:rPr>
        <w:t>u</w:t>
      </w:r>
      <w:r w:rsidRPr="00DD442E">
        <w:rPr>
          <w:spacing w:val="1"/>
        </w:rPr>
        <w:t>b</w:t>
      </w:r>
      <w:r>
        <w:t>le</w:t>
      </w:r>
      <w:r w:rsidRPr="00DD442E">
        <w:rPr>
          <w:spacing w:val="-6"/>
        </w:rPr>
        <w:t xml:space="preserve"> </w:t>
      </w:r>
      <w:r w:rsidRPr="00DD442E">
        <w:rPr>
          <w:spacing w:val="-1"/>
        </w:rPr>
        <w:t>sh</w:t>
      </w:r>
      <w:r w:rsidRPr="00DD442E">
        <w:rPr>
          <w:spacing w:val="1"/>
        </w:rPr>
        <w:t>oo</w:t>
      </w:r>
      <w:r>
        <w:t>ti</w:t>
      </w:r>
      <w:r w:rsidRPr="00DD442E">
        <w:rPr>
          <w:spacing w:val="1"/>
        </w:rPr>
        <w:t>n</w:t>
      </w:r>
      <w:r>
        <w:t>g</w:t>
      </w:r>
      <w:r w:rsidRPr="00DD442E">
        <w:rPr>
          <w:spacing w:val="-8"/>
        </w:rPr>
        <w:t xml:space="preserve"> </w:t>
      </w:r>
      <w:r w:rsidRPr="00DD442E">
        <w:rPr>
          <w:spacing w:val="2"/>
        </w:rPr>
        <w:t>s</w:t>
      </w:r>
      <w:r w:rsidRPr="00DD442E">
        <w:rPr>
          <w:spacing w:val="-1"/>
        </w:rPr>
        <w:t>ys</w:t>
      </w:r>
      <w:r>
        <w:t>t</w:t>
      </w:r>
      <w:r w:rsidRPr="00DD442E">
        <w:rPr>
          <w:spacing w:val="2"/>
        </w:rPr>
        <w:t>e</w:t>
      </w:r>
      <w:r>
        <w:t>m</w:t>
      </w:r>
      <w:r w:rsidRPr="00DD442E">
        <w:rPr>
          <w:spacing w:val="-7"/>
        </w:rPr>
        <w:t xml:space="preserve"> </w:t>
      </w:r>
      <w:r w:rsidRPr="00DD442E">
        <w:rPr>
          <w:spacing w:val="3"/>
        </w:rPr>
        <w:t>a</w:t>
      </w:r>
      <w:r w:rsidRPr="00DD442E">
        <w:rPr>
          <w:spacing w:val="-1"/>
        </w:rPr>
        <w:t>n</w:t>
      </w:r>
      <w:r>
        <w:t>d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n</w:t>
      </w:r>
      <w:r>
        <w:t>e</w:t>
      </w:r>
      <w:r w:rsidRPr="00DD442E">
        <w:rPr>
          <w:spacing w:val="2"/>
        </w:rPr>
        <w:t>t</w:t>
      </w:r>
      <w:r w:rsidRPr="00DD442E">
        <w:rPr>
          <w:spacing w:val="-2"/>
        </w:rPr>
        <w:t>w</w:t>
      </w:r>
      <w:r w:rsidRPr="00DD442E">
        <w:rPr>
          <w:spacing w:val="1"/>
        </w:rPr>
        <w:t>or</w:t>
      </w:r>
      <w:r>
        <w:t>k</w:t>
      </w:r>
      <w:r w:rsidRPr="00DD442E">
        <w:rPr>
          <w:spacing w:val="-8"/>
        </w:rPr>
        <w:t xml:space="preserve"> </w:t>
      </w:r>
      <w:r w:rsidRPr="00DD442E">
        <w:rPr>
          <w:spacing w:val="2"/>
        </w:rPr>
        <w:t>i</w:t>
      </w:r>
      <w:r w:rsidRPr="00DD442E">
        <w:rPr>
          <w:spacing w:val="-1"/>
        </w:rPr>
        <w:t>s</w:t>
      </w:r>
      <w:r w:rsidRPr="00DD442E">
        <w:rPr>
          <w:spacing w:val="2"/>
        </w:rPr>
        <w:t>s</w:t>
      </w:r>
      <w:r w:rsidRPr="00DD442E">
        <w:rPr>
          <w:spacing w:val="-1"/>
        </w:rPr>
        <w:t>u</w:t>
      </w:r>
      <w:r>
        <w:t>es,</w:t>
      </w:r>
      <w:r w:rsidRPr="00DD442E">
        <w:rPr>
          <w:spacing w:val="-5"/>
        </w:rPr>
        <w:t xml:space="preserve"> </w:t>
      </w:r>
      <w:r w:rsidRPr="00DD442E">
        <w:rPr>
          <w:spacing w:val="1"/>
        </w:rPr>
        <w:t>d</w:t>
      </w:r>
      <w:r>
        <w:t>ia</w:t>
      </w:r>
      <w:r w:rsidRPr="00DD442E">
        <w:rPr>
          <w:spacing w:val="1"/>
        </w:rPr>
        <w:t>g</w:t>
      </w:r>
      <w:r w:rsidRPr="00DD442E">
        <w:rPr>
          <w:spacing w:val="-1"/>
        </w:rPr>
        <w:t>n</w:t>
      </w:r>
      <w:r w:rsidRPr="00DD442E">
        <w:rPr>
          <w:spacing w:val="1"/>
        </w:rPr>
        <w:t>o</w:t>
      </w:r>
      <w:r w:rsidRPr="00DD442E">
        <w:rPr>
          <w:spacing w:val="-1"/>
        </w:rPr>
        <w:t>s</w:t>
      </w:r>
      <w:r w:rsidRPr="00DD442E">
        <w:rPr>
          <w:spacing w:val="2"/>
        </w:rPr>
        <w:t>i</w:t>
      </w:r>
      <w:r w:rsidRPr="00DD442E">
        <w:rPr>
          <w:spacing w:val="-1"/>
        </w:rPr>
        <w:t>n</w:t>
      </w:r>
      <w:r>
        <w:t>g</w:t>
      </w:r>
      <w:r w:rsidRPr="00DD442E">
        <w:rPr>
          <w:spacing w:val="-10"/>
        </w:rPr>
        <w:t xml:space="preserve"> </w:t>
      </w:r>
      <w:r w:rsidRPr="00DD442E">
        <w:rPr>
          <w:spacing w:val="3"/>
        </w:rPr>
        <w:t>a</w:t>
      </w:r>
      <w:r w:rsidRPr="00DD442E">
        <w:rPr>
          <w:spacing w:val="1"/>
        </w:rPr>
        <w:t>n</w:t>
      </w:r>
      <w:r>
        <w:t>d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s</w:t>
      </w:r>
      <w:r w:rsidRPr="00DD442E">
        <w:rPr>
          <w:spacing w:val="1"/>
        </w:rPr>
        <w:t>o</w:t>
      </w:r>
      <w:r>
        <w:t>l</w:t>
      </w:r>
      <w:r w:rsidRPr="00DD442E">
        <w:rPr>
          <w:spacing w:val="-1"/>
        </w:rPr>
        <w:t>v</w:t>
      </w:r>
      <w:r>
        <w:t>i</w:t>
      </w:r>
      <w:r w:rsidRPr="00DD442E">
        <w:rPr>
          <w:spacing w:val="1"/>
        </w:rPr>
        <w:t>n</w:t>
      </w:r>
      <w:r>
        <w:t>g</w:t>
      </w:r>
      <w:r w:rsidRPr="00DD442E">
        <w:rPr>
          <w:spacing w:val="-7"/>
        </w:rPr>
        <w:t xml:space="preserve"> </w:t>
      </w:r>
      <w:r w:rsidRPr="00DD442E">
        <w:rPr>
          <w:spacing w:val="-1"/>
        </w:rPr>
        <w:t>h</w:t>
      </w:r>
      <w:r>
        <w:t>a</w:t>
      </w:r>
      <w:r w:rsidRPr="00DD442E">
        <w:rPr>
          <w:spacing w:val="1"/>
        </w:rPr>
        <w:t>r</w:t>
      </w:r>
      <w:r w:rsidRPr="00DD442E">
        <w:rPr>
          <w:spacing w:val="3"/>
        </w:rPr>
        <w:t>d</w:t>
      </w:r>
      <w:r w:rsidRPr="00DD442E">
        <w:rPr>
          <w:spacing w:val="-2"/>
        </w:rPr>
        <w:t>w</w:t>
      </w:r>
      <w:r>
        <w:t>a</w:t>
      </w:r>
      <w:r w:rsidRPr="00DD442E">
        <w:rPr>
          <w:spacing w:val="1"/>
        </w:rPr>
        <w:t>r</w:t>
      </w:r>
      <w:r>
        <w:t>e</w:t>
      </w:r>
      <w:r w:rsidRPr="00DD442E">
        <w:rPr>
          <w:spacing w:val="-6"/>
        </w:rPr>
        <w:t xml:space="preserve"> </w:t>
      </w:r>
      <w:r w:rsidRPr="00DD442E">
        <w:rPr>
          <w:spacing w:val="1"/>
        </w:rPr>
        <w:t>o</w:t>
      </w:r>
      <w:r>
        <w:t>r</w:t>
      </w:r>
      <w:r w:rsidRPr="00DD442E">
        <w:rPr>
          <w:spacing w:val="-1"/>
        </w:rPr>
        <w:t xml:space="preserve"> s</w:t>
      </w:r>
      <w:r w:rsidRPr="00DD442E">
        <w:rPr>
          <w:spacing w:val="1"/>
        </w:rPr>
        <w:t>o</w:t>
      </w:r>
      <w:r w:rsidRPr="00DD442E">
        <w:rPr>
          <w:spacing w:val="-2"/>
        </w:rPr>
        <w:t>f</w:t>
      </w:r>
      <w:r w:rsidRPr="00DD442E">
        <w:rPr>
          <w:spacing w:val="2"/>
        </w:rPr>
        <w:t>t</w:t>
      </w:r>
      <w:r w:rsidRPr="00DD442E">
        <w:rPr>
          <w:spacing w:val="-2"/>
        </w:rPr>
        <w:t>w</w:t>
      </w:r>
      <w:r>
        <w:t>a</w:t>
      </w:r>
      <w:r w:rsidRPr="00DD442E">
        <w:rPr>
          <w:spacing w:val="3"/>
        </w:rPr>
        <w:t>r</w:t>
      </w:r>
      <w:r>
        <w:t>e</w:t>
      </w:r>
      <w:r w:rsidRPr="00DD442E">
        <w:rPr>
          <w:spacing w:val="-6"/>
        </w:rPr>
        <w:t xml:space="preserve"> </w:t>
      </w:r>
      <w:r>
        <w:t>i</w:t>
      </w:r>
      <w:r w:rsidRPr="00DD442E">
        <w:rPr>
          <w:spacing w:val="-1"/>
        </w:rPr>
        <w:t>s</w:t>
      </w:r>
      <w:r w:rsidRPr="00DD442E">
        <w:rPr>
          <w:spacing w:val="2"/>
        </w:rPr>
        <w:t>s</w:t>
      </w:r>
      <w:r w:rsidRPr="00DD442E">
        <w:rPr>
          <w:spacing w:val="-1"/>
        </w:rPr>
        <w:t>u</w:t>
      </w:r>
      <w:r>
        <w:t>es</w:t>
      </w:r>
    </w:p>
    <w:p w14:paraId="35057336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2"/>
          <w:position w:val="-1"/>
        </w:rPr>
        <w:t>P</w:t>
      </w:r>
      <w:r w:rsidRPr="00DD442E">
        <w:rPr>
          <w:spacing w:val="1"/>
          <w:position w:val="-1"/>
        </w:rPr>
        <w:t>ro</w:t>
      </w:r>
      <w:r w:rsidRPr="00DD442E">
        <w:rPr>
          <w:spacing w:val="-1"/>
          <w:position w:val="-1"/>
        </w:rPr>
        <w:t>v</w:t>
      </w:r>
      <w:r w:rsidRPr="00DD442E">
        <w:rPr>
          <w:position w:val="-1"/>
        </w:rPr>
        <w:t>i</w:t>
      </w:r>
      <w:r w:rsidRPr="00DD442E">
        <w:rPr>
          <w:spacing w:val="1"/>
          <w:position w:val="-1"/>
        </w:rPr>
        <w:t>d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u</w:t>
      </w:r>
      <w:r w:rsidRPr="00DD442E">
        <w:rPr>
          <w:spacing w:val="1"/>
          <w:position w:val="-1"/>
        </w:rPr>
        <w:t>ppor</w:t>
      </w:r>
      <w:r w:rsidRPr="00DD442E">
        <w:rPr>
          <w:position w:val="-1"/>
        </w:rPr>
        <w:t>t</w:t>
      </w:r>
      <w:r w:rsidRPr="00DD442E">
        <w:rPr>
          <w:spacing w:val="-6"/>
          <w:position w:val="-1"/>
        </w:rPr>
        <w:t xml:space="preserve"> </w:t>
      </w:r>
      <w:r w:rsidRPr="00DD442E">
        <w:rPr>
          <w:spacing w:val="1"/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spacing w:val="1"/>
          <w:position w:val="-1"/>
        </w:rPr>
        <w:t>d</w:t>
      </w:r>
      <w:r w:rsidRPr="00DD442E">
        <w:rPr>
          <w:position w:val="-1"/>
        </w:rPr>
        <w:t>/</w:t>
      </w:r>
      <w:r w:rsidRPr="00DD442E">
        <w:rPr>
          <w:spacing w:val="1"/>
          <w:position w:val="-1"/>
        </w:rPr>
        <w:t>o</w:t>
      </w:r>
      <w:r w:rsidRPr="00DD442E">
        <w:rPr>
          <w:position w:val="-1"/>
        </w:rPr>
        <w:t>r</w:t>
      </w:r>
      <w:r w:rsidRPr="00DD442E">
        <w:rPr>
          <w:spacing w:val="-4"/>
          <w:position w:val="-1"/>
        </w:rPr>
        <w:t xml:space="preserve"> 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cl</w:t>
      </w:r>
      <w:r w:rsidRPr="00DD442E">
        <w:rPr>
          <w:spacing w:val="1"/>
          <w:position w:val="-1"/>
        </w:rPr>
        <w:t>ud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spacing w:val="1"/>
          <w:position w:val="-1"/>
        </w:rPr>
        <w:t>pro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ed</w:t>
      </w:r>
      <w:r w:rsidRPr="00DD442E">
        <w:rPr>
          <w:spacing w:val="-1"/>
          <w:position w:val="-1"/>
        </w:rPr>
        <w:t>u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al</w:t>
      </w:r>
      <w:r w:rsidRPr="00DD442E">
        <w:rPr>
          <w:spacing w:val="-9"/>
          <w:position w:val="-1"/>
        </w:rPr>
        <w:t xml:space="preserve"> </w:t>
      </w:r>
      <w:r w:rsidRPr="00DD442E">
        <w:rPr>
          <w:spacing w:val="1"/>
          <w:position w:val="-1"/>
        </w:rPr>
        <w:t>do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u</w:t>
      </w:r>
      <w:r w:rsidRPr="00DD442E">
        <w:rPr>
          <w:spacing w:val="-4"/>
          <w:position w:val="-1"/>
        </w:rPr>
        <w:t>m</w:t>
      </w:r>
      <w:r w:rsidRPr="00DD442E">
        <w:rPr>
          <w:spacing w:val="3"/>
          <w:position w:val="-1"/>
        </w:rPr>
        <w:t>e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tati</w:t>
      </w:r>
      <w:r w:rsidRPr="00DD442E">
        <w:rPr>
          <w:spacing w:val="3"/>
          <w:position w:val="-1"/>
        </w:rPr>
        <w:t>o</w:t>
      </w:r>
      <w:r w:rsidRPr="00DD442E">
        <w:rPr>
          <w:position w:val="-1"/>
        </w:rPr>
        <w:t>n</w:t>
      </w:r>
      <w:r w:rsidRPr="00DD442E">
        <w:rPr>
          <w:spacing w:val="-13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ele</w:t>
      </w:r>
      <w:r w:rsidRPr="00DD442E">
        <w:rPr>
          <w:spacing w:val="-1"/>
          <w:position w:val="-1"/>
        </w:rPr>
        <w:t>v</w:t>
      </w:r>
      <w:r w:rsidRPr="00DD442E">
        <w:rPr>
          <w:spacing w:val="3"/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t</w:t>
      </w:r>
      <w:r w:rsidRPr="00DD442E">
        <w:rPr>
          <w:spacing w:val="-6"/>
          <w:position w:val="-1"/>
        </w:rPr>
        <w:t xml:space="preserve"> </w:t>
      </w:r>
      <w:r w:rsidRPr="00DD442E">
        <w:rPr>
          <w:spacing w:val="1"/>
          <w:position w:val="-1"/>
        </w:rPr>
        <w:t>r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por</w:t>
      </w:r>
      <w:r w:rsidRPr="00DD442E">
        <w:rPr>
          <w:position w:val="-1"/>
        </w:rPr>
        <w:t>ts</w:t>
      </w:r>
      <w:r w:rsidRPr="00DD442E">
        <w:rPr>
          <w:spacing w:val="-7"/>
          <w:position w:val="-1"/>
        </w:rPr>
        <w:t xml:space="preserve"> </w:t>
      </w:r>
      <w:r w:rsidRPr="00DD442E">
        <w:rPr>
          <w:spacing w:val="1"/>
          <w:position w:val="-1"/>
        </w:rPr>
        <w:t>o</w:t>
      </w:r>
      <w:r w:rsidRPr="00DD442E">
        <w:rPr>
          <w:position w:val="-1"/>
        </w:rPr>
        <w:t>n</w:t>
      </w:r>
      <w:r w:rsidRPr="00DD442E">
        <w:rPr>
          <w:spacing w:val="-3"/>
          <w:position w:val="-1"/>
        </w:rPr>
        <w:t xml:space="preserve"> </w:t>
      </w:r>
      <w:r w:rsidRPr="00DD442E">
        <w:rPr>
          <w:position w:val="-1"/>
        </w:rPr>
        <w:t>t</w:t>
      </w:r>
      <w:r w:rsidRPr="00DD442E">
        <w:rPr>
          <w:spacing w:val="-1"/>
          <w:position w:val="-1"/>
        </w:rPr>
        <w:t>h</w:t>
      </w:r>
      <w:r w:rsidRPr="00DD442E">
        <w:rPr>
          <w:position w:val="-1"/>
        </w:rPr>
        <w:t>e</w:t>
      </w:r>
      <w:r w:rsidRPr="00DD442E">
        <w:rPr>
          <w:spacing w:val="9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3"/>
          <w:position w:val="-1"/>
        </w:rPr>
        <w:t>a</w:t>
      </w:r>
      <w:r w:rsidRPr="00DD442E">
        <w:rPr>
          <w:spacing w:val="-4"/>
          <w:position w:val="-1"/>
        </w:rPr>
        <w:t>m</w:t>
      </w:r>
      <w:r w:rsidRPr="00DD442E">
        <w:rPr>
          <w:position w:val="-1"/>
        </w:rPr>
        <w:t>e</w:t>
      </w:r>
    </w:p>
    <w:p w14:paraId="2D21A859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spacing w:val="3"/>
          <w:position w:val="-1"/>
        </w:rPr>
        <w:t>I</w:t>
      </w:r>
      <w:r w:rsidRPr="00DD442E">
        <w:rPr>
          <w:spacing w:val="-4"/>
          <w:position w:val="-1"/>
        </w:rPr>
        <w:t>m</w:t>
      </w:r>
      <w:r w:rsidRPr="00DD442E">
        <w:rPr>
          <w:spacing w:val="1"/>
          <w:position w:val="-1"/>
        </w:rPr>
        <w:t>p</w:t>
      </w:r>
      <w:r w:rsidRPr="00DD442E">
        <w:rPr>
          <w:position w:val="-1"/>
        </w:rPr>
        <w:t>l</w:t>
      </w:r>
      <w:r w:rsidRPr="00DD442E">
        <w:rPr>
          <w:spacing w:val="2"/>
          <w:position w:val="-1"/>
        </w:rPr>
        <w:t>e</w:t>
      </w:r>
      <w:r w:rsidRPr="00DD442E">
        <w:rPr>
          <w:spacing w:val="-4"/>
          <w:position w:val="-1"/>
        </w:rPr>
        <w:t>m</w:t>
      </w:r>
      <w:r w:rsidRPr="00DD442E">
        <w:rPr>
          <w:spacing w:val="3"/>
          <w:position w:val="-1"/>
        </w:rPr>
        <w:t>e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t</w:t>
      </w:r>
      <w:r w:rsidRPr="00DD442E">
        <w:rPr>
          <w:spacing w:val="2"/>
          <w:position w:val="-1"/>
        </w:rPr>
        <w:t>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12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u</w:t>
      </w:r>
      <w:r w:rsidRPr="00DD442E">
        <w:rPr>
          <w:spacing w:val="1"/>
          <w:position w:val="-1"/>
        </w:rPr>
        <w:t>ppor</w:t>
      </w:r>
      <w:r w:rsidRPr="00DD442E">
        <w:rPr>
          <w:position w:val="-1"/>
        </w:rPr>
        <w:t>ti</w:t>
      </w:r>
      <w:r w:rsidRPr="00DD442E">
        <w:rPr>
          <w:spacing w:val="-2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8"/>
          <w:position w:val="-1"/>
        </w:rPr>
        <w:t xml:space="preserve"> </w:t>
      </w:r>
      <w:r w:rsidRPr="00DD442E">
        <w:rPr>
          <w:position w:val="-1"/>
        </w:rPr>
        <w:t>t</w:t>
      </w:r>
      <w:r w:rsidRPr="00DD442E">
        <w:rPr>
          <w:spacing w:val="-1"/>
          <w:position w:val="-1"/>
        </w:rPr>
        <w:t>h</w:t>
      </w:r>
      <w:r w:rsidRPr="00DD442E">
        <w:rPr>
          <w:position w:val="-1"/>
        </w:rPr>
        <w:t>e</w:t>
      </w:r>
      <w:r w:rsidRPr="00DD442E">
        <w:rPr>
          <w:spacing w:val="-1"/>
          <w:position w:val="-1"/>
        </w:rPr>
        <w:t xml:space="preserve"> </w:t>
      </w:r>
      <w:r w:rsidRPr="00DD442E">
        <w:rPr>
          <w:spacing w:val="1"/>
          <w:position w:val="-1"/>
        </w:rPr>
        <w:t>ro</w:t>
      </w:r>
      <w:r w:rsidRPr="00DD442E">
        <w:rPr>
          <w:position w:val="-1"/>
        </w:rPr>
        <w:t>ll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1"/>
          <w:position w:val="-1"/>
        </w:rPr>
        <w:t>o</w:t>
      </w:r>
      <w:r w:rsidRPr="00DD442E">
        <w:rPr>
          <w:spacing w:val="-1"/>
          <w:position w:val="-1"/>
        </w:rPr>
        <w:t>u</w:t>
      </w:r>
      <w:r w:rsidRPr="00DD442E">
        <w:rPr>
          <w:position w:val="-1"/>
        </w:rPr>
        <w:t>t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1"/>
          <w:position w:val="-1"/>
        </w:rPr>
        <w:t>o</w:t>
      </w:r>
      <w:r w:rsidRPr="00DD442E">
        <w:rPr>
          <w:position w:val="-1"/>
        </w:rPr>
        <w:t>f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-1"/>
          <w:position w:val="-1"/>
        </w:rPr>
        <w:t>n</w:t>
      </w:r>
      <w:r w:rsidRPr="00DD442E">
        <w:rPr>
          <w:spacing w:val="5"/>
          <w:position w:val="-1"/>
        </w:rPr>
        <w:t>e</w:t>
      </w:r>
      <w:r w:rsidRPr="00DD442E">
        <w:rPr>
          <w:position w:val="-1"/>
        </w:rPr>
        <w:t>w</w:t>
      </w:r>
      <w:r w:rsidRPr="00DD442E">
        <w:rPr>
          <w:spacing w:val="-7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pp</w:t>
      </w:r>
      <w:r w:rsidRPr="00DD442E">
        <w:rPr>
          <w:position w:val="-1"/>
        </w:rPr>
        <w:t>licati</w:t>
      </w:r>
      <w:r w:rsidRPr="00DD442E">
        <w:rPr>
          <w:spacing w:val="3"/>
          <w:position w:val="-1"/>
        </w:rPr>
        <w:t>o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s</w:t>
      </w:r>
      <w:r w:rsidRPr="00DD442E">
        <w:rPr>
          <w:spacing w:val="-10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2"/>
          <w:position w:val="-1"/>
        </w:rPr>
        <w:t>s</w:t>
      </w:r>
      <w:r w:rsidRPr="00DD442E">
        <w:rPr>
          <w:spacing w:val="-1"/>
          <w:position w:val="-1"/>
        </w:rPr>
        <w:t>ys</w:t>
      </w:r>
      <w:r w:rsidRPr="00DD442E">
        <w:rPr>
          <w:position w:val="-1"/>
        </w:rPr>
        <w:t>t</w:t>
      </w:r>
      <w:r w:rsidRPr="00DD442E">
        <w:rPr>
          <w:spacing w:val="2"/>
          <w:position w:val="-1"/>
        </w:rPr>
        <w:t>e</w:t>
      </w:r>
      <w:r w:rsidRPr="00DD442E">
        <w:rPr>
          <w:spacing w:val="-1"/>
          <w:position w:val="-1"/>
        </w:rPr>
        <w:t>m</w:t>
      </w:r>
      <w:r w:rsidRPr="00DD442E">
        <w:rPr>
          <w:position w:val="-1"/>
        </w:rPr>
        <w:t>s</w:t>
      </w:r>
    </w:p>
    <w:p w14:paraId="7F44397B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position w:val="-1"/>
        </w:rPr>
        <w:t>Setting</w:t>
      </w:r>
      <w:r w:rsidRPr="00DD442E">
        <w:rPr>
          <w:spacing w:val="-5"/>
          <w:position w:val="-1"/>
        </w:rPr>
        <w:t xml:space="preserve"> </w:t>
      </w:r>
      <w:r w:rsidRPr="00DD442E">
        <w:rPr>
          <w:spacing w:val="-1"/>
          <w:position w:val="-1"/>
        </w:rPr>
        <w:t>u</w:t>
      </w:r>
      <w:r w:rsidRPr="00DD442E">
        <w:rPr>
          <w:position w:val="-1"/>
        </w:rPr>
        <w:t>p</w:t>
      </w:r>
      <w:r w:rsidRPr="00DD442E">
        <w:rPr>
          <w:spacing w:val="-1"/>
          <w:position w:val="-1"/>
        </w:rPr>
        <w:t xml:space="preserve"> n</w:t>
      </w:r>
      <w:r w:rsidRPr="00DD442E">
        <w:rPr>
          <w:spacing w:val="3"/>
          <w:position w:val="-1"/>
        </w:rPr>
        <w:t>e</w:t>
      </w:r>
      <w:r w:rsidRPr="00DD442E">
        <w:rPr>
          <w:position w:val="-1"/>
        </w:rPr>
        <w:t>w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-1"/>
          <w:position w:val="-1"/>
        </w:rPr>
        <w:t>us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r’</w:t>
      </w:r>
      <w:r w:rsidRPr="00DD442E">
        <w:rPr>
          <w:position w:val="-1"/>
        </w:rPr>
        <w:t>s</w:t>
      </w:r>
      <w:r w:rsidRPr="00DD442E">
        <w:rPr>
          <w:spacing w:val="-5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1"/>
          <w:position w:val="-1"/>
        </w:rPr>
        <w:t>c</w:t>
      </w:r>
      <w:r w:rsidRPr="00DD442E">
        <w:rPr>
          <w:position w:val="-1"/>
        </w:rPr>
        <w:t>c</w:t>
      </w:r>
      <w:r w:rsidRPr="00DD442E">
        <w:rPr>
          <w:spacing w:val="1"/>
          <w:position w:val="-1"/>
        </w:rPr>
        <w:t>ou</w:t>
      </w:r>
      <w:r w:rsidRPr="00DD442E">
        <w:rPr>
          <w:spacing w:val="-1"/>
          <w:position w:val="-1"/>
        </w:rPr>
        <w:t>n</w:t>
      </w:r>
      <w:r w:rsidRPr="00DD442E">
        <w:rPr>
          <w:spacing w:val="2"/>
          <w:position w:val="-1"/>
        </w:rPr>
        <w:t>t</w:t>
      </w:r>
      <w:r w:rsidRPr="00DD442E">
        <w:rPr>
          <w:position w:val="-1"/>
        </w:rPr>
        <w:t>s</w:t>
      </w:r>
      <w:r w:rsidRPr="00DD442E">
        <w:rPr>
          <w:spacing w:val="-7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1"/>
          <w:position w:val="-1"/>
        </w:rPr>
        <w:t>pro</w:t>
      </w:r>
      <w:r w:rsidRPr="00DD442E">
        <w:rPr>
          <w:spacing w:val="-2"/>
          <w:position w:val="-1"/>
        </w:rPr>
        <w:t>f</w:t>
      </w:r>
      <w:r w:rsidRPr="00DD442E">
        <w:rPr>
          <w:position w:val="-1"/>
        </w:rPr>
        <w:t>ile</w:t>
      </w:r>
      <w:r w:rsidRPr="00DD442E">
        <w:rPr>
          <w:spacing w:val="-5"/>
          <w:position w:val="-1"/>
        </w:rPr>
        <w:t xml:space="preserve"> </w:t>
      </w:r>
      <w:r w:rsidRPr="00DD442E">
        <w:rPr>
          <w:position w:val="-1"/>
        </w:rPr>
        <w:t>a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d</w:t>
      </w:r>
      <w:r w:rsidRPr="00DD442E">
        <w:rPr>
          <w:spacing w:val="-2"/>
          <w:position w:val="-1"/>
        </w:rPr>
        <w:t xml:space="preserve"> </w:t>
      </w:r>
      <w:r w:rsidRPr="00DD442E">
        <w:rPr>
          <w:spacing w:val="1"/>
          <w:position w:val="-1"/>
        </w:rPr>
        <w:t>d</w:t>
      </w:r>
      <w:r w:rsidRPr="00DD442E">
        <w:rPr>
          <w:position w:val="-1"/>
        </w:rPr>
        <w:t>e</w:t>
      </w:r>
      <w:r w:rsidRPr="00DD442E">
        <w:rPr>
          <w:spacing w:val="1"/>
          <w:position w:val="-1"/>
        </w:rPr>
        <w:t>a</w:t>
      </w:r>
      <w:r w:rsidRPr="00DD442E">
        <w:rPr>
          <w:position w:val="-1"/>
        </w:rPr>
        <w:t>li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5"/>
          <w:position w:val="-1"/>
        </w:rPr>
        <w:t xml:space="preserve"> </w:t>
      </w:r>
      <w:r w:rsidRPr="00DD442E">
        <w:rPr>
          <w:spacing w:val="-2"/>
          <w:position w:val="-1"/>
        </w:rPr>
        <w:t>w</w:t>
      </w:r>
      <w:r w:rsidRPr="00DD442E">
        <w:rPr>
          <w:position w:val="-1"/>
        </w:rPr>
        <w:t>i</w:t>
      </w:r>
      <w:r w:rsidRPr="00DD442E">
        <w:rPr>
          <w:spacing w:val="2"/>
          <w:position w:val="-1"/>
        </w:rPr>
        <w:t>t</w:t>
      </w:r>
      <w:r w:rsidRPr="00DD442E">
        <w:rPr>
          <w:position w:val="-1"/>
        </w:rPr>
        <w:t>h</w:t>
      </w:r>
      <w:r w:rsidRPr="00DD442E">
        <w:rPr>
          <w:spacing w:val="-3"/>
          <w:position w:val="-1"/>
        </w:rPr>
        <w:t xml:space="preserve"> </w:t>
      </w:r>
      <w:r w:rsidRPr="00DD442E">
        <w:rPr>
          <w:spacing w:val="1"/>
          <w:position w:val="-1"/>
        </w:rPr>
        <w:t>pr</w:t>
      </w:r>
      <w:r w:rsidRPr="00DD442E">
        <w:rPr>
          <w:position w:val="-1"/>
        </w:rPr>
        <w:t>e</w:t>
      </w:r>
      <w:r w:rsidRPr="00DD442E">
        <w:rPr>
          <w:spacing w:val="-1"/>
          <w:position w:val="-1"/>
        </w:rPr>
        <w:t>v</w:t>
      </w:r>
      <w:r w:rsidRPr="00DD442E">
        <w:rPr>
          <w:position w:val="-1"/>
        </w:rPr>
        <w:t>aili</w:t>
      </w:r>
      <w:r w:rsidRPr="00DD442E">
        <w:rPr>
          <w:spacing w:val="1"/>
          <w:position w:val="-1"/>
        </w:rPr>
        <w:t>n</w:t>
      </w:r>
      <w:r w:rsidRPr="00DD442E">
        <w:rPr>
          <w:position w:val="-1"/>
        </w:rPr>
        <w:t>g</w:t>
      </w:r>
      <w:r w:rsidRPr="00DD442E">
        <w:rPr>
          <w:spacing w:val="-9"/>
          <w:position w:val="-1"/>
        </w:rPr>
        <w:t xml:space="preserve"> </w:t>
      </w:r>
      <w:r w:rsidRPr="00DD442E">
        <w:rPr>
          <w:position w:val="-1"/>
        </w:rPr>
        <w:t>l</w:t>
      </w:r>
      <w:r w:rsidRPr="00DD442E">
        <w:rPr>
          <w:spacing w:val="1"/>
          <w:position w:val="-1"/>
        </w:rPr>
        <w:t>o</w:t>
      </w:r>
      <w:r w:rsidRPr="00DD442E">
        <w:rPr>
          <w:spacing w:val="-1"/>
          <w:position w:val="-1"/>
        </w:rPr>
        <w:t>g</w:t>
      </w:r>
      <w:r w:rsidRPr="00DD442E">
        <w:rPr>
          <w:spacing w:val="2"/>
          <w:position w:val="-1"/>
        </w:rPr>
        <w:t>i</w:t>
      </w:r>
      <w:r w:rsidRPr="00DD442E">
        <w:rPr>
          <w:spacing w:val="-1"/>
          <w:position w:val="-1"/>
        </w:rPr>
        <w:t>n</w:t>
      </w:r>
      <w:r w:rsidRPr="00DD442E">
        <w:rPr>
          <w:position w:val="-1"/>
        </w:rPr>
        <w:t>/</w:t>
      </w:r>
      <w:r w:rsidRPr="00DD442E">
        <w:rPr>
          <w:spacing w:val="1"/>
          <w:position w:val="-1"/>
        </w:rPr>
        <w:t>p</w:t>
      </w:r>
      <w:r w:rsidRPr="00DD442E">
        <w:rPr>
          <w:position w:val="-1"/>
        </w:rPr>
        <w:t>a</w:t>
      </w:r>
      <w:r w:rsidRPr="00DD442E">
        <w:rPr>
          <w:spacing w:val="2"/>
          <w:position w:val="-1"/>
        </w:rPr>
        <w:t>ss</w:t>
      </w:r>
      <w:r w:rsidRPr="00DD442E">
        <w:rPr>
          <w:spacing w:val="-2"/>
          <w:position w:val="-1"/>
        </w:rPr>
        <w:t>w</w:t>
      </w:r>
      <w:r w:rsidRPr="00DD442E">
        <w:rPr>
          <w:spacing w:val="1"/>
          <w:position w:val="-1"/>
        </w:rPr>
        <w:t>or</w:t>
      </w:r>
      <w:r w:rsidRPr="00DD442E">
        <w:rPr>
          <w:position w:val="-1"/>
        </w:rPr>
        <w:t>d</w:t>
      </w:r>
      <w:r w:rsidRPr="00DD442E">
        <w:rPr>
          <w:spacing w:val="-11"/>
          <w:position w:val="-1"/>
        </w:rPr>
        <w:t xml:space="preserve"> </w:t>
      </w:r>
      <w:r w:rsidRPr="00DD442E">
        <w:rPr>
          <w:position w:val="-1"/>
        </w:rPr>
        <w:t>i</w:t>
      </w:r>
      <w:r w:rsidRPr="00DD442E">
        <w:rPr>
          <w:spacing w:val="-1"/>
          <w:position w:val="-1"/>
        </w:rPr>
        <w:t>s</w:t>
      </w:r>
      <w:r w:rsidRPr="00DD442E">
        <w:rPr>
          <w:spacing w:val="2"/>
          <w:position w:val="-1"/>
        </w:rPr>
        <w:t>s</w:t>
      </w:r>
      <w:r w:rsidRPr="00DD442E">
        <w:rPr>
          <w:spacing w:val="1"/>
          <w:position w:val="-1"/>
        </w:rPr>
        <w:t>u</w:t>
      </w:r>
      <w:r w:rsidRPr="00DD442E">
        <w:rPr>
          <w:position w:val="-1"/>
        </w:rPr>
        <w:t>es</w:t>
      </w:r>
    </w:p>
    <w:p w14:paraId="775E0F64" w14:textId="77777777" w:rsidR="00F10472" w:rsidRDefault="00090AD4" w:rsidP="00DD442E">
      <w:pPr>
        <w:pStyle w:val="ListParagraph"/>
        <w:numPr>
          <w:ilvl w:val="0"/>
          <w:numId w:val="28"/>
        </w:numPr>
        <w:spacing w:line="240" w:lineRule="exact"/>
      </w:pPr>
      <w:r w:rsidRPr="00DD442E">
        <w:rPr>
          <w:w w:val="99"/>
        </w:rPr>
        <w:t>E</w:t>
      </w:r>
      <w:r w:rsidRPr="00DD442E">
        <w:rPr>
          <w:spacing w:val="-1"/>
          <w:w w:val="99"/>
        </w:rPr>
        <w:t>s</w:t>
      </w:r>
      <w:r w:rsidRPr="00DD442E">
        <w:rPr>
          <w:w w:val="99"/>
        </w:rPr>
        <w:t>ta</w:t>
      </w:r>
      <w:r w:rsidRPr="00DD442E">
        <w:rPr>
          <w:spacing w:val="1"/>
          <w:w w:val="99"/>
        </w:rPr>
        <w:t>b</w:t>
      </w:r>
      <w:r w:rsidRPr="00DD442E">
        <w:rPr>
          <w:w w:val="99"/>
        </w:rPr>
        <w:t>li</w:t>
      </w:r>
      <w:r w:rsidRPr="00DD442E">
        <w:rPr>
          <w:spacing w:val="1"/>
          <w:w w:val="99"/>
        </w:rPr>
        <w:t>s</w:t>
      </w:r>
      <w:r w:rsidRPr="00DD442E">
        <w:rPr>
          <w:spacing w:val="-1"/>
          <w:w w:val="99"/>
        </w:rPr>
        <w:t>h</w:t>
      </w:r>
      <w:r w:rsidRPr="00DD442E">
        <w:rPr>
          <w:w w:val="99"/>
        </w:rPr>
        <w:t>i</w:t>
      </w:r>
      <w:r w:rsidRPr="00DD442E">
        <w:rPr>
          <w:spacing w:val="1"/>
          <w:w w:val="99"/>
        </w:rPr>
        <w:t>n</w:t>
      </w:r>
      <w:r w:rsidRPr="00DD442E">
        <w:rPr>
          <w:spacing w:val="-1"/>
          <w:w w:val="99"/>
        </w:rPr>
        <w:t>g</w:t>
      </w:r>
      <w:r w:rsidRPr="00DD442E">
        <w:rPr>
          <w:spacing w:val="2"/>
          <w:w w:val="99"/>
        </w:rPr>
        <w:t>/</w:t>
      </w:r>
      <w:r w:rsidRPr="00DD442E">
        <w:rPr>
          <w:spacing w:val="-1"/>
          <w:w w:val="99"/>
        </w:rPr>
        <w:t>m</w:t>
      </w:r>
      <w:r w:rsidRPr="00DD442E">
        <w:rPr>
          <w:w w:val="99"/>
        </w:rPr>
        <w:t>a</w:t>
      </w:r>
      <w:r w:rsidRPr="00DD442E">
        <w:rPr>
          <w:spacing w:val="2"/>
          <w:w w:val="99"/>
        </w:rPr>
        <w:t>i</w:t>
      </w:r>
      <w:r w:rsidRPr="00DD442E">
        <w:rPr>
          <w:spacing w:val="-1"/>
          <w:w w:val="99"/>
        </w:rPr>
        <w:t>n</w:t>
      </w:r>
      <w:r w:rsidRPr="00DD442E">
        <w:rPr>
          <w:w w:val="99"/>
        </w:rPr>
        <w:t>ta</w:t>
      </w:r>
      <w:r w:rsidRPr="00DD442E">
        <w:rPr>
          <w:spacing w:val="2"/>
          <w:w w:val="99"/>
        </w:rPr>
        <w:t>i</w:t>
      </w:r>
      <w:r w:rsidRPr="00DD442E">
        <w:rPr>
          <w:spacing w:val="-1"/>
          <w:w w:val="99"/>
        </w:rPr>
        <w:t>n</w:t>
      </w:r>
      <w:r w:rsidRPr="00DD442E">
        <w:rPr>
          <w:spacing w:val="2"/>
          <w:w w:val="99"/>
        </w:rPr>
        <w:t>i</w:t>
      </w:r>
      <w:r w:rsidRPr="00DD442E">
        <w:rPr>
          <w:spacing w:val="-1"/>
          <w:w w:val="99"/>
        </w:rPr>
        <w:t>n</w:t>
      </w:r>
      <w:r w:rsidRPr="00DD442E">
        <w:rPr>
          <w:w w:val="99"/>
        </w:rPr>
        <w:t xml:space="preserve">g </w:t>
      </w:r>
      <w:r>
        <w:t>a</w:t>
      </w:r>
      <w:r w:rsidRPr="00DD442E">
        <w:rPr>
          <w:spacing w:val="2"/>
        </w:rPr>
        <w:t xml:space="preserve"> </w:t>
      </w:r>
      <w:r w:rsidRPr="00DD442E">
        <w:rPr>
          <w:spacing w:val="-2"/>
        </w:rPr>
        <w:t>w</w:t>
      </w:r>
      <w:r w:rsidRPr="00DD442E">
        <w:rPr>
          <w:spacing w:val="3"/>
        </w:rPr>
        <w:t>o</w:t>
      </w:r>
      <w:r w:rsidRPr="00DD442E">
        <w:rPr>
          <w:spacing w:val="1"/>
        </w:rPr>
        <w:t>r</w:t>
      </w:r>
      <w:r w:rsidRPr="00DD442E">
        <w:rPr>
          <w:spacing w:val="-1"/>
        </w:rPr>
        <w:t>k</w:t>
      </w:r>
      <w:r>
        <w:t>i</w:t>
      </w:r>
      <w:r w:rsidRPr="00DD442E">
        <w:rPr>
          <w:spacing w:val="1"/>
        </w:rPr>
        <w:t>n</w:t>
      </w:r>
      <w:r>
        <w:t>g</w:t>
      </w:r>
      <w:r w:rsidRPr="00DD442E">
        <w:rPr>
          <w:spacing w:val="-8"/>
        </w:rPr>
        <w:t xml:space="preserve"> </w:t>
      </w:r>
      <w:r w:rsidRPr="00DD442E">
        <w:rPr>
          <w:spacing w:val="1"/>
        </w:rPr>
        <w:t>r</w:t>
      </w:r>
      <w:r>
        <w:t>elati</w:t>
      </w:r>
      <w:r w:rsidRPr="00DD442E">
        <w:rPr>
          <w:spacing w:val="1"/>
        </w:rPr>
        <w:t>on</w:t>
      </w:r>
      <w:r w:rsidRPr="00DD442E">
        <w:rPr>
          <w:spacing w:val="-1"/>
        </w:rPr>
        <w:t>s</w:t>
      </w:r>
      <w:r w:rsidRPr="00DD442E">
        <w:rPr>
          <w:spacing w:val="1"/>
        </w:rPr>
        <w:t>h</w:t>
      </w:r>
      <w:r>
        <w:t>ip</w:t>
      </w:r>
      <w:r w:rsidRPr="00DD442E">
        <w:rPr>
          <w:spacing w:val="-6"/>
        </w:rPr>
        <w:t xml:space="preserve"> </w:t>
      </w:r>
      <w:r w:rsidRPr="00DD442E">
        <w:rPr>
          <w:spacing w:val="-5"/>
        </w:rPr>
        <w:t>w</w:t>
      </w:r>
      <w:r w:rsidRPr="00DD442E">
        <w:rPr>
          <w:spacing w:val="2"/>
        </w:rPr>
        <w:t>i</w:t>
      </w:r>
      <w:r>
        <w:t>th</w:t>
      </w:r>
      <w:r w:rsidRPr="00DD442E">
        <w:rPr>
          <w:spacing w:val="-5"/>
        </w:rPr>
        <w:t xml:space="preserve"> </w:t>
      </w:r>
      <w:r w:rsidRPr="00DD442E">
        <w:rPr>
          <w:spacing w:val="3"/>
        </w:rPr>
        <w:t>c</w:t>
      </w:r>
      <w:r w:rsidRPr="00DD442E">
        <w:rPr>
          <w:spacing w:val="-1"/>
        </w:rPr>
        <w:t>us</w:t>
      </w:r>
      <w:r>
        <w:t>t</w:t>
      </w:r>
      <w:r w:rsidRPr="00DD442E">
        <w:rPr>
          <w:spacing w:val="3"/>
        </w:rPr>
        <w:t>o</w:t>
      </w:r>
      <w:r w:rsidRPr="00DD442E">
        <w:rPr>
          <w:spacing w:val="1"/>
        </w:rPr>
        <w:t>m</w:t>
      </w:r>
      <w:r>
        <w:t>e</w:t>
      </w:r>
      <w:r w:rsidRPr="00DD442E">
        <w:rPr>
          <w:spacing w:val="1"/>
        </w:rPr>
        <w:t>r</w:t>
      </w:r>
      <w:r w:rsidRPr="00DD442E">
        <w:rPr>
          <w:spacing w:val="-1"/>
        </w:rPr>
        <w:t>s</w:t>
      </w:r>
      <w:r>
        <w:t>,</w:t>
      </w:r>
      <w:r w:rsidRPr="00DD442E">
        <w:rPr>
          <w:spacing w:val="-8"/>
        </w:rPr>
        <w:t xml:space="preserve"> </w:t>
      </w:r>
      <w:r w:rsidRPr="00DD442E">
        <w:rPr>
          <w:spacing w:val="1"/>
        </w:rPr>
        <w:t>pro</w:t>
      </w:r>
      <w:r w:rsidRPr="00DD442E">
        <w:rPr>
          <w:spacing w:val="-2"/>
        </w:rPr>
        <w:t>f</w:t>
      </w:r>
      <w:r>
        <w:t>es</w:t>
      </w:r>
      <w:r w:rsidRPr="00DD442E">
        <w:rPr>
          <w:spacing w:val="-1"/>
        </w:rPr>
        <w:t>s</w:t>
      </w:r>
      <w:r>
        <w:t>i</w:t>
      </w:r>
      <w:r w:rsidRPr="00DD442E">
        <w:rPr>
          <w:spacing w:val="1"/>
        </w:rPr>
        <w:t>o</w:t>
      </w:r>
      <w:r w:rsidRPr="00DD442E">
        <w:rPr>
          <w:spacing w:val="-1"/>
        </w:rPr>
        <w:t>n</w:t>
      </w:r>
      <w:r>
        <w:t>a</w:t>
      </w:r>
      <w:r w:rsidRPr="00DD442E">
        <w:rPr>
          <w:spacing w:val="2"/>
        </w:rPr>
        <w:t>l</w:t>
      </w:r>
      <w:r>
        <w:t>s</w:t>
      </w:r>
      <w:r w:rsidRPr="00DD442E">
        <w:rPr>
          <w:spacing w:val="-11"/>
        </w:rPr>
        <w:t xml:space="preserve"> </w:t>
      </w:r>
      <w:r>
        <w:t>a</w:t>
      </w:r>
      <w:r w:rsidRPr="00DD442E">
        <w:rPr>
          <w:spacing w:val="-1"/>
        </w:rPr>
        <w:t>n</w:t>
      </w:r>
      <w:r>
        <w:t>d</w:t>
      </w:r>
      <w:r w:rsidRPr="00DD442E">
        <w:rPr>
          <w:spacing w:val="-2"/>
        </w:rPr>
        <w:t xml:space="preserve"> </w:t>
      </w:r>
      <w:r w:rsidRPr="00DD442E">
        <w:rPr>
          <w:spacing w:val="-1"/>
        </w:rPr>
        <w:t>v</w:t>
      </w:r>
      <w:r w:rsidRPr="00DD442E">
        <w:rPr>
          <w:spacing w:val="11"/>
        </w:rPr>
        <w:t>e</w:t>
      </w:r>
      <w:r w:rsidRPr="00DD442E">
        <w:rPr>
          <w:spacing w:val="-1"/>
        </w:rPr>
        <w:t>n</w:t>
      </w:r>
      <w:r w:rsidRPr="00DD442E">
        <w:rPr>
          <w:spacing w:val="1"/>
        </w:rPr>
        <w:t>dor</w:t>
      </w:r>
      <w:r w:rsidRPr="00DD442E">
        <w:rPr>
          <w:spacing w:val="-1"/>
        </w:rPr>
        <w:t>s</w:t>
      </w:r>
      <w:r>
        <w:t>.</w:t>
      </w:r>
    </w:p>
    <w:p w14:paraId="6E81608B" w14:textId="77777777" w:rsidR="00966DE0" w:rsidRPr="00966DE0" w:rsidRDefault="00966DE0" w:rsidP="00966DE0">
      <w:pPr>
        <w:pStyle w:val="ListParagraph"/>
        <w:spacing w:line="240" w:lineRule="exact"/>
        <w:ind w:left="1080"/>
      </w:pPr>
    </w:p>
    <w:p w14:paraId="7461A004" w14:textId="77777777" w:rsidR="00F10472" w:rsidRPr="00E34251" w:rsidRDefault="00090AD4" w:rsidP="009D2112">
      <w:pPr>
        <w:ind w:left="100"/>
        <w:rPr>
          <w:bCs/>
          <w:iCs/>
          <w:spacing w:val="-1"/>
        </w:rPr>
      </w:pPr>
      <w:r w:rsidRPr="00E34251">
        <w:rPr>
          <w:bCs/>
          <w:iCs/>
          <w:spacing w:val="-2"/>
        </w:rPr>
        <w:t>A</w:t>
      </w:r>
      <w:r w:rsidRPr="00E34251">
        <w:rPr>
          <w:bCs/>
          <w:iCs/>
          <w:spacing w:val="3"/>
        </w:rPr>
        <w:t>c</w:t>
      </w:r>
      <w:r w:rsidRPr="00E34251">
        <w:rPr>
          <w:bCs/>
          <w:iCs/>
          <w:spacing w:val="-1"/>
        </w:rPr>
        <w:t>h</w:t>
      </w:r>
      <w:r w:rsidRPr="00E34251">
        <w:rPr>
          <w:bCs/>
          <w:iCs/>
        </w:rPr>
        <w:t>i</w:t>
      </w:r>
      <w:r w:rsidRPr="00E34251">
        <w:rPr>
          <w:bCs/>
          <w:iCs/>
          <w:spacing w:val="2"/>
        </w:rPr>
        <w:t>e</w:t>
      </w:r>
      <w:r w:rsidRPr="00E34251">
        <w:rPr>
          <w:bCs/>
          <w:iCs/>
          <w:spacing w:val="-1"/>
        </w:rPr>
        <w:t>v</w:t>
      </w:r>
      <w:r w:rsidRPr="00E34251">
        <w:rPr>
          <w:bCs/>
          <w:iCs/>
          <w:spacing w:val="3"/>
        </w:rPr>
        <w:t>e</w:t>
      </w:r>
      <w:r w:rsidRPr="00E34251">
        <w:rPr>
          <w:bCs/>
          <w:iCs/>
          <w:spacing w:val="-4"/>
        </w:rPr>
        <w:t>m</w:t>
      </w:r>
      <w:r w:rsidRPr="00E34251">
        <w:rPr>
          <w:bCs/>
          <w:iCs/>
          <w:spacing w:val="3"/>
        </w:rPr>
        <w:t>e</w:t>
      </w:r>
      <w:r w:rsidRPr="00E34251">
        <w:rPr>
          <w:bCs/>
          <w:iCs/>
          <w:spacing w:val="-1"/>
        </w:rPr>
        <w:t>n</w:t>
      </w:r>
      <w:r w:rsidRPr="00E34251">
        <w:rPr>
          <w:bCs/>
          <w:iCs/>
          <w:spacing w:val="2"/>
        </w:rPr>
        <w:t>t</w:t>
      </w:r>
      <w:r w:rsidRPr="00E34251">
        <w:rPr>
          <w:bCs/>
          <w:iCs/>
          <w:spacing w:val="-1"/>
        </w:rPr>
        <w:t>s</w:t>
      </w:r>
    </w:p>
    <w:p w14:paraId="6044AC77" w14:textId="77777777" w:rsidR="00F10472" w:rsidRDefault="00090AD4" w:rsidP="00707A18">
      <w:pPr>
        <w:pStyle w:val="ListParagraph"/>
        <w:numPr>
          <w:ilvl w:val="0"/>
          <w:numId w:val="21"/>
        </w:numPr>
      </w:pPr>
      <w:r>
        <w:t>Set</w:t>
      </w:r>
      <w:r w:rsidRPr="00707A18">
        <w:rPr>
          <w:spacing w:val="-3"/>
        </w:rPr>
        <w:t xml:space="preserve"> </w:t>
      </w:r>
      <w:r w:rsidRPr="00707A18">
        <w:rPr>
          <w:spacing w:val="-1"/>
        </w:rPr>
        <w:t>u</w:t>
      </w:r>
      <w:r>
        <w:t>p</w:t>
      </w:r>
      <w:r w:rsidRPr="00707A18">
        <w:rPr>
          <w:spacing w:val="-1"/>
        </w:rPr>
        <w:t xml:space="preserve"> </w:t>
      </w:r>
      <w:r>
        <w:t xml:space="preserve">a </w:t>
      </w:r>
      <w:r w:rsidRPr="00707A18">
        <w:rPr>
          <w:spacing w:val="1"/>
        </w:rPr>
        <w:t>r</w:t>
      </w:r>
      <w:r>
        <w:t>a</w:t>
      </w:r>
      <w:r w:rsidRPr="00707A18">
        <w:rPr>
          <w:spacing w:val="1"/>
        </w:rPr>
        <w:t>d</w:t>
      </w:r>
      <w:r>
        <w:t>i</w:t>
      </w:r>
      <w:r w:rsidRPr="00707A18">
        <w:rPr>
          <w:spacing w:val="-1"/>
        </w:rPr>
        <w:t>u</w:t>
      </w:r>
      <w:r>
        <w:t>s</w:t>
      </w:r>
      <w:r w:rsidRPr="00707A18">
        <w:rPr>
          <w:spacing w:val="-4"/>
        </w:rPr>
        <w:t xml:space="preserve"> </w:t>
      </w:r>
      <w:r w:rsidRPr="00707A18">
        <w:rPr>
          <w:spacing w:val="-1"/>
        </w:rPr>
        <w:t>s</w:t>
      </w:r>
      <w:r>
        <w:t>e</w:t>
      </w:r>
      <w:r w:rsidRPr="00707A18">
        <w:rPr>
          <w:spacing w:val="3"/>
        </w:rPr>
        <w:t>r</w:t>
      </w:r>
      <w:r w:rsidRPr="00707A18">
        <w:rPr>
          <w:spacing w:val="-1"/>
        </w:rPr>
        <w:t>v</w:t>
      </w:r>
      <w:r>
        <w:t>er</w:t>
      </w:r>
      <w:r w:rsidRPr="00707A18">
        <w:rPr>
          <w:spacing w:val="-4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n</w:t>
      </w:r>
      <w:r>
        <w:t>e</w:t>
      </w:r>
      <w:r w:rsidRPr="00707A18">
        <w:rPr>
          <w:spacing w:val="2"/>
        </w:rPr>
        <w:t>t</w:t>
      </w:r>
      <w:r>
        <w:t>w</w:t>
      </w:r>
      <w:r w:rsidRPr="00707A18">
        <w:rPr>
          <w:spacing w:val="1"/>
        </w:rPr>
        <w:t>or</w:t>
      </w:r>
      <w:r>
        <w:t>k</w:t>
      </w:r>
      <w:r w:rsidRPr="00707A18">
        <w:rPr>
          <w:spacing w:val="-8"/>
        </w:rPr>
        <w:t xml:space="preserve"> </w:t>
      </w:r>
      <w:r w:rsidRPr="00707A18">
        <w:rPr>
          <w:spacing w:val="-1"/>
        </w:rPr>
        <w:t>s</w:t>
      </w:r>
      <w:r>
        <w:t>e</w:t>
      </w:r>
      <w:r w:rsidRPr="00707A18">
        <w:rPr>
          <w:spacing w:val="1"/>
        </w:rPr>
        <w:t>c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 w:rsidRPr="00707A18">
        <w:rPr>
          <w:spacing w:val="2"/>
        </w:rPr>
        <w:t>i</w:t>
      </w:r>
      <w:r w:rsidRPr="00707A18">
        <w:rPr>
          <w:spacing w:val="-1"/>
        </w:rPr>
        <w:t>ng</w:t>
      </w:r>
      <w:r w:rsidR="00E251E3">
        <w:t xml:space="preserve"> campus wide network log-in.</w:t>
      </w:r>
    </w:p>
    <w:p w14:paraId="45994A8A" w14:textId="77777777" w:rsidR="00F10472" w:rsidRDefault="0085019D" w:rsidP="00707A18">
      <w:pPr>
        <w:pStyle w:val="ListParagraph"/>
        <w:numPr>
          <w:ilvl w:val="0"/>
          <w:numId w:val="21"/>
        </w:numPr>
        <w:spacing w:line="240" w:lineRule="exact"/>
      </w:pPr>
      <w:r>
        <w:rPr>
          <w:spacing w:val="3"/>
        </w:rPr>
        <w:t>Migrated Google Apps to Microsoft Hosted Exchange 365.</w:t>
      </w:r>
    </w:p>
    <w:p w14:paraId="24CD6CE5" w14:textId="6C9D6C0A" w:rsidR="00E42CC4" w:rsidRPr="00474DC8" w:rsidRDefault="00474DC8" w:rsidP="00707A18">
      <w:pPr>
        <w:pStyle w:val="ListParagraph"/>
        <w:numPr>
          <w:ilvl w:val="0"/>
          <w:numId w:val="21"/>
        </w:numPr>
      </w:pPr>
      <w:r>
        <w:rPr>
          <w:spacing w:val="3"/>
        </w:rPr>
        <w:t>Set up 3CX IP PBX telephone system.</w:t>
      </w:r>
    </w:p>
    <w:p w14:paraId="6E46B3BE" w14:textId="7E8D0CF2" w:rsidR="00474DC8" w:rsidRDefault="00474DC8" w:rsidP="00707A18">
      <w:pPr>
        <w:pStyle w:val="ListParagraph"/>
        <w:numPr>
          <w:ilvl w:val="0"/>
          <w:numId w:val="21"/>
        </w:numPr>
      </w:pPr>
      <w:r>
        <w:t>Migrated 230 users from Zoiper telephone systems to 3CX</w:t>
      </w:r>
    </w:p>
    <w:p w14:paraId="1CDAB81E" w14:textId="2B2AB1B1" w:rsidR="00DC7B78" w:rsidRDefault="00DC7B78">
      <w:pPr>
        <w:spacing w:before="29"/>
        <w:ind w:left="100"/>
        <w:rPr>
          <w:b/>
          <w:spacing w:val="1"/>
          <w:sz w:val="24"/>
          <w:szCs w:val="24"/>
        </w:rPr>
      </w:pPr>
    </w:p>
    <w:p w14:paraId="0DD60D60" w14:textId="3201D54F" w:rsidR="00F10472" w:rsidRPr="00FC68C1" w:rsidRDefault="00EA3FC1" w:rsidP="002E6539">
      <w:pPr>
        <w:spacing w:before="33"/>
        <w:rPr>
          <w:bCs/>
        </w:rPr>
      </w:pPr>
      <w:r w:rsidRPr="00FC68C1">
        <w:rPr>
          <w:bCs/>
        </w:rPr>
        <w:t>Head</w:t>
      </w:r>
      <w:r w:rsidR="0097546C" w:rsidRPr="00FC68C1">
        <w:rPr>
          <w:bCs/>
        </w:rPr>
        <w:t xml:space="preserve"> </w:t>
      </w:r>
      <w:r w:rsidR="001E7410" w:rsidRPr="00FC68C1">
        <w:rPr>
          <w:bCs/>
        </w:rPr>
        <w:t>of ICT Operations</w:t>
      </w:r>
      <w:r w:rsidR="00A60047" w:rsidRPr="00FC68C1">
        <w:rPr>
          <w:bCs/>
        </w:rPr>
        <w:t>-</w:t>
      </w:r>
      <w:r w:rsidR="00090AD4" w:rsidRPr="00FC68C1">
        <w:rPr>
          <w:bCs/>
        </w:rPr>
        <w:t>Sc</w:t>
      </w:r>
      <w:r w:rsidR="00090AD4" w:rsidRPr="00FC68C1">
        <w:rPr>
          <w:bCs/>
          <w:spacing w:val="1"/>
        </w:rPr>
        <w:t>o</w:t>
      </w:r>
      <w:r w:rsidR="00090AD4" w:rsidRPr="00FC68C1">
        <w:rPr>
          <w:bCs/>
        </w:rPr>
        <w:t>tt</w:t>
      </w:r>
      <w:r w:rsidR="00090AD4" w:rsidRPr="00FC68C1">
        <w:rPr>
          <w:bCs/>
          <w:spacing w:val="-4"/>
        </w:rPr>
        <w:t xml:space="preserve"> </w:t>
      </w:r>
      <w:r w:rsidR="00090AD4" w:rsidRPr="00FC68C1">
        <w:rPr>
          <w:bCs/>
          <w:spacing w:val="-1"/>
        </w:rPr>
        <w:t>Ch</w:t>
      </w:r>
      <w:r w:rsidR="00090AD4" w:rsidRPr="00FC68C1">
        <w:rPr>
          <w:bCs/>
          <w:spacing w:val="1"/>
        </w:rPr>
        <w:t>r</w:t>
      </w:r>
      <w:r w:rsidR="00090AD4" w:rsidRPr="00FC68C1">
        <w:rPr>
          <w:bCs/>
        </w:rPr>
        <w:t>i</w:t>
      </w:r>
      <w:r w:rsidR="00090AD4" w:rsidRPr="00FC68C1">
        <w:rPr>
          <w:bCs/>
          <w:spacing w:val="1"/>
        </w:rPr>
        <w:t>s</w:t>
      </w:r>
      <w:r w:rsidR="00090AD4" w:rsidRPr="00FC68C1">
        <w:rPr>
          <w:bCs/>
        </w:rPr>
        <w:t>tian</w:t>
      </w:r>
      <w:r w:rsidR="00090AD4" w:rsidRPr="00FC68C1">
        <w:rPr>
          <w:bCs/>
          <w:spacing w:val="-7"/>
        </w:rPr>
        <w:t xml:space="preserve"> </w:t>
      </w:r>
      <w:r w:rsidR="00090AD4" w:rsidRPr="00FC68C1">
        <w:rPr>
          <w:bCs/>
          <w:spacing w:val="2"/>
        </w:rPr>
        <w:t>U</w:t>
      </w:r>
      <w:r w:rsidR="00090AD4" w:rsidRPr="00FC68C1">
        <w:rPr>
          <w:bCs/>
          <w:spacing w:val="-1"/>
        </w:rPr>
        <w:t>n</w:t>
      </w:r>
      <w:r w:rsidR="00090AD4" w:rsidRPr="00FC68C1">
        <w:rPr>
          <w:bCs/>
          <w:spacing w:val="2"/>
        </w:rPr>
        <w:t>i</w:t>
      </w:r>
      <w:r w:rsidR="00090AD4" w:rsidRPr="00FC68C1">
        <w:rPr>
          <w:bCs/>
          <w:spacing w:val="-1"/>
        </w:rPr>
        <w:t>v</w:t>
      </w:r>
      <w:r w:rsidR="00090AD4" w:rsidRPr="00FC68C1">
        <w:rPr>
          <w:bCs/>
        </w:rPr>
        <w:t>e</w:t>
      </w:r>
      <w:r w:rsidR="00090AD4" w:rsidRPr="00FC68C1">
        <w:rPr>
          <w:bCs/>
          <w:spacing w:val="1"/>
        </w:rPr>
        <w:t>r</w:t>
      </w:r>
      <w:r w:rsidR="00090AD4" w:rsidRPr="00FC68C1">
        <w:rPr>
          <w:bCs/>
          <w:spacing w:val="-1"/>
        </w:rPr>
        <w:t>s</w:t>
      </w:r>
      <w:r w:rsidR="00090AD4" w:rsidRPr="00FC68C1">
        <w:rPr>
          <w:bCs/>
        </w:rPr>
        <w:t>i</w:t>
      </w:r>
      <w:r w:rsidR="00090AD4" w:rsidRPr="00FC68C1">
        <w:rPr>
          <w:bCs/>
          <w:spacing w:val="2"/>
        </w:rPr>
        <w:t>t</w:t>
      </w:r>
      <w:r w:rsidR="00A60047" w:rsidRPr="00FC68C1">
        <w:rPr>
          <w:bCs/>
        </w:rPr>
        <w:t>y</w:t>
      </w:r>
      <w:r w:rsidR="00090AD4" w:rsidRPr="00FC68C1">
        <w:rPr>
          <w:bCs/>
        </w:rPr>
        <w:t>,</w:t>
      </w:r>
      <w:r w:rsidR="00090AD4" w:rsidRPr="00FC68C1">
        <w:rPr>
          <w:bCs/>
          <w:spacing w:val="-8"/>
        </w:rPr>
        <w:t xml:space="preserve"> </w:t>
      </w:r>
      <w:r w:rsidR="00090AD4" w:rsidRPr="00FC68C1">
        <w:rPr>
          <w:bCs/>
        </w:rPr>
        <w:t>K</w:t>
      </w:r>
      <w:r w:rsidR="00090AD4" w:rsidRPr="00FC68C1">
        <w:rPr>
          <w:bCs/>
          <w:spacing w:val="3"/>
        </w:rPr>
        <w:t>e</w:t>
      </w:r>
      <w:r w:rsidR="00090AD4" w:rsidRPr="00FC68C1">
        <w:rPr>
          <w:bCs/>
          <w:spacing w:val="1"/>
        </w:rPr>
        <w:t>n</w:t>
      </w:r>
      <w:r w:rsidR="00090AD4" w:rsidRPr="00FC68C1">
        <w:rPr>
          <w:bCs/>
          <w:spacing w:val="-1"/>
        </w:rPr>
        <w:t>y</w:t>
      </w:r>
      <w:r w:rsidR="00090AD4" w:rsidRPr="00FC68C1">
        <w:rPr>
          <w:bCs/>
          <w:spacing w:val="1"/>
        </w:rPr>
        <w:t>a</w:t>
      </w:r>
      <w:r w:rsidR="00090AD4" w:rsidRPr="00FC68C1">
        <w:rPr>
          <w:bCs/>
        </w:rPr>
        <w:t>.</w:t>
      </w:r>
    </w:p>
    <w:p w14:paraId="67CBD15F" w14:textId="77777777" w:rsidR="00F10472" w:rsidRPr="00E34251" w:rsidRDefault="00777D63" w:rsidP="002E6539">
      <w:pPr>
        <w:spacing w:line="220" w:lineRule="exact"/>
        <w:rPr>
          <w:b/>
        </w:rPr>
      </w:pPr>
      <w:r w:rsidRPr="00E34251">
        <w:rPr>
          <w:b/>
          <w:spacing w:val="-1"/>
        </w:rPr>
        <w:t>January</w:t>
      </w:r>
      <w:r w:rsidR="00090AD4" w:rsidRPr="00E34251">
        <w:rPr>
          <w:b/>
          <w:spacing w:val="-8"/>
        </w:rPr>
        <w:t xml:space="preserve"> </w:t>
      </w:r>
      <w:r w:rsidR="00090AD4" w:rsidRPr="00E34251">
        <w:rPr>
          <w:b/>
          <w:spacing w:val="1"/>
        </w:rPr>
        <w:t>201</w:t>
      </w:r>
      <w:r w:rsidR="00B36061" w:rsidRPr="00E34251">
        <w:rPr>
          <w:b/>
          <w:spacing w:val="2"/>
        </w:rPr>
        <w:t>4</w:t>
      </w:r>
      <w:r w:rsidR="00090AD4" w:rsidRPr="00E34251">
        <w:rPr>
          <w:b/>
          <w:spacing w:val="1"/>
        </w:rPr>
        <w:t>-</w:t>
      </w:r>
      <w:r w:rsidR="00090AD4" w:rsidRPr="00E34251">
        <w:rPr>
          <w:b/>
        </w:rPr>
        <w:t>M</w:t>
      </w:r>
      <w:r w:rsidR="00090AD4" w:rsidRPr="00E34251">
        <w:rPr>
          <w:b/>
          <w:spacing w:val="1"/>
        </w:rPr>
        <w:t>a</w:t>
      </w:r>
      <w:r w:rsidR="00090AD4" w:rsidRPr="00E34251">
        <w:rPr>
          <w:b/>
        </w:rPr>
        <w:t>y</w:t>
      </w:r>
      <w:r w:rsidR="00090AD4" w:rsidRPr="00E34251">
        <w:rPr>
          <w:b/>
          <w:spacing w:val="-10"/>
        </w:rPr>
        <w:t xml:space="preserve"> </w:t>
      </w:r>
      <w:r w:rsidR="00090AD4" w:rsidRPr="00E34251">
        <w:rPr>
          <w:b/>
          <w:spacing w:val="1"/>
        </w:rPr>
        <w:t>20</w:t>
      </w:r>
      <w:r w:rsidR="00090AD4" w:rsidRPr="00E34251">
        <w:rPr>
          <w:b/>
          <w:spacing w:val="-1"/>
        </w:rPr>
        <w:t>1</w:t>
      </w:r>
      <w:r w:rsidR="00B36061" w:rsidRPr="00E34251">
        <w:rPr>
          <w:b/>
        </w:rPr>
        <w:t>4</w:t>
      </w:r>
    </w:p>
    <w:p w14:paraId="112C1DE1" w14:textId="77777777" w:rsidR="00F10472" w:rsidRDefault="00F10472" w:rsidP="002E6539">
      <w:pPr>
        <w:spacing w:before="11" w:line="220" w:lineRule="exact"/>
        <w:rPr>
          <w:sz w:val="22"/>
          <w:szCs w:val="22"/>
        </w:rPr>
      </w:pPr>
    </w:p>
    <w:p w14:paraId="0F610DD6" w14:textId="44689BCB" w:rsidR="00F10472" w:rsidRDefault="00090AD4" w:rsidP="002E6539">
      <w:pPr>
        <w:ind w:right="81"/>
      </w:pPr>
      <w:r>
        <w:rPr>
          <w:spacing w:val="-1"/>
        </w:rPr>
        <w:t>R</w:t>
      </w:r>
      <w:r>
        <w:t>e</w:t>
      </w:r>
      <w:r>
        <w:rPr>
          <w:spacing w:val="1"/>
        </w:rPr>
        <w:t>cr</w:t>
      </w:r>
      <w:r>
        <w:rPr>
          <w:spacing w:val="-1"/>
        </w:rPr>
        <w:t>u</w:t>
      </w:r>
      <w:r>
        <w:t>ited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trat</w:t>
      </w:r>
      <w:r>
        <w:rPr>
          <w:spacing w:val="3"/>
        </w:rPr>
        <w:t>e</w:t>
      </w:r>
      <w:r>
        <w:rPr>
          <w:spacing w:val="-1"/>
        </w:rPr>
        <w:t>g</w:t>
      </w:r>
      <w:r>
        <w:t>ic</w:t>
      </w:r>
      <w:r>
        <w:rPr>
          <w:spacing w:val="-7"/>
        </w:rPr>
        <w:t xml:space="preserve"> </w:t>
      </w:r>
      <w:r>
        <w:t>te</w:t>
      </w:r>
      <w:r>
        <w:rPr>
          <w:spacing w:val="3"/>
        </w:rPr>
        <w:t>c</w:t>
      </w:r>
      <w:r>
        <w:rPr>
          <w:spacing w:val="-1"/>
        </w:rPr>
        <w:t>hn</w:t>
      </w:r>
      <w:r>
        <w:rPr>
          <w:spacing w:val="3"/>
        </w:rPr>
        <w:t>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12"/>
        </w:rPr>
        <w:t xml:space="preserve"> </w:t>
      </w:r>
      <w:r>
        <w:t>lea</w:t>
      </w:r>
      <w:r>
        <w:rPr>
          <w:spacing w:val="2"/>
        </w:rPr>
        <w:t>d</w:t>
      </w:r>
      <w:r>
        <w:t>er</w:t>
      </w:r>
      <w:r>
        <w:rPr>
          <w:spacing w:val="-4"/>
        </w:rPr>
        <w:t xml:space="preserve"> </w:t>
      </w:r>
      <w:r>
        <w:t>ta</w:t>
      </w:r>
      <w:r>
        <w:rPr>
          <w:spacing w:val="2"/>
        </w:rPr>
        <w:t>s</w:t>
      </w:r>
      <w:r>
        <w:rPr>
          <w:spacing w:val="-1"/>
        </w:rPr>
        <w:t>k</w:t>
      </w:r>
      <w:r>
        <w:t>ed</w:t>
      </w:r>
      <w:r>
        <w:rPr>
          <w:spacing w:val="-1"/>
        </w:rPr>
        <w:t xml:space="preserve"> </w:t>
      </w:r>
      <w:r>
        <w:rPr>
          <w:spacing w:val="-5"/>
        </w:rPr>
        <w:t>w</w:t>
      </w:r>
      <w:r>
        <w:rPr>
          <w:spacing w:val="2"/>
        </w:rPr>
        <w:t>i</w:t>
      </w:r>
      <w:r>
        <w:t>th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est</w:t>
      </w:r>
      <w:r>
        <w:rPr>
          <w:spacing w:val="3"/>
        </w:rPr>
        <w:t>r</w:t>
      </w:r>
      <w:r>
        <w:rPr>
          <w:spacing w:val="-1"/>
        </w:rPr>
        <w:t>u</w:t>
      </w:r>
      <w:r>
        <w:rPr>
          <w:spacing w:val="3"/>
        </w:rPr>
        <w:t>c</w:t>
      </w:r>
      <w: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1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C</w:t>
      </w:r>
      <w:r>
        <w:t xml:space="preserve">T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ices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1"/>
        </w:rPr>
        <w:t>s</w:t>
      </w:r>
      <w:r>
        <w:t>t</w:t>
      </w:r>
      <w:r>
        <w:rPr>
          <w:spacing w:val="2"/>
        </w:rPr>
        <w:t>i</w:t>
      </w:r>
      <w:r>
        <w:t>t</w:t>
      </w:r>
      <w:r>
        <w:rPr>
          <w:spacing w:val="-1"/>
        </w:rPr>
        <w:t>u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</w:t>
      </w:r>
      <w:r>
        <w:rPr>
          <w:spacing w:val="1"/>
        </w:rPr>
        <w:t>o</w:t>
      </w:r>
      <w:r>
        <w:t>li</w:t>
      </w:r>
      <w:r>
        <w:rPr>
          <w:spacing w:val="1"/>
        </w:rPr>
        <w:t>d</w:t>
      </w:r>
      <w:r>
        <w:t>ify</w:t>
      </w:r>
      <w:r>
        <w:rPr>
          <w:spacing w:val="-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</w:t>
      </w:r>
      <w:r>
        <w:t>iti</w:t>
      </w:r>
      <w:r>
        <w:rPr>
          <w:spacing w:val="3"/>
        </w:rPr>
        <w:t>o</w:t>
      </w:r>
      <w:r>
        <w:t>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pr</w:t>
      </w:r>
      <w:r>
        <w:t>e</w:t>
      </w:r>
      <w:r>
        <w:rPr>
          <w:spacing w:val="-1"/>
        </w:rPr>
        <w:t>f</w:t>
      </w:r>
      <w:r>
        <w:t>e</w:t>
      </w:r>
      <w:r>
        <w:rPr>
          <w:spacing w:val="1"/>
        </w:rPr>
        <w:t>rr</w:t>
      </w:r>
      <w:r>
        <w:t>ed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e</w:t>
      </w:r>
      <w:r>
        <w:rPr>
          <w:spacing w:val="-1"/>
        </w:rPr>
        <w:t>n</w:t>
      </w:r>
      <w:r>
        <w:t>ter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c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-3"/>
        </w:rPr>
        <w:t>m</w:t>
      </w:r>
      <w:r>
        <w:t>ic</w:t>
      </w:r>
      <w:r>
        <w:rPr>
          <w:spacing w:val="-8"/>
        </w:rPr>
        <w:t xml:space="preserve"> </w:t>
      </w:r>
      <w:r w:rsidR="00C45402">
        <w:rPr>
          <w:spacing w:val="3"/>
        </w:rPr>
        <w:t>e</w:t>
      </w:r>
      <w:r w:rsidR="00C45402">
        <w:rPr>
          <w:spacing w:val="-1"/>
        </w:rPr>
        <w:t>x</w:t>
      </w:r>
      <w:r w:rsidR="00C45402">
        <w:t>c</w:t>
      </w:r>
      <w:r w:rsidR="00C45402">
        <w:rPr>
          <w:spacing w:val="1"/>
        </w:rPr>
        <w:t>e</w:t>
      </w:r>
      <w:r w:rsidR="00C45402">
        <w:t>ll</w:t>
      </w:r>
      <w:r w:rsidR="00C45402">
        <w:rPr>
          <w:spacing w:val="2"/>
        </w:rPr>
        <w:t>e</w:t>
      </w:r>
      <w:r w:rsidR="00C45402">
        <w:rPr>
          <w:spacing w:val="-1"/>
        </w:rPr>
        <w:t>n</w:t>
      </w:r>
      <w:r w:rsidR="00C45402">
        <w:t>c</w:t>
      </w:r>
      <w:r w:rsidR="00C45402">
        <w:rPr>
          <w:spacing w:val="1"/>
        </w:rPr>
        <w:t>e</w:t>
      </w:r>
      <w:r w:rsidR="00C45402">
        <w:rPr>
          <w:spacing w:val="7"/>
        </w:rPr>
        <w:t>s</w:t>
      </w:r>
      <w:r w:rsidR="00D87D82">
        <w:rPr>
          <w:spacing w:val="7"/>
        </w:rPr>
        <w:t>, SCU</w:t>
      </w:r>
      <w:r>
        <w:rPr>
          <w:spacing w:val="-1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ns</w:t>
      </w:r>
      <w:r>
        <w:rPr>
          <w:spacing w:val="2"/>
        </w:rPr>
        <w:t>t</w:t>
      </w:r>
      <w:r>
        <w:t>it</w:t>
      </w:r>
      <w:r>
        <w:rPr>
          <w:spacing w:val="1"/>
        </w:rPr>
        <w:t>u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H</w:t>
      </w:r>
      <w:r>
        <w:t>i</w:t>
      </w:r>
      <w:r>
        <w:rPr>
          <w:spacing w:val="-1"/>
        </w:rPr>
        <w:t>gh</w:t>
      </w:r>
      <w:r>
        <w:t>er</w:t>
      </w:r>
      <w:r>
        <w:rPr>
          <w:spacing w:val="-2"/>
        </w:rPr>
        <w:t xml:space="preserve"> L</w:t>
      </w:r>
      <w:r>
        <w:t>e</w:t>
      </w:r>
      <w:r>
        <w:rPr>
          <w:spacing w:val="1"/>
        </w:rPr>
        <w:t>arn</w:t>
      </w:r>
      <w:r>
        <w:t>i</w:t>
      </w:r>
      <w:r>
        <w:rPr>
          <w:spacing w:val="1"/>
        </w:rPr>
        <w:t>n</w:t>
      </w:r>
      <w:r>
        <w:rPr>
          <w:spacing w:val="2"/>
        </w:rPr>
        <w:t>g</w:t>
      </w:r>
      <w:r>
        <w:t xml:space="preserve">. </w:t>
      </w:r>
      <w:r>
        <w:rPr>
          <w:spacing w:val="-8"/>
        </w:rPr>
        <w:t xml:space="preserve"> </w:t>
      </w:r>
      <w:r w:rsidR="00D87D82">
        <w:t>I</w:t>
      </w:r>
      <w:r>
        <w:t>t</w:t>
      </w:r>
      <w:r>
        <w:rPr>
          <w:spacing w:val="1"/>
        </w:rPr>
        <w:t xml:space="preserve"> of</w:t>
      </w:r>
      <w:r>
        <w:rPr>
          <w:spacing w:val="-2"/>
        </w:rPr>
        <w:t>f</w:t>
      </w:r>
      <w:r>
        <w:t>e</w:t>
      </w:r>
      <w:r>
        <w:rPr>
          <w:spacing w:val="2"/>
        </w:rPr>
        <w:t>r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te</w:t>
      </w:r>
      <w:r>
        <w:rPr>
          <w:spacing w:val="3"/>
        </w:rPr>
        <w:t>r</w:t>
      </w:r>
      <w:r>
        <w:rPr>
          <w:spacing w:val="-1"/>
        </w:rPr>
        <w:t>n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al</w:t>
      </w:r>
      <w:r>
        <w:rPr>
          <w:spacing w:val="2"/>
        </w:rPr>
        <w:t>l</w:t>
      </w:r>
      <w:r>
        <w:t>y</w:t>
      </w:r>
      <w:r>
        <w:rPr>
          <w:spacing w:val="-15"/>
        </w:rPr>
        <w:t xml:space="preserve"> </w:t>
      </w:r>
      <w:r>
        <w:t>a</w:t>
      </w:r>
      <w:r>
        <w:rPr>
          <w:spacing w:val="2"/>
        </w:rPr>
        <w:t>c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d</w:t>
      </w:r>
      <w:r>
        <w:t>ited</w:t>
      </w:r>
      <w:r>
        <w:rPr>
          <w:spacing w:val="-7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al</w:t>
      </w:r>
      <w:r>
        <w:rPr>
          <w:spacing w:val="2"/>
        </w:rPr>
        <w:t>i</w:t>
      </w:r>
      <w:r>
        <w:rPr>
          <w:spacing w:val="-2"/>
        </w:rPr>
        <w:t>f</w:t>
      </w:r>
      <w:r>
        <w:t>icati</w:t>
      </w:r>
      <w:r>
        <w:rPr>
          <w:spacing w:val="4"/>
        </w:rPr>
        <w:t>o</w:t>
      </w:r>
      <w:r>
        <w:rPr>
          <w:spacing w:val="-1"/>
        </w:rPr>
        <w:t>n</w:t>
      </w:r>
      <w:r>
        <w:t>s</w:t>
      </w:r>
      <w:r>
        <w:rPr>
          <w:spacing w:val="-11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or</w:t>
      </w:r>
      <w:r>
        <w:t>l</w:t>
      </w:r>
      <w:r>
        <w:rPr>
          <w:spacing w:val="5"/>
        </w:rPr>
        <w:t>d</w:t>
      </w:r>
      <w:r>
        <w:t>- class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3"/>
        </w:rPr>
        <w:t>e</w:t>
      </w:r>
      <w:r>
        <w:t>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ns</w:t>
      </w:r>
      <w:r>
        <w:rPr>
          <w:spacing w:val="1"/>
        </w:rPr>
        <w:t>p</w:t>
      </w:r>
      <w:r>
        <w:t>ire</w:t>
      </w:r>
      <w:r>
        <w:rPr>
          <w:spacing w:val="-4"/>
        </w:rPr>
        <w:t xml:space="preserve"> </w:t>
      </w:r>
      <w:r>
        <w:t>le</w:t>
      </w:r>
      <w:r>
        <w:rPr>
          <w:spacing w:val="3"/>
        </w:rPr>
        <w:t>a</w:t>
      </w:r>
      <w:r>
        <w:rPr>
          <w:spacing w:val="1"/>
        </w:rPr>
        <w:t>r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te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1"/>
        </w:rPr>
        <w:t>ng</w:t>
      </w:r>
      <w:r>
        <w:rPr>
          <w:spacing w:val="-2"/>
        </w:rPr>
        <w:t>f</w:t>
      </w:r>
      <w:r>
        <w:rPr>
          <w:spacing w:val="-1"/>
        </w:rPr>
        <w:t>u</w:t>
      </w:r>
      <w:r>
        <w:t>l</w:t>
      </w:r>
      <w:r>
        <w:rPr>
          <w:spacing w:val="-7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eir</w:t>
      </w:r>
      <w:r>
        <w:rPr>
          <w:spacing w:val="-3"/>
        </w:rPr>
        <w:t xml:space="preserve"> </w:t>
      </w:r>
      <w:r>
        <w:rPr>
          <w:spacing w:val="3"/>
        </w:rPr>
        <w:t>o</w:t>
      </w:r>
      <w:r>
        <w:rPr>
          <w:spacing w:val="-2"/>
        </w:rPr>
        <w:t>w</w:t>
      </w:r>
      <w:r>
        <w:t>n</w:t>
      </w:r>
      <w:r>
        <w:rPr>
          <w:spacing w:val="-4"/>
        </w:rPr>
        <w:t xml:space="preserve"> </w:t>
      </w:r>
      <w:r>
        <w:t>te</w:t>
      </w:r>
      <w:r>
        <w:rPr>
          <w:spacing w:val="3"/>
        </w:rPr>
        <w:t>r</w:t>
      </w:r>
      <w:r>
        <w:rPr>
          <w:spacing w:val="-1"/>
        </w:rPr>
        <w:t>ms</w:t>
      </w:r>
      <w:r>
        <w:rPr>
          <w:position w:val="-1"/>
        </w:rPr>
        <w:t>.</w:t>
      </w:r>
      <w:r>
        <w:rPr>
          <w:spacing w:val="-7"/>
          <w:position w:val="-1"/>
        </w:rPr>
        <w:t xml:space="preserve"> </w:t>
      </w:r>
      <w:r>
        <w:rPr>
          <w:color w:val="0000FF"/>
          <w:spacing w:val="-45"/>
          <w:position w:val="-1"/>
        </w:rPr>
        <w:t xml:space="preserve"> </w:t>
      </w:r>
      <w:hyperlink r:id="rId10">
        <w:r>
          <w:rPr>
            <w:color w:val="0000FF"/>
            <w:position w:val="-1"/>
            <w:u w:val="single" w:color="0000FF"/>
          </w:rPr>
          <w:t>ww</w:t>
        </w:r>
        <w:r>
          <w:rPr>
            <w:color w:val="0000FF"/>
            <w:spacing w:val="-2"/>
            <w:position w:val="-1"/>
            <w:u w:val="single" w:color="0000FF"/>
          </w:rPr>
          <w:t>w</w:t>
        </w:r>
        <w:r>
          <w:rPr>
            <w:color w:val="0000FF"/>
            <w:position w:val="-1"/>
            <w:u w:val="single" w:color="0000FF"/>
          </w:rPr>
          <w:t>.</w:t>
        </w:r>
        <w:r>
          <w:rPr>
            <w:color w:val="0000FF"/>
            <w:spacing w:val="-1"/>
            <w:position w:val="-1"/>
            <w:u w:val="single" w:color="0000FF"/>
          </w:rPr>
          <w:t>s</w:t>
        </w:r>
        <w:r>
          <w:rPr>
            <w:color w:val="0000FF"/>
            <w:position w:val="-1"/>
            <w:u w:val="single" w:color="0000FF"/>
          </w:rPr>
          <w:t>c</w:t>
        </w:r>
        <w:r>
          <w:rPr>
            <w:color w:val="0000FF"/>
            <w:spacing w:val="1"/>
            <w:position w:val="-1"/>
            <w:u w:val="single" w:color="0000FF"/>
          </w:rPr>
          <w:t>o</w:t>
        </w:r>
        <w:r>
          <w:rPr>
            <w:color w:val="0000FF"/>
            <w:position w:val="-1"/>
            <w:u w:val="single" w:color="0000FF"/>
          </w:rPr>
          <w:t>tt.ac</w:t>
        </w:r>
        <w:r>
          <w:rPr>
            <w:color w:val="0000FF"/>
            <w:spacing w:val="1"/>
            <w:position w:val="-1"/>
            <w:u w:val="single" w:color="0000FF"/>
          </w:rPr>
          <w:t>.</w:t>
        </w:r>
        <w:r>
          <w:rPr>
            <w:color w:val="0000FF"/>
            <w:spacing w:val="-1"/>
            <w:position w:val="-1"/>
            <w:u w:val="single" w:color="0000FF"/>
          </w:rPr>
          <w:t>k</w:t>
        </w:r>
        <w:r>
          <w:rPr>
            <w:color w:val="0000FF"/>
            <w:position w:val="-1"/>
            <w:u w:val="single" w:color="0000FF"/>
          </w:rPr>
          <w:t>e</w:t>
        </w:r>
      </w:hyperlink>
    </w:p>
    <w:p w14:paraId="195C8424" w14:textId="77777777" w:rsidR="00F10472" w:rsidRDefault="00F10472" w:rsidP="002E6539">
      <w:pPr>
        <w:spacing w:before="2" w:line="200" w:lineRule="exact"/>
      </w:pPr>
    </w:p>
    <w:p w14:paraId="0D4611CD" w14:textId="77777777" w:rsidR="00F10472" w:rsidRPr="00E34251" w:rsidRDefault="00090AD4" w:rsidP="002E6539">
      <w:pPr>
        <w:spacing w:before="33"/>
        <w:rPr>
          <w:iCs/>
        </w:rPr>
      </w:pPr>
      <w:r w:rsidRPr="00E34251">
        <w:rPr>
          <w:iCs/>
        </w:rPr>
        <w:t>E</w:t>
      </w:r>
      <w:r w:rsidRPr="00E34251">
        <w:rPr>
          <w:iCs/>
          <w:spacing w:val="1"/>
        </w:rPr>
        <w:t>nhan</w:t>
      </w:r>
      <w:r w:rsidRPr="00E34251">
        <w:rPr>
          <w:iCs/>
        </w:rPr>
        <w:t>c</w:t>
      </w:r>
      <w:r w:rsidRPr="00E34251">
        <w:rPr>
          <w:iCs/>
          <w:spacing w:val="-2"/>
        </w:rPr>
        <w:t>e</w:t>
      </w:r>
      <w:r w:rsidRPr="00E34251">
        <w:rPr>
          <w:iCs/>
        </w:rPr>
        <w:t>d</w:t>
      </w:r>
      <w:r w:rsidRPr="00E34251">
        <w:rPr>
          <w:iCs/>
          <w:spacing w:val="-7"/>
        </w:rPr>
        <w:t xml:space="preserve"> </w:t>
      </w:r>
      <w:r w:rsidRPr="00E34251">
        <w:rPr>
          <w:iCs/>
          <w:spacing w:val="1"/>
        </w:rPr>
        <w:t>I</w:t>
      </w:r>
      <w:r w:rsidRPr="00E34251">
        <w:rPr>
          <w:iCs/>
          <w:spacing w:val="-1"/>
        </w:rPr>
        <w:t>C</w:t>
      </w:r>
      <w:r w:rsidRPr="00E34251">
        <w:rPr>
          <w:iCs/>
        </w:rPr>
        <w:t>T</w:t>
      </w:r>
      <w:r w:rsidRPr="00E34251">
        <w:rPr>
          <w:iCs/>
          <w:spacing w:val="-3"/>
        </w:rPr>
        <w:t xml:space="preserve"> </w:t>
      </w:r>
      <w:r w:rsidRPr="00E34251">
        <w:rPr>
          <w:iCs/>
        </w:rPr>
        <w:t>f</w:t>
      </w:r>
      <w:r w:rsidRPr="00E34251">
        <w:rPr>
          <w:iCs/>
          <w:spacing w:val="1"/>
        </w:rPr>
        <w:t>un</w:t>
      </w:r>
      <w:r w:rsidRPr="00E34251">
        <w:rPr>
          <w:iCs/>
        </w:rPr>
        <w:t>cti</w:t>
      </w:r>
      <w:r w:rsidRPr="00E34251">
        <w:rPr>
          <w:iCs/>
          <w:spacing w:val="1"/>
        </w:rPr>
        <w:t>on</w:t>
      </w:r>
      <w:r w:rsidRPr="00E34251">
        <w:rPr>
          <w:iCs/>
        </w:rPr>
        <w:t>s</w:t>
      </w:r>
      <w:r w:rsidRPr="00E34251">
        <w:rPr>
          <w:iCs/>
          <w:spacing w:val="-7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  <w:spacing w:val="-1"/>
        </w:rPr>
        <w:t>r</w:t>
      </w:r>
      <w:r w:rsidRPr="00E34251">
        <w:rPr>
          <w:iCs/>
          <w:spacing w:val="1"/>
        </w:rPr>
        <w:t>o</w:t>
      </w:r>
      <w:r w:rsidRPr="00E34251">
        <w:rPr>
          <w:iCs/>
          <w:spacing w:val="-1"/>
        </w:rPr>
        <w:t>u</w:t>
      </w:r>
      <w:r w:rsidRPr="00E34251">
        <w:rPr>
          <w:iCs/>
          <w:spacing w:val="1"/>
        </w:rPr>
        <w:t>g</w:t>
      </w:r>
      <w:r w:rsidRPr="00E34251">
        <w:rPr>
          <w:iCs/>
        </w:rPr>
        <w:t>h</w:t>
      </w:r>
      <w:r w:rsidRPr="00E34251">
        <w:rPr>
          <w:iCs/>
          <w:spacing w:val="-5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</w:rPr>
        <w:t>ese</w:t>
      </w:r>
      <w:r w:rsidRPr="00E34251">
        <w:rPr>
          <w:iCs/>
          <w:spacing w:val="-4"/>
        </w:rPr>
        <w:t xml:space="preserve"> </w:t>
      </w:r>
      <w:r w:rsidRPr="00E34251">
        <w:rPr>
          <w:iCs/>
          <w:spacing w:val="1"/>
        </w:rPr>
        <w:t>a</w:t>
      </w:r>
      <w:r w:rsidRPr="00E34251">
        <w:rPr>
          <w:iCs/>
        </w:rPr>
        <w:t>ctivities:</w:t>
      </w:r>
    </w:p>
    <w:p w14:paraId="5425AC34" w14:textId="77777777" w:rsidR="00F10472" w:rsidRDefault="00F10472" w:rsidP="002E6539">
      <w:pPr>
        <w:spacing w:before="11" w:line="220" w:lineRule="exact"/>
        <w:rPr>
          <w:sz w:val="22"/>
          <w:szCs w:val="22"/>
        </w:rPr>
      </w:pPr>
    </w:p>
    <w:p w14:paraId="444C32B6" w14:textId="7923F30A" w:rsidR="00F10472" w:rsidRDefault="00090AD4" w:rsidP="002E6539">
      <w:pPr>
        <w:pStyle w:val="ListParagraph"/>
        <w:numPr>
          <w:ilvl w:val="0"/>
          <w:numId w:val="15"/>
        </w:numPr>
      </w:pPr>
      <w:r w:rsidRPr="00A836BC">
        <w:rPr>
          <w:spacing w:val="2"/>
        </w:rPr>
        <w:t>P</w:t>
      </w:r>
      <w:r w:rsidRPr="00A836BC">
        <w:rPr>
          <w:spacing w:val="1"/>
        </w:rPr>
        <w:t>ro</w:t>
      </w:r>
      <w:r w:rsidRPr="00A836BC">
        <w:rPr>
          <w:spacing w:val="-1"/>
        </w:rPr>
        <w:t>v</w:t>
      </w:r>
      <w:r>
        <w:t>i</w:t>
      </w:r>
      <w:r w:rsidRPr="00A836BC">
        <w:rPr>
          <w:spacing w:val="1"/>
        </w:rPr>
        <w:t>d</w:t>
      </w:r>
      <w:r w:rsidR="00941264">
        <w:t>ing</w:t>
      </w:r>
      <w:r w:rsidRPr="00A836BC">
        <w:rPr>
          <w:spacing w:val="-5"/>
        </w:rPr>
        <w:t xml:space="preserve"> </w:t>
      </w:r>
      <w:r w:rsidRPr="00A836BC">
        <w:rPr>
          <w:spacing w:val="-1"/>
        </w:rPr>
        <w:t>v</w:t>
      </w:r>
      <w:r>
        <w:t>i</w:t>
      </w:r>
      <w:r w:rsidRPr="00A836BC">
        <w:rPr>
          <w:spacing w:val="-1"/>
        </w:rPr>
        <w:t>s</w:t>
      </w:r>
      <w:r>
        <w:t>i</w:t>
      </w:r>
      <w:r w:rsidRPr="00A836BC">
        <w:rPr>
          <w:spacing w:val="1"/>
        </w:rPr>
        <w:t>o</w:t>
      </w:r>
      <w:r>
        <w:t>n</w:t>
      </w:r>
      <w:r w:rsidRPr="00A836BC">
        <w:rPr>
          <w:spacing w:val="-6"/>
        </w:rPr>
        <w:t xml:space="preserve"> </w:t>
      </w:r>
      <w: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>
        <w:t>lea</w:t>
      </w:r>
      <w:r w:rsidRPr="00A836BC">
        <w:rPr>
          <w:spacing w:val="2"/>
        </w:rPr>
        <w:t>d</w:t>
      </w:r>
      <w:r>
        <w:t>e</w:t>
      </w:r>
      <w:r w:rsidRPr="00A836BC">
        <w:rPr>
          <w:spacing w:val="1"/>
        </w:rPr>
        <w:t>r</w:t>
      </w:r>
      <w:r w:rsidRPr="00A836BC">
        <w:rPr>
          <w:spacing w:val="-1"/>
        </w:rPr>
        <w:t>s</w:t>
      </w:r>
      <w:r w:rsidRPr="00A836BC">
        <w:rPr>
          <w:spacing w:val="1"/>
        </w:rPr>
        <w:t>h</w:t>
      </w:r>
      <w:r>
        <w:t>ip</w:t>
      </w:r>
      <w:r w:rsidRPr="00A836BC">
        <w:rPr>
          <w:spacing w:val="-7"/>
        </w:rPr>
        <w:t xml:space="preserve"> </w:t>
      </w:r>
      <w:r w:rsidRPr="00A836BC">
        <w:rPr>
          <w:spacing w:val="-2"/>
        </w:rPr>
        <w:t>f</w:t>
      </w:r>
      <w:r w:rsidRPr="00A836BC">
        <w:rPr>
          <w:spacing w:val="1"/>
        </w:rPr>
        <w:t>o</w:t>
      </w:r>
      <w:r>
        <w:t>r</w:t>
      </w:r>
      <w:r w:rsidRPr="00A836BC">
        <w:rPr>
          <w:spacing w:val="-1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3"/>
        </w:rPr>
        <w:t xml:space="preserve"> </w:t>
      </w:r>
      <w:r w:rsidRPr="00A836BC">
        <w:rPr>
          <w:spacing w:val="1"/>
        </w:rPr>
        <w:t>or</w:t>
      </w:r>
      <w:r w:rsidRPr="00A836BC">
        <w:rPr>
          <w:spacing w:val="-1"/>
        </w:rPr>
        <w:t>g</w:t>
      </w:r>
      <w:r>
        <w:t>a</w:t>
      </w:r>
      <w:r w:rsidRPr="00A836BC">
        <w:rPr>
          <w:spacing w:val="1"/>
        </w:rPr>
        <w:t>n</w:t>
      </w:r>
      <w:r>
        <w:t>izati</w:t>
      </w:r>
      <w:r w:rsidRPr="00A836BC">
        <w:rPr>
          <w:spacing w:val="1"/>
        </w:rPr>
        <w:t>o</w:t>
      </w:r>
      <w:r>
        <w:t>n</w:t>
      </w:r>
      <w:r w:rsidRPr="00A836BC">
        <w:rPr>
          <w:spacing w:val="-10"/>
        </w:rPr>
        <w:t xml:space="preserve"> </w:t>
      </w:r>
      <w:r w:rsidRPr="00A836BC">
        <w:rPr>
          <w:spacing w:val="1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1"/>
        </w:rPr>
        <w:t>d</w:t>
      </w:r>
      <w:r>
        <w:t>e</w:t>
      </w:r>
      <w:r w:rsidRPr="00A836BC">
        <w:rPr>
          <w:spacing w:val="-1"/>
        </w:rPr>
        <w:t>v</w:t>
      </w:r>
      <w:r>
        <w:t>e</w:t>
      </w:r>
      <w:r w:rsidRPr="00A836BC">
        <w:rPr>
          <w:spacing w:val="2"/>
        </w:rPr>
        <w:t>l</w:t>
      </w:r>
      <w:r w:rsidRPr="00A836BC">
        <w:rPr>
          <w:spacing w:val="1"/>
        </w:rPr>
        <w:t>op</w:t>
      </w:r>
      <w:r w:rsidRPr="00A836BC">
        <w:rPr>
          <w:spacing w:val="-4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t.</w:t>
      </w:r>
    </w:p>
    <w:p w14:paraId="3A425891" w14:textId="3F727F3F" w:rsidR="00F10472" w:rsidRDefault="00090AD4" w:rsidP="002E6539">
      <w:pPr>
        <w:pStyle w:val="ListParagraph"/>
        <w:numPr>
          <w:ilvl w:val="0"/>
          <w:numId w:val="15"/>
        </w:numPr>
        <w:tabs>
          <w:tab w:val="left" w:pos="820"/>
        </w:tabs>
        <w:spacing w:before="18" w:line="220" w:lineRule="exact"/>
        <w:ind w:right="796"/>
      </w:pPr>
      <w:r>
        <w:t>F</w:t>
      </w:r>
      <w:r w:rsidRPr="00A836BC">
        <w:rPr>
          <w:spacing w:val="1"/>
        </w:rPr>
        <w:t>o</w:t>
      </w:r>
      <w:r w:rsidRPr="00A836BC">
        <w:rPr>
          <w:spacing w:val="3"/>
        </w:rPr>
        <w:t>r</w:t>
      </w:r>
      <w:r w:rsidRPr="00A836BC">
        <w:rPr>
          <w:spacing w:val="-4"/>
        </w:rPr>
        <w:t>m</w:t>
      </w:r>
      <w:r w:rsidRPr="00A836BC">
        <w:rPr>
          <w:spacing w:val="-1"/>
        </w:rPr>
        <w:t>u</w:t>
      </w:r>
      <w:r>
        <w:t>l</w:t>
      </w:r>
      <w:r w:rsidRPr="00A836BC">
        <w:rPr>
          <w:spacing w:val="3"/>
        </w:rPr>
        <w:t>a</w:t>
      </w:r>
      <w:r>
        <w:t>t</w:t>
      </w:r>
      <w:r w:rsidR="00941264">
        <w:t>ing</w:t>
      </w:r>
      <w:r w:rsidRPr="00A836BC">
        <w:rPr>
          <w:spacing w:val="-8"/>
        </w:rPr>
        <w:t xml:space="preserve"> </w:t>
      </w:r>
      <w:r w:rsidRPr="00A836BC">
        <w:rPr>
          <w:spacing w:val="3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-1"/>
        </w:rPr>
        <w:t>s</w:t>
      </w:r>
      <w:r>
        <w:t>trate</w:t>
      </w:r>
      <w:r w:rsidRPr="00A836BC">
        <w:rPr>
          <w:spacing w:val="2"/>
        </w:rPr>
        <w:t>g</w:t>
      </w:r>
      <w:r w:rsidRPr="00A836BC">
        <w:rPr>
          <w:spacing w:val="-4"/>
        </w:rPr>
        <w:t>y</w:t>
      </w:r>
      <w:r>
        <w:t>,</w:t>
      </w:r>
      <w:r w:rsidRPr="00A836BC">
        <w:rPr>
          <w:spacing w:val="-3"/>
        </w:rPr>
        <w:t xml:space="preserve"> </w:t>
      </w:r>
      <w:r w:rsidRPr="00A836BC">
        <w:rPr>
          <w:spacing w:val="1"/>
        </w:rPr>
        <w:t>po</w:t>
      </w:r>
      <w:r>
        <w:t>licies</w:t>
      </w:r>
      <w:r w:rsidRPr="00A836BC">
        <w:rPr>
          <w:spacing w:val="-6"/>
        </w:rPr>
        <w:t xml:space="preserve"> </w:t>
      </w:r>
      <w:r w:rsidRPr="00A836BC">
        <w:rPr>
          <w:spacing w:val="3"/>
        </w:rP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 w:rsidRPr="00A836BC">
        <w:rPr>
          <w:spacing w:val="-1"/>
        </w:rPr>
        <w:t>s</w:t>
      </w:r>
      <w:r>
        <w:t>t</w:t>
      </w:r>
      <w:r w:rsidRPr="00A836BC">
        <w:rPr>
          <w:spacing w:val="2"/>
        </w:rPr>
        <w:t>a</w:t>
      </w:r>
      <w:r w:rsidRPr="00A836BC">
        <w:rPr>
          <w:spacing w:val="-1"/>
        </w:rPr>
        <w:t>n</w:t>
      </w:r>
      <w:r w:rsidRPr="00A836BC">
        <w:rPr>
          <w:spacing w:val="1"/>
        </w:rPr>
        <w:t>d</w:t>
      </w:r>
      <w:r>
        <w:t>a</w:t>
      </w:r>
      <w:r w:rsidRPr="00A836BC">
        <w:rPr>
          <w:spacing w:val="1"/>
        </w:rPr>
        <w:t>rd</w:t>
      </w:r>
      <w:r>
        <w:t>s</w:t>
      </w:r>
      <w:r w:rsidRPr="00A836BC">
        <w:rPr>
          <w:spacing w:val="-8"/>
        </w:rPr>
        <w:t xml:space="preserve"> </w:t>
      </w:r>
      <w:r w:rsidRPr="00A836BC">
        <w:rPr>
          <w:spacing w:val="1"/>
        </w:rPr>
        <w:t>fo</w:t>
      </w:r>
      <w:r>
        <w:t>r</w:t>
      </w:r>
      <w:r w:rsidRPr="00A836BC">
        <w:rPr>
          <w:spacing w:val="-1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>
        <w:t>i</w:t>
      </w:r>
      <w:r w:rsidRPr="00A836BC">
        <w:rPr>
          <w:spacing w:val="-1"/>
        </w:rPr>
        <w:t>ns</w:t>
      </w:r>
      <w:r>
        <w:t>t</w:t>
      </w:r>
      <w:r w:rsidRPr="00A836BC">
        <w:rPr>
          <w:spacing w:val="2"/>
        </w:rPr>
        <w:t>i</w:t>
      </w:r>
      <w:r>
        <w:t>t</w:t>
      </w:r>
      <w:r w:rsidRPr="00A836BC">
        <w:rPr>
          <w:spacing w:val="-1"/>
        </w:rPr>
        <w:t>u</w:t>
      </w:r>
      <w:r w:rsidRPr="00A836BC">
        <w:rPr>
          <w:spacing w:val="2"/>
        </w:rPr>
        <w:t>t</w:t>
      </w:r>
      <w:r>
        <w:t>i</w:t>
      </w:r>
      <w:r w:rsidRPr="00A836BC">
        <w:rPr>
          <w:spacing w:val="1"/>
        </w:rPr>
        <w:t>o</w:t>
      </w:r>
      <w:r>
        <w:t>n.</w:t>
      </w:r>
    </w:p>
    <w:p w14:paraId="1E4C9476" w14:textId="524067F4" w:rsidR="00F10472" w:rsidRDefault="00090AD4" w:rsidP="002E6539">
      <w:pPr>
        <w:pStyle w:val="ListParagraph"/>
        <w:numPr>
          <w:ilvl w:val="0"/>
          <w:numId w:val="15"/>
        </w:numPr>
        <w:spacing w:line="240" w:lineRule="exact"/>
      </w:pPr>
      <w:r>
        <w:t>F</w:t>
      </w:r>
      <w:r w:rsidRPr="00A836BC">
        <w:rPr>
          <w:spacing w:val="1"/>
        </w:rPr>
        <w:t>o</w:t>
      </w:r>
      <w:r w:rsidRPr="00A836BC">
        <w:rPr>
          <w:spacing w:val="3"/>
        </w:rPr>
        <w:t>r</w:t>
      </w:r>
      <w:r w:rsidRPr="00A836BC">
        <w:rPr>
          <w:spacing w:val="-4"/>
        </w:rPr>
        <w:t>m</w:t>
      </w:r>
      <w:r w:rsidRPr="00A836BC">
        <w:rPr>
          <w:spacing w:val="-1"/>
        </w:rPr>
        <w:t>u</w:t>
      </w:r>
      <w:r>
        <w:t>l</w:t>
      </w:r>
      <w:r w:rsidRPr="00A836BC">
        <w:rPr>
          <w:spacing w:val="2"/>
        </w:rPr>
        <w:t>a</w:t>
      </w:r>
      <w:r>
        <w:t>t</w:t>
      </w:r>
      <w:r w:rsidR="00941264">
        <w:t xml:space="preserve">ing </w:t>
      </w:r>
      <w: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 w:rsidRPr="00A836BC">
        <w:rPr>
          <w:spacing w:val="2"/>
        </w:rPr>
        <w:t>i</w:t>
      </w:r>
      <w:r w:rsidRPr="00A836BC">
        <w:rPr>
          <w:spacing w:val="-4"/>
        </w:rPr>
        <w:t>m</w:t>
      </w:r>
      <w:r w:rsidRPr="00A836BC">
        <w:rPr>
          <w:spacing w:val="1"/>
        </w:rPr>
        <w:t>p</w:t>
      </w:r>
      <w:r>
        <w:t>l</w:t>
      </w:r>
      <w:r w:rsidRPr="00A836BC">
        <w:rPr>
          <w:spacing w:val="2"/>
        </w:rPr>
        <w:t>e</w:t>
      </w:r>
      <w:r w:rsidRPr="00A836BC">
        <w:rPr>
          <w:spacing w:val="-1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</w:t>
      </w:r>
      <w:r w:rsidRPr="00A836BC">
        <w:rPr>
          <w:spacing w:val="-6"/>
        </w:rPr>
        <w:t xml:space="preserve"> </w:t>
      </w:r>
      <w:r>
        <w:t>an</w:t>
      </w:r>
      <w:r w:rsidRPr="00A836BC">
        <w:rPr>
          <w:spacing w:val="-3"/>
        </w:rPr>
        <w:t xml:space="preserve"> </w:t>
      </w:r>
      <w:r w:rsidRPr="00A836BC">
        <w:rPr>
          <w:spacing w:val="3"/>
        </w:rPr>
        <w:t>e</w:t>
      </w:r>
      <w:r w:rsidRPr="00A836BC">
        <w:rPr>
          <w:spacing w:val="1"/>
        </w:rPr>
        <w:t>f</w:t>
      </w:r>
      <w:r w:rsidRPr="00A836BC">
        <w:rPr>
          <w:spacing w:val="-2"/>
        </w:rPr>
        <w:t>f</w:t>
      </w:r>
      <w:r>
        <w:t>e</w:t>
      </w:r>
      <w:r w:rsidRPr="00A836BC">
        <w:rPr>
          <w:spacing w:val="1"/>
        </w:rPr>
        <w:t>c</w:t>
      </w:r>
      <w:r>
        <w:t>ti</w:t>
      </w:r>
      <w:r w:rsidRPr="00A836BC">
        <w:rPr>
          <w:spacing w:val="-2"/>
        </w:rPr>
        <w:t>v</w:t>
      </w:r>
      <w:r>
        <w:t>e</w:t>
      </w:r>
      <w:r w:rsidRPr="00A836BC">
        <w:rPr>
          <w:spacing w:val="-6"/>
        </w:rPr>
        <w:t xml:space="preserve"> </w:t>
      </w:r>
      <w:r w:rsidRPr="00A836BC">
        <w:rPr>
          <w:spacing w:val="3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1"/>
        </w:rPr>
        <w:t>r</w:t>
      </w:r>
      <w:r>
        <w:t>i</w:t>
      </w:r>
      <w:r w:rsidRPr="00A836BC">
        <w:rPr>
          <w:spacing w:val="-1"/>
        </w:rPr>
        <w:t>s</w:t>
      </w:r>
      <w:r>
        <w:t>k</w:t>
      </w:r>
      <w:r w:rsidRPr="00A836BC">
        <w:rPr>
          <w:spacing w:val="-2"/>
        </w:rPr>
        <w:t xml:space="preserve"> </w:t>
      </w:r>
      <w:r w:rsidRPr="00A836BC">
        <w:rPr>
          <w:spacing w:val="-4"/>
        </w:rPr>
        <w:t>m</w:t>
      </w:r>
      <w:r w:rsidRPr="00A836BC">
        <w:rPr>
          <w:spacing w:val="3"/>
        </w:rPr>
        <w:t>a</w:t>
      </w:r>
      <w:r w:rsidRPr="00A836BC">
        <w:rPr>
          <w:spacing w:val="-1"/>
        </w:rPr>
        <w:t>n</w:t>
      </w:r>
      <w:r>
        <w:t>a</w:t>
      </w:r>
      <w:r w:rsidRPr="00A836BC">
        <w:rPr>
          <w:spacing w:val="-1"/>
        </w:rPr>
        <w:t>g</w:t>
      </w:r>
      <w:r w:rsidRPr="00A836BC">
        <w:rPr>
          <w:spacing w:val="3"/>
        </w:rPr>
        <w:t>e</w:t>
      </w:r>
      <w:r w:rsidRPr="00A836BC">
        <w:rPr>
          <w:spacing w:val="-1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</w:t>
      </w:r>
      <w:r w:rsidRPr="00A836BC">
        <w:rPr>
          <w:spacing w:val="-8"/>
        </w:rPr>
        <w:t xml:space="preserve"> </w:t>
      </w:r>
      <w:r w:rsidRPr="00A836BC">
        <w:rPr>
          <w:spacing w:val="-1"/>
        </w:rPr>
        <w:t>s</w:t>
      </w:r>
      <w:r>
        <w:t>trate</w:t>
      </w:r>
      <w:r w:rsidRPr="00A836BC">
        <w:rPr>
          <w:spacing w:val="2"/>
        </w:rPr>
        <w:t>g</w:t>
      </w:r>
      <w:r w:rsidRPr="00A836BC">
        <w:rPr>
          <w:spacing w:val="-1"/>
        </w:rPr>
        <w:t>y</w:t>
      </w:r>
      <w:r>
        <w:t>.</w:t>
      </w:r>
    </w:p>
    <w:p w14:paraId="7AE827EA" w14:textId="04BD6442" w:rsidR="00F10472" w:rsidRDefault="00941264" w:rsidP="002E6539">
      <w:pPr>
        <w:pStyle w:val="ListParagraph"/>
        <w:numPr>
          <w:ilvl w:val="0"/>
          <w:numId w:val="15"/>
        </w:numPr>
        <w:spacing w:line="240" w:lineRule="exact"/>
      </w:pPr>
      <w:r>
        <w:rPr>
          <w:spacing w:val="3"/>
          <w:position w:val="-1"/>
        </w:rPr>
        <w:t xml:space="preserve">Ensuring </w:t>
      </w:r>
      <w:r w:rsidR="00090AD4" w:rsidRPr="00A836BC">
        <w:rPr>
          <w:spacing w:val="1"/>
          <w:position w:val="-1"/>
        </w:rPr>
        <w:t>p</w:t>
      </w:r>
      <w:r w:rsidR="00090AD4" w:rsidRPr="00A836BC">
        <w:rPr>
          <w:position w:val="-1"/>
        </w:rPr>
        <w:t>e</w:t>
      </w:r>
      <w:r w:rsidR="00090AD4" w:rsidRPr="00A836BC">
        <w:rPr>
          <w:spacing w:val="1"/>
          <w:position w:val="-1"/>
        </w:rPr>
        <w:t>r</w:t>
      </w:r>
      <w:r w:rsidR="00090AD4" w:rsidRPr="00A836BC">
        <w:rPr>
          <w:position w:val="-1"/>
        </w:rPr>
        <w:t>i</w:t>
      </w:r>
      <w:r w:rsidR="00090AD4" w:rsidRPr="00A836BC">
        <w:rPr>
          <w:spacing w:val="1"/>
          <w:position w:val="-1"/>
        </w:rPr>
        <w:t>od</w:t>
      </w:r>
      <w:r w:rsidR="00090AD4" w:rsidRPr="00A836BC">
        <w:rPr>
          <w:position w:val="-1"/>
        </w:rPr>
        <w:t>ic</w:t>
      </w:r>
      <w:r w:rsidR="00090AD4" w:rsidRPr="00A836BC">
        <w:rPr>
          <w:spacing w:val="-7"/>
          <w:position w:val="-1"/>
        </w:rPr>
        <w:t xml:space="preserve"> </w:t>
      </w:r>
      <w:r w:rsidR="00090AD4" w:rsidRPr="00A836BC">
        <w:rPr>
          <w:spacing w:val="1"/>
          <w:position w:val="-1"/>
        </w:rPr>
        <w:t>r</w:t>
      </w:r>
      <w:r w:rsidR="00090AD4" w:rsidRPr="00A836BC">
        <w:rPr>
          <w:position w:val="-1"/>
        </w:rPr>
        <w:t>e</w:t>
      </w:r>
      <w:r w:rsidR="00090AD4" w:rsidRPr="00A836BC">
        <w:rPr>
          <w:spacing w:val="-1"/>
          <w:position w:val="-1"/>
        </w:rPr>
        <w:t>v</w:t>
      </w:r>
      <w:r w:rsidR="00090AD4" w:rsidRPr="00A836BC">
        <w:rPr>
          <w:position w:val="-1"/>
        </w:rPr>
        <w:t>i</w:t>
      </w:r>
      <w:r w:rsidR="00090AD4" w:rsidRPr="00A836BC">
        <w:rPr>
          <w:spacing w:val="2"/>
          <w:position w:val="-1"/>
        </w:rPr>
        <w:t>e</w:t>
      </w:r>
      <w:r w:rsidR="00090AD4" w:rsidRPr="00A836BC">
        <w:rPr>
          <w:position w:val="-1"/>
        </w:rPr>
        <w:t>w</w:t>
      </w:r>
      <w:r w:rsidR="00090AD4" w:rsidRPr="00A836BC">
        <w:rPr>
          <w:spacing w:val="-7"/>
          <w:position w:val="-1"/>
        </w:rPr>
        <w:t xml:space="preserve"> </w:t>
      </w:r>
      <w:r w:rsidR="00090AD4" w:rsidRPr="00A836BC">
        <w:rPr>
          <w:spacing w:val="1"/>
          <w:position w:val="-1"/>
        </w:rPr>
        <w:t>o</w:t>
      </w:r>
      <w:r w:rsidR="00090AD4" w:rsidRPr="00A836BC">
        <w:rPr>
          <w:position w:val="-1"/>
        </w:rPr>
        <w:t>f</w:t>
      </w:r>
      <w:r w:rsidR="00090AD4" w:rsidRPr="00A836BC">
        <w:rPr>
          <w:spacing w:val="-3"/>
          <w:position w:val="-1"/>
        </w:rPr>
        <w:t xml:space="preserve"> </w:t>
      </w:r>
      <w:r w:rsidR="00090AD4" w:rsidRPr="00A836BC">
        <w:rPr>
          <w:spacing w:val="1"/>
          <w:position w:val="-1"/>
        </w:rPr>
        <w:t>I</w:t>
      </w:r>
      <w:r w:rsidR="00090AD4" w:rsidRPr="00A836BC">
        <w:rPr>
          <w:spacing w:val="-1"/>
          <w:position w:val="-1"/>
        </w:rPr>
        <w:t>C</w:t>
      </w:r>
      <w:r w:rsidR="00090AD4" w:rsidRPr="00A836BC">
        <w:rPr>
          <w:position w:val="-1"/>
        </w:rPr>
        <w:t xml:space="preserve">T </w:t>
      </w:r>
      <w:r w:rsidR="00090AD4" w:rsidRPr="00A836BC">
        <w:rPr>
          <w:spacing w:val="1"/>
          <w:position w:val="-1"/>
        </w:rPr>
        <w:t>po</w:t>
      </w:r>
      <w:r w:rsidR="00090AD4" w:rsidRPr="00A836BC">
        <w:rPr>
          <w:position w:val="-1"/>
        </w:rPr>
        <w:t>licy</w:t>
      </w:r>
      <w:r w:rsidR="00090AD4" w:rsidRPr="00A836BC">
        <w:rPr>
          <w:spacing w:val="-8"/>
          <w:position w:val="-1"/>
        </w:rPr>
        <w:t xml:space="preserve"> </w:t>
      </w:r>
      <w:r>
        <w:rPr>
          <w:position w:val="-1"/>
        </w:rPr>
        <w:t>and keeping the department technological aligned</w:t>
      </w:r>
    </w:p>
    <w:p w14:paraId="37502CED" w14:textId="4F9F7E4E" w:rsidR="00F10472" w:rsidRDefault="00941264" w:rsidP="002E6539">
      <w:pPr>
        <w:pStyle w:val="ListParagraph"/>
        <w:numPr>
          <w:ilvl w:val="0"/>
          <w:numId w:val="15"/>
        </w:numPr>
      </w:pPr>
      <w:r>
        <w:rPr>
          <w:spacing w:val="3"/>
        </w:rPr>
        <w:t xml:space="preserve">Designing </w:t>
      </w:r>
      <w:r>
        <w:rPr>
          <w:spacing w:val="2"/>
        </w:rPr>
        <w:t xml:space="preserve">ICT </w:t>
      </w:r>
      <w:r w:rsidRPr="00A836BC">
        <w:rPr>
          <w:spacing w:val="-9"/>
        </w:rPr>
        <w:t>disaster</w:t>
      </w:r>
      <w:r w:rsidR="00090AD4" w:rsidRPr="00A836BC">
        <w:rPr>
          <w:spacing w:val="-5"/>
        </w:rPr>
        <w:t xml:space="preserve"> 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1"/>
        </w:rPr>
        <w:t>co</w:t>
      </w:r>
      <w:r w:rsidR="00090AD4" w:rsidRPr="00A836BC">
        <w:rPr>
          <w:spacing w:val="-1"/>
        </w:rPr>
        <w:t>v</w:t>
      </w:r>
      <w:r w:rsidR="00090AD4">
        <w:t>e</w:t>
      </w:r>
      <w:r w:rsidR="00090AD4" w:rsidRPr="00A836BC">
        <w:rPr>
          <w:spacing w:val="3"/>
        </w:rPr>
        <w:t>r</w:t>
      </w:r>
      <w:r w:rsidR="00090AD4">
        <w:t>y</w:t>
      </w:r>
      <w:r w:rsidR="00090AD4" w:rsidRPr="00A836BC">
        <w:rPr>
          <w:spacing w:val="-10"/>
        </w:rPr>
        <w:t xml:space="preserve"> </w:t>
      </w:r>
      <w:r w:rsidR="00090AD4" w:rsidRPr="00A836BC">
        <w:rPr>
          <w:spacing w:val="3"/>
        </w:rPr>
        <w:t>a</w:t>
      </w:r>
      <w:r w:rsidR="00090AD4" w:rsidRPr="00A836BC">
        <w:rPr>
          <w:spacing w:val="-1"/>
        </w:rPr>
        <w:t>n</w:t>
      </w:r>
      <w:r w:rsidR="00090AD4">
        <w:t>d</w:t>
      </w:r>
      <w:r w:rsidR="00090AD4" w:rsidRPr="00A836BC">
        <w:rPr>
          <w:spacing w:val="-2"/>
        </w:rPr>
        <w:t xml:space="preserve"> </w:t>
      </w:r>
      <w:r w:rsidR="00090AD4" w:rsidRPr="00A836BC">
        <w:rPr>
          <w:spacing w:val="1"/>
        </w:rPr>
        <w:t>b</w:t>
      </w:r>
      <w:r w:rsidR="00090AD4" w:rsidRPr="00A836BC">
        <w:rPr>
          <w:spacing w:val="-1"/>
        </w:rPr>
        <w:t>us</w:t>
      </w:r>
      <w:r w:rsidR="00090AD4" w:rsidRPr="00A836BC">
        <w:rPr>
          <w:spacing w:val="2"/>
        </w:rPr>
        <w:t>i</w:t>
      </w:r>
      <w:r w:rsidR="00090AD4" w:rsidRPr="00A836BC">
        <w:rPr>
          <w:spacing w:val="-1"/>
        </w:rPr>
        <w:t>n</w:t>
      </w:r>
      <w:r w:rsidR="00090AD4">
        <w:t>e</w:t>
      </w:r>
      <w:r w:rsidR="00090AD4" w:rsidRPr="00A836BC">
        <w:rPr>
          <w:spacing w:val="2"/>
        </w:rPr>
        <w:t>s</w:t>
      </w:r>
      <w:r w:rsidR="00090AD4">
        <w:t>s</w:t>
      </w:r>
      <w:r w:rsidR="00090AD4" w:rsidRPr="00A836BC">
        <w:rPr>
          <w:spacing w:val="-7"/>
        </w:rPr>
        <w:t xml:space="preserve"> </w:t>
      </w:r>
      <w:r w:rsidR="00090AD4">
        <w:t>c</w:t>
      </w:r>
      <w:r w:rsidR="00090AD4" w:rsidRPr="00A836BC">
        <w:rPr>
          <w:spacing w:val="1"/>
        </w:rPr>
        <w:t>o</w:t>
      </w:r>
      <w:r w:rsidR="00090AD4" w:rsidRPr="00A836BC">
        <w:rPr>
          <w:spacing w:val="-1"/>
        </w:rPr>
        <w:t>n</w:t>
      </w:r>
      <w:r w:rsidR="00090AD4">
        <w:t>ti</w:t>
      </w:r>
      <w:r w:rsidR="00090AD4" w:rsidRPr="00A836BC">
        <w:rPr>
          <w:spacing w:val="1"/>
        </w:rPr>
        <w:t>n</w:t>
      </w:r>
      <w:r w:rsidR="00090AD4" w:rsidRPr="00A836BC">
        <w:rPr>
          <w:spacing w:val="-1"/>
        </w:rPr>
        <w:t>u</w:t>
      </w:r>
      <w:r w:rsidR="00090AD4">
        <w:t>i</w:t>
      </w:r>
      <w:r w:rsidR="00090AD4" w:rsidRPr="00A836BC">
        <w:rPr>
          <w:spacing w:val="2"/>
        </w:rPr>
        <w:t>t</w:t>
      </w:r>
      <w:r w:rsidR="00090AD4">
        <w:t>y</w:t>
      </w:r>
      <w:r w:rsidR="00090AD4" w:rsidRPr="00A836BC">
        <w:rPr>
          <w:spacing w:val="-9"/>
        </w:rPr>
        <w:t xml:space="preserve"> </w:t>
      </w:r>
      <w:r w:rsidR="00090AD4" w:rsidRPr="00A836BC">
        <w:rPr>
          <w:spacing w:val="1"/>
        </w:rPr>
        <w:t>p</w:t>
      </w:r>
      <w:r w:rsidR="00090AD4">
        <w:t>la</w:t>
      </w:r>
      <w:r w:rsidR="00090AD4" w:rsidRPr="00A836BC">
        <w:rPr>
          <w:spacing w:val="1"/>
        </w:rPr>
        <w:t>n</w:t>
      </w:r>
      <w:r w:rsidR="00090AD4" w:rsidRPr="00A836BC">
        <w:rPr>
          <w:spacing w:val="-1"/>
        </w:rPr>
        <w:t>s</w:t>
      </w:r>
      <w:r w:rsidR="00090AD4">
        <w:t>.</w:t>
      </w:r>
    </w:p>
    <w:p w14:paraId="19D84FC0" w14:textId="5BC3F477" w:rsidR="00F10472" w:rsidRDefault="00090AD4" w:rsidP="002E6539">
      <w:pPr>
        <w:pStyle w:val="ListParagraph"/>
        <w:numPr>
          <w:ilvl w:val="0"/>
          <w:numId w:val="15"/>
        </w:numPr>
        <w:spacing w:line="240" w:lineRule="exact"/>
      </w:pPr>
      <w:r w:rsidRPr="00A836BC">
        <w:rPr>
          <w:spacing w:val="-1"/>
          <w:position w:val="-1"/>
        </w:rPr>
        <w:t>C</w:t>
      </w:r>
      <w:r w:rsidRPr="00A836BC">
        <w:rPr>
          <w:spacing w:val="1"/>
          <w:position w:val="-1"/>
        </w:rPr>
        <w:t>o</w:t>
      </w:r>
      <w:r w:rsidRPr="00A836BC">
        <w:rPr>
          <w:spacing w:val="-1"/>
          <w:position w:val="-1"/>
        </w:rPr>
        <w:t>n</w:t>
      </w:r>
      <w:r w:rsidRPr="00A836BC">
        <w:rPr>
          <w:position w:val="-1"/>
        </w:rPr>
        <w:t>t</w:t>
      </w:r>
      <w:r w:rsidRPr="00A836BC">
        <w:rPr>
          <w:spacing w:val="2"/>
          <w:position w:val="-1"/>
        </w:rPr>
        <w:t>i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u</w:t>
      </w:r>
      <w:r w:rsidRPr="00A836BC">
        <w:rPr>
          <w:spacing w:val="1"/>
          <w:position w:val="-1"/>
        </w:rPr>
        <w:t>o</w:t>
      </w:r>
      <w:r w:rsidRPr="00A836BC">
        <w:rPr>
          <w:spacing w:val="-1"/>
          <w:position w:val="-1"/>
        </w:rPr>
        <w:t>u</w:t>
      </w:r>
      <w:r w:rsidRPr="00A836BC">
        <w:rPr>
          <w:spacing w:val="2"/>
          <w:position w:val="-1"/>
        </w:rPr>
        <w:t>sl</w:t>
      </w:r>
      <w:r w:rsidRPr="00A836BC">
        <w:rPr>
          <w:position w:val="-1"/>
        </w:rPr>
        <w:t>y</w:t>
      </w:r>
      <w:r w:rsidRPr="00A836BC">
        <w:rPr>
          <w:spacing w:val="-12"/>
          <w:position w:val="-1"/>
        </w:rPr>
        <w:t xml:space="preserve"> </w:t>
      </w:r>
      <w:r w:rsidRPr="00A836BC">
        <w:rPr>
          <w:spacing w:val="1"/>
          <w:position w:val="-1"/>
        </w:rPr>
        <w:t>r</w:t>
      </w:r>
      <w:r w:rsidRPr="00A836BC">
        <w:rPr>
          <w:spacing w:val="3"/>
          <w:position w:val="-1"/>
        </w:rPr>
        <w:t>e</w:t>
      </w:r>
      <w:r w:rsidRPr="00A836BC">
        <w:rPr>
          <w:spacing w:val="-2"/>
          <w:position w:val="-1"/>
        </w:rPr>
        <w:t>-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g</w:t>
      </w:r>
      <w:r w:rsidRPr="00A836BC">
        <w:rPr>
          <w:spacing w:val="2"/>
          <w:position w:val="-1"/>
        </w:rPr>
        <w:t>i</w:t>
      </w:r>
      <w:r w:rsidRPr="00A836BC">
        <w:rPr>
          <w:spacing w:val="-1"/>
          <w:position w:val="-1"/>
        </w:rPr>
        <w:t>n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e</w:t>
      </w:r>
      <w:r w:rsidRPr="00A836BC">
        <w:rPr>
          <w:position w:val="-1"/>
        </w:rPr>
        <w:t>r</w:t>
      </w:r>
      <w:r w:rsidRPr="00A836BC">
        <w:rPr>
          <w:spacing w:val="-8"/>
          <w:position w:val="-1"/>
        </w:rPr>
        <w:t xml:space="preserve"> </w:t>
      </w:r>
      <w:r w:rsidRPr="00A836BC">
        <w:rPr>
          <w:spacing w:val="1"/>
          <w:position w:val="-1"/>
        </w:rPr>
        <w:t>t</w:t>
      </w:r>
      <w:r w:rsidRPr="00A836BC">
        <w:rPr>
          <w:spacing w:val="-1"/>
          <w:position w:val="-1"/>
        </w:rPr>
        <w:t>h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 xml:space="preserve"> </w:t>
      </w:r>
      <w:r w:rsidRPr="00A836BC">
        <w:rPr>
          <w:position w:val="-1"/>
        </w:rPr>
        <w:t>e</w:t>
      </w:r>
      <w:r w:rsidRPr="00A836BC">
        <w:rPr>
          <w:spacing w:val="-1"/>
          <w:position w:val="-1"/>
        </w:rPr>
        <w:t>x</w:t>
      </w:r>
      <w:r w:rsidRPr="00A836BC">
        <w:rPr>
          <w:position w:val="-1"/>
        </w:rPr>
        <w:t>i</w:t>
      </w:r>
      <w:r w:rsidRPr="00A836BC">
        <w:rPr>
          <w:spacing w:val="-1"/>
          <w:position w:val="-1"/>
        </w:rPr>
        <w:t>s</w:t>
      </w:r>
      <w:r w:rsidRPr="00A836BC">
        <w:rPr>
          <w:spacing w:val="2"/>
          <w:position w:val="-1"/>
        </w:rPr>
        <w:t>t</w:t>
      </w:r>
      <w:r w:rsidRPr="00A836BC">
        <w:rPr>
          <w:position w:val="-1"/>
        </w:rPr>
        <w:t>i</w:t>
      </w:r>
      <w:r w:rsidRPr="00A836BC">
        <w:rPr>
          <w:spacing w:val="1"/>
          <w:position w:val="-1"/>
        </w:rPr>
        <w:t>n</w:t>
      </w:r>
      <w:r w:rsidRPr="00A836BC">
        <w:rPr>
          <w:position w:val="-1"/>
        </w:rPr>
        <w:t>g</w:t>
      </w:r>
      <w:r w:rsidRPr="00A836BC">
        <w:rPr>
          <w:spacing w:val="-7"/>
          <w:position w:val="-1"/>
        </w:rPr>
        <w:t xml:space="preserve"> </w:t>
      </w:r>
      <w:r w:rsidR="00941264">
        <w:rPr>
          <w:spacing w:val="1"/>
          <w:position w:val="-1"/>
        </w:rPr>
        <w:t xml:space="preserve">business process </w:t>
      </w:r>
      <w:r w:rsidRPr="00A836BC">
        <w:rPr>
          <w:spacing w:val="2"/>
          <w:position w:val="-1"/>
        </w:rPr>
        <w:t>i</w:t>
      </w:r>
      <w:r w:rsidRPr="00A836BC">
        <w:rPr>
          <w:position w:val="-1"/>
        </w:rPr>
        <w:t>n</w:t>
      </w:r>
      <w:r w:rsidRPr="00A836BC">
        <w:rPr>
          <w:spacing w:val="-3"/>
          <w:position w:val="-1"/>
        </w:rPr>
        <w:t xml:space="preserve"> </w:t>
      </w:r>
      <w:r w:rsidRPr="00A836BC">
        <w:rPr>
          <w:position w:val="-1"/>
        </w:rPr>
        <w:t>li</w:t>
      </w:r>
      <w:r w:rsidRPr="00A836BC">
        <w:rPr>
          <w:spacing w:val="-2"/>
          <w:position w:val="-1"/>
        </w:rPr>
        <w:t>n</w:t>
      </w:r>
      <w:r w:rsidRPr="00A836BC">
        <w:rPr>
          <w:position w:val="-1"/>
        </w:rPr>
        <w:t xml:space="preserve">e </w:t>
      </w:r>
      <w:r w:rsidRPr="00A836BC">
        <w:rPr>
          <w:spacing w:val="-2"/>
          <w:position w:val="-1"/>
        </w:rPr>
        <w:t>w</w:t>
      </w:r>
      <w:r w:rsidRPr="00A836BC">
        <w:rPr>
          <w:position w:val="-1"/>
        </w:rPr>
        <w:t>i</w:t>
      </w:r>
      <w:r w:rsidRPr="00A836BC">
        <w:rPr>
          <w:spacing w:val="2"/>
          <w:position w:val="-1"/>
        </w:rPr>
        <w:t>t</w:t>
      </w:r>
      <w:r w:rsidRPr="00A836BC">
        <w:rPr>
          <w:position w:val="-1"/>
        </w:rPr>
        <w:t>h</w:t>
      </w:r>
      <w:r w:rsidRPr="00A836BC">
        <w:rPr>
          <w:spacing w:val="-5"/>
          <w:position w:val="-1"/>
        </w:rPr>
        <w:t xml:space="preserve"> </w:t>
      </w:r>
      <w:r w:rsidRPr="00A836BC">
        <w:rPr>
          <w:position w:val="-1"/>
        </w:rPr>
        <w:t>c</w:t>
      </w:r>
      <w:r w:rsidRPr="00A836BC">
        <w:rPr>
          <w:spacing w:val="-1"/>
          <w:position w:val="-1"/>
        </w:rPr>
        <w:t>h</w:t>
      </w:r>
      <w:r w:rsidRPr="00A836BC">
        <w:rPr>
          <w:spacing w:val="4"/>
          <w:position w:val="-1"/>
        </w:rPr>
        <w:t>a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g</w:t>
      </w:r>
      <w:r w:rsidRPr="00A836BC">
        <w:rPr>
          <w:position w:val="-1"/>
        </w:rPr>
        <w:t>es</w:t>
      </w:r>
      <w:r w:rsidRPr="00A836BC">
        <w:rPr>
          <w:spacing w:val="-6"/>
          <w:position w:val="-1"/>
        </w:rPr>
        <w:t xml:space="preserve"> </w:t>
      </w:r>
      <w:r w:rsidRPr="00A836BC">
        <w:rPr>
          <w:spacing w:val="2"/>
          <w:position w:val="-1"/>
        </w:rPr>
        <w:t>i</w:t>
      </w:r>
      <w:r w:rsidRPr="00A836BC">
        <w:rPr>
          <w:position w:val="-1"/>
        </w:rPr>
        <w:t>n</w:t>
      </w:r>
      <w:r w:rsidRPr="00A836BC">
        <w:rPr>
          <w:spacing w:val="-3"/>
          <w:position w:val="-1"/>
        </w:rPr>
        <w:t xml:space="preserve"> </w:t>
      </w:r>
      <w:r w:rsidRPr="00A836BC">
        <w:rPr>
          <w:position w:val="-1"/>
        </w:rPr>
        <w:t>t</w:t>
      </w:r>
      <w:r w:rsidRPr="00A836BC">
        <w:rPr>
          <w:spacing w:val="-1"/>
          <w:position w:val="-1"/>
        </w:rPr>
        <w:t>h</w:t>
      </w:r>
      <w:r w:rsidRPr="00A836BC">
        <w:rPr>
          <w:position w:val="-1"/>
        </w:rPr>
        <w:t>e</w:t>
      </w:r>
      <w:r w:rsidRPr="00A836BC">
        <w:rPr>
          <w:spacing w:val="-1"/>
          <w:position w:val="-1"/>
        </w:rPr>
        <w:t xml:space="preserve"> </w:t>
      </w:r>
      <w:r w:rsidRPr="00A836BC">
        <w:rPr>
          <w:spacing w:val="1"/>
          <w:position w:val="-1"/>
        </w:rPr>
        <w:t>op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r</w:t>
      </w:r>
      <w:r w:rsidRPr="00A836BC">
        <w:rPr>
          <w:position w:val="-1"/>
        </w:rPr>
        <w:t>ati</w:t>
      </w:r>
      <w:r w:rsidRPr="00A836BC">
        <w:rPr>
          <w:spacing w:val="1"/>
          <w:position w:val="-1"/>
        </w:rPr>
        <w:t>n</w:t>
      </w:r>
      <w:r w:rsidRPr="00A836BC">
        <w:rPr>
          <w:position w:val="-1"/>
        </w:rPr>
        <w:t>g</w:t>
      </w:r>
      <w:r w:rsidRPr="00A836BC">
        <w:rPr>
          <w:spacing w:val="-9"/>
          <w:position w:val="-1"/>
        </w:rPr>
        <w:t xml:space="preserve"> </w:t>
      </w:r>
      <w:r w:rsidRPr="00A836BC">
        <w:rPr>
          <w:position w:val="-1"/>
        </w:rPr>
        <w:t>e</w:t>
      </w:r>
      <w:r w:rsidRPr="00A836BC">
        <w:rPr>
          <w:spacing w:val="1"/>
          <w:position w:val="-1"/>
        </w:rPr>
        <w:t>n</w:t>
      </w:r>
      <w:r w:rsidRPr="00A836BC">
        <w:rPr>
          <w:spacing w:val="-1"/>
          <w:position w:val="-1"/>
        </w:rPr>
        <w:t>v</w:t>
      </w:r>
      <w:r w:rsidRPr="00A836BC">
        <w:rPr>
          <w:position w:val="-1"/>
        </w:rPr>
        <w:t>ir</w:t>
      </w:r>
      <w:r w:rsidRPr="00A836BC">
        <w:rPr>
          <w:spacing w:val="1"/>
          <w:position w:val="-1"/>
        </w:rPr>
        <w:t>onm</w:t>
      </w:r>
      <w:r w:rsidRPr="00A836BC">
        <w:rPr>
          <w:position w:val="-1"/>
        </w:rPr>
        <w:t>e</w:t>
      </w:r>
      <w:r w:rsidRPr="00A836BC">
        <w:rPr>
          <w:spacing w:val="-1"/>
          <w:position w:val="-1"/>
        </w:rPr>
        <w:t>n</w:t>
      </w:r>
      <w:r w:rsidRPr="00A836BC">
        <w:rPr>
          <w:position w:val="-1"/>
        </w:rPr>
        <w:t>t.</w:t>
      </w:r>
    </w:p>
    <w:p w14:paraId="1A782F73" w14:textId="07A37C3D" w:rsidR="00F10472" w:rsidRDefault="00090AD4" w:rsidP="002E6539">
      <w:pPr>
        <w:pStyle w:val="ListParagraph"/>
        <w:numPr>
          <w:ilvl w:val="0"/>
          <w:numId w:val="15"/>
        </w:numPr>
        <w:spacing w:line="240" w:lineRule="exact"/>
      </w:pPr>
      <w:r>
        <w:t>G</w:t>
      </w:r>
      <w:r w:rsidRPr="00A836BC">
        <w:rPr>
          <w:spacing w:val="-1"/>
        </w:rPr>
        <w:t>u</w:t>
      </w:r>
      <w:r>
        <w:t>i</w:t>
      </w:r>
      <w:r w:rsidRPr="00A836BC">
        <w:rPr>
          <w:spacing w:val="1"/>
        </w:rPr>
        <w:t>d</w:t>
      </w:r>
      <w:r w:rsidR="00941264">
        <w:t>ing</w:t>
      </w:r>
      <w:r w:rsidRPr="00A836BC">
        <w:rPr>
          <w:spacing w:val="-4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1"/>
        </w:rPr>
        <w:t>pro</w:t>
      </w:r>
      <w:r>
        <w:t>c</w:t>
      </w:r>
      <w:r w:rsidRPr="00A836BC">
        <w:rPr>
          <w:spacing w:val="-1"/>
        </w:rPr>
        <w:t>u</w:t>
      </w:r>
      <w:r w:rsidRPr="00A836BC">
        <w:rPr>
          <w:spacing w:val="1"/>
        </w:rPr>
        <w:t>r</w:t>
      </w:r>
      <w:r w:rsidRPr="00A836BC">
        <w:rPr>
          <w:spacing w:val="3"/>
        </w:rPr>
        <w:t>e</w:t>
      </w:r>
      <w:r w:rsidRPr="00A836BC">
        <w:rPr>
          <w:spacing w:val="-4"/>
        </w:rPr>
        <w:t>m</w:t>
      </w:r>
      <w:r w:rsidRPr="00A836BC">
        <w:rPr>
          <w:spacing w:val="3"/>
        </w:rPr>
        <w:t>e</w:t>
      </w:r>
      <w:r w:rsidRPr="00A836BC">
        <w:rPr>
          <w:spacing w:val="-1"/>
        </w:rPr>
        <w:t>n</w:t>
      </w:r>
      <w:r>
        <w:t>t</w:t>
      </w:r>
      <w:r w:rsidRPr="00A836BC">
        <w:rPr>
          <w:spacing w:val="-7"/>
        </w:rPr>
        <w:t xml:space="preserve"> </w:t>
      </w:r>
      <w:r w:rsidRPr="00A836BC">
        <w:rPr>
          <w:spacing w:val="3"/>
        </w:rP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>
        <w:t>li</w:t>
      </w:r>
      <w:r w:rsidRPr="00A836BC">
        <w:rPr>
          <w:spacing w:val="2"/>
        </w:rPr>
        <w:t>c</w:t>
      </w:r>
      <w:r>
        <w:t>e</w:t>
      </w:r>
      <w:r w:rsidRPr="00A836BC">
        <w:rPr>
          <w:spacing w:val="-1"/>
        </w:rPr>
        <w:t>ns</w:t>
      </w:r>
      <w:r w:rsidRPr="00A836BC">
        <w:rPr>
          <w:spacing w:val="2"/>
        </w:rPr>
        <w:t>i</w:t>
      </w:r>
      <w:r w:rsidRPr="00A836BC">
        <w:rPr>
          <w:spacing w:val="1"/>
        </w:rPr>
        <w:t>n</w:t>
      </w:r>
      <w:r>
        <w:t>g</w:t>
      </w:r>
      <w:r w:rsidRPr="00A836BC">
        <w:rPr>
          <w:spacing w:val="-8"/>
        </w:rPr>
        <w:t xml:space="preserve"> </w:t>
      </w:r>
      <w:r w:rsidRPr="00A836BC">
        <w:rPr>
          <w:spacing w:val="1"/>
        </w:rPr>
        <w:t>o</w:t>
      </w:r>
      <w:r>
        <w:t>f</w:t>
      </w:r>
      <w:r w:rsidRPr="00A836BC">
        <w:rPr>
          <w:spacing w:val="-3"/>
        </w:rPr>
        <w:t xml:space="preserve"> </w:t>
      </w:r>
      <w:r w:rsidRPr="00A836BC">
        <w:rPr>
          <w:spacing w:val="-1"/>
        </w:rPr>
        <w:t>s</w:t>
      </w:r>
      <w:r w:rsidRPr="00A836BC">
        <w:rPr>
          <w:spacing w:val="3"/>
        </w:rPr>
        <w:t>o</w:t>
      </w:r>
      <w:r w:rsidRPr="00A836BC">
        <w:rPr>
          <w:spacing w:val="-2"/>
        </w:rPr>
        <w:t>f</w:t>
      </w:r>
      <w:r w:rsidRPr="00A836BC">
        <w:rPr>
          <w:spacing w:val="2"/>
        </w:rPr>
        <w:t>t</w:t>
      </w:r>
      <w:r w:rsidRPr="00A836BC">
        <w:rPr>
          <w:spacing w:val="-2"/>
        </w:rPr>
        <w:t>w</w:t>
      </w:r>
      <w:r>
        <w:t>a</w:t>
      </w:r>
      <w:r w:rsidRPr="00A836BC">
        <w:rPr>
          <w:spacing w:val="1"/>
        </w:rPr>
        <w:t>r</w:t>
      </w:r>
      <w:r>
        <w:t>e</w:t>
      </w:r>
      <w:r w:rsidRPr="00A836BC">
        <w:rPr>
          <w:spacing w:val="-6"/>
        </w:rPr>
        <w:t xml:space="preserve"> </w:t>
      </w:r>
      <w:r>
        <w:t>a</w:t>
      </w:r>
      <w:r w:rsidRPr="00A836BC">
        <w:rPr>
          <w:spacing w:val="-1"/>
        </w:rPr>
        <w:t>n</w:t>
      </w:r>
      <w:r>
        <w:t>d</w:t>
      </w:r>
      <w:r w:rsidRPr="00A836BC">
        <w:rPr>
          <w:spacing w:val="-2"/>
        </w:rPr>
        <w:t xml:space="preserve"> </w:t>
      </w:r>
      <w:r w:rsidRPr="00A836BC">
        <w:rPr>
          <w:spacing w:val="-1"/>
        </w:rPr>
        <w:t>h</w:t>
      </w:r>
      <w:r>
        <w:t>a</w:t>
      </w:r>
      <w:r w:rsidRPr="00A836BC">
        <w:rPr>
          <w:spacing w:val="1"/>
        </w:rPr>
        <w:t>r</w:t>
      </w:r>
      <w:r w:rsidRPr="00A836BC">
        <w:rPr>
          <w:spacing w:val="3"/>
        </w:rPr>
        <w:t>d</w:t>
      </w:r>
      <w:r w:rsidRPr="00A836BC">
        <w:rPr>
          <w:spacing w:val="-2"/>
        </w:rPr>
        <w:t>w</w:t>
      </w:r>
      <w:r w:rsidRPr="00A836BC">
        <w:rPr>
          <w:spacing w:val="3"/>
        </w:rPr>
        <w:t>a</w:t>
      </w:r>
      <w:r w:rsidRPr="00A836BC">
        <w:rPr>
          <w:spacing w:val="1"/>
        </w:rPr>
        <w:t>r</w:t>
      </w:r>
      <w:r>
        <w:t>e</w:t>
      </w:r>
      <w:r w:rsidRPr="00A836BC">
        <w:rPr>
          <w:spacing w:val="-2"/>
        </w:rPr>
        <w:t xml:space="preserve"> </w:t>
      </w:r>
      <w:r w:rsidRPr="00A836BC">
        <w:rPr>
          <w:spacing w:val="1"/>
        </w:rPr>
        <w:t>pr</w:t>
      </w:r>
      <w:r w:rsidRPr="00A836BC">
        <w:rPr>
          <w:spacing w:val="-1"/>
        </w:rPr>
        <w:t>o</w:t>
      </w:r>
      <w:r w:rsidRPr="00A836BC">
        <w:rPr>
          <w:spacing w:val="1"/>
        </w:rPr>
        <w:t>d</w:t>
      </w:r>
      <w:r w:rsidRPr="00A836BC">
        <w:rPr>
          <w:spacing w:val="-1"/>
        </w:rPr>
        <w:t>u</w:t>
      </w:r>
      <w:r>
        <w:t>cts</w:t>
      </w:r>
      <w:r w:rsidRPr="00A836BC">
        <w:rPr>
          <w:spacing w:val="-7"/>
        </w:rPr>
        <w:t xml:space="preserve"> </w:t>
      </w:r>
      <w:r w:rsidRPr="00A836BC">
        <w:rPr>
          <w:spacing w:val="-1"/>
        </w:rPr>
        <w:t>f</w:t>
      </w:r>
      <w:r w:rsidRPr="00A836BC">
        <w:rPr>
          <w:spacing w:val="1"/>
        </w:rPr>
        <w:t>o</w:t>
      </w:r>
      <w:r>
        <w:t>r</w:t>
      </w:r>
      <w:r w:rsidRPr="00A836BC">
        <w:rPr>
          <w:spacing w:val="-1"/>
        </w:rPr>
        <w:t xml:space="preserve"> </w:t>
      </w:r>
      <w: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2"/>
        </w:rPr>
        <w:t>i</w:t>
      </w:r>
      <w:r w:rsidRPr="00A836BC">
        <w:rPr>
          <w:spacing w:val="-1"/>
        </w:rPr>
        <w:t>ns</w:t>
      </w:r>
      <w:r w:rsidRPr="00A836BC">
        <w:rPr>
          <w:spacing w:val="2"/>
        </w:rPr>
        <w:t>t</w:t>
      </w:r>
      <w:r>
        <w:t>it</w:t>
      </w:r>
      <w:r w:rsidRPr="00A836BC">
        <w:rPr>
          <w:spacing w:val="1"/>
        </w:rPr>
        <w:t>u</w:t>
      </w:r>
      <w:r>
        <w:t>ti</w:t>
      </w:r>
      <w:r w:rsidRPr="00A836BC">
        <w:rPr>
          <w:spacing w:val="1"/>
        </w:rPr>
        <w:t>o</w:t>
      </w:r>
      <w:r w:rsidRPr="00A836BC">
        <w:rPr>
          <w:spacing w:val="-1"/>
        </w:rPr>
        <w:t>n</w:t>
      </w:r>
      <w:r>
        <w:t>.</w:t>
      </w:r>
    </w:p>
    <w:p w14:paraId="0FC1192F" w14:textId="08E691E2" w:rsidR="00F10472" w:rsidRDefault="00090AD4" w:rsidP="002E6539">
      <w:pPr>
        <w:pStyle w:val="ListParagraph"/>
        <w:numPr>
          <w:ilvl w:val="0"/>
          <w:numId w:val="15"/>
        </w:numPr>
        <w:tabs>
          <w:tab w:val="left" w:pos="820"/>
        </w:tabs>
        <w:spacing w:before="39" w:line="220" w:lineRule="exact"/>
        <w:ind w:right="383"/>
      </w:pPr>
      <w:r>
        <w:t>M</w:t>
      </w:r>
      <w:r w:rsidRPr="00A836BC">
        <w:rPr>
          <w:spacing w:val="1"/>
        </w:rPr>
        <w:t>a</w:t>
      </w:r>
      <w:r w:rsidRPr="00A836BC">
        <w:rPr>
          <w:spacing w:val="-1"/>
        </w:rPr>
        <w:t>n</w:t>
      </w:r>
      <w:r>
        <w:t>a</w:t>
      </w:r>
      <w:r w:rsidRPr="00A836BC">
        <w:rPr>
          <w:spacing w:val="-1"/>
        </w:rPr>
        <w:t>g</w:t>
      </w:r>
      <w:r>
        <w:t>e</w:t>
      </w:r>
      <w:r w:rsidRPr="00A836BC">
        <w:rPr>
          <w:spacing w:val="-5"/>
        </w:rPr>
        <w:t xml:space="preserve"> </w:t>
      </w:r>
      <w:r w:rsidRPr="00A836BC">
        <w:rPr>
          <w:spacing w:val="2"/>
        </w:rP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2"/>
        </w:rPr>
        <w:t>i</w:t>
      </w:r>
      <w:r w:rsidRPr="00A836BC">
        <w:rPr>
          <w:spacing w:val="-1"/>
        </w:rPr>
        <w:t>ns</w:t>
      </w:r>
      <w:r>
        <w:t>t</w:t>
      </w:r>
      <w:r w:rsidRPr="00A836BC">
        <w:rPr>
          <w:spacing w:val="2"/>
        </w:rPr>
        <w:t>i</w:t>
      </w:r>
      <w:r>
        <w:t>t</w:t>
      </w:r>
      <w:r w:rsidRPr="00A836BC">
        <w:rPr>
          <w:spacing w:val="-1"/>
        </w:rPr>
        <w:t>u</w:t>
      </w:r>
      <w:r w:rsidRPr="00A836BC">
        <w:rPr>
          <w:spacing w:val="2"/>
        </w:rPr>
        <w:t>t</w:t>
      </w:r>
      <w:r>
        <w:t>i</w:t>
      </w:r>
      <w:r w:rsidRPr="00A836BC">
        <w:rPr>
          <w:spacing w:val="1"/>
        </w:rPr>
        <w:t>o</w:t>
      </w:r>
      <w:r w:rsidRPr="00A836BC">
        <w:rPr>
          <w:spacing w:val="-1"/>
        </w:rPr>
        <w:t>n</w:t>
      </w:r>
      <w:r w:rsidRPr="00A836BC">
        <w:rPr>
          <w:spacing w:val="2"/>
        </w:rPr>
        <w:t>s</w:t>
      </w:r>
      <w:r>
        <w:t>’</w:t>
      </w:r>
      <w:r w:rsidRPr="00A836BC">
        <w:rPr>
          <w:spacing w:val="-11"/>
        </w:rPr>
        <w:t xml:space="preserve"> </w:t>
      </w:r>
      <w:r w:rsidRPr="00A836BC">
        <w:rPr>
          <w:spacing w:val="1"/>
        </w:rPr>
        <w:t>I</w:t>
      </w:r>
      <w:r w:rsidRPr="00A836BC">
        <w:rPr>
          <w:spacing w:val="-1"/>
        </w:rPr>
        <w:t>C</w:t>
      </w:r>
      <w:r>
        <w:t xml:space="preserve">T </w:t>
      </w:r>
      <w:r w:rsidRPr="00A836BC">
        <w:rPr>
          <w:spacing w:val="1"/>
        </w:rPr>
        <w:t>r</w:t>
      </w:r>
      <w:r>
        <w:t>es</w:t>
      </w:r>
      <w:r w:rsidRPr="00A836BC">
        <w:rPr>
          <w:spacing w:val="1"/>
        </w:rPr>
        <w:t>o</w:t>
      </w:r>
      <w:r w:rsidRPr="00A836BC">
        <w:rPr>
          <w:spacing w:val="-1"/>
        </w:rPr>
        <w:t>u</w:t>
      </w:r>
      <w:r w:rsidRPr="00A836BC">
        <w:rPr>
          <w:spacing w:val="1"/>
        </w:rPr>
        <w:t>r</w:t>
      </w:r>
      <w:r>
        <w:t>c</w:t>
      </w:r>
      <w:r w:rsidRPr="00A836BC">
        <w:rPr>
          <w:spacing w:val="1"/>
        </w:rPr>
        <w:t>e</w:t>
      </w:r>
      <w:r>
        <w:t>s</w:t>
      </w:r>
      <w:r w:rsidRPr="00A836BC">
        <w:rPr>
          <w:spacing w:val="-8"/>
        </w:rPr>
        <w:t xml:space="preserve"> </w:t>
      </w:r>
      <w:r w:rsidRPr="00A836BC">
        <w:rPr>
          <w:spacing w:val="2"/>
        </w:rPr>
        <w:t>s</w:t>
      </w:r>
      <w:r w:rsidRPr="00A836BC">
        <w:rPr>
          <w:spacing w:val="-1"/>
        </w:rPr>
        <w:t>u</w:t>
      </w:r>
      <w:r w:rsidRPr="00A836BC">
        <w:rPr>
          <w:spacing w:val="3"/>
        </w:rPr>
        <w:t>c</w:t>
      </w:r>
      <w:r>
        <w:t>h</w:t>
      </w:r>
      <w:r w:rsidRPr="00A836BC">
        <w:rPr>
          <w:spacing w:val="-5"/>
        </w:rPr>
        <w:t xml:space="preserve"> </w:t>
      </w:r>
      <w:r>
        <w:t xml:space="preserve">as </w:t>
      </w:r>
      <w:r w:rsidRPr="00A836BC">
        <w:rPr>
          <w:spacing w:val="-2"/>
        </w:rPr>
        <w:t>w</w:t>
      </w:r>
      <w:r>
        <w:t>e</w:t>
      </w:r>
      <w:r w:rsidRPr="00A836BC">
        <w:rPr>
          <w:spacing w:val="1"/>
        </w:rPr>
        <w:t>b</w:t>
      </w:r>
      <w:r w:rsidRPr="00A836BC">
        <w:rPr>
          <w:spacing w:val="-1"/>
        </w:rPr>
        <w:t>s</w:t>
      </w:r>
      <w:r>
        <w:t>it</w:t>
      </w:r>
      <w:r w:rsidRPr="00A836BC">
        <w:rPr>
          <w:spacing w:val="2"/>
        </w:rPr>
        <w:t>e</w:t>
      </w:r>
      <w:r w:rsidRPr="00A836BC">
        <w:rPr>
          <w:spacing w:val="-1"/>
        </w:rPr>
        <w:t>s</w:t>
      </w:r>
      <w:r>
        <w:t>,</w:t>
      </w:r>
      <w:r w:rsidRPr="00A836BC">
        <w:rPr>
          <w:spacing w:val="-6"/>
        </w:rPr>
        <w:t xml:space="preserve"> </w:t>
      </w:r>
      <w:r>
        <w:t>i</w:t>
      </w:r>
      <w:r w:rsidRPr="00A836BC">
        <w:rPr>
          <w:spacing w:val="-1"/>
        </w:rPr>
        <w:t>n</w:t>
      </w:r>
      <w:r>
        <w:t>t</w:t>
      </w:r>
      <w:r w:rsidRPr="00A836BC">
        <w:rPr>
          <w:spacing w:val="3"/>
        </w:rPr>
        <w:t>r</w:t>
      </w:r>
      <w:r>
        <w:t>a</w:t>
      </w:r>
      <w:r w:rsidRPr="00A836BC">
        <w:rPr>
          <w:spacing w:val="5"/>
        </w:rPr>
        <w:t>n</w:t>
      </w:r>
      <w:r>
        <w:t>et,</w:t>
      </w:r>
      <w:r w:rsidRPr="00A836BC">
        <w:rPr>
          <w:spacing w:val="-6"/>
        </w:rPr>
        <w:t xml:space="preserve"> </w:t>
      </w:r>
      <w:r>
        <w:t>LAN,</w:t>
      </w:r>
      <w:r w:rsidRPr="00A836BC">
        <w:rPr>
          <w:spacing w:val="-4"/>
        </w:rPr>
        <w:t xml:space="preserve"> </w:t>
      </w:r>
      <w:r w:rsidRPr="00A836BC">
        <w:rPr>
          <w:spacing w:val="1"/>
        </w:rPr>
        <w:t>W</w:t>
      </w:r>
      <w:r w:rsidRPr="00A836BC">
        <w:rPr>
          <w:spacing w:val="-2"/>
        </w:rPr>
        <w:t>A</w:t>
      </w:r>
      <w:r w:rsidRPr="00A836BC">
        <w:rPr>
          <w:spacing w:val="2"/>
        </w:rPr>
        <w:t>N</w:t>
      </w:r>
      <w:r>
        <w:t>,</w:t>
      </w:r>
      <w:r w:rsidRPr="00A836BC">
        <w:rPr>
          <w:spacing w:val="-4"/>
        </w:rPr>
        <w:t xml:space="preserve"> </w:t>
      </w:r>
      <w:r w:rsidRPr="00A836BC">
        <w:rPr>
          <w:spacing w:val="1"/>
        </w:rPr>
        <w:t>d</w:t>
      </w:r>
      <w:r>
        <w:t>ata</w:t>
      </w:r>
      <w:r w:rsidRPr="00A836BC">
        <w:rPr>
          <w:spacing w:val="-2"/>
        </w:rPr>
        <w:t xml:space="preserve"> </w:t>
      </w:r>
      <w:r w:rsidR="00C45402">
        <w:t>c</w:t>
      </w:r>
      <w:r w:rsidR="00C45402" w:rsidRPr="00A836BC">
        <w:rPr>
          <w:spacing w:val="1"/>
        </w:rPr>
        <w:t>en</w:t>
      </w:r>
      <w:r w:rsidR="00C45402">
        <w:t>ter</w:t>
      </w:r>
      <w:r w:rsidRPr="00A836BC">
        <w:rPr>
          <w:spacing w:val="-4"/>
        </w:rPr>
        <w:t xml:space="preserve"> </w:t>
      </w:r>
      <w:r>
        <w:t>a</w:t>
      </w:r>
      <w:r w:rsidRPr="00A836BC">
        <w:rPr>
          <w:spacing w:val="-1"/>
        </w:rPr>
        <w:t>n</w:t>
      </w:r>
      <w:r>
        <w:t>d tele</w:t>
      </w:r>
      <w:r w:rsidRPr="00A836BC">
        <w:rPr>
          <w:spacing w:val="1"/>
        </w:rPr>
        <w:t>p</w:t>
      </w:r>
      <w:r w:rsidRPr="00A836BC">
        <w:rPr>
          <w:spacing w:val="-1"/>
        </w:rPr>
        <w:t>h</w:t>
      </w:r>
      <w:r w:rsidRPr="00A836BC">
        <w:rPr>
          <w:spacing w:val="1"/>
        </w:rPr>
        <w:t>on</w:t>
      </w:r>
      <w:r w:rsidR="001574FD">
        <w:t xml:space="preserve">e </w:t>
      </w:r>
      <w:r w:rsidRPr="00A836BC">
        <w:rPr>
          <w:spacing w:val="-1"/>
        </w:rPr>
        <w:t>s</w:t>
      </w:r>
      <w:r>
        <w:t>e</w:t>
      </w:r>
      <w:r w:rsidRPr="00A836BC">
        <w:rPr>
          <w:spacing w:val="1"/>
        </w:rPr>
        <w:t>r</w:t>
      </w:r>
      <w:r w:rsidRPr="00A836BC">
        <w:rPr>
          <w:spacing w:val="-1"/>
        </w:rPr>
        <w:t>v</w:t>
      </w:r>
      <w:r>
        <w:t>ic</w:t>
      </w:r>
      <w:r w:rsidRPr="00A836BC">
        <w:rPr>
          <w:spacing w:val="3"/>
        </w:rPr>
        <w:t>e</w:t>
      </w:r>
      <w:r w:rsidRPr="00A836BC">
        <w:rPr>
          <w:spacing w:val="-1"/>
        </w:rPr>
        <w:t>s</w:t>
      </w:r>
      <w:r>
        <w:t>.</w:t>
      </w:r>
    </w:p>
    <w:p w14:paraId="624D51F9" w14:textId="618CEDCD" w:rsidR="002A2943" w:rsidRDefault="00941264" w:rsidP="002E6539">
      <w:pPr>
        <w:pStyle w:val="ListParagraph"/>
        <w:numPr>
          <w:ilvl w:val="0"/>
          <w:numId w:val="15"/>
        </w:numPr>
        <w:tabs>
          <w:tab w:val="left" w:pos="820"/>
        </w:tabs>
        <w:spacing w:before="15" w:line="220" w:lineRule="exact"/>
        <w:ind w:right="220"/>
      </w:pPr>
      <w:r w:rsidRPr="00A836BC">
        <w:rPr>
          <w:spacing w:val="2"/>
        </w:rPr>
        <w:t>P</w:t>
      </w:r>
      <w:r>
        <w:t>la</w:t>
      </w:r>
      <w:r w:rsidRPr="00A836BC">
        <w:rPr>
          <w:spacing w:val="-1"/>
        </w:rPr>
        <w:t>n</w:t>
      </w:r>
      <w:r>
        <w:rPr>
          <w:spacing w:val="-1"/>
        </w:rPr>
        <w:t>ning</w:t>
      </w:r>
      <w:r w:rsidR="00090AD4">
        <w:t>,</w:t>
      </w:r>
      <w:r w:rsidR="00090AD4" w:rsidRPr="00A836BC">
        <w:rPr>
          <w:spacing w:val="-3"/>
        </w:rPr>
        <w:t xml:space="preserve"> </w:t>
      </w:r>
      <w:r w:rsidR="00090AD4" w:rsidRPr="00A836BC">
        <w:rPr>
          <w:spacing w:val="1"/>
        </w:rPr>
        <w:t>d</w:t>
      </w:r>
      <w:r w:rsidR="00090AD4">
        <w:t>e</w:t>
      </w:r>
      <w:r w:rsidR="00090AD4" w:rsidRPr="00A836BC">
        <w:rPr>
          <w:spacing w:val="-1"/>
        </w:rPr>
        <w:t>v</w:t>
      </w:r>
      <w:r w:rsidR="00090AD4">
        <w:t>el</w:t>
      </w:r>
      <w:r w:rsidR="00090AD4" w:rsidRPr="00A836BC">
        <w:rPr>
          <w:spacing w:val="1"/>
        </w:rPr>
        <w:t>o</w:t>
      </w:r>
      <w:r w:rsidR="00090AD4">
        <w:t>p</w:t>
      </w:r>
      <w:r>
        <w:t>ing</w:t>
      </w:r>
      <w:r w:rsidR="00090AD4" w:rsidRPr="00A836BC">
        <w:rPr>
          <w:spacing w:val="-5"/>
        </w:rPr>
        <w:t xml:space="preserve"> </w:t>
      </w:r>
      <w:r w:rsidR="00090AD4">
        <w:t>a</w:t>
      </w:r>
      <w:r w:rsidR="00090AD4" w:rsidRPr="00A836BC">
        <w:rPr>
          <w:spacing w:val="-1"/>
        </w:rPr>
        <w:t>n</w:t>
      </w:r>
      <w:r w:rsidR="00090AD4">
        <w:t>d</w:t>
      </w:r>
      <w:r w:rsidR="00090AD4" w:rsidRPr="00A836BC">
        <w:rPr>
          <w:spacing w:val="-2"/>
        </w:rPr>
        <w:t xml:space="preserve"> </w:t>
      </w:r>
      <w:r w:rsidR="00090AD4" w:rsidRPr="00A836BC">
        <w:rPr>
          <w:spacing w:val="2"/>
        </w:rPr>
        <w:t>i</w:t>
      </w:r>
      <w:r w:rsidR="00090AD4" w:rsidRPr="00A836BC">
        <w:rPr>
          <w:spacing w:val="-4"/>
        </w:rPr>
        <w:t>m</w:t>
      </w:r>
      <w:r w:rsidR="00090AD4" w:rsidRPr="00A836BC">
        <w:rPr>
          <w:spacing w:val="1"/>
        </w:rPr>
        <w:t>p</w:t>
      </w:r>
      <w:r w:rsidR="00090AD4">
        <w:t>l</w:t>
      </w:r>
      <w:r w:rsidR="00090AD4" w:rsidRPr="00A836BC">
        <w:rPr>
          <w:spacing w:val="2"/>
        </w:rPr>
        <w:t>e</w:t>
      </w:r>
      <w:r w:rsidR="00090AD4" w:rsidRPr="00A836BC">
        <w:rPr>
          <w:spacing w:val="-4"/>
        </w:rPr>
        <w:t>m</w:t>
      </w:r>
      <w:r w:rsidR="00090AD4" w:rsidRPr="00A836BC">
        <w:rPr>
          <w:spacing w:val="3"/>
        </w:rPr>
        <w:t>e</w:t>
      </w:r>
      <w:r w:rsidR="00090AD4" w:rsidRPr="00A836BC">
        <w:rPr>
          <w:spacing w:val="-1"/>
        </w:rPr>
        <w:t>n</w:t>
      </w:r>
      <w:r w:rsidR="00090AD4">
        <w:t>t</w:t>
      </w:r>
      <w:r w:rsidR="00090AD4" w:rsidRPr="00A836BC">
        <w:rPr>
          <w:spacing w:val="-9"/>
        </w:rPr>
        <w:t xml:space="preserve"> </w:t>
      </w:r>
      <w:r w:rsidR="00090AD4" w:rsidRPr="00A836BC">
        <w:rPr>
          <w:spacing w:val="2"/>
        </w:rPr>
        <w:t>t</w:t>
      </w:r>
      <w:r w:rsidR="00090AD4" w:rsidRPr="00A836BC">
        <w:rPr>
          <w:spacing w:val="-1"/>
        </w:rPr>
        <w:t>h</w:t>
      </w:r>
      <w:r w:rsidR="00090AD4">
        <w:t>e</w:t>
      </w:r>
      <w:r w:rsidR="00090AD4" w:rsidRPr="00A836BC">
        <w:rPr>
          <w:spacing w:val="-1"/>
        </w:rPr>
        <w:t xml:space="preserve"> </w:t>
      </w:r>
      <w:r w:rsidR="00090AD4" w:rsidRPr="00A836BC">
        <w:rPr>
          <w:spacing w:val="1"/>
        </w:rPr>
        <w:t>I</w:t>
      </w:r>
      <w:r w:rsidR="00090AD4" w:rsidRPr="00A836BC">
        <w:rPr>
          <w:spacing w:val="-1"/>
        </w:rPr>
        <w:t>C</w:t>
      </w:r>
      <w:r w:rsidR="00090AD4">
        <w:t xml:space="preserve">T </w:t>
      </w:r>
      <w:r w:rsidR="00090AD4" w:rsidRPr="00A836BC">
        <w:rPr>
          <w:spacing w:val="1"/>
        </w:rPr>
        <w:t>b</w:t>
      </w:r>
      <w:r w:rsidR="00090AD4" w:rsidRPr="00A836BC">
        <w:rPr>
          <w:spacing w:val="-1"/>
        </w:rPr>
        <w:t>u</w:t>
      </w:r>
      <w:r w:rsidR="00090AD4" w:rsidRPr="00A836BC">
        <w:rPr>
          <w:spacing w:val="1"/>
        </w:rPr>
        <w:t>d</w:t>
      </w:r>
      <w:r w:rsidR="00090AD4" w:rsidRPr="00A836BC">
        <w:rPr>
          <w:spacing w:val="-1"/>
        </w:rPr>
        <w:t>g</w:t>
      </w:r>
      <w:r w:rsidR="00090AD4">
        <w:t>et,</w:t>
      </w:r>
      <w:r w:rsidR="00090AD4" w:rsidRPr="00A836BC">
        <w:rPr>
          <w:spacing w:val="-3"/>
        </w:rPr>
        <w:t xml:space="preserve"> </w:t>
      </w:r>
      <w:r w:rsidR="00090AD4" w:rsidRPr="00A836BC">
        <w:rPr>
          <w:spacing w:val="-2"/>
        </w:rPr>
        <w:t>w</w:t>
      </w:r>
      <w:r w:rsidR="00090AD4" w:rsidRPr="00A836BC">
        <w:rPr>
          <w:spacing w:val="-1"/>
        </w:rPr>
        <w:t>h</w:t>
      </w:r>
      <w:r w:rsidR="00090AD4">
        <w:t>e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-4"/>
        </w:rPr>
        <w:t xml:space="preserve"> </w:t>
      </w:r>
      <w:r w:rsidR="00090AD4">
        <w:t>a</w:t>
      </w:r>
      <w:r w:rsidR="00090AD4" w:rsidRPr="00A836BC">
        <w:rPr>
          <w:spacing w:val="1"/>
        </w:rPr>
        <w:t>pprop</w:t>
      </w:r>
      <w:r w:rsidR="00090AD4" w:rsidRPr="00A836BC">
        <w:rPr>
          <w:spacing w:val="-2"/>
        </w:rPr>
        <w:t>r</w:t>
      </w:r>
      <w:r w:rsidR="00090AD4">
        <w:t>iate,</w:t>
      </w:r>
      <w:r w:rsidR="00090AD4" w:rsidRPr="00A836BC">
        <w:rPr>
          <w:spacing w:val="-9"/>
        </w:rPr>
        <w:t xml:space="preserve"> </w:t>
      </w:r>
      <w:r w:rsidR="00090AD4">
        <w:t>to</w:t>
      </w:r>
      <w:r w:rsidR="00090AD4" w:rsidRPr="00A836BC">
        <w:rPr>
          <w:spacing w:val="-1"/>
        </w:rPr>
        <w:t xml:space="preserve"> </w:t>
      </w:r>
      <w:r w:rsidR="00090AD4">
        <w:t>e</w:t>
      </w:r>
      <w:r w:rsidR="00090AD4" w:rsidRPr="00A836BC">
        <w:rPr>
          <w:spacing w:val="-1"/>
        </w:rPr>
        <w:t>nsu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-4"/>
        </w:rPr>
        <w:t xml:space="preserve"> </w:t>
      </w:r>
      <w:r w:rsidR="00090AD4">
        <w:t>c</w:t>
      </w:r>
      <w:r w:rsidR="00090AD4" w:rsidRPr="00A836BC">
        <w:rPr>
          <w:spacing w:val="1"/>
        </w:rPr>
        <w:t>o</w:t>
      </w:r>
      <w:r w:rsidR="00090AD4" w:rsidRPr="00A836BC">
        <w:rPr>
          <w:spacing w:val="-1"/>
        </w:rPr>
        <w:t>s</w:t>
      </w:r>
      <w:r w:rsidR="00090AD4">
        <w:t>t</w:t>
      </w:r>
      <w:r w:rsidR="00090AD4" w:rsidRPr="00A836BC">
        <w:rPr>
          <w:spacing w:val="-3"/>
        </w:rPr>
        <w:t xml:space="preserve"> </w:t>
      </w:r>
      <w:r w:rsidR="00090AD4" w:rsidRPr="00A836BC">
        <w:rPr>
          <w:spacing w:val="3"/>
        </w:rPr>
        <w:t>e</w:t>
      </w:r>
      <w:r w:rsidR="00090AD4" w:rsidRPr="00A836BC">
        <w:rPr>
          <w:spacing w:val="1"/>
        </w:rPr>
        <w:t>f</w:t>
      </w:r>
      <w:r w:rsidR="00090AD4" w:rsidRPr="00A836BC">
        <w:rPr>
          <w:spacing w:val="-2"/>
        </w:rPr>
        <w:t>f</w:t>
      </w:r>
      <w:r w:rsidR="00090AD4">
        <w:t>e</w:t>
      </w:r>
      <w:r w:rsidR="00090AD4" w:rsidRPr="00A836BC">
        <w:rPr>
          <w:spacing w:val="1"/>
        </w:rPr>
        <w:t>c</w:t>
      </w:r>
      <w:r w:rsidR="00090AD4">
        <w:t>ti</w:t>
      </w:r>
      <w:r w:rsidR="00090AD4" w:rsidRPr="00A836BC">
        <w:rPr>
          <w:spacing w:val="-2"/>
        </w:rPr>
        <w:t>v</w:t>
      </w:r>
      <w:r w:rsidR="00090AD4" w:rsidRPr="00A836BC">
        <w:rPr>
          <w:spacing w:val="3"/>
        </w:rPr>
        <w:t>e</w:t>
      </w:r>
      <w:r w:rsidR="00090AD4" w:rsidRPr="00A836BC">
        <w:rPr>
          <w:spacing w:val="-1"/>
        </w:rPr>
        <w:t>n</w:t>
      </w:r>
      <w:r w:rsidR="00090AD4" w:rsidRPr="00A836BC">
        <w:rPr>
          <w:spacing w:val="3"/>
        </w:rPr>
        <w:t>e</w:t>
      </w:r>
      <w:r w:rsidR="00090AD4" w:rsidRPr="00A836BC">
        <w:rPr>
          <w:spacing w:val="-1"/>
        </w:rPr>
        <w:t>s</w:t>
      </w:r>
      <w:r w:rsidR="00090AD4">
        <w:t>s</w:t>
      </w:r>
      <w:r w:rsidR="00090AD4" w:rsidRPr="00A836BC">
        <w:rPr>
          <w:spacing w:val="-10"/>
        </w:rPr>
        <w:t xml:space="preserve"> </w:t>
      </w:r>
      <w:r w:rsidR="00090AD4">
        <w:t>a</w:t>
      </w:r>
      <w:r w:rsidR="00090AD4" w:rsidRPr="00A836BC">
        <w:rPr>
          <w:spacing w:val="-1"/>
        </w:rPr>
        <w:t>n</w:t>
      </w:r>
      <w:r w:rsidR="00090AD4">
        <w:t>d e</w:t>
      </w:r>
      <w:r w:rsidR="00090AD4" w:rsidRPr="00A836BC">
        <w:rPr>
          <w:spacing w:val="-1"/>
        </w:rPr>
        <w:t>n</w:t>
      </w:r>
      <w:r w:rsidR="00090AD4" w:rsidRPr="00A836BC">
        <w:rPr>
          <w:spacing w:val="2"/>
        </w:rPr>
        <w:t>s</w:t>
      </w:r>
      <w:r w:rsidR="00090AD4" w:rsidRPr="00A836BC">
        <w:rPr>
          <w:spacing w:val="-1"/>
        </w:rPr>
        <w:t>u</w:t>
      </w:r>
      <w:r w:rsidR="00090AD4" w:rsidRPr="00A836BC">
        <w:rPr>
          <w:spacing w:val="1"/>
        </w:rPr>
        <w:t>r</w:t>
      </w:r>
      <w:r w:rsidR="00090AD4">
        <w:t>e</w:t>
      </w:r>
      <w:r w:rsidR="00090AD4" w:rsidRPr="00A836BC">
        <w:rPr>
          <w:spacing w:val="-4"/>
        </w:rPr>
        <w:t xml:space="preserve"> </w:t>
      </w:r>
      <w:r w:rsidR="00090AD4" w:rsidRPr="00A836BC">
        <w:rPr>
          <w:spacing w:val="1"/>
        </w:rPr>
        <w:t>op</w:t>
      </w:r>
      <w:r w:rsidR="00090AD4">
        <w:t>e</w:t>
      </w:r>
      <w:r w:rsidR="00090AD4" w:rsidRPr="00A836BC">
        <w:rPr>
          <w:spacing w:val="1"/>
        </w:rPr>
        <w:t>r</w:t>
      </w:r>
      <w:r w:rsidR="00090AD4">
        <w:t>ati</w:t>
      </w:r>
      <w:r w:rsidR="00090AD4" w:rsidRPr="00A836BC">
        <w:rPr>
          <w:spacing w:val="1"/>
        </w:rPr>
        <w:t>o</w:t>
      </w:r>
      <w:r w:rsidR="00090AD4" w:rsidRPr="00A836BC">
        <w:rPr>
          <w:spacing w:val="-1"/>
        </w:rPr>
        <w:t>n</w:t>
      </w:r>
      <w:r w:rsidR="00090AD4">
        <w:t>s</w:t>
      </w:r>
      <w:r w:rsidR="00090AD4" w:rsidRPr="00A836BC">
        <w:rPr>
          <w:spacing w:val="-6"/>
        </w:rPr>
        <w:t xml:space="preserve"> </w:t>
      </w:r>
      <w:r w:rsidR="00090AD4" w:rsidRPr="00A836BC">
        <w:rPr>
          <w:spacing w:val="-4"/>
        </w:rPr>
        <w:t>m</w:t>
      </w:r>
      <w:r w:rsidR="00090AD4">
        <w:t>e</w:t>
      </w:r>
      <w:r w:rsidR="00090AD4" w:rsidRPr="00A836BC">
        <w:rPr>
          <w:spacing w:val="1"/>
        </w:rPr>
        <w:t>e</w:t>
      </w:r>
      <w:r w:rsidR="00090AD4">
        <w:t>t</w:t>
      </w:r>
      <w:r w:rsidR="00090AD4" w:rsidRPr="00A836BC">
        <w:rPr>
          <w:spacing w:val="-4"/>
        </w:rPr>
        <w:t xml:space="preserve"> </w:t>
      </w:r>
      <w:r w:rsidR="00090AD4" w:rsidRPr="00A836BC">
        <w:rPr>
          <w:spacing w:val="1"/>
        </w:rPr>
        <w:t>approv</w:t>
      </w:r>
      <w:r w:rsidR="00090AD4">
        <w:t>ed</w:t>
      </w:r>
      <w:r w:rsidR="00090AD4" w:rsidRPr="00A836BC">
        <w:rPr>
          <w:spacing w:val="-5"/>
        </w:rPr>
        <w:t xml:space="preserve"> </w:t>
      </w:r>
      <w:r w:rsidR="00090AD4" w:rsidRPr="00A836BC">
        <w:rPr>
          <w:spacing w:val="1"/>
        </w:rPr>
        <w:t>b</w:t>
      </w:r>
      <w:r w:rsidR="00090AD4" w:rsidRPr="00A836BC">
        <w:rPr>
          <w:spacing w:val="-1"/>
        </w:rPr>
        <w:t>u</w:t>
      </w:r>
      <w:r w:rsidR="00090AD4" w:rsidRPr="00A836BC">
        <w:rPr>
          <w:spacing w:val="1"/>
        </w:rPr>
        <w:t>d</w:t>
      </w:r>
      <w:r w:rsidR="00090AD4" w:rsidRPr="00A836BC">
        <w:rPr>
          <w:spacing w:val="-1"/>
        </w:rPr>
        <w:t>g</w:t>
      </w:r>
      <w:r w:rsidR="00090AD4">
        <w:t>et</w:t>
      </w:r>
      <w:r w:rsidR="00090AD4" w:rsidRPr="00A836BC">
        <w:rPr>
          <w:spacing w:val="-5"/>
        </w:rPr>
        <w:t xml:space="preserve"> </w:t>
      </w:r>
      <w:r w:rsidR="00090AD4">
        <w:t>le</w:t>
      </w:r>
      <w:r w:rsidR="00090AD4" w:rsidRPr="00A836BC">
        <w:rPr>
          <w:spacing w:val="-1"/>
        </w:rPr>
        <w:t>v</w:t>
      </w:r>
      <w:r w:rsidR="00090AD4">
        <w:t>e</w:t>
      </w:r>
      <w:r w:rsidR="00090AD4" w:rsidRPr="00A836BC">
        <w:rPr>
          <w:spacing w:val="2"/>
        </w:rPr>
        <w:t>l</w:t>
      </w:r>
      <w:r w:rsidR="00090AD4" w:rsidRPr="00A836BC">
        <w:rPr>
          <w:spacing w:val="-1"/>
        </w:rPr>
        <w:t>s</w:t>
      </w:r>
      <w:r w:rsidR="00090AD4">
        <w:t>.</w:t>
      </w:r>
    </w:p>
    <w:p w14:paraId="768BB580" w14:textId="77777777" w:rsidR="00E34251" w:rsidRPr="00E34251" w:rsidRDefault="00E34251" w:rsidP="002E6539">
      <w:pPr>
        <w:pStyle w:val="ListParagraph"/>
        <w:tabs>
          <w:tab w:val="left" w:pos="820"/>
        </w:tabs>
        <w:spacing w:before="15" w:line="220" w:lineRule="exact"/>
        <w:ind w:right="220"/>
      </w:pPr>
    </w:p>
    <w:p w14:paraId="477FECFE" w14:textId="6A493B5F" w:rsidR="00F10472" w:rsidRPr="00E34251" w:rsidRDefault="00090AD4" w:rsidP="002E6539">
      <w:pPr>
        <w:rPr>
          <w:bCs/>
          <w:iCs/>
        </w:rPr>
      </w:pPr>
      <w:r w:rsidRPr="00E34251">
        <w:rPr>
          <w:bCs/>
          <w:iCs/>
          <w:spacing w:val="-2"/>
        </w:rPr>
        <w:t>A</w:t>
      </w:r>
      <w:r w:rsidRPr="00E34251">
        <w:rPr>
          <w:bCs/>
          <w:iCs/>
          <w:spacing w:val="3"/>
        </w:rPr>
        <w:t>c</w:t>
      </w:r>
      <w:r w:rsidRPr="00E34251">
        <w:rPr>
          <w:bCs/>
          <w:iCs/>
          <w:spacing w:val="-1"/>
        </w:rPr>
        <w:t>h</w:t>
      </w:r>
      <w:r w:rsidRPr="00E34251">
        <w:rPr>
          <w:bCs/>
          <w:iCs/>
        </w:rPr>
        <w:t>i</w:t>
      </w:r>
      <w:r w:rsidRPr="00E34251">
        <w:rPr>
          <w:bCs/>
          <w:iCs/>
          <w:spacing w:val="2"/>
        </w:rPr>
        <w:t>e</w:t>
      </w:r>
      <w:r w:rsidRPr="00E34251">
        <w:rPr>
          <w:bCs/>
          <w:iCs/>
          <w:spacing w:val="-1"/>
        </w:rPr>
        <w:t>v</w:t>
      </w:r>
      <w:r w:rsidRPr="00E34251">
        <w:rPr>
          <w:bCs/>
          <w:iCs/>
          <w:spacing w:val="3"/>
        </w:rPr>
        <w:t>e</w:t>
      </w:r>
      <w:r w:rsidRPr="00E34251">
        <w:rPr>
          <w:bCs/>
          <w:iCs/>
          <w:spacing w:val="-4"/>
        </w:rPr>
        <w:t>m</w:t>
      </w:r>
      <w:r w:rsidRPr="00E34251">
        <w:rPr>
          <w:bCs/>
          <w:iCs/>
          <w:spacing w:val="3"/>
        </w:rPr>
        <w:t>e</w:t>
      </w:r>
      <w:r w:rsidRPr="00E34251">
        <w:rPr>
          <w:bCs/>
          <w:iCs/>
          <w:spacing w:val="-1"/>
        </w:rPr>
        <w:t>n</w:t>
      </w:r>
      <w:r w:rsidRPr="00E34251">
        <w:rPr>
          <w:bCs/>
          <w:iCs/>
          <w:spacing w:val="2"/>
        </w:rPr>
        <w:t>t</w:t>
      </w:r>
      <w:r w:rsidRPr="00E34251">
        <w:rPr>
          <w:bCs/>
          <w:iCs/>
        </w:rPr>
        <w:t>s</w:t>
      </w:r>
      <w:r w:rsidR="004946B4" w:rsidRPr="00E34251">
        <w:rPr>
          <w:bCs/>
          <w:iCs/>
        </w:rPr>
        <w:t>-</w:t>
      </w:r>
    </w:p>
    <w:p w14:paraId="11B39BA0" w14:textId="77777777" w:rsidR="00F10472" w:rsidRDefault="00090AD4" w:rsidP="002E6539">
      <w:pPr>
        <w:pStyle w:val="ListParagraph"/>
        <w:numPr>
          <w:ilvl w:val="0"/>
          <w:numId w:val="15"/>
        </w:numPr>
      </w:pPr>
      <w:r>
        <w:t>Facilitated</w:t>
      </w:r>
      <w:r w:rsidRPr="00A836BC">
        <w:rPr>
          <w:spacing w:val="-6"/>
        </w:rPr>
        <w:t xml:space="preserve"> </w:t>
      </w:r>
      <w:r w:rsidRPr="00A836BC">
        <w:rPr>
          <w:spacing w:val="-1"/>
        </w:rPr>
        <w:t>s</w:t>
      </w:r>
      <w:r>
        <w:t>e</w:t>
      </w:r>
      <w:r w:rsidRPr="00A836BC">
        <w:rPr>
          <w:spacing w:val="3"/>
        </w:rPr>
        <w:t>a</w:t>
      </w:r>
      <w:r w:rsidRPr="00A836BC">
        <w:rPr>
          <w:spacing w:val="-1"/>
        </w:rPr>
        <w:t>m</w:t>
      </w:r>
      <w:r>
        <w:t>le</w:t>
      </w:r>
      <w:r w:rsidRPr="00A836BC">
        <w:rPr>
          <w:spacing w:val="2"/>
        </w:rPr>
        <w:t>s</w:t>
      </w:r>
      <w:r>
        <w:t>s</w:t>
      </w:r>
      <w:r w:rsidRPr="00A836BC">
        <w:rPr>
          <w:spacing w:val="-5"/>
        </w:rPr>
        <w:t xml:space="preserve"> </w:t>
      </w:r>
      <w:r w:rsidRPr="00A836BC">
        <w:rPr>
          <w:spacing w:val="-4"/>
        </w:rPr>
        <w:t>m</w:t>
      </w:r>
      <w:r w:rsidRPr="00A836BC">
        <w:rPr>
          <w:spacing w:val="3"/>
        </w:rPr>
        <w:t>o</w:t>
      </w:r>
      <w:r w:rsidRPr="00A836BC">
        <w:rPr>
          <w:spacing w:val="-1"/>
        </w:rPr>
        <w:t>v</w:t>
      </w:r>
      <w:r>
        <w:t>e</w:t>
      </w:r>
      <w:r w:rsidRPr="00A836BC">
        <w:rPr>
          <w:spacing w:val="-3"/>
        </w:rPr>
        <w:t xml:space="preserve"> </w:t>
      </w:r>
      <w:r w:rsidRPr="00A836BC">
        <w:rPr>
          <w:spacing w:val="1"/>
        </w:rPr>
        <w:t>o</w:t>
      </w:r>
      <w:r>
        <w:t>f</w:t>
      </w:r>
      <w:r w:rsidRPr="00A836BC">
        <w:rPr>
          <w:spacing w:val="-2"/>
        </w:rPr>
        <w:t xml:space="preserve"> </w:t>
      </w:r>
      <w:r w:rsidRPr="00A836BC">
        <w:rPr>
          <w:spacing w:val="2"/>
        </w:rPr>
        <w:t>t</w:t>
      </w:r>
      <w:r w:rsidRPr="00A836BC">
        <w:rPr>
          <w:spacing w:val="-1"/>
        </w:rPr>
        <w:t>h</w:t>
      </w:r>
      <w:r>
        <w:t>e</w:t>
      </w:r>
      <w:r w:rsidRPr="00A836BC">
        <w:rPr>
          <w:spacing w:val="-1"/>
        </w:rPr>
        <w:t xml:space="preserve"> </w:t>
      </w:r>
      <w:r w:rsidRPr="00A836BC">
        <w:rPr>
          <w:spacing w:val="1"/>
        </w:rPr>
        <w:t>I</w:t>
      </w:r>
      <w:r w:rsidRPr="00A836BC">
        <w:rPr>
          <w:spacing w:val="-1"/>
        </w:rPr>
        <w:t>C</w:t>
      </w:r>
      <w:r>
        <w:t>T Se</w:t>
      </w:r>
      <w:r w:rsidRPr="00A836BC">
        <w:rPr>
          <w:spacing w:val="1"/>
        </w:rPr>
        <w:t>r</w:t>
      </w:r>
      <w:r w:rsidRPr="00A836BC">
        <w:rPr>
          <w:spacing w:val="-1"/>
        </w:rPr>
        <w:t>v</w:t>
      </w:r>
      <w:r>
        <w:t>er</w:t>
      </w:r>
      <w:r w:rsidRPr="00A836BC">
        <w:rPr>
          <w:spacing w:val="-4"/>
        </w:rPr>
        <w:t xml:space="preserve"> </w:t>
      </w:r>
      <w:r w:rsidRPr="00A836BC">
        <w:rPr>
          <w:spacing w:val="-1"/>
        </w:rPr>
        <w:t>R</w:t>
      </w:r>
      <w:r w:rsidRPr="00A836BC">
        <w:rPr>
          <w:spacing w:val="1"/>
        </w:rPr>
        <w:t>o</w:t>
      </w:r>
      <w:r w:rsidRPr="00A836BC">
        <w:rPr>
          <w:spacing w:val="3"/>
        </w:rPr>
        <w:t>o</w:t>
      </w:r>
      <w:r>
        <w:t>m</w:t>
      </w:r>
      <w:r w:rsidRPr="00A836BC">
        <w:rPr>
          <w:spacing w:val="-6"/>
        </w:rPr>
        <w:t xml:space="preserve"> </w:t>
      </w:r>
      <w:r>
        <w:t>to</w:t>
      </w:r>
      <w:r w:rsidRPr="00A836BC">
        <w:rPr>
          <w:spacing w:val="-1"/>
        </w:rPr>
        <w:t xml:space="preserve"> n</w:t>
      </w:r>
      <w:r w:rsidRPr="00A836BC">
        <w:rPr>
          <w:spacing w:val="3"/>
        </w:rPr>
        <w:t>e</w:t>
      </w:r>
      <w:r>
        <w:t>w</w:t>
      </w:r>
      <w:r w:rsidRPr="00A836BC">
        <w:rPr>
          <w:spacing w:val="-4"/>
        </w:rPr>
        <w:t xml:space="preserve"> </w:t>
      </w:r>
      <w:r w:rsidRPr="00A836BC">
        <w:rPr>
          <w:spacing w:val="3"/>
        </w:rPr>
        <w:t>o</w:t>
      </w:r>
      <w:r w:rsidRPr="00A836BC">
        <w:rPr>
          <w:spacing w:val="1"/>
        </w:rPr>
        <w:t>f</w:t>
      </w:r>
      <w:r w:rsidRPr="00A836BC">
        <w:rPr>
          <w:spacing w:val="-2"/>
        </w:rPr>
        <w:t>f</w:t>
      </w:r>
      <w:r>
        <w:t>ice</w:t>
      </w:r>
      <w:r w:rsidRPr="00A836BC">
        <w:rPr>
          <w:spacing w:val="-3"/>
        </w:rPr>
        <w:t xml:space="preserve"> </w:t>
      </w:r>
      <w:r w:rsidRPr="00A836BC">
        <w:rPr>
          <w:spacing w:val="1"/>
        </w:rPr>
        <w:t>pr</w:t>
      </w:r>
      <w:r w:rsidRPr="00A836BC">
        <w:rPr>
          <w:spacing w:val="3"/>
        </w:rPr>
        <w:t>e</w:t>
      </w:r>
      <w:r w:rsidRPr="00A836BC">
        <w:rPr>
          <w:spacing w:val="-4"/>
        </w:rPr>
        <w:t>m</w:t>
      </w:r>
      <w:r>
        <w:t>i</w:t>
      </w:r>
      <w:r w:rsidRPr="00A836BC">
        <w:rPr>
          <w:spacing w:val="-1"/>
        </w:rPr>
        <w:t>s</w:t>
      </w:r>
      <w:r w:rsidRPr="00A836BC">
        <w:rPr>
          <w:spacing w:val="3"/>
        </w:rPr>
        <w:t>e</w:t>
      </w:r>
      <w:r>
        <w:t>s</w:t>
      </w:r>
    </w:p>
    <w:p w14:paraId="32660A50" w14:textId="77777777" w:rsidR="00F10472" w:rsidRDefault="00090AD4" w:rsidP="002E6539">
      <w:pPr>
        <w:pStyle w:val="ListParagraph"/>
        <w:numPr>
          <w:ilvl w:val="0"/>
          <w:numId w:val="15"/>
        </w:numPr>
        <w:spacing w:line="240" w:lineRule="exact"/>
      </w:pPr>
      <w:r w:rsidRPr="00A836BC">
        <w:rPr>
          <w:position w:val="-1"/>
        </w:rPr>
        <w:t>U</w:t>
      </w:r>
      <w:r w:rsidRPr="00A836BC">
        <w:rPr>
          <w:spacing w:val="1"/>
          <w:position w:val="-1"/>
        </w:rPr>
        <w:t>p</w:t>
      </w:r>
      <w:r w:rsidRPr="00A836BC">
        <w:rPr>
          <w:spacing w:val="-1"/>
          <w:position w:val="-1"/>
        </w:rPr>
        <w:t>g</w:t>
      </w:r>
      <w:r w:rsidRPr="00A836BC">
        <w:rPr>
          <w:spacing w:val="1"/>
          <w:position w:val="-1"/>
        </w:rPr>
        <w:t>r</w:t>
      </w:r>
      <w:r w:rsidRPr="00A836BC">
        <w:rPr>
          <w:position w:val="-1"/>
        </w:rPr>
        <w:t>a</w:t>
      </w:r>
      <w:r w:rsidRPr="00A836BC">
        <w:rPr>
          <w:spacing w:val="1"/>
          <w:position w:val="-1"/>
        </w:rPr>
        <w:t>d</w:t>
      </w:r>
      <w:r w:rsidRPr="00A836BC">
        <w:rPr>
          <w:position w:val="-1"/>
        </w:rPr>
        <w:t>ed</w:t>
      </w:r>
      <w:r w:rsidRPr="00A836BC">
        <w:rPr>
          <w:spacing w:val="-5"/>
          <w:position w:val="-1"/>
        </w:rPr>
        <w:t xml:space="preserve"> </w:t>
      </w:r>
      <w:r w:rsidRPr="00A836BC">
        <w:rPr>
          <w:position w:val="-1"/>
        </w:rPr>
        <w:t>an</w:t>
      </w:r>
      <w:r w:rsidRPr="00A836BC">
        <w:rPr>
          <w:spacing w:val="-3"/>
          <w:position w:val="-1"/>
        </w:rPr>
        <w:t xml:space="preserve"> </w:t>
      </w:r>
      <w:r w:rsidRPr="00A836BC">
        <w:rPr>
          <w:spacing w:val="1"/>
          <w:position w:val="-1"/>
        </w:rPr>
        <w:t>o</w:t>
      </w:r>
      <w:r w:rsidRPr="00A836BC">
        <w:rPr>
          <w:position w:val="-1"/>
        </w:rPr>
        <w:t>ld</w:t>
      </w:r>
      <w:r w:rsidRPr="00A836BC">
        <w:rPr>
          <w:spacing w:val="-2"/>
          <w:position w:val="-1"/>
        </w:rPr>
        <w:t xml:space="preserve"> </w:t>
      </w:r>
      <w:r w:rsidRPr="00A836BC">
        <w:rPr>
          <w:spacing w:val="-5"/>
          <w:position w:val="-1"/>
        </w:rPr>
        <w:t>w</w:t>
      </w:r>
      <w:r w:rsidRPr="00A836BC">
        <w:rPr>
          <w:position w:val="-1"/>
        </w:rPr>
        <w:t>e</w:t>
      </w:r>
      <w:r w:rsidRPr="00A836BC">
        <w:rPr>
          <w:spacing w:val="4"/>
          <w:position w:val="-1"/>
        </w:rPr>
        <w:t>b</w:t>
      </w:r>
      <w:r w:rsidRPr="00A836BC">
        <w:rPr>
          <w:spacing w:val="-1"/>
          <w:position w:val="-1"/>
        </w:rPr>
        <w:t>s</w:t>
      </w:r>
      <w:r w:rsidRPr="00A836BC">
        <w:rPr>
          <w:position w:val="-1"/>
        </w:rPr>
        <w:t>ite</w:t>
      </w:r>
      <w:r w:rsidRPr="00A836BC">
        <w:rPr>
          <w:spacing w:val="-6"/>
          <w:position w:val="-1"/>
        </w:rPr>
        <w:t xml:space="preserve"> </w:t>
      </w:r>
      <w:r w:rsidRPr="00A836BC">
        <w:rPr>
          <w:spacing w:val="4"/>
          <w:position w:val="-1"/>
        </w:rPr>
        <w:t>(</w:t>
      </w:r>
      <w:hyperlink r:id="rId11">
        <w:r w:rsidRPr="00A836BC">
          <w:rPr>
            <w:color w:val="0000FF"/>
            <w:position w:val="-1"/>
            <w:u w:val="single" w:color="0000FF"/>
          </w:rPr>
          <w:t>ww</w:t>
        </w:r>
        <w:r w:rsidRPr="00A836BC">
          <w:rPr>
            <w:color w:val="0000FF"/>
            <w:spacing w:val="-2"/>
            <w:position w:val="-1"/>
            <w:u w:val="single" w:color="0000FF"/>
          </w:rPr>
          <w:t>w</w:t>
        </w:r>
        <w:r w:rsidRPr="00A836BC">
          <w:rPr>
            <w:color w:val="0000FF"/>
            <w:spacing w:val="1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s</w:t>
        </w:r>
        <w:r w:rsidRPr="00A836BC">
          <w:rPr>
            <w:color w:val="0000FF"/>
            <w:spacing w:val="3"/>
            <w:position w:val="-1"/>
            <w:u w:val="single" w:color="0000FF"/>
          </w:rPr>
          <w:t>c</w:t>
        </w:r>
        <w:r w:rsidRPr="00A836BC">
          <w:rPr>
            <w:color w:val="0000FF"/>
            <w:spacing w:val="-1"/>
            <w:position w:val="-1"/>
            <w:u w:val="single" w:color="0000FF"/>
          </w:rPr>
          <w:t>u</w:t>
        </w:r>
        <w:r w:rsidRPr="00A836BC">
          <w:rPr>
            <w:color w:val="0000FF"/>
            <w:position w:val="-1"/>
            <w:u w:val="single" w:color="0000FF"/>
          </w:rPr>
          <w:t>.a</w:t>
        </w:r>
        <w:r w:rsidRPr="00A836BC">
          <w:rPr>
            <w:color w:val="0000FF"/>
            <w:spacing w:val="1"/>
            <w:position w:val="-1"/>
            <w:u w:val="single" w:color="0000FF"/>
          </w:rPr>
          <w:t>c</w:t>
        </w:r>
        <w:r w:rsidRPr="00A836BC">
          <w:rPr>
            <w:color w:val="0000FF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k</w:t>
        </w:r>
        <w:r w:rsidRPr="00A836BC">
          <w:rPr>
            <w:color w:val="0000FF"/>
            <w:spacing w:val="1"/>
            <w:position w:val="-1"/>
            <w:u w:val="single" w:color="0000FF"/>
          </w:rPr>
          <w:t>e</w:t>
        </w:r>
        <w:r w:rsidRPr="00A836BC">
          <w:rPr>
            <w:color w:val="000000"/>
            <w:position w:val="-1"/>
          </w:rPr>
          <w:t>)</w:t>
        </w:r>
      </w:hyperlink>
      <w:r w:rsidRPr="00A836BC">
        <w:rPr>
          <w:color w:val="000000"/>
          <w:spacing w:val="-12"/>
          <w:position w:val="-1"/>
        </w:rPr>
        <w:t xml:space="preserve"> </w:t>
      </w:r>
      <w:r w:rsidRPr="00A836BC">
        <w:rPr>
          <w:color w:val="000000"/>
          <w:position w:val="-1"/>
        </w:rPr>
        <w:t>to</w:t>
      </w:r>
      <w:r w:rsidRPr="00A836BC">
        <w:rPr>
          <w:color w:val="000000"/>
          <w:spacing w:val="-1"/>
          <w:position w:val="-1"/>
        </w:rPr>
        <w:t xml:space="preserve"> </w:t>
      </w:r>
      <w:r w:rsidRPr="00A836BC">
        <w:rPr>
          <w:color w:val="000000"/>
          <w:position w:val="-1"/>
        </w:rPr>
        <w:t xml:space="preserve">a </w:t>
      </w:r>
      <w:r w:rsidRPr="00A836BC">
        <w:rPr>
          <w:color w:val="000000"/>
          <w:spacing w:val="-1"/>
          <w:position w:val="-1"/>
        </w:rPr>
        <w:t>n</w:t>
      </w:r>
      <w:r w:rsidRPr="00A836BC">
        <w:rPr>
          <w:color w:val="000000"/>
          <w:spacing w:val="3"/>
          <w:position w:val="-1"/>
        </w:rPr>
        <w:t>e</w:t>
      </w:r>
      <w:r w:rsidRPr="00A836BC">
        <w:rPr>
          <w:color w:val="000000"/>
          <w:position w:val="-1"/>
        </w:rPr>
        <w:t>w</w:t>
      </w:r>
      <w:r w:rsidRPr="00A836BC">
        <w:rPr>
          <w:color w:val="000000"/>
          <w:spacing w:val="-3"/>
          <w:position w:val="-1"/>
        </w:rPr>
        <w:t xml:space="preserve"> </w:t>
      </w:r>
      <w:r w:rsidRPr="00A836BC">
        <w:rPr>
          <w:color w:val="000000"/>
          <w:spacing w:val="-1"/>
          <w:position w:val="-1"/>
        </w:rPr>
        <w:t>s</w:t>
      </w:r>
      <w:r w:rsidRPr="00A836BC">
        <w:rPr>
          <w:color w:val="000000"/>
          <w:position w:val="-1"/>
        </w:rPr>
        <w:t>ite</w:t>
      </w:r>
      <w:r w:rsidRPr="00A836BC">
        <w:rPr>
          <w:color w:val="000000"/>
          <w:spacing w:val="-3"/>
          <w:position w:val="-1"/>
        </w:rPr>
        <w:t xml:space="preserve"> </w:t>
      </w:r>
      <w:r w:rsidRPr="00A836BC">
        <w:rPr>
          <w:color w:val="000000"/>
          <w:spacing w:val="5"/>
          <w:position w:val="-1"/>
        </w:rPr>
        <w:t>(</w:t>
      </w:r>
      <w:hyperlink r:id="rId12">
        <w:r w:rsidRPr="00A836BC">
          <w:rPr>
            <w:color w:val="0000FF"/>
            <w:position w:val="-1"/>
            <w:u w:val="single" w:color="0000FF"/>
          </w:rPr>
          <w:t>ww</w:t>
        </w:r>
        <w:r w:rsidRPr="00A836BC">
          <w:rPr>
            <w:color w:val="0000FF"/>
            <w:spacing w:val="-2"/>
            <w:position w:val="-1"/>
            <w:u w:val="single" w:color="0000FF"/>
          </w:rPr>
          <w:t>w</w:t>
        </w:r>
        <w:r w:rsidRPr="00A836BC">
          <w:rPr>
            <w:color w:val="0000FF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s</w:t>
        </w:r>
        <w:r w:rsidRPr="00A836BC">
          <w:rPr>
            <w:color w:val="0000FF"/>
            <w:position w:val="-1"/>
            <w:u w:val="single" w:color="0000FF"/>
          </w:rPr>
          <w:t>c</w:t>
        </w:r>
        <w:r w:rsidRPr="00A836BC">
          <w:rPr>
            <w:color w:val="0000FF"/>
            <w:spacing w:val="1"/>
            <w:position w:val="-1"/>
            <w:u w:val="single" w:color="0000FF"/>
          </w:rPr>
          <w:t>o</w:t>
        </w:r>
        <w:r w:rsidRPr="00A836BC">
          <w:rPr>
            <w:color w:val="0000FF"/>
            <w:position w:val="-1"/>
            <w:u w:val="single" w:color="0000FF"/>
          </w:rPr>
          <w:t>tt.ac</w:t>
        </w:r>
        <w:r w:rsidRPr="00A836BC">
          <w:rPr>
            <w:color w:val="0000FF"/>
            <w:spacing w:val="3"/>
            <w:position w:val="-1"/>
            <w:u w:val="single" w:color="0000FF"/>
          </w:rPr>
          <w:t>.</w:t>
        </w:r>
        <w:r w:rsidRPr="00A836BC">
          <w:rPr>
            <w:color w:val="0000FF"/>
            <w:spacing w:val="-1"/>
            <w:position w:val="-1"/>
            <w:u w:val="single" w:color="0000FF"/>
          </w:rPr>
          <w:t>k</w:t>
        </w:r>
        <w:r w:rsidRPr="00A836BC">
          <w:rPr>
            <w:color w:val="0000FF"/>
            <w:spacing w:val="2"/>
            <w:position w:val="-1"/>
            <w:u w:val="single" w:color="0000FF"/>
          </w:rPr>
          <w:t>e</w:t>
        </w:r>
        <w:r w:rsidRPr="00A836BC">
          <w:rPr>
            <w:color w:val="000000"/>
            <w:position w:val="-1"/>
          </w:rPr>
          <w:t>)</w:t>
        </w:r>
      </w:hyperlink>
      <w:r w:rsidRPr="00A836BC">
        <w:rPr>
          <w:color w:val="000000"/>
          <w:spacing w:val="-14"/>
          <w:position w:val="-1"/>
        </w:rPr>
        <w:t xml:space="preserve"> </w:t>
      </w:r>
      <w:r w:rsidRPr="00A836BC">
        <w:rPr>
          <w:color w:val="000000"/>
          <w:spacing w:val="1"/>
          <w:position w:val="-1"/>
        </w:rPr>
        <w:t>(o</w:t>
      </w:r>
      <w:r w:rsidRPr="00A836BC">
        <w:rPr>
          <w:color w:val="000000"/>
          <w:spacing w:val="-1"/>
          <w:position w:val="-1"/>
        </w:rPr>
        <w:t>ng</w:t>
      </w:r>
      <w:r w:rsidRPr="00A836BC">
        <w:rPr>
          <w:color w:val="000000"/>
          <w:spacing w:val="1"/>
          <w:position w:val="-1"/>
        </w:rPr>
        <w:t>o</w:t>
      </w:r>
      <w:r w:rsidRPr="00A836BC">
        <w:rPr>
          <w:color w:val="000000"/>
          <w:spacing w:val="2"/>
          <w:position w:val="-1"/>
        </w:rPr>
        <w:t>i</w:t>
      </w:r>
      <w:r w:rsidRPr="00A836BC">
        <w:rPr>
          <w:color w:val="000000"/>
          <w:spacing w:val="-1"/>
          <w:position w:val="-1"/>
        </w:rPr>
        <w:t>ng</w:t>
      </w:r>
      <w:r w:rsidRPr="00A836BC">
        <w:rPr>
          <w:color w:val="000000"/>
          <w:position w:val="-1"/>
        </w:rPr>
        <w:t>)</w:t>
      </w:r>
    </w:p>
    <w:p w14:paraId="0FA679F4" w14:textId="6F942F33" w:rsidR="00F10472" w:rsidRPr="00941264" w:rsidRDefault="009C178C" w:rsidP="002E6539">
      <w:pPr>
        <w:pStyle w:val="ListParagraph"/>
        <w:numPr>
          <w:ilvl w:val="0"/>
          <w:numId w:val="15"/>
        </w:numPr>
        <w:tabs>
          <w:tab w:val="left" w:pos="820"/>
        </w:tabs>
        <w:spacing w:before="17" w:line="220" w:lineRule="exact"/>
        <w:ind w:right="409"/>
      </w:pPr>
      <w:r>
        <w:rPr>
          <w:spacing w:val="1"/>
        </w:rPr>
        <w:t>Implemented and set up Moodle E-Learning System for online studies/education</w:t>
      </w:r>
    </w:p>
    <w:p w14:paraId="22E39E55" w14:textId="050238AE" w:rsidR="00941264" w:rsidRPr="00942CC2" w:rsidRDefault="00941264" w:rsidP="002E6539">
      <w:pPr>
        <w:pStyle w:val="ListParagraph"/>
        <w:numPr>
          <w:ilvl w:val="0"/>
          <w:numId w:val="15"/>
        </w:numPr>
        <w:tabs>
          <w:tab w:val="left" w:pos="820"/>
        </w:tabs>
        <w:spacing w:before="17" w:line="220" w:lineRule="exact"/>
        <w:ind w:right="409"/>
      </w:pPr>
      <w:r>
        <w:t>Recruited and onboarded a team of 6 ICT engineers</w:t>
      </w:r>
    </w:p>
    <w:p w14:paraId="5B7372F3" w14:textId="77777777" w:rsidR="00DC7B78" w:rsidRDefault="00DC7B78" w:rsidP="00DC7B78">
      <w:pPr>
        <w:tabs>
          <w:tab w:val="left" w:pos="820"/>
        </w:tabs>
        <w:spacing w:before="17" w:line="220" w:lineRule="exact"/>
        <w:ind w:right="409"/>
      </w:pPr>
    </w:p>
    <w:p w14:paraId="7C7626FB" w14:textId="77777777" w:rsidR="00D87D82" w:rsidRDefault="00D87D82" w:rsidP="00BB1C4E">
      <w:pPr>
        <w:spacing w:before="33"/>
        <w:ind w:right="371"/>
        <w:rPr>
          <w:bCs/>
          <w:spacing w:val="-1"/>
        </w:rPr>
      </w:pPr>
    </w:p>
    <w:p w14:paraId="0D78477C" w14:textId="7C2D99E7" w:rsidR="00E34251" w:rsidRPr="00FC68C1" w:rsidRDefault="00090AD4" w:rsidP="002E6539">
      <w:pPr>
        <w:spacing w:before="33"/>
        <w:ind w:right="371"/>
        <w:rPr>
          <w:bCs/>
          <w:spacing w:val="-1"/>
        </w:rPr>
      </w:pPr>
      <w:r w:rsidRPr="00FC68C1">
        <w:rPr>
          <w:bCs/>
          <w:spacing w:val="-1"/>
        </w:rPr>
        <w:lastRenderedPageBreak/>
        <w:t>I</w:t>
      </w:r>
      <w:r w:rsidRPr="00FC68C1">
        <w:rPr>
          <w:bCs/>
        </w:rPr>
        <w:t>CT</w:t>
      </w:r>
      <w:r w:rsidRPr="00FC68C1">
        <w:rPr>
          <w:bCs/>
          <w:spacing w:val="-14"/>
        </w:rPr>
        <w:t xml:space="preserve"> </w:t>
      </w:r>
      <w:r w:rsidRPr="00FC68C1">
        <w:rPr>
          <w:bCs/>
        </w:rPr>
        <w:t>Ser</w:t>
      </w:r>
      <w:r w:rsidRPr="00FC68C1">
        <w:rPr>
          <w:bCs/>
          <w:spacing w:val="1"/>
        </w:rPr>
        <w:t>v</w:t>
      </w:r>
      <w:r w:rsidRPr="00FC68C1">
        <w:rPr>
          <w:bCs/>
        </w:rPr>
        <w:t>ice</w:t>
      </w:r>
      <w:r w:rsidRPr="00FC68C1">
        <w:rPr>
          <w:bCs/>
          <w:spacing w:val="-5"/>
        </w:rPr>
        <w:t xml:space="preserve"> </w:t>
      </w:r>
      <w:r w:rsidRPr="00FC68C1">
        <w:rPr>
          <w:bCs/>
        </w:rPr>
        <w:t>Deli</w:t>
      </w:r>
      <w:r w:rsidRPr="00FC68C1">
        <w:rPr>
          <w:bCs/>
          <w:spacing w:val="1"/>
        </w:rPr>
        <w:t>v</w:t>
      </w:r>
      <w:r w:rsidRPr="00FC68C1">
        <w:rPr>
          <w:bCs/>
        </w:rPr>
        <w:t>e</w:t>
      </w:r>
      <w:r w:rsidRPr="00FC68C1">
        <w:rPr>
          <w:bCs/>
          <w:spacing w:val="1"/>
        </w:rPr>
        <w:t>r</w:t>
      </w:r>
      <w:r w:rsidRPr="00FC68C1">
        <w:rPr>
          <w:bCs/>
        </w:rPr>
        <w:t>y</w:t>
      </w:r>
      <w:r w:rsidRPr="00FC68C1">
        <w:rPr>
          <w:bCs/>
          <w:spacing w:val="1"/>
        </w:rPr>
        <w:t>-</w:t>
      </w:r>
      <w:r w:rsidRPr="00FC68C1">
        <w:rPr>
          <w:bCs/>
          <w:spacing w:val="-1"/>
        </w:rPr>
        <w:t>C</w:t>
      </w:r>
      <w:r w:rsidRPr="00FC68C1">
        <w:rPr>
          <w:bCs/>
          <w:spacing w:val="1"/>
        </w:rPr>
        <w:t>I</w:t>
      </w:r>
      <w:r w:rsidRPr="00FC68C1">
        <w:rPr>
          <w:bCs/>
        </w:rPr>
        <w:t>MA</w:t>
      </w:r>
      <w:r w:rsidRPr="00FC68C1">
        <w:rPr>
          <w:bCs/>
          <w:spacing w:val="-15"/>
        </w:rPr>
        <w:t xml:space="preserve"> </w:t>
      </w:r>
      <w:r w:rsidRPr="00FC68C1">
        <w:rPr>
          <w:bCs/>
          <w:spacing w:val="2"/>
        </w:rPr>
        <w:t>S</w:t>
      </w:r>
      <w:r w:rsidRPr="00FC68C1">
        <w:rPr>
          <w:bCs/>
          <w:spacing w:val="-1"/>
        </w:rPr>
        <w:t>ys</w:t>
      </w:r>
      <w:r w:rsidRPr="00FC68C1">
        <w:rPr>
          <w:bCs/>
        </w:rPr>
        <w:t>t</w:t>
      </w:r>
      <w:r w:rsidRPr="00FC68C1">
        <w:rPr>
          <w:bCs/>
          <w:spacing w:val="2"/>
        </w:rPr>
        <w:t>e</w:t>
      </w:r>
      <w:r w:rsidRPr="00FC68C1">
        <w:rPr>
          <w:bCs/>
          <w:spacing w:val="-1"/>
        </w:rPr>
        <w:t>m</w:t>
      </w:r>
      <w:r w:rsidRPr="00FC68C1">
        <w:rPr>
          <w:bCs/>
          <w:spacing w:val="2"/>
        </w:rPr>
        <w:t>s</w:t>
      </w:r>
      <w:r w:rsidRPr="00FC68C1">
        <w:rPr>
          <w:bCs/>
        </w:rPr>
        <w:t>,</w:t>
      </w:r>
      <w:r w:rsidRPr="00FC68C1">
        <w:rPr>
          <w:bCs/>
          <w:spacing w:val="-6"/>
        </w:rPr>
        <w:t xml:space="preserve"> </w:t>
      </w:r>
      <w:r w:rsidRPr="00FC68C1">
        <w:rPr>
          <w:bCs/>
          <w:spacing w:val="1"/>
        </w:rPr>
        <w:t>I</w:t>
      </w:r>
      <w:r w:rsidRPr="00FC68C1">
        <w:rPr>
          <w:bCs/>
        </w:rPr>
        <w:t>N</w:t>
      </w:r>
      <w:r w:rsidRPr="00FC68C1">
        <w:rPr>
          <w:bCs/>
          <w:spacing w:val="-1"/>
        </w:rPr>
        <w:t>C</w:t>
      </w:r>
      <w:r w:rsidRPr="00FC68C1">
        <w:rPr>
          <w:bCs/>
        </w:rPr>
        <w:t>.</w:t>
      </w:r>
      <w:r w:rsidRPr="00FC68C1">
        <w:rPr>
          <w:bCs/>
          <w:spacing w:val="-1"/>
        </w:rPr>
        <w:t xml:space="preserve"> </w:t>
      </w:r>
      <w:r w:rsidRPr="00FC68C1">
        <w:rPr>
          <w:bCs/>
          <w:spacing w:val="2"/>
        </w:rPr>
        <w:t>P</w:t>
      </w:r>
      <w:r w:rsidRPr="00FC68C1">
        <w:rPr>
          <w:bCs/>
        </w:rPr>
        <w:t>leas</w:t>
      </w:r>
      <w:r w:rsidRPr="00FC68C1">
        <w:rPr>
          <w:bCs/>
          <w:spacing w:val="2"/>
        </w:rPr>
        <w:t>a</w:t>
      </w:r>
      <w:r w:rsidRPr="00FC68C1">
        <w:rPr>
          <w:bCs/>
          <w:spacing w:val="-1"/>
        </w:rPr>
        <w:t>n</w:t>
      </w:r>
      <w:r w:rsidRPr="00FC68C1">
        <w:rPr>
          <w:bCs/>
          <w:spacing w:val="2"/>
        </w:rPr>
        <w:t>t</w:t>
      </w:r>
      <w:r w:rsidRPr="00FC68C1">
        <w:rPr>
          <w:bCs/>
          <w:spacing w:val="1"/>
        </w:rPr>
        <w:t>o</w:t>
      </w:r>
      <w:r w:rsidRPr="00FC68C1">
        <w:rPr>
          <w:bCs/>
        </w:rPr>
        <w:t>n</w:t>
      </w:r>
      <w:r w:rsidRPr="00FC68C1">
        <w:rPr>
          <w:bCs/>
          <w:spacing w:val="-10"/>
        </w:rPr>
        <w:t xml:space="preserve"> </w:t>
      </w:r>
      <w:r w:rsidRPr="00FC68C1">
        <w:rPr>
          <w:bCs/>
          <w:spacing w:val="1"/>
        </w:rPr>
        <w:t>C</w:t>
      </w:r>
      <w:r w:rsidRPr="00FC68C1">
        <w:rPr>
          <w:bCs/>
          <w:spacing w:val="-2"/>
        </w:rPr>
        <w:t>A</w:t>
      </w:r>
      <w:r w:rsidR="00805257">
        <w:rPr>
          <w:bCs/>
        </w:rPr>
        <w:t>.</w:t>
      </w:r>
    </w:p>
    <w:p w14:paraId="770DC6EA" w14:textId="78C7363A" w:rsidR="00F10472" w:rsidRPr="00E34251" w:rsidRDefault="00090AD4" w:rsidP="002E6539">
      <w:pPr>
        <w:spacing w:before="33"/>
        <w:ind w:right="371"/>
        <w:rPr>
          <w:bCs/>
          <w:sz w:val="24"/>
          <w:szCs w:val="24"/>
        </w:rPr>
      </w:pPr>
      <w:r w:rsidRPr="00E34251">
        <w:rPr>
          <w:b/>
        </w:rPr>
        <w:t>U</w:t>
      </w:r>
      <w:r w:rsidRPr="00E34251">
        <w:rPr>
          <w:b/>
          <w:spacing w:val="2"/>
        </w:rPr>
        <w:t>S</w:t>
      </w:r>
      <w:r w:rsidRPr="00E34251">
        <w:rPr>
          <w:b/>
          <w:spacing w:val="-2"/>
        </w:rPr>
        <w:t>A</w:t>
      </w:r>
      <w:r w:rsidRPr="00E34251">
        <w:rPr>
          <w:b/>
        </w:rPr>
        <w:t xml:space="preserve">. </w:t>
      </w:r>
      <w:r w:rsidRPr="00E34251">
        <w:rPr>
          <w:b/>
          <w:spacing w:val="2"/>
        </w:rPr>
        <w:t>J</w:t>
      </w:r>
      <w:r w:rsidRPr="00E34251">
        <w:rPr>
          <w:b/>
          <w:spacing w:val="-1"/>
        </w:rPr>
        <w:t>u</w:t>
      </w:r>
      <w:r w:rsidRPr="00E34251">
        <w:rPr>
          <w:b/>
          <w:spacing w:val="2"/>
        </w:rPr>
        <w:t>l</w:t>
      </w:r>
      <w:r w:rsidRPr="00E34251">
        <w:rPr>
          <w:b/>
        </w:rPr>
        <w:t>y</w:t>
      </w:r>
      <w:r w:rsidRPr="00E34251">
        <w:rPr>
          <w:b/>
          <w:spacing w:val="-6"/>
        </w:rPr>
        <w:t xml:space="preserve"> </w:t>
      </w:r>
      <w:r w:rsidRPr="00E34251">
        <w:rPr>
          <w:b/>
          <w:spacing w:val="1"/>
        </w:rPr>
        <w:t>201</w:t>
      </w:r>
      <w:r w:rsidR="00B36061" w:rsidRPr="00E34251">
        <w:rPr>
          <w:b/>
          <w:spacing w:val="1"/>
        </w:rPr>
        <w:t>2</w:t>
      </w:r>
      <w:r w:rsidRPr="00E34251">
        <w:rPr>
          <w:b/>
          <w:spacing w:val="-2"/>
        </w:rPr>
        <w:t>-</w:t>
      </w:r>
      <w:r w:rsidRPr="00E34251">
        <w:rPr>
          <w:b/>
        </w:rPr>
        <w:t>De</w:t>
      </w:r>
      <w:r w:rsidRPr="00E34251">
        <w:rPr>
          <w:b/>
          <w:spacing w:val="1"/>
        </w:rPr>
        <w:t>c</w:t>
      </w:r>
      <w:r w:rsidRPr="00E34251">
        <w:rPr>
          <w:b/>
          <w:spacing w:val="3"/>
        </w:rPr>
        <w:t>e</w:t>
      </w:r>
      <w:r w:rsidRPr="00E34251">
        <w:rPr>
          <w:b/>
          <w:spacing w:val="-4"/>
        </w:rPr>
        <w:t>m</w:t>
      </w:r>
      <w:r w:rsidRPr="00E34251">
        <w:rPr>
          <w:b/>
          <w:spacing w:val="1"/>
        </w:rPr>
        <w:t>b</w:t>
      </w:r>
      <w:r w:rsidRPr="00E34251">
        <w:rPr>
          <w:b/>
        </w:rPr>
        <w:t>er</w:t>
      </w:r>
      <w:r w:rsidRPr="00E34251">
        <w:rPr>
          <w:b/>
          <w:spacing w:val="-12"/>
        </w:rPr>
        <w:t xml:space="preserve"> </w:t>
      </w:r>
      <w:r w:rsidRPr="00E34251">
        <w:rPr>
          <w:b/>
          <w:spacing w:val="1"/>
        </w:rPr>
        <w:t>20</w:t>
      </w:r>
      <w:r w:rsidR="00B36061" w:rsidRPr="00E34251">
        <w:rPr>
          <w:b/>
          <w:spacing w:val="1"/>
        </w:rPr>
        <w:t>14</w:t>
      </w:r>
    </w:p>
    <w:p w14:paraId="6694FBC3" w14:textId="77777777" w:rsidR="00F10472" w:rsidRDefault="00F10472" w:rsidP="002E6539">
      <w:pPr>
        <w:spacing w:before="6" w:line="200" w:lineRule="exact"/>
      </w:pPr>
    </w:p>
    <w:p w14:paraId="7C8B524F" w14:textId="3F6E0B17" w:rsidR="00F10472" w:rsidRDefault="00090AD4" w:rsidP="002E6539">
      <w:pPr>
        <w:ind w:right="217"/>
      </w:pPr>
      <w:r>
        <w:rPr>
          <w:spacing w:val="-1"/>
        </w:rPr>
        <w:t>C</w:t>
      </w:r>
      <w:r>
        <w:rPr>
          <w:spacing w:val="1"/>
        </w:rPr>
        <w:t>I</w:t>
      </w:r>
      <w:r>
        <w:rPr>
          <w:spacing w:val="3"/>
        </w:rPr>
        <w:t>M</w:t>
      </w:r>
      <w:r>
        <w:t>A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su</w:t>
      </w:r>
      <w:r>
        <w:rPr>
          <w:spacing w:val="1"/>
        </w:rPr>
        <w:t>pp</w:t>
      </w:r>
      <w:r>
        <w:t>lies</w:t>
      </w:r>
      <w:r>
        <w:rPr>
          <w:spacing w:val="-7"/>
        </w:rPr>
        <w:t xml:space="preserve"> </w:t>
      </w:r>
      <w:r>
        <w:rPr>
          <w:spacing w:val="1"/>
        </w:rPr>
        <w:t>2</w:t>
      </w:r>
      <w:r>
        <w:rPr>
          <w:spacing w:val="3"/>
        </w:rPr>
        <w:t>1</w:t>
      </w:r>
      <w:proofErr w:type="spellStart"/>
      <w:r>
        <w:rPr>
          <w:position w:val="9"/>
          <w:sz w:val="13"/>
          <w:szCs w:val="13"/>
        </w:rPr>
        <w:t>st</w:t>
      </w:r>
      <w:proofErr w:type="spellEnd"/>
      <w:r>
        <w:rPr>
          <w:spacing w:val="15"/>
          <w:position w:val="9"/>
          <w:sz w:val="13"/>
          <w:szCs w:val="13"/>
        </w:rPr>
        <w:t xml:space="preserve"> </w:t>
      </w:r>
      <w:r>
        <w:t>c</w:t>
      </w:r>
      <w:r>
        <w:rPr>
          <w:spacing w:val="1"/>
        </w:rP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u</w:t>
      </w:r>
      <w:r>
        <w:rPr>
          <w:spacing w:val="3"/>
        </w:rPr>
        <w:t>r</w:t>
      </w:r>
      <w:r>
        <w:t>y</w:t>
      </w:r>
      <w:r>
        <w:rPr>
          <w:spacing w:val="-7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un</w:t>
      </w:r>
      <w:r>
        <w:t>icat</w:t>
      </w:r>
      <w:r>
        <w:rPr>
          <w:spacing w:val="2"/>
        </w:rPr>
        <w:t>i</w:t>
      </w:r>
      <w:r>
        <w:rPr>
          <w:spacing w:val="1"/>
        </w:rPr>
        <w:t>on</w:t>
      </w:r>
      <w:r>
        <w:t>s</w:t>
      </w:r>
      <w:r>
        <w:rPr>
          <w:spacing w:val="-13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1"/>
        </w:rPr>
        <w:t>no</w:t>
      </w:r>
      <w:r>
        <w:t>l</w:t>
      </w:r>
      <w:r>
        <w:rPr>
          <w:spacing w:val="1"/>
        </w:rPr>
        <w:t>o</w:t>
      </w:r>
      <w:r>
        <w:rPr>
          <w:spacing w:val="-1"/>
        </w:rPr>
        <w:t>g</w:t>
      </w:r>
      <w:r>
        <w:t>ies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a</w:t>
      </w:r>
      <w:r>
        <w:t>le</w:t>
      </w:r>
      <w:r>
        <w:rPr>
          <w:spacing w:val="1"/>
        </w:rPr>
        <w:t>r</w:t>
      </w:r>
      <w:r>
        <w:t xml:space="preserve">s </w:t>
      </w:r>
      <w:r>
        <w:rPr>
          <w:w w:val="99"/>
        </w:rPr>
        <w:t>a</w:t>
      </w:r>
      <w:r>
        <w:rPr>
          <w:spacing w:val="-1"/>
          <w:w w:val="99"/>
        </w:rPr>
        <w:t>u</w:t>
      </w:r>
      <w:r>
        <w:rPr>
          <w:w w:val="99"/>
        </w:rPr>
        <w:t>t</w:t>
      </w:r>
      <w:r>
        <w:rPr>
          <w:spacing w:val="3"/>
          <w:w w:val="99"/>
        </w:rPr>
        <w:t>o</w:t>
      </w:r>
      <w:r>
        <w:rPr>
          <w:spacing w:val="-4"/>
          <w:w w:val="99"/>
        </w:rPr>
        <w:t>m</w:t>
      </w:r>
      <w:r>
        <w:rPr>
          <w:w w:val="99"/>
        </w:rPr>
        <w:t>a</w:t>
      </w:r>
      <w:r>
        <w:rPr>
          <w:spacing w:val="2"/>
          <w:w w:val="99"/>
        </w:rPr>
        <w:t>t</w:t>
      </w:r>
      <w:r>
        <w:rPr>
          <w:w w:val="99"/>
        </w:rPr>
        <w:t>ical</w:t>
      </w:r>
      <w:r>
        <w:rPr>
          <w:spacing w:val="2"/>
          <w:w w:val="99"/>
        </w:rPr>
        <w:t>l</w:t>
      </w:r>
      <w:r>
        <w:rPr>
          <w:spacing w:val="-1"/>
          <w:w w:val="99"/>
        </w:rPr>
        <w:t>y</w:t>
      </w:r>
      <w:r>
        <w:rPr>
          <w:w w:val="99"/>
        </w:rPr>
        <w:t>/ele</w:t>
      </w:r>
      <w:r>
        <w:rPr>
          <w:spacing w:val="1"/>
          <w:w w:val="99"/>
        </w:rPr>
        <w:t>c</w:t>
      </w:r>
      <w:r>
        <w:rPr>
          <w:w w:val="99"/>
        </w:rPr>
        <w:t>tr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</w:t>
      </w:r>
      <w:r>
        <w:rPr>
          <w:w w:val="99"/>
        </w:rPr>
        <w:t>ica</w:t>
      </w:r>
      <w:r>
        <w:rPr>
          <w:spacing w:val="3"/>
          <w:w w:val="99"/>
        </w:rPr>
        <w:t>l</w:t>
      </w:r>
      <w:r>
        <w:rPr>
          <w:spacing w:val="2"/>
          <w:w w:val="99"/>
        </w:rPr>
        <w:t>l</w:t>
      </w:r>
      <w:r>
        <w:rPr>
          <w:w w:val="99"/>
        </w:rPr>
        <w:t>y</w:t>
      </w:r>
      <w:r>
        <w:rPr>
          <w:spacing w:val="-2"/>
          <w:w w:val="99"/>
        </w:rPr>
        <w:t xml:space="preserve"> </w:t>
      </w:r>
      <w:r w:rsidR="00374550">
        <w:rPr>
          <w:spacing w:val="2"/>
        </w:rPr>
        <w:t>to interact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</w:t>
      </w:r>
      <w:r>
        <w:rPr>
          <w:spacing w:val="-1"/>
        </w:rPr>
        <w:t>n</w:t>
      </w:r>
      <w:r>
        <w:t>icate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eir</w:t>
      </w:r>
      <w:r>
        <w:rPr>
          <w:spacing w:val="-3"/>
        </w:rPr>
        <w:t xml:space="preserve"> </w:t>
      </w:r>
      <w:r>
        <w:t>c</w:t>
      </w:r>
      <w:r>
        <w:rPr>
          <w:spacing w:val="5"/>
        </w:rPr>
        <w:t>u</w:t>
      </w:r>
      <w:r>
        <w:rPr>
          <w:spacing w:val="2"/>
        </w:rPr>
        <w:t>s</w:t>
      </w:r>
      <w:r>
        <w:t>t</w:t>
      </w:r>
      <w:r>
        <w:rPr>
          <w:spacing w:val="3"/>
        </w:rP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;</w:t>
      </w:r>
      <w:r>
        <w:rPr>
          <w:spacing w:val="-9"/>
        </w:rPr>
        <w:t xml:space="preserve"> </w:t>
      </w:r>
      <w:r>
        <w:rPr>
          <w:spacing w:val="1"/>
        </w:rPr>
        <w:t>2</w:t>
      </w:r>
      <w:r>
        <w:t>0</w:t>
      </w:r>
      <w:r>
        <w:rPr>
          <w:spacing w:val="-1"/>
        </w:rPr>
        <w:t xml:space="preserve"> 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3"/>
        </w:rPr>
        <w:t>o</w:t>
      </w:r>
      <w:r>
        <w:rPr>
          <w:spacing w:val="-4"/>
        </w:rPr>
        <w:t>y</w:t>
      </w:r>
      <w:r>
        <w:t>e</w:t>
      </w:r>
      <w:r>
        <w:rPr>
          <w:spacing w:val="3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1"/>
        </w:rPr>
        <w:t>nu</w:t>
      </w:r>
      <w:r>
        <w:rPr>
          <w:spacing w:val="3"/>
        </w:rPr>
        <w:t>a</w:t>
      </w:r>
      <w:r>
        <w:t>l t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-1"/>
        </w:rPr>
        <w:t>n</w:t>
      </w:r>
      <w:r>
        <w:rPr>
          <w:spacing w:val="3"/>
        </w:rPr>
        <w:t>o</w:t>
      </w:r>
      <w:r>
        <w:rPr>
          <w:spacing w:val="-1"/>
        </w:rPr>
        <w:t>v</w:t>
      </w:r>
      <w:r>
        <w:t>er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rPr>
          <w:spacing w:val="1"/>
        </w:rPr>
        <w:t>10</w:t>
      </w:r>
      <w:r>
        <w:t>,</w:t>
      </w:r>
      <w:r>
        <w:rPr>
          <w:spacing w:val="1"/>
        </w:rPr>
        <w:t>00</w:t>
      </w:r>
      <w:r>
        <w:rPr>
          <w:spacing w:val="-1"/>
        </w:rPr>
        <w:t>0</w:t>
      </w:r>
      <w:r>
        <w:t>,</w:t>
      </w:r>
      <w:r>
        <w:rPr>
          <w:spacing w:val="1"/>
        </w:rPr>
        <w:t>0</w:t>
      </w:r>
      <w:r>
        <w:rPr>
          <w:spacing w:val="-1"/>
        </w:rPr>
        <w:t>0</w:t>
      </w:r>
      <w:r>
        <w:rPr>
          <w:spacing w:val="1"/>
        </w:rPr>
        <w:t>0</w:t>
      </w:r>
      <w:r>
        <w:t>.</w:t>
      </w:r>
      <w:r>
        <w:rPr>
          <w:spacing w:val="-9"/>
        </w:rPr>
        <w:t xml:space="preserve"> </w:t>
      </w:r>
      <w:r>
        <w:rPr>
          <w:color w:val="0000FF"/>
          <w:spacing w:val="-48"/>
        </w:rPr>
        <w:t xml:space="preserve"> </w:t>
      </w:r>
      <w:hyperlink r:id="rId13"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3"/>
            <w:u w:val="single" w:color="0000FF"/>
          </w:rPr>
          <w:t>c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spacing w:val="-4"/>
            <w:u w:val="single" w:color="0000FF"/>
          </w:rPr>
          <w:t>m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2"/>
            <w:u w:val="single" w:color="0000FF"/>
          </w:rPr>
          <w:t>s</w:t>
        </w:r>
        <w:r>
          <w:rPr>
            <w:color w:val="0000FF"/>
            <w:spacing w:val="-1"/>
            <w:u w:val="single" w:color="0000FF"/>
          </w:rPr>
          <w:t>ys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2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ms</w:t>
        </w:r>
        <w:r>
          <w:rPr>
            <w:color w:val="0000FF"/>
            <w:spacing w:val="3"/>
            <w:u w:val="single" w:color="0000FF"/>
          </w:rPr>
          <w:t>.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u w:val="single" w:color="0000FF"/>
          </w:rPr>
          <w:t>et</w:t>
        </w:r>
      </w:hyperlink>
    </w:p>
    <w:p w14:paraId="07E1A52D" w14:textId="77777777" w:rsidR="00F10472" w:rsidRPr="00E34251" w:rsidRDefault="00F10472" w:rsidP="002E6539">
      <w:pPr>
        <w:spacing w:before="7" w:line="180" w:lineRule="exact"/>
        <w:rPr>
          <w:iCs/>
          <w:sz w:val="19"/>
          <w:szCs w:val="19"/>
        </w:rPr>
      </w:pPr>
    </w:p>
    <w:p w14:paraId="36CD0103" w14:textId="72735413" w:rsidR="00F10472" w:rsidRPr="00E34251" w:rsidRDefault="00090AD4" w:rsidP="002E6539">
      <w:pPr>
        <w:spacing w:before="33"/>
        <w:ind w:left="100"/>
      </w:pPr>
      <w:r w:rsidRPr="00E34251">
        <w:rPr>
          <w:iCs/>
        </w:rPr>
        <w:t>E</w:t>
      </w:r>
      <w:r w:rsidRPr="00E34251">
        <w:rPr>
          <w:iCs/>
          <w:spacing w:val="1"/>
        </w:rPr>
        <w:t>nhan</w:t>
      </w:r>
      <w:r w:rsidRPr="00E34251">
        <w:rPr>
          <w:iCs/>
        </w:rPr>
        <w:t>c</w:t>
      </w:r>
      <w:r w:rsidRPr="00E34251">
        <w:rPr>
          <w:iCs/>
          <w:spacing w:val="-2"/>
        </w:rPr>
        <w:t>e</w:t>
      </w:r>
      <w:r w:rsidRPr="00E34251">
        <w:rPr>
          <w:iCs/>
        </w:rPr>
        <w:t>d</w:t>
      </w:r>
      <w:r w:rsidRPr="00E34251">
        <w:rPr>
          <w:iCs/>
          <w:spacing w:val="-7"/>
        </w:rPr>
        <w:t xml:space="preserve"> </w:t>
      </w:r>
      <w:r w:rsidRPr="00E34251">
        <w:rPr>
          <w:iCs/>
          <w:spacing w:val="1"/>
        </w:rPr>
        <w:t>I</w:t>
      </w:r>
      <w:r w:rsidRPr="00E34251">
        <w:rPr>
          <w:iCs/>
          <w:spacing w:val="-1"/>
        </w:rPr>
        <w:t>C</w:t>
      </w:r>
      <w:r w:rsidRPr="00E34251">
        <w:rPr>
          <w:iCs/>
        </w:rPr>
        <w:t>T</w:t>
      </w:r>
      <w:r w:rsidRPr="00E34251">
        <w:rPr>
          <w:iCs/>
          <w:spacing w:val="-3"/>
        </w:rPr>
        <w:t xml:space="preserve"> </w:t>
      </w:r>
      <w:r w:rsidRPr="00E34251">
        <w:rPr>
          <w:iCs/>
        </w:rPr>
        <w:t>f</w:t>
      </w:r>
      <w:r w:rsidRPr="00E34251">
        <w:rPr>
          <w:iCs/>
          <w:spacing w:val="1"/>
        </w:rPr>
        <w:t>un</w:t>
      </w:r>
      <w:r w:rsidRPr="00E34251">
        <w:rPr>
          <w:iCs/>
        </w:rPr>
        <w:t>cti</w:t>
      </w:r>
      <w:r w:rsidRPr="00E34251">
        <w:rPr>
          <w:iCs/>
          <w:spacing w:val="1"/>
        </w:rPr>
        <w:t>on</w:t>
      </w:r>
      <w:r w:rsidRPr="00E34251">
        <w:rPr>
          <w:iCs/>
        </w:rPr>
        <w:t>s</w:t>
      </w:r>
      <w:r w:rsidRPr="00E34251">
        <w:rPr>
          <w:iCs/>
          <w:spacing w:val="-7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  <w:spacing w:val="-1"/>
        </w:rPr>
        <w:t>r</w:t>
      </w:r>
      <w:r w:rsidRPr="00E34251">
        <w:rPr>
          <w:iCs/>
          <w:spacing w:val="1"/>
        </w:rPr>
        <w:t>o</w:t>
      </w:r>
      <w:r w:rsidRPr="00E34251">
        <w:rPr>
          <w:iCs/>
          <w:spacing w:val="-1"/>
        </w:rPr>
        <w:t>u</w:t>
      </w:r>
      <w:r w:rsidRPr="00E34251">
        <w:rPr>
          <w:iCs/>
          <w:spacing w:val="1"/>
        </w:rPr>
        <w:t>g</w:t>
      </w:r>
      <w:r w:rsidRPr="00E34251">
        <w:rPr>
          <w:iCs/>
        </w:rPr>
        <w:t>h</w:t>
      </w:r>
      <w:r w:rsidRPr="00E34251">
        <w:rPr>
          <w:iCs/>
          <w:spacing w:val="-5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</w:rPr>
        <w:t>ese</w:t>
      </w:r>
      <w:r w:rsidRPr="00E34251">
        <w:rPr>
          <w:iCs/>
          <w:spacing w:val="-4"/>
        </w:rPr>
        <w:t xml:space="preserve"> </w:t>
      </w:r>
      <w:r w:rsidRPr="00E34251">
        <w:rPr>
          <w:iCs/>
          <w:spacing w:val="1"/>
        </w:rPr>
        <w:t>a</w:t>
      </w:r>
      <w:r w:rsidRPr="00E34251">
        <w:rPr>
          <w:iCs/>
        </w:rPr>
        <w:t>ctivities</w:t>
      </w:r>
      <w:r>
        <w:rPr>
          <w:i/>
        </w:rPr>
        <w:t>:</w:t>
      </w:r>
    </w:p>
    <w:p w14:paraId="71ACB3D1" w14:textId="77777777" w:rsidR="00F10472" w:rsidRDefault="00090AD4" w:rsidP="002E6539">
      <w:pPr>
        <w:tabs>
          <w:tab w:val="left" w:pos="820"/>
        </w:tabs>
        <w:spacing w:line="220" w:lineRule="exact"/>
        <w:ind w:left="820" w:right="202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1"/>
        </w:rPr>
        <w:t>I</w:t>
      </w:r>
      <w:r>
        <w:rPr>
          <w:spacing w:val="-1"/>
        </w:rPr>
        <w:t>nv</w:t>
      </w:r>
      <w:r>
        <w:rPr>
          <w:spacing w:val="3"/>
        </w:rPr>
        <w:t>e</w:t>
      </w:r>
      <w:r>
        <w:rPr>
          <w:spacing w:val="-1"/>
        </w:rPr>
        <w:t>s</w:t>
      </w:r>
      <w:r>
        <w:t>ti</w:t>
      </w:r>
      <w:r>
        <w:rPr>
          <w:spacing w:val="-2"/>
        </w:rPr>
        <w:t>g</w:t>
      </w:r>
      <w:r>
        <w:rPr>
          <w:spacing w:val="3"/>
        </w:rPr>
        <w:t>a</w:t>
      </w:r>
      <w:r>
        <w:t>te</w:t>
      </w:r>
      <w:r>
        <w:rPr>
          <w:spacing w:val="-9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prob</w:t>
      </w:r>
      <w:r>
        <w:t>le</w:t>
      </w:r>
      <w:r>
        <w:rPr>
          <w:spacing w:val="-4"/>
        </w:rPr>
        <w:t>m</w:t>
      </w:r>
      <w:r>
        <w:rPr>
          <w:spacing w:val="-1"/>
        </w:rPr>
        <w:t>s</w:t>
      </w:r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f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eir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1"/>
        </w:rPr>
        <w:t>e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ete</w:t>
      </w:r>
      <w:r>
        <w:rPr>
          <w:spacing w:val="1"/>
        </w:rPr>
        <w:t>r</w:t>
      </w:r>
      <w:r>
        <w:rPr>
          <w:spacing w:val="-1"/>
        </w:rPr>
        <w:t>m</w:t>
      </w:r>
      <w:r>
        <w:t>i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3"/>
        </w:rPr>
        <w:t>p</w:t>
      </w:r>
      <w:r>
        <w:rPr>
          <w:spacing w:val="1"/>
        </w:rPr>
        <w:t>o</w:t>
      </w:r>
      <w:r>
        <w:rPr>
          <w:spacing w:val="-1"/>
        </w:rPr>
        <w:t>ss</w:t>
      </w:r>
      <w:r>
        <w:t>i</w:t>
      </w:r>
      <w:r>
        <w:rPr>
          <w:spacing w:val="1"/>
        </w:rPr>
        <w:t>b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l</w:t>
      </w:r>
      <w:r>
        <w:rPr>
          <w:spacing w:val="-1"/>
        </w:rPr>
        <w:t>u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rPr>
          <w:spacing w:val="-1"/>
        </w:rPr>
        <w:t>ns</w:t>
      </w:r>
      <w:r>
        <w:t>,</w:t>
      </w:r>
      <w:r>
        <w:rPr>
          <w:spacing w:val="-7"/>
        </w:rPr>
        <w:t xml:space="preserve"> </w:t>
      </w:r>
      <w:proofErr w:type="gramStart"/>
      <w:r>
        <w:t>t</w:t>
      </w:r>
      <w:r>
        <w:rPr>
          <w:spacing w:val="2"/>
        </w:rPr>
        <w:t>e</w:t>
      </w:r>
      <w:r>
        <w:rPr>
          <w:spacing w:val="-1"/>
        </w:rPr>
        <w:t>s</w:t>
      </w:r>
      <w:r>
        <w:t>t</w:t>
      </w:r>
      <w:proofErr w:type="gramEnd"/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 xml:space="preserve">t </w:t>
      </w:r>
      <w:r>
        <w:rPr>
          <w:spacing w:val="-1"/>
        </w:rPr>
        <w:t>s</w:t>
      </w:r>
      <w:r>
        <w:rPr>
          <w:spacing w:val="1"/>
        </w:rPr>
        <w:t>o</w:t>
      </w:r>
      <w:r>
        <w:t>l</w:t>
      </w:r>
      <w:r>
        <w:rPr>
          <w:spacing w:val="-1"/>
        </w:rPr>
        <w:t>u</w:t>
      </w:r>
      <w:r>
        <w:t>ti</w:t>
      </w:r>
      <w:r>
        <w:rPr>
          <w:spacing w:val="3"/>
        </w:rPr>
        <w:t>o</w:t>
      </w:r>
      <w:r>
        <w:rPr>
          <w:spacing w:val="-1"/>
        </w:rPr>
        <w:t>ns</w:t>
      </w:r>
      <w:r>
        <w:t>.</w:t>
      </w:r>
    </w:p>
    <w:p w14:paraId="097B5011" w14:textId="77777777" w:rsidR="00F10472" w:rsidRDefault="00090AD4" w:rsidP="002E6539">
      <w:pPr>
        <w:tabs>
          <w:tab w:val="left" w:pos="820"/>
        </w:tabs>
        <w:spacing w:before="12" w:line="220" w:lineRule="exact"/>
        <w:ind w:left="820" w:right="581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De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t>p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u</w:t>
      </w:r>
      <w:r>
        <w:t>ct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1"/>
        </w:rPr>
        <w:t>o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1"/>
        </w:rPr>
        <w:t>r</w:t>
      </w:r>
      <w:r>
        <w:t>ai</w:t>
      </w:r>
      <w:r>
        <w:rPr>
          <w:spacing w:val="-1"/>
        </w:rPr>
        <w:t>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>ns</w:t>
      </w:r>
      <w:r>
        <w:t>t</w:t>
      </w:r>
      <w:r>
        <w:rPr>
          <w:spacing w:val="3"/>
        </w:rPr>
        <w:t>r</w:t>
      </w:r>
      <w:r>
        <w:rPr>
          <w:spacing w:val="-1"/>
        </w:rPr>
        <w:t>u</w:t>
      </w:r>
      <w:r>
        <w:t>cti</w:t>
      </w:r>
      <w:r>
        <w:rPr>
          <w:spacing w:val="3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rPr>
          <w:spacing w:val="2"/>
        </w:rPr>
        <w:t>t</w:t>
      </w:r>
      <w:r>
        <w:rPr>
          <w:spacing w:val="3"/>
        </w:rPr>
        <w:t>e</w:t>
      </w:r>
      <w:r>
        <w:t>m</w:t>
      </w:r>
      <w:r>
        <w:rPr>
          <w:spacing w:val="-10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rPr>
          <w:spacing w:val="2"/>
        </w:rPr>
        <w:t>s</w:t>
      </w:r>
      <w:r>
        <w:t xml:space="preserve">, </w:t>
      </w:r>
      <w:r>
        <w:rPr>
          <w:spacing w:val="1"/>
        </w:rPr>
        <w:t>r</w:t>
      </w:r>
      <w:r>
        <w:t>elati</w:t>
      </w:r>
      <w:r>
        <w:rPr>
          <w:spacing w:val="1"/>
        </w:rPr>
        <w:t>o</w:t>
      </w:r>
      <w:r>
        <w:rPr>
          <w:spacing w:val="-1"/>
        </w:rPr>
        <w:t>n</w:t>
      </w:r>
      <w:r>
        <w:t>al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2"/>
        </w:rPr>
        <w:t>b</w:t>
      </w:r>
      <w:r>
        <w:t>ase</w:t>
      </w:r>
      <w:r>
        <w:rPr>
          <w:spacing w:val="-1"/>
        </w:rPr>
        <w:t>s</w:t>
      </w:r>
      <w:r>
        <w:t>,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1"/>
        </w:rPr>
        <w:t>h</w:t>
      </w:r>
      <w:r>
        <w:t>er 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rPr>
          <w:spacing w:val="-1"/>
        </w:rPr>
        <w:t>ns</w:t>
      </w:r>
      <w:r>
        <w:t>;</w:t>
      </w:r>
      <w:r>
        <w:rPr>
          <w:spacing w:val="-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</w:t>
      </w:r>
      <w:r>
        <w:rPr>
          <w:spacing w:val="2"/>
        </w:rPr>
        <w:t>s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1"/>
        </w:rPr>
        <w:t>m</w:t>
      </w:r>
      <w:r>
        <w:t>iz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ork</w:t>
      </w:r>
      <w:r>
        <w:t>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 c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-1"/>
        </w:rPr>
        <w:t>u</w:t>
      </w:r>
      <w: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ms</w:t>
      </w:r>
      <w:r>
        <w:t>.</w:t>
      </w:r>
    </w:p>
    <w:p w14:paraId="5ABB4875" w14:textId="77777777" w:rsidR="00F10472" w:rsidRDefault="00090AD4" w:rsidP="002E6539">
      <w:pPr>
        <w:tabs>
          <w:tab w:val="left" w:pos="820"/>
        </w:tabs>
        <w:spacing w:before="15" w:line="220" w:lineRule="exact"/>
        <w:ind w:left="820" w:right="376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v</w:t>
      </w:r>
      <w:r>
        <w:t>al</w:t>
      </w:r>
      <w:r>
        <w:rPr>
          <w:spacing w:val="-1"/>
        </w:rPr>
        <w:t>u</w:t>
      </w:r>
      <w:r>
        <w:rPr>
          <w:spacing w:val="3"/>
        </w:rPr>
        <w:t>a</w:t>
      </w:r>
      <w:r>
        <w:t>te</w:t>
      </w:r>
      <w:r>
        <w:rPr>
          <w:spacing w:val="-7"/>
        </w:rPr>
        <w:t xml:space="preserve"> </w:t>
      </w:r>
      <w:r>
        <w:t>an</w:t>
      </w:r>
      <w:r>
        <w:rPr>
          <w:spacing w:val="1"/>
        </w:rPr>
        <w:t>d</w:t>
      </w:r>
      <w:r>
        <w:t>/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co</w:t>
      </w:r>
      <w:r>
        <w:rPr>
          <w:spacing w:val="-1"/>
        </w:rPr>
        <w:t>mm</w:t>
      </w:r>
      <w:r>
        <w:rPr>
          <w:spacing w:val="3"/>
        </w:rPr>
        <w:t>e</w:t>
      </w:r>
      <w:r>
        <w:rPr>
          <w:spacing w:val="-1"/>
        </w:rPr>
        <w:t>n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-1"/>
        </w:rPr>
        <w:t>s</w:t>
      </w:r>
      <w:r>
        <w:t>es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-1"/>
        </w:rPr>
        <w:t>u</w:t>
      </w:r>
      <w:r>
        <w:t>te</w:t>
      </w:r>
      <w:r>
        <w:rPr>
          <w:spacing w:val="1"/>
        </w:rPr>
        <w:t>r</w:t>
      </w:r>
      <w:r>
        <w:rPr>
          <w:spacing w:val="-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8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e,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al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</w:t>
      </w:r>
      <w:r>
        <w:rPr>
          <w:spacing w:val="3"/>
        </w:rPr>
        <w:t>p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t, 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e.</w:t>
      </w:r>
    </w:p>
    <w:p w14:paraId="5DD797C1" w14:textId="77777777" w:rsidR="00F10472" w:rsidRDefault="00090AD4" w:rsidP="002E6539">
      <w:pPr>
        <w:spacing w:line="240" w:lineRule="exact"/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1"/>
        </w:rPr>
        <w:t>R</w:t>
      </w:r>
      <w:r>
        <w:t>esea</w:t>
      </w:r>
      <w:r>
        <w:rPr>
          <w:spacing w:val="1"/>
        </w:rPr>
        <w:t>r</w:t>
      </w:r>
      <w:r>
        <w:t>ch</w:t>
      </w:r>
      <w:r>
        <w:rPr>
          <w:spacing w:val="-8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es/best</w:t>
      </w:r>
      <w:r>
        <w:rPr>
          <w:spacing w:val="-13"/>
        </w:rPr>
        <w:t xml:space="preserve"> </w:t>
      </w:r>
      <w:r>
        <w:rPr>
          <w:spacing w:val="1"/>
        </w:rPr>
        <w:t>pr</w:t>
      </w:r>
      <w:r>
        <w:t>a</w:t>
      </w:r>
      <w:r>
        <w:rPr>
          <w:spacing w:val="1"/>
        </w:rPr>
        <w:t>c</w:t>
      </w:r>
      <w:r>
        <w:t>tices</w:t>
      </w:r>
      <w:r>
        <w:rPr>
          <w:spacing w:val="-7"/>
        </w:rPr>
        <w:t xml:space="preserve"> </w:t>
      </w:r>
      <w:r>
        <w:t>t</w:t>
      </w:r>
      <w:r>
        <w:rPr>
          <w:spacing w:val="4"/>
        </w:rPr>
        <w:t>o</w:t>
      </w:r>
      <w:r>
        <w:rPr>
          <w:spacing w:val="-5"/>
        </w:rPr>
        <w:t>w</w:t>
      </w:r>
      <w:r>
        <w:t>a</w:t>
      </w:r>
      <w:r>
        <w:rPr>
          <w:spacing w:val="1"/>
        </w:rPr>
        <w:t>rd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m</w:t>
      </w:r>
      <w:r>
        <w:rPr>
          <w:spacing w:val="1"/>
        </w:rPr>
        <w:t>pro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prod</w:t>
      </w:r>
      <w:r>
        <w:rPr>
          <w:spacing w:val="-1"/>
        </w:rPr>
        <w:t>u</w:t>
      </w:r>
      <w:r>
        <w:t>cti</w:t>
      </w:r>
      <w:r>
        <w:rPr>
          <w:spacing w:val="-1"/>
        </w:rPr>
        <w:t>v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3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ice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rPr>
          <w:spacing w:val="3"/>
        </w:rPr>
        <w:t>e</w:t>
      </w:r>
      <w:r>
        <w:t>li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rPr>
          <w:spacing w:val="-4"/>
        </w:rPr>
        <w:t>y</w:t>
      </w:r>
      <w:r>
        <w:t>.</w:t>
      </w:r>
    </w:p>
    <w:p w14:paraId="32E5AC7E" w14:textId="77777777" w:rsidR="00F10472" w:rsidRDefault="00090AD4" w:rsidP="002E6539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spacing w:val="2"/>
          <w:position w:val="-1"/>
        </w:rPr>
        <w:t>s</w:t>
      </w:r>
      <w:r>
        <w:rPr>
          <w:spacing w:val="-1"/>
          <w:position w:val="-1"/>
        </w:rPr>
        <w:t>u</w:t>
      </w:r>
      <w:r>
        <w:rPr>
          <w:spacing w:val="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g</w:t>
      </w:r>
      <w:r>
        <w:rPr>
          <w:spacing w:val="-8"/>
          <w:position w:val="-1"/>
        </w:rPr>
        <w:t xml:space="preserve"> 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n</w:t>
      </w:r>
      <w:r>
        <w:rPr>
          <w:position w:val="-1"/>
        </w:rPr>
        <w:t>te</w:t>
      </w:r>
      <w:r>
        <w:rPr>
          <w:spacing w:val="-1"/>
          <w:position w:val="-1"/>
        </w:rPr>
        <w:t>g</w:t>
      </w:r>
      <w:r>
        <w:rPr>
          <w:spacing w:val="1"/>
          <w:position w:val="-1"/>
        </w:rPr>
        <w:t>r</w:t>
      </w:r>
      <w:r>
        <w:rPr>
          <w:position w:val="-1"/>
        </w:rPr>
        <w:t>ati</w:t>
      </w:r>
      <w:r>
        <w:rPr>
          <w:spacing w:val="3"/>
          <w:position w:val="-1"/>
        </w:rPr>
        <w:t>o</w:t>
      </w:r>
      <w:r>
        <w:rPr>
          <w:position w:val="-1"/>
        </w:rPr>
        <w:t>n</w:t>
      </w:r>
      <w:r>
        <w:rPr>
          <w:spacing w:val="-10"/>
          <w:position w:val="-1"/>
        </w:rPr>
        <w:t xml:space="preserve"> </w:t>
      </w:r>
      <w:r>
        <w:rPr>
          <w:spacing w:val="1"/>
          <w:position w:val="-1"/>
        </w:rPr>
        <w:t>o</w:t>
      </w:r>
      <w:r>
        <w:rPr>
          <w:position w:val="-1"/>
        </w:rPr>
        <w:t>f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do</w:t>
      </w:r>
      <w:r>
        <w:rPr>
          <w:position w:val="-1"/>
        </w:rPr>
        <w:t>c</w:t>
      </w:r>
      <w:r>
        <w:rPr>
          <w:spacing w:val="1"/>
          <w:position w:val="-1"/>
        </w:rPr>
        <w:t>um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position w:val="-1"/>
        </w:rPr>
        <w:t>tati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13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cro</w:t>
      </w:r>
      <w:r>
        <w:rPr>
          <w:spacing w:val="2"/>
          <w:position w:val="-1"/>
        </w:rPr>
        <w:t>s</w:t>
      </w:r>
      <w:r>
        <w:rPr>
          <w:position w:val="-1"/>
        </w:rPr>
        <w:t>s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spacing w:val="-2"/>
          <w:position w:val="-1"/>
        </w:rPr>
        <w:t>f</w:t>
      </w:r>
      <w:r>
        <w:rPr>
          <w:spacing w:val="1"/>
          <w:position w:val="-1"/>
        </w:rPr>
        <w:t>o</w:t>
      </w:r>
      <w:r>
        <w:rPr>
          <w:spacing w:val="3"/>
          <w:position w:val="-1"/>
        </w:rPr>
        <w:t>r</w:t>
      </w:r>
      <w:r>
        <w:rPr>
          <w:spacing w:val="-4"/>
          <w:position w:val="-1"/>
        </w:rPr>
        <w:t>m</w:t>
      </w:r>
      <w:r>
        <w:rPr>
          <w:position w:val="-1"/>
        </w:rPr>
        <w:t>a</w:t>
      </w:r>
      <w:r>
        <w:rPr>
          <w:spacing w:val="2"/>
          <w:position w:val="-1"/>
        </w:rPr>
        <w:t>t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10"/>
          <w:position w:val="-1"/>
        </w:rPr>
        <w:t xml:space="preserve"> </w:t>
      </w:r>
      <w:r>
        <w:rPr>
          <w:position w:val="-1"/>
        </w:rPr>
        <w:t>t</w:t>
      </w:r>
      <w:r>
        <w:rPr>
          <w:spacing w:val="2"/>
          <w:position w:val="-1"/>
        </w:rPr>
        <w:t>e</w:t>
      </w:r>
      <w:r>
        <w:rPr>
          <w:position w:val="-1"/>
        </w:rPr>
        <w:t>c</w:t>
      </w:r>
      <w:r>
        <w:rPr>
          <w:spacing w:val="-1"/>
          <w:position w:val="-1"/>
        </w:rPr>
        <w:t>hn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9"/>
          <w:position w:val="-1"/>
        </w:rPr>
        <w:t>g</w:t>
      </w:r>
      <w:r>
        <w:rPr>
          <w:position w:val="-1"/>
        </w:rPr>
        <w:t>y</w:t>
      </w:r>
      <w:r>
        <w:rPr>
          <w:spacing w:val="-10"/>
          <w:position w:val="-1"/>
        </w:rPr>
        <w:t xml:space="preserve"> </w:t>
      </w:r>
      <w:proofErr w:type="spellStart"/>
      <w:r>
        <w:rPr>
          <w:spacing w:val="1"/>
          <w:position w:val="-1"/>
        </w:rPr>
        <w:t>I</w:t>
      </w:r>
      <w:r>
        <w:rPr>
          <w:spacing w:val="3"/>
          <w:position w:val="-1"/>
        </w:rPr>
        <w:t>T</w:t>
      </w:r>
      <w:r>
        <w:rPr>
          <w:position w:val="-1"/>
        </w:rPr>
        <w:t>iL</w:t>
      </w:r>
      <w:proofErr w:type="spellEnd"/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pro</w:t>
      </w:r>
      <w:r>
        <w:rPr>
          <w:position w:val="-1"/>
        </w:rPr>
        <w:t>c</w:t>
      </w:r>
      <w:r>
        <w:rPr>
          <w:spacing w:val="1"/>
          <w:position w:val="-1"/>
        </w:rPr>
        <w:t>e</w:t>
      </w:r>
      <w:r>
        <w:rPr>
          <w:spacing w:val="-1"/>
          <w:position w:val="-1"/>
        </w:rPr>
        <w:t>s</w:t>
      </w:r>
      <w:r>
        <w:rPr>
          <w:position w:val="-1"/>
        </w:rPr>
        <w:t>s</w:t>
      </w:r>
      <w:r>
        <w:rPr>
          <w:spacing w:val="-6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r</w:t>
      </w:r>
      <w:r>
        <w:rPr>
          <w:position w:val="-1"/>
        </w:rPr>
        <w:t>e</w:t>
      </w:r>
      <w:r>
        <w:rPr>
          <w:spacing w:val="1"/>
          <w:position w:val="-1"/>
        </w:rPr>
        <w:t>a</w:t>
      </w:r>
      <w:r>
        <w:rPr>
          <w:spacing w:val="-1"/>
          <w:position w:val="-1"/>
        </w:rPr>
        <w:t>s</w:t>
      </w:r>
      <w:r>
        <w:rPr>
          <w:position w:val="-1"/>
        </w:rPr>
        <w:t>.</w:t>
      </w:r>
    </w:p>
    <w:p w14:paraId="30172E66" w14:textId="77777777" w:rsidR="00F10472" w:rsidRDefault="00090AD4" w:rsidP="002E6539">
      <w:pPr>
        <w:tabs>
          <w:tab w:val="left" w:pos="820"/>
        </w:tabs>
        <w:spacing w:before="17" w:line="220" w:lineRule="exact"/>
        <w:ind w:left="820" w:right="253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2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or</w:t>
      </w:r>
      <w:r>
        <w:t>m</w:t>
      </w:r>
      <w:r>
        <w:rPr>
          <w:spacing w:val="-11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n</w:t>
      </w:r>
      <w:r>
        <w:t>tr</w:t>
      </w:r>
      <w:r>
        <w:rPr>
          <w:spacing w:val="1"/>
        </w:rPr>
        <w:t>o</w:t>
      </w:r>
      <w:r>
        <w:t>l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ck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1"/>
        </w:rPr>
        <w:t>o</w:t>
      </w:r>
      <w:r>
        <w:t>n</w:t>
      </w:r>
      <w:r>
        <w:rPr>
          <w:spacing w:val="-13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oo</w:t>
      </w:r>
      <w:r>
        <w:t>li</w:t>
      </w:r>
      <w:r>
        <w:rPr>
          <w:spacing w:val="-2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qu</w:t>
      </w:r>
      <w:r>
        <w:t>ir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10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t>cti</w:t>
      </w:r>
      <w:r>
        <w:rPr>
          <w:spacing w:val="3"/>
        </w:rPr>
        <w:t>o</w:t>
      </w:r>
      <w:r>
        <w:rPr>
          <w:spacing w:val="-1"/>
        </w:rPr>
        <w:t>ns</w:t>
      </w:r>
      <w:r>
        <w:t>,</w:t>
      </w:r>
      <w:r>
        <w:rPr>
          <w:spacing w:val="-9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-1"/>
        </w:rPr>
        <w:t>n</w:t>
      </w:r>
      <w:r>
        <w:t>ical</w:t>
      </w:r>
      <w:r>
        <w:rPr>
          <w:spacing w:val="-6"/>
        </w:rPr>
        <w:t xml:space="preserve"> </w:t>
      </w:r>
      <w:r>
        <w:rPr>
          <w:spacing w:val="3"/>
        </w:rP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rPr>
          <w:spacing w:val="-1"/>
        </w:rPr>
        <w:t>n</w:t>
      </w:r>
      <w:r>
        <w:t>,</w:t>
      </w:r>
      <w:r>
        <w:rPr>
          <w:spacing w:val="-11"/>
        </w:rPr>
        <w:t xml:space="preserve"> </w:t>
      </w:r>
      <w:r>
        <w:rPr>
          <w:spacing w:val="1"/>
        </w:rPr>
        <w:t>po</w:t>
      </w:r>
      <w:r>
        <w:t>li</w:t>
      </w:r>
      <w:r>
        <w:rPr>
          <w:spacing w:val="2"/>
        </w:rPr>
        <w:t>c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rPr>
          <w:spacing w:val="-1"/>
        </w:rPr>
        <w:t>n</w:t>
      </w:r>
      <w:r>
        <w:t>,</w:t>
      </w:r>
      <w:r>
        <w:rPr>
          <w:spacing w:val="-11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mm</w:t>
      </w:r>
      <w:r>
        <w:rPr>
          <w:spacing w:val="1"/>
        </w:rPr>
        <w:t>un</w:t>
      </w:r>
      <w:r>
        <w:t>icati</w:t>
      </w:r>
      <w:r>
        <w:rPr>
          <w:spacing w:val="1"/>
        </w:rPr>
        <w:t>o</w:t>
      </w:r>
      <w:r>
        <w:t>n</w:t>
      </w:r>
    </w:p>
    <w:p w14:paraId="045BC39E" w14:textId="77777777" w:rsidR="00F10472" w:rsidRDefault="00090AD4" w:rsidP="002E6539">
      <w:pPr>
        <w:tabs>
          <w:tab w:val="left" w:pos="820"/>
        </w:tabs>
        <w:spacing w:before="15" w:line="220" w:lineRule="exact"/>
        <w:ind w:left="820" w:right="1069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1"/>
        </w:rPr>
        <w:t>Wor</w:t>
      </w:r>
      <w:r>
        <w:t>k</w:t>
      </w:r>
      <w:r>
        <w:rPr>
          <w:spacing w:val="-4"/>
        </w:rPr>
        <w:t xml:space="preserve"> </w:t>
      </w:r>
      <w:r>
        <w:rPr>
          <w:spacing w:val="-5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</w:t>
      </w:r>
      <w:r>
        <w:rPr>
          <w:spacing w:val="1"/>
        </w:rPr>
        <w:t>o</w:t>
      </w:r>
      <w:r>
        <w:t>l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p</w:t>
      </w:r>
      <w:r>
        <w:rPr>
          <w:spacing w:val="3"/>
        </w:rPr>
        <w:t>e</w:t>
      </w:r>
      <w:r>
        <w:t>cialis</w:t>
      </w:r>
      <w:r>
        <w:rPr>
          <w:spacing w:val="-1"/>
        </w:rPr>
        <w:t>ts</w:t>
      </w:r>
      <w:r>
        <w:t>,</w:t>
      </w:r>
      <w:r>
        <w:rPr>
          <w:spacing w:val="-8"/>
        </w:rPr>
        <w:t xml:space="preserve"> </w:t>
      </w:r>
      <w:r>
        <w:t>te</w:t>
      </w:r>
      <w:r>
        <w:rPr>
          <w:spacing w:val="3"/>
        </w:rPr>
        <w:t>c</w:t>
      </w:r>
      <w:r>
        <w:rPr>
          <w:spacing w:val="1"/>
        </w:rPr>
        <w:t>h</w:t>
      </w:r>
      <w:r>
        <w:rPr>
          <w:spacing w:val="-1"/>
        </w:rPr>
        <w:t>n</w:t>
      </w:r>
      <w:r>
        <w:t>ical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r</w:t>
      </w:r>
      <w:r>
        <w:t>ite</w:t>
      </w:r>
      <w:r>
        <w:rPr>
          <w:spacing w:val="1"/>
        </w:rPr>
        <w:t>r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t>e</w:t>
      </w:r>
      <w:r>
        <w:rPr>
          <w:spacing w:val="1"/>
        </w:rPr>
        <w:t>c</w:t>
      </w:r>
      <w:r>
        <w:rPr>
          <w:spacing w:val="-1"/>
        </w:rPr>
        <w:t>hn</w:t>
      </w:r>
      <w:r>
        <w:rPr>
          <w:spacing w:val="1"/>
        </w:rPr>
        <w:t>o</w:t>
      </w:r>
      <w:r>
        <w:t>l</w:t>
      </w:r>
      <w:r>
        <w:rPr>
          <w:spacing w:val="1"/>
        </w:rPr>
        <w:t>og</w:t>
      </w:r>
      <w:r>
        <w:t xml:space="preserve">y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r</w:t>
      </w:r>
      <w:r>
        <w:t>a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t>c</w:t>
      </w:r>
      <w:r>
        <w:rPr>
          <w:spacing w:val="2"/>
        </w:rP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1"/>
        </w:rPr>
        <w:t>br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(I</w:t>
      </w:r>
      <w:r>
        <w:rPr>
          <w:spacing w:val="3"/>
        </w:rPr>
        <w:t>T</w:t>
      </w:r>
      <w:r>
        <w:rPr>
          <w:spacing w:val="1"/>
        </w:rPr>
        <w:t>I</w:t>
      </w:r>
      <w:r>
        <w:rPr>
          <w:spacing w:val="-2"/>
        </w:rPr>
        <w:t>L</w:t>
      </w:r>
      <w:r>
        <w:t>)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t>trai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r</w:t>
      </w:r>
      <w:r>
        <w:t>a</w:t>
      </w:r>
      <w:r>
        <w:rPr>
          <w:spacing w:val="1"/>
        </w:rPr>
        <w:t>p</w:t>
      </w:r>
      <w:r>
        <w:rPr>
          <w:spacing w:val="-1"/>
        </w:rPr>
        <w:t>h</w:t>
      </w:r>
      <w:r>
        <w:t>ic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r</w:t>
      </w:r>
      <w:r>
        <w:t>ti</w:t>
      </w:r>
      <w:r>
        <w:rPr>
          <w:spacing w:val="-1"/>
        </w:rPr>
        <w:t>s</w:t>
      </w:r>
      <w:r>
        <w:t>ts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 xml:space="preserve">e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t>e</w:t>
      </w:r>
      <w:r>
        <w:rPr>
          <w:spacing w:val="1"/>
        </w:rPr>
        <w:t>nt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3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ir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ts</w:t>
      </w:r>
      <w:r>
        <w:rPr>
          <w:spacing w:val="-11"/>
        </w:rPr>
        <w:t xml:space="preserve"> </w:t>
      </w:r>
      <w:r>
        <w:rPr>
          <w:spacing w:val="3"/>
        </w:rPr>
        <w:t>a</w:t>
      </w:r>
      <w:r>
        <w:t>li</w:t>
      </w:r>
      <w:r>
        <w:rPr>
          <w:spacing w:val="1"/>
        </w:rPr>
        <w:t>g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ir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2"/>
        </w:rPr>
        <w:t>t</w:t>
      </w:r>
      <w:r>
        <w:t>s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</w:t>
      </w:r>
      <w:r>
        <w:rPr>
          <w:spacing w:val="2"/>
        </w:rPr>
        <w:t>si</w:t>
      </w:r>
      <w:r>
        <w:rPr>
          <w:spacing w:val="-1"/>
        </w:rPr>
        <w:t>n</w:t>
      </w:r>
      <w:r>
        <w:t>e</w:t>
      </w:r>
      <w:r>
        <w:rPr>
          <w:spacing w:val="2"/>
        </w:rPr>
        <w:t>s</w:t>
      </w:r>
      <w:r>
        <w:t>s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2"/>
        </w:rPr>
        <w:t>s</w:t>
      </w:r>
      <w:r>
        <w:t>t</w:t>
      </w:r>
      <w:r>
        <w:rPr>
          <w:spacing w:val="3"/>
        </w:rP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t>.</w:t>
      </w:r>
    </w:p>
    <w:p w14:paraId="4F6C3F97" w14:textId="77777777" w:rsidR="00F10472" w:rsidRDefault="00090AD4" w:rsidP="002E6539">
      <w:pPr>
        <w:tabs>
          <w:tab w:val="left" w:pos="820"/>
        </w:tabs>
        <w:spacing w:before="15" w:line="220" w:lineRule="exact"/>
        <w:ind w:left="820" w:right="579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-1"/>
        </w:rPr>
        <w:t>R</w:t>
      </w:r>
      <w:r>
        <w:t>es</w:t>
      </w:r>
      <w:r>
        <w:rPr>
          <w:spacing w:val="1"/>
        </w:rPr>
        <w:t>po</w:t>
      </w:r>
      <w:r>
        <w:rPr>
          <w:spacing w:val="-1"/>
        </w:rPr>
        <w:t>n</w:t>
      </w:r>
      <w:r>
        <w:rPr>
          <w:spacing w:val="2"/>
        </w:rPr>
        <w:t>s</w:t>
      </w:r>
      <w:r>
        <w:t>i</w:t>
      </w:r>
      <w:r>
        <w:rPr>
          <w:spacing w:val="1"/>
        </w:rPr>
        <w:t>b</w:t>
      </w:r>
      <w:r>
        <w:t>le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or</w:t>
      </w:r>
      <w:r>
        <w:t>ci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n</w:t>
      </w:r>
      <w:r>
        <w:t>ti</w:t>
      </w:r>
      <w:r>
        <w:rPr>
          <w:spacing w:val="1"/>
        </w:rPr>
        <w:t>on</w:t>
      </w:r>
      <w:r>
        <w:rPr>
          <w:spacing w:val="-1"/>
        </w:rPr>
        <w:t>s</w:t>
      </w:r>
      <w:r>
        <w:t>,</w:t>
      </w:r>
      <w:r>
        <w:rPr>
          <w:spacing w:val="-9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c</w:t>
      </w:r>
      <w:r>
        <w:rPr>
          <w:spacing w:val="9"/>
        </w:rPr>
        <w:t>k</w:t>
      </w:r>
      <w:r>
        <w:rPr>
          <w:spacing w:val="-2"/>
        </w:rPr>
        <w:t>-</w:t>
      </w:r>
      <w:r>
        <w:rPr>
          <w:spacing w:val="2"/>
        </w:rPr>
        <w:t>i</w:t>
      </w: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c</w:t>
      </w:r>
      <w:r>
        <w:rPr>
          <w:spacing w:val="2"/>
        </w:rPr>
        <w:t>k</w:t>
      </w:r>
      <w:r>
        <w:rPr>
          <w:spacing w:val="-2"/>
        </w:rPr>
        <w:t>-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t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es,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t>if</w:t>
      </w:r>
      <w:r>
        <w:rPr>
          <w:spacing w:val="-1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1"/>
        </w:rPr>
        <w:t>r</w:t>
      </w:r>
      <w:r>
        <w:t>el</w:t>
      </w:r>
      <w:r>
        <w:rPr>
          <w:spacing w:val="3"/>
        </w:rPr>
        <w:t>e</w:t>
      </w:r>
      <w:r>
        <w:rPr>
          <w:spacing w:val="-1"/>
        </w:rPr>
        <w:t>v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-1"/>
        </w:rPr>
        <w:t>u</w:t>
      </w:r>
      <w:r>
        <w:rPr>
          <w:spacing w:val="1"/>
        </w:rPr>
        <w:t>r</w:t>
      </w:r>
      <w:r>
        <w:t>a</w:t>
      </w:r>
      <w:r>
        <w:rPr>
          <w:spacing w:val="3"/>
        </w:rPr>
        <w:t>c</w:t>
      </w:r>
      <w:r>
        <w:t>y</w:t>
      </w:r>
      <w:r>
        <w:rPr>
          <w:spacing w:val="-1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In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1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t>e</w:t>
      </w:r>
      <w:r>
        <w:rPr>
          <w:spacing w:val="1"/>
        </w:rPr>
        <w:t>c</w:t>
      </w:r>
      <w:r>
        <w:rPr>
          <w:spacing w:val="-1"/>
        </w:rPr>
        <w:t>hn</w:t>
      </w:r>
      <w:r>
        <w:rPr>
          <w:spacing w:val="1"/>
        </w:rPr>
        <w:t>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11"/>
        </w:rPr>
        <w:t xml:space="preserve"> </w:t>
      </w:r>
      <w:r>
        <w:t>Se</w:t>
      </w:r>
      <w:r>
        <w:rPr>
          <w:spacing w:val="1"/>
        </w:rPr>
        <w:t>r</w:t>
      </w:r>
      <w:r>
        <w:rPr>
          <w:spacing w:val="-1"/>
        </w:rPr>
        <w:t>v</w:t>
      </w:r>
      <w:r>
        <w:t>ice</w:t>
      </w:r>
    </w:p>
    <w:p w14:paraId="06D070BB" w14:textId="77777777" w:rsidR="00F10472" w:rsidRDefault="00090AD4" w:rsidP="002E6539">
      <w:pPr>
        <w:spacing w:line="220" w:lineRule="exact"/>
        <w:ind w:left="820"/>
      </w:pPr>
      <w:r>
        <w:t>M</w:t>
      </w:r>
      <w:r>
        <w:rPr>
          <w:spacing w:val="1"/>
        </w:rP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(I</w:t>
      </w:r>
      <w:r>
        <w:rPr>
          <w:spacing w:val="3"/>
        </w:rPr>
        <w:t>T</w:t>
      </w:r>
      <w:r>
        <w:t>SM)</w:t>
      </w:r>
      <w:r>
        <w:rPr>
          <w:spacing w:val="-5"/>
        </w:rPr>
        <w:t xml:space="preserve"> </w:t>
      </w:r>
      <w:r>
        <w:rPr>
          <w:spacing w:val="1"/>
        </w:rPr>
        <w:t>do</w:t>
      </w:r>
      <w:r>
        <w:rPr>
          <w:spacing w:val="3"/>
        </w:rPr>
        <w:t>c</w:t>
      </w:r>
      <w:r>
        <w:rPr>
          <w:spacing w:val="-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1"/>
        </w:rPr>
        <w:t>o</w:t>
      </w:r>
      <w:r>
        <w:rPr>
          <w:spacing w:val="-1"/>
        </w:rPr>
        <w:t>n</w:t>
      </w:r>
      <w:r>
        <w:t>.</w:t>
      </w:r>
    </w:p>
    <w:p w14:paraId="0581667E" w14:textId="77777777" w:rsidR="00F10472" w:rsidRDefault="00090AD4" w:rsidP="002E6539">
      <w:pPr>
        <w:tabs>
          <w:tab w:val="left" w:pos="820"/>
        </w:tabs>
        <w:spacing w:before="17" w:line="220" w:lineRule="exact"/>
        <w:ind w:left="820" w:right="909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o</w:t>
      </w:r>
      <w:r>
        <w:rPr>
          <w:spacing w:val="-1"/>
        </w:rPr>
        <w:t>un</w:t>
      </w:r>
      <w:r>
        <w:t>ta</w:t>
      </w:r>
      <w:r>
        <w:rPr>
          <w:spacing w:val="1"/>
        </w:rPr>
        <w:t>b</w:t>
      </w:r>
      <w:r>
        <w:t>le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rv</w:t>
      </w:r>
      <w:r>
        <w:t>ice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eli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-1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>m</w:t>
      </w:r>
      <w:r>
        <w:rPr>
          <w:spacing w:val="1"/>
        </w:rPr>
        <w:t>pro</w:t>
      </w:r>
      <w:r>
        <w:rPr>
          <w:spacing w:val="-1"/>
        </w:rPr>
        <w:t>v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1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 xml:space="preserve">x </w:t>
      </w:r>
      <w:r>
        <w:rPr>
          <w:spacing w:val="-1"/>
        </w:rPr>
        <w:t>u</w:t>
      </w:r>
      <w:r>
        <w:t>til</w:t>
      </w:r>
      <w:r>
        <w:rPr>
          <w:spacing w:val="-1"/>
        </w:rPr>
        <w:t>i</w:t>
      </w:r>
      <w:r>
        <w:t>z</w:t>
      </w:r>
      <w:r>
        <w:rPr>
          <w:spacing w:val="1"/>
        </w:rP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1"/>
        </w:rPr>
        <w:t>e</w:t>
      </w:r>
      <w:r>
        <w:t>s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ti</w:t>
      </w:r>
      <w:r>
        <w:rPr>
          <w:spacing w:val="1"/>
        </w:rPr>
        <w:t>n</w:t>
      </w:r>
      <w:r>
        <w:rPr>
          <w:spacing w:val="-1"/>
        </w:rPr>
        <w:t>u</w:t>
      </w:r>
      <w:r>
        <w:rPr>
          <w:spacing w:val="1"/>
        </w:rPr>
        <w:t>ou</w:t>
      </w:r>
      <w:r>
        <w:t>s</w:t>
      </w:r>
      <w:r>
        <w:rPr>
          <w:spacing w:val="-9"/>
        </w:rPr>
        <w:t xml:space="preserve"> 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1"/>
        </w:rPr>
        <w:t>pro</w:t>
      </w:r>
      <w:r>
        <w:rPr>
          <w:spacing w:val="-1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ic</w:t>
      </w:r>
      <w:r>
        <w:rPr>
          <w:spacing w:val="3"/>
        </w:rPr>
        <w:t>e</w:t>
      </w:r>
      <w:r>
        <w:rPr>
          <w:spacing w:val="-1"/>
        </w:rPr>
        <w:t>s</w:t>
      </w:r>
      <w:r>
        <w:t>.</w:t>
      </w:r>
    </w:p>
    <w:p w14:paraId="504597DC" w14:textId="77777777" w:rsidR="00F10472" w:rsidRDefault="00F10472" w:rsidP="002E6539">
      <w:pPr>
        <w:spacing w:before="13" w:line="220" w:lineRule="exact"/>
        <w:rPr>
          <w:sz w:val="22"/>
          <w:szCs w:val="22"/>
        </w:rPr>
      </w:pPr>
    </w:p>
    <w:p w14:paraId="18DFB395" w14:textId="77777777" w:rsidR="00F10472" w:rsidRPr="00805257" w:rsidRDefault="00090AD4" w:rsidP="002E6539">
      <w:pPr>
        <w:ind w:left="100"/>
        <w:rPr>
          <w:bCs/>
          <w:iCs/>
        </w:rPr>
      </w:pPr>
      <w:r w:rsidRPr="00805257">
        <w:rPr>
          <w:bCs/>
          <w:iCs/>
        </w:rPr>
        <w:t>Achie</w:t>
      </w:r>
      <w:r w:rsidRPr="00805257">
        <w:rPr>
          <w:bCs/>
          <w:iCs/>
          <w:spacing w:val="1"/>
        </w:rPr>
        <w:t>v</w:t>
      </w:r>
      <w:r w:rsidRPr="00805257">
        <w:rPr>
          <w:bCs/>
          <w:iCs/>
          <w:spacing w:val="3"/>
        </w:rPr>
        <w:t>e</w:t>
      </w:r>
      <w:r w:rsidRPr="00805257">
        <w:rPr>
          <w:bCs/>
          <w:iCs/>
          <w:spacing w:val="-3"/>
        </w:rPr>
        <w:t>m</w:t>
      </w:r>
      <w:r w:rsidRPr="00805257">
        <w:rPr>
          <w:bCs/>
          <w:iCs/>
        </w:rPr>
        <w:t>en</w:t>
      </w:r>
      <w:r w:rsidRPr="00805257">
        <w:rPr>
          <w:bCs/>
          <w:iCs/>
          <w:spacing w:val="1"/>
        </w:rPr>
        <w:t>t</w:t>
      </w:r>
      <w:r w:rsidR="004946B4" w:rsidRPr="00805257">
        <w:rPr>
          <w:bCs/>
          <w:iCs/>
        </w:rPr>
        <w:t>s-</w:t>
      </w:r>
    </w:p>
    <w:p w14:paraId="58F91ABE" w14:textId="77777777" w:rsidR="00F10472" w:rsidRDefault="00090AD4" w:rsidP="002E6539">
      <w:pPr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 w:rsidR="0054362B">
        <w:t>establish</w:t>
      </w:r>
      <w:r>
        <w:rPr>
          <w:spacing w:val="-8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C</w:t>
      </w:r>
      <w:r>
        <w:t>T SO</w:t>
      </w:r>
      <w:r>
        <w:rPr>
          <w:spacing w:val="2"/>
        </w:rPr>
        <w:t>P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</w:t>
      </w:r>
      <w:r>
        <w:rPr>
          <w:spacing w:val="-3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rPr>
          <w:spacing w:val="-1"/>
        </w:rPr>
        <w:t>n</w:t>
      </w:r>
      <w:r>
        <w:t>s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t>c</w:t>
      </w:r>
      <w:r>
        <w:rPr>
          <w:spacing w:val="1"/>
        </w:rPr>
        <w:t>c</w:t>
      </w:r>
      <w:r>
        <w:t>e</w:t>
      </w:r>
      <w:r>
        <w:rPr>
          <w:spacing w:val="2"/>
        </w:rPr>
        <w:t>ss</w:t>
      </w:r>
      <w:r>
        <w:rPr>
          <w:spacing w:val="1"/>
        </w:rPr>
        <w:t>f</w:t>
      </w:r>
      <w:r>
        <w:rPr>
          <w:spacing w:val="-1"/>
        </w:rPr>
        <w:t>u</w:t>
      </w:r>
      <w:r>
        <w:t>l</w:t>
      </w:r>
      <w:r>
        <w:rPr>
          <w:spacing w:val="2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3"/>
        </w:rPr>
        <w:t>r</w:t>
      </w:r>
      <w:r>
        <w:rPr>
          <w:spacing w:val="-1"/>
        </w:rPr>
        <w:t>g</w:t>
      </w:r>
      <w:r>
        <w:t>ed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</w:p>
    <w:p w14:paraId="6783CD07" w14:textId="77777777" w:rsidR="00F10472" w:rsidRDefault="00090AD4" w:rsidP="002E6539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 w:rsidR="0054362B">
        <w:rPr>
          <w:position w:val="-1"/>
        </w:rPr>
        <w:t>facilitated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 xml:space="preserve">a </w:t>
      </w:r>
      <w:r>
        <w:rPr>
          <w:spacing w:val="-1"/>
          <w:position w:val="-1"/>
        </w:rPr>
        <w:t>s</w:t>
      </w:r>
      <w:r>
        <w:rPr>
          <w:position w:val="-1"/>
        </w:rPr>
        <w:t>e</w:t>
      </w:r>
      <w:r>
        <w:rPr>
          <w:spacing w:val="3"/>
          <w:position w:val="-1"/>
        </w:rPr>
        <w:t>a</w:t>
      </w:r>
      <w:r>
        <w:rPr>
          <w:position w:val="-1"/>
        </w:rPr>
        <w:t>mle</w:t>
      </w:r>
      <w:r>
        <w:rPr>
          <w:spacing w:val="2"/>
          <w:position w:val="-1"/>
        </w:rPr>
        <w:t>s</w:t>
      </w:r>
      <w:r>
        <w:rPr>
          <w:position w:val="-1"/>
        </w:rPr>
        <w:t>s</w:t>
      </w:r>
      <w:r>
        <w:rPr>
          <w:spacing w:val="-5"/>
          <w:position w:val="-1"/>
        </w:rPr>
        <w:t xml:space="preserve"> </w:t>
      </w:r>
      <w:r>
        <w:rPr>
          <w:spacing w:val="-4"/>
          <w:position w:val="-1"/>
        </w:rPr>
        <w:t>m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g</w:t>
      </w:r>
      <w:r>
        <w:rPr>
          <w:spacing w:val="1"/>
          <w:position w:val="-1"/>
        </w:rPr>
        <w:t>r</w:t>
      </w:r>
      <w:r>
        <w:rPr>
          <w:position w:val="-1"/>
        </w:rPr>
        <w:t>at</w:t>
      </w:r>
      <w:r>
        <w:rPr>
          <w:spacing w:val="2"/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9"/>
          <w:position w:val="-1"/>
        </w:rPr>
        <w:t xml:space="preserve"> </w:t>
      </w:r>
      <w:r>
        <w:rPr>
          <w:spacing w:val="1"/>
          <w:position w:val="-1"/>
        </w:rPr>
        <w:t>o</w:t>
      </w:r>
      <w:r>
        <w:rPr>
          <w:position w:val="-1"/>
        </w:rPr>
        <w:t>f</w:t>
      </w:r>
      <w:r>
        <w:rPr>
          <w:spacing w:val="-3"/>
          <w:position w:val="-1"/>
        </w:rPr>
        <w:t xml:space="preserve"> </w:t>
      </w:r>
      <w:r>
        <w:rPr>
          <w:spacing w:val="3"/>
          <w:position w:val="-1"/>
        </w:rPr>
        <w:t>e</w:t>
      </w:r>
      <w:r>
        <w:rPr>
          <w:spacing w:val="-4"/>
          <w:position w:val="-1"/>
        </w:rPr>
        <w:t>m</w:t>
      </w:r>
      <w:r>
        <w:rPr>
          <w:position w:val="-1"/>
        </w:rPr>
        <w:t>a</w:t>
      </w:r>
      <w:r>
        <w:rPr>
          <w:spacing w:val="2"/>
          <w:position w:val="-1"/>
        </w:rPr>
        <w:t>i</w:t>
      </w:r>
      <w:r>
        <w:rPr>
          <w:position w:val="-1"/>
        </w:rPr>
        <w:t>l</w:t>
      </w:r>
      <w:r>
        <w:rPr>
          <w:spacing w:val="-1"/>
          <w:position w:val="-1"/>
        </w:rPr>
        <w:t xml:space="preserve"> </w:t>
      </w:r>
      <w:r>
        <w:rPr>
          <w:spacing w:val="-2"/>
          <w:position w:val="-1"/>
        </w:rPr>
        <w:t>f</w:t>
      </w:r>
      <w:r>
        <w:rPr>
          <w:spacing w:val="1"/>
          <w:position w:val="-1"/>
        </w:rPr>
        <w:t>r</w:t>
      </w:r>
      <w:r>
        <w:rPr>
          <w:spacing w:val="3"/>
          <w:position w:val="-1"/>
        </w:rPr>
        <w:t>o</w:t>
      </w:r>
      <w:r>
        <w:rPr>
          <w:position w:val="-1"/>
        </w:rPr>
        <w:t>m</w:t>
      </w:r>
      <w:r>
        <w:rPr>
          <w:spacing w:val="-8"/>
          <w:position w:val="-1"/>
        </w:rPr>
        <w:t xml:space="preserve"> </w:t>
      </w:r>
      <w:r>
        <w:rPr>
          <w:position w:val="-1"/>
        </w:rPr>
        <w:t>M</w:t>
      </w:r>
      <w:r>
        <w:rPr>
          <w:spacing w:val="3"/>
          <w:position w:val="-1"/>
        </w:rPr>
        <w:t>/</w:t>
      </w:r>
      <w:r>
        <w:rPr>
          <w:position w:val="-1"/>
        </w:rPr>
        <w:t>S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E</w:t>
      </w:r>
      <w:r>
        <w:rPr>
          <w:spacing w:val="-1"/>
          <w:position w:val="-1"/>
        </w:rPr>
        <w:t>x</w:t>
      </w:r>
      <w:r>
        <w:rPr>
          <w:spacing w:val="3"/>
          <w:position w:val="-1"/>
        </w:rPr>
        <w:t>c</w:t>
      </w:r>
      <w:r>
        <w:rPr>
          <w:spacing w:val="-1"/>
          <w:position w:val="-1"/>
        </w:rPr>
        <w:t>h</w:t>
      </w:r>
      <w:r>
        <w:rPr>
          <w:spacing w:val="3"/>
          <w:position w:val="-1"/>
        </w:rPr>
        <w:t>a</w:t>
      </w:r>
      <w:r>
        <w:rPr>
          <w:spacing w:val="1"/>
          <w:position w:val="-1"/>
        </w:rPr>
        <w:t>n</w:t>
      </w:r>
      <w:r>
        <w:rPr>
          <w:spacing w:val="-1"/>
          <w:position w:val="-1"/>
        </w:rPr>
        <w:t>g</w:t>
      </w:r>
      <w:r>
        <w:rPr>
          <w:position w:val="-1"/>
        </w:rPr>
        <w:t>e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>to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M/S</w:t>
      </w:r>
      <w:r>
        <w:rPr>
          <w:spacing w:val="-3"/>
          <w:position w:val="-1"/>
        </w:rPr>
        <w:t xml:space="preserve"> </w:t>
      </w:r>
      <w:r>
        <w:rPr>
          <w:spacing w:val="1"/>
          <w:position w:val="-1"/>
        </w:rPr>
        <w:t>c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u</w:t>
      </w:r>
      <w:r>
        <w:rPr>
          <w:position w:val="-1"/>
        </w:rPr>
        <w:t>d</w:t>
      </w:r>
      <w:r>
        <w:rPr>
          <w:spacing w:val="-3"/>
          <w:position w:val="-1"/>
        </w:rPr>
        <w:t xml:space="preserve"> </w:t>
      </w:r>
      <w:r>
        <w:rPr>
          <w:spacing w:val="-1"/>
          <w:position w:val="-1"/>
        </w:rPr>
        <w:t>h</w:t>
      </w:r>
      <w:r>
        <w:rPr>
          <w:spacing w:val="1"/>
          <w:position w:val="-1"/>
        </w:rPr>
        <w:t>o</w:t>
      </w:r>
      <w:r>
        <w:rPr>
          <w:spacing w:val="2"/>
          <w:position w:val="-1"/>
        </w:rPr>
        <w:t>s</w:t>
      </w:r>
      <w:r>
        <w:rPr>
          <w:position w:val="-1"/>
        </w:rPr>
        <w:t>ted</w:t>
      </w:r>
      <w:r>
        <w:rPr>
          <w:spacing w:val="-4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-1"/>
          <w:position w:val="-1"/>
        </w:rPr>
        <w:t>x</w:t>
      </w:r>
      <w:r>
        <w:rPr>
          <w:position w:val="-1"/>
        </w:rPr>
        <w:t>c</w:t>
      </w:r>
      <w:r>
        <w:rPr>
          <w:spacing w:val="-1"/>
          <w:position w:val="-1"/>
        </w:rPr>
        <w:t>h</w:t>
      </w:r>
      <w:r>
        <w:rPr>
          <w:spacing w:val="3"/>
          <w:position w:val="-1"/>
        </w:rPr>
        <w:t>a</w:t>
      </w:r>
      <w:r>
        <w:rPr>
          <w:spacing w:val="-1"/>
          <w:position w:val="-1"/>
        </w:rPr>
        <w:t>ng</w:t>
      </w:r>
      <w:r>
        <w:rPr>
          <w:position w:val="-1"/>
        </w:rPr>
        <w:t>e</w:t>
      </w:r>
    </w:p>
    <w:p w14:paraId="06EE5AC1" w14:textId="68BEDC25" w:rsidR="001E7410" w:rsidRPr="00E34251" w:rsidRDefault="00090AD4" w:rsidP="002E6539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>
        <w:rPr>
          <w:position w:val="-1"/>
        </w:rPr>
        <w:t>Ne</w:t>
      </w:r>
      <w:r>
        <w:rPr>
          <w:spacing w:val="3"/>
          <w:position w:val="-1"/>
        </w:rPr>
        <w:t>t</w:t>
      </w:r>
      <w:r>
        <w:rPr>
          <w:spacing w:val="-5"/>
          <w:position w:val="-1"/>
        </w:rPr>
        <w:t>w</w:t>
      </w:r>
      <w:r>
        <w:rPr>
          <w:spacing w:val="1"/>
          <w:position w:val="-1"/>
        </w:rPr>
        <w:t>o</w:t>
      </w:r>
      <w:r>
        <w:rPr>
          <w:spacing w:val="3"/>
          <w:position w:val="-1"/>
        </w:rPr>
        <w:t>r</w:t>
      </w:r>
      <w:r>
        <w:rPr>
          <w:position w:val="-1"/>
        </w:rPr>
        <w:t>k</w:t>
      </w:r>
      <w:r>
        <w:rPr>
          <w:spacing w:val="-8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-1"/>
          <w:position w:val="-1"/>
        </w:rPr>
        <w:t>n</w:t>
      </w:r>
      <w:r>
        <w:rPr>
          <w:position w:val="-1"/>
        </w:rPr>
        <w:t>d</w:t>
      </w:r>
      <w:r>
        <w:rPr>
          <w:spacing w:val="-2"/>
          <w:position w:val="-1"/>
        </w:rPr>
        <w:t xml:space="preserve"> </w:t>
      </w:r>
      <w:r>
        <w:rPr>
          <w:spacing w:val="-1"/>
          <w:position w:val="-1"/>
        </w:rPr>
        <w:t>s</w:t>
      </w:r>
      <w:r>
        <w:rPr>
          <w:position w:val="-1"/>
        </w:rPr>
        <w:t>e</w:t>
      </w:r>
      <w:r>
        <w:rPr>
          <w:spacing w:val="1"/>
          <w:position w:val="-1"/>
        </w:rPr>
        <w:t>r</w:t>
      </w:r>
      <w:r>
        <w:rPr>
          <w:spacing w:val="-1"/>
          <w:position w:val="-1"/>
        </w:rPr>
        <w:t>v</w:t>
      </w:r>
      <w:r>
        <w:rPr>
          <w:position w:val="-1"/>
        </w:rPr>
        <w:t>er</w:t>
      </w:r>
      <w:r>
        <w:rPr>
          <w:spacing w:val="-1"/>
          <w:position w:val="-1"/>
        </w:rPr>
        <w:t xml:space="preserve"> v</w:t>
      </w:r>
      <w:r>
        <w:rPr>
          <w:position w:val="-1"/>
        </w:rPr>
        <w:t>irt</w:t>
      </w:r>
      <w:r>
        <w:rPr>
          <w:spacing w:val="-1"/>
          <w:position w:val="-1"/>
        </w:rPr>
        <w:t>u</w:t>
      </w:r>
      <w:r>
        <w:rPr>
          <w:spacing w:val="3"/>
          <w:position w:val="-1"/>
        </w:rPr>
        <w:t>a</w:t>
      </w:r>
      <w:r>
        <w:rPr>
          <w:position w:val="-1"/>
        </w:rPr>
        <w:t>liza</w:t>
      </w:r>
      <w:r>
        <w:rPr>
          <w:spacing w:val="2"/>
          <w:position w:val="-1"/>
        </w:rPr>
        <w:t>t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position w:val="-1"/>
        </w:rPr>
        <w:t>n</w:t>
      </w:r>
      <w:r>
        <w:rPr>
          <w:spacing w:val="-12"/>
          <w:position w:val="-1"/>
        </w:rPr>
        <w:t xml:space="preserve"> </w:t>
      </w:r>
      <w:r>
        <w:rPr>
          <w:spacing w:val="-1"/>
          <w:position w:val="-1"/>
        </w:rPr>
        <w:t>u</w:t>
      </w:r>
      <w:r>
        <w:rPr>
          <w:spacing w:val="2"/>
          <w:position w:val="-1"/>
        </w:rPr>
        <w:t>s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g</w:t>
      </w:r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v</w:t>
      </w:r>
      <w:r>
        <w:rPr>
          <w:position w:val="-1"/>
        </w:rPr>
        <w:t>irt</w:t>
      </w:r>
      <w:r>
        <w:rPr>
          <w:spacing w:val="-1"/>
          <w:position w:val="-1"/>
        </w:rPr>
        <w:t>u</w:t>
      </w:r>
      <w:r>
        <w:rPr>
          <w:position w:val="-1"/>
        </w:rPr>
        <w:t>al</w:t>
      </w:r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bo</w:t>
      </w:r>
      <w:r>
        <w:rPr>
          <w:position w:val="-1"/>
        </w:rPr>
        <w:t>x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&amp;</w:t>
      </w:r>
      <w:r>
        <w:rPr>
          <w:spacing w:val="-3"/>
          <w:position w:val="-1"/>
        </w:rPr>
        <w:t xml:space="preserve"> </w:t>
      </w:r>
      <w:r>
        <w:rPr>
          <w:position w:val="-1"/>
        </w:rPr>
        <w:t>VM wa</w:t>
      </w:r>
      <w:r>
        <w:rPr>
          <w:spacing w:val="1"/>
          <w:position w:val="-1"/>
        </w:rPr>
        <w:t>r</w:t>
      </w:r>
      <w:r>
        <w:rPr>
          <w:position w:val="-1"/>
        </w:rPr>
        <w:t>e.</w:t>
      </w:r>
    </w:p>
    <w:p w14:paraId="396F7D21" w14:textId="77777777" w:rsidR="001E7410" w:rsidRDefault="001E7410" w:rsidP="00BA2FF5">
      <w:pPr>
        <w:spacing w:before="33"/>
        <w:ind w:right="3741"/>
        <w:jc w:val="both"/>
        <w:rPr>
          <w:b/>
          <w:spacing w:val="2"/>
          <w:sz w:val="24"/>
          <w:szCs w:val="24"/>
        </w:rPr>
      </w:pPr>
    </w:p>
    <w:p w14:paraId="0F257CB7" w14:textId="77777777" w:rsidR="00805257" w:rsidRDefault="00090AD4" w:rsidP="002E6539">
      <w:pPr>
        <w:spacing w:before="33"/>
        <w:ind w:right="3741"/>
        <w:rPr>
          <w:b/>
        </w:rPr>
      </w:pPr>
      <w:r w:rsidRPr="00805257">
        <w:rPr>
          <w:bCs/>
          <w:spacing w:val="2"/>
        </w:rPr>
        <w:t>U</w:t>
      </w:r>
      <w:r w:rsidRPr="00805257">
        <w:rPr>
          <w:bCs/>
          <w:spacing w:val="-1"/>
        </w:rPr>
        <w:t>s</w:t>
      </w:r>
      <w:r w:rsidRPr="00805257">
        <w:rPr>
          <w:bCs/>
        </w:rPr>
        <w:t>er</w:t>
      </w:r>
      <w:r w:rsidRPr="00805257">
        <w:rPr>
          <w:bCs/>
          <w:spacing w:val="-3"/>
        </w:rPr>
        <w:t xml:space="preserve"> </w:t>
      </w:r>
      <w:r w:rsidRPr="00805257">
        <w:rPr>
          <w:bCs/>
        </w:rPr>
        <w:t>S</w:t>
      </w:r>
      <w:r w:rsidRPr="00805257">
        <w:rPr>
          <w:bCs/>
          <w:spacing w:val="1"/>
        </w:rPr>
        <w:t>u</w:t>
      </w:r>
      <w:r w:rsidRPr="00805257">
        <w:rPr>
          <w:bCs/>
        </w:rPr>
        <w:t>p</w:t>
      </w:r>
      <w:r w:rsidRPr="00805257">
        <w:rPr>
          <w:bCs/>
          <w:spacing w:val="-1"/>
        </w:rPr>
        <w:t>p</w:t>
      </w:r>
      <w:r w:rsidRPr="00805257">
        <w:rPr>
          <w:bCs/>
          <w:spacing w:val="1"/>
        </w:rPr>
        <w:t>o</w:t>
      </w:r>
      <w:r w:rsidRPr="00805257">
        <w:rPr>
          <w:bCs/>
        </w:rPr>
        <w:t>rt</w:t>
      </w:r>
      <w:r w:rsidRPr="00805257">
        <w:rPr>
          <w:bCs/>
          <w:spacing w:val="-6"/>
        </w:rPr>
        <w:t xml:space="preserve"> </w:t>
      </w:r>
      <w:r w:rsidRPr="00805257">
        <w:rPr>
          <w:bCs/>
        </w:rPr>
        <w:t>S</w:t>
      </w:r>
      <w:r w:rsidRPr="00805257">
        <w:rPr>
          <w:bCs/>
          <w:spacing w:val="-1"/>
        </w:rPr>
        <w:t>p</w:t>
      </w:r>
      <w:r w:rsidRPr="00805257">
        <w:rPr>
          <w:bCs/>
        </w:rPr>
        <w:t>e</w:t>
      </w:r>
      <w:r w:rsidRPr="00805257">
        <w:rPr>
          <w:bCs/>
          <w:spacing w:val="1"/>
        </w:rPr>
        <w:t>c</w:t>
      </w:r>
      <w:r w:rsidRPr="00805257">
        <w:rPr>
          <w:bCs/>
        </w:rPr>
        <w:t>i</w:t>
      </w:r>
      <w:r w:rsidRPr="00805257">
        <w:rPr>
          <w:bCs/>
          <w:spacing w:val="1"/>
        </w:rPr>
        <w:t>a</w:t>
      </w:r>
      <w:r w:rsidRPr="00805257">
        <w:rPr>
          <w:bCs/>
        </w:rPr>
        <w:t>li</w:t>
      </w:r>
      <w:r w:rsidRPr="00805257">
        <w:rPr>
          <w:bCs/>
          <w:spacing w:val="-1"/>
        </w:rPr>
        <w:t>s</w:t>
      </w:r>
      <w:r w:rsidRPr="00805257">
        <w:rPr>
          <w:bCs/>
          <w:spacing w:val="6"/>
        </w:rPr>
        <w:t>t</w:t>
      </w:r>
      <w:r w:rsidRPr="00805257">
        <w:rPr>
          <w:bCs/>
          <w:spacing w:val="-2"/>
        </w:rPr>
        <w:t>-</w:t>
      </w:r>
      <w:r w:rsidRPr="00805257">
        <w:rPr>
          <w:bCs/>
        </w:rPr>
        <w:t>S</w:t>
      </w:r>
      <w:r w:rsidRPr="00805257">
        <w:rPr>
          <w:bCs/>
          <w:spacing w:val="1"/>
        </w:rPr>
        <w:t>ou</w:t>
      </w:r>
      <w:r w:rsidRPr="00805257">
        <w:rPr>
          <w:bCs/>
        </w:rPr>
        <w:t>t</w:t>
      </w:r>
      <w:r w:rsidRPr="00805257">
        <w:rPr>
          <w:bCs/>
          <w:spacing w:val="-1"/>
        </w:rPr>
        <w:t>h</w:t>
      </w:r>
      <w:r w:rsidRPr="00805257">
        <w:rPr>
          <w:bCs/>
        </w:rPr>
        <w:t>e</w:t>
      </w:r>
      <w:r w:rsidRPr="00805257">
        <w:rPr>
          <w:bCs/>
          <w:spacing w:val="3"/>
        </w:rPr>
        <w:t>r</w:t>
      </w:r>
      <w:r w:rsidRPr="00805257">
        <w:rPr>
          <w:bCs/>
        </w:rPr>
        <w:t>n</w:t>
      </w:r>
      <w:r w:rsidRPr="00805257">
        <w:rPr>
          <w:bCs/>
          <w:spacing w:val="-15"/>
        </w:rPr>
        <w:t xml:space="preserve"> </w:t>
      </w:r>
      <w:r w:rsidRPr="00805257">
        <w:rPr>
          <w:bCs/>
          <w:spacing w:val="-2"/>
        </w:rPr>
        <w:t>A</w:t>
      </w:r>
      <w:r w:rsidRPr="00805257">
        <w:rPr>
          <w:bCs/>
          <w:spacing w:val="1"/>
        </w:rPr>
        <w:t>r</w:t>
      </w:r>
      <w:r w:rsidRPr="00805257">
        <w:rPr>
          <w:bCs/>
          <w:spacing w:val="-1"/>
        </w:rPr>
        <w:t>k</w:t>
      </w:r>
      <w:r w:rsidRPr="00805257">
        <w:rPr>
          <w:bCs/>
          <w:spacing w:val="3"/>
        </w:rPr>
        <w:t>a</w:t>
      </w:r>
      <w:r w:rsidRPr="00805257">
        <w:rPr>
          <w:bCs/>
          <w:spacing w:val="-1"/>
        </w:rPr>
        <w:t>ns</w:t>
      </w:r>
      <w:r w:rsidRPr="00805257">
        <w:rPr>
          <w:bCs/>
          <w:spacing w:val="3"/>
        </w:rPr>
        <w:t>a</w:t>
      </w:r>
      <w:r w:rsidRPr="00805257">
        <w:rPr>
          <w:bCs/>
        </w:rPr>
        <w:t>s</w:t>
      </w:r>
      <w:r w:rsidRPr="00E34251">
        <w:rPr>
          <w:bCs/>
          <w:spacing w:val="-7"/>
          <w:sz w:val="24"/>
          <w:szCs w:val="24"/>
        </w:rPr>
        <w:t xml:space="preserve"> </w:t>
      </w:r>
      <w:r w:rsidRPr="00805257">
        <w:rPr>
          <w:bCs/>
        </w:rPr>
        <w:t>U</w:t>
      </w:r>
      <w:r w:rsidRPr="00805257">
        <w:rPr>
          <w:bCs/>
          <w:spacing w:val="-1"/>
        </w:rPr>
        <w:t>n</w:t>
      </w:r>
      <w:r w:rsidRPr="00805257">
        <w:rPr>
          <w:bCs/>
          <w:spacing w:val="2"/>
        </w:rPr>
        <w:t>i</w:t>
      </w:r>
      <w:r w:rsidRPr="00805257">
        <w:rPr>
          <w:bCs/>
          <w:spacing w:val="-1"/>
        </w:rPr>
        <w:t>v</w:t>
      </w:r>
      <w:r w:rsidRPr="00805257">
        <w:rPr>
          <w:bCs/>
        </w:rPr>
        <w:t>e</w:t>
      </w:r>
      <w:r w:rsidRPr="00805257">
        <w:rPr>
          <w:bCs/>
          <w:spacing w:val="1"/>
        </w:rPr>
        <w:t>r</w:t>
      </w:r>
      <w:r w:rsidRPr="00805257">
        <w:rPr>
          <w:bCs/>
          <w:spacing w:val="-1"/>
        </w:rPr>
        <w:t>s</w:t>
      </w:r>
      <w:r w:rsidRPr="00805257">
        <w:rPr>
          <w:bCs/>
          <w:spacing w:val="2"/>
        </w:rPr>
        <w:t>it</w:t>
      </w:r>
      <w:r w:rsidRPr="00805257">
        <w:rPr>
          <w:bCs/>
          <w:spacing w:val="1"/>
        </w:rPr>
        <w:t>y</w:t>
      </w:r>
      <w:r w:rsidR="00BA2FF5" w:rsidRPr="00805257">
        <w:rPr>
          <w:bCs/>
        </w:rPr>
        <w:t>.</w:t>
      </w:r>
      <w:r w:rsidR="00BA2FF5" w:rsidRPr="00E34251">
        <w:rPr>
          <w:b/>
        </w:rPr>
        <w:t xml:space="preserve"> </w:t>
      </w:r>
    </w:p>
    <w:p w14:paraId="224BA2AA" w14:textId="71D18D45" w:rsidR="00F10472" w:rsidRPr="00E34251" w:rsidRDefault="00090AD4" w:rsidP="002E6539">
      <w:pPr>
        <w:spacing w:before="33"/>
        <w:ind w:right="3741"/>
        <w:rPr>
          <w:bCs/>
          <w:sz w:val="24"/>
          <w:szCs w:val="24"/>
        </w:rPr>
      </w:pPr>
      <w:r w:rsidRPr="00E34251">
        <w:rPr>
          <w:b/>
        </w:rPr>
        <w:t>M</w:t>
      </w:r>
      <w:r w:rsidRPr="00E34251">
        <w:rPr>
          <w:b/>
          <w:spacing w:val="1"/>
        </w:rPr>
        <w:t>a</w:t>
      </w:r>
      <w:r w:rsidRPr="00E34251">
        <w:rPr>
          <w:b/>
          <w:spacing w:val="-1"/>
        </w:rPr>
        <w:t>r</w:t>
      </w:r>
      <w:r w:rsidRPr="00E34251">
        <w:rPr>
          <w:b/>
        </w:rPr>
        <w:t>ch</w:t>
      </w:r>
      <w:r w:rsidRPr="00E34251">
        <w:rPr>
          <w:b/>
          <w:spacing w:val="-3"/>
        </w:rPr>
        <w:t xml:space="preserve"> </w:t>
      </w:r>
      <w:r w:rsidRPr="00E34251">
        <w:rPr>
          <w:b/>
          <w:spacing w:val="1"/>
        </w:rPr>
        <w:t>200</w:t>
      </w:r>
      <w:r w:rsidR="00B36061" w:rsidRPr="00E34251">
        <w:rPr>
          <w:b/>
        </w:rPr>
        <w:t>9</w:t>
      </w:r>
      <w:r w:rsidRPr="00E34251">
        <w:rPr>
          <w:b/>
          <w:spacing w:val="1"/>
        </w:rPr>
        <w:t>-</w:t>
      </w:r>
      <w:r w:rsidRPr="00E34251">
        <w:rPr>
          <w:b/>
        </w:rPr>
        <w:t>J</w:t>
      </w:r>
      <w:r w:rsidRPr="00E34251">
        <w:rPr>
          <w:b/>
          <w:spacing w:val="1"/>
        </w:rPr>
        <w:t>un</w:t>
      </w:r>
      <w:r w:rsidRPr="00E34251">
        <w:rPr>
          <w:b/>
        </w:rPr>
        <w:t>e</w:t>
      </w:r>
      <w:r w:rsidRPr="00E34251">
        <w:rPr>
          <w:b/>
          <w:spacing w:val="-10"/>
        </w:rPr>
        <w:t xml:space="preserve"> </w:t>
      </w:r>
      <w:r w:rsidRPr="00E34251">
        <w:rPr>
          <w:b/>
          <w:spacing w:val="1"/>
        </w:rPr>
        <w:t>20</w:t>
      </w:r>
      <w:r w:rsidRPr="00E34251">
        <w:rPr>
          <w:b/>
          <w:spacing w:val="-1"/>
        </w:rPr>
        <w:t>1</w:t>
      </w:r>
      <w:r w:rsidR="00B36061" w:rsidRPr="00E34251">
        <w:rPr>
          <w:b/>
        </w:rPr>
        <w:t>2</w:t>
      </w:r>
    </w:p>
    <w:p w14:paraId="4AAC2727" w14:textId="2641A064" w:rsidR="00F10472" w:rsidRDefault="00F10472" w:rsidP="002E6539">
      <w:pPr>
        <w:spacing w:before="11" w:line="220" w:lineRule="exact"/>
        <w:rPr>
          <w:sz w:val="22"/>
          <w:szCs w:val="22"/>
        </w:rPr>
      </w:pPr>
    </w:p>
    <w:p w14:paraId="4966E360" w14:textId="0C75D53D" w:rsidR="00F10472" w:rsidRDefault="00090AD4" w:rsidP="002E6539">
      <w:pPr>
        <w:ind w:right="195"/>
      </w:pPr>
      <w:r>
        <w:t>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r</w:t>
      </w:r>
      <w:r>
        <w:rPr>
          <w:spacing w:val="-1"/>
        </w:rPr>
        <w:t>k</w:t>
      </w:r>
      <w:r>
        <w:rPr>
          <w:spacing w:val="3"/>
        </w:rPr>
        <w:t>a</w:t>
      </w:r>
      <w:r>
        <w:rPr>
          <w:spacing w:val="-1"/>
        </w:rPr>
        <w:t>ns</w:t>
      </w:r>
      <w:r>
        <w:rPr>
          <w:spacing w:val="3"/>
        </w:rPr>
        <w:t>a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-1"/>
        </w:rPr>
        <w:t>s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 w:rsidR="00C45402">
        <w:t>a li</w:t>
      </w:r>
      <w:r w:rsidR="00C45402">
        <w:rPr>
          <w:spacing w:val="1"/>
        </w:rPr>
        <w:t>b</w:t>
      </w:r>
      <w:r w:rsidR="00C45402">
        <w:t>e</w:t>
      </w:r>
      <w:r w:rsidR="00C45402">
        <w:rPr>
          <w:spacing w:val="1"/>
        </w:rPr>
        <w:t>r</w:t>
      </w:r>
      <w:r w:rsidR="00C45402">
        <w:t>al</w:t>
      </w:r>
      <w:r w:rsidR="00C45402">
        <w:rPr>
          <w:spacing w:val="-5"/>
        </w:rPr>
        <w:t xml:space="preserve"> </w:t>
      </w:r>
      <w:r w:rsidR="00C45402">
        <w:t>a</w:t>
      </w:r>
      <w:r w:rsidR="00C45402">
        <w:rPr>
          <w:spacing w:val="1"/>
        </w:rPr>
        <w:t>r</w:t>
      </w:r>
      <w:r w:rsidR="00C45402">
        <w:t>t</w:t>
      </w:r>
      <w:r>
        <w:t>.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s</w:t>
      </w:r>
      <w:r>
        <w:t>ta</w:t>
      </w:r>
      <w:r>
        <w:rPr>
          <w:spacing w:val="1"/>
        </w:rPr>
        <w:t>b</w:t>
      </w:r>
      <w:r>
        <w:t>li</w:t>
      </w:r>
      <w:r>
        <w:rPr>
          <w:spacing w:val="-1"/>
        </w:rPr>
        <w:t>sh</w:t>
      </w:r>
      <w:r>
        <w:t>ed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 w:rsidR="00C45402">
        <w:rPr>
          <w:spacing w:val="1"/>
        </w:rPr>
        <w:t>190</w:t>
      </w:r>
      <w:r w:rsidR="00C45402">
        <w:rPr>
          <w:spacing w:val="-1"/>
        </w:rPr>
        <w:t>9</w:t>
      </w:r>
      <w:r w:rsidR="00C45402">
        <w:t>, it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3"/>
        </w:rPr>
        <w:t xml:space="preserve"> </w:t>
      </w:r>
      <w:r>
        <w:t xml:space="preserve">its </w:t>
      </w:r>
      <w:r>
        <w:rPr>
          <w:spacing w:val="-2"/>
        </w:rPr>
        <w:t>f</w:t>
      </w:r>
      <w:r>
        <w:rPr>
          <w:spacing w:val="1"/>
        </w:rPr>
        <w:t>ou</w:t>
      </w:r>
      <w:r>
        <w:rPr>
          <w:spacing w:val="-1"/>
        </w:rPr>
        <w:t>n</w:t>
      </w:r>
      <w:r>
        <w:rPr>
          <w:spacing w:val="1"/>
        </w:rPr>
        <w:t>d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t>tied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1"/>
        </w:rPr>
        <w:t>g</w:t>
      </w:r>
      <w:r>
        <w:t>i</w:t>
      </w:r>
      <w:r>
        <w:rPr>
          <w:spacing w:val="1"/>
        </w:rPr>
        <w:t>on</w:t>
      </w:r>
      <w:r>
        <w:rPr>
          <w:spacing w:val="-2"/>
        </w:rPr>
        <w:t>’</w:t>
      </w:r>
      <w:r>
        <w:t>s a</w:t>
      </w:r>
      <w:r>
        <w:rPr>
          <w:spacing w:val="-1"/>
        </w:rPr>
        <w:t>g</w:t>
      </w:r>
      <w:r>
        <w:rPr>
          <w:spacing w:val="1"/>
        </w:rPr>
        <w:t>r</w:t>
      </w:r>
      <w:r>
        <w:t>ic</w:t>
      </w:r>
      <w:r>
        <w:rPr>
          <w:spacing w:val="-1"/>
        </w:rPr>
        <w:t>u</w:t>
      </w:r>
      <w:r>
        <w:rPr>
          <w:spacing w:val="2"/>
        </w:rPr>
        <w:t>l</w:t>
      </w:r>
      <w:r>
        <w:t>t</w:t>
      </w:r>
      <w:r>
        <w:rPr>
          <w:spacing w:val="-1"/>
        </w:rPr>
        <w:t>u</w:t>
      </w:r>
      <w:r>
        <w:rPr>
          <w:spacing w:val="1"/>
        </w:rPr>
        <w:t>r</w:t>
      </w:r>
      <w:r>
        <w:t>al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t>ast</w:t>
      </w:r>
      <w:r>
        <w:rPr>
          <w:spacing w:val="-3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ti</w:t>
      </w:r>
      <w:r>
        <w:rPr>
          <w:spacing w:val="1"/>
        </w:rPr>
        <w:t>n</w:t>
      </w:r>
      <w:r>
        <w:rPr>
          <w:spacing w:val="-1"/>
        </w:rPr>
        <w:t>u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g</w:t>
      </w:r>
      <w:r>
        <w:rPr>
          <w:spacing w:val="1"/>
        </w:rPr>
        <w:t>r</w:t>
      </w:r>
      <w:r>
        <w:rPr>
          <w:spacing w:val="3"/>
        </w:rPr>
        <w:t>o</w:t>
      </w:r>
      <w:r>
        <w:t>w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h</w:t>
      </w:r>
      <w:r>
        <w:t>ile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7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</w:t>
      </w:r>
      <w:r>
        <w:rPr>
          <w:spacing w:val="3"/>
        </w:rPr>
        <w:t>r</w:t>
      </w:r>
      <w:r>
        <w:t>a</w:t>
      </w:r>
      <w:r>
        <w:rPr>
          <w:spacing w:val="1"/>
        </w:rPr>
        <w:t>d</w:t>
      </w:r>
      <w:r>
        <w:t>ition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t>c</w:t>
      </w:r>
      <w:r>
        <w:rPr>
          <w:spacing w:val="1"/>
        </w:rPr>
        <w:t>c</w:t>
      </w:r>
      <w:r>
        <w:t>ess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to </w:t>
      </w:r>
      <w:r>
        <w:rPr>
          <w:spacing w:val="-4"/>
        </w:rPr>
        <w:t>m</w:t>
      </w:r>
      <w:r>
        <w:rPr>
          <w:spacing w:val="1"/>
        </w:rPr>
        <w:t>or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an</w:t>
      </w:r>
      <w:r>
        <w:rPr>
          <w:spacing w:val="-4"/>
        </w:rPr>
        <w:t xml:space="preserve"> </w:t>
      </w:r>
      <w:r>
        <w:rPr>
          <w:spacing w:val="1"/>
        </w:rPr>
        <w:t>6</w:t>
      </w:r>
      <w:r>
        <w:t>0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g</w:t>
      </w:r>
      <w:r>
        <w:rPr>
          <w:spacing w:val="1"/>
        </w:rPr>
        <w:t>r</w:t>
      </w:r>
      <w:r>
        <w:t>e</w:t>
      </w:r>
      <w:r>
        <w:rPr>
          <w:spacing w:val="1"/>
        </w:rPr>
        <w:t>e</w:t>
      </w:r>
      <w:r>
        <w:t>s in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o</w:t>
      </w:r>
      <w:r>
        <w:rPr>
          <w:spacing w:val="-1"/>
        </w:rPr>
        <w:t>u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ct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t>lle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-1"/>
        </w:rPr>
        <w:t>s</w:t>
      </w:r>
      <w:r>
        <w:t>.</w:t>
      </w:r>
      <w:r w:rsidR="00E251E3">
        <w:t xml:space="preserve"> </w:t>
      </w:r>
      <w:hyperlink r:id="rId14">
        <w:r>
          <w:rPr>
            <w:color w:val="0000FF"/>
            <w:position w:val="-1"/>
            <w:u w:val="single" w:color="0000FF"/>
          </w:rPr>
          <w:t>ww</w:t>
        </w:r>
        <w:r>
          <w:rPr>
            <w:color w:val="0000FF"/>
            <w:spacing w:val="-2"/>
            <w:position w:val="-1"/>
            <w:u w:val="single" w:color="0000FF"/>
          </w:rPr>
          <w:t>w</w:t>
        </w:r>
        <w:r>
          <w:rPr>
            <w:color w:val="0000FF"/>
            <w:spacing w:val="3"/>
            <w:position w:val="-1"/>
            <w:u w:val="single" w:color="0000FF"/>
          </w:rPr>
          <w:t>.</w:t>
        </w:r>
        <w:r>
          <w:rPr>
            <w:color w:val="0000FF"/>
            <w:spacing w:val="-1"/>
            <w:position w:val="-1"/>
            <w:u w:val="single" w:color="0000FF"/>
          </w:rPr>
          <w:t>s</w:t>
        </w:r>
        <w:r>
          <w:rPr>
            <w:color w:val="0000FF"/>
            <w:position w:val="-1"/>
            <w:u w:val="single" w:color="0000FF"/>
          </w:rPr>
          <w:t>a</w:t>
        </w:r>
        <w:r>
          <w:rPr>
            <w:color w:val="0000FF"/>
            <w:spacing w:val="1"/>
            <w:position w:val="-1"/>
            <w:u w:val="single" w:color="0000FF"/>
          </w:rPr>
          <w:t>u</w:t>
        </w:r>
        <w:r>
          <w:rPr>
            <w:color w:val="0000FF"/>
            <w:spacing w:val="-1"/>
            <w:position w:val="-1"/>
            <w:u w:val="single" w:color="0000FF"/>
          </w:rPr>
          <w:t>m</w:t>
        </w:r>
        <w:r>
          <w:rPr>
            <w:color w:val="0000FF"/>
            <w:spacing w:val="3"/>
            <w:position w:val="-1"/>
            <w:u w:val="single" w:color="0000FF"/>
          </w:rPr>
          <w:t>a</w:t>
        </w:r>
        <w:r>
          <w:rPr>
            <w:color w:val="0000FF"/>
            <w:spacing w:val="-1"/>
            <w:position w:val="-1"/>
            <w:u w:val="single" w:color="0000FF"/>
          </w:rPr>
          <w:t>g</w:t>
        </w:r>
        <w:r>
          <w:rPr>
            <w:color w:val="0000FF"/>
            <w:position w:val="-1"/>
            <w:u w:val="single" w:color="0000FF"/>
          </w:rPr>
          <w:t>.e</w:t>
        </w:r>
        <w:r>
          <w:rPr>
            <w:color w:val="0000FF"/>
            <w:spacing w:val="1"/>
            <w:position w:val="-1"/>
            <w:u w:val="single" w:color="0000FF"/>
          </w:rPr>
          <w:t>d</w:t>
        </w:r>
        <w:r>
          <w:rPr>
            <w:color w:val="0000FF"/>
            <w:position w:val="-1"/>
            <w:u w:val="single" w:color="0000FF"/>
          </w:rPr>
          <w:t>u</w:t>
        </w:r>
      </w:hyperlink>
    </w:p>
    <w:p w14:paraId="0B2DBC69" w14:textId="77777777" w:rsidR="00F10472" w:rsidRPr="00E34251" w:rsidRDefault="00F10472" w:rsidP="002E6539">
      <w:pPr>
        <w:spacing w:before="2" w:line="200" w:lineRule="exact"/>
        <w:rPr>
          <w:iCs/>
        </w:rPr>
      </w:pPr>
    </w:p>
    <w:p w14:paraId="74A1B626" w14:textId="77777777" w:rsidR="00F10472" w:rsidRPr="00E34251" w:rsidRDefault="00090AD4" w:rsidP="002E6539">
      <w:pPr>
        <w:spacing w:before="33"/>
        <w:rPr>
          <w:iCs/>
        </w:rPr>
      </w:pPr>
      <w:r w:rsidRPr="00E34251">
        <w:rPr>
          <w:iCs/>
        </w:rPr>
        <w:t>E</w:t>
      </w:r>
      <w:r w:rsidRPr="00E34251">
        <w:rPr>
          <w:iCs/>
          <w:spacing w:val="1"/>
        </w:rPr>
        <w:t>nh</w:t>
      </w:r>
      <w:r w:rsidRPr="00E34251">
        <w:rPr>
          <w:iCs/>
          <w:spacing w:val="-1"/>
        </w:rPr>
        <w:t>a</w:t>
      </w:r>
      <w:r w:rsidRPr="00E34251">
        <w:rPr>
          <w:iCs/>
          <w:spacing w:val="1"/>
        </w:rPr>
        <w:t>n</w:t>
      </w:r>
      <w:r w:rsidRPr="00E34251">
        <w:rPr>
          <w:iCs/>
        </w:rPr>
        <w:t>ce</w:t>
      </w:r>
      <w:r w:rsidRPr="00E34251">
        <w:rPr>
          <w:iCs/>
          <w:spacing w:val="-6"/>
        </w:rPr>
        <w:t xml:space="preserve"> </w:t>
      </w:r>
      <w:r w:rsidRPr="00E34251">
        <w:rPr>
          <w:iCs/>
          <w:spacing w:val="1"/>
        </w:rPr>
        <w:t>I</w:t>
      </w:r>
      <w:r w:rsidRPr="00E34251">
        <w:rPr>
          <w:iCs/>
        </w:rPr>
        <w:t>T</w:t>
      </w:r>
      <w:r w:rsidRPr="00E34251">
        <w:rPr>
          <w:iCs/>
          <w:spacing w:val="-2"/>
        </w:rPr>
        <w:t xml:space="preserve"> </w:t>
      </w:r>
      <w:r w:rsidRPr="00E34251">
        <w:rPr>
          <w:iCs/>
        </w:rPr>
        <w:t>f</w:t>
      </w:r>
      <w:r w:rsidRPr="00E34251">
        <w:rPr>
          <w:iCs/>
          <w:spacing w:val="1"/>
        </w:rPr>
        <w:t>un</w:t>
      </w:r>
      <w:r w:rsidRPr="00E34251">
        <w:rPr>
          <w:iCs/>
        </w:rPr>
        <w:t>cti</w:t>
      </w:r>
      <w:r w:rsidRPr="00E34251">
        <w:rPr>
          <w:iCs/>
          <w:spacing w:val="-1"/>
        </w:rPr>
        <w:t>o</w:t>
      </w:r>
      <w:r w:rsidRPr="00E34251">
        <w:rPr>
          <w:iCs/>
        </w:rPr>
        <w:t>n</w:t>
      </w:r>
      <w:r w:rsidRPr="00E34251">
        <w:rPr>
          <w:iCs/>
          <w:spacing w:val="-6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  <w:spacing w:val="-1"/>
        </w:rPr>
        <w:t>r</w:t>
      </w:r>
      <w:r w:rsidRPr="00E34251">
        <w:rPr>
          <w:iCs/>
          <w:spacing w:val="1"/>
        </w:rPr>
        <w:t>o</w:t>
      </w:r>
      <w:r w:rsidRPr="00E34251">
        <w:rPr>
          <w:iCs/>
          <w:spacing w:val="-1"/>
        </w:rPr>
        <w:t>u</w:t>
      </w:r>
      <w:r w:rsidRPr="00E34251">
        <w:rPr>
          <w:iCs/>
          <w:spacing w:val="1"/>
        </w:rPr>
        <w:t>g</w:t>
      </w:r>
      <w:r w:rsidRPr="00E34251">
        <w:rPr>
          <w:iCs/>
        </w:rPr>
        <w:t>h</w:t>
      </w:r>
      <w:r w:rsidRPr="00E34251">
        <w:rPr>
          <w:iCs/>
          <w:spacing w:val="-7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</w:rPr>
        <w:t>ese</w:t>
      </w:r>
      <w:r w:rsidRPr="00E34251">
        <w:rPr>
          <w:iCs/>
          <w:spacing w:val="-4"/>
        </w:rPr>
        <w:t xml:space="preserve"> </w:t>
      </w:r>
      <w:r w:rsidRPr="00E34251">
        <w:rPr>
          <w:iCs/>
          <w:spacing w:val="1"/>
        </w:rPr>
        <w:t>a</w:t>
      </w:r>
      <w:r w:rsidRPr="00E34251">
        <w:rPr>
          <w:iCs/>
        </w:rPr>
        <w:t>ctivities:</w:t>
      </w:r>
    </w:p>
    <w:p w14:paraId="7AD5BDDF" w14:textId="77777777" w:rsidR="00F10472" w:rsidRDefault="00090AD4" w:rsidP="002E6539">
      <w:pPr>
        <w:pStyle w:val="ListParagraph"/>
        <w:numPr>
          <w:ilvl w:val="0"/>
          <w:numId w:val="31"/>
        </w:numPr>
        <w:tabs>
          <w:tab w:val="left" w:pos="820"/>
        </w:tabs>
        <w:ind w:right="126"/>
      </w:pPr>
      <w:r w:rsidRPr="004946B4">
        <w:rPr>
          <w:spacing w:val="2"/>
        </w:rPr>
        <w:t>P</w:t>
      </w:r>
      <w:r w:rsidRPr="004946B4">
        <w:rPr>
          <w:spacing w:val="1"/>
        </w:rPr>
        <w:t>ro</w:t>
      </w:r>
      <w:r w:rsidRPr="004946B4">
        <w:rPr>
          <w:spacing w:val="-1"/>
        </w:rPr>
        <w:t>v</w:t>
      </w:r>
      <w:r>
        <w:t>i</w:t>
      </w:r>
      <w:r w:rsidRPr="004946B4">
        <w:rPr>
          <w:spacing w:val="1"/>
        </w:rPr>
        <w:t>d</w:t>
      </w:r>
      <w:r>
        <w:t>ed</w:t>
      </w:r>
      <w:r w:rsidRPr="004946B4">
        <w:rPr>
          <w:spacing w:val="-8"/>
        </w:rPr>
        <w:t xml:space="preserve"> </w:t>
      </w:r>
      <w:r w:rsidRPr="004946B4">
        <w:rPr>
          <w:spacing w:val="1"/>
        </w:rPr>
        <w:t>d</w:t>
      </w:r>
      <w:r>
        <w:t>ire</w:t>
      </w:r>
      <w:r w:rsidRPr="004946B4">
        <w:rPr>
          <w:spacing w:val="1"/>
        </w:rPr>
        <w:t>c</w:t>
      </w:r>
      <w:r>
        <w:t>t</w:t>
      </w:r>
      <w:r w:rsidRPr="004946B4">
        <w:rPr>
          <w:spacing w:val="-5"/>
        </w:rPr>
        <w:t xml:space="preserve"> </w:t>
      </w:r>
      <w:r w:rsidRPr="004946B4">
        <w:rPr>
          <w:spacing w:val="-1"/>
        </w:rPr>
        <w:t>us</w:t>
      </w:r>
      <w:r>
        <w:t>er</w:t>
      </w:r>
      <w:r w:rsidRPr="004946B4">
        <w:rPr>
          <w:spacing w:val="-2"/>
        </w:rPr>
        <w:t xml:space="preserve"> </w:t>
      </w:r>
      <w:r w:rsidRPr="004946B4">
        <w:rPr>
          <w:spacing w:val="-1"/>
        </w:rPr>
        <w:t>su</w:t>
      </w:r>
      <w:r w:rsidRPr="004946B4">
        <w:rPr>
          <w:spacing w:val="1"/>
        </w:rPr>
        <w:t>ppor</w:t>
      </w:r>
      <w:r>
        <w:t>t</w:t>
      </w:r>
      <w:r w:rsidRPr="004946B4">
        <w:rPr>
          <w:spacing w:val="-6"/>
        </w:rPr>
        <w:t xml:space="preserve"> </w:t>
      </w:r>
      <w:r w:rsidRPr="004946B4">
        <w:rPr>
          <w:spacing w:val="1"/>
        </w:rP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>
        <w:t>tr</w:t>
      </w:r>
      <w:r w:rsidRPr="004946B4">
        <w:rPr>
          <w:spacing w:val="1"/>
        </w:rPr>
        <w:t>o</w:t>
      </w:r>
      <w:r w:rsidRPr="004946B4">
        <w:rPr>
          <w:spacing w:val="-1"/>
        </w:rPr>
        <w:t>u</w:t>
      </w:r>
      <w:r w:rsidRPr="004946B4">
        <w:rPr>
          <w:spacing w:val="1"/>
        </w:rPr>
        <w:t>b</w:t>
      </w:r>
      <w:r>
        <w:t>les</w:t>
      </w:r>
      <w:r w:rsidRPr="004946B4">
        <w:rPr>
          <w:spacing w:val="-2"/>
        </w:rPr>
        <w:t>h</w:t>
      </w:r>
      <w:r w:rsidRPr="004946B4">
        <w:rPr>
          <w:spacing w:val="1"/>
        </w:rPr>
        <w:t>oo</w:t>
      </w:r>
      <w:r>
        <w:t>t</w:t>
      </w:r>
      <w:r w:rsidRPr="004946B4">
        <w:rPr>
          <w:spacing w:val="2"/>
        </w:rPr>
        <w:t>i</w:t>
      </w:r>
      <w:r w:rsidRPr="004946B4">
        <w:rPr>
          <w:spacing w:val="-1"/>
        </w:rPr>
        <w:t>n</w:t>
      </w:r>
      <w:r>
        <w:t>g</w:t>
      </w:r>
      <w:r w:rsidRPr="004946B4">
        <w:rPr>
          <w:spacing w:val="-14"/>
        </w:rPr>
        <w:t xml:space="preserve"> </w:t>
      </w:r>
      <w:r>
        <w:t>to</w:t>
      </w:r>
      <w:r w:rsidRPr="004946B4">
        <w:rPr>
          <w:spacing w:val="1"/>
        </w:rPr>
        <w:t xml:space="preserve"> </w:t>
      </w:r>
      <w:r w:rsidRPr="004946B4">
        <w:rPr>
          <w:spacing w:val="-2"/>
        </w:rPr>
        <w:t>f</w:t>
      </w:r>
      <w:r>
        <w:t>a</w:t>
      </w:r>
      <w:r w:rsidRPr="004946B4">
        <w:rPr>
          <w:spacing w:val="1"/>
        </w:rPr>
        <w:t>c</w:t>
      </w:r>
      <w:r w:rsidRPr="004946B4">
        <w:rPr>
          <w:spacing w:val="-1"/>
        </w:rPr>
        <w:t>u</w:t>
      </w:r>
      <w:r w:rsidRPr="004946B4">
        <w:rPr>
          <w:spacing w:val="2"/>
        </w:rPr>
        <w:t>lt</w:t>
      </w:r>
      <w:r>
        <w:t>y</w:t>
      </w:r>
      <w:r w:rsidRPr="004946B4">
        <w:rPr>
          <w:spacing w:val="-9"/>
        </w:rPr>
        <w:t xml:space="preserve"> </w:t>
      </w:r>
      <w:r w:rsidRPr="004946B4">
        <w:rPr>
          <w:spacing w:val="3"/>
        </w:rP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-1"/>
        </w:rPr>
        <w:t>s</w:t>
      </w:r>
      <w:r>
        <w:t>t</w:t>
      </w:r>
      <w:r w:rsidRPr="004946B4">
        <w:rPr>
          <w:spacing w:val="-1"/>
        </w:rPr>
        <w:t>u</w:t>
      </w:r>
      <w:r w:rsidRPr="004946B4">
        <w:rPr>
          <w:spacing w:val="1"/>
        </w:rPr>
        <w:t>d</w:t>
      </w:r>
      <w:r w:rsidRPr="004946B4">
        <w:rPr>
          <w:spacing w:val="3"/>
        </w:rPr>
        <w:t>e</w:t>
      </w:r>
      <w:r w:rsidRPr="004946B4">
        <w:rPr>
          <w:spacing w:val="-1"/>
        </w:rPr>
        <w:t>n</w:t>
      </w:r>
      <w:r>
        <w:t>ts</w:t>
      </w:r>
      <w:r w:rsidRPr="004946B4">
        <w:rPr>
          <w:spacing w:val="-8"/>
        </w:rPr>
        <w:t xml:space="preserve"> </w:t>
      </w:r>
      <w:r w:rsidRPr="004946B4">
        <w:rPr>
          <w:spacing w:val="3"/>
        </w:rPr>
        <w:t>o</w:t>
      </w:r>
      <w:r>
        <w:t>n</w:t>
      </w:r>
      <w:r w:rsidRPr="004946B4">
        <w:rPr>
          <w:spacing w:val="-3"/>
        </w:rPr>
        <w:t xml:space="preserve"> </w:t>
      </w:r>
      <w:r>
        <w:t>t</w:t>
      </w:r>
      <w:r w:rsidRPr="004946B4">
        <w:rPr>
          <w:spacing w:val="-1"/>
        </w:rPr>
        <w:t>h</w:t>
      </w:r>
      <w:r>
        <w:t>e</w:t>
      </w:r>
      <w:r w:rsidRPr="004946B4">
        <w:rPr>
          <w:spacing w:val="1"/>
        </w:rPr>
        <w:t xml:space="preserve"> </w:t>
      </w:r>
      <w:r w:rsidRPr="004946B4">
        <w:rPr>
          <w:spacing w:val="-1"/>
        </w:rPr>
        <w:t>us</w:t>
      </w:r>
      <w:r>
        <w:t>e</w:t>
      </w:r>
      <w:r w:rsidRPr="004946B4">
        <w:rPr>
          <w:spacing w:val="-2"/>
        </w:rPr>
        <w:t xml:space="preserve"> </w:t>
      </w:r>
      <w:r w:rsidRPr="004946B4">
        <w:rPr>
          <w:spacing w:val="1"/>
        </w:rPr>
        <w:t>o</w:t>
      </w:r>
      <w:r>
        <w:t>f</w:t>
      </w:r>
      <w:r w:rsidRPr="004946B4">
        <w:rPr>
          <w:spacing w:val="-3"/>
        </w:rPr>
        <w:t xml:space="preserve"> </w:t>
      </w:r>
      <w:r w:rsidRPr="004946B4">
        <w:rPr>
          <w:spacing w:val="1"/>
        </w:rPr>
        <w:t>d</w:t>
      </w:r>
      <w:r>
        <w:t>e</w:t>
      </w:r>
      <w:r w:rsidRPr="004946B4">
        <w:rPr>
          <w:spacing w:val="2"/>
        </w:rPr>
        <w:t>s</w:t>
      </w:r>
      <w:r w:rsidRPr="004946B4">
        <w:rPr>
          <w:spacing w:val="-1"/>
        </w:rPr>
        <w:t>k</w:t>
      </w:r>
      <w:r w:rsidRPr="004946B4">
        <w:rPr>
          <w:spacing w:val="2"/>
        </w:rPr>
        <w:t>t</w:t>
      </w:r>
      <w:r w:rsidRPr="004946B4">
        <w:rPr>
          <w:spacing w:val="1"/>
        </w:rPr>
        <w:t>o</w:t>
      </w:r>
      <w:r>
        <w:t>p</w:t>
      </w:r>
      <w:r w:rsidRPr="004946B4">
        <w:rPr>
          <w:spacing w:val="-5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 xml:space="preserve">d </w:t>
      </w:r>
      <w:r w:rsidRPr="004946B4">
        <w:rPr>
          <w:spacing w:val="1"/>
        </w:rPr>
        <w:t>por</w:t>
      </w:r>
      <w:r>
        <w:t>ta</w:t>
      </w:r>
      <w:r w:rsidRPr="004946B4">
        <w:rPr>
          <w:spacing w:val="1"/>
        </w:rPr>
        <w:t>b</w:t>
      </w:r>
      <w:r>
        <w:t>le</w:t>
      </w:r>
      <w:r w:rsidRPr="004946B4">
        <w:rPr>
          <w:spacing w:val="-7"/>
        </w:rPr>
        <w:t xml:space="preserve"> </w:t>
      </w:r>
      <w:r w:rsidRPr="004946B4">
        <w:rPr>
          <w:spacing w:val="-1"/>
        </w:rPr>
        <w:t>h</w:t>
      </w:r>
      <w:r>
        <w:t>a</w:t>
      </w:r>
      <w:r w:rsidRPr="004946B4">
        <w:rPr>
          <w:spacing w:val="1"/>
        </w:rPr>
        <w:t>rd</w:t>
      </w:r>
      <w:r w:rsidRPr="004946B4">
        <w:rPr>
          <w:spacing w:val="-5"/>
        </w:rPr>
        <w:t>w</w:t>
      </w:r>
      <w:r>
        <w:t>a</w:t>
      </w:r>
      <w:r w:rsidRPr="004946B4">
        <w:rPr>
          <w:spacing w:val="1"/>
        </w:rPr>
        <w:t>r</w:t>
      </w:r>
      <w:r>
        <w:t>e,</w:t>
      </w:r>
      <w:r w:rsidRPr="004946B4">
        <w:rPr>
          <w:spacing w:val="-7"/>
        </w:rPr>
        <w:t xml:space="preserve"> </w:t>
      </w:r>
      <w:r w:rsidRPr="004946B4">
        <w:rPr>
          <w:spacing w:val="1"/>
        </w:rPr>
        <w:t>p</w:t>
      </w:r>
      <w:r>
        <w:t>e</w:t>
      </w:r>
      <w:r w:rsidRPr="004946B4">
        <w:rPr>
          <w:spacing w:val="1"/>
        </w:rPr>
        <w:t>r</w:t>
      </w:r>
      <w:r>
        <w:t>i</w:t>
      </w:r>
      <w:r w:rsidRPr="004946B4">
        <w:rPr>
          <w:spacing w:val="1"/>
        </w:rPr>
        <w:t>p</w:t>
      </w:r>
      <w:r w:rsidRPr="004946B4">
        <w:rPr>
          <w:spacing w:val="-1"/>
        </w:rPr>
        <w:t>h</w:t>
      </w:r>
      <w:r>
        <w:t>e</w:t>
      </w:r>
      <w:r w:rsidRPr="004946B4">
        <w:rPr>
          <w:spacing w:val="1"/>
        </w:rPr>
        <w:t>r</w:t>
      </w:r>
      <w:r>
        <w:t>al</w:t>
      </w:r>
      <w:r w:rsidRPr="004946B4">
        <w:rPr>
          <w:spacing w:val="2"/>
        </w:rPr>
        <w:t>s</w:t>
      </w:r>
      <w:r>
        <w:t>,</w:t>
      </w:r>
      <w:r w:rsidRPr="004946B4">
        <w:rPr>
          <w:spacing w:val="-8"/>
        </w:rPr>
        <w:t xml:space="preserve"> </w:t>
      </w:r>
      <w:r>
        <w:t>c</w:t>
      </w:r>
      <w:r w:rsidRPr="004946B4">
        <w:rPr>
          <w:spacing w:val="1"/>
        </w:rPr>
        <w:t>o</w:t>
      </w:r>
      <w:r w:rsidRPr="004946B4">
        <w:rPr>
          <w:spacing w:val="-4"/>
        </w:rPr>
        <w:t>m</w:t>
      </w:r>
      <w:r w:rsidRPr="004946B4">
        <w:rPr>
          <w:spacing w:val="1"/>
        </w:rPr>
        <w:t>pu</w:t>
      </w:r>
      <w:r>
        <w:t>ter</w:t>
      </w:r>
      <w:r w:rsidRPr="004946B4">
        <w:rPr>
          <w:spacing w:val="-7"/>
        </w:rPr>
        <w:t xml:space="preserve"> </w:t>
      </w:r>
      <w:r w:rsidRPr="004946B4">
        <w:rPr>
          <w:spacing w:val="2"/>
        </w:rPr>
        <w:t>s</w:t>
      </w:r>
      <w:r w:rsidRPr="004946B4">
        <w:rPr>
          <w:spacing w:val="-1"/>
        </w:rPr>
        <w:t>ys</w:t>
      </w:r>
      <w:r>
        <w:t>t</w:t>
      </w:r>
      <w:r w:rsidRPr="004946B4">
        <w:rPr>
          <w:spacing w:val="2"/>
        </w:rPr>
        <w:t>e</w:t>
      </w:r>
      <w:r w:rsidRPr="004946B4">
        <w:rPr>
          <w:spacing w:val="-1"/>
        </w:rPr>
        <w:t>ms</w:t>
      </w:r>
      <w:r>
        <w:t>,</w:t>
      </w:r>
      <w:r w:rsidRPr="004946B4">
        <w:rPr>
          <w:spacing w:val="-6"/>
        </w:rPr>
        <w:t xml:space="preserve"> </w:t>
      </w:r>
      <w:r>
        <w:t>a</w:t>
      </w:r>
      <w:r w:rsidRPr="004946B4">
        <w:rPr>
          <w:spacing w:val="-1"/>
        </w:rPr>
        <w:t>n</w:t>
      </w:r>
      <w:r>
        <w:t>d</w:t>
      </w:r>
      <w:r w:rsidRPr="004946B4">
        <w:rPr>
          <w:spacing w:val="-2"/>
        </w:rPr>
        <w:t xml:space="preserve"> </w:t>
      </w:r>
      <w:r w:rsidRPr="004946B4">
        <w:rPr>
          <w:spacing w:val="-1"/>
        </w:rPr>
        <w:t>s</w:t>
      </w:r>
      <w:r w:rsidRPr="004946B4">
        <w:rPr>
          <w:spacing w:val="3"/>
        </w:rPr>
        <w:t>o</w:t>
      </w:r>
      <w:r w:rsidRPr="004946B4">
        <w:rPr>
          <w:spacing w:val="-2"/>
        </w:rPr>
        <w:t>f</w:t>
      </w:r>
      <w:r w:rsidRPr="004946B4">
        <w:rPr>
          <w:spacing w:val="2"/>
        </w:rPr>
        <w:t>t</w:t>
      </w:r>
      <w:r>
        <w:t>wa</w:t>
      </w:r>
      <w:r w:rsidRPr="004946B4">
        <w:rPr>
          <w:spacing w:val="1"/>
        </w:rPr>
        <w:t>r</w:t>
      </w:r>
      <w:r>
        <w:t>e</w:t>
      </w:r>
      <w:r w:rsidRPr="004946B4">
        <w:rPr>
          <w:spacing w:val="-6"/>
        </w:rPr>
        <w:t xml:space="preserve"> </w:t>
      </w:r>
      <w:r w:rsidRPr="004946B4">
        <w:rPr>
          <w:spacing w:val="8"/>
        </w:rPr>
        <w:t>i</w:t>
      </w:r>
      <w:r>
        <w:t>n</w:t>
      </w:r>
      <w:r w:rsidRPr="004946B4">
        <w:rPr>
          <w:spacing w:val="-3"/>
        </w:rPr>
        <w:t xml:space="preserve"> </w:t>
      </w:r>
      <w:r>
        <w:t>all</w:t>
      </w:r>
      <w:r w:rsidRPr="004946B4">
        <w:rPr>
          <w:spacing w:val="-2"/>
        </w:rPr>
        <w:t xml:space="preserve"> </w:t>
      </w:r>
      <w:r>
        <w:t>a</w:t>
      </w:r>
      <w:r w:rsidRPr="004946B4">
        <w:rPr>
          <w:spacing w:val="1"/>
        </w:rPr>
        <w:t>c</w:t>
      </w:r>
      <w:r>
        <w:t>a</w:t>
      </w:r>
      <w:r w:rsidRPr="004946B4">
        <w:rPr>
          <w:spacing w:val="1"/>
        </w:rPr>
        <w:t>d</w:t>
      </w:r>
      <w:r w:rsidRPr="004946B4">
        <w:rPr>
          <w:spacing w:val="3"/>
        </w:rPr>
        <w:t>e</w:t>
      </w:r>
      <w:r w:rsidRPr="004946B4">
        <w:rPr>
          <w:spacing w:val="-4"/>
        </w:rPr>
        <w:t>m</w:t>
      </w:r>
      <w:r>
        <w:t>ic</w:t>
      </w:r>
      <w:r w:rsidRPr="004946B4">
        <w:rPr>
          <w:spacing w:val="-8"/>
        </w:rPr>
        <w:t xml:space="preserve"> </w:t>
      </w:r>
      <w:r>
        <w:t>c</w:t>
      </w:r>
      <w:r w:rsidRPr="004946B4">
        <w:rPr>
          <w:spacing w:val="4"/>
        </w:rPr>
        <w:t>o</w:t>
      </w:r>
      <w:r w:rsidRPr="004946B4">
        <w:rPr>
          <w:spacing w:val="-4"/>
        </w:rPr>
        <w:t>m</w:t>
      </w:r>
      <w:r w:rsidRPr="004946B4">
        <w:rPr>
          <w:spacing w:val="3"/>
        </w:rPr>
        <w:t>p</w:t>
      </w:r>
      <w:r w:rsidRPr="004946B4">
        <w:rPr>
          <w:spacing w:val="-1"/>
        </w:rPr>
        <w:t>u</w:t>
      </w:r>
      <w:r>
        <w:t>t</w:t>
      </w:r>
      <w:r w:rsidRPr="004946B4">
        <w:rPr>
          <w:spacing w:val="2"/>
        </w:rPr>
        <w:t>i</w:t>
      </w:r>
      <w:r w:rsidRPr="004946B4">
        <w:rPr>
          <w:spacing w:val="-1"/>
        </w:rPr>
        <w:t>n</w:t>
      </w:r>
      <w:r>
        <w:t>g e</w:t>
      </w:r>
      <w:r w:rsidRPr="004946B4">
        <w:rPr>
          <w:spacing w:val="-1"/>
        </w:rPr>
        <w:t>nv</w:t>
      </w:r>
      <w:r>
        <w:t>ir</w:t>
      </w:r>
      <w:r w:rsidRPr="004946B4">
        <w:rPr>
          <w:spacing w:val="3"/>
        </w:rPr>
        <w:t>o</w:t>
      </w:r>
      <w:r w:rsidRPr="004946B4">
        <w:rPr>
          <w:spacing w:val="1"/>
        </w:rPr>
        <w:t>n</w:t>
      </w:r>
      <w:r w:rsidRPr="004946B4">
        <w:rPr>
          <w:spacing w:val="-4"/>
        </w:rPr>
        <w:t>m</w:t>
      </w:r>
      <w:r w:rsidRPr="004946B4">
        <w:rPr>
          <w:spacing w:val="3"/>
        </w:rPr>
        <w:t>e</w:t>
      </w:r>
      <w:r w:rsidRPr="004946B4">
        <w:rPr>
          <w:spacing w:val="-1"/>
        </w:rPr>
        <w:t>n</w:t>
      </w:r>
      <w:r w:rsidRPr="004946B4">
        <w:rPr>
          <w:spacing w:val="2"/>
        </w:rPr>
        <w:t>t</w:t>
      </w:r>
      <w:r w:rsidRPr="004946B4">
        <w:rPr>
          <w:spacing w:val="-1"/>
        </w:rPr>
        <w:t>s</w:t>
      </w:r>
      <w:r>
        <w:t>.</w:t>
      </w:r>
    </w:p>
    <w:p w14:paraId="74E20DC4" w14:textId="77777777" w:rsidR="00F10472" w:rsidRDefault="00090AD4" w:rsidP="002E6539">
      <w:pPr>
        <w:pStyle w:val="ListParagraph"/>
        <w:numPr>
          <w:ilvl w:val="0"/>
          <w:numId w:val="19"/>
        </w:numPr>
        <w:tabs>
          <w:tab w:val="left" w:pos="820"/>
        </w:tabs>
        <w:spacing w:before="39" w:line="220" w:lineRule="exact"/>
        <w:ind w:right="637"/>
      </w:pPr>
      <w:r w:rsidRPr="00707A18">
        <w:rPr>
          <w:spacing w:val="1"/>
        </w:rPr>
        <w:t>I</w:t>
      </w:r>
      <w:r w:rsidRPr="00707A18">
        <w:rPr>
          <w:spacing w:val="-1"/>
        </w:rPr>
        <w:t>ns</w:t>
      </w:r>
      <w:r>
        <w:t>talle</w:t>
      </w:r>
      <w:r w:rsidRPr="00707A18">
        <w:rPr>
          <w:spacing w:val="1"/>
        </w:rPr>
        <w:t>d</w:t>
      </w:r>
      <w:r>
        <w:t>,</w:t>
      </w:r>
      <w:r w:rsidRPr="00707A18">
        <w:rPr>
          <w:spacing w:val="-6"/>
        </w:rPr>
        <w:t xml:space="preserve"> </w:t>
      </w:r>
      <w:r>
        <w:t>c</w:t>
      </w:r>
      <w:r w:rsidRPr="00707A18">
        <w:rPr>
          <w:spacing w:val="1"/>
        </w:rPr>
        <w:t>on</w:t>
      </w:r>
      <w:r w:rsidRPr="00707A18">
        <w:rPr>
          <w:spacing w:val="-2"/>
        </w:rPr>
        <w:t>f</w:t>
      </w:r>
      <w:r w:rsidRPr="00707A18">
        <w:rPr>
          <w:spacing w:val="2"/>
        </w:rPr>
        <w:t>i</w:t>
      </w:r>
      <w:r w:rsidRPr="00707A18">
        <w:rPr>
          <w:spacing w:val="-1"/>
        </w:rPr>
        <w:t>gu</w:t>
      </w:r>
      <w:r w:rsidRPr="00707A18">
        <w:rPr>
          <w:spacing w:val="1"/>
        </w:rPr>
        <w:t>r</w:t>
      </w:r>
      <w:r>
        <w:t>e</w:t>
      </w:r>
      <w:r w:rsidRPr="00707A18">
        <w:rPr>
          <w:spacing w:val="1"/>
        </w:rPr>
        <w:t>d</w:t>
      </w:r>
      <w:r>
        <w:t>,</w:t>
      </w:r>
      <w:r w:rsidRPr="00707A18">
        <w:rPr>
          <w:spacing w:val="-8"/>
        </w:rPr>
        <w:t xml:space="preserve"> </w:t>
      </w:r>
      <w:r w:rsidRPr="00707A18">
        <w:rPr>
          <w:spacing w:val="1"/>
        </w:rPr>
        <w:t>d</w:t>
      </w:r>
      <w:r>
        <w:t>e</w:t>
      </w:r>
      <w:r w:rsidRPr="00707A18">
        <w:rPr>
          <w:spacing w:val="1"/>
        </w:rPr>
        <w:t>p</w:t>
      </w:r>
      <w:r>
        <w:t>l</w:t>
      </w:r>
      <w:r w:rsidRPr="00707A18">
        <w:rPr>
          <w:spacing w:val="1"/>
        </w:rPr>
        <w:t>o</w:t>
      </w:r>
      <w:r w:rsidRPr="00707A18">
        <w:rPr>
          <w:spacing w:val="-4"/>
        </w:rPr>
        <w:t>y</w:t>
      </w:r>
      <w:r w:rsidRPr="00707A18">
        <w:rPr>
          <w:spacing w:val="3"/>
        </w:rPr>
        <w:t>e</w:t>
      </w:r>
      <w:r w:rsidRPr="00707A18">
        <w:rPr>
          <w:spacing w:val="1"/>
        </w:rPr>
        <w:t>d</w:t>
      </w:r>
      <w:r>
        <w:t>,</w:t>
      </w:r>
      <w:r w:rsidRPr="00707A18">
        <w:rPr>
          <w:spacing w:val="-7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-4"/>
        </w:rPr>
        <w:t>m</w:t>
      </w:r>
      <w: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ed</w:t>
      </w:r>
      <w:r w:rsidRPr="00707A18">
        <w:rPr>
          <w:spacing w:val="-7"/>
        </w:rPr>
        <w:t xml:space="preserve"> </w:t>
      </w:r>
      <w:r w:rsidRPr="00707A18">
        <w:rPr>
          <w:spacing w:val="-1"/>
        </w:rPr>
        <w:t>h</w:t>
      </w:r>
      <w:r>
        <w:t>a</w:t>
      </w:r>
      <w:r w:rsidRPr="00707A18">
        <w:rPr>
          <w:spacing w:val="1"/>
        </w:rPr>
        <w:t>r</w:t>
      </w:r>
      <w:r w:rsidRPr="00707A18">
        <w:rPr>
          <w:spacing w:val="3"/>
        </w:rPr>
        <w:t>d</w:t>
      </w:r>
      <w:r w:rsidRPr="00707A18">
        <w:rPr>
          <w:spacing w:val="-2"/>
        </w:rPr>
        <w:t>w</w:t>
      </w:r>
      <w:r>
        <w:t>a</w:t>
      </w:r>
      <w:r w:rsidRPr="00707A18">
        <w:rPr>
          <w:spacing w:val="1"/>
        </w:rPr>
        <w:t>r</w:t>
      </w:r>
      <w:r>
        <w:t>e</w:t>
      </w:r>
      <w:r w:rsidRPr="00707A18">
        <w:rPr>
          <w:spacing w:val="-6"/>
        </w:rPr>
        <w:t xml:space="preserve"> </w:t>
      </w:r>
      <w:r w:rsidRPr="00707A18">
        <w:rPr>
          <w:spacing w:val="1"/>
        </w:rPr>
        <w:t>d</w:t>
      </w:r>
      <w:r>
        <w:t>e</w:t>
      </w:r>
      <w:r w:rsidRPr="00707A18">
        <w:rPr>
          <w:spacing w:val="-1"/>
        </w:rPr>
        <w:t>v</w:t>
      </w:r>
      <w:r>
        <w:t>ices,</w:t>
      </w:r>
      <w:r w:rsidRPr="00707A18">
        <w:rPr>
          <w:spacing w:val="-5"/>
        </w:rPr>
        <w:t xml:space="preserve"> </w:t>
      </w:r>
      <w:r w:rsidRPr="00707A18">
        <w:rPr>
          <w:spacing w:val="2"/>
        </w:rPr>
        <w:t>s</w:t>
      </w:r>
      <w:r w:rsidRPr="00707A18">
        <w:rPr>
          <w:spacing w:val="-1"/>
        </w:rPr>
        <w:t>u</w:t>
      </w:r>
      <w:r w:rsidRPr="00707A18">
        <w:rPr>
          <w:spacing w:val="3"/>
        </w:rPr>
        <w:t>c</w:t>
      </w:r>
      <w:r>
        <w:t>h</w:t>
      </w:r>
      <w:r w:rsidRPr="00707A18">
        <w:rPr>
          <w:spacing w:val="-5"/>
        </w:rPr>
        <w:t xml:space="preserve"> </w:t>
      </w:r>
      <w:r>
        <w:t>as</w:t>
      </w:r>
      <w:r w:rsidRPr="00707A18">
        <w:rPr>
          <w:spacing w:val="-2"/>
        </w:rPr>
        <w:t xml:space="preserve"> </w:t>
      </w:r>
      <w:r>
        <w:t>lab</w:t>
      </w:r>
      <w:r w:rsidRPr="00707A18">
        <w:rPr>
          <w:spacing w:val="2"/>
        </w:rPr>
        <w:t xml:space="preserve"> </w:t>
      </w:r>
      <w:r w:rsidRPr="00707A18">
        <w:rPr>
          <w:spacing w:val="-5"/>
        </w:rPr>
        <w:t>w</w:t>
      </w:r>
      <w:r w:rsidRPr="00707A18">
        <w:rPr>
          <w:spacing w:val="1"/>
        </w:rPr>
        <w:t>o</w:t>
      </w:r>
      <w:r w:rsidRPr="00707A18">
        <w:rPr>
          <w:spacing w:val="3"/>
        </w:rPr>
        <w:t>r</w:t>
      </w:r>
      <w:r w:rsidRPr="00707A18">
        <w:rPr>
          <w:spacing w:val="-1"/>
        </w:rPr>
        <w:t>ks</w:t>
      </w:r>
      <w:r>
        <w:t>ta</w:t>
      </w:r>
      <w:r w:rsidRPr="00707A18">
        <w:rPr>
          <w:spacing w:val="2"/>
        </w:rPr>
        <w:t>t</w:t>
      </w:r>
      <w:r>
        <w:t>i</w:t>
      </w:r>
      <w:r w:rsidRPr="00707A18">
        <w:rPr>
          <w:spacing w:val="1"/>
        </w:rPr>
        <w:t>o</w:t>
      </w:r>
      <w:r w:rsidRPr="00707A18">
        <w:rPr>
          <w:spacing w:val="-1"/>
        </w:rPr>
        <w:t>ns</w:t>
      </w:r>
      <w:r>
        <w:t xml:space="preserve">, </w:t>
      </w:r>
      <w:r w:rsidRPr="00707A18">
        <w:rPr>
          <w:spacing w:val="1"/>
        </w:rPr>
        <w:t>pr</w:t>
      </w:r>
      <w:r>
        <w:t>i</w:t>
      </w:r>
      <w:r w:rsidRPr="00707A18">
        <w:rPr>
          <w:spacing w:val="-1"/>
        </w:rPr>
        <w:t>n</w:t>
      </w:r>
      <w:r>
        <w:t>te</w:t>
      </w:r>
      <w:r w:rsidRPr="00707A18">
        <w:rPr>
          <w:spacing w:val="1"/>
        </w:rPr>
        <w:t>r</w:t>
      </w:r>
      <w:r w:rsidRPr="00707A18">
        <w:rPr>
          <w:spacing w:val="-1"/>
        </w:rPr>
        <w:t>s</w:t>
      </w:r>
      <w:r>
        <w:t>,</w:t>
      </w:r>
      <w:r w:rsidRPr="00707A18">
        <w:rPr>
          <w:spacing w:val="-6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o</w:t>
      </w:r>
      <w:r>
        <w:t>t</w:t>
      </w:r>
      <w:r w:rsidRPr="00707A18">
        <w:rPr>
          <w:spacing w:val="-1"/>
        </w:rPr>
        <w:t>h</w:t>
      </w:r>
      <w:r>
        <w:t>er</w:t>
      </w:r>
      <w:r w:rsidRPr="00707A18">
        <w:rPr>
          <w:spacing w:val="-3"/>
        </w:rPr>
        <w:t xml:space="preserve"> </w:t>
      </w:r>
      <w:r w:rsidRPr="00707A18">
        <w:rPr>
          <w:spacing w:val="1"/>
        </w:rPr>
        <w:t>r</w:t>
      </w:r>
      <w:r>
        <w:t>elat</w:t>
      </w:r>
      <w:r w:rsidRPr="00707A18">
        <w:rPr>
          <w:spacing w:val="1"/>
        </w:rPr>
        <w:t>e</w:t>
      </w:r>
      <w:r>
        <w:t>d</w:t>
      </w:r>
      <w:r w:rsidRPr="00707A18">
        <w:rPr>
          <w:spacing w:val="-4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1"/>
        </w:rPr>
        <w:t>m</w:t>
      </w:r>
      <w:r w:rsidRPr="00707A18">
        <w:rPr>
          <w:spacing w:val="1"/>
        </w:rPr>
        <w:t>p</w:t>
      </w:r>
      <w:r w:rsidRPr="00707A18">
        <w:rPr>
          <w:spacing w:val="-1"/>
        </w:rPr>
        <w:t>u</w:t>
      </w:r>
      <w:r>
        <w:t>ti</w:t>
      </w:r>
      <w:r w:rsidRPr="00707A18">
        <w:rPr>
          <w:spacing w:val="1"/>
        </w:rPr>
        <w:t>n</w:t>
      </w:r>
      <w:r>
        <w:t>g</w:t>
      </w:r>
      <w:r w:rsidRPr="00707A18">
        <w:rPr>
          <w:spacing w:val="-10"/>
        </w:rPr>
        <w:t xml:space="preserve"> </w:t>
      </w:r>
      <w:r w:rsidRPr="00707A18">
        <w:rPr>
          <w:spacing w:val="-1"/>
        </w:rPr>
        <w:t>h</w:t>
      </w:r>
      <w:r>
        <w:t>a</w:t>
      </w:r>
      <w:r w:rsidRPr="00707A18">
        <w:rPr>
          <w:spacing w:val="1"/>
        </w:rPr>
        <w:t>r</w:t>
      </w:r>
      <w:r w:rsidRPr="00707A18">
        <w:rPr>
          <w:spacing w:val="3"/>
        </w:rPr>
        <w:t>d</w:t>
      </w:r>
      <w:r w:rsidRPr="00707A18">
        <w:rPr>
          <w:spacing w:val="-2"/>
        </w:rPr>
        <w:t>w</w:t>
      </w:r>
      <w:r>
        <w:t>a</w:t>
      </w:r>
      <w:r w:rsidRPr="00707A18">
        <w:rPr>
          <w:spacing w:val="1"/>
        </w:rPr>
        <w:t>r</w:t>
      </w:r>
      <w:r>
        <w:t>e.</w:t>
      </w:r>
    </w:p>
    <w:p w14:paraId="1F371EDA" w14:textId="77777777" w:rsidR="00F10472" w:rsidRDefault="00090AD4" w:rsidP="002E6539">
      <w:pPr>
        <w:pStyle w:val="ListParagraph"/>
        <w:numPr>
          <w:ilvl w:val="0"/>
          <w:numId w:val="19"/>
        </w:numPr>
        <w:tabs>
          <w:tab w:val="left" w:pos="820"/>
        </w:tabs>
        <w:spacing w:before="15" w:line="220" w:lineRule="exact"/>
        <w:ind w:right="541"/>
      </w:pPr>
      <w:r w:rsidRPr="00707A18">
        <w:rPr>
          <w:spacing w:val="3"/>
        </w:rPr>
        <w:t>I</w:t>
      </w:r>
      <w:r w:rsidRPr="00707A18">
        <w:rPr>
          <w:spacing w:val="-4"/>
        </w:rPr>
        <w:t>m</w:t>
      </w:r>
      <w:r w:rsidRPr="00707A18">
        <w:rPr>
          <w:spacing w:val="1"/>
        </w:rPr>
        <w:t>p</w:t>
      </w:r>
      <w:r>
        <w:t>l</w:t>
      </w:r>
      <w:r w:rsidRPr="00707A18">
        <w:rPr>
          <w:spacing w:val="2"/>
        </w:rPr>
        <w:t>e</w:t>
      </w:r>
      <w:r w:rsidRPr="00707A18">
        <w:rPr>
          <w:spacing w:val="-4"/>
        </w:rPr>
        <w:t>m</w:t>
      </w:r>
      <w:r w:rsidRPr="00707A18">
        <w:rPr>
          <w:spacing w:val="3"/>
        </w:rPr>
        <w:t>e</w:t>
      </w:r>
      <w:r w:rsidRPr="00707A18">
        <w:rPr>
          <w:spacing w:val="-1"/>
        </w:rPr>
        <w:t>n</w:t>
      </w:r>
      <w:r>
        <w:t>ted</w:t>
      </w:r>
      <w:r w:rsidRPr="00707A18">
        <w:rPr>
          <w:spacing w:val="-10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>
        <w:t>e</w:t>
      </w:r>
      <w:r w:rsidRPr="00707A18">
        <w:rPr>
          <w:spacing w:val="1"/>
        </w:rPr>
        <w:t>n</w:t>
      </w:r>
      <w:r w:rsidRPr="00707A18">
        <w:rPr>
          <w:spacing w:val="-2"/>
        </w:rPr>
        <w:t>f</w:t>
      </w:r>
      <w:r w:rsidRPr="00707A18">
        <w:rPr>
          <w:spacing w:val="1"/>
        </w:rPr>
        <w:t>or</w:t>
      </w:r>
      <w:r>
        <w:t>c</w:t>
      </w:r>
      <w:r w:rsidRPr="00707A18">
        <w:rPr>
          <w:spacing w:val="1"/>
        </w:rPr>
        <w:t>e</w:t>
      </w:r>
      <w:r>
        <w:t>d</w:t>
      </w:r>
      <w:r w:rsidRPr="00707A18">
        <w:rPr>
          <w:spacing w:val="-6"/>
        </w:rPr>
        <w:t xml:space="preserve"> </w:t>
      </w:r>
      <w:r>
        <w:t>lab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1"/>
        </w:rPr>
        <w:t>o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>
        <w:t>t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g</w:t>
      </w:r>
      <w:r w:rsidRPr="00707A18">
        <w:rPr>
          <w:spacing w:val="-10"/>
        </w:rPr>
        <w:t xml:space="preserve"> </w:t>
      </w:r>
      <w:r w:rsidRPr="00707A18">
        <w:rPr>
          <w:spacing w:val="1"/>
        </w:rPr>
        <w:t>po</w:t>
      </w:r>
      <w:r>
        <w:t>licies</w:t>
      </w:r>
      <w:r w:rsidRPr="00707A18">
        <w:rPr>
          <w:spacing w:val="-6"/>
        </w:rPr>
        <w:t xml:space="preserve"> 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pro</w:t>
      </w:r>
      <w:r>
        <w:t>c</w:t>
      </w:r>
      <w:r w:rsidRPr="00707A18">
        <w:rPr>
          <w:spacing w:val="-2"/>
        </w:rPr>
        <w:t>e</w:t>
      </w:r>
      <w:r w:rsidRPr="00707A18">
        <w:rPr>
          <w:spacing w:val="1"/>
        </w:rPr>
        <w:t>d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es</w:t>
      </w:r>
      <w:r w:rsidRPr="00707A18">
        <w:rPr>
          <w:spacing w:val="-9"/>
        </w:rPr>
        <w:t xml:space="preserve"> </w:t>
      </w:r>
      <w:r>
        <w:t>as</w:t>
      </w:r>
      <w:r w:rsidRPr="00707A18">
        <w:rPr>
          <w:spacing w:val="-2"/>
        </w:rPr>
        <w:t xml:space="preserve"> </w:t>
      </w:r>
      <w:r w:rsidRPr="00707A18">
        <w:rPr>
          <w:spacing w:val="-1"/>
        </w:rPr>
        <w:t>n</w:t>
      </w:r>
      <w:r>
        <w:t>e</w:t>
      </w:r>
      <w:r w:rsidRPr="00707A18">
        <w:rPr>
          <w:spacing w:val="1"/>
        </w:rPr>
        <w:t>ed</w:t>
      </w:r>
      <w:r>
        <w:t>e</w:t>
      </w:r>
      <w:r w:rsidRPr="00707A18">
        <w:rPr>
          <w:spacing w:val="1"/>
        </w:rPr>
        <w:t>d</w:t>
      </w:r>
      <w:r>
        <w:t>.</w:t>
      </w:r>
      <w:r w:rsidRPr="00707A18">
        <w:rPr>
          <w:spacing w:val="-5"/>
        </w:rPr>
        <w:t xml:space="preserve"> </w:t>
      </w:r>
      <w:r w:rsidRPr="00707A18">
        <w:rPr>
          <w:spacing w:val="2"/>
        </w:rPr>
        <w:t>P</w:t>
      </w:r>
      <w:r w:rsidRPr="00707A18">
        <w:rPr>
          <w:spacing w:val="1"/>
        </w:rPr>
        <w:t>r</w:t>
      </w:r>
      <w:r w:rsidRPr="00707A18">
        <w:rPr>
          <w:spacing w:val="11"/>
        </w:rPr>
        <w:t>o</w:t>
      </w:r>
      <w:r w:rsidRPr="00707A18">
        <w:rPr>
          <w:spacing w:val="-1"/>
        </w:rPr>
        <w:t>v</w:t>
      </w:r>
      <w:r>
        <w:t>i</w:t>
      </w:r>
      <w:r w:rsidRPr="00707A18">
        <w:rPr>
          <w:spacing w:val="1"/>
        </w:rPr>
        <w:t>d</w:t>
      </w:r>
      <w:r>
        <w:t>ed</w:t>
      </w:r>
      <w:r w:rsidRPr="00707A18">
        <w:rPr>
          <w:spacing w:val="-5"/>
        </w:rPr>
        <w:t xml:space="preserve"> </w:t>
      </w:r>
      <w:r w:rsidRPr="00707A18">
        <w:rPr>
          <w:spacing w:val="-1"/>
        </w:rPr>
        <w:t>n</w:t>
      </w:r>
      <w:r>
        <w:t>e</w:t>
      </w:r>
      <w:r w:rsidRPr="00707A18">
        <w:rPr>
          <w:spacing w:val="1"/>
        </w:rPr>
        <w:t>ed</w:t>
      </w:r>
      <w:r>
        <w:t>s as</w:t>
      </w:r>
      <w:r w:rsidRPr="00707A18">
        <w:rPr>
          <w:spacing w:val="-1"/>
        </w:rPr>
        <w:t>s</w:t>
      </w:r>
      <w:r>
        <w:t>e</w:t>
      </w:r>
      <w:r w:rsidRPr="00707A18">
        <w:rPr>
          <w:spacing w:val="2"/>
        </w:rPr>
        <w:t>ss</w:t>
      </w:r>
      <w:r w:rsidRPr="00707A18">
        <w:rPr>
          <w:spacing w:val="-1"/>
        </w:rPr>
        <w:t>m</w:t>
      </w:r>
      <w:r>
        <w:t>e</w:t>
      </w:r>
      <w:r w:rsidRPr="00707A18">
        <w:rPr>
          <w:spacing w:val="-1"/>
        </w:rPr>
        <w:t>n</w:t>
      </w:r>
      <w:r>
        <w:t>t</w:t>
      </w:r>
      <w:r w:rsidRPr="00707A18">
        <w:rPr>
          <w:spacing w:val="-9"/>
        </w:rPr>
        <w:t xml:space="preserve"> 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r</w:t>
      </w:r>
      <w:r>
        <w:t>e</w:t>
      </w:r>
      <w:r w:rsidRPr="00707A18">
        <w:rPr>
          <w:spacing w:val="1"/>
        </w:rPr>
        <w:t>c</w:t>
      </w:r>
      <w:r w:rsidRPr="00707A18">
        <w:rPr>
          <w:spacing w:val="3"/>
        </w:rPr>
        <w:t>o</w:t>
      </w:r>
      <w:r w:rsidRPr="00707A18">
        <w:rPr>
          <w:spacing w:val="-1"/>
        </w:rPr>
        <w:t>m</w:t>
      </w:r>
      <w:r w:rsidRPr="00707A18">
        <w:rPr>
          <w:spacing w:val="-4"/>
        </w:rPr>
        <w:t>m</w:t>
      </w:r>
      <w:r w:rsidRPr="00707A18">
        <w:rPr>
          <w:spacing w:val="3"/>
        </w:rPr>
        <w:t>e</w:t>
      </w:r>
      <w:r w:rsidRPr="00707A18">
        <w:rPr>
          <w:spacing w:val="-1"/>
        </w:rPr>
        <w:t>n</w:t>
      </w:r>
      <w:r w:rsidRPr="00707A18">
        <w:rPr>
          <w:spacing w:val="1"/>
        </w:rPr>
        <w:t>d</w:t>
      </w:r>
      <w:r>
        <w:t>at</w:t>
      </w:r>
      <w:r w:rsidRPr="00707A18">
        <w:rPr>
          <w:spacing w:val="2"/>
        </w:rPr>
        <w:t>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>s</w:t>
      </w:r>
      <w:r w:rsidRPr="00707A18">
        <w:rPr>
          <w:spacing w:val="-14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</w:t>
      </w:r>
      <w: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3"/>
        </w:rPr>
        <w:t>n</w:t>
      </w:r>
      <w:r w:rsidRPr="00707A18">
        <w:rPr>
          <w:spacing w:val="1"/>
        </w:rPr>
        <w:t>f</w:t>
      </w:r>
      <w:r>
        <w:t>i</w:t>
      </w:r>
      <w:r w:rsidRPr="00707A18">
        <w:rPr>
          <w:spacing w:val="1"/>
        </w:rPr>
        <w:t>g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ati</w:t>
      </w:r>
      <w:r w:rsidRPr="00707A18">
        <w:rPr>
          <w:spacing w:val="1"/>
        </w:rPr>
        <w:t>o</w:t>
      </w:r>
      <w:r>
        <w:t>n</w:t>
      </w:r>
      <w:r w:rsidRPr="00707A18">
        <w:rPr>
          <w:spacing w:val="-12"/>
        </w:rPr>
        <w:t xml:space="preserve"> 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2"/>
        </w:rPr>
        <w:t>s</w:t>
      </w:r>
      <w:r>
        <w:t>et</w:t>
      </w:r>
      <w:r w:rsidRPr="00707A18">
        <w:rPr>
          <w:spacing w:val="-1"/>
        </w:rPr>
        <w:t>u</w:t>
      </w:r>
      <w:r>
        <w:t>p</w:t>
      </w:r>
      <w:r w:rsidRPr="00707A18">
        <w:rPr>
          <w:spacing w:val="-3"/>
        </w:rPr>
        <w:t xml:space="preserve"> </w:t>
      </w:r>
      <w:r w:rsidRPr="00707A18">
        <w:rPr>
          <w:spacing w:val="1"/>
        </w:rPr>
        <w:t>o</w:t>
      </w:r>
      <w:r>
        <w:t>f 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1"/>
        </w:rPr>
        <w:t>pu</w:t>
      </w:r>
      <w:r>
        <w:t>ti</w:t>
      </w:r>
      <w:r w:rsidRPr="00707A18">
        <w:rPr>
          <w:spacing w:val="1"/>
        </w:rPr>
        <w:t>n</w:t>
      </w:r>
      <w:r>
        <w:t>g</w:t>
      </w:r>
      <w:r w:rsidRPr="00707A18">
        <w:rPr>
          <w:spacing w:val="-8"/>
        </w:rPr>
        <w:t xml:space="preserve"> </w:t>
      </w:r>
      <w:r w:rsidRPr="00707A18">
        <w:rPr>
          <w:spacing w:val="-2"/>
        </w:rPr>
        <w:t>f</w:t>
      </w:r>
      <w:r>
        <w:t>a</w:t>
      </w:r>
      <w:r w:rsidRPr="00707A18">
        <w:rPr>
          <w:spacing w:val="1"/>
        </w:rPr>
        <w:t>c</w:t>
      </w:r>
      <w:r>
        <w:t>ili</w:t>
      </w:r>
      <w:r w:rsidRPr="00707A18">
        <w:rPr>
          <w:spacing w:val="-1"/>
        </w:rPr>
        <w:t>t</w:t>
      </w:r>
      <w:r>
        <w:t>i</w:t>
      </w:r>
      <w:r w:rsidRPr="00707A18">
        <w:rPr>
          <w:spacing w:val="2"/>
        </w:rPr>
        <w:t>e</w:t>
      </w:r>
      <w:r w:rsidRPr="00707A18">
        <w:rPr>
          <w:spacing w:val="-1"/>
        </w:rPr>
        <w:t>s</w:t>
      </w:r>
      <w:r>
        <w:t>.</w:t>
      </w:r>
    </w:p>
    <w:p w14:paraId="20A75469" w14:textId="77777777" w:rsidR="00F10472" w:rsidRDefault="00090AD4" w:rsidP="002E6539">
      <w:pPr>
        <w:pStyle w:val="ListParagraph"/>
        <w:numPr>
          <w:ilvl w:val="0"/>
          <w:numId w:val="19"/>
        </w:numPr>
        <w:tabs>
          <w:tab w:val="left" w:pos="820"/>
        </w:tabs>
        <w:spacing w:before="15" w:line="220" w:lineRule="exact"/>
        <w:ind w:right="176"/>
      </w:pPr>
      <w:r w:rsidRPr="00707A18">
        <w:rPr>
          <w:spacing w:val="-1"/>
        </w:rPr>
        <w:t>R</w:t>
      </w:r>
      <w:r>
        <w:t>es</w:t>
      </w:r>
      <w:r w:rsidRPr="00707A18">
        <w:rPr>
          <w:spacing w:val="1"/>
        </w:rPr>
        <w:t>po</w:t>
      </w:r>
      <w:r w:rsidRPr="00707A18">
        <w:rPr>
          <w:spacing w:val="-1"/>
        </w:rPr>
        <w:t>n</w:t>
      </w:r>
      <w:r w:rsidRPr="00707A18">
        <w:rPr>
          <w:spacing w:val="2"/>
        </w:rPr>
        <w:t>s</w:t>
      </w:r>
      <w:r>
        <w:t>i</w:t>
      </w:r>
      <w:r w:rsidRPr="00707A18">
        <w:rPr>
          <w:spacing w:val="1"/>
        </w:rPr>
        <w:t>b</w:t>
      </w:r>
      <w:r>
        <w:t>le</w:t>
      </w:r>
      <w:r w:rsidRPr="00707A18">
        <w:rPr>
          <w:spacing w:val="-10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1"/>
        </w:rPr>
        <w:t xml:space="preserve"> </w:t>
      </w:r>
      <w:r w:rsidRPr="00707A18">
        <w:rPr>
          <w:spacing w:val="-4"/>
        </w:rPr>
        <w:t>m</w:t>
      </w:r>
      <w: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g</w:t>
      </w:r>
      <w:r w:rsidRPr="00707A18">
        <w:rPr>
          <w:spacing w:val="-11"/>
        </w:rPr>
        <w:t xml:space="preserve"> </w:t>
      </w:r>
      <w:r>
        <w:t>a</w:t>
      </w:r>
      <w:r w:rsidRPr="00707A18">
        <w:rPr>
          <w:spacing w:val="2"/>
        </w:rPr>
        <w:t xml:space="preserve"> </w:t>
      </w:r>
      <w:r w:rsidRPr="00707A18">
        <w:rPr>
          <w:spacing w:val="-1"/>
        </w:rPr>
        <w:t>h</w:t>
      </w:r>
      <w:r>
        <w:t>i</w:t>
      </w:r>
      <w:r w:rsidRPr="00707A18">
        <w:rPr>
          <w:spacing w:val="1"/>
        </w:rPr>
        <w:t>g</w:t>
      </w:r>
      <w:r>
        <w:t>h</w:t>
      </w:r>
      <w:r w:rsidRPr="00707A18">
        <w:rPr>
          <w:spacing w:val="-5"/>
        </w:rPr>
        <w:t xml:space="preserve"> </w:t>
      </w:r>
      <w:r>
        <w:t>l</w:t>
      </w:r>
      <w:r w:rsidRPr="00707A18">
        <w:rPr>
          <w:spacing w:val="2"/>
        </w:rPr>
        <w:t>e</w:t>
      </w:r>
      <w:r w:rsidRPr="00707A18">
        <w:rPr>
          <w:spacing w:val="-1"/>
        </w:rPr>
        <w:t>v</w:t>
      </w:r>
      <w:r>
        <w:t>el</w:t>
      </w:r>
      <w:r w:rsidRPr="00707A18">
        <w:rPr>
          <w:spacing w:val="-4"/>
        </w:rPr>
        <w:t xml:space="preserve"> </w:t>
      </w:r>
      <w:r w:rsidRPr="00707A18">
        <w:rPr>
          <w:spacing w:val="1"/>
        </w:rPr>
        <w:t>o</w:t>
      </w:r>
      <w:r>
        <w:t>f</w:t>
      </w:r>
      <w:r w:rsidRPr="00707A18">
        <w:rPr>
          <w:spacing w:val="-3"/>
        </w:rPr>
        <w:t xml:space="preserve"> </w:t>
      </w:r>
      <w:r w:rsidRPr="00707A18">
        <w:rPr>
          <w:spacing w:val="1"/>
        </w:rPr>
        <w:t>or</w:t>
      </w:r>
      <w:r w:rsidRPr="00707A18">
        <w:rPr>
          <w:spacing w:val="-1"/>
        </w:rPr>
        <w:t>g</w:t>
      </w:r>
      <w:r w:rsidRPr="00707A18">
        <w:rPr>
          <w:spacing w:val="3"/>
        </w:rPr>
        <w:t>a</w:t>
      </w:r>
      <w:r w:rsidRPr="00707A18">
        <w:rPr>
          <w:spacing w:val="-1"/>
        </w:rPr>
        <w:t>n</w:t>
      </w:r>
      <w:r>
        <w:t>izati</w:t>
      </w:r>
      <w:r w:rsidRPr="00707A18">
        <w:rPr>
          <w:spacing w:val="4"/>
        </w:rPr>
        <w:t>o</w:t>
      </w:r>
      <w:r>
        <w:t>n</w:t>
      </w:r>
      <w:r w:rsidRPr="00707A18">
        <w:rPr>
          <w:spacing w:val="-11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1"/>
        </w:rPr>
        <w:t xml:space="preserve"> </w:t>
      </w:r>
      <w:r>
        <w:t>cle</w:t>
      </w:r>
      <w:r w:rsidRPr="00707A18">
        <w:rPr>
          <w:spacing w:val="1"/>
        </w:rPr>
        <w:t>a</w:t>
      </w:r>
      <w:r w:rsidRPr="00707A18">
        <w:rPr>
          <w:spacing w:val="-1"/>
        </w:rPr>
        <w:t>n</w:t>
      </w:r>
      <w:r>
        <w:t>l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e</w:t>
      </w:r>
      <w:r w:rsidRPr="00707A18">
        <w:rPr>
          <w:spacing w:val="2"/>
        </w:rPr>
        <w:t>s</w:t>
      </w:r>
      <w:r>
        <w:t>s</w:t>
      </w:r>
      <w:r w:rsidRPr="00707A18">
        <w:rPr>
          <w:spacing w:val="-7"/>
        </w:rPr>
        <w:t xml:space="preserve"> </w:t>
      </w:r>
      <w:r w:rsidRPr="00707A18">
        <w:rPr>
          <w:spacing w:val="-2"/>
        </w:rPr>
        <w:t>w</w:t>
      </w:r>
      <w:r>
        <w:t>i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in</w:t>
      </w:r>
      <w:r w:rsidRPr="00707A18">
        <w:rPr>
          <w:spacing w:val="-6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 w:rsidRPr="00707A18">
        <w:rPr>
          <w:spacing w:val="2"/>
        </w:rPr>
        <w:t>t</w:t>
      </w:r>
      <w:r>
        <w:t>er</w:t>
      </w:r>
      <w:r w:rsidRPr="00707A18">
        <w:rPr>
          <w:spacing w:val="-7"/>
        </w:rPr>
        <w:t xml:space="preserve"> </w:t>
      </w:r>
      <w:r>
        <w:t>la</w:t>
      </w:r>
      <w:r w:rsidRPr="00707A18">
        <w:rPr>
          <w:spacing w:val="1"/>
        </w:rPr>
        <w:t>b</w:t>
      </w:r>
      <w:r>
        <w:t>s 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Pr="00707A18">
        <w:rPr>
          <w:spacing w:val="1"/>
        </w:rPr>
        <w:t>o</w:t>
      </w:r>
      <w:r>
        <w:t>t</w:t>
      </w:r>
      <w:r w:rsidRPr="00707A18">
        <w:rPr>
          <w:spacing w:val="-1"/>
        </w:rPr>
        <w:t>h</w:t>
      </w:r>
      <w:r>
        <w:t>er</w:t>
      </w:r>
      <w:r w:rsidRPr="00707A18">
        <w:rPr>
          <w:spacing w:val="-3"/>
        </w:rPr>
        <w:t xml:space="preserve"> </w:t>
      </w:r>
      <w:r>
        <w:t>a</w:t>
      </w:r>
      <w:r w:rsidRPr="00707A18">
        <w:rPr>
          <w:spacing w:val="1"/>
        </w:rPr>
        <w:t>c</w:t>
      </w:r>
      <w:r>
        <w:t>a</w:t>
      </w:r>
      <w:r w:rsidRPr="00707A18">
        <w:rPr>
          <w:spacing w:val="1"/>
        </w:rPr>
        <w:t>d</w:t>
      </w:r>
      <w:r w:rsidRPr="00707A18">
        <w:rPr>
          <w:spacing w:val="3"/>
        </w:rPr>
        <w:t>e</w:t>
      </w:r>
      <w:r w:rsidRPr="00707A18">
        <w:rPr>
          <w:spacing w:val="-4"/>
        </w:rPr>
        <w:t>m</w:t>
      </w:r>
      <w:r>
        <w:t>ic</w:t>
      </w:r>
      <w:r w:rsidRPr="00707A18">
        <w:rPr>
          <w:spacing w:val="-8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1"/>
        </w:rPr>
        <w:t>pu</w:t>
      </w:r>
      <w:r>
        <w:t>ti</w:t>
      </w:r>
      <w:r w:rsidRPr="00707A18">
        <w:rPr>
          <w:spacing w:val="1"/>
        </w:rPr>
        <w:t>n</w:t>
      </w:r>
      <w:r>
        <w:t>g</w:t>
      </w:r>
      <w:r w:rsidRPr="00707A18">
        <w:rPr>
          <w:spacing w:val="-10"/>
        </w:rPr>
        <w:t xml:space="preserve"> </w:t>
      </w:r>
      <w:r w:rsidRPr="00707A18">
        <w:rPr>
          <w:spacing w:val="-2"/>
        </w:rPr>
        <w:t>f</w:t>
      </w:r>
      <w:r>
        <w:t>a</w:t>
      </w:r>
      <w:r w:rsidRPr="00707A18">
        <w:rPr>
          <w:spacing w:val="1"/>
        </w:rPr>
        <w:t>c</w:t>
      </w:r>
      <w:r w:rsidRPr="00707A18">
        <w:rPr>
          <w:spacing w:val="2"/>
        </w:rPr>
        <w:t>i</w:t>
      </w:r>
      <w:r>
        <w:t>lit</w:t>
      </w:r>
      <w:r w:rsidRPr="00707A18">
        <w:rPr>
          <w:spacing w:val="-1"/>
        </w:rPr>
        <w:t>i</w:t>
      </w:r>
      <w:r>
        <w:t>es.</w:t>
      </w:r>
    </w:p>
    <w:p w14:paraId="4E5DF0FF" w14:textId="77777777" w:rsidR="00F10472" w:rsidRDefault="00090AD4" w:rsidP="002E6539">
      <w:pPr>
        <w:pStyle w:val="ListParagraph"/>
        <w:numPr>
          <w:ilvl w:val="0"/>
          <w:numId w:val="19"/>
        </w:numPr>
        <w:tabs>
          <w:tab w:val="left" w:pos="820"/>
        </w:tabs>
        <w:spacing w:before="12" w:line="220" w:lineRule="exact"/>
        <w:ind w:right="412"/>
      </w:pPr>
      <w:r w:rsidRPr="00707A18">
        <w:rPr>
          <w:spacing w:val="-1"/>
        </w:rPr>
        <w:t>R</w:t>
      </w:r>
      <w:r>
        <w:t>es</w:t>
      </w:r>
      <w:r w:rsidRPr="00707A18">
        <w:rPr>
          <w:spacing w:val="1"/>
        </w:rPr>
        <w:t>po</w:t>
      </w:r>
      <w:r w:rsidRPr="00707A18">
        <w:rPr>
          <w:spacing w:val="-1"/>
        </w:rPr>
        <w:t>n</w:t>
      </w:r>
      <w:r w:rsidRPr="00707A18">
        <w:rPr>
          <w:spacing w:val="2"/>
        </w:rPr>
        <w:t>s</w:t>
      </w:r>
      <w:r>
        <w:t>i</w:t>
      </w:r>
      <w:r w:rsidRPr="00707A18">
        <w:rPr>
          <w:spacing w:val="1"/>
        </w:rPr>
        <w:t>b</w:t>
      </w:r>
      <w:r>
        <w:t>le</w:t>
      </w:r>
      <w:r w:rsidRPr="00707A18">
        <w:rPr>
          <w:spacing w:val="-10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</w:t>
      </w:r>
      <w:r w:rsidRPr="00707A18">
        <w:rPr>
          <w:spacing w:val="1"/>
        </w:rPr>
        <w:t>upd</w:t>
      </w:r>
      <w:r>
        <w:t>ati</w:t>
      </w:r>
      <w:r w:rsidRPr="00707A18">
        <w:rPr>
          <w:spacing w:val="1"/>
        </w:rPr>
        <w:t>n</w:t>
      </w:r>
      <w:r>
        <w:t>g</w:t>
      </w:r>
      <w:r w:rsidRPr="00707A18">
        <w:rPr>
          <w:spacing w:val="-8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1"/>
        </w:rPr>
        <w:t xml:space="preserve"> </w:t>
      </w:r>
      <w:r w:rsidRPr="00707A18">
        <w:rPr>
          <w:spacing w:val="-1"/>
        </w:rPr>
        <w:t>m</w:t>
      </w:r>
      <w: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i</w:t>
      </w:r>
      <w:r w:rsidRPr="00707A18">
        <w:rPr>
          <w:spacing w:val="1"/>
        </w:rPr>
        <w:t>n</w:t>
      </w:r>
      <w:r>
        <w:t>g</w:t>
      </w:r>
      <w:r w:rsidRPr="00707A18">
        <w:rPr>
          <w:spacing w:val="-11"/>
        </w:rPr>
        <w:t xml:space="preserve"> </w:t>
      </w:r>
      <w:r>
        <w:t>te</w:t>
      </w:r>
      <w:r w:rsidRPr="00707A18">
        <w:rPr>
          <w:spacing w:val="3"/>
        </w:rPr>
        <w:t>c</w:t>
      </w:r>
      <w:r w:rsidRPr="00707A18">
        <w:rPr>
          <w:spacing w:val="-1"/>
        </w:rPr>
        <w:t>h</w:t>
      </w:r>
      <w:r w:rsidRPr="00707A18">
        <w:rPr>
          <w:spacing w:val="1"/>
        </w:rPr>
        <w:t>n</w:t>
      </w:r>
      <w:r>
        <w:t>ical</w:t>
      </w:r>
      <w:r w:rsidRPr="00707A18">
        <w:rPr>
          <w:spacing w:val="-6"/>
        </w:rPr>
        <w:t xml:space="preserve"> </w:t>
      </w:r>
      <w:r w:rsidRPr="00707A18">
        <w:rPr>
          <w:spacing w:val="2"/>
        </w:rPr>
        <w:t>s</w:t>
      </w:r>
      <w:r w:rsidRPr="00707A18">
        <w:rPr>
          <w:spacing w:val="-1"/>
        </w:rPr>
        <w:t>u</w:t>
      </w:r>
      <w:r w:rsidRPr="00707A18">
        <w:rPr>
          <w:spacing w:val="1"/>
        </w:rPr>
        <w:t>ppor</w:t>
      </w:r>
      <w:r>
        <w:t>t</w:t>
      </w:r>
      <w:r w:rsidRPr="00707A18">
        <w:rPr>
          <w:spacing w:val="-8"/>
        </w:rPr>
        <w:t xml:space="preserve"> </w:t>
      </w:r>
      <w:r w:rsidRPr="00707A18">
        <w:rPr>
          <w:spacing w:val="1"/>
        </w:rPr>
        <w:t>do</w:t>
      </w:r>
      <w:r>
        <w:t>c</w:t>
      </w:r>
      <w:r w:rsidRPr="00707A18">
        <w:rPr>
          <w:spacing w:val="1"/>
        </w:rPr>
        <w:t>u</w:t>
      </w:r>
      <w:r w:rsidRPr="00707A18">
        <w:rPr>
          <w:spacing w:val="-4"/>
        </w:rPr>
        <w:t>m</w:t>
      </w:r>
      <w:r>
        <w:t>e</w:t>
      </w:r>
      <w:r w:rsidRPr="00707A18">
        <w:rPr>
          <w:spacing w:val="1"/>
        </w:rPr>
        <w:t>n</w:t>
      </w:r>
      <w:r>
        <w:t>tati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>.</w:t>
      </w:r>
      <w:r w:rsidRPr="00707A18">
        <w:rPr>
          <w:spacing w:val="-11"/>
        </w:rPr>
        <w:t xml:space="preserve"> </w:t>
      </w:r>
      <w:r>
        <w:t>Se</w:t>
      </w:r>
      <w:r w:rsidRPr="00707A18">
        <w:rPr>
          <w:spacing w:val="3"/>
        </w:rPr>
        <w:t>r</w:t>
      </w:r>
      <w:r w:rsidRPr="00707A18">
        <w:rPr>
          <w:spacing w:val="-1"/>
        </w:rPr>
        <w:t>v</w:t>
      </w:r>
      <w:r>
        <w:t>es</w:t>
      </w:r>
      <w:r w:rsidRPr="00707A18">
        <w:rPr>
          <w:spacing w:val="-5"/>
        </w:rPr>
        <w:t xml:space="preserve"> </w:t>
      </w:r>
      <w:r>
        <w:t>as</w:t>
      </w:r>
      <w:r w:rsidRPr="00707A18">
        <w:rPr>
          <w:spacing w:val="-2"/>
        </w:rPr>
        <w:t xml:space="preserve"> </w:t>
      </w:r>
      <w:r w:rsidRPr="00707A18">
        <w:rPr>
          <w:spacing w:val="3"/>
        </w:rPr>
        <w:t>a</w:t>
      </w:r>
      <w:r>
        <w:t>n i</w:t>
      </w:r>
      <w:r w:rsidRPr="00707A18">
        <w:rPr>
          <w:spacing w:val="-1"/>
        </w:rPr>
        <w:t>ns</w:t>
      </w:r>
      <w:r>
        <w:t>t</w:t>
      </w:r>
      <w:r w:rsidRPr="00707A18">
        <w:rPr>
          <w:spacing w:val="3"/>
        </w:rPr>
        <w:t>r</w:t>
      </w:r>
      <w:r w:rsidRPr="00707A18">
        <w:rPr>
          <w:spacing w:val="-1"/>
        </w:rPr>
        <w:t>u</w:t>
      </w:r>
      <w:r>
        <w:t>cti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 w:rsidRPr="00707A18">
        <w:rPr>
          <w:spacing w:val="3"/>
        </w:rPr>
        <w:t>a</w:t>
      </w:r>
      <w:r>
        <w:t>l</w:t>
      </w:r>
      <w:r w:rsidRPr="00707A18">
        <w:rPr>
          <w:spacing w:val="-10"/>
        </w:rPr>
        <w:t xml:space="preserve"> </w:t>
      </w:r>
      <w:r w:rsidRPr="00707A18">
        <w:rPr>
          <w:spacing w:val="1"/>
        </w:rPr>
        <w:t>r</w:t>
      </w:r>
      <w:r>
        <w:t>es</w:t>
      </w:r>
      <w:r w:rsidRPr="00707A18">
        <w:rPr>
          <w:spacing w:val="1"/>
        </w:rPr>
        <w:t>o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ce</w:t>
      </w:r>
      <w:r w:rsidRPr="00707A18">
        <w:rPr>
          <w:spacing w:val="-6"/>
        </w:rPr>
        <w:t xml:space="preserve"> </w:t>
      </w:r>
      <w:r>
        <w:t>to</w:t>
      </w:r>
      <w:r w:rsidRPr="00707A18">
        <w:rPr>
          <w:spacing w:val="-1"/>
        </w:rPr>
        <w:t xml:space="preserve"> </w:t>
      </w:r>
      <w:r w:rsidRPr="00707A18">
        <w:rPr>
          <w:spacing w:val="1"/>
        </w:rPr>
        <w:t>r</w:t>
      </w:r>
      <w:r>
        <w:t>ei</w:t>
      </w:r>
      <w:r w:rsidRPr="00707A18">
        <w:rPr>
          <w:spacing w:val="1"/>
        </w:rPr>
        <w:t>nfor</w:t>
      </w:r>
      <w:r>
        <w:t>ce</w:t>
      </w:r>
      <w:r w:rsidRPr="00707A18">
        <w:rPr>
          <w:spacing w:val="-6"/>
        </w:rPr>
        <w:t xml:space="preserve"> </w:t>
      </w:r>
      <w:r>
        <w:t>clas</w:t>
      </w:r>
      <w:r w:rsidRPr="00707A18">
        <w:rPr>
          <w:spacing w:val="-1"/>
        </w:rPr>
        <w:t>s</w:t>
      </w:r>
      <w:r w:rsidRPr="00707A18">
        <w:rPr>
          <w:spacing w:val="1"/>
        </w:rPr>
        <w:t>roo</w:t>
      </w:r>
      <w:r>
        <w:t>m</w:t>
      </w:r>
      <w:r w:rsidRPr="00707A18">
        <w:rPr>
          <w:spacing w:val="-12"/>
        </w:rPr>
        <w:t xml:space="preserve"> </w:t>
      </w:r>
      <w:r w:rsidRPr="00707A18">
        <w:rPr>
          <w:spacing w:val="2"/>
        </w:rPr>
        <w:t>i</w:t>
      </w:r>
      <w:r w:rsidRPr="00707A18">
        <w:rPr>
          <w:spacing w:val="-1"/>
        </w:rPr>
        <w:t>ns</w:t>
      </w:r>
      <w:r>
        <w:t>t</w:t>
      </w:r>
      <w:r w:rsidRPr="00707A18">
        <w:rPr>
          <w:spacing w:val="3"/>
        </w:rPr>
        <w:t>r</w:t>
      </w:r>
      <w:r w:rsidRPr="00707A18">
        <w:rPr>
          <w:spacing w:val="-1"/>
        </w:rPr>
        <w:t>u</w:t>
      </w:r>
      <w:r>
        <w:t>cti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>,</w:t>
      </w:r>
      <w:r w:rsidRPr="00707A18">
        <w:rPr>
          <w:spacing w:val="-8"/>
        </w:rPr>
        <w:t xml:space="preserve"> 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 w:rsidRPr="00707A18">
        <w:rPr>
          <w:spacing w:val="3"/>
        </w:rPr>
        <w:t>c</w:t>
      </w:r>
      <w:r>
        <w:t>l</w:t>
      </w:r>
      <w:r w:rsidRPr="00707A18">
        <w:rPr>
          <w:spacing w:val="-1"/>
        </w:rPr>
        <w:t>u</w:t>
      </w:r>
      <w:r w:rsidRPr="00707A18">
        <w:rPr>
          <w:spacing w:val="1"/>
        </w:rPr>
        <w:t>d</w:t>
      </w:r>
      <w:r>
        <w:t>i</w:t>
      </w:r>
      <w:r w:rsidRPr="00707A18">
        <w:rPr>
          <w:spacing w:val="1"/>
        </w:rPr>
        <w:t>n</w:t>
      </w:r>
      <w:r>
        <w:t>g</w:t>
      </w:r>
      <w:r w:rsidRPr="00707A18">
        <w:rPr>
          <w:spacing w:val="-9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c</w:t>
      </w:r>
      <w:r w:rsidRPr="00707A18">
        <w:rPr>
          <w:spacing w:val="1"/>
        </w:rPr>
        <w:t>r</w:t>
      </w:r>
      <w:r>
        <w:t>e</w:t>
      </w:r>
      <w:r w:rsidRPr="00707A18">
        <w:rPr>
          <w:spacing w:val="1"/>
        </w:rPr>
        <w:t>a</w:t>
      </w:r>
      <w:r>
        <w:t>ti</w:t>
      </w:r>
      <w:r w:rsidRPr="00707A18">
        <w:rPr>
          <w:spacing w:val="1"/>
        </w:rPr>
        <w:t>o</w:t>
      </w:r>
      <w:r>
        <w:t>n</w:t>
      </w:r>
      <w:r w:rsidRPr="00707A18">
        <w:rPr>
          <w:spacing w:val="-7"/>
        </w:rPr>
        <w:t xml:space="preserve"> </w:t>
      </w:r>
      <w:r w:rsidRPr="00707A18">
        <w:rPr>
          <w:spacing w:val="1"/>
        </w:rPr>
        <w:t>o</w:t>
      </w:r>
      <w:r>
        <w:t>f</w:t>
      </w:r>
      <w:r w:rsidRPr="00707A18">
        <w:rPr>
          <w:spacing w:val="-3"/>
        </w:rPr>
        <w:t xml:space="preserve"> </w:t>
      </w:r>
      <w:r w:rsidRPr="00707A18">
        <w:rPr>
          <w:spacing w:val="2"/>
        </w:rPr>
        <w:t>i</w:t>
      </w:r>
      <w:r w:rsidRPr="00707A18">
        <w:rPr>
          <w:spacing w:val="-1"/>
        </w:rPr>
        <w:t>ns</w:t>
      </w:r>
      <w:r>
        <w:t>t</w:t>
      </w:r>
      <w:r w:rsidRPr="00707A18">
        <w:rPr>
          <w:spacing w:val="3"/>
        </w:rPr>
        <w:t>r</w:t>
      </w:r>
      <w:r w:rsidRPr="00707A18">
        <w:rPr>
          <w:spacing w:val="-1"/>
        </w:rPr>
        <w:t>u</w:t>
      </w:r>
      <w:r>
        <w:t>ct</w:t>
      </w:r>
      <w:r w:rsidRPr="00707A18">
        <w:rPr>
          <w:spacing w:val="2"/>
        </w:rPr>
        <w:t>i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>
        <w:t xml:space="preserve">al </w:t>
      </w:r>
      <w:r w:rsidRPr="00707A18">
        <w:rPr>
          <w:spacing w:val="-1"/>
        </w:rPr>
        <w:t>m</w:t>
      </w:r>
      <w:r>
        <w:t>ate</w:t>
      </w:r>
      <w:r w:rsidRPr="00707A18">
        <w:rPr>
          <w:spacing w:val="1"/>
        </w:rPr>
        <w:t>r</w:t>
      </w:r>
      <w:r>
        <w:t>ials</w:t>
      </w:r>
      <w:r w:rsidRPr="00707A18">
        <w:rPr>
          <w:spacing w:val="-7"/>
        </w:rPr>
        <w:t xml:space="preserve"> </w:t>
      </w:r>
      <w:r w:rsidRPr="00707A18">
        <w:rPr>
          <w:spacing w:val="3"/>
        </w:rPr>
        <w:t>a</w:t>
      </w:r>
      <w:r>
        <w:t>s</w:t>
      </w:r>
      <w:r w:rsidRPr="00707A18">
        <w:rPr>
          <w:spacing w:val="-2"/>
        </w:rPr>
        <w:t xml:space="preserve"> </w:t>
      </w:r>
      <w:r w:rsidRPr="00707A18">
        <w:rPr>
          <w:spacing w:val="2"/>
        </w:rPr>
        <w:t>s</w:t>
      </w:r>
      <w:r w:rsidRPr="00707A18">
        <w:rPr>
          <w:spacing w:val="-1"/>
        </w:rPr>
        <w:t>u</w:t>
      </w:r>
      <w:r w:rsidRPr="00707A18">
        <w:rPr>
          <w:spacing w:val="1"/>
        </w:rPr>
        <w:t>pp</w:t>
      </w:r>
      <w:r>
        <w:t>l</w:t>
      </w:r>
      <w:r w:rsidRPr="00707A18">
        <w:rPr>
          <w:spacing w:val="2"/>
        </w:rPr>
        <w:t>e</w:t>
      </w:r>
      <w:r w:rsidRPr="00707A18">
        <w:rPr>
          <w:spacing w:val="-4"/>
        </w:rPr>
        <w:t>m</w:t>
      </w:r>
      <w:r w:rsidRPr="00707A18">
        <w:rPr>
          <w:spacing w:val="3"/>
        </w:rPr>
        <w:t>e</w:t>
      </w:r>
      <w:r w:rsidRPr="00707A18">
        <w:rPr>
          <w:spacing w:val="-1"/>
        </w:rPr>
        <w:t>n</w:t>
      </w:r>
      <w:r>
        <w:t>tal</w:t>
      </w:r>
      <w:r w:rsidRPr="00707A18">
        <w:rPr>
          <w:spacing w:val="-11"/>
        </w:rPr>
        <w:t xml:space="preserve"> </w:t>
      </w:r>
      <w:r w:rsidRPr="00707A18">
        <w:rPr>
          <w:spacing w:val="1"/>
        </w:rPr>
        <w:t>r</w:t>
      </w:r>
      <w:r>
        <w:t>es</w:t>
      </w:r>
      <w:r w:rsidRPr="00707A18">
        <w:rPr>
          <w:spacing w:val="3"/>
        </w:rPr>
        <w:t>o</w:t>
      </w:r>
      <w:r w:rsidRPr="00707A18">
        <w:rPr>
          <w:spacing w:val="-1"/>
        </w:rPr>
        <w:t>u</w:t>
      </w:r>
      <w:r w:rsidRPr="00707A18">
        <w:rPr>
          <w:spacing w:val="1"/>
        </w:rPr>
        <w:t>r</w:t>
      </w:r>
      <w:r>
        <w:t>c</w:t>
      </w:r>
      <w:r w:rsidRPr="00707A18">
        <w:rPr>
          <w:spacing w:val="1"/>
        </w:rPr>
        <w:t>e</w:t>
      </w:r>
      <w:r>
        <w:t>s</w:t>
      </w:r>
      <w:r w:rsidRPr="00707A18">
        <w:rPr>
          <w:spacing w:val="-8"/>
        </w:rPr>
        <w:t xml:space="preserve"> </w:t>
      </w:r>
      <w:r>
        <w:t>to</w:t>
      </w:r>
      <w:r w:rsidRPr="00707A18">
        <w:rPr>
          <w:spacing w:val="-1"/>
        </w:rPr>
        <w:t xml:space="preserve"> s</w:t>
      </w:r>
      <w:r w:rsidRPr="00707A18">
        <w:rPr>
          <w:spacing w:val="2"/>
        </w:rPr>
        <w:t>t</w:t>
      </w:r>
      <w:r w:rsidRPr="00707A18">
        <w:rPr>
          <w:spacing w:val="-1"/>
        </w:rPr>
        <w:t>u</w:t>
      </w:r>
      <w:r w:rsidRPr="00707A18">
        <w:rPr>
          <w:spacing w:val="1"/>
        </w:rPr>
        <w:t>d</w:t>
      </w:r>
      <w:r>
        <w:t>e</w:t>
      </w:r>
      <w:r w:rsidRPr="00707A18">
        <w:rPr>
          <w:spacing w:val="-1"/>
        </w:rPr>
        <w:t>n</w:t>
      </w:r>
      <w:r w:rsidRPr="00707A18">
        <w:rPr>
          <w:spacing w:val="2"/>
        </w:rPr>
        <w:t>t</w:t>
      </w:r>
      <w:r>
        <w:t>s</w:t>
      </w:r>
      <w:r w:rsidRPr="00707A18">
        <w:rPr>
          <w:spacing w:val="-7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f</w:t>
      </w:r>
      <w:r>
        <w:t>a</w:t>
      </w:r>
      <w:r w:rsidRPr="00707A18">
        <w:rPr>
          <w:spacing w:val="3"/>
        </w:rPr>
        <w:t>c</w:t>
      </w:r>
      <w:r w:rsidRPr="00707A18">
        <w:rPr>
          <w:spacing w:val="-1"/>
        </w:rPr>
        <w:t>u</w:t>
      </w:r>
      <w:r>
        <w:t>l</w:t>
      </w:r>
      <w:r w:rsidRPr="00707A18">
        <w:rPr>
          <w:spacing w:val="2"/>
        </w:rPr>
        <w:t>t</w:t>
      </w:r>
      <w:r w:rsidRPr="00707A18">
        <w:rPr>
          <w:spacing w:val="-1"/>
        </w:rPr>
        <w:t>y</w:t>
      </w:r>
      <w:r>
        <w:t>.</w:t>
      </w:r>
    </w:p>
    <w:p w14:paraId="04F350F7" w14:textId="4549FC48" w:rsidR="00F10472" w:rsidRDefault="00090AD4" w:rsidP="002E6539">
      <w:pPr>
        <w:pStyle w:val="ListParagraph"/>
        <w:numPr>
          <w:ilvl w:val="0"/>
          <w:numId w:val="19"/>
        </w:numPr>
        <w:tabs>
          <w:tab w:val="left" w:pos="820"/>
        </w:tabs>
        <w:spacing w:before="15" w:line="220" w:lineRule="exact"/>
        <w:ind w:right="560"/>
      </w:pPr>
      <w:r w:rsidRPr="00707A18">
        <w:rPr>
          <w:spacing w:val="-1"/>
        </w:rPr>
        <w:t>C</w:t>
      </w:r>
      <w:r w:rsidRPr="00707A18">
        <w:rPr>
          <w:spacing w:val="1"/>
        </w:rPr>
        <w:t>o</w:t>
      </w:r>
      <w:r w:rsidRPr="00707A18">
        <w:rPr>
          <w:spacing w:val="-1"/>
        </w:rPr>
        <w:t>n</w:t>
      </w:r>
      <w:r w:rsidRPr="00707A18">
        <w:rPr>
          <w:spacing w:val="1"/>
        </w:rPr>
        <w:t>d</w:t>
      </w:r>
      <w:r w:rsidRPr="00707A18">
        <w:rPr>
          <w:spacing w:val="-1"/>
        </w:rPr>
        <w:t>u</w:t>
      </w:r>
      <w:r>
        <w:t>cted</w:t>
      </w:r>
      <w:r w:rsidRPr="00707A18">
        <w:rPr>
          <w:spacing w:val="-7"/>
        </w:rPr>
        <w:t xml:space="preserve"> </w:t>
      </w:r>
      <w:r>
        <w:t>c</w:t>
      </w:r>
      <w:r w:rsidRPr="00707A18">
        <w:rPr>
          <w:spacing w:val="3"/>
        </w:rPr>
        <w:t>a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>
        <w:t>s</w:t>
      </w:r>
      <w:r w:rsidRPr="00707A18">
        <w:rPr>
          <w:spacing w:val="-6"/>
        </w:rPr>
        <w:t xml:space="preserve"> </w:t>
      </w:r>
      <w:r>
        <w:t>te</w:t>
      </w:r>
      <w:r w:rsidRPr="00707A18">
        <w:rPr>
          <w:spacing w:val="3"/>
        </w:rPr>
        <w:t>c</w:t>
      </w:r>
      <w:r w:rsidRPr="00707A18">
        <w:rPr>
          <w:spacing w:val="1"/>
        </w:rPr>
        <w:t>h</w:t>
      </w:r>
      <w:r w:rsidRPr="00707A18">
        <w:rPr>
          <w:spacing w:val="-1"/>
        </w:rPr>
        <w:t>n</w:t>
      </w:r>
      <w:r w:rsidRPr="00707A18">
        <w:rPr>
          <w:spacing w:val="1"/>
        </w:rPr>
        <w:t>o</w:t>
      </w:r>
      <w:r>
        <w:t>l</w:t>
      </w:r>
      <w:r w:rsidRPr="00707A18">
        <w:rPr>
          <w:spacing w:val="1"/>
        </w:rPr>
        <w:t>o</w:t>
      </w:r>
      <w:r w:rsidRPr="00707A18">
        <w:rPr>
          <w:spacing w:val="4"/>
        </w:rPr>
        <w:t>g</w:t>
      </w:r>
      <w:r>
        <w:t>y</w:t>
      </w:r>
      <w:r w:rsidRPr="00707A18">
        <w:rPr>
          <w:spacing w:val="-10"/>
        </w:rPr>
        <w:t xml:space="preserve"> </w:t>
      </w:r>
      <w:r w:rsidRPr="00707A18">
        <w:rPr>
          <w:spacing w:val="1"/>
        </w:rPr>
        <w:t>or</w:t>
      </w:r>
      <w:r>
        <w:t>ie</w:t>
      </w:r>
      <w:r w:rsidRPr="00707A18">
        <w:rPr>
          <w:spacing w:val="-1"/>
        </w:rPr>
        <w:t>n</w:t>
      </w:r>
      <w:r>
        <w:t>tati</w:t>
      </w:r>
      <w:r w:rsidRPr="00707A18">
        <w:rPr>
          <w:spacing w:val="3"/>
        </w:rPr>
        <w:t>o</w:t>
      </w:r>
      <w:r w:rsidRPr="00707A18">
        <w:rPr>
          <w:spacing w:val="-1"/>
        </w:rPr>
        <w:t>n</w:t>
      </w:r>
      <w:r>
        <w:t>s</w:t>
      </w:r>
      <w:r w:rsidRPr="00707A18">
        <w:rPr>
          <w:spacing w:val="-7"/>
        </w:rPr>
        <w:t xml:space="preserve"> </w:t>
      </w:r>
      <w:r w:rsidRPr="00707A18">
        <w:rPr>
          <w:spacing w:val="-2"/>
        </w:rPr>
        <w:t>f</w:t>
      </w:r>
      <w:r w:rsidRPr="00707A18">
        <w:rPr>
          <w:spacing w:val="1"/>
        </w:rPr>
        <w:t>o</w:t>
      </w:r>
      <w:r>
        <w:t>r</w:t>
      </w:r>
      <w:r w:rsidRPr="00707A18">
        <w:rPr>
          <w:spacing w:val="-1"/>
        </w:rPr>
        <w:t xml:space="preserve"> s</w:t>
      </w:r>
      <w:r>
        <w:t>t</w:t>
      </w:r>
      <w:r w:rsidRPr="00707A18">
        <w:rPr>
          <w:spacing w:val="-1"/>
        </w:rPr>
        <w:t>u</w:t>
      </w:r>
      <w:r w:rsidRPr="00707A18">
        <w:rPr>
          <w:spacing w:val="1"/>
        </w:rPr>
        <w:t>d</w:t>
      </w:r>
      <w:r>
        <w:t>e</w:t>
      </w:r>
      <w:r w:rsidRPr="00707A18">
        <w:rPr>
          <w:spacing w:val="1"/>
        </w:rPr>
        <w:t>n</w:t>
      </w:r>
      <w:r>
        <w:t>ts</w:t>
      </w:r>
      <w:r w:rsidRPr="00707A18">
        <w:rPr>
          <w:spacing w:val="-8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1"/>
        </w:rPr>
        <w:t xml:space="preserve"> </w:t>
      </w:r>
      <w:r w:rsidRPr="00707A18">
        <w:rPr>
          <w:spacing w:val="-2"/>
        </w:rPr>
        <w:t>f</w:t>
      </w:r>
      <w:r>
        <w:t>a</w:t>
      </w:r>
      <w:r w:rsidRPr="00707A18">
        <w:rPr>
          <w:spacing w:val="1"/>
        </w:rPr>
        <w:t>c</w:t>
      </w:r>
      <w:r w:rsidRPr="00707A18">
        <w:rPr>
          <w:spacing w:val="-1"/>
        </w:rPr>
        <w:t>u</w:t>
      </w:r>
      <w:r w:rsidRPr="00707A18">
        <w:rPr>
          <w:spacing w:val="2"/>
        </w:rPr>
        <w:t>lt</w:t>
      </w:r>
      <w:r w:rsidRPr="00707A18">
        <w:rPr>
          <w:spacing w:val="-4"/>
        </w:rPr>
        <w:t>y</w:t>
      </w:r>
      <w:r>
        <w:t>.</w:t>
      </w:r>
      <w:r w:rsidRPr="00707A18">
        <w:rPr>
          <w:spacing w:val="-5"/>
        </w:rPr>
        <w:t xml:space="preserve"> </w:t>
      </w:r>
      <w:r>
        <w:t>M</w:t>
      </w:r>
      <w:r w:rsidRPr="00707A18">
        <w:rPr>
          <w:spacing w:val="1"/>
        </w:rPr>
        <w:t>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ta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ed</w:t>
      </w:r>
      <w:r w:rsidRPr="00707A18">
        <w:rPr>
          <w:spacing w:val="-7"/>
        </w:rPr>
        <w:t xml:space="preserve"> </w:t>
      </w:r>
      <w:r w:rsidRPr="00707A18">
        <w:rPr>
          <w:spacing w:val="1"/>
        </w:rPr>
        <w:t>pro</w:t>
      </w:r>
      <w:r w:rsidRPr="00707A18">
        <w:rPr>
          <w:spacing w:val="-2"/>
        </w:rPr>
        <w:t>f</w:t>
      </w:r>
      <w:r>
        <w:t>es</w:t>
      </w:r>
      <w:r w:rsidRPr="00707A18">
        <w:rPr>
          <w:spacing w:val="-1"/>
        </w:rPr>
        <w:t>s</w:t>
      </w:r>
      <w:r>
        <w:t>i</w:t>
      </w:r>
      <w:r w:rsidRPr="00707A18">
        <w:rPr>
          <w:spacing w:val="3"/>
        </w:rPr>
        <w:t>o</w:t>
      </w:r>
      <w:r w:rsidRPr="00707A18">
        <w:rPr>
          <w:spacing w:val="-1"/>
        </w:rPr>
        <w:t>n</w:t>
      </w:r>
      <w:r>
        <w:t xml:space="preserve">al </w:t>
      </w:r>
      <w:r w:rsidRPr="00707A18">
        <w:rPr>
          <w:spacing w:val="-1"/>
        </w:rPr>
        <w:t>kn</w:t>
      </w:r>
      <w:r w:rsidRPr="00707A18">
        <w:rPr>
          <w:spacing w:val="3"/>
        </w:rPr>
        <w:t>o</w:t>
      </w:r>
      <w:r w:rsidRPr="00707A18">
        <w:rPr>
          <w:spacing w:val="-2"/>
        </w:rPr>
        <w:t>w</w:t>
      </w:r>
      <w:r>
        <w:t>le</w:t>
      </w:r>
      <w:r w:rsidRPr="00707A18">
        <w:rPr>
          <w:spacing w:val="4"/>
        </w:rPr>
        <w:t>d</w:t>
      </w:r>
      <w:r w:rsidRPr="00707A18">
        <w:rPr>
          <w:spacing w:val="-1"/>
        </w:rPr>
        <w:t>g</w:t>
      </w:r>
      <w:r>
        <w:t>e</w:t>
      </w:r>
      <w:r w:rsidRPr="00707A18">
        <w:rPr>
          <w:spacing w:val="-8"/>
        </w:rPr>
        <w:t xml:space="preserve"> </w:t>
      </w:r>
      <w:r w:rsidRPr="00707A18">
        <w:rPr>
          <w:spacing w:val="1"/>
        </w:rPr>
        <w:t>o</w:t>
      </w:r>
      <w:r>
        <w:t>f</w:t>
      </w:r>
      <w:r w:rsidRPr="00707A18">
        <w:rPr>
          <w:spacing w:val="-3"/>
        </w:rPr>
        <w:t xml:space="preserve"> </w:t>
      </w:r>
      <w:r>
        <w:t>te</w:t>
      </w:r>
      <w:r w:rsidRPr="00707A18">
        <w:rPr>
          <w:spacing w:val="3"/>
        </w:rPr>
        <w:t>c</w:t>
      </w:r>
      <w:r w:rsidRPr="00707A18">
        <w:rPr>
          <w:spacing w:val="-1"/>
        </w:rPr>
        <w:t>hn</w:t>
      </w:r>
      <w:r w:rsidRPr="00707A18">
        <w:rPr>
          <w:spacing w:val="1"/>
        </w:rPr>
        <w:t>o</w:t>
      </w:r>
      <w:r>
        <w:t>l</w:t>
      </w:r>
      <w:r w:rsidRPr="00707A18">
        <w:rPr>
          <w:spacing w:val="1"/>
        </w:rPr>
        <w:t>og</w:t>
      </w:r>
      <w:r>
        <w:t>ical</w:t>
      </w:r>
      <w:r w:rsidRPr="00707A18">
        <w:rPr>
          <w:spacing w:val="-10"/>
        </w:rPr>
        <w:t xml:space="preserve"> </w:t>
      </w:r>
      <w:r>
        <w:t>tre</w:t>
      </w:r>
      <w:r w:rsidRPr="00707A18">
        <w:rPr>
          <w:spacing w:val="-1"/>
        </w:rPr>
        <w:t>n</w:t>
      </w:r>
      <w:r w:rsidRPr="00707A18">
        <w:rPr>
          <w:spacing w:val="1"/>
        </w:rPr>
        <w:t>d</w:t>
      </w:r>
      <w:r>
        <w:t>s</w:t>
      </w:r>
      <w:r w:rsidRPr="00707A18">
        <w:rPr>
          <w:spacing w:val="-5"/>
        </w:rPr>
        <w:t xml:space="preserve"> </w:t>
      </w:r>
      <w:r>
        <w:t>in</w:t>
      </w:r>
      <w:r w:rsidRPr="00707A18">
        <w:rPr>
          <w:spacing w:val="-3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>
        <w:t>e</w:t>
      </w:r>
      <w:r w:rsidRPr="00707A18">
        <w:rPr>
          <w:spacing w:val="-1"/>
        </w:rPr>
        <w:t xml:space="preserve"> </w:t>
      </w:r>
      <w:r>
        <w:t>a</w:t>
      </w:r>
      <w:r w:rsidRPr="00707A18">
        <w:rPr>
          <w:spacing w:val="1"/>
        </w:rPr>
        <w:t>r</w:t>
      </w:r>
      <w:r>
        <w:t>ts</w:t>
      </w:r>
      <w:r w:rsidRPr="00707A18">
        <w:rPr>
          <w:spacing w:val="-4"/>
        </w:rPr>
        <w:t xml:space="preserve"> </w:t>
      </w:r>
      <w:r w:rsidRPr="00707A18">
        <w:rPr>
          <w:spacing w:val="2"/>
        </w:rPr>
        <w:t>t</w:t>
      </w:r>
      <w:r w:rsidRPr="00707A18">
        <w:rPr>
          <w:spacing w:val="-1"/>
        </w:rPr>
        <w:t>h</w:t>
      </w:r>
      <w:r w:rsidRPr="00707A18">
        <w:rPr>
          <w:spacing w:val="1"/>
        </w:rPr>
        <w:t>rou</w:t>
      </w:r>
      <w:r w:rsidRPr="00707A18">
        <w:rPr>
          <w:spacing w:val="-1"/>
        </w:rPr>
        <w:t>g</w:t>
      </w:r>
      <w:r>
        <w:t>h</w:t>
      </w:r>
      <w:r w:rsidRPr="00707A18">
        <w:rPr>
          <w:spacing w:val="-7"/>
        </w:rPr>
        <w:t xml:space="preserve"> </w:t>
      </w:r>
      <w:r w:rsidRPr="00707A18">
        <w:rPr>
          <w:spacing w:val="1"/>
        </w:rPr>
        <w:t>r</w:t>
      </w:r>
      <w:r>
        <w:t>esea</w:t>
      </w:r>
      <w:r w:rsidRPr="00707A18">
        <w:rPr>
          <w:spacing w:val="3"/>
        </w:rPr>
        <w:t>r</w:t>
      </w:r>
      <w:r>
        <w:t>c</w:t>
      </w:r>
      <w:r w:rsidRPr="00707A18">
        <w:rPr>
          <w:spacing w:val="-1"/>
        </w:rPr>
        <w:t>h</w:t>
      </w:r>
      <w:r>
        <w:t>,</w:t>
      </w:r>
      <w:r w:rsidRPr="00707A18">
        <w:rPr>
          <w:spacing w:val="-6"/>
        </w:rPr>
        <w:t xml:space="preserve"> </w:t>
      </w:r>
      <w:r>
        <w:t>trai</w:t>
      </w:r>
      <w:r w:rsidRPr="00707A18">
        <w:rPr>
          <w:spacing w:val="-1"/>
        </w:rPr>
        <w:t>n</w:t>
      </w:r>
      <w:r w:rsidRPr="00707A18">
        <w:rPr>
          <w:spacing w:val="2"/>
        </w:rPr>
        <w:t>i</w:t>
      </w:r>
      <w:r w:rsidRPr="00707A18">
        <w:rPr>
          <w:spacing w:val="1"/>
        </w:rPr>
        <w:t>n</w:t>
      </w:r>
      <w:r w:rsidRPr="00707A18">
        <w:rPr>
          <w:spacing w:val="-1"/>
        </w:rPr>
        <w:t>g</w:t>
      </w:r>
      <w:r>
        <w:t>,</w:t>
      </w:r>
      <w:r w:rsidRPr="00707A18">
        <w:rPr>
          <w:spacing w:val="-6"/>
        </w:rPr>
        <w:t xml:space="preserve"> </w:t>
      </w:r>
      <w:r>
        <w:t>a</w:t>
      </w:r>
      <w:r w:rsidRPr="00707A18">
        <w:rPr>
          <w:spacing w:val="-1"/>
        </w:rPr>
        <w:t>n</w:t>
      </w:r>
      <w:r>
        <w:t>d</w:t>
      </w:r>
      <w:r w:rsidRPr="00707A18">
        <w:rPr>
          <w:spacing w:val="-2"/>
        </w:rPr>
        <w:t xml:space="preserve"> </w:t>
      </w:r>
      <w:r w:rsidR="00C45402">
        <w:t>atte</w:t>
      </w:r>
      <w:r w:rsidR="00C45402" w:rsidRPr="00707A18">
        <w:rPr>
          <w:spacing w:val="-1"/>
        </w:rPr>
        <w:t>n</w:t>
      </w:r>
      <w:r w:rsidR="00C45402" w:rsidRPr="00707A18">
        <w:rPr>
          <w:spacing w:val="1"/>
        </w:rPr>
        <w:t>d</w:t>
      </w:r>
      <w:r w:rsidR="00C45402">
        <w:t>ed</w:t>
      </w:r>
      <w:r w:rsidR="00C45402" w:rsidRPr="00707A18">
        <w:rPr>
          <w:spacing w:val="-5"/>
        </w:rPr>
        <w:t xml:space="preserve"> </w:t>
      </w:r>
      <w:r w:rsidR="00C45402">
        <w:rPr>
          <w:spacing w:val="-5"/>
        </w:rPr>
        <w:t>higher</w:t>
      </w:r>
      <w:r w:rsidR="00707A18">
        <w:t xml:space="preserve"> </w:t>
      </w:r>
      <w:r>
        <w:t>e</w:t>
      </w:r>
      <w:r w:rsidRPr="00707A18">
        <w:rPr>
          <w:spacing w:val="1"/>
        </w:rPr>
        <w:t>d</w:t>
      </w:r>
      <w:r w:rsidRPr="00707A18">
        <w:rPr>
          <w:spacing w:val="-1"/>
        </w:rPr>
        <w:t>u</w:t>
      </w:r>
      <w:r>
        <w:t>c</w:t>
      </w:r>
      <w:r w:rsidRPr="00707A18">
        <w:rPr>
          <w:spacing w:val="1"/>
        </w:rPr>
        <w:t>a</w:t>
      </w:r>
      <w:r>
        <w:t>ti</w:t>
      </w:r>
      <w:r w:rsidRPr="00707A18">
        <w:rPr>
          <w:spacing w:val="1"/>
        </w:rPr>
        <w:t>o</w:t>
      </w:r>
      <w:r>
        <w:t>n</w:t>
      </w:r>
      <w:r w:rsidRPr="00707A18">
        <w:rPr>
          <w:spacing w:val="-9"/>
        </w:rPr>
        <w:t xml:space="preserve"> </w:t>
      </w:r>
      <w:r>
        <w:t>c</w:t>
      </w:r>
      <w:r w:rsidRPr="00707A18">
        <w:rPr>
          <w:spacing w:val="4"/>
        </w:rPr>
        <w:t>o</w:t>
      </w:r>
      <w:r w:rsidRPr="00707A18">
        <w:rPr>
          <w:spacing w:val="-4"/>
        </w:rPr>
        <w:t>m</w:t>
      </w:r>
      <w:r w:rsidRPr="00707A18">
        <w:rPr>
          <w:spacing w:val="3"/>
        </w:rPr>
        <w:t>p</w:t>
      </w:r>
      <w:r w:rsidRPr="00707A18">
        <w:rPr>
          <w:spacing w:val="-1"/>
        </w:rPr>
        <w:t>u</w:t>
      </w:r>
      <w:r>
        <w:t>t</w:t>
      </w:r>
      <w:r w:rsidRPr="00707A18">
        <w:rPr>
          <w:spacing w:val="2"/>
        </w:rPr>
        <w:t>i</w:t>
      </w:r>
      <w:r w:rsidRPr="00707A18">
        <w:rPr>
          <w:spacing w:val="-1"/>
        </w:rPr>
        <w:t>n</w:t>
      </w:r>
      <w:r>
        <w:t>g</w:t>
      </w:r>
      <w:r w:rsidRPr="00707A18">
        <w:rPr>
          <w:spacing w:val="-10"/>
        </w:rPr>
        <w:t xml:space="preserve"> </w:t>
      </w:r>
      <w:r>
        <w:t>c</w:t>
      </w:r>
      <w:r w:rsidRPr="00707A18">
        <w:rPr>
          <w:spacing w:val="1"/>
        </w:rPr>
        <w:t>on</w:t>
      </w:r>
      <w:r w:rsidRPr="00707A18">
        <w:rPr>
          <w:spacing w:val="-2"/>
        </w:rPr>
        <w:t>f</w:t>
      </w:r>
      <w:r>
        <w:t>e</w:t>
      </w:r>
      <w:r w:rsidRPr="00707A18">
        <w:rPr>
          <w:spacing w:val="1"/>
        </w:rPr>
        <w:t>r</w:t>
      </w:r>
      <w:r w:rsidRPr="00707A18">
        <w:rPr>
          <w:spacing w:val="3"/>
        </w:rPr>
        <w:t>e</w:t>
      </w:r>
      <w:r w:rsidRPr="00707A18">
        <w:rPr>
          <w:spacing w:val="1"/>
        </w:rPr>
        <w:t>n</w:t>
      </w:r>
      <w:r>
        <w:t>c</w:t>
      </w:r>
      <w:r w:rsidRPr="00707A18">
        <w:rPr>
          <w:spacing w:val="1"/>
        </w:rPr>
        <w:t>e</w:t>
      </w:r>
      <w:r w:rsidRPr="00707A18">
        <w:rPr>
          <w:spacing w:val="-1"/>
        </w:rPr>
        <w:t>s</w:t>
      </w:r>
      <w:r>
        <w:t>.</w:t>
      </w:r>
    </w:p>
    <w:p w14:paraId="10F53E9D" w14:textId="7D105FF7" w:rsidR="00F10472" w:rsidRDefault="00F10472">
      <w:pPr>
        <w:spacing w:before="16" w:line="220" w:lineRule="exact"/>
        <w:rPr>
          <w:sz w:val="22"/>
          <w:szCs w:val="22"/>
        </w:rPr>
      </w:pPr>
    </w:p>
    <w:p w14:paraId="783E6F7A" w14:textId="0E479921" w:rsidR="00E34251" w:rsidRDefault="00E34251">
      <w:pPr>
        <w:spacing w:before="16" w:line="220" w:lineRule="exact"/>
        <w:rPr>
          <w:sz w:val="22"/>
          <w:szCs w:val="22"/>
        </w:rPr>
      </w:pPr>
    </w:p>
    <w:p w14:paraId="4CA4E90E" w14:textId="1FEFAD4B" w:rsidR="001574FD" w:rsidRPr="00E34251" w:rsidRDefault="001574FD" w:rsidP="004946B4">
      <w:pPr>
        <w:spacing w:before="33"/>
        <w:rPr>
          <w:bCs/>
        </w:rPr>
      </w:pPr>
    </w:p>
    <w:p w14:paraId="1B48783E" w14:textId="6333EB8D" w:rsidR="00F10472" w:rsidRPr="00805257" w:rsidRDefault="00090AD4" w:rsidP="004946B4">
      <w:pPr>
        <w:spacing w:before="33"/>
        <w:rPr>
          <w:bCs/>
        </w:rPr>
      </w:pPr>
      <w:r w:rsidRPr="00805257">
        <w:rPr>
          <w:bCs/>
        </w:rPr>
        <w:lastRenderedPageBreak/>
        <w:t>S</w:t>
      </w:r>
      <w:r w:rsidRPr="00805257">
        <w:rPr>
          <w:bCs/>
          <w:spacing w:val="1"/>
        </w:rPr>
        <w:t>y</w:t>
      </w:r>
      <w:r w:rsidRPr="00805257">
        <w:rPr>
          <w:bCs/>
          <w:spacing w:val="-1"/>
        </w:rPr>
        <w:t>s</w:t>
      </w:r>
      <w:r w:rsidRPr="00805257">
        <w:rPr>
          <w:bCs/>
          <w:spacing w:val="1"/>
        </w:rPr>
        <w:t>t</w:t>
      </w:r>
      <w:r w:rsidRPr="00805257">
        <w:rPr>
          <w:bCs/>
          <w:spacing w:val="5"/>
        </w:rPr>
        <w:t>e</w:t>
      </w:r>
      <w:r w:rsidRPr="00805257">
        <w:rPr>
          <w:bCs/>
          <w:spacing w:val="-3"/>
        </w:rPr>
        <w:t>m</w:t>
      </w:r>
      <w:r w:rsidRPr="00805257">
        <w:rPr>
          <w:bCs/>
        </w:rPr>
        <w:t>s</w:t>
      </w:r>
      <w:r w:rsidRPr="00805257">
        <w:rPr>
          <w:bCs/>
          <w:spacing w:val="-7"/>
        </w:rPr>
        <w:t xml:space="preserve"> </w:t>
      </w:r>
      <w:r w:rsidRPr="00805257">
        <w:rPr>
          <w:bCs/>
        </w:rPr>
        <w:t>A</w:t>
      </w:r>
      <w:r w:rsidRPr="00805257">
        <w:rPr>
          <w:bCs/>
          <w:spacing w:val="4"/>
        </w:rPr>
        <w:t>d</w:t>
      </w:r>
      <w:r w:rsidRPr="00805257">
        <w:rPr>
          <w:bCs/>
          <w:spacing w:val="-3"/>
        </w:rPr>
        <w:t>m</w:t>
      </w:r>
      <w:r w:rsidRPr="00805257">
        <w:rPr>
          <w:bCs/>
          <w:spacing w:val="2"/>
        </w:rPr>
        <w:t>i</w:t>
      </w:r>
      <w:r w:rsidRPr="00805257">
        <w:rPr>
          <w:bCs/>
        </w:rPr>
        <w:t>ni</w:t>
      </w:r>
      <w:r w:rsidRPr="00805257">
        <w:rPr>
          <w:bCs/>
          <w:spacing w:val="-1"/>
        </w:rPr>
        <w:t>s</w:t>
      </w:r>
      <w:r w:rsidRPr="00805257">
        <w:rPr>
          <w:bCs/>
          <w:spacing w:val="1"/>
        </w:rPr>
        <w:t>t</w:t>
      </w:r>
      <w:r w:rsidRPr="00805257">
        <w:rPr>
          <w:bCs/>
        </w:rPr>
        <w:t>r</w:t>
      </w:r>
      <w:r w:rsidRPr="00805257">
        <w:rPr>
          <w:bCs/>
          <w:spacing w:val="1"/>
        </w:rPr>
        <w:t>ato</w:t>
      </w:r>
      <w:r w:rsidRPr="00805257">
        <w:rPr>
          <w:bCs/>
          <w:spacing w:val="4"/>
        </w:rPr>
        <w:t>r</w:t>
      </w:r>
      <w:r w:rsidRPr="00805257">
        <w:rPr>
          <w:bCs/>
          <w:spacing w:val="1"/>
        </w:rPr>
        <w:t>-</w:t>
      </w:r>
      <w:r w:rsidRPr="00805257">
        <w:rPr>
          <w:bCs/>
          <w:spacing w:val="-2"/>
        </w:rPr>
        <w:t>A</w:t>
      </w:r>
      <w:r w:rsidRPr="00805257">
        <w:rPr>
          <w:bCs/>
          <w:spacing w:val="-1"/>
        </w:rPr>
        <w:t>g</w:t>
      </w:r>
      <w:r w:rsidRPr="00805257">
        <w:rPr>
          <w:bCs/>
        </w:rPr>
        <w:t>a</w:t>
      </w:r>
      <w:r w:rsidRPr="00805257">
        <w:rPr>
          <w:bCs/>
          <w:spacing w:val="-15"/>
        </w:rPr>
        <w:t xml:space="preserve"> </w:t>
      </w:r>
      <w:r w:rsidRPr="00805257">
        <w:rPr>
          <w:bCs/>
          <w:spacing w:val="2"/>
        </w:rPr>
        <w:t>K</w:t>
      </w:r>
      <w:r w:rsidRPr="00805257">
        <w:rPr>
          <w:bCs/>
          <w:spacing w:val="-1"/>
        </w:rPr>
        <w:t>h</w:t>
      </w:r>
      <w:r w:rsidRPr="00805257">
        <w:rPr>
          <w:bCs/>
          <w:spacing w:val="3"/>
        </w:rPr>
        <w:t>a</w:t>
      </w:r>
      <w:r w:rsidRPr="00805257">
        <w:rPr>
          <w:bCs/>
        </w:rPr>
        <w:t>n</w:t>
      </w:r>
      <w:r w:rsidRPr="00805257">
        <w:rPr>
          <w:bCs/>
          <w:spacing w:val="-5"/>
        </w:rPr>
        <w:t xml:space="preserve"> </w:t>
      </w:r>
      <w:r w:rsidRPr="00805257">
        <w:rPr>
          <w:bCs/>
        </w:rPr>
        <w:t>H</w:t>
      </w:r>
      <w:r w:rsidRPr="00805257">
        <w:rPr>
          <w:bCs/>
          <w:spacing w:val="1"/>
        </w:rPr>
        <w:t>o</w:t>
      </w:r>
      <w:r w:rsidRPr="00805257">
        <w:rPr>
          <w:bCs/>
          <w:spacing w:val="-1"/>
        </w:rPr>
        <w:t>s</w:t>
      </w:r>
      <w:r w:rsidRPr="00805257">
        <w:rPr>
          <w:bCs/>
          <w:spacing w:val="1"/>
        </w:rPr>
        <w:t>p</w:t>
      </w:r>
      <w:r w:rsidRPr="00805257">
        <w:rPr>
          <w:bCs/>
        </w:rPr>
        <w:t>ital</w:t>
      </w:r>
      <w:r w:rsidRPr="00805257">
        <w:rPr>
          <w:bCs/>
          <w:spacing w:val="-5"/>
        </w:rPr>
        <w:t xml:space="preserve"> </w:t>
      </w:r>
      <w:r w:rsidRPr="00805257">
        <w:rPr>
          <w:bCs/>
        </w:rPr>
        <w:t>U</w:t>
      </w:r>
      <w:r w:rsidRPr="00805257">
        <w:rPr>
          <w:bCs/>
          <w:spacing w:val="-1"/>
        </w:rPr>
        <w:t>n</w:t>
      </w:r>
      <w:r w:rsidRPr="00805257">
        <w:rPr>
          <w:bCs/>
          <w:spacing w:val="2"/>
        </w:rPr>
        <w:t>i</w:t>
      </w:r>
      <w:r w:rsidRPr="00805257">
        <w:rPr>
          <w:bCs/>
          <w:spacing w:val="-1"/>
        </w:rPr>
        <w:t>v</w:t>
      </w:r>
      <w:r w:rsidRPr="00805257">
        <w:rPr>
          <w:bCs/>
        </w:rPr>
        <w:t>e</w:t>
      </w:r>
      <w:r w:rsidRPr="00805257">
        <w:rPr>
          <w:bCs/>
          <w:spacing w:val="1"/>
        </w:rPr>
        <w:t>r</w:t>
      </w:r>
      <w:r w:rsidRPr="00805257">
        <w:rPr>
          <w:bCs/>
          <w:spacing w:val="-1"/>
        </w:rPr>
        <w:t>s</w:t>
      </w:r>
      <w:r w:rsidRPr="00805257">
        <w:rPr>
          <w:bCs/>
        </w:rPr>
        <w:t>i</w:t>
      </w:r>
      <w:r w:rsidRPr="00805257">
        <w:rPr>
          <w:bCs/>
          <w:spacing w:val="2"/>
        </w:rPr>
        <w:t>t</w:t>
      </w:r>
      <w:r w:rsidRPr="00805257">
        <w:rPr>
          <w:bCs/>
        </w:rPr>
        <w:t>y</w:t>
      </w:r>
    </w:p>
    <w:p w14:paraId="46399074" w14:textId="78368475" w:rsidR="00F10472" w:rsidRPr="00E34251" w:rsidRDefault="00090AD4" w:rsidP="004946B4">
      <w:pPr>
        <w:rPr>
          <w:b/>
        </w:rPr>
      </w:pPr>
      <w:r w:rsidRPr="00E34251">
        <w:rPr>
          <w:b/>
        </w:rPr>
        <w:t>A</w:t>
      </w:r>
      <w:r w:rsidRPr="00E34251">
        <w:rPr>
          <w:b/>
          <w:spacing w:val="1"/>
        </w:rPr>
        <w:t>ugu</w:t>
      </w:r>
      <w:r w:rsidRPr="00E34251">
        <w:rPr>
          <w:b/>
          <w:spacing w:val="-1"/>
        </w:rPr>
        <w:t>s</w:t>
      </w:r>
      <w:r w:rsidRPr="00E34251">
        <w:rPr>
          <w:b/>
        </w:rPr>
        <w:t>t</w:t>
      </w:r>
      <w:r w:rsidRPr="00E34251">
        <w:rPr>
          <w:b/>
          <w:spacing w:val="-6"/>
        </w:rPr>
        <w:t xml:space="preserve"> </w:t>
      </w:r>
      <w:r w:rsidRPr="00E34251">
        <w:rPr>
          <w:b/>
          <w:spacing w:val="1"/>
        </w:rPr>
        <w:t>2</w:t>
      </w:r>
      <w:r w:rsidRPr="00E34251">
        <w:rPr>
          <w:b/>
          <w:spacing w:val="-1"/>
        </w:rPr>
        <w:t>0</w:t>
      </w:r>
      <w:r w:rsidRPr="00E34251">
        <w:rPr>
          <w:b/>
          <w:spacing w:val="1"/>
        </w:rPr>
        <w:t>0</w:t>
      </w:r>
      <w:r w:rsidRPr="00E34251">
        <w:rPr>
          <w:b/>
          <w:spacing w:val="2"/>
        </w:rPr>
        <w:t>0</w:t>
      </w:r>
      <w:r w:rsidRPr="00E34251">
        <w:rPr>
          <w:b/>
          <w:spacing w:val="1"/>
        </w:rPr>
        <w:t>-</w:t>
      </w:r>
      <w:r w:rsidRPr="00E34251">
        <w:rPr>
          <w:b/>
        </w:rPr>
        <w:t>De</w:t>
      </w:r>
      <w:r w:rsidRPr="00E34251">
        <w:rPr>
          <w:b/>
          <w:spacing w:val="1"/>
        </w:rPr>
        <w:t>c</w:t>
      </w:r>
      <w:r w:rsidRPr="00E34251">
        <w:rPr>
          <w:b/>
        </w:rPr>
        <w:t>em</w:t>
      </w:r>
      <w:r w:rsidRPr="00E34251">
        <w:rPr>
          <w:b/>
          <w:spacing w:val="2"/>
        </w:rPr>
        <w:t>b</w:t>
      </w:r>
      <w:r w:rsidRPr="00E34251">
        <w:rPr>
          <w:b/>
        </w:rPr>
        <w:t>er</w:t>
      </w:r>
      <w:r w:rsidRPr="00E34251">
        <w:rPr>
          <w:b/>
          <w:spacing w:val="-13"/>
        </w:rPr>
        <w:t xml:space="preserve"> </w:t>
      </w:r>
      <w:r w:rsidRPr="00E34251">
        <w:rPr>
          <w:b/>
          <w:spacing w:val="-1"/>
        </w:rPr>
        <w:t>2</w:t>
      </w:r>
      <w:r w:rsidRPr="00E34251">
        <w:rPr>
          <w:b/>
          <w:spacing w:val="1"/>
        </w:rPr>
        <w:t>00</w:t>
      </w:r>
      <w:r w:rsidRPr="00E34251">
        <w:rPr>
          <w:b/>
        </w:rPr>
        <w:t>4</w:t>
      </w:r>
      <w:r w:rsidR="00E34251" w:rsidRPr="00E34251">
        <w:rPr>
          <w:b/>
        </w:rPr>
        <w:t>.</w:t>
      </w:r>
    </w:p>
    <w:p w14:paraId="2967993E" w14:textId="77777777" w:rsidR="00F10472" w:rsidRDefault="00F10472">
      <w:pPr>
        <w:spacing w:before="8" w:line="220" w:lineRule="exact"/>
        <w:rPr>
          <w:sz w:val="22"/>
          <w:szCs w:val="22"/>
        </w:rPr>
      </w:pPr>
    </w:p>
    <w:p w14:paraId="066EB6F8" w14:textId="77777777" w:rsidR="00F10472" w:rsidRDefault="00090AD4" w:rsidP="004946B4">
      <w:r>
        <w:rPr>
          <w:spacing w:val="-2"/>
        </w:rPr>
        <w:t>A</w:t>
      </w:r>
      <w:r>
        <w:rPr>
          <w:spacing w:val="2"/>
        </w:rPr>
        <w:t>K</w:t>
      </w:r>
      <w:r>
        <w:t>HS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2"/>
        </w:rPr>
        <w:t>n</w:t>
      </w:r>
      <w:r>
        <w:rPr>
          <w:spacing w:val="-2"/>
        </w:rPr>
        <w:t>-</w:t>
      </w:r>
      <w:r>
        <w:rPr>
          <w:spacing w:val="1"/>
        </w:rPr>
        <w:t>pro</w:t>
      </w:r>
      <w:r>
        <w:rPr>
          <w:spacing w:val="-2"/>
        </w:rPr>
        <w:t>f</w:t>
      </w:r>
      <w:r>
        <w:t>it</w:t>
      </w:r>
      <w:r>
        <w:rPr>
          <w:spacing w:val="-8"/>
        </w:rPr>
        <w:t xml:space="preserve"> </w:t>
      </w:r>
      <w:r>
        <w:t>he</w:t>
      </w:r>
      <w:r>
        <w:rPr>
          <w:spacing w:val="3"/>
        </w:rPr>
        <w:t>a</w:t>
      </w:r>
      <w:r>
        <w:t>lth</w:t>
      </w:r>
      <w:r>
        <w:rPr>
          <w:spacing w:val="-6"/>
        </w:rPr>
        <w:t xml:space="preserve"> </w:t>
      </w:r>
      <w:r>
        <w:rPr>
          <w:spacing w:val="3"/>
        </w:rPr>
        <w:t>c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>g</w:t>
      </w:r>
      <w:r>
        <w:t>a</w:t>
      </w:r>
      <w:r>
        <w:rPr>
          <w:spacing w:val="-1"/>
        </w:rPr>
        <w:t>n</w:t>
      </w:r>
      <w:r>
        <w:t>izati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or</w:t>
      </w:r>
      <w:r>
        <w:t>ld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es</w:t>
      </w:r>
      <w:r>
        <w:rPr>
          <w:spacing w:val="-7"/>
        </w:rPr>
        <w:t xml:space="preserve"> </w:t>
      </w:r>
      <w:r>
        <w:rPr>
          <w:spacing w:val="1"/>
        </w:rPr>
        <w:t>pr</w:t>
      </w:r>
      <w:r>
        <w:rPr>
          <w:spacing w:val="2"/>
        </w:rPr>
        <w:t>i</w:t>
      </w:r>
      <w:r>
        <w:rPr>
          <w:spacing w:val="-1"/>
        </w:rPr>
        <w:t>m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1"/>
        </w:rPr>
        <w:t>a</w:t>
      </w:r>
      <w:r>
        <w:t>l</w:t>
      </w:r>
      <w:r>
        <w:rPr>
          <w:spacing w:val="2"/>
        </w:rPr>
        <w:t>t</w:t>
      </w:r>
      <w:r>
        <w:t>h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ar</w:t>
      </w:r>
      <w:r>
        <w:t>e</w:t>
      </w:r>
    </w:p>
    <w:p w14:paraId="606DFA98" w14:textId="77777777" w:rsidR="00F10472" w:rsidRDefault="00090AD4" w:rsidP="004946B4">
      <w:pPr>
        <w:spacing w:before="1"/>
        <w:ind w:right="81"/>
      </w:pP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1"/>
        </w:rPr>
        <w:t>r</w:t>
      </w:r>
      <w:r>
        <w:t>at</w:t>
      </w:r>
      <w:r>
        <w:rPr>
          <w:spacing w:val="2"/>
        </w:rPr>
        <w:t>i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d</w:t>
      </w:r>
      <w:r>
        <w:t>ical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ar</w:t>
      </w:r>
      <w:r>
        <w:t>e.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1"/>
        </w:rPr>
        <w:t>s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es</w:t>
      </w:r>
      <w:r>
        <w:rPr>
          <w:spacing w:val="-7"/>
        </w:rPr>
        <w:t xml:space="preserve"> </w:t>
      </w:r>
      <w:r>
        <w:t>te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1"/>
        </w:rPr>
        <w:t>n</w:t>
      </w:r>
      <w:r>
        <w:t>ical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>s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a</w:t>
      </w:r>
      <w:r>
        <w:rPr>
          <w:spacing w:val="1"/>
        </w:rPr>
        <w:t>n</w:t>
      </w:r>
      <w:r>
        <w:t>ce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g</w:t>
      </w:r>
      <w:r>
        <w:rPr>
          <w:spacing w:val="1"/>
        </w:rPr>
        <w:t>o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1"/>
        </w:rPr>
        <w:t>n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1"/>
        </w:rPr>
        <w:t>a</w:t>
      </w:r>
      <w:r>
        <w:rPr>
          <w:spacing w:val="2"/>
        </w:rPr>
        <w:t>l</w:t>
      </w:r>
      <w:r>
        <w:t>th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</w:t>
      </w:r>
      <w:r>
        <w:rPr>
          <w:spacing w:val="10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eli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rPr>
          <w:spacing w:val="-1"/>
        </w:rPr>
        <w:t>y</w:t>
      </w:r>
      <w:r>
        <w:t xml:space="preserve">. </w:t>
      </w:r>
      <w:hyperlink r:id="rId15"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k</w:t>
        </w:r>
        <w:r>
          <w:rPr>
            <w:color w:val="0000FF"/>
            <w:spacing w:val="-1"/>
            <w:u w:val="single" w:color="0000FF"/>
          </w:rPr>
          <w:t>u</w:t>
        </w:r>
        <w:r>
          <w:rPr>
            <w:color w:val="0000FF"/>
            <w:u w:val="single" w:color="0000FF"/>
          </w:rPr>
          <w:t>.e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u</w:t>
        </w:r>
      </w:hyperlink>
    </w:p>
    <w:p w14:paraId="76338364" w14:textId="77777777" w:rsidR="00F10472" w:rsidRDefault="00F10472">
      <w:pPr>
        <w:spacing w:before="7" w:line="180" w:lineRule="exact"/>
        <w:rPr>
          <w:sz w:val="19"/>
          <w:szCs w:val="19"/>
        </w:rPr>
      </w:pPr>
    </w:p>
    <w:p w14:paraId="31447BEE" w14:textId="77777777" w:rsidR="00F10472" w:rsidRPr="00E34251" w:rsidRDefault="00090AD4" w:rsidP="002E6539">
      <w:pPr>
        <w:spacing w:before="33"/>
        <w:jc w:val="both"/>
        <w:rPr>
          <w:iCs/>
        </w:rPr>
      </w:pPr>
      <w:r w:rsidRPr="00E34251">
        <w:rPr>
          <w:iCs/>
        </w:rPr>
        <w:t>E</w:t>
      </w:r>
      <w:r w:rsidRPr="00E34251">
        <w:rPr>
          <w:iCs/>
          <w:spacing w:val="1"/>
        </w:rPr>
        <w:t>nhan</w:t>
      </w:r>
      <w:r w:rsidRPr="00E34251">
        <w:rPr>
          <w:iCs/>
        </w:rPr>
        <w:t>ce</w:t>
      </w:r>
      <w:r w:rsidRPr="00E34251">
        <w:rPr>
          <w:iCs/>
          <w:spacing w:val="-8"/>
        </w:rPr>
        <w:t xml:space="preserve"> </w:t>
      </w:r>
      <w:r w:rsidRPr="00E34251">
        <w:rPr>
          <w:iCs/>
          <w:spacing w:val="1"/>
        </w:rPr>
        <w:t>I</w:t>
      </w:r>
      <w:r w:rsidRPr="00E34251">
        <w:rPr>
          <w:iCs/>
        </w:rPr>
        <w:t>T</w:t>
      </w:r>
      <w:r w:rsidRPr="00E34251">
        <w:rPr>
          <w:iCs/>
          <w:spacing w:val="-2"/>
        </w:rPr>
        <w:t xml:space="preserve"> </w:t>
      </w:r>
      <w:r w:rsidRPr="00E34251">
        <w:rPr>
          <w:iCs/>
        </w:rPr>
        <w:t>f</w:t>
      </w:r>
      <w:r w:rsidRPr="00E34251">
        <w:rPr>
          <w:iCs/>
          <w:spacing w:val="1"/>
        </w:rPr>
        <w:t>un</w:t>
      </w:r>
      <w:r w:rsidRPr="00E34251">
        <w:rPr>
          <w:iCs/>
        </w:rPr>
        <w:t>cti</w:t>
      </w:r>
      <w:r w:rsidRPr="00E34251">
        <w:rPr>
          <w:iCs/>
          <w:spacing w:val="-1"/>
        </w:rPr>
        <w:t>o</w:t>
      </w:r>
      <w:r w:rsidRPr="00E34251">
        <w:rPr>
          <w:iCs/>
        </w:rPr>
        <w:t>n</w:t>
      </w:r>
      <w:r w:rsidRPr="00E34251">
        <w:rPr>
          <w:iCs/>
          <w:spacing w:val="-6"/>
        </w:rPr>
        <w:t xml:space="preserve"> </w:t>
      </w:r>
      <w:r w:rsidRPr="00E34251">
        <w:rPr>
          <w:iCs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  <w:spacing w:val="-1"/>
        </w:rPr>
        <w:t>r</w:t>
      </w:r>
      <w:r w:rsidRPr="00E34251">
        <w:rPr>
          <w:iCs/>
          <w:spacing w:val="1"/>
        </w:rPr>
        <w:t>ou</w:t>
      </w:r>
      <w:r w:rsidRPr="00E34251">
        <w:rPr>
          <w:iCs/>
          <w:spacing w:val="-1"/>
        </w:rPr>
        <w:t>g</w:t>
      </w:r>
      <w:r w:rsidRPr="00E34251">
        <w:rPr>
          <w:iCs/>
        </w:rPr>
        <w:t>h</w:t>
      </w:r>
      <w:r w:rsidRPr="00E34251">
        <w:rPr>
          <w:iCs/>
          <w:spacing w:val="-5"/>
        </w:rPr>
        <w:t xml:space="preserve"> </w:t>
      </w:r>
      <w:r w:rsidRPr="00E34251">
        <w:rPr>
          <w:iCs/>
          <w:spacing w:val="-3"/>
        </w:rPr>
        <w:t>t</w:t>
      </w:r>
      <w:r w:rsidRPr="00E34251">
        <w:rPr>
          <w:iCs/>
          <w:spacing w:val="1"/>
        </w:rPr>
        <w:t>h</w:t>
      </w:r>
      <w:r w:rsidRPr="00E34251">
        <w:rPr>
          <w:iCs/>
        </w:rPr>
        <w:t xml:space="preserve">ese </w:t>
      </w:r>
      <w:r w:rsidRPr="00E34251">
        <w:rPr>
          <w:iCs/>
          <w:spacing w:val="1"/>
        </w:rPr>
        <w:t>a</w:t>
      </w:r>
      <w:r w:rsidRPr="00E34251">
        <w:rPr>
          <w:iCs/>
        </w:rPr>
        <w:t>ctivities:</w:t>
      </w:r>
    </w:p>
    <w:p w14:paraId="2F6B7F19" w14:textId="77777777" w:rsidR="00F10472" w:rsidRDefault="00090AD4" w:rsidP="002E6539">
      <w:pPr>
        <w:tabs>
          <w:tab w:val="left" w:pos="820"/>
        </w:tabs>
        <w:spacing w:line="220" w:lineRule="exact"/>
        <w:ind w:left="820" w:right="382" w:hanging="360"/>
        <w:jc w:val="both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rPr>
          <w:spacing w:val="2"/>
        </w:rPr>
        <w:t>t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v</w:t>
      </w:r>
      <w:r>
        <w:t>aila</w:t>
      </w:r>
      <w:r>
        <w:rPr>
          <w:spacing w:val="1"/>
        </w:rPr>
        <w:t>b</w:t>
      </w:r>
      <w:r>
        <w:t>ili</w:t>
      </w:r>
      <w:r>
        <w:rPr>
          <w:spacing w:val="1"/>
        </w:rPr>
        <w:t>t</w:t>
      </w:r>
      <w:r>
        <w:rPr>
          <w:spacing w:val="-4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cti</w:t>
      </w:r>
      <w:r>
        <w:rPr>
          <w:spacing w:val="3"/>
        </w:rPr>
        <w:t>o</w:t>
      </w:r>
      <w:r>
        <w:rPr>
          <w:spacing w:val="-1"/>
        </w:rPr>
        <w:t>n</w:t>
      </w:r>
      <w:r>
        <w:t>ali</w:t>
      </w:r>
      <w:r>
        <w:rPr>
          <w:spacing w:val="2"/>
        </w:rPr>
        <w:t>t</w:t>
      </w:r>
      <w:r>
        <w:rPr>
          <w:spacing w:val="-1"/>
        </w:rPr>
        <w:t>y</w:t>
      </w:r>
      <w:r>
        <w:t>,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2"/>
        </w:rPr>
        <w:t>s</w:t>
      </w:r>
      <w:r>
        <w:t>i</w:t>
      </w:r>
      <w:r>
        <w:rPr>
          <w:spacing w:val="1"/>
        </w:rPr>
        <w:t>b</w:t>
      </w:r>
      <w:r>
        <w:t>ili</w:t>
      </w:r>
      <w:r>
        <w:rPr>
          <w:spacing w:val="1"/>
        </w:rPr>
        <w:t>t</w:t>
      </w:r>
      <w:r>
        <w:t>y</w:t>
      </w:r>
      <w:r>
        <w:rPr>
          <w:spacing w:val="-13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ed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t>elp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esk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 tec</w:t>
      </w:r>
      <w:r>
        <w:rPr>
          <w:spacing w:val="-1"/>
        </w:rPr>
        <w:t>h</w:t>
      </w:r>
      <w:r>
        <w:rPr>
          <w:spacing w:val="1"/>
        </w:rPr>
        <w:t>n</w:t>
      </w:r>
      <w:r>
        <w:t>ical</w:t>
      </w:r>
      <w:r>
        <w:rPr>
          <w:spacing w:val="-6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ppor</w:t>
      </w:r>
      <w:r>
        <w:t>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.</w:t>
      </w:r>
    </w:p>
    <w:p w14:paraId="49F7AD62" w14:textId="77777777" w:rsidR="00F10472" w:rsidRDefault="00090AD4" w:rsidP="002E6539">
      <w:pPr>
        <w:tabs>
          <w:tab w:val="left" w:pos="820"/>
        </w:tabs>
        <w:spacing w:before="15" w:line="220" w:lineRule="exact"/>
        <w:ind w:left="820" w:right="166" w:hanging="360"/>
        <w:jc w:val="both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2"/>
        </w:rPr>
        <w:t>P</w:t>
      </w:r>
      <w:r>
        <w:t>a</w:t>
      </w:r>
      <w:r>
        <w:rPr>
          <w:spacing w:val="1"/>
        </w:rPr>
        <w:t>r</w:t>
      </w:r>
      <w:r>
        <w:t>tici</w:t>
      </w:r>
      <w:r>
        <w:rPr>
          <w:spacing w:val="1"/>
        </w:rPr>
        <w:t>p</w:t>
      </w:r>
      <w:r>
        <w:t>ated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-1"/>
        </w:rPr>
        <w:t>nn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>m</w:t>
      </w:r>
      <w:r>
        <w:rPr>
          <w:spacing w:val="3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12"/>
        </w:rPr>
        <w:t xml:space="preserve"> </w:t>
      </w:r>
      <w:r>
        <w:rPr>
          <w:spacing w:val="1"/>
        </w:rPr>
        <w:t>bo</w:t>
      </w:r>
      <w:r>
        <w:t>th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</w:t>
      </w:r>
      <w:r>
        <w:rPr>
          <w:spacing w:val="3"/>
        </w:rPr>
        <w:t>r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-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is i</w:t>
      </w:r>
      <w:r>
        <w:rPr>
          <w:spacing w:val="-1"/>
        </w:rPr>
        <w:t>n</w:t>
      </w:r>
      <w:r>
        <w:t>c</w:t>
      </w:r>
      <w:r>
        <w:rPr>
          <w:spacing w:val="2"/>
        </w:rPr>
        <w:t>l</w:t>
      </w:r>
      <w:r>
        <w:rPr>
          <w:spacing w:val="-1"/>
        </w:rPr>
        <w:t>u</w:t>
      </w:r>
      <w:r>
        <w:rPr>
          <w:spacing w:val="1"/>
        </w:rPr>
        <w:t>d</w:t>
      </w:r>
      <w:r>
        <w:t>ed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esi</w:t>
      </w:r>
      <w:r>
        <w:rPr>
          <w:spacing w:val="-2"/>
        </w:rPr>
        <w:t>g</w:t>
      </w:r>
      <w:r>
        <w:rPr>
          <w:spacing w:val="1"/>
        </w:rPr>
        <w:t>n</w:t>
      </w:r>
      <w:r>
        <w:t>i</w:t>
      </w:r>
      <w:r>
        <w:rPr>
          <w:spacing w:val="3"/>
        </w:rPr>
        <w:t>n</w:t>
      </w:r>
      <w:r>
        <w:rPr>
          <w:spacing w:val="-1"/>
        </w:rPr>
        <w:t>g</w:t>
      </w:r>
      <w:r>
        <w:t>,</w:t>
      </w:r>
      <w:r>
        <w:rPr>
          <w:spacing w:val="-7"/>
        </w:rPr>
        <w:t xml:space="preserve"> </w:t>
      </w:r>
      <w:r>
        <w:t>tes</w:t>
      </w:r>
      <w:r>
        <w:rPr>
          <w:spacing w:val="-1"/>
        </w:rP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ns</w:t>
      </w:r>
      <w:r>
        <w:t>ta</w:t>
      </w:r>
      <w:r>
        <w:rPr>
          <w:spacing w:val="-1"/>
        </w:rPr>
        <w:t>n</w:t>
      </w:r>
      <w:r>
        <w:t>t</w:t>
      </w:r>
      <w:r>
        <w:rPr>
          <w:spacing w:val="2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od</w:t>
      </w:r>
      <w:r>
        <w:rPr>
          <w:spacing w:val="2"/>
        </w:rPr>
        <w:t>i</w:t>
      </w:r>
      <w:r>
        <w:rPr>
          <w:spacing w:val="1"/>
        </w:rPr>
        <w:t>f</w:t>
      </w:r>
      <w:r>
        <w:rPr>
          <w:spacing w:val="-1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pd</w:t>
      </w:r>
      <w:r>
        <w:t>ati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s</w:t>
      </w:r>
      <w:r>
        <w:rPr>
          <w:spacing w:val="3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  <w:w w:val="99"/>
        </w:rPr>
        <w:t>ru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n</w:t>
      </w:r>
      <w:r>
        <w:rPr>
          <w:w w:val="99"/>
        </w:rPr>
        <w:t>i</w:t>
      </w:r>
      <w:r>
        <w:rPr>
          <w:spacing w:val="1"/>
          <w:w w:val="99"/>
        </w:rPr>
        <w:t>n</w:t>
      </w:r>
      <w:r>
        <w:rPr>
          <w:w w:val="99"/>
        </w:rPr>
        <w:t xml:space="preserve">g </w:t>
      </w:r>
      <w:r>
        <w:rPr>
          <w:spacing w:val="1"/>
          <w:w w:val="99"/>
        </w:rPr>
        <w:t>p</w:t>
      </w:r>
      <w:r>
        <w:rPr>
          <w:w w:val="99"/>
        </w:rPr>
        <w:t>atc</w:t>
      </w:r>
      <w:r>
        <w:rPr>
          <w:spacing w:val="-1"/>
          <w:w w:val="99"/>
        </w:rPr>
        <w:t>h</w:t>
      </w:r>
      <w:r>
        <w:rPr>
          <w:w w:val="99"/>
        </w:rPr>
        <w:t>es</w:t>
      </w:r>
      <w:r>
        <w:t xml:space="preserve"> 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g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at</w:t>
      </w:r>
      <w:r>
        <w:rPr>
          <w:spacing w:val="3"/>
        </w:rPr>
        <w:t>a</w:t>
      </w:r>
      <w:r>
        <w:rPr>
          <w:spacing w:val="1"/>
        </w:rPr>
        <w:t>b</w:t>
      </w:r>
      <w:r>
        <w:t>ase.</w:t>
      </w:r>
    </w:p>
    <w:p w14:paraId="3DC3777F" w14:textId="77777777" w:rsidR="00F10472" w:rsidRDefault="00090AD4" w:rsidP="002E6539">
      <w:pPr>
        <w:spacing w:line="240" w:lineRule="exact"/>
        <w:ind w:left="423" w:right="291"/>
        <w:jc w:val="both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3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ted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g</w:t>
      </w:r>
      <w:r>
        <w:t>ed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ns</w:t>
      </w:r>
      <w:r>
        <w:t>t</w:t>
      </w:r>
      <w:r>
        <w:rPr>
          <w:spacing w:val="2"/>
        </w:rPr>
        <w:t>i</w:t>
      </w:r>
      <w:r>
        <w:t>t</w:t>
      </w:r>
      <w:r>
        <w:rPr>
          <w:spacing w:val="-1"/>
        </w:rPr>
        <w:t>u</w:t>
      </w:r>
      <w:r>
        <w:rPr>
          <w:spacing w:val="2"/>
        </w:rPr>
        <w:t>t</w:t>
      </w:r>
      <w:r>
        <w:t>i</w:t>
      </w:r>
      <w:r>
        <w:rPr>
          <w:spacing w:val="1"/>
        </w:rPr>
        <w:t>on</w:t>
      </w:r>
      <w:r>
        <w:rPr>
          <w:spacing w:val="-2"/>
        </w:rPr>
        <w:t>’</w:t>
      </w:r>
      <w:r>
        <w:t>s</w:t>
      </w:r>
      <w:r>
        <w:rPr>
          <w:spacing w:val="-8"/>
        </w:rPr>
        <w:t xml:space="preserve"> </w:t>
      </w:r>
      <w:r>
        <w:t>L</w:t>
      </w:r>
      <w:r>
        <w:rPr>
          <w:spacing w:val="-2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W</w:t>
      </w:r>
      <w:r>
        <w:rPr>
          <w:spacing w:val="-2"/>
        </w:rPr>
        <w:t>A</w:t>
      </w:r>
      <w:r>
        <w:t>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nsu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r</w:t>
      </w:r>
      <w:r>
        <w:t>ast</w:t>
      </w:r>
      <w:r>
        <w:rPr>
          <w:spacing w:val="3"/>
        </w:rPr>
        <w:t>r</w:t>
      </w:r>
      <w:r>
        <w:rPr>
          <w:spacing w:val="-1"/>
        </w:rPr>
        <w:t>u</w:t>
      </w:r>
      <w:r>
        <w:t>ct</w:t>
      </w:r>
      <w:r>
        <w:rPr>
          <w:spacing w:val="1"/>
        </w:rPr>
        <w:t>ur</w:t>
      </w:r>
      <w:r>
        <w:t>e</w:t>
      </w:r>
      <w:r>
        <w:rPr>
          <w:spacing w:val="-8"/>
        </w:rPr>
        <w:t xml:space="preserve"> </w:t>
      </w:r>
      <w:r>
        <w:rPr>
          <w:spacing w:val="-5"/>
          <w:w w:val="99"/>
        </w:rPr>
        <w:t>w</w:t>
      </w:r>
      <w:r>
        <w:rPr>
          <w:w w:val="99"/>
        </w:rPr>
        <w:t>as</w:t>
      </w:r>
    </w:p>
    <w:p w14:paraId="0ECC1663" w14:textId="77777777" w:rsidR="00F10472" w:rsidRDefault="00090AD4" w:rsidP="002E6539">
      <w:pPr>
        <w:spacing w:line="220" w:lineRule="exact"/>
        <w:ind w:left="820"/>
        <w:jc w:val="both"/>
      </w:pPr>
      <w:r>
        <w:t>ali</w:t>
      </w:r>
      <w:r>
        <w:rPr>
          <w:spacing w:val="1"/>
        </w:rPr>
        <w:t>g</w:t>
      </w:r>
      <w:r>
        <w:rPr>
          <w:spacing w:val="-1"/>
        </w:rPr>
        <w:t>n</w:t>
      </w:r>
      <w:r>
        <w:t>ed</w:t>
      </w:r>
      <w:r>
        <w:rPr>
          <w:spacing w:val="-2"/>
        </w:rPr>
        <w:t xml:space="preserve"> </w:t>
      </w:r>
      <w:r>
        <w:rPr>
          <w:spacing w:val="-5"/>
        </w:rPr>
        <w:t>w</w:t>
      </w:r>
      <w:r>
        <w:rPr>
          <w:spacing w:val="2"/>
        </w:rPr>
        <w:t>i</w:t>
      </w:r>
      <w:r>
        <w:t>th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od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7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o</w:t>
      </w:r>
      <w:r>
        <w:t>l</w:t>
      </w:r>
      <w:r>
        <w:rPr>
          <w:spacing w:val="3"/>
        </w:rPr>
        <w:t>o</w:t>
      </w:r>
      <w:r>
        <w:rPr>
          <w:spacing w:val="1"/>
        </w:rPr>
        <w:t>g</w:t>
      </w:r>
      <w:r>
        <w:t>y</w:t>
      </w:r>
      <w:r>
        <w:rPr>
          <w:spacing w:val="-12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us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2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trat</w:t>
      </w:r>
      <w:r>
        <w:rPr>
          <w:spacing w:val="3"/>
        </w:rPr>
        <w:t>e</w:t>
      </w:r>
      <w:r>
        <w:rPr>
          <w:spacing w:val="1"/>
        </w:rPr>
        <w:t>g</w:t>
      </w:r>
      <w:r>
        <w:rPr>
          <w:spacing w:val="-4"/>
        </w:rPr>
        <w:t>y</w:t>
      </w:r>
      <w:r>
        <w:t>.</w:t>
      </w:r>
    </w:p>
    <w:p w14:paraId="46837FDF" w14:textId="77777777" w:rsidR="00F10472" w:rsidRDefault="00090AD4" w:rsidP="002E6539">
      <w:pPr>
        <w:ind w:left="423" w:right="127"/>
        <w:jc w:val="both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3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ted</w:t>
      </w:r>
      <w:r>
        <w:rPr>
          <w:spacing w:val="-10"/>
        </w:rPr>
        <w:t xml:space="preserve"> </w:t>
      </w:r>
      <w:r>
        <w:t>SO</w:t>
      </w:r>
      <w:r>
        <w:rPr>
          <w:spacing w:val="2"/>
        </w:rPr>
        <w:t>P</w:t>
      </w:r>
      <w:r>
        <w:rPr>
          <w:spacing w:val="1"/>
        </w:rPr>
        <w:t>’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rPr>
          <w:spacing w:val="-1"/>
        </w:rPr>
        <w:t>h</w:t>
      </w:r>
      <w:r>
        <w:t>in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d</w:t>
      </w:r>
      <w:r>
        <w:t>e</w:t>
      </w:r>
      <w:r>
        <w:rPr>
          <w:spacing w:val="1"/>
        </w:rPr>
        <w:t>p</w:t>
      </w:r>
      <w:r>
        <w:rPr>
          <w:spacing w:val="-2"/>
        </w:rPr>
        <w:t>a</w:t>
      </w:r>
      <w:r>
        <w:rPr>
          <w:spacing w:val="1"/>
        </w:rPr>
        <w:t>r</w:t>
      </w:r>
      <w:r>
        <w:t>t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t.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is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3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es,</w:t>
      </w:r>
      <w:r>
        <w:rPr>
          <w:spacing w:val="-9"/>
        </w:rPr>
        <w:t xml:space="preserve"> </w:t>
      </w:r>
      <w:r>
        <w:rPr>
          <w:spacing w:val="1"/>
          <w:w w:val="99"/>
        </w:rPr>
        <w:t>do</w:t>
      </w:r>
      <w:r>
        <w:rPr>
          <w:w w:val="99"/>
        </w:rPr>
        <w:t>c</w:t>
      </w:r>
      <w:r>
        <w:rPr>
          <w:spacing w:val="-1"/>
          <w:w w:val="99"/>
        </w:rPr>
        <w:t>um</w:t>
      </w:r>
      <w:r>
        <w:rPr>
          <w:w w:val="99"/>
        </w:rPr>
        <w:t>e</w:t>
      </w:r>
      <w:r>
        <w:rPr>
          <w:spacing w:val="1"/>
          <w:w w:val="99"/>
        </w:rPr>
        <w:t>n</w:t>
      </w:r>
      <w:r>
        <w:rPr>
          <w:w w:val="99"/>
        </w:rPr>
        <w:t>ti</w:t>
      </w:r>
      <w:r>
        <w:rPr>
          <w:spacing w:val="1"/>
          <w:w w:val="99"/>
        </w:rPr>
        <w:t>n</w:t>
      </w:r>
      <w:r>
        <w:rPr>
          <w:w w:val="99"/>
        </w:rPr>
        <w:t>g</w:t>
      </w:r>
    </w:p>
    <w:p w14:paraId="3DCD78C9" w14:textId="77777777" w:rsidR="00F10472" w:rsidRDefault="00090AD4" w:rsidP="002E6539">
      <w:pPr>
        <w:ind w:left="820"/>
        <w:jc w:val="both"/>
      </w:pP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or</w:t>
      </w:r>
      <w:r>
        <w:t>ci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su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3"/>
        </w:rPr>
        <w:t>e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3"/>
        </w:rPr>
        <w:t>r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ed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o</w:t>
      </w:r>
      <w:r>
        <w:t>.</w:t>
      </w:r>
    </w:p>
    <w:p w14:paraId="0E9F8AA5" w14:textId="77777777" w:rsidR="00F10472" w:rsidRDefault="00090AD4" w:rsidP="002E6539">
      <w:pPr>
        <w:ind w:left="460"/>
        <w:jc w:val="both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t>ital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“</w:t>
      </w:r>
      <w:r>
        <w:rPr>
          <w:spacing w:val="1"/>
        </w:rPr>
        <w:t>rou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cl</w:t>
      </w:r>
      <w:r>
        <w:rPr>
          <w:spacing w:val="4"/>
        </w:rPr>
        <w:t>o</w:t>
      </w:r>
      <w:r>
        <w:t>c</w:t>
      </w:r>
      <w:r>
        <w:rPr>
          <w:spacing w:val="-1"/>
        </w:rPr>
        <w:t>k</w:t>
      </w:r>
      <w:r>
        <w:t>”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er</w:t>
      </w:r>
      <w:r>
        <w:rPr>
          <w:spacing w:val="-1"/>
        </w:rPr>
        <w:t xml:space="preserve"> m</w:t>
      </w:r>
      <w: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elat</w:t>
      </w:r>
      <w:r>
        <w:rPr>
          <w:spacing w:val="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aily</w:t>
      </w:r>
      <w:r>
        <w:rPr>
          <w:spacing w:val="-7"/>
        </w:rPr>
        <w:t xml:space="preserve"> </w:t>
      </w:r>
      <w:r>
        <w:t>t</w:t>
      </w:r>
      <w:r>
        <w:rPr>
          <w:spacing w:val="2"/>
        </w:rPr>
        <w:t>as</w:t>
      </w:r>
      <w:r>
        <w:rPr>
          <w:spacing w:val="-1"/>
        </w:rPr>
        <w:t>k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cl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</w:p>
    <w:p w14:paraId="19968455" w14:textId="77777777" w:rsidR="00F10472" w:rsidRDefault="00090AD4" w:rsidP="002E6539">
      <w:pPr>
        <w:spacing w:line="220" w:lineRule="exact"/>
        <w:ind w:left="820"/>
        <w:jc w:val="both"/>
      </w:pP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1"/>
        </w:rPr>
        <w:t>f</w:t>
      </w:r>
      <w:r>
        <w:rPr>
          <w:spacing w:val="1"/>
        </w:rPr>
        <w:t>or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ck</w:t>
      </w:r>
      <w:r>
        <w:rPr>
          <w:spacing w:val="-1"/>
        </w:rPr>
        <w:t>u</w:t>
      </w:r>
      <w:r>
        <w:rPr>
          <w:spacing w:val="1"/>
        </w:rPr>
        <w:t>p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nsu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a</w:t>
      </w:r>
      <w:r>
        <w:rPr>
          <w:spacing w:val="-2"/>
        </w:rPr>
        <w:t>f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</w:t>
      </w:r>
      <w:r>
        <w:rPr>
          <w:spacing w:val="-1"/>
        </w:rPr>
        <w:t>ku</w:t>
      </w:r>
      <w:r>
        <w:t>p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1"/>
        </w:rPr>
        <w:t>d</w:t>
      </w:r>
      <w:r>
        <w:t>ia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1"/>
        </w:rPr>
        <w:t>or</w:t>
      </w:r>
      <w:r>
        <w:t>a</w:t>
      </w:r>
      <w:r>
        <w:rPr>
          <w:spacing w:val="-1"/>
        </w:rPr>
        <w:t>g</w:t>
      </w:r>
      <w:r>
        <w:t>e.</w:t>
      </w:r>
    </w:p>
    <w:p w14:paraId="3E5F60AF" w14:textId="77777777" w:rsidR="00F10472" w:rsidRDefault="00090AD4" w:rsidP="002E6539">
      <w:pPr>
        <w:spacing w:line="240" w:lineRule="exact"/>
        <w:ind w:left="460"/>
        <w:jc w:val="both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t>M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ta</w:t>
      </w:r>
      <w:r>
        <w:rPr>
          <w:spacing w:val="2"/>
        </w:rPr>
        <w:t>i</w:t>
      </w:r>
      <w:r>
        <w:rPr>
          <w:spacing w:val="-1"/>
        </w:rPr>
        <w:t>n</w:t>
      </w:r>
      <w:r>
        <w:t>ed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tele</w:t>
      </w:r>
      <w:r>
        <w:rPr>
          <w:spacing w:val="4"/>
        </w:rPr>
        <w:t>p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</w:t>
      </w:r>
      <w:r>
        <w:rPr>
          <w:spacing w:val="2"/>
        </w:rPr>
        <w:t>st</w:t>
      </w:r>
      <w:r>
        <w:rPr>
          <w:spacing w:val="3"/>
        </w:rPr>
        <w:t>e</w:t>
      </w:r>
      <w:r>
        <w:t>m</w:t>
      </w:r>
      <w:r>
        <w:rPr>
          <w:spacing w:val="-10"/>
        </w:rPr>
        <w:t xml:space="preserve"> </w:t>
      </w:r>
      <w:r>
        <w:t>e</w:t>
      </w:r>
      <w:r>
        <w:rPr>
          <w:spacing w:val="1"/>
        </w:rPr>
        <w:t>.</w:t>
      </w:r>
      <w:r>
        <w:rPr>
          <w:spacing w:val="-1"/>
        </w:rPr>
        <w:t>g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 xml:space="preserve"> h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s</w:t>
      </w:r>
      <w:r>
        <w:t>ets,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ss</w:t>
      </w:r>
      <w:r>
        <w:rPr>
          <w:spacing w:val="2"/>
        </w:rPr>
        <w:t>i</w:t>
      </w:r>
      <w:r>
        <w:rPr>
          <w:spacing w:val="-1"/>
        </w:rPr>
        <w:t>g</w:t>
      </w:r>
      <w:r>
        <w:t>n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1"/>
        </w:rPr>
        <w:t>n</w:t>
      </w:r>
      <w:r>
        <w:rPr>
          <w:spacing w:val="-1"/>
        </w:rPr>
        <w:t>s</w:t>
      </w:r>
      <w:r>
        <w:t>i</w:t>
      </w:r>
      <w:r>
        <w:rPr>
          <w:spacing w:val="1"/>
        </w:rPr>
        <w:t>on</w:t>
      </w:r>
      <w:r>
        <w:rPr>
          <w:spacing w:val="-1"/>
        </w:rPr>
        <w:t>s</w:t>
      </w:r>
      <w:r>
        <w:t>,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arr</w:t>
      </w:r>
      <w:r>
        <w:t>y</w:t>
      </w:r>
      <w:r>
        <w:rPr>
          <w:spacing w:val="-7"/>
        </w:rPr>
        <w:t xml:space="preserve"> </w:t>
      </w:r>
      <w:r>
        <w:rPr>
          <w:spacing w:val="3"/>
        </w:rPr>
        <w:t>o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ro</w:t>
      </w:r>
      <w:r>
        <w:rPr>
          <w:spacing w:val="-1"/>
        </w:rPr>
        <w:t>u</w:t>
      </w:r>
      <w: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B</w:t>
      </w:r>
      <w:r>
        <w:t>X</w:t>
      </w:r>
    </w:p>
    <w:p w14:paraId="6C0CEF11" w14:textId="17034C59" w:rsidR="00F10472" w:rsidRDefault="00090AD4" w:rsidP="002E6539">
      <w:pPr>
        <w:spacing w:line="220" w:lineRule="exact"/>
        <w:ind w:left="785" w:right="598"/>
        <w:jc w:val="both"/>
        <w:rPr>
          <w:w w:val="99"/>
        </w:rPr>
      </w:pP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v</w:t>
      </w:r>
      <w:r>
        <w:rPr>
          <w:spacing w:val="1"/>
        </w:rPr>
        <w:t>o</w:t>
      </w:r>
      <w:r>
        <w:t>ic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a</w:t>
      </w:r>
      <w:r>
        <w:t>il</w:t>
      </w:r>
      <w:r>
        <w:rPr>
          <w:spacing w:val="-6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 w:rsidR="002E6539">
        <w:t xml:space="preserve"> while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 w:rsidR="002E6539">
        <w:rPr>
          <w:spacing w:val="-6"/>
        </w:rPr>
        <w:t xml:space="preserve">that </w:t>
      </w:r>
      <w:r>
        <w:rPr>
          <w:spacing w:val="-1"/>
        </w:rPr>
        <w:t>u</w:t>
      </w:r>
      <w:r>
        <w:rPr>
          <w:spacing w:val="1"/>
        </w:rPr>
        <w:t>pd</w:t>
      </w:r>
      <w:r>
        <w:t>ates</w:t>
      </w:r>
      <w:r>
        <w:rPr>
          <w:spacing w:val="-6"/>
        </w:rPr>
        <w:t xml:space="preserve"> </w:t>
      </w:r>
      <w:r>
        <w:rPr>
          <w:spacing w:val="1"/>
        </w:rPr>
        <w:t>ar</w:t>
      </w:r>
      <w:r>
        <w:t>e</w:t>
      </w:r>
      <w:r>
        <w:rPr>
          <w:spacing w:val="-1"/>
        </w:rPr>
        <w:t xml:space="preserve"> </w:t>
      </w:r>
      <w:proofErr w:type="gramStart"/>
      <w:r>
        <w:t>e</w:t>
      </w:r>
      <w:r>
        <w:rPr>
          <w:spacing w:val="-1"/>
        </w:rP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c</w:t>
      </w:r>
      <w:r>
        <w:t>ted</w:t>
      </w:r>
      <w:proofErr w:type="gramEnd"/>
      <w:r w:rsidR="002E6539">
        <w:rPr>
          <w:spacing w:val="-5"/>
        </w:rPr>
        <w:t>.</w:t>
      </w:r>
    </w:p>
    <w:p w14:paraId="473C42AE" w14:textId="77777777" w:rsidR="00F10472" w:rsidRDefault="00090AD4" w:rsidP="002E6539">
      <w:pPr>
        <w:tabs>
          <w:tab w:val="left" w:pos="820"/>
        </w:tabs>
        <w:spacing w:before="17" w:line="220" w:lineRule="exact"/>
        <w:ind w:left="820" w:right="385" w:hanging="360"/>
        <w:jc w:val="both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ed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ed</w:t>
      </w:r>
      <w:r>
        <w:rPr>
          <w:spacing w:val="-1"/>
        </w:rPr>
        <w:t>u</w:t>
      </w:r>
      <w:r>
        <w:rPr>
          <w:spacing w:val="1"/>
        </w:rPr>
        <w:t>r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ili</w:t>
      </w:r>
      <w:r>
        <w:rPr>
          <w:spacing w:val="-1"/>
        </w:rPr>
        <w:t>t</w:t>
      </w:r>
      <w:r>
        <w:t>ies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aster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co</w:t>
      </w:r>
      <w:r>
        <w:rPr>
          <w:spacing w:val="-1"/>
        </w:rPr>
        <w:t>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-10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 xml:space="preserve">a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l</w:t>
      </w:r>
      <w:r>
        <w:rPr>
          <w:spacing w:val="-1"/>
        </w:rPr>
        <w:t>u</w:t>
      </w:r>
      <w:r>
        <w:rPr>
          <w:spacing w:val="1"/>
        </w:rPr>
        <w:t>r</w:t>
      </w:r>
      <w:r>
        <w:t>e/</w:t>
      </w:r>
      <w:r>
        <w:rPr>
          <w:spacing w:val="1"/>
        </w:rPr>
        <w:t>d</w:t>
      </w:r>
      <w:r>
        <w:t>ata c</w:t>
      </w:r>
      <w:r>
        <w:rPr>
          <w:spacing w:val="1"/>
        </w:rPr>
        <w:t>orr</w:t>
      </w:r>
      <w:r>
        <w:rPr>
          <w:spacing w:val="-1"/>
        </w:rPr>
        <w:t>u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u</w:t>
      </w:r>
      <w:r>
        <w:t>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c</w:t>
      </w:r>
      <w:r>
        <w:t>c</w:t>
      </w:r>
      <w:r>
        <w:rPr>
          <w:spacing w:val="1"/>
        </w:rP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t>i</w:t>
      </w:r>
      <w:r>
        <w:rPr>
          <w:spacing w:val="3"/>
        </w:rPr>
        <w:t>b</w:t>
      </w:r>
      <w:r>
        <w:t>le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op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1"/>
        </w:rPr>
        <w:t>n</w:t>
      </w:r>
      <w:r>
        <w:t>al</w:t>
      </w:r>
      <w:r>
        <w:rPr>
          <w:spacing w:val="-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i</w:t>
      </w:r>
      <w:r>
        <w:rPr>
          <w:spacing w:val="-1"/>
        </w:rPr>
        <w:t>v</w:t>
      </w:r>
      <w:r>
        <w:rPr>
          <w:spacing w:val="3"/>
        </w:rPr>
        <w:t>e</w:t>
      </w:r>
      <w:r>
        <w:t>n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i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us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2"/>
        </w:rPr>
        <w:t>s</w:t>
      </w:r>
      <w:r>
        <w:t>s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1"/>
        </w:rPr>
        <w:t>u</w:t>
      </w:r>
      <w:r>
        <w:t>i</w:t>
      </w:r>
      <w:r>
        <w:rPr>
          <w:spacing w:val="2"/>
        </w:rPr>
        <w:t>t</w:t>
      </w:r>
      <w:r>
        <w:rPr>
          <w:spacing w:val="-1"/>
        </w:rPr>
        <w:t>y</w:t>
      </w:r>
      <w:r>
        <w:t>.</w:t>
      </w:r>
    </w:p>
    <w:p w14:paraId="6DD6EF71" w14:textId="77777777" w:rsidR="00F10472" w:rsidRDefault="00090AD4" w:rsidP="002E6539">
      <w:pPr>
        <w:tabs>
          <w:tab w:val="left" w:pos="820"/>
        </w:tabs>
        <w:spacing w:before="15" w:line="220" w:lineRule="exact"/>
        <w:ind w:left="820" w:right="180" w:hanging="360"/>
        <w:jc w:val="both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M</w:t>
      </w:r>
      <w:r>
        <w:rPr>
          <w:spacing w:val="2"/>
        </w:rPr>
        <w:t>o</w:t>
      </w:r>
      <w:r>
        <w:rPr>
          <w:spacing w:val="-1"/>
        </w:rPr>
        <w:t>n</w:t>
      </w:r>
      <w:r>
        <w:t>it</w:t>
      </w:r>
      <w:r>
        <w:rPr>
          <w:spacing w:val="1"/>
        </w:rPr>
        <w:t>or</w:t>
      </w:r>
      <w:r>
        <w:t>ed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-1"/>
        </w:rPr>
        <w:t>n</w:t>
      </w:r>
      <w:r>
        <w:rPr>
          <w:spacing w:val="3"/>
        </w:rPr>
        <w:t>d</w:t>
      </w:r>
      <w:r>
        <w:rPr>
          <w:spacing w:val="-5"/>
        </w:rPr>
        <w:t>w</w:t>
      </w:r>
      <w:r>
        <w:t>i</w:t>
      </w:r>
      <w:r>
        <w:rPr>
          <w:spacing w:val="1"/>
        </w:rPr>
        <w:t>d</w:t>
      </w:r>
      <w:r>
        <w:rPr>
          <w:spacing w:val="2"/>
        </w:rPr>
        <w:t>t</w:t>
      </w:r>
      <w:r>
        <w:t>h</w:t>
      </w:r>
      <w:r>
        <w:rPr>
          <w:spacing w:val="-9"/>
        </w:rPr>
        <w:t xml:space="preserve"> </w:t>
      </w:r>
      <w:r>
        <w:rPr>
          <w:spacing w:val="-1"/>
        </w:rPr>
        <w:t>us</w:t>
      </w:r>
      <w:r>
        <w:t>e,</w:t>
      </w:r>
      <w:r>
        <w:rPr>
          <w:spacing w:val="-2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2"/>
        </w:rPr>
        <w:t>l</w:t>
      </w:r>
      <w:r>
        <w:rPr>
          <w:spacing w:val="-4"/>
        </w:rPr>
        <w:t>y</w:t>
      </w:r>
      <w:r>
        <w:rPr>
          <w:spacing w:val="-1"/>
        </w:rPr>
        <w:t>s</w:t>
      </w:r>
      <w:r>
        <w:rPr>
          <w:spacing w:val="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tr</w:t>
      </w:r>
      <w:r>
        <w:rPr>
          <w:spacing w:val="3"/>
        </w:rPr>
        <w:t>a</w:t>
      </w:r>
      <w:r>
        <w:rPr>
          <w:spacing w:val="-2"/>
        </w:rPr>
        <w:t>ff</w:t>
      </w:r>
      <w:r>
        <w:t>ic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atte</w:t>
      </w:r>
      <w:r>
        <w:rPr>
          <w:spacing w:val="3"/>
        </w:rPr>
        <w:t>r</w:t>
      </w:r>
      <w:r>
        <w:rPr>
          <w:spacing w:val="-1"/>
        </w:rPr>
        <w:t>ns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3"/>
        </w:rPr>
        <w:t>e</w:t>
      </w:r>
      <w:r>
        <w:rPr>
          <w:spacing w:val="1"/>
        </w:rPr>
        <w:t>n</w:t>
      </w:r>
      <w:r>
        <w:rPr>
          <w:spacing w:val="-1"/>
        </w:rPr>
        <w:t>su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7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5"/>
        </w:rPr>
        <w:t>t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5"/>
        </w:rPr>
        <w:t>w</w:t>
      </w:r>
      <w:r>
        <w:rPr>
          <w:spacing w:val="3"/>
        </w:rPr>
        <w:t>e</w:t>
      </w:r>
      <w:r>
        <w:t xml:space="preserve">ll </w:t>
      </w:r>
      <w:r>
        <w:rPr>
          <w:spacing w:val="1"/>
        </w:rPr>
        <w:t>pro</w:t>
      </w:r>
      <w:r>
        <w:t>tect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g</w:t>
      </w:r>
      <w:r>
        <w:t>ai</w:t>
      </w:r>
      <w:r>
        <w:rPr>
          <w:spacing w:val="-1"/>
        </w:rPr>
        <w:t>ns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v</w:t>
      </w:r>
      <w:r>
        <w:t>ir</w:t>
      </w:r>
      <w:r>
        <w:rPr>
          <w:spacing w:val="-1"/>
        </w:rPr>
        <w:t>u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>t</w:t>
      </w:r>
      <w:r>
        <w:t>tac</w:t>
      </w:r>
      <w:r>
        <w:rPr>
          <w:spacing w:val="2"/>
        </w:rPr>
        <w:t>k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4"/>
        </w:rPr>
        <w:t>i</w:t>
      </w:r>
      <w:r>
        <w:rPr>
          <w:spacing w:val="1"/>
        </w:rPr>
        <w:t>-</w:t>
      </w:r>
      <w:r>
        <w:rPr>
          <w:spacing w:val="-1"/>
        </w:rPr>
        <w:t>v</w:t>
      </w:r>
      <w:r>
        <w:t>i</w:t>
      </w:r>
      <w:r>
        <w:rPr>
          <w:spacing w:val="3"/>
        </w:rPr>
        <w:t>r</w:t>
      </w:r>
      <w:r>
        <w:rPr>
          <w:spacing w:val="-1"/>
        </w:rPr>
        <w:t>u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-3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1"/>
        </w:rPr>
        <w:t>ns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2"/>
        </w:rPr>
        <w:t>t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2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pd</w:t>
      </w:r>
      <w:r>
        <w:t>ated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a </w:t>
      </w:r>
      <w:r>
        <w:rPr>
          <w:spacing w:val="1"/>
        </w:rPr>
        <w:t>r</w:t>
      </w:r>
      <w:r>
        <w:t>e</w:t>
      </w:r>
      <w:r>
        <w:rPr>
          <w:spacing w:val="-1"/>
        </w:rPr>
        <w:t>gu</w:t>
      </w:r>
      <w:r>
        <w:t>lar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2"/>
        </w:rPr>
        <w:t>s</w:t>
      </w:r>
      <w:r>
        <w:t>i</w:t>
      </w:r>
      <w:r>
        <w:rPr>
          <w:spacing w:val="-1"/>
        </w:rPr>
        <w:t>s</w:t>
      </w:r>
      <w:r>
        <w:t>.</w:t>
      </w:r>
    </w:p>
    <w:p w14:paraId="69ACA0E8" w14:textId="54CAFB17" w:rsidR="00F10472" w:rsidRDefault="00090AD4" w:rsidP="002E6539">
      <w:pPr>
        <w:spacing w:line="240" w:lineRule="exact"/>
        <w:ind w:left="425" w:right="150"/>
        <w:jc w:val="both"/>
        <w:rPr>
          <w:w w:val="99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4"/>
        </w:rPr>
        <w:t>q</w:t>
      </w:r>
      <w:r>
        <w:rPr>
          <w:spacing w:val="-1"/>
        </w:rPr>
        <w:t>u</w:t>
      </w:r>
      <w:r>
        <w:t>ired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ted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of</w:t>
      </w:r>
      <w:r>
        <w:rPr>
          <w:spacing w:val="2"/>
        </w:rPr>
        <w:t>t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lic</w:t>
      </w:r>
      <w:r>
        <w:rPr>
          <w:spacing w:val="3"/>
        </w:rPr>
        <w:t>e</w:t>
      </w:r>
      <w:r>
        <w:rPr>
          <w:spacing w:val="-1"/>
        </w:rPr>
        <w:t>ns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0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 xml:space="preserve">ed </w:t>
      </w:r>
      <w:r>
        <w:rPr>
          <w:spacing w:val="-5"/>
        </w:rPr>
        <w:t>w</w:t>
      </w:r>
      <w:r>
        <w:rPr>
          <w:spacing w:val="2"/>
        </w:rPr>
        <w:t>i</w:t>
      </w:r>
      <w:r>
        <w:t>t</w:t>
      </w:r>
      <w:r>
        <w:rPr>
          <w:spacing w:val="-1"/>
        </w:rPr>
        <w:t>h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  <w:w w:val="99"/>
        </w:rPr>
        <w:t>n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spacing w:val="-5"/>
          <w:w w:val="99"/>
        </w:rPr>
        <w:t>w</w:t>
      </w:r>
      <w:r>
        <w:rPr>
          <w:spacing w:val="1"/>
          <w:w w:val="99"/>
        </w:rPr>
        <w:t>or</w:t>
      </w:r>
      <w:r>
        <w:rPr>
          <w:spacing w:val="-1"/>
          <w:w w:val="99"/>
        </w:rPr>
        <w:t>k</w:t>
      </w:r>
      <w:r>
        <w:rPr>
          <w:w w:val="99"/>
        </w:rPr>
        <w:t>.</w:t>
      </w:r>
    </w:p>
    <w:p w14:paraId="0A0F9114" w14:textId="77777777" w:rsidR="002C0FC6" w:rsidRDefault="002C0FC6">
      <w:pPr>
        <w:spacing w:line="240" w:lineRule="exact"/>
        <w:ind w:left="425" w:right="150"/>
        <w:jc w:val="center"/>
      </w:pPr>
    </w:p>
    <w:p w14:paraId="26C8386C" w14:textId="68EFD44B" w:rsidR="00F10472" w:rsidRPr="00E34251" w:rsidRDefault="00090AD4" w:rsidP="002E6539">
      <w:pPr>
        <w:ind w:left="100"/>
        <w:rPr>
          <w:bCs/>
          <w:iCs/>
        </w:rPr>
      </w:pPr>
      <w:r w:rsidRPr="00E34251">
        <w:rPr>
          <w:bCs/>
          <w:iCs/>
        </w:rPr>
        <w:t>Achie</w:t>
      </w:r>
      <w:r w:rsidRPr="00E34251">
        <w:rPr>
          <w:bCs/>
          <w:iCs/>
          <w:spacing w:val="1"/>
        </w:rPr>
        <w:t>v</w:t>
      </w:r>
      <w:r w:rsidRPr="00E34251">
        <w:rPr>
          <w:bCs/>
          <w:iCs/>
          <w:spacing w:val="3"/>
        </w:rPr>
        <w:t>e</w:t>
      </w:r>
      <w:r w:rsidRPr="00E34251">
        <w:rPr>
          <w:bCs/>
          <w:iCs/>
          <w:spacing w:val="-3"/>
        </w:rPr>
        <w:t>m</w:t>
      </w:r>
      <w:r w:rsidRPr="00E34251">
        <w:rPr>
          <w:bCs/>
          <w:iCs/>
        </w:rPr>
        <w:t>en</w:t>
      </w:r>
      <w:r w:rsidRPr="00E34251">
        <w:rPr>
          <w:bCs/>
          <w:iCs/>
          <w:spacing w:val="1"/>
        </w:rPr>
        <w:t>t</w:t>
      </w:r>
      <w:r w:rsidRPr="00E34251">
        <w:rPr>
          <w:bCs/>
          <w:iCs/>
          <w:spacing w:val="-1"/>
        </w:rPr>
        <w:t>s</w:t>
      </w:r>
      <w:r w:rsidR="004946B4" w:rsidRPr="00E34251">
        <w:rPr>
          <w:bCs/>
          <w:iCs/>
        </w:rPr>
        <w:t>-</w:t>
      </w:r>
    </w:p>
    <w:p w14:paraId="6A294DF7" w14:textId="77777777" w:rsidR="00F10472" w:rsidRDefault="00090AD4" w:rsidP="002E6539">
      <w:pPr>
        <w:tabs>
          <w:tab w:val="left" w:pos="820"/>
        </w:tabs>
        <w:spacing w:line="220" w:lineRule="exact"/>
        <w:ind w:left="820" w:right="394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spacing w:val="-1"/>
        </w:rPr>
        <w:t>R</w:t>
      </w:r>
      <w:r>
        <w:t>e</w:t>
      </w:r>
      <w:r>
        <w:rPr>
          <w:spacing w:val="1"/>
        </w:rPr>
        <w:t>d</w:t>
      </w:r>
      <w:r>
        <w:rPr>
          <w:spacing w:val="-1"/>
        </w:rPr>
        <w:t>u</w:t>
      </w:r>
      <w:r>
        <w:t>c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2"/>
        </w:rPr>
        <w:t>w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2"/>
        </w:rPr>
        <w:t>i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r</w:t>
      </w:r>
      <w:r>
        <w:rPr>
          <w:spacing w:val="1"/>
        </w:rPr>
        <w:t>o</w:t>
      </w:r>
      <w:r>
        <w:t>m</w:t>
      </w:r>
      <w:r>
        <w:rPr>
          <w:spacing w:val="-8"/>
        </w:rPr>
        <w:t xml:space="preserve"> </w:t>
      </w:r>
      <w:r>
        <w:rPr>
          <w:spacing w:val="1"/>
        </w:rPr>
        <w:t>30</w:t>
      </w:r>
      <w:r>
        <w:t>%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15</w:t>
      </w:r>
      <w:r>
        <w:t>%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on</w:t>
      </w:r>
      <w:r>
        <w:t>t</w:t>
      </w:r>
      <w:r>
        <w:rPr>
          <w:spacing w:val="-1"/>
        </w:rPr>
        <w:t>h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1"/>
        </w:rPr>
        <w:t>op</w:t>
      </w:r>
      <w:r>
        <w:t>t</w:t>
      </w:r>
      <w:r>
        <w:rPr>
          <w:spacing w:val="2"/>
        </w:rPr>
        <w:t>i</w:t>
      </w:r>
      <w:r>
        <w:rPr>
          <w:spacing w:val="-4"/>
        </w:rPr>
        <w:t>m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2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k</w:t>
      </w:r>
      <w:r>
        <w:rPr>
          <w:spacing w:val="-6"/>
        </w:rPr>
        <w:t xml:space="preserve"> </w:t>
      </w:r>
      <w:r>
        <w:rPr>
          <w:spacing w:val="-1"/>
        </w:rPr>
        <w:t>us</w:t>
      </w:r>
      <w:r>
        <w:rPr>
          <w:spacing w:val="3"/>
        </w:rPr>
        <w:t>a</w:t>
      </w:r>
      <w:r>
        <w:rPr>
          <w:spacing w:val="1"/>
        </w:rPr>
        <w:t>g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s</w:t>
      </w:r>
      <w:r>
        <w:t>ett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rPr>
          <w:spacing w:val="-1"/>
        </w:rPr>
        <w:t>v</w:t>
      </w:r>
      <w:r>
        <w:t>ir</w:t>
      </w:r>
      <w:r>
        <w:rPr>
          <w:spacing w:val="1"/>
        </w:rPr>
        <w:t>u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rPr>
          <w:spacing w:val="-1"/>
        </w:rPr>
        <w:t>m</w:t>
      </w:r>
      <w:r>
        <w:t>.</w:t>
      </w:r>
    </w:p>
    <w:p w14:paraId="4DA0E88D" w14:textId="77777777" w:rsidR="00F10472" w:rsidRDefault="00090AD4" w:rsidP="002E6539">
      <w:pPr>
        <w:tabs>
          <w:tab w:val="left" w:pos="820"/>
        </w:tabs>
        <w:spacing w:before="15" w:line="220" w:lineRule="exact"/>
        <w:ind w:left="820" w:right="262" w:hanging="360"/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  <w:t>Scaled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5"/>
        </w:rPr>
        <w:t>w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an</w:t>
      </w:r>
      <w:r>
        <w:rPr>
          <w:spacing w:val="-1"/>
        </w:rPr>
        <w:t xml:space="preserve"> h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-1"/>
        </w:rPr>
        <w:t xml:space="preserve"> h</w:t>
      </w:r>
      <w:r>
        <w:t>elp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esk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>s</w:t>
      </w:r>
      <w:r>
        <w:rPr>
          <w:spacing w:val="3"/>
        </w:rPr>
        <w:t>s</w:t>
      </w:r>
      <w:r>
        <w:t>i</w:t>
      </w:r>
      <w:r>
        <w:rPr>
          <w:spacing w:val="1"/>
        </w:rPr>
        <w:t>s</w:t>
      </w:r>
      <w:r>
        <w:t>ta</w:t>
      </w:r>
      <w:r>
        <w:rPr>
          <w:spacing w:val="-1"/>
        </w:rPr>
        <w:t>n</w:t>
      </w:r>
      <w:r>
        <w:t>ce</w:t>
      </w:r>
      <w:r>
        <w:rPr>
          <w:spacing w:val="-7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tr</w:t>
      </w:r>
      <w:r>
        <w:rPr>
          <w:spacing w:val="1"/>
        </w:rPr>
        <w:t>od</w:t>
      </w:r>
      <w:r>
        <w:rPr>
          <w:spacing w:val="-1"/>
        </w:rPr>
        <w:t>u</w:t>
      </w:r>
      <w:r>
        <w:t>c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 w:rsidR="00D35CD1">
        <w:rPr>
          <w:spacing w:val="-2"/>
        </w:rPr>
        <w:t xml:space="preserve">automated </w:t>
      </w:r>
      <w:r w:rsidR="00E251E3">
        <w:rPr>
          <w:spacing w:val="-2"/>
        </w:rPr>
        <w:t xml:space="preserve">support </w:t>
      </w:r>
      <w:r w:rsidR="00E251E3">
        <w:rPr>
          <w:spacing w:val="-6"/>
        </w:rPr>
        <w:t>solution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un</w:t>
      </w:r>
      <w:r>
        <w:t>ter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om</w:t>
      </w:r>
      <w:r>
        <w:rPr>
          <w:spacing w:val="-4"/>
        </w:rPr>
        <w:t>m</w:t>
      </w:r>
      <w:r>
        <w:rPr>
          <w:spacing w:val="3"/>
        </w:rPr>
        <w:t>o</w:t>
      </w:r>
      <w:r>
        <w:t xml:space="preserve">n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prob</w:t>
      </w:r>
      <w:r>
        <w:t>le</w:t>
      </w:r>
      <w:r>
        <w:rPr>
          <w:spacing w:val="-1"/>
        </w:rPr>
        <w:t>ms</w:t>
      </w:r>
      <w:r>
        <w:t>.</w:t>
      </w:r>
    </w:p>
    <w:p w14:paraId="310651AD" w14:textId="77777777" w:rsidR="00F10472" w:rsidRDefault="00090AD4" w:rsidP="002E6539">
      <w:pPr>
        <w:spacing w:before="22"/>
        <w:ind w:left="460"/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ns</w:t>
      </w:r>
      <w:r>
        <w:t>tr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tal</w:t>
      </w:r>
      <w:r>
        <w:rPr>
          <w:spacing w:val="-8"/>
        </w:rPr>
        <w:t xml:space="preserve"> </w:t>
      </w:r>
      <w:r>
        <w:rPr>
          <w:spacing w:val="2"/>
        </w:rPr>
        <w:t>i</w:t>
      </w:r>
      <w:r>
        <w:t xml:space="preserve">n </w:t>
      </w:r>
      <w:r>
        <w:rPr>
          <w:spacing w:val="-1"/>
        </w:rPr>
        <w:t>m</w:t>
      </w:r>
      <w:r>
        <w:t>i</w:t>
      </w:r>
      <w:r>
        <w:rPr>
          <w:spacing w:val="-1"/>
        </w:rPr>
        <w:t>g</w:t>
      </w:r>
      <w:r>
        <w:rPr>
          <w:spacing w:val="1"/>
        </w:rPr>
        <w:t>r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2"/>
        </w:rPr>
        <w:t>b</w:t>
      </w:r>
      <w:r>
        <w:rPr>
          <w:spacing w:val="3"/>
        </w:rPr>
        <w:t>a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r</w:t>
      </w:r>
      <w:r>
        <w:rPr>
          <w:spacing w:val="3"/>
        </w:rPr>
        <w:t>o</w:t>
      </w:r>
      <w:r>
        <w:t>m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>o</w:t>
      </w:r>
      <w:r>
        <w:rPr>
          <w:spacing w:val="-1"/>
        </w:rPr>
        <w:t>v</w:t>
      </w:r>
      <w:r>
        <w:t>ell</w:t>
      </w:r>
      <w:r>
        <w:rPr>
          <w:spacing w:val="-4"/>
        </w:rPr>
        <w:t xml:space="preserve"> </w:t>
      </w:r>
      <w:r>
        <w:rPr>
          <w:spacing w:val="2"/>
        </w:rPr>
        <w:t>N</w:t>
      </w:r>
      <w:r>
        <w:t>et</w:t>
      </w:r>
      <w:r>
        <w:rPr>
          <w:spacing w:val="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M/S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>r</w:t>
      </w:r>
      <w:r>
        <w:rPr>
          <w:spacing w:val="-1"/>
        </w:rPr>
        <w:t>v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200</w:t>
      </w:r>
      <w:r>
        <w:rPr>
          <w:spacing w:val="-1"/>
        </w:rPr>
        <w:t>3</w:t>
      </w:r>
      <w:r>
        <w:t>.</w:t>
      </w:r>
    </w:p>
    <w:p w14:paraId="4BD4AD1E" w14:textId="1A3FE5EC" w:rsidR="00F10472" w:rsidRDefault="00090AD4" w:rsidP="002E6539">
      <w:pPr>
        <w:spacing w:line="240" w:lineRule="exact"/>
        <w:ind w:left="460"/>
      </w:pPr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   </w:t>
      </w:r>
      <w:r>
        <w:rPr>
          <w:spacing w:val="17"/>
          <w:position w:val="-1"/>
        </w:rPr>
        <w:t xml:space="preserve"> </w:t>
      </w:r>
      <w:r>
        <w:rPr>
          <w:position w:val="-1"/>
        </w:rPr>
        <w:t>Stee</w:t>
      </w:r>
      <w:r>
        <w:rPr>
          <w:spacing w:val="1"/>
          <w:position w:val="-1"/>
        </w:rPr>
        <w:t>r</w:t>
      </w:r>
      <w:r>
        <w:rPr>
          <w:position w:val="-1"/>
        </w:rPr>
        <w:t>ed</w:t>
      </w:r>
      <w:r>
        <w:rPr>
          <w:spacing w:val="-4"/>
          <w:position w:val="-1"/>
        </w:rPr>
        <w:t xml:space="preserve"> </w:t>
      </w:r>
      <w:r>
        <w:rPr>
          <w:position w:val="-1"/>
        </w:rPr>
        <w:t>t</w:t>
      </w:r>
      <w:r>
        <w:rPr>
          <w:spacing w:val="-1"/>
          <w:position w:val="-1"/>
        </w:rPr>
        <w:t>h</w:t>
      </w:r>
      <w:r>
        <w:rPr>
          <w:position w:val="-1"/>
        </w:rPr>
        <w:t>e</w:t>
      </w:r>
      <w:r>
        <w:rPr>
          <w:spacing w:val="-1"/>
          <w:position w:val="-1"/>
        </w:rPr>
        <w:t xml:space="preserve"> </w:t>
      </w:r>
      <w:r>
        <w:rPr>
          <w:spacing w:val="1"/>
          <w:position w:val="-1"/>
        </w:rPr>
        <w:t>I</w:t>
      </w:r>
      <w:r>
        <w:rPr>
          <w:position w:val="-1"/>
        </w:rPr>
        <w:t>.</w:t>
      </w:r>
      <w:r>
        <w:rPr>
          <w:spacing w:val="3"/>
          <w:position w:val="-1"/>
        </w:rPr>
        <w:t>T</w:t>
      </w:r>
      <w:r>
        <w:rPr>
          <w:position w:val="-1"/>
        </w:rPr>
        <w:t>.</w:t>
      </w:r>
      <w:r>
        <w:rPr>
          <w:spacing w:val="-5"/>
          <w:position w:val="-1"/>
        </w:rPr>
        <w:t xml:space="preserve"> </w:t>
      </w:r>
      <w:r>
        <w:rPr>
          <w:spacing w:val="1"/>
          <w:position w:val="-1"/>
        </w:rPr>
        <w:t>d</w:t>
      </w:r>
      <w:r>
        <w:rPr>
          <w:position w:val="-1"/>
        </w:rPr>
        <w:t>e</w:t>
      </w:r>
      <w:r>
        <w:rPr>
          <w:spacing w:val="1"/>
          <w:position w:val="-1"/>
        </w:rPr>
        <w:t>p</w:t>
      </w:r>
      <w:r>
        <w:rPr>
          <w:position w:val="-1"/>
        </w:rPr>
        <w:t>a</w:t>
      </w:r>
      <w:r>
        <w:rPr>
          <w:spacing w:val="1"/>
          <w:position w:val="-1"/>
        </w:rPr>
        <w:t>r</w:t>
      </w:r>
      <w:r>
        <w:rPr>
          <w:position w:val="-1"/>
        </w:rPr>
        <w:t>t</w:t>
      </w:r>
      <w:r>
        <w:rPr>
          <w:spacing w:val="-4"/>
          <w:position w:val="-1"/>
        </w:rPr>
        <w:t>m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position w:val="-1"/>
        </w:rPr>
        <w:t>t</w:t>
      </w:r>
      <w:r>
        <w:rPr>
          <w:spacing w:val="-9"/>
          <w:position w:val="-1"/>
        </w:rPr>
        <w:t xml:space="preserve"> </w:t>
      </w:r>
      <w:r>
        <w:rPr>
          <w:position w:val="-1"/>
        </w:rPr>
        <w:t>to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c</w:t>
      </w:r>
      <w:r>
        <w:rPr>
          <w:spacing w:val="-1"/>
          <w:position w:val="-1"/>
        </w:rPr>
        <w:t>h</w:t>
      </w:r>
      <w:r>
        <w:rPr>
          <w:position w:val="-1"/>
        </w:rPr>
        <w:t>ie</w:t>
      </w:r>
      <w:r>
        <w:rPr>
          <w:spacing w:val="-1"/>
          <w:position w:val="-1"/>
        </w:rPr>
        <w:t>v</w:t>
      </w:r>
      <w:r>
        <w:rPr>
          <w:position w:val="-1"/>
        </w:rPr>
        <w:t>e</w:t>
      </w:r>
      <w:r>
        <w:rPr>
          <w:spacing w:val="-5"/>
          <w:position w:val="-1"/>
        </w:rPr>
        <w:t xml:space="preserve"> </w:t>
      </w:r>
      <w:r>
        <w:rPr>
          <w:spacing w:val="3"/>
          <w:position w:val="-1"/>
        </w:rPr>
        <w:t>a</w:t>
      </w:r>
      <w:r>
        <w:rPr>
          <w:position w:val="-1"/>
        </w:rPr>
        <w:t>n</w:t>
      </w:r>
      <w:r>
        <w:rPr>
          <w:spacing w:val="1"/>
          <w:position w:val="-1"/>
        </w:rPr>
        <w:t xml:space="preserve"> </w:t>
      </w:r>
      <w:r>
        <w:rPr>
          <w:b/>
          <w:spacing w:val="2"/>
          <w:position w:val="-1"/>
        </w:rPr>
        <w:t>I</w:t>
      </w:r>
      <w:r>
        <w:rPr>
          <w:b/>
          <w:position w:val="-1"/>
        </w:rPr>
        <w:t>SO</w:t>
      </w:r>
      <w:r>
        <w:rPr>
          <w:b/>
          <w:spacing w:val="-2"/>
          <w:position w:val="-1"/>
        </w:rPr>
        <w:t xml:space="preserve"> </w:t>
      </w:r>
      <w:r>
        <w:rPr>
          <w:b/>
          <w:spacing w:val="1"/>
          <w:position w:val="-1"/>
        </w:rPr>
        <w:t>9001</w:t>
      </w:r>
      <w:r>
        <w:rPr>
          <w:b/>
          <w:spacing w:val="-2"/>
          <w:position w:val="-1"/>
        </w:rPr>
        <w:t>:</w:t>
      </w:r>
      <w:r>
        <w:rPr>
          <w:b/>
          <w:spacing w:val="1"/>
          <w:position w:val="-1"/>
        </w:rPr>
        <w:t>20</w:t>
      </w:r>
      <w:r>
        <w:rPr>
          <w:b/>
          <w:spacing w:val="-1"/>
          <w:position w:val="-1"/>
        </w:rPr>
        <w:t>0</w:t>
      </w:r>
      <w:r>
        <w:rPr>
          <w:b/>
          <w:position w:val="-1"/>
        </w:rPr>
        <w:t>0</w:t>
      </w:r>
      <w:r>
        <w:rPr>
          <w:b/>
          <w:spacing w:val="-6"/>
          <w:position w:val="-1"/>
        </w:rPr>
        <w:t xml:space="preserve"> </w:t>
      </w:r>
      <w:r>
        <w:rPr>
          <w:position w:val="-1"/>
        </w:rPr>
        <w:t>c</w:t>
      </w:r>
      <w:r>
        <w:rPr>
          <w:spacing w:val="1"/>
          <w:position w:val="-1"/>
        </w:rPr>
        <w:t>e</w:t>
      </w:r>
      <w:r>
        <w:rPr>
          <w:spacing w:val="-2"/>
          <w:position w:val="-1"/>
        </w:rPr>
        <w:t>r</w:t>
      </w:r>
      <w:r>
        <w:rPr>
          <w:position w:val="-1"/>
        </w:rPr>
        <w:t>ti</w:t>
      </w:r>
      <w:r>
        <w:rPr>
          <w:spacing w:val="-2"/>
          <w:position w:val="-1"/>
        </w:rPr>
        <w:t>f</w:t>
      </w:r>
      <w:r>
        <w:rPr>
          <w:position w:val="-1"/>
        </w:rPr>
        <w:t>ica</w:t>
      </w:r>
      <w:r>
        <w:rPr>
          <w:spacing w:val="3"/>
          <w:position w:val="-1"/>
        </w:rPr>
        <w:t>t</w:t>
      </w:r>
      <w:r>
        <w:rPr>
          <w:position w:val="-1"/>
        </w:rPr>
        <w:t>i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n</w:t>
      </w:r>
      <w:r>
        <w:rPr>
          <w:position w:val="-1"/>
        </w:rPr>
        <w:t>.</w:t>
      </w:r>
      <w:r>
        <w:rPr>
          <w:spacing w:val="-9"/>
          <w:position w:val="-1"/>
        </w:rPr>
        <w:t xml:space="preserve"> </w:t>
      </w:r>
    </w:p>
    <w:p w14:paraId="4004C6FD" w14:textId="2F977C4A" w:rsidR="001574FD" w:rsidRPr="00E34251" w:rsidRDefault="001574FD" w:rsidP="00F40F24">
      <w:pPr>
        <w:spacing w:line="200" w:lineRule="exact"/>
        <w:rPr>
          <w:bCs/>
          <w:spacing w:val="-1"/>
        </w:rPr>
      </w:pPr>
    </w:p>
    <w:p w14:paraId="262DD54F" w14:textId="77777777" w:rsidR="002A2943" w:rsidRPr="00E34251" w:rsidRDefault="002A2943" w:rsidP="00F40F24">
      <w:pPr>
        <w:spacing w:line="200" w:lineRule="exact"/>
        <w:rPr>
          <w:bCs/>
          <w:spacing w:val="-1"/>
          <w:sz w:val="24"/>
          <w:szCs w:val="24"/>
        </w:rPr>
      </w:pPr>
    </w:p>
    <w:p w14:paraId="242CC193" w14:textId="4B4EB977" w:rsidR="00F10472" w:rsidRPr="00E34251" w:rsidRDefault="00090AD4" w:rsidP="002E6539">
      <w:pPr>
        <w:spacing w:line="200" w:lineRule="exact"/>
        <w:rPr>
          <w:bCs/>
          <w:sz w:val="24"/>
          <w:szCs w:val="24"/>
        </w:rPr>
      </w:pPr>
      <w:r w:rsidRPr="00E34251">
        <w:rPr>
          <w:bCs/>
          <w:spacing w:val="-1"/>
          <w:sz w:val="24"/>
          <w:szCs w:val="24"/>
        </w:rPr>
        <w:t>E</w:t>
      </w:r>
      <w:r w:rsidRPr="00E34251">
        <w:rPr>
          <w:bCs/>
          <w:sz w:val="24"/>
          <w:szCs w:val="24"/>
        </w:rPr>
        <w:t>d</w:t>
      </w:r>
      <w:r w:rsidRPr="00E34251">
        <w:rPr>
          <w:bCs/>
          <w:spacing w:val="-1"/>
          <w:sz w:val="24"/>
          <w:szCs w:val="24"/>
        </w:rPr>
        <w:t>u</w:t>
      </w:r>
      <w:r w:rsidRPr="00E34251">
        <w:rPr>
          <w:bCs/>
          <w:sz w:val="24"/>
          <w:szCs w:val="24"/>
        </w:rPr>
        <w:t>c</w:t>
      </w:r>
      <w:r w:rsidRPr="00E34251">
        <w:rPr>
          <w:bCs/>
          <w:spacing w:val="1"/>
          <w:sz w:val="24"/>
          <w:szCs w:val="24"/>
        </w:rPr>
        <w:t>at</w:t>
      </w:r>
      <w:r w:rsidRPr="00E34251">
        <w:rPr>
          <w:bCs/>
          <w:sz w:val="24"/>
          <w:szCs w:val="24"/>
        </w:rPr>
        <w:t>i</w:t>
      </w:r>
      <w:r w:rsidRPr="00E34251">
        <w:rPr>
          <w:bCs/>
          <w:spacing w:val="1"/>
          <w:sz w:val="24"/>
          <w:szCs w:val="24"/>
        </w:rPr>
        <w:t>o</w:t>
      </w:r>
      <w:r w:rsidRPr="00E34251">
        <w:rPr>
          <w:bCs/>
          <w:sz w:val="24"/>
          <w:szCs w:val="24"/>
        </w:rPr>
        <w:t>n:</w:t>
      </w:r>
    </w:p>
    <w:p w14:paraId="640AF2ED" w14:textId="77777777" w:rsidR="00F10472" w:rsidRDefault="00F10472" w:rsidP="002E6539">
      <w:pPr>
        <w:spacing w:before="6" w:line="220" w:lineRule="exact"/>
        <w:rPr>
          <w:sz w:val="22"/>
          <w:szCs w:val="22"/>
        </w:rPr>
      </w:pPr>
    </w:p>
    <w:p w14:paraId="131655BA" w14:textId="72CF3C27" w:rsidR="00F10472" w:rsidRPr="00E34251" w:rsidRDefault="00090AD4" w:rsidP="002E6539">
      <w:pPr>
        <w:ind w:right="523"/>
        <w:rPr>
          <w:bCs/>
        </w:rPr>
      </w:pPr>
      <w:r w:rsidRPr="00E34251">
        <w:rPr>
          <w:bCs/>
          <w:spacing w:val="1"/>
        </w:rPr>
        <w:t>Ja</w:t>
      </w:r>
      <w:r w:rsidRPr="00E34251">
        <w:rPr>
          <w:bCs/>
        </w:rPr>
        <w:t>n</w:t>
      </w:r>
      <w:r w:rsidRPr="00E34251">
        <w:rPr>
          <w:bCs/>
          <w:spacing w:val="-1"/>
        </w:rPr>
        <w:t>u</w:t>
      </w:r>
      <w:r w:rsidRPr="00E34251">
        <w:rPr>
          <w:bCs/>
          <w:spacing w:val="1"/>
        </w:rPr>
        <w:t>a</w:t>
      </w:r>
      <w:r w:rsidRPr="00E34251">
        <w:rPr>
          <w:bCs/>
        </w:rPr>
        <w:t>ry</w:t>
      </w:r>
      <w:r w:rsidRPr="00E34251">
        <w:rPr>
          <w:bCs/>
          <w:spacing w:val="-5"/>
        </w:rPr>
        <w:t xml:space="preserve"> </w:t>
      </w:r>
      <w:r w:rsidRPr="00E34251">
        <w:rPr>
          <w:bCs/>
          <w:spacing w:val="1"/>
        </w:rPr>
        <w:t>2</w:t>
      </w:r>
      <w:r w:rsidRPr="00E34251">
        <w:rPr>
          <w:bCs/>
          <w:spacing w:val="-1"/>
        </w:rPr>
        <w:t>0</w:t>
      </w:r>
      <w:r w:rsidRPr="00E34251">
        <w:rPr>
          <w:bCs/>
          <w:spacing w:val="1"/>
        </w:rPr>
        <w:t>0</w:t>
      </w:r>
      <w:r w:rsidRPr="00E34251">
        <w:rPr>
          <w:bCs/>
          <w:spacing w:val="3"/>
        </w:rPr>
        <w:t>0</w:t>
      </w:r>
      <w:r w:rsidRPr="00E34251">
        <w:rPr>
          <w:bCs/>
          <w:spacing w:val="1"/>
        </w:rPr>
        <w:t>-</w:t>
      </w:r>
      <w:r w:rsidRPr="00E34251">
        <w:rPr>
          <w:bCs/>
        </w:rPr>
        <w:t>Au</w:t>
      </w:r>
      <w:r w:rsidRPr="00E34251">
        <w:rPr>
          <w:bCs/>
          <w:spacing w:val="1"/>
        </w:rPr>
        <w:t>g</w:t>
      </w:r>
      <w:r w:rsidRPr="00E34251">
        <w:rPr>
          <w:bCs/>
        </w:rPr>
        <w:t>u</w:t>
      </w:r>
      <w:r w:rsidRPr="00E34251">
        <w:rPr>
          <w:bCs/>
          <w:spacing w:val="-1"/>
        </w:rPr>
        <w:t>s</w:t>
      </w:r>
      <w:r w:rsidRPr="00E34251">
        <w:rPr>
          <w:bCs/>
        </w:rPr>
        <w:t>t</w:t>
      </w:r>
      <w:r w:rsidRPr="00E34251">
        <w:rPr>
          <w:bCs/>
          <w:spacing w:val="-10"/>
        </w:rPr>
        <w:t xml:space="preserve"> </w:t>
      </w:r>
      <w:r w:rsidRPr="00E34251">
        <w:rPr>
          <w:bCs/>
          <w:spacing w:val="1"/>
        </w:rPr>
        <w:t>2</w:t>
      </w:r>
      <w:r w:rsidRPr="00E34251">
        <w:rPr>
          <w:bCs/>
          <w:spacing w:val="-1"/>
        </w:rPr>
        <w:t>0</w:t>
      </w:r>
      <w:r w:rsidRPr="00E34251">
        <w:rPr>
          <w:bCs/>
          <w:spacing w:val="1"/>
        </w:rPr>
        <w:t>0</w:t>
      </w:r>
      <w:r w:rsidRPr="00E34251">
        <w:rPr>
          <w:bCs/>
          <w:spacing w:val="3"/>
        </w:rPr>
        <w:t>3</w:t>
      </w:r>
      <w:r w:rsidRPr="00E34251">
        <w:rPr>
          <w:bCs/>
          <w:spacing w:val="-2"/>
        </w:rPr>
        <w:t>-</w:t>
      </w:r>
      <w:r w:rsidRPr="00E34251">
        <w:rPr>
          <w:bCs/>
        </w:rPr>
        <w:t>As</w:t>
      </w:r>
      <w:r w:rsidRPr="00E34251">
        <w:rPr>
          <w:bCs/>
          <w:spacing w:val="-1"/>
        </w:rPr>
        <w:t>s</w:t>
      </w:r>
      <w:r w:rsidRPr="00E34251">
        <w:rPr>
          <w:bCs/>
          <w:spacing w:val="1"/>
        </w:rPr>
        <w:t>o</w:t>
      </w:r>
      <w:r w:rsidRPr="00E34251">
        <w:rPr>
          <w:bCs/>
        </w:rPr>
        <w:t>ciate</w:t>
      </w:r>
      <w:r w:rsidRPr="00E34251">
        <w:rPr>
          <w:bCs/>
          <w:spacing w:val="-11"/>
        </w:rPr>
        <w:t xml:space="preserve"> </w:t>
      </w:r>
      <w:r w:rsidRPr="00E34251">
        <w:rPr>
          <w:bCs/>
          <w:spacing w:val="1"/>
        </w:rPr>
        <w:t>d</w:t>
      </w:r>
      <w:r w:rsidRPr="00E34251">
        <w:rPr>
          <w:bCs/>
        </w:rPr>
        <w:t>e</w:t>
      </w:r>
      <w:r w:rsidRPr="00E34251">
        <w:rPr>
          <w:bCs/>
          <w:spacing w:val="-1"/>
        </w:rPr>
        <w:t>g</w:t>
      </w:r>
      <w:r w:rsidRPr="00E34251">
        <w:rPr>
          <w:bCs/>
          <w:spacing w:val="1"/>
        </w:rPr>
        <w:t>r</w:t>
      </w:r>
      <w:r w:rsidRPr="00E34251">
        <w:rPr>
          <w:bCs/>
        </w:rPr>
        <w:t>ee</w:t>
      </w:r>
      <w:r w:rsidRPr="00E34251">
        <w:rPr>
          <w:bCs/>
          <w:spacing w:val="-4"/>
        </w:rPr>
        <w:t xml:space="preserve"> </w:t>
      </w:r>
      <w:r w:rsidRPr="00E34251">
        <w:rPr>
          <w:bCs/>
          <w:spacing w:val="2"/>
        </w:rPr>
        <w:t>i</w:t>
      </w:r>
      <w:r w:rsidRPr="00E34251">
        <w:rPr>
          <w:bCs/>
        </w:rPr>
        <w:t>n</w:t>
      </w:r>
      <w:r w:rsidRPr="00E34251">
        <w:rPr>
          <w:bCs/>
          <w:spacing w:val="-1"/>
        </w:rPr>
        <w:t xml:space="preserve"> </w:t>
      </w:r>
      <w:r w:rsidRPr="00E34251">
        <w:rPr>
          <w:bCs/>
        </w:rPr>
        <w:t>i</w:t>
      </w:r>
      <w:r w:rsidRPr="00E34251">
        <w:rPr>
          <w:bCs/>
          <w:spacing w:val="1"/>
        </w:rPr>
        <w:t>n</w:t>
      </w:r>
      <w:r w:rsidRPr="00E34251">
        <w:rPr>
          <w:bCs/>
          <w:spacing w:val="-2"/>
        </w:rPr>
        <w:t>f</w:t>
      </w:r>
      <w:r w:rsidRPr="00E34251">
        <w:rPr>
          <w:bCs/>
          <w:spacing w:val="1"/>
        </w:rPr>
        <w:t>o</w:t>
      </w:r>
      <w:r w:rsidRPr="00E34251">
        <w:rPr>
          <w:bCs/>
          <w:spacing w:val="3"/>
        </w:rPr>
        <w:t>r</w:t>
      </w:r>
      <w:r w:rsidRPr="00E34251">
        <w:rPr>
          <w:bCs/>
          <w:spacing w:val="-4"/>
        </w:rPr>
        <w:t>m</w:t>
      </w:r>
      <w:r w:rsidRPr="00E34251">
        <w:rPr>
          <w:bCs/>
        </w:rPr>
        <w:t>a</w:t>
      </w:r>
      <w:r w:rsidRPr="00E34251">
        <w:rPr>
          <w:bCs/>
          <w:spacing w:val="2"/>
        </w:rPr>
        <w:t>ti</w:t>
      </w:r>
      <w:r w:rsidRPr="00E34251">
        <w:rPr>
          <w:bCs/>
          <w:spacing w:val="1"/>
        </w:rPr>
        <w:t>o</w:t>
      </w:r>
      <w:r w:rsidRPr="00E34251">
        <w:rPr>
          <w:bCs/>
        </w:rPr>
        <w:t>n</w:t>
      </w:r>
      <w:r w:rsidRPr="00E34251">
        <w:rPr>
          <w:bCs/>
          <w:spacing w:val="-10"/>
        </w:rPr>
        <w:t xml:space="preserve"> </w:t>
      </w:r>
      <w:r w:rsidRPr="00E34251">
        <w:rPr>
          <w:bCs/>
        </w:rPr>
        <w:t>tec</w:t>
      </w:r>
      <w:r w:rsidRPr="00E34251">
        <w:rPr>
          <w:bCs/>
          <w:spacing w:val="2"/>
        </w:rPr>
        <w:t>h</w:t>
      </w:r>
      <w:r w:rsidRPr="00E34251">
        <w:rPr>
          <w:bCs/>
          <w:spacing w:val="-1"/>
        </w:rPr>
        <w:t>n</w:t>
      </w:r>
      <w:r w:rsidRPr="00E34251">
        <w:rPr>
          <w:bCs/>
          <w:spacing w:val="1"/>
        </w:rPr>
        <w:t>o</w:t>
      </w:r>
      <w:r w:rsidRPr="00E34251">
        <w:rPr>
          <w:bCs/>
        </w:rPr>
        <w:t>l</w:t>
      </w:r>
      <w:r w:rsidRPr="00E34251">
        <w:rPr>
          <w:bCs/>
          <w:spacing w:val="1"/>
        </w:rPr>
        <w:t>og</w:t>
      </w:r>
      <w:r w:rsidRPr="00E34251">
        <w:rPr>
          <w:bCs/>
        </w:rPr>
        <w:t>y</w:t>
      </w:r>
      <w:r w:rsidRPr="00E34251">
        <w:rPr>
          <w:bCs/>
          <w:spacing w:val="-8"/>
        </w:rPr>
        <w:t xml:space="preserve"> </w:t>
      </w:r>
      <w:r w:rsidRPr="00E34251">
        <w:rPr>
          <w:bCs/>
          <w:spacing w:val="-2"/>
        </w:rPr>
        <w:t>w</w:t>
      </w:r>
      <w:r w:rsidRPr="00E34251">
        <w:rPr>
          <w:bCs/>
        </w:rPr>
        <w:t>ith</w:t>
      </w:r>
      <w:r w:rsidRPr="00E34251">
        <w:rPr>
          <w:bCs/>
          <w:spacing w:val="-5"/>
        </w:rPr>
        <w:t xml:space="preserve"> </w:t>
      </w:r>
      <w:r w:rsidRPr="00E34251">
        <w:rPr>
          <w:bCs/>
        </w:rPr>
        <w:t>a</w:t>
      </w:r>
      <w:r w:rsidRPr="00E34251">
        <w:rPr>
          <w:bCs/>
          <w:spacing w:val="2"/>
        </w:rPr>
        <w:t xml:space="preserve"> </w:t>
      </w:r>
      <w:r w:rsidRPr="00E34251">
        <w:rPr>
          <w:bCs/>
          <w:spacing w:val="-1"/>
        </w:rPr>
        <w:t>m</w:t>
      </w:r>
      <w:r w:rsidRPr="00E34251">
        <w:rPr>
          <w:bCs/>
        </w:rPr>
        <w:t>a</w:t>
      </w:r>
      <w:r w:rsidRPr="00E34251">
        <w:rPr>
          <w:bCs/>
          <w:spacing w:val="2"/>
        </w:rPr>
        <w:t>j</w:t>
      </w:r>
      <w:r w:rsidRPr="00E34251">
        <w:rPr>
          <w:bCs/>
          <w:spacing w:val="1"/>
        </w:rPr>
        <w:t>o</w:t>
      </w:r>
      <w:r w:rsidRPr="00E34251">
        <w:rPr>
          <w:bCs/>
        </w:rPr>
        <w:t>r</w:t>
      </w:r>
      <w:r w:rsidRPr="00E34251">
        <w:rPr>
          <w:bCs/>
          <w:spacing w:val="-4"/>
        </w:rPr>
        <w:t xml:space="preserve"> </w:t>
      </w:r>
      <w:r w:rsidRPr="00E34251">
        <w:rPr>
          <w:bCs/>
        </w:rPr>
        <w:t>in</w:t>
      </w:r>
      <w:r w:rsidRPr="00E34251">
        <w:rPr>
          <w:bCs/>
          <w:spacing w:val="-3"/>
        </w:rPr>
        <w:t xml:space="preserve"> </w:t>
      </w:r>
      <w:r w:rsidRPr="00E34251">
        <w:rPr>
          <w:bCs/>
          <w:spacing w:val="-1"/>
        </w:rPr>
        <w:t>n</w:t>
      </w:r>
      <w:r w:rsidRPr="00E34251">
        <w:rPr>
          <w:bCs/>
        </w:rPr>
        <w:t>e</w:t>
      </w:r>
      <w:r w:rsidRPr="00E34251">
        <w:rPr>
          <w:bCs/>
          <w:spacing w:val="2"/>
        </w:rPr>
        <w:t>t</w:t>
      </w:r>
      <w:r w:rsidRPr="00E34251">
        <w:rPr>
          <w:bCs/>
          <w:spacing w:val="-2"/>
        </w:rPr>
        <w:t>w</w:t>
      </w:r>
      <w:r w:rsidRPr="00E34251">
        <w:rPr>
          <w:bCs/>
          <w:spacing w:val="1"/>
        </w:rPr>
        <w:t>or</w:t>
      </w:r>
      <w:r w:rsidRPr="00E34251">
        <w:rPr>
          <w:bCs/>
        </w:rPr>
        <w:t>k</w:t>
      </w:r>
      <w:r w:rsidRPr="00E34251">
        <w:rPr>
          <w:bCs/>
          <w:spacing w:val="-8"/>
        </w:rPr>
        <w:t xml:space="preserve"> </w:t>
      </w:r>
      <w:r w:rsidRPr="00E34251">
        <w:rPr>
          <w:bCs/>
          <w:spacing w:val="3"/>
        </w:rPr>
        <w:t>a</w:t>
      </w:r>
      <w:r w:rsidRPr="00E34251">
        <w:rPr>
          <w:bCs/>
          <w:spacing w:val="-1"/>
        </w:rPr>
        <w:t>n</w:t>
      </w:r>
      <w:r w:rsidRPr="00E34251">
        <w:rPr>
          <w:bCs/>
        </w:rPr>
        <w:t>d</w:t>
      </w:r>
      <w:r w:rsidR="00BA2FF5" w:rsidRPr="00E34251">
        <w:rPr>
          <w:bCs/>
        </w:rPr>
        <w:t xml:space="preserve"> </w:t>
      </w:r>
      <w:r w:rsidRPr="00E34251">
        <w:rPr>
          <w:bCs/>
          <w:spacing w:val="-1"/>
        </w:rPr>
        <w:t>s</w:t>
      </w:r>
      <w:r w:rsidRPr="00E34251">
        <w:rPr>
          <w:bCs/>
          <w:spacing w:val="1"/>
        </w:rPr>
        <w:t>o</w:t>
      </w:r>
      <w:r w:rsidRPr="00E34251">
        <w:rPr>
          <w:bCs/>
          <w:spacing w:val="-2"/>
        </w:rPr>
        <w:t>f</w:t>
      </w:r>
      <w:r w:rsidRPr="00E34251">
        <w:rPr>
          <w:bCs/>
          <w:spacing w:val="2"/>
        </w:rPr>
        <w:t>t</w:t>
      </w:r>
      <w:r w:rsidRPr="00E34251">
        <w:rPr>
          <w:bCs/>
          <w:spacing w:val="-2"/>
        </w:rPr>
        <w:t>w</w:t>
      </w:r>
      <w:r w:rsidRPr="00E34251">
        <w:rPr>
          <w:bCs/>
        </w:rPr>
        <w:t>a</w:t>
      </w:r>
      <w:r w:rsidRPr="00E34251">
        <w:rPr>
          <w:bCs/>
          <w:spacing w:val="1"/>
        </w:rPr>
        <w:t>r</w:t>
      </w:r>
      <w:r w:rsidRPr="00E34251">
        <w:rPr>
          <w:bCs/>
        </w:rPr>
        <w:t>e</w:t>
      </w:r>
      <w:r w:rsidRPr="00E34251">
        <w:rPr>
          <w:bCs/>
          <w:spacing w:val="-6"/>
        </w:rPr>
        <w:t xml:space="preserve"> </w:t>
      </w:r>
      <w:r w:rsidRPr="00E34251">
        <w:rPr>
          <w:bCs/>
        </w:rPr>
        <w:t>e</w:t>
      </w:r>
      <w:r w:rsidRPr="00E34251">
        <w:rPr>
          <w:bCs/>
          <w:spacing w:val="1"/>
        </w:rPr>
        <w:t>n</w:t>
      </w:r>
      <w:r w:rsidRPr="00E34251">
        <w:rPr>
          <w:bCs/>
          <w:spacing w:val="-1"/>
        </w:rPr>
        <w:t>g</w:t>
      </w:r>
      <w:r w:rsidRPr="00E34251">
        <w:rPr>
          <w:bCs/>
          <w:spacing w:val="2"/>
        </w:rPr>
        <w:t>i</w:t>
      </w:r>
      <w:r w:rsidRPr="00E34251">
        <w:rPr>
          <w:bCs/>
          <w:spacing w:val="-1"/>
        </w:rPr>
        <w:t>n</w:t>
      </w:r>
      <w:r w:rsidRPr="00E34251">
        <w:rPr>
          <w:bCs/>
        </w:rPr>
        <w:t>e</w:t>
      </w:r>
      <w:r w:rsidRPr="00E34251">
        <w:rPr>
          <w:bCs/>
          <w:spacing w:val="1"/>
        </w:rPr>
        <w:t>er</w:t>
      </w:r>
      <w:r w:rsidRPr="00E34251">
        <w:rPr>
          <w:bCs/>
        </w:rPr>
        <w:t>i</w:t>
      </w:r>
      <w:r w:rsidRPr="00E34251">
        <w:rPr>
          <w:bCs/>
          <w:spacing w:val="1"/>
        </w:rPr>
        <w:t>n</w:t>
      </w:r>
      <w:r w:rsidRPr="00E34251">
        <w:rPr>
          <w:bCs/>
        </w:rPr>
        <w:t>g</w:t>
      </w:r>
      <w:r w:rsidRPr="00E34251">
        <w:rPr>
          <w:bCs/>
          <w:spacing w:val="-10"/>
        </w:rPr>
        <w:t xml:space="preserve"> </w:t>
      </w:r>
      <w:r w:rsidRPr="00E34251">
        <w:rPr>
          <w:bCs/>
        </w:rPr>
        <w:t>at</w:t>
      </w:r>
      <w:r w:rsidRPr="00E34251">
        <w:rPr>
          <w:bCs/>
          <w:spacing w:val="-1"/>
        </w:rPr>
        <w:t xml:space="preserve"> </w:t>
      </w:r>
      <w:r w:rsidRPr="00E34251">
        <w:rPr>
          <w:bCs/>
          <w:spacing w:val="2"/>
        </w:rPr>
        <w:t>t</w:t>
      </w:r>
      <w:r w:rsidRPr="00E34251">
        <w:rPr>
          <w:bCs/>
          <w:spacing w:val="-1"/>
        </w:rPr>
        <w:t>h</w:t>
      </w:r>
      <w:r w:rsidRPr="00E34251">
        <w:rPr>
          <w:bCs/>
        </w:rPr>
        <w:t>e</w:t>
      </w:r>
      <w:r w:rsidRPr="00E34251">
        <w:rPr>
          <w:bCs/>
          <w:spacing w:val="-1"/>
        </w:rPr>
        <w:t xml:space="preserve"> </w:t>
      </w:r>
      <w:r w:rsidRPr="00E34251">
        <w:rPr>
          <w:bCs/>
          <w:spacing w:val="2"/>
        </w:rPr>
        <w:t>J</w:t>
      </w:r>
      <w:r w:rsidRPr="00E34251">
        <w:rPr>
          <w:bCs/>
        </w:rPr>
        <w:t>KU</w:t>
      </w:r>
      <w:r w:rsidRPr="00E34251">
        <w:rPr>
          <w:bCs/>
          <w:spacing w:val="-2"/>
        </w:rPr>
        <w:t>A</w:t>
      </w:r>
      <w:r w:rsidRPr="00E34251">
        <w:rPr>
          <w:bCs/>
          <w:spacing w:val="3"/>
        </w:rPr>
        <w:t>T</w:t>
      </w:r>
      <w:r w:rsidRPr="00E34251">
        <w:rPr>
          <w:bCs/>
        </w:rPr>
        <w:t>/K</w:t>
      </w:r>
      <w:r w:rsidRPr="00E34251">
        <w:rPr>
          <w:bCs/>
          <w:spacing w:val="1"/>
        </w:rPr>
        <w:t>C</w:t>
      </w:r>
      <w:r w:rsidRPr="00E34251">
        <w:rPr>
          <w:bCs/>
        </w:rPr>
        <w:t>A</w:t>
      </w:r>
      <w:r w:rsidRPr="00E34251">
        <w:rPr>
          <w:bCs/>
          <w:spacing w:val="-13"/>
        </w:rPr>
        <w:t xml:space="preserve"> </w:t>
      </w:r>
      <w:r w:rsidRPr="00E34251">
        <w:rPr>
          <w:bCs/>
          <w:spacing w:val="2"/>
        </w:rPr>
        <w:t>K</w:t>
      </w:r>
      <w:r w:rsidRPr="00E34251">
        <w:rPr>
          <w:bCs/>
        </w:rPr>
        <w:t>i</w:t>
      </w:r>
      <w:r w:rsidRPr="00E34251">
        <w:rPr>
          <w:bCs/>
          <w:spacing w:val="1"/>
        </w:rPr>
        <w:t>su</w:t>
      </w:r>
      <w:r w:rsidRPr="00E34251">
        <w:rPr>
          <w:bCs/>
          <w:spacing w:val="-1"/>
        </w:rPr>
        <w:t>m</w:t>
      </w:r>
      <w:r w:rsidRPr="00E34251">
        <w:rPr>
          <w:bCs/>
        </w:rPr>
        <w:t>u</w:t>
      </w:r>
      <w:r w:rsidRPr="00E34251">
        <w:rPr>
          <w:bCs/>
          <w:spacing w:val="-7"/>
        </w:rPr>
        <w:t xml:space="preserve"> </w:t>
      </w:r>
      <w:r w:rsidRPr="00E34251">
        <w:rPr>
          <w:bCs/>
        </w:rPr>
        <w:t>c</w:t>
      </w:r>
      <w:r w:rsidRPr="00E34251">
        <w:rPr>
          <w:bCs/>
          <w:spacing w:val="3"/>
        </w:rPr>
        <w:t>a</w:t>
      </w:r>
      <w:r w:rsidRPr="00E34251">
        <w:rPr>
          <w:bCs/>
          <w:spacing w:val="-4"/>
        </w:rPr>
        <w:t>m</w:t>
      </w:r>
      <w:r w:rsidRPr="00E34251">
        <w:rPr>
          <w:bCs/>
          <w:spacing w:val="3"/>
        </w:rPr>
        <w:t>p</w:t>
      </w:r>
      <w:r w:rsidRPr="00E34251">
        <w:rPr>
          <w:bCs/>
          <w:spacing w:val="1"/>
        </w:rPr>
        <w:t>u</w:t>
      </w:r>
      <w:r w:rsidRPr="00E34251">
        <w:rPr>
          <w:bCs/>
          <w:spacing w:val="-1"/>
        </w:rPr>
        <w:t>s</w:t>
      </w:r>
      <w:r w:rsidRPr="00E34251">
        <w:rPr>
          <w:bCs/>
        </w:rPr>
        <w:t>.</w:t>
      </w:r>
      <w:r w:rsidRPr="00E34251">
        <w:rPr>
          <w:bCs/>
          <w:spacing w:val="-6"/>
        </w:rPr>
        <w:t xml:space="preserve"> </w:t>
      </w:r>
      <w:r w:rsidRPr="00E34251">
        <w:rPr>
          <w:bCs/>
          <w:spacing w:val="6"/>
        </w:rPr>
        <w:t>(</w:t>
      </w:r>
      <w:hyperlink r:id="rId16">
        <w:r w:rsidRPr="00E34251">
          <w:rPr>
            <w:bCs/>
            <w:color w:val="0000FF"/>
            <w:u w:val="single" w:color="0000FF"/>
          </w:rPr>
          <w:t>ww</w:t>
        </w:r>
        <w:r w:rsidRPr="00E34251">
          <w:rPr>
            <w:bCs/>
            <w:color w:val="0000FF"/>
            <w:spacing w:val="-2"/>
            <w:u w:val="single" w:color="0000FF"/>
          </w:rPr>
          <w:t>w</w:t>
        </w:r>
        <w:r w:rsidRPr="00E34251">
          <w:rPr>
            <w:bCs/>
            <w:color w:val="0000FF"/>
            <w:spacing w:val="3"/>
            <w:u w:val="single" w:color="0000FF"/>
          </w:rPr>
          <w:t>.</w:t>
        </w:r>
        <w:r w:rsidRPr="00E34251">
          <w:rPr>
            <w:bCs/>
            <w:color w:val="0000FF"/>
            <w:spacing w:val="-1"/>
            <w:u w:val="single" w:color="0000FF"/>
          </w:rPr>
          <w:t>k</w:t>
        </w:r>
        <w:r w:rsidRPr="00E34251">
          <w:rPr>
            <w:bCs/>
            <w:color w:val="0000FF"/>
            <w:u w:val="single" w:color="0000FF"/>
          </w:rPr>
          <w:t>c</w:t>
        </w:r>
        <w:r w:rsidRPr="00E34251">
          <w:rPr>
            <w:bCs/>
            <w:color w:val="0000FF"/>
            <w:spacing w:val="1"/>
            <w:u w:val="single" w:color="0000FF"/>
          </w:rPr>
          <w:t>a</w:t>
        </w:r>
        <w:r w:rsidRPr="00E34251">
          <w:rPr>
            <w:bCs/>
            <w:color w:val="0000FF"/>
            <w:u w:val="single" w:color="0000FF"/>
          </w:rPr>
          <w:t>.c</w:t>
        </w:r>
        <w:r w:rsidRPr="00E34251">
          <w:rPr>
            <w:bCs/>
            <w:color w:val="0000FF"/>
            <w:spacing w:val="1"/>
            <w:u w:val="single" w:color="0000FF"/>
          </w:rPr>
          <w:t>o</w:t>
        </w:r>
        <w:r w:rsidRPr="00E34251">
          <w:rPr>
            <w:bCs/>
            <w:color w:val="0000FF"/>
            <w:u w:val="single" w:color="0000FF"/>
          </w:rPr>
          <w:t>.</w:t>
        </w:r>
        <w:r w:rsidRPr="00E34251">
          <w:rPr>
            <w:bCs/>
            <w:color w:val="0000FF"/>
            <w:spacing w:val="-1"/>
            <w:u w:val="single" w:color="0000FF"/>
          </w:rPr>
          <w:t>k</w:t>
        </w:r>
        <w:r w:rsidRPr="00E34251">
          <w:rPr>
            <w:bCs/>
            <w:color w:val="0000FF"/>
            <w:u w:val="single" w:color="0000FF"/>
          </w:rPr>
          <w:t>e</w:t>
        </w:r>
        <w:r w:rsidRPr="00E34251">
          <w:rPr>
            <w:bCs/>
            <w:color w:val="0000FF"/>
            <w:spacing w:val="-11"/>
          </w:rPr>
          <w:t xml:space="preserve"> </w:t>
        </w:r>
        <w:r w:rsidRPr="00E34251">
          <w:rPr>
            <w:bCs/>
            <w:color w:val="000000"/>
          </w:rPr>
          <w:t>)</w:t>
        </w:r>
      </w:hyperlink>
    </w:p>
    <w:p w14:paraId="3CC6820F" w14:textId="77777777" w:rsidR="00BA2FF5" w:rsidRPr="00E34251" w:rsidRDefault="00BA2FF5" w:rsidP="002E6539">
      <w:pPr>
        <w:spacing w:before="33"/>
        <w:rPr>
          <w:bCs/>
          <w:sz w:val="19"/>
          <w:szCs w:val="19"/>
        </w:rPr>
      </w:pPr>
    </w:p>
    <w:p w14:paraId="641B5431" w14:textId="7E632670" w:rsidR="00F10472" w:rsidRPr="00E34251" w:rsidRDefault="00090AD4" w:rsidP="002E6539">
      <w:pPr>
        <w:spacing w:before="33"/>
        <w:rPr>
          <w:bCs/>
        </w:rPr>
      </w:pPr>
      <w:r w:rsidRPr="00E34251">
        <w:rPr>
          <w:bCs/>
          <w:spacing w:val="1"/>
        </w:rPr>
        <w:t>Ja</w:t>
      </w:r>
      <w:r w:rsidRPr="00E34251">
        <w:rPr>
          <w:bCs/>
        </w:rPr>
        <w:t>n</w:t>
      </w:r>
      <w:r w:rsidRPr="00E34251">
        <w:rPr>
          <w:bCs/>
          <w:spacing w:val="-1"/>
        </w:rPr>
        <w:t>u</w:t>
      </w:r>
      <w:r w:rsidRPr="00E34251">
        <w:rPr>
          <w:bCs/>
          <w:spacing w:val="1"/>
        </w:rPr>
        <w:t>a</w:t>
      </w:r>
      <w:r w:rsidRPr="00E34251">
        <w:rPr>
          <w:bCs/>
        </w:rPr>
        <w:t>ry</w:t>
      </w:r>
      <w:r w:rsidRPr="00E34251">
        <w:rPr>
          <w:bCs/>
          <w:spacing w:val="-5"/>
        </w:rPr>
        <w:t xml:space="preserve"> </w:t>
      </w:r>
      <w:r w:rsidRPr="00E34251">
        <w:rPr>
          <w:bCs/>
          <w:spacing w:val="1"/>
        </w:rPr>
        <w:t>2</w:t>
      </w:r>
      <w:r w:rsidRPr="00E34251">
        <w:rPr>
          <w:bCs/>
          <w:spacing w:val="-1"/>
        </w:rPr>
        <w:t>0</w:t>
      </w:r>
      <w:r w:rsidRPr="00E34251">
        <w:rPr>
          <w:bCs/>
          <w:spacing w:val="1"/>
        </w:rPr>
        <w:t>0</w:t>
      </w:r>
      <w:r w:rsidRPr="00E34251">
        <w:rPr>
          <w:bCs/>
          <w:spacing w:val="3"/>
        </w:rPr>
        <w:t>9</w:t>
      </w:r>
      <w:r w:rsidRPr="00E34251">
        <w:rPr>
          <w:bCs/>
          <w:spacing w:val="1"/>
        </w:rPr>
        <w:t>-</w:t>
      </w:r>
      <w:r w:rsidRPr="00E34251">
        <w:rPr>
          <w:bCs/>
        </w:rPr>
        <w:t>De</w:t>
      </w:r>
      <w:r w:rsidRPr="00E34251">
        <w:rPr>
          <w:bCs/>
          <w:spacing w:val="1"/>
        </w:rPr>
        <w:t>c</w:t>
      </w:r>
      <w:r w:rsidRPr="00E34251">
        <w:rPr>
          <w:bCs/>
        </w:rPr>
        <w:t>e</w:t>
      </w:r>
      <w:r w:rsidRPr="00E34251">
        <w:rPr>
          <w:bCs/>
          <w:spacing w:val="-2"/>
        </w:rPr>
        <w:t>m</w:t>
      </w:r>
      <w:r w:rsidRPr="00E34251">
        <w:rPr>
          <w:bCs/>
        </w:rPr>
        <w:t>ber</w:t>
      </w:r>
      <w:r w:rsidRPr="00E34251">
        <w:rPr>
          <w:bCs/>
          <w:spacing w:val="-12"/>
        </w:rPr>
        <w:t xml:space="preserve"> </w:t>
      </w:r>
      <w:r w:rsidRPr="00E34251">
        <w:rPr>
          <w:bCs/>
          <w:spacing w:val="1"/>
        </w:rPr>
        <w:t>20</w:t>
      </w:r>
      <w:r w:rsidRPr="00E34251">
        <w:rPr>
          <w:bCs/>
          <w:spacing w:val="-1"/>
        </w:rPr>
        <w:t>1</w:t>
      </w:r>
      <w:r w:rsidRPr="00E34251">
        <w:rPr>
          <w:bCs/>
          <w:spacing w:val="3"/>
        </w:rPr>
        <w:t>2</w:t>
      </w:r>
      <w:r w:rsidRPr="00E34251">
        <w:rPr>
          <w:bCs/>
          <w:spacing w:val="1"/>
        </w:rPr>
        <w:t>-B</w:t>
      </w:r>
      <w:r w:rsidRPr="00E34251">
        <w:rPr>
          <w:bCs/>
        </w:rPr>
        <w:t>Sc</w:t>
      </w:r>
      <w:r w:rsidRPr="00E34251">
        <w:rPr>
          <w:bCs/>
          <w:spacing w:val="-8"/>
        </w:rPr>
        <w:t xml:space="preserve"> </w:t>
      </w:r>
      <w:r w:rsidRPr="00E34251">
        <w:rPr>
          <w:bCs/>
          <w:spacing w:val="-1"/>
        </w:rPr>
        <w:t>C</w:t>
      </w:r>
      <w:r w:rsidRPr="00E34251">
        <w:rPr>
          <w:bCs/>
          <w:spacing w:val="1"/>
        </w:rPr>
        <w:t>o</w:t>
      </w:r>
      <w:r w:rsidRPr="00E34251">
        <w:rPr>
          <w:bCs/>
          <w:spacing w:val="-4"/>
        </w:rPr>
        <w:t>m</w:t>
      </w:r>
      <w:r w:rsidRPr="00E34251">
        <w:rPr>
          <w:bCs/>
          <w:spacing w:val="3"/>
        </w:rPr>
        <w:t>p</w:t>
      </w:r>
      <w:r w:rsidRPr="00E34251">
        <w:rPr>
          <w:bCs/>
          <w:spacing w:val="-1"/>
        </w:rPr>
        <w:t>u</w:t>
      </w:r>
      <w:r w:rsidRPr="00E34251">
        <w:rPr>
          <w:bCs/>
        </w:rPr>
        <w:t>ter</w:t>
      </w:r>
      <w:r w:rsidRPr="00E34251">
        <w:rPr>
          <w:bCs/>
          <w:spacing w:val="-7"/>
        </w:rPr>
        <w:t xml:space="preserve"> </w:t>
      </w:r>
      <w:r w:rsidRPr="00E34251">
        <w:rPr>
          <w:bCs/>
        </w:rPr>
        <w:t>Scie</w:t>
      </w:r>
      <w:r w:rsidRPr="00E34251">
        <w:rPr>
          <w:bCs/>
          <w:spacing w:val="-1"/>
        </w:rPr>
        <w:t>n</w:t>
      </w:r>
      <w:r w:rsidRPr="00E34251">
        <w:rPr>
          <w:bCs/>
        </w:rPr>
        <w:t>ce</w:t>
      </w:r>
      <w:r w:rsidRPr="00E34251">
        <w:rPr>
          <w:bCs/>
          <w:spacing w:val="-3"/>
        </w:rPr>
        <w:t xml:space="preserve"> </w:t>
      </w:r>
      <w:r w:rsidRPr="00E34251">
        <w:rPr>
          <w:bCs/>
          <w:spacing w:val="-1"/>
        </w:rPr>
        <w:t>m</w:t>
      </w:r>
      <w:r w:rsidRPr="00E34251">
        <w:rPr>
          <w:bCs/>
        </w:rPr>
        <w:t>a</w:t>
      </w:r>
      <w:r w:rsidRPr="00E34251">
        <w:rPr>
          <w:bCs/>
          <w:spacing w:val="2"/>
        </w:rPr>
        <w:t>j</w:t>
      </w:r>
      <w:r w:rsidRPr="00E34251">
        <w:rPr>
          <w:bCs/>
          <w:spacing w:val="1"/>
        </w:rPr>
        <w:t>o</w:t>
      </w:r>
      <w:r w:rsidRPr="00E34251">
        <w:rPr>
          <w:bCs/>
        </w:rPr>
        <w:t>r</w:t>
      </w:r>
      <w:r w:rsidRPr="00E34251">
        <w:rPr>
          <w:bCs/>
          <w:spacing w:val="-4"/>
        </w:rPr>
        <w:t xml:space="preserve"> </w:t>
      </w:r>
      <w:r w:rsidRPr="00E34251">
        <w:rPr>
          <w:bCs/>
        </w:rPr>
        <w:t>in</w:t>
      </w:r>
      <w:r w:rsidRPr="00E34251">
        <w:rPr>
          <w:bCs/>
          <w:spacing w:val="-3"/>
        </w:rPr>
        <w:t xml:space="preserve"> </w:t>
      </w:r>
      <w:r w:rsidRPr="00E34251">
        <w:rPr>
          <w:bCs/>
        </w:rPr>
        <w:t>Ne</w:t>
      </w:r>
      <w:r w:rsidRPr="00E34251">
        <w:rPr>
          <w:bCs/>
          <w:spacing w:val="3"/>
        </w:rPr>
        <w:t>t</w:t>
      </w:r>
      <w:r w:rsidRPr="00E34251">
        <w:rPr>
          <w:bCs/>
          <w:spacing w:val="-5"/>
        </w:rPr>
        <w:t>w</w:t>
      </w:r>
      <w:r w:rsidRPr="00E34251">
        <w:rPr>
          <w:bCs/>
          <w:spacing w:val="1"/>
        </w:rPr>
        <w:t>o</w:t>
      </w:r>
      <w:r w:rsidRPr="00E34251">
        <w:rPr>
          <w:bCs/>
          <w:spacing w:val="3"/>
        </w:rPr>
        <w:t>r</w:t>
      </w:r>
      <w:r w:rsidRPr="00E34251">
        <w:rPr>
          <w:bCs/>
        </w:rPr>
        <w:t>k</w:t>
      </w:r>
      <w:r w:rsidRPr="00E34251">
        <w:rPr>
          <w:bCs/>
          <w:spacing w:val="-6"/>
        </w:rPr>
        <w:t xml:space="preserve"> </w:t>
      </w:r>
      <w:r w:rsidRPr="00E34251">
        <w:rPr>
          <w:bCs/>
          <w:spacing w:val="-2"/>
        </w:rPr>
        <w:t>A</w:t>
      </w:r>
      <w:r w:rsidRPr="00E34251">
        <w:rPr>
          <w:bCs/>
          <w:spacing w:val="3"/>
        </w:rPr>
        <w:t>d</w:t>
      </w:r>
      <w:r w:rsidRPr="00E34251">
        <w:rPr>
          <w:bCs/>
          <w:spacing w:val="-4"/>
        </w:rPr>
        <w:t>m</w:t>
      </w:r>
      <w:r w:rsidRPr="00E34251">
        <w:rPr>
          <w:bCs/>
          <w:spacing w:val="2"/>
        </w:rPr>
        <w:t>i</w:t>
      </w:r>
      <w:r w:rsidRPr="00E34251">
        <w:rPr>
          <w:bCs/>
          <w:spacing w:val="-1"/>
        </w:rPr>
        <w:t>n</w:t>
      </w:r>
      <w:r w:rsidRPr="00E34251">
        <w:rPr>
          <w:bCs/>
        </w:rPr>
        <w:t>i</w:t>
      </w:r>
      <w:r w:rsidRPr="00E34251">
        <w:rPr>
          <w:bCs/>
          <w:spacing w:val="1"/>
        </w:rPr>
        <w:t>s</w:t>
      </w:r>
      <w:r w:rsidRPr="00E34251">
        <w:rPr>
          <w:bCs/>
        </w:rPr>
        <w:t>trati</w:t>
      </w:r>
      <w:r w:rsidRPr="00E34251">
        <w:rPr>
          <w:bCs/>
          <w:spacing w:val="1"/>
        </w:rPr>
        <w:t>o</w:t>
      </w:r>
      <w:r w:rsidRPr="00E34251">
        <w:rPr>
          <w:bCs/>
        </w:rPr>
        <w:t>n</w:t>
      </w:r>
      <w:r w:rsidRPr="00E34251">
        <w:rPr>
          <w:bCs/>
          <w:spacing w:val="-11"/>
        </w:rPr>
        <w:t xml:space="preserve"> </w:t>
      </w:r>
      <w:r w:rsidRPr="00E34251">
        <w:rPr>
          <w:bCs/>
        </w:rPr>
        <w:t>at</w:t>
      </w:r>
      <w:r w:rsidRPr="00E34251">
        <w:rPr>
          <w:bCs/>
          <w:spacing w:val="-1"/>
        </w:rPr>
        <w:t xml:space="preserve"> </w:t>
      </w:r>
      <w:r w:rsidRPr="00E34251">
        <w:rPr>
          <w:bCs/>
        </w:rPr>
        <w:t>t</w:t>
      </w:r>
      <w:r w:rsidRPr="00E34251">
        <w:rPr>
          <w:bCs/>
          <w:spacing w:val="-1"/>
        </w:rPr>
        <w:t>h</w:t>
      </w:r>
      <w:r w:rsidRPr="00E34251">
        <w:rPr>
          <w:bCs/>
        </w:rPr>
        <w:t>e</w:t>
      </w:r>
      <w:r w:rsidRPr="00E34251">
        <w:rPr>
          <w:bCs/>
          <w:spacing w:val="-1"/>
        </w:rPr>
        <w:t xml:space="preserve"> </w:t>
      </w:r>
      <w:r w:rsidRPr="00E34251">
        <w:rPr>
          <w:bCs/>
        </w:rPr>
        <w:t>S</w:t>
      </w:r>
      <w:r w:rsidRPr="00E34251">
        <w:rPr>
          <w:bCs/>
          <w:spacing w:val="1"/>
        </w:rPr>
        <w:t>o</w:t>
      </w:r>
      <w:r w:rsidRPr="00E34251">
        <w:rPr>
          <w:bCs/>
          <w:spacing w:val="-1"/>
        </w:rPr>
        <w:t>u</w:t>
      </w:r>
      <w:r w:rsidRPr="00E34251">
        <w:rPr>
          <w:bCs/>
          <w:spacing w:val="2"/>
        </w:rPr>
        <w:t>t</w:t>
      </w:r>
      <w:r w:rsidRPr="00E34251">
        <w:rPr>
          <w:bCs/>
          <w:spacing w:val="-1"/>
        </w:rPr>
        <w:t>h</w:t>
      </w:r>
      <w:r w:rsidRPr="00E34251">
        <w:rPr>
          <w:bCs/>
        </w:rPr>
        <w:t>e</w:t>
      </w:r>
      <w:r w:rsidRPr="00E34251">
        <w:rPr>
          <w:bCs/>
          <w:spacing w:val="3"/>
        </w:rPr>
        <w:t>r</w:t>
      </w:r>
      <w:r w:rsidRPr="00E34251">
        <w:rPr>
          <w:bCs/>
        </w:rPr>
        <w:t>n</w:t>
      </w:r>
    </w:p>
    <w:p w14:paraId="0779C89A" w14:textId="694EBC8E" w:rsidR="00F10472" w:rsidRPr="00E34251" w:rsidRDefault="00090AD4" w:rsidP="002E6539">
      <w:pPr>
        <w:spacing w:line="220" w:lineRule="exact"/>
        <w:rPr>
          <w:bCs/>
        </w:rPr>
      </w:pPr>
      <w:r w:rsidRPr="00E34251">
        <w:rPr>
          <w:bCs/>
          <w:spacing w:val="-2"/>
          <w:position w:val="-1"/>
        </w:rPr>
        <w:t>A</w:t>
      </w:r>
      <w:r w:rsidRPr="00E34251">
        <w:rPr>
          <w:bCs/>
          <w:spacing w:val="3"/>
          <w:position w:val="-1"/>
        </w:rPr>
        <w:t>r</w:t>
      </w:r>
      <w:r w:rsidRPr="00E34251">
        <w:rPr>
          <w:bCs/>
          <w:spacing w:val="-1"/>
          <w:position w:val="-1"/>
        </w:rPr>
        <w:t>k</w:t>
      </w:r>
      <w:r w:rsidRPr="00E34251">
        <w:rPr>
          <w:bCs/>
          <w:position w:val="-1"/>
        </w:rPr>
        <w:t>a</w:t>
      </w:r>
      <w:r w:rsidRPr="00E34251">
        <w:rPr>
          <w:bCs/>
          <w:spacing w:val="1"/>
          <w:position w:val="-1"/>
        </w:rPr>
        <w:t>n</w:t>
      </w:r>
      <w:r w:rsidRPr="00E34251">
        <w:rPr>
          <w:bCs/>
          <w:spacing w:val="-1"/>
          <w:position w:val="-1"/>
        </w:rPr>
        <w:t>s</w:t>
      </w:r>
      <w:r w:rsidRPr="00E34251">
        <w:rPr>
          <w:bCs/>
          <w:position w:val="-1"/>
        </w:rPr>
        <w:t>as</w:t>
      </w:r>
      <w:r w:rsidRPr="00E34251">
        <w:rPr>
          <w:bCs/>
          <w:spacing w:val="-7"/>
          <w:position w:val="-1"/>
        </w:rPr>
        <w:t xml:space="preserve"> </w:t>
      </w:r>
      <w:r w:rsidRPr="00E34251">
        <w:rPr>
          <w:bCs/>
          <w:spacing w:val="3"/>
          <w:position w:val="-1"/>
        </w:rPr>
        <w:t>U</w:t>
      </w:r>
      <w:r w:rsidRPr="00E34251">
        <w:rPr>
          <w:bCs/>
          <w:spacing w:val="-1"/>
          <w:position w:val="-1"/>
        </w:rPr>
        <w:t>n</w:t>
      </w:r>
      <w:r w:rsidRPr="00E34251">
        <w:rPr>
          <w:bCs/>
          <w:spacing w:val="2"/>
          <w:position w:val="-1"/>
        </w:rPr>
        <w:t>i</w:t>
      </w:r>
      <w:r w:rsidRPr="00E34251">
        <w:rPr>
          <w:bCs/>
          <w:spacing w:val="-1"/>
          <w:position w:val="-1"/>
        </w:rPr>
        <w:t>v</w:t>
      </w:r>
      <w:r w:rsidRPr="00E34251">
        <w:rPr>
          <w:bCs/>
          <w:position w:val="-1"/>
        </w:rPr>
        <w:t>e</w:t>
      </w:r>
      <w:r w:rsidRPr="00E34251">
        <w:rPr>
          <w:bCs/>
          <w:spacing w:val="1"/>
          <w:position w:val="-1"/>
        </w:rPr>
        <w:t>r</w:t>
      </w:r>
      <w:r w:rsidRPr="00E34251">
        <w:rPr>
          <w:bCs/>
          <w:spacing w:val="-1"/>
          <w:position w:val="-1"/>
        </w:rPr>
        <w:t>s</w:t>
      </w:r>
      <w:r w:rsidRPr="00E34251">
        <w:rPr>
          <w:bCs/>
          <w:position w:val="-1"/>
        </w:rPr>
        <w:t>i</w:t>
      </w:r>
      <w:r w:rsidRPr="00E34251">
        <w:rPr>
          <w:bCs/>
          <w:spacing w:val="2"/>
          <w:position w:val="-1"/>
        </w:rPr>
        <w:t>t</w:t>
      </w:r>
      <w:r w:rsidRPr="00E34251">
        <w:rPr>
          <w:bCs/>
          <w:spacing w:val="1"/>
          <w:position w:val="-1"/>
        </w:rPr>
        <w:t>y-</w:t>
      </w:r>
      <w:r w:rsidRPr="00E34251">
        <w:rPr>
          <w:bCs/>
          <w:position w:val="-1"/>
        </w:rPr>
        <w:t>M</w:t>
      </w:r>
      <w:r w:rsidRPr="00E34251">
        <w:rPr>
          <w:bCs/>
          <w:spacing w:val="1"/>
          <w:position w:val="-1"/>
        </w:rPr>
        <w:t>ag</w:t>
      </w:r>
      <w:r w:rsidRPr="00E34251">
        <w:rPr>
          <w:bCs/>
          <w:spacing w:val="-1"/>
          <w:position w:val="-1"/>
        </w:rPr>
        <w:t>n</w:t>
      </w:r>
      <w:r w:rsidRPr="00E34251">
        <w:rPr>
          <w:bCs/>
          <w:spacing w:val="1"/>
          <w:position w:val="-1"/>
        </w:rPr>
        <w:t>o</w:t>
      </w:r>
      <w:r w:rsidRPr="00E34251">
        <w:rPr>
          <w:bCs/>
          <w:position w:val="-1"/>
        </w:rPr>
        <w:t>l</w:t>
      </w:r>
      <w:r w:rsidRPr="00E34251">
        <w:rPr>
          <w:bCs/>
          <w:spacing w:val="2"/>
          <w:position w:val="-1"/>
        </w:rPr>
        <w:t>i</w:t>
      </w:r>
      <w:r w:rsidRPr="00E34251">
        <w:rPr>
          <w:bCs/>
          <w:position w:val="-1"/>
        </w:rPr>
        <w:t>a</w:t>
      </w:r>
      <w:r w:rsidRPr="00E34251">
        <w:rPr>
          <w:bCs/>
          <w:spacing w:val="-16"/>
          <w:position w:val="-1"/>
        </w:rPr>
        <w:t xml:space="preserve"> </w:t>
      </w:r>
      <w:r w:rsidRPr="00E34251">
        <w:rPr>
          <w:bCs/>
          <w:spacing w:val="-1"/>
          <w:position w:val="-1"/>
        </w:rPr>
        <w:t>A</w:t>
      </w:r>
      <w:r w:rsidRPr="00E34251">
        <w:rPr>
          <w:bCs/>
          <w:spacing w:val="1"/>
          <w:position w:val="-1"/>
        </w:rPr>
        <w:t>r</w:t>
      </w:r>
      <w:r w:rsidRPr="00E34251">
        <w:rPr>
          <w:bCs/>
          <w:spacing w:val="-1"/>
          <w:position w:val="-1"/>
        </w:rPr>
        <w:t>k</w:t>
      </w:r>
      <w:r w:rsidRPr="00E34251">
        <w:rPr>
          <w:bCs/>
          <w:spacing w:val="3"/>
          <w:position w:val="-1"/>
        </w:rPr>
        <w:t>a</w:t>
      </w:r>
      <w:r w:rsidRPr="00E34251">
        <w:rPr>
          <w:bCs/>
          <w:spacing w:val="1"/>
          <w:position w:val="-1"/>
        </w:rPr>
        <w:t>n</w:t>
      </w:r>
      <w:r w:rsidRPr="00E34251">
        <w:rPr>
          <w:bCs/>
          <w:spacing w:val="-1"/>
          <w:position w:val="-1"/>
        </w:rPr>
        <w:t>s</w:t>
      </w:r>
      <w:r w:rsidRPr="00E34251">
        <w:rPr>
          <w:bCs/>
          <w:position w:val="-1"/>
        </w:rPr>
        <w:t>as,</w:t>
      </w:r>
      <w:r w:rsidRPr="00E34251">
        <w:rPr>
          <w:bCs/>
          <w:spacing w:val="-7"/>
          <w:position w:val="-1"/>
        </w:rPr>
        <w:t xml:space="preserve"> </w:t>
      </w:r>
      <w:r w:rsidRPr="00E34251">
        <w:rPr>
          <w:bCs/>
          <w:position w:val="-1"/>
        </w:rPr>
        <w:t>U</w:t>
      </w:r>
      <w:r w:rsidRPr="00E34251">
        <w:rPr>
          <w:bCs/>
          <w:spacing w:val="2"/>
          <w:position w:val="-1"/>
        </w:rPr>
        <w:t>S</w:t>
      </w:r>
      <w:r w:rsidRPr="00E34251">
        <w:rPr>
          <w:bCs/>
          <w:position w:val="-1"/>
        </w:rPr>
        <w:t>A</w:t>
      </w:r>
      <w:r w:rsidRPr="00E34251">
        <w:rPr>
          <w:bCs/>
          <w:spacing w:val="-4"/>
          <w:position w:val="-1"/>
        </w:rPr>
        <w:t xml:space="preserve"> </w:t>
      </w:r>
      <w:r w:rsidRPr="00E34251">
        <w:rPr>
          <w:bCs/>
          <w:color w:val="0000FF"/>
          <w:spacing w:val="-48"/>
          <w:position w:val="-1"/>
        </w:rPr>
        <w:t xml:space="preserve"> </w:t>
      </w:r>
      <w:hyperlink r:id="rId17">
        <w:r w:rsidRPr="00E34251">
          <w:rPr>
            <w:bCs/>
            <w:color w:val="0000FF"/>
            <w:position w:val="-1"/>
            <w:u w:val="single" w:color="0000FF"/>
          </w:rPr>
          <w:t>ww</w:t>
        </w:r>
        <w:r w:rsidRPr="00E34251">
          <w:rPr>
            <w:bCs/>
            <w:color w:val="0000FF"/>
            <w:spacing w:val="-2"/>
            <w:position w:val="-1"/>
            <w:u w:val="single" w:color="0000FF"/>
          </w:rPr>
          <w:t>w</w:t>
        </w:r>
        <w:r w:rsidRPr="00E34251">
          <w:rPr>
            <w:bCs/>
            <w:color w:val="0000FF"/>
            <w:spacing w:val="3"/>
            <w:position w:val="-1"/>
            <w:u w:val="single" w:color="0000FF"/>
          </w:rPr>
          <w:t>.</w:t>
        </w:r>
        <w:r w:rsidRPr="00E34251">
          <w:rPr>
            <w:bCs/>
            <w:color w:val="0000FF"/>
            <w:spacing w:val="-1"/>
            <w:position w:val="-1"/>
            <w:u w:val="single" w:color="0000FF"/>
          </w:rPr>
          <w:t>s</w:t>
        </w:r>
        <w:r w:rsidRPr="00E34251">
          <w:rPr>
            <w:bCs/>
            <w:color w:val="0000FF"/>
            <w:spacing w:val="3"/>
            <w:position w:val="-1"/>
            <w:u w:val="single" w:color="0000FF"/>
          </w:rPr>
          <w:t>a</w:t>
        </w:r>
        <w:r w:rsidRPr="00E34251">
          <w:rPr>
            <w:bCs/>
            <w:color w:val="0000FF"/>
            <w:spacing w:val="1"/>
            <w:position w:val="-1"/>
            <w:u w:val="single" w:color="0000FF"/>
          </w:rPr>
          <w:t>u</w:t>
        </w:r>
        <w:r w:rsidRPr="00E34251">
          <w:rPr>
            <w:bCs/>
            <w:color w:val="0000FF"/>
            <w:spacing w:val="-4"/>
            <w:position w:val="-1"/>
            <w:u w:val="single" w:color="0000FF"/>
          </w:rPr>
          <w:t>m</w:t>
        </w:r>
        <w:r w:rsidRPr="00E34251">
          <w:rPr>
            <w:bCs/>
            <w:color w:val="0000FF"/>
            <w:spacing w:val="3"/>
            <w:position w:val="-1"/>
            <w:u w:val="single" w:color="0000FF"/>
          </w:rPr>
          <w:t>a</w:t>
        </w:r>
        <w:r w:rsidRPr="00E34251">
          <w:rPr>
            <w:bCs/>
            <w:color w:val="0000FF"/>
            <w:spacing w:val="-1"/>
            <w:position w:val="-1"/>
            <w:u w:val="single" w:color="0000FF"/>
          </w:rPr>
          <w:t>g</w:t>
        </w:r>
        <w:r w:rsidRPr="00E34251">
          <w:rPr>
            <w:bCs/>
            <w:color w:val="0000FF"/>
            <w:position w:val="-1"/>
            <w:u w:val="single" w:color="0000FF"/>
          </w:rPr>
          <w:t>.e</w:t>
        </w:r>
        <w:r w:rsidRPr="00E34251">
          <w:rPr>
            <w:bCs/>
            <w:color w:val="0000FF"/>
            <w:spacing w:val="1"/>
            <w:position w:val="-1"/>
            <w:u w:val="single" w:color="0000FF"/>
          </w:rPr>
          <w:t>d</w:t>
        </w:r>
        <w:r w:rsidRPr="00E34251">
          <w:rPr>
            <w:bCs/>
            <w:color w:val="0000FF"/>
            <w:position w:val="-1"/>
            <w:u w:val="single" w:color="0000FF"/>
          </w:rPr>
          <w:t>u</w:t>
        </w:r>
      </w:hyperlink>
    </w:p>
    <w:p w14:paraId="365ED78C" w14:textId="456BD3D4" w:rsidR="00E06FCD" w:rsidRPr="00E34251" w:rsidRDefault="00E06FCD" w:rsidP="002E6539">
      <w:pPr>
        <w:spacing w:before="33"/>
        <w:rPr>
          <w:bCs/>
          <w:sz w:val="24"/>
          <w:szCs w:val="24"/>
        </w:rPr>
      </w:pPr>
    </w:p>
    <w:p w14:paraId="6F7FED86" w14:textId="62676204" w:rsidR="00F10472" w:rsidRPr="00E34251" w:rsidRDefault="00090AD4" w:rsidP="002E6539">
      <w:pPr>
        <w:spacing w:before="33"/>
        <w:rPr>
          <w:bCs/>
          <w:sz w:val="24"/>
          <w:szCs w:val="24"/>
        </w:rPr>
      </w:pPr>
      <w:r w:rsidRPr="00E34251">
        <w:rPr>
          <w:bCs/>
          <w:sz w:val="24"/>
          <w:szCs w:val="24"/>
        </w:rPr>
        <w:t>Re</w:t>
      </w:r>
      <w:r w:rsidRPr="00E34251">
        <w:rPr>
          <w:bCs/>
          <w:spacing w:val="1"/>
          <w:sz w:val="24"/>
          <w:szCs w:val="24"/>
        </w:rPr>
        <w:t>f</w:t>
      </w:r>
      <w:r w:rsidRPr="00E34251">
        <w:rPr>
          <w:bCs/>
          <w:sz w:val="24"/>
          <w:szCs w:val="24"/>
        </w:rPr>
        <w:t>e</w:t>
      </w:r>
      <w:r w:rsidRPr="00E34251">
        <w:rPr>
          <w:bCs/>
          <w:spacing w:val="1"/>
          <w:sz w:val="24"/>
          <w:szCs w:val="24"/>
        </w:rPr>
        <w:t>r</w:t>
      </w:r>
      <w:r w:rsidRPr="00E34251">
        <w:rPr>
          <w:bCs/>
          <w:sz w:val="24"/>
          <w:szCs w:val="24"/>
        </w:rPr>
        <w:t>e</w:t>
      </w:r>
      <w:r w:rsidRPr="00E34251">
        <w:rPr>
          <w:bCs/>
          <w:spacing w:val="1"/>
          <w:sz w:val="24"/>
          <w:szCs w:val="24"/>
        </w:rPr>
        <w:t>e</w:t>
      </w:r>
      <w:r w:rsidRPr="00E34251">
        <w:rPr>
          <w:bCs/>
          <w:sz w:val="24"/>
          <w:szCs w:val="24"/>
        </w:rPr>
        <w:t>s</w:t>
      </w:r>
      <w:r w:rsidRPr="00E34251">
        <w:rPr>
          <w:bCs/>
          <w:spacing w:val="1"/>
          <w:sz w:val="24"/>
          <w:szCs w:val="24"/>
        </w:rPr>
        <w:t>-</w:t>
      </w:r>
    </w:p>
    <w:p w14:paraId="19C81B74" w14:textId="04919521" w:rsidR="007963AF" w:rsidRPr="00E34251" w:rsidRDefault="007963AF" w:rsidP="002E6539">
      <w:pPr>
        <w:spacing w:before="33"/>
        <w:ind w:left="100"/>
        <w:rPr>
          <w:bCs/>
        </w:rPr>
      </w:pPr>
    </w:p>
    <w:p w14:paraId="0BE0BC8B" w14:textId="5CF4E25A" w:rsidR="005B7212" w:rsidRPr="00E34251" w:rsidRDefault="00E6779B" w:rsidP="002E6539">
      <w:pPr>
        <w:spacing w:before="33"/>
        <w:rPr>
          <w:bCs/>
          <w:shd w:val="clear" w:color="auto" w:fill="FFFFFF"/>
        </w:rPr>
      </w:pPr>
      <w:r w:rsidRPr="00E34251">
        <w:rPr>
          <w:bCs/>
        </w:rPr>
        <w:t>Available on request-</w:t>
      </w:r>
    </w:p>
    <w:p w14:paraId="74A0D27E" w14:textId="58B8333E" w:rsidR="005B7212" w:rsidRPr="00E34251" w:rsidRDefault="005B7212" w:rsidP="00BA2FF5">
      <w:pPr>
        <w:spacing w:before="33"/>
        <w:rPr>
          <w:bCs/>
          <w:shd w:val="clear" w:color="auto" w:fill="FFFFFF"/>
        </w:rPr>
      </w:pPr>
    </w:p>
    <w:p w14:paraId="21D2FC15" w14:textId="77777777" w:rsidR="007963AF" w:rsidRPr="00E34251" w:rsidRDefault="007963AF">
      <w:pPr>
        <w:spacing w:before="33"/>
        <w:ind w:left="100"/>
        <w:rPr>
          <w:bCs/>
        </w:rPr>
      </w:pPr>
    </w:p>
    <w:sectPr w:rsidR="007963AF" w:rsidRPr="00E34251" w:rsidSect="00F10472">
      <w:pgSz w:w="12240" w:h="15840"/>
      <w:pgMar w:top="1540" w:right="1720" w:bottom="280" w:left="1700" w:header="7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5AF71" w14:textId="77777777" w:rsidR="00E3526D" w:rsidRDefault="00E3526D" w:rsidP="00F10472">
      <w:r>
        <w:separator/>
      </w:r>
    </w:p>
  </w:endnote>
  <w:endnote w:type="continuationSeparator" w:id="0">
    <w:p w14:paraId="1AC72BA2" w14:textId="77777777" w:rsidR="00E3526D" w:rsidRDefault="00E3526D" w:rsidP="00F1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6D38B" w14:textId="77777777" w:rsidR="00E3526D" w:rsidRDefault="00E3526D" w:rsidP="00F10472">
      <w:r>
        <w:separator/>
      </w:r>
    </w:p>
  </w:footnote>
  <w:footnote w:type="continuationSeparator" w:id="0">
    <w:p w14:paraId="7A241BA8" w14:textId="77777777" w:rsidR="00E3526D" w:rsidRDefault="00E3526D" w:rsidP="00F1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3EB4E" w14:textId="680AD636" w:rsidR="00187C8E" w:rsidRPr="00BB1C4E" w:rsidRDefault="0030578C" w:rsidP="00E34251">
    <w:pPr>
      <w:spacing w:line="380" w:lineRule="exact"/>
      <w:ind w:left="1728" w:right="1726"/>
      <w:jc w:val="center"/>
      <w:rPr>
        <w:bCs/>
        <w:iCs/>
        <w:sz w:val="28"/>
        <w:szCs w:val="28"/>
      </w:rPr>
    </w:pPr>
    <w:r w:rsidRPr="00BB1C4E">
      <w:rPr>
        <w:bCs/>
        <w:iCs/>
        <w:sz w:val="28"/>
        <w:szCs w:val="28"/>
      </w:rPr>
      <w:t>M</w:t>
    </w:r>
    <w:r w:rsidRPr="00BB1C4E">
      <w:rPr>
        <w:bCs/>
        <w:iCs/>
        <w:spacing w:val="1"/>
        <w:sz w:val="28"/>
        <w:szCs w:val="28"/>
      </w:rPr>
      <w:t>i</w:t>
    </w:r>
    <w:r w:rsidRPr="00BB1C4E">
      <w:rPr>
        <w:bCs/>
        <w:iCs/>
        <w:sz w:val="28"/>
        <w:szCs w:val="28"/>
      </w:rPr>
      <w:t xml:space="preserve">chael </w:t>
    </w:r>
    <w:proofErr w:type="spellStart"/>
    <w:r w:rsidRPr="00BB1C4E">
      <w:rPr>
        <w:bCs/>
        <w:iCs/>
        <w:spacing w:val="1"/>
        <w:sz w:val="28"/>
        <w:szCs w:val="28"/>
      </w:rPr>
      <w:t>O</w:t>
    </w:r>
    <w:r w:rsidRPr="00BB1C4E">
      <w:rPr>
        <w:bCs/>
        <w:iCs/>
        <w:sz w:val="28"/>
        <w:szCs w:val="28"/>
      </w:rPr>
      <w:t>s</w:t>
    </w:r>
    <w:r w:rsidRPr="00BB1C4E">
      <w:rPr>
        <w:bCs/>
        <w:iCs/>
        <w:spacing w:val="-3"/>
        <w:sz w:val="28"/>
        <w:szCs w:val="28"/>
      </w:rPr>
      <w:t>i</w:t>
    </w:r>
    <w:r w:rsidRPr="00BB1C4E">
      <w:rPr>
        <w:bCs/>
        <w:iCs/>
        <w:sz w:val="28"/>
        <w:szCs w:val="28"/>
      </w:rPr>
      <w:t>ro</w:t>
    </w:r>
    <w:proofErr w:type="spellEnd"/>
  </w:p>
  <w:p w14:paraId="47C148CF" w14:textId="00A8CB16" w:rsidR="00BB1C4E" w:rsidRDefault="00187C8E" w:rsidP="00187C8E">
    <w:pPr>
      <w:spacing w:before="2"/>
      <w:ind w:left="1377" w:right="1378"/>
      <w:jc w:val="center"/>
      <w:rPr>
        <w:bCs/>
        <w:iCs/>
        <w:spacing w:val="1"/>
        <w:sz w:val="18"/>
        <w:szCs w:val="18"/>
      </w:rPr>
    </w:pPr>
    <w:r w:rsidRPr="00E34251">
      <w:rPr>
        <w:bCs/>
        <w:iCs/>
        <w:spacing w:val="1"/>
        <w:sz w:val="18"/>
        <w:szCs w:val="18"/>
      </w:rPr>
      <w:t>407</w:t>
    </w:r>
    <w:r w:rsidR="00805257">
      <w:rPr>
        <w:bCs/>
        <w:iCs/>
        <w:spacing w:val="1"/>
        <w:sz w:val="18"/>
        <w:szCs w:val="18"/>
      </w:rPr>
      <w:t>.</w:t>
    </w:r>
    <w:r w:rsidRPr="00E34251">
      <w:rPr>
        <w:bCs/>
        <w:iCs/>
        <w:spacing w:val="1"/>
        <w:sz w:val="18"/>
        <w:szCs w:val="18"/>
      </w:rPr>
      <w:t>639</w:t>
    </w:r>
    <w:r w:rsidR="00805257">
      <w:rPr>
        <w:bCs/>
        <w:iCs/>
        <w:spacing w:val="1"/>
        <w:sz w:val="18"/>
        <w:szCs w:val="18"/>
      </w:rPr>
      <w:t>.</w:t>
    </w:r>
    <w:r w:rsidRPr="00E34251">
      <w:rPr>
        <w:bCs/>
        <w:iCs/>
        <w:spacing w:val="1"/>
        <w:sz w:val="18"/>
        <w:szCs w:val="18"/>
      </w:rPr>
      <w:t>2777</w:t>
    </w:r>
  </w:p>
  <w:p w14:paraId="66B6089E" w14:textId="76EEF1DB" w:rsidR="00BB1C4E" w:rsidRPr="00E34251" w:rsidRDefault="00BB1C4E" w:rsidP="00187C8E">
    <w:pPr>
      <w:spacing w:before="2"/>
      <w:ind w:left="1377" w:right="1378"/>
      <w:jc w:val="center"/>
      <w:rPr>
        <w:bCs/>
        <w:iCs/>
        <w:spacing w:val="1"/>
        <w:sz w:val="18"/>
        <w:szCs w:val="18"/>
      </w:rPr>
    </w:pPr>
    <w:r>
      <w:rPr>
        <w:bCs/>
        <w:iCs/>
        <w:spacing w:val="1"/>
        <w:sz w:val="18"/>
        <w:szCs w:val="18"/>
      </w:rPr>
      <w:t>osiroom@gmail.com</w:t>
    </w:r>
  </w:p>
  <w:p w14:paraId="6444E75E" w14:textId="5F88DAAF" w:rsidR="0030578C" w:rsidRDefault="0030578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05FB5"/>
    <w:multiLevelType w:val="hybridMultilevel"/>
    <w:tmpl w:val="F4FAB2E0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13EA2954"/>
    <w:multiLevelType w:val="hybridMultilevel"/>
    <w:tmpl w:val="7CC8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1BCF"/>
    <w:multiLevelType w:val="hybridMultilevel"/>
    <w:tmpl w:val="0D26F16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8151908"/>
    <w:multiLevelType w:val="hybridMultilevel"/>
    <w:tmpl w:val="04E4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060"/>
    <w:multiLevelType w:val="multilevel"/>
    <w:tmpl w:val="416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44D03"/>
    <w:multiLevelType w:val="multilevel"/>
    <w:tmpl w:val="676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91B75"/>
    <w:multiLevelType w:val="hybridMultilevel"/>
    <w:tmpl w:val="249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4C0"/>
    <w:multiLevelType w:val="hybridMultilevel"/>
    <w:tmpl w:val="EF22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35A45"/>
    <w:multiLevelType w:val="hybridMultilevel"/>
    <w:tmpl w:val="8C9A7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F15E45"/>
    <w:multiLevelType w:val="hybridMultilevel"/>
    <w:tmpl w:val="B76A03D4"/>
    <w:lvl w:ilvl="0" w:tplc="8A9033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2AB47EB0"/>
    <w:multiLevelType w:val="hybridMultilevel"/>
    <w:tmpl w:val="E0908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F264E7"/>
    <w:multiLevelType w:val="multilevel"/>
    <w:tmpl w:val="5978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C6155"/>
    <w:multiLevelType w:val="hybridMultilevel"/>
    <w:tmpl w:val="8BCC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75C67"/>
    <w:multiLevelType w:val="multilevel"/>
    <w:tmpl w:val="02B63C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81C3A19"/>
    <w:multiLevelType w:val="multilevel"/>
    <w:tmpl w:val="2E9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D17B4"/>
    <w:multiLevelType w:val="hybridMultilevel"/>
    <w:tmpl w:val="F0B2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51663"/>
    <w:multiLevelType w:val="hybridMultilevel"/>
    <w:tmpl w:val="2C1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1B5"/>
    <w:multiLevelType w:val="hybridMultilevel"/>
    <w:tmpl w:val="517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E372A"/>
    <w:multiLevelType w:val="multilevel"/>
    <w:tmpl w:val="058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05014B"/>
    <w:multiLevelType w:val="hybridMultilevel"/>
    <w:tmpl w:val="A1FE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86EF9"/>
    <w:multiLevelType w:val="hybridMultilevel"/>
    <w:tmpl w:val="2950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6084A"/>
    <w:multiLevelType w:val="hybridMultilevel"/>
    <w:tmpl w:val="77F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F0854"/>
    <w:multiLevelType w:val="hybridMultilevel"/>
    <w:tmpl w:val="36C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624DD"/>
    <w:multiLevelType w:val="hybridMultilevel"/>
    <w:tmpl w:val="B8D8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018C1"/>
    <w:multiLevelType w:val="hybridMultilevel"/>
    <w:tmpl w:val="AEB8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A551BA"/>
    <w:multiLevelType w:val="hybridMultilevel"/>
    <w:tmpl w:val="0E9E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84BB7"/>
    <w:multiLevelType w:val="hybridMultilevel"/>
    <w:tmpl w:val="E00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E225A"/>
    <w:multiLevelType w:val="hybridMultilevel"/>
    <w:tmpl w:val="2048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21D61"/>
    <w:multiLevelType w:val="hybridMultilevel"/>
    <w:tmpl w:val="B1BAC03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 w15:restartNumberingAfterBreak="0">
    <w:nsid w:val="5CF6103B"/>
    <w:multiLevelType w:val="hybridMultilevel"/>
    <w:tmpl w:val="CBA2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550FD"/>
    <w:multiLevelType w:val="hybridMultilevel"/>
    <w:tmpl w:val="7550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34B02"/>
    <w:multiLevelType w:val="hybridMultilevel"/>
    <w:tmpl w:val="92880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566626"/>
    <w:multiLevelType w:val="hybridMultilevel"/>
    <w:tmpl w:val="10F0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E6852"/>
    <w:multiLevelType w:val="hybridMultilevel"/>
    <w:tmpl w:val="AF3A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837DF"/>
    <w:multiLevelType w:val="hybridMultilevel"/>
    <w:tmpl w:val="6C9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D6CCD"/>
    <w:multiLevelType w:val="hybridMultilevel"/>
    <w:tmpl w:val="A5D8E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7F4BFC"/>
    <w:multiLevelType w:val="hybridMultilevel"/>
    <w:tmpl w:val="69F4435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73B410A4"/>
    <w:multiLevelType w:val="multilevel"/>
    <w:tmpl w:val="416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91157"/>
    <w:multiLevelType w:val="hybridMultilevel"/>
    <w:tmpl w:val="D960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34"/>
  </w:num>
  <w:num w:numId="5">
    <w:abstractNumId w:val="23"/>
  </w:num>
  <w:num w:numId="6">
    <w:abstractNumId w:val="38"/>
  </w:num>
  <w:num w:numId="7">
    <w:abstractNumId w:val="8"/>
  </w:num>
  <w:num w:numId="8">
    <w:abstractNumId w:val="24"/>
  </w:num>
  <w:num w:numId="9">
    <w:abstractNumId w:val="30"/>
  </w:num>
  <w:num w:numId="10">
    <w:abstractNumId w:val="16"/>
  </w:num>
  <w:num w:numId="11">
    <w:abstractNumId w:val="2"/>
  </w:num>
  <w:num w:numId="12">
    <w:abstractNumId w:val="31"/>
  </w:num>
  <w:num w:numId="13">
    <w:abstractNumId w:val="35"/>
  </w:num>
  <w:num w:numId="14">
    <w:abstractNumId w:val="12"/>
  </w:num>
  <w:num w:numId="15">
    <w:abstractNumId w:val="22"/>
  </w:num>
  <w:num w:numId="16">
    <w:abstractNumId w:val="33"/>
  </w:num>
  <w:num w:numId="17">
    <w:abstractNumId w:val="36"/>
  </w:num>
  <w:num w:numId="18">
    <w:abstractNumId w:val="19"/>
  </w:num>
  <w:num w:numId="19">
    <w:abstractNumId w:val="6"/>
  </w:num>
  <w:num w:numId="20">
    <w:abstractNumId w:val="28"/>
  </w:num>
  <w:num w:numId="21">
    <w:abstractNumId w:val="20"/>
  </w:num>
  <w:num w:numId="22">
    <w:abstractNumId w:val="18"/>
  </w:num>
  <w:num w:numId="23">
    <w:abstractNumId w:val="0"/>
  </w:num>
  <w:num w:numId="24">
    <w:abstractNumId w:val="5"/>
  </w:num>
  <w:num w:numId="25">
    <w:abstractNumId w:val="37"/>
  </w:num>
  <w:num w:numId="26">
    <w:abstractNumId w:val="4"/>
  </w:num>
  <w:num w:numId="27">
    <w:abstractNumId w:val="10"/>
  </w:num>
  <w:num w:numId="28">
    <w:abstractNumId w:val="25"/>
  </w:num>
  <w:num w:numId="29">
    <w:abstractNumId w:val="26"/>
  </w:num>
  <w:num w:numId="30">
    <w:abstractNumId w:val="3"/>
  </w:num>
  <w:num w:numId="31">
    <w:abstractNumId w:val="21"/>
  </w:num>
  <w:num w:numId="32">
    <w:abstractNumId w:val="11"/>
  </w:num>
  <w:num w:numId="33">
    <w:abstractNumId w:val="14"/>
  </w:num>
  <w:num w:numId="34">
    <w:abstractNumId w:val="32"/>
  </w:num>
  <w:num w:numId="35">
    <w:abstractNumId w:val="7"/>
  </w:num>
  <w:num w:numId="36">
    <w:abstractNumId w:val="29"/>
  </w:num>
  <w:num w:numId="37">
    <w:abstractNumId w:val="15"/>
  </w:num>
  <w:num w:numId="38">
    <w:abstractNumId w:val="2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72"/>
    <w:rsid w:val="000006CF"/>
    <w:rsid w:val="000178BB"/>
    <w:rsid w:val="00023DD0"/>
    <w:rsid w:val="00026420"/>
    <w:rsid w:val="0003445C"/>
    <w:rsid w:val="000400F4"/>
    <w:rsid w:val="00041054"/>
    <w:rsid w:val="00047F8F"/>
    <w:rsid w:val="00052046"/>
    <w:rsid w:val="00057733"/>
    <w:rsid w:val="0006395D"/>
    <w:rsid w:val="00070329"/>
    <w:rsid w:val="00072C06"/>
    <w:rsid w:val="00074169"/>
    <w:rsid w:val="0007476A"/>
    <w:rsid w:val="00077382"/>
    <w:rsid w:val="0009015A"/>
    <w:rsid w:val="00090AD4"/>
    <w:rsid w:val="000920E0"/>
    <w:rsid w:val="000A7BFB"/>
    <w:rsid w:val="000A7E9A"/>
    <w:rsid w:val="000C2195"/>
    <w:rsid w:val="000C377D"/>
    <w:rsid w:val="000D4DE2"/>
    <w:rsid w:val="001033AD"/>
    <w:rsid w:val="001035FF"/>
    <w:rsid w:val="00103FE5"/>
    <w:rsid w:val="00125E3D"/>
    <w:rsid w:val="00130AB0"/>
    <w:rsid w:val="00134190"/>
    <w:rsid w:val="00144F58"/>
    <w:rsid w:val="0014603C"/>
    <w:rsid w:val="00150D6D"/>
    <w:rsid w:val="001568A6"/>
    <w:rsid w:val="001574FD"/>
    <w:rsid w:val="00160D3A"/>
    <w:rsid w:val="00162D28"/>
    <w:rsid w:val="001665D5"/>
    <w:rsid w:val="00167BE6"/>
    <w:rsid w:val="00187C8E"/>
    <w:rsid w:val="00191521"/>
    <w:rsid w:val="00197AEA"/>
    <w:rsid w:val="001C1C26"/>
    <w:rsid w:val="001D3B66"/>
    <w:rsid w:val="001D7303"/>
    <w:rsid w:val="001E0345"/>
    <w:rsid w:val="001E7410"/>
    <w:rsid w:val="001F0B49"/>
    <w:rsid w:val="001F44F8"/>
    <w:rsid w:val="002043DB"/>
    <w:rsid w:val="00207DFF"/>
    <w:rsid w:val="00214C81"/>
    <w:rsid w:val="00223C67"/>
    <w:rsid w:val="00224662"/>
    <w:rsid w:val="00225C4D"/>
    <w:rsid w:val="0024123A"/>
    <w:rsid w:val="002444D6"/>
    <w:rsid w:val="00255F74"/>
    <w:rsid w:val="002627BB"/>
    <w:rsid w:val="002653ED"/>
    <w:rsid w:val="002705F1"/>
    <w:rsid w:val="00270AA9"/>
    <w:rsid w:val="00275C2C"/>
    <w:rsid w:val="002771CE"/>
    <w:rsid w:val="0028512C"/>
    <w:rsid w:val="002920C3"/>
    <w:rsid w:val="002942D4"/>
    <w:rsid w:val="00295AFF"/>
    <w:rsid w:val="002A2943"/>
    <w:rsid w:val="002B5275"/>
    <w:rsid w:val="002C082C"/>
    <w:rsid w:val="002C0FC6"/>
    <w:rsid w:val="002C553A"/>
    <w:rsid w:val="002D2AC0"/>
    <w:rsid w:val="002D3140"/>
    <w:rsid w:val="002D47DB"/>
    <w:rsid w:val="002E42EA"/>
    <w:rsid w:val="002E6539"/>
    <w:rsid w:val="00300513"/>
    <w:rsid w:val="00302A8E"/>
    <w:rsid w:val="0030578C"/>
    <w:rsid w:val="00307F3C"/>
    <w:rsid w:val="00311330"/>
    <w:rsid w:val="00317827"/>
    <w:rsid w:val="00331003"/>
    <w:rsid w:val="00342F63"/>
    <w:rsid w:val="0036082B"/>
    <w:rsid w:val="00374550"/>
    <w:rsid w:val="00394452"/>
    <w:rsid w:val="003B344E"/>
    <w:rsid w:val="003B37EA"/>
    <w:rsid w:val="003B714A"/>
    <w:rsid w:val="003C379E"/>
    <w:rsid w:val="003E13E1"/>
    <w:rsid w:val="003E5281"/>
    <w:rsid w:val="003F25FD"/>
    <w:rsid w:val="0040471C"/>
    <w:rsid w:val="004054BC"/>
    <w:rsid w:val="00407A79"/>
    <w:rsid w:val="0042273C"/>
    <w:rsid w:val="004277F4"/>
    <w:rsid w:val="004342DB"/>
    <w:rsid w:val="0044266F"/>
    <w:rsid w:val="00451D57"/>
    <w:rsid w:val="00455079"/>
    <w:rsid w:val="00474DC8"/>
    <w:rsid w:val="0048108B"/>
    <w:rsid w:val="00490B8C"/>
    <w:rsid w:val="004946B4"/>
    <w:rsid w:val="00496408"/>
    <w:rsid w:val="004A037D"/>
    <w:rsid w:val="004A070F"/>
    <w:rsid w:val="004B0FB3"/>
    <w:rsid w:val="004B1C28"/>
    <w:rsid w:val="004C1C05"/>
    <w:rsid w:val="004C23B1"/>
    <w:rsid w:val="004C688B"/>
    <w:rsid w:val="004D196C"/>
    <w:rsid w:val="004D37BF"/>
    <w:rsid w:val="004D756A"/>
    <w:rsid w:val="004E58BA"/>
    <w:rsid w:val="004F04C0"/>
    <w:rsid w:val="004F4F1C"/>
    <w:rsid w:val="00500D56"/>
    <w:rsid w:val="00506108"/>
    <w:rsid w:val="00510560"/>
    <w:rsid w:val="005168EC"/>
    <w:rsid w:val="0051781F"/>
    <w:rsid w:val="00520A2B"/>
    <w:rsid w:val="0052275F"/>
    <w:rsid w:val="00533611"/>
    <w:rsid w:val="0054362B"/>
    <w:rsid w:val="0054544A"/>
    <w:rsid w:val="00551B49"/>
    <w:rsid w:val="00552F73"/>
    <w:rsid w:val="00554024"/>
    <w:rsid w:val="00561F2B"/>
    <w:rsid w:val="005627E7"/>
    <w:rsid w:val="0059116E"/>
    <w:rsid w:val="005A3E6F"/>
    <w:rsid w:val="005A40AC"/>
    <w:rsid w:val="005B05EE"/>
    <w:rsid w:val="005B1826"/>
    <w:rsid w:val="005B7212"/>
    <w:rsid w:val="005C5B64"/>
    <w:rsid w:val="00611835"/>
    <w:rsid w:val="00614A78"/>
    <w:rsid w:val="00622C1C"/>
    <w:rsid w:val="00624B22"/>
    <w:rsid w:val="0063217A"/>
    <w:rsid w:val="0063590E"/>
    <w:rsid w:val="00635C55"/>
    <w:rsid w:val="006606FF"/>
    <w:rsid w:val="0066644A"/>
    <w:rsid w:val="00667187"/>
    <w:rsid w:val="00670D9C"/>
    <w:rsid w:val="00671A13"/>
    <w:rsid w:val="00672BDC"/>
    <w:rsid w:val="006915C0"/>
    <w:rsid w:val="00694305"/>
    <w:rsid w:val="006B0C00"/>
    <w:rsid w:val="006B3967"/>
    <w:rsid w:val="006D4870"/>
    <w:rsid w:val="006E3F3E"/>
    <w:rsid w:val="006E7714"/>
    <w:rsid w:val="006F22AA"/>
    <w:rsid w:val="007035C4"/>
    <w:rsid w:val="00707A18"/>
    <w:rsid w:val="00712BD0"/>
    <w:rsid w:val="00713EE7"/>
    <w:rsid w:val="00720068"/>
    <w:rsid w:val="00737AA2"/>
    <w:rsid w:val="00740F84"/>
    <w:rsid w:val="007473EA"/>
    <w:rsid w:val="007513A3"/>
    <w:rsid w:val="00756BF2"/>
    <w:rsid w:val="00757FB5"/>
    <w:rsid w:val="007651E9"/>
    <w:rsid w:val="007744C5"/>
    <w:rsid w:val="00775CAB"/>
    <w:rsid w:val="00777D63"/>
    <w:rsid w:val="00780C88"/>
    <w:rsid w:val="007900A7"/>
    <w:rsid w:val="00793C6F"/>
    <w:rsid w:val="007963AF"/>
    <w:rsid w:val="007A6FCF"/>
    <w:rsid w:val="007D124C"/>
    <w:rsid w:val="007D46AF"/>
    <w:rsid w:val="007D7217"/>
    <w:rsid w:val="007E00DF"/>
    <w:rsid w:val="007E299D"/>
    <w:rsid w:val="007E5CAC"/>
    <w:rsid w:val="007E72F7"/>
    <w:rsid w:val="007F1A11"/>
    <w:rsid w:val="00805257"/>
    <w:rsid w:val="00815B5D"/>
    <w:rsid w:val="0082099F"/>
    <w:rsid w:val="00821A12"/>
    <w:rsid w:val="00822FD4"/>
    <w:rsid w:val="00837D08"/>
    <w:rsid w:val="00840427"/>
    <w:rsid w:val="00845351"/>
    <w:rsid w:val="0085019D"/>
    <w:rsid w:val="00863197"/>
    <w:rsid w:val="00894AFA"/>
    <w:rsid w:val="008A1A17"/>
    <w:rsid w:val="008A326C"/>
    <w:rsid w:val="008B000F"/>
    <w:rsid w:val="008B32F4"/>
    <w:rsid w:val="008C39DE"/>
    <w:rsid w:val="008D4D4F"/>
    <w:rsid w:val="008F0272"/>
    <w:rsid w:val="008F249B"/>
    <w:rsid w:val="008F5A19"/>
    <w:rsid w:val="00901AA6"/>
    <w:rsid w:val="00903501"/>
    <w:rsid w:val="00910658"/>
    <w:rsid w:val="00911762"/>
    <w:rsid w:val="009207FF"/>
    <w:rsid w:val="00941264"/>
    <w:rsid w:val="00942CC2"/>
    <w:rsid w:val="0094481E"/>
    <w:rsid w:val="00944922"/>
    <w:rsid w:val="00945B4C"/>
    <w:rsid w:val="0095041C"/>
    <w:rsid w:val="0095043A"/>
    <w:rsid w:val="00950DBA"/>
    <w:rsid w:val="009566EC"/>
    <w:rsid w:val="0096043F"/>
    <w:rsid w:val="00961252"/>
    <w:rsid w:val="00962EDA"/>
    <w:rsid w:val="00962F53"/>
    <w:rsid w:val="00964C0B"/>
    <w:rsid w:val="00966AC0"/>
    <w:rsid w:val="00966DE0"/>
    <w:rsid w:val="00971D4D"/>
    <w:rsid w:val="0097546C"/>
    <w:rsid w:val="00976AAF"/>
    <w:rsid w:val="0098119B"/>
    <w:rsid w:val="0098266C"/>
    <w:rsid w:val="00984F47"/>
    <w:rsid w:val="0099096B"/>
    <w:rsid w:val="009921B8"/>
    <w:rsid w:val="00996C42"/>
    <w:rsid w:val="009A4BDB"/>
    <w:rsid w:val="009A6836"/>
    <w:rsid w:val="009B341C"/>
    <w:rsid w:val="009C178C"/>
    <w:rsid w:val="009C3AF1"/>
    <w:rsid w:val="009D2112"/>
    <w:rsid w:val="009D3AF5"/>
    <w:rsid w:val="009D4D37"/>
    <w:rsid w:val="009D6D2F"/>
    <w:rsid w:val="009E3DFE"/>
    <w:rsid w:val="009E6605"/>
    <w:rsid w:val="009F1C37"/>
    <w:rsid w:val="009F4CED"/>
    <w:rsid w:val="009F56DF"/>
    <w:rsid w:val="00A014CD"/>
    <w:rsid w:val="00A07A28"/>
    <w:rsid w:val="00A31802"/>
    <w:rsid w:val="00A533AA"/>
    <w:rsid w:val="00A60047"/>
    <w:rsid w:val="00A613FC"/>
    <w:rsid w:val="00A63145"/>
    <w:rsid w:val="00A63942"/>
    <w:rsid w:val="00A641E2"/>
    <w:rsid w:val="00A74E1D"/>
    <w:rsid w:val="00A8207B"/>
    <w:rsid w:val="00A836BC"/>
    <w:rsid w:val="00A97BA2"/>
    <w:rsid w:val="00AA1504"/>
    <w:rsid w:val="00AA6BB6"/>
    <w:rsid w:val="00AC108D"/>
    <w:rsid w:val="00AC607F"/>
    <w:rsid w:val="00AD3D85"/>
    <w:rsid w:val="00AD7D01"/>
    <w:rsid w:val="00AF2A12"/>
    <w:rsid w:val="00AF597F"/>
    <w:rsid w:val="00AF7F80"/>
    <w:rsid w:val="00B16913"/>
    <w:rsid w:val="00B17C53"/>
    <w:rsid w:val="00B223AD"/>
    <w:rsid w:val="00B36061"/>
    <w:rsid w:val="00B410A5"/>
    <w:rsid w:val="00B415A7"/>
    <w:rsid w:val="00B477DD"/>
    <w:rsid w:val="00B568D5"/>
    <w:rsid w:val="00B650E3"/>
    <w:rsid w:val="00B74F64"/>
    <w:rsid w:val="00B77F5B"/>
    <w:rsid w:val="00B8398F"/>
    <w:rsid w:val="00B904F0"/>
    <w:rsid w:val="00BA2FF5"/>
    <w:rsid w:val="00BB002B"/>
    <w:rsid w:val="00BB1C4E"/>
    <w:rsid w:val="00BC1BEA"/>
    <w:rsid w:val="00BC3823"/>
    <w:rsid w:val="00BC58C0"/>
    <w:rsid w:val="00BC778F"/>
    <w:rsid w:val="00BD50CA"/>
    <w:rsid w:val="00BE69D1"/>
    <w:rsid w:val="00BF1238"/>
    <w:rsid w:val="00BF3105"/>
    <w:rsid w:val="00BF648B"/>
    <w:rsid w:val="00BF752F"/>
    <w:rsid w:val="00C20B54"/>
    <w:rsid w:val="00C450F3"/>
    <w:rsid w:val="00C45402"/>
    <w:rsid w:val="00C556E9"/>
    <w:rsid w:val="00C60F69"/>
    <w:rsid w:val="00C8347D"/>
    <w:rsid w:val="00C84302"/>
    <w:rsid w:val="00C9274E"/>
    <w:rsid w:val="00C92B40"/>
    <w:rsid w:val="00C95EBE"/>
    <w:rsid w:val="00CC0EDF"/>
    <w:rsid w:val="00CC33AE"/>
    <w:rsid w:val="00CC3EBC"/>
    <w:rsid w:val="00CC45CC"/>
    <w:rsid w:val="00CC6B11"/>
    <w:rsid w:val="00CD0D2D"/>
    <w:rsid w:val="00CE6933"/>
    <w:rsid w:val="00CE6FB8"/>
    <w:rsid w:val="00D06A4E"/>
    <w:rsid w:val="00D136FB"/>
    <w:rsid w:val="00D32389"/>
    <w:rsid w:val="00D3379C"/>
    <w:rsid w:val="00D33978"/>
    <w:rsid w:val="00D35CD1"/>
    <w:rsid w:val="00D36B92"/>
    <w:rsid w:val="00D43873"/>
    <w:rsid w:val="00D519DC"/>
    <w:rsid w:val="00D54662"/>
    <w:rsid w:val="00D570DA"/>
    <w:rsid w:val="00D605E6"/>
    <w:rsid w:val="00D63E59"/>
    <w:rsid w:val="00D64ED9"/>
    <w:rsid w:val="00D807AD"/>
    <w:rsid w:val="00D80FEF"/>
    <w:rsid w:val="00D8295F"/>
    <w:rsid w:val="00D86CA4"/>
    <w:rsid w:val="00D87D82"/>
    <w:rsid w:val="00D909C3"/>
    <w:rsid w:val="00D91A1B"/>
    <w:rsid w:val="00DA4EE5"/>
    <w:rsid w:val="00DA7D4D"/>
    <w:rsid w:val="00DB0D84"/>
    <w:rsid w:val="00DC34DE"/>
    <w:rsid w:val="00DC7B78"/>
    <w:rsid w:val="00DD056F"/>
    <w:rsid w:val="00DD442E"/>
    <w:rsid w:val="00DE1B34"/>
    <w:rsid w:val="00DF2423"/>
    <w:rsid w:val="00DF2AD2"/>
    <w:rsid w:val="00DF4DFE"/>
    <w:rsid w:val="00DF76FF"/>
    <w:rsid w:val="00DF7D8F"/>
    <w:rsid w:val="00E04DEA"/>
    <w:rsid w:val="00E06FCD"/>
    <w:rsid w:val="00E15211"/>
    <w:rsid w:val="00E23F55"/>
    <w:rsid w:val="00E251E3"/>
    <w:rsid w:val="00E34251"/>
    <w:rsid w:val="00E3526D"/>
    <w:rsid w:val="00E36C96"/>
    <w:rsid w:val="00E426ED"/>
    <w:rsid w:val="00E42CC4"/>
    <w:rsid w:val="00E5480A"/>
    <w:rsid w:val="00E62053"/>
    <w:rsid w:val="00E653E4"/>
    <w:rsid w:val="00E6779B"/>
    <w:rsid w:val="00E71469"/>
    <w:rsid w:val="00E72FB4"/>
    <w:rsid w:val="00E8150C"/>
    <w:rsid w:val="00E826F0"/>
    <w:rsid w:val="00E82798"/>
    <w:rsid w:val="00E84A92"/>
    <w:rsid w:val="00E94DFF"/>
    <w:rsid w:val="00E95122"/>
    <w:rsid w:val="00EA3FC1"/>
    <w:rsid w:val="00EA5B47"/>
    <w:rsid w:val="00EA79B5"/>
    <w:rsid w:val="00EB421C"/>
    <w:rsid w:val="00EB6237"/>
    <w:rsid w:val="00EC2A1E"/>
    <w:rsid w:val="00EC78AC"/>
    <w:rsid w:val="00ED0E35"/>
    <w:rsid w:val="00ED6B78"/>
    <w:rsid w:val="00EE348D"/>
    <w:rsid w:val="00EF33B3"/>
    <w:rsid w:val="00EF7D80"/>
    <w:rsid w:val="00F03A72"/>
    <w:rsid w:val="00F10472"/>
    <w:rsid w:val="00F173DA"/>
    <w:rsid w:val="00F176B1"/>
    <w:rsid w:val="00F35408"/>
    <w:rsid w:val="00F40812"/>
    <w:rsid w:val="00F40F24"/>
    <w:rsid w:val="00F65193"/>
    <w:rsid w:val="00F7044D"/>
    <w:rsid w:val="00F800BD"/>
    <w:rsid w:val="00F82C37"/>
    <w:rsid w:val="00F85556"/>
    <w:rsid w:val="00F93767"/>
    <w:rsid w:val="00F9698B"/>
    <w:rsid w:val="00FA32B9"/>
    <w:rsid w:val="00FB5F78"/>
    <w:rsid w:val="00FB7FD3"/>
    <w:rsid w:val="00FC1210"/>
    <w:rsid w:val="00FC47CE"/>
    <w:rsid w:val="00FC4BF8"/>
    <w:rsid w:val="00FC68C1"/>
    <w:rsid w:val="00FC6C18"/>
    <w:rsid w:val="00FD3E4D"/>
    <w:rsid w:val="00FE7D5E"/>
    <w:rsid w:val="00FF3A3B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5CE69"/>
  <w15:docId w15:val="{FB79AB59-745E-0949-842F-0376C4D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90AD4"/>
    <w:pPr>
      <w:ind w:left="720"/>
      <w:contextualSpacing/>
    </w:pPr>
  </w:style>
  <w:style w:type="character" w:customStyle="1" w:styleId="5yl5">
    <w:name w:val="_5yl5"/>
    <w:basedOn w:val="DefaultParagraphFont"/>
    <w:rsid w:val="009C178C"/>
  </w:style>
  <w:style w:type="paragraph" w:customStyle="1" w:styleId="font8">
    <w:name w:val="font_8"/>
    <w:basedOn w:val="Normal"/>
    <w:rsid w:val="00A97BA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CC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7D63"/>
  </w:style>
  <w:style w:type="paragraph" w:styleId="Header">
    <w:name w:val="header"/>
    <w:basedOn w:val="Normal"/>
    <w:link w:val="HeaderChar"/>
    <w:uiPriority w:val="99"/>
    <w:unhideWhenUsed/>
    <w:rsid w:val="009F5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6DF"/>
  </w:style>
  <w:style w:type="paragraph" w:styleId="Footer">
    <w:name w:val="footer"/>
    <w:basedOn w:val="Normal"/>
    <w:link w:val="FooterChar"/>
    <w:uiPriority w:val="99"/>
    <w:unhideWhenUsed/>
    <w:rsid w:val="009F5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6DF"/>
  </w:style>
  <w:style w:type="paragraph" w:styleId="NormalWeb">
    <w:name w:val="Normal (Web)"/>
    <w:basedOn w:val="Normal"/>
    <w:uiPriority w:val="99"/>
    <w:semiHidden/>
    <w:unhideWhenUsed/>
    <w:rsid w:val="00EA79B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A79B5"/>
  </w:style>
  <w:style w:type="character" w:styleId="Emphasis">
    <w:name w:val="Emphasis"/>
    <w:basedOn w:val="DefaultParagraphFont"/>
    <w:uiPriority w:val="20"/>
    <w:qFormat/>
    <w:rsid w:val="00EA79B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16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2F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konetworks.com" TargetMode="External"/><Relationship Id="rId13" Type="http://schemas.openxmlformats.org/officeDocument/2006/relationships/hyperlink" Target="http://www.cimasystems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scott.ac.ke/" TargetMode="External"/><Relationship Id="rId17" Type="http://schemas.openxmlformats.org/officeDocument/2006/relationships/hyperlink" Target="http://www.saumag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ca.co.k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u.ac.k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ku.edu/" TargetMode="External"/><Relationship Id="rId10" Type="http://schemas.openxmlformats.org/officeDocument/2006/relationships/hyperlink" Target="http://www.scott.ac.k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-kopa.com" TargetMode="External"/><Relationship Id="rId14" Type="http://schemas.openxmlformats.org/officeDocument/2006/relationships/hyperlink" Target="http://www.saumag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REAL-AT Networks</dc:creator>
  <cp:keywords/>
  <dc:description/>
  <cp:lastModifiedBy>Microsoft Office User</cp:lastModifiedBy>
  <cp:revision>2</cp:revision>
  <cp:lastPrinted>2018-07-15T11:29:00Z</cp:lastPrinted>
  <dcterms:created xsi:type="dcterms:W3CDTF">2021-07-09T07:02:00Z</dcterms:created>
  <dcterms:modified xsi:type="dcterms:W3CDTF">2021-07-09T07:02:00Z</dcterms:modified>
</cp:coreProperties>
</file>