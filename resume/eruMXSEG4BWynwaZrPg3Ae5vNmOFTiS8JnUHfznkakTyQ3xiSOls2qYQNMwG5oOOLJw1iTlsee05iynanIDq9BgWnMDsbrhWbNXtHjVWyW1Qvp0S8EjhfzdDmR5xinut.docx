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8B09" w14:textId="77777777" w:rsidR="00FD52C9" w:rsidRDefault="00B82730">
      <w:pPr>
        <w:pStyle w:val="div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4A4A4A"/>
          <w:sz w:val="20"/>
          <w:szCs w:val="20"/>
        </w:rPr>
        <w:drawing>
          <wp:inline distT="0" distB="0" distL="0" distR="0" wp14:anchorId="02EE2777" wp14:editId="056CA21A">
            <wp:extent cx="634219" cy="634570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B45B" w14:textId="77777777" w:rsidR="00FD52C9" w:rsidRDefault="00B82730">
      <w:pPr>
        <w:pStyle w:val="divname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Matthew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Moklebust</w:t>
      </w:r>
    </w:p>
    <w:p w14:paraId="7F4BE9F6" w14:textId="77777777" w:rsidR="00FD52C9" w:rsidRDefault="00B82730">
      <w:pPr>
        <w:pStyle w:val="div"/>
        <w:spacing w:before="100"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mattmoke@hotmail.com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  <w:r>
        <w:rPr>
          <w:rStyle w:val="sprtr"/>
          <w:rFonts w:ascii="Palatino Linotype" w:eastAsia="Palatino Linotype" w:hAnsi="Palatino Linotype" w:cs="Palatino Linotype"/>
          <w:color w:val="4A4A4A"/>
          <w:sz w:val="20"/>
          <w:szCs w:val="20"/>
        </w:rPr>
        <w:t>  |  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425-766-3724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  <w:r>
        <w:rPr>
          <w:rStyle w:val="sprtr"/>
          <w:rFonts w:ascii="Palatino Linotype" w:eastAsia="Palatino Linotype" w:hAnsi="Palatino Linotype" w:cs="Palatino Linotype"/>
          <w:color w:val="4A4A4A"/>
          <w:sz w:val="20"/>
          <w:szCs w:val="20"/>
        </w:rPr>
        <w:t>  |  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Lake Stevens, WA 98258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1E5B7995" w14:textId="77777777" w:rsidR="00FD52C9" w:rsidRDefault="00B8273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Summary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3653FC4E" w14:textId="77777777" w:rsidR="00FD52C9" w:rsidRDefault="00B82730">
      <w:pPr>
        <w:pStyle w:val="p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Dedicated employee known for punctuality, pursuing employment options where good customer service and positive attitude will make a 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difference.</w:t>
      </w:r>
    </w:p>
    <w:p w14:paraId="4F03187F" w14:textId="77777777" w:rsidR="00FD52C9" w:rsidRDefault="00B8273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5420"/>
      </w:tblGrid>
      <w:tr w:rsidR="00FD52C9" w14:paraId="575DD49D" w14:textId="77777777">
        <w:tc>
          <w:tcPr>
            <w:tcW w:w="54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4CFAA03" w14:textId="77777777" w:rsidR="00FD52C9" w:rsidRDefault="00B82730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Critical thinking</w:t>
            </w:r>
          </w:p>
          <w:p w14:paraId="6DBA01D0" w14:textId="77777777" w:rsidR="00FD52C9" w:rsidRDefault="00B82730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Computer skills</w:t>
            </w:r>
          </w:p>
          <w:p w14:paraId="13E488C5" w14:textId="77777777" w:rsidR="00FD52C9" w:rsidRDefault="00B82730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Friendly, positive attitude</w:t>
            </w:r>
          </w:p>
          <w:p w14:paraId="415F98F3" w14:textId="77777777" w:rsidR="00FD52C9" w:rsidRDefault="00B82730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Data management</w:t>
            </w:r>
          </w:p>
          <w:p w14:paraId="0B7B82A3" w14:textId="77777777" w:rsidR="00FD52C9" w:rsidRDefault="00B82730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Microsoft Office</w:t>
            </w:r>
          </w:p>
        </w:tc>
        <w:tc>
          <w:tcPr>
            <w:tcW w:w="542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1C4F7152" w14:textId="77777777" w:rsidR="00FD52C9" w:rsidRDefault="00B82730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Troubleshooting and diagnostics</w:t>
            </w:r>
          </w:p>
          <w:p w14:paraId="2EBB22EB" w14:textId="77777777" w:rsidR="00FD52C9" w:rsidRDefault="00B82730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Network security measures</w:t>
            </w:r>
          </w:p>
          <w:p w14:paraId="5C3759D3" w14:textId="77777777" w:rsidR="00FD52C9" w:rsidRDefault="00B82730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Computer configurations</w:t>
            </w:r>
          </w:p>
          <w:p w14:paraId="527DE64B" w14:textId="77777777" w:rsidR="00FD52C9" w:rsidRDefault="00B82730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Technical troubleshooting</w:t>
            </w:r>
          </w:p>
          <w:p w14:paraId="42F8A1A3" w14:textId="77777777" w:rsidR="00FD52C9" w:rsidRDefault="00B82730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Equipment repair</w:t>
            </w:r>
          </w:p>
        </w:tc>
      </w:tr>
    </w:tbl>
    <w:p w14:paraId="45B2622D" w14:textId="77777777" w:rsidR="00FD52C9" w:rsidRDefault="00B82730">
      <w:pPr>
        <w:pStyle w:val="divdocumentheading"/>
        <w:pBdr>
          <w:bottom w:val="none" w:sz="0" w:space="0" w:color="auto"/>
        </w:pBdr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FD52C9" w14:paraId="6085024A" w14:textId="77777777">
        <w:trPr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676D3BB3" w14:textId="77777777" w:rsidR="00FD52C9" w:rsidRDefault="00B8273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A-1 Painting and Construction | Mill Creek, WA</w:t>
            </w:r>
          </w:p>
          <w:p w14:paraId="64983CAF" w14:textId="77777777" w:rsidR="00FD52C9" w:rsidRDefault="00B8273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Construction Worker</w:t>
            </w:r>
          </w:p>
          <w:p w14:paraId="3F5CECAD" w14:textId="77777777" w:rsidR="00FD52C9" w:rsidRDefault="00B8273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01/2016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- 10/2021</w:t>
            </w: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6AF08049" w14:textId="77777777" w:rsidR="00FD52C9" w:rsidRDefault="00B8273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Sustained safety protocols to maintain secure, proper handling of equipment and materials.</w:t>
            </w:r>
          </w:p>
          <w:p w14:paraId="27766FC0" w14:textId="77777777" w:rsidR="00FD52C9" w:rsidRDefault="00B8273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Collaborated with craft teams to complete large-scale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construction projects.</w:t>
            </w:r>
          </w:p>
          <w:p w14:paraId="05A9DCB7" w14:textId="77777777" w:rsidR="00FD52C9" w:rsidRDefault="00B82730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Completed general carpentry, electrical, mechanical, HVAC and plumbing installations and repairs.</w:t>
            </w:r>
          </w:p>
        </w:tc>
      </w:tr>
    </w:tbl>
    <w:p w14:paraId="69B5B85B" w14:textId="77777777" w:rsidR="00FD52C9" w:rsidRDefault="00FD52C9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FD52C9" w14:paraId="76CC0CF4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7B6E7557" w14:textId="77777777" w:rsidR="00FD52C9" w:rsidRDefault="00B8273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John-Wayne Construction | Woodinville, WA</w:t>
            </w:r>
          </w:p>
          <w:p w14:paraId="5798753A" w14:textId="77777777" w:rsidR="00FD52C9" w:rsidRDefault="00B8273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IT Consultant</w:t>
            </w:r>
          </w:p>
          <w:p w14:paraId="0ED61E32" w14:textId="77777777" w:rsidR="00FD52C9" w:rsidRDefault="00B82730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01/2018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- 01/2019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47511BC3" w14:textId="77777777" w:rsidR="00FD52C9" w:rsidRDefault="00B8273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Modified existing software systems to enhance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performance and add new features.</w:t>
            </w:r>
          </w:p>
          <w:p w14:paraId="0DA2D924" w14:textId="77777777" w:rsidR="00FD52C9" w:rsidRDefault="00B8273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Provided technology consultation for growing businesses, making recommendations and upgrading existing systems.</w:t>
            </w:r>
          </w:p>
          <w:p w14:paraId="3B70F0A0" w14:textId="77777777" w:rsidR="00FD52C9" w:rsidRDefault="00B82730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Monitored equipment functionality to verify optimal performance and adjust system controls.</w:t>
            </w:r>
          </w:p>
        </w:tc>
      </w:tr>
    </w:tbl>
    <w:p w14:paraId="0D19DCE3" w14:textId="77777777" w:rsidR="00FD52C9" w:rsidRDefault="00B8273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Education and Training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343BA7D7" w14:textId="77777777" w:rsidR="00FD52C9" w:rsidRDefault="00B82730">
      <w:pPr>
        <w:pStyle w:val="divdocumentsinglecolumn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Stanwood High School | Stanwood, WA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6FA29F7F" w14:textId="77777777" w:rsidR="00FD52C9" w:rsidRDefault="00B82730">
      <w:pPr>
        <w:pStyle w:val="spanpaddedline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High School Diploma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4CCDB469" w14:textId="77777777" w:rsidR="00FD52C9" w:rsidRDefault="00B82730">
      <w:pPr>
        <w:pStyle w:val="spanpaddedline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06/2019</w:t>
      </w:r>
    </w:p>
    <w:p w14:paraId="0A8F01EE" w14:textId="77777777" w:rsidR="00FD52C9" w:rsidRDefault="00B82730">
      <w:pPr>
        <w:pStyle w:val="divdocumentsinglecolumn"/>
        <w:spacing w:before="2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Everett Community College | Everett, WA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2B49BC83" w14:textId="77777777" w:rsidR="00FD52C9" w:rsidRDefault="00B82730">
      <w:pPr>
        <w:pStyle w:val="spanpaddedline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>Associate of Applied Science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in Information Technology</w:t>
      </w:r>
    </w:p>
    <w:p w14:paraId="46D1B825" w14:textId="77777777" w:rsidR="00FD52C9" w:rsidRDefault="00B82730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Certifications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76923303" w14:textId="77777777" w:rsidR="00FD52C9" w:rsidRDefault="00B82730">
      <w:pPr>
        <w:pStyle w:val="p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Google IT Support</w:t>
      </w:r>
    </w:p>
    <w:p w14:paraId="61BBF68B" w14:textId="77777777" w:rsidR="00FD52C9" w:rsidRDefault="00B82730">
      <w:pPr>
        <w:pStyle w:val="p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MTA Networking 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Fundamentals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br/>
        <w:t>MTA Security Fundamentals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br/>
        <w:t>MTA Mobility and Device Fundamentals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br/>
        <w:t>CompTIA IT Fundamentals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br/>
        <w:t>CompTIA A+ (1001-1002)</w:t>
      </w:r>
    </w:p>
    <w:sectPr w:rsidR="00FD52C9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EED55DA7-53EB-4E42-B90D-1C04AD259FC3}"/>
    <w:embedBold r:id="rId2" w:fontKey="{0B03554F-036E-4BB6-8ED0-B415ADF44EED}"/>
    <w:embedItalic r:id="rId3" w:fontKey="{2C942232-21A9-44D0-8FCE-5B575D39F4B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E1835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F28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446E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348C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3CC4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F613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3AF8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A60F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AA35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B0016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5CA6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C0C2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6C34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22AE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B893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E2BD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E6B9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CA93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68412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A4E5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A899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02D5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F9E02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F6D2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5E10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054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3C36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16E6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F261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3000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D28B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30E4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FCA6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B884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6C72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68C7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C9"/>
    <w:rsid w:val="00B82730"/>
    <w:rsid w:val="00F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29AD"/>
  <w15:docId w15:val="{78BF9B6E-725F-4376-855C-3AAA0D72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4A4A4A"/>
    </w:rPr>
  </w:style>
  <w:style w:type="paragraph" w:customStyle="1" w:styleId="divdocumentdivfirstsection">
    <w:name w:val="div_document_div_firstsection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64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color w:val="4A4A4A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Moklebust</dc:title>
  <dc:creator>Matt Moke</dc:creator>
  <cp:lastModifiedBy>Matt Moke</cp:lastModifiedBy>
  <cp:revision>2</cp:revision>
  <dcterms:created xsi:type="dcterms:W3CDTF">2021-10-27T05:29:00Z</dcterms:created>
  <dcterms:modified xsi:type="dcterms:W3CDTF">2021-10-27T05:29:00Z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bf7db8fe-67c1-42e4-8dba-31b2fe43b65a</vt:lpwstr>
  </property>
  <property fmtid="{D5CDD505-2E9C-101B-9397-08002B2CF9AE}" pid="3" name="x1ye=0">
    <vt:lpwstr>oDMAAB+LCAAAAAAABAAVmsXOq1AYRR+IAW5D3B1+ZIa7O09/e0dNmhDg8J2912qhOBQlRBZheJxjOZiBKBxieY5AKYIgeBppXass/izf/vh4E+77LPOmlam/6NXY7cTrarnvynGmD3gYv+LdmH98ciIk6m3rKMW9GRdxpFzGdPnYM5fBSVM8Xz38GqaA+s7/AnJ2v1cX2ePMfAByfB6RSmryoS3QFECajZWPlsprYsKRhgxeE7EaE44ZXYGQ5fI</vt:lpwstr>
  </property>
  <property fmtid="{D5CDD505-2E9C-101B-9397-08002B2CF9AE}" pid="4" name="x1ye=1">
    <vt:lpwstr>95dNEW7xLsHkYMFMPkMYjsPdRvV0o504HLiePm6YVClk2oWTWS/jonScqYII2phxPVdSQkVQrDfMFccrLhv7tuCK/xBGvm+mbXu4MgTRHFsau+uJJziPdgu6vuioKgzcvvwxcv1KiATY9vRXU3vQTzxjXsQi1JAeFgXQHdlCvg684FHeIIj70g77NeaRGba3pZQAjKGdDHEqYqxP5mGRY6DbbrE2WqhX9K9FhKiEPtMX7FPvSDrxUWDlWWMGW5t</vt:lpwstr>
  </property>
  <property fmtid="{D5CDD505-2E9C-101B-9397-08002B2CF9AE}" pid="5" name="x1ye=10">
    <vt:lpwstr>2G6Norv6NLYwgIGQrG9tfFwwu6sYehzPVdB4M/dZdwdvtXl6koVvBOYRAN+rGFmYmrB4cFJNB5b5UBnsBGVHW21kGUW8XvgYsN6AadFjWnGB3XcK2IAlyCe7Pv6o4txsoNlLU2eyV4gkHI/gdg74LeGCr/dWZX2vWx9AcS/HgSMNPoE3i2/gafN9POKLgF/Ws8nJsBA3iPxORxfg01rGEKW0YRPcvWPwvN93SYYEwRPTCrmXV1hA5NulohIkReQ</vt:lpwstr>
  </property>
  <property fmtid="{D5CDD505-2E9C-101B-9397-08002B2CF9AE}" pid="6" name="x1ye=11">
    <vt:lpwstr>uWBdSdBWr4v+2/OZV9P8+W6l8ZizXrd0yN1Bk/MO3wha/6r6qJS/mzd5vPFEgh8itk66wKXgaVdKk6Lo3c5WhWfuWLqDjNpyZDvbs9IlIo6TUudN/Tpr57OWG7XGFJWCzeZEVyBCQY7hqX+dLFf0euCH20Fgt4GWT3jjxHplBeRLJKyFVwAcLLbAmT/sbPP8C0S2kNghwCMXDptXEnHGSgtNzNo+z5KhKhQnVD32IW3KOSqhMgT5+/Yn3G9io4A</vt:lpwstr>
  </property>
  <property fmtid="{D5CDD505-2E9C-101B-9397-08002B2CF9AE}" pid="7" name="x1ye=12">
    <vt:lpwstr>v4DboDZhYsSih2K0e+UHuDmufwDa+GPcsEOhQ3CT/MJHfovRdatj/avxFhPH65yCWY6rXcGQ3FkX3w4l/zeg4eC7cua2k1vwKw6ChJbJh0oRKk2bol1M3VrJf2NAwvUhwEaTKr6e0JHgZZhfz+LehsYQGs/Q26EXGSADBirwvuF7NtqX7SurFXvDP/knnPlvoTRm3fIXmTdssyQmG7mxKx8nGbuCh9okuDyNpbmPN/72nvgYpY5Ul997DfmWiEZ</vt:lpwstr>
  </property>
  <property fmtid="{D5CDD505-2E9C-101B-9397-08002B2CF9AE}" pid="8" name="x1ye=13">
    <vt:lpwstr>UZSHL8s/nyFAIi185/da7IE4jYdmyfLPr4EdNHqXl1FEvCRoXTV4BeM0GkcJ2BuuE6FZIscaHK8flMfs3Fjb1Mtu/R2qV5nwV/Xrh1MXUQ63xHSDz6qDzX7rSGYdg3FmlnNhOqTPLZ7PPlHrOhatP41wszVorecfjduCvUOUL2WJfBZZJ9vyHIowHVB3pD4Vqu3RJFLvN5sotxDkvxETn8qS6YukbHJqNduhPPPRmSsfi1/XYp582yl2stQ4QcV</vt:lpwstr>
  </property>
  <property fmtid="{D5CDD505-2E9C-101B-9397-08002B2CF9AE}" pid="9" name="x1ye=14">
    <vt:lpwstr>4gwulLlJ5ClhQGpZLTElFuz3Xy7uBSTS5uvC04yi/5Hcbvxmz6arvslNm0LQQs4OijasMB19wEEw7HPfqc65l0u4iiuMGNyZVKgSFCj3gTAwo9KJuR+qKCPkC6cifWoOJfbEYrNsLHe6UCfVn6KTrRQeizukEQZ5ZKA/J/Nr4uTysPXjBMYBMzWwgolur6m/kXCpWNzRNWvPmA8yfAS4l04D+ubfio54lW5b38CGrYlIX6cKWg6aBq1h4eTpjL+</vt:lpwstr>
  </property>
  <property fmtid="{D5CDD505-2E9C-101B-9397-08002B2CF9AE}" pid="10" name="x1ye=15">
    <vt:lpwstr>NnBYILFn104ojHkn/ERktwEx9JuHHgpN+8BfpLV5zsVbH+HkBPiBaD+nniVQjOPO+bfgFLhwjJXkGk3y4GxalsbhuaEzWOouuIcA39GA6rKX+3glb0/ctClIE4+Crzxhio+MMcif6v5ICZYLy6gjFzXaIBISIluNXblYSSRaMl3kXczwH80p1QILH4R3OdQlN4FOn2U/qpuqF0UTKOgeAqd402VVBLLmkqDbJCyd1U01AItHixA5cHFfYsfSbov</vt:lpwstr>
  </property>
  <property fmtid="{D5CDD505-2E9C-101B-9397-08002B2CF9AE}" pid="11" name="x1ye=16">
    <vt:lpwstr>LoRmq27B6if5Li6UFMgesf2Uzk7ghVTTXggcWeH+PpyAiCjsr4VkD+86y1P3wI7WhL9Btfkls0Rp+yHF3BDr33RT8kDiPdijgsjITJUlwvQ9WVNdUsNi4LgQdxh28PhGP+b2NnzZ/IHAk3ooBl3CovUisvPa3jHuLYHD123y7GnkeSB06rCw8fT4DeT5bluBWsj7zcOfTO7gxW2evlnL+af4BS8OAGUVK6bUOE5W1+8LJ58RNcwqghZWBXp/J0z</vt:lpwstr>
  </property>
  <property fmtid="{D5CDD505-2E9C-101B-9397-08002B2CF9AE}" pid="12" name="x1ye=17">
    <vt:lpwstr>lkTPdHzAENkLtnM+wNW5i0PQ4dzVg1MvjzzzU+KJZ2+85ifRtwZtPlgYZTo46/aBsR/DM40be/FWN83Ver96UYixwxD2Fbd6/vCp/2eX9UcRKjaYMbJbDWUyid0WLkyl2vCtNFUdB8BfJ3VigICTG7jNn37tsdx/yG8euGNKeaoeN7LjgWbPYdTrJwYIIpHyE4tfV/4LpQgteBciyIyPOK0e7hWx7uWADXl7WmKS/ZLeXkh/QpFJmH20B2BiVbw</vt:lpwstr>
  </property>
  <property fmtid="{D5CDD505-2E9C-101B-9397-08002B2CF9AE}" pid="13" name="x1ye=18">
    <vt:lpwstr>GmGBLFthh8x/EHfOou/fkD0dpT1Iy6a3dp8WWsyJHqYU3UJsGBgT+2Ca8t4NP3Q8PX/HvbXDA2Yd+Oojcd9QiJDkqh/WczKBrRJ0D4wVzisJfd9TUO2OOcf1h+CdxGoqGjt/2C/AHDms3Z0MnC9vnqT6uCNJL21u5KAkeKcvtsaqZCdaWTL0XvHhPZ1HvQe6RfdUb9jX3xAw5+2wYLq+4zyHHQzO0CbHxiRUHyDJGPWH8KeGIg2yXtDU3uBQvQC</vt:lpwstr>
  </property>
  <property fmtid="{D5CDD505-2E9C-101B-9397-08002B2CF9AE}" pid="14" name="x1ye=19">
    <vt:lpwstr>dPM8qKTuOppxVfWRXbXhT+VZ9kjpW3Lp/8+bgnKXxEZ8Ga7bwjx/kYiEH5uf803heVFHdoVFM8PrPtnePYCetg++qUhVXrr33VI3xjMaL6F2UrUfghstvWF5PR0r6K9+8ZOqNDVxcDWNoRGFwQK2N+U/AFMw/zIQvohK05HTsciP0Cs5tkLM7kMYg/55kiafiKTvv6P6IQy6MS/txS9qGuJy+lP96d0vN/ffDSdrE9uNc6yg2mNHCB5l/QHKuh6</vt:lpwstr>
  </property>
  <property fmtid="{D5CDD505-2E9C-101B-9397-08002B2CF9AE}" pid="15" name="x1ye=2">
    <vt:lpwstr>mD5MvkrGmNXhoObY3Dx0lKz5603PsHrzHszzCedc4ya+ZW8Q+SoWIpb4SjozCY4KiyNVxJdTtQjNleT3BbzJCj2fGh2ddg/hgGar6eglhoshem6ZNY3lKyCQBe9VzyLWnfY5zjCp/jkzY9X+zopjAHTx20HKWGEi7DT7HcHmP+DS5lSv32xCS3hNm+dpLQgHTm9vsIaO8kDvSDlqJOYEgxUDY46heTs2hwdRdmGz27gEzM5s9TkjrtmGbGw1ovE</vt:lpwstr>
  </property>
  <property fmtid="{D5CDD505-2E9C-101B-9397-08002B2CF9AE}" pid="16" name="x1ye=20">
    <vt:lpwstr>TdkP8C3gphIjw70XpvwrJczvcSeKaS0chZ3no3w4/YPBv9jHk3CU/yJDaL0+hcwPwKxzrtKfnrSQgnckd5a8gm2NXIvFxbiotnksH6etSCP+2bCQZxgnteXfL+MeiCGDg78vBzJP8BHU1YIldYyMQY631Or7zv0KAO1cuWpyX3jG7nhaijJGmHSG3lkO0el/tK/1L6u+L2UfiOzQxM6yMsG6JGT+CfK5JuRFQc58VeTKG2auC7uXD7pt448v9b3</vt:lpwstr>
  </property>
  <property fmtid="{D5CDD505-2E9C-101B-9397-08002B2CF9AE}" pid="17" name="x1ye=21">
    <vt:lpwstr>0q+z7D/w2NMRJkWu6EqiQ0Tl5yTXU9iEwzGm4BLQ8J0xW8Tf2Yd27S75Ujlk+j2GUGEwHchSOPPmBVOlPKqjkdRupIfdqomEuWA3xa19+UH1yMp2CrIJGX6SmkCe0nPeOGiM1T6jt6UR5f7LQygC+YmrkW0uqVhP1wZKNdxP62Q3FqS5cPE+NSs7yGnytaxaWWvGnt64rbSTHip61tKTICtsINEpi2QMhiE6HbWhdy+gXVRf+N8XMytBCL8+pNh</vt:lpwstr>
  </property>
  <property fmtid="{D5CDD505-2E9C-101B-9397-08002B2CF9AE}" pid="18" name="x1ye=22">
    <vt:lpwstr>ElaQxG0cgYnGZRzi5BygVJDkNo0ouzgsFr8qyS4ubjMj6LpGdcefQlwKqzHV/6IBUhoGUxpvMl7l+ZD0Ud9aAcbpEvyHofHvVIX32rkOhIODpS3FRctXhADYPo5qyPWkJBjilMXx3Sn2+PRu3NDgOWKEY6jo7/wTO1vtwPJdDupHWKhKLp+xX9YB5R974s9DcFg1gx6GrfZBSQhc2tSicygNwxhIBw5gzZzcNdQ71/Zj8RhEUwZ0WZ5Chv97d7L</vt:lpwstr>
  </property>
  <property fmtid="{D5CDD505-2E9C-101B-9397-08002B2CF9AE}" pid="19" name="x1ye=23">
    <vt:lpwstr>m4Ncc+ZioySyCiXVg5gznoopNPfj2X4HyBy5kpi80dqUkLqe9hNCB6QLj/SvyH5PVlY+TiDI4OLY5qGQdJgeIkrMRaPOZu7TOQGQVaQEsUeQCYRZAYbQBcZohOtcctzFaFGYGT1ZFLqNlmGVM9yx3yQmKP9UEA2bGiGK6IoPEOrMGj2KYQpMoilMsz9b80j6tc3ueHWSsIQihf+ogbHkosFIdYaKa5mMqOOQSLBSseBYNr3gcWRn7VXAymyWuJ0</vt:lpwstr>
  </property>
  <property fmtid="{D5CDD505-2E9C-101B-9397-08002B2CF9AE}" pid="20" name="x1ye=24">
    <vt:lpwstr>3F7XuFllajBldhKWLoXBVq7Kp/KJQ/6gHypXaLeF2goB7gJbcEGwAu7+UdKv6tM7PshUuFRfCn8KTwcPuIz6Ff4NHg3GGwurmad/LYSCyJMAtsrxdivn2cE83g+f4lAByw8LyEvXK1uPmoIIe2sOeUz+OpBSO57669lb2UpXsyBbqEdaeBsVI0XB1ODKzdO3j5T4g7Te+cY74NWfGg2WxVZmvRiWpCnlow3K5rmvlzBMDCDD1oDWXqpXNhvY+fA</vt:lpwstr>
  </property>
  <property fmtid="{D5CDD505-2E9C-101B-9397-08002B2CF9AE}" pid="21" name="x1ye=25">
    <vt:lpwstr>0FvQwCx0VQ8hrPsKWovEP3vkX0v8h67eiQp1dNsglv8u4ImfenfickEx1J1KExTtZ03hQ5eWDp/GjYnh4Z6HaJ4SOvrIFnOaJI9iLRVDF36LplVvm2OUHYYPQOjYHO1ML7QatBF8vpQCU0HdEIvr8iPcbChfv0+k9afUkCIUCbIcgr1/vIC9clfnh6nBa7FB60UWOj94rKhOjrkKRqCUA7XrDA2QNTln8A71nX29p70kjLfjkfDiAZOVqehWDrI</vt:lpwstr>
  </property>
  <property fmtid="{D5CDD505-2E9C-101B-9397-08002B2CF9AE}" pid="22" name="x1ye=26">
    <vt:lpwstr>7ukwKtALWI6nmLKFg0VploPmGm/snPpMuaUPMjO1mG8f83eak5GOxMxEYbSLaIBmHnDNsAAJWWzVNJvr8C6cgUHg4SIBz5HOiLuE3NS9xPL37u+turwE+if7OTTABy0Lsz6UL0hNnBmiTIJkrbc4oMa39KcuIfrrc/3FFVPTjDh58eMqYaIb/McMDglpCpi5OamD+Dv3iKoPxVXxzDQYClF5FFuacn5EbUKFBroZLfwuZicEtlIc4+dm99MGYxC</vt:lpwstr>
  </property>
  <property fmtid="{D5CDD505-2E9C-101B-9397-08002B2CF9AE}" pid="23" name="x1ye=27">
    <vt:lpwstr>Ffb2Q3SZ/HxmiNzu3rp9BHbVMy4AQvwyzbQ4qGHPTFqaxa8K+4j85Gfh81aMfoZ03WhEENuzDELG7NfwKyncUWprZYiwbzgJSQgIOA5T/gnzOT26dqfk4k0e6fgBxTrEv7ibVtTvCyC0bcx/lRtnHUaPkP94TIK+Y9xMgXjKi71zi0dS5aGy/qhlexnTZNU0QY0PnC2xt4mexkXvn1YoxGeHMzGF+jymR5iG3SS6n85NcBgn7dC2dRtB/fVOFCM</vt:lpwstr>
  </property>
  <property fmtid="{D5CDD505-2E9C-101B-9397-08002B2CF9AE}" pid="24" name="x1ye=28">
    <vt:lpwstr>zzdXID3XB7K3Gs+0YrFxUaqGEdNzrYBdc9bflJWmBsx9hDTy70Y96lDXi6PPMhL0ULJBxQsQIZT6WVSPBfFdvWutEDMPIPt1F+jQC4vL2zuwdqTUoCZ1QHV4f1+b/xpYUF2DZjwC2+N6fYQZJzyjBbsAwHU4hsYWt88u7L1Mfoy/Ygm3Y7/IAMOVbDkPg0jQI4vundvF3gzjVrGphPLXc1NFfzjoGuc7gh1ol0tPmBfYsb6mKH4OsvbePK5K/yI</vt:lpwstr>
  </property>
  <property fmtid="{D5CDD505-2E9C-101B-9397-08002B2CF9AE}" pid="25" name="x1ye=29">
    <vt:lpwstr>77UDWF4UYTsD3+rQmIbz0D3zgjho76C7R+IblJemFpUvDbAEJAGTf7RKngmmdL8KV1vlVpV7rL97xDDTfnqf40xmgucOB2mdzEpWoLDd6k4ce325Ddob8xAtgqreVdP/o8uylOVplptnMf6zyWDBW1MndbIrojCtj3n2oUXUrkAt4BC9nAmRUi4+Ggh/b0CLhQX1JlBDx++jvQIGyAYmKnitBUIzmNS7ygUAh5W/uoiNwkoYGa+K+LtlmGR9mJr</vt:lpwstr>
  </property>
  <property fmtid="{D5CDD505-2E9C-101B-9397-08002B2CF9AE}" pid="26" name="x1ye=3">
    <vt:lpwstr>R4PRK5MSaFVP2YkES9Qbyftr991Y8lOrS9rxUd0zon206a4d6enxJ6hFaIzSoepb+LrZxyIzaYl9wGmEUmEdqj/LAv9U9B7JqTDWBmRmbTnHFGhJlJOC5j9r3oYBleT0jUVB8Mohon0qBatrMTYNNGYYa77K6Xqg/vegSxygWNFEZrgwKCX9s0yUl4YNs+DoletRdRJga5MtjnA8gsIAYVvjRMqAu++prpbtMbLxhGXIoVqWm/ai7b4RB/mZ4k9</vt:lpwstr>
  </property>
  <property fmtid="{D5CDD505-2E9C-101B-9397-08002B2CF9AE}" pid="27" name="x1ye=30">
    <vt:lpwstr>YWT9HWZo7rsocpJ7GEa6QJNHtaXsri3uKkVkRbdQAGPcDjaj4CY6FhSnUBBaoJwYm9YRWI2xM/FWJmsnGOu+7ueN5DeHqi2XDuYOmjufcHhVoE8Hp2dzdo0CIe778iYpMR2UKYlVsLkXNcshpyuA/CtpYQMj3SYSZSkVQ96n7UIV/t9BaFHORbgf+t4x1TkbEOhUEamg9r4/23L3Z0WYGQV9dfnHGEFVvlNYbM4CdC766xy8LMuz+pqh+btwXuC</vt:lpwstr>
  </property>
  <property fmtid="{D5CDD505-2E9C-101B-9397-08002B2CF9AE}" pid="28" name="x1ye=31">
    <vt:lpwstr>anilxqj+ohydsSP1TSKKrKEZTGEHeEMpuhjVO1YAu6oJzbL1zfJAfyCYa38qFecx5NrOyqTqt99GImaI6Uctphx3HM+RBU8/KBG5r7NzR/VrJsGKqy2hay7mBMuojf2wQHz6EKmPrPpWa6UJ6P7+swnSXGEciCM0BdrujW0kbe+5ncI5erH3kSdnBWltQqBXCZ+a/GRusXm6lvywzBXcx9csBspRllAHS9FMhw+Mdyp+Ad/K8S2TF5mjAre6MJR</vt:lpwstr>
  </property>
  <property fmtid="{D5CDD505-2E9C-101B-9397-08002B2CF9AE}" pid="29" name="x1ye=32">
    <vt:lpwstr>N761NZc9g44e3snwPTM2dFqtePwNR2kWubuwRruBHBNP5W4ByK5m2Nxi34II2VQgIe8ajbwDcYEVOegyvzILkmprWa/LGXENZl+SEqquL+PAs1kn4MHwjbCcD9W7W41H8x+fNbHXP2/JVNb4S0B2pFj/qBUrlKscUBi0T+cnpUtbNWtW7jGfbfttebf1Gz98H539PWdRaKY3k+INMKFmNWZQzc2QHunWtCzFP//6AV5uKzAinfrjINLhL23B1qW</vt:lpwstr>
  </property>
  <property fmtid="{D5CDD505-2E9C-101B-9397-08002B2CF9AE}" pid="30" name="x1ye=33">
    <vt:lpwstr>prZzl4PVNC0+m+JnNld/S9h2bw5bMFqp0rVsn0aPmQTULIRfWqmelWWAwv/LVywpQvaA792aVV6wPBsSAnlWrRip2sRnrXOQWvRpsxKrzO3/q7MSHcCF0jvVTr3AtpTP2DiBYeyZRGN/AaRXa/niFu7bG70gboEwWAZJI/bT1r9ZrZhLQY4bcMAblj7+qjhiHuhg1UAKmxLsAa9OZTRkCvwleiW9OBMQKdQyM8PkCKaQS8bXL+kNhIVOaq7LNJ0</vt:lpwstr>
  </property>
  <property fmtid="{D5CDD505-2E9C-101B-9397-08002B2CF9AE}" pid="31" name="x1ye=34">
    <vt:lpwstr>eGWjkQ2CAhEeFh2WDjIFd/vKMivpkVv1pWeW/kywrMSdIFwbGz6Uw/qrD/MYBgSq6bQcCtY2kNiIqCM0F51BE8H7lipF6L752Koev89ook4DB8NF4qoTg1FvcHxRtmLdAsw6JZvUdeySsOQ0aoIzcymosLMR7surXpJARknKN8dPOT0+Wb1THkZY97VyDaH0CDm/yaeQgM3g+f5UuP0b2L/mLkrcucCoujQSplY/V+iuVI3nwgvVIwsaq3KynzQ</vt:lpwstr>
  </property>
  <property fmtid="{D5CDD505-2E9C-101B-9397-08002B2CF9AE}" pid="32" name="x1ye=35">
    <vt:lpwstr>U+mEpbAyu9AQuBTi0jt+1IGWYfzW7WAWqh8QJYxqf+qtBueheANznJUKMRRz2cDiHoxlg+zqDEcRuwhtrxNssWZNAsHc/3L9/t+zUZcRixENajRwK1kIcLgjVd15bRDJGPHZa38qNWYkhCVIeQO5MBU9l2z4wRfcwspYEkHYu3GlV9j65XuZgSpya7j62A4QNJcEGLhkPP29/FdEau59Ktq7F5LLBR8Sv+imN8n/OEROYANXad/yNXfqi/2+fdH</vt:lpwstr>
  </property>
  <property fmtid="{D5CDD505-2E9C-101B-9397-08002B2CF9AE}" pid="33" name="x1ye=36">
    <vt:lpwstr>j2jgr9gSdWoWjZ5IxB6rMwqko+6JxM5oa8sNFz7tblN+NtmFJXmanoqSJe5V7ABpx6Ron8gPu0KdN+c+/rkyeZJ2/ltmEggahRFy10+H8k1l2bQzQMncMQeV86rKuo+gvyzDpRhs/pr+6q/ihJ6vsRfSJkpjKwFdI0Jm298t1Nc+lg4uuR5XLsj4pn7jseHYIEGiVvxlqlVABRxrmOcsKPaajJaWxX7/XX8jbcXKH57ocQ5ad2Nkkb3MDqTdr/M</vt:lpwstr>
  </property>
  <property fmtid="{D5CDD505-2E9C-101B-9397-08002B2CF9AE}" pid="34" name="x1ye=37">
    <vt:lpwstr>sTPdHcRs14XjOcSFOMdcbbfdfI93YL3aWZdX+EEQcchYdkZ+UgMt0d0ciqr0lEqG3tgxO2PYglzub/Y43j4c4C2j0coLB2d9VFezrA3uUyAkoi61aY8azUuLx94iulgkrEEIiRNnfS1qCbx6KdS0oY252+NQ7ARCX01FxntGFiR9XMO68j4BKrVfYdGS+LAHMtUB/A0XS7520Ct5fUimlm5X92eYY+1Y3L3aBF+mZbxc4HGOwJ9004dCO3PQfgI</vt:lpwstr>
  </property>
  <property fmtid="{D5CDD505-2E9C-101B-9397-08002B2CF9AE}" pid="35" name="x1ye=38">
    <vt:lpwstr>ROZHrirvfNleHQ1ie3+1z0Of0pHOu7GP4zH/A3kdE9gIwAe0xUxUMjGlK5zucfchTAeMWFKPWlVAU42ro7FEfyERn1yWkwQupUWXyacie0+8YOi1TtE2ReE/x21CCmgo0gnyavOtUXZEQjyVYZbvahQII7WnINBUNkzqHBAZpmbO+9meazJRtZD+gMHckFhKa31Q48aANGr9TGvylYPf2P0CDQjlt4x4Nq8beu//543dDpc5+14bkrEgCiZhuoI</vt:lpwstr>
  </property>
  <property fmtid="{D5CDD505-2E9C-101B-9397-08002B2CF9AE}" pid="36" name="x1ye=39">
    <vt:lpwstr>QGNTyjQ5wqUWFP0HeNdQXsmo6no034raKnr7a9enPua2u4Px25cMMAwvVNnUjROUg08NIM9UNqzmUPDcti/HWLK9HQ26fmpDYf8IXrpRyutqp+0Imbudo5dac5ldA9aun0+Kk+LzDU/KDl+eeHNKnMcooMb+PoL/z/AroKqRBij56zJhO9WlsiTTlZ4kRd8QY077h4k5gN3QUKYJ6WmctUOe2i3Z/kLZf8g1K7KwjLD6RK1lPrJPY5wD3V16u1D</vt:lpwstr>
  </property>
  <property fmtid="{D5CDD505-2E9C-101B-9397-08002B2CF9AE}" pid="37" name="x1ye=4">
    <vt:lpwstr>kzP6R48hEMV7vk92qn6t4uU6TKblLIkt0FNbWAKew+7XUwxd+3B3K1tmddX6aJPlYbyoaEkoxKNirlciU3OBEzgFx3pi3toPsrshwzQ0N2GkDKyzdn7TZoI25MQBlMSiVyGBchJ1aBaeR/fY9g8XgrHO2352ZoeOuNM9Z0p8ksD4yFzPw4K9r7UwI59cvEIwKS7OHeRPOyt37yl6mHlocC4YlHrE/2Ns0uMt9ObO5huWff2e4ZXF8UndwmXk1vu</vt:lpwstr>
  </property>
  <property fmtid="{D5CDD505-2E9C-101B-9397-08002B2CF9AE}" pid="38" name="x1ye=40">
    <vt:lpwstr>EOnTaCJxQr+pPMlXTXEp4l7ll/DTrsua2w2yMkoT0+u6jZ2h/9hcwJ6v/AO+TyqeEX5hk03NSMx+s6Y4llmEJtljiL0XGHWhnJ/OE8nF5ZJlwCZdsePtXViRYSZ6DnzIRi1cIb39mcT7jUBitZy4P+3Bg9nq8XKavJTk3QvvCNXPhkaCLiW1fzTohuomZtYBhhe2Gzmirx5j7mG77Qk6YkNrlhMusrDcWUK2jZSw1VVKMf8SmCLXEs+7fq+YQq5</vt:lpwstr>
  </property>
  <property fmtid="{D5CDD505-2E9C-101B-9397-08002B2CF9AE}" pid="39" name="x1ye=41">
    <vt:lpwstr>2foUBV8SqIveuOnCfImz0Ac0hAs6ORHiXYestAQ+v2pj4hZkwP63rUPoNjAGLFnVi7KkW0tQreRTWSJDXf62MEREL8GtSn4PvspEMl8YIJWBhdkfMDZWsHZOhntZBSK7nAlsV48O1ydpbVVVQrGamMmMZRjXF7hYuTPjq3+5lP5NZ9RNf16Z/Kcq1dKwF/b3BnjFP1RXsKZK3rF7v5f7hKytbzca3Gv3/lSL8m4+nHIRXeCC94RILgjAPqM+/PZ</vt:lpwstr>
  </property>
  <property fmtid="{D5CDD505-2E9C-101B-9397-08002B2CF9AE}" pid="40" name="x1ye=42">
    <vt:lpwstr>B7Xtm1yfp10n2pBr36plVipaxRvpcqn2DlEr++1Q4PTmY33ILxPRTFVPYnCntxThFsGyCxkJtz/hY4F9nTUBsGvqa/HVB+2jmHAbUFsvKLmLjGigpHmnPzNblATUorW5e5ht86Ds+nA39bTgq/ps2GVc2BUSQqE+xynq7vvx8MoSX4i9TuN+uDgF/fYf9i8lZLj7bXt9dJ+8V4FnaeQFt+653Xr1H/eWnkTvc7wTbOvSubb98CwgUEbczr6fWzl</vt:lpwstr>
  </property>
  <property fmtid="{D5CDD505-2E9C-101B-9397-08002B2CF9AE}" pid="41" name="x1ye=43">
    <vt:lpwstr>kiA+1q5dOC4OIvDy6vhYUOJ7w+KBs21N/xXWbMuHF9XfDWHWxnfoRhzs3SM0XCYPGMcuIoC2MSJ9ID58w4FDxinyC68WlVdS3QSadEpkuvnYbrBgTeYHcOOtFLuooNlo3l4mx8IiN8peUmql4WPEeQixv0iSDDuK3mggzIrkZmcZMYXWYBmMWURefVxEYZRH+iH11qQ23oOD9nm1WMb8/sH0gTAZP3NZ7YFWND4/993f+UBmqJaILqd3BbWEDDK</vt:lpwstr>
  </property>
  <property fmtid="{D5CDD505-2E9C-101B-9397-08002B2CF9AE}" pid="42" name="x1ye=44">
    <vt:lpwstr>msGSSrf1HQP+t0Cofo8rocqKpuDkbsa2msAe8ohH6QSJs5ci1TXUOBJjv6qvUZYaa5kJJD5G0QRPJwWBZa65bf4Ci7dGUJGnmf7K+RfyoY8kSrWr6RwgMwuSB9dMacN6elJpOkYbjmBW4U5uQZuNMhxHY1KJUB83h5sf9klyeVT9fEDrPcxSaEOmpAIG23hf0D9b71iAIrkesYUsOb4Lbqqo49YDoONXKArEYkQ6Q6zKTD2A3TdAurbymuumroH</vt:lpwstr>
  </property>
  <property fmtid="{D5CDD505-2E9C-101B-9397-08002B2CF9AE}" pid="43" name="x1ye=45">
    <vt:lpwstr>udbKge7nOXo2LJZCi3zDsCuo5bLf4DQRWeYVqzXqENYWuj9JJa5EViyMdtiMR4gDITPu/54gOiPIBQzP7ticz2jtie92XxkjkS7Vvfx3xCoB7+64i+thUR/O862acVHX5ti3/uD/16YfvcDDDrCbpJCVZqtxC4Cfoinwlxe0ui8uK+Nv86uqLyvqDN7Aqs4W4euc3k1L7NBwZ9xIEqlOygwclSxF6yBewt8ijjIspVW30/dp7GG+anZdgWFTpA/</vt:lpwstr>
  </property>
  <property fmtid="{D5CDD505-2E9C-101B-9397-08002B2CF9AE}" pid="44" name="x1ye=46">
    <vt:lpwstr>rRL/s4F6U35QHcT/ZsfdbZ1xAyvWf26dn5qmnP6Ou7GoG+RCc7vUAzdai7ZCQHzf6/cPHRIaPrHecvykFYDw3ZcsCv/Of2vx2rJOUfNOT0Sb1UlWDh3viWWIq8IZBMMGE4Fy25a0Gt98fI1OOxqLctoMNBOFKDxqbTCq+KEPG8CsTUP9tK5HykDHKxvWr4rvP83BsxMZ3NbgQgeRrtQmDG6hTP1/Ch1Z0P3kxQ6QFcGYQqR1n+fuE1L246FNQvF</vt:lpwstr>
  </property>
  <property fmtid="{D5CDD505-2E9C-101B-9397-08002B2CF9AE}" pid="45" name="x1ye=47">
    <vt:lpwstr>aq6/wtva/gE+GU3eFSiRLfHJCzctrVcrWmoBk0DNYzSiK11WM/GPRh+2xJwqd+8r7Kx3dlzJvg53xu8TYYcLXCTyQ9I4jC3QsPI7GJ+zD0Ywhu2YGUxa/KnSYhKNR90kNRVdoV3Qe4jKXzpp3w4/nwd4cHgGyGk6Zpe5GlXDoge3lxS9qZpdmhigdN8pbOtDy6BlhraU/4S+nvPn/n/kS8F6NZmqQZTZzM2rnrZ7PzTlswdwDF1+gDMRM3NQUPZ</vt:lpwstr>
  </property>
  <property fmtid="{D5CDD505-2E9C-101B-9397-08002B2CF9AE}" pid="46" name="x1ye=48">
    <vt:lpwstr>j8Y9DwEsw6Z6Q63ZkEXdGxTYKuUOzYBWEUJocma+F6XD1lj0hM5yd9oYuMKt8HXKFYneYHY0wI1hydZWQ45tfXKViPM2lENAAXtxA8JLx+sS3m1p4q2BPy9idUsP+wqEIQPYGLyo0VV8JwjcCoeSu6sSIA9ornpctk8E+gB3BFQyC3llDyLeh9Z5A4kQNU38tzYbR8pB2rWUFofU9MeGy0HclF9wvw0YCoW1wzQ+GgVQzH/HT2AaWVbMjAzO4wd</vt:lpwstr>
  </property>
  <property fmtid="{D5CDD505-2E9C-101B-9397-08002B2CF9AE}" pid="47" name="x1ye=49">
    <vt:lpwstr>P9E8Wswg2gQ9A/oj07BeQaoZQR8+ikNZ++jitY1EMr7wGIShJj29J1kx4BekvbAg7YzxS4hQHqnkgSWJ2hzBMKj6KqjfHbNM0fiQW8CG1jxlUn0pqN1vlR4hgJQ+R98Q/84a71K73cV2+b+LnKsoaNnHrfp36qe9JlkpvT8A3tyyogur3u8zRNiXy3d2blh5lUUJEjtAK4HI9jPsRAZKJINtI2ii5RmPLlDBgXvolLFIzp0ngeROlXoWzKtS59a</vt:lpwstr>
  </property>
  <property fmtid="{D5CDD505-2E9C-101B-9397-08002B2CF9AE}" pid="48" name="x1ye=5">
    <vt:lpwstr>EkHpZvXOLhWHSTz4oH008NwCfvcUpUeNdRq9vDcUo7fgjA2B6mya26LvZfjmgCNPStgg0pjLsxGLTOctEbfJFyLwjZFPmEG0FL7CBeyk8TFn4obdIsYJ6VMk8NBf02ak7wS0/J4f/prAefIKEY2Q2PQOENoOkKB9DTVhDVKAQQWyyRD7dHpojz3kW7x0Yff4gfn8XDZBgt5B6M08WnUwJgOt3hH5vWGxTvy5/ycU3k9g2GsVKMtwdnSpcoCMk6/</vt:lpwstr>
  </property>
  <property fmtid="{D5CDD505-2E9C-101B-9397-08002B2CF9AE}" pid="49" name="x1ye=50">
    <vt:lpwstr>/yc5WoLVOQuOCV0bSzAp1cfJWGttSkxpy3c1jzMImoPag5lgKySJvOkc59Qb8fDJOAhn5SjnXt3a6WJzHvX51FhwfxaDdJ9zVb6GEHIb0aIv34WxW9jkz024DCy+Q47nSExsZN5qgS+EswBRhhQUuE1TO4XVGRc9m9mnftLARImOjjD92U6wMM0gJ1PxHGwi+IZuApTEaxk/AY0tA8HArBmt5BwesTLECT68NxDPVVIyTgjWsye4RQroJ+ASAxq</vt:lpwstr>
  </property>
  <property fmtid="{D5CDD505-2E9C-101B-9397-08002B2CF9AE}" pid="50" name="x1ye=51">
    <vt:lpwstr>cblJaJ74jaZdy8WECntV5eNoZvNYEtnlgDiHKHfFMMaSKENpv565KbBGl8s/hriZty3Vce6whJDDCBuf8AGmuFACU9MwapsItrbo3Y0X/a4jxsGA6NX5PtzTQ+OFA+/bTW3Nu37fn9FRyx96T7kRwukq5y+aLrI2DEE0f/UN2no331kQ98SRbfqb0v7et5bqt/G/hT5ltPbap7tAu70kXE2tlDG37vfDUxNWHz6CAUvi1cseGdxnglh8i/yTZ4C</vt:lpwstr>
  </property>
  <property fmtid="{D5CDD505-2E9C-101B-9397-08002B2CF9AE}" pid="51" name="x1ye=52">
    <vt:lpwstr>iXElO/Yt0JGIzvzgjYlumU9UR+ge7VsyDKHlB1gryqxBV1Ry/y6Gay+xFvVayItIdEV4Zeng/BJ622kmqb2PK7DrDDkC6B4nn4l/PoYkV6AzAAA=</vt:lpwstr>
  </property>
  <property fmtid="{D5CDD505-2E9C-101B-9397-08002B2CF9AE}" pid="52" name="x1ye=6">
    <vt:lpwstr>Ywe+pX560ZE6ypI2tXp2xDavvhA436UUvOY9YaN5G3Ars9Z66V8uqSjRTKoOt3CkhmjIiAbkrNYYPoPOcAS5Zob2iOGoiKzpc98oO/6WkUjJV44OQYR1V7uldBhpzh2vSpC8D/vSeLrFIJ/kYHXadbMxX11gnkA0EuOMDs6uunimbSaDYmiCRjNHYMcGUeW0GwVWdLjDIpqnciDgcrRyQW4nPN0Z+ui4S1wn2bRS+THugi/lR8hvbut8f2uzngw</vt:lpwstr>
  </property>
  <property fmtid="{D5CDD505-2E9C-101B-9397-08002B2CF9AE}" pid="53" name="x1ye=7">
    <vt:lpwstr>lPHbHqhFIUW5h5KQcXj4TGGJBMG+8WKGZyj1Ws9iDLadjF2wLEC/He/kpJp8hfkGXaqsW6uzAQDeErXtps2naV2LYJBMErMvL3zrKQOeUHUYdibb34X5HknbfBL2TGrEsL7GOjpHxaTX+tJkpwGoF1CvX4/ZPGS2bCIVcN3WkdCSq0LU/ZD58i+K9p+rHDILLwBmdt6SeuQan+32k+k1iHovi91Psg8iObCfU45IJ4h5WyvUpjNn4wCvuTBvlgm</vt:lpwstr>
  </property>
  <property fmtid="{D5CDD505-2E9C-101B-9397-08002B2CF9AE}" pid="54" name="x1ye=8">
    <vt:lpwstr>/MusO2WxxXOLbrB7I+rFW7pz9V+DN6w4UrAdj6KtNbN4qNaWLC0MnJ38C7VuR9OwgXwTfdA4g/NSF0QpMlqsCOQF78w3hnu6kyLAXNSL+LuJW9cmb6YrkPdlmbj4P9XF/LRny6GefjUzChd1p/O8R7LUJNOHnzwUij9QIIuv29IY/Lt2MxZfCgz0y4DCFg4yppBNo+TpdiQxgUrt3wgPWt7AOGOSS6fibN5aGFImKBSW3PNXSUcGUeD59+vniMI</vt:lpwstr>
  </property>
  <property fmtid="{D5CDD505-2E9C-101B-9397-08002B2CF9AE}" pid="55" name="x1ye=9">
    <vt:lpwstr>zR/ZbiSjWW4UCIABRbeDJejl4IzIx1qlnV6KnTm5s738ZoSKEPzDyOmLnPcCu/z2k7O/lZxfrdTqwza5pWWJ7dBsEgQa6XnIe8rs5AF07/AjucP+w5LVzdiCQsGOMwesMuWKqSQhEmlN99gEpoLiwTpIAed73U/p6S1EknBuEt3O26YRe5QEgFIBzSKcXwusSmBhTvFhh40L0Bx0AKwxFFui3o7xkTctUiMq3iqhUR+nK6Loxbwsi3Yk7OezprX</vt:lpwstr>
  </property>
</Properties>
</file>