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0CE7" w:rsidRDefault="002967AD">
      <w:pPr>
        <w:ind w:left="720" w:firstLine="720"/>
      </w:pPr>
      <w:r>
        <w:rPr>
          <w:sz w:val="48"/>
          <w:szCs w:val="48"/>
        </w:rPr>
        <w:t xml:space="preserve">EDGAR J. LADRINGAN, JR. </w:t>
      </w:r>
    </w:p>
    <w:p w:rsidR="000B0CE7" w:rsidRDefault="002967AD">
      <w:pPr>
        <w:ind w:left="720" w:firstLine="720"/>
      </w:pPr>
      <w:r>
        <w:t>email: edladringan@gmail.com</w:t>
      </w:r>
    </w:p>
    <w:p w:rsidR="000B0CE7" w:rsidRDefault="000B0CE7">
      <w:pPr>
        <w:ind w:left="720" w:firstLine="720"/>
      </w:pPr>
    </w:p>
    <w:p w:rsidR="000B0CE7" w:rsidRDefault="000B0CE7">
      <w:pPr>
        <w:rPr>
          <w:sz w:val="20"/>
          <w:szCs w:val="20"/>
        </w:rPr>
      </w:pPr>
    </w:p>
    <w:p w:rsidR="000B0CE7" w:rsidRDefault="002967AD">
      <w:pPr>
        <w:rPr>
          <w:color w:val="222222"/>
          <w:sz w:val="19"/>
          <w:szCs w:val="19"/>
        </w:rPr>
      </w:pPr>
      <w:r>
        <w:rPr>
          <w:u w:val="single"/>
        </w:rPr>
        <w:t>EMPLOYMENT HISTORY</w:t>
      </w:r>
    </w:p>
    <w:p w:rsidR="000B0CE7" w:rsidRDefault="000B0CE7">
      <w:pPr>
        <w:shd w:val="clear" w:color="auto" w:fill="FFFFFF"/>
        <w:jc w:val="both"/>
        <w:rPr>
          <w:color w:val="222222"/>
          <w:sz w:val="19"/>
          <w:szCs w:val="19"/>
        </w:rPr>
      </w:pPr>
    </w:p>
    <w:p w:rsidR="000B0CE7" w:rsidRDefault="002967AD">
      <w:pPr>
        <w:rPr>
          <w:color w:val="222222"/>
          <w:sz w:val="22"/>
          <w:szCs w:val="22"/>
        </w:rPr>
      </w:pPr>
      <w:proofErr w:type="spellStart"/>
      <w:r>
        <w:rPr>
          <w:color w:val="222222"/>
          <w:sz w:val="22"/>
          <w:szCs w:val="22"/>
        </w:rPr>
        <w:t>BlackBox</w:t>
      </w:r>
      <w:proofErr w:type="spellEnd"/>
      <w:r>
        <w:rPr>
          <w:color w:val="222222"/>
          <w:sz w:val="22"/>
          <w:szCs w:val="22"/>
        </w:rPr>
        <w:t xml:space="preserve"> (under </w:t>
      </w:r>
      <w:proofErr w:type="spellStart"/>
      <w:r>
        <w:rPr>
          <w:color w:val="222222"/>
          <w:sz w:val="22"/>
          <w:szCs w:val="22"/>
        </w:rPr>
        <w:t>TEKsystems</w:t>
      </w:r>
      <w:proofErr w:type="spellEnd"/>
      <w:r>
        <w:rPr>
          <w:color w:val="222222"/>
          <w:sz w:val="22"/>
          <w:szCs w:val="22"/>
        </w:rPr>
        <w:t xml:space="preserve"> Inc.)</w:t>
      </w:r>
    </w:p>
    <w:p w:rsidR="000B0CE7" w:rsidRDefault="002967AD">
      <w:pPr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 xml:space="preserve">Desktop Engineer   05/06/2019 – </w:t>
      </w:r>
      <w:r w:rsidR="00794C85">
        <w:rPr>
          <w:color w:val="222222"/>
          <w:sz w:val="22"/>
          <w:szCs w:val="22"/>
        </w:rPr>
        <w:t>10</w:t>
      </w:r>
      <w:r w:rsidR="00F241C1">
        <w:rPr>
          <w:color w:val="222222"/>
          <w:sz w:val="22"/>
          <w:szCs w:val="22"/>
        </w:rPr>
        <w:t>/0</w:t>
      </w:r>
      <w:r w:rsidR="00ED537F">
        <w:rPr>
          <w:color w:val="222222"/>
          <w:sz w:val="22"/>
          <w:szCs w:val="22"/>
        </w:rPr>
        <w:t>8</w:t>
      </w:r>
      <w:r w:rsidR="00F241C1">
        <w:rPr>
          <w:color w:val="222222"/>
          <w:sz w:val="22"/>
          <w:szCs w:val="22"/>
        </w:rPr>
        <w:t>/2021</w:t>
      </w:r>
    </w:p>
    <w:p w:rsidR="000B0CE7" w:rsidRDefault="002967AD">
      <w:pPr>
        <w:numPr>
          <w:ilvl w:val="0"/>
          <w:numId w:val="8"/>
        </w:numPr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>Clients are Bank of America and Merrill Lynch only</w:t>
      </w:r>
    </w:p>
    <w:p w:rsidR="000B0CE7" w:rsidRDefault="002967AD">
      <w:pPr>
        <w:numPr>
          <w:ilvl w:val="0"/>
          <w:numId w:val="8"/>
        </w:numPr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>Travels to Bank of America/ Merrill Lynch Corporate and Financial locations around the Bay Area</w:t>
      </w:r>
    </w:p>
    <w:p w:rsidR="000B0CE7" w:rsidRDefault="002967AD">
      <w:pPr>
        <w:pStyle w:val="ListParagraph"/>
        <w:numPr>
          <w:ilvl w:val="0"/>
          <w:numId w:val="8"/>
        </w:numPr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>Maintains, installs, deploys software, re-images, troubleshoots and repairs desktops, laptops, servers, switches, routers, network issues, registers, pin pads, printers and any bank or corporate Tech Hardware.</w:t>
      </w:r>
    </w:p>
    <w:p w:rsidR="000B0CE7" w:rsidRDefault="002967AD">
      <w:pPr>
        <w:numPr>
          <w:ilvl w:val="0"/>
          <w:numId w:val="8"/>
        </w:numPr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 xml:space="preserve">Reimages computers using </w:t>
      </w:r>
      <w:proofErr w:type="spellStart"/>
      <w:r>
        <w:rPr>
          <w:color w:val="222222"/>
          <w:sz w:val="22"/>
          <w:szCs w:val="22"/>
        </w:rPr>
        <w:t>usb</w:t>
      </w:r>
      <w:proofErr w:type="spellEnd"/>
      <w:r>
        <w:rPr>
          <w:color w:val="222222"/>
          <w:sz w:val="22"/>
          <w:szCs w:val="22"/>
        </w:rPr>
        <w:t xml:space="preserve"> boot drives and scheduling bare metal builds using an OS deployment software called </w:t>
      </w:r>
      <w:proofErr w:type="spellStart"/>
      <w:r>
        <w:rPr>
          <w:color w:val="222222"/>
          <w:sz w:val="22"/>
          <w:szCs w:val="22"/>
        </w:rPr>
        <w:t>smtools</w:t>
      </w:r>
      <w:proofErr w:type="spellEnd"/>
      <w:r>
        <w:rPr>
          <w:color w:val="222222"/>
          <w:sz w:val="22"/>
          <w:szCs w:val="22"/>
        </w:rPr>
        <w:t xml:space="preserve">. </w:t>
      </w:r>
    </w:p>
    <w:p w:rsidR="000B0CE7" w:rsidRDefault="002967AD">
      <w:pPr>
        <w:numPr>
          <w:ilvl w:val="0"/>
          <w:numId w:val="8"/>
        </w:numPr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 xml:space="preserve">Upgrading PCs from Win 7 to Windows 10 using windows 10 installation media from </w:t>
      </w:r>
      <w:proofErr w:type="spellStart"/>
      <w:r>
        <w:rPr>
          <w:color w:val="222222"/>
          <w:sz w:val="22"/>
          <w:szCs w:val="22"/>
        </w:rPr>
        <w:t>usb</w:t>
      </w:r>
      <w:proofErr w:type="spellEnd"/>
      <w:r>
        <w:rPr>
          <w:color w:val="222222"/>
          <w:sz w:val="22"/>
          <w:szCs w:val="22"/>
        </w:rPr>
        <w:t xml:space="preserve"> boot drive or through an enterprise server with an OS deployment software</w:t>
      </w:r>
    </w:p>
    <w:p w:rsidR="000B0CE7" w:rsidRDefault="002967AD">
      <w:pPr>
        <w:numPr>
          <w:ilvl w:val="0"/>
          <w:numId w:val="8"/>
        </w:numPr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 xml:space="preserve">Back up data of computers remotely or onsite by converting local data to MIG file and saving it </w:t>
      </w:r>
      <w:proofErr w:type="spellStart"/>
      <w:r>
        <w:rPr>
          <w:color w:val="222222"/>
          <w:sz w:val="22"/>
          <w:szCs w:val="22"/>
        </w:rPr>
        <w:t>lto</w:t>
      </w:r>
      <w:proofErr w:type="spellEnd"/>
      <w:r>
        <w:rPr>
          <w:color w:val="222222"/>
          <w:sz w:val="22"/>
          <w:szCs w:val="22"/>
        </w:rPr>
        <w:t xml:space="preserve"> another pc, a server or cloud. </w:t>
      </w:r>
    </w:p>
    <w:p w:rsidR="000B0CE7" w:rsidRDefault="002967AD">
      <w:pPr>
        <w:numPr>
          <w:ilvl w:val="0"/>
          <w:numId w:val="8"/>
        </w:numPr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 xml:space="preserve">Wipe out data from computers by using a </w:t>
      </w:r>
      <w:proofErr w:type="spellStart"/>
      <w:r>
        <w:rPr>
          <w:color w:val="222222"/>
          <w:sz w:val="22"/>
          <w:szCs w:val="22"/>
        </w:rPr>
        <w:t>usb</w:t>
      </w:r>
      <w:proofErr w:type="spellEnd"/>
      <w:r>
        <w:rPr>
          <w:color w:val="222222"/>
          <w:sz w:val="22"/>
          <w:szCs w:val="22"/>
        </w:rPr>
        <w:t xml:space="preserve"> boot key.</w:t>
      </w:r>
    </w:p>
    <w:p w:rsidR="000B0CE7" w:rsidRDefault="002967AD">
      <w:pPr>
        <w:numPr>
          <w:ilvl w:val="0"/>
          <w:numId w:val="8"/>
        </w:numPr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 xml:space="preserve">Troubleshoot any bank network connection issue by checking the physical and software status of all network related hardware like modems, </w:t>
      </w:r>
      <w:proofErr w:type="spellStart"/>
      <w:r>
        <w:rPr>
          <w:color w:val="222222"/>
          <w:sz w:val="22"/>
          <w:szCs w:val="22"/>
        </w:rPr>
        <w:t>switchs</w:t>
      </w:r>
      <w:proofErr w:type="spellEnd"/>
      <w:r>
        <w:rPr>
          <w:color w:val="222222"/>
          <w:sz w:val="22"/>
          <w:szCs w:val="22"/>
        </w:rPr>
        <w:t>, router, WAPS and all network cables.</w:t>
      </w:r>
    </w:p>
    <w:p w:rsidR="007D5F8E" w:rsidRDefault="007850A8">
      <w:pPr>
        <w:numPr>
          <w:ilvl w:val="0"/>
          <w:numId w:val="8"/>
        </w:numPr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 xml:space="preserve">Windows 7 and </w:t>
      </w:r>
      <w:r w:rsidR="00813A41">
        <w:rPr>
          <w:color w:val="222222"/>
          <w:sz w:val="22"/>
          <w:szCs w:val="22"/>
        </w:rPr>
        <w:t>Windows 10 Operating Syst</w:t>
      </w:r>
      <w:r w:rsidR="00777707">
        <w:rPr>
          <w:color w:val="222222"/>
          <w:sz w:val="22"/>
          <w:szCs w:val="22"/>
        </w:rPr>
        <w:t>ems support</w:t>
      </w:r>
    </w:p>
    <w:p w:rsidR="00777707" w:rsidRDefault="00C44945">
      <w:pPr>
        <w:numPr>
          <w:ilvl w:val="0"/>
          <w:numId w:val="8"/>
        </w:numPr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 xml:space="preserve">Experience with Office 365 </w:t>
      </w:r>
      <w:r w:rsidR="004E50D2">
        <w:rPr>
          <w:color w:val="222222"/>
          <w:sz w:val="22"/>
          <w:szCs w:val="22"/>
        </w:rPr>
        <w:t>and Microsoft</w:t>
      </w:r>
      <w:r w:rsidR="00956118">
        <w:rPr>
          <w:color w:val="222222"/>
          <w:sz w:val="22"/>
          <w:szCs w:val="22"/>
        </w:rPr>
        <w:t xml:space="preserve"> SCCM</w:t>
      </w:r>
    </w:p>
    <w:p w:rsidR="000B0CE7" w:rsidRDefault="000B0CE7">
      <w:pPr>
        <w:rPr>
          <w:color w:val="222222"/>
          <w:sz w:val="22"/>
          <w:szCs w:val="22"/>
        </w:rPr>
      </w:pPr>
    </w:p>
    <w:p w:rsidR="000B0CE7" w:rsidRDefault="002967AD">
      <w:pPr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 xml:space="preserve">COMPUCOM (under contract with </w:t>
      </w:r>
      <w:proofErr w:type="spellStart"/>
      <w:r>
        <w:rPr>
          <w:color w:val="222222"/>
          <w:sz w:val="22"/>
          <w:szCs w:val="22"/>
        </w:rPr>
        <w:t>Netview</w:t>
      </w:r>
      <w:proofErr w:type="spellEnd"/>
      <w:r>
        <w:rPr>
          <w:color w:val="222222"/>
          <w:sz w:val="22"/>
          <w:szCs w:val="22"/>
        </w:rPr>
        <w:t>)</w:t>
      </w:r>
    </w:p>
    <w:p w:rsidR="000B0CE7" w:rsidRDefault="002967AD">
      <w:pPr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>I.T. Dispatch Support Tech – Break/Fix  08/01/2018 – 04/02/2019</w:t>
      </w:r>
    </w:p>
    <w:p w:rsidR="000B0CE7" w:rsidRDefault="002967AD">
      <w:pPr>
        <w:pStyle w:val="ListParagraph"/>
        <w:numPr>
          <w:ilvl w:val="0"/>
          <w:numId w:val="7"/>
        </w:numPr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>Travels to each clients location</w:t>
      </w:r>
    </w:p>
    <w:p w:rsidR="000B0CE7" w:rsidRDefault="002967AD">
      <w:pPr>
        <w:pStyle w:val="ListParagraph"/>
        <w:numPr>
          <w:ilvl w:val="0"/>
          <w:numId w:val="7"/>
        </w:numPr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>Maintains, analyzes, installs, deploys software, re-images, troubleshoots and repairs desktops, laptops, servers, switches, routers, network issues, registers, pin pads and printers for enterprise businesses, banks, retail stores and in-home clients</w:t>
      </w:r>
    </w:p>
    <w:p w:rsidR="000B0CE7" w:rsidRPr="003577A7" w:rsidRDefault="002967AD" w:rsidP="003577A7">
      <w:pPr>
        <w:numPr>
          <w:ilvl w:val="0"/>
          <w:numId w:val="7"/>
        </w:numPr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>Includes non-business hour projects like switch installs and next day site survey to make sure bank network systems are working properly after hardware changes for Wells Fargo.</w:t>
      </w:r>
      <w:r>
        <w:rPr>
          <w:color w:val="222222"/>
          <w:sz w:val="22"/>
          <w:szCs w:val="22"/>
        </w:rPr>
        <w:tab/>
      </w:r>
    </w:p>
    <w:p w:rsidR="000B0CE7" w:rsidRDefault="000B0CE7">
      <w:pPr>
        <w:rPr>
          <w:color w:val="222222"/>
          <w:sz w:val="22"/>
          <w:szCs w:val="22"/>
        </w:rPr>
      </w:pPr>
    </w:p>
    <w:p w:rsidR="000B0CE7" w:rsidRDefault="002967AD">
      <w:pPr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>Freelance PC Technician 12/07/2016 - 02/14/2018</w:t>
      </w:r>
    </w:p>
    <w:p w:rsidR="000B0CE7" w:rsidRDefault="002967AD">
      <w:pPr>
        <w:pStyle w:val="ListParagraph"/>
        <w:numPr>
          <w:ilvl w:val="0"/>
          <w:numId w:val="5"/>
        </w:numPr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>Build and repair Desktop Computers. Install OS, computer software and provide encoding services for clients.</w:t>
      </w:r>
    </w:p>
    <w:p w:rsidR="000B0CE7" w:rsidRDefault="002967AD">
      <w:pPr>
        <w:pStyle w:val="ListParagraph"/>
        <w:numPr>
          <w:ilvl w:val="0"/>
          <w:numId w:val="5"/>
        </w:numPr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 xml:space="preserve">Advertise my PC repair services online through </w:t>
      </w:r>
      <w:proofErr w:type="spellStart"/>
      <w:r>
        <w:rPr>
          <w:color w:val="222222"/>
          <w:sz w:val="22"/>
          <w:szCs w:val="22"/>
        </w:rPr>
        <w:t>facebook</w:t>
      </w:r>
      <w:proofErr w:type="spellEnd"/>
      <w:r>
        <w:rPr>
          <w:color w:val="222222"/>
          <w:sz w:val="22"/>
          <w:szCs w:val="22"/>
        </w:rPr>
        <w:t xml:space="preserve">, </w:t>
      </w:r>
      <w:proofErr w:type="spellStart"/>
      <w:r>
        <w:rPr>
          <w:color w:val="222222"/>
          <w:sz w:val="22"/>
          <w:szCs w:val="22"/>
        </w:rPr>
        <w:t>olx.com.ph</w:t>
      </w:r>
      <w:proofErr w:type="spellEnd"/>
      <w:r>
        <w:rPr>
          <w:color w:val="222222"/>
          <w:sz w:val="22"/>
          <w:szCs w:val="22"/>
        </w:rPr>
        <w:t>, etc.</w:t>
      </w:r>
    </w:p>
    <w:p w:rsidR="000B0CE7" w:rsidRDefault="002967AD">
      <w:pPr>
        <w:pStyle w:val="ListParagraph"/>
        <w:numPr>
          <w:ilvl w:val="0"/>
          <w:numId w:val="5"/>
        </w:numPr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>Full time job as some clients require immediate PC repair and may take days to fix issue.</w:t>
      </w:r>
    </w:p>
    <w:p w:rsidR="000B0CE7" w:rsidRDefault="002967AD">
      <w:pPr>
        <w:pStyle w:val="ListParagraph"/>
        <w:numPr>
          <w:ilvl w:val="0"/>
          <w:numId w:val="5"/>
        </w:numPr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>Includes upgrading operating systems from Windows 7 to Windows 10</w:t>
      </w:r>
    </w:p>
    <w:p w:rsidR="000B0CE7" w:rsidRDefault="002967AD">
      <w:pPr>
        <w:pStyle w:val="ListParagraph"/>
        <w:numPr>
          <w:ilvl w:val="0"/>
          <w:numId w:val="5"/>
        </w:numPr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 xml:space="preserve">Provide overclocking processors and video cards services to game enthusiast clients </w:t>
      </w:r>
    </w:p>
    <w:p w:rsidR="000B0CE7" w:rsidRDefault="000B0CE7">
      <w:pPr>
        <w:rPr>
          <w:color w:val="222222"/>
          <w:sz w:val="22"/>
          <w:szCs w:val="22"/>
        </w:rPr>
      </w:pPr>
    </w:p>
    <w:p w:rsidR="000B0CE7" w:rsidRDefault="002967AD">
      <w:pPr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>Johns Computer Repair and Rentals</w:t>
      </w:r>
    </w:p>
    <w:p w:rsidR="000B0CE7" w:rsidRDefault="002967AD">
      <w:pPr>
        <w:shd w:val="clear" w:color="auto" w:fill="FFFFFF"/>
        <w:jc w:val="both"/>
        <w:rPr>
          <w:rFonts w:eastAsia="Times New Roman"/>
          <w:color w:val="000000"/>
          <w:sz w:val="22"/>
          <w:szCs w:val="22"/>
        </w:rPr>
      </w:pPr>
      <w:r>
        <w:rPr>
          <w:color w:val="222222"/>
          <w:sz w:val="22"/>
          <w:szCs w:val="22"/>
        </w:rPr>
        <w:t>I.T. Specialist (Desktop Computers) 04/11/2015 - 12/06/2016</w:t>
      </w:r>
    </w:p>
    <w:p w:rsidR="000B0CE7" w:rsidRDefault="002967AD">
      <w:pPr>
        <w:pStyle w:val="ListParagraph"/>
        <w:numPr>
          <w:ilvl w:val="0"/>
          <w:numId w:val="2"/>
        </w:numPr>
        <w:shd w:val="clear" w:color="auto" w:fill="FFFFFF"/>
        <w:rPr>
          <w:color w:val="222222"/>
          <w:sz w:val="22"/>
          <w:szCs w:val="22"/>
        </w:rPr>
      </w:pPr>
      <w:r>
        <w:rPr>
          <w:rFonts w:eastAsia="Times New Roman"/>
          <w:color w:val="000000"/>
          <w:sz w:val="22"/>
          <w:szCs w:val="22"/>
        </w:rPr>
        <w:t>Build and repair desktop computers. Maintain the network of computers and fix</w:t>
      </w:r>
    </w:p>
    <w:p w:rsidR="000B0CE7" w:rsidRDefault="002967AD">
      <w:pPr>
        <w:shd w:val="clear" w:color="auto" w:fill="FFFFFF"/>
        <w:jc w:val="both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 xml:space="preserve">             Internet problems.</w:t>
      </w:r>
    </w:p>
    <w:p w:rsidR="000B0CE7" w:rsidRDefault="002967AD">
      <w:pPr>
        <w:pStyle w:val="ListParagraph"/>
        <w:numPr>
          <w:ilvl w:val="0"/>
          <w:numId w:val="2"/>
        </w:numPr>
        <w:shd w:val="clear" w:color="auto" w:fill="FFFFFF"/>
        <w:jc w:val="both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>Purchasing compatible desktop computer parts to build an office or gaming computer</w:t>
      </w:r>
    </w:p>
    <w:p w:rsidR="000B0CE7" w:rsidRDefault="002967AD">
      <w:pPr>
        <w:pStyle w:val="ListParagraph"/>
        <w:numPr>
          <w:ilvl w:val="0"/>
          <w:numId w:val="2"/>
        </w:numPr>
        <w:shd w:val="clear" w:color="auto" w:fill="FFFFFF"/>
        <w:jc w:val="both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lastRenderedPageBreak/>
        <w:t>Installing or upgrading old operating systems to newer ones</w:t>
      </w:r>
    </w:p>
    <w:p w:rsidR="000B0CE7" w:rsidRDefault="002967AD">
      <w:pPr>
        <w:pStyle w:val="ListParagraph"/>
        <w:numPr>
          <w:ilvl w:val="0"/>
          <w:numId w:val="2"/>
        </w:numPr>
        <w:shd w:val="clear" w:color="auto" w:fill="FFFFFF"/>
        <w:jc w:val="both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>Installing Microsoft office applications, games, security software to desktop computers</w:t>
      </w:r>
    </w:p>
    <w:p w:rsidR="000B0CE7" w:rsidRDefault="002967AD">
      <w:pPr>
        <w:pStyle w:val="ListParagraph"/>
        <w:numPr>
          <w:ilvl w:val="0"/>
          <w:numId w:val="2"/>
        </w:numPr>
        <w:shd w:val="clear" w:color="auto" w:fill="FFFFFF"/>
        <w:jc w:val="both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>Troubleshooting network issues of desktop computers</w:t>
      </w:r>
    </w:p>
    <w:p w:rsidR="000B0CE7" w:rsidRDefault="002967AD">
      <w:pPr>
        <w:pStyle w:val="ListParagraph"/>
        <w:numPr>
          <w:ilvl w:val="0"/>
          <w:numId w:val="2"/>
        </w:numPr>
        <w:shd w:val="clear" w:color="auto" w:fill="FFFFFF"/>
        <w:jc w:val="both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>Replacing or upgrading defective/old desktop computer parts.</w:t>
      </w:r>
    </w:p>
    <w:p w:rsidR="000B0CE7" w:rsidRPr="003577A7" w:rsidRDefault="002967AD" w:rsidP="003577A7">
      <w:pPr>
        <w:shd w:val="clear" w:color="auto" w:fill="FFFFFF"/>
        <w:jc w:val="both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 xml:space="preserve">            </w:t>
      </w:r>
    </w:p>
    <w:p w:rsidR="000B0CE7" w:rsidRDefault="000B0CE7">
      <w:pPr>
        <w:shd w:val="clear" w:color="auto" w:fill="FFFFFF"/>
        <w:jc w:val="both"/>
        <w:rPr>
          <w:color w:val="222222"/>
          <w:sz w:val="22"/>
          <w:szCs w:val="22"/>
        </w:rPr>
      </w:pPr>
    </w:p>
    <w:p w:rsidR="000B0CE7" w:rsidRDefault="002967AD">
      <w:pPr>
        <w:shd w:val="clear" w:color="auto" w:fill="FFFFFF"/>
        <w:jc w:val="both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>Technical Support Professional (Hewlett Packard Desktop Computer account)</w:t>
      </w:r>
    </w:p>
    <w:p w:rsidR="000B0CE7" w:rsidRDefault="002967AD">
      <w:pPr>
        <w:shd w:val="clear" w:color="auto" w:fill="FFFFFF"/>
        <w:jc w:val="both"/>
        <w:rPr>
          <w:rFonts w:eastAsia="Times New Roman"/>
          <w:color w:val="000000"/>
          <w:sz w:val="22"/>
          <w:szCs w:val="22"/>
        </w:rPr>
      </w:pPr>
      <w:r>
        <w:rPr>
          <w:color w:val="222222"/>
          <w:sz w:val="22"/>
          <w:szCs w:val="22"/>
        </w:rPr>
        <w:t>Stream Global Services (now CONVERGYS) 11/16/2009 - 12/11/2010</w:t>
      </w:r>
    </w:p>
    <w:p w:rsidR="000B0CE7" w:rsidRDefault="002967AD">
      <w:pPr>
        <w:pStyle w:val="ListParagraph"/>
        <w:numPr>
          <w:ilvl w:val="0"/>
          <w:numId w:val="2"/>
        </w:numPr>
        <w:shd w:val="clear" w:color="auto" w:fill="FFFFFF"/>
        <w:jc w:val="both"/>
        <w:rPr>
          <w:color w:val="222222"/>
          <w:sz w:val="22"/>
          <w:szCs w:val="22"/>
        </w:rPr>
      </w:pPr>
      <w:bookmarkStart w:id="0" w:name="_Hlk519767234"/>
      <w:r>
        <w:rPr>
          <w:rFonts w:eastAsia="Times New Roman"/>
          <w:color w:val="000000"/>
          <w:sz w:val="22"/>
          <w:szCs w:val="22"/>
        </w:rPr>
        <w:t>Provide Technical Support to end users via phone</w:t>
      </w:r>
      <w:bookmarkEnd w:id="0"/>
      <w:r>
        <w:rPr>
          <w:rFonts w:eastAsia="Times New Roman"/>
          <w:color w:val="000000"/>
          <w:sz w:val="22"/>
          <w:szCs w:val="22"/>
        </w:rPr>
        <w:t xml:space="preserve"> to fix software and hardware problems of HP desktop computers</w:t>
      </w:r>
      <w:r>
        <w:rPr>
          <w:color w:val="222222"/>
          <w:sz w:val="22"/>
          <w:szCs w:val="22"/>
        </w:rPr>
        <w:t xml:space="preserve">             </w:t>
      </w:r>
    </w:p>
    <w:p w:rsidR="000B0CE7" w:rsidRDefault="000B0CE7">
      <w:pPr>
        <w:shd w:val="clear" w:color="auto" w:fill="FFFFFF"/>
        <w:jc w:val="both"/>
        <w:rPr>
          <w:color w:val="222222"/>
          <w:sz w:val="22"/>
          <w:szCs w:val="22"/>
        </w:rPr>
      </w:pPr>
    </w:p>
    <w:p w:rsidR="000B0CE7" w:rsidRDefault="000B0CE7">
      <w:pPr>
        <w:shd w:val="clear" w:color="auto" w:fill="FFFFFF"/>
        <w:jc w:val="both"/>
        <w:rPr>
          <w:color w:val="222222"/>
          <w:sz w:val="22"/>
          <w:szCs w:val="22"/>
        </w:rPr>
      </w:pPr>
    </w:p>
    <w:p w:rsidR="000B0CE7" w:rsidRDefault="002967AD">
      <w:pPr>
        <w:shd w:val="clear" w:color="auto" w:fill="FFFFFF"/>
        <w:jc w:val="both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 xml:space="preserve">Tier 3 Technical Support Representative (Bellsouth internet, AT&amp;T DSL &amp; U-verse Account)  </w:t>
      </w:r>
    </w:p>
    <w:p w:rsidR="000B0CE7" w:rsidRDefault="002967AD">
      <w:pPr>
        <w:shd w:val="clear" w:color="auto" w:fill="FFFFFF"/>
        <w:jc w:val="both"/>
        <w:rPr>
          <w:rFonts w:eastAsia="Times New Roman"/>
          <w:color w:val="000000"/>
          <w:sz w:val="22"/>
          <w:szCs w:val="22"/>
        </w:rPr>
      </w:pPr>
      <w:r>
        <w:rPr>
          <w:color w:val="222222"/>
          <w:sz w:val="22"/>
          <w:szCs w:val="22"/>
        </w:rPr>
        <w:t>CONVERGYS     05/07/2007-11/24/2008</w:t>
      </w:r>
    </w:p>
    <w:p w:rsidR="000B0CE7" w:rsidRDefault="002967AD">
      <w:pPr>
        <w:pStyle w:val="ListParagraph"/>
        <w:numPr>
          <w:ilvl w:val="0"/>
          <w:numId w:val="2"/>
        </w:numPr>
        <w:shd w:val="clear" w:color="auto" w:fill="FFFFFF"/>
        <w:jc w:val="both"/>
        <w:rPr>
          <w:sz w:val="22"/>
          <w:szCs w:val="22"/>
          <w:u w:val="single"/>
        </w:rPr>
      </w:pPr>
      <w:r>
        <w:rPr>
          <w:rFonts w:eastAsia="Times New Roman"/>
          <w:color w:val="000000"/>
          <w:sz w:val="22"/>
          <w:szCs w:val="22"/>
        </w:rPr>
        <w:t xml:space="preserve">Provide Technical Support to end users via phone to fix DSL/fiber optic internet problems, IP TV and VOIP telephone </w:t>
      </w:r>
      <w:r>
        <w:rPr>
          <w:color w:val="222222"/>
          <w:sz w:val="22"/>
          <w:szCs w:val="22"/>
        </w:rPr>
        <w:t xml:space="preserve">issues for AT&amp;T U-verse subscribers.  </w:t>
      </w:r>
    </w:p>
    <w:p w:rsidR="000B0CE7" w:rsidRDefault="000B0CE7">
      <w:pPr>
        <w:rPr>
          <w:sz w:val="22"/>
          <w:szCs w:val="22"/>
          <w:u w:val="single"/>
        </w:rPr>
      </w:pPr>
    </w:p>
    <w:p w:rsidR="000B0CE7" w:rsidRDefault="000B0CE7">
      <w:pPr>
        <w:rPr>
          <w:sz w:val="22"/>
          <w:szCs w:val="22"/>
          <w:u w:val="single"/>
        </w:rPr>
      </w:pPr>
    </w:p>
    <w:p w:rsidR="000B0CE7" w:rsidRDefault="002967AD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SEMINARS / SYMPOSIUM / CERTIFICATES</w:t>
      </w:r>
    </w:p>
    <w:p w:rsidR="000B0CE7" w:rsidRDefault="000B0CE7">
      <w:pPr>
        <w:ind w:left="720"/>
        <w:rPr>
          <w:sz w:val="22"/>
          <w:szCs w:val="22"/>
          <w:u w:val="single"/>
        </w:rPr>
      </w:pPr>
    </w:p>
    <w:p w:rsidR="000B0CE7" w:rsidRDefault="002967AD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Lenovo RAWBASICS - Warranty Basics for Technicians and Profile Administrators</w:t>
      </w:r>
    </w:p>
    <w:p w:rsidR="000B0CE7" w:rsidRDefault="002967AD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Lenovo RASERVICE – Notebook, Tablet, Desktop &amp; Workstation Authorized Technician</w:t>
      </w:r>
    </w:p>
    <w:p w:rsidR="000B0CE7" w:rsidRDefault="002967AD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Certificate of Typing Speed and Accuracy (48 wpm)</w:t>
      </w:r>
    </w:p>
    <w:p w:rsidR="000B0CE7" w:rsidRDefault="002967AD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Dell Client Foundation Certificate</w:t>
      </w:r>
    </w:p>
    <w:p w:rsidR="000B0CE7" w:rsidRDefault="002967AD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Dell Enterprise Foundation Certificate</w:t>
      </w:r>
    </w:p>
    <w:p w:rsidR="000B0CE7" w:rsidRDefault="002967AD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Association of Information Management Students (AIMS)</w:t>
      </w:r>
    </w:p>
    <w:p w:rsidR="000B0CE7" w:rsidRDefault="002967AD">
      <w:pPr>
        <w:ind w:left="1440"/>
        <w:rPr>
          <w:sz w:val="22"/>
          <w:szCs w:val="22"/>
        </w:rPr>
      </w:pPr>
      <w:r>
        <w:rPr>
          <w:sz w:val="22"/>
          <w:szCs w:val="22"/>
        </w:rPr>
        <w:t>“Business w/o Capital using Information Management Technology”</w:t>
      </w:r>
    </w:p>
    <w:p w:rsidR="000B0CE7" w:rsidRDefault="002967AD">
      <w:pPr>
        <w:ind w:left="1440"/>
        <w:rPr>
          <w:sz w:val="22"/>
          <w:szCs w:val="22"/>
        </w:rPr>
      </w:pPr>
      <w:r>
        <w:rPr>
          <w:sz w:val="22"/>
          <w:szCs w:val="22"/>
        </w:rPr>
        <w:t>July 16, 2003</w:t>
      </w:r>
    </w:p>
    <w:p w:rsidR="000B0CE7" w:rsidRDefault="002967AD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New Microsoft Software presentation in AMA University</w:t>
      </w:r>
    </w:p>
    <w:p w:rsidR="000B0CE7" w:rsidRDefault="002967AD">
      <w:pPr>
        <w:ind w:left="1440"/>
        <w:rPr>
          <w:sz w:val="22"/>
          <w:szCs w:val="22"/>
        </w:rPr>
      </w:pPr>
      <w:r>
        <w:rPr>
          <w:sz w:val="22"/>
          <w:szCs w:val="22"/>
        </w:rPr>
        <w:t>“Latest in Office Software Tools for easier document and webpage presentations”</w:t>
      </w:r>
    </w:p>
    <w:p w:rsidR="000B0CE7" w:rsidRDefault="002967AD">
      <w:pPr>
        <w:ind w:left="1440"/>
        <w:rPr>
          <w:sz w:val="22"/>
          <w:szCs w:val="22"/>
        </w:rPr>
      </w:pPr>
      <w:r>
        <w:rPr>
          <w:sz w:val="22"/>
          <w:szCs w:val="22"/>
        </w:rPr>
        <w:t>Feb 9, 2004</w:t>
      </w:r>
    </w:p>
    <w:p w:rsidR="000B0CE7" w:rsidRDefault="002967AD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AMA-China Robotics Lab Tour</w:t>
      </w:r>
    </w:p>
    <w:p w:rsidR="000B0CE7" w:rsidRDefault="002967AD">
      <w:pPr>
        <w:ind w:left="1440"/>
        <w:rPr>
          <w:sz w:val="22"/>
          <w:szCs w:val="22"/>
        </w:rPr>
      </w:pPr>
      <w:r>
        <w:rPr>
          <w:sz w:val="22"/>
          <w:szCs w:val="22"/>
        </w:rPr>
        <w:t>“Computer controlled Robotic Arm Device presentation”</w:t>
      </w:r>
    </w:p>
    <w:p w:rsidR="000B0CE7" w:rsidRDefault="002967AD">
      <w:pPr>
        <w:ind w:left="1440"/>
        <w:rPr>
          <w:sz w:val="22"/>
          <w:szCs w:val="22"/>
        </w:rPr>
      </w:pPr>
      <w:r>
        <w:rPr>
          <w:sz w:val="22"/>
          <w:szCs w:val="22"/>
        </w:rPr>
        <w:t>Oct 25, 2004</w:t>
      </w:r>
    </w:p>
    <w:p w:rsidR="000B0CE7" w:rsidRDefault="002967AD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W.C. Virgo Ink Manufacturing Inc. Team-Building Seminar</w:t>
      </w:r>
    </w:p>
    <w:p w:rsidR="000B0CE7" w:rsidRDefault="002967AD">
      <w:pPr>
        <w:ind w:left="1440"/>
        <w:rPr>
          <w:sz w:val="22"/>
          <w:szCs w:val="22"/>
        </w:rPr>
      </w:pPr>
      <w:r>
        <w:rPr>
          <w:sz w:val="22"/>
          <w:szCs w:val="22"/>
        </w:rPr>
        <w:t>“Promoting Team-Work by developing Inter-Department Worker’s Personal Relations”</w:t>
      </w:r>
    </w:p>
    <w:p w:rsidR="000B0CE7" w:rsidRDefault="002967AD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Bellsouth Internet Systems Training Seminar</w:t>
      </w:r>
    </w:p>
    <w:p w:rsidR="000B0CE7" w:rsidRDefault="002967AD">
      <w:pPr>
        <w:ind w:left="1440"/>
        <w:rPr>
          <w:sz w:val="22"/>
          <w:szCs w:val="22"/>
        </w:rPr>
      </w:pPr>
      <w:r>
        <w:rPr>
          <w:sz w:val="22"/>
          <w:szCs w:val="22"/>
        </w:rPr>
        <w:t>“How the internet infrastructure works and how to maintain it”</w:t>
      </w:r>
    </w:p>
    <w:p w:rsidR="000B0CE7" w:rsidRDefault="002967AD">
      <w:pPr>
        <w:ind w:left="1440"/>
        <w:rPr>
          <w:sz w:val="22"/>
          <w:szCs w:val="22"/>
        </w:rPr>
      </w:pPr>
      <w:r>
        <w:rPr>
          <w:sz w:val="22"/>
          <w:szCs w:val="22"/>
        </w:rPr>
        <w:t>May 7, 2007</w:t>
      </w:r>
    </w:p>
    <w:p w:rsidR="000B0CE7" w:rsidRDefault="002967AD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AT&amp;T </w:t>
      </w:r>
      <w:proofErr w:type="spellStart"/>
      <w:r>
        <w:rPr>
          <w:sz w:val="22"/>
          <w:szCs w:val="22"/>
        </w:rPr>
        <w:t>Uverse</w:t>
      </w:r>
      <w:proofErr w:type="spellEnd"/>
      <w:r>
        <w:rPr>
          <w:sz w:val="22"/>
          <w:szCs w:val="22"/>
        </w:rPr>
        <w:t xml:space="preserve"> VDSL Service training</w:t>
      </w:r>
    </w:p>
    <w:p w:rsidR="000B0CE7" w:rsidRDefault="002967AD">
      <w:pPr>
        <w:ind w:left="1440"/>
        <w:rPr>
          <w:sz w:val="22"/>
          <w:szCs w:val="22"/>
        </w:rPr>
      </w:pPr>
      <w:r>
        <w:rPr>
          <w:sz w:val="22"/>
          <w:szCs w:val="22"/>
        </w:rPr>
        <w:t>“How VDSL works and troubleshooting VDSL problems regarding internet, phone and television”</w:t>
      </w:r>
    </w:p>
    <w:p w:rsidR="000B0CE7" w:rsidRDefault="002967AD">
      <w:pPr>
        <w:ind w:left="1440"/>
        <w:rPr>
          <w:sz w:val="22"/>
          <w:szCs w:val="22"/>
        </w:rPr>
      </w:pPr>
      <w:r>
        <w:rPr>
          <w:sz w:val="22"/>
          <w:szCs w:val="22"/>
        </w:rPr>
        <w:t>February 18, 2008</w:t>
      </w:r>
    </w:p>
    <w:p w:rsidR="000B0CE7" w:rsidRDefault="002967AD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Hewlett Packard product training</w:t>
      </w:r>
    </w:p>
    <w:p w:rsidR="000B0CE7" w:rsidRDefault="002967AD">
      <w:pPr>
        <w:pStyle w:val="ListParagraph"/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        "How to fix HP Desktop hardware and software issues"</w:t>
      </w:r>
    </w:p>
    <w:p w:rsidR="000B0CE7" w:rsidRDefault="002967AD">
      <w:pPr>
        <w:pStyle w:val="ListParagraph"/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        November 16, 2009</w:t>
      </w:r>
    </w:p>
    <w:p w:rsidR="000B0CE7" w:rsidRDefault="000B0CE7">
      <w:pPr>
        <w:pStyle w:val="ListParagraph"/>
        <w:ind w:left="1080"/>
        <w:rPr>
          <w:sz w:val="22"/>
          <w:szCs w:val="22"/>
        </w:rPr>
      </w:pPr>
    </w:p>
    <w:p w:rsidR="003577A7" w:rsidRDefault="003577A7">
      <w:pPr>
        <w:rPr>
          <w:sz w:val="22"/>
          <w:szCs w:val="22"/>
          <w:u w:val="single"/>
        </w:rPr>
      </w:pPr>
    </w:p>
    <w:p w:rsidR="000B0CE7" w:rsidRDefault="002967AD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lastRenderedPageBreak/>
        <w:t>ACHIEVEMENTS</w:t>
      </w:r>
    </w:p>
    <w:p w:rsidR="000B0CE7" w:rsidRDefault="000B0CE7">
      <w:pPr>
        <w:rPr>
          <w:sz w:val="22"/>
          <w:szCs w:val="22"/>
          <w:u w:val="single"/>
        </w:rPr>
      </w:pPr>
    </w:p>
    <w:p w:rsidR="000B0CE7" w:rsidRDefault="002967AD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1</w:t>
      </w:r>
      <w:r>
        <w:rPr>
          <w:sz w:val="22"/>
          <w:szCs w:val="22"/>
          <w:vertAlign w:val="superscript"/>
        </w:rPr>
        <w:t>st</w:t>
      </w:r>
      <w:r>
        <w:rPr>
          <w:sz w:val="22"/>
          <w:szCs w:val="22"/>
        </w:rPr>
        <w:t xml:space="preserve"> to 3</w:t>
      </w:r>
      <w:r>
        <w:rPr>
          <w:sz w:val="22"/>
          <w:szCs w:val="22"/>
          <w:vertAlign w:val="superscript"/>
        </w:rPr>
        <w:t>rd</w:t>
      </w:r>
      <w:r>
        <w:rPr>
          <w:sz w:val="22"/>
          <w:szCs w:val="22"/>
        </w:rPr>
        <w:t xml:space="preserve"> Honorable Mention from Grade 1 to Grade 6 at St. James College of Q.C.</w:t>
      </w:r>
    </w:p>
    <w:p w:rsidR="000B0CE7" w:rsidRDefault="002967AD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Pilot Section from 1</w:t>
      </w:r>
      <w:r>
        <w:rPr>
          <w:sz w:val="22"/>
          <w:szCs w:val="22"/>
          <w:vertAlign w:val="superscript"/>
        </w:rPr>
        <w:t>st</w:t>
      </w:r>
      <w:r>
        <w:rPr>
          <w:sz w:val="22"/>
          <w:szCs w:val="22"/>
        </w:rPr>
        <w:t xml:space="preserve"> to 4</w:t>
      </w:r>
      <w:r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year at Quezon City Science High School</w:t>
      </w:r>
    </w:p>
    <w:p w:rsidR="000B0CE7" w:rsidRDefault="002967AD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3-time Dean’s List at AMA Computer University</w:t>
      </w:r>
    </w:p>
    <w:p w:rsidR="000B0CE7" w:rsidRDefault="002967AD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Overall awardees in English proper grammar and pronunciation contest in AMA Computer University</w:t>
      </w:r>
    </w:p>
    <w:p w:rsidR="000B0CE7" w:rsidRDefault="002967AD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Constant high and/or highest batch grade on Management Information Systems major subjects in AMA University.</w:t>
      </w:r>
    </w:p>
    <w:p w:rsidR="000B0CE7" w:rsidRDefault="002967AD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Complete attendance in all training seminars at Convergys business solutions</w:t>
      </w:r>
    </w:p>
    <w:p w:rsidR="000B0CE7" w:rsidRDefault="002967AD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TACRIFT champion for 3 months at Convergys including a 12 out of 12 100% rating for the month of October 2007 (perfect rating in the monthly costumer service survey) </w:t>
      </w:r>
    </w:p>
    <w:p w:rsidR="000B0CE7" w:rsidRDefault="002967AD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Always in the top 3 of the team’s highest score cards while working at Convergys Business Solutions.</w:t>
      </w:r>
    </w:p>
    <w:p w:rsidR="000B0CE7" w:rsidRDefault="000B0CE7">
      <w:pPr>
        <w:rPr>
          <w:sz w:val="22"/>
          <w:szCs w:val="22"/>
        </w:rPr>
      </w:pPr>
    </w:p>
    <w:p w:rsidR="000B0CE7" w:rsidRDefault="000B0CE7">
      <w:pPr>
        <w:rPr>
          <w:sz w:val="22"/>
          <w:szCs w:val="22"/>
          <w:u w:val="single"/>
        </w:rPr>
      </w:pPr>
    </w:p>
    <w:p w:rsidR="000B0CE7" w:rsidRDefault="000B0CE7">
      <w:pPr>
        <w:rPr>
          <w:sz w:val="22"/>
          <w:szCs w:val="22"/>
          <w:u w:val="single"/>
        </w:rPr>
      </w:pPr>
    </w:p>
    <w:p w:rsidR="000B0CE7" w:rsidRDefault="002967AD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EDUCATIONAL BACKGROUND</w:t>
      </w:r>
    </w:p>
    <w:p w:rsidR="000B0CE7" w:rsidRDefault="000B0CE7">
      <w:pPr>
        <w:rPr>
          <w:sz w:val="22"/>
          <w:szCs w:val="22"/>
          <w:u w:val="single"/>
        </w:rPr>
      </w:pPr>
    </w:p>
    <w:p w:rsidR="000B0CE7" w:rsidRDefault="002967AD">
      <w:pPr>
        <w:rPr>
          <w:sz w:val="22"/>
          <w:szCs w:val="22"/>
        </w:rPr>
      </w:pPr>
      <w:r>
        <w:rPr>
          <w:sz w:val="22"/>
          <w:szCs w:val="22"/>
        </w:rPr>
        <w:t>AMA Computer University 2001-2005</w:t>
      </w:r>
    </w:p>
    <w:p w:rsidR="000B0CE7" w:rsidRDefault="002967AD">
      <w:pPr>
        <w:ind w:left="1440"/>
        <w:rPr>
          <w:sz w:val="22"/>
          <w:szCs w:val="22"/>
        </w:rPr>
      </w:pPr>
      <w:r>
        <w:rPr>
          <w:sz w:val="22"/>
          <w:szCs w:val="22"/>
        </w:rPr>
        <w:t>Project 8, Quezon City, Philippines</w:t>
      </w:r>
    </w:p>
    <w:p w:rsidR="000B0CE7" w:rsidRDefault="002967AD">
      <w:pPr>
        <w:ind w:left="1440"/>
        <w:rPr>
          <w:sz w:val="22"/>
          <w:szCs w:val="22"/>
          <w:u w:val="single"/>
        </w:rPr>
      </w:pPr>
      <w:r>
        <w:rPr>
          <w:sz w:val="22"/>
          <w:szCs w:val="22"/>
        </w:rPr>
        <w:t>BSBA major in Management Information System (MIS)</w:t>
      </w:r>
    </w:p>
    <w:p w:rsidR="000B0CE7" w:rsidRDefault="000B0CE7">
      <w:pPr>
        <w:rPr>
          <w:sz w:val="22"/>
          <w:szCs w:val="22"/>
          <w:u w:val="single"/>
        </w:rPr>
      </w:pPr>
    </w:p>
    <w:p w:rsidR="000B0CE7" w:rsidRDefault="002967AD">
      <w:pPr>
        <w:ind w:left="1080" w:hanging="108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SKILLS</w:t>
      </w:r>
    </w:p>
    <w:p w:rsidR="000B0CE7" w:rsidRDefault="000B0CE7">
      <w:pPr>
        <w:rPr>
          <w:sz w:val="22"/>
          <w:szCs w:val="22"/>
          <w:u w:val="single"/>
        </w:rPr>
      </w:pPr>
    </w:p>
    <w:p w:rsidR="000B0CE7" w:rsidRDefault="002967AD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Proficient in using Microsoft Office Software: MS Word, Excel, </w:t>
      </w:r>
      <w:proofErr w:type="spellStart"/>
      <w:r>
        <w:rPr>
          <w:sz w:val="22"/>
          <w:szCs w:val="22"/>
        </w:rPr>
        <w:t>Powerpoint</w:t>
      </w:r>
      <w:proofErr w:type="spellEnd"/>
      <w:r>
        <w:rPr>
          <w:sz w:val="22"/>
          <w:szCs w:val="22"/>
        </w:rPr>
        <w:t xml:space="preserve">, Adobe Photoshop, </w:t>
      </w:r>
      <w:proofErr w:type="spellStart"/>
      <w:r>
        <w:rPr>
          <w:sz w:val="22"/>
          <w:szCs w:val="22"/>
        </w:rPr>
        <w:t>Frontpage</w:t>
      </w:r>
      <w:proofErr w:type="spellEnd"/>
      <w:r>
        <w:rPr>
          <w:sz w:val="22"/>
          <w:szCs w:val="22"/>
        </w:rPr>
        <w:t>, Journal and Spreadsheet</w:t>
      </w:r>
    </w:p>
    <w:p w:rsidR="000B0CE7" w:rsidRDefault="002967AD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Knowledge in Integrated Computer Software: </w:t>
      </w:r>
      <w:proofErr w:type="spellStart"/>
      <w:r>
        <w:rPr>
          <w:sz w:val="22"/>
          <w:szCs w:val="22"/>
        </w:rPr>
        <w:t>Foxpro</w:t>
      </w:r>
      <w:proofErr w:type="spellEnd"/>
      <w:r>
        <w:rPr>
          <w:sz w:val="22"/>
          <w:szCs w:val="22"/>
        </w:rPr>
        <w:t>, G.W. Basic, Moviemaker, Flash and HTML</w:t>
      </w:r>
    </w:p>
    <w:p w:rsidR="000B0CE7" w:rsidRDefault="002967AD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Proficient and Creative in making and editing web pages.</w:t>
      </w:r>
    </w:p>
    <w:p w:rsidR="000B0CE7" w:rsidRDefault="002967AD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Capable of Fixing Computer Software and Hardware-based Problems</w:t>
      </w:r>
    </w:p>
    <w:p w:rsidR="000B0CE7" w:rsidRDefault="002967AD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Capable of Building a Desktop Computer</w:t>
      </w:r>
    </w:p>
    <w:p w:rsidR="000B0CE7" w:rsidRDefault="002967AD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Knowledge in Integrating Computer Networks for Business purposes.</w:t>
      </w:r>
    </w:p>
    <w:p w:rsidR="000B0CE7" w:rsidRDefault="002967AD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Proficient in speaking the English and Tagalog language</w:t>
      </w:r>
    </w:p>
    <w:p w:rsidR="000B0CE7" w:rsidRDefault="002967AD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Fast in Computer Keyboard Typing</w:t>
      </w:r>
    </w:p>
    <w:p w:rsidR="000B0CE7" w:rsidRDefault="002967AD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Well trained in fixing internet connection problems (DSL, Wireless, WIFI, satellite, dial-up)</w:t>
      </w:r>
    </w:p>
    <w:p w:rsidR="000B0CE7" w:rsidRDefault="002967AD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Excellent communication skills </w:t>
      </w:r>
    </w:p>
    <w:p w:rsidR="000B0CE7" w:rsidRDefault="002967AD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Knowledge in setting up / troubleshooting televisions (air </w:t>
      </w:r>
      <w:proofErr w:type="spellStart"/>
      <w:r>
        <w:rPr>
          <w:sz w:val="22"/>
          <w:szCs w:val="22"/>
        </w:rPr>
        <w:t>tv</w:t>
      </w:r>
      <w:proofErr w:type="spellEnd"/>
      <w:r>
        <w:rPr>
          <w:sz w:val="22"/>
          <w:szCs w:val="22"/>
        </w:rPr>
        <w:t>, cable, sputnik, HD)</w:t>
      </w:r>
    </w:p>
    <w:p w:rsidR="000B0CE7" w:rsidRDefault="000B0CE7">
      <w:pPr>
        <w:ind w:left="1440"/>
        <w:rPr>
          <w:sz w:val="22"/>
          <w:szCs w:val="22"/>
        </w:rPr>
      </w:pPr>
    </w:p>
    <w:p w:rsidR="000B0CE7" w:rsidRDefault="000B0CE7">
      <w:pPr>
        <w:rPr>
          <w:sz w:val="22"/>
          <w:szCs w:val="22"/>
          <w:u w:val="single"/>
        </w:rPr>
      </w:pPr>
    </w:p>
    <w:p w:rsidR="000B0CE7" w:rsidRDefault="000B0CE7">
      <w:pPr>
        <w:rPr>
          <w:sz w:val="22"/>
          <w:szCs w:val="22"/>
          <w:u w:val="single"/>
        </w:rPr>
      </w:pPr>
    </w:p>
    <w:p w:rsidR="000B0CE7" w:rsidRDefault="000B0CE7">
      <w:pPr>
        <w:rPr>
          <w:sz w:val="22"/>
          <w:szCs w:val="22"/>
          <w:u w:val="single"/>
        </w:rPr>
      </w:pPr>
    </w:p>
    <w:p w:rsidR="000B0CE7" w:rsidRDefault="000B0CE7">
      <w:pPr>
        <w:rPr>
          <w:sz w:val="22"/>
          <w:szCs w:val="22"/>
          <w:u w:val="single"/>
        </w:rPr>
      </w:pPr>
    </w:p>
    <w:p w:rsidR="000B0CE7" w:rsidRDefault="000B0CE7">
      <w:pPr>
        <w:rPr>
          <w:sz w:val="22"/>
          <w:szCs w:val="22"/>
          <w:u w:val="single"/>
        </w:rPr>
      </w:pPr>
    </w:p>
    <w:p w:rsidR="000B0CE7" w:rsidRDefault="000B0CE7">
      <w:pPr>
        <w:rPr>
          <w:sz w:val="22"/>
          <w:szCs w:val="22"/>
          <w:u w:val="single"/>
        </w:rPr>
      </w:pPr>
    </w:p>
    <w:p w:rsidR="000B0CE7" w:rsidRDefault="000B0CE7">
      <w:pPr>
        <w:rPr>
          <w:sz w:val="22"/>
          <w:szCs w:val="22"/>
          <w:u w:val="single"/>
        </w:rPr>
      </w:pPr>
    </w:p>
    <w:p w:rsidR="003577A7" w:rsidRDefault="003577A7">
      <w:pPr>
        <w:rPr>
          <w:sz w:val="22"/>
          <w:szCs w:val="22"/>
          <w:u w:val="single"/>
        </w:rPr>
      </w:pPr>
    </w:p>
    <w:p w:rsidR="003577A7" w:rsidRDefault="003577A7">
      <w:pPr>
        <w:rPr>
          <w:sz w:val="22"/>
          <w:szCs w:val="22"/>
          <w:u w:val="single"/>
        </w:rPr>
      </w:pPr>
    </w:p>
    <w:p w:rsidR="003577A7" w:rsidRDefault="003577A7">
      <w:pPr>
        <w:rPr>
          <w:sz w:val="22"/>
          <w:szCs w:val="22"/>
          <w:u w:val="single"/>
        </w:rPr>
      </w:pPr>
    </w:p>
    <w:p w:rsidR="000B0CE7" w:rsidRDefault="002967AD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lastRenderedPageBreak/>
        <w:t>REFERENCES</w:t>
      </w:r>
    </w:p>
    <w:p w:rsidR="000B0CE7" w:rsidRDefault="000B0CE7">
      <w:pPr>
        <w:rPr>
          <w:sz w:val="22"/>
          <w:szCs w:val="22"/>
          <w:u w:val="single"/>
        </w:rPr>
      </w:pPr>
    </w:p>
    <w:p w:rsidR="000B0CE7" w:rsidRDefault="002967AD">
      <w:pPr>
        <w:pStyle w:val="ListParagraph"/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         Paul </w:t>
      </w:r>
      <w:proofErr w:type="spellStart"/>
      <w:r>
        <w:rPr>
          <w:sz w:val="22"/>
          <w:szCs w:val="22"/>
        </w:rPr>
        <w:t>Acommazo</w:t>
      </w:r>
      <w:proofErr w:type="spellEnd"/>
    </w:p>
    <w:p w:rsidR="000B0CE7" w:rsidRDefault="002967AD">
      <w:pPr>
        <w:pStyle w:val="ListParagraph"/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         I.T. Services Technician</w:t>
      </w:r>
    </w:p>
    <w:p w:rsidR="000B0CE7" w:rsidRDefault="002967AD">
      <w:pPr>
        <w:pStyle w:val="ListParagraph"/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         </w:t>
      </w:r>
      <w:proofErr w:type="spellStart"/>
      <w:r>
        <w:rPr>
          <w:sz w:val="22"/>
          <w:szCs w:val="22"/>
        </w:rPr>
        <w:t>BlackBox</w:t>
      </w:r>
      <w:proofErr w:type="spellEnd"/>
    </w:p>
    <w:p w:rsidR="000B0CE7" w:rsidRDefault="002967AD">
      <w:pPr>
        <w:pStyle w:val="ListParagraph"/>
        <w:ind w:left="0"/>
      </w:pPr>
      <w:r>
        <w:rPr>
          <w:sz w:val="22"/>
          <w:szCs w:val="22"/>
        </w:rPr>
        <w:t xml:space="preserve">             (530) 312-1891</w:t>
      </w:r>
    </w:p>
    <w:p w:rsidR="000B0CE7" w:rsidRDefault="000B0CE7">
      <w:pPr>
        <w:pStyle w:val="ListParagraph"/>
        <w:ind w:left="0"/>
      </w:pPr>
    </w:p>
    <w:p w:rsidR="000B0CE7" w:rsidRDefault="002967AD">
      <w:pPr>
        <w:pStyle w:val="ListParagraph"/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         Peter Brookes</w:t>
      </w:r>
    </w:p>
    <w:p w:rsidR="000B0CE7" w:rsidRDefault="002967AD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I.T Dispatch Support Technician</w:t>
      </w:r>
    </w:p>
    <w:p w:rsidR="000B0CE7" w:rsidRDefault="002967AD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COMPUCOM</w:t>
      </w:r>
    </w:p>
    <w:p w:rsidR="000B0CE7" w:rsidRDefault="002967AD">
      <w:pPr>
        <w:pStyle w:val="ListParagraph"/>
      </w:pPr>
      <w:r>
        <w:rPr>
          <w:sz w:val="22"/>
          <w:szCs w:val="22"/>
        </w:rPr>
        <w:t>(510) 815-3803</w:t>
      </w:r>
    </w:p>
    <w:p w:rsidR="000B0CE7" w:rsidRDefault="000B0CE7">
      <w:pPr>
        <w:pStyle w:val="ListParagraph"/>
        <w:ind w:left="0"/>
      </w:pPr>
    </w:p>
    <w:p w:rsidR="000B0CE7" w:rsidRDefault="002967AD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Jordan Taylor</w:t>
      </w:r>
    </w:p>
    <w:p w:rsidR="000B0CE7" w:rsidRDefault="002967AD">
      <w:pPr>
        <w:rPr>
          <w:sz w:val="22"/>
          <w:szCs w:val="22"/>
        </w:rPr>
      </w:pPr>
      <w:r>
        <w:rPr>
          <w:sz w:val="22"/>
          <w:szCs w:val="22"/>
        </w:rPr>
        <w:t xml:space="preserve">             I.T Dispatch Support Technician</w:t>
      </w:r>
    </w:p>
    <w:p w:rsidR="000B0CE7" w:rsidRDefault="002967AD">
      <w:pPr>
        <w:rPr>
          <w:sz w:val="22"/>
          <w:szCs w:val="22"/>
        </w:rPr>
      </w:pPr>
      <w:r>
        <w:rPr>
          <w:sz w:val="22"/>
          <w:szCs w:val="22"/>
        </w:rPr>
        <w:t xml:space="preserve">             COMPUCOM</w:t>
      </w:r>
    </w:p>
    <w:p w:rsidR="000B0CE7" w:rsidRDefault="002967AD">
      <w:r>
        <w:rPr>
          <w:sz w:val="22"/>
          <w:szCs w:val="22"/>
        </w:rPr>
        <w:t xml:space="preserve">             (530) 344-6740</w:t>
      </w:r>
    </w:p>
    <w:p w:rsidR="000B0CE7" w:rsidRDefault="000B0CE7">
      <w:pPr>
        <w:pStyle w:val="ListParagraph"/>
        <w:ind w:left="0"/>
      </w:pPr>
    </w:p>
    <w:p w:rsidR="000B0CE7" w:rsidRDefault="002967AD">
      <w:pPr>
        <w:pStyle w:val="ListParagraph"/>
        <w:ind w:left="0"/>
      </w:pPr>
      <w:r>
        <w:rPr>
          <w:sz w:val="22"/>
          <w:szCs w:val="22"/>
        </w:rPr>
        <w:t xml:space="preserve">             </w:t>
      </w:r>
    </w:p>
    <w:sectPr w:rsidR="000B0CE7">
      <w:pgSz w:w="12240" w:h="15840"/>
      <w:pgMar w:top="1440" w:right="1800" w:bottom="1440" w:left="1800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/>
      </w:rPr>
    </w:lvl>
  </w:abstractNum>
  <w:abstractNum w:abstractNumId="1" w15:restartNumberingAfterBreak="0">
    <w:nsid w:val="00000002"/>
    <w:multiLevelType w:val="multi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/>
        <w:color w:val="222222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  <w:color w:val="222222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  <w:color w:val="222222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multi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00000004"/>
    <w:multiLevelType w:val="multi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4" w15:restartNumberingAfterBreak="0">
    <w:nsid w:val="00000005"/>
    <w:multiLevelType w:val="multilevel"/>
    <w:tmpl w:val="00000005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5" w15:restartNumberingAfterBreak="0">
    <w:nsid w:val="00000006"/>
    <w:multiLevelType w:val="multilevel"/>
    <w:tmpl w:val="00000006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6" w15:restartNumberingAfterBreak="0">
    <w:nsid w:val="00000007"/>
    <w:multiLevelType w:val="multilevel"/>
    <w:tmpl w:val="00000007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color w:val="222222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  <w:color w:val="222222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  <w:color w:val="222222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7" w15:restartNumberingAfterBreak="0">
    <w:nsid w:val="00000008"/>
    <w:multiLevelType w:val="multilevel"/>
    <w:tmpl w:val="00000008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7AD"/>
    <w:rsid w:val="000B0CE7"/>
    <w:rsid w:val="0021710F"/>
    <w:rsid w:val="002967AD"/>
    <w:rsid w:val="003577A7"/>
    <w:rsid w:val="00427675"/>
    <w:rsid w:val="004E50D2"/>
    <w:rsid w:val="005F5827"/>
    <w:rsid w:val="00667158"/>
    <w:rsid w:val="00777707"/>
    <w:rsid w:val="007850A8"/>
    <w:rsid w:val="00794C85"/>
    <w:rsid w:val="007D5F8E"/>
    <w:rsid w:val="00813A41"/>
    <w:rsid w:val="00956118"/>
    <w:rsid w:val="009D2AF4"/>
    <w:rsid w:val="00A70B8E"/>
    <w:rsid w:val="00C44945"/>
    <w:rsid w:val="00ED537F"/>
    <w:rsid w:val="00F24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  <w15:chartTrackingRefBased/>
  <w15:docId w15:val="{361BDEC4-8D53-814E-8184-C124F1AB6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eastAsia="SimSu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  <w:sz w:val="22"/>
      <w:szCs w:val="22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Symbol" w:hAnsi="Symbol" w:cs="Symbol"/>
    </w:rPr>
  </w:style>
  <w:style w:type="character" w:customStyle="1" w:styleId="WW8Num2z5">
    <w:name w:val="WW8Num2z5"/>
    <w:rPr>
      <w:rFonts w:ascii="Wingdings" w:hAnsi="Wingdings" w:cs="Wingdings"/>
    </w:rPr>
  </w:style>
  <w:style w:type="character" w:customStyle="1" w:styleId="WW8Num3z0">
    <w:name w:val="WW8Num3z0"/>
    <w:rPr>
      <w:rFonts w:ascii="Symbol" w:hAnsi="Symbol" w:cs="Symbol"/>
      <w:color w:val="222222"/>
      <w:sz w:val="22"/>
      <w:szCs w:val="22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9z0">
    <w:name w:val="WW8Num9z0"/>
    <w:rPr>
      <w:rFonts w:ascii="Symbol" w:hAnsi="Symbol" w:cs="Symbol"/>
      <w:color w:val="222222"/>
      <w:sz w:val="22"/>
      <w:szCs w:val="22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1z0">
    <w:name w:val="WW8Num11z0"/>
    <w:rPr>
      <w:rFonts w:ascii="Wingdings" w:hAnsi="Wingdings" w:cs="Wingdings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styleId="Hyperlink">
    <w:name w:val="Hyperlink"/>
    <w:rPr>
      <w:color w:val="0000FF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styleId="Date">
    <w:name w:val="Date"/>
    <w:basedOn w:val="Normal"/>
  </w:style>
  <w:style w:type="paragraph" w:styleId="ListParagraph">
    <w:name w:val="List Paragraph"/>
    <w:basedOn w:val="Normal"/>
    <w:qFormat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988</Words>
  <Characters>5636</Characters>
  <Application>Microsoft Office Word</Application>
  <DocSecurity>0</DocSecurity>
  <Lines>46</Lines>
  <Paragraphs>13</Paragraphs>
  <ScaleCrop>false</ScaleCrop>
  <Company/>
  <LinksUpToDate>false</LinksUpToDate>
  <CharactersWithSpaces>6611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# 34 SAMPAGUITA ST</dc:title>
  <dc:subject/>
  <dc:creator>netopia</dc:creator>
  <cp:keywords/>
  <cp:lastModifiedBy>Guest User</cp:lastModifiedBy>
  <cp:revision>2</cp:revision>
  <cp:lastPrinted>1900-01-01T08:00:00Z</cp:lastPrinted>
  <dcterms:created xsi:type="dcterms:W3CDTF">2021-10-11T19:04:00Z</dcterms:created>
  <dcterms:modified xsi:type="dcterms:W3CDTF">2021-10-11T19:04:00Z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