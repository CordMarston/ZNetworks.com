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144" w:rsidRDefault="007A0144">
      <w:pPr>
        <w:spacing w:before="10" w:line="260" w:lineRule="exact"/>
        <w:rPr>
          <w:sz w:val="26"/>
          <w:szCs w:val="26"/>
        </w:rPr>
      </w:pPr>
    </w:p>
    <w:p w:rsidR="007A0144" w:rsidRDefault="00A32D18">
      <w:pPr>
        <w:ind w:left="10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Phone: (323) 506-7671</w:t>
      </w:r>
    </w:p>
    <w:p w:rsidR="007A0144" w:rsidRDefault="005009AC">
      <w:pPr>
        <w:spacing w:line="200" w:lineRule="exact"/>
        <w:ind w:left="100" w:right="-47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Mailin</w:t>
      </w:r>
      <w:r w:rsidR="00E77C00">
        <w:rPr>
          <w:rFonts w:ascii="Tahoma" w:eastAsia="Tahoma" w:hAnsi="Tahoma" w:cs="Tahoma"/>
          <w:sz w:val="18"/>
          <w:szCs w:val="18"/>
        </w:rPr>
        <w:t>g Address: Hawthorne</w:t>
      </w:r>
      <w:r w:rsidR="00455F8D">
        <w:rPr>
          <w:rFonts w:ascii="Tahoma" w:eastAsia="Tahoma" w:hAnsi="Tahoma" w:cs="Tahoma"/>
          <w:sz w:val="18"/>
          <w:szCs w:val="18"/>
        </w:rPr>
        <w:t>, CA 90250</w:t>
      </w:r>
    </w:p>
    <w:p w:rsidR="00455F8D" w:rsidRPr="00455F8D" w:rsidRDefault="004B7CEC" w:rsidP="00455F8D">
      <w:pPr>
        <w:spacing w:line="200" w:lineRule="exact"/>
        <w:ind w:left="100"/>
        <w:rPr>
          <w:rFonts w:ascii="Tahoma" w:eastAsia="Tahoma" w:hAnsi="Tahoma" w:cs="Tahoma"/>
          <w:position w:val="-1"/>
          <w:sz w:val="18"/>
          <w:szCs w:val="18"/>
        </w:rPr>
      </w:pPr>
      <w:hyperlink r:id="rId7">
        <w:r w:rsidR="005009AC">
          <w:rPr>
            <w:rFonts w:ascii="Tahoma" w:eastAsia="Tahoma" w:hAnsi="Tahoma" w:cs="Tahoma"/>
            <w:position w:val="-1"/>
            <w:sz w:val="18"/>
            <w:szCs w:val="18"/>
          </w:rPr>
          <w:t xml:space="preserve">Email: </w:t>
        </w:r>
        <w:r w:rsidR="005009AC" w:rsidRPr="00E77C00">
          <w:rPr>
            <w:rFonts w:ascii="Tahoma" w:eastAsia="Tahoma" w:hAnsi="Tahoma" w:cs="Tahoma"/>
            <w:color w:val="17365D" w:themeColor="text2" w:themeShade="BF"/>
            <w:position w:val="-1"/>
            <w:sz w:val="18"/>
            <w:szCs w:val="18"/>
          </w:rPr>
          <w:t>Humphreyjrsmith@gmail.com</w:t>
        </w:r>
      </w:hyperlink>
    </w:p>
    <w:p w:rsidR="007A0144" w:rsidRPr="004B50FA" w:rsidRDefault="005009AC">
      <w:pPr>
        <w:spacing w:before="60"/>
        <w:sectPr w:rsidR="007A0144" w:rsidRPr="004B50FA">
          <w:pgSz w:w="12240" w:h="15840"/>
          <w:pgMar w:top="1380" w:right="1540" w:bottom="280" w:left="1340" w:header="720" w:footer="720" w:gutter="0"/>
          <w:cols w:num="2" w:space="720" w:equalWidth="0">
            <w:col w:w="3277" w:space="618"/>
            <w:col w:w="5465"/>
          </w:cols>
        </w:sectPr>
      </w:pPr>
      <w:r>
        <w:br w:type="column"/>
      </w:r>
      <w:r w:rsidR="00455F8D" w:rsidRPr="00E77C00">
        <w:rPr>
          <w:rFonts w:ascii="Harlow Solid Italic" w:eastAsia="Tahoma" w:hAnsi="Harlow Solid Italic" w:cs="Tahoma"/>
          <w:b/>
          <w:color w:val="FF0000"/>
          <w:sz w:val="40"/>
          <w:szCs w:val="40"/>
        </w:rPr>
        <w:t>Humphrey Smith Jr</w:t>
      </w:r>
    </w:p>
    <w:p w:rsidR="007A0144" w:rsidRDefault="00144773" w:rsidP="00455F8D">
      <w:pPr>
        <w:spacing w:line="200" w:lineRule="exact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position w:val="-1"/>
          <w:sz w:val="18"/>
          <w:szCs w:val="18"/>
        </w:rPr>
        <w:t xml:space="preserve"> </w:t>
      </w:r>
      <w:r w:rsidR="005009AC">
        <w:rPr>
          <w:rFonts w:ascii="Tahoma" w:eastAsia="Tahoma" w:hAnsi="Tahoma" w:cs="Tahoma"/>
          <w:position w:val="-1"/>
          <w:sz w:val="18"/>
          <w:szCs w:val="18"/>
        </w:rPr>
        <w:t>Best time to reach candidate: Any time during the day</w:t>
      </w:r>
    </w:p>
    <w:p w:rsidR="007A0144" w:rsidRDefault="005009AC">
      <w:pPr>
        <w:spacing w:line="200" w:lineRule="exact"/>
        <w:ind w:left="10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Requested Time off: None</w:t>
      </w:r>
    </w:p>
    <w:p w:rsidR="007A0144" w:rsidRDefault="005009AC">
      <w:pPr>
        <w:spacing w:line="200" w:lineRule="exact"/>
        <w:ind w:left="10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Shift Desired: 1st 6am-2:30pm</w:t>
      </w:r>
    </w:p>
    <w:p w:rsidR="007A0144" w:rsidRDefault="005009AC">
      <w:pPr>
        <w:spacing w:line="200" w:lineRule="exact"/>
        <w:ind w:left="10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Start Date/Availability: ASAP</w:t>
      </w:r>
    </w:p>
    <w:p w:rsidR="007A0144" w:rsidRDefault="007A0144">
      <w:pPr>
        <w:spacing w:line="200" w:lineRule="exact"/>
      </w:pPr>
    </w:p>
    <w:p w:rsidR="007A0144" w:rsidRDefault="007A0144">
      <w:pPr>
        <w:spacing w:before="8" w:line="280" w:lineRule="exact"/>
        <w:rPr>
          <w:sz w:val="28"/>
          <w:szCs w:val="28"/>
        </w:rPr>
      </w:pPr>
    </w:p>
    <w:p w:rsidR="007A0144" w:rsidRDefault="005009AC">
      <w:pPr>
        <w:ind w:left="3952" w:right="3766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>Career Objective:</w:t>
      </w:r>
    </w:p>
    <w:p w:rsidR="007A0144" w:rsidRDefault="005009AC">
      <w:pPr>
        <w:spacing w:before="5" w:line="200" w:lineRule="exact"/>
        <w:ind w:left="2650" w:right="81" w:hanging="2243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To build a long-term career in IT Field with opportunities for career growth &amp; also enhance my educational and professional skills in a stable and dynamic workplace.</w:t>
      </w:r>
    </w:p>
    <w:p w:rsidR="007A0144" w:rsidRDefault="007A0144">
      <w:pPr>
        <w:spacing w:line="200" w:lineRule="exact"/>
      </w:pPr>
    </w:p>
    <w:p w:rsidR="007A0144" w:rsidRDefault="007A0144">
      <w:pPr>
        <w:spacing w:line="200" w:lineRule="exact"/>
      </w:pPr>
    </w:p>
    <w:p w:rsidR="007A0144" w:rsidRDefault="007A0144">
      <w:pPr>
        <w:spacing w:before="18" w:line="200" w:lineRule="exact"/>
      </w:pPr>
    </w:p>
    <w:p w:rsidR="007A0144" w:rsidRDefault="005009AC">
      <w:pPr>
        <w:ind w:left="4252" w:right="4079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>Education:</w:t>
      </w:r>
    </w:p>
    <w:p w:rsidR="007A0144" w:rsidRDefault="007A0144">
      <w:pPr>
        <w:spacing w:before="3" w:line="200" w:lineRule="exact"/>
      </w:pPr>
    </w:p>
    <w:p w:rsidR="007A0144" w:rsidRDefault="005009AC">
      <w:pPr>
        <w:ind w:left="2074" w:right="1891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Associates </w:t>
      </w:r>
      <w:r w:rsidR="00144773">
        <w:rPr>
          <w:rFonts w:ascii="Tahoma" w:eastAsia="Tahoma" w:hAnsi="Tahoma" w:cs="Tahoma"/>
          <w:b/>
          <w:sz w:val="18"/>
          <w:szCs w:val="18"/>
        </w:rPr>
        <w:t>in</w:t>
      </w:r>
      <w:r>
        <w:rPr>
          <w:rFonts w:ascii="Tahoma" w:eastAsia="Tahoma" w:hAnsi="Tahoma" w:cs="Tahoma"/>
          <w:b/>
          <w:sz w:val="18"/>
          <w:szCs w:val="18"/>
        </w:rPr>
        <w:t xml:space="preserve"> Computer Electronic Engineering Technology</w:t>
      </w:r>
    </w:p>
    <w:p w:rsidR="007A0144" w:rsidRDefault="00144773">
      <w:pPr>
        <w:spacing w:before="5" w:line="200" w:lineRule="exact"/>
        <w:ind w:left="3114" w:right="2916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>ITT</w:t>
      </w:r>
      <w:r w:rsidR="005009AC">
        <w:rPr>
          <w:rFonts w:ascii="Tahoma" w:eastAsia="Tahoma" w:hAnsi="Tahoma" w:cs="Tahoma"/>
          <w:b/>
          <w:sz w:val="18"/>
          <w:szCs w:val="18"/>
        </w:rPr>
        <w:t>-Technical Institute - Torrance CA August 2008 to October 2010</w:t>
      </w:r>
    </w:p>
    <w:p w:rsidR="007A0144" w:rsidRDefault="007A0144">
      <w:pPr>
        <w:spacing w:line="200" w:lineRule="exact"/>
      </w:pPr>
    </w:p>
    <w:p w:rsidR="007A0144" w:rsidRDefault="007A0144">
      <w:pPr>
        <w:spacing w:before="12" w:line="200" w:lineRule="exact"/>
      </w:pPr>
    </w:p>
    <w:p w:rsidR="007A0144" w:rsidRDefault="005009AC">
      <w:pPr>
        <w:ind w:left="46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Design basic circuitry and draft sketches to clarify details of design documentation, under engineers’</w:t>
      </w:r>
    </w:p>
    <w:p w:rsidR="007A0144" w:rsidRDefault="005009AC">
      <w:pPr>
        <w:spacing w:before="13"/>
        <w:ind w:left="787" w:right="7824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direction</w:t>
      </w:r>
    </w:p>
    <w:p w:rsidR="007A0144" w:rsidRDefault="005009AC">
      <w:pPr>
        <w:spacing w:line="240" w:lineRule="exact"/>
        <w:ind w:left="46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Build prototypes from rough sketches or plans</w:t>
      </w:r>
    </w:p>
    <w:p w:rsidR="007A0144" w:rsidRDefault="005009AC">
      <w:pPr>
        <w:tabs>
          <w:tab w:val="left" w:pos="820"/>
        </w:tabs>
        <w:spacing w:before="17" w:line="252" w:lineRule="auto"/>
        <w:ind w:left="820" w:right="421" w:hanging="36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22"/>
          <w:szCs w:val="22"/>
        </w:rPr>
        <w:t>●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Tahoma" w:eastAsia="Tahoma" w:hAnsi="Tahoma" w:cs="Tahoma"/>
          <w:sz w:val="18"/>
          <w:szCs w:val="18"/>
        </w:rPr>
        <w:t>Assemble, test, and maintain circuitry or electronic components according to engineering instructions, technical manuals, and knowledge of electronics</w:t>
      </w:r>
    </w:p>
    <w:p w:rsidR="007A0144" w:rsidRDefault="005009AC">
      <w:pPr>
        <w:spacing w:line="220" w:lineRule="exact"/>
        <w:ind w:left="46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Adjust and replace defective circuitry and electronic components</w:t>
      </w:r>
    </w:p>
    <w:p w:rsidR="007A0144" w:rsidRDefault="005009AC">
      <w:pPr>
        <w:spacing w:before="17"/>
        <w:ind w:left="46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Make parts, such as coils and terminal boards, by using bench lathes, drills, or other machine tools</w:t>
      </w:r>
    </w:p>
    <w:p w:rsidR="007A0144" w:rsidRDefault="005009AC">
      <w:pPr>
        <w:spacing w:before="13"/>
        <w:ind w:left="46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Diagnose computer problems, monitor computer processing systems</w:t>
      </w:r>
    </w:p>
    <w:p w:rsidR="007A0144" w:rsidRDefault="005009AC">
      <w:pPr>
        <w:spacing w:before="36"/>
        <w:ind w:left="46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Install software and perform tests on computer equipment and programs</w:t>
      </w:r>
    </w:p>
    <w:p w:rsidR="007A0144" w:rsidRDefault="005009AC">
      <w:pPr>
        <w:spacing w:before="36"/>
        <w:ind w:left="46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Set up computer equipment, schedule maintenance and teach clients to use program</w:t>
      </w:r>
    </w:p>
    <w:p w:rsidR="007A0144" w:rsidRDefault="005009AC">
      <w:pPr>
        <w:spacing w:before="36"/>
        <w:ind w:left="46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Minor repairs and computer parts ordering.</w:t>
      </w:r>
    </w:p>
    <w:p w:rsidR="007A0144" w:rsidRDefault="005009AC">
      <w:pPr>
        <w:spacing w:before="36"/>
        <w:ind w:left="46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 xml:space="preserve">Familiarity with electronic equipment, Internet applications and security </w:t>
      </w:r>
      <w:r w:rsidR="00A32D18">
        <w:rPr>
          <w:rFonts w:ascii="Tahoma" w:eastAsia="Tahoma" w:hAnsi="Tahoma" w:cs="Tahoma"/>
          <w:sz w:val="18"/>
          <w:szCs w:val="18"/>
        </w:rPr>
        <w:t>software’s</w:t>
      </w:r>
    </w:p>
    <w:p w:rsidR="007A0144" w:rsidRDefault="007A0144">
      <w:pPr>
        <w:spacing w:line="200" w:lineRule="exact"/>
      </w:pPr>
    </w:p>
    <w:p w:rsidR="007A0144" w:rsidRDefault="007A0144">
      <w:pPr>
        <w:spacing w:before="17" w:line="240" w:lineRule="exact"/>
        <w:rPr>
          <w:sz w:val="24"/>
          <w:szCs w:val="24"/>
        </w:rPr>
      </w:pPr>
    </w:p>
    <w:p w:rsidR="007A0144" w:rsidRDefault="005009AC">
      <w:pPr>
        <w:ind w:left="4117" w:right="3924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>Work History:</w:t>
      </w:r>
    </w:p>
    <w:p w:rsidR="007A0144" w:rsidRDefault="007A0144">
      <w:pPr>
        <w:spacing w:line="200" w:lineRule="exact"/>
      </w:pPr>
    </w:p>
    <w:p w:rsidR="007A0144" w:rsidRDefault="007A0144">
      <w:pPr>
        <w:spacing w:line="200" w:lineRule="exact"/>
      </w:pPr>
    </w:p>
    <w:p w:rsidR="00A32D18" w:rsidRDefault="00A32D18" w:rsidP="00A32D18">
      <w:pPr>
        <w:spacing w:line="200" w:lineRule="exact"/>
        <w:jc w:val="center"/>
        <w:rPr>
          <w:rFonts w:ascii="Tahoma" w:hAnsi="Tahoma" w:cs="Tahoma"/>
          <w:b/>
          <w:sz w:val="18"/>
          <w:szCs w:val="18"/>
        </w:rPr>
      </w:pPr>
      <w:r w:rsidRPr="00A32D18">
        <w:rPr>
          <w:rFonts w:ascii="Tahoma" w:hAnsi="Tahoma" w:cs="Tahoma"/>
          <w:b/>
          <w:sz w:val="18"/>
          <w:szCs w:val="18"/>
        </w:rPr>
        <w:t>Control Room Operator</w:t>
      </w:r>
    </w:p>
    <w:p w:rsidR="00A32D18" w:rsidRDefault="00A32D18" w:rsidP="00A32D18">
      <w:pPr>
        <w:spacing w:line="200" w:lineRule="exact"/>
        <w:jc w:val="center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Vanderlande - LAX Airport</w:t>
      </w:r>
    </w:p>
    <w:p w:rsidR="00A32D18" w:rsidRDefault="00A32D18" w:rsidP="00A32D18">
      <w:pPr>
        <w:spacing w:line="200" w:lineRule="exact"/>
        <w:jc w:val="center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February 2019 – Present</w:t>
      </w:r>
    </w:p>
    <w:p w:rsidR="00A32D18" w:rsidRDefault="00A32D18" w:rsidP="00455F8D"/>
    <w:p w:rsidR="00A32D18" w:rsidRDefault="00A32D18" w:rsidP="00455F8D"/>
    <w:p w:rsidR="00A32D18" w:rsidRPr="00455F8D" w:rsidRDefault="00A32D18" w:rsidP="00455F8D">
      <w:pPr>
        <w:pStyle w:val="ListParagraph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455F8D">
        <w:rPr>
          <w:rFonts w:ascii="Tahoma" w:hAnsi="Tahoma" w:cs="Tahoma"/>
          <w:sz w:val="18"/>
          <w:szCs w:val="18"/>
        </w:rPr>
        <w:t>Airline Flight gate &amp; destination assignment</w:t>
      </w:r>
    </w:p>
    <w:p w:rsidR="00A32D18" w:rsidRPr="00455F8D" w:rsidRDefault="00A32D18" w:rsidP="00455F8D">
      <w:pPr>
        <w:pStyle w:val="ListParagraph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455F8D">
        <w:rPr>
          <w:rFonts w:ascii="Tahoma" w:hAnsi="Tahoma" w:cs="Tahoma"/>
          <w:sz w:val="18"/>
          <w:szCs w:val="18"/>
        </w:rPr>
        <w:t xml:space="preserve">Job site overview &amp; system manipulation (in order to maintain a smooth &amp; progressive </w:t>
      </w:r>
      <w:r w:rsidR="00A74264" w:rsidRPr="00455F8D">
        <w:rPr>
          <w:rFonts w:ascii="Tahoma" w:hAnsi="Tahoma" w:cs="Tahoma"/>
          <w:sz w:val="18"/>
          <w:szCs w:val="18"/>
        </w:rPr>
        <w:t>operation)</w:t>
      </w:r>
    </w:p>
    <w:p w:rsidR="00A32D18" w:rsidRPr="00455F8D" w:rsidRDefault="00A32D18" w:rsidP="00455F8D">
      <w:pPr>
        <w:pStyle w:val="ListParagraph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455F8D">
        <w:rPr>
          <w:rFonts w:ascii="Tahoma" w:hAnsi="Tahoma" w:cs="Tahoma"/>
          <w:sz w:val="18"/>
          <w:szCs w:val="18"/>
        </w:rPr>
        <w:t>Cohesiv</w:t>
      </w:r>
      <w:r w:rsidR="00A74264" w:rsidRPr="00455F8D">
        <w:rPr>
          <w:rFonts w:ascii="Tahoma" w:hAnsi="Tahoma" w:cs="Tahoma"/>
          <w:sz w:val="18"/>
          <w:szCs w:val="18"/>
        </w:rPr>
        <w:t>ely working with a team to ensure customers satisfaction &amp; fulfillment of needs and requirements</w:t>
      </w:r>
    </w:p>
    <w:p w:rsidR="00A74264" w:rsidRPr="00455F8D" w:rsidRDefault="00A74264" w:rsidP="00455F8D">
      <w:pPr>
        <w:pStyle w:val="ListParagraph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455F8D">
        <w:rPr>
          <w:rFonts w:ascii="Tahoma" w:hAnsi="Tahoma" w:cs="Tahoma"/>
          <w:sz w:val="18"/>
          <w:szCs w:val="18"/>
        </w:rPr>
        <w:t>Documenting and relaying pertinent information to workplace superiors and other affected parties</w:t>
      </w:r>
    </w:p>
    <w:p w:rsidR="00455F8D" w:rsidRPr="00455F8D" w:rsidRDefault="00455F8D" w:rsidP="00455F8D">
      <w:pPr>
        <w:pStyle w:val="ListParagraph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455F8D">
        <w:rPr>
          <w:rFonts w:ascii="Tahoma" w:hAnsi="Tahoma" w:cs="Tahoma"/>
          <w:sz w:val="18"/>
          <w:szCs w:val="18"/>
        </w:rPr>
        <w:t>Prioritization</w:t>
      </w:r>
    </w:p>
    <w:p w:rsidR="00455F8D" w:rsidRPr="00455F8D" w:rsidRDefault="00455F8D" w:rsidP="00455F8D">
      <w:pPr>
        <w:pStyle w:val="ListParagraph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455F8D">
        <w:rPr>
          <w:rFonts w:ascii="Tahoma" w:hAnsi="Tahoma" w:cs="Tahoma"/>
          <w:sz w:val="18"/>
          <w:szCs w:val="18"/>
        </w:rPr>
        <w:t>Decision making</w:t>
      </w:r>
    </w:p>
    <w:p w:rsidR="00455F8D" w:rsidRPr="00455F8D" w:rsidRDefault="00455F8D" w:rsidP="00455F8D">
      <w:pPr>
        <w:pStyle w:val="ListParagraph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455F8D">
        <w:rPr>
          <w:rFonts w:ascii="Tahoma" w:hAnsi="Tahoma" w:cs="Tahoma"/>
          <w:sz w:val="18"/>
          <w:szCs w:val="18"/>
        </w:rPr>
        <w:t xml:space="preserve">Outsourcing and delegating work duties to necessary personnel </w:t>
      </w:r>
    </w:p>
    <w:p w:rsidR="00455F8D" w:rsidRPr="00455F8D" w:rsidRDefault="00455F8D" w:rsidP="00455F8D">
      <w:pPr>
        <w:pStyle w:val="ListParagraph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455F8D">
        <w:rPr>
          <w:rFonts w:ascii="Tahoma" w:hAnsi="Tahoma" w:cs="Tahoma"/>
          <w:sz w:val="18"/>
          <w:szCs w:val="18"/>
        </w:rPr>
        <w:t xml:space="preserve">Housekeeping / cleanliness </w:t>
      </w:r>
    </w:p>
    <w:p w:rsidR="00455F8D" w:rsidRPr="00455F8D" w:rsidRDefault="00455F8D" w:rsidP="00455F8D">
      <w:pPr>
        <w:pStyle w:val="ListParagraph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455F8D">
        <w:rPr>
          <w:rFonts w:ascii="Tahoma" w:hAnsi="Tahoma" w:cs="Tahoma"/>
          <w:sz w:val="18"/>
          <w:szCs w:val="18"/>
        </w:rPr>
        <w:t>Multitasking</w:t>
      </w:r>
    </w:p>
    <w:p w:rsidR="00455F8D" w:rsidRPr="00455F8D" w:rsidRDefault="00455F8D" w:rsidP="00455F8D">
      <w:pPr>
        <w:pStyle w:val="ListParagraph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455F8D">
        <w:rPr>
          <w:rFonts w:ascii="Tahoma" w:hAnsi="Tahoma" w:cs="Tahoma"/>
          <w:sz w:val="18"/>
          <w:szCs w:val="18"/>
        </w:rPr>
        <w:t>Dispatching / answering phones / emailing</w:t>
      </w:r>
    </w:p>
    <w:p w:rsidR="00455F8D" w:rsidRPr="00455F8D" w:rsidRDefault="00455F8D" w:rsidP="00455F8D">
      <w:pPr>
        <w:pStyle w:val="ListParagraph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455F8D">
        <w:rPr>
          <w:rFonts w:ascii="Tahoma" w:hAnsi="Tahoma" w:cs="Tahoma"/>
          <w:sz w:val="18"/>
          <w:szCs w:val="18"/>
        </w:rPr>
        <w:t>Security Clearance (Customs)</w:t>
      </w:r>
    </w:p>
    <w:p w:rsidR="00A32D18" w:rsidRDefault="00A32D18">
      <w:pPr>
        <w:spacing w:line="200" w:lineRule="exact"/>
      </w:pPr>
    </w:p>
    <w:p w:rsidR="00455F8D" w:rsidRDefault="00455F8D">
      <w:pPr>
        <w:spacing w:line="200" w:lineRule="exact"/>
      </w:pPr>
    </w:p>
    <w:p w:rsidR="00455F8D" w:rsidRDefault="00455F8D">
      <w:pPr>
        <w:spacing w:line="200" w:lineRule="exact"/>
      </w:pPr>
    </w:p>
    <w:p w:rsidR="00455F8D" w:rsidRDefault="00455F8D">
      <w:pPr>
        <w:spacing w:line="200" w:lineRule="exact"/>
      </w:pPr>
    </w:p>
    <w:p w:rsidR="00455F8D" w:rsidRDefault="00455F8D">
      <w:pPr>
        <w:spacing w:line="200" w:lineRule="exact"/>
      </w:pPr>
    </w:p>
    <w:p w:rsidR="00E8224D" w:rsidRDefault="00E8224D" w:rsidP="004A0757">
      <w:pPr>
        <w:ind w:right="4112"/>
      </w:pPr>
    </w:p>
    <w:p w:rsidR="004A0757" w:rsidRDefault="004A0757" w:rsidP="004A0757">
      <w:pPr>
        <w:ind w:right="4112"/>
        <w:rPr>
          <w:rFonts w:ascii="Tahoma" w:eastAsia="Tahoma" w:hAnsi="Tahoma" w:cs="Tahoma"/>
          <w:b/>
          <w:sz w:val="18"/>
          <w:szCs w:val="18"/>
        </w:rPr>
      </w:pPr>
    </w:p>
    <w:p w:rsidR="007A0144" w:rsidRDefault="005009AC">
      <w:pPr>
        <w:ind w:left="4312" w:right="4112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lastRenderedPageBreak/>
        <w:t>Caregiver</w:t>
      </w:r>
    </w:p>
    <w:p w:rsidR="007A0144" w:rsidRDefault="005009AC">
      <w:pPr>
        <w:spacing w:before="5" w:line="200" w:lineRule="exact"/>
        <w:ind w:left="3234" w:right="3040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>Hawthorne IHSS - Hawthorne, CA June 2014 to Present</w:t>
      </w:r>
    </w:p>
    <w:p w:rsidR="007A0144" w:rsidRDefault="007A0144">
      <w:pPr>
        <w:spacing w:line="200" w:lineRule="exact"/>
      </w:pPr>
    </w:p>
    <w:p w:rsidR="007A0144" w:rsidRDefault="007A0144" w:rsidP="00455F8D">
      <w:pPr>
        <w:spacing w:before="8" w:line="200" w:lineRule="exact"/>
        <w:jc w:val="both"/>
      </w:pPr>
    </w:p>
    <w:p w:rsidR="007A0144" w:rsidRDefault="005009AC" w:rsidP="00455F8D">
      <w:pPr>
        <w:ind w:left="4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Change linens and make beds</w:t>
      </w:r>
    </w:p>
    <w:p w:rsidR="007A0144" w:rsidRDefault="005009AC" w:rsidP="00455F8D">
      <w:pPr>
        <w:spacing w:line="200" w:lineRule="exact"/>
        <w:ind w:left="4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Prepare and plan meals (including clean-up) Help with walking and light exercise</w:t>
      </w:r>
    </w:p>
    <w:p w:rsidR="007A0144" w:rsidRDefault="005009AC" w:rsidP="00455F8D">
      <w:pPr>
        <w:spacing w:line="200" w:lineRule="exact"/>
        <w:ind w:left="4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Plan ahead for future meals, check expiration dates on food Do laundry (may include light ironing)</w:t>
      </w:r>
    </w:p>
    <w:p w:rsidR="007A0144" w:rsidRDefault="005009AC" w:rsidP="00455F8D">
      <w:pPr>
        <w:spacing w:line="200" w:lineRule="exact"/>
        <w:ind w:left="4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Light housekeeping duties (such as vacuuming and dusting) Assist with dressing, grooming and bathing</w:t>
      </w:r>
    </w:p>
    <w:p w:rsidR="007A0144" w:rsidRDefault="005009AC" w:rsidP="00455F8D">
      <w:pPr>
        <w:spacing w:line="200" w:lineRule="exact"/>
        <w:ind w:left="4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Take out the trash</w:t>
      </w:r>
    </w:p>
    <w:p w:rsidR="007A0144" w:rsidRDefault="005009AC" w:rsidP="00455F8D">
      <w:pPr>
        <w:spacing w:line="200" w:lineRule="exact"/>
        <w:ind w:left="4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Run small errands (pick up prescriptions, go to the bank, etc.) Remind when to take medications</w:t>
      </w:r>
    </w:p>
    <w:p w:rsidR="007A0144" w:rsidRDefault="005009AC" w:rsidP="00455F8D">
      <w:pPr>
        <w:spacing w:line="200" w:lineRule="exact"/>
        <w:ind w:left="4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Engage in mental and physical exercises</w:t>
      </w:r>
    </w:p>
    <w:p w:rsidR="007A0144" w:rsidRDefault="005009AC" w:rsidP="00455F8D">
      <w:pPr>
        <w:tabs>
          <w:tab w:val="left" w:pos="820"/>
        </w:tabs>
        <w:spacing w:before="4" w:line="200" w:lineRule="exact"/>
        <w:ind w:left="820" w:right="904" w:hanging="3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●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>Escort to appointments (doctor, physical therapy, hair salon, etc.) Organize mail and maintain a schedule/calendar</w:t>
      </w:r>
    </w:p>
    <w:p w:rsidR="007A0144" w:rsidRDefault="005009AC" w:rsidP="00455F8D">
      <w:pPr>
        <w:spacing w:line="200" w:lineRule="exact"/>
        <w:ind w:left="4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Escort to religious services</w:t>
      </w:r>
    </w:p>
    <w:p w:rsidR="007A0144" w:rsidRDefault="005009AC" w:rsidP="00455F8D">
      <w:pPr>
        <w:spacing w:line="200" w:lineRule="exact"/>
        <w:ind w:left="4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Engage in regular activities (talking, games, etc.) Provide companionship</w:t>
      </w:r>
    </w:p>
    <w:p w:rsidR="00455F8D" w:rsidRDefault="00BA445A" w:rsidP="00455F8D">
      <w:pPr>
        <w:spacing w:before="2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</w:t>
      </w:r>
      <w:r w:rsidR="005009AC">
        <w:rPr>
          <w:rFonts w:ascii="Arial" w:eastAsia="Arial" w:hAnsi="Arial" w:cs="Arial"/>
          <w:sz w:val="18"/>
          <w:szCs w:val="18"/>
        </w:rPr>
        <w:t xml:space="preserve">●    </w:t>
      </w:r>
      <w:r w:rsidR="005009AC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455F8D">
        <w:rPr>
          <w:rFonts w:ascii="Tahoma" w:eastAsia="Tahoma" w:hAnsi="Tahoma" w:cs="Tahoma"/>
          <w:sz w:val="18"/>
          <w:szCs w:val="18"/>
        </w:rPr>
        <w:t>Record daily ca</w:t>
      </w:r>
      <w:r w:rsidR="00455F8D">
        <w:rPr>
          <w:rFonts w:ascii="Arial" w:eastAsia="Arial" w:hAnsi="Arial" w:cs="Arial"/>
          <w:sz w:val="18"/>
          <w:szCs w:val="18"/>
        </w:rPr>
        <w:t xml:space="preserve"> </w:t>
      </w:r>
    </w:p>
    <w:p w:rsidR="00455F8D" w:rsidRDefault="00BA445A" w:rsidP="00455F8D">
      <w:pPr>
        <w:spacing w:before="29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</w:t>
      </w:r>
      <w:r w:rsidR="00455F8D">
        <w:rPr>
          <w:rFonts w:ascii="Arial" w:eastAsia="Arial" w:hAnsi="Arial" w:cs="Arial"/>
          <w:sz w:val="18"/>
          <w:szCs w:val="18"/>
        </w:rPr>
        <w:t xml:space="preserve">●    </w:t>
      </w:r>
      <w:r w:rsidR="00455F8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455F8D">
        <w:rPr>
          <w:rFonts w:ascii="Tahoma" w:eastAsia="Tahoma" w:hAnsi="Tahoma" w:cs="Tahoma"/>
          <w:sz w:val="18"/>
          <w:szCs w:val="18"/>
        </w:rPr>
        <w:t>Make note of any significant changes in the client to the agency/service</w:t>
      </w:r>
    </w:p>
    <w:p w:rsidR="00BA445A" w:rsidRDefault="00BA445A" w:rsidP="00BA445A">
      <w:pPr>
        <w:spacing w:line="200" w:lineRule="exact"/>
        <w:ind w:left="10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</w:t>
      </w:r>
      <w:r w:rsidR="00455F8D">
        <w:rPr>
          <w:rFonts w:ascii="Arial" w:eastAsia="Arial" w:hAnsi="Arial" w:cs="Arial"/>
          <w:sz w:val="18"/>
          <w:szCs w:val="18"/>
        </w:rPr>
        <w:t xml:space="preserve">●    </w:t>
      </w:r>
      <w:r w:rsidR="00455F8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455F8D">
        <w:rPr>
          <w:rFonts w:ascii="Tahoma" w:eastAsia="Tahoma" w:hAnsi="Tahoma" w:cs="Tahoma"/>
          <w:sz w:val="18"/>
          <w:szCs w:val="18"/>
        </w:rPr>
        <w:t>Remove all obstructions fr</w:t>
      </w:r>
      <w:r>
        <w:rPr>
          <w:rFonts w:ascii="Tahoma" w:eastAsia="Tahoma" w:hAnsi="Tahoma" w:cs="Tahoma"/>
          <w:sz w:val="18"/>
          <w:szCs w:val="18"/>
        </w:rPr>
        <w:t>om documents before scan process</w:t>
      </w:r>
    </w:p>
    <w:p w:rsidR="00BA445A" w:rsidRDefault="00BA445A" w:rsidP="00BA445A">
      <w:pPr>
        <w:spacing w:line="200" w:lineRule="exact"/>
        <w:ind w:left="10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    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455F8D">
        <w:rPr>
          <w:rFonts w:ascii="Tahoma" w:eastAsia="Tahoma" w:hAnsi="Tahoma" w:cs="Tahoma"/>
          <w:sz w:val="18"/>
          <w:szCs w:val="18"/>
        </w:rPr>
        <w:t xml:space="preserve"> </w:t>
      </w:r>
    </w:p>
    <w:p w:rsidR="00E77C00" w:rsidRDefault="00E77C00" w:rsidP="00BA445A">
      <w:pPr>
        <w:spacing w:line="200" w:lineRule="exact"/>
        <w:ind w:left="100"/>
        <w:jc w:val="both"/>
        <w:rPr>
          <w:rFonts w:ascii="Tahoma" w:eastAsia="Tahoma" w:hAnsi="Tahoma" w:cs="Tahoma"/>
          <w:sz w:val="18"/>
          <w:szCs w:val="18"/>
        </w:rPr>
      </w:pPr>
    </w:p>
    <w:p w:rsidR="00E77C00" w:rsidRDefault="00E77C00" w:rsidP="00BA445A">
      <w:pPr>
        <w:spacing w:line="200" w:lineRule="exact"/>
        <w:ind w:left="100"/>
        <w:jc w:val="both"/>
        <w:rPr>
          <w:rFonts w:ascii="Tahoma" w:eastAsia="Tahoma" w:hAnsi="Tahoma" w:cs="Tahoma"/>
          <w:sz w:val="18"/>
          <w:szCs w:val="18"/>
        </w:rPr>
      </w:pPr>
    </w:p>
    <w:p w:rsidR="00BA445A" w:rsidRDefault="00BA445A" w:rsidP="00BA445A">
      <w:pPr>
        <w:spacing w:line="200" w:lineRule="exact"/>
        <w:ind w:left="100"/>
        <w:jc w:val="both"/>
        <w:rPr>
          <w:rFonts w:ascii="Tahoma" w:eastAsia="Tahoma" w:hAnsi="Tahoma" w:cs="Tahoma"/>
          <w:sz w:val="18"/>
          <w:szCs w:val="18"/>
        </w:rPr>
      </w:pPr>
    </w:p>
    <w:p w:rsidR="00BA445A" w:rsidRDefault="00BA445A" w:rsidP="00BA445A">
      <w:pPr>
        <w:spacing w:line="200" w:lineRule="exact"/>
        <w:ind w:left="3009" w:right="3386"/>
        <w:jc w:val="center"/>
        <w:rPr>
          <w:rFonts w:ascii="Tahoma" w:eastAsia="Tahoma" w:hAnsi="Tahoma" w:cs="Tahoma"/>
          <w:sz w:val="18"/>
          <w:szCs w:val="18"/>
        </w:rPr>
      </w:pPr>
    </w:p>
    <w:p w:rsidR="00BA445A" w:rsidRDefault="00BA445A" w:rsidP="00BA445A">
      <w:pPr>
        <w:spacing w:line="200" w:lineRule="exact"/>
        <w:ind w:left="3009" w:right="3386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>Emergency Medical Dispatcher Adult Medical Transportation Reseda, CA</w:t>
      </w:r>
    </w:p>
    <w:p w:rsidR="00BA445A" w:rsidRDefault="00BA445A" w:rsidP="00BA445A">
      <w:pPr>
        <w:spacing w:line="200" w:lineRule="exact"/>
        <w:ind w:left="3157" w:right="3522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>April 2014 to October 2016</w:t>
      </w:r>
    </w:p>
    <w:p w:rsidR="00BA445A" w:rsidRDefault="00BA445A" w:rsidP="00BA445A">
      <w:pPr>
        <w:spacing w:line="200" w:lineRule="exact"/>
      </w:pPr>
    </w:p>
    <w:p w:rsidR="00BA445A" w:rsidRDefault="00BA445A" w:rsidP="00BA445A">
      <w:pPr>
        <w:spacing w:before="13" w:line="200" w:lineRule="exact"/>
      </w:pPr>
    </w:p>
    <w:p w:rsidR="00BA445A" w:rsidRDefault="00BA445A" w:rsidP="00BA445A">
      <w:pPr>
        <w:ind w:left="10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Promptly answer, evaluate and prioritize incoming request for service calls</w:t>
      </w:r>
    </w:p>
    <w:p w:rsidR="00BA445A" w:rsidRDefault="00BA445A" w:rsidP="00BA445A">
      <w:pPr>
        <w:tabs>
          <w:tab w:val="left" w:pos="460"/>
        </w:tabs>
        <w:spacing w:before="4" w:line="200" w:lineRule="exact"/>
        <w:ind w:left="460" w:right="307" w:hanging="36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●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>Ability to professionally “control” difficult interactions and effectively direct the flow of the conversation or conflict</w:t>
      </w:r>
    </w:p>
    <w:p w:rsidR="00BA445A" w:rsidRDefault="00BA445A" w:rsidP="00BA445A">
      <w:pPr>
        <w:tabs>
          <w:tab w:val="left" w:pos="460"/>
        </w:tabs>
        <w:spacing w:line="200" w:lineRule="exact"/>
        <w:ind w:left="460" w:right="178" w:hanging="36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●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>Document all phone and radio transactions using a computer aided dispatch (CAD) program responsibly for accurate and complete data entry for the shift and all required paperwork</w:t>
      </w:r>
    </w:p>
    <w:p w:rsidR="00BA445A" w:rsidRDefault="00BA445A" w:rsidP="00BA445A">
      <w:pPr>
        <w:tabs>
          <w:tab w:val="left" w:pos="460"/>
        </w:tabs>
        <w:spacing w:line="200" w:lineRule="exact"/>
        <w:ind w:left="460" w:right="178" w:hanging="360"/>
        <w:rPr>
          <w:rFonts w:ascii="Tahoma" w:eastAsia="Tahoma" w:hAnsi="Tahoma" w:cs="Tahoma"/>
          <w:sz w:val="18"/>
          <w:szCs w:val="18"/>
        </w:rPr>
      </w:pPr>
    </w:p>
    <w:p w:rsidR="00BA445A" w:rsidRDefault="00BA445A" w:rsidP="00BA445A">
      <w:pPr>
        <w:tabs>
          <w:tab w:val="left" w:pos="460"/>
        </w:tabs>
        <w:spacing w:line="200" w:lineRule="exact"/>
        <w:ind w:left="460" w:right="178" w:hanging="360"/>
        <w:rPr>
          <w:rFonts w:ascii="Tahoma" w:eastAsia="Tahoma" w:hAnsi="Tahoma" w:cs="Tahoma"/>
          <w:sz w:val="18"/>
          <w:szCs w:val="18"/>
        </w:rPr>
      </w:pPr>
    </w:p>
    <w:p w:rsidR="00E77C00" w:rsidRDefault="00E77C00" w:rsidP="00BA445A">
      <w:pPr>
        <w:tabs>
          <w:tab w:val="left" w:pos="460"/>
        </w:tabs>
        <w:spacing w:line="200" w:lineRule="exact"/>
        <w:ind w:left="460" w:right="178" w:hanging="360"/>
        <w:rPr>
          <w:rFonts w:ascii="Tahoma" w:eastAsia="Tahoma" w:hAnsi="Tahoma" w:cs="Tahoma"/>
          <w:sz w:val="18"/>
          <w:szCs w:val="18"/>
        </w:rPr>
      </w:pPr>
    </w:p>
    <w:p w:rsidR="00BA445A" w:rsidRDefault="00BA445A" w:rsidP="00BA445A">
      <w:pPr>
        <w:tabs>
          <w:tab w:val="left" w:pos="460"/>
        </w:tabs>
        <w:spacing w:line="200" w:lineRule="exact"/>
        <w:ind w:left="460" w:right="178" w:hanging="360"/>
        <w:rPr>
          <w:rFonts w:ascii="Tahoma" w:eastAsia="Tahoma" w:hAnsi="Tahoma" w:cs="Tahoma"/>
          <w:sz w:val="18"/>
          <w:szCs w:val="18"/>
        </w:rPr>
      </w:pPr>
    </w:p>
    <w:p w:rsidR="00BA445A" w:rsidRDefault="00BA445A" w:rsidP="00BA445A">
      <w:pPr>
        <w:tabs>
          <w:tab w:val="left" w:pos="460"/>
        </w:tabs>
        <w:spacing w:line="200" w:lineRule="exact"/>
        <w:ind w:left="460" w:right="178" w:hanging="360"/>
        <w:rPr>
          <w:rFonts w:ascii="Tahoma" w:eastAsia="Tahoma" w:hAnsi="Tahoma" w:cs="Tahoma"/>
          <w:sz w:val="18"/>
          <w:szCs w:val="18"/>
        </w:rPr>
      </w:pPr>
    </w:p>
    <w:p w:rsidR="00BA445A" w:rsidRDefault="00BA445A" w:rsidP="00BA445A">
      <w:pPr>
        <w:spacing w:before="63"/>
        <w:ind w:left="3817" w:right="4205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>Ambassador</w:t>
      </w:r>
    </w:p>
    <w:p w:rsidR="00BA445A" w:rsidRDefault="00BA445A" w:rsidP="00BA445A">
      <w:pPr>
        <w:spacing w:before="5" w:line="200" w:lineRule="exact"/>
        <w:ind w:left="2859" w:right="3240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Block </w:t>
      </w:r>
      <w:proofErr w:type="gramStart"/>
      <w:r>
        <w:rPr>
          <w:rFonts w:ascii="Tahoma" w:eastAsia="Tahoma" w:hAnsi="Tahoma" w:cs="Tahoma"/>
          <w:b/>
          <w:sz w:val="18"/>
          <w:szCs w:val="18"/>
        </w:rPr>
        <w:t>By</w:t>
      </w:r>
      <w:proofErr w:type="gramEnd"/>
      <w:r>
        <w:rPr>
          <w:rFonts w:ascii="Tahoma" w:eastAsia="Tahoma" w:hAnsi="Tahoma" w:cs="Tahoma"/>
          <w:b/>
          <w:sz w:val="18"/>
          <w:szCs w:val="18"/>
        </w:rPr>
        <w:t xml:space="preserve"> Block - Santa Monica, CA April 2015 to June 2016</w:t>
      </w:r>
    </w:p>
    <w:p w:rsidR="00BA445A" w:rsidRDefault="00BA445A" w:rsidP="00BA445A">
      <w:pPr>
        <w:spacing w:line="200" w:lineRule="exact"/>
      </w:pPr>
    </w:p>
    <w:p w:rsidR="00BA445A" w:rsidRDefault="00BA445A" w:rsidP="00BA445A">
      <w:pPr>
        <w:spacing w:before="8" w:line="200" w:lineRule="exact"/>
      </w:pPr>
    </w:p>
    <w:p w:rsidR="00BA445A" w:rsidRDefault="00BA445A" w:rsidP="00BA445A">
      <w:pPr>
        <w:ind w:left="10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Calculated visibility for assistance for visitors</w:t>
      </w:r>
    </w:p>
    <w:p w:rsidR="00BA445A" w:rsidRDefault="00BA445A" w:rsidP="00BA445A">
      <w:pPr>
        <w:tabs>
          <w:tab w:val="left" w:pos="460"/>
        </w:tabs>
        <w:spacing w:before="4" w:line="200" w:lineRule="exact"/>
        <w:ind w:left="460" w:right="80" w:hanging="36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●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>Maintain a professional persona while engaging and promoting events and retail locations Litter removal and light garden tending</w:t>
      </w:r>
    </w:p>
    <w:p w:rsidR="00BA445A" w:rsidRDefault="00BA445A" w:rsidP="00BA445A">
      <w:pPr>
        <w:spacing w:line="200" w:lineRule="exact"/>
        <w:ind w:left="10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Direction assistance</w:t>
      </w:r>
    </w:p>
    <w:p w:rsidR="00BA445A" w:rsidRDefault="00BA445A" w:rsidP="00BA445A">
      <w:pPr>
        <w:spacing w:line="200" w:lineRule="exact"/>
        <w:ind w:left="100"/>
        <w:rPr>
          <w:rFonts w:ascii="Tahoma" w:eastAsia="Tahoma" w:hAnsi="Tahoma" w:cs="Tahoma"/>
          <w:sz w:val="18"/>
          <w:szCs w:val="18"/>
        </w:rPr>
      </w:pPr>
    </w:p>
    <w:p w:rsidR="00E77C00" w:rsidRDefault="00E77C00" w:rsidP="00BA445A">
      <w:pPr>
        <w:spacing w:line="200" w:lineRule="exact"/>
        <w:ind w:left="100"/>
        <w:rPr>
          <w:rFonts w:ascii="Tahoma" w:eastAsia="Tahoma" w:hAnsi="Tahoma" w:cs="Tahoma"/>
          <w:sz w:val="18"/>
          <w:szCs w:val="18"/>
        </w:rPr>
      </w:pPr>
    </w:p>
    <w:p w:rsidR="00E77C00" w:rsidRDefault="00E77C00" w:rsidP="00BA445A">
      <w:pPr>
        <w:spacing w:line="200" w:lineRule="exact"/>
        <w:ind w:left="100"/>
        <w:rPr>
          <w:rFonts w:ascii="Tahoma" w:eastAsia="Tahoma" w:hAnsi="Tahoma" w:cs="Tahoma"/>
          <w:sz w:val="18"/>
          <w:szCs w:val="18"/>
        </w:rPr>
      </w:pPr>
    </w:p>
    <w:p w:rsidR="00BA445A" w:rsidRDefault="00BA445A" w:rsidP="00BA445A">
      <w:pPr>
        <w:spacing w:line="200" w:lineRule="exact"/>
        <w:ind w:left="100"/>
        <w:rPr>
          <w:rFonts w:ascii="Tahoma" w:eastAsia="Tahoma" w:hAnsi="Tahoma" w:cs="Tahoma"/>
          <w:sz w:val="18"/>
          <w:szCs w:val="18"/>
        </w:rPr>
      </w:pPr>
    </w:p>
    <w:p w:rsidR="00BA445A" w:rsidRDefault="00BA445A" w:rsidP="00BA445A">
      <w:pPr>
        <w:spacing w:before="4" w:line="160" w:lineRule="exact"/>
        <w:rPr>
          <w:sz w:val="16"/>
          <w:szCs w:val="16"/>
        </w:rPr>
      </w:pPr>
    </w:p>
    <w:p w:rsidR="00BA445A" w:rsidRDefault="00BA445A" w:rsidP="00BA445A">
      <w:pPr>
        <w:spacing w:line="200" w:lineRule="exact"/>
      </w:pPr>
    </w:p>
    <w:p w:rsidR="00BA445A" w:rsidRDefault="00BA445A" w:rsidP="00BA445A">
      <w:pPr>
        <w:spacing w:line="200" w:lineRule="exact"/>
        <w:ind w:left="3099" w:right="3464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Order Puller/Packer/Stocker </w:t>
      </w:r>
      <w:proofErr w:type="spellStart"/>
      <w:r>
        <w:rPr>
          <w:rFonts w:ascii="Tahoma" w:eastAsia="Tahoma" w:hAnsi="Tahoma" w:cs="Tahoma"/>
          <w:b/>
          <w:sz w:val="18"/>
          <w:szCs w:val="18"/>
        </w:rPr>
        <w:t>Syncreon</w:t>
      </w:r>
      <w:proofErr w:type="spellEnd"/>
      <w:r>
        <w:rPr>
          <w:rFonts w:ascii="Tahoma" w:eastAsia="Tahoma" w:hAnsi="Tahoma" w:cs="Tahoma"/>
          <w:b/>
          <w:sz w:val="18"/>
          <w:szCs w:val="18"/>
        </w:rPr>
        <w:t xml:space="preserve"> - Torrance, CA January 2015 to March 2016</w:t>
      </w:r>
    </w:p>
    <w:p w:rsidR="00BA445A" w:rsidRDefault="00BA445A" w:rsidP="00BA445A">
      <w:pPr>
        <w:spacing w:line="200" w:lineRule="exact"/>
      </w:pPr>
    </w:p>
    <w:p w:rsidR="00BA445A" w:rsidRDefault="00BA445A" w:rsidP="00BA445A">
      <w:pPr>
        <w:spacing w:before="8" w:line="200" w:lineRule="exact"/>
      </w:pPr>
    </w:p>
    <w:p w:rsidR="00BA445A" w:rsidRDefault="00BA445A" w:rsidP="00BA445A">
      <w:pPr>
        <w:ind w:left="10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Temp Assignment.</w:t>
      </w:r>
    </w:p>
    <w:p w:rsidR="00BA445A" w:rsidRDefault="00BA445A" w:rsidP="00BA445A">
      <w:pPr>
        <w:ind w:left="100"/>
        <w:rPr>
          <w:rFonts w:ascii="Tahoma" w:eastAsia="Tahoma" w:hAnsi="Tahoma" w:cs="Tahoma"/>
          <w:sz w:val="18"/>
          <w:szCs w:val="18"/>
        </w:rPr>
      </w:pPr>
    </w:p>
    <w:p w:rsidR="00BA445A" w:rsidRDefault="00BA445A" w:rsidP="00BA445A">
      <w:pPr>
        <w:ind w:left="100"/>
        <w:rPr>
          <w:rFonts w:ascii="Tahoma" w:eastAsia="Tahoma" w:hAnsi="Tahoma" w:cs="Tahoma"/>
          <w:sz w:val="18"/>
          <w:szCs w:val="18"/>
        </w:rPr>
      </w:pPr>
    </w:p>
    <w:p w:rsidR="00BA445A" w:rsidRDefault="00BA445A" w:rsidP="00BA445A">
      <w:pPr>
        <w:ind w:left="100"/>
        <w:rPr>
          <w:rFonts w:ascii="Tahoma" w:eastAsia="Tahoma" w:hAnsi="Tahoma" w:cs="Tahoma"/>
          <w:sz w:val="18"/>
          <w:szCs w:val="18"/>
        </w:rPr>
      </w:pPr>
    </w:p>
    <w:p w:rsidR="00BA445A" w:rsidRDefault="00BA445A" w:rsidP="00BA445A">
      <w:pPr>
        <w:spacing w:line="200" w:lineRule="exact"/>
      </w:pPr>
    </w:p>
    <w:p w:rsidR="00BA445A" w:rsidRDefault="00BA445A" w:rsidP="00BA445A">
      <w:pPr>
        <w:spacing w:before="7" w:line="220" w:lineRule="exact"/>
        <w:rPr>
          <w:sz w:val="22"/>
          <w:szCs w:val="22"/>
        </w:rPr>
      </w:pPr>
    </w:p>
    <w:p w:rsidR="00E8224D" w:rsidRDefault="00E8224D" w:rsidP="00BA445A">
      <w:pPr>
        <w:ind w:left="3682" w:right="4043"/>
        <w:jc w:val="center"/>
        <w:rPr>
          <w:rFonts w:ascii="Tahoma" w:eastAsia="Tahoma" w:hAnsi="Tahoma" w:cs="Tahoma"/>
          <w:b/>
          <w:sz w:val="18"/>
          <w:szCs w:val="18"/>
        </w:rPr>
      </w:pPr>
    </w:p>
    <w:p w:rsidR="00E8224D" w:rsidRDefault="00E8224D" w:rsidP="00BA445A">
      <w:pPr>
        <w:ind w:left="3682" w:right="4043"/>
        <w:jc w:val="center"/>
        <w:rPr>
          <w:rFonts w:ascii="Tahoma" w:eastAsia="Tahoma" w:hAnsi="Tahoma" w:cs="Tahoma"/>
          <w:b/>
          <w:sz w:val="18"/>
          <w:szCs w:val="18"/>
        </w:rPr>
      </w:pPr>
    </w:p>
    <w:p w:rsidR="00BA445A" w:rsidRDefault="00BA445A" w:rsidP="00BA445A">
      <w:pPr>
        <w:ind w:left="3682" w:right="4043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lastRenderedPageBreak/>
        <w:t>Taxi Dispatcher</w:t>
      </w:r>
    </w:p>
    <w:p w:rsidR="00BA445A" w:rsidRDefault="00BA445A" w:rsidP="00BA445A">
      <w:pPr>
        <w:spacing w:before="5" w:line="200" w:lineRule="exact"/>
        <w:ind w:left="1959" w:right="2346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>Authorized Taxicab Supervision, Inc - Los Angeles, CA March 2012 to February 2016</w:t>
      </w:r>
    </w:p>
    <w:p w:rsidR="00BA445A" w:rsidRDefault="00BA445A" w:rsidP="00BA445A">
      <w:pPr>
        <w:spacing w:line="200" w:lineRule="exact"/>
      </w:pPr>
    </w:p>
    <w:p w:rsidR="00BA445A" w:rsidRDefault="00BA445A" w:rsidP="00BA445A">
      <w:pPr>
        <w:spacing w:line="200" w:lineRule="exact"/>
      </w:pPr>
    </w:p>
    <w:p w:rsidR="00BA445A" w:rsidRDefault="00BA445A" w:rsidP="00BA445A">
      <w:pPr>
        <w:spacing w:line="200" w:lineRule="exact"/>
      </w:pPr>
    </w:p>
    <w:p w:rsidR="00BA445A" w:rsidRDefault="00BA445A" w:rsidP="00BA445A">
      <w:pPr>
        <w:spacing w:line="240" w:lineRule="exact"/>
        <w:rPr>
          <w:sz w:val="24"/>
          <w:szCs w:val="24"/>
        </w:rPr>
      </w:pPr>
    </w:p>
    <w:p w:rsidR="00BA445A" w:rsidRDefault="00BA445A" w:rsidP="00BA445A">
      <w:pPr>
        <w:tabs>
          <w:tab w:val="left" w:pos="460"/>
        </w:tabs>
        <w:spacing w:line="200" w:lineRule="exact"/>
        <w:ind w:left="460" w:right="618" w:hanging="36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●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>Dispatch and transfer Taxicabs at designated location Transfer taxicabs throughout airport for waiting customers Keep live records of drivers</w:t>
      </w:r>
    </w:p>
    <w:p w:rsidR="00BA445A" w:rsidRDefault="00BA445A" w:rsidP="00BA445A">
      <w:pPr>
        <w:spacing w:line="200" w:lineRule="exact"/>
        <w:ind w:left="10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Assist with information about airlines &amp; terminals</w:t>
      </w:r>
    </w:p>
    <w:p w:rsidR="00BA445A" w:rsidRDefault="00BA445A" w:rsidP="00BA445A">
      <w:pPr>
        <w:spacing w:before="2" w:line="120" w:lineRule="exact"/>
        <w:rPr>
          <w:sz w:val="12"/>
          <w:szCs w:val="12"/>
        </w:rPr>
      </w:pPr>
    </w:p>
    <w:p w:rsidR="00BA445A" w:rsidRDefault="00BA445A" w:rsidP="00BA445A">
      <w:pPr>
        <w:spacing w:line="200" w:lineRule="exact"/>
      </w:pPr>
    </w:p>
    <w:p w:rsidR="00BA445A" w:rsidRDefault="00BA445A" w:rsidP="00BA445A">
      <w:pPr>
        <w:spacing w:line="200" w:lineRule="exact"/>
      </w:pPr>
    </w:p>
    <w:p w:rsidR="00BA445A" w:rsidRDefault="00BA445A" w:rsidP="00BA445A">
      <w:pPr>
        <w:spacing w:line="200" w:lineRule="exact"/>
      </w:pPr>
    </w:p>
    <w:p w:rsidR="00BA445A" w:rsidRDefault="00BA445A" w:rsidP="00BA445A">
      <w:pPr>
        <w:spacing w:line="200" w:lineRule="exact"/>
      </w:pPr>
    </w:p>
    <w:p w:rsidR="00BA445A" w:rsidRDefault="00BA445A" w:rsidP="00BA445A">
      <w:pPr>
        <w:ind w:left="3487" w:right="3853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    Mail Handler Casual</w:t>
      </w:r>
    </w:p>
    <w:p w:rsidR="00BA445A" w:rsidRDefault="00BA445A" w:rsidP="00BA445A">
      <w:pPr>
        <w:spacing w:before="5" w:line="200" w:lineRule="exact"/>
        <w:ind w:left="3692" w:right="2438" w:hanging="1357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        United States Postal Service - Los Angeles, December 2009 to February 2016</w:t>
      </w:r>
    </w:p>
    <w:p w:rsidR="00BA445A" w:rsidRDefault="00BA445A" w:rsidP="00BA445A">
      <w:pPr>
        <w:tabs>
          <w:tab w:val="left" w:pos="460"/>
        </w:tabs>
        <w:spacing w:before="4" w:line="200" w:lineRule="exact"/>
        <w:ind w:left="460" w:right="239" w:hanging="4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●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 xml:space="preserve">Load and unload containers of mail, transport mail and empty equipment mail inside postal facility Cancel            stamps on parcel post final submission into CRM system Keep records of completed units  </w:t>
      </w:r>
    </w:p>
    <w:p w:rsidR="00BA445A" w:rsidRDefault="00BA445A" w:rsidP="00BA445A">
      <w:pPr>
        <w:tabs>
          <w:tab w:val="left" w:pos="460"/>
        </w:tabs>
        <w:spacing w:before="4" w:line="200" w:lineRule="exact"/>
        <w:ind w:right="239"/>
        <w:jc w:val="both"/>
        <w:rPr>
          <w:rFonts w:ascii="Tahoma" w:eastAsia="Tahoma" w:hAnsi="Tahoma" w:cs="Tahoma"/>
          <w:sz w:val="18"/>
          <w:szCs w:val="18"/>
        </w:rPr>
      </w:pPr>
    </w:p>
    <w:p w:rsidR="00BA445A" w:rsidRDefault="00BA445A" w:rsidP="00BA445A">
      <w:pPr>
        <w:tabs>
          <w:tab w:val="left" w:pos="460"/>
        </w:tabs>
        <w:spacing w:before="4" w:line="200" w:lineRule="exact"/>
        <w:ind w:right="239"/>
        <w:jc w:val="both"/>
        <w:rPr>
          <w:rFonts w:ascii="Tahoma" w:eastAsia="Tahoma" w:hAnsi="Tahoma" w:cs="Tahoma"/>
          <w:sz w:val="18"/>
          <w:szCs w:val="18"/>
        </w:rPr>
        <w:sectPr w:rsidR="00BA445A">
          <w:type w:val="continuous"/>
          <w:pgSz w:w="12240" w:h="15840"/>
          <w:pgMar w:top="1380" w:right="1540" w:bottom="280" w:left="1340" w:header="720" w:footer="720" w:gutter="0"/>
          <w:cols w:space="720"/>
        </w:sectPr>
      </w:pPr>
      <w:r>
        <w:rPr>
          <w:rFonts w:ascii="Tahoma" w:eastAsia="Tahoma" w:hAnsi="Tahoma" w:cs="Tahoma"/>
          <w:sz w:val="18"/>
          <w:szCs w:val="18"/>
        </w:rPr>
        <w:t xml:space="preserve">  </w:t>
      </w:r>
    </w:p>
    <w:p w:rsidR="00BA445A" w:rsidRDefault="00BA445A" w:rsidP="00BA445A">
      <w:pPr>
        <w:spacing w:before="1" w:line="160" w:lineRule="exact"/>
        <w:rPr>
          <w:sz w:val="17"/>
          <w:szCs w:val="17"/>
        </w:rPr>
      </w:pPr>
    </w:p>
    <w:p w:rsidR="00BA445A" w:rsidRDefault="00BA445A" w:rsidP="00BA445A">
      <w:pPr>
        <w:spacing w:line="200" w:lineRule="exact"/>
      </w:pPr>
    </w:p>
    <w:p w:rsidR="00BA445A" w:rsidRDefault="00BA445A" w:rsidP="00BA445A">
      <w:pPr>
        <w:spacing w:line="200" w:lineRule="exact"/>
      </w:pPr>
    </w:p>
    <w:p w:rsidR="00BA445A" w:rsidRDefault="00BA445A" w:rsidP="00BA445A">
      <w:pPr>
        <w:spacing w:line="200" w:lineRule="exact"/>
      </w:pPr>
    </w:p>
    <w:p w:rsidR="00BA445A" w:rsidRDefault="00BA445A" w:rsidP="00BA445A">
      <w:pPr>
        <w:spacing w:before="29"/>
        <w:ind w:left="3307" w:right="3308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>Locker Room Attendant</w:t>
      </w:r>
    </w:p>
    <w:p w:rsidR="00BA445A" w:rsidRDefault="00BA445A" w:rsidP="00BA445A">
      <w:pPr>
        <w:spacing w:before="5" w:line="200" w:lineRule="exact"/>
        <w:ind w:left="2169" w:right="2165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>City of Los Angeles Rec &amp; Parks - Los Angeles, CA April 1999 to Present (Seasonal)</w:t>
      </w:r>
    </w:p>
    <w:p w:rsidR="00BA445A" w:rsidRDefault="00BA445A" w:rsidP="00BA445A">
      <w:pPr>
        <w:spacing w:before="10" w:line="200" w:lineRule="exact"/>
      </w:pPr>
    </w:p>
    <w:p w:rsidR="00BA445A" w:rsidRDefault="00BA445A" w:rsidP="00BA445A">
      <w:pPr>
        <w:tabs>
          <w:tab w:val="left" w:pos="460"/>
        </w:tabs>
        <w:spacing w:line="200" w:lineRule="exact"/>
        <w:ind w:left="460" w:right="4547" w:hanging="36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●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>Collects admission tickets from the public Assist in-house computers and troubleshooting</w:t>
      </w:r>
    </w:p>
    <w:p w:rsidR="00BA445A" w:rsidRDefault="00BA445A" w:rsidP="00BA445A">
      <w:pPr>
        <w:spacing w:line="200" w:lineRule="exact"/>
        <w:ind w:left="10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Enforces safety and order rules of the pool locker room</w:t>
      </w:r>
    </w:p>
    <w:p w:rsidR="00BA445A" w:rsidRDefault="00BA445A" w:rsidP="00BA445A">
      <w:pPr>
        <w:spacing w:line="200" w:lineRule="exact"/>
        <w:ind w:left="427" w:right="4031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Reports potentially hazardous conditions to supervisor</w:t>
      </w:r>
    </w:p>
    <w:p w:rsidR="00BA445A" w:rsidRDefault="00BA445A" w:rsidP="00BA445A">
      <w:pPr>
        <w:spacing w:line="200" w:lineRule="exact"/>
        <w:ind w:left="10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Internal maintenance management including collecting linens and performed cleaning tasks</w:t>
      </w:r>
    </w:p>
    <w:p w:rsidR="00BA445A" w:rsidRDefault="00BA445A" w:rsidP="00BA445A">
      <w:pPr>
        <w:spacing w:before="9" w:line="220" w:lineRule="exact"/>
        <w:rPr>
          <w:sz w:val="22"/>
          <w:szCs w:val="22"/>
        </w:rPr>
      </w:pPr>
    </w:p>
    <w:p w:rsidR="00BA445A" w:rsidRDefault="00BA445A" w:rsidP="00BA445A">
      <w:pPr>
        <w:spacing w:line="200" w:lineRule="exact"/>
        <w:ind w:left="2919" w:right="2922" w:firstLine="14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>Document Imaging Specialist Xerox / Conduent - Torrance, CA August 2014 to October 2017</w:t>
      </w:r>
    </w:p>
    <w:p w:rsidR="00BA445A" w:rsidRDefault="00BA445A" w:rsidP="00BA445A">
      <w:pPr>
        <w:spacing w:line="200" w:lineRule="exact"/>
      </w:pPr>
    </w:p>
    <w:p w:rsidR="00BA445A" w:rsidRDefault="00BA445A" w:rsidP="00BA445A">
      <w:pPr>
        <w:spacing w:before="8" w:line="200" w:lineRule="exact"/>
      </w:pPr>
    </w:p>
    <w:p w:rsidR="00BA445A" w:rsidRDefault="00BA445A" w:rsidP="00BA445A">
      <w:pPr>
        <w:ind w:left="10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Prep documents according to clients request or requirements</w:t>
      </w:r>
    </w:p>
    <w:p w:rsidR="00BA445A" w:rsidRDefault="00BA445A" w:rsidP="00BA445A">
      <w:pPr>
        <w:spacing w:line="200" w:lineRule="exact"/>
        <w:ind w:left="10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Rewrap damaged packaging</w:t>
      </w:r>
    </w:p>
    <w:p w:rsidR="00BA445A" w:rsidRDefault="00BA445A" w:rsidP="00BA445A">
      <w:pPr>
        <w:spacing w:line="200" w:lineRule="exact"/>
        <w:ind w:left="100"/>
        <w:rPr>
          <w:rFonts w:ascii="Tahoma" w:eastAsia="Tahoma" w:hAnsi="Tahoma" w:cs="Tahoma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●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Load and unload bulk mail to distribution areas and sorting machines</w:t>
      </w:r>
    </w:p>
    <w:p w:rsidR="00BA445A" w:rsidRDefault="00BA445A" w:rsidP="00BA445A">
      <w:pPr>
        <w:spacing w:before="7" w:line="140" w:lineRule="exact"/>
        <w:rPr>
          <w:sz w:val="15"/>
          <w:szCs w:val="15"/>
        </w:rPr>
      </w:pPr>
    </w:p>
    <w:p w:rsidR="00BA445A" w:rsidRDefault="00BA445A" w:rsidP="00BA445A">
      <w:pPr>
        <w:spacing w:line="200" w:lineRule="exact"/>
      </w:pPr>
    </w:p>
    <w:p w:rsidR="00BA445A" w:rsidRDefault="00BA445A" w:rsidP="00BA445A">
      <w:pPr>
        <w:spacing w:line="200" w:lineRule="exact"/>
      </w:pPr>
    </w:p>
    <w:p w:rsidR="00BA445A" w:rsidRPr="00BA445A" w:rsidRDefault="00BA445A" w:rsidP="00BA445A">
      <w:pPr>
        <w:spacing w:line="200" w:lineRule="exact"/>
        <w:jc w:val="center"/>
        <w:rPr>
          <w:rFonts w:ascii="Tahoma" w:hAnsi="Tahoma" w:cs="Tahoma"/>
          <w:b/>
        </w:rPr>
      </w:pPr>
    </w:p>
    <w:p w:rsidR="00BA445A" w:rsidRPr="00BA445A" w:rsidRDefault="00BA445A" w:rsidP="00BA445A">
      <w:pPr>
        <w:spacing w:line="200" w:lineRule="exact"/>
        <w:jc w:val="center"/>
        <w:rPr>
          <w:rFonts w:ascii="Tahoma" w:hAnsi="Tahoma" w:cs="Tahoma"/>
          <w:b/>
        </w:rPr>
      </w:pPr>
      <w:r w:rsidRPr="00BA445A">
        <w:rPr>
          <w:rFonts w:ascii="Tahoma" w:hAnsi="Tahoma" w:cs="Tahoma"/>
          <w:b/>
        </w:rPr>
        <w:t xml:space="preserve">Linked </w:t>
      </w:r>
      <w:proofErr w:type="gramStart"/>
      <w:r w:rsidRPr="00BA445A">
        <w:rPr>
          <w:rFonts w:ascii="Tahoma" w:hAnsi="Tahoma" w:cs="Tahoma"/>
          <w:b/>
        </w:rPr>
        <w:t>In</w:t>
      </w:r>
      <w:proofErr w:type="gramEnd"/>
      <w:r w:rsidRPr="00BA445A">
        <w:rPr>
          <w:rFonts w:ascii="Tahoma" w:hAnsi="Tahoma" w:cs="Tahoma"/>
          <w:b/>
        </w:rPr>
        <w:t xml:space="preserve"> Address</w:t>
      </w:r>
    </w:p>
    <w:p w:rsidR="00BA445A" w:rsidRDefault="00BA445A" w:rsidP="00BA445A">
      <w:pPr>
        <w:spacing w:line="200" w:lineRule="exact"/>
      </w:pPr>
    </w:p>
    <w:p w:rsidR="00E8224D" w:rsidRPr="00E8224D" w:rsidRDefault="00215906" w:rsidP="00E8224D">
      <w:pPr>
        <w:shd w:val="clear" w:color="auto" w:fill="FFFFFF"/>
        <w:jc w:val="center"/>
        <w:rPr>
          <w:rFonts w:ascii="Helvetica" w:hAnsi="Helvetica"/>
          <w:color w:val="000000"/>
          <w:sz w:val="21"/>
          <w:szCs w:val="21"/>
          <w:lang w:eastAsia="zh-CN"/>
        </w:rPr>
      </w:pPr>
      <w:hyperlink r:id="rId8" w:history="1">
        <w:r w:rsidRPr="00512EA8">
          <w:rPr>
            <w:rStyle w:val="Hyperlink"/>
            <w:rFonts w:ascii="Helvetica" w:hAnsi="Helvetica"/>
            <w:sz w:val="21"/>
            <w:szCs w:val="21"/>
            <w:lang w:eastAsia="zh-CN"/>
          </w:rPr>
          <w:t>linkedin.com/in/</w:t>
        </w:r>
        <w:proofErr w:type="spellStart"/>
        <w:r w:rsidRPr="00512EA8">
          <w:rPr>
            <w:rStyle w:val="Hyperlink"/>
            <w:rFonts w:ascii="Helvetica" w:hAnsi="Helvetica"/>
            <w:sz w:val="21"/>
            <w:szCs w:val="21"/>
            <w:lang w:eastAsia="zh-CN"/>
          </w:rPr>
          <w:t>humphrey-smithjr</w:t>
        </w:r>
        <w:proofErr w:type="spellEnd"/>
      </w:hyperlink>
    </w:p>
    <w:p w:rsidR="00BA445A" w:rsidRDefault="00BA445A" w:rsidP="00BA445A">
      <w:pPr>
        <w:spacing w:line="200" w:lineRule="exact"/>
      </w:pPr>
    </w:p>
    <w:p w:rsidR="00BA445A" w:rsidRDefault="00BA445A" w:rsidP="00BA445A">
      <w:pPr>
        <w:spacing w:line="200" w:lineRule="exact"/>
      </w:pPr>
    </w:p>
    <w:p w:rsidR="00BA445A" w:rsidRDefault="00BA445A" w:rsidP="00BA445A">
      <w:pPr>
        <w:ind w:left="3337" w:right="3338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>Certifications/Licenses</w:t>
      </w:r>
    </w:p>
    <w:p w:rsidR="00BA445A" w:rsidRDefault="00BA445A" w:rsidP="00BA445A">
      <w:pPr>
        <w:spacing w:before="5" w:line="200" w:lineRule="exact"/>
        <w:ind w:left="2829" w:right="2829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Basic First Aid &amp; Adult/Child/Infant CPR November 2017 to November 2019</w:t>
      </w:r>
    </w:p>
    <w:p w:rsidR="00BA445A" w:rsidRDefault="00BA445A" w:rsidP="00BA445A">
      <w:pPr>
        <w:spacing w:before="13" w:line="200" w:lineRule="exact"/>
      </w:pPr>
    </w:p>
    <w:p w:rsidR="00BA445A" w:rsidRDefault="00BA445A" w:rsidP="00BA445A">
      <w:pPr>
        <w:ind w:left="3922" w:right="3929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Guard Card</w:t>
      </w:r>
    </w:p>
    <w:p w:rsidR="00BA445A" w:rsidRDefault="005B5C3A" w:rsidP="00BA445A">
      <w:pPr>
        <w:spacing w:line="200" w:lineRule="exact"/>
        <w:ind w:left="3247" w:right="3240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Sept</w:t>
      </w:r>
      <w:r w:rsidR="00BA445A">
        <w:rPr>
          <w:rFonts w:ascii="Tahoma" w:eastAsia="Tahoma" w:hAnsi="Tahoma" w:cs="Tahoma"/>
          <w:sz w:val="18"/>
          <w:szCs w:val="18"/>
        </w:rPr>
        <w:t xml:space="preserve"> 201</w:t>
      </w:r>
      <w:r>
        <w:rPr>
          <w:rFonts w:ascii="Tahoma" w:eastAsia="Tahoma" w:hAnsi="Tahoma" w:cs="Tahoma"/>
          <w:sz w:val="18"/>
          <w:szCs w:val="18"/>
        </w:rPr>
        <w:t>9</w:t>
      </w:r>
      <w:r w:rsidR="00BA445A">
        <w:rPr>
          <w:rFonts w:ascii="Tahoma" w:eastAsia="Tahoma" w:hAnsi="Tahoma" w:cs="Tahoma"/>
          <w:sz w:val="18"/>
          <w:szCs w:val="18"/>
        </w:rPr>
        <w:t xml:space="preserve"> to </w:t>
      </w:r>
      <w:r>
        <w:rPr>
          <w:rFonts w:ascii="Tahoma" w:eastAsia="Tahoma" w:hAnsi="Tahoma" w:cs="Tahoma"/>
          <w:sz w:val="18"/>
          <w:szCs w:val="18"/>
        </w:rPr>
        <w:t>Sept</w:t>
      </w:r>
      <w:r w:rsidR="00BA445A">
        <w:rPr>
          <w:rFonts w:ascii="Tahoma" w:eastAsia="Tahoma" w:hAnsi="Tahoma" w:cs="Tahoma"/>
          <w:sz w:val="18"/>
          <w:szCs w:val="18"/>
        </w:rPr>
        <w:t xml:space="preserve"> 20</w:t>
      </w:r>
      <w:r>
        <w:rPr>
          <w:rFonts w:ascii="Tahoma" w:eastAsia="Tahoma" w:hAnsi="Tahoma" w:cs="Tahoma"/>
          <w:sz w:val="18"/>
          <w:szCs w:val="18"/>
        </w:rPr>
        <w:t>21</w:t>
      </w:r>
    </w:p>
    <w:p w:rsidR="00BA445A" w:rsidRDefault="00BA445A" w:rsidP="00BA445A">
      <w:pPr>
        <w:spacing w:line="200" w:lineRule="exact"/>
        <w:ind w:left="3217" w:right="3204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Guard Card </w:t>
      </w:r>
      <w:r w:rsidR="005B5C3A">
        <w:rPr>
          <w:rFonts w:ascii="Tahoma" w:eastAsia="Tahoma" w:hAnsi="Tahoma" w:cs="Tahoma"/>
          <w:sz w:val="18"/>
          <w:szCs w:val="18"/>
        </w:rPr>
        <w:t># 6459880</w:t>
      </w:r>
      <w:bookmarkStart w:id="0" w:name="_GoBack"/>
      <w:bookmarkEnd w:id="0"/>
    </w:p>
    <w:p w:rsidR="00BA445A" w:rsidRDefault="00BA445A" w:rsidP="00BA445A">
      <w:pPr>
        <w:spacing w:line="200" w:lineRule="exact"/>
      </w:pPr>
    </w:p>
    <w:p w:rsidR="00BA445A" w:rsidRDefault="00BA445A" w:rsidP="00BA445A">
      <w:pPr>
        <w:spacing w:before="13" w:line="200" w:lineRule="exact"/>
      </w:pPr>
    </w:p>
    <w:p w:rsidR="00BA445A" w:rsidRDefault="00BA445A" w:rsidP="00BA445A">
      <w:pPr>
        <w:ind w:left="3664" w:right="3650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Home Health Aide</w:t>
      </w:r>
    </w:p>
    <w:p w:rsidR="00BA445A" w:rsidRDefault="00BA445A" w:rsidP="00BA445A">
      <w:pPr>
        <w:spacing w:line="200" w:lineRule="exact"/>
        <w:ind w:left="3172" w:right="3158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October 2017 to October 2019</w:t>
      </w:r>
    </w:p>
    <w:p w:rsidR="00BA445A" w:rsidRDefault="00BA445A" w:rsidP="00BA445A">
      <w:pPr>
        <w:spacing w:line="200" w:lineRule="exact"/>
        <w:ind w:left="3067" w:right="3067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>Home Health Aid / Caregiver</w:t>
      </w:r>
    </w:p>
    <w:p w:rsidR="00BA445A" w:rsidRDefault="00BA445A" w:rsidP="00BA445A">
      <w:pPr>
        <w:tabs>
          <w:tab w:val="left" w:pos="460"/>
        </w:tabs>
        <w:spacing w:line="200" w:lineRule="exact"/>
        <w:ind w:left="460" w:right="329" w:hanging="360"/>
        <w:rPr>
          <w:rFonts w:ascii="Tahoma" w:eastAsia="Tahoma" w:hAnsi="Tahoma" w:cs="Tahoma"/>
          <w:sz w:val="18"/>
          <w:szCs w:val="18"/>
        </w:rPr>
        <w:sectPr w:rsidR="00BA445A" w:rsidSect="00BA445A">
          <w:type w:val="continuous"/>
          <w:pgSz w:w="12240" w:h="15840"/>
          <w:pgMar w:top="1480" w:right="1340" w:bottom="280" w:left="1700" w:header="720" w:footer="720" w:gutter="0"/>
          <w:cols w:space="720"/>
        </w:sectPr>
      </w:pPr>
    </w:p>
    <w:p w:rsidR="007A0144" w:rsidRDefault="007A0144">
      <w:pPr>
        <w:spacing w:line="180" w:lineRule="exact"/>
        <w:rPr>
          <w:sz w:val="18"/>
          <w:szCs w:val="18"/>
        </w:rPr>
      </w:pPr>
    </w:p>
    <w:p w:rsidR="007A0144" w:rsidRDefault="007A0144">
      <w:pPr>
        <w:spacing w:line="200" w:lineRule="exact"/>
      </w:pPr>
    </w:p>
    <w:p w:rsidR="007A0144" w:rsidRDefault="007A0144">
      <w:pPr>
        <w:spacing w:line="200" w:lineRule="exact"/>
      </w:pPr>
    </w:p>
    <w:p w:rsidR="00BA445A" w:rsidRDefault="00BA445A">
      <w:pPr>
        <w:spacing w:line="200" w:lineRule="exact"/>
        <w:ind w:left="3067" w:right="3067"/>
        <w:jc w:val="center"/>
        <w:rPr>
          <w:rFonts w:ascii="Tahoma" w:eastAsia="Tahoma" w:hAnsi="Tahoma" w:cs="Tahoma"/>
          <w:sz w:val="18"/>
          <w:szCs w:val="18"/>
        </w:rPr>
      </w:pPr>
    </w:p>
    <w:sectPr w:rsidR="00BA445A">
      <w:pgSz w:w="12240" w:h="15840"/>
      <w:pgMar w:top="1480" w:right="172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CEC" w:rsidRDefault="004B7CEC" w:rsidP="00455F8D">
      <w:r>
        <w:separator/>
      </w:r>
    </w:p>
  </w:endnote>
  <w:endnote w:type="continuationSeparator" w:id="0">
    <w:p w:rsidR="004B7CEC" w:rsidRDefault="004B7CEC" w:rsidP="0045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CEC" w:rsidRDefault="004B7CEC" w:rsidP="00455F8D">
      <w:r>
        <w:separator/>
      </w:r>
    </w:p>
  </w:footnote>
  <w:footnote w:type="continuationSeparator" w:id="0">
    <w:p w:rsidR="004B7CEC" w:rsidRDefault="004B7CEC" w:rsidP="00455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EDF"/>
    <w:multiLevelType w:val="hybridMultilevel"/>
    <w:tmpl w:val="4978F95C"/>
    <w:lvl w:ilvl="0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abstractNum w:abstractNumId="1" w15:restartNumberingAfterBreak="0">
    <w:nsid w:val="151B4E54"/>
    <w:multiLevelType w:val="hybridMultilevel"/>
    <w:tmpl w:val="5C64CE7E"/>
    <w:lvl w:ilvl="0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abstractNum w:abstractNumId="2" w15:restartNumberingAfterBreak="0">
    <w:nsid w:val="26651D30"/>
    <w:multiLevelType w:val="hybridMultilevel"/>
    <w:tmpl w:val="F7B0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A61F3"/>
    <w:multiLevelType w:val="multilevel"/>
    <w:tmpl w:val="F976B9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3876D6D"/>
    <w:multiLevelType w:val="hybridMultilevel"/>
    <w:tmpl w:val="59766BAE"/>
    <w:lvl w:ilvl="0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abstractNum w:abstractNumId="5" w15:restartNumberingAfterBreak="0">
    <w:nsid w:val="4BDC01F9"/>
    <w:multiLevelType w:val="hybridMultilevel"/>
    <w:tmpl w:val="B38A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40E61"/>
    <w:multiLevelType w:val="hybridMultilevel"/>
    <w:tmpl w:val="ACDCE01C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61845FD9"/>
    <w:multiLevelType w:val="hybridMultilevel"/>
    <w:tmpl w:val="8398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0196A"/>
    <w:multiLevelType w:val="hybridMultilevel"/>
    <w:tmpl w:val="45B6B24A"/>
    <w:lvl w:ilvl="0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abstractNum w:abstractNumId="9" w15:restartNumberingAfterBreak="0">
    <w:nsid w:val="77AC5CC6"/>
    <w:multiLevelType w:val="hybridMultilevel"/>
    <w:tmpl w:val="C114CAD6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44"/>
    <w:rsid w:val="00144773"/>
    <w:rsid w:val="00215906"/>
    <w:rsid w:val="002F4EA0"/>
    <w:rsid w:val="00455F8D"/>
    <w:rsid w:val="004A0757"/>
    <w:rsid w:val="004B50FA"/>
    <w:rsid w:val="004B7CEC"/>
    <w:rsid w:val="005009AC"/>
    <w:rsid w:val="005B5C3A"/>
    <w:rsid w:val="005E39C8"/>
    <w:rsid w:val="00722EB7"/>
    <w:rsid w:val="007A0144"/>
    <w:rsid w:val="00A32D18"/>
    <w:rsid w:val="00A74264"/>
    <w:rsid w:val="00AE6DF6"/>
    <w:rsid w:val="00BA445A"/>
    <w:rsid w:val="00BB6EA0"/>
    <w:rsid w:val="00E77C00"/>
    <w:rsid w:val="00E8224D"/>
    <w:rsid w:val="00F0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DE0F"/>
  <w15:docId w15:val="{0DB804E5-959B-47A9-9098-F6F7E663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32D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F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F8D"/>
  </w:style>
  <w:style w:type="paragraph" w:styleId="Footer">
    <w:name w:val="footer"/>
    <w:basedOn w:val="Normal"/>
    <w:link w:val="FooterChar"/>
    <w:uiPriority w:val="99"/>
    <w:unhideWhenUsed/>
    <w:rsid w:val="00455F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F8D"/>
  </w:style>
  <w:style w:type="paragraph" w:styleId="BalloonText">
    <w:name w:val="Balloon Text"/>
    <w:basedOn w:val="Normal"/>
    <w:link w:val="BalloonTextChar"/>
    <w:uiPriority w:val="99"/>
    <w:semiHidden/>
    <w:unhideWhenUsed/>
    <w:rsid w:val="004B50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F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22E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E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0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2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25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65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95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15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78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04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174447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240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527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2834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628004">
                                                                                  <w:marLeft w:val="-225"/>
                                                                                  <w:marRight w:val="-22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52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1499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humphrey-smithj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umphreyjrsmit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Humphrey Smith</dc:creator>
  <cp:lastModifiedBy>Humphrey Smith</cp:lastModifiedBy>
  <cp:revision>2</cp:revision>
  <cp:lastPrinted>2019-07-18T02:14:00Z</cp:lastPrinted>
  <dcterms:created xsi:type="dcterms:W3CDTF">2019-09-21T01:19:00Z</dcterms:created>
  <dcterms:modified xsi:type="dcterms:W3CDTF">2019-09-21T01:19:00Z</dcterms:modified>
</cp:coreProperties>
</file>