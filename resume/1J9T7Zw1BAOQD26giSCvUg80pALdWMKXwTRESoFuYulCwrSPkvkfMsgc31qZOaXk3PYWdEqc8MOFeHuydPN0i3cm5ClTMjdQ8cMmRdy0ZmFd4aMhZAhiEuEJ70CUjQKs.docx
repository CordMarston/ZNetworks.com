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20C9" w14:textId="77777777" w:rsidR="002F3BEB" w:rsidRDefault="007876DF">
      <w:pPr>
        <w:pBdr>
          <w:bottom w:val="single" w:sz="6" w:space="0" w:color="FFFFFF"/>
        </w:pBdr>
        <w:spacing w:line="284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ROWENA UWIZEYE</w:t>
      </w:r>
    </w:p>
    <w:p w14:paraId="064AB064" w14:textId="1528C516" w:rsidR="002F3BEB" w:rsidRDefault="00CA3C8D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San Jose</w:t>
      </w:r>
      <w:r w:rsidR="007876DF">
        <w:rPr>
          <w:sz w:val="20"/>
          <w:szCs w:val="20"/>
        </w:rPr>
        <w:t>, C</w:t>
      </w:r>
      <w:r>
        <w:rPr>
          <w:sz w:val="20"/>
          <w:szCs w:val="20"/>
        </w:rPr>
        <w:t>A</w:t>
      </w:r>
      <w:r w:rsidR="007876DF">
        <w:rPr>
          <w:sz w:val="20"/>
          <w:szCs w:val="20"/>
        </w:rPr>
        <w:t> </w:t>
      </w:r>
      <w:r w:rsidR="007876DF">
        <w:rPr>
          <w:color w:val="000000"/>
          <w:sz w:val="20"/>
          <w:szCs w:val="20"/>
        </w:rPr>
        <w:t>• </w:t>
      </w:r>
      <w:hyperlink r:id="rId5" w:history="1">
        <w:r w:rsidR="007876DF">
          <w:rPr>
            <w:color w:val="000000"/>
            <w:sz w:val="20"/>
            <w:szCs w:val="20"/>
          </w:rPr>
          <w:t>muuw3692@colorado.edu</w:t>
        </w:r>
      </w:hyperlink>
      <w:r w:rsidR="007876DF">
        <w:rPr>
          <w:sz w:val="20"/>
          <w:szCs w:val="20"/>
        </w:rPr>
        <w:t> </w:t>
      </w:r>
      <w:r w:rsidR="007876DF">
        <w:rPr>
          <w:color w:val="000000"/>
          <w:sz w:val="20"/>
          <w:szCs w:val="20"/>
        </w:rPr>
        <w:t>• </w:t>
      </w:r>
      <w:r w:rsidR="007876DF">
        <w:rPr>
          <w:sz w:val="20"/>
          <w:szCs w:val="20"/>
        </w:rPr>
        <w:t>720</w:t>
      </w:r>
      <w:r w:rsidR="007876DF">
        <w:rPr>
          <w:sz w:val="20"/>
          <w:szCs w:val="20"/>
        </w:rPr>
        <w:noBreakHyphen/>
        <w:t>532</w:t>
      </w:r>
      <w:r w:rsidR="007876DF">
        <w:rPr>
          <w:sz w:val="20"/>
          <w:szCs w:val="20"/>
        </w:rPr>
        <w:noBreakHyphen/>
        <w:t>5476 </w:t>
      </w:r>
      <w:r w:rsidR="007876DF">
        <w:rPr>
          <w:color w:val="000000"/>
          <w:sz w:val="20"/>
          <w:szCs w:val="20"/>
        </w:rPr>
        <w:t>• </w:t>
      </w:r>
      <w:hyperlink r:id="rId6" w:history="1">
        <w:r w:rsidR="007876DF">
          <w:rPr>
            <w:rStyle w:val="email-link"/>
            <w:color w:val="0000EE"/>
            <w:sz w:val="20"/>
            <w:szCs w:val="20"/>
            <w:u w:val="single" w:color="0000EE"/>
          </w:rPr>
          <w:t>www.linkedin.com/in/rowena</w:t>
        </w:r>
        <w:r w:rsidR="007876DF">
          <w:rPr>
            <w:rStyle w:val="email-link"/>
            <w:color w:val="0000EE"/>
            <w:sz w:val="20"/>
            <w:szCs w:val="20"/>
            <w:u w:val="single" w:color="0000EE"/>
          </w:rPr>
          <w:noBreakHyphen/>
          <w:t>uwizeye</w:t>
        </w:r>
      </w:hyperlink>
    </w:p>
    <w:p w14:paraId="7A5D990F" w14:textId="77777777" w:rsidR="002F3BEB" w:rsidRDefault="002F3BEB">
      <w:pPr>
        <w:rPr>
          <w:sz w:val="20"/>
          <w:szCs w:val="20"/>
        </w:rPr>
      </w:pPr>
    </w:p>
    <w:p w14:paraId="73C5BF25" w14:textId="77777777" w:rsidR="002F3BEB" w:rsidRDefault="007876DF">
      <w:pPr>
        <w:pBdr>
          <w:bottom w:val="single" w:sz="12" w:space="0" w:color="000000"/>
        </w:pBdr>
        <w:spacing w:before="60" w:after="45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experience:</w:t>
      </w:r>
    </w:p>
    <w:p w14:paraId="0442E176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DIGITAL MARKETER / WEB DESIGNER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2018 - 2020</w:t>
      </w:r>
    </w:p>
    <w:p w14:paraId="14D01874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UNIVERSITY OF COLORADO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Boulder, CO</w:t>
      </w:r>
    </w:p>
    <w:p w14:paraId="0E46D08B" w14:textId="5F138439" w:rsidR="002F3BEB" w:rsidRDefault="00B46830">
      <w:pPr>
        <w:numPr>
          <w:ilvl w:val="0"/>
          <w:numId w:val="1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Responsible</w:t>
      </w:r>
      <w:r w:rsidR="007876DF">
        <w:rPr>
          <w:sz w:val="20"/>
          <w:szCs w:val="20"/>
        </w:rPr>
        <w:t xml:space="preserve"> for increasing brand awareness and bringing more attention to the website through a variety of digital marketing approaches like web design, email newsletters, content creation, social media for the environmental center at CU Boulder</w:t>
      </w:r>
    </w:p>
    <w:p w14:paraId="4DBB1307" w14:textId="77777777" w:rsidR="002F3BEB" w:rsidRDefault="007876DF">
      <w:pPr>
        <w:numPr>
          <w:ilvl w:val="0"/>
          <w:numId w:val="1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Updated website and created new web pages for students and faculty.</w:t>
      </w:r>
    </w:p>
    <w:p w14:paraId="1CD5C5AB" w14:textId="2ABC3691" w:rsidR="002F3BEB" w:rsidRDefault="007876DF">
      <w:pPr>
        <w:numPr>
          <w:ilvl w:val="0"/>
          <w:numId w:val="1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 xml:space="preserve">Lead the web design team and trained new employees on how to navigate our web </w:t>
      </w:r>
      <w:r w:rsidR="00B46830">
        <w:rPr>
          <w:sz w:val="20"/>
          <w:szCs w:val="20"/>
        </w:rPr>
        <w:t>platform</w:t>
      </w:r>
      <w:r>
        <w:rPr>
          <w:sz w:val="20"/>
          <w:szCs w:val="20"/>
        </w:rPr>
        <w:t xml:space="preserve"> called Web Express.</w:t>
      </w:r>
    </w:p>
    <w:p w14:paraId="500CE798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1D8E15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TEACHING ASSISTANT / LAB MONITOR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2018 - 2020</w:t>
      </w:r>
    </w:p>
    <w:p w14:paraId="7AE089A0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UNIVERSITY OF COLORADO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Boulder, CO</w:t>
      </w:r>
    </w:p>
    <w:p w14:paraId="130CC2B4" w14:textId="77777777" w:rsidR="002F3BEB" w:rsidRDefault="007876DF">
      <w:pPr>
        <w:numPr>
          <w:ilvl w:val="0"/>
          <w:numId w:val="2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Worked as a teaching assistant in the Art and Art History Department where I was tasked with monitoring a class of 25 students. I graded assignments and communicated with students to solve any issues.</w:t>
      </w:r>
    </w:p>
    <w:p w14:paraId="6B96255E" w14:textId="77777777" w:rsidR="002F3BEB" w:rsidRDefault="007876DF">
      <w:pPr>
        <w:numPr>
          <w:ilvl w:val="0"/>
          <w:numId w:val="2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Assisted students with darkroom printing.</w:t>
      </w:r>
    </w:p>
    <w:p w14:paraId="7A2466E7" w14:textId="77777777" w:rsidR="002F3BEB" w:rsidRDefault="007876DF">
      <w:pPr>
        <w:numPr>
          <w:ilvl w:val="0"/>
          <w:numId w:val="2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Maintained a safe working environment in a darkroom lab.</w:t>
      </w:r>
    </w:p>
    <w:p w14:paraId="618CB183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D82E9B2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WEB DESIGNER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Summer 2017</w:t>
      </w:r>
    </w:p>
    <w:p w14:paraId="524C3C36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WEB ACT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Denver, CO</w:t>
      </w:r>
    </w:p>
    <w:p w14:paraId="51AEC8D8" w14:textId="7C8CF829" w:rsidR="002F3BEB" w:rsidRDefault="007876DF">
      <w:pPr>
        <w:numPr>
          <w:ilvl w:val="0"/>
          <w:numId w:val="3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 xml:space="preserve">Creating websites for various clients using </w:t>
      </w:r>
      <w:r w:rsidR="00B46830">
        <w:rPr>
          <w:sz w:val="20"/>
          <w:szCs w:val="20"/>
        </w:rPr>
        <w:t>WordPress</w:t>
      </w:r>
    </w:p>
    <w:p w14:paraId="395BEF85" w14:textId="77777777" w:rsidR="002F3BEB" w:rsidRDefault="007876DF">
      <w:pPr>
        <w:numPr>
          <w:ilvl w:val="0"/>
          <w:numId w:val="3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Worked with a team of talented Web Designers</w:t>
      </w:r>
    </w:p>
    <w:p w14:paraId="17008E1F" w14:textId="77777777" w:rsidR="002F3BEB" w:rsidRDefault="007876DF">
      <w:pPr>
        <w:numPr>
          <w:ilvl w:val="0"/>
          <w:numId w:val="3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Effectively communicated with clients and created websites for their brand</w:t>
      </w:r>
    </w:p>
    <w:p w14:paraId="0B58F5B6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ED6EE4D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WEB DESIGNER INTERN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Summer 2016</w:t>
      </w:r>
    </w:p>
    <w:p w14:paraId="4681001A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Italian Contemporary Film Festival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Toronto, Canada</w:t>
      </w:r>
    </w:p>
    <w:p w14:paraId="5DEDB04C" w14:textId="77777777" w:rsidR="002F3BEB" w:rsidRDefault="007876DF">
      <w:pPr>
        <w:numPr>
          <w:ilvl w:val="0"/>
          <w:numId w:val="4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Built web pages and created content for an annual summer film festival</w:t>
      </w:r>
    </w:p>
    <w:p w14:paraId="02913F10" w14:textId="77777777" w:rsidR="002F3BEB" w:rsidRDefault="007876DF">
      <w:pPr>
        <w:numPr>
          <w:ilvl w:val="0"/>
          <w:numId w:val="4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Interviewed directors to ensure we created appropriate pages for their films</w:t>
      </w:r>
    </w:p>
    <w:p w14:paraId="192CE80F" w14:textId="6CEDA235" w:rsidR="002F3BEB" w:rsidRDefault="00B46830">
      <w:pPr>
        <w:numPr>
          <w:ilvl w:val="0"/>
          <w:numId w:val="4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Handled</w:t>
      </w:r>
      <w:r w:rsidR="007876DF">
        <w:rPr>
          <w:sz w:val="20"/>
          <w:szCs w:val="20"/>
        </w:rPr>
        <w:t xml:space="preserve"> composition, color, illustration, typography and branding</w:t>
      </w:r>
    </w:p>
    <w:p w14:paraId="6ACF5779" w14:textId="77777777" w:rsidR="002F3BEB" w:rsidRDefault="007876DF">
      <w:pPr>
        <w:numPr>
          <w:ilvl w:val="0"/>
          <w:numId w:val="4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Worked in a team with other talented Web Designers</w:t>
      </w:r>
    </w:p>
    <w:p w14:paraId="2F5BAD80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B1BDABE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RETAIL SALES ASSOCIATE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2014 - 2017</w:t>
      </w:r>
    </w:p>
    <w:p w14:paraId="26A3A3A9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Target, Old Navy, DSW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Toronto/Denver</w:t>
      </w:r>
    </w:p>
    <w:p w14:paraId="6ECA4EF4" w14:textId="77777777" w:rsidR="002F3BEB" w:rsidRDefault="007876DF">
      <w:pPr>
        <w:numPr>
          <w:ilvl w:val="0"/>
          <w:numId w:val="5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Demonstrated product knowledge as well as polite and friendly service to customers.</w:t>
      </w:r>
    </w:p>
    <w:p w14:paraId="6243C832" w14:textId="77777777" w:rsidR="002F3BEB" w:rsidRDefault="007876DF">
      <w:pPr>
        <w:numPr>
          <w:ilvl w:val="0"/>
          <w:numId w:val="5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Kept inventory and served customers.</w:t>
      </w:r>
    </w:p>
    <w:p w14:paraId="5D64132F" w14:textId="506B4F3B" w:rsidR="002F3BEB" w:rsidRDefault="007876DF">
      <w:pPr>
        <w:numPr>
          <w:ilvl w:val="0"/>
          <w:numId w:val="5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 xml:space="preserve">Operated point of sale systems </w:t>
      </w:r>
      <w:r w:rsidR="00B46830">
        <w:rPr>
          <w:sz w:val="20"/>
          <w:szCs w:val="20"/>
        </w:rPr>
        <w:t>accurately</w:t>
      </w:r>
      <w:r>
        <w:rPr>
          <w:sz w:val="20"/>
          <w:szCs w:val="20"/>
        </w:rPr>
        <w:t xml:space="preserve"> and efficiently.</w:t>
      </w:r>
    </w:p>
    <w:p w14:paraId="6340D6ED" w14:textId="77777777" w:rsidR="002F3BEB" w:rsidRDefault="007876DF">
      <w:pPr>
        <w:numPr>
          <w:ilvl w:val="0"/>
          <w:numId w:val="5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Maintained order of shelves and items in the stores.</w:t>
      </w:r>
    </w:p>
    <w:p w14:paraId="49822EAB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2453788" w14:textId="77777777" w:rsidR="002F3BEB" w:rsidRDefault="007876DF">
      <w:pPr>
        <w:pBdr>
          <w:bottom w:val="single" w:sz="12" w:space="0" w:color="000000"/>
        </w:pBdr>
        <w:spacing w:before="60" w:after="45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education:</w:t>
      </w:r>
    </w:p>
    <w:p w14:paraId="547014FA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University of Colorado Boulder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2020</w:t>
      </w:r>
    </w:p>
    <w:p w14:paraId="6AE199FA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Bachelor of Arts in International Affairs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Boulder, CO</w:t>
      </w:r>
    </w:p>
    <w:p w14:paraId="6BDCFFE2" w14:textId="03E55E9F" w:rsidR="002F3BEB" w:rsidRDefault="007876DF">
      <w:pPr>
        <w:numPr>
          <w:ilvl w:val="0"/>
          <w:numId w:val="6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Minor in German</w:t>
      </w:r>
    </w:p>
    <w:p w14:paraId="116B9B2F" w14:textId="371B4D6A" w:rsidR="00CA3C8D" w:rsidRDefault="00CA3C8D">
      <w:pPr>
        <w:numPr>
          <w:ilvl w:val="0"/>
          <w:numId w:val="6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Minor in Technology, Arts &amp; Media</w:t>
      </w:r>
    </w:p>
    <w:p w14:paraId="185168E1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631493F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DURHAM COLLEGE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2016</w:t>
      </w:r>
    </w:p>
    <w:p w14:paraId="2BD3B0A2" w14:textId="581DA23A" w:rsidR="002F3BEB" w:rsidRDefault="007876DF">
      <w:pPr>
        <w:tabs>
          <w:tab w:val="right" w:pos="10770"/>
        </w:tabs>
        <w:spacing w:after="60"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Contemporary Web Design</w:t>
      </w:r>
      <w:r>
        <w:rPr>
          <w:rStyle w:val="fs12fw4fsi"/>
          <w:i/>
          <w:iCs/>
          <w:sz w:val="20"/>
          <w:szCs w:val="20"/>
        </w:rPr>
        <w:tab/>
      </w:r>
      <w:r>
        <w:rPr>
          <w:rStyle w:val="fs12fw4fsioverflow-hidden"/>
          <w:i/>
          <w:iCs/>
          <w:sz w:val="20"/>
          <w:szCs w:val="20"/>
        </w:rPr>
        <w:t>Oshawa, Canada</w:t>
      </w:r>
    </w:p>
    <w:p w14:paraId="732BF9E9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1F4F49" w14:textId="77777777" w:rsidR="002F3BEB" w:rsidRDefault="007876DF">
      <w:pPr>
        <w:pBdr>
          <w:bottom w:val="single" w:sz="12" w:space="0" w:color="000000"/>
        </w:pBdr>
        <w:spacing w:before="60" w:after="45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skills:</w:t>
      </w:r>
    </w:p>
    <w:p w14:paraId="4131963C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Creative</w:t>
      </w:r>
    </w:p>
    <w:p w14:paraId="265D593C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Good Communication</w:t>
      </w:r>
    </w:p>
    <w:p w14:paraId="663519AD" w14:textId="0E50C7CE" w:rsidR="002F3BEB" w:rsidRDefault="00B46830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Self-Motivated</w:t>
      </w:r>
    </w:p>
    <w:p w14:paraId="1E26FB9C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Open Minded</w:t>
      </w:r>
    </w:p>
    <w:p w14:paraId="588F4984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Optimistic</w:t>
      </w:r>
    </w:p>
    <w:p w14:paraId="0C042F7D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Team Worker</w:t>
      </w:r>
    </w:p>
    <w:p w14:paraId="179E7C6B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Photography</w:t>
      </w:r>
    </w:p>
    <w:p w14:paraId="3617DC94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HTML, CSS</w:t>
      </w:r>
    </w:p>
    <w:p w14:paraId="4C75ED16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lastRenderedPageBreak/>
        <w:t>E-mail marketing</w:t>
      </w:r>
    </w:p>
    <w:p w14:paraId="41014416" w14:textId="77777777" w:rsidR="002F3BEB" w:rsidRDefault="007876DF">
      <w:pPr>
        <w:numPr>
          <w:ilvl w:val="0"/>
          <w:numId w:val="7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Critical thinking</w:t>
      </w:r>
    </w:p>
    <w:p w14:paraId="689DD3FC" w14:textId="77777777" w:rsidR="002F3BEB" w:rsidRDefault="007876D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9DA5C24" w14:textId="77777777" w:rsidR="002F3BEB" w:rsidRDefault="007876DF">
      <w:pPr>
        <w:pBdr>
          <w:bottom w:val="single" w:sz="12" w:space="0" w:color="000000"/>
        </w:pBdr>
        <w:spacing w:before="60" w:after="45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additional experience:</w:t>
      </w:r>
    </w:p>
    <w:p w14:paraId="190D92A5" w14:textId="77777777" w:rsidR="002F3BEB" w:rsidRDefault="007876DF">
      <w:pPr>
        <w:tabs>
          <w:tab w:val="right" w:pos="10770"/>
        </w:tabs>
        <w:spacing w:line="205" w:lineRule="atLeast"/>
        <w:rPr>
          <w:rStyle w:val="fs12fw4"/>
          <w:sz w:val="20"/>
          <w:szCs w:val="20"/>
        </w:rPr>
      </w:pPr>
      <w:r>
        <w:rPr>
          <w:rStyle w:val="fs12fw6overflow-hidden"/>
          <w:b/>
          <w:bCs/>
          <w:sz w:val="20"/>
          <w:szCs w:val="20"/>
        </w:rPr>
        <w:t>Volunteer</w:t>
      </w:r>
      <w:r>
        <w:rPr>
          <w:rStyle w:val="fs12fw4"/>
          <w:sz w:val="20"/>
          <w:szCs w:val="20"/>
        </w:rPr>
        <w:tab/>
      </w:r>
      <w:r>
        <w:rPr>
          <w:rStyle w:val="fs12fw4overflow-hidden"/>
          <w:sz w:val="20"/>
          <w:szCs w:val="20"/>
        </w:rPr>
        <w:t>2013 - 2016</w:t>
      </w:r>
    </w:p>
    <w:p w14:paraId="38BF74F2" w14:textId="77777777" w:rsidR="002F3BEB" w:rsidRDefault="007876DF">
      <w:pPr>
        <w:tabs>
          <w:tab w:val="right" w:pos="10770"/>
        </w:tabs>
        <w:spacing w:line="205" w:lineRule="atLeast"/>
        <w:rPr>
          <w:rStyle w:val="fs12fw4fsi"/>
          <w:i/>
          <w:iCs/>
          <w:sz w:val="20"/>
          <w:szCs w:val="20"/>
        </w:rPr>
      </w:pPr>
      <w:r>
        <w:rPr>
          <w:rStyle w:val="fs12fw4fsioverflow-hidden"/>
          <w:i/>
          <w:iCs/>
          <w:sz w:val="20"/>
          <w:szCs w:val="20"/>
        </w:rPr>
        <w:t>HABITAT FOR HUMANITY and CARE International</w:t>
      </w:r>
      <w:r>
        <w:rPr>
          <w:rStyle w:val="fs12fw4fsi"/>
          <w:i/>
          <w:iCs/>
          <w:sz w:val="20"/>
          <w:szCs w:val="20"/>
        </w:rPr>
        <w:tab/>
      </w:r>
    </w:p>
    <w:p w14:paraId="23F639D0" w14:textId="77777777" w:rsidR="002F3BEB" w:rsidRDefault="007876DF">
      <w:pPr>
        <w:numPr>
          <w:ilvl w:val="0"/>
          <w:numId w:val="8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Created various fundraising events</w:t>
      </w:r>
    </w:p>
    <w:p w14:paraId="3814A87F" w14:textId="77777777" w:rsidR="002F3BEB" w:rsidRDefault="007876DF">
      <w:pPr>
        <w:numPr>
          <w:ilvl w:val="0"/>
          <w:numId w:val="8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Communicated with families in need to effectively help them</w:t>
      </w:r>
    </w:p>
    <w:p w14:paraId="0B90D201" w14:textId="77777777" w:rsidR="002F3BEB" w:rsidRDefault="007876DF">
      <w:pPr>
        <w:numPr>
          <w:ilvl w:val="0"/>
          <w:numId w:val="8"/>
        </w:numPr>
        <w:spacing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Held monthly fundraising events</w:t>
      </w:r>
    </w:p>
    <w:p w14:paraId="4DD516E0" w14:textId="77777777" w:rsidR="002F3BEB" w:rsidRDefault="007876DF">
      <w:pPr>
        <w:numPr>
          <w:ilvl w:val="0"/>
          <w:numId w:val="8"/>
        </w:numPr>
        <w:spacing w:after="60" w:line="205" w:lineRule="atLeast"/>
        <w:ind w:left="780" w:hanging="247"/>
        <w:rPr>
          <w:sz w:val="20"/>
          <w:szCs w:val="20"/>
        </w:rPr>
      </w:pPr>
      <w:r>
        <w:rPr>
          <w:sz w:val="20"/>
          <w:szCs w:val="20"/>
        </w:rPr>
        <w:t>Worked as the secretary so I kept meeting minutes and planned meetings with all group members</w:t>
      </w:r>
    </w:p>
    <w:sectPr w:rsidR="002F3BEB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CDF47F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B2F9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9AA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70A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8A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E4B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C418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A09D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BE47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7C2DF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660F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702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5C8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86C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2608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8E6C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2A8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063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3048B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D8E3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6C1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1672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89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C447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D8F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4219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8A4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23A5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224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0BD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005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4A0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609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403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06F1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36A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F68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4CDD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AE4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0E87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52D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3E37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E0B7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D484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6AC0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A4AC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C4D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0A8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C6E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06F0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BCB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6818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348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F093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5EEBE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E6C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B81D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7E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166D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BAA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FE1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029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62D8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2267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D89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DA3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741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2ED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CA58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149F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604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CE6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B"/>
    <w:rsid w:val="002F3BEB"/>
    <w:rsid w:val="007876DF"/>
    <w:rsid w:val="00A76D48"/>
    <w:rsid w:val="00B46830"/>
    <w:rsid w:val="00C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DC99"/>
  <w15:docId w15:val="{C2C37210-CF1B-3B40-8403-1DC9E0E2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character" w:customStyle="1" w:styleId="fs12fw4fsioverflow-hidden">
    <w:name w:val="fs12 fw4 fsi overflow-hidden"/>
    <w:basedOn w:val="DefaultParagraphFont"/>
  </w:style>
  <w:style w:type="character" w:customStyle="1" w:styleId="fs12fw4fsi">
    <w:name w:val="fs12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wena-uwizeye" TargetMode="External"/><Relationship Id="rId5" Type="http://schemas.openxmlformats.org/officeDocument/2006/relationships/hyperlink" Target="mailto:muuw3692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Mutoni Rowena Uwizeye</cp:lastModifiedBy>
  <cp:revision>4</cp:revision>
  <dcterms:created xsi:type="dcterms:W3CDTF">2021-03-24T20:00:00Z</dcterms:created>
  <dcterms:modified xsi:type="dcterms:W3CDTF">2021-04-20T04:18:00Z</dcterms:modified>
</cp:coreProperties>
</file>