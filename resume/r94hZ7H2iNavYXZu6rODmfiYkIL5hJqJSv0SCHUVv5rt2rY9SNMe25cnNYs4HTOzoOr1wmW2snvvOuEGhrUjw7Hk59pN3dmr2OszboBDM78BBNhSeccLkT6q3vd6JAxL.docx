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63D6" w14:textId="1D15909F" w:rsidR="00A348D8" w:rsidRPr="000D0B82" w:rsidRDefault="00A348D8">
      <w:pPr>
        <w:jc w:val="center"/>
        <w:rPr>
          <w:rFonts w:ascii="Baskerville Old Face" w:hAnsi="Baskerville Old Face" w:cs="Biome"/>
          <w:b/>
          <w:sz w:val="72"/>
          <w:szCs w:val="72"/>
          <w:shd w:val="clear" w:color="auto" w:fill="FFFFFF"/>
        </w:rPr>
      </w:pPr>
      <w:r w:rsidRPr="000D0B82">
        <w:rPr>
          <w:rFonts w:ascii="Baskerville Old Face" w:hAnsi="Baskerville Old Face" w:cs="Biome"/>
          <w:b/>
          <w:color w:val="262626"/>
          <w:sz w:val="72"/>
          <w:szCs w:val="72"/>
        </w:rPr>
        <w:t>Da</w:t>
      </w:r>
      <w:r w:rsidR="0061340A">
        <w:rPr>
          <w:rFonts w:ascii="Baskerville Old Face" w:hAnsi="Baskerville Old Face" w:cs="Biome"/>
          <w:b/>
          <w:color w:val="262626"/>
          <w:sz w:val="72"/>
          <w:szCs w:val="72"/>
        </w:rPr>
        <w:t>n</w:t>
      </w:r>
      <w:r w:rsidRPr="000D0B82">
        <w:rPr>
          <w:rFonts w:ascii="Baskerville Old Face" w:hAnsi="Baskerville Old Face" w:cs="Biome"/>
          <w:b/>
          <w:color w:val="262626"/>
          <w:sz w:val="72"/>
          <w:szCs w:val="72"/>
        </w:rPr>
        <w:t xml:space="preserve"> Logan</w:t>
      </w:r>
    </w:p>
    <w:p w14:paraId="0CE7E056" w14:textId="77777777" w:rsidR="00A348D8" w:rsidRPr="00195130" w:rsidRDefault="00A348D8">
      <w:pPr>
        <w:spacing w:line="220" w:lineRule="atLeast"/>
        <w:jc w:val="center"/>
        <w:rPr>
          <w:rFonts w:ascii="Bahnschrift SemiLight Condensed" w:hAnsi="Bahnschrift SemiLight Condensed"/>
          <w:b/>
          <w:bCs/>
          <w:sz w:val="36"/>
          <w:szCs w:val="36"/>
        </w:rPr>
      </w:pPr>
      <w:r w:rsidRPr="00195130">
        <w:rPr>
          <w:rFonts w:ascii="Bahnschrift SemiLight Condensed" w:hAnsi="Bahnschrift SemiLight Condensed" w:cs="Arial"/>
          <w:b/>
          <w:bCs/>
          <w:sz w:val="36"/>
          <w:szCs w:val="36"/>
          <w:shd w:val="clear" w:color="auto" w:fill="FFFFFF"/>
        </w:rPr>
        <w:t>4175 Grace St. Las Vegas, NV 89121</w:t>
      </w:r>
    </w:p>
    <w:p w14:paraId="369603AE" w14:textId="77777777" w:rsidR="00A348D8" w:rsidRPr="00A348D8" w:rsidRDefault="00F02CC6">
      <w:pPr>
        <w:spacing w:line="220" w:lineRule="atLeast"/>
        <w:jc w:val="center"/>
        <w:rPr>
          <w:rFonts w:ascii="Haettenschweiler" w:hAnsi="Haettenschweiler" w:cs="Arial"/>
          <w:color w:val="2F5496"/>
          <w:sz w:val="36"/>
          <w:szCs w:val="36"/>
          <w:shd w:val="clear" w:color="auto" w:fill="FFFFFF"/>
        </w:rPr>
      </w:pPr>
      <w:hyperlink r:id="rId5" w:history="1">
        <w:r w:rsidR="00A348D8" w:rsidRPr="00A348D8">
          <w:rPr>
            <w:rStyle w:val="Hyperlink"/>
            <w:rFonts w:ascii="Haettenschweiler" w:hAnsi="Haettenschweiler" w:cs="Arial"/>
            <w:color w:val="2F5496"/>
            <w:sz w:val="36"/>
            <w:szCs w:val="36"/>
            <w:shd w:val="clear" w:color="auto" w:fill="FFFFFF"/>
          </w:rPr>
          <w:t>logannv83@gmail.com</w:t>
        </w:r>
      </w:hyperlink>
    </w:p>
    <w:p w14:paraId="34180C25" w14:textId="77777777" w:rsidR="00A348D8" w:rsidRPr="00195130" w:rsidRDefault="00A348D8">
      <w:pPr>
        <w:spacing w:line="220" w:lineRule="atLeast"/>
        <w:jc w:val="center"/>
        <w:rPr>
          <w:rFonts w:ascii="Haettenschweiler" w:hAnsi="Haettenschweiler" w:cs="Arial"/>
          <w:color w:val="262626"/>
          <w:sz w:val="36"/>
          <w:szCs w:val="36"/>
        </w:rPr>
      </w:pPr>
      <w:r w:rsidRPr="00195130">
        <w:rPr>
          <w:rFonts w:ascii="Haettenschweiler" w:hAnsi="Haettenschweiler" w:cs="Arial"/>
          <w:color w:val="262626"/>
          <w:sz w:val="36"/>
          <w:szCs w:val="36"/>
          <w:shd w:val="clear" w:color="auto" w:fill="FFFFFF"/>
        </w:rPr>
        <w:t xml:space="preserve">725.216.0831 </w:t>
      </w:r>
    </w:p>
    <w:p w14:paraId="1996AA6E" w14:textId="77777777" w:rsidR="00A348D8" w:rsidRDefault="00A348D8">
      <w:pPr>
        <w:spacing w:line="340" w:lineRule="atLeast"/>
        <w:jc w:val="center"/>
        <w:rPr>
          <w:rFonts w:ascii="Arial" w:hAnsi="Arial" w:cs="Arial"/>
          <w:color w:val="262626"/>
        </w:rPr>
      </w:pPr>
    </w:p>
    <w:p w14:paraId="44150046" w14:textId="77777777" w:rsidR="001E2C83" w:rsidRDefault="001E2C83">
      <w:pPr>
        <w:rPr>
          <w:rFonts w:ascii="Arial" w:hAnsi="Arial" w:cs="Arial"/>
          <w:color w:val="262626"/>
        </w:rPr>
      </w:pPr>
    </w:p>
    <w:p w14:paraId="74B84DC0" w14:textId="77777777" w:rsidR="00A348D8" w:rsidRDefault="00A348D8">
      <w:pPr>
        <w:rPr>
          <w:rFonts w:ascii="Arial" w:hAnsi="Arial" w:cs="Arial"/>
          <w:color w:val="262626"/>
        </w:rPr>
      </w:pPr>
      <w:r>
        <w:rPr>
          <w:rFonts w:ascii="Arial" w:hAnsi="Arial" w:cs="Arial"/>
          <w:b/>
          <w:color w:val="262626"/>
          <w:sz w:val="36"/>
        </w:rPr>
        <w:t xml:space="preserve">Software Quality </w:t>
      </w:r>
      <w:r w:rsidR="00CB28B9">
        <w:rPr>
          <w:rFonts w:ascii="Arial" w:hAnsi="Arial" w:cs="Arial"/>
          <w:b/>
          <w:color w:val="262626"/>
          <w:sz w:val="36"/>
        </w:rPr>
        <w:t xml:space="preserve">Assurance </w:t>
      </w:r>
      <w:r>
        <w:rPr>
          <w:rFonts w:ascii="Arial" w:hAnsi="Arial" w:cs="Arial"/>
          <w:b/>
          <w:color w:val="262626"/>
          <w:sz w:val="36"/>
        </w:rPr>
        <w:t>Engineer</w:t>
      </w:r>
    </w:p>
    <w:p w14:paraId="5D8BB429" w14:textId="77777777" w:rsidR="00A348D8" w:rsidRDefault="00A348D8">
      <w:pPr>
        <w:rPr>
          <w:rFonts w:ascii="Arial" w:hAnsi="Arial" w:cs="Arial"/>
          <w:color w:val="262626"/>
        </w:rPr>
      </w:pPr>
    </w:p>
    <w:p w14:paraId="538B7B02" w14:textId="6EB6A0A6" w:rsidR="00A348D8" w:rsidRPr="000D0B82" w:rsidRDefault="000D0B82">
      <w:pPr>
        <w:rPr>
          <w:rFonts w:ascii="Arial" w:hAnsi="Arial" w:cs="Arial"/>
          <w:color w:val="262626"/>
          <w:szCs w:val="24"/>
        </w:rPr>
      </w:pPr>
      <w:r w:rsidRPr="00C97ED6">
        <w:rPr>
          <w:rFonts w:ascii="Helvetica" w:hAnsi="Helvetica"/>
          <w:color w:val="090909"/>
          <w:szCs w:val="24"/>
          <w:shd w:val="clear" w:color="auto" w:fill="F0F0F0"/>
        </w:rPr>
        <w:t>Applies quality principles to the development and use of software and software-based systems. Designs and implements software maintenance processes. Designs or specifies test methods for software inspection, verification and validation.</w:t>
      </w:r>
    </w:p>
    <w:p w14:paraId="28FAEE12" w14:textId="77777777" w:rsidR="000D0B82" w:rsidRDefault="000D0B82">
      <w:pPr>
        <w:rPr>
          <w:rFonts w:ascii="Arial" w:hAnsi="Arial" w:cs="Arial"/>
          <w:b/>
          <w:color w:val="262626"/>
        </w:rPr>
      </w:pPr>
    </w:p>
    <w:p w14:paraId="3D8BE30F" w14:textId="77777777" w:rsidR="00A348D8" w:rsidRDefault="00A348D8">
      <w:pPr>
        <w:rPr>
          <w:rFonts w:ascii="Arial" w:hAnsi="Arial" w:cs="Arial"/>
          <w:color w:val="262626"/>
        </w:rPr>
      </w:pPr>
      <w:r>
        <w:rPr>
          <w:rFonts w:ascii="Arial" w:hAnsi="Arial" w:cs="Arial"/>
          <w:b/>
          <w:color w:val="262626"/>
        </w:rPr>
        <w:t>Skill Areas:</w:t>
      </w:r>
    </w:p>
    <w:p w14:paraId="3A928AF8" w14:textId="77777777" w:rsidR="00A348D8" w:rsidRDefault="00A348D8">
      <w:pPr>
        <w:rPr>
          <w:rFonts w:ascii="Arial" w:hAnsi="Arial" w:cs="Arial"/>
          <w:color w:val="262626"/>
        </w:rPr>
      </w:pPr>
    </w:p>
    <w:tbl>
      <w:tblPr>
        <w:tblW w:w="0" w:type="auto"/>
        <w:tblInd w:w="10" w:type="dxa"/>
        <w:tblLayout w:type="fixed"/>
        <w:tblCellMar>
          <w:left w:w="0" w:type="dxa"/>
          <w:right w:w="0" w:type="dxa"/>
        </w:tblCellMar>
        <w:tblLook w:val="0000" w:firstRow="0" w:lastRow="0" w:firstColumn="0" w:lastColumn="0" w:noHBand="0" w:noVBand="0"/>
      </w:tblPr>
      <w:tblGrid>
        <w:gridCol w:w="4320"/>
        <w:gridCol w:w="4400"/>
      </w:tblGrid>
      <w:tr w:rsidR="00A348D8" w14:paraId="1023E3F1" w14:textId="77777777">
        <w:tc>
          <w:tcPr>
            <w:tcW w:w="4320" w:type="dxa"/>
            <w:tcBorders>
              <w:top w:val="single" w:sz="8" w:space="0" w:color="C0C0C0"/>
              <w:left w:val="single" w:sz="8" w:space="0" w:color="C0C0C0"/>
              <w:bottom w:val="single" w:sz="8" w:space="0" w:color="C0C0C0"/>
            </w:tcBorders>
            <w:shd w:val="clear" w:color="auto" w:fill="auto"/>
          </w:tcPr>
          <w:p w14:paraId="22EA21BD" w14:textId="77777777" w:rsidR="00A348D8" w:rsidRDefault="00A348D8">
            <w:pPr>
              <w:tabs>
                <w:tab w:val="left" w:pos="220"/>
                <w:tab w:val="left" w:pos="720"/>
              </w:tabs>
              <w:ind w:left="720" w:hanging="720"/>
              <w:rPr>
                <w:rFonts w:ascii="Arial" w:hAnsi="Arial" w:cs="Arial"/>
                <w:color w:val="262626"/>
              </w:rPr>
            </w:pPr>
            <w:r>
              <w:rPr>
                <w:rFonts w:ascii="Arial" w:hAnsi="Arial" w:cs="Arial"/>
                <w:color w:val="262626"/>
              </w:rPr>
              <w:t>Software Testing &amp; Debugging</w:t>
            </w:r>
          </w:p>
          <w:p w14:paraId="0B1D1ABE" w14:textId="77777777" w:rsidR="00A348D8" w:rsidRDefault="00A348D8">
            <w:pPr>
              <w:tabs>
                <w:tab w:val="left" w:pos="220"/>
                <w:tab w:val="left" w:pos="720"/>
              </w:tabs>
              <w:ind w:left="720" w:hanging="720"/>
              <w:rPr>
                <w:rFonts w:ascii="Arial" w:hAnsi="Arial" w:cs="Arial"/>
                <w:color w:val="262626"/>
              </w:rPr>
            </w:pPr>
            <w:r>
              <w:rPr>
                <w:rFonts w:ascii="Arial" w:hAnsi="Arial" w:cs="Arial"/>
                <w:color w:val="262626"/>
              </w:rPr>
              <w:t>Test Plans and Script Development</w:t>
            </w:r>
          </w:p>
          <w:p w14:paraId="76979EA5" w14:textId="77777777" w:rsidR="00A348D8" w:rsidRDefault="00A348D8">
            <w:pPr>
              <w:tabs>
                <w:tab w:val="left" w:pos="220"/>
                <w:tab w:val="left" w:pos="720"/>
              </w:tabs>
              <w:ind w:left="720" w:hanging="720"/>
              <w:rPr>
                <w:rFonts w:ascii="Arial" w:hAnsi="Arial" w:cs="Arial"/>
                <w:color w:val="262626"/>
              </w:rPr>
            </w:pPr>
            <w:r>
              <w:rPr>
                <w:rFonts w:ascii="Arial" w:hAnsi="Arial" w:cs="Arial"/>
                <w:color w:val="262626"/>
              </w:rPr>
              <w:t>Configuration &amp; Troubleshooting</w:t>
            </w:r>
          </w:p>
        </w:tc>
        <w:tc>
          <w:tcPr>
            <w:tcW w:w="4400" w:type="dxa"/>
            <w:tcBorders>
              <w:top w:val="single" w:sz="8" w:space="0" w:color="C0C0C0"/>
              <w:left w:val="single" w:sz="8" w:space="0" w:color="C0C0C0"/>
              <w:bottom w:val="single" w:sz="8" w:space="0" w:color="C0C0C0"/>
              <w:right w:val="single" w:sz="8" w:space="0" w:color="C0C0C0"/>
            </w:tcBorders>
            <w:shd w:val="clear" w:color="auto" w:fill="auto"/>
          </w:tcPr>
          <w:p w14:paraId="31AE25EA" w14:textId="77777777" w:rsidR="00A348D8" w:rsidRDefault="00A348D8">
            <w:pPr>
              <w:tabs>
                <w:tab w:val="left" w:pos="220"/>
                <w:tab w:val="left" w:pos="720"/>
              </w:tabs>
              <w:ind w:left="720" w:hanging="720"/>
              <w:rPr>
                <w:rFonts w:ascii="Arial" w:hAnsi="Arial" w:cs="Arial"/>
                <w:color w:val="262626"/>
              </w:rPr>
            </w:pPr>
            <w:r>
              <w:rPr>
                <w:rFonts w:ascii="Arial" w:hAnsi="Arial" w:cs="Arial"/>
                <w:color w:val="262626"/>
              </w:rPr>
              <w:t>User Training &amp; Support</w:t>
            </w:r>
          </w:p>
          <w:p w14:paraId="00F15329" w14:textId="77777777" w:rsidR="00A348D8" w:rsidRDefault="00A348D8">
            <w:pPr>
              <w:tabs>
                <w:tab w:val="left" w:pos="220"/>
                <w:tab w:val="left" w:pos="720"/>
              </w:tabs>
              <w:ind w:left="720" w:hanging="720"/>
              <w:rPr>
                <w:rFonts w:ascii="Arial" w:hAnsi="Arial" w:cs="Arial"/>
                <w:color w:val="262626"/>
              </w:rPr>
            </w:pPr>
            <w:r>
              <w:rPr>
                <w:rFonts w:ascii="Arial" w:hAnsi="Arial" w:cs="Arial"/>
                <w:color w:val="262626"/>
              </w:rPr>
              <w:t>Project Management</w:t>
            </w:r>
          </w:p>
          <w:p w14:paraId="450FF481" w14:textId="77777777" w:rsidR="00A348D8" w:rsidRDefault="00A348D8">
            <w:pPr>
              <w:tabs>
                <w:tab w:val="left" w:pos="220"/>
                <w:tab w:val="left" w:pos="720"/>
              </w:tabs>
              <w:ind w:left="720" w:hanging="720"/>
            </w:pPr>
            <w:r>
              <w:rPr>
                <w:rFonts w:ascii="Arial" w:hAnsi="Arial" w:cs="Arial"/>
                <w:color w:val="262626"/>
              </w:rPr>
              <w:t xml:space="preserve">Technical Writing </w:t>
            </w:r>
          </w:p>
        </w:tc>
      </w:tr>
    </w:tbl>
    <w:p w14:paraId="4BEC42C8" w14:textId="77777777" w:rsidR="00A348D8" w:rsidRDefault="00A348D8">
      <w:pPr>
        <w:rPr>
          <w:rFonts w:cs="Times New Roman"/>
        </w:rPr>
      </w:pPr>
    </w:p>
    <w:p w14:paraId="41CACF45" w14:textId="77777777" w:rsidR="00A348D8" w:rsidRDefault="00A348D8">
      <w:pPr>
        <w:rPr>
          <w:rFonts w:ascii="Arial" w:hAnsi="Arial" w:cs="Arial"/>
          <w:b/>
          <w:color w:val="262626"/>
        </w:rPr>
      </w:pPr>
      <w:r>
        <w:rPr>
          <w:rFonts w:ascii="Arial" w:hAnsi="Arial" w:cs="Arial"/>
          <w:b/>
          <w:color w:val="262626"/>
        </w:rPr>
        <w:t>Professional Experience:</w:t>
      </w:r>
    </w:p>
    <w:p w14:paraId="1C7E5107" w14:textId="77777777" w:rsidR="00A348D8" w:rsidRDefault="00A348D8">
      <w:pPr>
        <w:rPr>
          <w:rFonts w:ascii="Arial" w:hAnsi="Arial" w:cs="Arial"/>
          <w:b/>
          <w:color w:val="262626"/>
        </w:rPr>
      </w:pPr>
    </w:p>
    <w:p w14:paraId="34F72D8B" w14:textId="7A71FFDC" w:rsidR="001E2C83" w:rsidRDefault="00A348D8">
      <w:pPr>
        <w:rPr>
          <w:rFonts w:ascii="Arial" w:hAnsi="Arial" w:cs="Arial"/>
          <w:b/>
          <w:color w:val="333333"/>
        </w:rPr>
      </w:pPr>
      <w:r>
        <w:rPr>
          <w:rFonts w:ascii="Arial" w:hAnsi="Arial" w:cs="Arial"/>
          <w:b/>
          <w:color w:val="333333"/>
        </w:rPr>
        <w:t>Advanced T</w:t>
      </w:r>
      <w:r w:rsidR="002F6633">
        <w:rPr>
          <w:rFonts w:ascii="Arial" w:hAnsi="Arial" w:cs="Arial"/>
          <w:b/>
          <w:color w:val="333333"/>
        </w:rPr>
        <w:t>raining</w:t>
      </w:r>
      <w:r>
        <w:rPr>
          <w:rFonts w:ascii="Arial" w:hAnsi="Arial" w:cs="Arial"/>
          <w:b/>
          <w:color w:val="333333"/>
        </w:rPr>
        <w:t xml:space="preserve"> Institute</w:t>
      </w:r>
    </w:p>
    <w:p w14:paraId="099B0996" w14:textId="1C8112F9" w:rsidR="00A348D8" w:rsidRDefault="002F6633">
      <w:pPr>
        <w:rPr>
          <w:rFonts w:ascii="Arial" w:hAnsi="Arial" w:cs="Arial"/>
          <w:b/>
          <w:color w:val="333333"/>
        </w:rPr>
      </w:pPr>
      <w:r>
        <w:rPr>
          <w:rFonts w:ascii="Arial" w:hAnsi="Arial" w:cs="Arial"/>
          <w:b/>
          <w:color w:val="333333"/>
        </w:rPr>
        <w:t>Purchasing Agent/</w:t>
      </w:r>
      <w:r w:rsidR="000D0B82">
        <w:rPr>
          <w:rFonts w:ascii="Arial" w:hAnsi="Arial" w:cs="Arial"/>
          <w:b/>
          <w:color w:val="333333"/>
        </w:rPr>
        <w:t>Inventory</w:t>
      </w:r>
      <w:r>
        <w:rPr>
          <w:rFonts w:ascii="Arial" w:hAnsi="Arial" w:cs="Arial"/>
          <w:b/>
          <w:color w:val="333333"/>
        </w:rPr>
        <w:t>-Tool Crib Attendant</w:t>
      </w:r>
      <w:r w:rsidR="000D0B82">
        <w:rPr>
          <w:rFonts w:ascii="Arial" w:hAnsi="Arial" w:cs="Arial"/>
          <w:b/>
          <w:color w:val="333333"/>
        </w:rPr>
        <w:t>/</w:t>
      </w:r>
      <w:r w:rsidR="008B4AC0">
        <w:rPr>
          <w:rFonts w:ascii="Arial" w:hAnsi="Arial" w:cs="Arial"/>
          <w:b/>
          <w:color w:val="333333"/>
        </w:rPr>
        <w:t xml:space="preserve">Basic </w:t>
      </w:r>
      <w:r w:rsidR="009C06A7">
        <w:rPr>
          <w:rFonts w:ascii="Arial" w:hAnsi="Arial" w:cs="Arial"/>
          <w:b/>
          <w:color w:val="333333"/>
        </w:rPr>
        <w:t>IT Support</w:t>
      </w:r>
      <w:r w:rsidR="000D0B82">
        <w:rPr>
          <w:rFonts w:ascii="Arial" w:hAnsi="Arial" w:cs="Arial"/>
          <w:b/>
          <w:color w:val="333333"/>
        </w:rPr>
        <w:t>-</w:t>
      </w:r>
      <w:r w:rsidR="00A348D8">
        <w:rPr>
          <w:rFonts w:ascii="Arial" w:hAnsi="Arial" w:cs="Arial"/>
          <w:b/>
          <w:color w:val="333333"/>
        </w:rPr>
        <w:t xml:space="preserve">Las Vegas, NV 7/2019 to </w:t>
      </w:r>
      <w:r w:rsidR="00FF2FC2">
        <w:rPr>
          <w:rFonts w:ascii="Arial" w:hAnsi="Arial" w:cs="Arial"/>
          <w:b/>
          <w:color w:val="333333"/>
        </w:rPr>
        <w:t>7/2021</w:t>
      </w:r>
    </w:p>
    <w:p w14:paraId="1BCB7C09" w14:textId="77777777" w:rsidR="00A348D8" w:rsidRDefault="00A348D8">
      <w:pPr>
        <w:rPr>
          <w:rFonts w:ascii="Arial" w:hAnsi="Arial" w:cs="Arial"/>
          <w:b/>
          <w:color w:val="333333"/>
        </w:rPr>
      </w:pPr>
    </w:p>
    <w:p w14:paraId="1AC2F65E" w14:textId="722FE58D" w:rsidR="00A348D8" w:rsidRPr="002F6633" w:rsidRDefault="002F6633">
      <w:pPr>
        <w:rPr>
          <w:rFonts w:ascii="Arial" w:hAnsi="Arial" w:cs="Arial"/>
          <w:b/>
          <w:color w:val="333333"/>
          <w:szCs w:val="24"/>
        </w:rPr>
      </w:pPr>
      <w:r w:rsidRPr="002F6633">
        <w:rPr>
          <w:rFonts w:ascii="Helvetica" w:hAnsi="Helvetica" w:cs="Helvetica"/>
          <w:color w:val="2D2D2D"/>
          <w:szCs w:val="24"/>
          <w:shd w:val="clear" w:color="auto" w:fill="FFFFFF"/>
        </w:rPr>
        <w:t xml:space="preserve">Purchasing agent for Automotive and Electrician departments. Inventory management. Verify all incoming deliveries for all lab orders. Responsible for creating first spreadsheet with complete Tool Room Inventory. </w:t>
      </w:r>
      <w:proofErr w:type="gramStart"/>
      <w:r w:rsidRPr="002F6633">
        <w:rPr>
          <w:rFonts w:ascii="Helvetica" w:hAnsi="Helvetica" w:cs="Helvetica"/>
          <w:color w:val="2D2D2D"/>
          <w:szCs w:val="24"/>
          <w:shd w:val="clear" w:color="auto" w:fill="FFFFFF"/>
        </w:rPr>
        <w:t>Also</w:t>
      </w:r>
      <w:proofErr w:type="gramEnd"/>
      <w:r w:rsidRPr="002F6633">
        <w:rPr>
          <w:rFonts w:ascii="Helvetica" w:hAnsi="Helvetica" w:cs="Helvetica"/>
          <w:color w:val="2D2D2D"/>
          <w:szCs w:val="24"/>
          <w:shd w:val="clear" w:color="auto" w:fill="FFFFFF"/>
        </w:rPr>
        <w:t xml:space="preserve"> the first person to </w:t>
      </w:r>
      <w:r>
        <w:rPr>
          <w:rFonts w:ascii="Helvetica" w:hAnsi="Helvetica" w:cs="Helvetica"/>
          <w:color w:val="2D2D2D"/>
          <w:szCs w:val="24"/>
          <w:shd w:val="clear" w:color="auto" w:fill="FFFFFF"/>
        </w:rPr>
        <w:t>create a</w:t>
      </w:r>
      <w:r w:rsidRPr="002F6633">
        <w:rPr>
          <w:rFonts w:ascii="Helvetica" w:hAnsi="Helvetica" w:cs="Helvetica"/>
          <w:color w:val="2D2D2D"/>
          <w:szCs w:val="24"/>
          <w:shd w:val="clear" w:color="auto" w:fill="FFFFFF"/>
        </w:rPr>
        <w:t xml:space="preserve"> Microsoft Access Database. Frequently make emergency parts runs to O'Reilly's for Automotive Lab instructors. Train students and employees on PC basics. Support for installation of new computers and related software for new Instructors. Adding printers, projectors and other requested peripherals. Support issues as they arise, connectivity/problems with video/software. Equip students with necessary tools, parts and components for Automotive, HVAC and Electrical activities daily. Assist other Lab Technicians in fulfilling requests. Provide ongoing support for Director </w:t>
      </w:r>
      <w:proofErr w:type="gramStart"/>
      <w:r w:rsidRPr="002F6633">
        <w:rPr>
          <w:rFonts w:ascii="Helvetica" w:hAnsi="Helvetica" w:cs="Helvetica"/>
          <w:color w:val="2D2D2D"/>
          <w:szCs w:val="24"/>
          <w:shd w:val="clear" w:color="auto" w:fill="FFFFFF"/>
        </w:rPr>
        <w:t>Of</w:t>
      </w:r>
      <w:proofErr w:type="gramEnd"/>
      <w:r w:rsidRPr="002F6633">
        <w:rPr>
          <w:rFonts w:ascii="Helvetica" w:hAnsi="Helvetica" w:cs="Helvetica"/>
          <w:color w:val="2D2D2D"/>
          <w:szCs w:val="24"/>
          <w:shd w:val="clear" w:color="auto" w:fill="FFFFFF"/>
        </w:rPr>
        <w:t xml:space="preserve"> Education and Supervisor for remodeling of various Labs.</w:t>
      </w:r>
    </w:p>
    <w:p w14:paraId="447222FB" w14:textId="77777777" w:rsidR="00A348D8" w:rsidRDefault="00A348D8">
      <w:pPr>
        <w:rPr>
          <w:rFonts w:ascii="Arial" w:hAnsi="Arial" w:cs="Arial"/>
          <w:b/>
          <w:color w:val="333333"/>
        </w:rPr>
      </w:pPr>
    </w:p>
    <w:p w14:paraId="69B4BED0" w14:textId="77777777" w:rsidR="00A348D8" w:rsidRDefault="00A348D8">
      <w:pPr>
        <w:rPr>
          <w:rFonts w:ascii="Arial" w:hAnsi="Arial" w:cs="Arial"/>
          <w:b/>
          <w:color w:val="333333"/>
        </w:rPr>
      </w:pPr>
    </w:p>
    <w:p w14:paraId="56092447" w14:textId="77777777" w:rsidR="001E2C83" w:rsidRDefault="00A348D8">
      <w:pPr>
        <w:rPr>
          <w:rFonts w:ascii="Arial" w:hAnsi="Arial" w:cs="Arial"/>
          <w:b/>
          <w:color w:val="333333"/>
        </w:rPr>
      </w:pPr>
      <w:r>
        <w:rPr>
          <w:rFonts w:ascii="Arial" w:hAnsi="Arial" w:cs="Arial"/>
          <w:b/>
          <w:color w:val="333333"/>
        </w:rPr>
        <w:t>Stay Alive Traffic School</w:t>
      </w:r>
    </w:p>
    <w:p w14:paraId="37C19528" w14:textId="77777777" w:rsidR="00A348D8" w:rsidRDefault="00A348D8">
      <w:pPr>
        <w:rPr>
          <w:rFonts w:ascii="Arial" w:hAnsi="Arial" w:cs="Arial"/>
          <w:b/>
          <w:color w:val="262626"/>
        </w:rPr>
      </w:pPr>
      <w:r>
        <w:rPr>
          <w:rFonts w:ascii="Arial" w:hAnsi="Arial" w:cs="Arial"/>
          <w:b/>
          <w:color w:val="333333"/>
        </w:rPr>
        <w:t>Consultant</w:t>
      </w:r>
      <w:r w:rsidR="009C06A7">
        <w:rPr>
          <w:rFonts w:ascii="Arial" w:hAnsi="Arial" w:cs="Arial"/>
          <w:b/>
          <w:color w:val="333333"/>
        </w:rPr>
        <w:t>-</w:t>
      </w:r>
      <w:r>
        <w:rPr>
          <w:rFonts w:ascii="Arial" w:hAnsi="Arial" w:cs="Arial"/>
          <w:b/>
          <w:color w:val="333333"/>
        </w:rPr>
        <w:t>Las Vegas, NV 9/2016 to 7/2019</w:t>
      </w:r>
      <w:r>
        <w:rPr>
          <w:rFonts w:ascii="Arial" w:hAnsi="Arial" w:cs="Arial"/>
          <w:b/>
          <w:color w:val="333333"/>
        </w:rPr>
        <w:tab/>
      </w:r>
    </w:p>
    <w:p w14:paraId="1883DF73" w14:textId="77777777" w:rsidR="00A348D8" w:rsidRDefault="00A348D8">
      <w:pPr>
        <w:rPr>
          <w:rFonts w:ascii="Arial" w:hAnsi="Arial" w:cs="Arial"/>
          <w:b/>
          <w:color w:val="262626"/>
        </w:rPr>
      </w:pPr>
    </w:p>
    <w:p w14:paraId="161FEFEF" w14:textId="77777777" w:rsidR="00A348D8" w:rsidRDefault="00A348D8">
      <w:pPr>
        <w:rPr>
          <w:rFonts w:ascii="Arial" w:hAnsi="Arial" w:cs="Arial"/>
          <w:b/>
          <w:color w:val="262626"/>
        </w:rPr>
      </w:pPr>
      <w:r>
        <w:rPr>
          <w:rFonts w:ascii="Arial" w:hAnsi="Arial" w:cs="Arial"/>
          <w:color w:val="333333"/>
        </w:rPr>
        <w:t>Set-up of new office computers. Manage configuration for access to online courses. Provide ongoing support for mobile devices installing firewall and VPN products. Assist in becoming approved by meeting guidelines established by the State of Nevada. Troubleshoot web anomalies with customers over the phone to provide the best customer service possible.</w:t>
      </w:r>
    </w:p>
    <w:p w14:paraId="62445D4B" w14:textId="77777777" w:rsidR="00A348D8" w:rsidRDefault="00A348D8">
      <w:pPr>
        <w:rPr>
          <w:rFonts w:ascii="Arial" w:hAnsi="Arial" w:cs="Arial"/>
          <w:b/>
          <w:color w:val="262626"/>
        </w:rPr>
      </w:pPr>
    </w:p>
    <w:p w14:paraId="73BBEC4C" w14:textId="77777777" w:rsidR="001E2C83" w:rsidRDefault="00A348D8">
      <w:pPr>
        <w:spacing w:after="120"/>
        <w:rPr>
          <w:rFonts w:ascii="Arial" w:hAnsi="Arial" w:cs="Arial"/>
          <w:color w:val="333333"/>
        </w:rPr>
      </w:pPr>
      <w:proofErr w:type="spellStart"/>
      <w:r>
        <w:rPr>
          <w:rFonts w:ascii="Arial" w:hAnsi="Arial" w:cs="Arial"/>
          <w:b/>
          <w:color w:val="333333"/>
        </w:rPr>
        <w:lastRenderedPageBreak/>
        <w:t>Ullico</w:t>
      </w:r>
      <w:proofErr w:type="spellEnd"/>
      <w:r>
        <w:rPr>
          <w:rFonts w:ascii="Arial" w:hAnsi="Arial" w:cs="Arial"/>
          <w:b/>
          <w:color w:val="333333"/>
        </w:rPr>
        <w:t xml:space="preserve"> Inc</w:t>
      </w:r>
      <w:r w:rsidR="000D0B82">
        <w:rPr>
          <w:rFonts w:ascii="Arial" w:hAnsi="Arial" w:cs="Arial"/>
          <w:b/>
          <w:color w:val="333333"/>
        </w:rPr>
        <w:t>./Union Labor Life Insurance</w:t>
      </w:r>
    </w:p>
    <w:p w14:paraId="0B650896" w14:textId="77777777" w:rsidR="00A348D8" w:rsidRDefault="00A348D8">
      <w:pPr>
        <w:spacing w:after="120"/>
        <w:rPr>
          <w:rFonts w:ascii="Arial" w:hAnsi="Arial" w:cs="Arial"/>
          <w:color w:val="333333"/>
        </w:rPr>
      </w:pPr>
      <w:r>
        <w:rPr>
          <w:rFonts w:ascii="Arial" w:hAnsi="Arial" w:cs="Arial"/>
          <w:b/>
          <w:color w:val="333333"/>
        </w:rPr>
        <w:t>Quality Assurance Analyst</w:t>
      </w:r>
      <w:r w:rsidR="001E2C83">
        <w:rPr>
          <w:rFonts w:ascii="Arial" w:hAnsi="Arial" w:cs="Arial"/>
          <w:b/>
          <w:color w:val="333333"/>
        </w:rPr>
        <w:t xml:space="preserve"> (Contract) </w:t>
      </w:r>
      <w:r w:rsidR="009C06A7">
        <w:rPr>
          <w:rFonts w:ascii="Arial" w:hAnsi="Arial" w:cs="Arial"/>
          <w:b/>
          <w:color w:val="333333"/>
        </w:rPr>
        <w:t>-</w:t>
      </w:r>
      <w:r>
        <w:rPr>
          <w:rFonts w:ascii="Arial" w:hAnsi="Arial" w:cs="Arial"/>
          <w:b/>
          <w:color w:val="333333"/>
        </w:rPr>
        <w:t>Silver Spring, MD 04/2015-08/2016</w:t>
      </w:r>
    </w:p>
    <w:p w14:paraId="3E072867" w14:textId="77777777" w:rsidR="00A348D8" w:rsidRDefault="00A348D8">
      <w:pPr>
        <w:spacing w:after="120"/>
        <w:rPr>
          <w:rFonts w:ascii="Arial" w:hAnsi="Arial" w:cs="Arial"/>
          <w:color w:val="333333"/>
        </w:rPr>
      </w:pPr>
      <w:r>
        <w:rPr>
          <w:rFonts w:ascii="Arial" w:hAnsi="Arial" w:cs="Arial"/>
          <w:color w:val="333333"/>
        </w:rPr>
        <w:t xml:space="preserve">Functional and automated testing of </w:t>
      </w:r>
      <w:proofErr w:type="spellStart"/>
      <w:r>
        <w:rPr>
          <w:rFonts w:ascii="Arial" w:hAnsi="Arial" w:cs="Arial"/>
          <w:color w:val="333333"/>
        </w:rPr>
        <w:t>SurePower</w:t>
      </w:r>
      <w:proofErr w:type="spellEnd"/>
      <w:r>
        <w:rPr>
          <w:rFonts w:ascii="Arial" w:hAnsi="Arial" w:cs="Arial"/>
          <w:color w:val="333333"/>
        </w:rPr>
        <w:t xml:space="preserve"> a cloud-based modern enterprise suite for property and casualty insurance organizations. </w:t>
      </w:r>
    </w:p>
    <w:p w14:paraId="33A5BCF4" w14:textId="77777777" w:rsidR="00A348D8" w:rsidRDefault="00A348D8">
      <w:pPr>
        <w:spacing w:after="120"/>
        <w:rPr>
          <w:rFonts w:ascii="Arial" w:hAnsi="Arial" w:cs="Arial"/>
          <w:color w:val="333333"/>
        </w:rPr>
      </w:pPr>
      <w:r>
        <w:rPr>
          <w:rFonts w:ascii="Arial" w:hAnsi="Arial" w:cs="Arial"/>
          <w:color w:val="333333"/>
        </w:rPr>
        <w:t xml:space="preserve">Test tools used: Quick Test Pro/Unified Functional Test, follow test plan and execute test cases as instructed, provide results to team. </w:t>
      </w:r>
    </w:p>
    <w:p w14:paraId="784EA5B1" w14:textId="77777777" w:rsidR="00A348D8" w:rsidRDefault="009C06A7">
      <w:pPr>
        <w:spacing w:after="120"/>
        <w:rPr>
          <w:rFonts w:ascii="Arial" w:hAnsi="Arial" w:cs="Arial"/>
          <w:i/>
          <w:color w:val="333333"/>
        </w:rPr>
      </w:pPr>
      <w:r>
        <w:rPr>
          <w:rFonts w:ascii="Arial" w:hAnsi="Arial" w:cs="Arial"/>
          <w:color w:val="333333"/>
        </w:rPr>
        <w:t>Special</w:t>
      </w:r>
      <w:r w:rsidR="00A348D8">
        <w:rPr>
          <w:rFonts w:ascii="Arial" w:hAnsi="Arial" w:cs="Arial"/>
          <w:color w:val="333333"/>
        </w:rPr>
        <w:t xml:space="preserve"> projects </w:t>
      </w:r>
      <w:r>
        <w:rPr>
          <w:rFonts w:ascii="Arial" w:hAnsi="Arial" w:cs="Arial"/>
          <w:color w:val="333333"/>
        </w:rPr>
        <w:t>assigned</w:t>
      </w:r>
      <w:r w:rsidR="00A348D8">
        <w:rPr>
          <w:rFonts w:ascii="Arial" w:hAnsi="Arial" w:cs="Arial"/>
          <w:color w:val="333333"/>
        </w:rPr>
        <w:t xml:space="preserve"> include</w:t>
      </w:r>
      <w:r>
        <w:rPr>
          <w:rFonts w:ascii="Arial" w:hAnsi="Arial" w:cs="Arial"/>
          <w:color w:val="333333"/>
        </w:rPr>
        <w:t>d</w:t>
      </w:r>
      <w:r w:rsidR="00A348D8">
        <w:rPr>
          <w:rFonts w:ascii="Arial" w:hAnsi="Arial" w:cs="Arial"/>
          <w:color w:val="333333"/>
        </w:rPr>
        <w:t xml:space="preserve">: Employer Stop Loss, Group Supplemental Insurance and </w:t>
      </w:r>
      <w:proofErr w:type="spellStart"/>
      <w:r w:rsidR="00A348D8">
        <w:rPr>
          <w:rFonts w:ascii="Arial" w:hAnsi="Arial" w:cs="Arial"/>
          <w:color w:val="333333"/>
        </w:rPr>
        <w:t>myTech</w:t>
      </w:r>
      <w:proofErr w:type="spellEnd"/>
      <w:r w:rsidR="00A348D8">
        <w:rPr>
          <w:rFonts w:ascii="Arial" w:hAnsi="Arial" w:cs="Arial"/>
          <w:color w:val="333333"/>
        </w:rPr>
        <w:t xml:space="preserve"> Support. </w:t>
      </w:r>
    </w:p>
    <w:p w14:paraId="7C377B52" w14:textId="77777777" w:rsidR="00CF5F56" w:rsidRDefault="00CF5F56">
      <w:pPr>
        <w:spacing w:after="120"/>
        <w:rPr>
          <w:rFonts w:ascii="Arial" w:hAnsi="Arial" w:cs="Arial"/>
          <w:i/>
          <w:color w:val="333333"/>
        </w:rPr>
      </w:pPr>
    </w:p>
    <w:p w14:paraId="7782FB16" w14:textId="77777777" w:rsidR="00A348D8" w:rsidRDefault="00A348D8">
      <w:pPr>
        <w:spacing w:after="120"/>
        <w:rPr>
          <w:rFonts w:ascii="Arial" w:hAnsi="Arial" w:cs="Arial"/>
          <w:color w:val="333333"/>
        </w:rPr>
      </w:pPr>
      <w:r>
        <w:rPr>
          <w:rFonts w:ascii="Arial" w:hAnsi="Arial" w:cs="Arial"/>
          <w:i/>
          <w:color w:val="333333"/>
        </w:rPr>
        <w:t xml:space="preserve">Requirements Analysis </w:t>
      </w:r>
    </w:p>
    <w:p w14:paraId="76E77665" w14:textId="77777777" w:rsidR="00A348D8" w:rsidRDefault="00A348D8">
      <w:pPr>
        <w:spacing w:after="120"/>
        <w:rPr>
          <w:rFonts w:ascii="Arial" w:hAnsi="Arial" w:cs="Arial"/>
          <w:i/>
          <w:color w:val="333333"/>
        </w:rPr>
      </w:pPr>
      <w:r>
        <w:rPr>
          <w:rFonts w:ascii="Arial" w:hAnsi="Arial" w:cs="Arial"/>
          <w:color w:val="333333"/>
        </w:rPr>
        <w:t xml:space="preserve">Completed requirements analysis including the evaluation of systems specifications for Web site two weeks ahead of deadline. </w:t>
      </w:r>
    </w:p>
    <w:p w14:paraId="28B60730" w14:textId="77777777" w:rsidR="00A348D8" w:rsidRDefault="00A348D8">
      <w:pPr>
        <w:spacing w:after="120"/>
        <w:rPr>
          <w:rFonts w:ascii="Arial" w:hAnsi="Arial" w:cs="Arial"/>
          <w:color w:val="333333"/>
        </w:rPr>
      </w:pPr>
      <w:r>
        <w:rPr>
          <w:rFonts w:ascii="Arial" w:hAnsi="Arial" w:cs="Arial"/>
          <w:i/>
          <w:color w:val="333333"/>
        </w:rPr>
        <w:t xml:space="preserve">Strategy and Planning </w:t>
      </w:r>
    </w:p>
    <w:p w14:paraId="6A3E9813" w14:textId="77777777" w:rsidR="00A348D8" w:rsidRDefault="00A348D8">
      <w:pPr>
        <w:spacing w:after="120"/>
        <w:rPr>
          <w:rFonts w:ascii="Arial" w:hAnsi="Arial" w:cs="Arial"/>
          <w:b/>
          <w:i/>
          <w:color w:val="333333"/>
        </w:rPr>
      </w:pPr>
      <w:r>
        <w:rPr>
          <w:rFonts w:ascii="Arial" w:hAnsi="Arial" w:cs="Arial"/>
          <w:color w:val="333333"/>
        </w:rPr>
        <w:t xml:space="preserve">Developed and communicated website usage, security policies and standards to all users. Established policies and procedures for publishing web pages and applications in conjunction with content creators and sales staff. </w:t>
      </w:r>
    </w:p>
    <w:p w14:paraId="7E5CF05C" w14:textId="77777777" w:rsidR="00A348D8" w:rsidRDefault="00A348D8">
      <w:pPr>
        <w:spacing w:after="120"/>
        <w:rPr>
          <w:rFonts w:ascii="Arial" w:hAnsi="Arial" w:cs="Arial"/>
          <w:color w:val="333333"/>
        </w:rPr>
      </w:pPr>
      <w:r>
        <w:rPr>
          <w:rFonts w:ascii="Arial" w:hAnsi="Arial" w:cs="Arial"/>
          <w:b/>
          <w:i/>
          <w:color w:val="333333"/>
        </w:rPr>
        <w:t xml:space="preserve">Streamlined QA process to increase efficiency and reduce new product rollout time by one week. </w:t>
      </w:r>
    </w:p>
    <w:p w14:paraId="4E7DE2FF" w14:textId="77777777" w:rsidR="00A348D8" w:rsidRDefault="00A348D8">
      <w:pPr>
        <w:spacing w:after="120"/>
        <w:rPr>
          <w:rFonts w:ascii="Arial" w:hAnsi="Arial" w:cs="Arial"/>
          <w:color w:val="333333"/>
        </w:rPr>
      </w:pPr>
      <w:r>
        <w:rPr>
          <w:rFonts w:ascii="Arial" w:hAnsi="Arial" w:cs="Arial"/>
          <w:color w:val="333333"/>
        </w:rPr>
        <w:t xml:space="preserve">Provided weekly, monthly and ad-hoc reporting. Developed training for team members. Performed testing of database to check functionality. Experienced in designing and developing UFT/QTP Automation Framework. Experienced with supporting Test Cycles, compiling Test Status Reports, participated in Defect Status meetings, Project Status meetings and interacted with Project Managers, Operations Teams and Engineers. </w:t>
      </w:r>
    </w:p>
    <w:p w14:paraId="4E7A27ED" w14:textId="77777777" w:rsidR="00A348D8" w:rsidRDefault="00A348D8">
      <w:pPr>
        <w:spacing w:after="120"/>
        <w:rPr>
          <w:rFonts w:ascii="Arial" w:hAnsi="Arial" w:cs="Arial"/>
          <w:color w:val="333333"/>
        </w:rPr>
      </w:pPr>
      <w:r>
        <w:rPr>
          <w:rFonts w:ascii="Arial" w:hAnsi="Arial" w:cs="Arial"/>
          <w:color w:val="333333"/>
        </w:rPr>
        <w:t xml:space="preserve">Used QTP for automated and functional Testing, GUI testing and Regression </w:t>
      </w:r>
    </w:p>
    <w:p w14:paraId="3F5AA064" w14:textId="77777777" w:rsidR="00A348D8" w:rsidRDefault="00A348D8">
      <w:pPr>
        <w:spacing w:after="120"/>
        <w:rPr>
          <w:rFonts w:ascii="Arial" w:hAnsi="Arial" w:cs="Arial"/>
          <w:color w:val="262626"/>
        </w:rPr>
      </w:pPr>
      <w:r>
        <w:rPr>
          <w:rFonts w:ascii="Arial" w:hAnsi="Arial" w:cs="Arial"/>
          <w:color w:val="333333"/>
        </w:rPr>
        <w:t xml:space="preserve">Created reusable scripts using QTP for existing test case request response web services for enterprise integration. Involved in identifying, analyzing, and documenting defects, functions, errors, and inconsistencies in application functions, outputs, and content. Participated in weekly Assessment Meetings with Developers and coordinated between Business Analysts, Development Team, and Testing Team. Developed Test Plans, Test Scenarios and Test Cases from business, technical and functional requirements. </w:t>
      </w:r>
    </w:p>
    <w:p w14:paraId="12C7E862" w14:textId="77777777" w:rsidR="00A348D8" w:rsidRDefault="00A348D8">
      <w:pPr>
        <w:rPr>
          <w:rFonts w:ascii="Arial" w:hAnsi="Arial" w:cs="Arial"/>
          <w:color w:val="262626"/>
        </w:rPr>
      </w:pPr>
    </w:p>
    <w:p w14:paraId="1A2AB917" w14:textId="77777777" w:rsidR="001E2C83" w:rsidRDefault="00A348D8">
      <w:pPr>
        <w:spacing w:after="120"/>
        <w:rPr>
          <w:rFonts w:ascii="Arial" w:hAnsi="Arial" w:cs="Arial"/>
          <w:b/>
          <w:color w:val="262626"/>
        </w:rPr>
      </w:pPr>
      <w:r>
        <w:rPr>
          <w:rFonts w:ascii="Arial" w:hAnsi="Arial" w:cs="Arial"/>
          <w:b/>
          <w:color w:val="262626"/>
        </w:rPr>
        <w:t>Maplewood Montessori</w:t>
      </w:r>
    </w:p>
    <w:p w14:paraId="740B77C0" w14:textId="77777777" w:rsidR="00A348D8" w:rsidRPr="001E2C83" w:rsidRDefault="001E2C83">
      <w:pPr>
        <w:spacing w:after="120"/>
        <w:rPr>
          <w:rFonts w:ascii="Arial" w:hAnsi="Arial" w:cs="Arial"/>
          <w:b/>
          <w:color w:val="262626"/>
        </w:rPr>
      </w:pPr>
      <w:r>
        <w:rPr>
          <w:rFonts w:ascii="Arial" w:hAnsi="Arial" w:cs="Arial"/>
          <w:b/>
        </w:rPr>
        <w:t>(Consultant)-</w:t>
      </w:r>
      <w:r w:rsidR="00A348D8">
        <w:rPr>
          <w:rFonts w:ascii="Arial" w:hAnsi="Arial" w:cs="Arial"/>
          <w:b/>
          <w:color w:val="262626"/>
        </w:rPr>
        <w:t xml:space="preserve">Maplewood, MO 11/2007-1/2015 </w:t>
      </w:r>
    </w:p>
    <w:p w14:paraId="76FDFD21" w14:textId="77777777" w:rsidR="00A348D8" w:rsidRDefault="00A348D8">
      <w:pPr>
        <w:spacing w:after="120"/>
        <w:rPr>
          <w:rFonts w:ascii="Arial" w:hAnsi="Arial" w:cs="Arial"/>
        </w:rPr>
      </w:pPr>
      <w:r>
        <w:rPr>
          <w:rFonts w:ascii="Arial" w:hAnsi="Arial" w:cs="Arial"/>
        </w:rPr>
        <w:t>Technical support, office computers and laptops, ongoing Business Applications support (</w:t>
      </w:r>
      <w:proofErr w:type="spellStart"/>
      <w:r>
        <w:rPr>
          <w:rFonts w:ascii="Arial" w:hAnsi="Arial" w:cs="Arial"/>
        </w:rPr>
        <w:t>Quickbooks</w:t>
      </w:r>
      <w:proofErr w:type="spellEnd"/>
      <w:r>
        <w:rPr>
          <w:rFonts w:ascii="Arial" w:hAnsi="Arial" w:cs="Arial"/>
        </w:rPr>
        <w:t xml:space="preserve">, MS Office) maintain office network, assist with employee screening, payroll, bank deposits. Input of graphic design of seasonal photo albums and event pamphlets for parents and students. Installed software, modified and repaired hardware and resolved technical issues. </w:t>
      </w:r>
    </w:p>
    <w:p w14:paraId="08E4C8E9" w14:textId="77777777" w:rsidR="00A348D8" w:rsidRDefault="00A348D8">
      <w:pPr>
        <w:spacing w:after="120"/>
        <w:rPr>
          <w:rFonts w:ascii="Arial" w:hAnsi="Arial" w:cs="Arial"/>
          <w:b/>
        </w:rPr>
      </w:pPr>
      <w:r>
        <w:rPr>
          <w:rFonts w:ascii="Arial" w:hAnsi="Arial" w:cs="Arial"/>
        </w:rPr>
        <w:t xml:space="preserve">Provided base level IT support to non-technical personnel within the business. </w:t>
      </w:r>
    </w:p>
    <w:p w14:paraId="4BFC581A" w14:textId="77777777" w:rsidR="001E2C83" w:rsidRDefault="001E2C83">
      <w:pPr>
        <w:spacing w:after="120"/>
        <w:rPr>
          <w:rFonts w:ascii="Arial" w:hAnsi="Arial" w:cs="Arial"/>
          <w:b/>
        </w:rPr>
      </w:pPr>
    </w:p>
    <w:p w14:paraId="2ACCC5E6" w14:textId="77777777" w:rsidR="001E2C83" w:rsidRDefault="00A348D8">
      <w:pPr>
        <w:spacing w:after="120"/>
        <w:rPr>
          <w:rFonts w:ascii="Arial" w:hAnsi="Arial" w:cs="Arial"/>
          <w:b/>
        </w:rPr>
      </w:pPr>
      <w:r>
        <w:rPr>
          <w:rFonts w:ascii="Arial" w:hAnsi="Arial" w:cs="Arial"/>
          <w:b/>
        </w:rPr>
        <w:lastRenderedPageBreak/>
        <w:t>Karim Sports/Karim Cycle</w:t>
      </w:r>
    </w:p>
    <w:p w14:paraId="0CD0C3FA" w14:textId="77777777" w:rsidR="00A348D8" w:rsidRDefault="001E2C83">
      <w:pPr>
        <w:spacing w:after="120"/>
        <w:rPr>
          <w:rFonts w:ascii="Arial" w:hAnsi="Arial" w:cs="Arial"/>
        </w:rPr>
      </w:pPr>
      <w:r>
        <w:rPr>
          <w:rFonts w:ascii="Arial" w:hAnsi="Arial" w:cs="Arial"/>
          <w:b/>
        </w:rPr>
        <w:t>(</w:t>
      </w:r>
      <w:r w:rsidR="00A348D8">
        <w:rPr>
          <w:rFonts w:ascii="Arial" w:hAnsi="Arial" w:cs="Arial"/>
          <w:b/>
        </w:rPr>
        <w:t>Consultant</w:t>
      </w:r>
      <w:r>
        <w:rPr>
          <w:rFonts w:ascii="Arial" w:hAnsi="Arial" w:cs="Arial"/>
          <w:b/>
        </w:rPr>
        <w:t>)</w:t>
      </w:r>
      <w:r w:rsidR="009C06A7">
        <w:rPr>
          <w:rFonts w:ascii="Arial" w:hAnsi="Arial" w:cs="Arial"/>
          <w:b/>
        </w:rPr>
        <w:t>-</w:t>
      </w:r>
      <w:r w:rsidR="00A348D8">
        <w:rPr>
          <w:rFonts w:ascii="Arial" w:hAnsi="Arial" w:cs="Arial"/>
          <w:b/>
        </w:rPr>
        <w:t>Berkeley, CA 10/2004-11/2007</w:t>
      </w:r>
      <w:r w:rsidR="00A348D8">
        <w:rPr>
          <w:rFonts w:ascii="Arial" w:hAnsi="Arial" w:cs="Arial"/>
        </w:rPr>
        <w:t xml:space="preserve"> </w:t>
      </w:r>
    </w:p>
    <w:p w14:paraId="3FFB02DF" w14:textId="77777777" w:rsidR="00A348D8" w:rsidRDefault="00A348D8">
      <w:pPr>
        <w:spacing w:after="120"/>
        <w:rPr>
          <w:rFonts w:ascii="Arial" w:hAnsi="Arial" w:cs="Arial"/>
        </w:rPr>
      </w:pPr>
      <w:r>
        <w:rPr>
          <w:rFonts w:ascii="Arial" w:hAnsi="Arial" w:cs="Arial"/>
        </w:rPr>
        <w:t>Implement online sales, e-commerce apps and handle local advertising. Manage scheduling of employees (sales persons and mechanics). Also manage</w:t>
      </w:r>
      <w:r w:rsidR="003671AE">
        <w:rPr>
          <w:rFonts w:ascii="Arial" w:hAnsi="Arial" w:cs="Arial"/>
        </w:rPr>
        <w:t>d</w:t>
      </w:r>
      <w:r>
        <w:rPr>
          <w:rFonts w:ascii="Arial" w:hAnsi="Arial" w:cs="Arial"/>
        </w:rPr>
        <w:t xml:space="preserve"> Adlai Karim's residential real estate in the San Francisco Bay area. Followed up with clients to ensure optimal customer satisfaction. </w:t>
      </w:r>
    </w:p>
    <w:p w14:paraId="1BA9EF91" w14:textId="77777777" w:rsidR="00A348D8" w:rsidRDefault="00A348D8">
      <w:pPr>
        <w:spacing w:after="120"/>
        <w:rPr>
          <w:rFonts w:ascii="Arial" w:hAnsi="Arial" w:cs="Arial"/>
        </w:rPr>
      </w:pPr>
      <w:r>
        <w:rPr>
          <w:rFonts w:ascii="Arial" w:hAnsi="Arial" w:cs="Arial"/>
        </w:rPr>
        <w:t xml:space="preserve">Resolved problems with malfunctioning products. Created cases and claims for damaged, lost or displaced packages. </w:t>
      </w:r>
    </w:p>
    <w:p w14:paraId="61585D3F" w14:textId="77777777" w:rsidR="00A348D8" w:rsidRDefault="00A348D8">
      <w:pPr>
        <w:spacing w:after="120"/>
        <w:rPr>
          <w:rFonts w:ascii="Arial" w:hAnsi="Arial" w:cs="Arial"/>
          <w:b/>
          <w:color w:val="262626"/>
        </w:rPr>
      </w:pPr>
      <w:r>
        <w:rPr>
          <w:rFonts w:ascii="Arial" w:hAnsi="Arial" w:cs="Arial"/>
        </w:rPr>
        <w:t xml:space="preserve">Demonstrated professionalism and courtesy with customers at all times. </w:t>
      </w:r>
    </w:p>
    <w:p w14:paraId="15FE3658" w14:textId="77777777" w:rsidR="00A348D8" w:rsidRDefault="00A348D8">
      <w:pPr>
        <w:rPr>
          <w:rFonts w:ascii="Arial" w:hAnsi="Arial" w:cs="Arial"/>
          <w:b/>
          <w:color w:val="262626"/>
        </w:rPr>
      </w:pPr>
    </w:p>
    <w:p w14:paraId="54779C7E" w14:textId="77777777" w:rsidR="001E2C83" w:rsidRDefault="00A348D8">
      <w:pPr>
        <w:rPr>
          <w:rFonts w:ascii="Arial" w:hAnsi="Arial" w:cs="Arial"/>
          <w:b/>
          <w:color w:val="262626"/>
          <w:szCs w:val="24"/>
        </w:rPr>
      </w:pPr>
      <w:r w:rsidRPr="009C06A7">
        <w:rPr>
          <w:rFonts w:ascii="Arial" w:hAnsi="Arial" w:cs="Arial"/>
          <w:b/>
          <w:color w:val="262626"/>
          <w:szCs w:val="24"/>
        </w:rPr>
        <w:t>IBM</w:t>
      </w:r>
    </w:p>
    <w:p w14:paraId="0BBB7567" w14:textId="77777777" w:rsidR="001E2C83" w:rsidRDefault="00A348D8">
      <w:pPr>
        <w:rPr>
          <w:rFonts w:ascii="Arial" w:hAnsi="Arial" w:cs="Arial"/>
          <w:b/>
          <w:color w:val="262626"/>
          <w:szCs w:val="24"/>
        </w:rPr>
      </w:pPr>
      <w:r w:rsidRPr="009C06A7">
        <w:rPr>
          <w:rFonts w:ascii="Arial" w:hAnsi="Arial" w:cs="Arial"/>
          <w:b/>
          <w:color w:val="262626"/>
          <w:szCs w:val="24"/>
        </w:rPr>
        <w:t>Senior Applications Analyst</w:t>
      </w:r>
      <w:r w:rsidR="001E2C83">
        <w:rPr>
          <w:rFonts w:ascii="Arial" w:hAnsi="Arial" w:cs="Arial"/>
          <w:b/>
          <w:color w:val="262626"/>
          <w:szCs w:val="24"/>
        </w:rPr>
        <w:t xml:space="preserve"> </w:t>
      </w:r>
    </w:p>
    <w:p w14:paraId="3193ABEA" w14:textId="77777777" w:rsidR="00A348D8" w:rsidRPr="009C06A7" w:rsidRDefault="001E2C83">
      <w:pPr>
        <w:rPr>
          <w:rFonts w:ascii="Arial" w:hAnsi="Arial" w:cs="Arial"/>
          <w:b/>
          <w:color w:val="262626"/>
          <w:szCs w:val="24"/>
        </w:rPr>
      </w:pPr>
      <w:r>
        <w:rPr>
          <w:rFonts w:ascii="Arial" w:hAnsi="Arial" w:cs="Arial"/>
          <w:b/>
          <w:color w:val="262626"/>
          <w:szCs w:val="24"/>
        </w:rPr>
        <w:t>(contract)</w:t>
      </w:r>
      <w:r w:rsidR="00A348D8" w:rsidRPr="009C06A7">
        <w:rPr>
          <w:rFonts w:ascii="Arial" w:hAnsi="Arial" w:cs="Arial"/>
          <w:b/>
          <w:color w:val="262626"/>
          <w:szCs w:val="24"/>
        </w:rPr>
        <w:t>-Endicott, NY 9/</w:t>
      </w:r>
      <w:r w:rsidR="00A348D8" w:rsidRPr="009C06A7">
        <w:rPr>
          <w:rFonts w:ascii="Arial" w:hAnsi="Arial" w:cs="Arial"/>
          <w:b/>
          <w:szCs w:val="24"/>
        </w:rPr>
        <w:t>2003-8/2004</w:t>
      </w:r>
    </w:p>
    <w:p w14:paraId="0936EC07" w14:textId="77777777" w:rsidR="00A348D8" w:rsidRDefault="00A348D8">
      <w:pPr>
        <w:spacing w:line="100" w:lineRule="atLeast"/>
        <w:rPr>
          <w:rFonts w:ascii="Arial" w:hAnsi="Arial" w:cs="Arial"/>
          <w:b/>
          <w:color w:val="262626"/>
        </w:rPr>
      </w:pPr>
    </w:p>
    <w:p w14:paraId="1B098EFA" w14:textId="77777777" w:rsidR="00A348D8" w:rsidRDefault="00A348D8">
      <w:pPr>
        <w:numPr>
          <w:ilvl w:val="0"/>
          <w:numId w:val="1"/>
        </w:numPr>
        <w:tabs>
          <w:tab w:val="left" w:pos="220"/>
          <w:tab w:val="left" w:pos="720"/>
        </w:tabs>
        <w:rPr>
          <w:rFonts w:ascii="Arial" w:hAnsi="Arial" w:cs="Arial"/>
          <w:color w:val="262626"/>
        </w:rPr>
      </w:pPr>
      <w:r>
        <w:rPr>
          <w:rFonts w:ascii="Arial" w:hAnsi="Arial" w:cs="Arial"/>
          <w:color w:val="262626"/>
        </w:rPr>
        <w:t xml:space="preserve">Performed regression, integration, platform and performance testing to certify the stability and usability of software systems. </w:t>
      </w:r>
    </w:p>
    <w:p w14:paraId="58BEDCC5" w14:textId="77777777" w:rsidR="00A348D8" w:rsidRDefault="00A348D8">
      <w:pPr>
        <w:tabs>
          <w:tab w:val="left" w:pos="220"/>
          <w:tab w:val="left" w:pos="720"/>
        </w:tabs>
        <w:ind w:left="720" w:hanging="720"/>
        <w:rPr>
          <w:rFonts w:ascii="Arial" w:hAnsi="Arial" w:cs="Arial"/>
          <w:color w:val="262626"/>
        </w:rPr>
      </w:pPr>
    </w:p>
    <w:p w14:paraId="2D284424" w14:textId="77777777" w:rsidR="00A348D8" w:rsidRDefault="00A348D8">
      <w:pPr>
        <w:numPr>
          <w:ilvl w:val="0"/>
          <w:numId w:val="1"/>
        </w:numPr>
        <w:tabs>
          <w:tab w:val="left" w:pos="220"/>
          <w:tab w:val="left" w:pos="720"/>
        </w:tabs>
        <w:rPr>
          <w:rFonts w:ascii="Arial" w:hAnsi="Arial" w:cs="Arial"/>
          <w:color w:val="262626"/>
        </w:rPr>
      </w:pPr>
      <w:r>
        <w:rPr>
          <w:rFonts w:ascii="Arial" w:hAnsi="Arial" w:cs="Arial"/>
          <w:color w:val="262626"/>
        </w:rPr>
        <w:t>Developed and executed test programs that helped improve accuracy of QA results.</w:t>
      </w:r>
    </w:p>
    <w:p w14:paraId="7CCAD2FF" w14:textId="77777777" w:rsidR="00A348D8" w:rsidRDefault="00A348D8">
      <w:pPr>
        <w:numPr>
          <w:ilvl w:val="0"/>
          <w:numId w:val="1"/>
        </w:numPr>
        <w:tabs>
          <w:tab w:val="left" w:pos="220"/>
          <w:tab w:val="left" w:pos="720"/>
        </w:tabs>
        <w:rPr>
          <w:rFonts w:ascii="Arial" w:hAnsi="Arial" w:cs="Arial"/>
        </w:rPr>
      </w:pPr>
      <w:r>
        <w:rPr>
          <w:rFonts w:ascii="Arial" w:hAnsi="Arial" w:cs="Arial"/>
          <w:color w:val="262626"/>
        </w:rPr>
        <w:t>Provided comprehensive software release documentation and training to support staff after compiling QA test outcomes.</w:t>
      </w:r>
    </w:p>
    <w:p w14:paraId="0C0D6A24" w14:textId="77777777" w:rsidR="00A348D8" w:rsidRDefault="00A348D8">
      <w:pPr>
        <w:spacing w:line="100" w:lineRule="atLeast"/>
        <w:rPr>
          <w:rFonts w:ascii="Arial" w:hAnsi="Arial" w:cs="Arial"/>
        </w:rPr>
      </w:pPr>
    </w:p>
    <w:p w14:paraId="79AD90F6" w14:textId="77777777" w:rsidR="00A348D8" w:rsidRDefault="00A348D8">
      <w:pPr>
        <w:spacing w:line="100" w:lineRule="atLeast"/>
        <w:rPr>
          <w:rFonts w:ascii="Arial" w:hAnsi="Arial" w:cs="Arial"/>
        </w:rPr>
      </w:pPr>
      <w:r>
        <w:rPr>
          <w:rFonts w:ascii="Arial" w:hAnsi="Arial" w:cs="Arial"/>
        </w:rPr>
        <w:t>Performed functional and automated testing on SAP E-Commerce applications during IBM/Lenovo merger.  Edited and updated tables for taxes overseas (</w:t>
      </w:r>
      <w:proofErr w:type="gramStart"/>
      <w:r>
        <w:rPr>
          <w:rFonts w:ascii="Arial" w:hAnsi="Arial" w:cs="Arial"/>
        </w:rPr>
        <w:t>i.e.</w:t>
      </w:r>
      <w:proofErr w:type="gramEnd"/>
      <w:r>
        <w:rPr>
          <w:rFonts w:ascii="Arial" w:hAnsi="Arial" w:cs="Arial"/>
        </w:rPr>
        <w:t xml:space="preserve"> China, Singapore, Japan).</w:t>
      </w:r>
    </w:p>
    <w:p w14:paraId="129F1BD1" w14:textId="77777777" w:rsidR="00A348D8" w:rsidRDefault="00A348D8">
      <w:pPr>
        <w:spacing w:line="100" w:lineRule="atLeast"/>
        <w:rPr>
          <w:rFonts w:ascii="Arial" w:hAnsi="Arial" w:cs="Arial"/>
        </w:rPr>
      </w:pPr>
    </w:p>
    <w:p w14:paraId="7CFACA82" w14:textId="77777777" w:rsidR="00A348D8" w:rsidRDefault="00A348D8">
      <w:pPr>
        <w:spacing w:line="100" w:lineRule="atLeast"/>
        <w:rPr>
          <w:rFonts w:ascii="Arial" w:hAnsi="Arial" w:cs="Arial"/>
        </w:rPr>
      </w:pPr>
      <w:r>
        <w:rPr>
          <w:rFonts w:ascii="Arial" w:hAnsi="Arial" w:cs="Arial"/>
        </w:rPr>
        <w:t>Provided ongoing support for clients (Procurement) test and release of custom SAP GUI modifications during transition.</w:t>
      </w:r>
    </w:p>
    <w:p w14:paraId="3C37D629" w14:textId="77777777" w:rsidR="00A348D8" w:rsidRDefault="00A348D8">
      <w:pPr>
        <w:spacing w:line="100" w:lineRule="atLeast"/>
        <w:rPr>
          <w:rFonts w:ascii="Arial" w:hAnsi="Arial" w:cs="Arial"/>
        </w:rPr>
      </w:pPr>
    </w:p>
    <w:p w14:paraId="451FC354" w14:textId="77777777" w:rsidR="00A348D8" w:rsidRDefault="00A348D8">
      <w:pPr>
        <w:spacing w:line="100" w:lineRule="atLeast"/>
        <w:rPr>
          <w:rFonts w:ascii="Arial" w:hAnsi="Arial" w:cs="Arial"/>
          <w:color w:val="262626"/>
        </w:rPr>
      </w:pPr>
      <w:r>
        <w:rPr>
          <w:rFonts w:ascii="Arial" w:hAnsi="Arial" w:cs="Arial"/>
        </w:rPr>
        <w:t>Gained proficiency with over 50 custom IBM SAP commands/transactions.</w:t>
      </w:r>
    </w:p>
    <w:p w14:paraId="6E953E96" w14:textId="77777777" w:rsidR="00A348D8" w:rsidRDefault="00A348D8">
      <w:pPr>
        <w:tabs>
          <w:tab w:val="left" w:pos="-500"/>
          <w:tab w:val="left" w:pos="0"/>
        </w:tabs>
        <w:spacing w:line="100" w:lineRule="atLeast"/>
        <w:rPr>
          <w:rFonts w:ascii="Arial" w:hAnsi="Arial" w:cs="Arial"/>
          <w:b/>
          <w:color w:val="262626"/>
        </w:rPr>
      </w:pPr>
      <w:r>
        <w:rPr>
          <w:rFonts w:ascii="Arial" w:hAnsi="Arial" w:cs="Arial"/>
          <w:color w:val="262626"/>
        </w:rPr>
        <w:t>Became fluent with the following modules:  Financials and Controlling (FICO), Human Resources (HR), Materials Management (MM), Sales &amp; Distribution (SD), and Production Planning (PP).</w:t>
      </w:r>
    </w:p>
    <w:p w14:paraId="6E8EEEDC" w14:textId="77777777" w:rsidR="00A348D8" w:rsidRDefault="00A348D8">
      <w:pPr>
        <w:rPr>
          <w:rFonts w:ascii="Arial" w:hAnsi="Arial" w:cs="Arial"/>
          <w:b/>
          <w:color w:val="262626"/>
        </w:rPr>
      </w:pPr>
    </w:p>
    <w:p w14:paraId="7C6E5D30" w14:textId="77777777" w:rsidR="001E2C83" w:rsidRDefault="00A348D8">
      <w:pPr>
        <w:spacing w:line="100" w:lineRule="atLeast"/>
        <w:rPr>
          <w:rFonts w:ascii="Arial" w:hAnsi="Arial" w:cs="Arial"/>
          <w:b/>
        </w:rPr>
      </w:pPr>
      <w:proofErr w:type="spellStart"/>
      <w:r>
        <w:rPr>
          <w:rFonts w:ascii="Arial" w:hAnsi="Arial" w:cs="Arial"/>
          <w:b/>
        </w:rPr>
        <w:t>ImproveNet</w:t>
      </w:r>
      <w:proofErr w:type="spellEnd"/>
      <w:r>
        <w:rPr>
          <w:rFonts w:ascii="Arial" w:hAnsi="Arial" w:cs="Arial"/>
          <w:b/>
        </w:rPr>
        <w:t xml:space="preserve"> Inc.</w:t>
      </w:r>
    </w:p>
    <w:p w14:paraId="30F9F09A" w14:textId="77777777" w:rsidR="00A348D8" w:rsidRDefault="00A348D8">
      <w:pPr>
        <w:spacing w:line="100" w:lineRule="atLeast"/>
        <w:rPr>
          <w:rFonts w:ascii="Arial" w:hAnsi="Arial" w:cs="Arial"/>
          <w:b/>
        </w:rPr>
      </w:pPr>
      <w:r>
        <w:rPr>
          <w:rFonts w:ascii="Arial" w:hAnsi="Arial" w:cs="Arial"/>
          <w:b/>
        </w:rPr>
        <w:t>Senior Quality Assurance Engineer-Redwood City, CA  5/2000-9/2001</w:t>
      </w:r>
    </w:p>
    <w:p w14:paraId="7F9008A7" w14:textId="77777777" w:rsidR="00A348D8" w:rsidRDefault="00A348D8">
      <w:pPr>
        <w:spacing w:line="100" w:lineRule="atLeast"/>
        <w:rPr>
          <w:rFonts w:ascii="Arial" w:hAnsi="Arial" w:cs="Arial"/>
          <w:b/>
        </w:rPr>
      </w:pPr>
    </w:p>
    <w:p w14:paraId="53A8DE29" w14:textId="77777777" w:rsidR="00A348D8" w:rsidRDefault="00A348D8">
      <w:pPr>
        <w:numPr>
          <w:ilvl w:val="0"/>
          <w:numId w:val="2"/>
        </w:numPr>
        <w:spacing w:line="100" w:lineRule="atLeast"/>
        <w:rPr>
          <w:rFonts w:ascii="Arial" w:hAnsi="Arial" w:cs="Arial"/>
        </w:rPr>
      </w:pPr>
      <w:r>
        <w:rPr>
          <w:rFonts w:ascii="Arial" w:hAnsi="Arial" w:cs="Arial"/>
        </w:rPr>
        <w:t>Wrote and debugged LoadRunner and WinRunner test scripts on website and system architecture, insured performance and verified daily updates.</w:t>
      </w:r>
    </w:p>
    <w:p w14:paraId="105FAF87" w14:textId="77777777" w:rsidR="00A348D8" w:rsidRDefault="00A348D8">
      <w:pPr>
        <w:spacing w:line="100" w:lineRule="atLeast"/>
        <w:rPr>
          <w:rFonts w:ascii="Arial" w:hAnsi="Arial" w:cs="Arial"/>
        </w:rPr>
      </w:pPr>
    </w:p>
    <w:p w14:paraId="41DD7F59" w14:textId="77777777" w:rsidR="00A348D8" w:rsidRDefault="00A348D8">
      <w:pPr>
        <w:numPr>
          <w:ilvl w:val="0"/>
          <w:numId w:val="2"/>
        </w:numPr>
        <w:spacing w:line="100" w:lineRule="atLeast"/>
        <w:rPr>
          <w:rFonts w:ascii="Arial" w:hAnsi="Arial" w:cs="Arial"/>
          <w:color w:val="262626"/>
        </w:rPr>
      </w:pPr>
      <w:r>
        <w:rPr>
          <w:rFonts w:ascii="Arial" w:hAnsi="Arial" w:cs="Arial"/>
        </w:rPr>
        <w:t>Implemented web testing tools, tested link validation and insured HTML integrity.</w:t>
      </w:r>
    </w:p>
    <w:p w14:paraId="696B40BD" w14:textId="77777777" w:rsidR="00A348D8" w:rsidRDefault="00A348D8">
      <w:pPr>
        <w:spacing w:line="100" w:lineRule="atLeast"/>
        <w:rPr>
          <w:rFonts w:ascii="Arial" w:hAnsi="Arial" w:cs="Arial"/>
          <w:color w:val="262626"/>
        </w:rPr>
      </w:pPr>
    </w:p>
    <w:p w14:paraId="529F7078" w14:textId="77777777" w:rsidR="00A348D8" w:rsidRDefault="00A348D8">
      <w:pPr>
        <w:numPr>
          <w:ilvl w:val="0"/>
          <w:numId w:val="2"/>
        </w:numPr>
        <w:spacing w:line="100" w:lineRule="atLeast"/>
        <w:rPr>
          <w:rFonts w:ascii="Arial" w:hAnsi="Arial" w:cs="Arial"/>
          <w:color w:val="262626"/>
        </w:rPr>
      </w:pPr>
      <w:r>
        <w:rPr>
          <w:rFonts w:ascii="Arial" w:hAnsi="Arial" w:cs="Arial"/>
          <w:color w:val="262626"/>
        </w:rPr>
        <w:t>Established baseline for testing environment, maintained lab and OS updates/patches on Windows/Mac machines.</w:t>
      </w:r>
    </w:p>
    <w:p w14:paraId="49AA9551" w14:textId="77777777" w:rsidR="00A348D8" w:rsidRDefault="00A348D8">
      <w:pPr>
        <w:rPr>
          <w:rFonts w:ascii="Arial" w:hAnsi="Arial" w:cs="Arial"/>
          <w:color w:val="262626"/>
        </w:rPr>
      </w:pPr>
    </w:p>
    <w:p w14:paraId="302F2995" w14:textId="77777777" w:rsidR="001E2C83" w:rsidRDefault="00A348D8">
      <w:pPr>
        <w:spacing w:after="120"/>
        <w:rPr>
          <w:rFonts w:ascii="Arial" w:hAnsi="Arial" w:cs="Arial"/>
          <w:b/>
          <w:color w:val="000000"/>
        </w:rPr>
      </w:pPr>
      <w:proofErr w:type="spellStart"/>
      <w:r>
        <w:rPr>
          <w:rFonts w:ascii="Arial" w:hAnsi="Arial" w:cs="Arial"/>
          <w:b/>
          <w:color w:val="000000"/>
        </w:rPr>
        <w:t>BeVocal</w:t>
      </w:r>
      <w:proofErr w:type="spellEnd"/>
      <w:r w:rsidR="005612D5">
        <w:rPr>
          <w:rFonts w:ascii="Arial" w:hAnsi="Arial" w:cs="Arial"/>
          <w:b/>
          <w:color w:val="000000"/>
        </w:rPr>
        <w:t xml:space="preserve"> </w:t>
      </w:r>
      <w:r>
        <w:rPr>
          <w:rFonts w:ascii="Arial" w:hAnsi="Arial" w:cs="Arial"/>
          <w:b/>
          <w:color w:val="000000"/>
        </w:rPr>
        <w:t>Inc.</w:t>
      </w:r>
      <w:r w:rsidR="005612D5">
        <w:rPr>
          <w:rFonts w:ascii="Arial" w:hAnsi="Arial" w:cs="Arial"/>
          <w:b/>
          <w:color w:val="000000"/>
        </w:rPr>
        <w:t xml:space="preserve"> (now Nuance)</w:t>
      </w:r>
    </w:p>
    <w:p w14:paraId="1C5AF4D9" w14:textId="77777777" w:rsidR="00A348D8" w:rsidRDefault="00A348D8">
      <w:pPr>
        <w:spacing w:after="120"/>
        <w:rPr>
          <w:rFonts w:ascii="Arial" w:hAnsi="Arial" w:cs="Arial"/>
          <w:b/>
        </w:rPr>
      </w:pPr>
      <w:r>
        <w:rPr>
          <w:rFonts w:ascii="Arial" w:hAnsi="Arial" w:cs="Arial"/>
          <w:b/>
        </w:rPr>
        <w:t>Senior Quality Assurance Engineer</w:t>
      </w:r>
      <w:r>
        <w:rPr>
          <w:rFonts w:ascii="Arial" w:hAnsi="Arial" w:cs="Arial"/>
          <w:b/>
          <w:color w:val="000000"/>
        </w:rPr>
        <w:t xml:space="preserve">-Santa Clara, CA  </w:t>
      </w:r>
      <w:r>
        <w:rPr>
          <w:rFonts w:ascii="Arial" w:hAnsi="Arial" w:cs="Arial"/>
          <w:b/>
        </w:rPr>
        <w:t>5/1999-8/2000</w:t>
      </w:r>
      <w:r>
        <w:rPr>
          <w:rFonts w:ascii="Arial" w:hAnsi="Arial" w:cs="Arial"/>
        </w:rPr>
        <w:t xml:space="preserve"> </w:t>
      </w:r>
    </w:p>
    <w:p w14:paraId="686FF9C1" w14:textId="77777777" w:rsidR="00A348D8" w:rsidRDefault="00A348D8">
      <w:pPr>
        <w:spacing w:after="120"/>
        <w:rPr>
          <w:rFonts w:ascii="Arial" w:hAnsi="Arial" w:cs="Arial"/>
          <w:b/>
        </w:rPr>
      </w:pPr>
    </w:p>
    <w:p w14:paraId="2ACD418C" w14:textId="77777777" w:rsidR="00A348D8" w:rsidRDefault="00A348D8">
      <w:pPr>
        <w:numPr>
          <w:ilvl w:val="0"/>
          <w:numId w:val="3"/>
        </w:numPr>
        <w:spacing w:after="120"/>
        <w:rPr>
          <w:rFonts w:ascii="Arial" w:hAnsi="Arial" w:cs="Arial"/>
        </w:rPr>
      </w:pPr>
      <w:r>
        <w:rPr>
          <w:rFonts w:ascii="Arial" w:hAnsi="Arial" w:cs="Arial"/>
        </w:rPr>
        <w:t xml:space="preserve">Member of core team that launched </w:t>
      </w:r>
      <w:proofErr w:type="spellStart"/>
      <w:r>
        <w:rPr>
          <w:rFonts w:ascii="Arial" w:hAnsi="Arial" w:cs="Arial"/>
        </w:rPr>
        <w:t>BeVocal</w:t>
      </w:r>
      <w:proofErr w:type="spellEnd"/>
      <w:r>
        <w:rPr>
          <w:rFonts w:ascii="Arial" w:hAnsi="Arial" w:cs="Arial"/>
        </w:rPr>
        <w:t xml:space="preserve"> voice-recognition software service, including Driving Directions and the Business Finder Service. </w:t>
      </w:r>
    </w:p>
    <w:p w14:paraId="1F5868EF" w14:textId="77777777" w:rsidR="00A348D8" w:rsidRDefault="00A348D8">
      <w:pPr>
        <w:numPr>
          <w:ilvl w:val="0"/>
          <w:numId w:val="3"/>
        </w:numPr>
        <w:spacing w:after="120"/>
        <w:rPr>
          <w:rFonts w:ascii="Arial" w:hAnsi="Arial" w:cs="Arial"/>
        </w:rPr>
      </w:pPr>
      <w:r>
        <w:rPr>
          <w:rFonts w:ascii="Arial" w:hAnsi="Arial" w:cs="Arial"/>
        </w:rPr>
        <w:t xml:space="preserve">Tested content delivery to cell phones (WAP). Wrote/debugged WinRunner test scripts for </w:t>
      </w:r>
      <w:proofErr w:type="spellStart"/>
      <w:r>
        <w:rPr>
          <w:rFonts w:ascii="Arial" w:hAnsi="Arial" w:cs="Arial"/>
        </w:rPr>
        <w:t>BeVocals</w:t>
      </w:r>
      <w:proofErr w:type="spellEnd"/>
      <w:r>
        <w:rPr>
          <w:rFonts w:ascii="Arial" w:hAnsi="Arial" w:cs="Arial"/>
        </w:rPr>
        <w:t xml:space="preserve"> home and internal web pages. </w:t>
      </w:r>
    </w:p>
    <w:p w14:paraId="1DBE60D5" w14:textId="77777777" w:rsidR="00A348D8" w:rsidRDefault="00A348D8">
      <w:pPr>
        <w:numPr>
          <w:ilvl w:val="0"/>
          <w:numId w:val="3"/>
        </w:numPr>
        <w:spacing w:after="120"/>
        <w:rPr>
          <w:rFonts w:ascii="Arial" w:hAnsi="Arial" w:cs="Arial"/>
        </w:rPr>
      </w:pPr>
      <w:r>
        <w:rPr>
          <w:rFonts w:ascii="Arial" w:hAnsi="Arial" w:cs="Arial"/>
        </w:rPr>
        <w:t xml:space="preserve">Created test cases using Software Requirement Specifications. Provided consultation on design and new feature implementation. </w:t>
      </w:r>
    </w:p>
    <w:p w14:paraId="2B959436" w14:textId="77777777" w:rsidR="00A348D8" w:rsidRDefault="00A348D8">
      <w:pPr>
        <w:numPr>
          <w:ilvl w:val="0"/>
          <w:numId w:val="3"/>
        </w:numPr>
        <w:spacing w:after="120"/>
        <w:rPr>
          <w:rFonts w:ascii="Arial" w:hAnsi="Arial" w:cs="Arial"/>
        </w:rPr>
      </w:pPr>
      <w:r>
        <w:rPr>
          <w:rFonts w:ascii="Arial" w:hAnsi="Arial" w:cs="Arial"/>
        </w:rPr>
        <w:t xml:space="preserve">Trained and mentored junior Quality Assurance Engineers. Installed software, modified and repaired hardware and resolved technical issues. Provided base level IT support to non-technical personnel within the business. </w:t>
      </w:r>
    </w:p>
    <w:p w14:paraId="2463A460" w14:textId="77777777" w:rsidR="00A348D8" w:rsidRDefault="00A348D8">
      <w:pPr>
        <w:spacing w:after="120"/>
        <w:rPr>
          <w:rFonts w:ascii="Arial" w:hAnsi="Arial" w:cs="Arial"/>
        </w:rPr>
      </w:pPr>
    </w:p>
    <w:p w14:paraId="1DA5B8AA" w14:textId="77777777" w:rsidR="009C06A7" w:rsidRDefault="009C06A7">
      <w:pPr>
        <w:spacing w:after="120"/>
        <w:rPr>
          <w:rFonts w:ascii="Arial" w:hAnsi="Arial" w:cs="Arial"/>
          <w:b/>
          <w:bCs/>
          <w:sz w:val="28"/>
          <w:szCs w:val="28"/>
        </w:rPr>
      </w:pPr>
    </w:p>
    <w:p w14:paraId="79AA17AA" w14:textId="77777777" w:rsidR="00A348D8" w:rsidRDefault="00A348D8">
      <w:pPr>
        <w:spacing w:after="120"/>
        <w:rPr>
          <w:rFonts w:ascii="Arial" w:hAnsi="Arial" w:cs="Arial"/>
          <w:b/>
          <w:bCs/>
          <w:sz w:val="28"/>
          <w:szCs w:val="28"/>
        </w:rPr>
      </w:pPr>
      <w:r>
        <w:rPr>
          <w:rFonts w:ascii="Arial" w:hAnsi="Arial" w:cs="Arial"/>
          <w:b/>
          <w:bCs/>
          <w:sz w:val="28"/>
          <w:szCs w:val="28"/>
        </w:rPr>
        <w:t>Certification-Microcomputer Repair</w:t>
      </w:r>
    </w:p>
    <w:p w14:paraId="0D5AC0A8" w14:textId="77777777" w:rsidR="00A348D8" w:rsidRDefault="00A348D8">
      <w:pPr>
        <w:spacing w:after="120"/>
        <w:rPr>
          <w:rFonts w:ascii="Arial" w:hAnsi="Arial" w:cs="Arial"/>
          <w:color w:val="262626"/>
        </w:rPr>
      </w:pPr>
      <w:r>
        <w:rPr>
          <w:rFonts w:ascii="Arial" w:hAnsi="Arial" w:cs="Arial"/>
          <w:b/>
          <w:bCs/>
          <w:sz w:val="28"/>
          <w:szCs w:val="28"/>
        </w:rPr>
        <w:t xml:space="preserve">Urban League </w:t>
      </w:r>
      <w:proofErr w:type="gramStart"/>
      <w:r>
        <w:rPr>
          <w:rFonts w:ascii="Arial" w:hAnsi="Arial" w:cs="Arial"/>
          <w:b/>
          <w:bCs/>
          <w:sz w:val="28"/>
          <w:szCs w:val="28"/>
        </w:rPr>
        <w:t>Of</w:t>
      </w:r>
      <w:proofErr w:type="gramEnd"/>
      <w:r>
        <w:rPr>
          <w:rFonts w:ascii="Arial" w:hAnsi="Arial" w:cs="Arial"/>
          <w:b/>
          <w:bCs/>
          <w:sz w:val="28"/>
          <w:szCs w:val="28"/>
        </w:rPr>
        <w:t xml:space="preserve"> San Diego</w:t>
      </w:r>
    </w:p>
    <w:p w14:paraId="6D9DB615" w14:textId="77777777" w:rsidR="00A348D8" w:rsidRDefault="00A348D8">
      <w:pPr>
        <w:rPr>
          <w:rFonts w:ascii="Arial" w:hAnsi="Arial" w:cs="Arial"/>
          <w:color w:val="262626"/>
        </w:rPr>
      </w:pPr>
    </w:p>
    <w:p w14:paraId="565F47A7" w14:textId="77777777" w:rsidR="00A348D8" w:rsidRDefault="00A348D8">
      <w:pPr>
        <w:rPr>
          <w:rFonts w:ascii="Arial" w:hAnsi="Arial" w:cs="Arial"/>
          <w:b/>
          <w:color w:val="262626"/>
        </w:rPr>
      </w:pPr>
      <w:r>
        <w:rPr>
          <w:rFonts w:ascii="Arial" w:hAnsi="Arial" w:cs="Arial"/>
          <w:b/>
          <w:color w:val="262626"/>
        </w:rPr>
        <w:t>Continuing Education:</w:t>
      </w:r>
    </w:p>
    <w:p w14:paraId="204CAD9B" w14:textId="77777777" w:rsidR="00A348D8" w:rsidRDefault="00A348D8">
      <w:pPr>
        <w:tabs>
          <w:tab w:val="left" w:pos="220"/>
          <w:tab w:val="left" w:pos="720"/>
        </w:tabs>
        <w:ind w:left="720" w:hanging="720"/>
        <w:rPr>
          <w:rFonts w:ascii="Arial" w:hAnsi="Arial" w:cs="Arial"/>
          <w:b/>
          <w:color w:val="262626"/>
        </w:rPr>
      </w:pPr>
    </w:p>
    <w:p w14:paraId="38ACE847" w14:textId="77777777" w:rsidR="00A348D8" w:rsidRDefault="00A348D8">
      <w:pPr>
        <w:tabs>
          <w:tab w:val="left" w:pos="220"/>
          <w:tab w:val="left" w:pos="720"/>
        </w:tabs>
        <w:ind w:left="720" w:hanging="720"/>
        <w:rPr>
          <w:rFonts w:cs="Times New Roman"/>
        </w:rPr>
      </w:pPr>
      <w:r>
        <w:rPr>
          <w:rFonts w:ascii="Arial" w:hAnsi="Arial" w:cs="Arial"/>
          <w:b/>
          <w:color w:val="262626"/>
        </w:rPr>
        <w:t>Harvard CS50x/</w:t>
      </w:r>
      <w:proofErr w:type="spellStart"/>
      <w:r>
        <w:rPr>
          <w:rFonts w:ascii="Arial" w:hAnsi="Arial" w:cs="Arial"/>
          <w:b/>
          <w:color w:val="262626"/>
        </w:rPr>
        <w:t>Edx</w:t>
      </w:r>
      <w:proofErr w:type="spellEnd"/>
      <w:r>
        <w:rPr>
          <w:rFonts w:ascii="Arial" w:hAnsi="Arial" w:cs="Arial"/>
          <w:b/>
          <w:color w:val="262626"/>
        </w:rPr>
        <w:t xml:space="preserve"> online courses</w:t>
      </w:r>
    </w:p>
    <w:p w14:paraId="5C57C4E2" w14:textId="77777777" w:rsidR="00A348D8" w:rsidRDefault="00A348D8">
      <w:pPr>
        <w:rPr>
          <w:rFonts w:cs="Times New Roman"/>
        </w:rPr>
      </w:pPr>
    </w:p>
    <w:p w14:paraId="2E28EAD1" w14:textId="77777777" w:rsidR="00A348D8" w:rsidRDefault="00A348D8">
      <w:pPr>
        <w:rPr>
          <w:rFonts w:ascii="Arial" w:hAnsi="Arial" w:cs="Arial"/>
          <w:color w:val="262626"/>
        </w:rPr>
      </w:pPr>
      <w:r>
        <w:rPr>
          <w:rFonts w:ascii="Arial" w:hAnsi="Arial" w:cs="Arial"/>
          <w:i/>
          <w:color w:val="262626"/>
        </w:rPr>
        <w:t>Degree Program Highlights:</w:t>
      </w:r>
    </w:p>
    <w:p w14:paraId="72C53029" w14:textId="77777777" w:rsidR="00CF5F56" w:rsidRDefault="00CF5F56">
      <w:pPr>
        <w:tabs>
          <w:tab w:val="left" w:pos="220"/>
          <w:tab w:val="left" w:pos="720"/>
        </w:tabs>
        <w:ind w:left="720" w:hanging="720"/>
        <w:rPr>
          <w:rFonts w:ascii="Arial" w:hAnsi="Arial" w:cs="Arial"/>
          <w:color w:val="262626"/>
        </w:rPr>
      </w:pPr>
    </w:p>
    <w:p w14:paraId="11D585BD" w14:textId="77777777" w:rsidR="00A348D8" w:rsidRDefault="00A348D8">
      <w:pPr>
        <w:tabs>
          <w:tab w:val="left" w:pos="220"/>
          <w:tab w:val="left" w:pos="720"/>
        </w:tabs>
        <w:ind w:left="720" w:hanging="720"/>
        <w:rPr>
          <w:rFonts w:ascii="Arial" w:hAnsi="Arial" w:cs="Arial"/>
          <w:b/>
          <w:color w:val="262626"/>
        </w:rPr>
      </w:pPr>
      <w:r>
        <w:rPr>
          <w:rFonts w:ascii="Arial" w:hAnsi="Arial" w:cs="Arial"/>
          <w:color w:val="262626"/>
        </w:rPr>
        <w:t>Object-Oriented Programming, Object-Oriented Data Structures and Algorithms, Database Management Systems, Application Server Programming, Human Computer Interaction, Enterprise Software Architecture, Technical Communication, Information Systems Security</w:t>
      </w:r>
    </w:p>
    <w:p w14:paraId="47786C6A" w14:textId="77777777" w:rsidR="00A348D8" w:rsidRDefault="00A348D8">
      <w:pPr>
        <w:rPr>
          <w:rFonts w:ascii="Arial" w:hAnsi="Arial" w:cs="Arial"/>
          <w:b/>
          <w:color w:val="262626"/>
        </w:rPr>
      </w:pPr>
    </w:p>
    <w:p w14:paraId="53E0474D" w14:textId="77777777" w:rsidR="00A348D8" w:rsidRDefault="00A348D8">
      <w:pPr>
        <w:rPr>
          <w:rFonts w:ascii="Arial" w:hAnsi="Arial" w:cs="Arial"/>
          <w:b/>
          <w:color w:val="262626"/>
        </w:rPr>
      </w:pPr>
    </w:p>
    <w:p w14:paraId="5E1C40F1" w14:textId="77777777" w:rsidR="0058445C" w:rsidRDefault="0058445C">
      <w:pPr>
        <w:rPr>
          <w:rFonts w:ascii="Arial" w:hAnsi="Arial" w:cs="Arial"/>
          <w:b/>
          <w:color w:val="262626"/>
        </w:rPr>
      </w:pPr>
      <w:r>
        <w:rPr>
          <w:rFonts w:ascii="Arial" w:hAnsi="Arial" w:cs="Arial"/>
          <w:b/>
          <w:color w:val="262626"/>
        </w:rPr>
        <w:t xml:space="preserve">As </w:t>
      </w:r>
      <w:r w:rsidR="004C3D83">
        <w:rPr>
          <w:rFonts w:ascii="Arial" w:hAnsi="Arial" w:cs="Arial"/>
          <w:b/>
          <w:color w:val="262626"/>
        </w:rPr>
        <w:t xml:space="preserve">a </w:t>
      </w:r>
      <w:r>
        <w:rPr>
          <w:rFonts w:ascii="Arial" w:hAnsi="Arial" w:cs="Arial"/>
          <w:b/>
          <w:color w:val="262626"/>
        </w:rPr>
        <w:t>Technician I have been employed by: Sony, HP and Qualcomm.</w:t>
      </w:r>
    </w:p>
    <w:p w14:paraId="7CF453EF" w14:textId="77777777" w:rsidR="00A348D8" w:rsidRDefault="00A348D8">
      <w:pPr>
        <w:rPr>
          <w:rFonts w:ascii="Arial" w:hAnsi="Arial" w:cs="Arial"/>
          <w:color w:val="262626"/>
        </w:rPr>
      </w:pPr>
    </w:p>
    <w:p w14:paraId="4444F7BA" w14:textId="77777777" w:rsidR="00A348D8" w:rsidRDefault="00A348D8">
      <w:pPr>
        <w:rPr>
          <w:rFonts w:ascii="Arial" w:hAnsi="Arial" w:cs="Arial"/>
          <w:color w:val="262626"/>
        </w:rPr>
      </w:pPr>
    </w:p>
    <w:p w14:paraId="24E076CF" w14:textId="77777777" w:rsidR="00A348D8" w:rsidRDefault="00A348D8">
      <w:pPr>
        <w:spacing w:after="120"/>
        <w:rPr>
          <w:rFonts w:ascii="Arial" w:hAnsi="Arial" w:cs="Arial"/>
        </w:rPr>
      </w:pPr>
    </w:p>
    <w:p w14:paraId="523AADAD" w14:textId="77777777" w:rsidR="00A348D8" w:rsidRDefault="00A348D8">
      <w:pPr>
        <w:rPr>
          <w:rFonts w:ascii="Arial" w:hAnsi="Arial" w:cs="Arial"/>
        </w:rPr>
      </w:pPr>
    </w:p>
    <w:sectPr w:rsidR="00A348D8">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Bahnschrift SemiLight Condensed">
    <w:altName w:val="Calibri"/>
    <w:panose1 w:val="020B0502040204020203"/>
    <w:charset w:val="00"/>
    <w:family w:val="swiss"/>
    <w:pitch w:val="variable"/>
    <w:sig w:usb0="A00002C7" w:usb1="00000002" w:usb2="00000000" w:usb3="00000000" w:csb0="0000019F" w:csb1="00000000"/>
  </w:font>
  <w:font w:name="Haettenschweiler">
    <w:altName w:val="Impact"/>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56"/>
    <w:rsid w:val="0001640F"/>
    <w:rsid w:val="000D0B82"/>
    <w:rsid w:val="000D461B"/>
    <w:rsid w:val="00195130"/>
    <w:rsid w:val="001B7522"/>
    <w:rsid w:val="001E2C83"/>
    <w:rsid w:val="001F7EAA"/>
    <w:rsid w:val="00216F72"/>
    <w:rsid w:val="002F6633"/>
    <w:rsid w:val="003666C6"/>
    <w:rsid w:val="003671AE"/>
    <w:rsid w:val="004C3D83"/>
    <w:rsid w:val="005612D5"/>
    <w:rsid w:val="0058445C"/>
    <w:rsid w:val="0061340A"/>
    <w:rsid w:val="008A32D2"/>
    <w:rsid w:val="008B4AC0"/>
    <w:rsid w:val="00903D21"/>
    <w:rsid w:val="009C06A7"/>
    <w:rsid w:val="00A348D8"/>
    <w:rsid w:val="00C97ED6"/>
    <w:rsid w:val="00CB28B9"/>
    <w:rsid w:val="00CE6EAC"/>
    <w:rsid w:val="00CF5F56"/>
    <w:rsid w:val="00E26ED8"/>
    <w:rsid w:val="00F02CC6"/>
    <w:rsid w:val="00FF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969024"/>
  <w15:chartTrackingRefBased/>
  <w15:docId w15:val="{40452EBE-4E84-A74A-B685-AED1E464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Arial Unicode MS" w:cs="Arial Unicode MS"/>
      <w:sz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ogannv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Links>
    <vt:vector size="6" baseType="variant">
      <vt:variant>
        <vt:i4>2490391</vt:i4>
      </vt:variant>
      <vt:variant>
        <vt:i4>0</vt:i4>
      </vt:variant>
      <vt:variant>
        <vt:i4>0</vt:i4>
      </vt:variant>
      <vt:variant>
        <vt:i4>5</vt:i4>
      </vt:variant>
      <vt:variant>
        <vt:lpwstr>mailto:logannv83@gmail.com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Logan</dc:creator>
  <cp:keywords/>
  <cp:lastModifiedBy>Owner</cp:lastModifiedBy>
  <cp:revision>7</cp:revision>
  <cp:lastPrinted>1900-01-01T08:00:00Z</cp:lastPrinted>
  <dcterms:created xsi:type="dcterms:W3CDTF">2021-08-30T19:31:00Z</dcterms:created>
  <dcterms:modified xsi:type="dcterms:W3CDTF">2021-08-30T21:48:00Z</dcterms:modified>
</cp:coreProperties>
</file>