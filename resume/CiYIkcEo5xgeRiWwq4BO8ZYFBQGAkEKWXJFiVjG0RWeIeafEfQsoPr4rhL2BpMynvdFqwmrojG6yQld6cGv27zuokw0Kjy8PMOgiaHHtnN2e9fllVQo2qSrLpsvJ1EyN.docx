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D34D" w14:textId="77777777" w:rsidR="001B2DD0" w:rsidRDefault="007503C0">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0A057E24" wp14:editId="0FC4D99D">
            <wp:extent cx="634219" cy="63457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634219" cy="634570"/>
                    </a:xfrm>
                    <a:prstGeom prst="rect">
                      <a:avLst/>
                    </a:prstGeom>
                  </pic:spPr>
                </pic:pic>
              </a:graphicData>
            </a:graphic>
          </wp:inline>
        </w:drawing>
      </w:r>
    </w:p>
    <w:p w14:paraId="51A21EE5" w14:textId="77777777" w:rsidR="001B2DD0" w:rsidRDefault="007503C0">
      <w:pPr>
        <w:pStyle w:val="divname"/>
        <w:rPr>
          <w:rFonts w:ascii="Palatino Linotype" w:eastAsia="Palatino Linotype" w:hAnsi="Palatino Linotype" w:cs="Palatino Linotype"/>
        </w:rPr>
      </w:pPr>
      <w:r>
        <w:rPr>
          <w:rStyle w:val="span"/>
          <w:rFonts w:ascii="Palatino Linotype" w:eastAsia="Palatino Linotype" w:hAnsi="Palatino Linotype" w:cs="Palatino Linotype"/>
          <w:sz w:val="52"/>
          <w:szCs w:val="52"/>
        </w:rPr>
        <w:t>Josh M.</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52"/>
          <w:szCs w:val="52"/>
        </w:rPr>
        <w:t>Greene</w:t>
      </w:r>
    </w:p>
    <w:p w14:paraId="53880AF6" w14:textId="77777777" w:rsidR="001B2DD0" w:rsidRDefault="007503C0">
      <w:pPr>
        <w:pStyle w:val="divaddress"/>
        <w:spacing w:before="100"/>
        <w:rPr>
          <w:rFonts w:ascii="Palatino Linotype" w:eastAsia="Palatino Linotype" w:hAnsi="Palatino Linotype" w:cs="Palatino Linotype"/>
          <w:color w:val="4A4A4A"/>
        </w:rPr>
      </w:pPr>
      <w:r>
        <w:rPr>
          <w:rStyle w:val="span"/>
          <w:rFonts w:ascii="Palatino Linotype" w:eastAsia="Palatino Linotype" w:hAnsi="Palatino Linotype" w:cs="Palatino Linotype"/>
          <w:color w:val="4A4A4A"/>
          <w:sz w:val="20"/>
          <w:szCs w:val="20"/>
        </w:rPr>
        <w:t>jgreene1103@yahoo.com</w:t>
      </w:r>
      <w:r>
        <w:rPr>
          <w:rStyle w:val="sprtr"/>
          <w:rFonts w:ascii="Palatino Linotype" w:eastAsia="Palatino Linotype" w:hAnsi="Palatino Linotype" w:cs="Palatino Linotype"/>
          <w:color w:val="4A4A4A"/>
        </w:rPr>
        <w:t> | </w:t>
      </w:r>
      <w:r>
        <w:rPr>
          <w:rStyle w:val="sprtrsprtr"/>
          <w:rFonts w:ascii="Palatino Linotype" w:eastAsia="Palatino Linotype" w:hAnsi="Palatino Linotype" w:cs="Palatino Linotype"/>
          <w:color w:val="4A4A4A"/>
        </w:rPr>
        <w:t> | </w:t>
      </w:r>
      <w:r>
        <w:rPr>
          <w:rFonts w:ascii="Palatino Linotype" w:eastAsia="Palatino Linotype" w:hAnsi="Palatino Linotype" w:cs="Palatino Linotype"/>
          <w:color w:val="4A4A4A"/>
        </w:rPr>
        <w:t xml:space="preserve"> </w:t>
      </w:r>
      <w:r>
        <w:rPr>
          <w:rStyle w:val="span"/>
          <w:rFonts w:ascii="Palatino Linotype" w:eastAsia="Palatino Linotype" w:hAnsi="Palatino Linotype" w:cs="Palatino Linotype"/>
          <w:color w:val="4A4A4A"/>
          <w:sz w:val="20"/>
          <w:szCs w:val="20"/>
        </w:rPr>
        <w:t>(931) 980-2799</w:t>
      </w:r>
      <w:r>
        <w:rPr>
          <w:rStyle w:val="sprtr"/>
          <w:rFonts w:ascii="Palatino Linotype" w:eastAsia="Palatino Linotype" w:hAnsi="Palatino Linotype" w:cs="Palatino Linotype"/>
          <w:color w:val="4A4A4A"/>
        </w:rPr>
        <w:t> </w:t>
      </w:r>
      <w:proofErr w:type="gramStart"/>
      <w:r>
        <w:rPr>
          <w:rStyle w:val="sprtr"/>
          <w:rFonts w:ascii="Palatino Linotype" w:eastAsia="Palatino Linotype" w:hAnsi="Palatino Linotype" w:cs="Palatino Linotype"/>
          <w:color w:val="4A4A4A"/>
        </w:rPr>
        <w:t>| </w:t>
      </w:r>
      <w:r>
        <w:rPr>
          <w:rFonts w:ascii="Palatino Linotype" w:eastAsia="Palatino Linotype" w:hAnsi="Palatino Linotype" w:cs="Palatino Linotype"/>
          <w:color w:val="4A4A4A"/>
        </w:rPr>
        <w:t xml:space="preserve"> </w:t>
      </w:r>
      <w:r>
        <w:rPr>
          <w:rStyle w:val="span"/>
          <w:rFonts w:ascii="Palatino Linotype" w:eastAsia="Palatino Linotype" w:hAnsi="Palatino Linotype" w:cs="Palatino Linotype"/>
          <w:color w:val="4A4A4A"/>
          <w:sz w:val="20"/>
          <w:szCs w:val="20"/>
        </w:rPr>
        <w:t>Pleasant</w:t>
      </w:r>
      <w:proofErr w:type="gramEnd"/>
      <w:r>
        <w:rPr>
          <w:rStyle w:val="span"/>
          <w:rFonts w:ascii="Palatino Linotype" w:eastAsia="Palatino Linotype" w:hAnsi="Palatino Linotype" w:cs="Palatino Linotype"/>
          <w:color w:val="4A4A4A"/>
          <w:sz w:val="20"/>
          <w:szCs w:val="20"/>
        </w:rPr>
        <w:t xml:space="preserve"> View, TN 37146</w:t>
      </w:r>
      <w:r>
        <w:rPr>
          <w:rFonts w:ascii="Palatino Linotype" w:eastAsia="Palatino Linotype" w:hAnsi="Palatino Linotype" w:cs="Palatino Linotype"/>
          <w:color w:val="4A4A4A"/>
        </w:rPr>
        <w:t xml:space="preserve"> </w:t>
      </w:r>
    </w:p>
    <w:p w14:paraId="25195C0E" w14:textId="77777777" w:rsidR="001B2DD0" w:rsidRDefault="007503C0">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Summary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58ED5303" w14:textId="77777777" w:rsidR="001B2DD0" w:rsidRDefault="007503C0">
      <w:pPr>
        <w:pStyle w:val="p"/>
        <w:spacing w:line="260" w:lineRule="atLeast"/>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Seasoned Support Engineer well-versed in supporting users and troubleshooting common problems. Versatile professional bringing remarkable understanding of I.T. operations and resilient nature focused on finding root causes and making permanent improvements. Offering 14 years of experience working in high-pressure environments to address customer concerns and questions.</w:t>
      </w:r>
    </w:p>
    <w:p w14:paraId="23967056" w14:textId="77777777" w:rsidR="001B2DD0" w:rsidRDefault="007503C0">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0" w:type="auto"/>
        <w:tblLayout w:type="fixed"/>
        <w:tblCellMar>
          <w:left w:w="0" w:type="dxa"/>
          <w:right w:w="0" w:type="dxa"/>
        </w:tblCellMar>
        <w:tblLook w:val="05E0" w:firstRow="1" w:lastRow="1" w:firstColumn="1" w:lastColumn="1" w:noHBand="0" w:noVBand="1"/>
      </w:tblPr>
      <w:tblGrid>
        <w:gridCol w:w="5420"/>
        <w:gridCol w:w="5420"/>
      </w:tblGrid>
      <w:tr w:rsidR="001B2DD0" w14:paraId="7426F6E3" w14:textId="77777777">
        <w:tc>
          <w:tcPr>
            <w:tcW w:w="5420" w:type="dxa"/>
            <w:tcMar>
              <w:top w:w="5" w:type="dxa"/>
              <w:left w:w="5" w:type="dxa"/>
              <w:bottom w:w="5" w:type="dxa"/>
              <w:right w:w="5" w:type="dxa"/>
            </w:tcMar>
            <w:hideMark/>
          </w:tcPr>
          <w:p w14:paraId="5D604957" w14:textId="77777777" w:rsidR="001B2DD0" w:rsidRDefault="007503C0">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Hardware upgrades</w:t>
            </w:r>
          </w:p>
          <w:p w14:paraId="51EA6DFD" w14:textId="77777777" w:rsidR="001B2DD0" w:rsidRDefault="007503C0">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Hardware diagnostics</w:t>
            </w:r>
          </w:p>
          <w:p w14:paraId="298A6584" w14:textId="77777777" w:rsidR="001B2DD0" w:rsidRDefault="007503C0">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Technical Troubleshooting</w:t>
            </w:r>
          </w:p>
          <w:p w14:paraId="3D65544B" w14:textId="77777777" w:rsidR="001B2DD0" w:rsidRDefault="007503C0">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LAN/WAN</w:t>
            </w:r>
          </w:p>
          <w:p w14:paraId="735F84D4" w14:textId="77777777" w:rsidR="001B2DD0" w:rsidRDefault="007503C0">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Customer support needs assessment</w:t>
            </w:r>
          </w:p>
        </w:tc>
        <w:tc>
          <w:tcPr>
            <w:tcW w:w="5420" w:type="dxa"/>
            <w:tcBorders>
              <w:left w:val="single" w:sz="8" w:space="0" w:color="FEFDFD"/>
            </w:tcBorders>
            <w:tcMar>
              <w:top w:w="5" w:type="dxa"/>
              <w:left w:w="10" w:type="dxa"/>
              <w:bottom w:w="5" w:type="dxa"/>
              <w:right w:w="5" w:type="dxa"/>
            </w:tcMar>
            <w:hideMark/>
          </w:tcPr>
          <w:p w14:paraId="3277B313" w14:textId="77777777" w:rsidR="001B2DD0" w:rsidRDefault="007503C0">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Application installations</w:t>
            </w:r>
          </w:p>
          <w:p w14:paraId="351DB5B2" w14:textId="77777777" w:rsidR="001B2DD0" w:rsidRDefault="007503C0">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DHCP/DNS Ethernet and Firewall proficient</w:t>
            </w:r>
          </w:p>
          <w:p w14:paraId="4FD046AE" w14:textId="77777777" w:rsidR="001B2DD0" w:rsidRDefault="007503C0">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Hardware and Peripherals</w:t>
            </w:r>
          </w:p>
          <w:p w14:paraId="043452F6" w14:textId="77777777" w:rsidR="001B2DD0" w:rsidRDefault="007503C0">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MS Office proficiency</w:t>
            </w:r>
          </w:p>
          <w:p w14:paraId="665F615C" w14:textId="77777777" w:rsidR="001B2DD0" w:rsidRDefault="007503C0">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Server and Firewall maintenance and support</w:t>
            </w:r>
          </w:p>
        </w:tc>
      </w:tr>
    </w:tbl>
    <w:p w14:paraId="15DA54F5" w14:textId="77777777" w:rsidR="001B2DD0" w:rsidRDefault="007503C0">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1B2DD0" w14:paraId="65591219" w14:textId="77777777">
        <w:trPr>
          <w:tblCellSpacing w:w="0" w:type="dxa"/>
        </w:trPr>
        <w:tc>
          <w:tcPr>
            <w:tcW w:w="3880" w:type="dxa"/>
            <w:tcMar>
              <w:top w:w="240" w:type="dxa"/>
              <w:left w:w="0" w:type="dxa"/>
              <w:bottom w:w="0" w:type="dxa"/>
              <w:right w:w="0" w:type="dxa"/>
            </w:tcMar>
            <w:hideMark/>
          </w:tcPr>
          <w:p w14:paraId="73FA0375"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Hail &amp; Cotton International Group | Springfield, TN</w:t>
            </w:r>
          </w:p>
          <w:p w14:paraId="59639225"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I.T. Network Services Administrator</w:t>
            </w:r>
          </w:p>
          <w:p w14:paraId="5BEA6BFB" w14:textId="77777777" w:rsidR="001B2DD0" w:rsidRDefault="007503C0">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09/2018</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- 09/2021</w:t>
            </w:r>
          </w:p>
        </w:tc>
        <w:tc>
          <w:tcPr>
            <w:tcW w:w="6960" w:type="dxa"/>
            <w:tcMar>
              <w:top w:w="240" w:type="dxa"/>
              <w:left w:w="0" w:type="dxa"/>
              <w:bottom w:w="0" w:type="dxa"/>
              <w:right w:w="0" w:type="dxa"/>
            </w:tcMar>
            <w:hideMark/>
          </w:tcPr>
          <w:p w14:paraId="4B3D7485"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Managed maintenance and updates of on-site servers and firewalls.</w:t>
            </w:r>
          </w:p>
          <w:p w14:paraId="0FABE138"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Responded to incoming calls and emails from customers and asked open-ended questions to determine how to be of assistance.</w:t>
            </w:r>
          </w:p>
          <w:p w14:paraId="4FEBDF16"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Cultivated long-term relationships with customers, encouraging more lucrative business opportunities.</w:t>
            </w:r>
          </w:p>
          <w:p w14:paraId="26DA1C3F"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Organized and maintained documents, files and records.</w:t>
            </w:r>
          </w:p>
          <w:p w14:paraId="187A5AC8"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Ordered computers, servers, access points, and various other equipment and supplies after researching vendors and obtaining quotes.</w:t>
            </w:r>
          </w:p>
          <w:p w14:paraId="28F95F7C"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Oversaw customer service and satisfaction initiatives, reporting to management on successful strategies.</w:t>
            </w:r>
          </w:p>
          <w:p w14:paraId="01D0CDB3"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Scheduled maintenance for office equipment to keep machines operating efficiently.</w:t>
            </w:r>
          </w:p>
          <w:p w14:paraId="4270019A"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Recruited and hired talented team members.</w:t>
            </w:r>
          </w:p>
          <w:p w14:paraId="5DFA45EA" w14:textId="77777777" w:rsidR="001B2DD0" w:rsidRDefault="007503C0">
            <w:pPr>
              <w:pStyle w:val="divdocumentparlrColmnsinglecolumnulli"/>
              <w:numPr>
                <w:ilvl w:val="0"/>
                <w:numId w:val="3"/>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Managed I.T. support team for North American operations</w:t>
            </w:r>
          </w:p>
        </w:tc>
      </w:tr>
    </w:tbl>
    <w:p w14:paraId="25183F19" w14:textId="77777777" w:rsidR="001B2DD0" w:rsidRDefault="001B2DD0">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1B2DD0" w14:paraId="0386AC26" w14:textId="77777777">
        <w:trPr>
          <w:tblCellSpacing w:w="0" w:type="dxa"/>
        </w:trPr>
        <w:tc>
          <w:tcPr>
            <w:tcW w:w="3880" w:type="dxa"/>
            <w:tcMar>
              <w:top w:w="200" w:type="dxa"/>
              <w:left w:w="0" w:type="dxa"/>
              <w:bottom w:w="0" w:type="dxa"/>
              <w:right w:w="0" w:type="dxa"/>
            </w:tcMar>
            <w:hideMark/>
          </w:tcPr>
          <w:p w14:paraId="2E3958C8"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Hail &amp; Cotton International Group | Springfield, TN</w:t>
            </w:r>
          </w:p>
          <w:p w14:paraId="690FBB0F"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Level 2 IT Technical Support</w:t>
            </w:r>
          </w:p>
          <w:p w14:paraId="1B881674" w14:textId="77777777" w:rsidR="001B2DD0" w:rsidRDefault="007503C0">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09/2015</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- 10/2018</w:t>
            </w:r>
          </w:p>
        </w:tc>
        <w:tc>
          <w:tcPr>
            <w:tcW w:w="6960" w:type="dxa"/>
            <w:tcMar>
              <w:top w:w="200" w:type="dxa"/>
              <w:left w:w="0" w:type="dxa"/>
              <w:bottom w:w="0" w:type="dxa"/>
              <w:right w:w="0" w:type="dxa"/>
            </w:tcMar>
            <w:hideMark/>
          </w:tcPr>
          <w:p w14:paraId="4ED2181D"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customers with various types of technical issues via email, live chat and telephone.</w:t>
            </w:r>
          </w:p>
          <w:p w14:paraId="6CF3DE4F"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Reviewed support cases for technical and troubleshooting accuracy and identified needed process improvements.</w:t>
            </w:r>
          </w:p>
          <w:p w14:paraId="62A46B5E"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Utilized automated systems to manage and track customer inquiries through to completion.</w:t>
            </w:r>
          </w:p>
          <w:p w14:paraId="58B7D9ED"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Informed senior leadership of product development issues discovered via technical support calls with customers.</w:t>
            </w:r>
          </w:p>
          <w:p w14:paraId="20303EB4"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Maintained helpdesk and maintenance activities between customer calls and vendor interactions.</w:t>
            </w:r>
          </w:p>
          <w:p w14:paraId="75E23E8D" w14:textId="77777777" w:rsidR="001B2DD0" w:rsidRDefault="007503C0">
            <w:pPr>
              <w:pStyle w:val="divdocumentparlrColmnsinglecolumnulli"/>
              <w:numPr>
                <w:ilvl w:val="0"/>
                <w:numId w:val="4"/>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Set up new desktop systems and configured laptops for incoming employees and loaded required software and server permissions.</w:t>
            </w:r>
          </w:p>
        </w:tc>
      </w:tr>
    </w:tbl>
    <w:p w14:paraId="6086EA45" w14:textId="77777777" w:rsidR="001B2DD0" w:rsidRDefault="001B2DD0">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1B2DD0" w14:paraId="0C474765" w14:textId="77777777">
        <w:trPr>
          <w:tblCellSpacing w:w="0" w:type="dxa"/>
        </w:trPr>
        <w:tc>
          <w:tcPr>
            <w:tcW w:w="3880" w:type="dxa"/>
            <w:tcMar>
              <w:top w:w="200" w:type="dxa"/>
              <w:left w:w="0" w:type="dxa"/>
              <w:bottom w:w="0" w:type="dxa"/>
              <w:right w:w="0" w:type="dxa"/>
            </w:tcMar>
            <w:hideMark/>
          </w:tcPr>
          <w:p w14:paraId="32D6494F"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Vanderbilt Ingram Cancer Center | Nashville, TN</w:t>
            </w:r>
          </w:p>
          <w:p w14:paraId="61C73948"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Technical System Specialist II</w:t>
            </w:r>
          </w:p>
          <w:p w14:paraId="32ED7A57" w14:textId="77777777" w:rsidR="001B2DD0" w:rsidRDefault="007503C0">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04/2011</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- 09/2015</w:t>
            </w:r>
          </w:p>
        </w:tc>
        <w:tc>
          <w:tcPr>
            <w:tcW w:w="6960" w:type="dxa"/>
            <w:tcMar>
              <w:top w:w="200" w:type="dxa"/>
              <w:left w:w="0" w:type="dxa"/>
              <w:bottom w:w="0" w:type="dxa"/>
              <w:right w:w="0" w:type="dxa"/>
            </w:tcMar>
            <w:hideMark/>
          </w:tcPr>
          <w:p w14:paraId="5B7B26C2"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analysis, design, development, testing, deployment and maintenance of desktop systems.</w:t>
            </w:r>
          </w:p>
          <w:p w14:paraId="1E8AC170"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 multi-department groups, computers, and servers through Active Directory.</w:t>
            </w:r>
          </w:p>
          <w:p w14:paraId="4C2B9AD0"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end-user desktop troubleshooting and issue resolution.</w:t>
            </w:r>
          </w:p>
          <w:p w14:paraId="3FDEEF16"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Administer user security, granting access to clinical and patient care systems.</w:t>
            </w:r>
          </w:p>
          <w:p w14:paraId="6686EA71"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vendor and custom application system support, QA and maintenance.</w:t>
            </w:r>
          </w:p>
          <w:p w14:paraId="60DCEDE1" w14:textId="6B28AB98"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 pc, mac, and audio video equipment support and user training for multiple conference rooms and </w:t>
            </w:r>
            <w:r w:rsidR="00137062">
              <w:rPr>
                <w:rStyle w:val="span"/>
                <w:rFonts w:ascii="Palatino Linotype" w:eastAsia="Palatino Linotype" w:hAnsi="Palatino Linotype" w:cs="Palatino Linotype"/>
                <w:color w:val="4A4A4A"/>
                <w:sz w:val="20"/>
                <w:szCs w:val="20"/>
              </w:rPr>
              <w:t>high-profile</w:t>
            </w:r>
            <w:r>
              <w:rPr>
                <w:rStyle w:val="span"/>
                <w:rFonts w:ascii="Palatino Linotype" w:eastAsia="Palatino Linotype" w:hAnsi="Palatino Linotype" w:cs="Palatino Linotype"/>
                <w:color w:val="4A4A4A"/>
                <w:sz w:val="20"/>
                <w:szCs w:val="20"/>
              </w:rPr>
              <w:t xml:space="preserve"> meetings.</w:t>
            </w:r>
          </w:p>
          <w:p w14:paraId="169EC21C"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 access to clinical databases.</w:t>
            </w:r>
          </w:p>
          <w:p w14:paraId="638958D4"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customers with various types of technical issues via email, live chat and telephone.</w:t>
            </w:r>
          </w:p>
          <w:p w14:paraId="2721A0BF"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Utilized automated systems to manage and track customer inquiries through to completion.</w:t>
            </w:r>
          </w:p>
          <w:p w14:paraId="50209029" w14:textId="77777777" w:rsidR="001B2DD0" w:rsidRDefault="007503C0">
            <w:pPr>
              <w:pStyle w:val="divdocumentparlrColmnsinglecolumnulli"/>
              <w:numPr>
                <w:ilvl w:val="0"/>
                <w:numId w:val="5"/>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Informed senior leadership of product development issues discovered via technical support calls with customers.</w:t>
            </w:r>
          </w:p>
        </w:tc>
      </w:tr>
    </w:tbl>
    <w:p w14:paraId="258AA0A5" w14:textId="77777777" w:rsidR="001B2DD0" w:rsidRDefault="001B2DD0">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1B2DD0" w14:paraId="6B533E03" w14:textId="77777777">
        <w:trPr>
          <w:tblCellSpacing w:w="0" w:type="dxa"/>
        </w:trPr>
        <w:tc>
          <w:tcPr>
            <w:tcW w:w="3880" w:type="dxa"/>
            <w:tcMar>
              <w:top w:w="200" w:type="dxa"/>
              <w:left w:w="0" w:type="dxa"/>
              <w:bottom w:w="0" w:type="dxa"/>
              <w:right w:w="0" w:type="dxa"/>
            </w:tcMar>
            <w:hideMark/>
          </w:tcPr>
          <w:p w14:paraId="5241A133" w14:textId="77777777" w:rsidR="001B2DD0" w:rsidRDefault="007503C0">
            <w:pPr>
              <w:pStyle w:val="spanpaddedline"/>
              <w:spacing w:line="260" w:lineRule="atLeast"/>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Dept. of Finance | Nashville, TN</w:t>
            </w:r>
          </w:p>
          <w:p w14:paraId="3AD1F167" w14:textId="77777777" w:rsidR="001B2DD0" w:rsidRDefault="007503C0">
            <w:pPr>
              <w:pStyle w:val="spanpaddedline"/>
              <w:spacing w:line="260" w:lineRule="atLeast"/>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02/2007</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- 04/2011</w:t>
            </w:r>
          </w:p>
        </w:tc>
        <w:tc>
          <w:tcPr>
            <w:tcW w:w="6960" w:type="dxa"/>
            <w:tcMar>
              <w:top w:w="200" w:type="dxa"/>
              <w:left w:w="0" w:type="dxa"/>
              <w:bottom w:w="0" w:type="dxa"/>
              <w:right w:w="0" w:type="dxa"/>
            </w:tcMar>
            <w:hideMark/>
          </w:tcPr>
          <w:p w14:paraId="2326C806"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 and support Interactive Intelligence Inc.</w:t>
            </w:r>
          </w:p>
          <w:p w14:paraId="21D44C39"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System for The State of Tennessee Benefits Administration call center.</w:t>
            </w:r>
          </w:p>
          <w:p w14:paraId="687CE977"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Manage call center user accounts, clients, make configuration changes, and maintain servers for this system.</w:t>
            </w:r>
          </w:p>
          <w:p w14:paraId="1B15745E"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Troubleshoot call center system and VoIP phone issues.</w:t>
            </w:r>
          </w:p>
          <w:p w14:paraId="211DF079"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training and demonstrations to call center management.</w:t>
            </w:r>
          </w:p>
          <w:p w14:paraId="149F1FE3"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Install and support inventory scanning hardware and software.</w:t>
            </w:r>
          </w:p>
          <w:p w14:paraId="3796F758"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Troubleshoot and support </w:t>
            </w:r>
            <w:proofErr w:type="spellStart"/>
            <w:r>
              <w:rPr>
                <w:rStyle w:val="span"/>
                <w:rFonts w:ascii="Palatino Linotype" w:eastAsia="Palatino Linotype" w:hAnsi="Palatino Linotype" w:cs="Palatino Linotype"/>
                <w:color w:val="4A4A4A"/>
                <w:sz w:val="20"/>
                <w:szCs w:val="20"/>
              </w:rPr>
              <w:t>Filenet</w:t>
            </w:r>
            <w:proofErr w:type="spellEnd"/>
            <w:r>
              <w:rPr>
                <w:rStyle w:val="span"/>
                <w:rFonts w:ascii="Palatino Linotype" w:eastAsia="Palatino Linotype" w:hAnsi="Palatino Linotype" w:cs="Palatino Linotype"/>
                <w:color w:val="4A4A4A"/>
                <w:sz w:val="20"/>
                <w:szCs w:val="20"/>
              </w:rPr>
              <w:t xml:space="preserve"> document imaging system.</w:t>
            </w:r>
          </w:p>
          <w:p w14:paraId="359BC76E"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Infrastructure support for Finance and Administration [Security Administrator].</w:t>
            </w:r>
          </w:p>
          <w:p w14:paraId="343EA658"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Create and delete user profiles for access to State applications.</w:t>
            </w:r>
          </w:p>
          <w:p w14:paraId="62806093"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 technical support for multiple agencies by troubleshooting network, application, and hardware issues within Active Directory and Novell environments and working with users and multiple agencies to resolve these issues.</w:t>
            </w:r>
          </w:p>
          <w:p w14:paraId="7205C2BD"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Troubleshoot connectivity and network access issues.</w:t>
            </w:r>
          </w:p>
          <w:p w14:paraId="620CB69B"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Write and update instructional documentation for Security procedures.</w:t>
            </w:r>
          </w:p>
          <w:p w14:paraId="1CC65285"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Work closely with customers, supervisors, and directors to troubleshoot and resolve numerous network access issues.</w:t>
            </w:r>
          </w:p>
          <w:p w14:paraId="7F58759B"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Perform audits and present findings to auditors and management.</w:t>
            </w:r>
          </w:p>
          <w:p w14:paraId="7FA4AB79" w14:textId="77777777" w:rsidR="001B2DD0" w:rsidRDefault="007503C0">
            <w:pPr>
              <w:pStyle w:val="divdocumentparlrColmnsinglecolumnulli"/>
              <w:numPr>
                <w:ilvl w:val="0"/>
                <w:numId w:val="6"/>
              </w:numPr>
              <w:spacing w:line="260" w:lineRule="atLeast"/>
              <w:ind w:left="280" w:hanging="19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Reset passwords and resume users for network access.</w:t>
            </w:r>
          </w:p>
        </w:tc>
      </w:tr>
    </w:tbl>
    <w:p w14:paraId="737ED912" w14:textId="77777777" w:rsidR="001B2DD0" w:rsidRDefault="001B2DD0">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1B2DD0" w14:paraId="396DA753" w14:textId="77777777" w:rsidTr="00137062">
        <w:trPr>
          <w:tblCellSpacing w:w="0" w:type="dxa"/>
        </w:trPr>
        <w:tc>
          <w:tcPr>
            <w:tcW w:w="3880" w:type="dxa"/>
            <w:tcMar>
              <w:top w:w="200" w:type="dxa"/>
              <w:left w:w="0" w:type="dxa"/>
              <w:bottom w:w="0" w:type="dxa"/>
              <w:right w:w="0" w:type="dxa"/>
            </w:tcMar>
          </w:tcPr>
          <w:p w14:paraId="2B5644A3" w14:textId="005B8275" w:rsidR="001B2DD0" w:rsidRDefault="001B2DD0">
            <w:pPr>
              <w:pStyle w:val="spanpaddedline"/>
              <w:spacing w:line="260" w:lineRule="atLeast"/>
              <w:rPr>
                <w:rStyle w:val="spandateswrapper"/>
                <w:rFonts w:ascii="Palatino Linotype" w:eastAsia="Palatino Linotype" w:hAnsi="Palatino Linotype" w:cs="Palatino Linotype"/>
                <w:i/>
                <w:iCs/>
                <w:color w:val="4A4A4A"/>
                <w:sz w:val="20"/>
                <w:szCs w:val="20"/>
              </w:rPr>
            </w:pPr>
          </w:p>
        </w:tc>
        <w:tc>
          <w:tcPr>
            <w:tcW w:w="6960" w:type="dxa"/>
            <w:tcMar>
              <w:top w:w="200" w:type="dxa"/>
              <w:left w:w="0" w:type="dxa"/>
              <w:bottom w:w="0" w:type="dxa"/>
              <w:right w:w="0" w:type="dxa"/>
            </w:tcMar>
          </w:tcPr>
          <w:p w14:paraId="6F1FFE5A" w14:textId="124BC89A" w:rsidR="001B2DD0" w:rsidRDefault="001B2DD0">
            <w:pPr>
              <w:pStyle w:val="divdocumentparlrColmnsinglecolumnulli"/>
              <w:numPr>
                <w:ilvl w:val="0"/>
                <w:numId w:val="7"/>
              </w:numPr>
              <w:spacing w:line="260" w:lineRule="atLeast"/>
              <w:ind w:left="280" w:hanging="192"/>
              <w:rPr>
                <w:rStyle w:val="span"/>
                <w:rFonts w:ascii="Palatino Linotype" w:eastAsia="Palatino Linotype" w:hAnsi="Palatino Linotype" w:cs="Palatino Linotype"/>
                <w:color w:val="4A4A4A"/>
                <w:sz w:val="20"/>
                <w:szCs w:val="20"/>
              </w:rPr>
            </w:pPr>
          </w:p>
        </w:tc>
      </w:tr>
    </w:tbl>
    <w:p w14:paraId="3EB8F2E5" w14:textId="77777777" w:rsidR="001B2DD0" w:rsidRDefault="007503C0">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Education and Training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584B0991" w14:textId="77777777" w:rsidR="001B2DD0" w:rsidRDefault="007503C0">
      <w:pPr>
        <w:pStyle w:val="divdocumentsinglecolumn"/>
        <w:spacing w:line="260" w:lineRule="atLeast"/>
        <w:rP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Nashville State Community College | Nashville, TN</w:t>
      </w:r>
      <w:r>
        <w:rPr>
          <w:rStyle w:val="singlecolumnspanpaddedlinenth-child1"/>
          <w:rFonts w:ascii="Palatino Linotype" w:eastAsia="Palatino Linotype" w:hAnsi="Palatino Linotype" w:cs="Palatino Linotype"/>
          <w:color w:val="4A4A4A"/>
          <w:sz w:val="20"/>
          <w:szCs w:val="20"/>
        </w:rPr>
        <w:t xml:space="preserve"> </w:t>
      </w:r>
    </w:p>
    <w:p w14:paraId="0831AEE3" w14:textId="1A45763D" w:rsidR="001B2DD0" w:rsidRPr="00137062" w:rsidRDefault="007503C0">
      <w:pPr>
        <w:pStyle w:val="spanpaddedline"/>
        <w:spacing w:line="260" w:lineRule="atLeast"/>
        <w:rPr>
          <w:rFonts w:ascii="Palatino Linotype" w:eastAsia="Palatino Linotype" w:hAnsi="Palatino Linotype" w:cs="Palatino Linotype"/>
          <w:color w:val="4A4A4A"/>
          <w:sz w:val="20"/>
          <w:szCs w:val="20"/>
        </w:rPr>
      </w:pPr>
      <w:r>
        <w:rPr>
          <w:rStyle w:val="degree"/>
          <w:rFonts w:ascii="Palatino Linotype" w:eastAsia="Palatino Linotype" w:hAnsi="Palatino Linotype" w:cs="Palatino Linotype"/>
          <w:color w:val="4A4A4A"/>
          <w:sz w:val="20"/>
          <w:szCs w:val="20"/>
        </w:rPr>
        <w:t>Associate Degree</w:t>
      </w:r>
      <w:r>
        <w:rPr>
          <w:rStyle w:val="span"/>
          <w:rFonts w:ascii="Palatino Linotype" w:eastAsia="Palatino Linotype" w:hAnsi="Palatino Linotype" w:cs="Palatino Linotype"/>
          <w:color w:val="4A4A4A"/>
          <w:sz w:val="20"/>
          <w:szCs w:val="20"/>
        </w:rPr>
        <w:t xml:space="preserve"> in Computer Networking</w:t>
      </w:r>
    </w:p>
    <w:p w14:paraId="750EF5BB" w14:textId="77777777" w:rsidR="001B2DD0" w:rsidRDefault="007503C0">
      <w:p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Dean's list for academic excellence Member of Phi Theta Kappa Honor Society Participant in co-op program</w:t>
      </w:r>
    </w:p>
    <w:sectPr w:rsidR="001B2DD0">
      <w:pgSz w:w="12240" w:h="15840"/>
      <w:pgMar w:top="500" w:right="700" w:bottom="5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9F147251-EC04-4629-863B-85DC8392DD65}"/>
    <w:embedBold r:id="rId2" w:fontKey="{D57E474B-74C5-4C94-8E58-D194A1A24951}"/>
    <w:embedItalic r:id="rId3" w:fontKey="{0EF65621-68D5-492C-A013-B33B5BE1A9A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FF05CDA">
      <w:start w:val="1"/>
      <w:numFmt w:val="bullet"/>
      <w:lvlText w:val=""/>
      <w:lvlJc w:val="left"/>
      <w:pPr>
        <w:ind w:left="720" w:hanging="360"/>
      </w:pPr>
      <w:rPr>
        <w:rFonts w:ascii="Symbol" w:hAnsi="Symbol"/>
      </w:rPr>
    </w:lvl>
    <w:lvl w:ilvl="1" w:tplc="89180764">
      <w:start w:val="1"/>
      <w:numFmt w:val="bullet"/>
      <w:lvlText w:val="o"/>
      <w:lvlJc w:val="left"/>
      <w:pPr>
        <w:tabs>
          <w:tab w:val="num" w:pos="1440"/>
        </w:tabs>
        <w:ind w:left="1440" w:hanging="360"/>
      </w:pPr>
      <w:rPr>
        <w:rFonts w:ascii="Courier New" w:hAnsi="Courier New"/>
      </w:rPr>
    </w:lvl>
    <w:lvl w:ilvl="2" w:tplc="002A91B0">
      <w:start w:val="1"/>
      <w:numFmt w:val="bullet"/>
      <w:lvlText w:val=""/>
      <w:lvlJc w:val="left"/>
      <w:pPr>
        <w:tabs>
          <w:tab w:val="num" w:pos="2160"/>
        </w:tabs>
        <w:ind w:left="2160" w:hanging="360"/>
      </w:pPr>
      <w:rPr>
        <w:rFonts w:ascii="Wingdings" w:hAnsi="Wingdings"/>
      </w:rPr>
    </w:lvl>
    <w:lvl w:ilvl="3" w:tplc="9CAE3016">
      <w:start w:val="1"/>
      <w:numFmt w:val="bullet"/>
      <w:lvlText w:val=""/>
      <w:lvlJc w:val="left"/>
      <w:pPr>
        <w:tabs>
          <w:tab w:val="num" w:pos="2880"/>
        </w:tabs>
        <w:ind w:left="2880" w:hanging="360"/>
      </w:pPr>
      <w:rPr>
        <w:rFonts w:ascii="Symbol" w:hAnsi="Symbol"/>
      </w:rPr>
    </w:lvl>
    <w:lvl w:ilvl="4" w:tplc="10AE53C4">
      <w:start w:val="1"/>
      <w:numFmt w:val="bullet"/>
      <w:lvlText w:val="o"/>
      <w:lvlJc w:val="left"/>
      <w:pPr>
        <w:tabs>
          <w:tab w:val="num" w:pos="3600"/>
        </w:tabs>
        <w:ind w:left="3600" w:hanging="360"/>
      </w:pPr>
      <w:rPr>
        <w:rFonts w:ascii="Courier New" w:hAnsi="Courier New"/>
      </w:rPr>
    </w:lvl>
    <w:lvl w:ilvl="5" w:tplc="149E729E">
      <w:start w:val="1"/>
      <w:numFmt w:val="bullet"/>
      <w:lvlText w:val=""/>
      <w:lvlJc w:val="left"/>
      <w:pPr>
        <w:tabs>
          <w:tab w:val="num" w:pos="4320"/>
        </w:tabs>
        <w:ind w:left="4320" w:hanging="360"/>
      </w:pPr>
      <w:rPr>
        <w:rFonts w:ascii="Wingdings" w:hAnsi="Wingdings"/>
      </w:rPr>
    </w:lvl>
    <w:lvl w:ilvl="6" w:tplc="A57C1754">
      <w:start w:val="1"/>
      <w:numFmt w:val="bullet"/>
      <w:lvlText w:val=""/>
      <w:lvlJc w:val="left"/>
      <w:pPr>
        <w:tabs>
          <w:tab w:val="num" w:pos="5040"/>
        </w:tabs>
        <w:ind w:left="5040" w:hanging="360"/>
      </w:pPr>
      <w:rPr>
        <w:rFonts w:ascii="Symbol" w:hAnsi="Symbol"/>
      </w:rPr>
    </w:lvl>
    <w:lvl w:ilvl="7" w:tplc="76700306">
      <w:start w:val="1"/>
      <w:numFmt w:val="bullet"/>
      <w:lvlText w:val="o"/>
      <w:lvlJc w:val="left"/>
      <w:pPr>
        <w:tabs>
          <w:tab w:val="num" w:pos="5760"/>
        </w:tabs>
        <w:ind w:left="5760" w:hanging="360"/>
      </w:pPr>
      <w:rPr>
        <w:rFonts w:ascii="Courier New" w:hAnsi="Courier New"/>
      </w:rPr>
    </w:lvl>
    <w:lvl w:ilvl="8" w:tplc="5E50AF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23A4E52">
      <w:start w:val="1"/>
      <w:numFmt w:val="bullet"/>
      <w:lvlText w:val=""/>
      <w:lvlJc w:val="left"/>
      <w:pPr>
        <w:ind w:left="720" w:hanging="360"/>
      </w:pPr>
      <w:rPr>
        <w:rFonts w:ascii="Symbol" w:hAnsi="Symbol"/>
      </w:rPr>
    </w:lvl>
    <w:lvl w:ilvl="1" w:tplc="155AA310">
      <w:start w:val="1"/>
      <w:numFmt w:val="bullet"/>
      <w:lvlText w:val="o"/>
      <w:lvlJc w:val="left"/>
      <w:pPr>
        <w:tabs>
          <w:tab w:val="num" w:pos="1440"/>
        </w:tabs>
        <w:ind w:left="1440" w:hanging="360"/>
      </w:pPr>
      <w:rPr>
        <w:rFonts w:ascii="Courier New" w:hAnsi="Courier New"/>
      </w:rPr>
    </w:lvl>
    <w:lvl w:ilvl="2" w:tplc="24FA094A">
      <w:start w:val="1"/>
      <w:numFmt w:val="bullet"/>
      <w:lvlText w:val=""/>
      <w:lvlJc w:val="left"/>
      <w:pPr>
        <w:tabs>
          <w:tab w:val="num" w:pos="2160"/>
        </w:tabs>
        <w:ind w:left="2160" w:hanging="360"/>
      </w:pPr>
      <w:rPr>
        <w:rFonts w:ascii="Wingdings" w:hAnsi="Wingdings"/>
      </w:rPr>
    </w:lvl>
    <w:lvl w:ilvl="3" w:tplc="AF247616">
      <w:start w:val="1"/>
      <w:numFmt w:val="bullet"/>
      <w:lvlText w:val=""/>
      <w:lvlJc w:val="left"/>
      <w:pPr>
        <w:tabs>
          <w:tab w:val="num" w:pos="2880"/>
        </w:tabs>
        <w:ind w:left="2880" w:hanging="360"/>
      </w:pPr>
      <w:rPr>
        <w:rFonts w:ascii="Symbol" w:hAnsi="Symbol"/>
      </w:rPr>
    </w:lvl>
    <w:lvl w:ilvl="4" w:tplc="8CA4FFCC">
      <w:start w:val="1"/>
      <w:numFmt w:val="bullet"/>
      <w:lvlText w:val="o"/>
      <w:lvlJc w:val="left"/>
      <w:pPr>
        <w:tabs>
          <w:tab w:val="num" w:pos="3600"/>
        </w:tabs>
        <w:ind w:left="3600" w:hanging="360"/>
      </w:pPr>
      <w:rPr>
        <w:rFonts w:ascii="Courier New" w:hAnsi="Courier New"/>
      </w:rPr>
    </w:lvl>
    <w:lvl w:ilvl="5" w:tplc="EE68C2CC">
      <w:start w:val="1"/>
      <w:numFmt w:val="bullet"/>
      <w:lvlText w:val=""/>
      <w:lvlJc w:val="left"/>
      <w:pPr>
        <w:tabs>
          <w:tab w:val="num" w:pos="4320"/>
        </w:tabs>
        <w:ind w:left="4320" w:hanging="360"/>
      </w:pPr>
      <w:rPr>
        <w:rFonts w:ascii="Wingdings" w:hAnsi="Wingdings"/>
      </w:rPr>
    </w:lvl>
    <w:lvl w:ilvl="6" w:tplc="BAF01F14">
      <w:start w:val="1"/>
      <w:numFmt w:val="bullet"/>
      <w:lvlText w:val=""/>
      <w:lvlJc w:val="left"/>
      <w:pPr>
        <w:tabs>
          <w:tab w:val="num" w:pos="5040"/>
        </w:tabs>
        <w:ind w:left="5040" w:hanging="360"/>
      </w:pPr>
      <w:rPr>
        <w:rFonts w:ascii="Symbol" w:hAnsi="Symbol"/>
      </w:rPr>
    </w:lvl>
    <w:lvl w:ilvl="7" w:tplc="840E9374">
      <w:start w:val="1"/>
      <w:numFmt w:val="bullet"/>
      <w:lvlText w:val="o"/>
      <w:lvlJc w:val="left"/>
      <w:pPr>
        <w:tabs>
          <w:tab w:val="num" w:pos="5760"/>
        </w:tabs>
        <w:ind w:left="5760" w:hanging="360"/>
      </w:pPr>
      <w:rPr>
        <w:rFonts w:ascii="Courier New" w:hAnsi="Courier New"/>
      </w:rPr>
    </w:lvl>
    <w:lvl w:ilvl="8" w:tplc="4984CB4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14CE4DA">
      <w:start w:val="1"/>
      <w:numFmt w:val="bullet"/>
      <w:lvlText w:val=""/>
      <w:lvlJc w:val="left"/>
      <w:pPr>
        <w:ind w:left="720" w:hanging="360"/>
      </w:pPr>
      <w:rPr>
        <w:rFonts w:ascii="Symbol" w:hAnsi="Symbol"/>
      </w:rPr>
    </w:lvl>
    <w:lvl w:ilvl="1" w:tplc="43FEE718">
      <w:start w:val="1"/>
      <w:numFmt w:val="bullet"/>
      <w:lvlText w:val="o"/>
      <w:lvlJc w:val="left"/>
      <w:pPr>
        <w:tabs>
          <w:tab w:val="num" w:pos="1440"/>
        </w:tabs>
        <w:ind w:left="1440" w:hanging="360"/>
      </w:pPr>
      <w:rPr>
        <w:rFonts w:ascii="Courier New" w:hAnsi="Courier New"/>
      </w:rPr>
    </w:lvl>
    <w:lvl w:ilvl="2" w:tplc="4B9AB66E">
      <w:start w:val="1"/>
      <w:numFmt w:val="bullet"/>
      <w:lvlText w:val=""/>
      <w:lvlJc w:val="left"/>
      <w:pPr>
        <w:tabs>
          <w:tab w:val="num" w:pos="2160"/>
        </w:tabs>
        <w:ind w:left="2160" w:hanging="360"/>
      </w:pPr>
      <w:rPr>
        <w:rFonts w:ascii="Wingdings" w:hAnsi="Wingdings"/>
      </w:rPr>
    </w:lvl>
    <w:lvl w:ilvl="3" w:tplc="14AC54BC">
      <w:start w:val="1"/>
      <w:numFmt w:val="bullet"/>
      <w:lvlText w:val=""/>
      <w:lvlJc w:val="left"/>
      <w:pPr>
        <w:tabs>
          <w:tab w:val="num" w:pos="2880"/>
        </w:tabs>
        <w:ind w:left="2880" w:hanging="360"/>
      </w:pPr>
      <w:rPr>
        <w:rFonts w:ascii="Symbol" w:hAnsi="Symbol"/>
      </w:rPr>
    </w:lvl>
    <w:lvl w:ilvl="4" w:tplc="13F28716">
      <w:start w:val="1"/>
      <w:numFmt w:val="bullet"/>
      <w:lvlText w:val="o"/>
      <w:lvlJc w:val="left"/>
      <w:pPr>
        <w:tabs>
          <w:tab w:val="num" w:pos="3600"/>
        </w:tabs>
        <w:ind w:left="3600" w:hanging="360"/>
      </w:pPr>
      <w:rPr>
        <w:rFonts w:ascii="Courier New" w:hAnsi="Courier New"/>
      </w:rPr>
    </w:lvl>
    <w:lvl w:ilvl="5" w:tplc="DFD8E272">
      <w:start w:val="1"/>
      <w:numFmt w:val="bullet"/>
      <w:lvlText w:val=""/>
      <w:lvlJc w:val="left"/>
      <w:pPr>
        <w:tabs>
          <w:tab w:val="num" w:pos="4320"/>
        </w:tabs>
        <w:ind w:left="4320" w:hanging="360"/>
      </w:pPr>
      <w:rPr>
        <w:rFonts w:ascii="Wingdings" w:hAnsi="Wingdings"/>
      </w:rPr>
    </w:lvl>
    <w:lvl w:ilvl="6" w:tplc="F072DF24">
      <w:start w:val="1"/>
      <w:numFmt w:val="bullet"/>
      <w:lvlText w:val=""/>
      <w:lvlJc w:val="left"/>
      <w:pPr>
        <w:tabs>
          <w:tab w:val="num" w:pos="5040"/>
        </w:tabs>
        <w:ind w:left="5040" w:hanging="360"/>
      </w:pPr>
      <w:rPr>
        <w:rFonts w:ascii="Symbol" w:hAnsi="Symbol"/>
      </w:rPr>
    </w:lvl>
    <w:lvl w:ilvl="7" w:tplc="FDDC7C2A">
      <w:start w:val="1"/>
      <w:numFmt w:val="bullet"/>
      <w:lvlText w:val="o"/>
      <w:lvlJc w:val="left"/>
      <w:pPr>
        <w:tabs>
          <w:tab w:val="num" w:pos="5760"/>
        </w:tabs>
        <w:ind w:left="5760" w:hanging="360"/>
      </w:pPr>
      <w:rPr>
        <w:rFonts w:ascii="Courier New" w:hAnsi="Courier New"/>
      </w:rPr>
    </w:lvl>
    <w:lvl w:ilvl="8" w:tplc="F2DECBD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910DD00">
      <w:start w:val="1"/>
      <w:numFmt w:val="bullet"/>
      <w:lvlText w:val=""/>
      <w:lvlJc w:val="left"/>
      <w:pPr>
        <w:ind w:left="720" w:hanging="360"/>
      </w:pPr>
      <w:rPr>
        <w:rFonts w:ascii="Symbol" w:hAnsi="Symbol"/>
      </w:rPr>
    </w:lvl>
    <w:lvl w:ilvl="1" w:tplc="FE8E29A6">
      <w:start w:val="1"/>
      <w:numFmt w:val="bullet"/>
      <w:lvlText w:val="o"/>
      <w:lvlJc w:val="left"/>
      <w:pPr>
        <w:tabs>
          <w:tab w:val="num" w:pos="1440"/>
        </w:tabs>
        <w:ind w:left="1440" w:hanging="360"/>
      </w:pPr>
      <w:rPr>
        <w:rFonts w:ascii="Courier New" w:hAnsi="Courier New"/>
      </w:rPr>
    </w:lvl>
    <w:lvl w:ilvl="2" w:tplc="42E4AAB8">
      <w:start w:val="1"/>
      <w:numFmt w:val="bullet"/>
      <w:lvlText w:val=""/>
      <w:lvlJc w:val="left"/>
      <w:pPr>
        <w:tabs>
          <w:tab w:val="num" w:pos="2160"/>
        </w:tabs>
        <w:ind w:left="2160" w:hanging="360"/>
      </w:pPr>
      <w:rPr>
        <w:rFonts w:ascii="Wingdings" w:hAnsi="Wingdings"/>
      </w:rPr>
    </w:lvl>
    <w:lvl w:ilvl="3" w:tplc="FB00E1E8">
      <w:start w:val="1"/>
      <w:numFmt w:val="bullet"/>
      <w:lvlText w:val=""/>
      <w:lvlJc w:val="left"/>
      <w:pPr>
        <w:tabs>
          <w:tab w:val="num" w:pos="2880"/>
        </w:tabs>
        <w:ind w:left="2880" w:hanging="360"/>
      </w:pPr>
      <w:rPr>
        <w:rFonts w:ascii="Symbol" w:hAnsi="Symbol"/>
      </w:rPr>
    </w:lvl>
    <w:lvl w:ilvl="4" w:tplc="0C1C0228">
      <w:start w:val="1"/>
      <w:numFmt w:val="bullet"/>
      <w:lvlText w:val="o"/>
      <w:lvlJc w:val="left"/>
      <w:pPr>
        <w:tabs>
          <w:tab w:val="num" w:pos="3600"/>
        </w:tabs>
        <w:ind w:left="3600" w:hanging="360"/>
      </w:pPr>
      <w:rPr>
        <w:rFonts w:ascii="Courier New" w:hAnsi="Courier New"/>
      </w:rPr>
    </w:lvl>
    <w:lvl w:ilvl="5" w:tplc="2C24ED1E">
      <w:start w:val="1"/>
      <w:numFmt w:val="bullet"/>
      <w:lvlText w:val=""/>
      <w:lvlJc w:val="left"/>
      <w:pPr>
        <w:tabs>
          <w:tab w:val="num" w:pos="4320"/>
        </w:tabs>
        <w:ind w:left="4320" w:hanging="360"/>
      </w:pPr>
      <w:rPr>
        <w:rFonts w:ascii="Wingdings" w:hAnsi="Wingdings"/>
      </w:rPr>
    </w:lvl>
    <w:lvl w:ilvl="6" w:tplc="1E0E4156">
      <w:start w:val="1"/>
      <w:numFmt w:val="bullet"/>
      <w:lvlText w:val=""/>
      <w:lvlJc w:val="left"/>
      <w:pPr>
        <w:tabs>
          <w:tab w:val="num" w:pos="5040"/>
        </w:tabs>
        <w:ind w:left="5040" w:hanging="360"/>
      </w:pPr>
      <w:rPr>
        <w:rFonts w:ascii="Symbol" w:hAnsi="Symbol"/>
      </w:rPr>
    </w:lvl>
    <w:lvl w:ilvl="7" w:tplc="167ACB3E">
      <w:start w:val="1"/>
      <w:numFmt w:val="bullet"/>
      <w:lvlText w:val="o"/>
      <w:lvlJc w:val="left"/>
      <w:pPr>
        <w:tabs>
          <w:tab w:val="num" w:pos="5760"/>
        </w:tabs>
        <w:ind w:left="5760" w:hanging="360"/>
      </w:pPr>
      <w:rPr>
        <w:rFonts w:ascii="Courier New" w:hAnsi="Courier New"/>
      </w:rPr>
    </w:lvl>
    <w:lvl w:ilvl="8" w:tplc="B9C68DC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8FA4FBC">
      <w:start w:val="1"/>
      <w:numFmt w:val="bullet"/>
      <w:lvlText w:val=""/>
      <w:lvlJc w:val="left"/>
      <w:pPr>
        <w:ind w:left="720" w:hanging="360"/>
      </w:pPr>
      <w:rPr>
        <w:rFonts w:ascii="Symbol" w:hAnsi="Symbol"/>
      </w:rPr>
    </w:lvl>
    <w:lvl w:ilvl="1" w:tplc="3EA01386">
      <w:start w:val="1"/>
      <w:numFmt w:val="bullet"/>
      <w:lvlText w:val="o"/>
      <w:lvlJc w:val="left"/>
      <w:pPr>
        <w:tabs>
          <w:tab w:val="num" w:pos="1440"/>
        </w:tabs>
        <w:ind w:left="1440" w:hanging="360"/>
      </w:pPr>
      <w:rPr>
        <w:rFonts w:ascii="Courier New" w:hAnsi="Courier New"/>
      </w:rPr>
    </w:lvl>
    <w:lvl w:ilvl="2" w:tplc="534AA5B0">
      <w:start w:val="1"/>
      <w:numFmt w:val="bullet"/>
      <w:lvlText w:val=""/>
      <w:lvlJc w:val="left"/>
      <w:pPr>
        <w:tabs>
          <w:tab w:val="num" w:pos="2160"/>
        </w:tabs>
        <w:ind w:left="2160" w:hanging="360"/>
      </w:pPr>
      <w:rPr>
        <w:rFonts w:ascii="Wingdings" w:hAnsi="Wingdings"/>
      </w:rPr>
    </w:lvl>
    <w:lvl w:ilvl="3" w:tplc="F654AD30">
      <w:start w:val="1"/>
      <w:numFmt w:val="bullet"/>
      <w:lvlText w:val=""/>
      <w:lvlJc w:val="left"/>
      <w:pPr>
        <w:tabs>
          <w:tab w:val="num" w:pos="2880"/>
        </w:tabs>
        <w:ind w:left="2880" w:hanging="360"/>
      </w:pPr>
      <w:rPr>
        <w:rFonts w:ascii="Symbol" w:hAnsi="Symbol"/>
      </w:rPr>
    </w:lvl>
    <w:lvl w:ilvl="4" w:tplc="A9D004D8">
      <w:start w:val="1"/>
      <w:numFmt w:val="bullet"/>
      <w:lvlText w:val="o"/>
      <w:lvlJc w:val="left"/>
      <w:pPr>
        <w:tabs>
          <w:tab w:val="num" w:pos="3600"/>
        </w:tabs>
        <w:ind w:left="3600" w:hanging="360"/>
      </w:pPr>
      <w:rPr>
        <w:rFonts w:ascii="Courier New" w:hAnsi="Courier New"/>
      </w:rPr>
    </w:lvl>
    <w:lvl w:ilvl="5" w:tplc="29586260">
      <w:start w:val="1"/>
      <w:numFmt w:val="bullet"/>
      <w:lvlText w:val=""/>
      <w:lvlJc w:val="left"/>
      <w:pPr>
        <w:tabs>
          <w:tab w:val="num" w:pos="4320"/>
        </w:tabs>
        <w:ind w:left="4320" w:hanging="360"/>
      </w:pPr>
      <w:rPr>
        <w:rFonts w:ascii="Wingdings" w:hAnsi="Wingdings"/>
      </w:rPr>
    </w:lvl>
    <w:lvl w:ilvl="6" w:tplc="95CC4616">
      <w:start w:val="1"/>
      <w:numFmt w:val="bullet"/>
      <w:lvlText w:val=""/>
      <w:lvlJc w:val="left"/>
      <w:pPr>
        <w:tabs>
          <w:tab w:val="num" w:pos="5040"/>
        </w:tabs>
        <w:ind w:left="5040" w:hanging="360"/>
      </w:pPr>
      <w:rPr>
        <w:rFonts w:ascii="Symbol" w:hAnsi="Symbol"/>
      </w:rPr>
    </w:lvl>
    <w:lvl w:ilvl="7" w:tplc="190C2F30">
      <w:start w:val="1"/>
      <w:numFmt w:val="bullet"/>
      <w:lvlText w:val="o"/>
      <w:lvlJc w:val="left"/>
      <w:pPr>
        <w:tabs>
          <w:tab w:val="num" w:pos="5760"/>
        </w:tabs>
        <w:ind w:left="5760" w:hanging="360"/>
      </w:pPr>
      <w:rPr>
        <w:rFonts w:ascii="Courier New" w:hAnsi="Courier New"/>
      </w:rPr>
    </w:lvl>
    <w:lvl w:ilvl="8" w:tplc="9086FC3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B34F98C">
      <w:start w:val="1"/>
      <w:numFmt w:val="bullet"/>
      <w:lvlText w:val=""/>
      <w:lvlJc w:val="left"/>
      <w:pPr>
        <w:ind w:left="720" w:hanging="360"/>
      </w:pPr>
      <w:rPr>
        <w:rFonts w:ascii="Symbol" w:hAnsi="Symbol"/>
      </w:rPr>
    </w:lvl>
    <w:lvl w:ilvl="1" w:tplc="0E52DE78">
      <w:start w:val="1"/>
      <w:numFmt w:val="bullet"/>
      <w:lvlText w:val="o"/>
      <w:lvlJc w:val="left"/>
      <w:pPr>
        <w:tabs>
          <w:tab w:val="num" w:pos="1440"/>
        </w:tabs>
        <w:ind w:left="1440" w:hanging="360"/>
      </w:pPr>
      <w:rPr>
        <w:rFonts w:ascii="Courier New" w:hAnsi="Courier New"/>
      </w:rPr>
    </w:lvl>
    <w:lvl w:ilvl="2" w:tplc="2528C24E">
      <w:start w:val="1"/>
      <w:numFmt w:val="bullet"/>
      <w:lvlText w:val=""/>
      <w:lvlJc w:val="left"/>
      <w:pPr>
        <w:tabs>
          <w:tab w:val="num" w:pos="2160"/>
        </w:tabs>
        <w:ind w:left="2160" w:hanging="360"/>
      </w:pPr>
      <w:rPr>
        <w:rFonts w:ascii="Wingdings" w:hAnsi="Wingdings"/>
      </w:rPr>
    </w:lvl>
    <w:lvl w:ilvl="3" w:tplc="C7FCAE90">
      <w:start w:val="1"/>
      <w:numFmt w:val="bullet"/>
      <w:lvlText w:val=""/>
      <w:lvlJc w:val="left"/>
      <w:pPr>
        <w:tabs>
          <w:tab w:val="num" w:pos="2880"/>
        </w:tabs>
        <w:ind w:left="2880" w:hanging="360"/>
      </w:pPr>
      <w:rPr>
        <w:rFonts w:ascii="Symbol" w:hAnsi="Symbol"/>
      </w:rPr>
    </w:lvl>
    <w:lvl w:ilvl="4" w:tplc="4E267AF0">
      <w:start w:val="1"/>
      <w:numFmt w:val="bullet"/>
      <w:lvlText w:val="o"/>
      <w:lvlJc w:val="left"/>
      <w:pPr>
        <w:tabs>
          <w:tab w:val="num" w:pos="3600"/>
        </w:tabs>
        <w:ind w:left="3600" w:hanging="360"/>
      </w:pPr>
      <w:rPr>
        <w:rFonts w:ascii="Courier New" w:hAnsi="Courier New"/>
      </w:rPr>
    </w:lvl>
    <w:lvl w:ilvl="5" w:tplc="EF66CE14">
      <w:start w:val="1"/>
      <w:numFmt w:val="bullet"/>
      <w:lvlText w:val=""/>
      <w:lvlJc w:val="left"/>
      <w:pPr>
        <w:tabs>
          <w:tab w:val="num" w:pos="4320"/>
        </w:tabs>
        <w:ind w:left="4320" w:hanging="360"/>
      </w:pPr>
      <w:rPr>
        <w:rFonts w:ascii="Wingdings" w:hAnsi="Wingdings"/>
      </w:rPr>
    </w:lvl>
    <w:lvl w:ilvl="6" w:tplc="7818C14E">
      <w:start w:val="1"/>
      <w:numFmt w:val="bullet"/>
      <w:lvlText w:val=""/>
      <w:lvlJc w:val="left"/>
      <w:pPr>
        <w:tabs>
          <w:tab w:val="num" w:pos="5040"/>
        </w:tabs>
        <w:ind w:left="5040" w:hanging="360"/>
      </w:pPr>
      <w:rPr>
        <w:rFonts w:ascii="Symbol" w:hAnsi="Symbol"/>
      </w:rPr>
    </w:lvl>
    <w:lvl w:ilvl="7" w:tplc="5BB24060">
      <w:start w:val="1"/>
      <w:numFmt w:val="bullet"/>
      <w:lvlText w:val="o"/>
      <w:lvlJc w:val="left"/>
      <w:pPr>
        <w:tabs>
          <w:tab w:val="num" w:pos="5760"/>
        </w:tabs>
        <w:ind w:left="5760" w:hanging="360"/>
      </w:pPr>
      <w:rPr>
        <w:rFonts w:ascii="Courier New" w:hAnsi="Courier New"/>
      </w:rPr>
    </w:lvl>
    <w:lvl w:ilvl="8" w:tplc="EE18CEB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EA42F46">
      <w:start w:val="1"/>
      <w:numFmt w:val="bullet"/>
      <w:lvlText w:val=""/>
      <w:lvlJc w:val="left"/>
      <w:pPr>
        <w:ind w:left="720" w:hanging="360"/>
      </w:pPr>
      <w:rPr>
        <w:rFonts w:ascii="Symbol" w:hAnsi="Symbol"/>
      </w:rPr>
    </w:lvl>
    <w:lvl w:ilvl="1" w:tplc="0CC2C876">
      <w:start w:val="1"/>
      <w:numFmt w:val="bullet"/>
      <w:lvlText w:val="o"/>
      <w:lvlJc w:val="left"/>
      <w:pPr>
        <w:tabs>
          <w:tab w:val="num" w:pos="1440"/>
        </w:tabs>
        <w:ind w:left="1440" w:hanging="360"/>
      </w:pPr>
      <w:rPr>
        <w:rFonts w:ascii="Courier New" w:hAnsi="Courier New"/>
      </w:rPr>
    </w:lvl>
    <w:lvl w:ilvl="2" w:tplc="CCEC13C6">
      <w:start w:val="1"/>
      <w:numFmt w:val="bullet"/>
      <w:lvlText w:val=""/>
      <w:lvlJc w:val="left"/>
      <w:pPr>
        <w:tabs>
          <w:tab w:val="num" w:pos="2160"/>
        </w:tabs>
        <w:ind w:left="2160" w:hanging="360"/>
      </w:pPr>
      <w:rPr>
        <w:rFonts w:ascii="Wingdings" w:hAnsi="Wingdings"/>
      </w:rPr>
    </w:lvl>
    <w:lvl w:ilvl="3" w:tplc="D2020E54">
      <w:start w:val="1"/>
      <w:numFmt w:val="bullet"/>
      <w:lvlText w:val=""/>
      <w:lvlJc w:val="left"/>
      <w:pPr>
        <w:tabs>
          <w:tab w:val="num" w:pos="2880"/>
        </w:tabs>
        <w:ind w:left="2880" w:hanging="360"/>
      </w:pPr>
      <w:rPr>
        <w:rFonts w:ascii="Symbol" w:hAnsi="Symbol"/>
      </w:rPr>
    </w:lvl>
    <w:lvl w:ilvl="4" w:tplc="06BC9E40">
      <w:start w:val="1"/>
      <w:numFmt w:val="bullet"/>
      <w:lvlText w:val="o"/>
      <w:lvlJc w:val="left"/>
      <w:pPr>
        <w:tabs>
          <w:tab w:val="num" w:pos="3600"/>
        </w:tabs>
        <w:ind w:left="3600" w:hanging="360"/>
      </w:pPr>
      <w:rPr>
        <w:rFonts w:ascii="Courier New" w:hAnsi="Courier New"/>
      </w:rPr>
    </w:lvl>
    <w:lvl w:ilvl="5" w:tplc="95265D26">
      <w:start w:val="1"/>
      <w:numFmt w:val="bullet"/>
      <w:lvlText w:val=""/>
      <w:lvlJc w:val="left"/>
      <w:pPr>
        <w:tabs>
          <w:tab w:val="num" w:pos="4320"/>
        </w:tabs>
        <w:ind w:left="4320" w:hanging="360"/>
      </w:pPr>
      <w:rPr>
        <w:rFonts w:ascii="Wingdings" w:hAnsi="Wingdings"/>
      </w:rPr>
    </w:lvl>
    <w:lvl w:ilvl="6" w:tplc="E73EE6FA">
      <w:start w:val="1"/>
      <w:numFmt w:val="bullet"/>
      <w:lvlText w:val=""/>
      <w:lvlJc w:val="left"/>
      <w:pPr>
        <w:tabs>
          <w:tab w:val="num" w:pos="5040"/>
        </w:tabs>
        <w:ind w:left="5040" w:hanging="360"/>
      </w:pPr>
      <w:rPr>
        <w:rFonts w:ascii="Symbol" w:hAnsi="Symbol"/>
      </w:rPr>
    </w:lvl>
    <w:lvl w:ilvl="7" w:tplc="9DECEB22">
      <w:start w:val="1"/>
      <w:numFmt w:val="bullet"/>
      <w:lvlText w:val="o"/>
      <w:lvlJc w:val="left"/>
      <w:pPr>
        <w:tabs>
          <w:tab w:val="num" w:pos="5760"/>
        </w:tabs>
        <w:ind w:left="5760" w:hanging="360"/>
      </w:pPr>
      <w:rPr>
        <w:rFonts w:ascii="Courier New" w:hAnsi="Courier New"/>
      </w:rPr>
    </w:lvl>
    <w:lvl w:ilvl="8" w:tplc="238650E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B2DD0"/>
    <w:rsid w:val="00137062"/>
    <w:rsid w:val="001B2DD0"/>
    <w:rsid w:val="0075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D394"/>
  <w15:docId w15:val="{CD4A78C1-822C-4B6C-A815-6AC2E6B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60" w:lineRule="atLeast"/>
    </w:pPr>
    <w:rPr>
      <w:color w:val="4A4A4A"/>
    </w:r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
    <w:name w:val="div"/>
    <w:basedOn w:val="Normal"/>
  </w:style>
  <w:style w:type="paragraph" w:customStyle="1" w:styleId="divname">
    <w:name w:val="div_name"/>
    <w:basedOn w:val="div"/>
    <w:pPr>
      <w:spacing w:line="640" w:lineRule="atLeast"/>
      <w:jc w:val="center"/>
    </w:pPr>
    <w:rPr>
      <w:b/>
      <w:bCs/>
      <w:caps/>
      <w:color w:val="4A4A4A"/>
      <w:sz w:val="52"/>
      <w:szCs w:val="52"/>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0"/>
      <w:szCs w:val="20"/>
    </w:rPr>
  </w:style>
  <w:style w:type="character" w:customStyle="1" w:styleId="sprtr">
    <w:name w:val="sprtr"/>
    <w:basedOn w:val="DefaultParagraphFont"/>
  </w:style>
  <w:style w:type="character" w:customStyle="1" w:styleId="sprtrsprtr">
    <w:name w:val="sprtr + sprtr"/>
    <w:basedOn w:val="DefaultParagraphFont"/>
    <w:rPr>
      <w:vanish/>
    </w:rPr>
  </w:style>
  <w:style w:type="paragraph" w:customStyle="1" w:styleId="divdocumentSECTIONCNTCsectionnotbtnlnk">
    <w:name w:val="div_document_SECTION_CNTC + section_not(.btnlnk)"/>
    <w:basedOn w:val="Normal"/>
  </w:style>
  <w:style w:type="paragraph" w:customStyle="1" w:styleId="divdocumentheading">
    <w:name w:val="div_document_heading"/>
    <w:basedOn w:val="Normal"/>
    <w:pPr>
      <w:pBdr>
        <w:bottom w:val="none" w:sz="0" w:space="12" w:color="auto"/>
      </w:pBdr>
    </w:pPr>
  </w:style>
  <w:style w:type="character" w:customStyle="1" w:styleId="divdocumentdivsectiontitle">
    <w:name w:val="div_document_div_sectiontitle"/>
    <w:basedOn w:val="DefaultParagraphFont"/>
    <w:rPr>
      <w:b/>
      <w:bCs/>
      <w:color w:val="4A4A4A"/>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paragraph" w:customStyle="1" w:styleId="spanpaddedline">
    <w:name w:val="span_paddedline"/>
    <w:basedOn w:val="spanParagraph"/>
  </w:style>
  <w:style w:type="character" w:customStyle="1" w:styleId="jobtitle">
    <w:name w:val="jobtitle"/>
    <w:basedOn w:val="DefaultParagraphFont"/>
    <w:rPr>
      <w:b/>
      <w:bCs/>
    </w:rPr>
  </w:style>
  <w:style w:type="character" w:customStyle="1" w:styleId="divdocumentparlrColmnsinglecolumn">
    <w:name w:val="div_document_parlrColmn_singlecolumn"/>
    <w:basedOn w:val="DefaultParagraphFont"/>
  </w:style>
  <w:style w:type="paragraph" w:customStyle="1" w:styleId="divdocumentparlrColmnsinglecolumnulli">
    <w:name w:val="div_document_parlrColmn_singlecolumn_ul_li"/>
    <w:basedOn w:val="Normal"/>
    <w:pPr>
      <w:pBdr>
        <w:bottom w:val="none" w:sz="0" w:space="2" w:color="auto"/>
      </w:pBdr>
    </w:pPr>
  </w:style>
  <w:style w:type="table" w:customStyle="1" w:styleId="divdocumentdivparagraphTable">
    <w:name w:val="div_document_div_paragraph Table"/>
    <w:basedOn w:val="TableNormal"/>
    <w:tblPr/>
  </w:style>
  <w:style w:type="character" w:customStyle="1" w:styleId="singlecolumnspanpaddedlinenth-child1">
    <w:name w:val="singlecolumn_span_paddedline_nth-child(1)"/>
    <w:basedOn w:val="DefaultParagraphFont"/>
  </w:style>
  <w:style w:type="character" w:customStyle="1" w:styleId="degree">
    <w:name w:val="degree"/>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M. Greene</dc:title>
  <dc:creator>Josh Greene M</dc:creator>
  <cp:lastModifiedBy>Josh Greene</cp:lastModifiedBy>
  <cp:revision>2</cp:revision>
  <dcterms:created xsi:type="dcterms:W3CDTF">2021-09-30T13:14:00Z</dcterms:created>
  <dcterms:modified xsi:type="dcterms:W3CDTF">2021-09-30T13:14:00Z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b4e74aa4-0296-4b1a-ad9f-1025f5a243e7</vt:lpwstr>
  </property>
  <property fmtid="{D5CDD505-2E9C-101B-9397-08002B2CF9AE}" pid="3" name="x1ye=0">
    <vt:lpwstr>uE4AAB+LCAAAAAAABAAUm0Vyw0AUBQ+khZiWYkbLop2YmXX6OJtUOanI1syf169TEQ+LEINQkIiLEEGiLIKLFE8iPM7iKMVjvL3ZXRZV4vyGheBzJbgI/vjebJgkTtkZZ7ueqD2I/mDGX2rIYYG1dV043I0FhlvKuioUWGZvJJsCfaH3Ni6HiSHy+Hk85nOYTIm2axAWRq5iScLUzfzeJG2juZTFg2XSvqtesQ7/gBEjN3swO8PSx7HvCodemJy</vt:lpwstr>
  </property>
  <property fmtid="{D5CDD505-2E9C-101B-9397-08002B2CF9AE}" pid="4" name="x1ye=1">
    <vt:lpwstr>ex42qJ5DUemNtUeUsR6FgRG8BvIj/baTXYXNwVdIdzeSbh1NZhCs8KYww2Pum87gLpd45+vb+kB5IVytqwYeMg2fo/CA2xjwKRoLhjRzHQNq/b+wQTALgmeP4ruqZtm7dKnxkq89tWIQpckIsZpjT56FcwCGHJUJwGpid9Np1dNhwwffAF5UnRTTm9DZi08Nj2fXzaoXEaHr0HHKoz0Md72lmMh09TaLX0GDSGeyqWLaTB4rIfXT6Bmy/e8gJ7U</vt:lpwstr>
  </property>
  <property fmtid="{D5CDD505-2E9C-101B-9397-08002B2CF9AE}" pid="5" name="x1ye=10">
    <vt:lpwstr>DMPU5cu0PLMvCu0f8Gw9i4KbqSQTTD7/2FP9hTDInfyc02CTzJj7nfsALAlkv6+b0D/1lZPrn3pd16YP1scbRfry+9dnWIcs3OiA2B7Ov8eJh9AOfLOfdawst8ScavGaXHjbMErXyuqIAf2Wau0nrwCsMZdF+HO929LZNA+lJ5tRzKiD67LQOa47WpWHGjcB+PhhV1r4Pjy5PrsbNQiNYrDZUon+hx+gSKDDronVSoCIL7pWTZwisPbVQHmD11y</vt:lpwstr>
  </property>
  <property fmtid="{D5CDD505-2E9C-101B-9397-08002B2CF9AE}" pid="6" name="x1ye=11">
    <vt:lpwstr>8UhiaDTsD0AYZmSRTLljWu+08hvekWFNTXwsnCSgzea10OBZTuUYOGrlfjm9Fv+OHjaFDlH5vDOl8giR8FMvF9Pv3M1hFwkcSfuiI/RyZiJ5NthIxNEr/U1vcZog47rrmzI9wu1ahL0qdcaud6OFWjDJIiCUWfJJbbqysnYHLIHsMlUe9rlNaTt5pVFHPxlEXcjbwG6K+DW6lmb2DBwGZiDykFayDpFUtdJQSTR+TSLVTb6JkjFXKJuenDhUdmk</vt:lpwstr>
  </property>
  <property fmtid="{D5CDD505-2E9C-101B-9397-08002B2CF9AE}" pid="7" name="x1ye=12">
    <vt:lpwstr>vAh54wtLRLa/80VnzNDU04DDRokeBEfWtwnJIcj9djC0ISXIh6nJj+jjbFCRGILIy+gvL6xwdGKM0lDu1Xd9OlBZTrYug6rnOsw45/xQm4PZYxo/FZ1n4rFjbCuWVwPskfdwBe7vb0i6YMI9V8RAnZHK0/hEOCGXDXme2r3sEBDtc2sl/Q5kpAsouvxou6WfxlSS1Uunx9vnFazGQvnaUSgZJxY0fHOE6Fw6dS51NBExNnJZd9NNYbX9+vHBk7h</vt:lpwstr>
  </property>
  <property fmtid="{D5CDD505-2E9C-101B-9397-08002B2CF9AE}" pid="8" name="x1ye=13">
    <vt:lpwstr>V8kouBvmvGrymw6NpvvYcPcFfLXlQyqbwy8RPrPvKsUTnpdtTl/kSIwzGJdLeBhA1IGEaUkjeEFu1c+YvRdGCUERFPSJn5W1QFWIpfgBpCvbiLrJ+3vflV6POztX7LMkD8AzIO3X9KWk+vmiE/HCNED6/D1igKCnSIKjdpqp86tkOak4B8C3OTqA6hAQO3mV0a7eQAsb0Z7wjQhb8Xb8/KGE63E8xR9KQRgsLKIIZb9pjgiVXVkIH8mxxxPYDMc</vt:lpwstr>
  </property>
  <property fmtid="{D5CDD505-2E9C-101B-9397-08002B2CF9AE}" pid="9" name="x1ye=14">
    <vt:lpwstr>ADQSn49KuFCWOwXlmS4uOU3xKJn1WVEafwob5kYiWGh7BREOMnKmvIK10SJCgYtpvvdDrsG3/e4Bi+xr7u8NRmSkQzEk5ELykxc+CFb4LlCQgO5NWu4zrqYcRfbA6BHWEXAvhrraUPwSV4t2MfU74/Iz2C/hxNbD9HlpwORfqPKCB3RYIow00lZnPBNkMw3J+LnPuF4hKm/ymQNKqvHvSNVF1bFdoOQnJVkZM7XjR63Xp07kuMpqkuuamXzYLvR</vt:lpwstr>
  </property>
  <property fmtid="{D5CDD505-2E9C-101B-9397-08002B2CF9AE}" pid="10" name="x1ye=15">
    <vt:lpwstr>V8+tNC3KbEWj7Ennymgacw38c63JvFbd/KRtxkcsVYEqdPqhkPJdkYMxKVYOJZ1/HaJLST0xBj0wRq4os11DamV/5rKGv6W1St4M424gXT5WZt1hucekB6mUwUa9C3mxpd2SH43bSk5L59SYVU7BbXiBwFIeYuW6aHRTPt5EJ74l3uvpy5amGIhDShifVukaEAxvZJ1j/dZQT9O6uzrilseHfOyrzH5/sCUztI+yzId9POUoXr+s6Cvv6E1isVT</vt:lpwstr>
  </property>
  <property fmtid="{D5CDD505-2E9C-101B-9397-08002B2CF9AE}" pid="11" name="x1ye=16">
    <vt:lpwstr>78SKBF0Y670NZ90QF2loAe4wuaps+uZI/hFkHGL1Be1neC7i4ivy4pcCr3ldS07zKuWiNySMq6TmHVMNX/krpI1Ql1B8MDALTwggVR8Yho8fFXyXl3HCQ1ag5f0yXkK8u6QlKeRfRH/VHU/6+kDrLp+VteQ19uOP2abei3pbEW2xz5fif0MZqL7T/Vykpsfvj3iTp6+H/v0apIfp/LF62iew/Q9wXdqFfIGguvRETR5jSv5LsJIBD2jJnrZR5HC</vt:lpwstr>
  </property>
  <property fmtid="{D5CDD505-2E9C-101B-9397-08002B2CF9AE}" pid="12" name="x1ye=17">
    <vt:lpwstr>gMxc/7Tym3ZfrKTtl2EtTZVEgfg41Ub/h/eLfk+PJNQdERPUyq8Qc+pviQ8NiFupB7ON50RKP+j5ekEh5nwwWhGPO+i8lFiyOpC3JJfRO7U7yC35ZKt5Ts0/AuDIFd3fGO3bshTNL+zlcrpw/uycqqlVqZzbNDmgBJuOuqYoDhH7RvExVu4yJEa2k09RUbU0g8CD3fTqZGGJk3gh9+JAG1C90OrPhROU1RJQluVycn4mFcKUGSoWbruZsB+ARJR</vt:lpwstr>
  </property>
  <property fmtid="{D5CDD505-2E9C-101B-9397-08002B2CF9AE}" pid="13" name="x1ye=18">
    <vt:lpwstr>5JHpP+xJTDn1sE5TdEfThGeKatO8PLjvZ75HVOMtPrX8Ab1fVP9uQk/XoMQtbonDcphXzOJDAcdHsHlmfkG0qu72YKxyopjOJXMJU7bzY2T6EQ5Q4VYKEIwPexJhLv5FCsIUxlfme07K5MJhXldyzhQPZs+ws75BLw60O3Khx0n2pzKvAzTW9uQ5Hyq2yHo4eX4fyiJMBV8KjDSUQ8OXHADKHcpn3ZzfXAvtZ321verbViKI4p8Gv3PP4LRGZmS</vt:lpwstr>
  </property>
  <property fmtid="{D5CDD505-2E9C-101B-9397-08002B2CF9AE}" pid="14" name="x1ye=19">
    <vt:lpwstr>EqtgwJvVcIykzda7VG0LGWI8OY6C3FaqDAJT3eVPhnaYeQ/Jyzm45I/OmGHF6NKdqo3J0ubY8ueZK2Bq/Dr/kunMzBxEzrxTqUzTCmesvO+DXVmMp34fozRwZUI5/wj6Bz1qCfTrWUTpsCqFiRkNMi78gKWbIQS7rzDrP32F00kgMYBkeJY5tf+aReO1aEwA9bnQUsERj80M8mGRW2pQPxG8QzrtgKkfaL4BvMEiLt381ywahS8JUoCEKI1hPlx</vt:lpwstr>
  </property>
  <property fmtid="{D5CDD505-2E9C-101B-9397-08002B2CF9AE}" pid="15" name="x1ye=2">
    <vt:lpwstr>cYqbA6MqaGCpCIWFyWsCJ1Y9roOhGSgx2nM8L7vLrOG1dq3pyHs4i5JDaYLGvCeZkHeYt6VV0t3UvTSfPhr4zTmRyS0l0UDQMqLbD1cnhaCLrBVQ7nZ/Bl7nEymuenVMrNeJqGd4MZdvAVwFKp0TNXkoUez9h0LQNV5/qiYa+jmwQYrhulQqjHQPTzuxrFHZ3cvL08Se+hHscd4osH2apc71MzXqMmwsR7in6vGS4qpSYQVQMloBELgmoBkGNy0</vt:lpwstr>
  </property>
  <property fmtid="{D5CDD505-2E9C-101B-9397-08002B2CF9AE}" pid="16" name="x1ye=20">
    <vt:lpwstr>du56CIqhMuwJmt32c2hT6ctrsnTskrnMAlBMdLreOW0mWLz4iHLuEgP5Z2mNbPTGFBIdFx16iYA4CzWYiz8qnGjgTCczrWD6BcquJlGk8JgVK0KkXHGgV6HiVJIX9usE3TsPPuMn6YaN0oCIfVSKybcmPwlD9THpfYtwikIKZvLzkVJNJW6yNY79u2dk2y0ua5jyA33gj8wSjQ0FnCmPqkY6Sjj/HHn/RW8Rh8LVhtHyxggxxncfgOrEdmzmhIH</vt:lpwstr>
  </property>
  <property fmtid="{D5CDD505-2E9C-101B-9397-08002B2CF9AE}" pid="17" name="x1ye=21">
    <vt:lpwstr>BqbHy7Jxcx8EwbtQ3l01ME395TYtz5S+Kd5mDLdnnxnwUkqXD3v2IeAMWXxLjQePLHtvjx8p8/VriM8Cvxp0y+L3Zt6tfrbIqsi3xz0DWV1e35GpDqQgwrgt2pZo4XjJNV8Z8pKcDYKdlIu+58FFmxXRpxjPNu29kdtswDwYqR3ykxvsLctiaHzD7WG2ne5lomb/ChU3SGH0acCwEVPZW7iFehGRqST8dL8XDfInt008lFY8fQetmDbkun9c74u</vt:lpwstr>
  </property>
  <property fmtid="{D5CDD505-2E9C-101B-9397-08002B2CF9AE}" pid="18" name="x1ye=22">
    <vt:lpwstr>ZR8f0yXjrc14pp4xmxUvrzst3Ly6oDtFFEQ+dQw+tH0Ar2RX2wUtrUo0ITsJshDkELtXtVF3X4VoiuruqY0Wyt4ETeItmt9UH0s1XP4ASSqMSCA12l/0xcuLjRswH+WsO4oXAPfGbqqeouxfjKSEncvK2hHePhHNeL0LwVNmQMdHkd71pX1OBlQmcEjvmDmfKTzJ3hJ2R++TRqWKQYLEcXy0elfgz9lpYYPMsqtuh0dgLGaA1IftMBZLibLImTU</vt:lpwstr>
  </property>
  <property fmtid="{D5CDD505-2E9C-101B-9397-08002B2CF9AE}" pid="19" name="x1ye=23">
    <vt:lpwstr>xQMJ66YhoegKIOz+d5K7v46iTPmOs0/OAuHdOk3pMheSjqI5HfdwZ+HXC7d2puCJ6fbN0v0lgwriNFjBeSXpYV98DeaTpsOTGviZ+BDs1zCQJJpOcAbw+CCAaTyU+zaFTNK7r27cxBCr1bwM+75UNlpUBh9psjd7tAOj8AWnBnyruzkBLFgZFPUlGNTCoaucyfeY5M7TW8PKzFguocO9Kn8c9ljnssg/DcRUTQ4Yf/DJYXiIFSvlWf6zFEgpu4P</vt:lpwstr>
  </property>
  <property fmtid="{D5CDD505-2E9C-101B-9397-08002B2CF9AE}" pid="20" name="x1ye=24">
    <vt:lpwstr>jZnkvQqj1C8skEBnwKIZ9qPR9oQSxqK3Kb+Vl4WkTIGQuN6jvp4WIaPKsrst+peYXj6Eyabn2gy3Qoz6icJ1wJdfzJ/ddLbulIgQUjNikZEeAwopJMRMUMRqK0kJHzM/Vgk/cIo4tAy+RuwyobfOXil+IoLcmF5D6fMwkwBXsWyIngRJiLTsCMyjVZb2Ezm85jyUU1eiKuGSahbepXIyDgZxq0PITkfqGU09e/uZjUZkfWC+FLWm1CQj/3Oi5hE</vt:lpwstr>
  </property>
  <property fmtid="{D5CDD505-2E9C-101B-9397-08002B2CF9AE}" pid="21" name="x1ye=25">
    <vt:lpwstr>sKJJODB6GbzvaFQqfANj8dP/Tw/wgqWXUUh7C7TrVOc4UzlBfgWD/weDfsQJqjeknD7U9WaFKfi9P/LtJmkGjn8KP5NGErzY3q/pGgx5dPRaltXFAlsGx/bjdBeZOiaARUP3bgQGivDT9Nr1dZsdAMlGpogm15AQFQA4oQ7UWbLabtaX5yhRWcvnxqJ9stIjysQ3Fwj/dmLzTgAw3FH8bx31TQm0D5ZjALynxvTh/OQPU1q8cfEsvSD76e56Swc</vt:lpwstr>
  </property>
  <property fmtid="{D5CDD505-2E9C-101B-9397-08002B2CF9AE}" pid="22" name="x1ye=26">
    <vt:lpwstr>Ai/7uJQ81dlisVamC/0E4z8E46EPdjzOfmvwA1mdFM3lLmHiElCzTMWXpZ1fj8HSj2xb4zln4XTeIjin9qO2eixJIJ8tG6D6B/mEAqnjEYNdpGza+uyoHXKNiJRk0/Hmo/lQpiIRXGe36Hhl/TknBxLEKeJM7lIds1Sl13BGnC1jBVj8V6Bdiw9S3NToyCacFFDBC15b8UxPQEqNs/TEMZ9VlfTp0CSuXp66fhqi0xANoXrlKy5weph6ArWFt/N</vt:lpwstr>
  </property>
  <property fmtid="{D5CDD505-2E9C-101B-9397-08002B2CF9AE}" pid="23" name="x1ye=27">
    <vt:lpwstr>G37aqp5pYDMyuNu/AzSGz9EXn1/btO+XRDNWBSwOPucm7oZnSpGbYmqm5YfJMUeNSppNbp8i5Rx4oy0xxbtfEaJ+LTWBSH6ohE4M88lcRZHBm9Q/kDjbzwncb7wsKVWubLX2RZv4dgWPFA6kBnoc8VcHc6Qh+7SYXj6lWbja+a/irrdB+3VCweIftik91E1GNYIFGP0S2rzQ7D1Z+eOoYS+70ZX/SQriYiXewlsRRtdZ+lW6CR/KM+NwXMryXdu</vt:lpwstr>
  </property>
  <property fmtid="{D5CDD505-2E9C-101B-9397-08002B2CF9AE}" pid="24" name="x1ye=28">
    <vt:lpwstr>OUV8C9mkdsYWPvBksLz5uYIot0dDFhw+CHDvpVzPBu46tZNun4Ap+RrveRPX3RXIuD3o65ut5yFRNR73IwMG7JFhUQSiWY+kNld5ytAGcJBN2j4EDj57jrwjk7B5rJ12PF7JGgvo7HLXoJcvehSJKhWf55t/w9gYsdBk5WG7qHHSQpIcL2RGJrpwNHb0QZTnsez5hY5Vvn7PDU0pF0oiu5fEGu33JzJnSXIzFTcrUzRsYGhwODXE17f9K6iBO15</vt:lpwstr>
  </property>
  <property fmtid="{D5CDD505-2E9C-101B-9397-08002B2CF9AE}" pid="25" name="x1ye=29">
    <vt:lpwstr>snE95Vb6kzFeTz4CkX7L+FTmrrH5H/pxKdOmf1H1uBWZwHwirUm5X7NIUgemiBsA+W0O/b9Sm6Gx8tFq5t40UFLM9/Fj9JpLlBhj60T9erF4oLENu680uzilQ9TENyfnx/WCjonuwPCtQwNuLi9ZOCf/ZDb/n9fVlyOM0kmXHSDbfDsE6dB/s9AZDXzI2GuoXxVLWC5Y8D4hyEBzjGnPfWM0n/JCBtcnydEmu0m336pdU0d8EJCaL8h3No+4rAF</vt:lpwstr>
  </property>
  <property fmtid="{D5CDD505-2E9C-101B-9397-08002B2CF9AE}" pid="26" name="x1ye=3">
    <vt:lpwstr>hWkD7OYmO5O+eSLXDYWeVL2Mq+veW6lh30AxZCbgud6szLuXD7TcvnuVfiOnTxQ+AHmrjDbfE7CGLKTSBhdYfDdbox3uwsk255ONuV8Nihu7hxo+DXcgHxvGwwXuOorb0/ykNMFxBl5D2yOVWGVILtYzhAOMKuUUNx8mK6w4Mpucw6H18gtP7LgpIz58UsBrvk5L80zfQ37zu0jvaIxTfu2r2SLUkc35ACz7HMTSL284crm0ewwjsD8EOIB4gNS</vt:lpwstr>
  </property>
  <property fmtid="{D5CDD505-2E9C-101B-9397-08002B2CF9AE}" pid="27" name="x1ye=30">
    <vt:lpwstr>l/mGAnwUU600JDyOHqXGvDe/1cfGTz0fpD18dEIoVjuUzqo1h6MuNo3OR+YVa+bJ2UhDyBvGufJnzOvInjUH+4jPs+o/IXmRHfad9aQCGWnrDTgd8+WYvLWlii3nliNGwb9IN7ERtYXM0Jal429ObHNIJF+CG2UF0VtbRlUtTJ8jyl7qnPNrYfZpBsl/VXZVgPyrOiTgWAT0d2YqkqoPjQx7hwF3NqvvSdxfoEmrQ2KNuZ+CXf/LjCSS8IoU0x3</vt:lpwstr>
  </property>
  <property fmtid="{D5CDD505-2E9C-101B-9397-08002B2CF9AE}" pid="28" name="x1ye=31">
    <vt:lpwstr>k4M/dK3lJUio2GHKDNakzl/PgUcVanFxwchl3noEwRuGbn9WPBS7Fb9ubZaojn+zopL1g10ow/xMg6ozl4dU1fvHr8KMbexRuolPFBtfqgVD8P1hQPjEqaPFz9uavAKf4FrfJX5iBLXD7mAoHsN9Ebww0Xh8JZbFooZHbjtsuWDftbBmisk70kpp11FHPVC3maBzp+OVgBHCByP+233Mcgww58vgDQopNPvtg/0SrG00I5GMTS2+qXt98Ag0nfw</vt:lpwstr>
  </property>
  <property fmtid="{D5CDD505-2E9C-101B-9397-08002B2CF9AE}" pid="29" name="x1ye=32">
    <vt:lpwstr>7AI3lvuMiF5s2iLjxg2cOA4suiPHlnbNwf04ofM2mP1cYb8LADJgm+0Bu+CEtRfkwC5tt5juq/0WmXYNF6U1ylwOq35QZO3rk76+CA7JqEoMFppSBvBtI2sRyqL7jWd+H8gqIe+g7XEyE/rLALc3q3cHHRCNHlZ+Tc2crZ+yDh6m+Sh2hGvcdEb6zzNCz/sJwLxyQ5hjqFocYaUs4NdNLQEyvRvgwyKALbaqrV3m99YVR8ivpKjWtXlVP2nbylk</vt:lpwstr>
  </property>
  <property fmtid="{D5CDD505-2E9C-101B-9397-08002B2CF9AE}" pid="30" name="x1ye=33">
    <vt:lpwstr>gM7FowXACvoYbo/Wno9UhzNj3F9QxGppmSF8Svkl+TSH7F5E/d0GFmBJfF2/212TYx1fRSnN2+T4RD7AKGm1GPgGzL/fDLq3xAB3GqOTDnK+fOiMZecLQaZLq3Bba/i4v0uP2rZivhV7dU9K2Qr0wflrAkQfe/srdaOSsPsuOgAufgXq5Uo9/NnxPcfoRkUTp9Vb52vI6mQngs19KAvuR8+yKNGVrzroVZbVvILHfKCs69Xs5Cm4Pdss7XHrXYT</vt:lpwstr>
  </property>
  <property fmtid="{D5CDD505-2E9C-101B-9397-08002B2CF9AE}" pid="31" name="x1ye=34">
    <vt:lpwstr>ZfmKET+viG3W/n8RzzvvzOp4h/UGx3NIqU6GIkGVT7YyY7qbtiUpO+bL0Db6Yf6PNLKvtedPmd4or36Q4xgKmZt04F/XUXUcJtCW33xnWD5hx6kcCIJLXcgkdKCMYvmMUSQTEEu+Hk0K7cyWebVFNcKQ4+01iVjN2e9gVHQzvSvFhVt2JtqfL11MUGhHgkvnX2WU/A+G5LEOaAYTjfOHwQHGk+cvOBkLdbnD0Zd/kIJXWwUzivduKUjeLM56bTN</vt:lpwstr>
  </property>
  <property fmtid="{D5CDD505-2E9C-101B-9397-08002B2CF9AE}" pid="32" name="x1ye=35">
    <vt:lpwstr>yjGDLDIKCZf1auO4jt9nZektnLsht/mSPvHdjSB0c1qnrcbEQ8Yw/J8LfFbJYLFVLm2MzbZWLccvj/DV8HBTX3o63NkFfLWM4JPN6UzAkHo84y/o0yaaN/dirvQ3CAf/UWJvKPNdkyvIHBPU+vPIJOhnzs/AkKCTCmChVN0rY2dHkLztGcOj+tUR56l0wNusjElrt89umpk9nwpPQUZud9Z7x5i3oHkql18vonsZ5yCq+Hh3cwxyJuXs15kggOS</vt:lpwstr>
  </property>
  <property fmtid="{D5CDD505-2E9C-101B-9397-08002B2CF9AE}" pid="33" name="x1ye=36">
    <vt:lpwstr>TzLz23iuD1wEtc+ynZtQL2rZB4Cob/Xc5TkkmdVS9feHv34PsdYGomRfi+BLEMbwIVhSqzzhuoAbsG4ZsnKIHr6kT+wFU5fuUxCZL4gP1ki/IXcsfwhO2VbYJT8+AE51HHvAswNZ9698oqAVJrAT8YNbH/slvEnQmeR3VyIsPX8OAgR0Dd1cKL5oXqyNc4ZPOmFbF2HftTuf5+P3MOtTyLH8jvm5Yw+ANS7SsH4lHP6OvO4Xg4lWqofsikPuySB</vt:lpwstr>
  </property>
  <property fmtid="{D5CDD505-2E9C-101B-9397-08002B2CF9AE}" pid="34" name="x1ye=37">
    <vt:lpwstr>jBxnbfFIxmubT22RXaluWDFDkQ89bjTCSu1J5NTZflDajtnMDri5GtzxFDMRq5iuEcGcn+/Pen59lA6pcAKxdaGrgExUKfeGnLeoDf1OTQbGltrfBg2IaD3xk/MmA3s5opZGKpPhiSM7mhyLsQo4qZAAIykDprz1WF/iZoWkhWRkCvwDiaCadYXFK2I8wldYMftDrxkQqMYWpCMMsCJu2Wtfg2ONF750RvvDra2zjoNX0acYgcwitjkH03kdUXT</vt:lpwstr>
  </property>
  <property fmtid="{D5CDD505-2E9C-101B-9397-08002B2CF9AE}" pid="35" name="x1ye=38">
    <vt:lpwstr>qd0lpYRvX4MNsgxkOpQnF9t2OGIwu7hPAq8UuvMKDLz4vQFvE6K/kmrPED6aoSDWJCErG1gfNkHBdhVWV+7m8KvUbfET06egn8Q0OL0EkzQc737KO9SvScjiWSpNVPsc8LhnKjGI+/Nbl/9chXyoL38cpwBGQWT6+u6Tv6cEhIj2Poy9BX4u4HGXLuygW+WSlRyEryzJAxjooZuHepralPF/vmIHSW41WElCcXNMCeJ6GbhY7A8ri6q68t3Z8XP</vt:lpwstr>
  </property>
  <property fmtid="{D5CDD505-2E9C-101B-9397-08002B2CF9AE}" pid="36" name="x1ye=39">
    <vt:lpwstr>htHSvyyXcyFUlKz1u58z8M+uSYtXNL1TbkCuKFSdhlVskusDx9lULFyB7Jx+lOftwP2shCbXbGG+9kATOBddagdFsuuxERa3EyOhGCX3fbj8fulFJudDahhhn1vcuLeAD+Y/FkqwDL2CmXXxM2O8ZzHEPt2M62Col/JhL+3O5iRVouqd7thdqjPmeny6nH4NSmyapv9ryF3o2jjm6pdO1KgvsYQkjFHVoEjiODLWRWKA8paTPMVa4sZ4Sn+9G82</vt:lpwstr>
  </property>
  <property fmtid="{D5CDD505-2E9C-101B-9397-08002B2CF9AE}" pid="37" name="x1ye=4">
    <vt:lpwstr>3aRDgB+FQgWbs5TxxEQQDfNpCS7Z37PPtC5zBlCJxuHIxjOuhHRoSDREBr230h90DzSI/tV0gOrQskaSZznpDmW5AplcPD9cxKU1KFaLc0cOt+aX0I0QNrSm1x5auXcqOqmHu4RoCuEWro1qmpf0Gp7t/AsKF1qnKQZbbg5du/SqDckKftDEGwMg8KZahA3p0hMEGJ5ikZsTY7vQBwYg+Y6pflikld4mwUZGL+4A0Qjv/DbIXDQmWtO2thS2/lE</vt:lpwstr>
  </property>
  <property fmtid="{D5CDD505-2E9C-101B-9397-08002B2CF9AE}" pid="38" name="x1ye=40">
    <vt:lpwstr>vUt3JX7CSOW7P46M5GVOL4m7bb8hnRHe+0DYaaspEEOlZ3NMx3zWy7ClRYi5PIms/DD0/Lp3VzZanXVRc4A0WHBWMy6rDdnrwalHGj5M4kURffwwVGOpg/mtpV92u4v8M34JoC45EhVCACs5JI38FkOoW8/jbodLzt09/q0iorrG+HyeGwOy8fd7sPJdgvF5PxpzFUrLYyhEokn7yUCaYq9IjeoarpDSFZ8dFu0KPxmVtZMl6WEOXoTMn56I2Iz</vt:lpwstr>
  </property>
  <property fmtid="{D5CDD505-2E9C-101B-9397-08002B2CF9AE}" pid="39" name="x1ye=41">
    <vt:lpwstr>iTTif21r/velT3TsRBxOwu9ZHXEGG8/cLwyMVssSU9vIQMWlyY8asAyDMPjk9ekbwt8bTJ1qD2WcaPhexKWnFPg1BxsdLOXY7xJyulRVRRMVMcBRycZMr7PxmvSKvcyVrIkKqoemOJ36yZEu3cFg74RCAzDWSVNvbk8NdEj0SxzhHYSgokCjvkgNscYYXZa/cptEOqqtrcBb6nDdfr+QPkwWbrz9eO0mdJXOShKh0uYmmqWB1+vUDjiqINUAVjr</vt:lpwstr>
  </property>
  <property fmtid="{D5CDD505-2E9C-101B-9397-08002B2CF9AE}" pid="40" name="x1ye=42">
    <vt:lpwstr>T1JOfQo+xf2ui2LI17H9H1jjlIfto92qp6U0yHas2GqE0u4sZzypm1/2IhfD7E3FX9+jWe79IxKsjfBu66HTPEeJdX/DvxdK3IbUf/IpGUjcNJ/Hwm6mOaCJBUlxYXCAQ3sxjjjdnb7iKl3UryKp12LiZrXRpFmZMYe9KgrxAAHZyUiIaQ85OXPAQGUKhW4HJO2aYp6N9Egb/VWX3BTmeKZ4DIYWGRGmPzvbNGklSJc34Oynw9MG7AiXv5V/kge</vt:lpwstr>
  </property>
  <property fmtid="{D5CDD505-2E9C-101B-9397-08002B2CF9AE}" pid="41" name="x1ye=43">
    <vt:lpwstr>RHJah1eP/iTbXKjY3n3ftVdOeZbGEdP1mMXy7fXNNFDbR+DhY/FG3h41OuTwkURN4a2dfz5VeZYSs0Co+zx+/nKsB0Cz/hcMrOkZuoSG7qqMYo/pyEArH4f0UZ/Di5WhQp36M0rWQfjFr3ZNwgko5Ht+0aPmvV6wDYE+uWRHhuO3mjrEMjfFSPzz6Ub15fxcsFHESvQCtL3gMu9TXgNjHBggCIz8iaeT8IOaQWFIURiLHLKLKnUkmRlsnd5zeTb</vt:lpwstr>
  </property>
  <property fmtid="{D5CDD505-2E9C-101B-9397-08002B2CF9AE}" pid="42" name="x1ye=44">
    <vt:lpwstr>TvCIk7pQFHseH7nVej9vxzQK2kctM3aN6KBdg7XPpCBfjT0nWjgX5QxNL+J++qjcmFa9MjMG2rinWhIcEWhLVOUUuxMZ08fUn1hyfj2qgkQPyAGCAJz7e/m0XmouqpwErlsDZSBhJsFDM0+9hz5Aqq0NNSa+917mcFkEvyV6l/ItaSrlJlbjbn+5E+6YL/e1JgfRxpx2zpde5XIGbUUKGZ3Bbxgw7apONpT8Cdl+xdJmruF1DLtredWUUHJsN43</vt:lpwstr>
  </property>
  <property fmtid="{D5CDD505-2E9C-101B-9397-08002B2CF9AE}" pid="43" name="x1ye=45">
    <vt:lpwstr>mo+JxXKhHDy6i/RaK06fPhsCEB509LDHajU1mJRoI1KcHVPZD/qkBThZVIV9KCr8f06QWMs7O1p2jguTIzdq6qwQOf8FIenMCbBUnrOxO298zjpJrqoXgz+haaeiUDWv6y/JJ+zyvn7X57ZIgGwHdvF+vK/KcuEozOrHQhRCbqMxRaI+Jp24yxW4x41SRwpRKzNxmhjyNhmVB6V2O+bxDCIZ6Hwcs5ve8rR+i+WmascuFZNSVU6BG60JIk3U67Q</vt:lpwstr>
  </property>
  <property fmtid="{D5CDD505-2E9C-101B-9397-08002B2CF9AE}" pid="44" name="x1ye=46">
    <vt:lpwstr>hEktFJAnbISez1+qAxJnXpjbsijYMBQuOXJbf76JWeQMxmJWrLC3A295ANa18toh5ettEP1osajp2XN64drTdiegtgb/YCtAC66r56lM1FZv2tgJFIs5uH+kPOcy0CiUla4BOR3/5MKEFtIroiLkYueG37jB8FbCD5ZaK+SEG62BmRYE9v4W0rdzQciIJvg/gWr2VlS+wd1mzXz6kch3e2sY5xuQQGRFIgmNcHgEl8bMTU0ywVme5v3ci5z0ACm</vt:lpwstr>
  </property>
  <property fmtid="{D5CDD505-2E9C-101B-9397-08002B2CF9AE}" pid="45" name="x1ye=47">
    <vt:lpwstr>pOPZf+thW8vGbZBxHyYxxMB0FS57+vLh+iiTvtxaVBpiH0oNbgazvA2BgWybWLqwMBmxVukr9brL2Mm01/ym0a20GmLobNEk1Ya5SZrHULsbU85EUf201FCgEOX8nGbARSUy8M9Ke7at9Ykd+iVK0pTaDjhd7wZRHQht1FJIBR+1QsGcQ/JfHv9PkJioiEtYXiOri6tanqLENB2u5/WeghUuqNX3MkvCY23BLwh7KXSDamVBaWrSbtln2hSg8hW</vt:lpwstr>
  </property>
  <property fmtid="{D5CDD505-2E9C-101B-9397-08002B2CF9AE}" pid="46" name="x1ye=48">
    <vt:lpwstr>eR6wbIq+8VmiDuCkzNQMsqJ0lo34dQTsMDLsxjwynevljbhAqmW+fKW/3J6QydrBhfTTZ64lLTRBuTyzyl+LuKq1r9ksNRrw18mnARJbBWCteYD7fZqXCwwrR8JXdxFoUpvf6ttN3MPXfvOhzXfRtL1ZyZ9583iWI9+m6REw7ZND1IvhwA/cOM8QLrdwbbd9Y4kSTGN4HTUqCE3aW4cforMZCLj/P7qDp6pSw/OTyJ0cA+lg8GjRTWAo+erXv/S</vt:lpwstr>
  </property>
  <property fmtid="{D5CDD505-2E9C-101B-9397-08002B2CF9AE}" pid="47" name="x1ye=49">
    <vt:lpwstr>rLBGrz9PFAGDM2smZJ5hKPfBY76887JKkco2f00jSsqIHGmDUgZUyYe/3Q2ciD5F9RRiuLrcW+vjUj9TBZxWlPYkVsmJ4iugXTt5Pe6aK+Zsp5926WRtp0bkzV1mPZh7fVxktCcTZVjqGgvmcn/U7DtIF5binUcs35Kjx/AnqTqi/I9Agc9MrJqyHGdh5cX/v43SjGayjebPEEPHZzBalS/RLNh9d1cgi/OwpnCHRq2KgMXOgspLMNCxxMW3HnC</vt:lpwstr>
  </property>
  <property fmtid="{D5CDD505-2E9C-101B-9397-08002B2CF9AE}" pid="48" name="x1ye=5">
    <vt:lpwstr>egNbT8taru1I6RuLvDfHmEH8kKIp7D7/BtBLoIUi8PIWSJC9ePp+KK5LA0q1bAutGXKjnZWMAi03LwWQ8csjFpfriJZ+uvI+IIH5G67DA5y5u3BABmfbVyPlUaBXtfWM1Kx+7FZlV2G+ynbVLg1oxo4dZAitJvl9Xo/ayFnKo9iAKzfnMXiHXKVGhFEMh6V9TtvPRGunTGO6OronVQ/pconmuiDWIheFxz4Dpqfde6GZx/oUmT9WaHXGdcbmKF3</vt:lpwstr>
  </property>
  <property fmtid="{D5CDD505-2E9C-101B-9397-08002B2CF9AE}" pid="49" name="x1ye=50">
    <vt:lpwstr>lFZnlwTHOJRYpk38LQD9DU2cBaTlf9qBuGiU+4y5N+Tgt3tYx+GhrioNKm6xcwrpR6B7Gtlg5UEWPxi5sGhAdEyVljSy4h/kE4uv/CCudnC03tuGNEWDwQNZIYMS+tzNVJLLN7k4ZRFO5E2OB+Bu9FP+DRSKn29b700+h6S4QEBDvpLtcnVm63CQo0E8pIPCxJ9MLJ7uVPg/zsT44wsP3Eij6vobqPRjsBhOVzkc2iPGHHOlgE3mQ7G1ATG5kMg</vt:lpwstr>
  </property>
  <property fmtid="{D5CDD505-2E9C-101B-9397-08002B2CF9AE}" pid="50" name="x1ye=51">
    <vt:lpwstr>WkU6M+rAw0jwXuZ6AEbhW+EZqJGD9xtLktcFUYgve3dna2q5g35zHf5qSrllwiDNEwulfChPqOe+E17onxTw+YmcknSqBl71U60EXDL4oZQny/eD8/CvzToAkccVtWEAL7eiYNWPsxHqKfTt7sFWGIb2KhBssKrkD9Iavo5B8M2Eo2KBI4eC6pkG53g95Z5bloyWnZY0Wp+1/4Skg5cGmd3CKA8GC5Bk+aqgj+IaVJSDYfEYbOP6+0VIkReUJtS</vt:lpwstr>
  </property>
  <property fmtid="{D5CDD505-2E9C-101B-9397-08002B2CF9AE}" pid="51" name="x1ye=52">
    <vt:lpwstr>DjvnV5+/r9scSk5VqTBLe5MOqTE4IlR1tqjzc28Tkq1PilHHsPpLgJ/tLvbHvKgQB7G9IJ4L1k/IJs8S1nG4cp1ZVBaWJC67f4UKnfqfBhAbt0x1g00r5eM00jjb6yDcyUNgsxB8pBYv0fIUlUNt2eUDl3PuZ7nHOyOOPP10XLB0Buk1cRDUaWVPL4gn62TKFUWMVCPlgxkrtIGSu6cOPQUH08Yk9xcTOba01RBhrC9aJN9cAECUJcRJN9X3Wwl</vt:lpwstr>
  </property>
  <property fmtid="{D5CDD505-2E9C-101B-9397-08002B2CF9AE}" pid="52" name="x1ye=53">
    <vt:lpwstr>bOs48zE20l1gccrUe/B2/gYMWM15N2+/zm9jmtamxRBtK4XPlG/c9WQXhASq5TObmEaNGDtttPfGosCYR5y6eJgYHJ3D21q4Tp7HAUzSAvR1T2WaZskoQnAysTahkh6r8taJDTkkVSrkMd3aTU1hGvDtojdCronWJPGZgdeSXVOl3k4cD6xRClOBEshPiwKrMpcHx3UH8efSIt/F7S1hznNrk+X+oKf6UGZBJu+pcL4UwB0jKbgvq8lhWI7e786</vt:lpwstr>
  </property>
  <property fmtid="{D5CDD505-2E9C-101B-9397-08002B2CF9AE}" pid="53" name="x1ye=54">
    <vt:lpwstr>cFZcimY0e7AS07H77V8a3wGDeiDGZ3iPTX6pFdvgv/pnjRxZIxFM/wrFaVk+x6uqrvDr5Fd234zt0xHCH2SGGByh6UpYFrVwPlL6iOoSbWrJgqNwHWgl9X9yfS2AVFjaEelWQRTuHP1f6jYpg4gjz0aCfgjqwVFPyaGLiwFJECcOO9vxJDCoOGsNZ0w6sLKieed0+J4nN6Dixd5JOaokdEIU9JITC0jFS8/rpmcH20mnn1kPRVy9GSJsvOrCBCk</vt:lpwstr>
  </property>
  <property fmtid="{D5CDD505-2E9C-101B-9397-08002B2CF9AE}" pid="54" name="x1ye=55">
    <vt:lpwstr>m+VT/QOSC9lBuesM8kx2yDFUhtCEsYmzxoWokVQAkjUQJaaliOWXgvmkuBnJtM4UgxR7V6fNR0UCRM0lC0kCFBBTXV0OudNbAPNfXNBWVWFQ+b6kdfr7lTGuEZluM0vSpJYA5deMH2TTcdMv9yosjZVEABtsmeYOp6Enpthx4bs7IC7vulIXihwslSyGqPRxUFG5a1PIK1ryuC+Y5PDXD28ZrSQEYRX+pp+y6c0Bq/ZT3aJ5NOvKCM66L06oGmS</vt:lpwstr>
  </property>
  <property fmtid="{D5CDD505-2E9C-101B-9397-08002B2CF9AE}" pid="55" name="x1ye=56">
    <vt:lpwstr>v6wsU6ctaUhd7pNBMLwbvSEdnQdqRyHflyC7l9tYri3sUvRwY2XD2NSaj9+iHjdGfkZmNVHaY0H37lLIuFCObrwzw4thPljwLJH4bN5UrgTNFjL+fE0137f++JqPW87XWHIdEHYJD4MtBEuHPQAF8yJXDEIrt/HgdLCbXr0fpxzVNcH7M3ercBSk/TuhFyeRVwEY+SqVkZsfwKG/g5GkkqzQeM+C8Jgp0yfX5SFTSu+Qxe7wuqVjCxBknwwhMiv</vt:lpwstr>
  </property>
  <property fmtid="{D5CDD505-2E9C-101B-9397-08002B2CF9AE}" pid="56" name="x1ye=57">
    <vt:lpwstr>nnA/B4JbQEUb/LkWmbbuMVGeNNYsIJiOJ89jcOlxi1uzDKlOQ+fq3zE0kNVJiCll5Twq1A5xhIZ1y5c6ggehezYVpVzfp9OULhT8Q1cdLXTicFIFdNLHGuU6ythbfMQsAoR2T7PIJYSLvH+zxSQPHgsNBQeOKT9Ie5SsYE40FZvBCHZOx7vdjCCnW/SZEPUanq2cbuTmBxridK3rlEwM15njXRdskDwO+j0mXRFbvcCpUuNwczoChySJcO+k1PC</vt:lpwstr>
  </property>
  <property fmtid="{D5CDD505-2E9C-101B-9397-08002B2CF9AE}" pid="57" name="x1ye=58">
    <vt:lpwstr>T8aCYzw42xehyZ+lmE5aGqyYR+d5FU6s0ok3ZnarIU21MMgz7NJf6QJhr3inbJwAfw47vjAGmMBC9xn+C0l+GOlZ8XbIDnADD3204mrYD9wPsAubfyZ8GSRCDaSXVZgbz1HertKkjUN7zvMycy9opZ2yqqUHpprcZmxS0uW87ekO2Tjl2/xxg0jIbuXxaohUvIP/uTSm5kUqWUSNBrc5gaquJnI3CyvPLywq0iSt/qztcu9mYL/dCiYKLECy7j8</vt:lpwstr>
  </property>
  <property fmtid="{D5CDD505-2E9C-101B-9397-08002B2CF9AE}" pid="58" name="x1ye=59">
    <vt:lpwstr>MNB8msrxa9V/0RtfT5da+t0K67ftLZHRw2o1Yfnj5HVbGIO6XOqlDw7uOs4eiRhx2n64dls29eEMhUkf8m56QArXHpDQUxBQoNBR4sFLCjo/H56cRT/Qof6//8dNuinGAsyzawWoz7/mt6aWyvNgrnZS6SvI4a/B76Mem7JGU1YpWOT1bDOn2xNKIGUyV58kKLiXLmqLoisrCW0BCFLN7vWx/wxdvcTJiE8WKGad3CKYGrc51TvxWW+dWkWCFG5</vt:lpwstr>
  </property>
  <property fmtid="{D5CDD505-2E9C-101B-9397-08002B2CF9AE}" pid="59" name="x1ye=6">
    <vt:lpwstr>wQWPid6WCcJLmoWiKE7Wll2pJlJpvDnOec2ZjRB7lGRwITKH4mfy+x39u34wFmMoVv+Zk9qlw5vO4z+vZckI4t1fsEcoS9W67h7Hcch9x2+1dqNfgbPxfdjmQXa2LcFJxkOqtDMhDVcFQ/OuNQSZ4y1lpd3LhUefgdHgIr7PNncv1kZdXRS61VVdCGH53csqnKdQCKUURJeBW2G1wwiqKPzrlqEKm92SrjFDIlb4UrwwZONHnEfJdc7kLB14lAy</vt:lpwstr>
  </property>
  <property fmtid="{D5CDD505-2E9C-101B-9397-08002B2CF9AE}" pid="60" name="x1ye=60">
    <vt:lpwstr>L3cBR/LTHDV4m9BJGo+vi1HlgEO212HU5tiCxevWfDjBJTp4b3Gt/wWIPGxda6Th0A4m7djKUBxYL8B+Oek/VIZLiL0aQ6s0Incm34AitLzXz8gosHEwmmRFRMdxLFgO8zg5ravAqMrGxtHsJRvFW6NUA8hd5hgs6Qzu8DjI3xEZd/IiARIAfLn2bX1J7Vm34ROKSlxqN3gjFe6MkDVt02DE07fE/HMKf9MnMpQrvy51DJs5C5f60yCT9Dn15w5</vt:lpwstr>
  </property>
  <property fmtid="{D5CDD505-2E9C-101B-9397-08002B2CF9AE}" pid="61" name="x1ye=61">
    <vt:lpwstr>B0IvCTbnaRx2WQ7GI+4pXm4kg1RFnI3b7phYl97iNdKi6VbEaTt/uQonS3v7FQc+VhEJMGkPEG2DlMjo7+2SbcHLUTs7r2WoZXHAYF55Ji0nKa1rPJfBpRljb9fjls+vINkGqpdOTxEN9uI/OkdL3etg9/ezY/8NR1WfuO9LchV8/mFiiZxs0I5XH1U3BYY2dQO6uzJlK/MXPq3KHX3py2O5Z/OQPTUO/fApKYW0t7AFJsqXOavbA5v/xiTh9+2</vt:lpwstr>
  </property>
  <property fmtid="{D5CDD505-2E9C-101B-9397-08002B2CF9AE}" pid="62" name="x1ye=62">
    <vt:lpwstr>r6CfUpa3yJihocvzPpwNjH0iXLzt3CLjJ0LevZ6BPkqULDWtnTysTNeffk1bBDlS02r5ivZlZUkuwCJrHYpF6fCXHD/vd15OrWakGaavOm5HZpOWcOkeqzat/G54/QZjMCcoE0tJsJVoShAKMftA3/a0Ejs6dGGTow3bok1uCJc1tmne7Kk7AjZ7L0Hpl2AGNtYegeAkD8WDf8z+Mn2K2qn1aCHFSAz2eERpeEwIqhvDNmCKiilSXL1OeBjSIsG</vt:lpwstr>
  </property>
  <property fmtid="{D5CDD505-2E9C-101B-9397-08002B2CF9AE}" pid="63" name="x1ye=63">
    <vt:lpwstr>USiCjnbp2bLkVZ19pPGog9/L4Px7oHiFA2FyAAAObsSzJ1h3OTwtJAK58sCJCO003jymZMwIzXFETPbRKF2h/DbNzz1JhTwqMayR5kkLUTSrrIBEHAZ/wn4t4QLdQNot9lf8OO1xEKrozn2zk3Onwu9TDEofwbXLDtjaPvyhR3Mt6+CvvHreQcbQeN24vUNtU+/PIWi4kic4999s8jbpo4l4RmYVpuiz2w/h0Ug+0DaLOUES1yDrWS6AWNaMioq</vt:lpwstr>
  </property>
  <property fmtid="{D5CDD505-2E9C-101B-9397-08002B2CF9AE}" pid="64" name="x1ye=64">
    <vt:lpwstr>oOnicwLYdjZYsdpW7NCV5YBxneGJpDp62Mxy3hWDJwPLpwkxNwijUv3IH96SvvStdUZXtszmDUWk/+auP+mNcbLtt5b8Aicgfl51cAJEHpT74HN2WIsTWM3mFzaIDULkKiQDEZ+Ta28h0O4DzuKW5CWHYFdqKqmyIu2PUd+oSMmscP5UKj0lSe1+YxMlCzv29kJdkuQ86HfXz7wmdSWFc5d7MBo7yOcxTERlMLG3Z4BvAcK3T/jEugKJSoWyG+7</vt:lpwstr>
  </property>
  <property fmtid="{D5CDD505-2E9C-101B-9397-08002B2CF9AE}" pid="65" name="x1ye=65">
    <vt:lpwstr>9GJU/dP5sB01SI+IZwdyGqSBP4CZol2dm7TZTtD2RwLLB46dtWPVbwOwLpjQgRQKdLGWecuoXAYiq6wSiP367bD6TOmowwLCy8lGIs6rl8suvb0ZeunJr7nb48/Oucqa19zDXe1oFSYVA4q/XJRkw9lC0Uxak+mslQI7XUxbYy5s4WDL47YkOV/q7z0uYFuXYYkPunliut+RTv2QXiXtArOEdND8tBWAfUHMvoKIXC0S0T3d883Cot0ecLuzXld</vt:lpwstr>
  </property>
  <property fmtid="{D5CDD505-2E9C-101B-9397-08002B2CF9AE}" pid="66" name="x1ye=66">
    <vt:lpwstr>LABbWV3TCYB3pmzGjidgGFrXMyzzX0HDpmDrFMotRf+3jnHIS3N5BtnoCeZ8QjDqjpss1AqOXXuigMBnt0ybzax1BnErC6lU+PVFxcVLlzhoSAuWIlnB8wdLOHiSC1B1XLjUbELWvgsd4uw/G5aiFu6KP2dGTok/ryNAFgotJTI31DcuZ/swKY/ioya21ZlQAKfhABbsELkEYGh4NmuDszyNc/bkqErK5dtWjYS5HzTO5Euv+i/QO5GwVt58s2I</vt:lpwstr>
  </property>
  <property fmtid="{D5CDD505-2E9C-101B-9397-08002B2CF9AE}" pid="67" name="x1ye=67">
    <vt:lpwstr>lcT8lFb5Nb1pKeyGblVninSsZIJwqEcybzc269HpBBdiJtMBINN8e/mEjaYwP7S3isBQe5enZzAneE7UmJ1d4ZO9iwxG4dVK2HCb4sNzVyTs+LcqvBI2uYeAM8JvQAFNohZ/iLEicTX0fqkiNjd8FuEtXpSQIUnw5TZ+J4RRjym2kb0O+TMIx8GxY68vvU5iWDezXRUPUC9qGTzVDzNH8AY5vDmJ/sDLAUzen+m8M0LRaUUeFBBqhB1khw/S2Ya</vt:lpwstr>
  </property>
  <property fmtid="{D5CDD505-2E9C-101B-9397-08002B2CF9AE}" pid="68" name="x1ye=68">
    <vt:lpwstr>rVkobTx//4xTHMGhG9FsWYY6pOqvsgwfhyWKWkVFLFVlwlVSUkmk+O13bgTKhs5pPBOgCy0Li4rE5OxvGkZccR3v8MrD0e3Y1IU2+zeRiPcHXOuXTwAhcX1kgBLJdXsA7jsR5vvBUMplFPKvHsVL2AMN64JdHPf2ZL02buMnNQ9tHqgjYL3rgefyT7phdZM5N4LaLHcBRBBYY4vIoTlJcCNttmi7uCpyk/Nev/pIEp/TQ1lLVasT1fJpRnpwXo5</vt:lpwstr>
  </property>
  <property fmtid="{D5CDD505-2E9C-101B-9397-08002B2CF9AE}" pid="69" name="x1ye=69">
    <vt:lpwstr>3f++w1P9EOivUGGj/hIZnOiBsrQvHHKoIc5KdUnpOPmwdrpktdJlmgw+7qO27Ti4R5ZNgSLJ3qxLRfVrHFy5//Jx8z31Ws8xsTn10rb7Gufikqk/1rn1H08gMclWpyfFEUw94VYXf81HwqRNZ6/z4k1yw30Mn/A15dS5m51qJfoh8HNJrM2xL4PBYPTfj65iM3qmvdpGy5oVcf0ySXP/4h5+dXdnJb1o4iCz2mhbk3iLff5wlrXyfwYVg/5njdz</vt:lpwstr>
  </property>
  <property fmtid="{D5CDD505-2E9C-101B-9397-08002B2CF9AE}" pid="70" name="x1ye=7">
    <vt:lpwstr>zFnlemmlrw5sSu1YlsHLp4+zLFsUr5P6oQGEtRMhklXedjY9cUeTV4uJ0iyMicVO/e1NN8GToiI75J+p2UIfUMGpZWhC0uQEl2laZp8k0V31HCNwnMGOXtOuzppEbMJ8Mt3TdEZP+F2GAUH7YXJFMbQKF8+K3w0BbcHFnTqLErcLJXf684D+K8TVyfOaXoSlrz7ukndFoD4jB/noyfEewQtyQ+rZuUHmkQZksyRHJczWcg4SX/KwfhAe4+9biYp</vt:lpwstr>
  </property>
  <property fmtid="{D5CDD505-2E9C-101B-9397-08002B2CF9AE}" pid="71" name="x1ye=70">
    <vt:lpwstr>ZqMhQiRQXB0Oj7QjwtOkh/Q3ezztQ3PLggv2BW5WZ6C9sXe7EWv5DNBU0qVX7EJg5C+O18HZp2CVj86cQF+vN85uVcMROo9bxiXwQgBxK2PofgjO3xOaLvchaBH/pDFVqLV/JJIScSjocaPVD0LoliuYPQdV2dWFWV+oTyCSZIwxV2ruqobJKc2HWbxgo6ckTTP64by5ZKiNBfmkbcplNxaXfncOITobHUcDtDnJUKvxRc7xHrOg/wH0/KHpP++</vt:lpwstr>
  </property>
  <property fmtid="{D5CDD505-2E9C-101B-9397-08002B2CF9AE}" pid="72" name="x1ye=71">
    <vt:lpwstr>w2wflhDyxUXfRh2pCMmuIyLFxdDOFLPtrOm2Zz2a4ZEZZZS/VlnnYfWhZObYqOBsoXQGRXBBjwEVa5Yo5y1bX32FyKaQkd6cRew5rvNiQRckhtRARtrXpI7Dv/9+TmfH8cAEvzQxuOGfiUmz4kulQZx5Y1G2l87kGsdWosBnQXfuBMBtnTCaH9+oBGSP4Z2gidCYJL3FIvz/h50cbFHad4JUZvjgPlyOKnMl6cpasoI6tIBzUFCDOLPmT0EmwA2</vt:lpwstr>
  </property>
  <property fmtid="{D5CDD505-2E9C-101B-9397-08002B2CF9AE}" pid="73" name="x1ye=72">
    <vt:lpwstr>+Udpw6MM+PUn2bbvxFN9C/zKOfTzhSLdzPHPyXuy9RNZWZafIU6OiftxalwERmz030MJcnzFqoRqL6ykU+b88AOUkn2rHfLNBQyFq2iis4GHVgCm+7LSYVG2KZYSqI7sl+8njPYF0FBi0w4LYWgypcVJQdirSalyUG0/d3XGrB3fv/3VFNBdk8XQGgbFcosTGn8cCK0Os5bd4QYrNowjJksufYEqWD2vyfye0coYjcPSV8zHpkeXbzVLCrx26X4</vt:lpwstr>
  </property>
  <property fmtid="{D5CDD505-2E9C-101B-9397-08002B2CF9AE}" pid="74" name="x1ye=73">
    <vt:lpwstr>TUfEGZAkvgL6FedoDe+NHi09paQNBpsjw64qY/5LrrCnNxVRfjTImDWgSMo0qNuHpvkjaAPOENzrv3PGHCiGWxyozRwabxxi0XFuV3OuePeZYDKTgL4zNEiT0wpdwhWwNkpWRPdz3EpwfAp8O8xzny3VsMcZOoXBbN3iWWtbjv6+wCvgldMTdYWLYm7dbD/kd2rSfMAi13JfMp0x+tGwbxcfPWm2IMPZixKcaAaD04uB1obo8LyNA0IW9Wa9mKh</vt:lpwstr>
  </property>
  <property fmtid="{D5CDD505-2E9C-101B-9397-08002B2CF9AE}" pid="75" name="x1ye=74">
    <vt:lpwstr>JnWcFHu+BzjbhlHynDcaLmbtk9ZPV+Mg9DM9IGiPaP4f5+HnbYV5U8ko7FqrVlPwifnpUTB4QQt4EQqB0Xt7KdbOaIPoEtTFKQyRafNzWxjpGbrk+Q3GDlm7OcGGKZNWj6HFU4QFsRluLFV9S9Zh+VLIdGTZaKe+v8+uDIEKJULQvDM6jrggy31A+VJyIE0tSWMQrGrCl+pYGsSyhzO4lQbKRJO835iDa+LQ2c1s9DjLi7VSo+QYx+12y7LU3lo</vt:lpwstr>
  </property>
  <property fmtid="{D5CDD505-2E9C-101B-9397-08002B2CF9AE}" pid="76" name="x1ye=75">
    <vt:lpwstr>mOYBBkEeLymH6SKuxLoIxA8mdOH1GVx1bcFFqug6u9Dez0cvBxeMad/mItbXNasVbUW4To9CmbHEUcOr5izBi/9Iz6/vmjLS2fyn2pf3yBPAS8Of9TpXdnXkh63KJ09dr3u7k+KJKLiuHu4ID936l0H5eyn0OK2RgThcgiw4mcBjZ94cRttund/7FdBIeh1GxbvrbnzDMh+ps2RPaf+SiOVFz5ycAHL6Nalx3UJxVRovg8Zc5g2Juw9pfnYFy7m</vt:lpwstr>
  </property>
  <property fmtid="{D5CDD505-2E9C-101B-9397-08002B2CF9AE}" pid="77" name="x1ye=76">
    <vt:lpwstr>PD+1ey8FVOvIHcZaIG68nJU+nzZJKIvsHWJJW6C5AuN0VektpNC2BwZtHvylXhr2Qmmn7LYtjJc++G8RAULLj6/YrCkyBFz52TNmUD8+g7CqTAEqJDQ/SxC6V3hvaxQvLh3CWJJcjfOqRswAwORBKMhY4tScB7H4WLBbb9wBFQTbusf5aHbxOP3eu1OdM3/5cYJaYXEYUb8qRHsNXoioAD5lYFVT6MlkAXcWfcqxhFuTiJhn4qmTat7epQ5ZjoY</vt:lpwstr>
  </property>
  <property fmtid="{D5CDD505-2E9C-101B-9397-08002B2CF9AE}" pid="78" name="x1ye=77">
    <vt:lpwstr>zkDQEWqOaGC3G+zJWo8TP3BdKnuAs1K3C1yQFaOw1xjp+BYXlb0yQb/hlsybY4btItW0+m+chG+PQBvauQzoKSuPXejxhGRyfcznVsiSGqRyp21K3fYTDrUcJfOncj4I8o+KCNTjIly5AZD5r34XM6VfvSzTzN3Xnvdql3MlgeWogzRn40u9kbMjZbLWRN2B9CnXXhsLBb2StwGp5ha3d++jsd58z5IGpJ3Qtj+2aUa2L5aMyc/FX7aBjF91FeV</vt:lpwstr>
  </property>
  <property fmtid="{D5CDD505-2E9C-101B-9397-08002B2CF9AE}" pid="79" name="x1ye=78">
    <vt:lpwstr>OUBVqkrXMjwYhsnXrnpOJSIYwkKIaGaP99UKN9juE5+tUKWik0hb9p/y2AjbDzPee5J/05DlaKneAYKFZ95EMtDPYIZVhcxuZHqJAz5da87oLacJkpvxE/+8YPWco4M3yHCHm3hdsTju+NQLeai8cHjjvZtBsIxVfaqDooIGl4Pc1PtSaCslXAwga2I1nKazTJ6yP+TJifMaCiarIo7SksbWOVMX/Y6ftdBppDpwW0SiPlpWUUxc9y+Q3xlBo66</vt:lpwstr>
  </property>
  <property fmtid="{D5CDD505-2E9C-101B-9397-08002B2CF9AE}" pid="80" name="x1ye=79">
    <vt:lpwstr>SXgCFLtgWGUP/RZEnkfvuys4H3Xnkk7/tx4xKBbjQ1h1V76uw+TL0Gi1x1YG+npd5+xIX9xNro1OK8Zqw/CPkgqxBqzTdnHUQ3+BRL7Fq2E8UBPUymvqos7YpiH8LjmU32H2pCRkMytkpT6O3xcEQZbmej2+3wvpwCS+0F0EyHfUXXSFBPU7uBe22hLQeXowDcWxx0EwVJe96/EGRdWtNSfJb8zJOO4cENl5vWeZoXtu/7vv/8BgJJwobhOAAA=</vt:lpwstr>
  </property>
  <property fmtid="{D5CDD505-2E9C-101B-9397-08002B2CF9AE}" pid="81" name="x1ye=8">
    <vt:lpwstr>VLt1BL5y9mI+e2AHTz1BxLW3o8+484qW6tg/bdjL5kKfS3wYe4tDG9Eggm/WZ1bI7Fu7zGEq2mtwZ5x6x2JvlNGThOon1nV7NU7bCY2p5lqhVfLV/Yd5TW2OYeKAeccl2FWuvH7DJKpKL1s5Csc3oymY68vyJrDhv/aBHegE8f3BYPWbZuKE7wkTh3HLSdROChBQaP0orx2AF+jIKGDxaNkXFlyuH/Q5jsPJbMydBAfPvovP4m2Mb83x721cRXS</vt:lpwstr>
  </property>
  <property fmtid="{D5CDD505-2E9C-101B-9397-08002B2CF9AE}" pid="82" name="x1ye=9">
    <vt:lpwstr>ZdZZwbUN9fY9heL1l85VejvU0fMoYrJ1G2i30ct5zK7xRFEtQf/AE9jE3wBwoU+QWmF8oILplz8Wg2vrUbNfRaCwYYIiGjA6hemvgn0t+UlHwi+h1htSR00X1kkBXWNvkRdYkay8aj7SU8yTs4eqtW/sXSa3RaS48R0c0MvfwC1VMirGCCfmSLx6I1Ec7fkEDa+a42hCAYN/+pgs7flR1flm+xIDNI94R0BXZhJQfX5HyBmndOT5sncE64nSZGD</vt:lpwstr>
  </property>
</Properties>
</file>