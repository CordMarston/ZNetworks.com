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E6785F" w14:textId="30448659" w:rsidR="002808C0" w:rsidRPr="00DD25E5" w:rsidRDefault="00B258B4">
      <w:pPr>
        <w:pStyle w:val="divname"/>
        <w:rPr>
          <w:rStyle w:val="spanlName"/>
          <w:sz w:val="36"/>
          <w:szCs w:val="36"/>
        </w:rPr>
      </w:pPr>
      <w:r w:rsidRPr="00DD25E5">
        <w:rPr>
          <w:rStyle w:val="span"/>
          <w:sz w:val="36"/>
          <w:szCs w:val="36"/>
        </w:rPr>
        <w:t>Kweku F</w:t>
      </w:r>
      <w:r w:rsidRPr="00DD25E5">
        <w:rPr>
          <w:sz w:val="36"/>
          <w:szCs w:val="36"/>
        </w:rPr>
        <w:t xml:space="preserve"> </w:t>
      </w:r>
      <w:r w:rsidRPr="00DD25E5">
        <w:rPr>
          <w:rStyle w:val="spanlName"/>
          <w:sz w:val="36"/>
          <w:szCs w:val="36"/>
        </w:rPr>
        <w:t>Atta Asiedu</w:t>
      </w:r>
    </w:p>
    <w:p w14:paraId="68EED8D7" w14:textId="14CBCD40" w:rsidR="00763C67" w:rsidRPr="00763C67" w:rsidRDefault="00763C67" w:rsidP="00763C67">
      <w:pPr>
        <w:pStyle w:val="divname"/>
        <w:rPr>
          <w:b/>
          <w:bCs/>
          <w:sz w:val="16"/>
          <w:szCs w:val="16"/>
        </w:rPr>
      </w:pPr>
      <w:r>
        <w:rPr>
          <w:rStyle w:val="spanlName"/>
          <w:sz w:val="16"/>
          <w:szCs w:val="16"/>
        </w:rPr>
        <w:t>Tel: 925-</w:t>
      </w:r>
      <w:r w:rsidR="00A519FB">
        <w:rPr>
          <w:rStyle w:val="spanlName"/>
          <w:sz w:val="16"/>
          <w:szCs w:val="16"/>
        </w:rPr>
        <w:t>503-8090</w:t>
      </w:r>
      <w:r w:rsidR="00DD25E5">
        <w:rPr>
          <w:rStyle w:val="spanlName"/>
          <w:sz w:val="16"/>
          <w:szCs w:val="16"/>
        </w:rPr>
        <w:t xml:space="preserve">      </w:t>
      </w:r>
      <w:r>
        <w:rPr>
          <w:rStyle w:val="spanlName"/>
          <w:sz w:val="16"/>
          <w:szCs w:val="16"/>
        </w:rPr>
        <w:t xml:space="preserve"> Email:</w:t>
      </w:r>
      <w:r w:rsidR="00DD25E5">
        <w:rPr>
          <w:rStyle w:val="spanlName"/>
          <w:sz w:val="16"/>
          <w:szCs w:val="16"/>
        </w:rPr>
        <w:t xml:space="preserve"> kweku.asiedu@hotmail.com</w:t>
      </w:r>
    </w:p>
    <w:p w14:paraId="0DA4CB20" w14:textId="77777777" w:rsidR="002808C0" w:rsidRDefault="00B258B4">
      <w:pPr>
        <w:pStyle w:val="div"/>
        <w:spacing w:line="0" w:lineRule="atLeast"/>
        <w:rPr>
          <w:sz w:val="0"/>
          <w:szCs w:val="0"/>
        </w:rPr>
      </w:pPr>
      <w:r>
        <w:rPr>
          <w:sz w:val="0"/>
          <w:szCs w:val="0"/>
        </w:rPr>
        <w:t> </w:t>
      </w:r>
    </w:p>
    <w:p w14:paraId="061152C9" w14:textId="77777777" w:rsidR="002808C0" w:rsidRDefault="00B258B4">
      <w:pPr>
        <w:pStyle w:val="divdocumentdivsectiontitle"/>
        <w:spacing w:before="160" w:after="60"/>
        <w:jc w:val="center"/>
        <w:rPr>
          <w:b/>
          <w:bCs/>
        </w:rPr>
      </w:pPr>
      <w:r>
        <w:rPr>
          <w:b/>
          <w:bCs/>
        </w:rPr>
        <w:t>Career Focus</w:t>
      </w:r>
    </w:p>
    <w:p w14:paraId="61A1996C" w14:textId="38FCDFDA" w:rsidR="002808C0" w:rsidRDefault="00B258B4" w:rsidP="00A519FB">
      <w:pPr>
        <w:pStyle w:val="p"/>
        <w:spacing w:line="260" w:lineRule="atLeast"/>
        <w:jc w:val="both"/>
        <w:rPr>
          <w:sz w:val="20"/>
          <w:szCs w:val="20"/>
        </w:rPr>
      </w:pPr>
      <w:r>
        <w:rPr>
          <w:sz w:val="20"/>
          <w:szCs w:val="20"/>
        </w:rPr>
        <w:t xml:space="preserve">Experienced computer and network engineer, with diverse industry experience in banking, health care, insurance and non-profit organizations. Professional expertise includes systems applications, hardware, Active Directory and Domain Services Administration, Office 365 and Share Point administration. Core Strengths Windows Server Technologies. Support Analyst for Help Desk Level I, II, III Tickets. Builds, deploys, and migrates desktop computer systems to users. I Lead as well as supports IT Enterprise Application </w:t>
      </w:r>
      <w:r w:rsidR="00A519FB">
        <w:rPr>
          <w:sz w:val="20"/>
          <w:szCs w:val="20"/>
        </w:rPr>
        <w:t>rollouts</w:t>
      </w:r>
      <w:r>
        <w:rPr>
          <w:sz w:val="20"/>
          <w:szCs w:val="20"/>
        </w:rPr>
        <w:t xml:space="preserve"> and upgrades, that includes Portal, Document Management System, Capacity Planning Tools, E-Learning, Contact Management. Assists IT Director in budget planning and managing vendor relationships.</w:t>
      </w:r>
    </w:p>
    <w:p w14:paraId="0F87AB1D" w14:textId="77777777" w:rsidR="002808C0" w:rsidRDefault="00B258B4">
      <w:pPr>
        <w:pStyle w:val="divdocumentdivsectiontitle"/>
        <w:spacing w:before="160" w:after="60"/>
        <w:jc w:val="center"/>
        <w:rPr>
          <w:b/>
          <w:bCs/>
        </w:rPr>
      </w:pPr>
      <w:r>
        <w:rPr>
          <w:b/>
          <w:bCs/>
        </w:rPr>
        <w:t>Core Strengths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318"/>
        <w:gridCol w:w="5318"/>
      </w:tblGrid>
      <w:tr w:rsidR="002808C0" w14:paraId="0500C65A" w14:textId="77777777">
        <w:tc>
          <w:tcPr>
            <w:tcW w:w="5318" w:type="dxa"/>
            <w:tcMar>
              <w:top w:w="5" w:type="dxa"/>
              <w:left w:w="5" w:type="dxa"/>
              <w:bottom w:w="5" w:type="dxa"/>
              <w:right w:w="5" w:type="dxa"/>
            </w:tcMar>
            <w:hideMark/>
          </w:tcPr>
          <w:p w14:paraId="62BC3A12" w14:textId="77777777" w:rsidR="002808C0" w:rsidRDefault="00B258B4">
            <w:pPr>
              <w:pStyle w:val="ulli"/>
              <w:numPr>
                <w:ilvl w:val="0"/>
                <w:numId w:val="1"/>
              </w:numPr>
              <w:spacing w:line="260" w:lineRule="atLeast"/>
              <w:ind w:left="640" w:hanging="252"/>
              <w:rPr>
                <w:sz w:val="20"/>
                <w:szCs w:val="20"/>
              </w:rPr>
            </w:pPr>
            <w:r>
              <w:rPr>
                <w:sz w:val="20"/>
                <w:szCs w:val="20"/>
              </w:rPr>
              <w:t>Windows Server Technologies. Active Directory and Domain Services 2003-2016</w:t>
            </w:r>
          </w:p>
          <w:p w14:paraId="6A0CA9C4" w14:textId="534BCE2E" w:rsidR="002808C0" w:rsidRDefault="00763C67">
            <w:pPr>
              <w:pStyle w:val="ulli"/>
              <w:numPr>
                <w:ilvl w:val="0"/>
                <w:numId w:val="1"/>
              </w:numPr>
              <w:spacing w:line="260" w:lineRule="atLeast"/>
              <w:ind w:left="640" w:hanging="252"/>
              <w:rPr>
                <w:sz w:val="20"/>
                <w:szCs w:val="20"/>
              </w:rPr>
            </w:pPr>
            <w:r>
              <w:rPr>
                <w:sz w:val="20"/>
                <w:szCs w:val="20"/>
              </w:rPr>
              <w:t>Windows Operating Systems</w:t>
            </w:r>
          </w:p>
          <w:p w14:paraId="02D9AD42" w14:textId="77777777" w:rsidR="002808C0" w:rsidRDefault="00B258B4">
            <w:pPr>
              <w:pStyle w:val="ulli"/>
              <w:numPr>
                <w:ilvl w:val="0"/>
                <w:numId w:val="1"/>
              </w:numPr>
              <w:spacing w:line="260" w:lineRule="atLeast"/>
              <w:ind w:left="640" w:hanging="252"/>
              <w:rPr>
                <w:sz w:val="20"/>
                <w:szCs w:val="20"/>
              </w:rPr>
            </w:pPr>
            <w:r>
              <w:rPr>
                <w:sz w:val="20"/>
                <w:szCs w:val="20"/>
              </w:rPr>
              <w:t>Proficiency in TCP/IP protocols</w:t>
            </w:r>
          </w:p>
          <w:p w14:paraId="73D86369" w14:textId="77777777" w:rsidR="002808C0" w:rsidRDefault="00B258B4">
            <w:pPr>
              <w:pStyle w:val="ulli"/>
              <w:numPr>
                <w:ilvl w:val="0"/>
                <w:numId w:val="1"/>
              </w:numPr>
              <w:spacing w:line="260" w:lineRule="atLeast"/>
              <w:ind w:left="640" w:hanging="252"/>
              <w:rPr>
                <w:sz w:val="20"/>
                <w:szCs w:val="20"/>
              </w:rPr>
            </w:pPr>
            <w:r>
              <w:rPr>
                <w:sz w:val="20"/>
                <w:szCs w:val="20"/>
              </w:rPr>
              <w:t>DHCP/DNS Ethernet and Firewall proficient</w:t>
            </w:r>
          </w:p>
        </w:tc>
        <w:tc>
          <w:tcPr>
            <w:tcW w:w="5318" w:type="dxa"/>
            <w:tcBorders>
              <w:left w:val="single" w:sz="8" w:space="0" w:color="FEFDFD"/>
            </w:tcBorders>
            <w:tcMar>
              <w:top w:w="5" w:type="dxa"/>
              <w:left w:w="10" w:type="dxa"/>
              <w:bottom w:w="5" w:type="dxa"/>
              <w:right w:w="5" w:type="dxa"/>
            </w:tcMar>
            <w:hideMark/>
          </w:tcPr>
          <w:p w14:paraId="4F6ABA51" w14:textId="77777777" w:rsidR="002808C0" w:rsidRDefault="00B258B4">
            <w:pPr>
              <w:pStyle w:val="ulli"/>
              <w:numPr>
                <w:ilvl w:val="0"/>
                <w:numId w:val="3"/>
              </w:numPr>
              <w:spacing w:line="260" w:lineRule="atLeast"/>
              <w:ind w:left="640" w:hanging="252"/>
              <w:rPr>
                <w:sz w:val="20"/>
                <w:szCs w:val="20"/>
              </w:rPr>
            </w:pPr>
            <w:r>
              <w:rPr>
                <w:sz w:val="20"/>
                <w:szCs w:val="20"/>
              </w:rPr>
              <w:t>Proficient in Printers, SMTP/Scan to email</w:t>
            </w:r>
          </w:p>
          <w:p w14:paraId="4C7A9A0E" w14:textId="77777777" w:rsidR="002808C0" w:rsidRDefault="00B258B4">
            <w:pPr>
              <w:pStyle w:val="ulli"/>
              <w:numPr>
                <w:ilvl w:val="0"/>
                <w:numId w:val="3"/>
              </w:numPr>
              <w:spacing w:line="260" w:lineRule="atLeast"/>
              <w:ind w:left="640" w:hanging="252"/>
              <w:rPr>
                <w:sz w:val="20"/>
                <w:szCs w:val="20"/>
              </w:rPr>
            </w:pPr>
            <w:r>
              <w:rPr>
                <w:sz w:val="20"/>
                <w:szCs w:val="20"/>
              </w:rPr>
              <w:t>Troubleshooting and Analysis</w:t>
            </w:r>
          </w:p>
          <w:p w14:paraId="1674E2C1" w14:textId="77777777" w:rsidR="002808C0" w:rsidRDefault="00B258B4">
            <w:pPr>
              <w:pStyle w:val="ulli"/>
              <w:numPr>
                <w:ilvl w:val="0"/>
                <w:numId w:val="3"/>
              </w:numPr>
              <w:spacing w:line="260" w:lineRule="atLeast"/>
              <w:ind w:left="640" w:hanging="252"/>
              <w:rPr>
                <w:sz w:val="20"/>
                <w:szCs w:val="20"/>
              </w:rPr>
            </w:pPr>
            <w:r>
              <w:rPr>
                <w:sz w:val="20"/>
                <w:szCs w:val="20"/>
              </w:rPr>
              <w:t>Exceptional telephone etiquette patient and diligent</w:t>
            </w:r>
          </w:p>
          <w:p w14:paraId="1D2BCD86" w14:textId="77777777" w:rsidR="002808C0" w:rsidRDefault="00B258B4">
            <w:pPr>
              <w:pStyle w:val="ulli"/>
              <w:numPr>
                <w:ilvl w:val="0"/>
                <w:numId w:val="3"/>
              </w:numPr>
              <w:spacing w:line="260" w:lineRule="atLeast"/>
              <w:ind w:left="640" w:hanging="252"/>
              <w:rPr>
                <w:sz w:val="20"/>
                <w:szCs w:val="20"/>
              </w:rPr>
            </w:pPr>
            <w:r>
              <w:rPr>
                <w:sz w:val="20"/>
                <w:szCs w:val="20"/>
              </w:rPr>
              <w:t>MS Office 365 Exchange/ MS Exchange</w:t>
            </w:r>
          </w:p>
          <w:p w14:paraId="34784521" w14:textId="390E56FF" w:rsidR="00A519FB" w:rsidRDefault="00A519FB">
            <w:pPr>
              <w:pStyle w:val="ulli"/>
              <w:numPr>
                <w:ilvl w:val="0"/>
                <w:numId w:val="3"/>
              </w:numPr>
              <w:spacing w:line="260" w:lineRule="atLeast"/>
              <w:ind w:left="640" w:hanging="252"/>
              <w:rPr>
                <w:sz w:val="20"/>
                <w:szCs w:val="20"/>
              </w:rPr>
            </w:pPr>
            <w:r>
              <w:rPr>
                <w:sz w:val="20"/>
                <w:szCs w:val="20"/>
              </w:rPr>
              <w:t xml:space="preserve">Virtualization – Hyper-V and VMWare  </w:t>
            </w:r>
          </w:p>
        </w:tc>
      </w:tr>
    </w:tbl>
    <w:p w14:paraId="2E4D9243" w14:textId="77777777" w:rsidR="002808C0" w:rsidRDefault="00B258B4">
      <w:pPr>
        <w:pStyle w:val="divdocumentdivsectiontitle"/>
        <w:spacing w:before="160" w:after="60"/>
        <w:jc w:val="center"/>
        <w:rPr>
          <w:b/>
          <w:bCs/>
        </w:rPr>
      </w:pPr>
      <w:r>
        <w:rPr>
          <w:b/>
          <w:bCs/>
        </w:rPr>
        <w:t>Experience</w:t>
      </w:r>
    </w:p>
    <w:p w14:paraId="151A1CB0" w14:textId="77777777" w:rsidR="00A519FB" w:rsidRDefault="00A519FB" w:rsidP="00763C67">
      <w:pPr>
        <w:pStyle w:val="div"/>
        <w:spacing w:line="260" w:lineRule="atLeast"/>
        <w:rPr>
          <w:rStyle w:val="Strong1"/>
          <w:b/>
          <w:bCs/>
          <w:sz w:val="20"/>
          <w:szCs w:val="20"/>
        </w:rPr>
      </w:pPr>
    </w:p>
    <w:p w14:paraId="57B66D5C" w14:textId="0745F7A6" w:rsidR="003F6AA0" w:rsidRDefault="003F6AA0" w:rsidP="00A519FB">
      <w:pPr>
        <w:spacing w:line="260" w:lineRule="auto"/>
        <w:jc w:val="both"/>
        <w:rPr>
          <w:bCs/>
          <w:sz w:val="20"/>
        </w:rPr>
      </w:pPr>
      <w:r>
        <w:rPr>
          <w:b/>
          <w:sz w:val="20"/>
        </w:rPr>
        <w:t>Planned Parenthood (Northern California)</w:t>
      </w:r>
      <w:r w:rsidR="000742A0">
        <w:rPr>
          <w:b/>
          <w:sz w:val="20"/>
        </w:rPr>
        <w:t xml:space="preserve"> 06/2020 – 08/</w:t>
      </w:r>
      <w:r w:rsidR="00D4358D">
        <w:rPr>
          <w:b/>
          <w:sz w:val="20"/>
        </w:rPr>
        <w:t>2020 –</w:t>
      </w:r>
      <w:r>
        <w:rPr>
          <w:b/>
          <w:sz w:val="20"/>
        </w:rPr>
        <w:t xml:space="preserve"> </w:t>
      </w:r>
      <w:r w:rsidRPr="003F6AA0">
        <w:rPr>
          <w:bCs/>
          <w:sz w:val="20"/>
        </w:rPr>
        <w:t>Snr. Systems Administrator</w:t>
      </w:r>
    </w:p>
    <w:p w14:paraId="5C45C3BD" w14:textId="7BF10574" w:rsidR="003F6AA0" w:rsidRPr="00E30098" w:rsidRDefault="00E30098" w:rsidP="00A519FB">
      <w:pPr>
        <w:spacing w:line="260" w:lineRule="auto"/>
        <w:jc w:val="both"/>
        <w:rPr>
          <w:bCs/>
          <w:sz w:val="20"/>
        </w:rPr>
      </w:pPr>
      <w:r w:rsidRPr="00E30098">
        <w:rPr>
          <w:bCs/>
          <w:sz w:val="20"/>
        </w:rPr>
        <w:t>Management of Active Directory &amp; Domain Servers</w:t>
      </w:r>
    </w:p>
    <w:p w14:paraId="686B4061" w14:textId="6D6F37FA" w:rsidR="00E30098" w:rsidRDefault="00E30098" w:rsidP="00A519FB">
      <w:pPr>
        <w:spacing w:line="260" w:lineRule="auto"/>
        <w:jc w:val="both"/>
        <w:rPr>
          <w:bCs/>
          <w:sz w:val="20"/>
        </w:rPr>
      </w:pPr>
      <w:r w:rsidRPr="00E30098">
        <w:rPr>
          <w:bCs/>
          <w:sz w:val="20"/>
        </w:rPr>
        <w:t>Management of Exchange on prem and Exchange online</w:t>
      </w:r>
    </w:p>
    <w:p w14:paraId="40BEB86F" w14:textId="05E24874" w:rsidR="000742A0" w:rsidRDefault="000742A0" w:rsidP="00A519FB">
      <w:pPr>
        <w:spacing w:line="260" w:lineRule="auto"/>
        <w:jc w:val="both"/>
        <w:rPr>
          <w:bCs/>
          <w:sz w:val="20"/>
        </w:rPr>
      </w:pPr>
      <w:r>
        <w:rPr>
          <w:bCs/>
          <w:sz w:val="20"/>
        </w:rPr>
        <w:t>Management of servers, (File, Print, ShoreTel, System Monitoring Tools Citrix Farm)</w:t>
      </w:r>
    </w:p>
    <w:p w14:paraId="1CF842BD" w14:textId="2B33AB59" w:rsidR="00E30098" w:rsidRPr="00E30098" w:rsidRDefault="00E30098" w:rsidP="00A519FB">
      <w:pPr>
        <w:spacing w:line="260" w:lineRule="auto"/>
        <w:jc w:val="both"/>
        <w:rPr>
          <w:bCs/>
          <w:sz w:val="20"/>
        </w:rPr>
      </w:pPr>
      <w:r>
        <w:rPr>
          <w:bCs/>
          <w:sz w:val="20"/>
        </w:rPr>
        <w:t>Management of SQL servers</w:t>
      </w:r>
    </w:p>
    <w:p w14:paraId="7BEDCB1F" w14:textId="68DDF836" w:rsidR="00E30098" w:rsidRPr="00E30098" w:rsidRDefault="00E30098" w:rsidP="00A519FB">
      <w:pPr>
        <w:spacing w:line="260" w:lineRule="auto"/>
        <w:jc w:val="both"/>
        <w:rPr>
          <w:bCs/>
          <w:sz w:val="20"/>
        </w:rPr>
      </w:pPr>
      <w:r w:rsidRPr="00E30098">
        <w:rPr>
          <w:bCs/>
          <w:sz w:val="20"/>
        </w:rPr>
        <w:t>Management of SharePoint sites and applications and SharePoint Farm</w:t>
      </w:r>
    </w:p>
    <w:p w14:paraId="268825B5" w14:textId="3E727D93" w:rsidR="00E30098" w:rsidRPr="00E30098" w:rsidRDefault="00E30098" w:rsidP="00A519FB">
      <w:pPr>
        <w:spacing w:line="260" w:lineRule="auto"/>
        <w:jc w:val="both"/>
        <w:rPr>
          <w:bCs/>
          <w:sz w:val="20"/>
        </w:rPr>
      </w:pPr>
      <w:r w:rsidRPr="00E30098">
        <w:rPr>
          <w:bCs/>
          <w:sz w:val="20"/>
        </w:rPr>
        <w:t xml:space="preserve">Systems administration including </w:t>
      </w:r>
    </w:p>
    <w:p w14:paraId="49483C74" w14:textId="21A0135B" w:rsidR="00E30098" w:rsidRPr="00E30098" w:rsidRDefault="00E30098" w:rsidP="00E30098">
      <w:pPr>
        <w:pStyle w:val="ListParagraph"/>
        <w:numPr>
          <w:ilvl w:val="0"/>
          <w:numId w:val="19"/>
        </w:numPr>
        <w:spacing w:line="260" w:lineRule="auto"/>
        <w:jc w:val="both"/>
        <w:rPr>
          <w:bCs/>
          <w:sz w:val="20"/>
        </w:rPr>
      </w:pPr>
      <w:r w:rsidRPr="00E30098">
        <w:rPr>
          <w:bCs/>
          <w:sz w:val="20"/>
        </w:rPr>
        <w:t>Desktop central management</w:t>
      </w:r>
    </w:p>
    <w:p w14:paraId="151346E7" w14:textId="6C25A0F8" w:rsidR="00E30098" w:rsidRPr="00E30098" w:rsidRDefault="00E30098" w:rsidP="00E30098">
      <w:pPr>
        <w:pStyle w:val="ListParagraph"/>
        <w:numPr>
          <w:ilvl w:val="0"/>
          <w:numId w:val="19"/>
        </w:numPr>
        <w:spacing w:line="260" w:lineRule="auto"/>
        <w:jc w:val="both"/>
        <w:rPr>
          <w:bCs/>
          <w:sz w:val="20"/>
        </w:rPr>
      </w:pPr>
      <w:r w:rsidRPr="00E30098">
        <w:rPr>
          <w:bCs/>
          <w:sz w:val="20"/>
        </w:rPr>
        <w:t>Patch management</w:t>
      </w:r>
    </w:p>
    <w:p w14:paraId="5B7243AF" w14:textId="38BC6936" w:rsidR="00E30098" w:rsidRPr="00E30098" w:rsidRDefault="00E30098" w:rsidP="00E30098">
      <w:pPr>
        <w:pStyle w:val="ListParagraph"/>
        <w:numPr>
          <w:ilvl w:val="0"/>
          <w:numId w:val="19"/>
        </w:numPr>
        <w:spacing w:line="260" w:lineRule="auto"/>
        <w:jc w:val="both"/>
        <w:rPr>
          <w:bCs/>
          <w:sz w:val="20"/>
        </w:rPr>
      </w:pPr>
      <w:r w:rsidRPr="00E30098">
        <w:rPr>
          <w:bCs/>
          <w:sz w:val="20"/>
        </w:rPr>
        <w:t>System and network monitoring</w:t>
      </w:r>
    </w:p>
    <w:p w14:paraId="2F1D1316" w14:textId="6F0E51F8" w:rsidR="00E30098" w:rsidRPr="00E30098" w:rsidRDefault="00E30098" w:rsidP="00E30098">
      <w:pPr>
        <w:pStyle w:val="ListParagraph"/>
        <w:numPr>
          <w:ilvl w:val="0"/>
          <w:numId w:val="19"/>
        </w:numPr>
        <w:spacing w:line="260" w:lineRule="auto"/>
        <w:jc w:val="both"/>
        <w:rPr>
          <w:bCs/>
          <w:sz w:val="20"/>
        </w:rPr>
      </w:pPr>
      <w:r w:rsidRPr="00E30098">
        <w:rPr>
          <w:bCs/>
          <w:sz w:val="20"/>
        </w:rPr>
        <w:t>VEEAMs backup solution</w:t>
      </w:r>
    </w:p>
    <w:p w14:paraId="150C8C96" w14:textId="136B992C" w:rsidR="00E30098" w:rsidRPr="00E30098" w:rsidRDefault="00E30098" w:rsidP="00E30098">
      <w:pPr>
        <w:pStyle w:val="ListParagraph"/>
        <w:numPr>
          <w:ilvl w:val="0"/>
          <w:numId w:val="19"/>
        </w:numPr>
        <w:spacing w:line="260" w:lineRule="auto"/>
        <w:jc w:val="both"/>
        <w:rPr>
          <w:bCs/>
          <w:sz w:val="20"/>
        </w:rPr>
      </w:pPr>
      <w:r w:rsidRPr="00E30098">
        <w:rPr>
          <w:bCs/>
          <w:sz w:val="20"/>
        </w:rPr>
        <w:t>Storage administration – Pure &amp; NetApp</w:t>
      </w:r>
    </w:p>
    <w:p w14:paraId="78260F17" w14:textId="32F3EE09" w:rsidR="00E30098" w:rsidRDefault="00E30098" w:rsidP="00E30098">
      <w:pPr>
        <w:pStyle w:val="ListParagraph"/>
        <w:numPr>
          <w:ilvl w:val="0"/>
          <w:numId w:val="19"/>
        </w:numPr>
        <w:spacing w:line="260" w:lineRule="auto"/>
        <w:jc w:val="both"/>
        <w:rPr>
          <w:bCs/>
          <w:sz w:val="20"/>
        </w:rPr>
      </w:pPr>
      <w:r w:rsidRPr="00E30098">
        <w:rPr>
          <w:bCs/>
          <w:sz w:val="20"/>
        </w:rPr>
        <w:t>Mitel &amp; ShoreTel Telecommunications</w:t>
      </w:r>
    </w:p>
    <w:p w14:paraId="52FF8DAF" w14:textId="67F15EE4" w:rsidR="00E30098" w:rsidRDefault="00E30098" w:rsidP="00E30098">
      <w:pPr>
        <w:spacing w:line="260" w:lineRule="auto"/>
        <w:jc w:val="both"/>
        <w:rPr>
          <w:bCs/>
          <w:sz w:val="20"/>
        </w:rPr>
      </w:pPr>
      <w:r>
        <w:rPr>
          <w:bCs/>
          <w:sz w:val="20"/>
        </w:rPr>
        <w:t xml:space="preserve">Management and administration of helpdesk ticketing systems </w:t>
      </w:r>
      <w:r w:rsidR="000742A0">
        <w:rPr>
          <w:bCs/>
          <w:sz w:val="20"/>
        </w:rPr>
        <w:t>–</w:t>
      </w:r>
      <w:r>
        <w:rPr>
          <w:bCs/>
          <w:sz w:val="20"/>
        </w:rPr>
        <w:t xml:space="preserve"> TrackIT</w:t>
      </w:r>
    </w:p>
    <w:p w14:paraId="52DA3E5F" w14:textId="3B99F86E" w:rsidR="000742A0" w:rsidRPr="00E30098" w:rsidRDefault="000742A0" w:rsidP="00E30098">
      <w:pPr>
        <w:spacing w:line="260" w:lineRule="auto"/>
        <w:jc w:val="both"/>
        <w:rPr>
          <w:bCs/>
          <w:sz w:val="20"/>
        </w:rPr>
      </w:pPr>
      <w:r>
        <w:rPr>
          <w:bCs/>
          <w:sz w:val="20"/>
        </w:rPr>
        <w:t xml:space="preserve">Citrix – </w:t>
      </w:r>
      <w:r w:rsidR="00F02344">
        <w:rPr>
          <w:bCs/>
          <w:sz w:val="20"/>
        </w:rPr>
        <w:t>P</w:t>
      </w:r>
      <w:r>
        <w:rPr>
          <w:bCs/>
          <w:sz w:val="20"/>
        </w:rPr>
        <w:t>rovisioning</w:t>
      </w:r>
      <w:r w:rsidR="00F02344">
        <w:rPr>
          <w:bCs/>
          <w:sz w:val="20"/>
        </w:rPr>
        <w:t xml:space="preserve"> &amp; Administration</w:t>
      </w:r>
      <w:r>
        <w:rPr>
          <w:bCs/>
          <w:sz w:val="20"/>
        </w:rPr>
        <w:t xml:space="preserve"> </w:t>
      </w:r>
    </w:p>
    <w:p w14:paraId="63DAF09A" w14:textId="77777777" w:rsidR="003F6AA0" w:rsidRPr="00E30098" w:rsidRDefault="003F6AA0" w:rsidP="00A519FB">
      <w:pPr>
        <w:spacing w:line="260" w:lineRule="auto"/>
        <w:jc w:val="both"/>
        <w:rPr>
          <w:bCs/>
          <w:sz w:val="20"/>
        </w:rPr>
      </w:pPr>
    </w:p>
    <w:p w14:paraId="1740FA9D" w14:textId="29DEDA41" w:rsidR="00A519FB" w:rsidRDefault="00A519FB" w:rsidP="00A519FB">
      <w:pPr>
        <w:spacing w:line="260" w:lineRule="auto"/>
        <w:jc w:val="both"/>
        <w:rPr>
          <w:sz w:val="20"/>
        </w:rPr>
      </w:pPr>
      <w:r>
        <w:rPr>
          <w:b/>
          <w:sz w:val="20"/>
        </w:rPr>
        <w:t>Eye, Lips &amp; Face (ELF) 0</w:t>
      </w:r>
      <w:r w:rsidR="008072A8">
        <w:rPr>
          <w:b/>
          <w:sz w:val="20"/>
        </w:rPr>
        <w:t>5</w:t>
      </w:r>
      <w:r>
        <w:rPr>
          <w:b/>
          <w:sz w:val="20"/>
        </w:rPr>
        <w:t>/20</w:t>
      </w:r>
      <w:r w:rsidR="008072A8">
        <w:rPr>
          <w:b/>
          <w:sz w:val="20"/>
        </w:rPr>
        <w:t>19</w:t>
      </w:r>
      <w:r>
        <w:rPr>
          <w:b/>
          <w:sz w:val="20"/>
        </w:rPr>
        <w:t xml:space="preserve"> – 03/13/2020</w:t>
      </w:r>
      <w:r>
        <w:rPr>
          <w:sz w:val="20"/>
        </w:rPr>
        <w:t>– Systems Administrator</w:t>
      </w:r>
    </w:p>
    <w:p w14:paraId="32DB0DF0" w14:textId="77777777" w:rsidR="00A519FB" w:rsidRDefault="00A519FB" w:rsidP="00A519FB">
      <w:pPr>
        <w:numPr>
          <w:ilvl w:val="0"/>
          <w:numId w:val="17"/>
        </w:numPr>
        <w:spacing w:line="260" w:lineRule="auto"/>
        <w:ind w:left="640" w:hanging="252"/>
        <w:jc w:val="both"/>
        <w:rPr>
          <w:sz w:val="20"/>
        </w:rPr>
      </w:pPr>
      <w:r>
        <w:rPr>
          <w:sz w:val="20"/>
        </w:rPr>
        <w:t>Successfully planned and implemented companywide Windows10 Migration</w:t>
      </w:r>
    </w:p>
    <w:p w14:paraId="18B26CCF" w14:textId="77777777" w:rsidR="00A519FB" w:rsidRDefault="00A519FB" w:rsidP="00A519FB">
      <w:pPr>
        <w:numPr>
          <w:ilvl w:val="0"/>
          <w:numId w:val="17"/>
        </w:numPr>
        <w:spacing w:line="260" w:lineRule="auto"/>
        <w:ind w:left="640" w:hanging="252"/>
        <w:jc w:val="both"/>
        <w:rPr>
          <w:sz w:val="20"/>
        </w:rPr>
      </w:pPr>
      <w:r>
        <w:rPr>
          <w:sz w:val="20"/>
        </w:rPr>
        <w:t>Planned and Implemented imaging solution</w:t>
      </w:r>
    </w:p>
    <w:p w14:paraId="1004F2A8" w14:textId="77777777" w:rsidR="00A519FB" w:rsidRDefault="00A519FB" w:rsidP="00A519FB">
      <w:pPr>
        <w:numPr>
          <w:ilvl w:val="0"/>
          <w:numId w:val="17"/>
        </w:numPr>
        <w:spacing w:line="260" w:lineRule="auto"/>
        <w:ind w:left="640" w:hanging="252"/>
        <w:jc w:val="both"/>
        <w:rPr>
          <w:sz w:val="20"/>
        </w:rPr>
      </w:pPr>
      <w:r>
        <w:rPr>
          <w:sz w:val="20"/>
        </w:rPr>
        <w:t>Planned and implemented Hardware procurement and assignment solution</w:t>
      </w:r>
    </w:p>
    <w:p w14:paraId="28DDC603" w14:textId="77777777" w:rsidR="00A519FB" w:rsidRDefault="00A519FB" w:rsidP="00A519FB">
      <w:pPr>
        <w:numPr>
          <w:ilvl w:val="0"/>
          <w:numId w:val="17"/>
        </w:numPr>
        <w:spacing w:line="260" w:lineRule="auto"/>
        <w:ind w:left="640" w:hanging="252"/>
        <w:jc w:val="both"/>
        <w:rPr>
          <w:sz w:val="20"/>
        </w:rPr>
      </w:pPr>
      <w:r>
        <w:rPr>
          <w:sz w:val="20"/>
        </w:rPr>
        <w:t>Windows software and application support</w:t>
      </w:r>
    </w:p>
    <w:p w14:paraId="5F0236A8" w14:textId="77777777" w:rsidR="00A519FB" w:rsidRDefault="00A519FB" w:rsidP="00A519FB">
      <w:pPr>
        <w:numPr>
          <w:ilvl w:val="0"/>
          <w:numId w:val="17"/>
        </w:numPr>
        <w:spacing w:line="260" w:lineRule="auto"/>
        <w:ind w:left="640" w:hanging="252"/>
        <w:jc w:val="both"/>
        <w:rPr>
          <w:sz w:val="20"/>
        </w:rPr>
      </w:pPr>
      <w:r>
        <w:rPr>
          <w:sz w:val="20"/>
        </w:rPr>
        <w:t>Mac Support - Assignment, Networking, Storage &amp; Application Support</w:t>
      </w:r>
    </w:p>
    <w:p w14:paraId="72F7B580" w14:textId="77777777" w:rsidR="00A519FB" w:rsidRDefault="00A519FB" w:rsidP="00A519FB">
      <w:pPr>
        <w:numPr>
          <w:ilvl w:val="0"/>
          <w:numId w:val="17"/>
        </w:numPr>
        <w:spacing w:line="260" w:lineRule="auto"/>
        <w:ind w:left="640" w:hanging="252"/>
        <w:jc w:val="both"/>
        <w:rPr>
          <w:sz w:val="20"/>
        </w:rPr>
      </w:pPr>
      <w:r>
        <w:rPr>
          <w:sz w:val="20"/>
        </w:rPr>
        <w:t>SharePoint/Office 365 &amp; Azure – Engineering and Administration</w:t>
      </w:r>
    </w:p>
    <w:p w14:paraId="23FAF3FA" w14:textId="77777777" w:rsidR="00A519FB" w:rsidRDefault="00A519FB" w:rsidP="00A519FB">
      <w:pPr>
        <w:numPr>
          <w:ilvl w:val="0"/>
          <w:numId w:val="17"/>
        </w:numPr>
        <w:spacing w:line="260" w:lineRule="auto"/>
        <w:ind w:left="640" w:hanging="252"/>
        <w:jc w:val="both"/>
        <w:rPr>
          <w:sz w:val="20"/>
        </w:rPr>
      </w:pPr>
      <w:r>
        <w:rPr>
          <w:sz w:val="20"/>
        </w:rPr>
        <w:t>Azure virtual machines - Engineering and Administration</w:t>
      </w:r>
    </w:p>
    <w:p w14:paraId="6D6E76B0" w14:textId="77777777" w:rsidR="00A519FB" w:rsidRDefault="00A519FB" w:rsidP="00A519FB">
      <w:pPr>
        <w:numPr>
          <w:ilvl w:val="0"/>
          <w:numId w:val="17"/>
        </w:numPr>
        <w:spacing w:line="260" w:lineRule="auto"/>
        <w:ind w:left="640" w:hanging="252"/>
        <w:jc w:val="both"/>
        <w:rPr>
          <w:sz w:val="20"/>
        </w:rPr>
      </w:pPr>
      <w:r>
        <w:rPr>
          <w:sz w:val="20"/>
        </w:rPr>
        <w:t>Microsoft Exchange Online Administration</w:t>
      </w:r>
    </w:p>
    <w:p w14:paraId="41CC38F8" w14:textId="77777777" w:rsidR="00A519FB" w:rsidRDefault="00A519FB" w:rsidP="00A519FB">
      <w:pPr>
        <w:numPr>
          <w:ilvl w:val="0"/>
          <w:numId w:val="17"/>
        </w:numPr>
        <w:spacing w:line="260" w:lineRule="auto"/>
        <w:ind w:left="640" w:hanging="252"/>
        <w:jc w:val="both"/>
        <w:rPr>
          <w:sz w:val="20"/>
        </w:rPr>
      </w:pPr>
      <w:r>
        <w:rPr>
          <w:sz w:val="20"/>
        </w:rPr>
        <w:t>Active Directory, Domain Controller (AD/DC) Administration</w:t>
      </w:r>
    </w:p>
    <w:p w14:paraId="52B265AC" w14:textId="77777777" w:rsidR="00A519FB" w:rsidRDefault="00A519FB" w:rsidP="00A519FB">
      <w:pPr>
        <w:numPr>
          <w:ilvl w:val="0"/>
          <w:numId w:val="17"/>
        </w:numPr>
        <w:spacing w:line="260" w:lineRule="auto"/>
        <w:ind w:left="640" w:hanging="252"/>
        <w:jc w:val="both"/>
        <w:rPr>
          <w:sz w:val="20"/>
        </w:rPr>
      </w:pPr>
      <w:r>
        <w:rPr>
          <w:sz w:val="20"/>
        </w:rPr>
        <w:t>Storage solutions: EVO, Egnyte, Network Shares</w:t>
      </w:r>
    </w:p>
    <w:p w14:paraId="20F360B0" w14:textId="70B5C526" w:rsidR="00A519FB" w:rsidRDefault="00A519FB" w:rsidP="00A519FB">
      <w:pPr>
        <w:numPr>
          <w:ilvl w:val="0"/>
          <w:numId w:val="17"/>
        </w:numPr>
        <w:spacing w:line="260" w:lineRule="auto"/>
        <w:ind w:left="640" w:hanging="252"/>
        <w:jc w:val="both"/>
        <w:rPr>
          <w:sz w:val="20"/>
        </w:rPr>
      </w:pPr>
      <w:r>
        <w:rPr>
          <w:sz w:val="20"/>
        </w:rPr>
        <w:t>Provided on premise network Administration and support</w:t>
      </w:r>
    </w:p>
    <w:p w14:paraId="25122DD8" w14:textId="77777777" w:rsidR="00A519FB" w:rsidRPr="00A519FB" w:rsidRDefault="00A519FB" w:rsidP="00A519FB">
      <w:pPr>
        <w:spacing w:line="260" w:lineRule="auto"/>
        <w:jc w:val="both"/>
        <w:rPr>
          <w:rStyle w:val="Strong1"/>
          <w:sz w:val="20"/>
        </w:rPr>
      </w:pPr>
    </w:p>
    <w:p w14:paraId="5BBEC3C7" w14:textId="4D8FF728" w:rsidR="00763C67" w:rsidRPr="00A519FB" w:rsidRDefault="00763C67" w:rsidP="00A519FB">
      <w:pPr>
        <w:spacing w:line="260" w:lineRule="auto"/>
        <w:jc w:val="both"/>
        <w:rPr>
          <w:sz w:val="20"/>
        </w:rPr>
      </w:pPr>
      <w:r w:rsidRPr="00A519FB">
        <w:rPr>
          <w:rStyle w:val="Strong1"/>
          <w:b/>
          <w:bCs/>
          <w:sz w:val="20"/>
          <w:szCs w:val="20"/>
        </w:rPr>
        <w:t>Amyris 07/2018 – 05/2019</w:t>
      </w:r>
      <w:r w:rsidRPr="00A519FB">
        <w:rPr>
          <w:sz w:val="20"/>
          <w:szCs w:val="20"/>
        </w:rPr>
        <w:t>– SharePoint Administrator (</w:t>
      </w:r>
      <w:r w:rsidR="008072A8" w:rsidRPr="00A519FB">
        <w:rPr>
          <w:sz w:val="20"/>
          <w:szCs w:val="20"/>
        </w:rPr>
        <w:t>with development</w:t>
      </w:r>
      <w:r w:rsidRPr="00A519FB">
        <w:rPr>
          <w:sz w:val="20"/>
          <w:szCs w:val="20"/>
        </w:rPr>
        <w:t xml:space="preserve">) </w:t>
      </w:r>
      <w:r w:rsidR="00A519FB">
        <w:rPr>
          <w:sz w:val="20"/>
          <w:szCs w:val="20"/>
        </w:rPr>
        <w:t>–</w:t>
      </w:r>
      <w:r w:rsidRPr="00A519FB">
        <w:rPr>
          <w:sz w:val="20"/>
          <w:szCs w:val="20"/>
        </w:rPr>
        <w:t xml:space="preserve"> Remote</w:t>
      </w:r>
      <w:r w:rsidR="00A519FB">
        <w:rPr>
          <w:sz w:val="20"/>
          <w:szCs w:val="20"/>
        </w:rPr>
        <w:t xml:space="preserve"> Consultant</w:t>
      </w:r>
    </w:p>
    <w:p w14:paraId="30E0F545" w14:textId="378DF362" w:rsidR="00763C67" w:rsidRPr="00763C67" w:rsidRDefault="00763C67" w:rsidP="00763C67">
      <w:pPr>
        <w:pStyle w:val="div"/>
        <w:numPr>
          <w:ilvl w:val="0"/>
          <w:numId w:val="16"/>
        </w:numPr>
        <w:spacing w:line="260" w:lineRule="atLeast"/>
        <w:rPr>
          <w:sz w:val="20"/>
          <w:szCs w:val="20"/>
        </w:rPr>
      </w:pPr>
      <w:r w:rsidRPr="00763C67">
        <w:rPr>
          <w:color w:val="000000"/>
          <w:sz w:val="20"/>
          <w:szCs w:val="20"/>
        </w:rPr>
        <w:lastRenderedPageBreak/>
        <w:t xml:space="preserve">Created sites, built custom workflows, and managed permissions and content as requested from customers </w:t>
      </w:r>
    </w:p>
    <w:p w14:paraId="11CB54DB" w14:textId="77777777" w:rsidR="00763C67" w:rsidRDefault="00763C67" w:rsidP="00763C67">
      <w:pPr>
        <w:pStyle w:val="ulli"/>
        <w:numPr>
          <w:ilvl w:val="0"/>
          <w:numId w:val="16"/>
        </w:numPr>
        <w:spacing w:line="260" w:lineRule="atLeast"/>
        <w:rPr>
          <w:color w:val="000000"/>
          <w:sz w:val="20"/>
          <w:szCs w:val="20"/>
        </w:rPr>
      </w:pPr>
      <w:r w:rsidRPr="00763C67">
        <w:rPr>
          <w:color w:val="000000"/>
          <w:sz w:val="20"/>
          <w:szCs w:val="20"/>
        </w:rPr>
        <w:t>Implemented useful SharePoint capabilities based on feedba</w:t>
      </w:r>
      <w:r>
        <w:rPr>
          <w:color w:val="000000"/>
          <w:sz w:val="20"/>
          <w:szCs w:val="20"/>
        </w:rPr>
        <w:t>ck and stakeholder interactions</w:t>
      </w:r>
    </w:p>
    <w:p w14:paraId="00A4D16D" w14:textId="77777777" w:rsidR="00763C67" w:rsidRDefault="00763C67" w:rsidP="00763C67">
      <w:pPr>
        <w:pStyle w:val="ulli"/>
        <w:numPr>
          <w:ilvl w:val="0"/>
          <w:numId w:val="16"/>
        </w:numPr>
        <w:spacing w:line="260" w:lineRule="atLeast"/>
        <w:rPr>
          <w:color w:val="000000"/>
          <w:sz w:val="20"/>
          <w:szCs w:val="20"/>
        </w:rPr>
      </w:pPr>
      <w:r w:rsidRPr="00763C67">
        <w:rPr>
          <w:color w:val="000000"/>
          <w:sz w:val="20"/>
          <w:szCs w:val="20"/>
        </w:rPr>
        <w:t xml:space="preserve">Constructed multiple sub-sites, pages, and libraries with the deployment of the new. SharePoint Site. </w:t>
      </w:r>
    </w:p>
    <w:p w14:paraId="7DDBC1E4" w14:textId="4F54527E" w:rsidR="00157CCB" w:rsidRDefault="00763C67" w:rsidP="00763C67">
      <w:pPr>
        <w:pStyle w:val="ulli"/>
        <w:numPr>
          <w:ilvl w:val="0"/>
          <w:numId w:val="16"/>
        </w:numPr>
        <w:spacing w:line="260" w:lineRule="atLeast"/>
        <w:rPr>
          <w:color w:val="000000"/>
          <w:sz w:val="20"/>
          <w:szCs w:val="20"/>
        </w:rPr>
      </w:pPr>
      <w:r w:rsidRPr="00763C67">
        <w:rPr>
          <w:color w:val="000000"/>
          <w:sz w:val="20"/>
          <w:szCs w:val="20"/>
        </w:rPr>
        <w:t>Designed and customized pages and applied complex permissions using SharePoint groups and active directory groups.</w:t>
      </w:r>
    </w:p>
    <w:p w14:paraId="70ED8FCD" w14:textId="77777777" w:rsidR="00A519FB" w:rsidRPr="00763C67" w:rsidRDefault="00A519FB" w:rsidP="00A519FB">
      <w:pPr>
        <w:pStyle w:val="ulli"/>
        <w:spacing w:line="260" w:lineRule="atLeast"/>
        <w:rPr>
          <w:rStyle w:val="Strong1"/>
          <w:color w:val="000000"/>
          <w:sz w:val="20"/>
          <w:szCs w:val="20"/>
        </w:rPr>
      </w:pPr>
    </w:p>
    <w:p w14:paraId="59C7BDD0" w14:textId="77777777" w:rsidR="00A519FB" w:rsidRDefault="00A519FB" w:rsidP="00A519FB">
      <w:pPr>
        <w:spacing w:line="260" w:lineRule="auto"/>
        <w:rPr>
          <w:sz w:val="20"/>
        </w:rPr>
      </w:pPr>
      <w:r>
        <w:rPr>
          <w:b/>
          <w:sz w:val="20"/>
        </w:rPr>
        <w:t>Kenneth Rainin Foundation 03/2018 - 07/2018</w:t>
      </w:r>
      <w:r>
        <w:rPr>
          <w:sz w:val="20"/>
        </w:rPr>
        <w:t> – Systems Administrator</w:t>
      </w:r>
    </w:p>
    <w:p w14:paraId="5EC9BCC9" w14:textId="77777777" w:rsidR="00A519FB" w:rsidRDefault="00A519FB" w:rsidP="00A519FB">
      <w:pPr>
        <w:numPr>
          <w:ilvl w:val="0"/>
          <w:numId w:val="18"/>
        </w:numPr>
        <w:spacing w:line="260" w:lineRule="auto"/>
        <w:ind w:left="640" w:hanging="252"/>
        <w:rPr>
          <w:sz w:val="20"/>
        </w:rPr>
      </w:pPr>
      <w:r>
        <w:rPr>
          <w:sz w:val="20"/>
        </w:rPr>
        <w:t>Network Admin – Routing Switching Proxy Servers/Firewall- Design &amp; administration</w:t>
      </w:r>
    </w:p>
    <w:p w14:paraId="7C5C5E42" w14:textId="77777777" w:rsidR="00A519FB" w:rsidRDefault="00A519FB" w:rsidP="00A519FB">
      <w:pPr>
        <w:numPr>
          <w:ilvl w:val="0"/>
          <w:numId w:val="18"/>
        </w:numPr>
        <w:spacing w:line="260" w:lineRule="auto"/>
        <w:ind w:left="640" w:hanging="252"/>
        <w:rPr>
          <w:sz w:val="20"/>
        </w:rPr>
      </w:pPr>
      <w:r>
        <w:rPr>
          <w:sz w:val="20"/>
        </w:rPr>
        <w:t>Configure and Administrator Office 365 and SharePoint including migration</w:t>
      </w:r>
    </w:p>
    <w:p w14:paraId="7E98F1C0" w14:textId="77777777" w:rsidR="00A519FB" w:rsidRDefault="00A519FB" w:rsidP="00A519FB">
      <w:pPr>
        <w:numPr>
          <w:ilvl w:val="0"/>
          <w:numId w:val="18"/>
        </w:numPr>
        <w:spacing w:line="260" w:lineRule="auto"/>
        <w:ind w:left="640" w:hanging="252"/>
        <w:rPr>
          <w:sz w:val="20"/>
        </w:rPr>
      </w:pPr>
      <w:r>
        <w:rPr>
          <w:sz w:val="20"/>
        </w:rPr>
        <w:t xml:space="preserve">SharePoint/Office 365 and Azure administration SharePoint -Design and development  </w:t>
      </w:r>
    </w:p>
    <w:p w14:paraId="4C7F429E" w14:textId="77777777" w:rsidR="00A519FB" w:rsidRDefault="00A519FB" w:rsidP="00A519FB">
      <w:pPr>
        <w:numPr>
          <w:ilvl w:val="0"/>
          <w:numId w:val="18"/>
        </w:numPr>
        <w:spacing w:line="260" w:lineRule="auto"/>
        <w:ind w:left="640" w:hanging="252"/>
        <w:rPr>
          <w:sz w:val="20"/>
        </w:rPr>
      </w:pPr>
      <w:r>
        <w:rPr>
          <w:sz w:val="20"/>
        </w:rPr>
        <w:t>VOIP Telephony administration- AVAYA</w:t>
      </w:r>
    </w:p>
    <w:p w14:paraId="492B8895" w14:textId="77777777" w:rsidR="00A519FB" w:rsidRDefault="00A519FB" w:rsidP="00A519FB">
      <w:pPr>
        <w:numPr>
          <w:ilvl w:val="0"/>
          <w:numId w:val="18"/>
        </w:numPr>
        <w:spacing w:line="260" w:lineRule="auto"/>
        <w:ind w:left="640" w:hanging="252"/>
        <w:rPr>
          <w:sz w:val="20"/>
        </w:rPr>
      </w:pPr>
      <w:r>
        <w:rPr>
          <w:sz w:val="20"/>
        </w:rPr>
        <w:t>Microsoft Exchange Administrator Active Directory/Domain Controller</w:t>
      </w:r>
    </w:p>
    <w:p w14:paraId="26238629" w14:textId="77777777" w:rsidR="00A519FB" w:rsidRDefault="00A519FB" w:rsidP="00A519FB">
      <w:pPr>
        <w:numPr>
          <w:ilvl w:val="0"/>
          <w:numId w:val="18"/>
        </w:numPr>
        <w:spacing w:line="260" w:lineRule="auto"/>
        <w:ind w:left="640" w:hanging="252"/>
        <w:rPr>
          <w:sz w:val="20"/>
        </w:rPr>
      </w:pPr>
      <w:r>
        <w:rPr>
          <w:sz w:val="20"/>
        </w:rPr>
        <w:t>Desktop and Laptop technical support </w:t>
      </w:r>
    </w:p>
    <w:p w14:paraId="3BDE980E" w14:textId="77777777" w:rsidR="00A519FB" w:rsidRDefault="00A519FB" w:rsidP="00A519FB">
      <w:pPr>
        <w:numPr>
          <w:ilvl w:val="0"/>
          <w:numId w:val="18"/>
        </w:numPr>
        <w:spacing w:line="260" w:lineRule="auto"/>
        <w:ind w:left="640" w:hanging="252"/>
        <w:rPr>
          <w:sz w:val="20"/>
        </w:rPr>
      </w:pPr>
      <w:r>
        <w:rPr>
          <w:sz w:val="20"/>
        </w:rPr>
        <w:t>ESXi Host/VMWare - Virtualize Servers Administrator &amp; Engineer</w:t>
      </w:r>
    </w:p>
    <w:p w14:paraId="657C1DA9" w14:textId="77777777" w:rsidR="00A519FB" w:rsidRDefault="00A519FB" w:rsidP="00A519FB">
      <w:pPr>
        <w:numPr>
          <w:ilvl w:val="0"/>
          <w:numId w:val="18"/>
        </w:numPr>
        <w:spacing w:line="260" w:lineRule="auto"/>
        <w:ind w:left="640" w:hanging="252"/>
        <w:rPr>
          <w:sz w:val="20"/>
        </w:rPr>
      </w:pPr>
      <w:r>
        <w:rPr>
          <w:sz w:val="20"/>
        </w:rPr>
        <w:t>Successfully implemented SharePoint solution and data migration to SharePoint Online</w:t>
      </w:r>
    </w:p>
    <w:p w14:paraId="658ACEA9" w14:textId="77777777" w:rsidR="00A519FB" w:rsidRDefault="00A519FB" w:rsidP="00A519FB">
      <w:pPr>
        <w:numPr>
          <w:ilvl w:val="0"/>
          <w:numId w:val="18"/>
        </w:numPr>
        <w:spacing w:line="260" w:lineRule="auto"/>
        <w:ind w:left="640" w:hanging="252"/>
        <w:rPr>
          <w:sz w:val="20"/>
        </w:rPr>
      </w:pPr>
      <w:r>
        <w:rPr>
          <w:sz w:val="20"/>
        </w:rPr>
        <w:t>Created automated forms and application in SharePoint - Power Automate/Flow and PowerApps</w:t>
      </w:r>
    </w:p>
    <w:p w14:paraId="19270350" w14:textId="77777777" w:rsidR="00A519FB" w:rsidRDefault="00A519FB" w:rsidP="00A519FB">
      <w:pPr>
        <w:numPr>
          <w:ilvl w:val="0"/>
          <w:numId w:val="18"/>
        </w:numPr>
        <w:spacing w:line="260" w:lineRule="auto"/>
        <w:ind w:left="640" w:hanging="252"/>
        <w:rPr>
          <w:sz w:val="20"/>
        </w:rPr>
      </w:pPr>
      <w:r>
        <w:rPr>
          <w:sz w:val="20"/>
        </w:rPr>
        <w:t xml:space="preserve">Implemented helpdesk and ticketing solution </w:t>
      </w:r>
    </w:p>
    <w:p w14:paraId="08B6C658" w14:textId="77777777" w:rsidR="00A519FB" w:rsidRDefault="00A519FB" w:rsidP="00A519FB">
      <w:pPr>
        <w:numPr>
          <w:ilvl w:val="0"/>
          <w:numId w:val="18"/>
        </w:numPr>
        <w:spacing w:line="260" w:lineRule="auto"/>
        <w:ind w:left="640" w:hanging="252"/>
        <w:rPr>
          <w:sz w:val="20"/>
        </w:rPr>
      </w:pPr>
      <w:r>
        <w:rPr>
          <w:sz w:val="20"/>
        </w:rPr>
        <w:t>Planned and implemented hardware upgrades and request protocol</w:t>
      </w:r>
    </w:p>
    <w:p w14:paraId="66E3CCDF" w14:textId="77777777" w:rsidR="00A519FB" w:rsidRDefault="00A519FB" w:rsidP="00A519FB">
      <w:pPr>
        <w:numPr>
          <w:ilvl w:val="0"/>
          <w:numId w:val="18"/>
        </w:numPr>
        <w:spacing w:line="260" w:lineRule="auto"/>
        <w:ind w:left="640" w:hanging="252"/>
        <w:rPr>
          <w:sz w:val="20"/>
        </w:rPr>
      </w:pPr>
      <w:r>
        <w:rPr>
          <w:sz w:val="20"/>
        </w:rPr>
        <w:t>Planned and implemented Windows 10 Migration and hardware upgrade</w:t>
      </w:r>
    </w:p>
    <w:p w14:paraId="50D36B49" w14:textId="77777777" w:rsidR="00A519FB" w:rsidRDefault="00A519FB">
      <w:pPr>
        <w:pStyle w:val="p"/>
        <w:spacing w:line="260" w:lineRule="atLeast"/>
        <w:rPr>
          <w:rStyle w:val="b"/>
          <w:b/>
          <w:bCs/>
          <w:sz w:val="20"/>
          <w:szCs w:val="20"/>
        </w:rPr>
      </w:pPr>
    </w:p>
    <w:p w14:paraId="26827896" w14:textId="266020B4" w:rsidR="002808C0" w:rsidRDefault="00B258B4">
      <w:pPr>
        <w:pStyle w:val="p"/>
        <w:spacing w:line="260" w:lineRule="atLeast"/>
        <w:rPr>
          <w:sz w:val="20"/>
          <w:szCs w:val="20"/>
        </w:rPr>
      </w:pPr>
      <w:r>
        <w:rPr>
          <w:rStyle w:val="b"/>
          <w:b/>
          <w:bCs/>
          <w:sz w:val="20"/>
          <w:szCs w:val="20"/>
        </w:rPr>
        <w:t>International Health Nutraceutical Systems 12/2016-</w:t>
      </w:r>
      <w:r w:rsidR="00AD7A42">
        <w:rPr>
          <w:rStyle w:val="b"/>
          <w:b/>
          <w:bCs/>
          <w:sz w:val="20"/>
          <w:szCs w:val="20"/>
        </w:rPr>
        <w:t>3/2018</w:t>
      </w:r>
      <w:r w:rsidR="00157CCB">
        <w:rPr>
          <w:rStyle w:val="b"/>
          <w:b/>
          <w:bCs/>
          <w:sz w:val="20"/>
          <w:szCs w:val="20"/>
        </w:rPr>
        <w:t xml:space="preserve"> - </w:t>
      </w:r>
      <w:r w:rsidR="00157CCB" w:rsidRPr="00157CCB">
        <w:rPr>
          <w:rStyle w:val="b"/>
          <w:sz w:val="20"/>
          <w:szCs w:val="20"/>
        </w:rPr>
        <w:t xml:space="preserve">Systems </w:t>
      </w:r>
      <w:r w:rsidR="008B7B7F">
        <w:rPr>
          <w:rStyle w:val="b"/>
          <w:sz w:val="20"/>
          <w:szCs w:val="20"/>
        </w:rPr>
        <w:t>Administrator L1/L2</w:t>
      </w:r>
    </w:p>
    <w:p w14:paraId="7658E73C" w14:textId="5474031F" w:rsidR="002808C0" w:rsidRDefault="00B258B4">
      <w:pPr>
        <w:pStyle w:val="ulli"/>
        <w:numPr>
          <w:ilvl w:val="0"/>
          <w:numId w:val="5"/>
        </w:numPr>
        <w:spacing w:line="260" w:lineRule="atLeast"/>
        <w:ind w:left="640" w:hanging="252"/>
        <w:rPr>
          <w:sz w:val="20"/>
          <w:szCs w:val="20"/>
        </w:rPr>
      </w:pPr>
      <w:r>
        <w:rPr>
          <w:sz w:val="20"/>
          <w:szCs w:val="20"/>
        </w:rPr>
        <w:t>Design, run, administer and maintain all Information Technology related systems.</w:t>
      </w:r>
    </w:p>
    <w:p w14:paraId="4BABD358" w14:textId="77777777" w:rsidR="002808C0" w:rsidRDefault="00B258B4">
      <w:pPr>
        <w:pStyle w:val="ulli"/>
        <w:numPr>
          <w:ilvl w:val="0"/>
          <w:numId w:val="5"/>
        </w:numPr>
        <w:spacing w:line="260" w:lineRule="atLeast"/>
        <w:ind w:left="640" w:hanging="252"/>
        <w:rPr>
          <w:sz w:val="20"/>
          <w:szCs w:val="20"/>
        </w:rPr>
      </w:pPr>
      <w:r>
        <w:rPr>
          <w:sz w:val="20"/>
          <w:szCs w:val="20"/>
        </w:rPr>
        <w:t>Networking, LAN - Maintain Servers, Routers, Switches and Server Room </w:t>
      </w:r>
    </w:p>
    <w:p w14:paraId="19D7BC33" w14:textId="4B0C3372" w:rsidR="002808C0" w:rsidRDefault="00B258B4">
      <w:pPr>
        <w:pStyle w:val="ulli"/>
        <w:numPr>
          <w:ilvl w:val="0"/>
          <w:numId w:val="5"/>
        </w:numPr>
        <w:spacing w:line="260" w:lineRule="atLeast"/>
        <w:ind w:left="640" w:hanging="252"/>
        <w:rPr>
          <w:sz w:val="20"/>
          <w:szCs w:val="20"/>
        </w:rPr>
      </w:pPr>
      <w:r>
        <w:rPr>
          <w:sz w:val="20"/>
          <w:szCs w:val="20"/>
        </w:rPr>
        <w:t>Servers - Windows Servers 2003 - 2016 serving various functions as DCHP</w:t>
      </w:r>
      <w:r w:rsidR="008B7B7F">
        <w:rPr>
          <w:sz w:val="20"/>
          <w:szCs w:val="20"/>
        </w:rPr>
        <w:t xml:space="preserve">, </w:t>
      </w:r>
      <w:r>
        <w:rPr>
          <w:sz w:val="20"/>
          <w:szCs w:val="20"/>
        </w:rPr>
        <w:t>DNS File Servers and Print Servers</w:t>
      </w:r>
    </w:p>
    <w:p w14:paraId="045BB338" w14:textId="77777777" w:rsidR="002808C0" w:rsidRDefault="00B258B4">
      <w:pPr>
        <w:pStyle w:val="ulli"/>
        <w:numPr>
          <w:ilvl w:val="0"/>
          <w:numId w:val="5"/>
        </w:numPr>
        <w:spacing w:line="260" w:lineRule="atLeast"/>
        <w:ind w:left="640" w:hanging="252"/>
        <w:rPr>
          <w:sz w:val="20"/>
          <w:szCs w:val="20"/>
        </w:rPr>
      </w:pPr>
      <w:r>
        <w:rPr>
          <w:sz w:val="20"/>
          <w:szCs w:val="20"/>
        </w:rPr>
        <w:t>Data Storage- Compellent and NetApp storage solutions</w:t>
      </w:r>
    </w:p>
    <w:p w14:paraId="4CF711C8" w14:textId="77777777" w:rsidR="002808C0" w:rsidRDefault="00B258B4">
      <w:pPr>
        <w:pStyle w:val="ulli"/>
        <w:numPr>
          <w:ilvl w:val="0"/>
          <w:numId w:val="5"/>
        </w:numPr>
        <w:spacing w:line="260" w:lineRule="atLeast"/>
        <w:ind w:left="640" w:hanging="252"/>
        <w:rPr>
          <w:sz w:val="20"/>
          <w:szCs w:val="20"/>
        </w:rPr>
      </w:pPr>
      <w:r>
        <w:rPr>
          <w:sz w:val="20"/>
          <w:szCs w:val="20"/>
        </w:rPr>
        <w:t>Virtual Machines VM Ware Host ESXi 5.5 and 6.0 and associated V-Centers</w:t>
      </w:r>
    </w:p>
    <w:p w14:paraId="3D720677" w14:textId="77777777" w:rsidR="002808C0" w:rsidRDefault="00B258B4">
      <w:pPr>
        <w:pStyle w:val="ulli"/>
        <w:numPr>
          <w:ilvl w:val="0"/>
          <w:numId w:val="5"/>
        </w:numPr>
        <w:spacing w:line="260" w:lineRule="atLeast"/>
        <w:ind w:left="640" w:hanging="252"/>
        <w:rPr>
          <w:sz w:val="20"/>
          <w:szCs w:val="20"/>
        </w:rPr>
      </w:pPr>
      <w:r>
        <w:rPr>
          <w:sz w:val="20"/>
          <w:szCs w:val="20"/>
        </w:rPr>
        <w:t>Operating Systems - Windows 7 and Windows 10</w:t>
      </w:r>
    </w:p>
    <w:p w14:paraId="5A6ED0C8" w14:textId="77777777" w:rsidR="002808C0" w:rsidRDefault="00B258B4">
      <w:pPr>
        <w:pStyle w:val="ulli"/>
        <w:numPr>
          <w:ilvl w:val="0"/>
          <w:numId w:val="5"/>
        </w:numPr>
        <w:spacing w:line="260" w:lineRule="atLeast"/>
        <w:ind w:left="640" w:hanging="252"/>
        <w:rPr>
          <w:sz w:val="20"/>
          <w:szCs w:val="20"/>
        </w:rPr>
      </w:pPr>
      <w:r>
        <w:rPr>
          <w:sz w:val="20"/>
          <w:szCs w:val="20"/>
        </w:rPr>
        <w:t>Share Point and Office 365</w:t>
      </w:r>
    </w:p>
    <w:p w14:paraId="684C626B" w14:textId="2AB9BB5B" w:rsidR="002808C0" w:rsidRDefault="00B258B4">
      <w:pPr>
        <w:pStyle w:val="ulli"/>
        <w:numPr>
          <w:ilvl w:val="0"/>
          <w:numId w:val="5"/>
        </w:numPr>
        <w:spacing w:line="260" w:lineRule="atLeast"/>
        <w:ind w:left="640" w:hanging="252"/>
        <w:rPr>
          <w:sz w:val="20"/>
          <w:szCs w:val="20"/>
        </w:rPr>
      </w:pPr>
      <w:r>
        <w:rPr>
          <w:sz w:val="20"/>
          <w:szCs w:val="20"/>
        </w:rPr>
        <w:t>Hardware Support</w:t>
      </w:r>
    </w:p>
    <w:p w14:paraId="32554935" w14:textId="77777777" w:rsidR="00A519FB" w:rsidRDefault="00A519FB" w:rsidP="00A519FB">
      <w:pPr>
        <w:pStyle w:val="ulli"/>
        <w:spacing w:line="260" w:lineRule="atLeast"/>
        <w:ind w:left="640"/>
        <w:rPr>
          <w:sz w:val="20"/>
          <w:szCs w:val="20"/>
        </w:rPr>
      </w:pPr>
    </w:p>
    <w:p w14:paraId="556893F0" w14:textId="595ACDEB" w:rsidR="002808C0" w:rsidRDefault="00B258B4">
      <w:pPr>
        <w:pStyle w:val="div"/>
        <w:spacing w:line="260" w:lineRule="atLeast"/>
        <w:rPr>
          <w:sz w:val="20"/>
          <w:szCs w:val="20"/>
        </w:rPr>
      </w:pPr>
      <w:r>
        <w:rPr>
          <w:rStyle w:val="b"/>
          <w:b/>
          <w:bCs/>
          <w:sz w:val="20"/>
          <w:szCs w:val="20"/>
        </w:rPr>
        <w:t>Fidos Networks</w:t>
      </w:r>
      <w:r>
        <w:rPr>
          <w:rStyle w:val="Strong1"/>
          <w:b/>
          <w:bCs/>
          <w:sz w:val="20"/>
          <w:szCs w:val="20"/>
        </w:rPr>
        <w:t> San Francisco CA 07/2016 -12/2016 (Consultant)</w:t>
      </w:r>
      <w:r w:rsidR="00157CCB">
        <w:rPr>
          <w:rStyle w:val="Strong1"/>
          <w:b/>
          <w:bCs/>
          <w:sz w:val="20"/>
          <w:szCs w:val="20"/>
        </w:rPr>
        <w:t xml:space="preserve"> – </w:t>
      </w:r>
      <w:r w:rsidR="00157CCB" w:rsidRPr="00157CCB">
        <w:rPr>
          <w:rStyle w:val="Strong1"/>
          <w:sz w:val="20"/>
          <w:szCs w:val="20"/>
        </w:rPr>
        <w:t>Systems Support Engineer</w:t>
      </w:r>
    </w:p>
    <w:p w14:paraId="28003BB3" w14:textId="77777777" w:rsidR="002808C0" w:rsidRDefault="00B258B4">
      <w:pPr>
        <w:pStyle w:val="ulli"/>
        <w:numPr>
          <w:ilvl w:val="0"/>
          <w:numId w:val="6"/>
        </w:numPr>
        <w:spacing w:line="260" w:lineRule="atLeast"/>
        <w:ind w:left="640" w:hanging="252"/>
        <w:rPr>
          <w:sz w:val="20"/>
          <w:szCs w:val="20"/>
        </w:rPr>
      </w:pPr>
      <w:r>
        <w:rPr>
          <w:sz w:val="20"/>
          <w:szCs w:val="20"/>
        </w:rPr>
        <w:t xml:space="preserve">Office 365 and Share Point migration </w:t>
      </w:r>
    </w:p>
    <w:p w14:paraId="2BFF0FE1" w14:textId="77777777" w:rsidR="002808C0" w:rsidRDefault="00B258B4">
      <w:pPr>
        <w:pStyle w:val="ulli"/>
        <w:numPr>
          <w:ilvl w:val="0"/>
          <w:numId w:val="6"/>
        </w:numPr>
        <w:spacing w:line="260" w:lineRule="atLeast"/>
        <w:ind w:left="640" w:hanging="252"/>
        <w:rPr>
          <w:sz w:val="20"/>
          <w:szCs w:val="20"/>
        </w:rPr>
      </w:pPr>
      <w:r>
        <w:rPr>
          <w:sz w:val="20"/>
          <w:szCs w:val="20"/>
        </w:rPr>
        <w:t>VOIP Telephony administration- MIXIE and Zultys</w:t>
      </w:r>
    </w:p>
    <w:p w14:paraId="7310FA02" w14:textId="77777777" w:rsidR="002808C0" w:rsidRDefault="00B258B4">
      <w:pPr>
        <w:pStyle w:val="ulli"/>
        <w:numPr>
          <w:ilvl w:val="0"/>
          <w:numId w:val="6"/>
        </w:numPr>
        <w:spacing w:line="260" w:lineRule="atLeast"/>
        <w:ind w:left="640" w:hanging="252"/>
        <w:rPr>
          <w:sz w:val="20"/>
          <w:szCs w:val="20"/>
        </w:rPr>
      </w:pPr>
      <w:r>
        <w:rPr>
          <w:sz w:val="20"/>
          <w:szCs w:val="20"/>
        </w:rPr>
        <w:t>Microsoft Exchange Administrator</w:t>
      </w:r>
    </w:p>
    <w:p w14:paraId="6D5425AC" w14:textId="77777777" w:rsidR="002808C0" w:rsidRDefault="00B258B4">
      <w:pPr>
        <w:pStyle w:val="ulli"/>
        <w:numPr>
          <w:ilvl w:val="0"/>
          <w:numId w:val="6"/>
        </w:numPr>
        <w:spacing w:line="260" w:lineRule="atLeast"/>
        <w:ind w:left="640" w:hanging="252"/>
        <w:rPr>
          <w:sz w:val="20"/>
          <w:szCs w:val="20"/>
        </w:rPr>
      </w:pPr>
      <w:r>
        <w:rPr>
          <w:sz w:val="20"/>
          <w:szCs w:val="20"/>
        </w:rPr>
        <w:t>Active Directory Server and Terminal Servers Administrator (2003-2016</w:t>
      </w:r>
    </w:p>
    <w:p w14:paraId="50361691" w14:textId="77777777" w:rsidR="002808C0" w:rsidRDefault="00B258B4">
      <w:pPr>
        <w:pStyle w:val="ulli"/>
        <w:numPr>
          <w:ilvl w:val="0"/>
          <w:numId w:val="6"/>
        </w:numPr>
        <w:spacing w:line="260" w:lineRule="atLeast"/>
        <w:ind w:left="640" w:hanging="252"/>
        <w:rPr>
          <w:sz w:val="20"/>
          <w:szCs w:val="20"/>
        </w:rPr>
      </w:pPr>
      <w:r>
        <w:rPr>
          <w:sz w:val="20"/>
          <w:szCs w:val="20"/>
        </w:rPr>
        <w:t>Desktop and Laptop technical support</w:t>
      </w:r>
    </w:p>
    <w:p w14:paraId="460CA5D9" w14:textId="05C0CE6F" w:rsidR="002808C0" w:rsidRDefault="00DD25E5">
      <w:pPr>
        <w:pStyle w:val="ulli"/>
        <w:numPr>
          <w:ilvl w:val="0"/>
          <w:numId w:val="6"/>
        </w:numPr>
        <w:spacing w:line="260" w:lineRule="atLeast"/>
        <w:ind w:left="640" w:hanging="252"/>
        <w:rPr>
          <w:sz w:val="20"/>
          <w:szCs w:val="20"/>
        </w:rPr>
      </w:pPr>
      <w:r>
        <w:rPr>
          <w:sz w:val="20"/>
          <w:szCs w:val="20"/>
        </w:rPr>
        <w:t>Remote assistant - Go</w:t>
      </w:r>
      <w:r w:rsidR="00B258B4">
        <w:rPr>
          <w:sz w:val="20"/>
          <w:szCs w:val="20"/>
        </w:rPr>
        <w:t>To Assist</w:t>
      </w:r>
    </w:p>
    <w:p w14:paraId="6E434242" w14:textId="77777777" w:rsidR="002808C0" w:rsidRDefault="00B258B4">
      <w:pPr>
        <w:pStyle w:val="ulli"/>
        <w:numPr>
          <w:ilvl w:val="0"/>
          <w:numId w:val="6"/>
        </w:numPr>
        <w:spacing w:line="260" w:lineRule="atLeast"/>
        <w:ind w:left="640" w:hanging="252"/>
        <w:rPr>
          <w:sz w:val="20"/>
          <w:szCs w:val="20"/>
        </w:rPr>
      </w:pPr>
      <w:r>
        <w:rPr>
          <w:sz w:val="20"/>
          <w:szCs w:val="20"/>
        </w:rPr>
        <w:t>Azure AD administrator</w:t>
      </w:r>
    </w:p>
    <w:p w14:paraId="2551C24F" w14:textId="0CE6441C" w:rsidR="002808C0" w:rsidRDefault="00B258B4">
      <w:pPr>
        <w:pStyle w:val="ulli"/>
        <w:numPr>
          <w:ilvl w:val="0"/>
          <w:numId w:val="6"/>
        </w:numPr>
        <w:spacing w:line="260" w:lineRule="atLeast"/>
        <w:ind w:left="640" w:hanging="252"/>
        <w:rPr>
          <w:sz w:val="20"/>
          <w:szCs w:val="20"/>
        </w:rPr>
      </w:pPr>
      <w:r>
        <w:rPr>
          <w:sz w:val="20"/>
          <w:szCs w:val="20"/>
        </w:rPr>
        <w:t>Offered user training, orientation and documentation </w:t>
      </w:r>
    </w:p>
    <w:p w14:paraId="78CF8F14" w14:textId="77777777" w:rsidR="00A519FB" w:rsidRDefault="00A519FB" w:rsidP="00A519FB">
      <w:pPr>
        <w:pStyle w:val="ulli"/>
        <w:spacing w:line="260" w:lineRule="atLeast"/>
        <w:ind w:left="640"/>
        <w:rPr>
          <w:sz w:val="20"/>
          <w:szCs w:val="20"/>
        </w:rPr>
      </w:pPr>
    </w:p>
    <w:p w14:paraId="4C980C91" w14:textId="6A2E6932" w:rsidR="002808C0" w:rsidRDefault="00B258B4">
      <w:pPr>
        <w:pStyle w:val="div"/>
        <w:spacing w:line="260" w:lineRule="atLeast"/>
        <w:rPr>
          <w:sz w:val="20"/>
          <w:szCs w:val="20"/>
        </w:rPr>
      </w:pPr>
      <w:r>
        <w:rPr>
          <w:rStyle w:val="Strong1"/>
          <w:b/>
          <w:bCs/>
          <w:sz w:val="20"/>
          <w:szCs w:val="20"/>
        </w:rPr>
        <w:t xml:space="preserve"> TCNW Systems,2015- 08/2016 - San Francisco CA</w:t>
      </w:r>
      <w:r w:rsidR="005251FD">
        <w:rPr>
          <w:sz w:val="20"/>
          <w:szCs w:val="20"/>
        </w:rPr>
        <w:t xml:space="preserve">- </w:t>
      </w:r>
      <w:r w:rsidR="005251FD" w:rsidRPr="005251FD">
        <w:rPr>
          <w:rStyle w:val="Strong1"/>
          <w:sz w:val="20"/>
          <w:szCs w:val="20"/>
        </w:rPr>
        <w:t>Systems Support Engineer</w:t>
      </w:r>
      <w:r>
        <w:rPr>
          <w:sz w:val="20"/>
          <w:szCs w:val="20"/>
        </w:rPr>
        <w:t> </w:t>
      </w:r>
    </w:p>
    <w:p w14:paraId="0026F58A" w14:textId="77777777" w:rsidR="002808C0" w:rsidRDefault="00B258B4">
      <w:pPr>
        <w:pStyle w:val="ulli"/>
        <w:numPr>
          <w:ilvl w:val="0"/>
          <w:numId w:val="7"/>
        </w:numPr>
        <w:spacing w:line="260" w:lineRule="atLeast"/>
        <w:ind w:left="640" w:hanging="252"/>
        <w:rPr>
          <w:sz w:val="20"/>
          <w:szCs w:val="20"/>
        </w:rPr>
      </w:pPr>
      <w:r>
        <w:rPr>
          <w:sz w:val="20"/>
          <w:szCs w:val="20"/>
        </w:rPr>
        <w:t>Supports an environment of about 50% Windows 7 based machines, 10% Mac and about 50% Windows 10 users. Helped with the planning of and the testing of our environments compatibility prior to planned migrations (Office 365 and Windows 10)</w:t>
      </w:r>
    </w:p>
    <w:p w14:paraId="71A660F5" w14:textId="77777777" w:rsidR="002808C0" w:rsidRDefault="00B258B4">
      <w:pPr>
        <w:pStyle w:val="ulli"/>
        <w:numPr>
          <w:ilvl w:val="0"/>
          <w:numId w:val="7"/>
        </w:numPr>
        <w:spacing w:line="260" w:lineRule="atLeast"/>
        <w:ind w:left="640" w:hanging="252"/>
        <w:rPr>
          <w:sz w:val="20"/>
          <w:szCs w:val="20"/>
        </w:rPr>
      </w:pPr>
      <w:r>
        <w:rPr>
          <w:sz w:val="20"/>
          <w:szCs w:val="20"/>
        </w:rPr>
        <w:t>Main administrator for Active Directory, Office 365 and Share Point</w:t>
      </w:r>
    </w:p>
    <w:p w14:paraId="4D8995B6" w14:textId="4DB0F936" w:rsidR="008B7B7F" w:rsidRDefault="00B258B4" w:rsidP="00211D7C">
      <w:pPr>
        <w:pStyle w:val="ulli"/>
        <w:numPr>
          <w:ilvl w:val="0"/>
          <w:numId w:val="7"/>
        </w:numPr>
        <w:spacing w:line="260" w:lineRule="atLeast"/>
        <w:ind w:left="640" w:hanging="252"/>
        <w:rPr>
          <w:sz w:val="20"/>
          <w:szCs w:val="20"/>
        </w:rPr>
      </w:pPr>
      <w:r>
        <w:rPr>
          <w:sz w:val="20"/>
          <w:szCs w:val="20"/>
        </w:rPr>
        <w:t>Supports various suites of applications, including MS Office especially Skype for Business and One Drive for Business. Tested and made recommendations for the eventual adaptation of Office 2016 into our corporate environment.</w:t>
      </w:r>
    </w:p>
    <w:p w14:paraId="19556BB4" w14:textId="77777777" w:rsidR="00A519FB" w:rsidRPr="00211D7C" w:rsidRDefault="00A519FB" w:rsidP="00A519FB">
      <w:pPr>
        <w:pStyle w:val="ulli"/>
        <w:spacing w:line="260" w:lineRule="atLeast"/>
        <w:ind w:left="640"/>
        <w:rPr>
          <w:sz w:val="20"/>
          <w:szCs w:val="20"/>
        </w:rPr>
      </w:pPr>
    </w:p>
    <w:p w14:paraId="0C9C1A27" w14:textId="0EAEE29F" w:rsidR="002808C0" w:rsidRDefault="00B258B4">
      <w:pPr>
        <w:pStyle w:val="p"/>
        <w:spacing w:line="260" w:lineRule="atLeast"/>
        <w:rPr>
          <w:sz w:val="20"/>
          <w:szCs w:val="20"/>
        </w:rPr>
      </w:pPr>
      <w:r>
        <w:rPr>
          <w:rStyle w:val="Strong1"/>
          <w:b/>
          <w:bCs/>
          <w:sz w:val="20"/>
          <w:szCs w:val="20"/>
        </w:rPr>
        <w:t>BMCP Computer Consultants (2013-2015) - Concord CA</w:t>
      </w:r>
      <w:r w:rsidR="005251FD" w:rsidRPr="005251FD">
        <w:rPr>
          <w:rStyle w:val="Strong1"/>
          <w:b/>
          <w:bCs/>
          <w:sz w:val="20"/>
          <w:szCs w:val="20"/>
        </w:rPr>
        <w:t>-</w:t>
      </w:r>
      <w:r w:rsidR="005251FD" w:rsidRPr="005251FD">
        <w:rPr>
          <w:rStyle w:val="Strong1"/>
          <w:sz w:val="20"/>
          <w:szCs w:val="20"/>
        </w:rPr>
        <w:t xml:space="preserve"> Systems Support Analyst</w:t>
      </w:r>
      <w:r w:rsidR="005251FD">
        <w:rPr>
          <w:rStyle w:val="Strong1"/>
          <w:b/>
          <w:bCs/>
          <w:sz w:val="20"/>
          <w:szCs w:val="20"/>
        </w:rPr>
        <w:t xml:space="preserve"> </w:t>
      </w:r>
    </w:p>
    <w:p w14:paraId="5BA40B5B" w14:textId="77777777" w:rsidR="002808C0" w:rsidRDefault="00B258B4">
      <w:pPr>
        <w:pStyle w:val="ulli"/>
        <w:numPr>
          <w:ilvl w:val="0"/>
          <w:numId w:val="8"/>
        </w:numPr>
        <w:spacing w:line="260" w:lineRule="atLeast"/>
        <w:ind w:left="640" w:hanging="252"/>
        <w:rPr>
          <w:sz w:val="20"/>
          <w:szCs w:val="20"/>
        </w:rPr>
      </w:pPr>
      <w:r>
        <w:rPr>
          <w:sz w:val="20"/>
          <w:szCs w:val="20"/>
        </w:rPr>
        <w:t>Member of Office365 migration team for Telecare</w:t>
      </w:r>
    </w:p>
    <w:p w14:paraId="3F547CF2" w14:textId="77777777" w:rsidR="002808C0" w:rsidRDefault="00B258B4">
      <w:pPr>
        <w:pStyle w:val="ulli"/>
        <w:numPr>
          <w:ilvl w:val="0"/>
          <w:numId w:val="8"/>
        </w:numPr>
        <w:spacing w:line="260" w:lineRule="atLeast"/>
        <w:ind w:left="640" w:hanging="252"/>
        <w:rPr>
          <w:sz w:val="20"/>
          <w:szCs w:val="20"/>
        </w:rPr>
      </w:pPr>
      <w:r>
        <w:rPr>
          <w:sz w:val="20"/>
          <w:szCs w:val="20"/>
        </w:rPr>
        <w:t>Office remote and personal support assistance for users new and old</w:t>
      </w:r>
    </w:p>
    <w:p w14:paraId="274A366B" w14:textId="77777777" w:rsidR="002808C0" w:rsidRDefault="00B258B4">
      <w:pPr>
        <w:pStyle w:val="ulli"/>
        <w:numPr>
          <w:ilvl w:val="0"/>
          <w:numId w:val="8"/>
        </w:numPr>
        <w:spacing w:line="260" w:lineRule="atLeast"/>
        <w:ind w:left="640" w:hanging="252"/>
        <w:rPr>
          <w:sz w:val="20"/>
          <w:szCs w:val="20"/>
        </w:rPr>
      </w:pPr>
      <w:r>
        <w:rPr>
          <w:sz w:val="20"/>
          <w:szCs w:val="20"/>
        </w:rPr>
        <w:t>Supported Enterprise application such as Avatar</w:t>
      </w:r>
    </w:p>
    <w:p w14:paraId="65166CED" w14:textId="77777777" w:rsidR="002808C0" w:rsidRDefault="00B258B4">
      <w:pPr>
        <w:pStyle w:val="ulli"/>
        <w:numPr>
          <w:ilvl w:val="0"/>
          <w:numId w:val="8"/>
        </w:numPr>
        <w:spacing w:line="260" w:lineRule="atLeast"/>
        <w:ind w:left="640" w:hanging="252"/>
        <w:rPr>
          <w:sz w:val="20"/>
          <w:szCs w:val="20"/>
        </w:rPr>
      </w:pPr>
      <w:r>
        <w:rPr>
          <w:sz w:val="20"/>
          <w:szCs w:val="20"/>
        </w:rPr>
        <w:t>Worked with Citrix ZenApp and Citrix Receiver</w:t>
      </w:r>
    </w:p>
    <w:p w14:paraId="285DB9EF" w14:textId="77777777" w:rsidR="002808C0" w:rsidRDefault="00B258B4">
      <w:pPr>
        <w:pStyle w:val="ulli"/>
        <w:numPr>
          <w:ilvl w:val="0"/>
          <w:numId w:val="8"/>
        </w:numPr>
        <w:spacing w:line="260" w:lineRule="atLeast"/>
        <w:ind w:left="640" w:hanging="252"/>
        <w:rPr>
          <w:sz w:val="20"/>
          <w:szCs w:val="20"/>
        </w:rPr>
      </w:pPr>
      <w:r>
        <w:rPr>
          <w:sz w:val="20"/>
          <w:szCs w:val="20"/>
        </w:rPr>
        <w:t>Office 365 Administration.</w:t>
      </w:r>
    </w:p>
    <w:p w14:paraId="2EB2C6A3" w14:textId="77777777" w:rsidR="002808C0" w:rsidRDefault="00B258B4">
      <w:pPr>
        <w:pStyle w:val="ulli"/>
        <w:numPr>
          <w:ilvl w:val="0"/>
          <w:numId w:val="8"/>
        </w:numPr>
        <w:spacing w:line="260" w:lineRule="atLeast"/>
        <w:ind w:left="640" w:hanging="252"/>
        <w:rPr>
          <w:sz w:val="20"/>
          <w:szCs w:val="20"/>
        </w:rPr>
      </w:pPr>
      <w:r>
        <w:rPr>
          <w:sz w:val="20"/>
          <w:szCs w:val="20"/>
        </w:rPr>
        <w:lastRenderedPageBreak/>
        <w:t>Supported Windows XP, Windows 7 and Windows 10 environments</w:t>
      </w:r>
    </w:p>
    <w:p w14:paraId="1B7B39A1" w14:textId="25429795" w:rsidR="002808C0" w:rsidRDefault="00B258B4">
      <w:pPr>
        <w:pStyle w:val="ulli"/>
        <w:numPr>
          <w:ilvl w:val="0"/>
          <w:numId w:val="8"/>
        </w:numPr>
        <w:spacing w:line="260" w:lineRule="atLeast"/>
        <w:ind w:left="640" w:hanging="252"/>
        <w:rPr>
          <w:sz w:val="20"/>
          <w:szCs w:val="20"/>
        </w:rPr>
      </w:pPr>
      <w:r>
        <w:rPr>
          <w:sz w:val="20"/>
          <w:szCs w:val="20"/>
        </w:rPr>
        <w:t>Administrator for Servers 2003-2012 (Application and Storage)</w:t>
      </w:r>
    </w:p>
    <w:p w14:paraId="06BDF7AA" w14:textId="77777777" w:rsidR="008072A8" w:rsidRDefault="008072A8" w:rsidP="008072A8">
      <w:pPr>
        <w:pStyle w:val="ulli"/>
        <w:spacing w:line="260" w:lineRule="atLeast"/>
        <w:ind w:left="640"/>
        <w:rPr>
          <w:sz w:val="20"/>
          <w:szCs w:val="20"/>
        </w:rPr>
      </w:pPr>
    </w:p>
    <w:p w14:paraId="615E83DE" w14:textId="7D9DCB2B" w:rsidR="002808C0" w:rsidRDefault="00B258B4" w:rsidP="005251FD">
      <w:pPr>
        <w:pStyle w:val="ulli"/>
        <w:spacing w:line="260" w:lineRule="atLeast"/>
        <w:rPr>
          <w:sz w:val="20"/>
          <w:szCs w:val="20"/>
        </w:rPr>
      </w:pPr>
      <w:r>
        <w:rPr>
          <w:rStyle w:val="Strong1"/>
          <w:b/>
          <w:bCs/>
          <w:sz w:val="20"/>
          <w:szCs w:val="20"/>
        </w:rPr>
        <w:t>Questivity (2012-2013)</w:t>
      </w:r>
      <w:r w:rsidR="005251FD">
        <w:rPr>
          <w:rStyle w:val="Strong1"/>
          <w:b/>
          <w:bCs/>
          <w:sz w:val="20"/>
          <w:szCs w:val="20"/>
        </w:rPr>
        <w:t>, S</w:t>
      </w:r>
      <w:r>
        <w:rPr>
          <w:rStyle w:val="Strong1"/>
          <w:b/>
          <w:bCs/>
          <w:sz w:val="20"/>
          <w:szCs w:val="20"/>
        </w:rPr>
        <w:t>anta Clara CA</w:t>
      </w:r>
      <w:r w:rsidR="005251FD">
        <w:rPr>
          <w:rStyle w:val="Strong1"/>
          <w:b/>
          <w:bCs/>
          <w:sz w:val="20"/>
          <w:szCs w:val="20"/>
        </w:rPr>
        <w:t>-</w:t>
      </w:r>
      <w:r w:rsidR="005251FD" w:rsidRPr="005251FD">
        <w:rPr>
          <w:sz w:val="20"/>
          <w:szCs w:val="20"/>
        </w:rPr>
        <w:t xml:space="preserve"> </w:t>
      </w:r>
      <w:r w:rsidR="005251FD" w:rsidRPr="005251FD">
        <w:rPr>
          <w:rStyle w:val="Strong1"/>
          <w:sz w:val="20"/>
          <w:szCs w:val="20"/>
        </w:rPr>
        <w:t>Network Support Analyst</w:t>
      </w:r>
    </w:p>
    <w:p w14:paraId="01F5C633" w14:textId="77777777" w:rsidR="002808C0" w:rsidRDefault="00B258B4">
      <w:pPr>
        <w:pStyle w:val="ulli"/>
        <w:numPr>
          <w:ilvl w:val="0"/>
          <w:numId w:val="10"/>
        </w:numPr>
        <w:spacing w:line="260" w:lineRule="atLeast"/>
        <w:ind w:left="640" w:hanging="252"/>
        <w:rPr>
          <w:sz w:val="20"/>
          <w:szCs w:val="20"/>
        </w:rPr>
      </w:pPr>
      <w:r>
        <w:rPr>
          <w:sz w:val="20"/>
          <w:szCs w:val="20"/>
        </w:rPr>
        <w:t>Plan, install, configure and manage network infrastructure</w:t>
      </w:r>
    </w:p>
    <w:p w14:paraId="4CC1513E" w14:textId="77777777" w:rsidR="002808C0" w:rsidRDefault="00B258B4">
      <w:pPr>
        <w:pStyle w:val="ulli"/>
        <w:numPr>
          <w:ilvl w:val="0"/>
          <w:numId w:val="10"/>
        </w:numPr>
        <w:spacing w:line="260" w:lineRule="atLeast"/>
        <w:ind w:left="640" w:hanging="252"/>
        <w:rPr>
          <w:sz w:val="20"/>
          <w:szCs w:val="20"/>
        </w:rPr>
      </w:pPr>
      <w:r>
        <w:rPr>
          <w:sz w:val="20"/>
          <w:szCs w:val="20"/>
        </w:rPr>
        <w:t>Managed server infrastructure ensuring high availability and performance levels</w:t>
      </w:r>
    </w:p>
    <w:p w14:paraId="0F5CA689" w14:textId="40D2E1A4" w:rsidR="008B7B7F" w:rsidRDefault="00B258B4" w:rsidP="00211D7C">
      <w:pPr>
        <w:pStyle w:val="ulli"/>
        <w:numPr>
          <w:ilvl w:val="0"/>
          <w:numId w:val="10"/>
        </w:numPr>
        <w:spacing w:line="260" w:lineRule="atLeast"/>
        <w:ind w:left="640" w:hanging="252"/>
        <w:rPr>
          <w:sz w:val="20"/>
          <w:szCs w:val="20"/>
        </w:rPr>
      </w:pPr>
      <w:r>
        <w:rPr>
          <w:sz w:val="20"/>
          <w:szCs w:val="20"/>
        </w:rPr>
        <w:t>LAN/WAN/VPN administration, VMware administration, and intrusion detection and prevention (IDP) monitoring. Also manage FTP servers, AD/DNS, wireless access points.</w:t>
      </w:r>
    </w:p>
    <w:p w14:paraId="752722D9" w14:textId="77777777" w:rsidR="008072A8" w:rsidRPr="00211D7C" w:rsidRDefault="008072A8" w:rsidP="008072A8">
      <w:pPr>
        <w:pStyle w:val="ulli"/>
        <w:spacing w:line="260" w:lineRule="atLeast"/>
        <w:ind w:left="640"/>
        <w:rPr>
          <w:sz w:val="20"/>
          <w:szCs w:val="20"/>
        </w:rPr>
      </w:pPr>
    </w:p>
    <w:p w14:paraId="27446343" w14:textId="567F3F75" w:rsidR="002808C0" w:rsidRDefault="00B258B4">
      <w:pPr>
        <w:pStyle w:val="p"/>
        <w:spacing w:line="260" w:lineRule="atLeast"/>
        <w:jc w:val="both"/>
        <w:rPr>
          <w:sz w:val="20"/>
          <w:szCs w:val="20"/>
        </w:rPr>
      </w:pPr>
      <w:r>
        <w:rPr>
          <w:rStyle w:val="Strong1"/>
          <w:b/>
          <w:bCs/>
          <w:sz w:val="20"/>
          <w:szCs w:val="20"/>
        </w:rPr>
        <w:t>Diablo Computers (2010-2012), Concord CA</w:t>
      </w:r>
      <w:r w:rsidR="005251FD">
        <w:rPr>
          <w:rStyle w:val="Strong1"/>
          <w:b/>
          <w:bCs/>
          <w:sz w:val="20"/>
          <w:szCs w:val="20"/>
        </w:rPr>
        <w:t xml:space="preserve">- </w:t>
      </w:r>
      <w:r w:rsidR="005251FD" w:rsidRPr="005251FD">
        <w:rPr>
          <w:rStyle w:val="Strong1"/>
          <w:sz w:val="20"/>
          <w:szCs w:val="20"/>
        </w:rPr>
        <w:t>Computer Technician</w:t>
      </w:r>
    </w:p>
    <w:p w14:paraId="05A0D856" w14:textId="77777777" w:rsidR="002808C0" w:rsidRDefault="00B258B4">
      <w:pPr>
        <w:pStyle w:val="ulli"/>
        <w:numPr>
          <w:ilvl w:val="0"/>
          <w:numId w:val="11"/>
        </w:numPr>
        <w:spacing w:line="260" w:lineRule="atLeast"/>
        <w:ind w:left="640" w:hanging="252"/>
        <w:rPr>
          <w:sz w:val="20"/>
          <w:szCs w:val="20"/>
        </w:rPr>
      </w:pPr>
      <w:r>
        <w:rPr>
          <w:sz w:val="20"/>
          <w:szCs w:val="20"/>
        </w:rPr>
        <w:t>Fix non-networked PC and Laptop problems</w:t>
      </w:r>
    </w:p>
    <w:p w14:paraId="06980A4D" w14:textId="77777777" w:rsidR="002808C0" w:rsidRDefault="00B258B4">
      <w:pPr>
        <w:pStyle w:val="ulli"/>
        <w:numPr>
          <w:ilvl w:val="0"/>
          <w:numId w:val="11"/>
        </w:numPr>
        <w:spacing w:line="260" w:lineRule="atLeast"/>
        <w:ind w:left="640" w:hanging="252"/>
        <w:rPr>
          <w:sz w:val="20"/>
          <w:szCs w:val="20"/>
        </w:rPr>
      </w:pPr>
      <w:r>
        <w:rPr>
          <w:sz w:val="20"/>
          <w:szCs w:val="20"/>
        </w:rPr>
        <w:t>Assemble custom/made to order PCs</w:t>
      </w:r>
    </w:p>
    <w:p w14:paraId="11CFE226" w14:textId="77777777" w:rsidR="002808C0" w:rsidRDefault="00B258B4">
      <w:pPr>
        <w:pStyle w:val="ulli"/>
        <w:numPr>
          <w:ilvl w:val="0"/>
          <w:numId w:val="11"/>
        </w:numPr>
        <w:spacing w:line="260" w:lineRule="atLeast"/>
        <w:ind w:left="640" w:hanging="252"/>
        <w:rPr>
          <w:sz w:val="20"/>
          <w:szCs w:val="20"/>
        </w:rPr>
      </w:pPr>
      <w:r>
        <w:rPr>
          <w:sz w:val="20"/>
          <w:szCs w:val="20"/>
        </w:rPr>
        <w:t>Diagnose both hardware and software problems using specific tools</w:t>
      </w:r>
    </w:p>
    <w:p w14:paraId="6F238BCA" w14:textId="77777777" w:rsidR="002808C0" w:rsidRDefault="00B258B4">
      <w:pPr>
        <w:pStyle w:val="ulli"/>
        <w:numPr>
          <w:ilvl w:val="0"/>
          <w:numId w:val="11"/>
        </w:numPr>
        <w:spacing w:line="260" w:lineRule="atLeast"/>
        <w:ind w:left="640" w:hanging="252"/>
        <w:rPr>
          <w:sz w:val="20"/>
          <w:szCs w:val="20"/>
        </w:rPr>
      </w:pPr>
      <w:r>
        <w:rPr>
          <w:sz w:val="20"/>
          <w:szCs w:val="20"/>
        </w:rPr>
        <w:t>Install, test and maintain a variety of personal computing and network systems</w:t>
      </w:r>
    </w:p>
    <w:p w14:paraId="41B6C93B" w14:textId="77777777" w:rsidR="002808C0" w:rsidRDefault="00B258B4">
      <w:pPr>
        <w:pStyle w:val="ulli"/>
        <w:numPr>
          <w:ilvl w:val="0"/>
          <w:numId w:val="11"/>
        </w:numPr>
        <w:spacing w:line="260" w:lineRule="atLeast"/>
        <w:ind w:left="640" w:hanging="252"/>
        <w:rPr>
          <w:sz w:val="20"/>
          <w:szCs w:val="20"/>
        </w:rPr>
      </w:pPr>
      <w:r>
        <w:rPr>
          <w:sz w:val="20"/>
          <w:szCs w:val="20"/>
        </w:rPr>
        <w:t>Compile and record all procedures</w:t>
      </w:r>
    </w:p>
    <w:p w14:paraId="1C52B839" w14:textId="706DA15F" w:rsidR="002808C0" w:rsidRDefault="00B258B4">
      <w:pPr>
        <w:pStyle w:val="ulli"/>
        <w:numPr>
          <w:ilvl w:val="0"/>
          <w:numId w:val="11"/>
        </w:numPr>
        <w:spacing w:line="260" w:lineRule="atLeast"/>
        <w:ind w:left="640" w:hanging="252"/>
        <w:rPr>
          <w:sz w:val="20"/>
          <w:szCs w:val="20"/>
        </w:rPr>
      </w:pPr>
      <w:r>
        <w:rPr>
          <w:sz w:val="20"/>
          <w:szCs w:val="20"/>
        </w:rPr>
        <w:t>Ensure complete inventory of related supplies is maintained</w:t>
      </w:r>
    </w:p>
    <w:p w14:paraId="2C7229BE" w14:textId="333510F2" w:rsidR="002808C0" w:rsidRPr="005251FD" w:rsidRDefault="00B258B4">
      <w:pPr>
        <w:pStyle w:val="p"/>
        <w:spacing w:line="260" w:lineRule="atLeast"/>
        <w:rPr>
          <w:sz w:val="20"/>
          <w:szCs w:val="20"/>
        </w:rPr>
      </w:pPr>
      <w:r>
        <w:rPr>
          <w:rStyle w:val="Strong1"/>
          <w:b/>
          <w:bCs/>
          <w:sz w:val="20"/>
          <w:szCs w:val="20"/>
        </w:rPr>
        <w:t>Devonshire Computers (2008-2010)</w:t>
      </w:r>
      <w:r w:rsidR="005251FD">
        <w:rPr>
          <w:rStyle w:val="Strong1"/>
          <w:b/>
          <w:bCs/>
          <w:sz w:val="20"/>
          <w:szCs w:val="20"/>
        </w:rPr>
        <w:t xml:space="preserve"> </w:t>
      </w:r>
      <w:r>
        <w:rPr>
          <w:rStyle w:val="Strong1"/>
          <w:b/>
          <w:bCs/>
          <w:sz w:val="20"/>
          <w:szCs w:val="20"/>
        </w:rPr>
        <w:t>Ashburn VA</w:t>
      </w:r>
      <w:r w:rsidR="005251FD">
        <w:rPr>
          <w:rStyle w:val="Strong1"/>
          <w:b/>
          <w:bCs/>
          <w:sz w:val="20"/>
          <w:szCs w:val="20"/>
        </w:rPr>
        <w:t xml:space="preserve"> – </w:t>
      </w:r>
      <w:r w:rsidR="005251FD" w:rsidRPr="005251FD">
        <w:rPr>
          <w:rStyle w:val="Strong1"/>
          <w:sz w:val="20"/>
          <w:szCs w:val="20"/>
        </w:rPr>
        <w:t>Remote Support Technician</w:t>
      </w:r>
    </w:p>
    <w:p w14:paraId="32B818FE" w14:textId="77777777" w:rsidR="002808C0" w:rsidRDefault="00B258B4">
      <w:pPr>
        <w:pStyle w:val="ulli"/>
        <w:numPr>
          <w:ilvl w:val="0"/>
          <w:numId w:val="12"/>
        </w:numPr>
        <w:spacing w:line="260" w:lineRule="atLeast"/>
        <w:ind w:left="640" w:hanging="252"/>
        <w:rPr>
          <w:sz w:val="20"/>
          <w:szCs w:val="20"/>
        </w:rPr>
      </w:pPr>
      <w:r>
        <w:rPr>
          <w:sz w:val="20"/>
          <w:szCs w:val="20"/>
        </w:rPr>
        <w:t>Provided Remote Desktop Assistance</w:t>
      </w:r>
    </w:p>
    <w:p w14:paraId="5BA3A03D" w14:textId="77777777" w:rsidR="002808C0" w:rsidRDefault="00B258B4">
      <w:pPr>
        <w:pStyle w:val="ulli"/>
        <w:numPr>
          <w:ilvl w:val="0"/>
          <w:numId w:val="12"/>
        </w:numPr>
        <w:spacing w:line="260" w:lineRule="atLeast"/>
        <w:ind w:left="640" w:hanging="252"/>
        <w:rPr>
          <w:sz w:val="20"/>
          <w:szCs w:val="20"/>
        </w:rPr>
      </w:pPr>
      <w:r>
        <w:rPr>
          <w:sz w:val="20"/>
          <w:szCs w:val="20"/>
        </w:rPr>
        <w:t>Use of ticketing service- Connect Wise </w:t>
      </w:r>
      <w:r>
        <w:rPr>
          <w:rStyle w:val="span"/>
          <w:sz w:val="20"/>
          <w:szCs w:val="20"/>
        </w:rPr>
        <w:t>Installed and configured software</w:t>
      </w:r>
    </w:p>
    <w:p w14:paraId="2F472771" w14:textId="77777777" w:rsidR="002808C0" w:rsidRDefault="00B258B4">
      <w:pPr>
        <w:pStyle w:val="ulli"/>
        <w:numPr>
          <w:ilvl w:val="0"/>
          <w:numId w:val="12"/>
        </w:numPr>
        <w:spacing w:line="260" w:lineRule="atLeast"/>
        <w:ind w:left="640" w:hanging="252"/>
        <w:jc w:val="both"/>
        <w:rPr>
          <w:sz w:val="20"/>
          <w:szCs w:val="20"/>
        </w:rPr>
      </w:pPr>
      <w:proofErr w:type="gramStart"/>
      <w:r>
        <w:rPr>
          <w:sz w:val="20"/>
          <w:szCs w:val="20"/>
        </w:rPr>
        <w:t>Provided assistance</w:t>
      </w:r>
      <w:proofErr w:type="gramEnd"/>
      <w:r>
        <w:rPr>
          <w:sz w:val="20"/>
          <w:szCs w:val="20"/>
        </w:rPr>
        <w:t xml:space="preserve"> with Microsoft Office </w:t>
      </w:r>
    </w:p>
    <w:p w14:paraId="57C0E760" w14:textId="77777777" w:rsidR="002808C0" w:rsidRDefault="00B258B4">
      <w:pPr>
        <w:pStyle w:val="divdocumentdivsectiontitle"/>
        <w:spacing w:before="160" w:after="60"/>
        <w:jc w:val="center"/>
        <w:rPr>
          <w:b/>
          <w:bCs/>
        </w:rPr>
      </w:pPr>
      <w:r>
        <w:rPr>
          <w:b/>
          <w:bCs/>
        </w:rPr>
        <w:t>Education and Training</w:t>
      </w:r>
    </w:p>
    <w:p w14:paraId="1E79391A" w14:textId="77777777" w:rsidR="002808C0" w:rsidRDefault="00B258B4">
      <w:pPr>
        <w:pStyle w:val="divdocumentsinglecolumn"/>
        <w:tabs>
          <w:tab w:val="right" w:pos="10620"/>
        </w:tabs>
        <w:spacing w:line="260" w:lineRule="atLeast"/>
        <w:rPr>
          <w:sz w:val="20"/>
          <w:szCs w:val="20"/>
        </w:rPr>
      </w:pPr>
      <w:r>
        <w:rPr>
          <w:rStyle w:val="spandegree"/>
          <w:sz w:val="20"/>
          <w:szCs w:val="20"/>
        </w:rPr>
        <w:t>SAS Certified Base Programmer</w:t>
      </w:r>
      <w:r>
        <w:rPr>
          <w:rStyle w:val="span"/>
          <w:sz w:val="20"/>
          <w:szCs w:val="20"/>
        </w:rPr>
        <w:t xml:space="preserve">: </w:t>
      </w:r>
      <w:r>
        <w:rPr>
          <w:rStyle w:val="spanprogramline"/>
          <w:sz w:val="20"/>
          <w:szCs w:val="20"/>
        </w:rPr>
        <w:t>SAS Programming</w:t>
      </w:r>
      <w:r>
        <w:rPr>
          <w:rStyle w:val="singlecolumnspanpaddedlinenth-child1"/>
          <w:sz w:val="20"/>
          <w:szCs w:val="20"/>
        </w:rPr>
        <w:t xml:space="preserve"> </w:t>
      </w:r>
      <w:r>
        <w:rPr>
          <w:rStyle w:val="datesWrapper"/>
          <w:sz w:val="20"/>
          <w:szCs w:val="20"/>
        </w:rPr>
        <w:tab/>
        <w:t xml:space="preserve"> </w:t>
      </w:r>
      <w:r>
        <w:rPr>
          <w:rStyle w:val="spanjobdates"/>
          <w:sz w:val="20"/>
          <w:szCs w:val="20"/>
        </w:rPr>
        <w:t>2013</w:t>
      </w:r>
      <w:r>
        <w:rPr>
          <w:rStyle w:val="datesWrapper"/>
          <w:sz w:val="20"/>
          <w:szCs w:val="20"/>
        </w:rPr>
        <w:t xml:space="preserve"> </w:t>
      </w:r>
    </w:p>
    <w:p w14:paraId="2B904B26" w14:textId="77777777" w:rsidR="002808C0" w:rsidRDefault="00B258B4">
      <w:pPr>
        <w:pStyle w:val="spanpaddedline"/>
        <w:tabs>
          <w:tab w:val="right" w:pos="10620"/>
        </w:tabs>
        <w:spacing w:line="260" w:lineRule="atLeast"/>
        <w:rPr>
          <w:sz w:val="20"/>
          <w:szCs w:val="20"/>
        </w:rPr>
      </w:pPr>
      <w:r>
        <w:rPr>
          <w:rStyle w:val="spancompanyname"/>
          <w:b w:val="0"/>
          <w:bCs w:val="0"/>
          <w:sz w:val="20"/>
          <w:szCs w:val="20"/>
        </w:rPr>
        <w:t>SAS Institute</w:t>
      </w:r>
      <w:r>
        <w:rPr>
          <w:sz w:val="20"/>
          <w:szCs w:val="20"/>
        </w:rPr>
        <w:t xml:space="preserve"> </w:t>
      </w:r>
      <w:r>
        <w:rPr>
          <w:rStyle w:val="datesWrapper"/>
          <w:sz w:val="20"/>
          <w:szCs w:val="20"/>
        </w:rPr>
        <w:tab/>
        <w:t xml:space="preserve"> </w:t>
      </w:r>
      <w:r>
        <w:rPr>
          <w:rStyle w:val="spanjoblocation"/>
          <w:b w:val="0"/>
          <w:bCs w:val="0"/>
          <w:sz w:val="20"/>
          <w:szCs w:val="20"/>
        </w:rPr>
        <w:t>Santa Clara</w:t>
      </w:r>
      <w:r>
        <w:rPr>
          <w:rStyle w:val="span"/>
          <w:sz w:val="20"/>
          <w:szCs w:val="20"/>
        </w:rPr>
        <w:t xml:space="preserve">, </w:t>
      </w:r>
      <w:r>
        <w:rPr>
          <w:rStyle w:val="spanjoblocation"/>
          <w:b w:val="0"/>
          <w:bCs w:val="0"/>
          <w:sz w:val="20"/>
          <w:szCs w:val="20"/>
        </w:rPr>
        <w:t>CA</w:t>
      </w:r>
      <w:r>
        <w:rPr>
          <w:rStyle w:val="span"/>
          <w:sz w:val="20"/>
          <w:szCs w:val="20"/>
        </w:rPr>
        <w:t xml:space="preserve">, </w:t>
      </w:r>
      <w:r>
        <w:rPr>
          <w:rStyle w:val="spanjoblocation"/>
          <w:b w:val="0"/>
          <w:bCs w:val="0"/>
          <w:sz w:val="20"/>
          <w:szCs w:val="20"/>
        </w:rPr>
        <w:t>USA</w:t>
      </w:r>
      <w:r>
        <w:rPr>
          <w:rStyle w:val="datesWrapper"/>
          <w:sz w:val="20"/>
          <w:szCs w:val="20"/>
        </w:rPr>
        <w:t xml:space="preserve"> </w:t>
      </w:r>
    </w:p>
    <w:p w14:paraId="599FCD31" w14:textId="77777777" w:rsidR="002808C0" w:rsidRDefault="00B258B4">
      <w:pPr>
        <w:pStyle w:val="divdocumentsinglecolumn"/>
        <w:tabs>
          <w:tab w:val="right" w:pos="10620"/>
        </w:tabs>
        <w:spacing w:before="120" w:line="260" w:lineRule="atLeast"/>
        <w:rPr>
          <w:sz w:val="20"/>
          <w:szCs w:val="20"/>
        </w:rPr>
      </w:pPr>
      <w:r>
        <w:rPr>
          <w:rStyle w:val="spandegree"/>
          <w:sz w:val="20"/>
          <w:szCs w:val="20"/>
        </w:rPr>
        <w:t>A+</w:t>
      </w:r>
      <w:r>
        <w:rPr>
          <w:rStyle w:val="span"/>
          <w:sz w:val="20"/>
          <w:szCs w:val="20"/>
        </w:rPr>
        <w:t xml:space="preserve">: </w:t>
      </w:r>
      <w:r>
        <w:rPr>
          <w:rStyle w:val="spanprogramline"/>
          <w:sz w:val="20"/>
          <w:szCs w:val="20"/>
        </w:rPr>
        <w:t>Computer Hardware, Networking And Operating System</w:t>
      </w:r>
      <w:r>
        <w:rPr>
          <w:rStyle w:val="singlecolumnspanpaddedlinenth-child1"/>
          <w:sz w:val="20"/>
          <w:szCs w:val="20"/>
        </w:rPr>
        <w:t xml:space="preserve"> </w:t>
      </w:r>
      <w:r>
        <w:rPr>
          <w:rStyle w:val="datesWrapper"/>
          <w:sz w:val="20"/>
          <w:szCs w:val="20"/>
        </w:rPr>
        <w:tab/>
        <w:t xml:space="preserve"> </w:t>
      </w:r>
      <w:r>
        <w:rPr>
          <w:rStyle w:val="spanjobdates"/>
          <w:sz w:val="20"/>
          <w:szCs w:val="20"/>
        </w:rPr>
        <w:t>2013</w:t>
      </w:r>
      <w:r>
        <w:rPr>
          <w:rStyle w:val="datesWrapper"/>
          <w:sz w:val="20"/>
          <w:szCs w:val="20"/>
        </w:rPr>
        <w:t xml:space="preserve"> </w:t>
      </w:r>
    </w:p>
    <w:p w14:paraId="628FA937" w14:textId="77777777" w:rsidR="002808C0" w:rsidRDefault="00B258B4">
      <w:pPr>
        <w:pStyle w:val="spanpaddedline"/>
        <w:tabs>
          <w:tab w:val="right" w:pos="10620"/>
        </w:tabs>
        <w:spacing w:line="260" w:lineRule="atLeast"/>
        <w:rPr>
          <w:sz w:val="20"/>
          <w:szCs w:val="20"/>
        </w:rPr>
      </w:pPr>
      <w:r>
        <w:rPr>
          <w:rStyle w:val="spancompanyname"/>
          <w:b w:val="0"/>
          <w:bCs w:val="0"/>
          <w:sz w:val="20"/>
          <w:szCs w:val="20"/>
        </w:rPr>
        <w:t>CompTia</w:t>
      </w:r>
      <w:r>
        <w:rPr>
          <w:sz w:val="20"/>
          <w:szCs w:val="20"/>
        </w:rPr>
        <w:t xml:space="preserve"> </w:t>
      </w:r>
      <w:r>
        <w:rPr>
          <w:rStyle w:val="datesWrapper"/>
          <w:sz w:val="20"/>
          <w:szCs w:val="20"/>
        </w:rPr>
        <w:tab/>
        <w:t xml:space="preserve"> </w:t>
      </w:r>
      <w:r>
        <w:rPr>
          <w:rStyle w:val="spanjoblocation"/>
          <w:b w:val="0"/>
          <w:bCs w:val="0"/>
          <w:sz w:val="20"/>
          <w:szCs w:val="20"/>
        </w:rPr>
        <w:t>Santa Clara</w:t>
      </w:r>
      <w:r>
        <w:rPr>
          <w:rStyle w:val="span"/>
          <w:sz w:val="20"/>
          <w:szCs w:val="20"/>
        </w:rPr>
        <w:t xml:space="preserve">, </w:t>
      </w:r>
      <w:r>
        <w:rPr>
          <w:rStyle w:val="spanjoblocation"/>
          <w:b w:val="0"/>
          <w:bCs w:val="0"/>
          <w:sz w:val="20"/>
          <w:szCs w:val="20"/>
        </w:rPr>
        <w:t>CA</w:t>
      </w:r>
      <w:r>
        <w:rPr>
          <w:rStyle w:val="span"/>
          <w:sz w:val="20"/>
          <w:szCs w:val="20"/>
        </w:rPr>
        <w:t xml:space="preserve">, </w:t>
      </w:r>
      <w:r>
        <w:rPr>
          <w:rStyle w:val="spanjoblocation"/>
          <w:b w:val="0"/>
          <w:bCs w:val="0"/>
          <w:sz w:val="20"/>
          <w:szCs w:val="20"/>
        </w:rPr>
        <w:t>USA</w:t>
      </w:r>
      <w:r>
        <w:rPr>
          <w:rStyle w:val="datesWrapper"/>
          <w:sz w:val="20"/>
          <w:szCs w:val="20"/>
        </w:rPr>
        <w:t xml:space="preserve"> </w:t>
      </w:r>
    </w:p>
    <w:p w14:paraId="3C5B89B5" w14:textId="60BD1750" w:rsidR="002808C0" w:rsidRDefault="00B258B4">
      <w:pPr>
        <w:pStyle w:val="divdocumentsinglecolumn"/>
        <w:tabs>
          <w:tab w:val="right" w:pos="10620"/>
        </w:tabs>
        <w:spacing w:before="120" w:line="260" w:lineRule="atLeast"/>
        <w:rPr>
          <w:sz w:val="20"/>
          <w:szCs w:val="20"/>
        </w:rPr>
      </w:pPr>
      <w:r>
        <w:rPr>
          <w:rStyle w:val="spandegree"/>
          <w:sz w:val="20"/>
          <w:szCs w:val="20"/>
        </w:rPr>
        <w:t xml:space="preserve">Course </w:t>
      </w:r>
      <w:r w:rsidR="00570896">
        <w:rPr>
          <w:rStyle w:val="spandegree"/>
          <w:sz w:val="20"/>
          <w:szCs w:val="20"/>
        </w:rPr>
        <w:t>in</w:t>
      </w:r>
      <w:r>
        <w:rPr>
          <w:rStyle w:val="spandegree"/>
          <w:sz w:val="20"/>
          <w:szCs w:val="20"/>
        </w:rPr>
        <w:t xml:space="preserve"> Basic Network Infrastructure</w:t>
      </w:r>
      <w:r>
        <w:rPr>
          <w:rStyle w:val="span"/>
          <w:sz w:val="20"/>
          <w:szCs w:val="20"/>
        </w:rPr>
        <w:t xml:space="preserve">: </w:t>
      </w:r>
      <w:r>
        <w:rPr>
          <w:rStyle w:val="spanprogramline"/>
          <w:sz w:val="20"/>
          <w:szCs w:val="20"/>
        </w:rPr>
        <w:t>Networking</w:t>
      </w:r>
      <w:r>
        <w:rPr>
          <w:rStyle w:val="singlecolumnspanpaddedlinenth-child1"/>
          <w:sz w:val="20"/>
          <w:szCs w:val="20"/>
        </w:rPr>
        <w:t xml:space="preserve"> </w:t>
      </w:r>
      <w:r>
        <w:rPr>
          <w:rStyle w:val="datesWrapper"/>
          <w:sz w:val="20"/>
          <w:szCs w:val="20"/>
        </w:rPr>
        <w:tab/>
        <w:t xml:space="preserve"> </w:t>
      </w:r>
      <w:r>
        <w:rPr>
          <w:rStyle w:val="spanjobdates"/>
          <w:sz w:val="20"/>
          <w:szCs w:val="20"/>
        </w:rPr>
        <w:t>2010</w:t>
      </w:r>
      <w:r>
        <w:rPr>
          <w:rStyle w:val="datesWrapper"/>
          <w:sz w:val="20"/>
          <w:szCs w:val="20"/>
        </w:rPr>
        <w:t xml:space="preserve"> </w:t>
      </w:r>
    </w:p>
    <w:p w14:paraId="1EBEBFB8" w14:textId="77777777" w:rsidR="002808C0" w:rsidRDefault="00B258B4">
      <w:pPr>
        <w:pStyle w:val="spanpaddedline"/>
        <w:tabs>
          <w:tab w:val="right" w:pos="10620"/>
        </w:tabs>
        <w:spacing w:line="260" w:lineRule="atLeast"/>
        <w:rPr>
          <w:sz w:val="20"/>
          <w:szCs w:val="20"/>
        </w:rPr>
      </w:pPr>
      <w:r>
        <w:rPr>
          <w:rStyle w:val="spancompanyname"/>
          <w:b w:val="0"/>
          <w:bCs w:val="0"/>
          <w:sz w:val="20"/>
          <w:szCs w:val="20"/>
        </w:rPr>
        <w:t>Questivity</w:t>
      </w:r>
      <w:r>
        <w:rPr>
          <w:sz w:val="20"/>
          <w:szCs w:val="20"/>
        </w:rPr>
        <w:t xml:space="preserve"> </w:t>
      </w:r>
      <w:r>
        <w:rPr>
          <w:rStyle w:val="datesWrapper"/>
          <w:sz w:val="20"/>
          <w:szCs w:val="20"/>
        </w:rPr>
        <w:tab/>
        <w:t xml:space="preserve"> </w:t>
      </w:r>
      <w:r>
        <w:rPr>
          <w:rStyle w:val="spanjoblocation"/>
          <w:b w:val="0"/>
          <w:bCs w:val="0"/>
          <w:sz w:val="20"/>
          <w:szCs w:val="20"/>
        </w:rPr>
        <w:t>Pittsburg</w:t>
      </w:r>
      <w:r>
        <w:rPr>
          <w:rStyle w:val="span"/>
          <w:sz w:val="20"/>
          <w:szCs w:val="20"/>
        </w:rPr>
        <w:t xml:space="preserve">, </w:t>
      </w:r>
      <w:r>
        <w:rPr>
          <w:rStyle w:val="spanjoblocation"/>
          <w:b w:val="0"/>
          <w:bCs w:val="0"/>
          <w:sz w:val="20"/>
          <w:szCs w:val="20"/>
        </w:rPr>
        <w:t>CA</w:t>
      </w:r>
      <w:r>
        <w:rPr>
          <w:rStyle w:val="span"/>
          <w:sz w:val="20"/>
          <w:szCs w:val="20"/>
        </w:rPr>
        <w:t xml:space="preserve">, </w:t>
      </w:r>
      <w:r>
        <w:rPr>
          <w:rStyle w:val="spanjoblocation"/>
          <w:b w:val="0"/>
          <w:bCs w:val="0"/>
          <w:sz w:val="20"/>
          <w:szCs w:val="20"/>
        </w:rPr>
        <w:t>USA</w:t>
      </w:r>
      <w:r>
        <w:rPr>
          <w:rStyle w:val="datesWrapper"/>
          <w:sz w:val="20"/>
          <w:szCs w:val="20"/>
        </w:rPr>
        <w:t xml:space="preserve"> </w:t>
      </w:r>
    </w:p>
    <w:p w14:paraId="16CDBCF4" w14:textId="77777777" w:rsidR="002808C0" w:rsidRDefault="00B258B4">
      <w:pPr>
        <w:pStyle w:val="divdocumentsinglecolumn"/>
        <w:spacing w:before="120" w:line="260" w:lineRule="atLeast"/>
        <w:rPr>
          <w:sz w:val="20"/>
          <w:szCs w:val="20"/>
        </w:rPr>
      </w:pPr>
      <w:r>
        <w:rPr>
          <w:rStyle w:val="spandegree"/>
          <w:sz w:val="20"/>
          <w:szCs w:val="20"/>
        </w:rPr>
        <w:t>Associate of Science</w:t>
      </w:r>
      <w:r>
        <w:rPr>
          <w:rStyle w:val="span"/>
          <w:sz w:val="20"/>
          <w:szCs w:val="20"/>
        </w:rPr>
        <w:t xml:space="preserve">: </w:t>
      </w:r>
      <w:r>
        <w:rPr>
          <w:rStyle w:val="spanprogramline"/>
          <w:sz w:val="20"/>
          <w:szCs w:val="20"/>
        </w:rPr>
        <w:t>Computer Science</w:t>
      </w:r>
      <w:r>
        <w:rPr>
          <w:rStyle w:val="singlecolumnspanpaddedlinenth-child1"/>
          <w:sz w:val="20"/>
          <w:szCs w:val="20"/>
        </w:rPr>
        <w:t xml:space="preserve"> </w:t>
      </w:r>
    </w:p>
    <w:p w14:paraId="6DD69E93" w14:textId="77777777" w:rsidR="002808C0" w:rsidRDefault="00B258B4">
      <w:pPr>
        <w:pStyle w:val="spanpaddedline"/>
        <w:tabs>
          <w:tab w:val="right" w:pos="10620"/>
        </w:tabs>
        <w:spacing w:line="260" w:lineRule="atLeast"/>
        <w:rPr>
          <w:sz w:val="20"/>
          <w:szCs w:val="20"/>
        </w:rPr>
      </w:pPr>
      <w:r>
        <w:rPr>
          <w:rStyle w:val="spancompanyname"/>
          <w:b w:val="0"/>
          <w:bCs w:val="0"/>
          <w:sz w:val="20"/>
          <w:szCs w:val="20"/>
        </w:rPr>
        <w:t>Los Medanos College</w:t>
      </w:r>
      <w:r>
        <w:rPr>
          <w:sz w:val="20"/>
          <w:szCs w:val="20"/>
        </w:rPr>
        <w:t xml:space="preserve"> </w:t>
      </w:r>
      <w:r>
        <w:rPr>
          <w:rStyle w:val="datesWrapper"/>
          <w:sz w:val="20"/>
          <w:szCs w:val="20"/>
        </w:rPr>
        <w:tab/>
        <w:t xml:space="preserve"> </w:t>
      </w:r>
      <w:r>
        <w:rPr>
          <w:rStyle w:val="spanjoblocation"/>
          <w:b w:val="0"/>
          <w:bCs w:val="0"/>
          <w:sz w:val="20"/>
          <w:szCs w:val="20"/>
        </w:rPr>
        <w:t>Pittsburg</w:t>
      </w:r>
      <w:r>
        <w:rPr>
          <w:rStyle w:val="span"/>
          <w:sz w:val="20"/>
          <w:szCs w:val="20"/>
        </w:rPr>
        <w:t xml:space="preserve">, </w:t>
      </w:r>
      <w:r>
        <w:rPr>
          <w:rStyle w:val="spanjoblocation"/>
          <w:b w:val="0"/>
          <w:bCs w:val="0"/>
          <w:sz w:val="20"/>
          <w:szCs w:val="20"/>
        </w:rPr>
        <w:t>CA</w:t>
      </w:r>
      <w:r>
        <w:rPr>
          <w:rStyle w:val="span"/>
          <w:sz w:val="20"/>
          <w:szCs w:val="20"/>
        </w:rPr>
        <w:t xml:space="preserve">, </w:t>
      </w:r>
      <w:r>
        <w:rPr>
          <w:rStyle w:val="spanjoblocation"/>
          <w:b w:val="0"/>
          <w:bCs w:val="0"/>
          <w:sz w:val="20"/>
          <w:szCs w:val="20"/>
        </w:rPr>
        <w:t>USA</w:t>
      </w:r>
      <w:r>
        <w:rPr>
          <w:rStyle w:val="datesWrapper"/>
          <w:sz w:val="20"/>
          <w:szCs w:val="20"/>
        </w:rPr>
        <w:t xml:space="preserve"> </w:t>
      </w:r>
    </w:p>
    <w:p w14:paraId="5D8E679C" w14:textId="77777777" w:rsidR="002808C0" w:rsidRDefault="00B258B4">
      <w:pPr>
        <w:pStyle w:val="p"/>
        <w:spacing w:line="260" w:lineRule="atLeast"/>
        <w:rPr>
          <w:rStyle w:val="span"/>
          <w:sz w:val="20"/>
          <w:szCs w:val="20"/>
        </w:rPr>
      </w:pPr>
      <w:r>
        <w:rPr>
          <w:rStyle w:val="span"/>
          <w:sz w:val="20"/>
          <w:szCs w:val="20"/>
        </w:rPr>
        <w:t>Selected Courses</w:t>
      </w:r>
    </w:p>
    <w:p w14:paraId="3B29AF67" w14:textId="77777777" w:rsidR="002808C0" w:rsidRDefault="00B258B4">
      <w:pPr>
        <w:pStyle w:val="divdocumentsinglecolumn"/>
        <w:tabs>
          <w:tab w:val="right" w:pos="10620"/>
        </w:tabs>
        <w:spacing w:before="120" w:line="260" w:lineRule="atLeast"/>
        <w:rPr>
          <w:sz w:val="20"/>
          <w:szCs w:val="20"/>
        </w:rPr>
      </w:pPr>
      <w:r>
        <w:rPr>
          <w:rStyle w:val="spandegree"/>
          <w:sz w:val="20"/>
          <w:szCs w:val="20"/>
        </w:rPr>
        <w:t>Master of Science</w:t>
      </w:r>
      <w:r>
        <w:rPr>
          <w:rStyle w:val="span"/>
          <w:sz w:val="20"/>
          <w:szCs w:val="20"/>
        </w:rPr>
        <w:t xml:space="preserve">: </w:t>
      </w:r>
      <w:r>
        <w:rPr>
          <w:rStyle w:val="spanprogramline"/>
          <w:sz w:val="20"/>
          <w:szCs w:val="20"/>
        </w:rPr>
        <w:t xml:space="preserve">Finance </w:t>
      </w:r>
      <w:r>
        <w:rPr>
          <w:rStyle w:val="datesWrapper"/>
          <w:sz w:val="20"/>
          <w:szCs w:val="20"/>
        </w:rPr>
        <w:tab/>
        <w:t xml:space="preserve"> </w:t>
      </w:r>
      <w:r>
        <w:rPr>
          <w:rStyle w:val="spanjobdates"/>
          <w:sz w:val="20"/>
          <w:szCs w:val="20"/>
        </w:rPr>
        <w:t>2002</w:t>
      </w:r>
      <w:r>
        <w:rPr>
          <w:rStyle w:val="datesWrapper"/>
          <w:sz w:val="20"/>
          <w:szCs w:val="20"/>
        </w:rPr>
        <w:t xml:space="preserve"> </w:t>
      </w:r>
    </w:p>
    <w:p w14:paraId="493AD331" w14:textId="77777777" w:rsidR="002808C0" w:rsidRDefault="00B258B4">
      <w:pPr>
        <w:pStyle w:val="spanpaddedline"/>
        <w:tabs>
          <w:tab w:val="right" w:pos="10620"/>
        </w:tabs>
        <w:spacing w:line="260" w:lineRule="atLeast"/>
        <w:rPr>
          <w:sz w:val="20"/>
          <w:szCs w:val="20"/>
        </w:rPr>
      </w:pPr>
      <w:r>
        <w:rPr>
          <w:rStyle w:val="spancompanyname"/>
          <w:b w:val="0"/>
          <w:bCs w:val="0"/>
          <w:sz w:val="20"/>
          <w:szCs w:val="20"/>
        </w:rPr>
        <w:t>Middlesex University Business School</w:t>
      </w:r>
      <w:r>
        <w:rPr>
          <w:sz w:val="20"/>
          <w:szCs w:val="20"/>
        </w:rPr>
        <w:t xml:space="preserve"> </w:t>
      </w:r>
      <w:r>
        <w:rPr>
          <w:rStyle w:val="datesWrapper"/>
          <w:sz w:val="20"/>
          <w:szCs w:val="20"/>
        </w:rPr>
        <w:tab/>
        <w:t xml:space="preserve"> </w:t>
      </w:r>
      <w:r>
        <w:rPr>
          <w:rStyle w:val="spanjoblocation"/>
          <w:b w:val="0"/>
          <w:bCs w:val="0"/>
          <w:sz w:val="20"/>
          <w:szCs w:val="20"/>
        </w:rPr>
        <w:t>Hendon</w:t>
      </w:r>
      <w:r>
        <w:rPr>
          <w:rStyle w:val="span"/>
          <w:sz w:val="20"/>
          <w:szCs w:val="20"/>
        </w:rPr>
        <w:t xml:space="preserve">, </w:t>
      </w:r>
      <w:r>
        <w:rPr>
          <w:rStyle w:val="spanjoblocation"/>
          <w:b w:val="0"/>
          <w:bCs w:val="0"/>
          <w:sz w:val="20"/>
          <w:szCs w:val="20"/>
        </w:rPr>
        <w:t>London</w:t>
      </w:r>
      <w:r>
        <w:rPr>
          <w:rStyle w:val="span"/>
          <w:sz w:val="20"/>
          <w:szCs w:val="20"/>
        </w:rPr>
        <w:t xml:space="preserve">, </w:t>
      </w:r>
      <w:r>
        <w:rPr>
          <w:rStyle w:val="spanjoblocation"/>
          <w:b w:val="0"/>
          <w:bCs w:val="0"/>
          <w:sz w:val="20"/>
          <w:szCs w:val="20"/>
        </w:rPr>
        <w:t>UK</w:t>
      </w:r>
      <w:r>
        <w:rPr>
          <w:rStyle w:val="datesWrapper"/>
          <w:sz w:val="20"/>
          <w:szCs w:val="20"/>
        </w:rPr>
        <w:t xml:space="preserve"> </w:t>
      </w:r>
    </w:p>
    <w:p w14:paraId="70C4D14B" w14:textId="77777777" w:rsidR="002808C0" w:rsidRDefault="002808C0">
      <w:pPr>
        <w:pStyle w:val="spanpaddedline"/>
        <w:spacing w:line="260" w:lineRule="atLeast"/>
        <w:rPr>
          <w:sz w:val="20"/>
          <w:szCs w:val="20"/>
        </w:rPr>
      </w:pPr>
    </w:p>
    <w:sectPr w:rsidR="002808C0">
      <w:headerReference w:type="even" r:id="rId7"/>
      <w:headerReference w:type="default" r:id="rId8"/>
      <w:footerReference w:type="even" r:id="rId9"/>
      <w:footerReference w:type="default" r:id="rId10"/>
      <w:headerReference w:type="first" r:id="rId11"/>
      <w:footerReference w:type="first" r:id="rId12"/>
      <w:pgSz w:w="12240" w:h="15840"/>
      <w:pgMar w:top="480" w:right="800" w:bottom="48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DF1CB" w14:textId="77777777" w:rsidR="00FC2DDF" w:rsidRDefault="00FC2DDF" w:rsidP="00570896">
      <w:pPr>
        <w:spacing w:line="240" w:lineRule="auto"/>
      </w:pPr>
      <w:r>
        <w:separator/>
      </w:r>
    </w:p>
  </w:endnote>
  <w:endnote w:type="continuationSeparator" w:id="0">
    <w:p w14:paraId="3534A8BB" w14:textId="77777777" w:rsidR="00FC2DDF" w:rsidRDefault="00FC2DDF" w:rsidP="00570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25B2A" w14:textId="77777777" w:rsidR="00570896" w:rsidRDefault="00570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F5DF0" w14:textId="77777777" w:rsidR="00570896" w:rsidRDefault="00570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FFDCB" w14:textId="77777777" w:rsidR="00570896" w:rsidRDefault="00570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E980E" w14:textId="77777777" w:rsidR="00FC2DDF" w:rsidRDefault="00FC2DDF" w:rsidP="00570896">
      <w:pPr>
        <w:spacing w:line="240" w:lineRule="auto"/>
      </w:pPr>
      <w:r>
        <w:separator/>
      </w:r>
    </w:p>
  </w:footnote>
  <w:footnote w:type="continuationSeparator" w:id="0">
    <w:p w14:paraId="5BE0EE13" w14:textId="77777777" w:rsidR="00FC2DDF" w:rsidRDefault="00FC2DDF" w:rsidP="00570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4917" w14:textId="77777777" w:rsidR="00570896" w:rsidRDefault="005708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1981D" w14:textId="77777777" w:rsidR="00570896" w:rsidRDefault="00570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289B2" w14:textId="77777777" w:rsidR="00570896" w:rsidRDefault="00570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AA6097CC">
      <w:start w:val="1"/>
      <w:numFmt w:val="bullet"/>
      <w:lvlText w:val=""/>
      <w:lvlJc w:val="left"/>
      <w:pPr>
        <w:ind w:left="720" w:hanging="360"/>
      </w:pPr>
      <w:rPr>
        <w:rFonts w:ascii="Symbol" w:hAnsi="Symbol"/>
      </w:rPr>
    </w:lvl>
    <w:lvl w:ilvl="1" w:tplc="019E52F4">
      <w:start w:val="1"/>
      <w:numFmt w:val="bullet"/>
      <w:lvlText w:val="o"/>
      <w:lvlJc w:val="left"/>
      <w:pPr>
        <w:tabs>
          <w:tab w:val="num" w:pos="1440"/>
        </w:tabs>
        <w:ind w:left="1440" w:hanging="360"/>
      </w:pPr>
      <w:rPr>
        <w:rFonts w:ascii="Courier New" w:hAnsi="Courier New"/>
      </w:rPr>
    </w:lvl>
    <w:lvl w:ilvl="2" w:tplc="DF02F33C">
      <w:start w:val="1"/>
      <w:numFmt w:val="bullet"/>
      <w:lvlText w:val=""/>
      <w:lvlJc w:val="left"/>
      <w:pPr>
        <w:tabs>
          <w:tab w:val="num" w:pos="2160"/>
        </w:tabs>
        <w:ind w:left="2160" w:hanging="360"/>
      </w:pPr>
      <w:rPr>
        <w:rFonts w:ascii="Wingdings" w:hAnsi="Wingdings"/>
      </w:rPr>
    </w:lvl>
    <w:lvl w:ilvl="3" w:tplc="FB6E4660">
      <w:start w:val="1"/>
      <w:numFmt w:val="bullet"/>
      <w:lvlText w:val=""/>
      <w:lvlJc w:val="left"/>
      <w:pPr>
        <w:tabs>
          <w:tab w:val="num" w:pos="2880"/>
        </w:tabs>
        <w:ind w:left="2880" w:hanging="360"/>
      </w:pPr>
      <w:rPr>
        <w:rFonts w:ascii="Symbol" w:hAnsi="Symbol"/>
      </w:rPr>
    </w:lvl>
    <w:lvl w:ilvl="4" w:tplc="5464D636">
      <w:start w:val="1"/>
      <w:numFmt w:val="bullet"/>
      <w:lvlText w:val="o"/>
      <w:lvlJc w:val="left"/>
      <w:pPr>
        <w:tabs>
          <w:tab w:val="num" w:pos="3600"/>
        </w:tabs>
        <w:ind w:left="3600" w:hanging="360"/>
      </w:pPr>
      <w:rPr>
        <w:rFonts w:ascii="Courier New" w:hAnsi="Courier New"/>
      </w:rPr>
    </w:lvl>
    <w:lvl w:ilvl="5" w:tplc="92C280B0">
      <w:start w:val="1"/>
      <w:numFmt w:val="bullet"/>
      <w:lvlText w:val=""/>
      <w:lvlJc w:val="left"/>
      <w:pPr>
        <w:tabs>
          <w:tab w:val="num" w:pos="4320"/>
        </w:tabs>
        <w:ind w:left="4320" w:hanging="360"/>
      </w:pPr>
      <w:rPr>
        <w:rFonts w:ascii="Wingdings" w:hAnsi="Wingdings"/>
      </w:rPr>
    </w:lvl>
    <w:lvl w:ilvl="6" w:tplc="75B047E4">
      <w:start w:val="1"/>
      <w:numFmt w:val="bullet"/>
      <w:lvlText w:val=""/>
      <w:lvlJc w:val="left"/>
      <w:pPr>
        <w:tabs>
          <w:tab w:val="num" w:pos="5040"/>
        </w:tabs>
        <w:ind w:left="5040" w:hanging="360"/>
      </w:pPr>
      <w:rPr>
        <w:rFonts w:ascii="Symbol" w:hAnsi="Symbol"/>
      </w:rPr>
    </w:lvl>
    <w:lvl w:ilvl="7" w:tplc="67A0046C">
      <w:start w:val="1"/>
      <w:numFmt w:val="bullet"/>
      <w:lvlText w:val="o"/>
      <w:lvlJc w:val="left"/>
      <w:pPr>
        <w:tabs>
          <w:tab w:val="num" w:pos="5760"/>
        </w:tabs>
        <w:ind w:left="5760" w:hanging="360"/>
      </w:pPr>
      <w:rPr>
        <w:rFonts w:ascii="Courier New" w:hAnsi="Courier New"/>
      </w:rPr>
    </w:lvl>
    <w:lvl w:ilvl="8" w:tplc="EFAC22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7F08600">
      <w:start w:val="1"/>
      <w:numFmt w:val="bullet"/>
      <w:lvlText w:val=""/>
      <w:lvlJc w:val="left"/>
      <w:pPr>
        <w:tabs>
          <w:tab w:val="num" w:pos="720"/>
        </w:tabs>
        <w:ind w:left="720" w:hanging="360"/>
      </w:pPr>
      <w:rPr>
        <w:rFonts w:ascii="Symbol" w:hAnsi="Symbol"/>
      </w:rPr>
    </w:lvl>
    <w:lvl w:ilvl="1" w:tplc="22FA34CC">
      <w:start w:val="1"/>
      <w:numFmt w:val="bullet"/>
      <w:lvlText w:val="o"/>
      <w:lvlJc w:val="left"/>
      <w:pPr>
        <w:tabs>
          <w:tab w:val="num" w:pos="1440"/>
        </w:tabs>
        <w:ind w:left="1440" w:hanging="360"/>
      </w:pPr>
      <w:rPr>
        <w:rFonts w:ascii="Courier New" w:hAnsi="Courier New"/>
      </w:rPr>
    </w:lvl>
    <w:lvl w:ilvl="2" w:tplc="E750AD24">
      <w:start w:val="1"/>
      <w:numFmt w:val="bullet"/>
      <w:lvlText w:val=""/>
      <w:lvlJc w:val="left"/>
      <w:pPr>
        <w:tabs>
          <w:tab w:val="num" w:pos="2160"/>
        </w:tabs>
        <w:ind w:left="2160" w:hanging="360"/>
      </w:pPr>
      <w:rPr>
        <w:rFonts w:ascii="Wingdings" w:hAnsi="Wingdings"/>
      </w:rPr>
    </w:lvl>
    <w:lvl w:ilvl="3" w:tplc="C046B3A4">
      <w:start w:val="1"/>
      <w:numFmt w:val="bullet"/>
      <w:lvlText w:val=""/>
      <w:lvlJc w:val="left"/>
      <w:pPr>
        <w:tabs>
          <w:tab w:val="num" w:pos="2880"/>
        </w:tabs>
        <w:ind w:left="2880" w:hanging="360"/>
      </w:pPr>
      <w:rPr>
        <w:rFonts w:ascii="Symbol" w:hAnsi="Symbol"/>
      </w:rPr>
    </w:lvl>
    <w:lvl w:ilvl="4" w:tplc="41EEB128">
      <w:start w:val="1"/>
      <w:numFmt w:val="bullet"/>
      <w:lvlText w:val="o"/>
      <w:lvlJc w:val="left"/>
      <w:pPr>
        <w:tabs>
          <w:tab w:val="num" w:pos="3600"/>
        </w:tabs>
        <w:ind w:left="3600" w:hanging="360"/>
      </w:pPr>
      <w:rPr>
        <w:rFonts w:ascii="Courier New" w:hAnsi="Courier New"/>
      </w:rPr>
    </w:lvl>
    <w:lvl w:ilvl="5" w:tplc="02105F8E">
      <w:start w:val="1"/>
      <w:numFmt w:val="bullet"/>
      <w:lvlText w:val=""/>
      <w:lvlJc w:val="left"/>
      <w:pPr>
        <w:tabs>
          <w:tab w:val="num" w:pos="4320"/>
        </w:tabs>
        <w:ind w:left="4320" w:hanging="360"/>
      </w:pPr>
      <w:rPr>
        <w:rFonts w:ascii="Wingdings" w:hAnsi="Wingdings"/>
      </w:rPr>
    </w:lvl>
    <w:lvl w:ilvl="6" w:tplc="3AE85CEE">
      <w:start w:val="1"/>
      <w:numFmt w:val="bullet"/>
      <w:lvlText w:val=""/>
      <w:lvlJc w:val="left"/>
      <w:pPr>
        <w:tabs>
          <w:tab w:val="num" w:pos="5040"/>
        </w:tabs>
        <w:ind w:left="5040" w:hanging="360"/>
      </w:pPr>
      <w:rPr>
        <w:rFonts w:ascii="Symbol" w:hAnsi="Symbol"/>
      </w:rPr>
    </w:lvl>
    <w:lvl w:ilvl="7" w:tplc="714A7D74">
      <w:start w:val="1"/>
      <w:numFmt w:val="bullet"/>
      <w:lvlText w:val="o"/>
      <w:lvlJc w:val="left"/>
      <w:pPr>
        <w:tabs>
          <w:tab w:val="num" w:pos="5760"/>
        </w:tabs>
        <w:ind w:left="5760" w:hanging="360"/>
      </w:pPr>
      <w:rPr>
        <w:rFonts w:ascii="Courier New" w:hAnsi="Courier New"/>
      </w:rPr>
    </w:lvl>
    <w:lvl w:ilvl="8" w:tplc="7246696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F8ED4B0">
      <w:start w:val="1"/>
      <w:numFmt w:val="bullet"/>
      <w:lvlText w:val=""/>
      <w:lvlJc w:val="left"/>
      <w:pPr>
        <w:ind w:left="720" w:hanging="360"/>
      </w:pPr>
      <w:rPr>
        <w:rFonts w:ascii="Symbol" w:hAnsi="Symbol"/>
      </w:rPr>
    </w:lvl>
    <w:lvl w:ilvl="1" w:tplc="00588586">
      <w:start w:val="1"/>
      <w:numFmt w:val="bullet"/>
      <w:lvlText w:val="o"/>
      <w:lvlJc w:val="left"/>
      <w:pPr>
        <w:tabs>
          <w:tab w:val="num" w:pos="1440"/>
        </w:tabs>
        <w:ind w:left="1440" w:hanging="360"/>
      </w:pPr>
      <w:rPr>
        <w:rFonts w:ascii="Courier New" w:hAnsi="Courier New"/>
      </w:rPr>
    </w:lvl>
    <w:lvl w:ilvl="2" w:tplc="0E982A2E">
      <w:start w:val="1"/>
      <w:numFmt w:val="bullet"/>
      <w:lvlText w:val=""/>
      <w:lvlJc w:val="left"/>
      <w:pPr>
        <w:tabs>
          <w:tab w:val="num" w:pos="2160"/>
        </w:tabs>
        <w:ind w:left="2160" w:hanging="360"/>
      </w:pPr>
      <w:rPr>
        <w:rFonts w:ascii="Wingdings" w:hAnsi="Wingdings"/>
      </w:rPr>
    </w:lvl>
    <w:lvl w:ilvl="3" w:tplc="6A70C74A">
      <w:start w:val="1"/>
      <w:numFmt w:val="bullet"/>
      <w:lvlText w:val=""/>
      <w:lvlJc w:val="left"/>
      <w:pPr>
        <w:tabs>
          <w:tab w:val="num" w:pos="2880"/>
        </w:tabs>
        <w:ind w:left="2880" w:hanging="360"/>
      </w:pPr>
      <w:rPr>
        <w:rFonts w:ascii="Symbol" w:hAnsi="Symbol"/>
      </w:rPr>
    </w:lvl>
    <w:lvl w:ilvl="4" w:tplc="DC566A7C">
      <w:start w:val="1"/>
      <w:numFmt w:val="bullet"/>
      <w:lvlText w:val="o"/>
      <w:lvlJc w:val="left"/>
      <w:pPr>
        <w:tabs>
          <w:tab w:val="num" w:pos="3600"/>
        </w:tabs>
        <w:ind w:left="3600" w:hanging="360"/>
      </w:pPr>
      <w:rPr>
        <w:rFonts w:ascii="Courier New" w:hAnsi="Courier New"/>
      </w:rPr>
    </w:lvl>
    <w:lvl w:ilvl="5" w:tplc="B510A318">
      <w:start w:val="1"/>
      <w:numFmt w:val="bullet"/>
      <w:lvlText w:val=""/>
      <w:lvlJc w:val="left"/>
      <w:pPr>
        <w:tabs>
          <w:tab w:val="num" w:pos="4320"/>
        </w:tabs>
        <w:ind w:left="4320" w:hanging="360"/>
      </w:pPr>
      <w:rPr>
        <w:rFonts w:ascii="Wingdings" w:hAnsi="Wingdings"/>
      </w:rPr>
    </w:lvl>
    <w:lvl w:ilvl="6" w:tplc="57EEDD5A">
      <w:start w:val="1"/>
      <w:numFmt w:val="bullet"/>
      <w:lvlText w:val=""/>
      <w:lvlJc w:val="left"/>
      <w:pPr>
        <w:tabs>
          <w:tab w:val="num" w:pos="5040"/>
        </w:tabs>
        <w:ind w:left="5040" w:hanging="360"/>
      </w:pPr>
      <w:rPr>
        <w:rFonts w:ascii="Symbol" w:hAnsi="Symbol"/>
      </w:rPr>
    </w:lvl>
    <w:lvl w:ilvl="7" w:tplc="6B341590">
      <w:start w:val="1"/>
      <w:numFmt w:val="bullet"/>
      <w:lvlText w:val="o"/>
      <w:lvlJc w:val="left"/>
      <w:pPr>
        <w:tabs>
          <w:tab w:val="num" w:pos="5760"/>
        </w:tabs>
        <w:ind w:left="5760" w:hanging="360"/>
      </w:pPr>
      <w:rPr>
        <w:rFonts w:ascii="Courier New" w:hAnsi="Courier New"/>
      </w:rPr>
    </w:lvl>
    <w:lvl w:ilvl="8" w:tplc="A240DF4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354EDEC">
      <w:start w:val="1"/>
      <w:numFmt w:val="bullet"/>
      <w:lvlText w:val=""/>
      <w:lvlJc w:val="left"/>
      <w:pPr>
        <w:ind w:left="720" w:hanging="360"/>
      </w:pPr>
      <w:rPr>
        <w:rFonts w:ascii="Symbol" w:hAnsi="Symbol"/>
      </w:rPr>
    </w:lvl>
    <w:lvl w:ilvl="1" w:tplc="35FEC1E4">
      <w:start w:val="1"/>
      <w:numFmt w:val="bullet"/>
      <w:lvlText w:val="o"/>
      <w:lvlJc w:val="left"/>
      <w:pPr>
        <w:tabs>
          <w:tab w:val="num" w:pos="1440"/>
        </w:tabs>
        <w:ind w:left="1440" w:hanging="360"/>
      </w:pPr>
      <w:rPr>
        <w:rFonts w:ascii="Courier New" w:hAnsi="Courier New"/>
      </w:rPr>
    </w:lvl>
    <w:lvl w:ilvl="2" w:tplc="BF0007E2">
      <w:start w:val="1"/>
      <w:numFmt w:val="bullet"/>
      <w:lvlText w:val=""/>
      <w:lvlJc w:val="left"/>
      <w:pPr>
        <w:tabs>
          <w:tab w:val="num" w:pos="2160"/>
        </w:tabs>
        <w:ind w:left="2160" w:hanging="360"/>
      </w:pPr>
      <w:rPr>
        <w:rFonts w:ascii="Wingdings" w:hAnsi="Wingdings"/>
      </w:rPr>
    </w:lvl>
    <w:lvl w:ilvl="3" w:tplc="E69A2FBC">
      <w:start w:val="1"/>
      <w:numFmt w:val="bullet"/>
      <w:lvlText w:val=""/>
      <w:lvlJc w:val="left"/>
      <w:pPr>
        <w:tabs>
          <w:tab w:val="num" w:pos="2880"/>
        </w:tabs>
        <w:ind w:left="2880" w:hanging="360"/>
      </w:pPr>
      <w:rPr>
        <w:rFonts w:ascii="Symbol" w:hAnsi="Symbol"/>
      </w:rPr>
    </w:lvl>
    <w:lvl w:ilvl="4" w:tplc="CD2825E2">
      <w:start w:val="1"/>
      <w:numFmt w:val="bullet"/>
      <w:lvlText w:val="o"/>
      <w:lvlJc w:val="left"/>
      <w:pPr>
        <w:tabs>
          <w:tab w:val="num" w:pos="3600"/>
        </w:tabs>
        <w:ind w:left="3600" w:hanging="360"/>
      </w:pPr>
      <w:rPr>
        <w:rFonts w:ascii="Courier New" w:hAnsi="Courier New"/>
      </w:rPr>
    </w:lvl>
    <w:lvl w:ilvl="5" w:tplc="C2C0DC22">
      <w:start w:val="1"/>
      <w:numFmt w:val="bullet"/>
      <w:lvlText w:val=""/>
      <w:lvlJc w:val="left"/>
      <w:pPr>
        <w:tabs>
          <w:tab w:val="num" w:pos="4320"/>
        </w:tabs>
        <w:ind w:left="4320" w:hanging="360"/>
      </w:pPr>
      <w:rPr>
        <w:rFonts w:ascii="Wingdings" w:hAnsi="Wingdings"/>
      </w:rPr>
    </w:lvl>
    <w:lvl w:ilvl="6" w:tplc="BAA02B9E">
      <w:start w:val="1"/>
      <w:numFmt w:val="bullet"/>
      <w:lvlText w:val=""/>
      <w:lvlJc w:val="left"/>
      <w:pPr>
        <w:tabs>
          <w:tab w:val="num" w:pos="5040"/>
        </w:tabs>
        <w:ind w:left="5040" w:hanging="360"/>
      </w:pPr>
      <w:rPr>
        <w:rFonts w:ascii="Symbol" w:hAnsi="Symbol"/>
      </w:rPr>
    </w:lvl>
    <w:lvl w:ilvl="7" w:tplc="D40EA7AE">
      <w:start w:val="1"/>
      <w:numFmt w:val="bullet"/>
      <w:lvlText w:val="o"/>
      <w:lvlJc w:val="left"/>
      <w:pPr>
        <w:tabs>
          <w:tab w:val="num" w:pos="5760"/>
        </w:tabs>
        <w:ind w:left="5760" w:hanging="360"/>
      </w:pPr>
      <w:rPr>
        <w:rFonts w:ascii="Courier New" w:hAnsi="Courier New"/>
      </w:rPr>
    </w:lvl>
    <w:lvl w:ilvl="8" w:tplc="27DED0F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7787766">
      <w:start w:val="1"/>
      <w:numFmt w:val="bullet"/>
      <w:lvlText w:val=""/>
      <w:lvlJc w:val="left"/>
      <w:pPr>
        <w:ind w:left="720" w:hanging="360"/>
      </w:pPr>
      <w:rPr>
        <w:rFonts w:ascii="Symbol" w:hAnsi="Symbol"/>
      </w:rPr>
    </w:lvl>
    <w:lvl w:ilvl="1" w:tplc="177AF6EE">
      <w:start w:val="1"/>
      <w:numFmt w:val="bullet"/>
      <w:lvlText w:val="o"/>
      <w:lvlJc w:val="left"/>
      <w:pPr>
        <w:tabs>
          <w:tab w:val="num" w:pos="1440"/>
        </w:tabs>
        <w:ind w:left="1440" w:hanging="360"/>
      </w:pPr>
      <w:rPr>
        <w:rFonts w:ascii="Courier New" w:hAnsi="Courier New"/>
      </w:rPr>
    </w:lvl>
    <w:lvl w:ilvl="2" w:tplc="B63A7EE2">
      <w:start w:val="1"/>
      <w:numFmt w:val="bullet"/>
      <w:lvlText w:val=""/>
      <w:lvlJc w:val="left"/>
      <w:pPr>
        <w:tabs>
          <w:tab w:val="num" w:pos="2160"/>
        </w:tabs>
        <w:ind w:left="2160" w:hanging="360"/>
      </w:pPr>
      <w:rPr>
        <w:rFonts w:ascii="Wingdings" w:hAnsi="Wingdings"/>
      </w:rPr>
    </w:lvl>
    <w:lvl w:ilvl="3" w:tplc="34B203D8">
      <w:start w:val="1"/>
      <w:numFmt w:val="bullet"/>
      <w:lvlText w:val=""/>
      <w:lvlJc w:val="left"/>
      <w:pPr>
        <w:tabs>
          <w:tab w:val="num" w:pos="2880"/>
        </w:tabs>
        <w:ind w:left="2880" w:hanging="360"/>
      </w:pPr>
      <w:rPr>
        <w:rFonts w:ascii="Symbol" w:hAnsi="Symbol"/>
      </w:rPr>
    </w:lvl>
    <w:lvl w:ilvl="4" w:tplc="B7DA963A">
      <w:start w:val="1"/>
      <w:numFmt w:val="bullet"/>
      <w:lvlText w:val="o"/>
      <w:lvlJc w:val="left"/>
      <w:pPr>
        <w:tabs>
          <w:tab w:val="num" w:pos="3600"/>
        </w:tabs>
        <w:ind w:left="3600" w:hanging="360"/>
      </w:pPr>
      <w:rPr>
        <w:rFonts w:ascii="Courier New" w:hAnsi="Courier New"/>
      </w:rPr>
    </w:lvl>
    <w:lvl w:ilvl="5" w:tplc="ABC05CCE">
      <w:start w:val="1"/>
      <w:numFmt w:val="bullet"/>
      <w:lvlText w:val=""/>
      <w:lvlJc w:val="left"/>
      <w:pPr>
        <w:tabs>
          <w:tab w:val="num" w:pos="4320"/>
        </w:tabs>
        <w:ind w:left="4320" w:hanging="360"/>
      </w:pPr>
      <w:rPr>
        <w:rFonts w:ascii="Wingdings" w:hAnsi="Wingdings"/>
      </w:rPr>
    </w:lvl>
    <w:lvl w:ilvl="6" w:tplc="B9824EE0">
      <w:start w:val="1"/>
      <w:numFmt w:val="bullet"/>
      <w:lvlText w:val=""/>
      <w:lvlJc w:val="left"/>
      <w:pPr>
        <w:tabs>
          <w:tab w:val="num" w:pos="5040"/>
        </w:tabs>
        <w:ind w:left="5040" w:hanging="360"/>
      </w:pPr>
      <w:rPr>
        <w:rFonts w:ascii="Symbol" w:hAnsi="Symbol"/>
      </w:rPr>
    </w:lvl>
    <w:lvl w:ilvl="7" w:tplc="36B638F8">
      <w:start w:val="1"/>
      <w:numFmt w:val="bullet"/>
      <w:lvlText w:val="o"/>
      <w:lvlJc w:val="left"/>
      <w:pPr>
        <w:tabs>
          <w:tab w:val="num" w:pos="5760"/>
        </w:tabs>
        <w:ind w:left="5760" w:hanging="360"/>
      </w:pPr>
      <w:rPr>
        <w:rFonts w:ascii="Courier New" w:hAnsi="Courier New"/>
      </w:rPr>
    </w:lvl>
    <w:lvl w:ilvl="8" w:tplc="EE5E22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6F28350">
      <w:start w:val="1"/>
      <w:numFmt w:val="bullet"/>
      <w:lvlText w:val=""/>
      <w:lvlJc w:val="left"/>
      <w:pPr>
        <w:ind w:left="720" w:hanging="360"/>
      </w:pPr>
      <w:rPr>
        <w:rFonts w:ascii="Symbol" w:hAnsi="Symbol"/>
      </w:rPr>
    </w:lvl>
    <w:lvl w:ilvl="1" w:tplc="0E623710">
      <w:start w:val="1"/>
      <w:numFmt w:val="bullet"/>
      <w:lvlText w:val="o"/>
      <w:lvlJc w:val="left"/>
      <w:pPr>
        <w:tabs>
          <w:tab w:val="num" w:pos="1440"/>
        </w:tabs>
        <w:ind w:left="1440" w:hanging="360"/>
      </w:pPr>
      <w:rPr>
        <w:rFonts w:ascii="Courier New" w:hAnsi="Courier New"/>
      </w:rPr>
    </w:lvl>
    <w:lvl w:ilvl="2" w:tplc="BE240A20">
      <w:start w:val="1"/>
      <w:numFmt w:val="bullet"/>
      <w:lvlText w:val=""/>
      <w:lvlJc w:val="left"/>
      <w:pPr>
        <w:tabs>
          <w:tab w:val="num" w:pos="2160"/>
        </w:tabs>
        <w:ind w:left="2160" w:hanging="360"/>
      </w:pPr>
      <w:rPr>
        <w:rFonts w:ascii="Wingdings" w:hAnsi="Wingdings"/>
      </w:rPr>
    </w:lvl>
    <w:lvl w:ilvl="3" w:tplc="C2C2187A">
      <w:start w:val="1"/>
      <w:numFmt w:val="bullet"/>
      <w:lvlText w:val=""/>
      <w:lvlJc w:val="left"/>
      <w:pPr>
        <w:tabs>
          <w:tab w:val="num" w:pos="2880"/>
        </w:tabs>
        <w:ind w:left="2880" w:hanging="360"/>
      </w:pPr>
      <w:rPr>
        <w:rFonts w:ascii="Symbol" w:hAnsi="Symbol"/>
      </w:rPr>
    </w:lvl>
    <w:lvl w:ilvl="4" w:tplc="4218DE6E">
      <w:start w:val="1"/>
      <w:numFmt w:val="bullet"/>
      <w:lvlText w:val="o"/>
      <w:lvlJc w:val="left"/>
      <w:pPr>
        <w:tabs>
          <w:tab w:val="num" w:pos="3600"/>
        </w:tabs>
        <w:ind w:left="3600" w:hanging="360"/>
      </w:pPr>
      <w:rPr>
        <w:rFonts w:ascii="Courier New" w:hAnsi="Courier New"/>
      </w:rPr>
    </w:lvl>
    <w:lvl w:ilvl="5" w:tplc="C0C01470">
      <w:start w:val="1"/>
      <w:numFmt w:val="bullet"/>
      <w:lvlText w:val=""/>
      <w:lvlJc w:val="left"/>
      <w:pPr>
        <w:tabs>
          <w:tab w:val="num" w:pos="4320"/>
        </w:tabs>
        <w:ind w:left="4320" w:hanging="360"/>
      </w:pPr>
      <w:rPr>
        <w:rFonts w:ascii="Wingdings" w:hAnsi="Wingdings"/>
      </w:rPr>
    </w:lvl>
    <w:lvl w:ilvl="6" w:tplc="88780B92">
      <w:start w:val="1"/>
      <w:numFmt w:val="bullet"/>
      <w:lvlText w:val=""/>
      <w:lvlJc w:val="left"/>
      <w:pPr>
        <w:tabs>
          <w:tab w:val="num" w:pos="5040"/>
        </w:tabs>
        <w:ind w:left="5040" w:hanging="360"/>
      </w:pPr>
      <w:rPr>
        <w:rFonts w:ascii="Symbol" w:hAnsi="Symbol"/>
      </w:rPr>
    </w:lvl>
    <w:lvl w:ilvl="7" w:tplc="64B035D8">
      <w:start w:val="1"/>
      <w:numFmt w:val="bullet"/>
      <w:lvlText w:val="o"/>
      <w:lvlJc w:val="left"/>
      <w:pPr>
        <w:tabs>
          <w:tab w:val="num" w:pos="5760"/>
        </w:tabs>
        <w:ind w:left="5760" w:hanging="360"/>
      </w:pPr>
      <w:rPr>
        <w:rFonts w:ascii="Courier New" w:hAnsi="Courier New"/>
      </w:rPr>
    </w:lvl>
    <w:lvl w:ilvl="8" w:tplc="0592F78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3406CF0">
      <w:start w:val="1"/>
      <w:numFmt w:val="bullet"/>
      <w:lvlText w:val=""/>
      <w:lvlJc w:val="left"/>
      <w:pPr>
        <w:ind w:left="720" w:hanging="360"/>
      </w:pPr>
      <w:rPr>
        <w:rFonts w:ascii="Symbol" w:hAnsi="Symbol"/>
      </w:rPr>
    </w:lvl>
    <w:lvl w:ilvl="1" w:tplc="A26C748A">
      <w:start w:val="1"/>
      <w:numFmt w:val="bullet"/>
      <w:lvlText w:val="o"/>
      <w:lvlJc w:val="left"/>
      <w:pPr>
        <w:tabs>
          <w:tab w:val="num" w:pos="1440"/>
        </w:tabs>
        <w:ind w:left="1440" w:hanging="360"/>
      </w:pPr>
      <w:rPr>
        <w:rFonts w:ascii="Courier New" w:hAnsi="Courier New"/>
      </w:rPr>
    </w:lvl>
    <w:lvl w:ilvl="2" w:tplc="35489372">
      <w:start w:val="1"/>
      <w:numFmt w:val="bullet"/>
      <w:lvlText w:val=""/>
      <w:lvlJc w:val="left"/>
      <w:pPr>
        <w:tabs>
          <w:tab w:val="num" w:pos="2160"/>
        </w:tabs>
        <w:ind w:left="2160" w:hanging="360"/>
      </w:pPr>
      <w:rPr>
        <w:rFonts w:ascii="Wingdings" w:hAnsi="Wingdings"/>
      </w:rPr>
    </w:lvl>
    <w:lvl w:ilvl="3" w:tplc="EFE234CE">
      <w:start w:val="1"/>
      <w:numFmt w:val="bullet"/>
      <w:lvlText w:val=""/>
      <w:lvlJc w:val="left"/>
      <w:pPr>
        <w:tabs>
          <w:tab w:val="num" w:pos="2880"/>
        </w:tabs>
        <w:ind w:left="2880" w:hanging="360"/>
      </w:pPr>
      <w:rPr>
        <w:rFonts w:ascii="Symbol" w:hAnsi="Symbol"/>
      </w:rPr>
    </w:lvl>
    <w:lvl w:ilvl="4" w:tplc="49687696">
      <w:start w:val="1"/>
      <w:numFmt w:val="bullet"/>
      <w:lvlText w:val="o"/>
      <w:lvlJc w:val="left"/>
      <w:pPr>
        <w:tabs>
          <w:tab w:val="num" w:pos="3600"/>
        </w:tabs>
        <w:ind w:left="3600" w:hanging="360"/>
      </w:pPr>
      <w:rPr>
        <w:rFonts w:ascii="Courier New" w:hAnsi="Courier New"/>
      </w:rPr>
    </w:lvl>
    <w:lvl w:ilvl="5" w:tplc="B5F04A4C">
      <w:start w:val="1"/>
      <w:numFmt w:val="bullet"/>
      <w:lvlText w:val=""/>
      <w:lvlJc w:val="left"/>
      <w:pPr>
        <w:tabs>
          <w:tab w:val="num" w:pos="4320"/>
        </w:tabs>
        <w:ind w:left="4320" w:hanging="360"/>
      </w:pPr>
      <w:rPr>
        <w:rFonts w:ascii="Wingdings" w:hAnsi="Wingdings"/>
      </w:rPr>
    </w:lvl>
    <w:lvl w:ilvl="6" w:tplc="AFEC87FE">
      <w:start w:val="1"/>
      <w:numFmt w:val="bullet"/>
      <w:lvlText w:val=""/>
      <w:lvlJc w:val="left"/>
      <w:pPr>
        <w:tabs>
          <w:tab w:val="num" w:pos="5040"/>
        </w:tabs>
        <w:ind w:left="5040" w:hanging="360"/>
      </w:pPr>
      <w:rPr>
        <w:rFonts w:ascii="Symbol" w:hAnsi="Symbol"/>
      </w:rPr>
    </w:lvl>
    <w:lvl w:ilvl="7" w:tplc="7F72A608">
      <w:start w:val="1"/>
      <w:numFmt w:val="bullet"/>
      <w:lvlText w:val="o"/>
      <w:lvlJc w:val="left"/>
      <w:pPr>
        <w:tabs>
          <w:tab w:val="num" w:pos="5760"/>
        </w:tabs>
        <w:ind w:left="5760" w:hanging="360"/>
      </w:pPr>
      <w:rPr>
        <w:rFonts w:ascii="Courier New" w:hAnsi="Courier New"/>
      </w:rPr>
    </w:lvl>
    <w:lvl w:ilvl="8" w:tplc="FD8C8B5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A6A0D988">
      <w:start w:val="1"/>
      <w:numFmt w:val="bullet"/>
      <w:lvlText w:val=""/>
      <w:lvlJc w:val="left"/>
      <w:pPr>
        <w:ind w:left="720" w:hanging="360"/>
      </w:pPr>
      <w:rPr>
        <w:rFonts w:ascii="Symbol" w:hAnsi="Symbol"/>
      </w:rPr>
    </w:lvl>
    <w:lvl w:ilvl="1" w:tplc="E9086C50">
      <w:start w:val="1"/>
      <w:numFmt w:val="bullet"/>
      <w:lvlText w:val="o"/>
      <w:lvlJc w:val="left"/>
      <w:pPr>
        <w:tabs>
          <w:tab w:val="num" w:pos="1440"/>
        </w:tabs>
        <w:ind w:left="1440" w:hanging="360"/>
      </w:pPr>
      <w:rPr>
        <w:rFonts w:ascii="Courier New" w:hAnsi="Courier New"/>
      </w:rPr>
    </w:lvl>
    <w:lvl w:ilvl="2" w:tplc="C3BA3730">
      <w:start w:val="1"/>
      <w:numFmt w:val="bullet"/>
      <w:lvlText w:val=""/>
      <w:lvlJc w:val="left"/>
      <w:pPr>
        <w:tabs>
          <w:tab w:val="num" w:pos="2160"/>
        </w:tabs>
        <w:ind w:left="2160" w:hanging="360"/>
      </w:pPr>
      <w:rPr>
        <w:rFonts w:ascii="Wingdings" w:hAnsi="Wingdings"/>
      </w:rPr>
    </w:lvl>
    <w:lvl w:ilvl="3" w:tplc="B044B28C">
      <w:start w:val="1"/>
      <w:numFmt w:val="bullet"/>
      <w:lvlText w:val=""/>
      <w:lvlJc w:val="left"/>
      <w:pPr>
        <w:tabs>
          <w:tab w:val="num" w:pos="2880"/>
        </w:tabs>
        <w:ind w:left="2880" w:hanging="360"/>
      </w:pPr>
      <w:rPr>
        <w:rFonts w:ascii="Symbol" w:hAnsi="Symbol"/>
      </w:rPr>
    </w:lvl>
    <w:lvl w:ilvl="4" w:tplc="575CED18">
      <w:start w:val="1"/>
      <w:numFmt w:val="bullet"/>
      <w:lvlText w:val="o"/>
      <w:lvlJc w:val="left"/>
      <w:pPr>
        <w:tabs>
          <w:tab w:val="num" w:pos="3600"/>
        </w:tabs>
        <w:ind w:left="3600" w:hanging="360"/>
      </w:pPr>
      <w:rPr>
        <w:rFonts w:ascii="Courier New" w:hAnsi="Courier New"/>
      </w:rPr>
    </w:lvl>
    <w:lvl w:ilvl="5" w:tplc="598223EE">
      <w:start w:val="1"/>
      <w:numFmt w:val="bullet"/>
      <w:lvlText w:val=""/>
      <w:lvlJc w:val="left"/>
      <w:pPr>
        <w:tabs>
          <w:tab w:val="num" w:pos="4320"/>
        </w:tabs>
        <w:ind w:left="4320" w:hanging="360"/>
      </w:pPr>
      <w:rPr>
        <w:rFonts w:ascii="Wingdings" w:hAnsi="Wingdings"/>
      </w:rPr>
    </w:lvl>
    <w:lvl w:ilvl="6" w:tplc="D21E7204">
      <w:start w:val="1"/>
      <w:numFmt w:val="bullet"/>
      <w:lvlText w:val=""/>
      <w:lvlJc w:val="left"/>
      <w:pPr>
        <w:tabs>
          <w:tab w:val="num" w:pos="5040"/>
        </w:tabs>
        <w:ind w:left="5040" w:hanging="360"/>
      </w:pPr>
      <w:rPr>
        <w:rFonts w:ascii="Symbol" w:hAnsi="Symbol"/>
      </w:rPr>
    </w:lvl>
    <w:lvl w:ilvl="7" w:tplc="9E7A3054">
      <w:start w:val="1"/>
      <w:numFmt w:val="bullet"/>
      <w:lvlText w:val="o"/>
      <w:lvlJc w:val="left"/>
      <w:pPr>
        <w:tabs>
          <w:tab w:val="num" w:pos="5760"/>
        </w:tabs>
        <w:ind w:left="5760" w:hanging="360"/>
      </w:pPr>
      <w:rPr>
        <w:rFonts w:ascii="Courier New" w:hAnsi="Courier New"/>
      </w:rPr>
    </w:lvl>
    <w:lvl w:ilvl="8" w:tplc="7F927A4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5008D85A">
      <w:start w:val="1"/>
      <w:numFmt w:val="bullet"/>
      <w:lvlText w:val=""/>
      <w:lvlJc w:val="left"/>
      <w:pPr>
        <w:tabs>
          <w:tab w:val="num" w:pos="720"/>
        </w:tabs>
        <w:ind w:left="720" w:hanging="360"/>
      </w:pPr>
      <w:rPr>
        <w:rFonts w:ascii="Symbol" w:hAnsi="Symbol"/>
      </w:rPr>
    </w:lvl>
    <w:lvl w:ilvl="1" w:tplc="A9A0F244">
      <w:start w:val="1"/>
      <w:numFmt w:val="bullet"/>
      <w:lvlText w:val="o"/>
      <w:lvlJc w:val="left"/>
      <w:pPr>
        <w:tabs>
          <w:tab w:val="num" w:pos="1440"/>
        </w:tabs>
        <w:ind w:left="1440" w:hanging="360"/>
      </w:pPr>
      <w:rPr>
        <w:rFonts w:ascii="Courier New" w:hAnsi="Courier New"/>
      </w:rPr>
    </w:lvl>
    <w:lvl w:ilvl="2" w:tplc="DDC2098C">
      <w:start w:val="1"/>
      <w:numFmt w:val="bullet"/>
      <w:lvlText w:val=""/>
      <w:lvlJc w:val="left"/>
      <w:pPr>
        <w:tabs>
          <w:tab w:val="num" w:pos="2160"/>
        </w:tabs>
        <w:ind w:left="2160" w:hanging="360"/>
      </w:pPr>
      <w:rPr>
        <w:rFonts w:ascii="Wingdings" w:hAnsi="Wingdings"/>
      </w:rPr>
    </w:lvl>
    <w:lvl w:ilvl="3" w:tplc="801AC1F8">
      <w:start w:val="1"/>
      <w:numFmt w:val="bullet"/>
      <w:lvlText w:val=""/>
      <w:lvlJc w:val="left"/>
      <w:pPr>
        <w:tabs>
          <w:tab w:val="num" w:pos="2880"/>
        </w:tabs>
        <w:ind w:left="2880" w:hanging="360"/>
      </w:pPr>
      <w:rPr>
        <w:rFonts w:ascii="Symbol" w:hAnsi="Symbol"/>
      </w:rPr>
    </w:lvl>
    <w:lvl w:ilvl="4" w:tplc="E918DC94">
      <w:start w:val="1"/>
      <w:numFmt w:val="bullet"/>
      <w:lvlText w:val="o"/>
      <w:lvlJc w:val="left"/>
      <w:pPr>
        <w:tabs>
          <w:tab w:val="num" w:pos="3600"/>
        </w:tabs>
        <w:ind w:left="3600" w:hanging="360"/>
      </w:pPr>
      <w:rPr>
        <w:rFonts w:ascii="Courier New" w:hAnsi="Courier New"/>
      </w:rPr>
    </w:lvl>
    <w:lvl w:ilvl="5" w:tplc="B270EDC4">
      <w:start w:val="1"/>
      <w:numFmt w:val="bullet"/>
      <w:lvlText w:val=""/>
      <w:lvlJc w:val="left"/>
      <w:pPr>
        <w:tabs>
          <w:tab w:val="num" w:pos="4320"/>
        </w:tabs>
        <w:ind w:left="4320" w:hanging="360"/>
      </w:pPr>
      <w:rPr>
        <w:rFonts w:ascii="Wingdings" w:hAnsi="Wingdings"/>
      </w:rPr>
    </w:lvl>
    <w:lvl w:ilvl="6" w:tplc="2F1240F4">
      <w:start w:val="1"/>
      <w:numFmt w:val="bullet"/>
      <w:lvlText w:val=""/>
      <w:lvlJc w:val="left"/>
      <w:pPr>
        <w:tabs>
          <w:tab w:val="num" w:pos="5040"/>
        </w:tabs>
        <w:ind w:left="5040" w:hanging="360"/>
      </w:pPr>
      <w:rPr>
        <w:rFonts w:ascii="Symbol" w:hAnsi="Symbol"/>
      </w:rPr>
    </w:lvl>
    <w:lvl w:ilvl="7" w:tplc="45FC3D42">
      <w:start w:val="1"/>
      <w:numFmt w:val="bullet"/>
      <w:lvlText w:val="o"/>
      <w:lvlJc w:val="left"/>
      <w:pPr>
        <w:tabs>
          <w:tab w:val="num" w:pos="5760"/>
        </w:tabs>
        <w:ind w:left="5760" w:hanging="360"/>
      </w:pPr>
      <w:rPr>
        <w:rFonts w:ascii="Courier New" w:hAnsi="Courier New"/>
      </w:rPr>
    </w:lvl>
    <w:lvl w:ilvl="8" w:tplc="76447B8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D06E89D6">
      <w:start w:val="1"/>
      <w:numFmt w:val="bullet"/>
      <w:lvlText w:val=""/>
      <w:lvlJc w:val="left"/>
      <w:pPr>
        <w:ind w:left="720" w:hanging="360"/>
      </w:pPr>
      <w:rPr>
        <w:rFonts w:ascii="Symbol" w:hAnsi="Symbol"/>
      </w:rPr>
    </w:lvl>
    <w:lvl w:ilvl="1" w:tplc="53567E56">
      <w:start w:val="1"/>
      <w:numFmt w:val="bullet"/>
      <w:lvlText w:val="o"/>
      <w:lvlJc w:val="left"/>
      <w:pPr>
        <w:tabs>
          <w:tab w:val="num" w:pos="1440"/>
        </w:tabs>
        <w:ind w:left="1440" w:hanging="360"/>
      </w:pPr>
      <w:rPr>
        <w:rFonts w:ascii="Courier New" w:hAnsi="Courier New"/>
      </w:rPr>
    </w:lvl>
    <w:lvl w:ilvl="2" w:tplc="14160B68">
      <w:start w:val="1"/>
      <w:numFmt w:val="bullet"/>
      <w:lvlText w:val=""/>
      <w:lvlJc w:val="left"/>
      <w:pPr>
        <w:tabs>
          <w:tab w:val="num" w:pos="2160"/>
        </w:tabs>
        <w:ind w:left="2160" w:hanging="360"/>
      </w:pPr>
      <w:rPr>
        <w:rFonts w:ascii="Wingdings" w:hAnsi="Wingdings"/>
      </w:rPr>
    </w:lvl>
    <w:lvl w:ilvl="3" w:tplc="03367CE6">
      <w:start w:val="1"/>
      <w:numFmt w:val="bullet"/>
      <w:lvlText w:val=""/>
      <w:lvlJc w:val="left"/>
      <w:pPr>
        <w:tabs>
          <w:tab w:val="num" w:pos="2880"/>
        </w:tabs>
        <w:ind w:left="2880" w:hanging="360"/>
      </w:pPr>
      <w:rPr>
        <w:rFonts w:ascii="Symbol" w:hAnsi="Symbol"/>
      </w:rPr>
    </w:lvl>
    <w:lvl w:ilvl="4" w:tplc="1AE87D3A">
      <w:start w:val="1"/>
      <w:numFmt w:val="bullet"/>
      <w:lvlText w:val="o"/>
      <w:lvlJc w:val="left"/>
      <w:pPr>
        <w:tabs>
          <w:tab w:val="num" w:pos="3600"/>
        </w:tabs>
        <w:ind w:left="3600" w:hanging="360"/>
      </w:pPr>
      <w:rPr>
        <w:rFonts w:ascii="Courier New" w:hAnsi="Courier New"/>
      </w:rPr>
    </w:lvl>
    <w:lvl w:ilvl="5" w:tplc="C07A9BAC">
      <w:start w:val="1"/>
      <w:numFmt w:val="bullet"/>
      <w:lvlText w:val=""/>
      <w:lvlJc w:val="left"/>
      <w:pPr>
        <w:tabs>
          <w:tab w:val="num" w:pos="4320"/>
        </w:tabs>
        <w:ind w:left="4320" w:hanging="360"/>
      </w:pPr>
      <w:rPr>
        <w:rFonts w:ascii="Wingdings" w:hAnsi="Wingdings"/>
      </w:rPr>
    </w:lvl>
    <w:lvl w:ilvl="6" w:tplc="8B720984">
      <w:start w:val="1"/>
      <w:numFmt w:val="bullet"/>
      <w:lvlText w:val=""/>
      <w:lvlJc w:val="left"/>
      <w:pPr>
        <w:tabs>
          <w:tab w:val="num" w:pos="5040"/>
        </w:tabs>
        <w:ind w:left="5040" w:hanging="360"/>
      </w:pPr>
      <w:rPr>
        <w:rFonts w:ascii="Symbol" w:hAnsi="Symbol"/>
      </w:rPr>
    </w:lvl>
    <w:lvl w:ilvl="7" w:tplc="4F526F2A">
      <w:start w:val="1"/>
      <w:numFmt w:val="bullet"/>
      <w:lvlText w:val="o"/>
      <w:lvlJc w:val="left"/>
      <w:pPr>
        <w:tabs>
          <w:tab w:val="num" w:pos="5760"/>
        </w:tabs>
        <w:ind w:left="5760" w:hanging="360"/>
      </w:pPr>
      <w:rPr>
        <w:rFonts w:ascii="Courier New" w:hAnsi="Courier New"/>
      </w:rPr>
    </w:lvl>
    <w:lvl w:ilvl="8" w:tplc="F670C98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732E46CE">
      <w:start w:val="1"/>
      <w:numFmt w:val="bullet"/>
      <w:lvlText w:val=""/>
      <w:lvlJc w:val="left"/>
      <w:pPr>
        <w:ind w:left="720" w:hanging="360"/>
      </w:pPr>
      <w:rPr>
        <w:rFonts w:ascii="Symbol" w:hAnsi="Symbol"/>
      </w:rPr>
    </w:lvl>
    <w:lvl w:ilvl="1" w:tplc="DBEC9954">
      <w:start w:val="1"/>
      <w:numFmt w:val="bullet"/>
      <w:lvlText w:val="o"/>
      <w:lvlJc w:val="left"/>
      <w:pPr>
        <w:tabs>
          <w:tab w:val="num" w:pos="1440"/>
        </w:tabs>
        <w:ind w:left="1440" w:hanging="360"/>
      </w:pPr>
      <w:rPr>
        <w:rFonts w:ascii="Courier New" w:hAnsi="Courier New"/>
      </w:rPr>
    </w:lvl>
    <w:lvl w:ilvl="2" w:tplc="A3A22D58">
      <w:start w:val="1"/>
      <w:numFmt w:val="bullet"/>
      <w:lvlText w:val=""/>
      <w:lvlJc w:val="left"/>
      <w:pPr>
        <w:tabs>
          <w:tab w:val="num" w:pos="2160"/>
        </w:tabs>
        <w:ind w:left="2160" w:hanging="360"/>
      </w:pPr>
      <w:rPr>
        <w:rFonts w:ascii="Wingdings" w:hAnsi="Wingdings"/>
      </w:rPr>
    </w:lvl>
    <w:lvl w:ilvl="3" w:tplc="F66E5B08">
      <w:start w:val="1"/>
      <w:numFmt w:val="bullet"/>
      <w:lvlText w:val=""/>
      <w:lvlJc w:val="left"/>
      <w:pPr>
        <w:tabs>
          <w:tab w:val="num" w:pos="2880"/>
        </w:tabs>
        <w:ind w:left="2880" w:hanging="360"/>
      </w:pPr>
      <w:rPr>
        <w:rFonts w:ascii="Symbol" w:hAnsi="Symbol"/>
      </w:rPr>
    </w:lvl>
    <w:lvl w:ilvl="4" w:tplc="B358E04A">
      <w:start w:val="1"/>
      <w:numFmt w:val="bullet"/>
      <w:lvlText w:val="o"/>
      <w:lvlJc w:val="left"/>
      <w:pPr>
        <w:tabs>
          <w:tab w:val="num" w:pos="3600"/>
        </w:tabs>
        <w:ind w:left="3600" w:hanging="360"/>
      </w:pPr>
      <w:rPr>
        <w:rFonts w:ascii="Courier New" w:hAnsi="Courier New"/>
      </w:rPr>
    </w:lvl>
    <w:lvl w:ilvl="5" w:tplc="005636CA">
      <w:start w:val="1"/>
      <w:numFmt w:val="bullet"/>
      <w:lvlText w:val=""/>
      <w:lvlJc w:val="left"/>
      <w:pPr>
        <w:tabs>
          <w:tab w:val="num" w:pos="4320"/>
        </w:tabs>
        <w:ind w:left="4320" w:hanging="360"/>
      </w:pPr>
      <w:rPr>
        <w:rFonts w:ascii="Wingdings" w:hAnsi="Wingdings"/>
      </w:rPr>
    </w:lvl>
    <w:lvl w:ilvl="6" w:tplc="6A8CED7C">
      <w:start w:val="1"/>
      <w:numFmt w:val="bullet"/>
      <w:lvlText w:val=""/>
      <w:lvlJc w:val="left"/>
      <w:pPr>
        <w:tabs>
          <w:tab w:val="num" w:pos="5040"/>
        </w:tabs>
        <w:ind w:left="5040" w:hanging="360"/>
      </w:pPr>
      <w:rPr>
        <w:rFonts w:ascii="Symbol" w:hAnsi="Symbol"/>
      </w:rPr>
    </w:lvl>
    <w:lvl w:ilvl="7" w:tplc="47E22730">
      <w:start w:val="1"/>
      <w:numFmt w:val="bullet"/>
      <w:lvlText w:val="o"/>
      <w:lvlJc w:val="left"/>
      <w:pPr>
        <w:tabs>
          <w:tab w:val="num" w:pos="5760"/>
        </w:tabs>
        <w:ind w:left="5760" w:hanging="360"/>
      </w:pPr>
      <w:rPr>
        <w:rFonts w:ascii="Courier New" w:hAnsi="Courier New"/>
      </w:rPr>
    </w:lvl>
    <w:lvl w:ilvl="8" w:tplc="BDB8B0E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8488CB02">
      <w:start w:val="1"/>
      <w:numFmt w:val="bullet"/>
      <w:lvlText w:val=""/>
      <w:lvlJc w:val="left"/>
      <w:pPr>
        <w:ind w:left="720" w:hanging="360"/>
      </w:pPr>
      <w:rPr>
        <w:rFonts w:ascii="Symbol" w:hAnsi="Symbol"/>
      </w:rPr>
    </w:lvl>
    <w:lvl w:ilvl="1" w:tplc="939C4B1E">
      <w:start w:val="1"/>
      <w:numFmt w:val="bullet"/>
      <w:lvlText w:val="o"/>
      <w:lvlJc w:val="left"/>
      <w:pPr>
        <w:tabs>
          <w:tab w:val="num" w:pos="1440"/>
        </w:tabs>
        <w:ind w:left="1440" w:hanging="360"/>
      </w:pPr>
      <w:rPr>
        <w:rFonts w:ascii="Courier New" w:hAnsi="Courier New"/>
      </w:rPr>
    </w:lvl>
    <w:lvl w:ilvl="2" w:tplc="12FEF1E4">
      <w:start w:val="1"/>
      <w:numFmt w:val="bullet"/>
      <w:lvlText w:val=""/>
      <w:lvlJc w:val="left"/>
      <w:pPr>
        <w:tabs>
          <w:tab w:val="num" w:pos="2160"/>
        </w:tabs>
        <w:ind w:left="2160" w:hanging="360"/>
      </w:pPr>
      <w:rPr>
        <w:rFonts w:ascii="Wingdings" w:hAnsi="Wingdings"/>
      </w:rPr>
    </w:lvl>
    <w:lvl w:ilvl="3" w:tplc="7ABCDE9E">
      <w:start w:val="1"/>
      <w:numFmt w:val="bullet"/>
      <w:lvlText w:val=""/>
      <w:lvlJc w:val="left"/>
      <w:pPr>
        <w:tabs>
          <w:tab w:val="num" w:pos="2880"/>
        </w:tabs>
        <w:ind w:left="2880" w:hanging="360"/>
      </w:pPr>
      <w:rPr>
        <w:rFonts w:ascii="Symbol" w:hAnsi="Symbol"/>
      </w:rPr>
    </w:lvl>
    <w:lvl w:ilvl="4" w:tplc="139222D4">
      <w:start w:val="1"/>
      <w:numFmt w:val="bullet"/>
      <w:lvlText w:val="o"/>
      <w:lvlJc w:val="left"/>
      <w:pPr>
        <w:tabs>
          <w:tab w:val="num" w:pos="3600"/>
        </w:tabs>
        <w:ind w:left="3600" w:hanging="360"/>
      </w:pPr>
      <w:rPr>
        <w:rFonts w:ascii="Courier New" w:hAnsi="Courier New"/>
      </w:rPr>
    </w:lvl>
    <w:lvl w:ilvl="5" w:tplc="606A4BD2">
      <w:start w:val="1"/>
      <w:numFmt w:val="bullet"/>
      <w:lvlText w:val=""/>
      <w:lvlJc w:val="left"/>
      <w:pPr>
        <w:tabs>
          <w:tab w:val="num" w:pos="4320"/>
        </w:tabs>
        <w:ind w:left="4320" w:hanging="360"/>
      </w:pPr>
      <w:rPr>
        <w:rFonts w:ascii="Wingdings" w:hAnsi="Wingdings"/>
      </w:rPr>
    </w:lvl>
    <w:lvl w:ilvl="6" w:tplc="19A2CEAA">
      <w:start w:val="1"/>
      <w:numFmt w:val="bullet"/>
      <w:lvlText w:val=""/>
      <w:lvlJc w:val="left"/>
      <w:pPr>
        <w:tabs>
          <w:tab w:val="num" w:pos="5040"/>
        </w:tabs>
        <w:ind w:left="5040" w:hanging="360"/>
      </w:pPr>
      <w:rPr>
        <w:rFonts w:ascii="Symbol" w:hAnsi="Symbol"/>
      </w:rPr>
    </w:lvl>
    <w:lvl w:ilvl="7" w:tplc="EA66D8BA">
      <w:start w:val="1"/>
      <w:numFmt w:val="bullet"/>
      <w:lvlText w:val="o"/>
      <w:lvlJc w:val="left"/>
      <w:pPr>
        <w:tabs>
          <w:tab w:val="num" w:pos="5760"/>
        </w:tabs>
        <w:ind w:left="5760" w:hanging="360"/>
      </w:pPr>
      <w:rPr>
        <w:rFonts w:ascii="Courier New" w:hAnsi="Courier New"/>
      </w:rPr>
    </w:lvl>
    <w:lvl w:ilvl="8" w:tplc="D554A608">
      <w:start w:val="1"/>
      <w:numFmt w:val="bullet"/>
      <w:lvlText w:val=""/>
      <w:lvlJc w:val="left"/>
      <w:pPr>
        <w:tabs>
          <w:tab w:val="num" w:pos="6480"/>
        </w:tabs>
        <w:ind w:left="6480" w:hanging="360"/>
      </w:pPr>
      <w:rPr>
        <w:rFonts w:ascii="Wingdings" w:hAnsi="Wingdings"/>
      </w:rPr>
    </w:lvl>
  </w:abstractNum>
  <w:abstractNum w:abstractNumId="12" w15:restartNumberingAfterBreak="0">
    <w:nsid w:val="40692D14"/>
    <w:multiLevelType w:val="hybridMultilevel"/>
    <w:tmpl w:val="0F2C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9108D6"/>
    <w:multiLevelType w:val="multilevel"/>
    <w:tmpl w:val="6A5A9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6C65730"/>
    <w:multiLevelType w:val="multilevel"/>
    <w:tmpl w:val="28FED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02608F"/>
    <w:multiLevelType w:val="hybridMultilevel"/>
    <w:tmpl w:val="3BAE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762D2"/>
    <w:multiLevelType w:val="hybridMultilevel"/>
    <w:tmpl w:val="A50683EE"/>
    <w:lvl w:ilvl="0" w:tplc="0409000F">
      <w:start w:val="1"/>
      <w:numFmt w:val="decimal"/>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7" w15:restartNumberingAfterBreak="0">
    <w:nsid w:val="556552FF"/>
    <w:multiLevelType w:val="hybridMultilevel"/>
    <w:tmpl w:val="B3E86E7A"/>
    <w:lvl w:ilvl="0" w:tplc="0409000F">
      <w:start w:val="1"/>
      <w:numFmt w:val="decimal"/>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8" w15:restartNumberingAfterBreak="0">
    <w:nsid w:val="7343160C"/>
    <w:multiLevelType w:val="hybridMultilevel"/>
    <w:tmpl w:val="F1A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7"/>
  </w:num>
  <w:num w:numId="14">
    <w:abstractNumId w:val="16"/>
  </w:num>
  <w:num w:numId="15">
    <w:abstractNumId w:val="15"/>
  </w:num>
  <w:num w:numId="16">
    <w:abstractNumId w:val="12"/>
  </w:num>
  <w:num w:numId="17">
    <w:abstractNumId w:val="13"/>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0"/>
    <w:rsid w:val="000742A0"/>
    <w:rsid w:val="001476C1"/>
    <w:rsid w:val="0015422F"/>
    <w:rsid w:val="00157CCB"/>
    <w:rsid w:val="00211D7C"/>
    <w:rsid w:val="002808C0"/>
    <w:rsid w:val="002D4E16"/>
    <w:rsid w:val="003F6AA0"/>
    <w:rsid w:val="00410BA8"/>
    <w:rsid w:val="005251FD"/>
    <w:rsid w:val="00570896"/>
    <w:rsid w:val="005924AD"/>
    <w:rsid w:val="005B0CF9"/>
    <w:rsid w:val="00763C67"/>
    <w:rsid w:val="008072A8"/>
    <w:rsid w:val="008B7B7F"/>
    <w:rsid w:val="009B3F9D"/>
    <w:rsid w:val="00A519FB"/>
    <w:rsid w:val="00AD7A42"/>
    <w:rsid w:val="00B258B4"/>
    <w:rsid w:val="00B83627"/>
    <w:rsid w:val="00C94709"/>
    <w:rsid w:val="00CB7A20"/>
    <w:rsid w:val="00D1401B"/>
    <w:rsid w:val="00D4358D"/>
    <w:rsid w:val="00DD25E5"/>
    <w:rsid w:val="00E30098"/>
    <w:rsid w:val="00EC4A2D"/>
    <w:rsid w:val="00F02344"/>
    <w:rsid w:val="00FC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BB305B"/>
  <w15:docId w15:val="{3993E2F0-EA92-4A3B-BCC9-590FEC21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pBdr>
        <w:bottom w:val="single" w:sz="8" w:space="6" w:color="006699"/>
      </w:pBdr>
      <w:spacing w:line="540" w:lineRule="atLeast"/>
      <w:jc w:val="center"/>
    </w:pPr>
    <w:rPr>
      <w:caps/>
      <w:color w:val="006699"/>
      <w:sz w:val="42"/>
      <w:szCs w:val="4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spanlName">
    <w:name w:val="span_lName"/>
    <w:basedOn w:val="span"/>
    <w:rPr>
      <w:b/>
      <w:bCs/>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80" w:lineRule="atLeast"/>
      <w:jc w:val="center"/>
    </w:pPr>
    <w:rPr>
      <w:sz w:val="18"/>
      <w:szCs w:val="18"/>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3" w:color="006699"/>
      </w:pBdr>
      <w:spacing w:line="340" w:lineRule="atLeast"/>
    </w:pPr>
    <w:rPr>
      <w:color w:val="006699"/>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paragraph" w:customStyle="1" w:styleId="tablewrapper">
    <w:name w:val="table_wrapper"/>
    <w:basedOn w:val="Normal"/>
  </w:style>
  <w:style w:type="character" w:customStyle="1" w:styleId="tableskillsthskillname">
    <w:name w:val="table_skills_th_skillname"/>
    <w:basedOn w:val="DefaultParagraphFont"/>
  </w:style>
  <w:style w:type="character" w:customStyle="1" w:styleId="Strong1">
    <w:name w:val="Strong1"/>
    <w:basedOn w:val="DefaultParagraphFont"/>
    <w:rPr>
      <w:sz w:val="24"/>
      <w:szCs w:val="24"/>
      <w:bdr w:val="none" w:sz="0" w:space="0" w:color="auto"/>
      <w:vertAlign w:val="baseline"/>
    </w:rPr>
  </w:style>
  <w:style w:type="character" w:customStyle="1" w:styleId="b">
    <w:name w:val="b"/>
    <w:basedOn w:val="DefaultParagraphFont"/>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joblocation">
    <w:name w:val="span_joblocation"/>
    <w:basedOn w:val="span"/>
    <w:rPr>
      <w:b/>
      <w:bCs/>
      <w:sz w:val="24"/>
      <w:szCs w:val="24"/>
      <w:bdr w:val="none" w:sz="0" w:space="0" w:color="auto"/>
      <w:vertAlign w:val="baseline"/>
    </w:rPr>
  </w:style>
  <w:style w:type="paragraph" w:styleId="Header">
    <w:name w:val="header"/>
    <w:basedOn w:val="Normal"/>
    <w:link w:val="HeaderChar"/>
    <w:uiPriority w:val="99"/>
    <w:unhideWhenUsed/>
    <w:rsid w:val="00570896"/>
    <w:pPr>
      <w:tabs>
        <w:tab w:val="center" w:pos="4680"/>
        <w:tab w:val="right" w:pos="9360"/>
      </w:tabs>
      <w:spacing w:line="240" w:lineRule="auto"/>
    </w:pPr>
  </w:style>
  <w:style w:type="character" w:customStyle="1" w:styleId="HeaderChar">
    <w:name w:val="Header Char"/>
    <w:basedOn w:val="DefaultParagraphFont"/>
    <w:link w:val="Header"/>
    <w:uiPriority w:val="99"/>
    <w:rsid w:val="00570896"/>
    <w:rPr>
      <w:sz w:val="24"/>
      <w:szCs w:val="24"/>
    </w:rPr>
  </w:style>
  <w:style w:type="paragraph" w:styleId="Footer">
    <w:name w:val="footer"/>
    <w:basedOn w:val="Normal"/>
    <w:link w:val="FooterChar"/>
    <w:uiPriority w:val="99"/>
    <w:unhideWhenUsed/>
    <w:rsid w:val="00570896"/>
    <w:pPr>
      <w:tabs>
        <w:tab w:val="center" w:pos="4680"/>
        <w:tab w:val="right" w:pos="9360"/>
      </w:tabs>
      <w:spacing w:line="240" w:lineRule="auto"/>
    </w:pPr>
  </w:style>
  <w:style w:type="character" w:customStyle="1" w:styleId="FooterChar">
    <w:name w:val="Footer Char"/>
    <w:basedOn w:val="DefaultParagraphFont"/>
    <w:link w:val="Footer"/>
    <w:uiPriority w:val="99"/>
    <w:rsid w:val="00570896"/>
    <w:rPr>
      <w:sz w:val="24"/>
      <w:szCs w:val="24"/>
    </w:rPr>
  </w:style>
  <w:style w:type="paragraph" w:styleId="ListParagraph">
    <w:name w:val="List Paragraph"/>
    <w:basedOn w:val="Normal"/>
    <w:uiPriority w:val="34"/>
    <w:qFormat/>
    <w:rsid w:val="00E3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6329</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Kweku F  Atta Asiedu</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Kweku F  Atta Asiedu</dc:title>
  <dc:creator>Admin</dc:creator>
  <cp:lastModifiedBy>Kweku Asiedu</cp:lastModifiedBy>
  <cp:revision>2</cp:revision>
  <dcterms:created xsi:type="dcterms:W3CDTF">2020-08-25T14:06:00Z</dcterms:created>
  <dcterms:modified xsi:type="dcterms:W3CDTF">2020-08-25T14:06:00Z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7Sju">
    <vt:lpwstr>BStNeB34he/WefgCYyYNgJTRe6DNL2RVhIU7zXIqBpCoeOMFMxFTcpwuQZ/w0lZZuSVLMEk7RS5DzPn0ao4UJHMEnJ/OJycf/Sxf+c4IW/+bJwIwbj++ioudYmf6rRXZxuixSXBUAYSWLnXNv8+awV+csWmNlNBn9T1vgSUQutHZHLcYsjfUVz2gzw7vvTXstPPKq93dq54lJLMEhjfGFT0GY9t7RK3Ks/SFtq//NjBZjMc9rSuJelCjKTOF1R5</vt:lpwstr>
  </property>
  <property fmtid="{D5CDD505-2E9C-101B-9397-08002B2CF9AE}" pid="3" name="+WTl7">
    <vt:lpwstr>FzVJgLY1D0JQCXzkhy9C/RyV7H8LXIA2fhKSgMyOaH9+ljveL6jXwP5Y9vc8nv1jldVxkBxlWr5m44drHTEptDXJ0TZqe5pIj96o81moCD/yfXfZbI2MgmSXNs6ENQabWDS3A+6zxepxfEp7QvOfi9NKOoIEl9VMr8JrirVqlZ+bw/C/VdILcbYYeJWDAgDH0Y7Qqgw/mYTatUrmFvqrnmomvNEFPsDakA0VpK0LnmWNVssDaFT37lJaVF8BX8W</vt:lpwstr>
  </property>
  <property fmtid="{D5CDD505-2E9C-101B-9397-08002B2CF9AE}" pid="4" name="/1xHd">
    <vt:lpwstr>W8V9Rgu/GDzZ0AtObaF6Aur9MHDZlWmpHAkaVhHAeU+t7yhxKuMxbDVVLPzARt/0/f4AYxwdHABGT2AAQ0BF6h3mwZ66vWjbNUgyLX6veG4h9660s51YG/eGLRgRGoBsuy4fkdom+SvmF+mDGzWOgH9c0+OO/lZcxZdwrTBOFQWiOR7OYe+9PHJzuhL9HWO+vsDAgGUA0hyntzdisxd2BgcSbYqtMR3jabeJYbk+nYHCQVjSgVHmvcKehiDXZIz</vt:lpwstr>
  </property>
  <property fmtid="{D5CDD505-2E9C-101B-9397-08002B2CF9AE}" pid="5" name="/f8xX">
    <vt:lpwstr>axBEk4WlO5JSby1wRNYXAr/0bFTr0kQGJoJ674F98W6mehTfB4YDwvhDWOt12g44KLUPudwzMIKP+BlXDJlw95e/VtV2ZWDk3tOEJDEBMVHeDwMpqHo9C69eR1GpMt3qiIryCH9WnaVWnPHBTOMrKj3FmPQmwGX2PPzSlL2Bm9yM3K6TsDZ/MrRd1Ns6NYwzaxyKYTpVJ1nhZmG0ZBUL7RFnAppAot3wYzhO0vn7ElvmFml83Cmr7pa3pl6t8vT</vt:lpwstr>
  </property>
  <property fmtid="{D5CDD505-2E9C-101B-9397-08002B2CF9AE}" pid="6" name="/mL1W">
    <vt:lpwstr>YhGvjOmtOzPkQIhKCvfn6+gfK9ijU+EMAAA==</vt:lpwstr>
  </property>
  <property fmtid="{D5CDD505-2E9C-101B-9397-08002B2CF9AE}" pid="7" name="/xn4M">
    <vt:lpwstr>3zkNj9rcj80TELfcbqVrnfO5hunNYvFqGEqLj8kcR2TWHyT+zJGPrXTCKJgqtB3ODMF9gqTkN7P+IYs/TvfOg4XWJ7T9gHh3fB/SO8MKxDf7qejartBJWXW5DDW7o8JC4SDmJUehcAv7/KbgpF9gDaIDFjCkaZbsCPbNePJV82b5FLyzAreYn6JvV+p3Iz8+9pwwVFB4Sk5vxx3BIYjlFfrTCJOKCb0zqVKjRbD1tKkUViD9QXwznu0nVdOQ4E6</vt:lpwstr>
  </property>
  <property fmtid="{D5CDD505-2E9C-101B-9397-08002B2CF9AE}" pid="8" name="07z2g">
    <vt:lpwstr>vyFqVGsJFwnu9q0pwV9It+UM/JTxqHLgOTe6Q2mLVb8TPGr3BfFhFPLzjtLKWIR8Q4/Qxd4GCvyJhrQ+LdzKnZFhM7w+8Br8c5T4cFz43IytMVcXu2TIOe7yOYRez2I8gnk94dlT+cwGK8VOnJRSJ1rV4mO5DHGjNxzBNsDzIH5/sC5Ke3s9bCLgTWoNexiExVwmevj8sxsmI2yVsxAISze2RB6m9ecqXoAEjwKdlEHAHKoLc+omSQtkGzFdba3</vt:lpwstr>
  </property>
  <property fmtid="{D5CDD505-2E9C-101B-9397-08002B2CF9AE}" pid="9" name="2Wvtp">
    <vt:lpwstr>NkvVkUYadDNR1+Vmo+IYn6E84IJoHz55BxUcyph8wqIPKMYdikDTJC1W/5YS8ZX4S9Ada6VifF7nSKjM209yTHxla9AGG3o9OMb5MQDkGN+FIiX+MFROwdFdKSQkOT8p/4CoMXmrsBtW+NGk0HwtuAFDmehal+u5b2GIqb6xmEc9u81N6UisALECWglRKt0uAicv3Hi1tV2E1atMZdWvLinuDHDbbPKBHdToe+V4e7PMp/L8KFKrQgW7NbGLvg2</vt:lpwstr>
  </property>
  <property fmtid="{D5CDD505-2E9C-101B-9397-08002B2CF9AE}" pid="10" name="35M4C">
    <vt:lpwstr>GVic5ML9M2I5jVGOj8d0DLk85uoMJKJj/FRk7ZWhCaqrRx9uq/ygbsitCI15niXB6QZiSEZPq5aaEIzyC/5d/wa2aLipr14+z3as5l9iFh+nEMhJHqdNaEAwro+iWjBT73TFoqubPX6sB025hplSKS7PEASqe4RbeVvJeHrXlullzklieiGphL/QR10S1UMHWbdIee3IHuQ30ewLpDB3/ZuNpCQuPEH6MPIDjsNuMH4Posb/+byj+g4mjmRl2bY</vt:lpwstr>
  </property>
  <property fmtid="{D5CDD505-2E9C-101B-9397-08002B2CF9AE}" pid="11" name="3XKOz">
    <vt:lpwstr>TSWEA+4tdhcj4MyHIV52whvYJvKbkSLZZN+vLDuQ8bce+0MxUuCb73HioqAtcbW9ks3m0O9tG1nPk8l0uhIA43XblVcWrZjilgNnGQkIbyYcjHQU4+5cdHdfw+uxtvI10EQtT5Cj39YYATSdQpmocQzGX647d6IXMYU/XBX8Plkd0gDATQA7GgWAKxyIIqTI1BgPHOdIwDAYd6+ugK82b+/B/HphGUfDs1PbzQsby1aqH2SB2IRGjDZSDpRT69C</vt:lpwstr>
  </property>
  <property fmtid="{D5CDD505-2E9C-101B-9397-08002B2CF9AE}" pid="12" name="6t8vT">
    <vt:lpwstr>x/SGJKUhIqSoXYWgwE2F1o9Yt4OkRjgHu8nm9aHysHg4sp+cuBDT8NNwZt7WdI/Ir+5ZOax6jajZndt7uRXt2a/2h8psmqd+FqDm2Rc0Upf7sL7QrnSkpaGroymxn+BypRG1VAEmf5InDMntp4giPVxS5iS3u48Xl++YfI4LrqvYo/5+a0jTQhYnZTdFl71B1BqfiFmZ8+fsU1Gf1JBCK/zjsxX7jLVVWH6fK2Nyb2s5icCKM0QG/7mGciU7qc3</vt:lpwstr>
  </property>
  <property fmtid="{D5CDD505-2E9C-101B-9397-08002B2CF9AE}" pid="13" name="7beHa">
    <vt:lpwstr>eFDcrWtUCmfU8hPQ0ERm41BG4Tfe+15cGBgJJknjYFQ6/vOhV+cnok06bCT0ZMn44rFY4/JfOdgpLkMXfBehmwNR4cm/E+iRWWVV6yD5vy1lSQ+kCQmpRp9WOEYLzTcjxG0LJb3nZsdjwOCyOVsTFFqlFF1sfiDCKr2c28Ncr05+Rd0nbl0piZaWtodNgZCfqKMqjnUvS8ihUb3jyiPPRRcSk25c7859UrIpml8Xhw6mexEKjNg2udeYkwob2Th</vt:lpwstr>
  </property>
  <property fmtid="{D5CDD505-2E9C-101B-9397-08002B2CF9AE}" pid="14" name="7hs9x">
    <vt:lpwstr>FLR2gSGTvHP2epCNKFXz0M8eAlRsVV8k5g+IgEN4BTt2dxD+k+hNgZbzd8eipIus2v+KRvF5YKUrdB0sh9V6DkbCHPgBo+WGoClzQIR8zkuENyPtQlLJjVTWQiZhY4E1OxQSsaN8FuiFEcafu2Jd2sE3WTk5bp6ZJz/I/HOT6R145p4pCJDefb3V9c9E7GDjf4iredy0QxOC4Bl5i3YcpeWl6y8bGE5FIJLkRAhwZhBXccy3547xXeqX2rlo8sp</vt:lpwstr>
  </property>
  <property fmtid="{D5CDD505-2E9C-101B-9397-08002B2CF9AE}" pid="15" name="8/PUy">
    <vt:lpwstr>YoexUyYyjm+5JUN3LefThykTUWfBmgvgV27JwdPt+8YLOX3D4VDfzJBYN1WrDBwObE3yhh0rA+MD1HFpYlADMNHaNbRvSF8MjG3aAB5kyolGHBayuKQhgzz4OljPCJijXJ9eTg83bpWCh03W/xviYnZbTPv2HY3YiBpsQ9KEG6L5dY85fPQd2KiEHWYpHESAvODTRa8eMwvK4osVWlinlB0xx/Nw+7Kq5vYqOcwnuP9cA2igpZJbJfpo0N8q4FG</vt:lpwstr>
  </property>
  <property fmtid="{D5CDD505-2E9C-101B-9397-08002B2CF9AE}" pid="16" name="8BX8W">
    <vt:lpwstr>JLu3YE2Wy8os4ISYUOrucltKzTqVuAXGCF5B8GV6ygNYZPk6Rh7vHigTIt1ubzxKkgZYvN+2G/IM2sj6ivDy8/5/1PtlHn/s1CyMOBV4PfCKMkHLsiMBCyJ6qOlvL1scvkbjNyqLEXs2GumMSmSoErWU5iCoCnfwaFnhArsqSToseeoyyFh/fTzZftYOr10Wew37Ro7yT0xcVKY2sfcIIUfLR7COJ5/IZWtyTeV+wTYwabV9aWHMj2zfrxMy+ZW</vt:lpwstr>
  </property>
  <property fmtid="{D5CDD505-2E9C-101B-9397-08002B2CF9AE}" pid="17" name="8q4FG">
    <vt:lpwstr>kEJZ/AFqAqndRxwRHbjZUbpSADBu9qtfVt6rTzB2x1LGqWrs0kCF6o5/FzKElflh/EERMYRKQ503HRtvpsnlL0tmfyWezLcU1562v7sYxZVVf4vZjFixD3P+PjMvG12ukCZKJ4euRHaT1Ul3PGQECztOltJwF0n/14qoJKs5pEGu7om/d3RBPMGERireh7RXTT13UoNuJUa42bunrxm+dpmqjV2/3gDJHooNu+Hzlldwaq27vlqoCjSpaSRlS6X</vt:lpwstr>
  </property>
  <property fmtid="{D5CDD505-2E9C-101B-9397-08002B2CF9AE}" pid="18" name="brmjx">
    <vt:lpwstr>ljEjtajLbO/piuWK7aB9F0lETohY0Br8VmnSz+wuR6Q2RHootqxZFCsOsHtjn3MS0MiIyzgKY+ZBu0SYAzC99aNMOcmNJD/4uE/RZU6Q477Flh6ZXRH0kFOqiLxjcfbOdGdwEYlw8lnDHuSb9tW1MvcAvMPuK/iWmK/StXfXBhDAI4NySXQiOdsOVbT5v3xDzd6ENn4ERSwPGRapJ6OqdHyj6rKENA7EZH7wkKfbcFSbIgdK76dLFR1bb4rHvBH</vt:lpwstr>
  </property>
  <property fmtid="{D5CDD505-2E9C-101B-9397-08002B2CF9AE}" pid="19" name="d6zET">
    <vt:lpwstr>jlTTLgfMvUk53idE8kGLPctWokYqqq34yu5Up+r4K/9JT+fDz9vvDoo+b57zYxzWNIitaUcJ2wSbSALsuQ9WAvooU7GFob5xa4TxlmsYgMOGCy32QDZPF54l91x4p7IMOvknFKjMgMJCjq2NvKcgSupb4y8Kh9GqPJiO6BSnbmt4EdP6jW6fsl0RtyICEWhwApOn2ew5zlPkZnojGwvh+QJ9qkaeVf8IDLtNiTCydvpx40MEJNlhMfwb1jNyVQ/</vt:lpwstr>
  </property>
  <property fmtid="{D5CDD505-2E9C-101B-9397-08002B2CF9AE}" pid="20" name="DXZIz">
    <vt:lpwstr>xMLNofBVMcw4QCil1EOEQl94XQz+h5PPu2uRsWWrgA7bpqZVKESFocKO3an3m9+fsGvWwHccwRlm+RJazUJjdFijaWI0ZkNM5qTHdqz5e5B+IPHQsjFU2padt+keDguyZPygj/r8cNr+dGXPtmIAZidxWe2G7D6iV7EjIYqQLwgqZG9LF2L9FsahAxOyC5n2o3LPutWp9hY94SQ/K/qgqrACjQcCQ+wPCerTmNnzLBrnPjYNstIWphAfpF8/PUy</vt:lpwstr>
  </property>
  <property fmtid="{D5CDD505-2E9C-101B-9397-08002B2CF9AE}" pid="21" name="Fdba3">
    <vt:lpwstr>xqFFxkLnEUbRNmB5DgxRc4X1eki8YejYXaE+jthh9bT5ZMzRVtAXDSBRsdh0QVWa6cert93No1EKq+KjGlDW9xReOfggmlimRDkqxtSLrldLPaY6Ef/u4/DOetzqvhEI7XqLwSh60U3IlLuj1jP7BNDzjtfLoyt7kAlEX+3BP507aLUn+fp2omeciTgL/3m5jyRSyqJN50/YodTgINrb2EyCIQg4jxkRuMHgXxN18N04ILXw7GI3Ai+YUypJQbq</vt:lpwstr>
  </property>
  <property fmtid="{D5CDD505-2E9C-101B-9397-08002B2CF9AE}" pid="22" name="FKHIu">
    <vt:lpwstr>QS9x0OqABTRnCj2eL/r8iB60PKo49lHg6qQbwTOp1gteRIJOMwoXsSqYUAyRC/VnfD/OSthyw3mh/wq0YrijE4zoNnUINDoNv6nPbpDz2lpj5S/EdjW3y8QxBVJwXlDwfMqne8E9Q8PZq+Q6QCymJ4Fm8qVyUpVedfK/WcFjETqlnt8jouew+UaYPpPIQVQxxPsh+c4QaA433YWuP9NhPpwR2sUnfbi+/YlTEl9flYx24UdkQisuCV5lQt/xn4M</vt:lpwstr>
  </property>
  <property fmtid="{D5CDD505-2E9C-101B-9397-08002B2CF9AE}" pid="23" name="g83/j">
    <vt:lpwstr>em0h1u3DEXNtY/KEh8p40DbmcSWgqasoYC5PGKHtrdThznoUTNGCk4oUft4DR8v7LxSrchcYz0QGonkSRLqsZZCGBhQ/emcwCXPM68h9xGg9NX1gQh7qz7IUX2JXZBQcwmKmMGYu2OWgapsDOgok+ftVJRE1BUJp1QWfpReYIylMF4s0CTizRYvw6q+jFoevUs0TvtLYyihWdrBZNSY314LS6fPtGD93ONtzVWnGC7vR8YOvSWMHaDw0GAtQAXn</vt:lpwstr>
  </property>
  <property fmtid="{D5CDD505-2E9C-101B-9397-08002B2CF9AE}" pid="24" name="GLvg2">
    <vt:lpwstr>POgxz53oJgxmNL3+EtzwO+doBSteEDPZok6F4jtp8qbzab0l2hImkJI8xic6M3QRQOS2AoE0sPWQfxxIFC9ua9Qz9pI9LsT4FHladtDbxAzmisVx/qo7TT4+E4sY3If9p7GRz9J6NoX7rtBd0ao3bZDAavLja2D7iK5KCOKXW/gXspriXXdCpfNVFggLQgY0yQniEFFgQ4pqLjmScUZMV5KeSoAQrGoBavLBMNSAUHtQR+wMRgWdnL9rRM/f8xX</vt:lpwstr>
  </property>
  <property fmtid="{D5CDD505-2E9C-101B-9397-08002B2CF9AE}" pid="25" name="h8K4J">
    <vt:lpwstr>b1955hyP2nZ29Jl11HRcCZJUYRGegy5ASX6WQ7MPjZotBuZltPETUFFu7/jGhxGa1m5zaaNK9ZQRFzBZzy/Ot5eGj6OUWNVPBqy6fSsMEDIQFuN6oZg1As2DUuYzvzpuqwIv3tfovlNr596UN32FZcBAQlunkApJScgFbGo/OjmdUKqowLbO/9N13O/MLcFTRL0bkrrXgg0JGeo48XFurOkKeDNZ+mqxoQGALFLL3LjgaRYRM3bVzVRJPmJBTel</vt:lpwstr>
  </property>
  <property fmtid="{D5CDD505-2E9C-101B-9397-08002B2CF9AE}" pid="26" name="IClOc">
    <vt:lpwstr>cl4EPFJNjh3qoXNwhFsWOOazGJBjiZGq0LtxtPI4EedSpqqjRYflMDv/J+ItjhgHvEVgau+eTmFwvrTC6r+9/IkH2drF+2su3I7/XS2fr+uIBuESrLefUa2JyRiLpCt9VrDBToPj2hWyh/WPFvMa3gorqhUVSwiGw2BnMW0DZ72h7iw50HBMgjNauxieYvGa6KsPRIDmKZ2c07WfxIIAkZIZHXw1VYv/r4Uv+8wsstZtB+hoqSKlqMrasbTdRcu</vt:lpwstr>
  </property>
  <property fmtid="{D5CDD505-2E9C-101B-9397-08002B2CF9AE}" pid="27" name="IgUSu">
    <vt:lpwstr>XgKSYFOmzeQE7cYZXYuRDN56MfbovfdSXALWPZfNPJwOIlBf9Nk1U48qaio9fHfnevqPE0a2FrjXBrusPhOf/urGpy66i9BFRJReHdL0mpeqLU0S/BYRGn7Ev6p0alz0i3yOutqjPH3adBJzivw+7K0szeY1BkQloqF3jLVuhsyNO4AkqNI8eBib/HlmiXPXElCV6HSw9RNGbOSuWVD0dAa1P9Qy3Cscybul8HE7kssgQm+xVe+KbV/2qdp1aD8</vt:lpwstr>
  </property>
  <property fmtid="{D5CDD505-2E9C-101B-9397-08002B2CF9AE}" pid="28" name="JBTel">
    <vt:lpwstr>JzZqyh/SDXEo989I0DKxmJvnAs0u4XtQ3YOlA1w5UVCZFP/852TNAQnKrvEusf1Xa93IYGGZfdaipFiGqMW0D3agOYxxoMeeVuk6DWOR/oRQ4p+CT1IkOPsWNlVeYz6QVw/RzipwE3e9EL1Ww5YmgGtVDWPWPqbc9/yHs3csu9v5CAEMOvRit9LHmYgySeYBvrtJgCP2K03SpcoETiE1t17+xi6uJqKFYtuCOXd1qLxiyZc0L6VTcJumVSxUncL</vt:lpwstr>
  </property>
  <property fmtid="{D5CDD505-2E9C-101B-9397-08002B2CF9AE}" pid="29" name="JN3G5">
    <vt:lpwstr>B/6kxDBXV89BV0PTaZMYNrFHJBaSRta61l85CYmhJf2nv/qS+xrfDBsU+cPfl8XAdW0X7BDTDizC+ASZNYLWoFUck+cbiS62uAgJNqG0EnFRMIetboGwm9x2KbKk2ylWDGQgFLFmmmyVeRPbriJvLxpHCV14KQNjSoS07BZcn/g5iz0lNfdEOo1JElsm81KHSlisaWkaKnGFP/rC8+Uk25a0ooWYdyq4SxqmrAwe6MU1cQoaEIflTvCnfiJy/Sy</vt:lpwstr>
  </property>
  <property fmtid="{D5CDD505-2E9C-101B-9397-08002B2CF9AE}" pid="30" name="Jy/Sy">
    <vt:lpwstr>acdKn/EFk7eNEkAvP+YMcH81GyCJD0KmkVKUlmtAwmgodHLW5AjAZ10XVPQv3qTCeSLLwSWyDkTK9HXPCRPoubUTG8Cjz7CEM4pQpW0kOVX1WxrN1eQ8gdGkXFRJegT38fJSS3+HpFnVhO6Ay3n7MKGdykg7g5L9ILUXrJzpJjFJBbUi6+3GEaJHj4SZ+qOKuu+vEgymt7y+9WMTr3YP7gfCraAzM6g9x+KCF+vBRG0Y3Ec0rVjyan4d08IClOc</vt:lpwstr>
  </property>
  <property fmtid="{D5CDD505-2E9C-101B-9397-08002B2CF9AE}" pid="31" name="KekY5">
    <vt:lpwstr>LTZ8rIzh/qO7lCfjb/Vw5/rcvPrl4PrbP7W7kba+U5kdVrkQiltnZdLOJZeNVGfWxSK4BWOvyrCdf1T4t/5Uv3AMuibqdFBkn3uuPCkWRTJbyXhbldkOGryOvBqbyjPkCpxWuUqudtgWh0HWgcF5EJ7ElCFKI9T5iZAgpE5SudiYyh8PaaUU26Yc0I8mjOBCIvb0rr7U0HmHYSZK84HV9mIUJxePm9QtWkkPiEpP6nsCDdu5rOgkm8VvnKXB7qQ</vt:lpwstr>
  </property>
  <property fmtid="{D5CDD505-2E9C-101B-9397-08002B2CF9AE}" pid="32" name="LlaD+">
    <vt:lpwstr>zLtp9cajbZRr4srwMHmbFJatA7otGfPNvz9+t8xpFxv1URsNWDI3dfUT8h+4kzA55OEGU19hOyZk5seaFne8xbqYu4G0A0vf4FsSkQgFGp4Ha6FCK4qxVOAEjJY9q92J2gUCZtDfwhFixPtqzNiL5KQ7pU+j03aqtOW4YAOj8396dwTLYyH0HxVj9BncC8sTx/MUsZMOd7SKHvvxGdd5yWoeqSlLE/NvVz2aoKlRrHF8WgEOTkPwwZBwJEKekY5</vt:lpwstr>
  </property>
  <property fmtid="{D5CDD505-2E9C-101B-9397-08002B2CF9AE}" pid="33" name="lo8sp">
    <vt:lpwstr>QNd25j7TGUKO1e67WmZ2Gc5hHLLlPs/yw4wYE8Qpf9q5Z9e3xlbfapzMa+VMqWeZJvwbAJlrtXlIHFHDc4CfaERzsnHpICg4eEcj4CrROXn3KjIu2ALVcs1uTVoX9rueh01A8mv3YBlS+Aiko65Wixcg0e9j7Bb/D4QzCxZ8V2CUeDpnaF6C8ZOxADqhG5MmR4GZvwdNLr0rXlsZqw2oIFZIkRilYVoP4H1gdCvh5USpcRDDL63j7zYw4Y35M4C</vt:lpwstr>
  </property>
  <property fmtid="{D5CDD505-2E9C-101B-9397-08002B2CF9AE}" pid="34" name="My+ZW">
    <vt:lpwstr>TvzG9xmdOag2C0idjNHWsHwDO1ZF7vxV1K0jTSXqxYnxTDTnHa7CBw7pd4R8O4jyhfRL0ExwhlrX1thCApQLcdieC6qbNrknjQM919LZMLV6Nx2kU+ZvI78GTRgH1bxPhZjDhnUZsMKxwlJIOzJwTapM6NXS45aAKvNfYKfibI+CW4IhvBiS5DP9PT5rT4ZuKynVWZDc5Ac8OHtrM4Mqu/tGN7+LiGYHMywss2H5xeyiFdl8hfSgWbi48s/1xHd</vt:lpwstr>
  </property>
  <property fmtid="{D5CDD505-2E9C-101B-9397-08002B2CF9AE}" pid="35" name="nvq0y">
    <vt:lpwstr>dpAVaJuGoDG4Ceo/h2um+Gx+DIsUBVXTpOtOH+5a7x8b5jQmiwQ3WEXXX696MEKYR8dYFuUwN2CkXqLGMAbzCWn8/gfxEjO4dIDmdMGIjharACg8n3uwq5atr6TekMLzYBPKSfQ4K5LJFKG9PFj3YdRHtZ5dEUA7UClvcOtOMFt9UbzjsQd6L41CExpuFwFdUT4GvtIqUN3SrE2OCCglHOoumWmaE5lTNArK4m8QzIyZDkNbqsLwVp4ggVsgakX</vt:lpwstr>
  </property>
  <property fmtid="{D5CDD505-2E9C-101B-9397-08002B2CF9AE}" pid="36" name="NyVQ/">
    <vt:lpwstr>93xYmv739nOvfx1bZ0SVrQfYZmAiJ2qMlpBYdykNdk4RsBP7bq/0O6aADvcuxvmp898VTeGNC9J85eIldqU5y11mMKSN8DklRvpV/mMZA/aI3rY20leFjFbXCNH1K4f0RwxtVAuCdMYlSPMFtPN8IkNCv4Zl8nHL0zmuF24LSotkUB5DmhuMoVBBM7T7l8vfFOQHlDQy7nDh+lTEzrMQ9iIJG5bcKQFjYj6W1C3mzUornlRFgg+p5XSAnnRb6Ls</vt:lpwstr>
  </property>
  <property fmtid="{D5CDD505-2E9C-101B-9397-08002B2CF9AE}" pid="37" name="o1h0e">
    <vt:lpwstr>Str4aMhmLxL1LES08jRs4/+sqp5wl5PnOmAmmKAKfnCpjTTw9vMBahiMGrCZ9s86ES6h+PFaI0XaIW30eQodc8HpglcGG6W0UZnQsuXqQPOMRuI6o06LAMbejg6sg2fjfsDTJRv2D1C+gD7PrxYE8rwtniDVjm5jP7mxqTsaEemMl10PSN7CkWaG7oxxJCF7bM/dUgvMiqFIddl3cI5QZprFh2hyEkDENu7nqgpvxE3iOWZCQZ7wAJWwiyQ1FJb</vt:lpwstr>
  </property>
  <property fmtid="{D5CDD505-2E9C-101B-9397-08002B2CF9AE}" pid="38" name="ob2Th">
    <vt:lpwstr>YfexVk/bvlA7yVKGdGJyp4/S18cD1WMuujsyYi/uS9uMsAHSIu2MjrbCeAa8HgJ0KFvL9146oTDT9gABCb0AF+cPY92rNeYOZfBwghQKaDLy+k+09RZDHdMTIrzfP8QM8CT2vwDCwN/dDkN5fRT0yDs8Ftr5VbRT0vWvwju6RxB9P64Ag0QWcPKvXQwTyly3SZS6RUazPHDH0L77LB++/F4JwJw2yDk+L0Zuj1TSG9QDC7hmNBgDokf2ZHyqBpB</vt:lpwstr>
  </property>
  <property fmtid="{D5CDD505-2E9C-101B-9397-08002B2CF9AE}" pid="39" name="OF1R5">
    <vt:lpwstr>R3zN/eGAauTp+zfOLh8GyTQaaOSDCG4ky2xxmyUSfDw+M9EvwnK/S2HNSvFl7FVg+wzvWQJ6vU8MD5p+vGBHJl8xwhlWny95Ub3pXWOXoV5VmTVDWjjKfnRcnultZJA7Kp6Cd2pMql/rcX/E/9ru/T6wYC1eA1yS7s/A95xmiQeTpcSOD+SvvDNOSwxiZ+LFfpvh/Ys4mCDtz10DIM6jCYl+fKqeR4XvoedIDAF2lkA/xuxzEB8fkbk3d47beHa</vt:lpwstr>
  </property>
  <property fmtid="{D5CDD505-2E9C-101B-9397-08002B2CF9AE}" pid="40" name="ohWr2">
    <vt:lpwstr>tkKEgfrHEB1i3hKH/ROP8GZAU2bjY+Ah4Uo6vEBioZEcnIuMhcYKYHDyhW8cYeazYfl4r5A+t0verhtiur3m0tMP8hxzY2ncR6wT3C3GUp5yKQ3+ai5ikMbOm+zCIPEgYFVf8kkDCOmcxnChR5tA+VNthMOjuuk/tNpuGP1VZEbohGxUM9aq5jW2GDuT4qwmT0GnFC+btH5UWJ8+vLsJ76tBR3tkoZt6bxm3qh9y8s2S9ZELdUSuf1ywxi2Wvtp</vt:lpwstr>
  </property>
  <property fmtid="{D5CDD505-2E9C-101B-9397-08002B2CF9AE}" pid="41" name="OQ4E6">
    <vt:lpwstr>CwXLZ9YpWBNuEwleNCFzg+VfIHYWCUP7+7B1igQx7mxi4/0HWNkn6yz/QymVVCKq8MWYnhliXQ/nzIJX+NlPkSUPo5C50syAPjvsCmccVKdHdF4hPXZIqPf4J+Lvs6zkX2S+1WFTZkBmGkqKA6DYA6JHHyRm+4Diuk8tFNer0kesflaKyJPrTJdFNgsNYmloZeQQBjxJBGXwbt+nybiQHmaGe/9a2mg9c1o6UouWIDkRz1PPhNta6Sepj/qls/g</vt:lpwstr>
  </property>
  <property fmtid="{D5CDD505-2E9C-101B-9397-08002B2CF9AE}" pid="42" name="p1aD8">
    <vt:lpwstr>n7M5txnaREZiC54JLPJvGD8Bu0P0wRxFus+VXRVAgLHvSaosnT4syJtQ6LtXlcLulg470/eIfVWbakzVea3GyAo2664+5WrBxg0muQU+IkmEgw9B6fJAjnA1nRkKYCGg5/YVinMLeUp7xbGh2RqQvxgUZy77zIfTjNzgQvw5wPAIzs79progan0t71gfaLjUHuEy/RHSjJY5AGt3WCcz2G8vThT5eHpdVPY1M+Ssg9q+C6wsd3vN6Gk46ro1h0e</vt:lpwstr>
  </property>
  <property fmtid="{D5CDD505-2E9C-101B-9397-08002B2CF9AE}" pid="43" name="pJQbq">
    <vt:lpwstr>03pENOUgxTcdZiagM05z8Bzr+7V897ID5mK6mFVBRqEv48Kh4mqO00j5FzUvnwL0sjypTGF/P5C99jwn9DjCyKU+OM8xVyvFgAcP7m7xxpBEIKjGWIrct7im8X1kSOoGVX/LgXwgq0buvpKJWCzRcBCoNjnUsgzjfz2wulQ1gssbwqSf1HvWybfYN+RX0/zn/02Sn3zUkchySS7bXI7EQQgQYNbdsAEP+/ryD8YV+m7+rYC19CinPOQTcgt/YqJ</vt:lpwstr>
  </property>
  <property fmtid="{D5CDD505-2E9C-101B-9397-08002B2CF9AE}" pid="44" name="PO+GH">
    <vt:lpwstr>Ni/ORIRiAzHFj0z7aCqllDsXxfssvVRZpDl7FKuzlZL5DlqMJMRCOvb2laMGJLK2lWyggSy50Kdrx+v+UZZVSoMdHrhRyzdb1FW/KZu6oN96yGmvGT9XU2a0Pprrj7mGD4QCa8TLrBCjBdQJjLnoJAAHTGxKbM/l9FX+7KwiCE1dvpKWFrzgkwi3ZA6KQ1hzJZCo9ev3dfIuO1VsSHO9AQQ9+9G4QsbpV060nI9rBsM1fvWKnTi3+DCIefVNP65</vt:lpwstr>
  </property>
  <property fmtid="{D5CDD505-2E9C-101B-9397-08002B2CF9AE}" pid="45" name="q+Wd2">
    <vt:lpwstr>Qv+1YBCCunuLV2NR7M6rMeIyYQeeiZ31km0N2/lhBjxCVriD7lDWDvrczDyS7ShTvpxRRllC30MXZDMb6nIGRoIVB3+DpfFPHNIJeKZM0ZaC3AaSG5wE5NwK15KkukdwwQeEd0TJ+M84Y8Vznx+UK5nbMoFfM+FncvI+QXDUNqllLgp+jkC3aiCo48M2o7hGUWz/KIoQeefBI5yAkL4ocQ2IZMAersVp8s+WigKCxvsILi3nOd7M7OtpjVohWr2</vt:lpwstr>
  </property>
  <property fmtid="{D5CDD505-2E9C-101B-9397-08002B2CF9AE}" pid="46" name="Q1FJb">
    <vt:lpwstr>8IAGgknwlLni8aMX0OeeAjm4AJGnegZhbTDJyta5Zihugi6UBfrqiS7izwMGINYd9dUlSvXWx/R5qmcuC1ySKmb4/hqDzqznNNN8XzVcEu3Hmt2qhzfrpj74+kO/AIV6Tl7F7ie4DFujh7Du73WAa0Aputpv6fvhQ6umbxsF/PhXCRwMnd/HNXdVrKHLFt/xTrREx+5zpoYUewLXl7wM6ByUf1Rqc2fOdxg8LV569wKOaSH24YFTz9/tWeQTqEw</vt:lpwstr>
  </property>
  <property fmtid="{D5CDD505-2E9C-101B-9397-08002B2CF9AE}" pid="47" name="qls/g">
    <vt:lpwstr>ZB2XkMfTBwigMSPVSr6wopiS1KBS+sR3RMqmqEasQShR5QHy+LTqB13XtPkSxhfB2110edxKvf8UVcmHhERVagotiiXMWvB7TvGxgIqpSOGK99EeIabZ+WdRdqGiaElPoPkwyMpSUhOaN18TkBjPncPn9cHFsJqGBXcjKIFgAtLqFVO6p00wz/AmmWwa8JKVKU29J3biv7mCzpsfJh/YfL7ZVUVUlJe6JKU+43YF1hLVYSt3ImtvnHstPAQQnp+</vt:lpwstr>
  </property>
  <property fmtid="{D5CDD505-2E9C-101B-9397-08002B2CF9AE}" pid="48" name="QQnp+">
    <vt:lpwstr>GdiqX3K9P2/420VwRfSG78mB/miK6KJdp3wKhphjwEOk3z43EIll19IALC+SjIb1Uuc9+zAWYngQYsre/e4KhDo4i+XHQf0xezfog29EfTgwG+0v6JS85ptO1Tfo0/foqybsOYJjxlaI+EpBayc5jpeuDXMNUNgvxHEHjrpDxVVfI0pLKKuc9jowdmHsMQLJ08jzHM5/H2he0DH2bV4EEx6liqhpb7te+kEDD2t1B04BDD6gMy1TJvJb2stYd9X</vt:lpwstr>
  </property>
  <property fmtid="{D5CDD505-2E9C-101B-9397-08002B2CF9AE}" pid="49" name="QTqEw">
    <vt:lpwstr>uJRnPdS+P0a814KUIZmoHbg6Y4dpeGWdzza1wmaWSF7wbTehHLtAc/poieWZqwZSipJng0v9GlZGUePELUxB+46EDMdShn9TqBSUeB5oPVi1lfoGGyfeOZ116xt6AHojDD90EfB7Zdh4ArV8F02vJOP1PdZkQ7zbyhxRKzjdqlvCRZNykuuYYmqb3cDU7Wg7TuYCPLN8MkVJxub4ACsR5c4GA4ZPl/FZpagPaaIQTDx7yUTa9GTV4kGQy3nvq0y</vt:lpwstr>
  </property>
  <property fmtid="{D5CDD505-2E9C-101B-9397-08002B2CF9AE}" pid="50" name="Rb6Ls">
    <vt:lpwstr>iHOU8oFAQjZkM3dd6CakHv3tc2KVR33+JmdpKeThj9O9dmEEX+sVDgYlcsP4VGLP0T0I/3J3N4aN1PU4Hw5JocB8wcDNErk2uqg7p6a31V1VQANbQ/MZi3rq8a3Ds+7O2BA0UbLUAFf0NKySEF9ASdRdd4rwN7L8DxA1W0iun0/TaMRaR+svVgRtYCRfTqQ4TixinCXHn3Q1OldsfZ6PfRR9RnrA6nMvUfM6GT1+Z2C6tXpQLWjICa6dkPq+Wd2</vt:lpwstr>
  </property>
  <property fmtid="{D5CDD505-2E9C-101B-9397-08002B2CF9AE}" pid="51" name="rHvBH">
    <vt:lpwstr>qCw2whc6o/gP2V+Nm4UJgM2cUAgC5yJeKpaH9s2FV4i1w0NZnauhh4lhxtXJ42Yzatsy3knuSHQYPUf2Hj/Q357adFvj6nVLZu9/s9BY1jo747xi+H03oxybNzHZfzAv7HlZJZ48+ztkexmnFxgAjAg6oAK6Au5ahMrOMnfSbwVYfrfssRI76MGLFWDO588XF+cdkHAB7BK5J34SDPASOvY9mgI8N9QqJblDwq+8VWY5Lv302sUjSjHR5wxkRva</vt:lpwstr>
  </property>
  <property fmtid="{D5CDD505-2E9C-101B-9397-08002B2CF9AE}" pid="52" name="Rl2bY">
    <vt:lpwstr>H2Br8tGcRIn3CzkNH6bxxSSA4Fvwz9Jy6TcvNoBXFBGfggk+p1/HQIID5EWJ7hnZ8nwQGixpoiOdr+mvItnevpTqSss+DD1VwPAfwNdzkZ1wJX0CVnOCftvNMUq7n6jw7K6kWtJv1GEug9LUBlLcc/YFASnTicbJzN8vll10QhobyFdpOvqd3fuV9IoLQUwCM8c2QWIcf8c0q+ycK3Mou0VKCH6bdGqTlU3+6arv9s7o29jfz41XWjP2/YPO+GH</vt:lpwstr>
  </property>
  <property fmtid="{D5CDD505-2E9C-101B-9397-08002B2CF9AE}" pid="53" name="RlS6X">
    <vt:lpwstr>oJ4Pd5q7+UX1zCCxwMrlL8UhN+hkMO6YCstSIt7Nx6AO7nwZdFgF4KirAyu4W+m8URiwN7UOx721oXUVyndBHONZoc3miSFHE0A+Gh2CMfhj6B4Q3ZyD2S2AWCFI/Tq8xWwuSRSM53BOo6eF8S56wh+Iamz/bYi5fkuB7hoAhgQDbwMhyTblhGLBVGLJq59zIi2dxbYPu9iyOCXArTKcqNiyRVha9CpZkuyZzmjW8K6SvT8o0qSCbWu1K0TZWgY</vt:lpwstr>
  </property>
  <property fmtid="{D5CDD505-2E9C-101B-9397-08002B2CF9AE}" pid="54" name="RT69C">
    <vt:lpwstr>PfL4sRWvIBR3Vcq37HFi15709lHVppMYmW0Yn0N3roIZEWDKyZCKhBiUYdu0F1OMJrG9fTRuavIYFpxR5/R1+NE5flcmB6lfk/vIpiQ/NwNki98rwYeQ7jBg4bNg4WG8vfKHz80v3V+7Av2xywGuoTtFStG+EmAg+abkrNS+O6UBl6iTZTa5je/0ldL5Fxg2P05jttw11mAz2oYygeALw4VOURbyFTemhHdivWf0Zm3jemk/nVZ9VnS406T00Ku</vt:lpwstr>
  </property>
  <property fmtid="{D5CDD505-2E9C-101B-9397-08002B2CF9AE}" pid="55" name="sgakX">
    <vt:lpwstr>nFrxC4umA9zrLx9Dm55qQVxkNPWW2HWQbI35A82I4U6e4rIYiBtwD8+Pcu8xOmfTEsBR8Z8Knmvux3lQ4UQ2yWQuLgk0wKHf9m7D6tyNWDobgokpa0zOMwPJc9x/rHZ1yzduL9Bgqh4SfjBmyjEPdr2HVAISsOinZGpn+K5flp4mzcabO7o9/uvNjJQ+JDmlJs81XcbqcNPJJcIS7nt/cG5H71GRtzEHYwFPD9ti41+qe9xsULdsFon4MKJN3G5</vt:lpwstr>
  </property>
  <property fmtid="{D5CDD505-2E9C-101B-9397-08002B2CF9AE}" pid="56" name="sP7lh">
    <vt:lpwstr>qrOvP4q32YUIw0f/qqgKpL6YgsMqcmxqUbziqobfP3m+JSAVxDjx2YuDRLXzt6+c6N7onJId3l/Mn0fA5ey9mcX9cuIFsWfl4PivN1ifNj9aYWAtyPAKJOB+PJJIYd1S43RPnXThaFlKgt1speHYwiZs+QSkYnh3+SuCPxA7W/9RwN92cbyo/rEtDw7IB4HnnQWoTX4KEYv7wVeo9JD/CEeYGMohDhT5P5XJ2SugxkAZWbeiQ4mudPUGHq+7Sju</vt:lpwstr>
  </property>
  <property fmtid="{D5CDD505-2E9C-101B-9397-08002B2CF9AE}" pid="57" name="t/YqJ">
    <vt:lpwstr>gUCZ3Kc8c5YXhXMD6v4olpBzelumKA2/o3PgEOQ4bgrLXvGIMtHXoKT6XtgypTpts6lQKced4cDu3+b0wIKvC5kj7GtZ+sHM1dA7xdXn7FvL7AIe0dTJuJ6cSc/HPui+4XD1UlLRQ59PpfSAJ5YcJy4ZJuKsRj1ehqZzqm8PCRSpsYp6wivfnQGpnnXddNnnqr0Kl19adzBePTjxpP0FvohUaNX5dXs9QCQ+s5tVXDHNyF4aIf+EBGQKdTbrmjx</vt:lpwstr>
  </property>
  <property fmtid="{D5CDD505-2E9C-101B-9397-08002B2CF9AE}" pid="58" name="T00Ku">
    <vt:lpwstr>ZE1bUd1gz2aMcLo8sTNOFugM5/s9N3sX/QnEPQ//8DjcJw25lm3mgOuqxE/IBVbJdM0s8idlGBjQ2hMmqmwKAUOgGuqyLLJuAzlnbkQZsENA77uMyyczaslpY8tZNoNNQ4l9q+t5idToUxZ1UdrwlZ0jzm7uki1si/LjmU/ffjpSvO8z1noPTik2hY9/t0xFDI5l33gQynW9wmq4Buh067pKDBseq1RtOJBvn4/SplJN4Nxw8WTbTJpG8d/mL1W</vt:lpwstr>
  </property>
  <property fmtid="{D5CDD505-2E9C-101B-9397-08002B2CF9AE}" pid="59" name="TdRcu">
    <vt:lpwstr>2NOQ2UgpJT5/yc5Fm8OCnXsNZkyMWFS3ed0Ia1ccqg0+C2ReUYDyMjdHdjPvvHWojCHzab4T4h6j1UU5Bs9D0HFvisuI+swiqKo1k7OxpwNrWtEtaSAU3bcpYFwYgddXuVOkrb6AAVtHcnb2Q+GkjVEHke/JL0cmTkmq2O3vimUfnesfVH/LKd2+p0Lg+838J8QlB7CVC2yjIEMXrCRTaSmaT+vZLYqd/qZDsGn/MsfEh/Izq0nLRDV+o5FKHIu</vt:lpwstr>
  </property>
  <property fmtid="{D5CDD505-2E9C-101B-9397-08002B2CF9AE}" pid="60" name="To7Oo">
    <vt:lpwstr>WOafGTxdxefSpidPj6GWD6Y4VWA43e6Tz89vFui46xe/eAUa2F61m5Uycjj/nIcnfwoqG3zLvzQGixzhPMcma8syHDAjQ8KGOvFejtksrZuHI43WY52dGSAOmksPlnlGA+l1AOhfQT6Jhpxw3qfpKUvfktg++muXOl48iKdl7O7FOkbKNstR6k0W/Xy+kcO4kP9amoTFQHvpjxpPhRSCLGFUyGNAIU7Hx4dZL234bFcasWxQcc2z5XIZXoIgUSu</vt:lpwstr>
  </property>
  <property fmtid="{D5CDD505-2E9C-101B-9397-08002B2CF9AE}" pid="61" name="tQAXn">
    <vt:lpwstr>e1MWUG+0i9v1YmndfY3exHjWBPnXJ1gV6KhHRWvNqdvpmfQ0hB7r02wR11TyXHlI+9IVT9jU9G+VMdMvEqnemQhvGFQTTevgdwl83lK6AaBQriYDlf1/iTO4yJepOdG+uaYWq/i6r0uPFkoM26I4NrdQKR8GD7sb1EPWxSdxPVOrTLW2rlnDQSUmCgdcGoafDg/qYSp0L4mA0liS28vdrIHLSnrvvKl0iiw/+yj54q5MJ19GBBkoSSfPfgLlaD+</vt:lpwstr>
  </property>
  <property fmtid="{D5CDD505-2E9C-101B-9397-08002B2CF9AE}" pid="62" name="tYd9X">
    <vt:lpwstr>a/Hk40Evw71oTaZqcABFQC0iFtn9OU+CMwPB1pPby/XAPFEtdoaJhhNCiMQpAcfwYGFU2oa8Z18r/w3E1Rlqb3o2dstoPwJZ7ysUs0pxPR+mfj3gF85DQi3PPnWVvYc/bBwgcBRMcu5oMLUzkzC+FSpgcatOICpgNVW8QQ3Gh7+KT4V/DNNb71A1wgihDT3S4tJn5PCgugrkrE64KJejloC8vjLlKcfKWPTFBXi0jHp67QLxfxl+tHNmja3XKOz</vt:lpwstr>
  </property>
  <property fmtid="{D5CDD505-2E9C-101B-9397-08002B2CF9AE}" pid="63" name="TZWgY">
    <vt:lpwstr>L6ifbjm6F8GWxAnceYkm22eqVOzVSQAA6xqonSMcLtsNx3KWUmgwqkB7X2UgSm9WbzC/dDy3vJYHDWCF672BN0VpU0GDp7jPp2MDQ136XVYJNUbeK8/6vumEOges33n+5pFkIcAO5C+xWGpinMd7JWrSpHbin+m9ARGSE1geHokqjZXi1rAOjFtJPgnkRHu3ydktylR7ZS151ahy+Jpg9wg6H4PRKV6zQo3AauD3S4fIx6JHfqJ+PIIsXp07z2g</vt:lpwstr>
  </property>
  <property fmtid="{D5CDD505-2E9C-101B-9397-08002B2CF9AE}" pid="64" name="U7qc3">
    <vt:lpwstr>1azr0K09Nrbdz3DHxbQJ8S40IIDR7bsFuPBbOYsv9XVFzhqiiDm6EPfagi3FtcqG63Qz0Iq2m0u2EgaFkQVt7MYbF3mMCc6VqWCXIX85dqAtrFwnt/ScYmDlKvDZs9C77uK/+JPiazBjC0Hw/olMRTRIOB9THNMGTaCYnjR/cbJ50ZAPIerdhsvfYWYw2yj+T23u9FMJWZpl2Sd3fb7FZIDXaplggGo+mVfAwGXfWbpyUzytvls8wERExmZKvxi</vt:lpwstr>
  </property>
  <property fmtid="{D5CDD505-2E9C-101B-9397-08002B2CF9AE}" pid="65" name="VNP65">
    <vt:lpwstr>wFns6E5GBiM3DVJlNFbgZ1JwA0pAqcca5OhtNQp6dlceDQ9fBtBLgUBSTbGPzGMCHVyA+EVip1w46geOKcVg9k8vP5dybBp88HwFK5ZYt9S/bfUxocljoLONEuX1pxDJl3gA53R4Pqu05zTEAiw/+WF7mlhr8o4qz+bKSrYAJrUHAHc7THQHcPEY/BN/oV8qlGod6SclBo6G2AfsRM+qFHeQWGMDq3GZ9x04Bt40kzOBtY9fqxLjFKJLGtsP7lh</vt:lpwstr>
  </property>
  <property fmtid="{D5CDD505-2E9C-101B-9397-08002B2CF9AE}" pid="66" name="x1ye=">
    <vt:lpwstr>+EMAAB+LCAAAAAAABAAUmseSglAQRT+IBZJhSZSc846cc+brx9lYllIFvNd9+xyFoSCU4AgIpRGUZSgeoggMx2EIJWno8/uu8lb2jaI56uvCLgW5vQIbF8MWFI13RtZMSiVVDA0fskxs+PBcZYYiBwDvaLis2QOVtvbAsNCEF5HfUwLGdTDS2FLul8xBhMujGgqu7wNeChvrD8zUhRbrPPKACahDKvbuQZfg+sgkrRCzWukcofLofWrkqbg83/j</vt:lpwstr>
  </property>
  <property fmtid="{D5CDD505-2E9C-101B-9397-08002B2CF9AE}" pid="67" name="XB7qQ">
    <vt:lpwstr>GIbmTaDARwJ25SmugmnlzhEwHx+37R8nGlgFijtILTUQ2w92mS74CEKefdByIu7pTIcHnKqRJ3wF2Y3ORar5uV7dRSACs2yYTPHcBGlcwyd+FEGtTe+j2iSlE/x6lKFQwGddH1At00n2pQ9vLrzXFpknflpXUxFGjnF4FgXlOFnsCCbmkjt3y4CUSQAK/D1NEUkxyEUjBi0uQJ3vipmHv6MkG3ZSOB2yTea9Osa3MqQuBx5PJEWT38jJ/Ed6zET</vt:lpwstr>
  </property>
  <property fmtid="{D5CDD505-2E9C-101B-9397-08002B2CF9AE}" pid="68" name="xkRva">
    <vt:lpwstr>nBX0D4GBu1RBBuOODClT/DZ7y50+zoTKz0h60u9Jpvlf96MNedhUj9PoFchVeLWhZzSqnHWgt638wkm/e3FWvpsSeFdJMm8SQ11c9R7JeBtQOTcefNliPOY5ehz9f9UBGBaXToUglgcYGEyk4RxUVDZOsYzHCd5MikCdmLGH0lnvowC1FGMx7HXyjceoT53j0kQED4B/dKsetX2F0uAObPWCZf1UaQBBxXKGVRs/TTuCSExN/P29O1wfdyTo7Oo</vt:lpwstr>
  </property>
  <property fmtid="{D5CDD505-2E9C-101B-9397-08002B2CF9AE}" pid="69" name="xUncL">
    <vt:lpwstr>sff9kAM72Hjr090Ixr6VU2dnrDPwVmxToBrf4tQffsYC779qPnjFdsd2+AbmrTOZbyPtlQgiL8x1301zNYGqLXpGRZA8aepdtM735ZVmGnzLoUCxqkzP1ePeCeEgi7Zc7borIzWdBKHr11carYfbXIpv/HLgrXuBBEMMEmkDPeXnB0i4fCzlKp1E0rPDLlJpbwdUR+dcD9rwu7lHcmmArEhXXu04kRsx5x2LnwVqo+Ts7ke0rceku/6+dN7hs9x</vt:lpwstr>
  </property>
  <property fmtid="{D5CDD505-2E9C-101B-9397-08002B2CF9AE}" pid="70" name="yqBpB">
    <vt:lpwstr>0Rax5VRw/vpE81+T7HZlG5JTJIG7GSFHeFnjUiCVbkGPk21xMYoUfp5KN0FubrwVtMu6AvuLNKDVHKDR3p75As6qZcj8i1GoCkPSs0lQvb1q9PT5QtkwC5j0QW+4LGLyxdkDYaHPgm8HS0iBRh6OA0oNjfyAwthlCRrkqhvuD1zXmZwsxgpupGmnWffgKQWUkXQai092wbOkZl2PHt2aqdCbh7iTyEsDJS/EC6JWjh6wVWyoyESKWyEOgh+WTl7</vt:lpwstr>
  </property>
  <property fmtid="{D5CDD505-2E9C-101B-9397-08002B2CF9AE}" pid="71" name="ZKvxi">
    <vt:lpwstr>aNXi/A9YjuFWuh08TCB9gM3HRObW2jPel0eXRTGz2CKjFSy/KJfKdapT1cMi3lPPmh99+vDbj2TPpDpwfeXlsECZKuNA0o8nXwOx6kOyNO5zYlKUVh15Yzwu1ZWO/5yNvy4h4A4GK4VFru+ZSx5XyW8j/NbUotEWAwpkj/uBD9TcZtsPJPFKOY0ksc8O2UjudINQGhFY2aSJVJ/s0hsgeotR3jlvkywmuhFujMUejZtbH4OrQo21hAEf5ih8K4J</vt:lpwstr>
  </property>
</Properties>
</file>