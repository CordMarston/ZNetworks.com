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4F53AE5" w14:textId="77777777" w:rsidR="00BB09F9" w:rsidRDefault="00AA67A1" w:rsidP="00CE61EF">
      <w:pPr>
        <w:spacing w:before="38"/>
        <w:ind w:right="350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sz w:val="32"/>
          <w:szCs w:val="32"/>
        </w:rPr>
        <w:t>Mark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Ryan</w:t>
      </w:r>
      <w:r w:rsidR="00CE61EF">
        <w:rPr>
          <w:rFonts w:ascii="Calibri" w:eastAsia="Calibri" w:hAnsi="Calibri" w:cs="Calibri"/>
          <w:sz w:val="32"/>
          <w:szCs w:val="32"/>
        </w:rPr>
        <w:t xml:space="preserve"> Tamayo</w:t>
      </w:r>
    </w:p>
    <w:p w14:paraId="4EE11C36" w14:textId="77777777" w:rsidR="00BB09F9" w:rsidRDefault="00BB09F9">
      <w:pPr>
        <w:spacing w:before="9" w:line="180" w:lineRule="exact"/>
        <w:rPr>
          <w:sz w:val="18"/>
          <w:szCs w:val="18"/>
        </w:rPr>
      </w:pPr>
    </w:p>
    <w:p w14:paraId="2D042639" w14:textId="77777777" w:rsidR="00BB09F9" w:rsidRDefault="00AA67A1" w:rsidP="00CE61EF">
      <w:pPr>
        <w:ind w:right="303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944 San Miguel Rd. Concord Ca. 94518</w:t>
      </w:r>
    </w:p>
    <w:p w14:paraId="133B340C" w14:textId="77777777" w:rsidR="00BB09F9" w:rsidRDefault="00AA67A1" w:rsidP="00CE61EF">
      <w:pPr>
        <w:ind w:right="376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Cell: (510) 330.7535 </w:t>
      </w:r>
      <w:r w:rsidR="00CE61EF">
        <w:rPr>
          <w:rFonts w:ascii="Calibri" w:eastAsia="Calibri" w:hAnsi="Calibri" w:cs="Calibri"/>
          <w:sz w:val="22"/>
          <w:szCs w:val="22"/>
        </w:rPr>
        <w:t>mark_4r@yahoo.com</w:t>
      </w:r>
    </w:p>
    <w:p w14:paraId="614873F1" w14:textId="77777777" w:rsidR="00BB09F9" w:rsidRDefault="00BB09F9">
      <w:pPr>
        <w:spacing w:line="200" w:lineRule="exact"/>
      </w:pPr>
    </w:p>
    <w:p w14:paraId="3394DE9C" w14:textId="77777777" w:rsidR="00BB09F9" w:rsidRDefault="00BB09F9">
      <w:pPr>
        <w:spacing w:before="2" w:line="220" w:lineRule="exact"/>
        <w:rPr>
          <w:sz w:val="22"/>
          <w:szCs w:val="22"/>
        </w:rPr>
      </w:pPr>
    </w:p>
    <w:p w14:paraId="712CDC63" w14:textId="77777777" w:rsidR="00BB09F9" w:rsidRDefault="00AA67A1">
      <w:pPr>
        <w:spacing w:before="23"/>
        <w:ind w:left="240"/>
        <w:rPr>
          <w:sz w:val="29"/>
          <w:szCs w:val="29"/>
        </w:rPr>
      </w:pPr>
      <w:r>
        <w:rPr>
          <w:color w:val="006699"/>
          <w:sz w:val="29"/>
          <w:szCs w:val="29"/>
        </w:rPr>
        <w:t>Professional Summary</w:t>
      </w:r>
    </w:p>
    <w:p w14:paraId="610FBA5F" w14:textId="77777777" w:rsidR="00BB09F9" w:rsidRDefault="00BB09F9">
      <w:pPr>
        <w:spacing w:line="120" w:lineRule="exact"/>
        <w:rPr>
          <w:sz w:val="13"/>
          <w:szCs w:val="13"/>
        </w:rPr>
      </w:pPr>
    </w:p>
    <w:p w14:paraId="336DCAD2" w14:textId="77777777" w:rsidR="00BB09F9" w:rsidRDefault="00CE61EF">
      <w:pPr>
        <w:spacing w:line="291" w:lineRule="auto"/>
        <w:ind w:left="240" w:right="83"/>
        <w:rPr>
          <w:sz w:val="21"/>
          <w:szCs w:val="21"/>
        </w:rPr>
      </w:pPr>
      <w:r>
        <w:pict w14:anchorId="663442A2">
          <v:group id="_x0000_s1127" style="position:absolute;left:0;text-align:left;margin-left:70.1pt;margin-top:-23.35pt;width:471.95pt;height:65.55pt;z-index:-251666432;mso-position-horizontal-relative:page" coordorigin="1402,-467" coordsize="9439,1311">
            <v:shape id="_x0000_s1131" style="position:absolute;left:1412;top:-457;width:9419;height:410" coordorigin="1412,-457" coordsize="9419,410" path="m1412,-46l10831,-46,10831,-457,1412,-457,1412,-46xe" fillcolor="#fcfcfc" stroked="f">
              <v:path arrowok="t"/>
            </v:shape>
            <v:shape id="_x0000_s1130" style="position:absolute;left:1412;top:-46;width:9419;height:293" coordorigin="1412,-46" coordsize="9419,293" path="m1412,246l10831,246,10831,-46,1412,-46,1412,246xe" fillcolor="#fcfcfc" stroked="f">
              <v:path arrowok="t"/>
            </v:shape>
            <v:shape id="_x0000_s1129" style="position:absolute;left:1412;top:246;width:9419;height:295" coordorigin="1412,246" coordsize="9419,295" path="m1412,542l10831,542,10831,246,1412,246,1412,542xe" fillcolor="#fcfcfc" stroked="f">
              <v:path arrowok="t"/>
            </v:shape>
            <v:shape id="_x0000_s1128" style="position:absolute;left:1412;top:542;width:9419;height:293" coordorigin="1412,542" coordsize="9419,293" path="m1412,834l10831,834,10831,542,1412,542,1412,834xe" fillcolor="#fcfcfc" stroked="f">
              <v:path arrowok="t"/>
            </v:shape>
            <w10:wrap anchorx="page"/>
          </v:group>
        </w:pict>
      </w:r>
      <w:r w:rsidR="00AA67A1">
        <w:rPr>
          <w:color w:val="333333"/>
          <w:sz w:val="21"/>
          <w:szCs w:val="21"/>
        </w:rPr>
        <w:t>Exceptionally detail-oriented and adaptable Production Scheduler with an excellent work ethic and customer satisfaction record. Skilled at managing multiple production schedules across a wide variety of large and small</w:t>
      </w:r>
    </w:p>
    <w:p w14:paraId="160A9AE1" w14:textId="77777777" w:rsidR="00BB09F9" w:rsidRDefault="00C42758">
      <w:pPr>
        <w:spacing w:before="4" w:line="220" w:lineRule="exact"/>
        <w:ind w:left="240"/>
        <w:rPr>
          <w:sz w:val="21"/>
          <w:szCs w:val="21"/>
        </w:rPr>
      </w:pPr>
      <w:r>
        <w:rPr>
          <w:color w:val="333333"/>
          <w:position w:val="-1"/>
          <w:sz w:val="21"/>
          <w:szCs w:val="21"/>
        </w:rPr>
        <w:t>Businesses</w:t>
      </w:r>
      <w:r w:rsidR="00AA67A1">
        <w:rPr>
          <w:color w:val="333333"/>
          <w:position w:val="-1"/>
          <w:sz w:val="21"/>
          <w:szCs w:val="21"/>
        </w:rPr>
        <w:t>. Able to function effectively as an independent worker or as part of a project management team.</w:t>
      </w:r>
    </w:p>
    <w:p w14:paraId="2FE4733F" w14:textId="77777777" w:rsidR="00BB09F9" w:rsidRDefault="00BB09F9">
      <w:pPr>
        <w:spacing w:line="200" w:lineRule="exact"/>
      </w:pPr>
    </w:p>
    <w:p w14:paraId="6A25F2A1" w14:textId="77777777" w:rsidR="00BB09F9" w:rsidRDefault="00BB09F9">
      <w:pPr>
        <w:spacing w:before="11" w:line="220" w:lineRule="exact"/>
        <w:rPr>
          <w:sz w:val="22"/>
          <w:szCs w:val="22"/>
        </w:rPr>
      </w:pPr>
    </w:p>
    <w:p w14:paraId="4CD9F3E9" w14:textId="77777777" w:rsidR="00BB09F9" w:rsidRDefault="00CE61EF">
      <w:pPr>
        <w:spacing w:before="23"/>
        <w:ind w:left="240"/>
        <w:rPr>
          <w:sz w:val="29"/>
          <w:szCs w:val="29"/>
        </w:rPr>
      </w:pPr>
      <w:r>
        <w:pict w14:anchorId="7DED1BF6">
          <v:group id="_x0000_s1125" style="position:absolute;left:0;text-align:left;margin-left:70.6pt;margin-top:1.45pt;width:470.95pt;height:16.7pt;z-index:-251665408;mso-position-horizontal-relative:page" coordorigin="1412,29" coordsize="9419,334">
            <v:shape id="_x0000_s1126" style="position:absolute;left:1412;top:29;width:9419;height:334" coordorigin="1412,29" coordsize="9419,334" path="m1412,363l10831,363,10831,29,1412,29,1412,363xe" fillcolor="#fcfcfc" stroked="f">
              <v:path arrowok="t"/>
            </v:shape>
            <w10:wrap anchorx="page"/>
          </v:group>
        </w:pict>
      </w:r>
      <w:r w:rsidR="00AA67A1">
        <w:rPr>
          <w:color w:val="006699"/>
          <w:sz w:val="29"/>
          <w:szCs w:val="29"/>
        </w:rPr>
        <w:t>Core Qualifications</w:t>
      </w:r>
    </w:p>
    <w:p w14:paraId="606F2149" w14:textId="77777777" w:rsidR="00BB09F9" w:rsidRDefault="00BB09F9">
      <w:pPr>
        <w:spacing w:before="4" w:line="100" w:lineRule="exact"/>
        <w:rPr>
          <w:sz w:val="11"/>
          <w:szCs w:val="11"/>
        </w:rPr>
      </w:pPr>
    </w:p>
    <w:p w14:paraId="225CE016" w14:textId="77777777" w:rsidR="00BB09F9" w:rsidRDefault="00AA67A1">
      <w:pPr>
        <w:ind w:left="106"/>
        <w:rPr>
          <w:sz w:val="21"/>
          <w:szCs w:val="21"/>
        </w:rPr>
      </w:pPr>
      <w:r>
        <w:rPr>
          <w:rFonts w:ascii="unifont" w:eastAsia="unifont" w:hAnsi="unifont" w:cs="unifont"/>
          <w:color w:val="333333"/>
          <w:w w:val="99"/>
        </w:rPr>
        <w:t></w:t>
      </w:r>
      <w:r>
        <w:rPr>
          <w:rFonts w:ascii="unifont" w:eastAsia="unifont" w:hAnsi="unifont" w:cs="unifont"/>
          <w:color w:val="333333"/>
        </w:rPr>
        <w:t xml:space="preserve">   </w:t>
      </w:r>
      <w:r w:rsidR="00C42758">
        <w:rPr>
          <w:color w:val="333333"/>
          <w:sz w:val="21"/>
          <w:szCs w:val="21"/>
        </w:rPr>
        <w:t>Significant</w:t>
      </w:r>
      <w:r>
        <w:rPr>
          <w:color w:val="333333"/>
          <w:sz w:val="21"/>
          <w:szCs w:val="21"/>
        </w:rPr>
        <w:t xml:space="preserve"> experience in inventory strategies and production scheduling</w:t>
      </w:r>
    </w:p>
    <w:p w14:paraId="600D7B6A" w14:textId="77777777" w:rsidR="00BB09F9" w:rsidRDefault="00AA67A1">
      <w:pPr>
        <w:spacing w:before="38"/>
        <w:ind w:left="106"/>
        <w:rPr>
          <w:sz w:val="21"/>
          <w:szCs w:val="21"/>
        </w:rPr>
      </w:pPr>
      <w:r>
        <w:rPr>
          <w:rFonts w:ascii="unifont" w:eastAsia="unifont" w:hAnsi="unifont" w:cs="unifont"/>
          <w:color w:val="333333"/>
          <w:w w:val="99"/>
        </w:rPr>
        <w:t></w:t>
      </w:r>
      <w:r>
        <w:rPr>
          <w:rFonts w:ascii="unifont" w:eastAsia="unifont" w:hAnsi="unifont" w:cs="unifont"/>
          <w:color w:val="333333"/>
        </w:rPr>
        <w:t xml:space="preserve">   </w:t>
      </w:r>
      <w:r>
        <w:rPr>
          <w:color w:val="333333"/>
          <w:sz w:val="21"/>
          <w:szCs w:val="21"/>
        </w:rPr>
        <w:t>Superior grasp of Excel system and production database maintenance</w:t>
      </w:r>
    </w:p>
    <w:p w14:paraId="00448008" w14:textId="77777777" w:rsidR="00BB09F9" w:rsidRDefault="00AA67A1">
      <w:pPr>
        <w:spacing w:before="40"/>
        <w:ind w:left="106"/>
        <w:rPr>
          <w:sz w:val="21"/>
          <w:szCs w:val="21"/>
        </w:rPr>
      </w:pPr>
      <w:r>
        <w:rPr>
          <w:rFonts w:ascii="unifont" w:eastAsia="unifont" w:hAnsi="unifont" w:cs="unifont"/>
          <w:color w:val="333333"/>
          <w:w w:val="99"/>
        </w:rPr>
        <w:t></w:t>
      </w:r>
      <w:r>
        <w:rPr>
          <w:rFonts w:ascii="unifont" w:eastAsia="unifont" w:hAnsi="unifont" w:cs="unifont"/>
          <w:color w:val="333333"/>
        </w:rPr>
        <w:t xml:space="preserve">   </w:t>
      </w:r>
      <w:r>
        <w:rPr>
          <w:color w:val="333333"/>
          <w:sz w:val="21"/>
          <w:szCs w:val="21"/>
        </w:rPr>
        <w:t>Strong proficiency with MS Office and manufacturing systems</w:t>
      </w:r>
    </w:p>
    <w:p w14:paraId="5EF0634F" w14:textId="77777777" w:rsidR="00BB09F9" w:rsidRDefault="00AA67A1">
      <w:pPr>
        <w:spacing w:before="38"/>
        <w:ind w:left="106"/>
        <w:rPr>
          <w:sz w:val="21"/>
          <w:szCs w:val="21"/>
        </w:rPr>
      </w:pPr>
      <w:r>
        <w:rPr>
          <w:rFonts w:ascii="unifont" w:eastAsia="unifont" w:hAnsi="unifont" w:cs="unifont"/>
          <w:color w:val="333333"/>
          <w:w w:val="99"/>
        </w:rPr>
        <w:t></w:t>
      </w:r>
      <w:r>
        <w:rPr>
          <w:rFonts w:ascii="unifont" w:eastAsia="unifont" w:hAnsi="unifont" w:cs="unifont"/>
          <w:color w:val="333333"/>
        </w:rPr>
        <w:t xml:space="preserve">   </w:t>
      </w:r>
      <w:r>
        <w:rPr>
          <w:color w:val="333333"/>
          <w:sz w:val="21"/>
          <w:szCs w:val="21"/>
        </w:rPr>
        <w:t>Exceptional inventory strategy development skills</w:t>
      </w:r>
    </w:p>
    <w:p w14:paraId="471EB494" w14:textId="77777777" w:rsidR="00BB09F9" w:rsidRDefault="00AA67A1">
      <w:pPr>
        <w:spacing w:before="40"/>
        <w:ind w:left="106"/>
        <w:rPr>
          <w:sz w:val="21"/>
          <w:szCs w:val="21"/>
        </w:rPr>
      </w:pPr>
      <w:r>
        <w:rPr>
          <w:rFonts w:ascii="unifont" w:eastAsia="unifont" w:hAnsi="unifont" w:cs="unifont"/>
          <w:color w:val="333333"/>
          <w:w w:val="99"/>
        </w:rPr>
        <w:t></w:t>
      </w:r>
      <w:r>
        <w:rPr>
          <w:rFonts w:ascii="unifont" w:eastAsia="unifont" w:hAnsi="unifont" w:cs="unifont"/>
          <w:color w:val="333333"/>
        </w:rPr>
        <w:t xml:space="preserve">   </w:t>
      </w:r>
      <w:r>
        <w:rPr>
          <w:color w:val="333333"/>
          <w:sz w:val="21"/>
          <w:szCs w:val="21"/>
        </w:rPr>
        <w:t>High multitasking and prioritization abilities</w:t>
      </w:r>
    </w:p>
    <w:p w14:paraId="000262B1" w14:textId="77777777" w:rsidR="00BB09F9" w:rsidRDefault="00AA67A1">
      <w:pPr>
        <w:spacing w:before="38"/>
        <w:ind w:left="106"/>
        <w:rPr>
          <w:sz w:val="21"/>
          <w:szCs w:val="21"/>
        </w:rPr>
      </w:pPr>
      <w:r>
        <w:rPr>
          <w:rFonts w:ascii="unifont" w:eastAsia="unifont" w:hAnsi="unifont" w:cs="unifont"/>
          <w:color w:val="333333"/>
          <w:w w:val="99"/>
        </w:rPr>
        <w:t></w:t>
      </w:r>
      <w:r>
        <w:rPr>
          <w:rFonts w:ascii="unifont" w:eastAsia="unifont" w:hAnsi="unifont" w:cs="unifont"/>
          <w:color w:val="333333"/>
        </w:rPr>
        <w:t xml:space="preserve">   </w:t>
      </w:r>
      <w:r>
        <w:rPr>
          <w:color w:val="000000"/>
          <w:sz w:val="21"/>
          <w:szCs w:val="21"/>
        </w:rPr>
        <w:t>Excellent in Computer Technical Skill</w:t>
      </w:r>
    </w:p>
    <w:p w14:paraId="7690DA5E" w14:textId="77777777" w:rsidR="00BB09F9" w:rsidRDefault="00AA67A1">
      <w:pPr>
        <w:spacing w:before="40"/>
        <w:ind w:left="106"/>
        <w:rPr>
          <w:sz w:val="21"/>
          <w:szCs w:val="21"/>
        </w:rPr>
      </w:pPr>
      <w:r>
        <w:rPr>
          <w:rFonts w:ascii="unifont" w:eastAsia="unifont" w:hAnsi="unifont" w:cs="unifont"/>
          <w:color w:val="333333"/>
          <w:w w:val="99"/>
        </w:rPr>
        <w:t></w:t>
      </w:r>
      <w:r>
        <w:rPr>
          <w:rFonts w:ascii="unifont" w:eastAsia="unifont" w:hAnsi="unifont" w:cs="unifont"/>
          <w:color w:val="333333"/>
        </w:rPr>
        <w:t xml:space="preserve">   </w:t>
      </w:r>
      <w:r>
        <w:rPr>
          <w:color w:val="000000"/>
          <w:sz w:val="21"/>
          <w:szCs w:val="21"/>
        </w:rPr>
        <w:t>Have expertise in working with various operating systems</w:t>
      </w:r>
    </w:p>
    <w:p w14:paraId="2E163F96" w14:textId="77777777" w:rsidR="00BB09F9" w:rsidRDefault="00AA67A1">
      <w:pPr>
        <w:spacing w:before="35"/>
        <w:ind w:left="106"/>
        <w:rPr>
          <w:sz w:val="22"/>
          <w:szCs w:val="22"/>
        </w:rPr>
      </w:pPr>
      <w:r>
        <w:rPr>
          <w:rFonts w:ascii="unifont" w:eastAsia="unifont" w:hAnsi="unifont" w:cs="unifont"/>
          <w:color w:val="333333"/>
          <w:w w:val="99"/>
        </w:rPr>
        <w:t></w:t>
      </w:r>
      <w:r>
        <w:rPr>
          <w:rFonts w:ascii="unifont" w:eastAsia="unifont" w:hAnsi="unifont" w:cs="unifont"/>
          <w:color w:val="333333"/>
        </w:rPr>
        <w:t xml:space="preserve">   </w:t>
      </w:r>
      <w:r>
        <w:rPr>
          <w:color w:val="000000"/>
          <w:sz w:val="22"/>
          <w:szCs w:val="22"/>
        </w:rPr>
        <w:t>Capable of working independently or with a team</w:t>
      </w:r>
    </w:p>
    <w:p w14:paraId="26923370" w14:textId="77777777" w:rsidR="00BB09F9" w:rsidRDefault="00AA67A1">
      <w:pPr>
        <w:spacing w:before="38"/>
        <w:ind w:left="106"/>
        <w:rPr>
          <w:sz w:val="22"/>
          <w:szCs w:val="22"/>
        </w:rPr>
      </w:pPr>
      <w:r>
        <w:rPr>
          <w:rFonts w:ascii="unifont" w:eastAsia="unifont" w:hAnsi="unifont" w:cs="unifont"/>
          <w:color w:val="333333"/>
          <w:w w:val="99"/>
        </w:rPr>
        <w:t></w:t>
      </w:r>
      <w:r>
        <w:rPr>
          <w:rFonts w:ascii="unifont" w:eastAsia="unifont" w:hAnsi="unifont" w:cs="unifont"/>
          <w:color w:val="333333"/>
        </w:rPr>
        <w:t xml:space="preserve">   </w:t>
      </w:r>
      <w:r>
        <w:rPr>
          <w:color w:val="000000"/>
          <w:sz w:val="22"/>
          <w:szCs w:val="22"/>
        </w:rPr>
        <w:t>Exemplary work ethic needed to succeed in any career</w:t>
      </w:r>
    </w:p>
    <w:p w14:paraId="51CC1046" w14:textId="77777777" w:rsidR="00BB09F9" w:rsidRDefault="00AA67A1">
      <w:pPr>
        <w:spacing w:before="36"/>
        <w:ind w:left="106"/>
        <w:rPr>
          <w:sz w:val="22"/>
          <w:szCs w:val="22"/>
        </w:rPr>
      </w:pPr>
      <w:r>
        <w:rPr>
          <w:rFonts w:ascii="unifont" w:eastAsia="unifont" w:hAnsi="unifont" w:cs="unifont"/>
          <w:color w:val="333333"/>
          <w:w w:val="99"/>
        </w:rPr>
        <w:t></w:t>
      </w:r>
      <w:r>
        <w:rPr>
          <w:rFonts w:ascii="unifont" w:eastAsia="unifont" w:hAnsi="unifont" w:cs="unifont"/>
          <w:color w:val="333333"/>
        </w:rPr>
        <w:t xml:space="preserve">   </w:t>
      </w:r>
      <w:r>
        <w:rPr>
          <w:color w:val="000000"/>
          <w:sz w:val="22"/>
          <w:szCs w:val="22"/>
        </w:rPr>
        <w:t>Available to work a variety of hours including nights and weekends</w:t>
      </w:r>
    </w:p>
    <w:p w14:paraId="1C993D4D" w14:textId="77777777" w:rsidR="00BB09F9" w:rsidRDefault="00AA67A1">
      <w:pPr>
        <w:spacing w:before="38" w:line="240" w:lineRule="exact"/>
        <w:ind w:left="106"/>
        <w:rPr>
          <w:sz w:val="22"/>
          <w:szCs w:val="22"/>
        </w:rPr>
      </w:pPr>
      <w:r>
        <w:rPr>
          <w:rFonts w:ascii="unifont" w:eastAsia="unifont" w:hAnsi="unifont" w:cs="unifont"/>
          <w:color w:val="333333"/>
          <w:w w:val="99"/>
          <w:position w:val="-1"/>
        </w:rPr>
        <w:t></w:t>
      </w:r>
      <w:r>
        <w:rPr>
          <w:rFonts w:ascii="unifont" w:eastAsia="unifont" w:hAnsi="unifont" w:cs="unifont"/>
          <w:color w:val="333333"/>
          <w:position w:val="-1"/>
        </w:rPr>
        <w:t xml:space="preserve">   </w:t>
      </w:r>
      <w:r>
        <w:rPr>
          <w:color w:val="000000"/>
          <w:position w:val="-1"/>
          <w:sz w:val="22"/>
          <w:szCs w:val="22"/>
        </w:rPr>
        <w:t>Proven loyalty to a specific position and company</w:t>
      </w:r>
    </w:p>
    <w:p w14:paraId="3DD16DB8" w14:textId="77777777" w:rsidR="00BB09F9" w:rsidRDefault="00BB09F9">
      <w:pPr>
        <w:spacing w:before="3" w:line="100" w:lineRule="exact"/>
        <w:rPr>
          <w:sz w:val="10"/>
          <w:szCs w:val="10"/>
        </w:rPr>
      </w:pPr>
    </w:p>
    <w:p w14:paraId="266AEEE8" w14:textId="77777777" w:rsidR="00BB09F9" w:rsidRDefault="00BB09F9">
      <w:pPr>
        <w:spacing w:line="200" w:lineRule="exact"/>
      </w:pPr>
    </w:p>
    <w:p w14:paraId="6F5C038F" w14:textId="77777777" w:rsidR="00BB09F9" w:rsidRDefault="00AA67A1">
      <w:pPr>
        <w:spacing w:before="1" w:line="340" w:lineRule="exact"/>
        <w:ind w:left="300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color w:val="006699"/>
          <w:sz w:val="29"/>
          <w:szCs w:val="29"/>
        </w:rPr>
        <w:t>Experience</w:t>
      </w:r>
    </w:p>
    <w:p w14:paraId="38017784" w14:textId="77777777" w:rsidR="00BB09F9" w:rsidRDefault="00BB09F9">
      <w:pPr>
        <w:spacing w:before="1" w:line="120" w:lineRule="exact"/>
        <w:rPr>
          <w:sz w:val="13"/>
          <w:szCs w:val="13"/>
        </w:rPr>
      </w:pPr>
    </w:p>
    <w:p w14:paraId="2B52D274" w14:textId="77777777" w:rsidR="00BB09F9" w:rsidRDefault="00BB09F9">
      <w:pPr>
        <w:spacing w:line="200" w:lineRule="exact"/>
      </w:pPr>
    </w:p>
    <w:p w14:paraId="23607B44" w14:textId="77777777" w:rsidR="00CE61EF" w:rsidRDefault="00CE61EF">
      <w:pPr>
        <w:spacing w:before="27"/>
        <w:ind w:left="106"/>
        <w:rPr>
          <w:w w:val="99"/>
          <w:sz w:val="25"/>
          <w:szCs w:val="25"/>
        </w:rPr>
      </w:pPr>
      <w:r>
        <w:rPr>
          <w:w w:val="99"/>
          <w:sz w:val="25"/>
          <w:szCs w:val="25"/>
        </w:rPr>
        <w:t>Technical Supervisor</w:t>
      </w:r>
      <w:r>
        <w:rPr>
          <w:w w:val="99"/>
          <w:sz w:val="25"/>
          <w:szCs w:val="25"/>
        </w:rPr>
        <w:tab/>
      </w:r>
      <w:r>
        <w:rPr>
          <w:w w:val="99"/>
          <w:sz w:val="25"/>
          <w:szCs w:val="25"/>
        </w:rPr>
        <w:tab/>
      </w:r>
      <w:r>
        <w:rPr>
          <w:w w:val="99"/>
          <w:sz w:val="25"/>
          <w:szCs w:val="25"/>
        </w:rPr>
        <w:tab/>
      </w:r>
      <w:r>
        <w:rPr>
          <w:w w:val="99"/>
          <w:sz w:val="25"/>
          <w:szCs w:val="25"/>
        </w:rPr>
        <w:tab/>
      </w:r>
      <w:r>
        <w:rPr>
          <w:w w:val="99"/>
          <w:sz w:val="25"/>
          <w:szCs w:val="25"/>
        </w:rPr>
        <w:tab/>
      </w:r>
      <w:r>
        <w:rPr>
          <w:w w:val="99"/>
          <w:sz w:val="25"/>
          <w:szCs w:val="25"/>
        </w:rPr>
        <w:tab/>
        <w:t xml:space="preserve">    July 2018 - Present</w:t>
      </w:r>
    </w:p>
    <w:p w14:paraId="4765B259" w14:textId="77777777" w:rsidR="00CE61EF" w:rsidRDefault="00CE61EF">
      <w:pPr>
        <w:spacing w:before="27"/>
        <w:ind w:left="106"/>
        <w:rPr>
          <w:w w:val="99"/>
          <w:sz w:val="25"/>
          <w:szCs w:val="25"/>
        </w:rPr>
      </w:pPr>
      <w:r>
        <w:rPr>
          <w:w w:val="99"/>
          <w:sz w:val="25"/>
          <w:szCs w:val="25"/>
        </w:rPr>
        <w:t xml:space="preserve">Gadgetz Tech </w:t>
      </w:r>
      <w:r>
        <w:rPr>
          <w:w w:val="99"/>
          <w:sz w:val="25"/>
          <w:szCs w:val="25"/>
        </w:rPr>
        <w:tab/>
      </w:r>
      <w:r>
        <w:rPr>
          <w:w w:val="99"/>
          <w:sz w:val="25"/>
          <w:szCs w:val="25"/>
        </w:rPr>
        <w:tab/>
      </w:r>
      <w:r>
        <w:rPr>
          <w:w w:val="99"/>
          <w:sz w:val="25"/>
          <w:szCs w:val="25"/>
        </w:rPr>
        <w:tab/>
      </w:r>
      <w:r>
        <w:rPr>
          <w:w w:val="99"/>
          <w:sz w:val="25"/>
          <w:szCs w:val="25"/>
        </w:rPr>
        <w:tab/>
      </w:r>
      <w:r>
        <w:rPr>
          <w:w w:val="99"/>
          <w:sz w:val="25"/>
          <w:szCs w:val="25"/>
        </w:rPr>
        <w:tab/>
      </w:r>
      <w:r>
        <w:rPr>
          <w:w w:val="99"/>
          <w:sz w:val="25"/>
          <w:szCs w:val="25"/>
        </w:rPr>
        <w:tab/>
      </w:r>
      <w:r>
        <w:rPr>
          <w:w w:val="99"/>
          <w:sz w:val="25"/>
          <w:szCs w:val="25"/>
        </w:rPr>
        <w:tab/>
        <w:t xml:space="preserve">    Concord California</w:t>
      </w:r>
    </w:p>
    <w:p w14:paraId="2377E796" w14:textId="77777777" w:rsidR="00CE61EF" w:rsidRDefault="00CE61EF">
      <w:pPr>
        <w:spacing w:before="27"/>
        <w:ind w:left="106"/>
        <w:rPr>
          <w:w w:val="99"/>
          <w:sz w:val="25"/>
          <w:szCs w:val="25"/>
        </w:rPr>
      </w:pPr>
    </w:p>
    <w:p w14:paraId="49FC2482" w14:textId="77777777" w:rsidR="00CE61EF" w:rsidRDefault="00CE61EF" w:rsidP="00CE61EF">
      <w:pPr>
        <w:spacing w:before="27"/>
        <w:ind w:left="106"/>
        <w:rPr>
          <w:sz w:val="22"/>
          <w:szCs w:val="22"/>
        </w:rPr>
      </w:pPr>
      <w:r>
        <w:rPr>
          <w:rFonts w:ascii="unifont" w:eastAsia="unifont" w:hAnsi="unifont" w:cs="unifont"/>
          <w:color w:val="333333"/>
          <w:w w:val="99"/>
          <w:position w:val="-1"/>
        </w:rPr>
        <w:t></w:t>
      </w:r>
      <w:r>
        <w:rPr>
          <w:rFonts w:ascii="unifont" w:eastAsia="unifont" w:hAnsi="unifont" w:cs="unifont"/>
          <w:color w:val="333333"/>
          <w:position w:val="-1"/>
        </w:rPr>
        <w:t xml:space="preserve"> </w:t>
      </w:r>
      <w:r>
        <w:rPr>
          <w:sz w:val="22"/>
          <w:szCs w:val="22"/>
        </w:rPr>
        <w:t>Monitor installation, Maintenance, troubleshooting. Testing amd repair work conducted by technicians</w:t>
      </w:r>
    </w:p>
    <w:p w14:paraId="69115FD9" w14:textId="77777777" w:rsidR="00CE61EF" w:rsidRDefault="00CE61EF" w:rsidP="00CE61EF">
      <w:pPr>
        <w:spacing w:before="27"/>
        <w:rPr>
          <w:sz w:val="22"/>
          <w:szCs w:val="22"/>
        </w:rPr>
      </w:pPr>
      <w:r>
        <w:rPr>
          <w:rFonts w:ascii="unifont" w:eastAsia="unifont" w:hAnsi="unifont" w:cs="unifont"/>
          <w:color w:val="333333"/>
          <w:w w:val="99"/>
          <w:position w:val="-1"/>
        </w:rPr>
        <w:t xml:space="preserve">  </w:t>
      </w:r>
      <w:r>
        <w:rPr>
          <w:rFonts w:ascii="unifont" w:eastAsia="unifont" w:hAnsi="unifont" w:cs="unifont"/>
          <w:color w:val="333333"/>
          <w:w w:val="99"/>
          <w:position w:val="-1"/>
        </w:rPr>
        <w:t></w:t>
      </w:r>
      <w:r>
        <w:rPr>
          <w:rFonts w:ascii="unifont" w:eastAsia="unifont" w:hAnsi="unifont" w:cs="unifont"/>
          <w:color w:val="333333"/>
          <w:position w:val="-1"/>
        </w:rPr>
        <w:t xml:space="preserve"> Train new technicians and proovide ongoing trianing experienced technicians</w:t>
      </w:r>
    </w:p>
    <w:p w14:paraId="5A96F2C1" w14:textId="77777777" w:rsidR="00CE61EF" w:rsidRPr="00CE61EF" w:rsidRDefault="00CE61EF" w:rsidP="00CE61EF">
      <w:pPr>
        <w:spacing w:before="27"/>
        <w:ind w:left="106"/>
        <w:rPr>
          <w:sz w:val="22"/>
          <w:szCs w:val="22"/>
        </w:rPr>
      </w:pPr>
    </w:p>
    <w:p w14:paraId="6BEBB7AB" w14:textId="77777777" w:rsidR="00BB09F9" w:rsidRDefault="00CE61EF">
      <w:pPr>
        <w:spacing w:before="27"/>
        <w:ind w:left="106"/>
        <w:rPr>
          <w:rFonts w:ascii="Calibri" w:eastAsia="Calibri" w:hAnsi="Calibri" w:cs="Calibri"/>
          <w:sz w:val="24"/>
          <w:szCs w:val="24"/>
        </w:rPr>
      </w:pPr>
      <w:r>
        <w:pict w14:anchorId="0C56A7C7">
          <v:group id="_x0000_s1086" style="position:absolute;left:0;text-align:left;margin-left:63.35pt;margin-top:270.85pt;width:478.7pt;height:448.15pt;z-index:-251664384;mso-position-horizontal-relative:page;mso-position-vertical-relative:page" coordorigin="1267,5417" coordsize="9574,8963">
            <v:shape id="_x0000_s1124" style="position:absolute;left:1277;top:5427;width:9554;height:293" coordorigin="1277,5427" coordsize="9554,293" path="m1277,5720l10831,5720,10831,5427,1277,5427,1277,5720xe" fillcolor="#fcfcfc" stroked="f">
              <v:path arrowok="t"/>
            </v:shape>
            <v:shape id="_x0000_s1123" style="position:absolute;left:1277;top:5720;width:9554;height:295" coordorigin="1277,5720" coordsize="9554,295" path="m1277,6015l10831,6015,10831,5720,1277,5720,1277,6015xe" fillcolor="#fcfcfc" stroked="f">
              <v:path arrowok="t"/>
            </v:shape>
            <v:shape id="_x0000_s1122" style="position:absolute;left:1277;top:6015;width:9554;height:293" coordorigin="1277,6015" coordsize="9554,293" path="m1277,6308l10831,6308,10831,6015,1277,6015,1277,6308xe" fillcolor="#fcfcfc" stroked="f">
              <v:path arrowok="t"/>
            </v:shape>
            <v:shape id="_x0000_s1121" style="position:absolute;left:1277;top:6308;width:9554;height:295" coordorigin="1277,6308" coordsize="9554,295" path="m1277,6603l10831,6603,10831,6308,1277,6308,1277,6603xe" fillcolor="#fcfcfc" stroked="f">
              <v:path arrowok="t"/>
            </v:shape>
            <v:shape id="_x0000_s1120" style="position:absolute;left:1277;top:6603;width:9554;height:293" coordorigin="1277,6603" coordsize="9554,293" path="m1277,6896l10831,6896,10831,6603,1277,6603,1277,6896xe" fillcolor="#fcfcfc" stroked="f">
              <v:path arrowok="t"/>
            </v:shape>
            <v:shape id="_x0000_s1119" style="position:absolute;left:1277;top:6896;width:9554;height:295" coordorigin="1277,6896" coordsize="9554,295" path="m1277,7191l10831,7191,10831,6896,1277,6896,1277,7191xe" fillcolor="#fcfcfc" stroked="f">
              <v:path arrowok="t"/>
            </v:shape>
            <v:shape id="_x0000_s1118" style="position:absolute;left:1666;top:6939;width:3284;height:250" coordorigin="1666,6939" coordsize="3284,250" path="m1666,7189l4950,7189,4950,6939,1666,6939,1666,7189xe" stroked="f">
              <v:path arrowok="t"/>
            </v:shape>
            <v:shape id="_x0000_s1117" style="position:absolute;left:1277;top:7191;width:9554;height:293" coordorigin="1277,7191" coordsize="9554,293" path="m1277,7484l10831,7484,10831,7191,1277,7191,1277,7484xe" fillcolor="#fcfcfc" stroked="f">
              <v:path arrowok="t"/>
            </v:shape>
            <v:shape id="_x0000_s1116" style="position:absolute;left:1666;top:7235;width:4935;height:250" coordorigin="1666,7235" coordsize="4935,250" path="m1666,7484l6601,7484,6601,7235,1666,7235,1666,7484xe" stroked="f">
              <v:path arrowok="t"/>
            </v:shape>
            <v:shape id="_x0000_s1115" style="position:absolute;left:1277;top:7484;width:9554;height:295" coordorigin="1277,7484" coordsize="9554,295" path="m1277,7779l10831,7779,10831,7484,1277,7484,1277,7779xe" fillcolor="#fcfcfc" stroked="f">
              <v:path arrowok="t"/>
            </v:shape>
            <v:shape id="_x0000_s1114" style="position:absolute;left:1277;top:7779;width:9554;height:293" coordorigin="1277,7779" coordsize="9554,293" path="m1277,8072l10831,8072,10831,7779,1277,7779,1277,8072xe" fillcolor="#fcfcfc" stroked="f">
              <v:path arrowok="t"/>
            </v:shape>
            <v:shape id="_x0000_s1113" style="position:absolute;left:1277;top:8072;width:9554;height:295" coordorigin="1277,8072" coordsize="9554,295" path="m1277,8367l10831,8367,10831,8072,1277,8072,1277,8367xe" fillcolor="#fcfcfc" stroked="f">
              <v:path arrowok="t"/>
            </v:shape>
            <v:shape id="_x0000_s1112" style="position:absolute;left:1277;top:8367;width:9554;height:293" coordorigin="1277,8367" coordsize="9554,293" path="m1277,8661l10831,8661,10831,8367,1277,8367,1277,8661xe" fillcolor="#fcfcfc" stroked="f">
              <v:path arrowok="t"/>
            </v:shape>
            <v:shape id="_x0000_s1111" style="position:absolute;left:1637;top:8661;width:9193;height:295" coordorigin="1637,8661" coordsize="9193,295" path="m1637,8956l10831,8956,10831,8661,1637,8661,1637,8956xe" fillcolor="#fcfcfc" stroked="f">
              <v:path arrowok="t"/>
            </v:shape>
            <v:shape id="_x0000_s1110" style="position:absolute;left:2796;top:8956;width:8034;height:353" coordorigin="2796,8956" coordsize="8034,353" path="m2796,9309l10831,9309,10831,8956,2796,8956,2796,9309xe" fillcolor="#fcfcfc" stroked="f">
              <v:path arrowok="t"/>
            </v:shape>
            <v:shape id="_x0000_s1109" style="position:absolute;left:1277;top:8956;width:29;height:353" coordorigin="1277,8956" coordsize="29,353" path="m1277,9309l1306,9309,1306,8956,1277,8956,1277,9309xe" fillcolor="#fcfcfc" stroked="f">
              <v:path arrowok="t"/>
            </v:shape>
            <v:shape id="_x0000_s1108" style="position:absolute;left:1306;top:8956;width:1490;height:353" coordorigin="1306,8956" coordsize="1490,353" path="m1306,9309l2796,9309,2796,8956,1306,8956,1306,9309xe" fillcolor="#fcfcfc" stroked="f">
              <v:path arrowok="t"/>
            </v:shape>
            <v:shape id="_x0000_s1107" style="position:absolute;left:1277;top:9309;width:9554;height:355" coordorigin="1277,9309" coordsize="9554,355" path="m1277,9664l10831,9664,10831,9309,1277,9309,1277,9664xe" fillcolor="#fcfcfc" stroked="f">
              <v:path arrowok="t"/>
            </v:shape>
            <v:shape id="_x0000_s1106" style="position:absolute;left:10142;top:9664;width:689;height:298" coordorigin="10142,9664" coordsize="689,298" path="m10142,9961l10831,9961,10831,9664,10142,9664,10142,9961xe" fillcolor="#fcfcfc" stroked="f">
              <v:path arrowok="t"/>
            </v:shape>
            <v:shape id="_x0000_s1105" style="position:absolute;left:1277;top:9664;width:29;height:298" coordorigin="1277,9664" coordsize="29,298" path="m1277,9961l1306,9961,1306,9664,1277,9664,1277,9961xe" fillcolor="#fcfcfc" stroked="f">
              <v:path arrowok="t"/>
            </v:shape>
            <v:shape id="_x0000_s1104" style="position:absolute;left:1306;top:9664;width:8836;height:298" coordorigin="1306,9664" coordsize="8836,298" path="m1306,9961l10142,9961,10142,9664,1306,9664,1306,9961xe" fillcolor="#fcfcfc" stroked="f">
              <v:path arrowok="t"/>
            </v:shape>
            <v:shape id="_x0000_s1103" style="position:absolute;left:9923;top:9961;width:907;height:293" coordorigin="9923,9961" coordsize="907,293" path="m9923,10254l10831,10254,10831,9961,9923,9961,9923,10254xe" fillcolor="#fcfcfc" stroked="f">
              <v:path arrowok="t"/>
            </v:shape>
            <v:shape id="_x0000_s1102" style="position:absolute;left:1277;top:9961;width:29;height:293" coordorigin="1277,9961" coordsize="29,293" path="m1277,10254l1306,10254,1306,9961,1277,9961,1277,10254xe" fillcolor="#fcfcfc" stroked="f">
              <v:path arrowok="t"/>
            </v:shape>
            <v:shape id="_x0000_s1101" style="position:absolute;left:1306;top:9961;width:8617;height:293" coordorigin="1306,9961" coordsize="8617,293" path="m1306,10254l9923,10254,9923,9961,1306,9961,1306,10254xe" fillcolor="#fcfcfc" stroked="f">
              <v:path arrowok="t"/>
            </v:shape>
            <v:shape id="_x0000_s1100" style="position:absolute;left:1277;top:10254;width:9554;height:295" coordorigin="1277,10254" coordsize="9554,295" path="m1277,10549l10831,10549,10831,10254,1277,10254,1277,10549xe" fillcolor="#fcfcfc" stroked="f">
              <v:path arrowok="t"/>
            </v:shape>
            <v:shape id="_x0000_s1099" style="position:absolute;left:1277;top:10549;width:9554;height:293" coordorigin="1277,10549" coordsize="9554,293" path="m1277,10842l10831,10842,10831,10549,1277,10549,1277,10842xe" fillcolor="#fcfcfc" stroked="f">
              <v:path arrowok="t"/>
            </v:shape>
            <v:shape id="_x0000_s1098" style="position:absolute;left:1277;top:10842;width:9554;height:295" coordorigin="1277,10842" coordsize="9554,295" path="m1277,11137l10831,11137,10831,10842,1277,10842,1277,11137xe" fillcolor="#fcfcfc" stroked="f">
              <v:path arrowok="t"/>
            </v:shape>
            <v:shape id="_x0000_s1097" style="position:absolute;left:1277;top:11137;width:9554;height:293" coordorigin="1277,11137" coordsize="9554,293" path="m1277,11430l10831,11430,10831,11137,1277,11137,1277,11430xe" fillcolor="#fcfcfc" stroked="f">
              <v:path arrowok="t"/>
            </v:shape>
            <v:shape id="_x0000_s1096" style="position:absolute;left:1277;top:11430;width:9554;height:295" coordorigin="1277,11430" coordsize="9554,295" path="m1277,11725l10831,11725,10831,11430,1277,11430,1277,11725xe" fillcolor="#fcfcfc" stroked="f">
              <v:path arrowok="t"/>
            </v:shape>
            <v:shape id="_x0000_s1095" style="position:absolute;left:1277;top:11726;width:9554;height:293" coordorigin="1277,11726" coordsize="9554,293" path="m1277,12019l10831,12019,10831,11726,1277,11726,1277,12019xe" fillcolor="#fcfcfc" stroked="f">
              <v:path arrowok="t"/>
            </v:shape>
            <v:shape id="_x0000_s1094" style="position:absolute;left:1277;top:12019;width:9554;height:295" coordorigin="1277,12019" coordsize="9554,295" path="m1277,12314l10831,12314,10831,12019,1277,12019,1277,12314xe" fillcolor="#fcfcfc" stroked="f">
              <v:path arrowok="t"/>
            </v:shape>
            <v:shape id="_x0000_s1093" style="position:absolute;left:1277;top:12314;width:9554;height:293" coordorigin="1277,12314" coordsize="9554,293" path="m1277,12607l10831,12607,10831,12314,1277,12314,1277,12607xe" fillcolor="#fcfcfc" stroked="f">
              <v:path arrowok="t"/>
            </v:shape>
            <v:shape id="_x0000_s1092" style="position:absolute;left:1277;top:12607;width:9554;height:295" coordorigin="1277,12607" coordsize="9554,295" path="m1277,12902l10831,12902,10831,12607,1277,12607,1277,12902xe" fillcolor="#fcfcfc" stroked="f">
              <v:path arrowok="t"/>
            </v:shape>
            <v:shape id="_x0000_s1091" style="position:absolute;left:1277;top:12902;width:9554;height:293" coordorigin="1277,12902" coordsize="9554,293" path="m1277,13195l10831,13195,10831,12902,1277,12902,1277,13195xe" fillcolor="#fcfcfc" stroked="f">
              <v:path arrowok="t"/>
            </v:shape>
            <v:shape id="_x0000_s1090" style="position:absolute;left:1277;top:13195;width:9554;height:295" coordorigin="1277,13195" coordsize="9554,295" path="m1277,13490l10831,13490,10831,13195,1277,13195,1277,13490xe" fillcolor="#fcfcfc" stroked="f">
              <v:path arrowok="t"/>
            </v:shape>
            <v:shape id="_x0000_s1089" style="position:absolute;left:1277;top:13490;width:9554;height:293" coordorigin="1277,13490" coordsize="9554,293" path="m1277,13783l10831,13783,10831,13490,1277,13490,1277,13783xe" fillcolor="#fcfcfc" stroked="f">
              <v:path arrowok="t"/>
            </v:shape>
            <v:shape id="_x0000_s1088" style="position:absolute;left:1277;top:13783;width:9554;height:295" coordorigin="1277,13783" coordsize="9554,295" path="m1277,14078l10831,14078,10831,13783,1277,13783,1277,14078xe" fillcolor="#fcfcfc" stroked="f">
              <v:path arrowok="t"/>
            </v:shape>
            <v:shape id="_x0000_s1087" style="position:absolute;left:1277;top:14078;width:9554;height:293" coordorigin="1277,14078" coordsize="9554,293" path="m1277,14371l10831,14371,10831,14078,1277,14078,1277,14371xe" fillcolor="#fcfcfc" stroked="f">
              <v:path arrowok="t"/>
            </v:shape>
            <w10:wrap anchorx="page" anchory="page"/>
          </v:group>
        </w:pict>
      </w:r>
      <w:r w:rsidR="00AA67A1">
        <w:rPr>
          <w:w w:val="99"/>
          <w:sz w:val="25"/>
          <w:szCs w:val="25"/>
        </w:rPr>
        <w:t>Production</w:t>
      </w:r>
      <w:r w:rsidR="00AA67A1">
        <w:rPr>
          <w:sz w:val="25"/>
          <w:szCs w:val="25"/>
        </w:rPr>
        <w:t xml:space="preserve"> </w:t>
      </w:r>
      <w:r w:rsidR="00AA67A1">
        <w:rPr>
          <w:w w:val="99"/>
          <w:sz w:val="25"/>
          <w:szCs w:val="25"/>
        </w:rPr>
        <w:t>Scheduler</w:t>
      </w:r>
      <w:r w:rsidR="00AA67A1">
        <w:rPr>
          <w:sz w:val="25"/>
          <w:szCs w:val="25"/>
        </w:rPr>
        <w:t xml:space="preserve"> </w:t>
      </w:r>
      <w:r w:rsidR="00AA67A1">
        <w:rPr>
          <w:w w:val="99"/>
          <w:sz w:val="25"/>
          <w:szCs w:val="25"/>
        </w:rPr>
        <w:t>/</w:t>
      </w:r>
      <w:r w:rsidR="00AA67A1">
        <w:rPr>
          <w:sz w:val="25"/>
          <w:szCs w:val="25"/>
        </w:rPr>
        <w:t xml:space="preserve"> </w:t>
      </w:r>
      <w:r w:rsidR="00AA67A1">
        <w:rPr>
          <w:w w:val="99"/>
          <w:sz w:val="25"/>
          <w:szCs w:val="25"/>
        </w:rPr>
        <w:t>IT</w:t>
      </w:r>
      <w:r w:rsidR="00AA67A1"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Technician</w:t>
      </w:r>
      <w:r w:rsidR="00AA67A1">
        <w:rPr>
          <w:sz w:val="25"/>
          <w:szCs w:val="25"/>
        </w:rPr>
        <w:t xml:space="preserve">                                     </w:t>
      </w:r>
      <w:r>
        <w:rPr>
          <w:sz w:val="25"/>
          <w:szCs w:val="25"/>
        </w:rPr>
        <w:tab/>
        <w:t xml:space="preserve"> </w:t>
      </w:r>
      <w:r w:rsidR="00AA67A1">
        <w:rPr>
          <w:sz w:val="25"/>
          <w:szCs w:val="25"/>
        </w:rPr>
        <w:t xml:space="preserve">   </w:t>
      </w:r>
      <w:r w:rsidR="00AA67A1">
        <w:rPr>
          <w:rFonts w:ascii="Calibri" w:eastAsia="Calibri" w:hAnsi="Calibri" w:cs="Calibri"/>
          <w:sz w:val="24"/>
          <w:szCs w:val="24"/>
        </w:rPr>
        <w:t xml:space="preserve">January 2016 </w:t>
      </w:r>
      <w:r>
        <w:rPr>
          <w:rFonts w:ascii="Calibri" w:eastAsia="Calibri" w:hAnsi="Calibri" w:cs="Calibri"/>
          <w:sz w:val="24"/>
          <w:szCs w:val="24"/>
        </w:rPr>
        <w:t>–</w:t>
      </w:r>
      <w:r w:rsidR="00AA67A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June 2018</w:t>
      </w:r>
    </w:p>
    <w:p w14:paraId="4CF207FE" w14:textId="77777777" w:rsidR="00BB09F9" w:rsidRDefault="00AA67A1">
      <w:pPr>
        <w:spacing w:line="280" w:lineRule="exact"/>
        <w:ind w:left="10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Northwood Design Partners                                                                        Union City California</w:t>
      </w:r>
    </w:p>
    <w:p w14:paraId="7C297243" w14:textId="77777777" w:rsidR="00BB09F9" w:rsidRDefault="00BB09F9">
      <w:pPr>
        <w:spacing w:before="2" w:line="100" w:lineRule="exact"/>
        <w:rPr>
          <w:sz w:val="10"/>
          <w:szCs w:val="10"/>
        </w:rPr>
      </w:pPr>
    </w:p>
    <w:p w14:paraId="5D11701F" w14:textId="77777777" w:rsidR="00BB09F9" w:rsidRDefault="00BB09F9">
      <w:pPr>
        <w:spacing w:line="200" w:lineRule="exact"/>
      </w:pPr>
    </w:p>
    <w:p w14:paraId="010731CD" w14:textId="77777777" w:rsidR="00BB09F9" w:rsidRDefault="00AA67A1">
      <w:pPr>
        <w:spacing w:before="28"/>
        <w:ind w:left="106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Monitored and altered production schedule to avoid delays as needed.</w:t>
      </w:r>
    </w:p>
    <w:p w14:paraId="0C0E4577" w14:textId="77777777" w:rsidR="00BB09F9" w:rsidRDefault="00AA67A1">
      <w:pPr>
        <w:spacing w:before="36"/>
        <w:ind w:left="106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Formulated individual department schedule workflow analysis on a regular basis.</w:t>
      </w:r>
    </w:p>
    <w:p w14:paraId="1A8B9E5B" w14:textId="77777777" w:rsidR="00BB09F9" w:rsidRDefault="00AA67A1">
      <w:pPr>
        <w:spacing w:before="38"/>
        <w:ind w:left="106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Designed workload balancing strategies.</w:t>
      </w:r>
    </w:p>
    <w:p w14:paraId="7946C9E8" w14:textId="77777777" w:rsidR="00BB09F9" w:rsidRDefault="00AA67A1">
      <w:pPr>
        <w:spacing w:before="36"/>
        <w:ind w:left="106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Maintained shop work order records on a daily basis.</w:t>
      </w:r>
    </w:p>
    <w:p w14:paraId="2BBCBE5C" w14:textId="77777777" w:rsidR="00BB09F9" w:rsidRDefault="00AA67A1">
      <w:pPr>
        <w:spacing w:before="38"/>
        <w:ind w:left="106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Maintained high productivity levels in workflow monitoring.</w:t>
      </w:r>
    </w:p>
    <w:p w14:paraId="02DF8F0A" w14:textId="77777777" w:rsidR="00BB09F9" w:rsidRDefault="00AA67A1">
      <w:pPr>
        <w:spacing w:before="36"/>
        <w:ind w:left="106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Installed, configured, debugged software and hardware.</w:t>
      </w:r>
    </w:p>
    <w:p w14:paraId="557F2E46" w14:textId="77777777" w:rsidR="00BB09F9" w:rsidRDefault="00AA67A1">
      <w:pPr>
        <w:spacing w:before="38"/>
        <w:ind w:left="106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Maintained security upgrades for installed software.</w:t>
      </w:r>
    </w:p>
    <w:p w14:paraId="0B1F23C1" w14:textId="77777777" w:rsidR="00BB09F9" w:rsidRDefault="00AA67A1">
      <w:pPr>
        <w:spacing w:before="36"/>
        <w:ind w:left="106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Performed system maintenance duties such as system backups and file restoration</w:t>
      </w:r>
    </w:p>
    <w:p w14:paraId="44AB51F2" w14:textId="77777777" w:rsidR="00BB09F9" w:rsidRDefault="00AA67A1">
      <w:pPr>
        <w:tabs>
          <w:tab w:val="left" w:pos="460"/>
        </w:tabs>
        <w:spacing w:before="38" w:line="277" w:lineRule="auto"/>
        <w:ind w:left="466" w:right="1260" w:hanging="3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ab/>
      </w:r>
      <w:r>
        <w:rPr>
          <w:sz w:val="22"/>
          <w:szCs w:val="22"/>
        </w:rPr>
        <w:t>Manage new hire account creation, user terminations, privileges and all other user account modifications.</w:t>
      </w:r>
    </w:p>
    <w:p w14:paraId="7B73788B" w14:textId="77777777" w:rsidR="00BB09F9" w:rsidRDefault="00AA67A1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ab/>
      </w:r>
    </w:p>
    <w:p w14:paraId="17E45F37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2F25780E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4B7B77F8" w14:textId="77777777" w:rsidR="00CE61EF" w:rsidRPr="00CE61EF" w:rsidRDefault="00CE61EF" w:rsidP="00CE61EF">
      <w:pPr>
        <w:spacing w:before="3" w:line="220" w:lineRule="exact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36F370F" wp14:editId="0CA03C61">
                <wp:simplePos x="0" y="0"/>
                <wp:positionH relativeFrom="page">
                  <wp:posOffset>908050</wp:posOffset>
                </wp:positionH>
                <wp:positionV relativeFrom="page">
                  <wp:posOffset>4851400</wp:posOffset>
                </wp:positionV>
                <wp:extent cx="5975350" cy="2291080"/>
                <wp:effectExtent l="0" t="0" r="0" b="0"/>
                <wp:wrapNone/>
                <wp:docPr id="15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5350" cy="2291080"/>
                          <a:chOff x="1430" y="7640"/>
                          <a:chExt cx="9410" cy="3608"/>
                        </a:xfrm>
                      </wpg:grpSpPr>
                      <wps:wsp>
                        <wps:cNvPr id="16" name="Freeform 113"/>
                        <wps:cNvSpPr>
                          <a:spLocks/>
                        </wps:cNvSpPr>
                        <wps:spPr bwMode="auto">
                          <a:xfrm>
                            <a:off x="1772" y="7650"/>
                            <a:ext cx="9059" cy="295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9059"/>
                              <a:gd name="T2" fmla="+- 0 7945 7650"/>
                              <a:gd name="T3" fmla="*/ 7945 h 295"/>
                              <a:gd name="T4" fmla="+- 0 10831 1772"/>
                              <a:gd name="T5" fmla="*/ T4 w 9059"/>
                              <a:gd name="T6" fmla="+- 0 7945 7650"/>
                              <a:gd name="T7" fmla="*/ 7945 h 295"/>
                              <a:gd name="T8" fmla="+- 0 10831 1772"/>
                              <a:gd name="T9" fmla="*/ T8 w 9059"/>
                              <a:gd name="T10" fmla="+- 0 7650 7650"/>
                              <a:gd name="T11" fmla="*/ 7650 h 295"/>
                              <a:gd name="T12" fmla="+- 0 1772 1772"/>
                              <a:gd name="T13" fmla="*/ T12 w 9059"/>
                              <a:gd name="T14" fmla="+- 0 7650 7650"/>
                              <a:gd name="T15" fmla="*/ 7650 h 295"/>
                              <a:gd name="T16" fmla="+- 0 1772 1772"/>
                              <a:gd name="T17" fmla="*/ T16 w 9059"/>
                              <a:gd name="T18" fmla="+- 0 7945 7650"/>
                              <a:gd name="T19" fmla="*/ 7945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59" h="295">
                                <a:moveTo>
                                  <a:pt x="0" y="295"/>
                                </a:moveTo>
                                <a:lnTo>
                                  <a:pt x="9059" y="295"/>
                                </a:lnTo>
                                <a:lnTo>
                                  <a:pt x="9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14"/>
                        <wps:cNvSpPr>
                          <a:spLocks/>
                        </wps:cNvSpPr>
                        <wps:spPr bwMode="auto">
                          <a:xfrm>
                            <a:off x="1772" y="7945"/>
                            <a:ext cx="9059" cy="29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9059"/>
                              <a:gd name="T2" fmla="+- 0 8238 7945"/>
                              <a:gd name="T3" fmla="*/ 8238 h 293"/>
                              <a:gd name="T4" fmla="+- 0 10831 1772"/>
                              <a:gd name="T5" fmla="*/ T4 w 9059"/>
                              <a:gd name="T6" fmla="+- 0 8238 7945"/>
                              <a:gd name="T7" fmla="*/ 8238 h 293"/>
                              <a:gd name="T8" fmla="+- 0 10831 1772"/>
                              <a:gd name="T9" fmla="*/ T8 w 9059"/>
                              <a:gd name="T10" fmla="+- 0 7945 7945"/>
                              <a:gd name="T11" fmla="*/ 7945 h 293"/>
                              <a:gd name="T12" fmla="+- 0 1772 1772"/>
                              <a:gd name="T13" fmla="*/ T12 w 9059"/>
                              <a:gd name="T14" fmla="+- 0 7945 7945"/>
                              <a:gd name="T15" fmla="*/ 7945 h 293"/>
                              <a:gd name="T16" fmla="+- 0 1772 1772"/>
                              <a:gd name="T17" fmla="*/ T16 w 9059"/>
                              <a:gd name="T18" fmla="+- 0 8238 7945"/>
                              <a:gd name="T19" fmla="*/ 8238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59" h="293">
                                <a:moveTo>
                                  <a:pt x="0" y="293"/>
                                </a:moveTo>
                                <a:lnTo>
                                  <a:pt x="9059" y="293"/>
                                </a:lnTo>
                                <a:lnTo>
                                  <a:pt x="9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15"/>
                        <wps:cNvSpPr>
                          <a:spLocks/>
                        </wps:cNvSpPr>
                        <wps:spPr bwMode="auto">
                          <a:xfrm>
                            <a:off x="1772" y="8238"/>
                            <a:ext cx="9059" cy="295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9059"/>
                              <a:gd name="T2" fmla="+- 0 8533 8238"/>
                              <a:gd name="T3" fmla="*/ 8533 h 295"/>
                              <a:gd name="T4" fmla="+- 0 10831 1772"/>
                              <a:gd name="T5" fmla="*/ T4 w 9059"/>
                              <a:gd name="T6" fmla="+- 0 8533 8238"/>
                              <a:gd name="T7" fmla="*/ 8533 h 295"/>
                              <a:gd name="T8" fmla="+- 0 10831 1772"/>
                              <a:gd name="T9" fmla="*/ T8 w 9059"/>
                              <a:gd name="T10" fmla="+- 0 8238 8238"/>
                              <a:gd name="T11" fmla="*/ 8238 h 295"/>
                              <a:gd name="T12" fmla="+- 0 1772 1772"/>
                              <a:gd name="T13" fmla="*/ T12 w 9059"/>
                              <a:gd name="T14" fmla="+- 0 8238 8238"/>
                              <a:gd name="T15" fmla="*/ 8238 h 295"/>
                              <a:gd name="T16" fmla="+- 0 1772 1772"/>
                              <a:gd name="T17" fmla="*/ T16 w 9059"/>
                              <a:gd name="T18" fmla="+- 0 8533 8238"/>
                              <a:gd name="T19" fmla="*/ 8533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59" h="295">
                                <a:moveTo>
                                  <a:pt x="0" y="295"/>
                                </a:moveTo>
                                <a:lnTo>
                                  <a:pt x="9059" y="295"/>
                                </a:lnTo>
                                <a:lnTo>
                                  <a:pt x="9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16"/>
                        <wps:cNvSpPr>
                          <a:spLocks/>
                        </wps:cNvSpPr>
                        <wps:spPr bwMode="auto">
                          <a:xfrm>
                            <a:off x="1772" y="8533"/>
                            <a:ext cx="9059" cy="29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9059"/>
                              <a:gd name="T2" fmla="+- 0 8826 8533"/>
                              <a:gd name="T3" fmla="*/ 8826 h 293"/>
                              <a:gd name="T4" fmla="+- 0 10831 1772"/>
                              <a:gd name="T5" fmla="*/ T4 w 9059"/>
                              <a:gd name="T6" fmla="+- 0 8826 8533"/>
                              <a:gd name="T7" fmla="*/ 8826 h 293"/>
                              <a:gd name="T8" fmla="+- 0 10831 1772"/>
                              <a:gd name="T9" fmla="*/ T8 w 9059"/>
                              <a:gd name="T10" fmla="+- 0 8533 8533"/>
                              <a:gd name="T11" fmla="*/ 8533 h 293"/>
                              <a:gd name="T12" fmla="+- 0 1772 1772"/>
                              <a:gd name="T13" fmla="*/ T12 w 9059"/>
                              <a:gd name="T14" fmla="+- 0 8533 8533"/>
                              <a:gd name="T15" fmla="*/ 8533 h 293"/>
                              <a:gd name="T16" fmla="+- 0 1772 1772"/>
                              <a:gd name="T17" fmla="*/ T16 w 9059"/>
                              <a:gd name="T18" fmla="+- 0 8826 8533"/>
                              <a:gd name="T19" fmla="*/ 882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59" h="293">
                                <a:moveTo>
                                  <a:pt x="0" y="293"/>
                                </a:moveTo>
                                <a:lnTo>
                                  <a:pt x="9059" y="293"/>
                                </a:lnTo>
                                <a:lnTo>
                                  <a:pt x="9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7"/>
                        <wps:cNvSpPr>
                          <a:spLocks/>
                        </wps:cNvSpPr>
                        <wps:spPr bwMode="auto">
                          <a:xfrm>
                            <a:off x="1772" y="8826"/>
                            <a:ext cx="9059" cy="295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9059"/>
                              <a:gd name="T2" fmla="+- 0 9121 8826"/>
                              <a:gd name="T3" fmla="*/ 9121 h 295"/>
                              <a:gd name="T4" fmla="+- 0 10831 1772"/>
                              <a:gd name="T5" fmla="*/ T4 w 9059"/>
                              <a:gd name="T6" fmla="+- 0 9121 8826"/>
                              <a:gd name="T7" fmla="*/ 9121 h 295"/>
                              <a:gd name="T8" fmla="+- 0 10831 1772"/>
                              <a:gd name="T9" fmla="*/ T8 w 9059"/>
                              <a:gd name="T10" fmla="+- 0 8826 8826"/>
                              <a:gd name="T11" fmla="*/ 8826 h 295"/>
                              <a:gd name="T12" fmla="+- 0 1772 1772"/>
                              <a:gd name="T13" fmla="*/ T12 w 9059"/>
                              <a:gd name="T14" fmla="+- 0 8826 8826"/>
                              <a:gd name="T15" fmla="*/ 8826 h 295"/>
                              <a:gd name="T16" fmla="+- 0 1772 1772"/>
                              <a:gd name="T17" fmla="*/ T16 w 9059"/>
                              <a:gd name="T18" fmla="+- 0 9121 8826"/>
                              <a:gd name="T19" fmla="*/ 9121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59" h="295">
                                <a:moveTo>
                                  <a:pt x="0" y="295"/>
                                </a:moveTo>
                                <a:lnTo>
                                  <a:pt x="9059" y="295"/>
                                </a:lnTo>
                                <a:lnTo>
                                  <a:pt x="9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18"/>
                        <wps:cNvSpPr>
                          <a:spLocks/>
                        </wps:cNvSpPr>
                        <wps:spPr bwMode="auto">
                          <a:xfrm>
                            <a:off x="1772" y="9121"/>
                            <a:ext cx="9059" cy="29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9059"/>
                              <a:gd name="T2" fmla="+- 0 9414 9121"/>
                              <a:gd name="T3" fmla="*/ 9414 h 293"/>
                              <a:gd name="T4" fmla="+- 0 10831 1772"/>
                              <a:gd name="T5" fmla="*/ T4 w 9059"/>
                              <a:gd name="T6" fmla="+- 0 9414 9121"/>
                              <a:gd name="T7" fmla="*/ 9414 h 293"/>
                              <a:gd name="T8" fmla="+- 0 10831 1772"/>
                              <a:gd name="T9" fmla="*/ T8 w 9059"/>
                              <a:gd name="T10" fmla="+- 0 9121 9121"/>
                              <a:gd name="T11" fmla="*/ 9121 h 293"/>
                              <a:gd name="T12" fmla="+- 0 1772 1772"/>
                              <a:gd name="T13" fmla="*/ T12 w 9059"/>
                              <a:gd name="T14" fmla="+- 0 9121 9121"/>
                              <a:gd name="T15" fmla="*/ 9121 h 293"/>
                              <a:gd name="T16" fmla="+- 0 1772 1772"/>
                              <a:gd name="T17" fmla="*/ T16 w 9059"/>
                              <a:gd name="T18" fmla="+- 0 9414 9121"/>
                              <a:gd name="T19" fmla="*/ 9414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59" h="293">
                                <a:moveTo>
                                  <a:pt x="0" y="293"/>
                                </a:moveTo>
                                <a:lnTo>
                                  <a:pt x="9059" y="293"/>
                                </a:lnTo>
                                <a:lnTo>
                                  <a:pt x="9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19"/>
                        <wps:cNvSpPr>
                          <a:spLocks/>
                        </wps:cNvSpPr>
                        <wps:spPr bwMode="auto">
                          <a:xfrm>
                            <a:off x="1772" y="9414"/>
                            <a:ext cx="9059" cy="295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9059"/>
                              <a:gd name="T2" fmla="+- 0 9709 9414"/>
                              <a:gd name="T3" fmla="*/ 9709 h 295"/>
                              <a:gd name="T4" fmla="+- 0 10831 1772"/>
                              <a:gd name="T5" fmla="*/ T4 w 9059"/>
                              <a:gd name="T6" fmla="+- 0 9709 9414"/>
                              <a:gd name="T7" fmla="*/ 9709 h 295"/>
                              <a:gd name="T8" fmla="+- 0 10831 1772"/>
                              <a:gd name="T9" fmla="*/ T8 w 9059"/>
                              <a:gd name="T10" fmla="+- 0 9414 9414"/>
                              <a:gd name="T11" fmla="*/ 9414 h 295"/>
                              <a:gd name="T12" fmla="+- 0 1772 1772"/>
                              <a:gd name="T13" fmla="*/ T12 w 9059"/>
                              <a:gd name="T14" fmla="+- 0 9414 9414"/>
                              <a:gd name="T15" fmla="*/ 9414 h 295"/>
                              <a:gd name="T16" fmla="+- 0 1772 1772"/>
                              <a:gd name="T17" fmla="*/ T16 w 9059"/>
                              <a:gd name="T18" fmla="+- 0 9709 9414"/>
                              <a:gd name="T19" fmla="*/ 9709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59" h="295">
                                <a:moveTo>
                                  <a:pt x="0" y="295"/>
                                </a:moveTo>
                                <a:lnTo>
                                  <a:pt x="9059" y="295"/>
                                </a:lnTo>
                                <a:lnTo>
                                  <a:pt x="9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20"/>
                        <wps:cNvSpPr>
                          <a:spLocks/>
                        </wps:cNvSpPr>
                        <wps:spPr bwMode="auto">
                          <a:xfrm>
                            <a:off x="1772" y="9709"/>
                            <a:ext cx="9059" cy="29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9059"/>
                              <a:gd name="T2" fmla="+- 0 10002 9709"/>
                              <a:gd name="T3" fmla="*/ 10002 h 293"/>
                              <a:gd name="T4" fmla="+- 0 10831 1772"/>
                              <a:gd name="T5" fmla="*/ T4 w 9059"/>
                              <a:gd name="T6" fmla="+- 0 10002 9709"/>
                              <a:gd name="T7" fmla="*/ 10002 h 293"/>
                              <a:gd name="T8" fmla="+- 0 10831 1772"/>
                              <a:gd name="T9" fmla="*/ T8 w 9059"/>
                              <a:gd name="T10" fmla="+- 0 9709 9709"/>
                              <a:gd name="T11" fmla="*/ 9709 h 293"/>
                              <a:gd name="T12" fmla="+- 0 1772 1772"/>
                              <a:gd name="T13" fmla="*/ T12 w 9059"/>
                              <a:gd name="T14" fmla="+- 0 9709 9709"/>
                              <a:gd name="T15" fmla="*/ 9709 h 293"/>
                              <a:gd name="T16" fmla="+- 0 1772 1772"/>
                              <a:gd name="T17" fmla="*/ T16 w 9059"/>
                              <a:gd name="T18" fmla="+- 0 10002 9709"/>
                              <a:gd name="T19" fmla="*/ 10002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59" h="293">
                                <a:moveTo>
                                  <a:pt x="0" y="293"/>
                                </a:moveTo>
                                <a:lnTo>
                                  <a:pt x="9059" y="293"/>
                                </a:lnTo>
                                <a:lnTo>
                                  <a:pt x="9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21"/>
                        <wps:cNvSpPr>
                          <a:spLocks/>
                        </wps:cNvSpPr>
                        <wps:spPr bwMode="auto">
                          <a:xfrm>
                            <a:off x="1772" y="10002"/>
                            <a:ext cx="9059" cy="295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9059"/>
                              <a:gd name="T2" fmla="+- 0 10297 10002"/>
                              <a:gd name="T3" fmla="*/ 10297 h 295"/>
                              <a:gd name="T4" fmla="+- 0 10831 1772"/>
                              <a:gd name="T5" fmla="*/ T4 w 9059"/>
                              <a:gd name="T6" fmla="+- 0 10297 10002"/>
                              <a:gd name="T7" fmla="*/ 10297 h 295"/>
                              <a:gd name="T8" fmla="+- 0 10831 1772"/>
                              <a:gd name="T9" fmla="*/ T8 w 9059"/>
                              <a:gd name="T10" fmla="+- 0 10002 10002"/>
                              <a:gd name="T11" fmla="*/ 10002 h 295"/>
                              <a:gd name="T12" fmla="+- 0 1772 1772"/>
                              <a:gd name="T13" fmla="*/ T12 w 9059"/>
                              <a:gd name="T14" fmla="+- 0 10002 10002"/>
                              <a:gd name="T15" fmla="*/ 10002 h 295"/>
                              <a:gd name="T16" fmla="+- 0 1772 1772"/>
                              <a:gd name="T17" fmla="*/ T16 w 9059"/>
                              <a:gd name="T18" fmla="+- 0 10297 10002"/>
                              <a:gd name="T19" fmla="*/ 10297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59" h="295">
                                <a:moveTo>
                                  <a:pt x="0" y="295"/>
                                </a:moveTo>
                                <a:lnTo>
                                  <a:pt x="9059" y="295"/>
                                </a:lnTo>
                                <a:lnTo>
                                  <a:pt x="9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22"/>
                        <wps:cNvSpPr>
                          <a:spLocks/>
                        </wps:cNvSpPr>
                        <wps:spPr bwMode="auto">
                          <a:xfrm>
                            <a:off x="1772" y="10297"/>
                            <a:ext cx="9059" cy="29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9059"/>
                              <a:gd name="T2" fmla="+- 0 10590 10297"/>
                              <a:gd name="T3" fmla="*/ 10590 h 293"/>
                              <a:gd name="T4" fmla="+- 0 10831 1772"/>
                              <a:gd name="T5" fmla="*/ T4 w 9059"/>
                              <a:gd name="T6" fmla="+- 0 10590 10297"/>
                              <a:gd name="T7" fmla="*/ 10590 h 293"/>
                              <a:gd name="T8" fmla="+- 0 10831 1772"/>
                              <a:gd name="T9" fmla="*/ T8 w 9059"/>
                              <a:gd name="T10" fmla="+- 0 10297 10297"/>
                              <a:gd name="T11" fmla="*/ 10297 h 293"/>
                              <a:gd name="T12" fmla="+- 0 1772 1772"/>
                              <a:gd name="T13" fmla="*/ T12 w 9059"/>
                              <a:gd name="T14" fmla="+- 0 10297 10297"/>
                              <a:gd name="T15" fmla="*/ 10297 h 293"/>
                              <a:gd name="T16" fmla="+- 0 1772 1772"/>
                              <a:gd name="T17" fmla="*/ T16 w 9059"/>
                              <a:gd name="T18" fmla="+- 0 10590 10297"/>
                              <a:gd name="T19" fmla="*/ 1059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59" h="293">
                                <a:moveTo>
                                  <a:pt x="0" y="293"/>
                                </a:moveTo>
                                <a:lnTo>
                                  <a:pt x="9059" y="293"/>
                                </a:lnTo>
                                <a:lnTo>
                                  <a:pt x="9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23"/>
                        <wps:cNvSpPr>
                          <a:spLocks/>
                        </wps:cNvSpPr>
                        <wps:spPr bwMode="auto">
                          <a:xfrm>
                            <a:off x="2132" y="10590"/>
                            <a:ext cx="8699" cy="295"/>
                          </a:xfrm>
                          <a:custGeom>
                            <a:avLst/>
                            <a:gdLst>
                              <a:gd name="T0" fmla="+- 0 2132 2132"/>
                              <a:gd name="T1" fmla="*/ T0 w 8699"/>
                              <a:gd name="T2" fmla="+- 0 10885 10590"/>
                              <a:gd name="T3" fmla="*/ 10885 h 295"/>
                              <a:gd name="T4" fmla="+- 0 10831 2132"/>
                              <a:gd name="T5" fmla="*/ T4 w 8699"/>
                              <a:gd name="T6" fmla="+- 0 10885 10590"/>
                              <a:gd name="T7" fmla="*/ 10885 h 295"/>
                              <a:gd name="T8" fmla="+- 0 10831 2132"/>
                              <a:gd name="T9" fmla="*/ T8 w 8699"/>
                              <a:gd name="T10" fmla="+- 0 10590 10590"/>
                              <a:gd name="T11" fmla="*/ 10590 h 295"/>
                              <a:gd name="T12" fmla="+- 0 2132 2132"/>
                              <a:gd name="T13" fmla="*/ T12 w 8699"/>
                              <a:gd name="T14" fmla="+- 0 10590 10590"/>
                              <a:gd name="T15" fmla="*/ 10590 h 295"/>
                              <a:gd name="T16" fmla="+- 0 2132 2132"/>
                              <a:gd name="T17" fmla="*/ T16 w 8699"/>
                              <a:gd name="T18" fmla="+- 0 10885 10590"/>
                              <a:gd name="T19" fmla="*/ 10885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95">
                                <a:moveTo>
                                  <a:pt x="0" y="295"/>
                                </a:moveTo>
                                <a:lnTo>
                                  <a:pt x="8699" y="29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24"/>
                        <wps:cNvSpPr>
                          <a:spLocks/>
                        </wps:cNvSpPr>
                        <wps:spPr bwMode="auto">
                          <a:xfrm>
                            <a:off x="1440" y="10885"/>
                            <a:ext cx="1171" cy="353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1171"/>
                              <a:gd name="T2" fmla="+- 0 11238 10885"/>
                              <a:gd name="T3" fmla="*/ 11238 h 353"/>
                              <a:gd name="T4" fmla="+- 0 2612 1440"/>
                              <a:gd name="T5" fmla="*/ T4 w 1171"/>
                              <a:gd name="T6" fmla="+- 0 11238 10885"/>
                              <a:gd name="T7" fmla="*/ 11238 h 353"/>
                              <a:gd name="T8" fmla="+- 0 2612 1440"/>
                              <a:gd name="T9" fmla="*/ T8 w 1171"/>
                              <a:gd name="T10" fmla="+- 0 10885 10885"/>
                              <a:gd name="T11" fmla="*/ 10885 h 353"/>
                              <a:gd name="T12" fmla="+- 0 1440 1440"/>
                              <a:gd name="T13" fmla="*/ T12 w 1171"/>
                              <a:gd name="T14" fmla="+- 0 10885 10885"/>
                              <a:gd name="T15" fmla="*/ 10885 h 353"/>
                              <a:gd name="T16" fmla="+- 0 1440 1440"/>
                              <a:gd name="T17" fmla="*/ T16 w 1171"/>
                              <a:gd name="T18" fmla="+- 0 11238 10885"/>
                              <a:gd name="T19" fmla="*/ 11238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71" h="353">
                                <a:moveTo>
                                  <a:pt x="0" y="353"/>
                                </a:moveTo>
                                <a:lnTo>
                                  <a:pt x="1172" y="353"/>
                                </a:lnTo>
                                <a:lnTo>
                                  <a:pt x="1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26" style="position:absolute;margin-left:71.5pt;margin-top:382pt;width:470.5pt;height:180.4pt;z-index:-251648000;mso-position-horizontal-relative:page;mso-position-vertical-relative:page" coordorigin="1430,7640" coordsize="9410,36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">
                <v:shape id="Freeform 113" o:spid="_x0000_s1027" style="position:absolute;left:1772;top:7650;width:9059;height:295;visibility:visible;mso-wrap-style:square;v-text-anchor:top" coordsize="9059,2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jgs/wgAA&#10;ANsAAAAPAAAAZHJzL2Rvd25yZXYueG1sRI9LiwIxEITvC/6H0IIX0YweVEajiKIIgovPczPpeeCk&#10;M0yijv/eLCx466aqvq6eLRpTiifVrrCsYNCPQBAnVhecKbicN70JCOeRNZaWScGbHCzmrZ8Zxtq+&#10;+EjPk89EgLCLUUHufRVL6ZKcDLq+rYiDltraoA9rnUld4yvATSmHUTSSBgsOF3KsaJVTcj89jIL1&#10;oXtLfXd4Haf3faBt3e/4NlGq026WUxCeGv81/6d3OtQfwd8vYQA5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OCz/CAAAA2wAAAA8AAAAAAAAAAAAAAAAAlwIAAGRycy9kb3du&#10;cmV2LnhtbFBLBQYAAAAABAAEAPUAAACGAwAAAAA=&#10;" path="m0,295l9059,295,9059,,,,,295xe" fillcolor="#fcfcfc" stroked="f">
                  <v:path arrowok="t" o:connecttype="custom" o:connectlocs="0,7945;9059,7945;9059,7650;0,7650;0,7945" o:connectangles="0,0,0,0,0"/>
                </v:shape>
                <v:shape id="Freeform 114" o:spid="_x0000_s1028" style="position:absolute;left:1772;top:7945;width:9059;height:293;visibility:visible;mso-wrap-style:square;v-text-anchor:top" coordsize="9059,2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6bguwgAA&#10;ANsAAAAPAAAAZHJzL2Rvd25yZXYueG1sRE9La8JAEL4L/Q/LFHozm1rQkrqKiLY9+gjB45Adk2B2&#10;Ns2uJvXXu4LgbT6+50znvanFhVpXWVbwHsUgiHOrKy4UpPv18BOE88gaa8uk4J8czGcvgykm2na8&#10;pcvOFyKEsEtQQel9k0jp8pIMusg2xIE72tagD7AtpG6xC+GmlqM4HkuDFYeGEhtalpSfdmej4CM7&#10;cLr5Po6u7u9sD9kyzX66lVJvr/3iC4Sn3j/FD/evDvMncP8lHCBn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TpuC7CAAAA2wAAAA8AAAAAAAAAAAAAAAAAlwIAAGRycy9kb3du&#10;cmV2LnhtbFBLBQYAAAAABAAEAPUAAACGAwAAAAA=&#10;" path="m0,293l9059,293,9059,,,,,293xe" fillcolor="#fcfcfc" stroked="f">
                  <v:path arrowok="t" o:connecttype="custom" o:connectlocs="0,8238;9059,8238;9059,7945;0,7945;0,8238" o:connectangles="0,0,0,0,0"/>
                </v:shape>
                <v:shape id="Freeform 115" o:spid="_x0000_s1029" style="position:absolute;left:1772;top:8238;width:9059;height:295;visibility:visible;mso-wrap-style:square;v-text-anchor:top" coordsize="9059,2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XTrWxAAA&#10;ANsAAAAPAAAAZHJzL2Rvd25yZXYueG1sRI9PawJBDMXvhX6HIYIXqbN6qMvqKFJRhIKltnoOO9k/&#10;uJNZdkZdv705FHp7IS+/vLdY9a5RN+pC7dnAZJyAIs69rbk08PuzfUtBhYhssfFMBh4UYLV8fVlg&#10;Zv2dv+l2jKUSCIcMDVQxtpnWIa/IYRj7llh2he8cRhm7UtsO7wJ3jZ4mybt2WLN8qLClj4ryy/Hq&#10;DGwOo3MRR9PTrLh8Cm0Xvmbn1JjhoF/PQUXq47/573pvJb6ElS4iQC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061sQAAADbAAAADwAAAAAAAAAAAAAAAACXAgAAZHJzL2Rv&#10;d25yZXYueG1sUEsFBgAAAAAEAAQA9QAAAIgDAAAAAA==&#10;" path="m0,295l9059,295,9059,,,,,295xe" fillcolor="#fcfcfc" stroked="f">
                  <v:path arrowok="t" o:connecttype="custom" o:connectlocs="0,8533;9059,8533;9059,8238;0,8238;0,8533" o:connectangles="0,0,0,0,0"/>
                </v:shape>
                <v:shape id="Freeform 116" o:spid="_x0000_s1030" style="position:absolute;left:1772;top:8533;width:9059;height:293;visibility:visible;mso-wrap-style:square;v-text-anchor:top" coordsize="9059,2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onHwgAA&#10;ANsAAAAPAAAAZHJzL2Rvd25yZXYueG1sRE9La8JAEL4L/Q/LFHozm1oQm7qKiLY9+gjB45Adk2B2&#10;Ns2uJvXXu4LgbT6+50znvanFhVpXWVbwHsUgiHOrKy4UpPv1cALCeWSNtWVS8E8O5rOXwRQTbTve&#10;0mXnCxFC2CWooPS+SaR0eUkGXWQb4sAdbWvQB9gWUrfYhXBTy1Ecj6XBikNDiQ0tS8pPu7NR8JEd&#10;ON18H0dX93e2h2yZZj/dSqm3137xBcJT75/ih/tXh/mfcP8lHCBn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6icfCAAAA2wAAAA8AAAAAAAAAAAAAAAAAlwIAAGRycy9kb3du&#10;cmV2LnhtbFBLBQYAAAAABAAEAPUAAACGAwAAAAA=&#10;" path="m0,293l9059,293,9059,,,,,293xe" fillcolor="#fcfcfc" stroked="f">
                  <v:path arrowok="t" o:connecttype="custom" o:connectlocs="0,8826;9059,8826;9059,8533;0,8533;0,8826" o:connectangles="0,0,0,0,0"/>
                </v:shape>
                <v:shape id="Freeform 117" o:spid="_x0000_s1031" style="position:absolute;left:1772;top:8826;width:9059;height:295;visibility:visible;mso-wrap-style:square;v-text-anchor:top" coordsize="9059,2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R/xtxAAA&#10;ANsAAAAPAAAAZHJzL2Rvd25yZXYueG1sRI9NawJBDIbvgv9hSMGL1NnuocrqKMWiFApKbfUcdrIf&#10;uJNZdkbd/ntzEDyGN++TPItV7xp1pS7Ung28TRJQxLm3NZcG/n43rzNQISJbbDyTgX8KsFoOBwvM&#10;rL/xD10PsVQC4ZChgSrGNtM65BU5DBPfEktW+M5hlLErte3wJnDX6DRJ3rXDmuVChS2tK8rPh4sz&#10;8Lkbn4o4To/T4vwttG3YT08zY0Yv/cccVKQ+Ppcf7S9rIJXvxUU8QC/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kf8bcQAAADbAAAADwAAAAAAAAAAAAAAAACXAgAAZHJzL2Rv&#10;d25yZXYueG1sUEsFBgAAAAAEAAQA9QAAAIgDAAAAAA==&#10;" path="m0,295l9059,295,9059,,,,,295xe" fillcolor="#fcfcfc" stroked="f">
                  <v:path arrowok="t" o:connecttype="custom" o:connectlocs="0,9121;9059,9121;9059,8826;0,8826;0,9121" o:connectangles="0,0,0,0,0"/>
                </v:shape>
                <v:shape id="Freeform 118" o:spid="_x0000_s1032" style="position:absolute;left:1772;top:9121;width:9059;height:293;visibility:visible;mso-wrap-style:square;v-text-anchor:top" coordsize="9059,2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E98wwAA&#10;ANsAAAAPAAAAZHJzL2Rvd25yZXYueG1sRI9Ba8JAFITvBf/D8gRvdWMEKdFVRKx6bDUEj4/sMwlm&#10;36bZ1cT+erdQ8DjMzDfMYtWbWtypdZVlBZNxBII4t7riQkF6+nz/AOE8ssbaMil4kIPVcvC2wETb&#10;jr/pfvSFCBB2CSoovW8SKV1ekkE3tg1x8C62NeiDbAupW+wC3NQyjqKZNFhxWCixoU1J+fV4Mwqm&#10;2ZnTr90l/nU/N3vONmm277ZKjYb9eg7CU+9f4f/2QSuIJ/D3JfwAuX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IE98wwAAANsAAAAPAAAAAAAAAAAAAAAAAJcCAABkcnMvZG93&#10;bnJldi54bWxQSwUGAAAAAAQABAD1AAAAhwMAAAAA&#10;" path="m0,293l9059,293,9059,,,,,293xe" fillcolor="#fcfcfc" stroked="f">
                  <v:path arrowok="t" o:connecttype="custom" o:connectlocs="0,9414;9059,9414;9059,9121;0,9121;0,9414" o:connectangles="0,0,0,0,0"/>
                </v:shape>
                <v:shape id="Freeform 119" o:spid="_x0000_s1033" style="position:absolute;left:1772;top:9414;width:9059;height:295;visibility:visible;mso-wrap-style:square;v-text-anchor:top" coordsize="9059,2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2ceBwgAA&#10;ANsAAAAPAAAAZHJzL2Rvd25yZXYueG1sRI9LiwIxEITvgv8htOBFNOMcVhmNIsrKwoLi89xMeh44&#10;6QyTrM7+eyMIHouq+oqaL1tTiTs1rrSsYDyKQBCnVpecKzifvodTEM4ja6wsk4J/crBcdDtzTLR9&#10;8IHuR5+LAGGXoILC+zqR0qUFGXQjWxMHL7ONQR9kk0vd4CPATSXjKPqSBksOCwXWtC4ovR3/jILN&#10;bnDN/CC+TLLbb6Bt3X5ynSrV77WrGQhPrf+E3+0frSCO4fUl/AC5e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HZx4HCAAAA2wAAAA8AAAAAAAAAAAAAAAAAlwIAAGRycy9kb3du&#10;cmV2LnhtbFBLBQYAAAAABAAEAPUAAACGAwAAAAA=&#10;" path="m0,295l9059,295,9059,,,,,295xe" fillcolor="#fcfcfc" stroked="f">
                  <v:path arrowok="t" o:connecttype="custom" o:connectlocs="0,9709;9059,9709;9059,9414;0,9414;0,9709" o:connectangles="0,0,0,0,0"/>
                </v:shape>
                <v:shape id="Freeform 120" o:spid="_x0000_s1034" style="position:absolute;left:1772;top:9709;width:9059;height:293;visibility:visible;mso-wrap-style:square;v-text-anchor:top" coordsize="9059,2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vnSQxAAA&#10;ANsAAAAPAAAAZHJzL2Rvd25yZXYueG1sRI9Pa8JAFMTvQr/D8gredNMIIqkbKdLWHquG4PGRfflD&#10;s2/T7GrSfnpXEDwOM/MbZr0ZTSsu1LvGsoKXeQSCuLC64UpBdvyYrUA4j6yxtUwK/sjBJn2arDHR&#10;duA9XQ6+EgHCLkEFtfddIqUrajLo5rYjDl5pe4M+yL6SuschwE0r4yhaSoMNh4UaO9rWVPwczkbB&#10;Ij9x9v1Zxv/u92xP+TbLd8O7UtPn8e0VhKfRP8L39pdWEC/g9iX8AJl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b50kMQAAADbAAAADwAAAAAAAAAAAAAAAACXAgAAZHJzL2Rv&#10;d25yZXYueG1sUEsFBgAAAAAEAAQA9QAAAIgDAAAAAA==&#10;" path="m0,293l9059,293,9059,,,,,293xe" fillcolor="#fcfcfc" stroked="f">
                  <v:path arrowok="t" o:connecttype="custom" o:connectlocs="0,10002;9059,10002;9059,9709;0,9709;0,10002" o:connectangles="0,0,0,0,0"/>
                </v:shape>
                <v:shape id="Freeform 121" o:spid="_x0000_s1035" style="position:absolute;left:1772;top:10002;width:9059;height:295;visibility:visible;mso-wrap-style:square;v-text-anchor:top" coordsize="9059,2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fPpuwwAA&#10;ANsAAAAPAAAAZHJzL2Rvd25yZXYueG1sRI/disIwFITvBd8hnAVvRFOLrNI1iiiKIKyou14fmtMf&#10;bE5KE7W+vVlY8HKYmW+Y2aI1lbhT40rLCkbDCARxanXJuYKf82YwBeE8ssbKMil4koPFvNuZYaLt&#10;g490P/lcBAi7BBUU3teJlC4tyKAb2po4eJltDPogm1zqBh8BbioZR9GnNFhyWCiwplVB6fV0MwrW&#10;3/1L5vvx7yS77gNt6w6Ty1Sp3ke7/ALhqfXv8H97pxXEY/j7En6An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fPpuwwAAANsAAAAPAAAAAAAAAAAAAAAAAJcCAABkcnMvZG93&#10;bnJldi54bWxQSwUGAAAAAAQABAD1AAAAhwMAAAAA&#10;" path="m0,295l9059,295,9059,,,,,295xe" fillcolor="#fcfcfc" stroked="f">
                  <v:path arrowok="t" o:connecttype="custom" o:connectlocs="0,10297;9059,10297;9059,10002;0,10002;0,10297" o:connectangles="0,0,0,0,0"/>
                </v:shape>
                <v:shape id="Freeform 122" o:spid="_x0000_s1036" style="position:absolute;left:1772;top:10297;width:9059;height:293;visibility:visible;mso-wrap-style:square;v-text-anchor:top" coordsize="9059,2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G0l/xAAA&#10;ANsAAAAPAAAAZHJzL2Rvd25yZXYueG1sRI9Pa8JAFMTvQr/D8gredNMUpaSuUkRrj/4JweMj+0xC&#10;s2/T7GpSP70rCB6HmfkNM1v0phYXal1lWcHbOAJBnFtdcaEgPaxHHyCcR9ZYWyYF/+RgMX8ZzDDR&#10;tuMdXfa+EAHCLkEFpfdNIqXLSzLoxrYhDt7JtgZ9kG0hdYtdgJtaxlE0lQYrDgslNrQsKf/dn42C&#10;9+zI6fb7FF/d39kes2WabbqVUsPX/usThKfeP8OP9o9WEE/g/iX8ADm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RtJf8QAAADbAAAADwAAAAAAAAAAAAAAAACXAgAAZHJzL2Rv&#10;d25yZXYueG1sUEsFBgAAAAAEAAQA9QAAAIgDAAAAAA==&#10;" path="m0,293l9059,293,9059,,,,,293xe" fillcolor="#fcfcfc" stroked="f">
                  <v:path arrowok="t" o:connecttype="custom" o:connectlocs="0,10590;9059,10590;9059,10297;0,10297;0,10590" o:connectangles="0,0,0,0,0"/>
                </v:shape>
                <v:shape id="Freeform 123" o:spid="_x0000_s1037" style="position:absolute;left:2132;top:10590;width:8699;height:295;visibility:visible;mso-wrap-style:square;v-text-anchor:top" coordsize="8699,2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3dQBxAAA&#10;ANsAAAAPAAAAZHJzL2Rvd25yZXYueG1sRI9Ba8JAFITvBf/D8gRvdWMOIqmriGLxJtoe0tsz+9wE&#10;s2+T7Fajv94VCj0OM/MNM1/2thZX6nzlWMFknIAgLpyu2Cj4/tq+z0D4gKyxdkwK7uRhuRi8zTHT&#10;7sYHuh6DERHCPkMFZQhNJqUvSrLox64hjt7ZdRZDlJ2RusNbhNtapkkylRYrjgslNrQuqbgcf62C&#10;x77Nm89Ner+c8vZH786mzQ9GqdGwX32ACNSH//Bfe6cVpFN4fYk/QC6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t3UAcQAAADbAAAADwAAAAAAAAAAAAAAAACXAgAAZHJzL2Rv&#10;d25yZXYueG1sUEsFBgAAAAAEAAQA9QAAAIgDAAAAAA==&#10;" path="m0,295l8699,295,8699,,,,,295xe" fillcolor="#fcfcfc" stroked="f">
                  <v:path arrowok="t" o:connecttype="custom" o:connectlocs="0,10885;8699,10885;8699,10590;0,10590;0,10885" o:connectangles="0,0,0,0,0"/>
                </v:shape>
                <v:shape id="Freeform 124" o:spid="_x0000_s1038" style="position:absolute;left:1440;top:10885;width:1171;height:353;visibility:visible;mso-wrap-style:square;v-text-anchor:top" coordsize="1171,3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eY4UxAAA&#10;ANsAAAAPAAAAZHJzL2Rvd25yZXYueG1sRI/NasMwEITvgb6D2EAvoZGbQ1KcyCYUCin0kh9Ijou1&#10;sUyslWqptvP2VaGQ4zAz3zCbcrSt6KkLjWMFr/MMBHHldMO1gtPx4+UNRIjIGlvHpOBOAcriabLB&#10;XLuB99QfYi0ShEOOCkyMPpcyVIYshrnzxMm7us5iTLKrpe5wSHDbykWWLaXFhtOCQU/vhqrb4ccq&#10;2A2Xiz1/bY/D9+fdGN37GRmv1PN03K5BRBrjI/zf3mkFixX8fUk/QB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XmOFMQAAADbAAAADwAAAAAAAAAAAAAAAACXAgAAZHJzL2Rv&#10;d25yZXYueG1sUEsFBgAAAAAEAAQA9QAAAIgDAAAAAA==&#10;" path="m0,353l1172,353,1172,,,,,353xe" fillcolor="#fcfcfc" stroked="f">
                  <v:path arrowok="t" o:connecttype="custom" o:connectlocs="0,11238;1172,11238;1172,10885;0,10885;0,1123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A390783" wp14:editId="78E22838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186055"/>
                <wp:effectExtent l="0" t="0" r="5715" b="4445"/>
                <wp:wrapNone/>
                <wp:docPr id="13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86055"/>
                          <a:chOff x="1412" y="1440"/>
                          <a:chExt cx="9419" cy="293"/>
                        </a:xfrm>
                      </wpg:grpSpPr>
                      <wps:wsp>
                        <wps:cNvPr id="14" name="Freeform 111"/>
                        <wps:cNvSpPr>
                          <a:spLocks/>
                        </wps:cNvSpPr>
                        <wps:spPr bwMode="auto">
                          <a:xfrm>
                            <a:off x="1412" y="1440"/>
                            <a:ext cx="9419" cy="293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733 1440"/>
                              <a:gd name="T3" fmla="*/ 1733 h 293"/>
                              <a:gd name="T4" fmla="+- 0 10831 1412"/>
                              <a:gd name="T5" fmla="*/ T4 w 9419"/>
                              <a:gd name="T6" fmla="+- 0 1733 1440"/>
                              <a:gd name="T7" fmla="*/ 1733 h 293"/>
                              <a:gd name="T8" fmla="+- 0 10831 1412"/>
                              <a:gd name="T9" fmla="*/ T8 w 9419"/>
                              <a:gd name="T10" fmla="+- 0 1440 1440"/>
                              <a:gd name="T11" fmla="*/ 1440 h 293"/>
                              <a:gd name="T12" fmla="+- 0 1412 1412"/>
                              <a:gd name="T13" fmla="*/ T12 w 9419"/>
                              <a:gd name="T14" fmla="+- 0 1440 1440"/>
                              <a:gd name="T15" fmla="*/ 1440 h 293"/>
                              <a:gd name="T16" fmla="+- 0 1412 1412"/>
                              <a:gd name="T17" fmla="*/ T16 w 9419"/>
                              <a:gd name="T18" fmla="+- 0 1733 1440"/>
                              <a:gd name="T19" fmla="*/ 1733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293">
                                <a:moveTo>
                                  <a:pt x="0" y="293"/>
                                </a:moveTo>
                                <a:lnTo>
                                  <a:pt x="9419" y="293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26" style="position:absolute;margin-left:70.6pt;margin-top:1in;width:470.95pt;height:14.65pt;z-index:-251649024;mso-position-horizontal-relative:page;mso-position-vertical-relative:page" coordorigin="1412,1440" coordsize="9419,29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">
                <v:shape id="Freeform 111" o:spid="_x0000_s1027" style="position:absolute;left:1412;top:1440;width:9419;height:293;visibility:visible;mso-wrap-style:square;v-text-anchor:top" coordsize="9419,2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Fi0dwwAA&#10;ANsAAAAPAAAAZHJzL2Rvd25yZXYueG1sRE/basJAEH0v9B+WEXyrGyWKpK4iJV4oIhhL+zpkp0lo&#10;djZkV439elcQfJvDuc5s0ZlanKl1lWUFw0EEgji3uuJCwddx9TYF4TyyxtoyKbiSg8X89WWGibYX&#10;PtA584UIIewSVFB63yRSurwkg25gG+LA/drWoA+wLaRu8RLCTS1HUTSRBisODSU29FFS/pedjIJ1&#10;PO72k9R+f6bH/yZdpT/xcrdRqt/rlu8gPHX+KX64tzrMj+H+SzhAz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Fi0dwwAAANsAAAAPAAAAAAAAAAAAAAAAAJcCAABkcnMvZG93&#10;bnJldi54bWxQSwUGAAAAAAQABAD1AAAAhwMAAAAA&#10;" path="m0,293l9419,293,9419,,,,,293xe" fillcolor="#fcfcfc" stroked="f">
                  <v:path arrowok="t" o:connecttype="custom" o:connectlocs="0,1733;9419,1733;9419,1440;0,1440;0,1733" o:connectangles="0,0,0,0,0"/>
                </v:shape>
                <w10:wrap anchorx="page" anchory="page"/>
              </v:group>
            </w:pict>
          </mc:Fallback>
        </mc:AlternateContent>
      </w:r>
      <w:r>
        <w:rPr>
          <w:sz w:val="22"/>
          <w:szCs w:val="22"/>
        </w:rPr>
        <w:t xml:space="preserve"> </w:t>
      </w:r>
      <w:r>
        <w:rPr>
          <w:w w:val="99"/>
          <w:sz w:val="25"/>
          <w:szCs w:val="25"/>
        </w:rPr>
        <w:t>Mac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/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Apple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Products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Technician</w:t>
      </w:r>
      <w:r>
        <w:rPr>
          <w:sz w:val="25"/>
          <w:szCs w:val="25"/>
        </w:rPr>
        <w:t xml:space="preserve">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>August 2015- January 2016</w:t>
      </w:r>
    </w:p>
    <w:p w14:paraId="5AB6387D" w14:textId="77777777" w:rsidR="00CE61EF" w:rsidRDefault="00CE61EF" w:rsidP="00CE61EF">
      <w:pPr>
        <w:spacing w:before="3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 xml:space="preserve">YEAMAC                            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>Palo Alto, California</w:t>
      </w:r>
    </w:p>
    <w:p w14:paraId="1BA1F39F" w14:textId="77777777" w:rsidR="00CE61EF" w:rsidRDefault="00CE61EF" w:rsidP="00CE61EF">
      <w:pPr>
        <w:spacing w:before="11" w:line="200" w:lineRule="exact"/>
      </w:pPr>
    </w:p>
    <w:p w14:paraId="2F0BD6EE" w14:textId="77777777" w:rsidR="00CE61EF" w:rsidRDefault="00CE61EF" w:rsidP="00CE61EF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>Set up, tested and configured networks, desktops, laptops and printers.</w:t>
      </w:r>
    </w:p>
    <w:p w14:paraId="74413CD4" w14:textId="77777777" w:rsidR="00CE61EF" w:rsidRDefault="00CE61EF" w:rsidP="00CE61EF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>Installed motherboards, processors, RAM and graphics cards.</w:t>
      </w:r>
    </w:p>
    <w:p w14:paraId="05C77F17" w14:textId="77777777" w:rsidR="00CE61EF" w:rsidRDefault="00CE61EF" w:rsidP="00CE61EF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>Performed desktop and laptop repairs for Apple.</w:t>
      </w:r>
    </w:p>
    <w:p w14:paraId="51634263" w14:textId="77777777" w:rsidR="00CE61EF" w:rsidRDefault="00CE61EF" w:rsidP="00CE61EF">
      <w:pPr>
        <w:spacing w:before="19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>Repaired and reinstalled software such as Mac OSX.</w:t>
      </w:r>
    </w:p>
    <w:p w14:paraId="67F6B02C" w14:textId="77777777" w:rsidR="00CE61EF" w:rsidRDefault="00CE61EF" w:rsidP="00CE61EF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>Performed diagnostic tests and repaired malfunctioning hardware and software.</w:t>
      </w:r>
    </w:p>
    <w:p w14:paraId="7DD16A83" w14:textId="77777777" w:rsidR="008A1710" w:rsidRDefault="008A1710" w:rsidP="00CE61EF">
      <w:pPr>
        <w:spacing w:before="22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</w:t>
      </w:r>
      <w:r>
        <w:rPr>
          <w:rFonts w:ascii="unifont" w:eastAsia="unifont" w:hAnsi="unifont" w:cs="unifont"/>
        </w:rPr>
        <w:t xml:space="preserve"> </w:t>
      </w:r>
      <w:r>
        <w:rPr>
          <w:sz w:val="22"/>
          <w:szCs w:val="22"/>
        </w:rPr>
        <w:t xml:space="preserve">Troubleshoot server hardware issues such as boot problems, blue screens, raid controller issues, source </w:t>
      </w:r>
      <w:r>
        <w:rPr>
          <w:sz w:val="22"/>
          <w:szCs w:val="22"/>
        </w:rPr>
        <w:t xml:space="preserve">  </w:t>
      </w:r>
    </w:p>
    <w:p w14:paraId="65F01E52" w14:textId="77777777" w:rsidR="008A1710" w:rsidRDefault="008A1710" w:rsidP="00CE61EF">
      <w:pPr>
        <w:spacing w:before="22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application performance problems and determine root-cause of hardware resource constraints; remediate </w:t>
      </w:r>
    </w:p>
    <w:p w14:paraId="47C81E02" w14:textId="77777777" w:rsidR="008A1710" w:rsidRDefault="008A1710" w:rsidP="00CE61EF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issues and engineer global solution to prevent recurrence</w:t>
      </w:r>
    </w:p>
    <w:p w14:paraId="633413FB" w14:textId="77777777" w:rsidR="00CE61EF" w:rsidRDefault="00CE61EF" w:rsidP="00CE61EF">
      <w:pPr>
        <w:spacing w:line="200" w:lineRule="exact"/>
      </w:pPr>
    </w:p>
    <w:p w14:paraId="5FEF7B8B" w14:textId="77777777" w:rsidR="00CE61EF" w:rsidRDefault="00CE61EF" w:rsidP="00CE61EF">
      <w:pPr>
        <w:spacing w:before="12" w:line="240" w:lineRule="exact"/>
        <w:rPr>
          <w:sz w:val="24"/>
          <w:szCs w:val="24"/>
        </w:rPr>
      </w:pPr>
    </w:p>
    <w:p w14:paraId="01636AE7" w14:textId="77777777" w:rsidR="00CE61EF" w:rsidRDefault="00CE61EF" w:rsidP="00CE61E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5"/>
          <w:szCs w:val="25"/>
        </w:rPr>
        <w:t>Aircraft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Groomer</w:t>
      </w:r>
      <w:r>
        <w:rPr>
          <w:sz w:val="25"/>
          <w:szCs w:val="25"/>
        </w:rPr>
        <w:t xml:space="preserve">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>April 2015 – August 2015</w:t>
      </w:r>
    </w:p>
    <w:p w14:paraId="5E08C681" w14:textId="77777777" w:rsidR="00CE61EF" w:rsidRDefault="00CE61EF" w:rsidP="00CE61EF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 xml:space="preserve">SWISSPORT                       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>San Francisco California</w:t>
      </w:r>
    </w:p>
    <w:p w14:paraId="11B4319D" w14:textId="77777777" w:rsidR="00CE61EF" w:rsidRDefault="00CE61EF" w:rsidP="00CE61EF">
      <w:pPr>
        <w:spacing w:before="8" w:line="220" w:lineRule="exact"/>
        <w:rPr>
          <w:sz w:val="22"/>
          <w:szCs w:val="22"/>
        </w:rPr>
      </w:pPr>
    </w:p>
    <w:p w14:paraId="48DFFE72" w14:textId="77777777" w:rsidR="00CE61EF" w:rsidRDefault="00CE61EF" w:rsidP="00CE61EF">
      <w:pPr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Ensured customer satisfaction.</w:t>
      </w:r>
    </w:p>
    <w:p w14:paraId="54312DE9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Provided clean and properly stocked aircraft.</w:t>
      </w:r>
    </w:p>
    <w:p w14:paraId="7DBB1CF5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Stocked paper products on aircraft and in respective cleaning areas.</w:t>
      </w:r>
    </w:p>
    <w:p w14:paraId="0E52D0A1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Stocked customer comfort items on aircraft.</w:t>
      </w:r>
    </w:p>
    <w:p w14:paraId="1A1A5A13" w14:textId="77777777" w:rsidR="00CE61EF" w:rsidRDefault="00CE61EF" w:rsidP="00CE61EF">
      <w:pPr>
        <w:spacing w:before="3" w:line="100" w:lineRule="exact"/>
        <w:rPr>
          <w:sz w:val="11"/>
          <w:szCs w:val="11"/>
        </w:rPr>
      </w:pPr>
    </w:p>
    <w:p w14:paraId="7FFE5D78" w14:textId="77777777" w:rsidR="00CE61EF" w:rsidRDefault="00CE61EF" w:rsidP="00CE61EF">
      <w:pPr>
        <w:spacing w:line="200" w:lineRule="exact"/>
      </w:pPr>
    </w:p>
    <w:p w14:paraId="5C54CB3D" w14:textId="77777777" w:rsidR="00CE61EF" w:rsidRDefault="00CE61EF" w:rsidP="00CE61EF">
      <w:pPr>
        <w:spacing w:line="200" w:lineRule="exact"/>
      </w:pPr>
    </w:p>
    <w:p w14:paraId="3C05CCBC" w14:textId="77777777" w:rsidR="00CE61EF" w:rsidRDefault="00CE61EF" w:rsidP="00CE61EF">
      <w:pPr>
        <w:ind w:left="100"/>
        <w:rPr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 xml:space="preserve">Mobile / PC Technician                                                                              </w:t>
      </w:r>
      <w:r>
        <w:rPr>
          <w:sz w:val="22"/>
          <w:szCs w:val="22"/>
        </w:rPr>
        <w:t>Dec. 2012 – March.2015</w:t>
      </w:r>
    </w:p>
    <w:p w14:paraId="458C1F83" w14:textId="77777777" w:rsidR="00CE61EF" w:rsidRDefault="00CE61EF" w:rsidP="00CE61EF">
      <w:pPr>
        <w:spacing w:line="280" w:lineRule="exact"/>
        <w:ind w:left="100"/>
        <w:rPr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 xml:space="preserve">GADGETZONE                                                                                              </w:t>
      </w:r>
      <w:r>
        <w:rPr>
          <w:sz w:val="22"/>
          <w:szCs w:val="22"/>
        </w:rPr>
        <w:t>Concord California</w:t>
      </w:r>
    </w:p>
    <w:p w14:paraId="2BA1CEEA" w14:textId="77777777" w:rsidR="00CE61EF" w:rsidRDefault="00CE61EF" w:rsidP="00CE61EF">
      <w:pPr>
        <w:spacing w:before="5" w:line="100" w:lineRule="exact"/>
        <w:rPr>
          <w:sz w:val="10"/>
          <w:szCs w:val="10"/>
        </w:rPr>
      </w:pPr>
    </w:p>
    <w:p w14:paraId="798BB72E" w14:textId="77777777" w:rsidR="00CE61EF" w:rsidRDefault="00CE61EF" w:rsidP="00CE61EF">
      <w:pPr>
        <w:spacing w:line="200" w:lineRule="exact"/>
      </w:pPr>
    </w:p>
    <w:p w14:paraId="7FFF472F" w14:textId="77777777" w:rsidR="00CE61EF" w:rsidRDefault="00CE61EF" w:rsidP="00CE61EF">
      <w:pPr>
        <w:tabs>
          <w:tab w:val="left" w:pos="820"/>
        </w:tabs>
        <w:spacing w:before="28" w:line="279" w:lineRule="auto"/>
        <w:ind w:left="820" w:right="75" w:hanging="360"/>
        <w:rPr>
          <w:rFonts w:ascii="unifont" w:eastAsia="unifont" w:hAnsi="unifont" w:cs="unifont"/>
          <w:w w:val="99"/>
        </w:rPr>
      </w:pPr>
      <w:r>
        <w:rPr>
          <w:rFonts w:ascii="Calibri" w:eastAsia="Calibri" w:hAnsi="Calibri" w:cs="Calibri"/>
          <w:sz w:val="22"/>
          <w:szCs w:val="22"/>
        </w:rPr>
        <w:t xml:space="preserve">-   </w:t>
      </w:r>
      <w:r>
        <w:rPr>
          <w:sz w:val="22"/>
          <w:szCs w:val="22"/>
        </w:rPr>
        <w:t>Meet with customers to determine the problem with the phone probable causes and type of repair needed</w:t>
      </w:r>
    </w:p>
    <w:p w14:paraId="7F5AD06E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Accept customer desktop and laptop system in-store for repairs</w:t>
      </w:r>
    </w:p>
    <w:p w14:paraId="59FAFDA0" w14:textId="77777777" w:rsidR="00CE61EF" w:rsidRDefault="00CE61EF" w:rsidP="00CE61EF">
      <w:pPr>
        <w:spacing w:before="38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Perform all repairs with utmost concern customer privacy</w:t>
      </w:r>
    </w:p>
    <w:p w14:paraId="0CE0D219" w14:textId="77777777" w:rsidR="00CE61EF" w:rsidRDefault="00CE61EF" w:rsidP="00CE61EF">
      <w:pPr>
        <w:spacing w:before="36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Resolve issues with smartphone and tablets</w:t>
      </w:r>
    </w:p>
    <w:p w14:paraId="27E8BCEF" w14:textId="77777777" w:rsidR="00CE61EF" w:rsidRDefault="00CE61EF" w:rsidP="00CE61EF">
      <w:pPr>
        <w:tabs>
          <w:tab w:val="left" w:pos="820"/>
        </w:tabs>
        <w:spacing w:before="38" w:line="277" w:lineRule="auto"/>
        <w:ind w:left="820" w:right="164" w:hanging="3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Perform body repairs such as repairing a cracked or scratched screen or replacing buttons on the keypad</w:t>
      </w:r>
    </w:p>
    <w:p w14:paraId="26A4EAFA" w14:textId="77777777" w:rsidR="00CE61EF" w:rsidRDefault="00CE61EF" w:rsidP="00CE61EF">
      <w:pPr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Troubleshoot problems in the phone's programming to find error</w:t>
      </w:r>
    </w:p>
    <w:p w14:paraId="1FD73D9B" w14:textId="77777777" w:rsidR="00CE61EF" w:rsidRDefault="00CE61EF" w:rsidP="00CE61EF">
      <w:pPr>
        <w:tabs>
          <w:tab w:val="left" w:pos="820"/>
        </w:tabs>
        <w:spacing w:before="8" w:line="280" w:lineRule="exact"/>
        <w:ind w:left="820" w:right="156" w:hanging="3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Give a written invoice of repair parts needed and estimate of cost to customer and get signatures where needed</w:t>
      </w:r>
    </w:p>
    <w:p w14:paraId="1F633369" w14:textId="77777777" w:rsidR="00CE61EF" w:rsidRDefault="00CE61EF" w:rsidP="00CE61EF">
      <w:pPr>
        <w:spacing w:before="7" w:line="280" w:lineRule="exact"/>
        <w:rPr>
          <w:sz w:val="28"/>
          <w:szCs w:val="28"/>
        </w:rPr>
      </w:pPr>
    </w:p>
    <w:p w14:paraId="3BB7FD4A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1C7CD7ED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7C7462FB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180626C1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3F097F6C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6A6A2CBF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0643856A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6761E7CE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3206C1CC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48458188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2D8710C1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319A877E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104CBC47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6ADF988D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1EEC523C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6B1B88C2" w14:textId="77777777" w:rsidR="008A1710" w:rsidRDefault="008A1710" w:rsidP="00CE61EF">
      <w:pPr>
        <w:spacing w:line="240" w:lineRule="exact"/>
        <w:ind w:left="460"/>
        <w:rPr>
          <w:sz w:val="22"/>
          <w:szCs w:val="22"/>
        </w:rPr>
      </w:pPr>
      <w:bookmarkStart w:id="0" w:name="_GoBack"/>
      <w:bookmarkEnd w:id="0"/>
    </w:p>
    <w:p w14:paraId="1A5A66D3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1927794F" w14:textId="77777777" w:rsidR="00CE61EF" w:rsidRDefault="00CE61EF" w:rsidP="00CE61EF">
      <w:pPr>
        <w:spacing w:before="11" w:line="200" w:lineRule="exact"/>
      </w:pPr>
    </w:p>
    <w:p w14:paraId="1A657836" w14:textId="77777777" w:rsidR="00CE61EF" w:rsidRDefault="00CE61EF" w:rsidP="00CE61EF">
      <w:pPr>
        <w:spacing w:before="1" w:line="340" w:lineRule="exact"/>
        <w:ind w:left="100"/>
        <w:rPr>
          <w:rFonts w:ascii="Calibri" w:eastAsia="Calibri" w:hAnsi="Calibri" w:cs="Calibri"/>
          <w:sz w:val="29"/>
          <w:szCs w:val="2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72DE176" wp14:editId="562F1BBF">
                <wp:simplePos x="0" y="0"/>
                <wp:positionH relativeFrom="page">
                  <wp:posOffset>914400</wp:posOffset>
                </wp:positionH>
                <wp:positionV relativeFrom="paragraph">
                  <wp:posOffset>635</wp:posOffset>
                </wp:positionV>
                <wp:extent cx="1915795" cy="224155"/>
                <wp:effectExtent l="0" t="635" r="1905" b="3810"/>
                <wp:wrapNone/>
                <wp:docPr id="53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5795" cy="224155"/>
                          <a:chOff x="1440" y="1"/>
                          <a:chExt cx="3017" cy="353"/>
                        </a:xfrm>
                      </wpg:grpSpPr>
                      <wps:wsp>
                        <wps:cNvPr id="54" name="Freeform 138"/>
                        <wps:cNvSpPr>
                          <a:spLocks/>
                        </wps:cNvSpPr>
                        <wps:spPr bwMode="auto">
                          <a:xfrm>
                            <a:off x="1440" y="1"/>
                            <a:ext cx="3017" cy="353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3017"/>
                              <a:gd name="T2" fmla="+- 0 354 1"/>
                              <a:gd name="T3" fmla="*/ 354 h 353"/>
                              <a:gd name="T4" fmla="+- 0 4458 1440"/>
                              <a:gd name="T5" fmla="*/ T4 w 3017"/>
                              <a:gd name="T6" fmla="+- 0 354 1"/>
                              <a:gd name="T7" fmla="*/ 354 h 353"/>
                              <a:gd name="T8" fmla="+- 0 4458 1440"/>
                              <a:gd name="T9" fmla="*/ T8 w 3017"/>
                              <a:gd name="T10" fmla="+- 0 1 1"/>
                              <a:gd name="T11" fmla="*/ 1 h 353"/>
                              <a:gd name="T12" fmla="+- 0 1440 1440"/>
                              <a:gd name="T13" fmla="*/ T12 w 3017"/>
                              <a:gd name="T14" fmla="+- 0 1 1"/>
                              <a:gd name="T15" fmla="*/ 1 h 353"/>
                              <a:gd name="T16" fmla="+- 0 1440 1440"/>
                              <a:gd name="T17" fmla="*/ T16 w 3017"/>
                              <a:gd name="T18" fmla="+- 0 354 1"/>
                              <a:gd name="T19" fmla="*/ 354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017" h="353">
                                <a:moveTo>
                                  <a:pt x="0" y="353"/>
                                </a:moveTo>
                                <a:lnTo>
                                  <a:pt x="3018" y="353"/>
                                </a:lnTo>
                                <a:lnTo>
                                  <a:pt x="30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1in;margin-top:.05pt;width:150.85pt;height:17.65pt;z-index:-251644928;mso-position-horizontal-relative:page" coordorigin="1440,1" coordsize="3017,3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">
                <v:shape id="Freeform 138" o:spid="_x0000_s1027" style="position:absolute;left:1440;top:1;width:3017;height:353;visibility:visible;mso-wrap-style:square;v-text-anchor:top" coordsize="3017,3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Zp2lxgAA&#10;ANsAAAAPAAAAZHJzL2Rvd25yZXYueG1sRI9Ba8JAFITvBf/D8oReim4itUh0FRUKhfYSUwRvz+wz&#10;CWbfhuyqSX99VxA8DjPzDbNYdaYWV2pdZVlBPI5AEOdWV1wo+M0+RzMQziNrrC2Tgp4crJaDlwUm&#10;2t44pevOFyJA2CWooPS+SaR0eUkG3dg2xME72dagD7ItpG7xFuCmlpMo+pAGKw4LJTa0LSk/7y5G&#10;wWET79NN/PP9Ns3+smN/7PpJlSr1OuzWcxCeOv8MP9pfWsH0He5fwg+Qy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6Zp2lxgAAANsAAAAPAAAAAAAAAAAAAAAAAJcCAABkcnMv&#10;ZG93bnJldi54bWxQSwUGAAAAAAQABAD1AAAAigMAAAAA&#10;" path="m0,353l3018,353,3018,,,,,353xe" fillcolor="#fcfcfc" stroked="f">
                  <v:path arrowok="t" o:connecttype="custom" o:connectlocs="0,354;3018,354;3018,1;0,1;0,354" o:connectangles="0,0,0,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color w:val="006699"/>
          <w:sz w:val="29"/>
          <w:szCs w:val="29"/>
        </w:rPr>
        <w:t>Overseas Jobs Experience</w:t>
      </w:r>
    </w:p>
    <w:p w14:paraId="41C15F0C" w14:textId="77777777" w:rsidR="00CE61EF" w:rsidRDefault="00CE61EF" w:rsidP="00CE61EF">
      <w:pPr>
        <w:spacing w:line="200" w:lineRule="exact"/>
      </w:pPr>
    </w:p>
    <w:p w14:paraId="32682860" w14:textId="77777777" w:rsidR="00CE61EF" w:rsidRDefault="00CE61EF" w:rsidP="00CE61EF">
      <w:pPr>
        <w:spacing w:line="200" w:lineRule="exact"/>
      </w:pPr>
    </w:p>
    <w:p w14:paraId="60E1BC9F" w14:textId="77777777" w:rsidR="00CE61EF" w:rsidRDefault="00CE61EF" w:rsidP="00CE61EF">
      <w:pPr>
        <w:spacing w:line="240" w:lineRule="exact"/>
        <w:rPr>
          <w:sz w:val="24"/>
          <w:szCs w:val="24"/>
        </w:rPr>
      </w:pPr>
    </w:p>
    <w:p w14:paraId="4F0E001E" w14:textId="77777777" w:rsidR="00CE61EF" w:rsidRDefault="00CE61EF" w:rsidP="00CE61EF">
      <w:pPr>
        <w:spacing w:before="11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 TECHNICIAN                                                                                December 2010 – Jan. 2011</w:t>
      </w:r>
    </w:p>
    <w:p w14:paraId="67276F5D" w14:textId="77777777" w:rsidR="00CE61EF" w:rsidRDefault="00CE61EF" w:rsidP="00CE61EF">
      <w:pPr>
        <w:spacing w:before="2" w:line="280" w:lineRule="exact"/>
        <w:ind w:left="8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8484AD9" wp14:editId="386C4637">
                <wp:simplePos x="0" y="0"/>
                <wp:positionH relativeFrom="page">
                  <wp:posOffset>1365250</wp:posOffset>
                </wp:positionH>
                <wp:positionV relativeFrom="paragraph">
                  <wp:posOffset>-192405</wp:posOffset>
                </wp:positionV>
                <wp:extent cx="5382895" cy="386080"/>
                <wp:effectExtent l="0" t="0" r="0" b="0"/>
                <wp:wrapNone/>
                <wp:docPr id="50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2895" cy="386080"/>
                          <a:chOff x="2150" y="-303"/>
                          <a:chExt cx="8477" cy="608"/>
                        </a:xfrm>
                      </wpg:grpSpPr>
                      <wps:wsp>
                        <wps:cNvPr id="51" name="Freeform 140"/>
                        <wps:cNvSpPr>
                          <a:spLocks/>
                        </wps:cNvSpPr>
                        <wps:spPr bwMode="auto">
                          <a:xfrm>
                            <a:off x="2160" y="-293"/>
                            <a:ext cx="8457" cy="293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457"/>
                              <a:gd name="T2" fmla="+- 0 0 -293"/>
                              <a:gd name="T3" fmla="*/ 0 h 293"/>
                              <a:gd name="T4" fmla="+- 0 10617 2160"/>
                              <a:gd name="T5" fmla="*/ T4 w 8457"/>
                              <a:gd name="T6" fmla="+- 0 0 -293"/>
                              <a:gd name="T7" fmla="*/ 0 h 293"/>
                              <a:gd name="T8" fmla="+- 0 10617 2160"/>
                              <a:gd name="T9" fmla="*/ T8 w 8457"/>
                              <a:gd name="T10" fmla="+- 0 -293 -293"/>
                              <a:gd name="T11" fmla="*/ -293 h 293"/>
                              <a:gd name="T12" fmla="+- 0 2160 2160"/>
                              <a:gd name="T13" fmla="*/ T12 w 8457"/>
                              <a:gd name="T14" fmla="+- 0 -293 -293"/>
                              <a:gd name="T15" fmla="*/ -293 h 293"/>
                              <a:gd name="T16" fmla="+- 0 2160 2160"/>
                              <a:gd name="T17" fmla="*/ T16 w 8457"/>
                              <a:gd name="T18" fmla="+- 0 0 -293"/>
                              <a:gd name="T19" fmla="*/ 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57" h="293">
                                <a:moveTo>
                                  <a:pt x="0" y="293"/>
                                </a:moveTo>
                                <a:lnTo>
                                  <a:pt x="8457" y="293"/>
                                </a:lnTo>
                                <a:lnTo>
                                  <a:pt x="84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41"/>
                        <wps:cNvSpPr>
                          <a:spLocks/>
                        </wps:cNvSpPr>
                        <wps:spPr bwMode="auto">
                          <a:xfrm>
                            <a:off x="2160" y="3"/>
                            <a:ext cx="6625" cy="293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6625"/>
                              <a:gd name="T2" fmla="+- 0 295 3"/>
                              <a:gd name="T3" fmla="*/ 295 h 293"/>
                              <a:gd name="T4" fmla="+- 0 8785 2160"/>
                              <a:gd name="T5" fmla="*/ T4 w 6625"/>
                              <a:gd name="T6" fmla="+- 0 295 3"/>
                              <a:gd name="T7" fmla="*/ 295 h 293"/>
                              <a:gd name="T8" fmla="+- 0 8785 2160"/>
                              <a:gd name="T9" fmla="*/ T8 w 6625"/>
                              <a:gd name="T10" fmla="+- 0 3 3"/>
                              <a:gd name="T11" fmla="*/ 3 h 293"/>
                              <a:gd name="T12" fmla="+- 0 2160 2160"/>
                              <a:gd name="T13" fmla="*/ T12 w 6625"/>
                              <a:gd name="T14" fmla="+- 0 3 3"/>
                              <a:gd name="T15" fmla="*/ 3 h 293"/>
                              <a:gd name="T16" fmla="+- 0 2160 2160"/>
                              <a:gd name="T17" fmla="*/ T16 w 6625"/>
                              <a:gd name="T18" fmla="+- 0 295 3"/>
                              <a:gd name="T19" fmla="*/ 295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25" h="293">
                                <a:moveTo>
                                  <a:pt x="0" y="292"/>
                                </a:moveTo>
                                <a:lnTo>
                                  <a:pt x="6625" y="292"/>
                                </a:lnTo>
                                <a:lnTo>
                                  <a:pt x="6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6" style="position:absolute;margin-left:107.5pt;margin-top:-15.1pt;width:423.85pt;height:30.4pt;z-index:-251643904;mso-position-horizontal-relative:page" coordorigin="2150,-303" coordsize="8477,6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">
                <v:shape id="Freeform 140" o:spid="_x0000_s1027" style="position:absolute;left:2160;top:-293;width:8457;height:293;visibility:visible;mso-wrap-style:square;v-text-anchor:top" coordsize="8457,2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YpKvgAA&#10;ANsAAAAPAAAAZHJzL2Rvd25yZXYueG1sRI9Bi8IwFITvgv8hPMGbphVcpGssIgg9Ceqy50fztgk2&#10;L6WJtf57syB4HGbmG2Zbjq4VA/XBelaQLzMQxLXXlhsFP9fjYgMiRGSNrWdS8KQA5W462WKh/YPP&#10;NFxiIxKEQ4EKTIxdIWWoDTkMS98RJ+/P9w5jkn0jdY+PBHetXGXZl3RoOS0Y7OhgqL5d7k6BjdZo&#10;d6qoOVdW3sPv0wx0UGo+G/ffICKN8RN+tyutYJ3D/5f0A+Tu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iWKSr4AAADbAAAADwAAAAAAAAAAAAAAAACXAgAAZHJzL2Rvd25yZXYu&#10;eG1sUEsFBgAAAAAEAAQA9QAAAIIDAAAAAA==&#10;" path="m0,293l8457,293,8457,,,,,293xe" fillcolor="#fcfcfc" stroked="f">
                  <v:path arrowok="t" o:connecttype="custom" o:connectlocs="0,0;8457,0;8457,-293;0,-293;0,0" o:connectangles="0,0,0,0,0"/>
                </v:shape>
                <v:shape id="Freeform 141" o:spid="_x0000_s1028" style="position:absolute;left:2160;top:3;width:6625;height:293;visibility:visible;mso-wrap-style:square;v-text-anchor:top" coordsize="6625,2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2htKxAAA&#10;ANsAAAAPAAAAZHJzL2Rvd25yZXYueG1sRI9Pa8JAFMTvgt9heYXedFOhJaSuUgr+uRUTD3p7ZF+T&#10;6O7bJLtq+u3dguBxmJnfMPPlYI24Uu8bxwrepgkI4tLphisF+2I1SUH4gKzROCYFf+RhuRiP5php&#10;d+MdXfNQiQhhn6GCOoQ2k9KXNVn0U9cSR+/X9RZDlH0ldY+3CLdGzpLkQ1psOC7U2NJ3TeU5v1gF&#10;2/SUD5um6NLj4afodLcyuDZKvb4MX58gAg3hGX60t1rB+wz+v8QfI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9obSsQAAADbAAAADwAAAAAAAAAAAAAAAACXAgAAZHJzL2Rv&#10;d25yZXYueG1sUEsFBgAAAAAEAAQA9QAAAIgDAAAAAA==&#10;" path="m0,292l6625,292,6625,,,,,292xe" fillcolor="#fcfcfc" stroked="f">
                  <v:path arrowok="t" o:connecttype="custom" o:connectlocs="0,295;6625,295;6625,3;0,3;0,295" o:connectangles="0,0,0,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sz w:val="24"/>
          <w:szCs w:val="24"/>
        </w:rPr>
        <w:t>MANPOWER MARKETING SUPPLY                                              Malaysia</w:t>
      </w:r>
    </w:p>
    <w:p w14:paraId="6EE83546" w14:textId="77777777" w:rsidR="00CE61EF" w:rsidRDefault="00CE61EF" w:rsidP="00CE61EF">
      <w:pPr>
        <w:spacing w:before="6" w:line="280" w:lineRule="exact"/>
        <w:rPr>
          <w:sz w:val="28"/>
          <w:szCs w:val="28"/>
        </w:rPr>
      </w:pPr>
    </w:p>
    <w:p w14:paraId="5D50AD3F" w14:textId="77777777" w:rsidR="00CE61EF" w:rsidRDefault="00CE61EF" w:rsidP="00CE61EF">
      <w:pPr>
        <w:spacing w:before="11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TECHNICAL ASSISTANT For IT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February 2006 – Nov. 2010</w:t>
      </w:r>
    </w:p>
    <w:p w14:paraId="7B133C99" w14:textId="77777777" w:rsidR="00CE61EF" w:rsidRDefault="00CE61EF" w:rsidP="00CE61EF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CCE8E96" wp14:editId="0B40EBD5">
                <wp:simplePos x="0" y="0"/>
                <wp:positionH relativeFrom="page">
                  <wp:posOffset>1365250</wp:posOffset>
                </wp:positionH>
                <wp:positionV relativeFrom="paragraph">
                  <wp:posOffset>-191770</wp:posOffset>
                </wp:positionV>
                <wp:extent cx="5342890" cy="384810"/>
                <wp:effectExtent l="0" t="0" r="0" b="0"/>
                <wp:wrapNone/>
                <wp:docPr id="47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2890" cy="384810"/>
                          <a:chOff x="2150" y="-302"/>
                          <a:chExt cx="8414" cy="606"/>
                        </a:xfrm>
                      </wpg:grpSpPr>
                      <wps:wsp>
                        <wps:cNvPr id="48" name="Freeform 143"/>
                        <wps:cNvSpPr>
                          <a:spLocks/>
                        </wps:cNvSpPr>
                        <wps:spPr bwMode="auto">
                          <a:xfrm>
                            <a:off x="2160" y="-292"/>
                            <a:ext cx="8394" cy="293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394"/>
                              <a:gd name="T2" fmla="+- 0 0 -292"/>
                              <a:gd name="T3" fmla="*/ 0 h 293"/>
                              <a:gd name="T4" fmla="+- 0 10555 2160"/>
                              <a:gd name="T5" fmla="*/ T4 w 8394"/>
                              <a:gd name="T6" fmla="+- 0 0 -292"/>
                              <a:gd name="T7" fmla="*/ 0 h 293"/>
                              <a:gd name="T8" fmla="+- 0 10555 2160"/>
                              <a:gd name="T9" fmla="*/ T8 w 8394"/>
                              <a:gd name="T10" fmla="+- 0 -292 -292"/>
                              <a:gd name="T11" fmla="*/ -292 h 293"/>
                              <a:gd name="T12" fmla="+- 0 2160 2160"/>
                              <a:gd name="T13" fmla="*/ T12 w 8394"/>
                              <a:gd name="T14" fmla="+- 0 -292 -292"/>
                              <a:gd name="T15" fmla="*/ -292 h 293"/>
                              <a:gd name="T16" fmla="+- 0 2160 2160"/>
                              <a:gd name="T17" fmla="*/ T16 w 8394"/>
                              <a:gd name="T18" fmla="+- 0 0 -292"/>
                              <a:gd name="T19" fmla="*/ 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94" h="293">
                                <a:moveTo>
                                  <a:pt x="0" y="292"/>
                                </a:moveTo>
                                <a:lnTo>
                                  <a:pt x="8395" y="292"/>
                                </a:lnTo>
                                <a:lnTo>
                                  <a:pt x="83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4"/>
                        <wps:cNvSpPr>
                          <a:spLocks/>
                        </wps:cNvSpPr>
                        <wps:spPr bwMode="auto">
                          <a:xfrm>
                            <a:off x="2160" y="0"/>
                            <a:ext cx="6824" cy="293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6824"/>
                              <a:gd name="T2" fmla="*/ 293 h 293"/>
                              <a:gd name="T3" fmla="+- 0 8985 2160"/>
                              <a:gd name="T4" fmla="*/ T3 w 6824"/>
                              <a:gd name="T5" fmla="*/ 293 h 293"/>
                              <a:gd name="T6" fmla="+- 0 8985 2160"/>
                              <a:gd name="T7" fmla="*/ T6 w 6824"/>
                              <a:gd name="T8" fmla="*/ 0 h 293"/>
                              <a:gd name="T9" fmla="+- 0 2160 2160"/>
                              <a:gd name="T10" fmla="*/ T9 w 6824"/>
                              <a:gd name="T11" fmla="*/ 0 h 293"/>
                              <a:gd name="T12" fmla="+- 0 2160 2160"/>
                              <a:gd name="T13" fmla="*/ T12 w 6824"/>
                              <a:gd name="T14" fmla="*/ 293 h 29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6824" h="293">
                                <a:moveTo>
                                  <a:pt x="0" y="293"/>
                                </a:moveTo>
                                <a:lnTo>
                                  <a:pt x="6825" y="293"/>
                                </a:lnTo>
                                <a:lnTo>
                                  <a:pt x="6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" o:spid="_x0000_s1026" style="position:absolute;margin-left:107.5pt;margin-top:-15.05pt;width:420.7pt;height:30.3pt;z-index:-251642880;mso-position-horizontal-relative:page" coordorigin="2150,-302" coordsize="8414,6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">
                <v:shape id="Freeform 143" o:spid="_x0000_s1027" style="position:absolute;left:2160;top:-292;width:8394;height:293;visibility:visible;mso-wrap-style:square;v-text-anchor:top" coordsize="8394,2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YDUmwQAA&#10;ANsAAAAPAAAAZHJzL2Rvd25yZXYueG1sRE/JasMwEL0X8g9iAr3VckxbjBMlhBBDD4FSp70P1nhJ&#10;pJGx1Njp11eHQo+Pt292szXiRqPvHStYJSkI4trpnlsFn+fyKQfhA7JG45gU3MnDbrt42GCh3cQf&#10;dKtCK2II+wIVdCEMhZS+7siiT9xAHLnGjRZDhGMr9YhTDLdGZmn6Ki32HBs6HOjQUX2tvq2Cr/Z6&#10;KuepSjNztJef95e6yU2u1ONy3q9BBJrDv/jP/aYVPMex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mA1JsEAAADbAAAADwAAAAAAAAAAAAAAAACXAgAAZHJzL2Rvd25y&#10;ZXYueG1sUEsFBgAAAAAEAAQA9QAAAIUDAAAAAA==&#10;" path="m0,292l8395,292,8395,,,,,292xe" fillcolor="#fcfcfc" stroked="f">
                  <v:path arrowok="t" o:connecttype="custom" o:connectlocs="0,0;8395,0;8395,-292;0,-292;0,0" o:connectangles="0,0,0,0,0"/>
                </v:shape>
                <v:shape id="Freeform 144" o:spid="_x0000_s1028" style="position:absolute;left:2160;width:6824;height:293;visibility:visible;mso-wrap-style:square;v-text-anchor:top" coordsize="6824,2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Wcr8wgAA&#10;ANsAAAAPAAAAZHJzL2Rvd25yZXYueG1sRI9Ra8IwFIXfB/6HcIW9DE07xtBqLKVssLex6g+4NNe0&#10;2tyUJGr992Yw2OPhnPMdzrac7CCu5EPvWEG+zEAQt073bBQc9p+LFYgQkTUOjknBnQKUu9nTFgvt&#10;bvxD1yYakSAcClTQxTgWUoa2I4th6Ubi5B2dtxiT9EZqj7cEt4N8zbJ3abHntNDhSHVH7bm5WAU6&#10;p6aevBk/MNSDr17kqdLfSj3Pp2oDItIU/8N/7S+t4G0Nv1/SD5C7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5ZyvzCAAAA2wAAAA8AAAAAAAAAAAAAAAAAlwIAAGRycy9kb3du&#10;cmV2LnhtbFBLBQYAAAAABAAEAPUAAACGAwAAAAA=&#10;" path="m0,293l6825,293,6825,,,,,293xe" fillcolor="#fcfcfc" stroked="f">
                  <v:path arrowok="t" o:connecttype="custom" o:connectlocs="0,293;6825,293;6825,0;0,0;0,293" o:connectangles="0,0,0,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sz w:val="24"/>
          <w:szCs w:val="24"/>
        </w:rPr>
        <w:t>SPECIALIST GROUP HOSPITAL and TRAUMA CENTER             Philippines</w:t>
      </w:r>
    </w:p>
    <w:p w14:paraId="2C08BD4F" w14:textId="77777777" w:rsidR="00CE61EF" w:rsidRDefault="00CE61EF" w:rsidP="00CE61EF">
      <w:pPr>
        <w:spacing w:before="6" w:line="280" w:lineRule="exact"/>
        <w:rPr>
          <w:sz w:val="28"/>
          <w:szCs w:val="28"/>
        </w:rPr>
      </w:pPr>
    </w:p>
    <w:p w14:paraId="66533FC3" w14:textId="77777777" w:rsidR="00CE61EF" w:rsidRDefault="00CE61EF" w:rsidP="00CE61EF">
      <w:pPr>
        <w:spacing w:before="11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COMPUTER INSTRUCTOR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               August 2002 – January 2006</w:t>
      </w:r>
    </w:p>
    <w:p w14:paraId="22C2014B" w14:textId="77777777" w:rsidR="00CE61EF" w:rsidRDefault="00CE61EF" w:rsidP="00CE61EF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CARTHEL SCIENCE EDUCATIONAL FOUNDATION                     Philippines</w:t>
      </w:r>
    </w:p>
    <w:p w14:paraId="07B871D7" w14:textId="77777777" w:rsidR="00CE61EF" w:rsidRDefault="00CE61EF" w:rsidP="00CE61EF">
      <w:pPr>
        <w:spacing w:before="9" w:line="140" w:lineRule="exact"/>
        <w:rPr>
          <w:sz w:val="14"/>
          <w:szCs w:val="14"/>
        </w:rPr>
      </w:pPr>
    </w:p>
    <w:p w14:paraId="49F4058B" w14:textId="77777777" w:rsidR="00CE61EF" w:rsidRDefault="00CE61EF" w:rsidP="00CE61EF">
      <w:pPr>
        <w:spacing w:line="200" w:lineRule="exact"/>
      </w:pPr>
    </w:p>
    <w:p w14:paraId="3185876E" w14:textId="77777777" w:rsidR="00CE61EF" w:rsidRDefault="00CE61EF" w:rsidP="00CE61EF">
      <w:pPr>
        <w:spacing w:before="11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COMPUTER TECHNICIAN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               July 2000 – June 2002</w:t>
      </w:r>
    </w:p>
    <w:p w14:paraId="6AA949F2" w14:textId="77777777" w:rsidR="00CE61EF" w:rsidRDefault="00CE61EF" w:rsidP="00CE61EF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SELF EMPLOYED                                                                             Philippines</w:t>
      </w:r>
    </w:p>
    <w:p w14:paraId="7B86B196" w14:textId="77777777" w:rsidR="00CE61EF" w:rsidRDefault="00CE61EF" w:rsidP="00CE61EF">
      <w:pPr>
        <w:spacing w:line="200" w:lineRule="exact"/>
      </w:pPr>
    </w:p>
    <w:p w14:paraId="7957BE2D" w14:textId="77777777" w:rsidR="00CE61EF" w:rsidRDefault="00CE61EF" w:rsidP="00CE61EF">
      <w:pPr>
        <w:spacing w:line="200" w:lineRule="exact"/>
      </w:pPr>
    </w:p>
    <w:p w14:paraId="3627B9C3" w14:textId="77777777" w:rsidR="00CE61EF" w:rsidRDefault="00CE61EF" w:rsidP="00CE61EF">
      <w:pPr>
        <w:spacing w:line="200" w:lineRule="exact"/>
      </w:pPr>
    </w:p>
    <w:p w14:paraId="2D0E3998" w14:textId="77777777" w:rsidR="00CE61EF" w:rsidRDefault="00CE61EF" w:rsidP="00CE61EF">
      <w:pPr>
        <w:spacing w:before="1" w:line="340" w:lineRule="exact"/>
        <w:ind w:left="100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color w:val="006699"/>
          <w:sz w:val="29"/>
          <w:szCs w:val="29"/>
        </w:rPr>
        <w:t>Highlights</w:t>
      </w:r>
    </w:p>
    <w:p w14:paraId="15C44833" w14:textId="77777777" w:rsidR="00CE61EF" w:rsidRDefault="00CE61EF" w:rsidP="00CE61EF">
      <w:pPr>
        <w:spacing w:line="220" w:lineRule="exact"/>
        <w:rPr>
          <w:sz w:val="22"/>
          <w:szCs w:val="22"/>
        </w:rPr>
      </w:pPr>
    </w:p>
    <w:p w14:paraId="2612870C" w14:textId="77777777" w:rsidR="00CE61EF" w:rsidRDefault="00CE61EF" w:rsidP="00CE61EF">
      <w:pPr>
        <w:spacing w:before="28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Inventory Management</w:t>
      </w:r>
    </w:p>
    <w:p w14:paraId="2FD3ABE1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Valid Driver’s license</w:t>
      </w:r>
    </w:p>
    <w:p w14:paraId="6675AC61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Able to lift 50 pounds</w:t>
      </w:r>
    </w:p>
    <w:p w14:paraId="4B62F6AE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Tech-Savvy</w:t>
      </w:r>
    </w:p>
    <w:p w14:paraId="2E9E4B34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Organized</w:t>
      </w:r>
    </w:p>
    <w:p w14:paraId="09B7C324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Works well in team</w:t>
      </w:r>
    </w:p>
    <w:p w14:paraId="69C5E6DC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54A40DF7" wp14:editId="34B8906D">
                <wp:simplePos x="0" y="0"/>
                <wp:positionH relativeFrom="page">
                  <wp:posOffset>1365250</wp:posOffset>
                </wp:positionH>
                <wp:positionV relativeFrom="paragraph">
                  <wp:posOffset>-970915</wp:posOffset>
                </wp:positionV>
                <wp:extent cx="3670935" cy="1783715"/>
                <wp:effectExtent l="0" t="0" r="0" b="0"/>
                <wp:wrapNone/>
                <wp:docPr id="1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0935" cy="1783715"/>
                          <a:chOff x="2150" y="-1529"/>
                          <a:chExt cx="5781" cy="2809"/>
                        </a:xfrm>
                      </wpg:grpSpPr>
                      <wps:wsp>
                        <wps:cNvPr id="2" name="Freeform 126"/>
                        <wps:cNvSpPr>
                          <a:spLocks/>
                        </wps:cNvSpPr>
                        <wps:spPr bwMode="auto">
                          <a:xfrm>
                            <a:off x="2160" y="-1519"/>
                            <a:ext cx="2060" cy="259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2060"/>
                              <a:gd name="T2" fmla="+- 0 -1260 -1519"/>
                              <a:gd name="T3" fmla="*/ -1260 h 259"/>
                              <a:gd name="T4" fmla="+- 0 4220 2160"/>
                              <a:gd name="T5" fmla="*/ T4 w 2060"/>
                              <a:gd name="T6" fmla="+- 0 -1260 -1519"/>
                              <a:gd name="T7" fmla="*/ -1260 h 259"/>
                              <a:gd name="T8" fmla="+- 0 4220 2160"/>
                              <a:gd name="T9" fmla="*/ T8 w 2060"/>
                              <a:gd name="T10" fmla="+- 0 -1519 -1519"/>
                              <a:gd name="T11" fmla="*/ -1519 h 259"/>
                              <a:gd name="T12" fmla="+- 0 2160 2160"/>
                              <a:gd name="T13" fmla="*/ T12 w 2060"/>
                              <a:gd name="T14" fmla="+- 0 -1519 -1519"/>
                              <a:gd name="T15" fmla="*/ -1519 h 259"/>
                              <a:gd name="T16" fmla="+- 0 2160 2160"/>
                              <a:gd name="T17" fmla="*/ T16 w 2060"/>
                              <a:gd name="T18" fmla="+- 0 -1260 -1519"/>
                              <a:gd name="T19" fmla="*/ -1260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60" h="259">
                                <a:moveTo>
                                  <a:pt x="0" y="259"/>
                                </a:moveTo>
                                <a:lnTo>
                                  <a:pt x="2060" y="259"/>
                                </a:lnTo>
                                <a:lnTo>
                                  <a:pt x="2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27"/>
                        <wps:cNvSpPr>
                          <a:spLocks/>
                        </wps:cNvSpPr>
                        <wps:spPr bwMode="auto">
                          <a:xfrm>
                            <a:off x="2160" y="-1267"/>
                            <a:ext cx="5761" cy="259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5761"/>
                              <a:gd name="T2" fmla="+- 0 -1008 -1267"/>
                              <a:gd name="T3" fmla="*/ -1008 h 259"/>
                              <a:gd name="T4" fmla="+- 0 7921 2160"/>
                              <a:gd name="T5" fmla="*/ T4 w 5761"/>
                              <a:gd name="T6" fmla="+- 0 -1008 -1267"/>
                              <a:gd name="T7" fmla="*/ -1008 h 259"/>
                              <a:gd name="T8" fmla="+- 0 7921 2160"/>
                              <a:gd name="T9" fmla="*/ T8 w 5761"/>
                              <a:gd name="T10" fmla="+- 0 -1267 -1267"/>
                              <a:gd name="T11" fmla="*/ -1267 h 259"/>
                              <a:gd name="T12" fmla="+- 0 2160 2160"/>
                              <a:gd name="T13" fmla="*/ T12 w 5761"/>
                              <a:gd name="T14" fmla="+- 0 -1267 -1267"/>
                              <a:gd name="T15" fmla="*/ -1267 h 259"/>
                              <a:gd name="T16" fmla="+- 0 2160 2160"/>
                              <a:gd name="T17" fmla="*/ T16 w 5761"/>
                              <a:gd name="T18" fmla="+- 0 -1008 -1267"/>
                              <a:gd name="T19" fmla="*/ -1008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761" h="259">
                                <a:moveTo>
                                  <a:pt x="0" y="259"/>
                                </a:moveTo>
                                <a:lnTo>
                                  <a:pt x="5761" y="259"/>
                                </a:lnTo>
                                <a:lnTo>
                                  <a:pt x="57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8"/>
                        <wps:cNvSpPr>
                          <a:spLocks/>
                        </wps:cNvSpPr>
                        <wps:spPr bwMode="auto">
                          <a:xfrm>
                            <a:off x="2160" y="-1013"/>
                            <a:ext cx="1932" cy="26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1932"/>
                              <a:gd name="T2" fmla="+- 0 -753 -1013"/>
                              <a:gd name="T3" fmla="*/ -753 h 260"/>
                              <a:gd name="T4" fmla="+- 0 4093 2160"/>
                              <a:gd name="T5" fmla="*/ T4 w 1932"/>
                              <a:gd name="T6" fmla="+- 0 -753 -1013"/>
                              <a:gd name="T7" fmla="*/ -753 h 260"/>
                              <a:gd name="T8" fmla="+- 0 4093 2160"/>
                              <a:gd name="T9" fmla="*/ T8 w 1932"/>
                              <a:gd name="T10" fmla="+- 0 -1013 -1013"/>
                              <a:gd name="T11" fmla="*/ -1013 h 260"/>
                              <a:gd name="T12" fmla="+- 0 2160 2160"/>
                              <a:gd name="T13" fmla="*/ T12 w 1932"/>
                              <a:gd name="T14" fmla="+- 0 -1013 -1013"/>
                              <a:gd name="T15" fmla="*/ -1013 h 260"/>
                              <a:gd name="T16" fmla="+- 0 2160 2160"/>
                              <a:gd name="T17" fmla="*/ T16 w 1932"/>
                              <a:gd name="T18" fmla="+- 0 -753 -1013"/>
                              <a:gd name="T19" fmla="*/ -753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32" h="260">
                                <a:moveTo>
                                  <a:pt x="0" y="260"/>
                                </a:moveTo>
                                <a:lnTo>
                                  <a:pt x="1933" y="260"/>
                                </a:lnTo>
                                <a:lnTo>
                                  <a:pt x="19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29"/>
                        <wps:cNvSpPr>
                          <a:spLocks/>
                        </wps:cNvSpPr>
                        <wps:spPr bwMode="auto">
                          <a:xfrm>
                            <a:off x="2160" y="-760"/>
                            <a:ext cx="1063" cy="259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1063"/>
                              <a:gd name="T2" fmla="+- 0 -501 -760"/>
                              <a:gd name="T3" fmla="*/ -501 h 259"/>
                              <a:gd name="T4" fmla="+- 0 3224 2160"/>
                              <a:gd name="T5" fmla="*/ T4 w 1063"/>
                              <a:gd name="T6" fmla="+- 0 -501 -760"/>
                              <a:gd name="T7" fmla="*/ -501 h 259"/>
                              <a:gd name="T8" fmla="+- 0 3224 2160"/>
                              <a:gd name="T9" fmla="*/ T8 w 1063"/>
                              <a:gd name="T10" fmla="+- 0 -760 -760"/>
                              <a:gd name="T11" fmla="*/ -760 h 259"/>
                              <a:gd name="T12" fmla="+- 0 2160 2160"/>
                              <a:gd name="T13" fmla="*/ T12 w 1063"/>
                              <a:gd name="T14" fmla="+- 0 -760 -760"/>
                              <a:gd name="T15" fmla="*/ -760 h 259"/>
                              <a:gd name="T16" fmla="+- 0 2160 2160"/>
                              <a:gd name="T17" fmla="*/ T16 w 1063"/>
                              <a:gd name="T18" fmla="+- 0 -501 -760"/>
                              <a:gd name="T19" fmla="*/ -501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3" h="259">
                                <a:moveTo>
                                  <a:pt x="0" y="259"/>
                                </a:moveTo>
                                <a:lnTo>
                                  <a:pt x="1064" y="259"/>
                                </a:lnTo>
                                <a:lnTo>
                                  <a:pt x="10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30"/>
                        <wps:cNvSpPr>
                          <a:spLocks/>
                        </wps:cNvSpPr>
                        <wps:spPr bwMode="auto">
                          <a:xfrm>
                            <a:off x="2160" y="-508"/>
                            <a:ext cx="917" cy="259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917"/>
                              <a:gd name="T2" fmla="+- 0 -249 -508"/>
                              <a:gd name="T3" fmla="*/ -249 h 259"/>
                              <a:gd name="T4" fmla="+- 0 3077 2160"/>
                              <a:gd name="T5" fmla="*/ T4 w 917"/>
                              <a:gd name="T6" fmla="+- 0 -249 -508"/>
                              <a:gd name="T7" fmla="*/ -249 h 259"/>
                              <a:gd name="T8" fmla="+- 0 3077 2160"/>
                              <a:gd name="T9" fmla="*/ T8 w 917"/>
                              <a:gd name="T10" fmla="+- 0 -508 -508"/>
                              <a:gd name="T11" fmla="*/ -508 h 259"/>
                              <a:gd name="T12" fmla="+- 0 2160 2160"/>
                              <a:gd name="T13" fmla="*/ T12 w 917"/>
                              <a:gd name="T14" fmla="+- 0 -508 -508"/>
                              <a:gd name="T15" fmla="*/ -508 h 259"/>
                              <a:gd name="T16" fmla="+- 0 2160 2160"/>
                              <a:gd name="T17" fmla="*/ T16 w 917"/>
                              <a:gd name="T18" fmla="+- 0 -249 -508"/>
                              <a:gd name="T19" fmla="*/ -249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7" h="259">
                                <a:moveTo>
                                  <a:pt x="0" y="259"/>
                                </a:moveTo>
                                <a:lnTo>
                                  <a:pt x="917" y="259"/>
                                </a:lnTo>
                                <a:lnTo>
                                  <a:pt x="9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31"/>
                        <wps:cNvSpPr>
                          <a:spLocks/>
                        </wps:cNvSpPr>
                        <wps:spPr bwMode="auto">
                          <a:xfrm>
                            <a:off x="2160" y="-254"/>
                            <a:ext cx="1728" cy="259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1728"/>
                              <a:gd name="T2" fmla="+- 0 5 -254"/>
                              <a:gd name="T3" fmla="*/ 5 h 259"/>
                              <a:gd name="T4" fmla="+- 0 3888 2160"/>
                              <a:gd name="T5" fmla="*/ T4 w 1728"/>
                              <a:gd name="T6" fmla="+- 0 5 -254"/>
                              <a:gd name="T7" fmla="*/ 5 h 259"/>
                              <a:gd name="T8" fmla="+- 0 3888 2160"/>
                              <a:gd name="T9" fmla="*/ T8 w 1728"/>
                              <a:gd name="T10" fmla="+- 0 -254 -254"/>
                              <a:gd name="T11" fmla="*/ -254 h 259"/>
                              <a:gd name="T12" fmla="+- 0 2160 2160"/>
                              <a:gd name="T13" fmla="*/ T12 w 1728"/>
                              <a:gd name="T14" fmla="+- 0 -254 -254"/>
                              <a:gd name="T15" fmla="*/ -254 h 259"/>
                              <a:gd name="T16" fmla="+- 0 2160 2160"/>
                              <a:gd name="T17" fmla="*/ T16 w 1728"/>
                              <a:gd name="T18" fmla="+- 0 5 -254"/>
                              <a:gd name="T19" fmla="*/ 5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28" h="259">
                                <a:moveTo>
                                  <a:pt x="0" y="259"/>
                                </a:moveTo>
                                <a:lnTo>
                                  <a:pt x="1728" y="259"/>
                                </a:ln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32"/>
                        <wps:cNvSpPr>
                          <a:spLocks/>
                        </wps:cNvSpPr>
                        <wps:spPr bwMode="auto">
                          <a:xfrm>
                            <a:off x="2160" y="-2"/>
                            <a:ext cx="2664" cy="259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2664"/>
                              <a:gd name="T2" fmla="+- 0 257 -2"/>
                              <a:gd name="T3" fmla="*/ 257 h 259"/>
                              <a:gd name="T4" fmla="+- 0 4825 2160"/>
                              <a:gd name="T5" fmla="*/ T4 w 2664"/>
                              <a:gd name="T6" fmla="+- 0 257 -2"/>
                              <a:gd name="T7" fmla="*/ 257 h 259"/>
                              <a:gd name="T8" fmla="+- 0 4825 2160"/>
                              <a:gd name="T9" fmla="*/ T8 w 2664"/>
                              <a:gd name="T10" fmla="+- 0 -2 -2"/>
                              <a:gd name="T11" fmla="*/ -2 h 259"/>
                              <a:gd name="T12" fmla="+- 0 2160 2160"/>
                              <a:gd name="T13" fmla="*/ T12 w 2664"/>
                              <a:gd name="T14" fmla="+- 0 -2 -2"/>
                              <a:gd name="T15" fmla="*/ -2 h 259"/>
                              <a:gd name="T16" fmla="+- 0 2160 2160"/>
                              <a:gd name="T17" fmla="*/ T16 w 2664"/>
                              <a:gd name="T18" fmla="+- 0 257 -2"/>
                              <a:gd name="T19" fmla="*/ 257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64" h="259">
                                <a:moveTo>
                                  <a:pt x="0" y="259"/>
                                </a:moveTo>
                                <a:lnTo>
                                  <a:pt x="2665" y="259"/>
                                </a:lnTo>
                                <a:lnTo>
                                  <a:pt x="2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33"/>
                        <wps:cNvSpPr>
                          <a:spLocks/>
                        </wps:cNvSpPr>
                        <wps:spPr bwMode="auto">
                          <a:xfrm>
                            <a:off x="2160" y="252"/>
                            <a:ext cx="3233" cy="259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3233"/>
                              <a:gd name="T2" fmla="+- 0 512 252"/>
                              <a:gd name="T3" fmla="*/ 512 h 259"/>
                              <a:gd name="T4" fmla="+- 0 5394 2160"/>
                              <a:gd name="T5" fmla="*/ T4 w 3233"/>
                              <a:gd name="T6" fmla="+- 0 512 252"/>
                              <a:gd name="T7" fmla="*/ 512 h 259"/>
                              <a:gd name="T8" fmla="+- 0 5394 2160"/>
                              <a:gd name="T9" fmla="*/ T8 w 3233"/>
                              <a:gd name="T10" fmla="+- 0 252 252"/>
                              <a:gd name="T11" fmla="*/ 252 h 259"/>
                              <a:gd name="T12" fmla="+- 0 2160 2160"/>
                              <a:gd name="T13" fmla="*/ T12 w 3233"/>
                              <a:gd name="T14" fmla="+- 0 252 252"/>
                              <a:gd name="T15" fmla="*/ 252 h 259"/>
                              <a:gd name="T16" fmla="+- 0 2160 2160"/>
                              <a:gd name="T17" fmla="*/ T16 w 3233"/>
                              <a:gd name="T18" fmla="+- 0 512 252"/>
                              <a:gd name="T19" fmla="*/ 512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33" h="259">
                                <a:moveTo>
                                  <a:pt x="0" y="260"/>
                                </a:moveTo>
                                <a:lnTo>
                                  <a:pt x="3234" y="260"/>
                                </a:lnTo>
                                <a:lnTo>
                                  <a:pt x="3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4"/>
                        <wps:cNvSpPr>
                          <a:spLocks/>
                        </wps:cNvSpPr>
                        <wps:spPr bwMode="auto">
                          <a:xfrm>
                            <a:off x="2160" y="504"/>
                            <a:ext cx="1034" cy="259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1034"/>
                              <a:gd name="T2" fmla="+- 0 764 504"/>
                              <a:gd name="T3" fmla="*/ 764 h 259"/>
                              <a:gd name="T4" fmla="+- 0 3195 2160"/>
                              <a:gd name="T5" fmla="*/ T4 w 1034"/>
                              <a:gd name="T6" fmla="+- 0 764 504"/>
                              <a:gd name="T7" fmla="*/ 764 h 259"/>
                              <a:gd name="T8" fmla="+- 0 3195 2160"/>
                              <a:gd name="T9" fmla="*/ T8 w 1034"/>
                              <a:gd name="T10" fmla="+- 0 504 504"/>
                              <a:gd name="T11" fmla="*/ 504 h 259"/>
                              <a:gd name="T12" fmla="+- 0 2160 2160"/>
                              <a:gd name="T13" fmla="*/ T12 w 1034"/>
                              <a:gd name="T14" fmla="+- 0 504 504"/>
                              <a:gd name="T15" fmla="*/ 504 h 259"/>
                              <a:gd name="T16" fmla="+- 0 2160 2160"/>
                              <a:gd name="T17" fmla="*/ T16 w 1034"/>
                              <a:gd name="T18" fmla="+- 0 764 504"/>
                              <a:gd name="T19" fmla="*/ 764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34" h="259">
                                <a:moveTo>
                                  <a:pt x="0" y="260"/>
                                </a:moveTo>
                                <a:lnTo>
                                  <a:pt x="1035" y="260"/>
                                </a:lnTo>
                                <a:lnTo>
                                  <a:pt x="1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35"/>
                        <wps:cNvSpPr>
                          <a:spLocks/>
                        </wps:cNvSpPr>
                        <wps:spPr bwMode="auto">
                          <a:xfrm>
                            <a:off x="2160" y="756"/>
                            <a:ext cx="2415" cy="259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2415"/>
                              <a:gd name="T2" fmla="+- 0 1016 756"/>
                              <a:gd name="T3" fmla="*/ 1016 h 259"/>
                              <a:gd name="T4" fmla="+- 0 4575 2160"/>
                              <a:gd name="T5" fmla="*/ T4 w 2415"/>
                              <a:gd name="T6" fmla="+- 0 1016 756"/>
                              <a:gd name="T7" fmla="*/ 1016 h 259"/>
                              <a:gd name="T8" fmla="+- 0 4575 2160"/>
                              <a:gd name="T9" fmla="*/ T8 w 2415"/>
                              <a:gd name="T10" fmla="+- 0 756 756"/>
                              <a:gd name="T11" fmla="*/ 756 h 259"/>
                              <a:gd name="T12" fmla="+- 0 2160 2160"/>
                              <a:gd name="T13" fmla="*/ T12 w 2415"/>
                              <a:gd name="T14" fmla="+- 0 756 756"/>
                              <a:gd name="T15" fmla="*/ 756 h 259"/>
                              <a:gd name="T16" fmla="+- 0 2160 2160"/>
                              <a:gd name="T17" fmla="*/ T16 w 2415"/>
                              <a:gd name="T18" fmla="+- 0 1016 756"/>
                              <a:gd name="T19" fmla="*/ 1016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15" h="259">
                                <a:moveTo>
                                  <a:pt x="0" y="260"/>
                                </a:moveTo>
                                <a:lnTo>
                                  <a:pt x="2415" y="260"/>
                                </a:lnTo>
                                <a:lnTo>
                                  <a:pt x="24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6"/>
                        <wps:cNvSpPr>
                          <a:spLocks/>
                        </wps:cNvSpPr>
                        <wps:spPr bwMode="auto">
                          <a:xfrm>
                            <a:off x="2160" y="1011"/>
                            <a:ext cx="2784" cy="259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2784"/>
                              <a:gd name="T2" fmla="+- 0 1270 1011"/>
                              <a:gd name="T3" fmla="*/ 1270 h 259"/>
                              <a:gd name="T4" fmla="+- 0 4945 2160"/>
                              <a:gd name="T5" fmla="*/ T4 w 2784"/>
                              <a:gd name="T6" fmla="+- 0 1270 1011"/>
                              <a:gd name="T7" fmla="*/ 1270 h 259"/>
                              <a:gd name="T8" fmla="+- 0 4945 2160"/>
                              <a:gd name="T9" fmla="*/ T8 w 2784"/>
                              <a:gd name="T10" fmla="+- 0 1011 1011"/>
                              <a:gd name="T11" fmla="*/ 1011 h 259"/>
                              <a:gd name="T12" fmla="+- 0 2160 2160"/>
                              <a:gd name="T13" fmla="*/ T12 w 2784"/>
                              <a:gd name="T14" fmla="+- 0 1011 1011"/>
                              <a:gd name="T15" fmla="*/ 1011 h 259"/>
                              <a:gd name="T16" fmla="+- 0 2160 2160"/>
                              <a:gd name="T17" fmla="*/ T16 w 2784"/>
                              <a:gd name="T18" fmla="+- 0 1270 1011"/>
                              <a:gd name="T19" fmla="*/ 1270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84" h="259">
                                <a:moveTo>
                                  <a:pt x="0" y="259"/>
                                </a:moveTo>
                                <a:lnTo>
                                  <a:pt x="2785" y="259"/>
                                </a:lnTo>
                                <a:lnTo>
                                  <a:pt x="2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26" style="position:absolute;margin-left:107.5pt;margin-top:-76.4pt;width:289.05pt;height:140.45pt;z-index:-251634688;mso-position-horizontal-relative:page" coordorigin="2150,-1529" coordsize="5781,28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">
                <v:shape id="Freeform 126" o:spid="_x0000_s1027" style="position:absolute;left:2160;top:-1519;width:2060;height:259;visibility:visible;mso-wrap-style:square;v-text-anchor:top" coordsize="2060,2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VAD3xAAA&#10;ANoAAAAPAAAAZHJzL2Rvd25yZXYueG1sRI9Ba8JAFITvQv/D8gRvulFrKNFVakXoqdKkHrw9ss9s&#10;MPs2ZLcx/vtuodDjMDPfMJvdYBvRU+drxwrmswQEcel0zZWCr+I4fQHhA7LGxjEpeJCH3fZptMFM&#10;uzt/Up+HSkQI+wwVmBDaTEpfGrLoZ64ljt7VdRZDlF0ldYf3CLeNXCRJKi3WHBcMtvRmqLzl31ZB&#10;esuf94fiXCzrR7r6mO9P5nzplZqMh9c1iEBD+A//td+1ggX8Xok3QG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VQA98QAAADaAAAADwAAAAAAAAAAAAAAAACXAgAAZHJzL2Rv&#10;d25yZXYueG1sUEsFBgAAAAAEAAQA9QAAAIgDAAAAAA==&#10;" path="m0,259l2060,259,2060,,,,,259xe" fillcolor="#fcfcfc" stroked="f">
                  <v:path arrowok="t" o:connecttype="custom" o:connectlocs="0,-1260;2060,-1260;2060,-1519;0,-1519;0,-1260" o:connectangles="0,0,0,0,0"/>
                </v:shape>
                <v:shape id="Freeform 127" o:spid="_x0000_s1028" style="position:absolute;left:2160;top:-1267;width:5761;height:259;visibility:visible;mso-wrap-style:square;v-text-anchor:top" coordsize="5761,2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7lsHwgAA&#10;ANoAAAAPAAAAZHJzL2Rvd25yZXYueG1sRI9Bi8IwFITvgv8hvIW9abqu6FKNIoLLCgrqevH2aJ5N&#10;sXmpTdT6740geBxm5htmPG1sKa5U+8Kxgq9uAoI4c7rgXMH+f9H5AeEDssbSMSm4k4fppN0aY6rd&#10;jbd03YVcRAj7FBWYEKpUSp8Zsui7riKO3tHVFkOUdS51jbcIt6XsJclAWiw4LhisaG4oO+0uVkFY&#10;zYdSZ+vl4WK3G3ManH+X/bNSnx/NbAQiUBPe4Vf7Tyv4hueVeAPk5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3uWwfCAAAA2gAAAA8AAAAAAAAAAAAAAAAAlwIAAGRycy9kb3du&#10;cmV2LnhtbFBLBQYAAAAABAAEAPUAAACGAwAAAAA=&#10;" path="m0,259l5761,259,5761,,,,,259xe" fillcolor="#fcfcfc" stroked="f">
                  <v:path arrowok="t" o:connecttype="custom" o:connectlocs="0,-1008;5761,-1008;5761,-1267;0,-1267;0,-1008" o:connectangles="0,0,0,0,0"/>
                </v:shape>
                <v:shape id="Freeform 128" o:spid="_x0000_s1029" style="position:absolute;left:2160;top:-1013;width:1932;height:260;visibility:visible;mso-wrap-style:square;v-text-anchor:top" coordsize="1932,2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nHIfvwAA&#10;ANoAAAAPAAAAZHJzL2Rvd25yZXYueG1sRE/LisIwFN0P+A/hCu7GdETU6RhFC4ILGXx9wKW50xab&#10;m5pErX69GRBcHs57Om9NLa7kfGVZwVc/AUGcW11xoeB4WH1OQPiArLG2TAru5GE+63xMMdX2xju6&#10;7kMhYgj7FBWUITSplD4vyaDv24Y4cn/WGQwRukJqh7cYbmo5SJKRNFhxbCixoayk/LS/mDhjm53c&#10;+Xe5O9SmeHxnG7cdB6dUr9sufkAEasNb/HKvtYIh/F+JfpCz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Occh+/AAAA2gAAAA8AAAAAAAAAAAAAAAAAlwIAAGRycy9kb3ducmV2&#10;LnhtbFBLBQYAAAAABAAEAPUAAACDAwAAAAA=&#10;" path="m0,260l1933,260,1933,,,,,260xe" fillcolor="#fcfcfc" stroked="f">
                  <v:path arrowok="t" o:connecttype="custom" o:connectlocs="0,-753;1933,-753;1933,-1013;0,-1013;0,-753" o:connectangles="0,0,0,0,0"/>
                </v:shape>
                <v:shape id="Freeform 129" o:spid="_x0000_s1030" style="position:absolute;left:2160;top:-760;width:1063;height:259;visibility:visible;mso-wrap-style:square;v-text-anchor:top" coordsize="1063,2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gonHxAAA&#10;ANoAAAAPAAAAZHJzL2Rvd25yZXYueG1sRI9Ba8JAFITvBf/D8oTe6qaCtkRXKQnSXjw0VvT4yD6T&#10;YPZtyG7Nxl/fLRR6HGbmG2a9DaYVN+pdY1nB8ywBQVxa3XCl4Ouwe3oF4TyyxtYyKRjJwXYzeVhj&#10;qu3An3QrfCUihF2KCmrvu1RKV9Zk0M1sRxy9i+0N+ij7Suoehwg3rZwnyVIabDgu1NhRVlN5Lb6N&#10;gu7+sg/JOTuHMedCXo+nfLF/V+pxGt5WIDwF/x/+a39oBQv4vRJvgN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4KJx8QAAADaAAAADwAAAAAAAAAAAAAAAACXAgAAZHJzL2Rv&#10;d25yZXYueG1sUEsFBgAAAAAEAAQA9QAAAIgDAAAAAA==&#10;" path="m0,259l1064,259,1064,,,,,259xe" fillcolor="#fcfcfc" stroked="f">
                  <v:path arrowok="t" o:connecttype="custom" o:connectlocs="0,-501;1064,-501;1064,-760;0,-760;0,-501" o:connectangles="0,0,0,0,0"/>
                </v:shape>
                <v:shape id="Freeform 130" o:spid="_x0000_s1031" style="position:absolute;left:2160;top:-508;width:917;height:259;visibility:visible;mso-wrap-style:square;v-text-anchor:top" coordsize="917,2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vUW1xAAA&#10;ANoAAAAPAAAAZHJzL2Rvd25yZXYueG1sRI9bawIxFITfC/0P4RR802wrXliNUhYvpYLgBXw9bI67&#10;oZuTZRN19dc3BaGPw8x8w0znra3ElRpvHCt47yUgiHOnDRcKjodldwzCB2SNlWNScCcP89nryxRT&#10;7W68o+s+FCJC2KeooAyhTqX0eUkWfc/VxNE7u8ZiiLIppG7wFuG2kh9JMpQWDceFEmvKSsp/9her&#10;YLWw60V2fPTbrTlt5GVksu9BplTnrf2cgAjUhv/ws/2lFQzh70q8AXL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r1FtcQAAADaAAAADwAAAAAAAAAAAAAAAACXAgAAZHJzL2Rv&#10;d25yZXYueG1sUEsFBgAAAAAEAAQA9QAAAIgDAAAAAA==&#10;" path="m0,259l917,259,917,,,,,259xe" fillcolor="#fcfcfc" stroked="f">
                  <v:path arrowok="t" o:connecttype="custom" o:connectlocs="0,-249;917,-249;917,-508;0,-508;0,-249" o:connectangles="0,0,0,0,0"/>
                </v:shape>
                <v:shape id="Freeform 131" o:spid="_x0000_s1032" style="position:absolute;left:2160;top:-254;width:1728;height:259;visibility:visible;mso-wrap-style:square;v-text-anchor:top" coordsize="1728,2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+ZxbwwAA&#10;ANoAAAAPAAAAZHJzL2Rvd25yZXYueG1sRI/BTsMwEETvlfgHa5G4URsqUZrWqQABLQcOBD5gG2/j&#10;KPY6ik0a/h4jIfU4mpk3ms128k6MNMQ2sIabuQJBXAfTcqPh6/Pl+h5ETMgGXWDS8EMRtuXFbIOF&#10;CSf+oLFKjcgQjgVqsCn1hZSxtuQxzkNPnL1jGDymLIdGmgFPGe6dvFXqTnpsOS9Y7OnJUt1V317D&#10;6Nxhd7BqRc/v1U69rRav3eNC66vL6WENItGUzuH/9t5oWMLflXwDZ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+ZxbwwAAANoAAAAPAAAAAAAAAAAAAAAAAJcCAABkcnMvZG93&#10;bnJldi54bWxQSwUGAAAAAAQABAD1AAAAhwMAAAAA&#10;" path="m0,259l1728,259,1728,,,,,259xe" fillcolor="#fcfcfc" stroked="f">
                  <v:path arrowok="t" o:connecttype="custom" o:connectlocs="0,5;1728,5;1728,-254;0,-254;0,5" o:connectangles="0,0,0,0,0"/>
                </v:shape>
                <v:shape id="Freeform 132" o:spid="_x0000_s1033" style="position:absolute;left:2160;top:-2;width:2664;height:259;visibility:visible;mso-wrap-style:square;v-text-anchor:top" coordsize="2664,2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rnowAAA&#10;ANoAAAAPAAAAZHJzL2Rvd25yZXYueG1sRE9Na8JAEL0X/A/LCN7qxh6kpK4iio1SKFQrehyyYxLM&#10;zobdUdN/3z0Ueny879mid626U4iNZwOTcQaKuPS24crA92Hz/AoqCrLF1jMZ+KEIi/ngaYa59Q/+&#10;ovteKpVCOOZooBbpcq1jWZPDOPYdceIuPjiUBEOlbcBHCnetfsmyqXbYcGqosaNVTeV1f3MGyvBZ&#10;FNvisJajrD9Op/Oueg+dMaNhv3wDJdTLv/jPvbUG0tZ0Jd0APf8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rnowAAAANoAAAAPAAAAAAAAAAAAAAAAAJcCAABkcnMvZG93bnJl&#10;di54bWxQSwUGAAAAAAQABAD1AAAAhAMAAAAA&#10;" path="m0,259l2665,259,2665,,,,,259xe" fillcolor="#fcfcfc" stroked="f">
                  <v:path arrowok="t" o:connecttype="custom" o:connectlocs="0,257;2665,257;2665,-2;0,-2;0,257" o:connectangles="0,0,0,0,0"/>
                </v:shape>
                <v:shape id="Freeform 133" o:spid="_x0000_s1034" style="position:absolute;left:2160;top:252;width:3233;height:259;visibility:visible;mso-wrap-style:square;v-text-anchor:top" coordsize="3233,2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VuA5wwAA&#10;ANoAAAAPAAAAZHJzL2Rvd25yZXYueG1sRI9Ba8JAFITvBf/D8oTe6sYeSo2uIoJa2l6Monh7ZJ/Z&#10;YPZtyG6T+O+7guBxmJlvmNmit5VoqfGlYwXjUQKCOHe65ELBYb9++wThA7LGyjEpuJGHxXzwMsNU&#10;u4531GahEBHCPkUFJoQ6ldLnhiz6kauJo3dxjcUQZVNI3WAX4baS70nyIS2WHBcM1rQylF+zP6vg&#10;/GPa8/H3e5NNbrTrsss232xPSr0O++UURKA+PMOP9pdWMIH7lXgD5P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VuA5wwAAANoAAAAPAAAAAAAAAAAAAAAAAJcCAABkcnMvZG93&#10;bnJldi54bWxQSwUGAAAAAAQABAD1AAAAhwMAAAAA&#10;" path="m0,260l3234,260,3234,,,,,260xe" fillcolor="#fcfcfc" stroked="f">
                  <v:path arrowok="t" o:connecttype="custom" o:connectlocs="0,512;3234,512;3234,252;0,252;0,512" o:connectangles="0,0,0,0,0"/>
                </v:shape>
                <v:shape id="Freeform 134" o:spid="_x0000_s1035" style="position:absolute;left:2160;top:504;width:1034;height:259;visibility:visible;mso-wrap-style:square;v-text-anchor:top" coordsize="1034,2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fiZBxQAA&#10;ANsAAAAPAAAAZHJzL2Rvd25yZXYueG1sRI/NasNADITvgb7DokJvyTo5lOBmbUpJSwrJIT8PoHpV&#10;r6lXa7xb28nTR4dCbxIzmvm0KSffqoH62AQ2sFxkoIirYBuuDVzO7/M1qJiQLbaBycCVIpTFw2yD&#10;uQ0jH2k4pVpJCMccDbiUulzrWDnyGBehIxbtO/Qek6x9rW2Po4T7Vq+y7Fl7bFgaHHb05qj6Of16&#10;A+f287D+urlmv/0YL6vh6Hfh5o15epxeX0AlmtK/+e96ZwVf6OUXGUA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x+JkHFAAAA2wAAAA8AAAAAAAAAAAAAAAAAlwIAAGRycy9k&#10;b3ducmV2LnhtbFBLBQYAAAAABAAEAPUAAACJAwAAAAA=&#10;" path="m0,260l1035,260,1035,,,,,260xe" fillcolor="#fcfcfc" stroked="f">
                  <v:path arrowok="t" o:connecttype="custom" o:connectlocs="0,764;1035,764;1035,504;0,504;0,764" o:connectangles="0,0,0,0,0"/>
                </v:shape>
                <v:shape id="Freeform 135" o:spid="_x0000_s1036" style="position:absolute;left:2160;top:756;width:2415;height:259;visibility:visible;mso-wrap-style:square;v-text-anchor:top" coordsize="2415,2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Il8MxAAA&#10;ANsAAAAPAAAAZHJzL2Rvd25yZXYueG1sRE/RasJAEHwX/Idjhb6ZSywUiV5CKVikKQW11NcltyYh&#10;ub2Yu5r073uFgi/DLrMzs7PNJ9OJGw2usawgiWIQxKXVDVcKPk+75RqE88gaO8uk4Icc5Nl8tsVU&#10;25EPdDv6SgQTdikqqL3vUyldWZNBF9meOHAXOxj0YR0qqQccg7np5CqOn6TBhkNCjT291FS2x2+j&#10;4KOVX9fivA8wvvuieHu1j5eVUg+L6XkDwtPk78f/6r0O7yfw1yUMIL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iJfDMQAAADbAAAADwAAAAAAAAAAAAAAAACXAgAAZHJzL2Rv&#10;d25yZXYueG1sUEsFBgAAAAAEAAQA9QAAAIgDAAAAAA==&#10;" path="m0,260l2415,260,2415,,,,,260xe" fillcolor="#fcfcfc" stroked="f">
                  <v:path arrowok="t" o:connecttype="custom" o:connectlocs="0,1016;2415,1016;2415,756;0,756;0,1016" o:connectangles="0,0,0,0,0"/>
                </v:shape>
                <v:shape id="Freeform 136" o:spid="_x0000_s1037" style="position:absolute;left:2160;top:1011;width:2784;height:259;visibility:visible;mso-wrap-style:square;v-text-anchor:top" coordsize="2784,2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JeXPwAAA&#10;ANsAAAAPAAAAZHJzL2Rvd25yZXYueG1sRE87a8MwEN4L/Q/iCtka2RlCcKOYUCikYx5Du12ss+XG&#10;OrmSYjv/PgoUut3H97x1OdlODORD61hBPs9AEFdOt9woOB0/XlcgQkTW2DkmBTcKUG6en9ZYaDfy&#10;noZDbEQK4VCgAhNjX0gZKkMWw9z1xImrnbcYE/SN1B7HFG47uciypbTYcmow2NO7oepyuFoF/lzX&#10;3U5/5bflT0a/cfgepflUavYybd9ARJriv/jPvdNp/gIev6QD5OY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9JeXPwAAAANsAAAAPAAAAAAAAAAAAAAAAAJcCAABkcnMvZG93bnJl&#10;di54bWxQSwUGAAAAAAQABAD1AAAAhAMAAAAA&#10;" path="m0,259l2785,259,2785,,,,,259xe" fillcolor="#fcfcfc" stroked="f">
                  <v:path arrowok="t" o:connecttype="custom" o:connectlocs="0,1270;2785,1270;2785,1011;0,1011;0,1270" o:connectangles="0,0,0,0,0"/>
                </v:shape>
                <w10:wrap anchorx="page"/>
              </v:group>
            </w:pict>
          </mc:Fallback>
        </mc:AlternateContent>
      </w: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Basic knowledge QuickBooks</w:t>
      </w:r>
    </w:p>
    <w:p w14:paraId="68367B42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Microsoft office advance knowledge</w:t>
      </w:r>
    </w:p>
    <w:p w14:paraId="0D237E0D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Fast learner</w:t>
      </w:r>
    </w:p>
    <w:p w14:paraId="25A781DB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  <w:r>
        <w:rPr>
          <w:rFonts w:ascii="unifont" w:eastAsia="unifont" w:hAnsi="unifont" w:cs="unifont"/>
          <w:w w:val="99"/>
        </w:rPr>
        <w:t></w:t>
      </w:r>
      <w:r>
        <w:rPr>
          <w:rFonts w:ascii="unifont" w:eastAsia="unifont" w:hAnsi="unifont" w:cs="unifont"/>
        </w:rPr>
        <w:t xml:space="preserve">   </w:t>
      </w:r>
      <w:r>
        <w:rPr>
          <w:sz w:val="22"/>
          <w:szCs w:val="22"/>
        </w:rPr>
        <w:t>Willing to undergo training</w:t>
      </w:r>
    </w:p>
    <w:p w14:paraId="262D6CD3" w14:textId="77777777" w:rsidR="00CE61EF" w:rsidRDefault="00CE61EF" w:rsidP="00CE61EF">
      <w:pPr>
        <w:spacing w:before="1" w:line="280" w:lineRule="exact"/>
        <w:rPr>
          <w:sz w:val="28"/>
          <w:szCs w:val="28"/>
        </w:rPr>
      </w:pPr>
    </w:p>
    <w:p w14:paraId="37B4B252" w14:textId="77777777" w:rsidR="00CE61EF" w:rsidRPr="00CE61EF" w:rsidRDefault="00CE61EF" w:rsidP="00CE61EF">
      <w:pPr>
        <w:spacing w:before="1" w:line="340" w:lineRule="exact"/>
        <w:ind w:left="100"/>
        <w:rPr>
          <w:rFonts w:ascii="Calibri" w:eastAsia="Calibri" w:hAnsi="Calibri" w:cs="Calibri"/>
          <w:sz w:val="29"/>
          <w:szCs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27897B51" wp14:editId="604CA478">
                <wp:simplePos x="0" y="0"/>
                <wp:positionH relativeFrom="page">
                  <wp:posOffset>914400</wp:posOffset>
                </wp:positionH>
                <wp:positionV relativeFrom="paragraph">
                  <wp:posOffset>635</wp:posOffset>
                </wp:positionV>
                <wp:extent cx="748030" cy="224155"/>
                <wp:effectExtent l="0" t="635" r="1270" b="3810"/>
                <wp:wrapNone/>
                <wp:docPr id="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8030" cy="224155"/>
                          <a:chOff x="1440" y="1"/>
                          <a:chExt cx="1178" cy="353"/>
                        </a:xfrm>
                      </wpg:grpSpPr>
                      <wps:wsp>
                        <wps:cNvPr id="46" name="Freeform 146"/>
                        <wps:cNvSpPr>
                          <a:spLocks/>
                        </wps:cNvSpPr>
                        <wps:spPr bwMode="auto">
                          <a:xfrm>
                            <a:off x="1440" y="1"/>
                            <a:ext cx="1178" cy="353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1178"/>
                              <a:gd name="T2" fmla="+- 0 354 1"/>
                              <a:gd name="T3" fmla="*/ 354 h 353"/>
                              <a:gd name="T4" fmla="+- 0 2619 1440"/>
                              <a:gd name="T5" fmla="*/ T4 w 1178"/>
                              <a:gd name="T6" fmla="+- 0 354 1"/>
                              <a:gd name="T7" fmla="*/ 354 h 353"/>
                              <a:gd name="T8" fmla="+- 0 2619 1440"/>
                              <a:gd name="T9" fmla="*/ T8 w 1178"/>
                              <a:gd name="T10" fmla="+- 0 1 1"/>
                              <a:gd name="T11" fmla="*/ 1 h 353"/>
                              <a:gd name="T12" fmla="+- 0 1440 1440"/>
                              <a:gd name="T13" fmla="*/ T12 w 1178"/>
                              <a:gd name="T14" fmla="+- 0 1 1"/>
                              <a:gd name="T15" fmla="*/ 1 h 353"/>
                              <a:gd name="T16" fmla="+- 0 1440 1440"/>
                              <a:gd name="T17" fmla="*/ T16 w 1178"/>
                              <a:gd name="T18" fmla="+- 0 354 1"/>
                              <a:gd name="T19" fmla="*/ 354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78" h="353">
                                <a:moveTo>
                                  <a:pt x="0" y="353"/>
                                </a:moveTo>
                                <a:lnTo>
                                  <a:pt x="1179" y="353"/>
                                </a:lnTo>
                                <a:lnTo>
                                  <a:pt x="11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26" style="position:absolute;margin-left:1in;margin-top:.05pt;width:58.9pt;height:17.65pt;z-index:-251641856;mso-position-horizontal-relative:page" coordorigin="1440,1" coordsize="1178,3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">
                <v:shape id="Freeform 146" o:spid="_x0000_s1027" style="position:absolute;left:1440;top:1;width:1178;height:353;visibility:visible;mso-wrap-style:square;v-text-anchor:top" coordsize="1178,3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M1dgxQAA&#10;ANsAAAAPAAAAZHJzL2Rvd25yZXYueG1sRI/dagIxFITvC75DOIJ3NdsqKlujlILY0krxt7eHzelm&#10;6eZkSaKuPn1TKHg5zMw3zHTe2lqcyIfKsYKHfgaCuHC64lLBbru4n4AIEVlj7ZgUXCjAfNa5m2Ku&#10;3ZnXdNrEUiQIhxwVmBibXMpQGLIY+q4hTt638xZjkr6U2uM5wW0tH7NsJC1WnBYMNvRiqPjZHG2i&#10;LGv3Nny/+MN1f7yOBx+rT/O1UqrXbZ+fQERq4y38337VCoYj+PuSfoC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gzV2DFAAAA2wAAAA8AAAAAAAAAAAAAAAAAlwIAAGRycy9k&#10;b3ducmV2LnhtbFBLBQYAAAAABAAEAPUAAACJAwAAAAA=&#10;" path="m0,353l1179,353,1179,,,,,353xe" fillcolor="#fcfcfc" stroked="f">
                  <v:path arrowok="t" o:connecttype="custom" o:connectlocs="0,354;1179,354;1179,1;0,1;0,354" o:connectangles="0,0,0,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color w:val="006699"/>
          <w:sz w:val="29"/>
          <w:szCs w:val="29"/>
        </w:rPr>
        <w:t>Education</w:t>
      </w:r>
    </w:p>
    <w:p w14:paraId="2A29BB33" w14:textId="77777777" w:rsidR="00CE61EF" w:rsidRDefault="00CE61EF" w:rsidP="00CE61EF">
      <w:pPr>
        <w:spacing w:before="6" w:line="280" w:lineRule="exact"/>
        <w:rPr>
          <w:sz w:val="28"/>
          <w:szCs w:val="28"/>
        </w:rPr>
      </w:pPr>
    </w:p>
    <w:p w14:paraId="1DFF4AFA" w14:textId="77777777" w:rsidR="00CE61EF" w:rsidRDefault="00CE61EF" w:rsidP="00CE61EF">
      <w:pPr>
        <w:spacing w:before="11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COMPUTER TECHNICIAN                                                              June 2000 – December 2001</w:t>
      </w:r>
    </w:p>
    <w:p w14:paraId="65EC1C2E" w14:textId="77777777" w:rsidR="00CE61EF" w:rsidRDefault="00CE61EF" w:rsidP="00CE61EF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774E8BD2" wp14:editId="1B56FDA3">
                <wp:simplePos x="0" y="0"/>
                <wp:positionH relativeFrom="page">
                  <wp:posOffset>1365250</wp:posOffset>
                </wp:positionH>
                <wp:positionV relativeFrom="paragraph">
                  <wp:posOffset>-192405</wp:posOffset>
                </wp:positionV>
                <wp:extent cx="5428615" cy="384810"/>
                <wp:effectExtent l="0" t="0" r="0" b="0"/>
                <wp:wrapNone/>
                <wp:docPr id="39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384810"/>
                          <a:chOff x="2150" y="-303"/>
                          <a:chExt cx="8549" cy="606"/>
                        </a:xfrm>
                      </wpg:grpSpPr>
                      <wps:wsp>
                        <wps:cNvPr id="40" name="Freeform 151"/>
                        <wps:cNvSpPr>
                          <a:spLocks/>
                        </wps:cNvSpPr>
                        <wps:spPr bwMode="auto">
                          <a:xfrm>
                            <a:off x="2160" y="-293"/>
                            <a:ext cx="8529" cy="293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529"/>
                              <a:gd name="T2" fmla="+- 0 0 -293"/>
                              <a:gd name="T3" fmla="*/ 0 h 293"/>
                              <a:gd name="T4" fmla="+- 0 10689 2160"/>
                              <a:gd name="T5" fmla="*/ T4 w 8529"/>
                              <a:gd name="T6" fmla="+- 0 0 -293"/>
                              <a:gd name="T7" fmla="*/ 0 h 293"/>
                              <a:gd name="T8" fmla="+- 0 10689 2160"/>
                              <a:gd name="T9" fmla="*/ T8 w 8529"/>
                              <a:gd name="T10" fmla="+- 0 -293 -293"/>
                              <a:gd name="T11" fmla="*/ -293 h 293"/>
                              <a:gd name="T12" fmla="+- 0 2160 2160"/>
                              <a:gd name="T13" fmla="*/ T12 w 8529"/>
                              <a:gd name="T14" fmla="+- 0 -293 -293"/>
                              <a:gd name="T15" fmla="*/ -293 h 293"/>
                              <a:gd name="T16" fmla="+- 0 2160 2160"/>
                              <a:gd name="T17" fmla="*/ T16 w 8529"/>
                              <a:gd name="T18" fmla="+- 0 0 -293"/>
                              <a:gd name="T19" fmla="*/ 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29" h="293">
                                <a:moveTo>
                                  <a:pt x="0" y="293"/>
                                </a:moveTo>
                                <a:lnTo>
                                  <a:pt x="8529" y="293"/>
                                </a:lnTo>
                                <a:lnTo>
                                  <a:pt x="85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52"/>
                        <wps:cNvSpPr>
                          <a:spLocks/>
                        </wps:cNvSpPr>
                        <wps:spPr bwMode="auto">
                          <a:xfrm>
                            <a:off x="2160" y="0"/>
                            <a:ext cx="6824" cy="293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6824"/>
                              <a:gd name="T2" fmla="*/ 293 h 293"/>
                              <a:gd name="T3" fmla="+- 0 8985 2160"/>
                              <a:gd name="T4" fmla="*/ T3 w 6824"/>
                              <a:gd name="T5" fmla="*/ 293 h 293"/>
                              <a:gd name="T6" fmla="+- 0 8985 2160"/>
                              <a:gd name="T7" fmla="*/ T6 w 6824"/>
                              <a:gd name="T8" fmla="*/ 0 h 293"/>
                              <a:gd name="T9" fmla="+- 0 2160 2160"/>
                              <a:gd name="T10" fmla="*/ T9 w 6824"/>
                              <a:gd name="T11" fmla="*/ 0 h 293"/>
                              <a:gd name="T12" fmla="+- 0 2160 2160"/>
                              <a:gd name="T13" fmla="*/ T12 w 6824"/>
                              <a:gd name="T14" fmla="*/ 293 h 29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6824" h="293">
                                <a:moveTo>
                                  <a:pt x="0" y="293"/>
                                </a:moveTo>
                                <a:lnTo>
                                  <a:pt x="6825" y="293"/>
                                </a:lnTo>
                                <a:lnTo>
                                  <a:pt x="6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position:absolute;margin-left:107.5pt;margin-top:-15.1pt;width:427.45pt;height:30.3pt;z-index:-251639808;mso-position-horizontal-relative:page" coordorigin="2150,-303" coordsize="8549,6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">
                <v:shape id="Freeform 151" o:spid="_x0000_s1027" style="position:absolute;left:2160;top:-293;width:8529;height:293;visibility:visible;mso-wrap-style:square;v-text-anchor:top" coordsize="8529,2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QpXqvwAA&#10;ANsAAAAPAAAAZHJzL2Rvd25yZXYueG1sRE/daoMwFL4v9B3CGexmzGSjrMMapQwCuxiF2T7AwZyq&#10;zJyIyaq+/XIx6OXH919UixvEjabQe9bwkikQxI23PbcaLmfz/A4iRGSLg2fSsFKAqtxuCsytn/mb&#10;bnVsRQrhkKOGLsYxlzI0HTkMmR+JE3f1k8OY4NRKO+Gcwt0gX5V6kw57Tg0djvTRUfNT/zoNJ/W0&#10;N42pZeyDUoM0Zv0KRuvHh+V4ABFpiXfxv/vTatil9elL+gGy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pCleq/AAAA2wAAAA8AAAAAAAAAAAAAAAAAlwIAAGRycy9kb3ducmV2&#10;LnhtbFBLBQYAAAAABAAEAPUAAACDAwAAAAA=&#10;" path="m0,293l8529,293,8529,,,,,293xe" fillcolor="#fcfcfc" stroked="f">
                  <v:path arrowok="t" o:connecttype="custom" o:connectlocs="0,0;8529,0;8529,-293;0,-293;0,0" o:connectangles="0,0,0,0,0"/>
                </v:shape>
                <v:shape id="Freeform 152" o:spid="_x0000_s1028" style="position:absolute;left:2160;width:6824;height:293;visibility:visible;mso-wrap-style:square;v-text-anchor:top" coordsize="6824,2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8b6wQAA&#10;ANsAAAAPAAAAZHJzL2Rvd25yZXYueG1sRI/BasMwEETvhf6D2EIvJZFdQgiOZWNMCr2VuPmAxdrY&#10;TqyVkRTH/fuqEOhxmJk3TF4uZhQzOT9YVpCuExDErdUDdwpO3x+rHQgfkDWOlknBD3koi+enHDNt&#10;73ykuQmdiBD2GSroQ5gyKX3bk0G/thNx9M7WGQxRuk5qh/cIN6N8T5KtNDhwXOhxorqn9trcjAKd&#10;UlMvrpsO6OvRVW/yUukvpV5flmoPItAS/sOP9qdWsEnh70v8AbL4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C/G+sEAAADbAAAADwAAAAAAAAAAAAAAAACXAgAAZHJzL2Rvd25y&#10;ZXYueG1sUEsFBgAAAAAEAAQA9QAAAIUDAAAAAA==&#10;" path="m0,293l6825,293,6825,,,,,293xe" fillcolor="#fcfcfc" stroked="f">
                  <v:path arrowok="t" o:connecttype="custom" o:connectlocs="0,293;6825,293;6825,0;0,0;0,293" o:connectangles="0,0,0,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sz w:val="24"/>
          <w:szCs w:val="24"/>
        </w:rPr>
        <w:t>TESDA                                                                                               Philippines</w:t>
      </w:r>
    </w:p>
    <w:p w14:paraId="2E01F5DE" w14:textId="77777777" w:rsidR="00CE61EF" w:rsidRDefault="00CE61EF" w:rsidP="00CE61EF">
      <w:pPr>
        <w:spacing w:before="9" w:line="100" w:lineRule="exact"/>
        <w:rPr>
          <w:sz w:val="10"/>
          <w:szCs w:val="10"/>
        </w:rPr>
      </w:pPr>
    </w:p>
    <w:p w14:paraId="1C42015E" w14:textId="77777777" w:rsidR="00CE61EF" w:rsidRDefault="00CE61EF" w:rsidP="00CE61EF">
      <w:pPr>
        <w:spacing w:line="200" w:lineRule="exact"/>
      </w:pPr>
    </w:p>
    <w:p w14:paraId="2B3B4413" w14:textId="77777777" w:rsidR="00CE61EF" w:rsidRDefault="00CE61EF" w:rsidP="00CE61EF">
      <w:pPr>
        <w:spacing w:line="200" w:lineRule="exact"/>
      </w:pPr>
    </w:p>
    <w:p w14:paraId="1BAF46F9" w14:textId="77777777" w:rsidR="00CE61EF" w:rsidRDefault="00CE61EF" w:rsidP="00CE61EF">
      <w:pPr>
        <w:spacing w:before="1" w:line="340" w:lineRule="exact"/>
        <w:ind w:left="100"/>
        <w:rPr>
          <w:rFonts w:ascii="Calibri" w:eastAsia="Calibri" w:hAnsi="Calibri" w:cs="Calibri"/>
          <w:sz w:val="29"/>
          <w:szCs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734D23EA" wp14:editId="7167AFB5">
                <wp:simplePos x="0" y="0"/>
                <wp:positionH relativeFrom="page">
                  <wp:posOffset>914400</wp:posOffset>
                </wp:positionH>
                <wp:positionV relativeFrom="paragraph">
                  <wp:posOffset>635</wp:posOffset>
                </wp:positionV>
                <wp:extent cx="762000" cy="224155"/>
                <wp:effectExtent l="0" t="635" r="0" b="3810"/>
                <wp:wrapNone/>
                <wp:docPr id="37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224155"/>
                          <a:chOff x="1440" y="1"/>
                          <a:chExt cx="1200" cy="353"/>
                        </a:xfrm>
                      </wpg:grpSpPr>
                      <wps:wsp>
                        <wps:cNvPr id="38" name="Freeform 154"/>
                        <wps:cNvSpPr>
                          <a:spLocks/>
                        </wps:cNvSpPr>
                        <wps:spPr bwMode="auto">
                          <a:xfrm>
                            <a:off x="1440" y="1"/>
                            <a:ext cx="1200" cy="353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1200"/>
                              <a:gd name="T2" fmla="+- 0 354 1"/>
                              <a:gd name="T3" fmla="*/ 354 h 353"/>
                              <a:gd name="T4" fmla="+- 0 2640 1440"/>
                              <a:gd name="T5" fmla="*/ T4 w 1200"/>
                              <a:gd name="T6" fmla="+- 0 354 1"/>
                              <a:gd name="T7" fmla="*/ 354 h 353"/>
                              <a:gd name="T8" fmla="+- 0 2640 1440"/>
                              <a:gd name="T9" fmla="*/ T8 w 1200"/>
                              <a:gd name="T10" fmla="+- 0 1 1"/>
                              <a:gd name="T11" fmla="*/ 1 h 353"/>
                              <a:gd name="T12" fmla="+- 0 1440 1440"/>
                              <a:gd name="T13" fmla="*/ T12 w 1200"/>
                              <a:gd name="T14" fmla="+- 0 1 1"/>
                              <a:gd name="T15" fmla="*/ 1 h 353"/>
                              <a:gd name="T16" fmla="+- 0 1440 1440"/>
                              <a:gd name="T17" fmla="*/ T16 w 1200"/>
                              <a:gd name="T18" fmla="+- 0 354 1"/>
                              <a:gd name="T19" fmla="*/ 354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0" h="353">
                                <a:moveTo>
                                  <a:pt x="0" y="353"/>
                                </a:moveTo>
                                <a:lnTo>
                                  <a:pt x="1200" y="353"/>
                                </a:lnTo>
                                <a:lnTo>
                                  <a:pt x="1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" o:spid="_x0000_s1026" style="position:absolute;margin-left:1in;margin-top:.05pt;width:60pt;height:17.65pt;z-index:-251638784;mso-position-horizontal-relative:page" coordorigin="1440,1" coordsize="1200,3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">
                <v:shape id="Freeform 154" o:spid="_x0000_s1027" style="position:absolute;left:1440;top:1;width:1200;height:353;visibility:visible;mso-wrap-style:square;v-text-anchor:top" coordsize="1200,3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CV/5wAAA&#10;ANsAAAAPAAAAZHJzL2Rvd25yZXYueG1sRE9La8JAEL4X/A/LFHopulutIqmraKHUqw/IdciOSdrs&#10;bMhuTdpf7xyEHj++92oz+EZdqYt1YAsvEwOKuAiu5tLC+fQxXoKKCdlhE5gs/FKEzXr0sMLMhZ4P&#10;dD2mUkkIxwwtVCm1mdaxqMhjnISWWLhL6DwmgV2pXYe9hPtGT41ZaI81S0OFLb1XVHwff7wFE4u/&#10;Qz41X6+5f57vdv2ndOXWPj0O2zdQiYb0L767987CTMbKF/kBen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CV/5wAAAANsAAAAPAAAAAAAAAAAAAAAAAJcCAABkcnMvZG93bnJl&#10;di54bWxQSwUGAAAAAAQABAD1AAAAhAMAAAAA&#10;" path="m0,353l1200,353,1200,,,,,353xe" fillcolor="#fcfcfc" stroked="f">
                  <v:path arrowok="t" o:connecttype="custom" o:connectlocs="0,354;1200,354;1200,1;0,1;0,354" o:connectangles="0,0,0,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color w:val="006699"/>
          <w:sz w:val="29"/>
          <w:szCs w:val="29"/>
        </w:rPr>
        <w:t>Reference</w:t>
      </w:r>
    </w:p>
    <w:p w14:paraId="2E428F88" w14:textId="77777777" w:rsidR="00CE61EF" w:rsidRDefault="00CE61EF" w:rsidP="00CE61EF">
      <w:pPr>
        <w:spacing w:before="7" w:line="140" w:lineRule="exact"/>
        <w:rPr>
          <w:sz w:val="14"/>
          <w:szCs w:val="14"/>
        </w:rPr>
      </w:pPr>
    </w:p>
    <w:p w14:paraId="4A891C69" w14:textId="77777777" w:rsidR="00CE61EF" w:rsidRDefault="00CE61EF" w:rsidP="00CE61EF">
      <w:pPr>
        <w:spacing w:line="200" w:lineRule="exact"/>
      </w:pPr>
    </w:p>
    <w:p w14:paraId="0913D757" w14:textId="77777777" w:rsidR="00CE61EF" w:rsidRDefault="00CE61EF" w:rsidP="00CE61EF">
      <w:pPr>
        <w:ind w:left="820" w:right="574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Angel Rene Castillo </w:t>
      </w:r>
    </w:p>
    <w:p w14:paraId="5938ED5C" w14:textId="77777777" w:rsidR="00CE61EF" w:rsidRDefault="00CE61EF" w:rsidP="00CE61EF">
      <w:pPr>
        <w:ind w:left="820" w:right="574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951-722-7823</w:t>
      </w:r>
    </w:p>
    <w:p w14:paraId="77F6CA92" w14:textId="77777777" w:rsidR="00CE61EF" w:rsidRDefault="00CE61EF" w:rsidP="00CE61EF">
      <w:pPr>
        <w:ind w:left="820" w:right="5746"/>
        <w:rPr>
          <w:rFonts w:ascii="Calibri" w:eastAsia="Calibri" w:hAnsi="Calibri" w:cs="Calibri"/>
          <w:sz w:val="24"/>
          <w:szCs w:val="24"/>
        </w:rPr>
      </w:pPr>
    </w:p>
    <w:p w14:paraId="51C62F4F" w14:textId="77777777" w:rsidR="00CE61EF" w:rsidRDefault="00CE61EF" w:rsidP="00CE61EF">
      <w:pPr>
        <w:ind w:left="820" w:right="574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Henry Phan</w:t>
      </w:r>
    </w:p>
    <w:p w14:paraId="3B11D5AC" w14:textId="77777777" w:rsidR="00CE61EF" w:rsidRDefault="00CE61EF" w:rsidP="00CE61EF">
      <w:pPr>
        <w:ind w:left="820" w:right="574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408-436-9999</w:t>
      </w:r>
    </w:p>
    <w:p w14:paraId="363EF782" w14:textId="77777777" w:rsidR="00CE61EF" w:rsidRDefault="00CE61EF" w:rsidP="00CE61EF">
      <w:pPr>
        <w:spacing w:line="240" w:lineRule="exact"/>
        <w:ind w:left="460"/>
        <w:rPr>
          <w:sz w:val="22"/>
          <w:szCs w:val="22"/>
        </w:rPr>
      </w:pPr>
    </w:p>
    <w:p w14:paraId="28AA0FC5" w14:textId="77777777" w:rsidR="00CE61EF" w:rsidRDefault="00CE61EF" w:rsidP="00CE61EF">
      <w:pPr>
        <w:ind w:right="5746"/>
        <w:rPr>
          <w:rFonts w:ascii="Calibri" w:eastAsia="Calibri" w:hAnsi="Calibri" w:cs="Calibri"/>
          <w:sz w:val="24"/>
          <w:szCs w:val="24"/>
        </w:rPr>
      </w:pPr>
      <w:r>
        <w:rPr>
          <w:sz w:val="22"/>
          <w:szCs w:val="22"/>
        </w:rPr>
        <w:t xml:space="preserve">               </w:t>
      </w:r>
      <w:r>
        <w:rPr>
          <w:rFonts w:ascii="Calibri" w:eastAsia="Calibri" w:hAnsi="Calibri" w:cs="Calibri"/>
          <w:sz w:val="24"/>
          <w:szCs w:val="24"/>
        </w:rPr>
        <w:t>Greg Coyle</w:t>
      </w:r>
    </w:p>
    <w:p w14:paraId="1F2BAE5E" w14:textId="77777777" w:rsidR="00CE61EF" w:rsidRDefault="00CE61EF" w:rsidP="00CE61EF">
      <w:pPr>
        <w:ind w:left="820" w:right="574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925-4057933</w:t>
      </w:r>
    </w:p>
    <w:p w14:paraId="69CD0FA8" w14:textId="77777777" w:rsidR="00CE61EF" w:rsidRDefault="00CE61EF" w:rsidP="00CE61EF">
      <w:pPr>
        <w:spacing w:line="240" w:lineRule="exact"/>
        <w:rPr>
          <w:sz w:val="22"/>
          <w:szCs w:val="22"/>
        </w:rPr>
      </w:pPr>
    </w:p>
    <w:p w14:paraId="7ADE931E" w14:textId="77777777" w:rsidR="00CE61EF" w:rsidRDefault="00CE61EF" w:rsidP="00CE61EF">
      <w:pPr>
        <w:spacing w:line="240" w:lineRule="exact"/>
        <w:rPr>
          <w:sz w:val="22"/>
          <w:szCs w:val="22"/>
        </w:rPr>
        <w:sectPr w:rsidR="00CE61EF" w:rsidSect="00CE61EF">
          <w:pgSz w:w="12240" w:h="15840"/>
          <w:pgMar w:top="1480" w:right="540" w:bottom="280" w:left="1340" w:header="720" w:footer="720" w:gutter="0"/>
          <w:cols w:space="720"/>
        </w:sectPr>
      </w:pPr>
      <w:r>
        <w:rPr>
          <w:sz w:val="22"/>
          <w:szCs w:val="22"/>
        </w:rPr>
        <w:t xml:space="preserve"> </w:t>
      </w:r>
    </w:p>
    <w:p w14:paraId="47BEE61A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018E4532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4A014929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2E607400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454EFB97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0216B6A9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3C6A2CF7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504BC2B8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0579E62A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307F7A27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257DFA0B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6CEE4399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0BA428FD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33C534AC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2F827E41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3C32604D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73A537E5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245E48CD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501B96A5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4D6F1E4B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3AEA01BB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3E513EA5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4DDD265E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3815C99A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36E3F08A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618F9E92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5DC328F8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23079B72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75E326B9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26517DE5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1F57893E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</w:pPr>
    </w:p>
    <w:p w14:paraId="7C38DB33" w14:textId="77777777" w:rsidR="00CE61EF" w:rsidRDefault="00CE61EF">
      <w:pPr>
        <w:tabs>
          <w:tab w:val="left" w:pos="460"/>
        </w:tabs>
        <w:spacing w:line="278" w:lineRule="auto"/>
        <w:ind w:left="466" w:right="164" w:hanging="360"/>
        <w:rPr>
          <w:sz w:val="22"/>
          <w:szCs w:val="22"/>
        </w:rPr>
        <w:sectPr w:rsidR="00CE61EF">
          <w:pgSz w:w="12240" w:h="15840"/>
          <w:pgMar w:top="1400" w:right="1320" w:bottom="280" w:left="1200" w:header="720" w:footer="720" w:gutter="0"/>
          <w:cols w:space="720"/>
        </w:sectPr>
      </w:pPr>
    </w:p>
    <w:p w14:paraId="2C3E1EE7" w14:textId="77777777" w:rsidR="00BB09F9" w:rsidRDefault="00CE61EF" w:rsidP="00CE61EF">
      <w:pPr>
        <w:spacing w:before="11" w:line="200" w:lineRule="exact"/>
        <w:rPr>
          <w:rFonts w:ascii="Calibri" w:eastAsia="Calibri" w:hAnsi="Calibri" w:cs="Calibri"/>
          <w:sz w:val="24"/>
          <w:szCs w:val="24"/>
        </w:rPr>
      </w:pPr>
      <w:r>
        <w:lastRenderedPageBreak/>
        <w:pict w14:anchorId="31CC9B94">
          <v:group id="_x0000_s1053" style="position:absolute;margin-left:71.5pt;margin-top:222.1pt;width:469.05pt;height:77.35pt;z-index:-251657216;mso-position-horizontal-relative:page;mso-position-vertical-relative:page" coordorigin="1430,4442" coordsize="9381,1547">
            <v:shape id="_x0000_s1058" style="position:absolute;left:2160;top:4452;width:8500;height:293" coordorigin="2160,4452" coordsize="8500,293" path="m2160,4745l10660,4745,10660,4452,2160,4452,2160,4745xe" fillcolor="#fcfcfc" stroked="f">
              <v:path arrowok="t"/>
            </v:shape>
            <v:shape id="_x0000_s1057" style="position:absolute;left:2160;top:4745;width:8641;height:293" coordorigin="2160,4745" coordsize="8641,293" path="m2160,5038l10802,5038,10802,4745,2160,4745,2160,5038xe" fillcolor="#fcfcfc" stroked="f">
              <v:path arrowok="t"/>
            </v:shape>
            <v:shape id="_x0000_s1056" style="position:absolute;left:1440;top:5038;width:720;height:353" coordorigin="1440,5038" coordsize="720,353" path="m1440,5391l2160,5391,2160,5038,1440,5038,1440,5391xe" fillcolor="#fcfcfc" stroked="f">
              <v:path arrowok="t"/>
            </v:shape>
            <v:shape id="_x0000_s1055" style="position:absolute;left:2160;top:5394;width:7885;height:293" coordorigin="2160,5394" coordsize="7885,293" path="m2160,5687l10046,5687,10046,5394,2160,5394,2160,5687xe" fillcolor="#fcfcfc" stroked="f">
              <v:path arrowok="t"/>
            </v:shape>
            <v:shape id="_x0000_s1054" style="position:absolute;left:2160;top:5687;width:6824;height:293" coordorigin="2160,5687" coordsize="6824,293" path="m2160,5979l8985,5979,8985,5687,2160,5687,2160,5979xe" fillcolor="#fcfcfc" stroked="f">
              <v:path arrowok="t"/>
            </v:shape>
            <w10:wrap anchorx="page" anchory="page"/>
          </v:group>
        </w:pict>
      </w:r>
    </w:p>
    <w:sectPr w:rsidR="00BB09F9">
      <w:pgSz w:w="12240" w:h="15840"/>
      <w:pgMar w:top="14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unifo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B790EEF"/>
    <w:multiLevelType w:val="multilevel"/>
    <w:tmpl w:val="23B8D3C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F9"/>
    <w:rsid w:val="002E4239"/>
    <w:rsid w:val="008A1710"/>
    <w:rsid w:val="00AA67A1"/>
    <w:rsid w:val="00BB09F9"/>
    <w:rsid w:val="00C42758"/>
    <w:rsid w:val="00C65FE1"/>
    <w:rsid w:val="00CE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88"/>
    <o:shapelayout v:ext="edit">
      <o:idmap v:ext="edit" data="1"/>
    </o:shapelayout>
  </w:shapeDefaults>
  <w:decimalSymbol w:val="."/>
  <w:listSeparator w:val=","/>
  <w14:docId w14:val="77A8C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867</Words>
  <Characters>4942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Macintosh User</cp:lastModifiedBy>
  <cp:revision>2</cp:revision>
  <dcterms:created xsi:type="dcterms:W3CDTF">2020-07-23T18:52:00Z</dcterms:created>
  <dcterms:modified xsi:type="dcterms:W3CDTF">2020-07-23T18:52:00Z</dcterms:modified>
</cp:coreProperties>
</file>