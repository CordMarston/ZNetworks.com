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9D21" w14:textId="77777777" w:rsidR="0041035C" w:rsidRPr="00B71D3F" w:rsidRDefault="0041035C" w:rsidP="0041035C">
      <w:pPr>
        <w:rPr>
          <w:rFonts w:asciiTheme="minorHAnsi" w:hAnsiTheme="minorHAnsi" w:cstheme="minorHAnsi"/>
          <w:b/>
          <w:sz w:val="22"/>
          <w:szCs w:val="22"/>
        </w:rPr>
      </w:pPr>
    </w:p>
    <w:p w14:paraId="32CBDBCC" w14:textId="77777777" w:rsidR="0041035C" w:rsidRPr="00B71D3F" w:rsidRDefault="0041035C" w:rsidP="0041035C">
      <w:pPr>
        <w:jc w:val="center"/>
        <w:rPr>
          <w:rFonts w:asciiTheme="minorHAnsi" w:hAnsiTheme="minorHAnsi" w:cstheme="minorHAnsi"/>
          <w:sz w:val="32"/>
          <w:szCs w:val="22"/>
        </w:rPr>
      </w:pPr>
      <w:r w:rsidRPr="00B71D3F">
        <w:rPr>
          <w:rFonts w:asciiTheme="minorHAnsi" w:hAnsiTheme="minorHAnsi" w:cstheme="minorHAnsi"/>
          <w:b/>
          <w:sz w:val="32"/>
          <w:szCs w:val="22"/>
        </w:rPr>
        <w:t>Armando Silva</w:t>
      </w:r>
    </w:p>
    <w:p w14:paraId="00FB4848" w14:textId="77777777" w:rsidR="0041035C" w:rsidRPr="00B71D3F" w:rsidRDefault="0041035C" w:rsidP="0041035C">
      <w:pPr>
        <w:rPr>
          <w:rFonts w:asciiTheme="minorHAnsi" w:hAnsiTheme="minorHAnsi" w:cstheme="minorHAnsi"/>
          <w:bCs/>
          <w:sz w:val="22"/>
          <w:szCs w:val="22"/>
        </w:rPr>
      </w:pPr>
    </w:p>
    <w:p w14:paraId="43109140" w14:textId="77777777" w:rsidR="0041035C" w:rsidRPr="00B71D3F" w:rsidRDefault="0041035C" w:rsidP="0041035C">
      <w:pPr>
        <w:rPr>
          <w:rFonts w:asciiTheme="minorHAnsi" w:hAnsiTheme="minorHAnsi" w:cstheme="minorHAnsi"/>
          <w:bCs/>
          <w:sz w:val="22"/>
          <w:szCs w:val="22"/>
        </w:rPr>
      </w:pPr>
    </w:p>
    <w:p w14:paraId="7B1F8C8A" w14:textId="1ADB344E" w:rsidR="0041035C" w:rsidRPr="00B71D3F" w:rsidRDefault="0041035C" w:rsidP="0041035C">
      <w:p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b/>
          <w:sz w:val="22"/>
          <w:szCs w:val="22"/>
          <w:u w:val="single"/>
        </w:rPr>
        <w:t>CERTIFICATIONS</w:t>
      </w:r>
    </w:p>
    <w:p w14:paraId="48C9A72F" w14:textId="5808C15D" w:rsidR="0041035C" w:rsidRPr="00B71D3F" w:rsidRDefault="0041035C" w:rsidP="0041035C">
      <w:pPr>
        <w:pStyle w:val="LO-Normal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CompTIA A+</w:t>
      </w:r>
    </w:p>
    <w:p w14:paraId="62EEEB31" w14:textId="4D2025E5" w:rsidR="0041035C" w:rsidRDefault="0041035C" w:rsidP="0041035C">
      <w:pPr>
        <w:pStyle w:val="LO-Normal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Microsoft MCSE </w:t>
      </w:r>
      <w:r w:rsidR="00A54BCC">
        <w:rPr>
          <w:rFonts w:asciiTheme="minorHAnsi" w:hAnsiTheme="minorHAnsi" w:cstheme="minorHAnsi"/>
          <w:sz w:val="22"/>
          <w:szCs w:val="22"/>
        </w:rPr>
        <w:t>2000</w:t>
      </w:r>
    </w:p>
    <w:p w14:paraId="655AB056" w14:textId="77777777" w:rsidR="00434133" w:rsidRPr="00B71D3F" w:rsidRDefault="00434133" w:rsidP="00434133">
      <w:pPr>
        <w:pStyle w:val="LO-Normal"/>
        <w:ind w:left="720"/>
        <w:rPr>
          <w:rFonts w:asciiTheme="minorHAnsi" w:hAnsiTheme="minorHAnsi" w:cstheme="minorHAnsi"/>
          <w:sz w:val="22"/>
          <w:szCs w:val="22"/>
        </w:rPr>
      </w:pPr>
    </w:p>
    <w:p w14:paraId="0121FEE5" w14:textId="77777777" w:rsidR="0041035C" w:rsidRPr="00B71D3F" w:rsidRDefault="0041035C" w:rsidP="0041035C">
      <w:pPr>
        <w:pStyle w:val="LO-Normal"/>
        <w:rPr>
          <w:rFonts w:asciiTheme="minorHAnsi" w:hAnsiTheme="minorHAnsi" w:cstheme="minorHAnsi"/>
          <w:sz w:val="22"/>
          <w:szCs w:val="22"/>
        </w:rPr>
      </w:pPr>
    </w:p>
    <w:p w14:paraId="11F02282" w14:textId="6E208CD6" w:rsidR="0041035C" w:rsidRDefault="0041035C" w:rsidP="0041035C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1D3F">
        <w:rPr>
          <w:rFonts w:asciiTheme="minorHAnsi" w:hAnsiTheme="minorHAnsi" w:cstheme="minorHAnsi"/>
          <w:b/>
          <w:sz w:val="22"/>
          <w:szCs w:val="22"/>
          <w:u w:val="single"/>
        </w:rPr>
        <w:t xml:space="preserve">TECHNICAL SKILLS </w:t>
      </w:r>
    </w:p>
    <w:p w14:paraId="1BB5C90C" w14:textId="700B31E5" w:rsidR="00940458" w:rsidRDefault="00940458" w:rsidP="00940458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performing forensic imaging using Paladin, EnCase, EnCase Imager, and FTK Imager.</w:t>
      </w:r>
    </w:p>
    <w:p w14:paraId="71C7DEA8" w14:textId="7886067D" w:rsidR="00940458" w:rsidRPr="00940458" w:rsidRDefault="00940458" w:rsidP="00940458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with ransomware decryption (</w:t>
      </w:r>
      <w:proofErr w:type="spellStart"/>
      <w:r>
        <w:rPr>
          <w:rFonts w:asciiTheme="minorHAnsi" w:hAnsiTheme="minorHAnsi" w:cstheme="minorHAnsi"/>
          <w:sz w:val="22"/>
          <w:szCs w:val="22"/>
        </w:rPr>
        <w:t>Dridex</w:t>
      </w:r>
      <w:proofErr w:type="spellEnd"/>
      <w:r>
        <w:rPr>
          <w:rFonts w:asciiTheme="minorHAnsi" w:hAnsiTheme="minorHAnsi" w:cstheme="minorHAnsi"/>
          <w:sz w:val="22"/>
          <w:szCs w:val="22"/>
        </w:rPr>
        <w:t>) and sanitization of data to be provided to users.</w:t>
      </w:r>
    </w:p>
    <w:p w14:paraId="44687D9D" w14:textId="48B3E39E" w:rsidR="0041035C" w:rsidRDefault="001753BD" w:rsidP="0041035C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expertise in workstations deployment</w:t>
      </w:r>
      <w:r w:rsidR="00940458">
        <w:rPr>
          <w:rFonts w:asciiTheme="minorHAnsi" w:hAnsiTheme="minorHAnsi" w:cstheme="minorHAnsi"/>
          <w:sz w:val="22"/>
          <w:szCs w:val="22"/>
        </w:rPr>
        <w:t>s</w:t>
      </w:r>
      <w:r w:rsidR="00B82AC4">
        <w:rPr>
          <w:rFonts w:asciiTheme="minorHAnsi" w:hAnsiTheme="minorHAnsi" w:cstheme="minorHAnsi"/>
          <w:sz w:val="22"/>
          <w:szCs w:val="22"/>
        </w:rPr>
        <w:t>.</w:t>
      </w:r>
    </w:p>
    <w:p w14:paraId="13E0B1AA" w14:textId="3A791BD8" w:rsidR="001753BD" w:rsidRDefault="001753BD" w:rsidP="00663EA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Active Directory expertise, users and groups management.</w:t>
      </w:r>
    </w:p>
    <w:p w14:paraId="532E04D6" w14:textId="78B5DA48" w:rsidR="00775CB1" w:rsidRDefault="00775CB1" w:rsidP="00663EA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Junior server administrator, MS Server 2008 to 2019.</w:t>
      </w:r>
    </w:p>
    <w:p w14:paraId="7383E893" w14:textId="3398F583" w:rsidR="00BC6D53" w:rsidRPr="00663EA9" w:rsidRDefault="00BC6D53" w:rsidP="00663EA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bookmarkStart w:id="0" w:name="_Hlk40356480"/>
      <w:r>
        <w:rPr>
          <w:rFonts w:asciiTheme="minorHAnsi" w:hAnsiTheme="minorHAnsi" w:cstheme="minorHAnsi"/>
          <w:sz w:val="22"/>
          <w:szCs w:val="22"/>
        </w:rPr>
        <w:t>Manage deployment of windows machines with SCCM in enterprise environment.</w:t>
      </w:r>
    </w:p>
    <w:bookmarkEnd w:id="0"/>
    <w:p w14:paraId="10F9066F" w14:textId="1D1637A3" w:rsidR="001753BD" w:rsidRDefault="00940458" w:rsidP="00663EA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depth knowledge</w:t>
      </w:r>
      <w:r w:rsidR="001753BD" w:rsidRPr="00B71D3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of</w:t>
      </w:r>
      <w:r w:rsidR="001753BD" w:rsidRPr="00B71D3F">
        <w:rPr>
          <w:rFonts w:asciiTheme="minorHAnsi" w:hAnsiTheme="minorHAnsi" w:cstheme="minorHAnsi"/>
          <w:sz w:val="22"/>
          <w:szCs w:val="22"/>
        </w:rPr>
        <w:t xml:space="preserve"> </w:t>
      </w:r>
      <w:r w:rsidR="001753BD">
        <w:rPr>
          <w:rFonts w:asciiTheme="minorHAnsi" w:hAnsiTheme="minorHAnsi" w:cstheme="minorHAnsi"/>
          <w:sz w:val="22"/>
          <w:szCs w:val="22"/>
        </w:rPr>
        <w:t xml:space="preserve">Windows </w:t>
      </w:r>
      <w:r w:rsidR="001753BD" w:rsidRPr="00B71D3F">
        <w:rPr>
          <w:rFonts w:asciiTheme="minorHAnsi" w:hAnsiTheme="minorHAnsi" w:cstheme="minorHAnsi"/>
          <w:sz w:val="22"/>
          <w:szCs w:val="22"/>
        </w:rPr>
        <w:t xml:space="preserve">ME, NT 4.0, </w:t>
      </w:r>
      <w:r w:rsidR="001753BD">
        <w:rPr>
          <w:rFonts w:asciiTheme="minorHAnsi" w:hAnsiTheme="minorHAnsi" w:cstheme="minorHAnsi"/>
          <w:sz w:val="22"/>
          <w:szCs w:val="22"/>
        </w:rPr>
        <w:t xml:space="preserve">XP, </w:t>
      </w:r>
      <w:r w:rsidR="001753BD" w:rsidRPr="00B71D3F">
        <w:rPr>
          <w:rFonts w:asciiTheme="minorHAnsi" w:hAnsiTheme="minorHAnsi" w:cstheme="minorHAnsi"/>
          <w:sz w:val="22"/>
          <w:szCs w:val="22"/>
        </w:rPr>
        <w:t>2000 Workstation and Server</w:t>
      </w:r>
      <w:r w:rsidR="001753BD">
        <w:rPr>
          <w:rFonts w:asciiTheme="minorHAnsi" w:hAnsiTheme="minorHAnsi" w:cstheme="minorHAnsi"/>
          <w:sz w:val="22"/>
          <w:szCs w:val="22"/>
        </w:rPr>
        <w:t>,</w:t>
      </w:r>
      <w:r w:rsidR="001753BD" w:rsidRPr="00B82AC4">
        <w:rPr>
          <w:rFonts w:asciiTheme="minorHAnsi" w:hAnsiTheme="minorHAnsi" w:cstheme="minorHAnsi"/>
          <w:sz w:val="22"/>
          <w:szCs w:val="22"/>
        </w:rPr>
        <w:t xml:space="preserve"> </w:t>
      </w:r>
      <w:r w:rsidR="001753BD">
        <w:rPr>
          <w:rFonts w:asciiTheme="minorHAnsi" w:hAnsiTheme="minorHAnsi" w:cstheme="minorHAnsi"/>
          <w:sz w:val="22"/>
          <w:szCs w:val="22"/>
        </w:rPr>
        <w:t>Windows 10.</w:t>
      </w:r>
    </w:p>
    <w:p w14:paraId="7A4BD23D" w14:textId="77777777" w:rsidR="00775CB1" w:rsidRPr="00B71D3F" w:rsidRDefault="00775CB1" w:rsidP="00775CB1">
      <w:pPr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Software knowledge in Operating Systems: Windows Family (Win 3.1, 95, 98, ME, NT 4.0, 2000 Pro and Server, Win</w:t>
      </w:r>
      <w:r>
        <w:rPr>
          <w:rFonts w:asciiTheme="minorHAnsi" w:hAnsiTheme="minorHAnsi" w:cstheme="minorHAnsi"/>
          <w:sz w:val="22"/>
          <w:szCs w:val="22"/>
        </w:rPr>
        <w:t>dows 2019 server</w:t>
      </w:r>
      <w:r w:rsidRPr="00B71D3F">
        <w:rPr>
          <w:rFonts w:asciiTheme="minorHAnsi" w:hAnsiTheme="minorHAnsi" w:cstheme="minorHAnsi"/>
          <w:sz w:val="22"/>
          <w:szCs w:val="22"/>
        </w:rPr>
        <w:t>, Windows 10), Linux, BSD.</w:t>
      </w:r>
    </w:p>
    <w:p w14:paraId="17CBA37E" w14:textId="5F5DF2B9" w:rsidR="00775CB1" w:rsidRPr="00775CB1" w:rsidRDefault="00775CB1" w:rsidP="00775CB1">
      <w:pPr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Software knowledge in Applications: VMware, Virtual Box, both Windows and Linux.</w:t>
      </w:r>
    </w:p>
    <w:p w14:paraId="77A7C633" w14:textId="5323ED96" w:rsidR="0041035C" w:rsidRPr="00B71D3F" w:rsidRDefault="00B71D3F" w:rsidP="0041035C">
      <w:pPr>
        <w:numPr>
          <w:ilvl w:val="0"/>
          <w:numId w:val="36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Experience in p</w:t>
      </w:r>
      <w:r w:rsidR="00B82AC4">
        <w:rPr>
          <w:rFonts w:asciiTheme="minorHAnsi" w:hAnsiTheme="minorHAnsi" w:cstheme="minorHAnsi"/>
          <w:sz w:val="22"/>
          <w:szCs w:val="22"/>
        </w:rPr>
        <w:t>artitioning,</w:t>
      </w:r>
      <w:r w:rsidR="0041035C" w:rsidRPr="00B71D3F">
        <w:rPr>
          <w:rFonts w:asciiTheme="minorHAnsi" w:hAnsiTheme="minorHAnsi" w:cstheme="minorHAnsi"/>
          <w:sz w:val="22"/>
          <w:szCs w:val="22"/>
        </w:rPr>
        <w:t xml:space="preserve"> </w:t>
      </w:r>
      <w:r w:rsidR="00B82AC4">
        <w:rPr>
          <w:rFonts w:asciiTheme="minorHAnsi" w:hAnsiTheme="minorHAnsi" w:cstheme="minorHAnsi"/>
          <w:sz w:val="22"/>
          <w:szCs w:val="22"/>
        </w:rPr>
        <w:t>f</w:t>
      </w:r>
      <w:r w:rsidR="0041035C" w:rsidRPr="00B71D3F">
        <w:rPr>
          <w:rFonts w:asciiTheme="minorHAnsi" w:hAnsiTheme="minorHAnsi" w:cstheme="minorHAnsi"/>
          <w:sz w:val="22"/>
          <w:szCs w:val="22"/>
        </w:rPr>
        <w:t>ormatting</w:t>
      </w:r>
      <w:r w:rsidR="00B82AC4">
        <w:rPr>
          <w:rFonts w:asciiTheme="minorHAnsi" w:hAnsiTheme="minorHAnsi" w:cstheme="minorHAnsi"/>
          <w:sz w:val="22"/>
          <w:szCs w:val="22"/>
        </w:rPr>
        <w:t xml:space="preserve"> and cloning </w:t>
      </w:r>
      <w:r w:rsidR="0041035C" w:rsidRPr="00B71D3F">
        <w:rPr>
          <w:rFonts w:asciiTheme="minorHAnsi" w:hAnsiTheme="minorHAnsi" w:cstheme="minorHAnsi"/>
          <w:sz w:val="22"/>
          <w:szCs w:val="22"/>
        </w:rPr>
        <w:t>Hard Disks.</w:t>
      </w:r>
    </w:p>
    <w:p w14:paraId="7A6B8E61" w14:textId="30AC90BD" w:rsidR="0041035C" w:rsidRPr="00B71D3F" w:rsidRDefault="00B71D3F" w:rsidP="0041035C">
      <w:pPr>
        <w:numPr>
          <w:ilvl w:val="0"/>
          <w:numId w:val="37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Proficient in providing p</w:t>
      </w:r>
      <w:r w:rsidR="0041035C" w:rsidRPr="00B71D3F">
        <w:rPr>
          <w:rFonts w:asciiTheme="minorHAnsi" w:hAnsiTheme="minorHAnsi" w:cstheme="minorHAnsi"/>
          <w:sz w:val="22"/>
          <w:szCs w:val="22"/>
        </w:rPr>
        <w:t>rinters and Networks</w:t>
      </w:r>
      <w:r w:rsidRPr="00B71D3F">
        <w:rPr>
          <w:rFonts w:asciiTheme="minorHAnsi" w:hAnsiTheme="minorHAnsi" w:cstheme="minorHAnsi"/>
          <w:sz w:val="22"/>
          <w:szCs w:val="22"/>
        </w:rPr>
        <w:t xml:space="preserve"> support. </w:t>
      </w:r>
    </w:p>
    <w:p w14:paraId="0B42292F" w14:textId="63ABC1E4" w:rsidR="0041035C" w:rsidRPr="00B71D3F" w:rsidRDefault="00B71D3F" w:rsidP="0041035C">
      <w:pPr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Familiar with </w:t>
      </w:r>
      <w:r w:rsidR="0041035C" w:rsidRPr="00B71D3F">
        <w:rPr>
          <w:rFonts w:asciiTheme="minorHAnsi" w:hAnsiTheme="minorHAnsi" w:cstheme="minorHAnsi"/>
          <w:sz w:val="22"/>
          <w:szCs w:val="22"/>
        </w:rPr>
        <w:t>Basic Computer Service Concepts and General PC Architecture.</w:t>
      </w:r>
    </w:p>
    <w:p w14:paraId="0432B2FD" w14:textId="632BAD87" w:rsidR="0041035C" w:rsidRDefault="00B71D3F" w:rsidP="0041035C">
      <w:pPr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="0041035C" w:rsidRPr="00B71D3F">
        <w:rPr>
          <w:rFonts w:asciiTheme="minorHAnsi" w:hAnsiTheme="minorHAnsi" w:cstheme="minorHAnsi"/>
          <w:sz w:val="22"/>
          <w:szCs w:val="22"/>
        </w:rPr>
        <w:t>Memory, Disk System, and Bus Architecture.</w:t>
      </w:r>
    </w:p>
    <w:p w14:paraId="1DAD0F87" w14:textId="77777777" w:rsidR="00434133" w:rsidRPr="00B71D3F" w:rsidRDefault="00434133" w:rsidP="0043413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A1BA75A" w14:textId="32359D91" w:rsidR="0041035C" w:rsidRDefault="0041035C" w:rsidP="0041035C">
      <w:pPr>
        <w:pStyle w:val="LO-Normal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EA8EE7" w14:textId="77777777" w:rsidR="00775CB1" w:rsidRPr="00B71D3F" w:rsidRDefault="00775CB1" w:rsidP="0041035C">
      <w:pPr>
        <w:pStyle w:val="LO-Normal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DA12CB3" w14:textId="7DE7D463" w:rsidR="0041035C" w:rsidRDefault="0041035C" w:rsidP="0041035C">
      <w:pPr>
        <w:pStyle w:val="LO-Normal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1D3F">
        <w:rPr>
          <w:rFonts w:asciiTheme="minorHAnsi" w:hAnsiTheme="minorHAnsi" w:cstheme="minorHAnsi"/>
          <w:b/>
          <w:sz w:val="22"/>
          <w:szCs w:val="22"/>
          <w:u w:val="single"/>
        </w:rPr>
        <w:t xml:space="preserve">PROFESSIONAL EXPERIENCE </w:t>
      </w:r>
    </w:p>
    <w:p w14:paraId="41CBCA95" w14:textId="42279045" w:rsidR="00D5351D" w:rsidRDefault="00D5351D" w:rsidP="0041035C">
      <w:pPr>
        <w:pStyle w:val="LO-Normal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7505627" w14:textId="73944114" w:rsidR="00D5351D" w:rsidRPr="00B71D3F" w:rsidRDefault="00D5351D" w:rsidP="00D535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LRS Consulting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  <w:r w:rsidR="006872E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>Sept</w:t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2019- </w:t>
      </w:r>
      <w:r w:rsidR="00434739">
        <w:rPr>
          <w:rFonts w:asciiTheme="minorHAnsi" w:hAnsiTheme="minorHAnsi" w:cstheme="minorHAnsi"/>
          <w:b/>
          <w:bCs/>
          <w:sz w:val="22"/>
          <w:szCs w:val="22"/>
        </w:rPr>
        <w:t>Feb</w:t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34739">
        <w:rPr>
          <w:rFonts w:asciiTheme="minorHAnsi" w:hAnsiTheme="minorHAnsi" w:cstheme="minorHAnsi"/>
          <w:b/>
          <w:bCs/>
          <w:sz w:val="22"/>
          <w:szCs w:val="22"/>
        </w:rPr>
        <w:t>2020</w:t>
      </w:r>
    </w:p>
    <w:p w14:paraId="60060C41" w14:textId="74DABC54" w:rsidR="00D5351D" w:rsidRDefault="006872E0" w:rsidP="00D5351D">
      <w:pPr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Forensic Engineer</w:t>
      </w:r>
    </w:p>
    <w:p w14:paraId="0677DF80" w14:textId="478C06B3" w:rsidR="00940458" w:rsidRPr="00940458" w:rsidRDefault="00940458" w:rsidP="00940458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Forensic imaging of laptops, deskt</w:t>
      </w:r>
      <w:r w:rsidR="00434133">
        <w:rPr>
          <w:rStyle w:val="StrongEmphasis"/>
          <w:rFonts w:asciiTheme="minorHAnsi" w:hAnsiTheme="minorHAnsi" w:cstheme="minorHAnsi"/>
          <w:b w:val="0"/>
          <w:sz w:val="22"/>
          <w:szCs w:val="22"/>
        </w:rPr>
        <w:t>ops and servers using Paladin bo</w:t>
      </w: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ot media, Tableau forensics bridges and EnCase and FTK Forensic imaging of laptops, desktops and servers using Paladin boot media, Tableau forensic tools.</w:t>
      </w:r>
    </w:p>
    <w:p w14:paraId="631114B8" w14:textId="7AB1B2ED" w:rsidR="00D5351D" w:rsidRPr="00176864" w:rsidRDefault="006872E0" w:rsidP="00D5351D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Us</w:t>
      </w:r>
      <w:r w:rsidR="00775CB1">
        <w:rPr>
          <w:rStyle w:val="StrongEmphasis"/>
          <w:rFonts w:asciiTheme="minorHAnsi" w:hAnsiTheme="minorHAnsi" w:cstheme="minorHAnsi"/>
          <w:b w:val="0"/>
          <w:sz w:val="22"/>
          <w:szCs w:val="22"/>
        </w:rPr>
        <w:t>ing</w:t>
      </w: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 forensics tools and investigative methods to find specific electronic data</w:t>
      </w:r>
      <w:r w:rsidR="00D5351D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2154C165" w14:textId="087A15BD" w:rsidR="00D5351D" w:rsidRPr="00176864" w:rsidRDefault="00775CB1" w:rsidP="00D5351D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Investigating</w:t>
      </w:r>
      <w:r w:rsidR="006872E0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 Internet use history, word processing documents, images, and other files</w:t>
      </w:r>
      <w:r w:rsidR="00D5351D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4B8BFE68" w14:textId="19BC7A74" w:rsidR="00D5351D" w:rsidRPr="00176864" w:rsidRDefault="006872E0" w:rsidP="00D5351D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Using technical skills to hunt for files and information that have been hidden, deleted or lost</w:t>
      </w:r>
      <w:r w:rsidR="00D5351D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54ABB6E5" w14:textId="0381D592" w:rsidR="00D5351D" w:rsidRDefault="006872E0" w:rsidP="00D5351D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Using expertise in a corporate setting to protect computers from infiltration, determining how a computer was broken into or recover lost files</w:t>
      </w:r>
      <w:r w:rsidR="00D5351D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.</w:t>
      </w:r>
    </w:p>
    <w:p w14:paraId="1DBA278F" w14:textId="77777777" w:rsidR="00940458" w:rsidRDefault="00940458" w:rsidP="00940458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Decryption of ransomware and sanitizing data.</w:t>
      </w:r>
    </w:p>
    <w:p w14:paraId="098C6874" w14:textId="77777777" w:rsidR="00940458" w:rsidRDefault="00940458" w:rsidP="00940458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Troubleshooting BIOS configuration issues for new systems that would not boot.</w:t>
      </w:r>
    </w:p>
    <w:p w14:paraId="26EAEE06" w14:textId="77777777" w:rsidR="00940458" w:rsidRDefault="00940458" w:rsidP="00940458">
      <w:pPr>
        <w:pStyle w:val="ListParagraph"/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</w:p>
    <w:p w14:paraId="5AA424DC" w14:textId="77777777" w:rsidR="006872E0" w:rsidRDefault="006872E0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F4C219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7655C02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BD7A1C8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73D30AC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F92AF5E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865913" w14:textId="77777777" w:rsidR="00434133" w:rsidRDefault="00434133" w:rsidP="006872E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86AB433" w14:textId="4EE96F45" w:rsidR="006872E0" w:rsidRPr="00B71D3F" w:rsidRDefault="006872E0" w:rsidP="006872E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Robert Half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July</w:t>
      </w:r>
      <w:r w:rsidR="00FF3B6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2019- August 2019</w:t>
      </w:r>
    </w:p>
    <w:p w14:paraId="31E1F59C" w14:textId="77777777" w:rsidR="001753BD" w:rsidRPr="001753BD" w:rsidRDefault="001753BD" w:rsidP="001753BD">
      <w:pPr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</w:pPr>
      <w:r w:rsidRPr="001753BD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Information Technology Specialist</w:t>
      </w:r>
    </w:p>
    <w:p w14:paraId="21CB32C0" w14:textId="7E9D9776" w:rsidR="006872E0" w:rsidRPr="00176864" w:rsidRDefault="001753BD" w:rsidP="006872E0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Assisted in the deployment of Dell Windows 10 machines</w:t>
      </w:r>
      <w:r w:rsidR="00775CB1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 (200+)</w:t>
      </w:r>
      <w:r w:rsidR="006872E0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0B66B3A3" w14:textId="4E9BCA71" w:rsidR="006872E0" w:rsidRPr="00176864" w:rsidRDefault="001753BD" w:rsidP="006872E0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Backing up data, reimaging workstations, setting up new user’s profiles</w:t>
      </w:r>
      <w:r w:rsidR="006872E0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7E063D6B" w14:textId="2448BC15" w:rsidR="006872E0" w:rsidRPr="00176864" w:rsidRDefault="001753BD" w:rsidP="006872E0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Mapping and configuring printers and scanners</w:t>
      </w:r>
      <w:r w:rsidR="006872E0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14:paraId="506F1D78" w14:textId="58399AC8" w:rsidR="006872E0" w:rsidRDefault="001753BD" w:rsidP="006872E0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Helpdesk support via phone and RDP</w:t>
      </w:r>
      <w:r w:rsidR="006872E0"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.</w:t>
      </w:r>
    </w:p>
    <w:p w14:paraId="34F3CCF7" w14:textId="62C048DE" w:rsidR="001753BD" w:rsidRPr="00176864" w:rsidRDefault="001753BD" w:rsidP="006872E0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sz w:val="22"/>
          <w:szCs w:val="22"/>
        </w:rPr>
        <w:t>Assisted in the deployment of new smartphones to end users.</w:t>
      </w:r>
    </w:p>
    <w:p w14:paraId="6B922EE2" w14:textId="77777777" w:rsidR="00434133" w:rsidRDefault="00434133" w:rsidP="00176864">
      <w:p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</w:p>
    <w:p w14:paraId="20CCE8BF" w14:textId="77777777" w:rsidR="00434133" w:rsidRDefault="00434133" w:rsidP="00176864">
      <w:p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</w:p>
    <w:p w14:paraId="60950920" w14:textId="621D8039" w:rsidR="00176864" w:rsidRPr="00B71D3F" w:rsidRDefault="00176864" w:rsidP="001768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Redlands Unified School District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May 2019- May 2019</w:t>
      </w:r>
    </w:p>
    <w:p w14:paraId="662A3934" w14:textId="7CE15D9F" w:rsidR="00176864" w:rsidRDefault="00176864" w:rsidP="00176864">
      <w:pPr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Information Technology Specialist</w:t>
      </w:r>
    </w:p>
    <w:p w14:paraId="49245577" w14:textId="62C20082" w:rsidR="00176864" w:rsidRP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Assisted with the support of the CAASPP testing. Testing requires a great degree of personal tact, the ability to interpret and prioritize work assignments amidst constant interruptions, effective and professional communication, and sensitivity to confidentiality issues. </w:t>
      </w:r>
    </w:p>
    <w:p w14:paraId="11EF8788" w14:textId="39A176E5" w:rsid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Responsible for the preparation, deployment, and troubleshooting of computers and networks within RUSD. </w:t>
      </w:r>
    </w:p>
    <w:p w14:paraId="025B0031" w14:textId="5E02A4D2" w:rsidR="00BC6D53" w:rsidRPr="00BC6D53" w:rsidRDefault="00BC6D53" w:rsidP="00BC6D53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deployment of windows machines with SCCM in enterprise environment.</w:t>
      </w:r>
    </w:p>
    <w:p w14:paraId="2D2F22F5" w14:textId="77777777" w:rsidR="00176864" w:rsidRP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Resolved issues for staff, student Windows, and Office 365 accounts. </w:t>
      </w:r>
    </w:p>
    <w:p w14:paraId="045CCD7A" w14:textId="77777777" w:rsidR="00176864" w:rsidRP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Imaged, installed, and supported many Windows 7/8/10 workstations.</w:t>
      </w:r>
    </w:p>
    <w:p w14:paraId="774364D5" w14:textId="77777777" w:rsidR="00176864" w:rsidRP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Monitored and assisted in troubleshooting both wired and wireless technologies at multiple</w:t>
      </w:r>
    </w:p>
    <w:p w14:paraId="6F804353" w14:textId="77777777" w:rsidR="00176864" w:rsidRP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school campuses.</w:t>
      </w:r>
    </w:p>
    <w:p w14:paraId="6CD1A5E1" w14:textId="09985E01" w:rsidR="00176864" w:rsidRDefault="00176864" w:rsidP="00176864">
      <w:pPr>
        <w:pStyle w:val="ListParagraph"/>
        <w:numPr>
          <w:ilvl w:val="0"/>
          <w:numId w:val="46"/>
        </w:num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  <w:r w:rsidRPr="00176864">
        <w:rPr>
          <w:rStyle w:val="StrongEmphasis"/>
          <w:rFonts w:asciiTheme="minorHAnsi" w:hAnsiTheme="minorHAnsi" w:cstheme="minorHAnsi"/>
          <w:b w:val="0"/>
          <w:sz w:val="22"/>
          <w:szCs w:val="22"/>
        </w:rPr>
        <w:t>Repaired and assisted with iPads, classroom audio/video systems, document, cameras, printers, projectors, and many other programs, technologies, and peripherals utilized in classrooms.</w:t>
      </w:r>
    </w:p>
    <w:p w14:paraId="34D09DC4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</w:p>
    <w:p w14:paraId="5AAF6744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sz w:val="22"/>
          <w:szCs w:val="22"/>
        </w:rPr>
      </w:pPr>
    </w:p>
    <w:p w14:paraId="440F9CFA" w14:textId="052C2C1C" w:rsidR="0041035C" w:rsidRPr="00B71D3F" w:rsidRDefault="0041035C" w:rsidP="0041035C">
      <w:p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b/>
          <w:bCs/>
          <w:sz w:val="22"/>
          <w:szCs w:val="22"/>
        </w:rPr>
        <w:t>Charter Communications</w:t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="00FF3B65">
        <w:rPr>
          <w:rStyle w:val="StrongEmphasis"/>
          <w:rFonts w:asciiTheme="minorHAnsi" w:hAnsiTheme="minorHAnsi" w:cstheme="minorHAnsi"/>
          <w:sz w:val="22"/>
          <w:szCs w:val="22"/>
        </w:rPr>
        <w:t xml:space="preserve">   </w:t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 xml:space="preserve">  Nov 2005-Apr 2019</w:t>
      </w:r>
    </w:p>
    <w:p w14:paraId="2605EA9B" w14:textId="11CD11AC" w:rsidR="0041035C" w:rsidRPr="00B71D3F" w:rsidRDefault="00A54BCC" w:rsidP="0041035C">
      <w:pPr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Broadband Senior Tech IV</w:t>
      </w:r>
      <w:r w:rsidR="0041035C"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 xml:space="preserve"> </w:t>
      </w:r>
    </w:p>
    <w:p w14:paraId="4C05F03C" w14:textId="0CF1DB6B" w:rsidR="0041035C" w:rsidRPr="00B71D3F" w:rsidRDefault="0041035C" w:rsidP="0041035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Install and troubleshoot cable</w:t>
      </w:r>
      <w:r w:rsidR="00B82AC4">
        <w:rPr>
          <w:rFonts w:asciiTheme="minorHAnsi" w:hAnsiTheme="minorHAnsi" w:cstheme="minorHAnsi"/>
          <w:sz w:val="22"/>
          <w:szCs w:val="22"/>
        </w:rPr>
        <w:t xml:space="preserve"> TV, phone,</w:t>
      </w:r>
      <w:r w:rsidRPr="00B71D3F">
        <w:rPr>
          <w:rFonts w:asciiTheme="minorHAnsi" w:hAnsiTheme="minorHAnsi" w:cstheme="minorHAnsi"/>
          <w:sz w:val="22"/>
          <w:szCs w:val="22"/>
        </w:rPr>
        <w:t xml:space="preserve"> and internet</w:t>
      </w:r>
      <w:r w:rsidR="00B82AC4">
        <w:rPr>
          <w:rFonts w:asciiTheme="minorHAnsi" w:hAnsiTheme="minorHAnsi" w:cstheme="minorHAnsi"/>
          <w:sz w:val="22"/>
          <w:szCs w:val="22"/>
        </w:rPr>
        <w:t xml:space="preserve"> in</w:t>
      </w:r>
      <w:r w:rsidRPr="00B71D3F">
        <w:rPr>
          <w:rFonts w:asciiTheme="minorHAnsi" w:hAnsiTheme="minorHAnsi" w:cstheme="minorHAnsi"/>
          <w:sz w:val="22"/>
          <w:szCs w:val="22"/>
        </w:rPr>
        <w:t xml:space="preserve"> residential and business accounts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62D4556F" w14:textId="51282A76" w:rsidR="0041035C" w:rsidRPr="00B71D3F" w:rsidRDefault="0041035C" w:rsidP="0041035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Performed cable creations and terminate cables as needed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79E0DEE3" w14:textId="5FE0E117" w:rsidR="0041035C" w:rsidRPr="00B71D3F" w:rsidRDefault="0041035C" w:rsidP="0041035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Experience with Cat 5, Cat 6, and RJ45 cables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C55E43" w14:textId="6C71AC03" w:rsidR="0041035C" w:rsidRPr="00B71D3F" w:rsidRDefault="0041035C" w:rsidP="0041035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Installed</w:t>
      </w:r>
      <w:r w:rsidR="00B82AC4">
        <w:rPr>
          <w:rFonts w:asciiTheme="minorHAnsi" w:hAnsiTheme="minorHAnsi" w:cstheme="minorHAnsi"/>
          <w:sz w:val="22"/>
          <w:szCs w:val="22"/>
        </w:rPr>
        <w:t xml:space="preserve"> and troubleshoot</w:t>
      </w:r>
      <w:r w:rsidRPr="00B71D3F">
        <w:rPr>
          <w:rFonts w:asciiTheme="minorHAnsi" w:hAnsiTheme="minorHAnsi" w:cstheme="minorHAnsi"/>
          <w:sz w:val="22"/>
          <w:szCs w:val="22"/>
        </w:rPr>
        <w:t xml:space="preserve"> routers and configured network connectivity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33C531" w14:textId="30CABAEC" w:rsidR="0041035C" w:rsidRPr="00B71D3F" w:rsidRDefault="0041035C" w:rsidP="0041035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Familiarity with TCP/IP protocols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21280E" w14:textId="77777777" w:rsidR="00434133" w:rsidRDefault="00434133" w:rsidP="0041035C">
      <w:pPr>
        <w:rPr>
          <w:rStyle w:val="StrongEmphasis"/>
          <w:rFonts w:asciiTheme="minorHAnsi" w:hAnsiTheme="minorHAnsi" w:cstheme="minorHAnsi"/>
          <w:sz w:val="22"/>
          <w:szCs w:val="22"/>
        </w:rPr>
      </w:pPr>
    </w:p>
    <w:p w14:paraId="73091199" w14:textId="77777777" w:rsidR="00434133" w:rsidRDefault="00434133" w:rsidP="0041035C">
      <w:pPr>
        <w:rPr>
          <w:rStyle w:val="StrongEmphasis"/>
          <w:rFonts w:asciiTheme="minorHAnsi" w:hAnsiTheme="minorHAnsi" w:cstheme="minorHAnsi"/>
          <w:sz w:val="22"/>
          <w:szCs w:val="22"/>
        </w:rPr>
      </w:pPr>
    </w:p>
    <w:p w14:paraId="5222B209" w14:textId="0AA4D24A" w:rsidR="0041035C" w:rsidRPr="00B71D3F" w:rsidRDefault="0041035C" w:rsidP="0041035C">
      <w:pPr>
        <w:rPr>
          <w:rFonts w:asciiTheme="minorHAnsi" w:hAnsiTheme="minorHAnsi" w:cstheme="minorHAnsi"/>
          <w:sz w:val="22"/>
          <w:szCs w:val="22"/>
        </w:rPr>
      </w:pP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>Self-employed</w:t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ab/>
      </w:r>
      <w:r w:rsidR="00FF3B65">
        <w:rPr>
          <w:rStyle w:val="StrongEmphasis"/>
          <w:rFonts w:asciiTheme="minorHAnsi" w:hAnsiTheme="minorHAnsi" w:cstheme="minorHAnsi"/>
          <w:sz w:val="22"/>
          <w:szCs w:val="22"/>
        </w:rPr>
        <w:tab/>
        <w:t xml:space="preserve"> </w:t>
      </w:r>
      <w:r w:rsidR="00A54BCC">
        <w:rPr>
          <w:rStyle w:val="StrongEmphasis"/>
          <w:rFonts w:asciiTheme="minorHAnsi" w:hAnsiTheme="minorHAnsi" w:cstheme="minorHAnsi"/>
          <w:sz w:val="22"/>
          <w:szCs w:val="22"/>
        </w:rPr>
        <w:t>Sept 2002 to Apr 2019</w:t>
      </w:r>
    </w:p>
    <w:p w14:paraId="1814D3BF" w14:textId="3F100E98" w:rsidR="0041035C" w:rsidRPr="00B71D3F" w:rsidRDefault="0041035C" w:rsidP="0041035C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Computer Repair Technician</w:t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</w:p>
    <w:p w14:paraId="720BFD02" w14:textId="0EA50469" w:rsidR="0041035C" w:rsidRPr="00B71D3F" w:rsidRDefault="0041035C" w:rsidP="0041035C">
      <w:pPr>
        <w:pStyle w:val="ListParagraph"/>
        <w:numPr>
          <w:ilvl w:val="0"/>
          <w:numId w:val="44"/>
        </w:numPr>
        <w:rPr>
          <w:rStyle w:val="StrongEmphasis"/>
          <w:rFonts w:asciiTheme="minorHAnsi" w:hAnsiTheme="minorHAnsi" w:cstheme="minorHAnsi"/>
          <w:bCs w:val="0"/>
          <w:sz w:val="22"/>
          <w:szCs w:val="22"/>
        </w:rPr>
      </w:pPr>
      <w:r w:rsidRPr="00B71D3F">
        <w:rPr>
          <w:rStyle w:val="StrongEmphasis"/>
          <w:rFonts w:asciiTheme="minorHAnsi" w:hAnsiTheme="minorHAnsi" w:cstheme="minorHAnsi"/>
          <w:b w:val="0"/>
          <w:sz w:val="22"/>
          <w:szCs w:val="22"/>
        </w:rPr>
        <w:t xml:space="preserve">Install, troubleshoot, and repair PC’s, Macs. Install Windows, Mac and Linux OSes. </w:t>
      </w:r>
    </w:p>
    <w:p w14:paraId="6ED7C957" w14:textId="66F091B5" w:rsidR="00A54BCC" w:rsidRDefault="00A54BCC" w:rsidP="0041035C">
      <w:pPr>
        <w:numPr>
          <w:ilvl w:val="0"/>
          <w:numId w:val="4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Eighteen</w:t>
      </w:r>
      <w:r w:rsidR="0041035C" w:rsidRPr="00B71D3F">
        <w:rPr>
          <w:rFonts w:asciiTheme="minorHAnsi" w:hAnsiTheme="minorHAnsi" w:cstheme="minorHAnsi"/>
          <w:sz w:val="22"/>
          <w:szCs w:val="22"/>
        </w:rPr>
        <w:t xml:space="preserve"> </w:t>
      </w:r>
      <w:r w:rsidR="00FF3B65" w:rsidRPr="00B71D3F">
        <w:rPr>
          <w:rFonts w:asciiTheme="minorHAnsi" w:hAnsiTheme="minorHAnsi" w:cstheme="minorHAnsi"/>
          <w:sz w:val="22"/>
          <w:szCs w:val="22"/>
        </w:rPr>
        <w:t>years’ experience</w:t>
      </w:r>
      <w:r w:rsidR="0041035C" w:rsidRPr="00B71D3F">
        <w:rPr>
          <w:rFonts w:asciiTheme="minorHAnsi" w:hAnsiTheme="minorHAnsi" w:cstheme="minorHAnsi"/>
          <w:sz w:val="22"/>
          <w:szCs w:val="22"/>
        </w:rPr>
        <w:t xml:space="preserve"> in computers.</w:t>
      </w:r>
    </w:p>
    <w:p w14:paraId="6BA6DE13" w14:textId="1CB28F1C" w:rsidR="0041035C" w:rsidRPr="00A54BCC" w:rsidRDefault="0041035C" w:rsidP="00A54BCC">
      <w:pPr>
        <w:numPr>
          <w:ilvl w:val="0"/>
          <w:numId w:val="4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 Knowledge in building, repairing, troubleshooting PCs.</w:t>
      </w:r>
    </w:p>
    <w:p w14:paraId="37DAC899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ED05702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7FACAAE" w14:textId="77777777" w:rsidR="00E268EA" w:rsidRDefault="00E268EA" w:rsidP="0041035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CEA9FBE" w14:textId="77777777" w:rsidR="00E268EA" w:rsidRDefault="00E268EA" w:rsidP="0041035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DC2F97" w14:textId="77777777" w:rsidR="00E268EA" w:rsidRDefault="00E268EA" w:rsidP="0041035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2443CE" w14:textId="2FFF2932" w:rsidR="0041035C" w:rsidRPr="00B71D3F" w:rsidRDefault="0041035C" w:rsidP="0041035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71D3F">
        <w:rPr>
          <w:rFonts w:asciiTheme="minorHAnsi" w:hAnsiTheme="minorHAnsi" w:cstheme="minorHAnsi"/>
          <w:b/>
          <w:bCs/>
          <w:sz w:val="22"/>
          <w:szCs w:val="22"/>
        </w:rPr>
        <w:t>Palm Springs Unified School District</w:t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Start"/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Apr</w:t>
      </w:r>
      <w:proofErr w:type="gramEnd"/>
      <w:r w:rsidR="00B71D3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>2002 to Sept 2002</w:t>
      </w:r>
    </w:p>
    <w:p w14:paraId="4349ED6F" w14:textId="77777777" w:rsidR="0041035C" w:rsidRPr="00B71D3F" w:rsidRDefault="0041035C" w:rsidP="0041035C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Computer Technician</w:t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</w:p>
    <w:p w14:paraId="25F2B19E" w14:textId="0F90604A" w:rsidR="00277767" w:rsidRPr="00B71D3F" w:rsidRDefault="0041035C" w:rsidP="0041035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Assist teachers and students with </w:t>
      </w:r>
      <w:r w:rsidR="00277767" w:rsidRPr="00B71D3F">
        <w:rPr>
          <w:rFonts w:asciiTheme="minorHAnsi" w:hAnsiTheme="minorHAnsi" w:cstheme="minorHAnsi"/>
          <w:sz w:val="22"/>
          <w:szCs w:val="22"/>
        </w:rPr>
        <w:t>PC/Mac issues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="00277767" w:rsidRPr="00B71D3F">
        <w:rPr>
          <w:rFonts w:asciiTheme="minorHAnsi" w:hAnsiTheme="minorHAnsi" w:cstheme="minorHAnsi"/>
          <w:sz w:val="22"/>
          <w:szCs w:val="22"/>
        </w:rPr>
        <w:t xml:space="preserve"> 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1BED03" w14:textId="0132A92A" w:rsidR="00277767" w:rsidRPr="00B71D3F" w:rsidRDefault="00277767" w:rsidP="0041035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Installed and configured printers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12C78D" w14:textId="2F418FB4" w:rsidR="00277767" w:rsidRPr="00B71D3F" w:rsidRDefault="00277767" w:rsidP="0041035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Performed data backups and recovery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06268CA0" w14:textId="02F9410F" w:rsidR="0041035C" w:rsidRPr="00B71D3F" w:rsidRDefault="00277767" w:rsidP="0041035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Imaged and deployed Windows workstations with GHOST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ABEE8E" w14:textId="260E0597" w:rsidR="00277767" w:rsidRPr="00B71D3F" w:rsidRDefault="0041035C" w:rsidP="0041035C">
      <w:pPr>
        <w:numPr>
          <w:ilvl w:val="0"/>
          <w:numId w:val="4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 xml:space="preserve">Assisted in classroom setup </w:t>
      </w:r>
      <w:r w:rsidR="00277767" w:rsidRPr="00B71D3F">
        <w:rPr>
          <w:rFonts w:asciiTheme="minorHAnsi" w:hAnsiTheme="minorHAnsi" w:cstheme="minorHAnsi"/>
          <w:sz w:val="22"/>
          <w:szCs w:val="22"/>
        </w:rPr>
        <w:t xml:space="preserve">such as: </w:t>
      </w:r>
      <w:r w:rsidRPr="00B71D3F">
        <w:rPr>
          <w:rFonts w:asciiTheme="minorHAnsi" w:hAnsiTheme="minorHAnsi" w:cstheme="minorHAnsi"/>
          <w:sz w:val="22"/>
          <w:szCs w:val="22"/>
        </w:rPr>
        <w:t xml:space="preserve">software </w:t>
      </w:r>
      <w:r w:rsidR="00277767" w:rsidRPr="00B71D3F">
        <w:rPr>
          <w:rFonts w:asciiTheme="minorHAnsi" w:hAnsiTheme="minorHAnsi" w:cstheme="minorHAnsi"/>
          <w:sz w:val="22"/>
          <w:szCs w:val="22"/>
        </w:rPr>
        <w:t>installs</w:t>
      </w:r>
      <w:r w:rsidRPr="00B71D3F">
        <w:rPr>
          <w:rFonts w:asciiTheme="minorHAnsi" w:hAnsiTheme="minorHAnsi" w:cstheme="minorHAnsi"/>
          <w:sz w:val="22"/>
          <w:szCs w:val="22"/>
        </w:rPr>
        <w:t xml:space="preserve"> and LAN</w:t>
      </w:r>
      <w:r w:rsidR="00277767" w:rsidRPr="00B71D3F">
        <w:rPr>
          <w:rFonts w:asciiTheme="minorHAnsi" w:hAnsiTheme="minorHAnsi" w:cstheme="minorHAnsi"/>
          <w:sz w:val="22"/>
          <w:szCs w:val="22"/>
        </w:rPr>
        <w:t>/WAN</w:t>
      </w:r>
      <w:r w:rsidRPr="00B71D3F">
        <w:rPr>
          <w:rFonts w:asciiTheme="minorHAnsi" w:hAnsiTheme="minorHAnsi" w:cstheme="minorHAnsi"/>
          <w:sz w:val="22"/>
          <w:szCs w:val="22"/>
        </w:rPr>
        <w:t xml:space="preserve"> setup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1C09A1B2" w14:textId="0D8D852D" w:rsidR="0041035C" w:rsidRPr="00B71D3F" w:rsidRDefault="00277767" w:rsidP="0041035C">
      <w:pPr>
        <w:numPr>
          <w:ilvl w:val="0"/>
          <w:numId w:val="4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B</w:t>
      </w:r>
      <w:r w:rsidR="0041035C" w:rsidRPr="00B71D3F">
        <w:rPr>
          <w:rFonts w:asciiTheme="minorHAnsi" w:hAnsiTheme="minorHAnsi" w:cstheme="minorHAnsi"/>
          <w:sz w:val="22"/>
          <w:szCs w:val="22"/>
        </w:rPr>
        <w:t xml:space="preserve">uilt file server for classroom. </w:t>
      </w:r>
    </w:p>
    <w:p w14:paraId="229D8904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E2DA616" w14:textId="77777777" w:rsidR="00434133" w:rsidRDefault="00434133" w:rsidP="0041035C">
      <w:pPr>
        <w:rPr>
          <w:rStyle w:val="StrongEmphasis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73A8551" w14:textId="6282C784" w:rsidR="0041035C" w:rsidRPr="00B71D3F" w:rsidRDefault="0041035C" w:rsidP="0041035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71D3F">
        <w:rPr>
          <w:rFonts w:asciiTheme="minorHAnsi" w:hAnsiTheme="minorHAnsi" w:cstheme="minorHAnsi"/>
          <w:b/>
          <w:bCs/>
          <w:sz w:val="22"/>
          <w:szCs w:val="22"/>
        </w:rPr>
        <w:t>Washington Mutual</w:t>
      </w:r>
      <w:r w:rsidR="00176864">
        <w:rPr>
          <w:rFonts w:asciiTheme="minorHAnsi" w:hAnsiTheme="minorHAnsi" w:cstheme="minorHAnsi"/>
          <w:b/>
          <w:bCs/>
          <w:sz w:val="22"/>
          <w:szCs w:val="22"/>
        </w:rPr>
        <w:t>- Aquent</w:t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71D3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Oct </w:t>
      </w:r>
      <w:r w:rsidR="00A54BCC">
        <w:rPr>
          <w:rStyle w:val="StrongEmphasis"/>
          <w:rFonts w:asciiTheme="minorHAnsi" w:hAnsiTheme="minorHAnsi" w:cstheme="minorHAnsi"/>
          <w:sz w:val="22"/>
          <w:szCs w:val="22"/>
        </w:rPr>
        <w:t>2002 to Feb</w:t>
      </w:r>
      <w:r w:rsidRPr="00B71D3F">
        <w:rPr>
          <w:rStyle w:val="StrongEmphasis"/>
          <w:rFonts w:asciiTheme="minorHAnsi" w:hAnsiTheme="minorHAnsi" w:cstheme="minorHAnsi"/>
          <w:sz w:val="22"/>
          <w:szCs w:val="22"/>
        </w:rPr>
        <w:t xml:space="preserve"> 2003</w:t>
      </w:r>
    </w:p>
    <w:p w14:paraId="0B193E4F" w14:textId="7F0ADA7D" w:rsidR="0041035C" w:rsidRPr="00B71D3F" w:rsidRDefault="0041035C" w:rsidP="0041035C">
      <w:pPr>
        <w:rPr>
          <w:rFonts w:asciiTheme="minorHAnsi" w:hAnsiTheme="minorHAnsi" w:cstheme="minorHAnsi"/>
          <w:b/>
          <w:i/>
          <w:sz w:val="22"/>
          <w:szCs w:val="22"/>
        </w:rPr>
      </w:pPr>
      <w:bookmarkStart w:id="1" w:name="_Hlk13680617"/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 xml:space="preserve">Information Technology Specialist </w:t>
      </w:r>
      <w:bookmarkEnd w:id="1"/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>(Contractor)</w:t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  <w:r w:rsidRPr="00B71D3F">
        <w:rPr>
          <w:rStyle w:val="StrongEmphasis"/>
          <w:rFonts w:asciiTheme="minorHAnsi" w:hAnsiTheme="minorHAnsi" w:cstheme="minorHAnsi"/>
          <w:b w:val="0"/>
          <w:i/>
          <w:sz w:val="22"/>
          <w:szCs w:val="22"/>
        </w:rPr>
        <w:tab/>
      </w:r>
    </w:p>
    <w:p w14:paraId="627813EB" w14:textId="276CF531" w:rsidR="0041035C" w:rsidRPr="00B71D3F" w:rsidRDefault="0041035C" w:rsidP="0041035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Installed and replaced desktop with laptops at their California branches.</w:t>
      </w:r>
    </w:p>
    <w:p w14:paraId="1A072D3F" w14:textId="363B8FF2" w:rsidR="0041035C" w:rsidRPr="00B71D3F" w:rsidRDefault="00277767" w:rsidP="0041035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Installed printers and provided tech support on hardware/software as needed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758498F4" w14:textId="2716F180" w:rsidR="00277767" w:rsidRPr="00B71D3F" w:rsidRDefault="00277767" w:rsidP="0041035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Imaged and deployed Windows workstations</w:t>
      </w:r>
      <w:r w:rsidR="00176864">
        <w:rPr>
          <w:rFonts w:asciiTheme="minorHAnsi" w:hAnsiTheme="minorHAnsi" w:cstheme="minorHAnsi"/>
          <w:sz w:val="22"/>
          <w:szCs w:val="22"/>
        </w:rPr>
        <w:t>.</w:t>
      </w:r>
    </w:p>
    <w:p w14:paraId="03E94EB9" w14:textId="67AE5C47" w:rsidR="00277767" w:rsidRPr="00B71D3F" w:rsidRDefault="00277767" w:rsidP="0041035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Performed data migration, backup and recovery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DE59EE" w14:textId="77777777" w:rsidR="00434133" w:rsidRDefault="00277767" w:rsidP="0094045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B71D3F">
        <w:rPr>
          <w:rFonts w:asciiTheme="minorHAnsi" w:hAnsiTheme="minorHAnsi" w:cstheme="minorHAnsi"/>
          <w:sz w:val="22"/>
          <w:szCs w:val="22"/>
        </w:rPr>
        <w:t>Assist with any end users’ account issue</w:t>
      </w:r>
      <w:r w:rsidR="00176864">
        <w:rPr>
          <w:rFonts w:asciiTheme="minorHAnsi" w:hAnsiTheme="minorHAnsi" w:cstheme="minorHAnsi"/>
          <w:sz w:val="22"/>
          <w:szCs w:val="22"/>
        </w:rPr>
        <w:t>.</w:t>
      </w:r>
      <w:r w:rsidRPr="00B71D3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4AC138" w14:textId="77777777" w:rsidR="00583A57" w:rsidRDefault="00583A57" w:rsidP="00434133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302065F2" w14:textId="77777777" w:rsidR="00583A57" w:rsidRDefault="00583A57" w:rsidP="00434133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3F828379" w14:textId="28E33977" w:rsidR="00940458" w:rsidRPr="00583A57" w:rsidRDefault="00434133" w:rsidP="00434133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  <w:r w:rsidRPr="00583A57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</w:p>
    <w:p w14:paraId="69A26A69" w14:textId="77777777" w:rsidR="00434133" w:rsidRPr="00434133" w:rsidRDefault="00434133" w:rsidP="00434133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>French: first grade to eighth grade.</w:t>
      </w:r>
    </w:p>
    <w:p w14:paraId="16D92673" w14:textId="77777777" w:rsidR="00434133" w:rsidRPr="00434133" w:rsidRDefault="00434133" w:rsidP="00434133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>Portuguese: ninth grade to twelfth grade.</w:t>
      </w:r>
    </w:p>
    <w:p w14:paraId="23A4B743" w14:textId="77777777" w:rsidR="00434133" w:rsidRPr="00434133" w:rsidRDefault="00434133" w:rsidP="00434133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>GED, Boise State University.</w:t>
      </w:r>
    </w:p>
    <w:p w14:paraId="011742A3" w14:textId="77777777" w:rsidR="00434133" w:rsidRPr="00434133" w:rsidRDefault="00434133" w:rsidP="00434133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>Some college, Computer System 1.</w:t>
      </w:r>
    </w:p>
    <w:p w14:paraId="759D1D5F" w14:textId="77777777" w:rsidR="00583A57" w:rsidRDefault="00434133" w:rsidP="00434133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 xml:space="preserve">Certifications: MCSE 2000, </w:t>
      </w:r>
      <w:proofErr w:type="gramStart"/>
      <w:r w:rsidRPr="00434133">
        <w:rPr>
          <w:rFonts w:asciiTheme="minorHAnsi" w:hAnsiTheme="minorHAnsi" w:cstheme="minorHAnsi"/>
          <w:sz w:val="22"/>
          <w:szCs w:val="22"/>
        </w:rPr>
        <w:t>CompTIA  A</w:t>
      </w:r>
      <w:proofErr w:type="gramEnd"/>
      <w:r w:rsidRPr="00434133">
        <w:rPr>
          <w:rFonts w:asciiTheme="minorHAnsi" w:hAnsiTheme="minorHAnsi" w:cstheme="minorHAnsi"/>
          <w:sz w:val="22"/>
          <w:szCs w:val="22"/>
        </w:rPr>
        <w:t>+.</w:t>
      </w:r>
    </w:p>
    <w:p w14:paraId="759AB32D" w14:textId="77777777" w:rsidR="00583A57" w:rsidRDefault="00583A57" w:rsidP="00583A57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95061B1" w14:textId="77777777" w:rsidR="00583A57" w:rsidRDefault="00583A57" w:rsidP="00583A57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409A79B8" w14:textId="77777777" w:rsidR="00583A57" w:rsidRDefault="00434133" w:rsidP="00583A57">
      <w:pPr>
        <w:pStyle w:val="ListParagraph"/>
        <w:spacing w:after="160" w:line="259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83A57">
        <w:rPr>
          <w:rFonts w:asciiTheme="minorHAnsi" w:hAnsiTheme="minorHAnsi" w:cstheme="minorHAnsi"/>
          <w:b/>
          <w:sz w:val="22"/>
          <w:szCs w:val="22"/>
          <w:u w:val="single"/>
        </w:rPr>
        <w:t xml:space="preserve">MISCELLANEOUS </w:t>
      </w:r>
    </w:p>
    <w:p w14:paraId="04906758" w14:textId="77777777" w:rsidR="00583A57" w:rsidRDefault="00583A57" w:rsidP="00583A57">
      <w:pPr>
        <w:pStyle w:val="ListParagraph"/>
        <w:spacing w:after="160" w:line="259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B814592" w14:textId="013C6236" w:rsidR="005D12A0" w:rsidRPr="00583A57" w:rsidRDefault="005D12A0" w:rsidP="00583A57">
      <w:pPr>
        <w:pStyle w:val="ListParagraph"/>
        <w:numPr>
          <w:ilvl w:val="0"/>
          <w:numId w:val="4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583A57">
        <w:rPr>
          <w:rFonts w:asciiTheme="minorHAnsi" w:hAnsiTheme="minorHAnsi" w:cstheme="minorHAnsi"/>
          <w:sz w:val="22"/>
          <w:szCs w:val="22"/>
        </w:rPr>
        <w:t>Fluent in English, Portuguese and French.</w:t>
      </w:r>
    </w:p>
    <w:p w14:paraId="1522CF11" w14:textId="26F709FF" w:rsidR="00434133" w:rsidRPr="00434133" w:rsidRDefault="00434133" w:rsidP="005D12A0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434133">
        <w:rPr>
          <w:rFonts w:asciiTheme="minorHAnsi" w:hAnsiTheme="minorHAnsi" w:cstheme="minorHAnsi"/>
          <w:sz w:val="22"/>
          <w:szCs w:val="22"/>
        </w:rPr>
        <w:t xml:space="preserve">I lived in three different continents, Europe, Africa and America. Most my </w:t>
      </w:r>
      <w:r w:rsidR="00FF3B65" w:rsidRPr="00434133">
        <w:rPr>
          <w:rFonts w:asciiTheme="minorHAnsi" w:hAnsiTheme="minorHAnsi" w:cstheme="minorHAnsi"/>
          <w:sz w:val="22"/>
          <w:szCs w:val="22"/>
        </w:rPr>
        <w:t>teenager’s</w:t>
      </w:r>
      <w:r w:rsidRPr="00434133">
        <w:rPr>
          <w:rFonts w:asciiTheme="minorHAnsi" w:hAnsiTheme="minorHAnsi" w:cstheme="minorHAnsi"/>
          <w:sz w:val="22"/>
          <w:szCs w:val="22"/>
        </w:rPr>
        <w:t xml:space="preserve"> years were in France, Portugal and Mozambique. Came to the United Stated in 1990.</w:t>
      </w:r>
    </w:p>
    <w:p w14:paraId="13B4425E" w14:textId="77777777" w:rsidR="005D12A0" w:rsidRPr="00434133" w:rsidRDefault="005D12A0" w:rsidP="005D12A0">
      <w:pPr>
        <w:rPr>
          <w:rFonts w:asciiTheme="minorHAnsi" w:hAnsiTheme="minorHAnsi" w:cstheme="minorHAnsi"/>
          <w:sz w:val="22"/>
          <w:szCs w:val="22"/>
        </w:rPr>
      </w:pPr>
    </w:p>
    <w:p w14:paraId="05B302E3" w14:textId="77777777" w:rsidR="00940458" w:rsidRPr="00940458" w:rsidRDefault="00940458" w:rsidP="00940458">
      <w:pPr>
        <w:rPr>
          <w:rFonts w:asciiTheme="minorHAnsi" w:hAnsiTheme="minorHAnsi" w:cstheme="minorHAnsi"/>
          <w:sz w:val="22"/>
          <w:szCs w:val="22"/>
        </w:rPr>
      </w:pPr>
    </w:p>
    <w:sectPr w:rsidR="00940458" w:rsidRPr="00940458" w:rsidSect="00CD181A">
      <w:headerReference w:type="default" r:id="rId7"/>
      <w:pgSz w:w="12240" w:h="15840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4961A" w14:textId="77777777" w:rsidR="00860189" w:rsidRDefault="00860189">
      <w:r>
        <w:separator/>
      </w:r>
    </w:p>
  </w:endnote>
  <w:endnote w:type="continuationSeparator" w:id="0">
    <w:p w14:paraId="5EE31AD7" w14:textId="77777777" w:rsidR="00860189" w:rsidRDefault="0086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F833F" w14:textId="77777777" w:rsidR="00860189" w:rsidRDefault="00860189">
      <w:r>
        <w:separator/>
      </w:r>
    </w:p>
  </w:footnote>
  <w:footnote w:type="continuationSeparator" w:id="0">
    <w:p w14:paraId="6CF3B4B7" w14:textId="77777777" w:rsidR="00860189" w:rsidRDefault="0086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D06EF" w14:textId="56174DA4" w:rsidR="00CF022E" w:rsidRPr="0093679E" w:rsidRDefault="004E2359" w:rsidP="00463786">
    <w:pPr>
      <w:jc w:val="right"/>
      <w:rPr>
        <w:rFonts w:ascii="Arial" w:hAnsi="Arial" w:cs="Arial"/>
        <w:color w:val="382E2C"/>
        <w:sz w:val="20"/>
      </w:rPr>
    </w:pPr>
    <w:r w:rsidRPr="00FA796F">
      <w:rPr>
        <w:lang w:val="fr-FR"/>
      </w:rPr>
      <w:tab/>
    </w:r>
  </w:p>
  <w:p w14:paraId="5584C2C5" w14:textId="77777777" w:rsidR="00A54BCC" w:rsidRDefault="00A54BCC" w:rsidP="00A54BCC">
    <w:r>
      <w:rPr>
        <w:rFonts w:ascii="Verdana" w:hAnsi="Verdana"/>
        <w:b/>
        <w:sz w:val="32"/>
        <w:szCs w:val="32"/>
      </w:rPr>
      <w:t>Armando Silva</w:t>
    </w:r>
  </w:p>
  <w:p w14:paraId="6130E6E4" w14:textId="29AF8222" w:rsidR="00A54BCC" w:rsidRDefault="00A54BCC" w:rsidP="00A54BCC">
    <w:r>
      <w:rPr>
        <w:rFonts w:ascii="Verdana" w:hAnsi="Verdana"/>
      </w:rPr>
      <w:t>10599 Cry</w:t>
    </w:r>
    <w:r w:rsidR="00434133">
      <w:rPr>
        <w:rFonts w:ascii="Verdana" w:hAnsi="Verdana"/>
      </w:rPr>
      <w:t>stal Aire R</w:t>
    </w:r>
    <w:r>
      <w:rPr>
        <w:rFonts w:ascii="Verdana" w:hAnsi="Verdana"/>
      </w:rPr>
      <w:t xml:space="preserve">d. </w:t>
    </w:r>
  </w:p>
  <w:p w14:paraId="2C16A52D" w14:textId="77777777" w:rsidR="00A54BCC" w:rsidRDefault="00A54BCC" w:rsidP="00A54BCC">
    <w:r>
      <w:rPr>
        <w:rFonts w:ascii="Verdana" w:hAnsi="Verdana"/>
      </w:rPr>
      <w:t>Pinon Hills, Ca 92372</w:t>
    </w:r>
  </w:p>
  <w:p w14:paraId="7BCB7BD9" w14:textId="77777777" w:rsidR="00A54BCC" w:rsidRDefault="00A54BCC" w:rsidP="00A54BCC">
    <w:r>
      <w:rPr>
        <w:rFonts w:ascii="Verdana" w:hAnsi="Verdana"/>
      </w:rPr>
      <w:t>(951) 489-9372</w:t>
    </w:r>
  </w:p>
  <w:p w14:paraId="0C1FF331" w14:textId="4BD4A572" w:rsidR="00CF022E" w:rsidRPr="0093679E" w:rsidRDefault="00A54BCC" w:rsidP="00A54BCC">
    <w:r>
      <w:rPr>
        <w:rFonts w:ascii="Verdana" w:hAnsi="Verdana"/>
      </w:rPr>
      <w:t>Email: mcseport@gmail.com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6" w15:restartNumberingAfterBreak="0">
    <w:nsid w:val="0191364A"/>
    <w:multiLevelType w:val="multilevel"/>
    <w:tmpl w:val="E72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09B51ED5"/>
    <w:multiLevelType w:val="multilevel"/>
    <w:tmpl w:val="020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0D1638B2"/>
    <w:multiLevelType w:val="hybridMultilevel"/>
    <w:tmpl w:val="92E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75852"/>
    <w:multiLevelType w:val="multilevel"/>
    <w:tmpl w:val="05BE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0" w15:restartNumberingAfterBreak="0">
    <w:nsid w:val="103C72CC"/>
    <w:multiLevelType w:val="hybridMultilevel"/>
    <w:tmpl w:val="853C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67587"/>
    <w:multiLevelType w:val="hybridMultilevel"/>
    <w:tmpl w:val="00D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86366"/>
    <w:multiLevelType w:val="hybridMultilevel"/>
    <w:tmpl w:val="FB2A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D2B71"/>
    <w:multiLevelType w:val="multilevel"/>
    <w:tmpl w:val="A2040A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1F26689"/>
    <w:multiLevelType w:val="multilevel"/>
    <w:tmpl w:val="BF4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868CF"/>
    <w:multiLevelType w:val="hybridMultilevel"/>
    <w:tmpl w:val="4DD6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820B1"/>
    <w:multiLevelType w:val="multilevel"/>
    <w:tmpl w:val="DCB45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8DF1C8D"/>
    <w:multiLevelType w:val="hybridMultilevel"/>
    <w:tmpl w:val="65B0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47BF0"/>
    <w:multiLevelType w:val="hybridMultilevel"/>
    <w:tmpl w:val="CE20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A65D6"/>
    <w:multiLevelType w:val="hybridMultilevel"/>
    <w:tmpl w:val="2D9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1279F"/>
    <w:multiLevelType w:val="hybridMultilevel"/>
    <w:tmpl w:val="80AA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D4093"/>
    <w:multiLevelType w:val="multilevel"/>
    <w:tmpl w:val="302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44BD9"/>
    <w:multiLevelType w:val="multilevel"/>
    <w:tmpl w:val="E72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3" w15:restartNumberingAfterBreak="0">
    <w:nsid w:val="3AA80BB3"/>
    <w:multiLevelType w:val="multilevel"/>
    <w:tmpl w:val="FB4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94B17"/>
    <w:multiLevelType w:val="hybridMultilevel"/>
    <w:tmpl w:val="10D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A09A9"/>
    <w:multiLevelType w:val="hybridMultilevel"/>
    <w:tmpl w:val="AE0C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D0046"/>
    <w:multiLevelType w:val="multilevel"/>
    <w:tmpl w:val="3B7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7" w15:restartNumberingAfterBreak="0">
    <w:nsid w:val="4183093C"/>
    <w:multiLevelType w:val="multilevel"/>
    <w:tmpl w:val="CE761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1D53954"/>
    <w:multiLevelType w:val="hybridMultilevel"/>
    <w:tmpl w:val="2308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04700"/>
    <w:multiLevelType w:val="multilevel"/>
    <w:tmpl w:val="E72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0" w15:restartNumberingAfterBreak="0">
    <w:nsid w:val="46957540"/>
    <w:multiLevelType w:val="hybridMultilevel"/>
    <w:tmpl w:val="C7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F5C62"/>
    <w:multiLevelType w:val="hybridMultilevel"/>
    <w:tmpl w:val="CCC6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26AF8"/>
    <w:multiLevelType w:val="hybridMultilevel"/>
    <w:tmpl w:val="DA8C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43804"/>
    <w:multiLevelType w:val="multilevel"/>
    <w:tmpl w:val="822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4" w15:restartNumberingAfterBreak="0">
    <w:nsid w:val="4C98256C"/>
    <w:multiLevelType w:val="multilevel"/>
    <w:tmpl w:val="D8B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5" w15:restartNumberingAfterBreak="0">
    <w:nsid w:val="4F90057E"/>
    <w:multiLevelType w:val="hybridMultilevel"/>
    <w:tmpl w:val="EA9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40FB9"/>
    <w:multiLevelType w:val="multilevel"/>
    <w:tmpl w:val="CBF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7" w15:restartNumberingAfterBreak="0">
    <w:nsid w:val="54A806CC"/>
    <w:multiLevelType w:val="hybridMultilevel"/>
    <w:tmpl w:val="FD7E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82A68"/>
    <w:multiLevelType w:val="hybridMultilevel"/>
    <w:tmpl w:val="36A0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DD7596"/>
    <w:multiLevelType w:val="hybridMultilevel"/>
    <w:tmpl w:val="9D06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C70179"/>
    <w:multiLevelType w:val="multilevel"/>
    <w:tmpl w:val="4A1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1" w15:restartNumberingAfterBreak="0">
    <w:nsid w:val="66407F8F"/>
    <w:multiLevelType w:val="hybridMultilevel"/>
    <w:tmpl w:val="C7A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65CAD"/>
    <w:multiLevelType w:val="multilevel"/>
    <w:tmpl w:val="6A1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3" w15:restartNumberingAfterBreak="0">
    <w:nsid w:val="66B16BBF"/>
    <w:multiLevelType w:val="multilevel"/>
    <w:tmpl w:val="A76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9954FD5"/>
    <w:multiLevelType w:val="multilevel"/>
    <w:tmpl w:val="D00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5" w15:restartNumberingAfterBreak="0">
    <w:nsid w:val="6BE20520"/>
    <w:multiLevelType w:val="multilevel"/>
    <w:tmpl w:val="E72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6" w15:restartNumberingAfterBreak="0">
    <w:nsid w:val="6E24283C"/>
    <w:multiLevelType w:val="hybridMultilevel"/>
    <w:tmpl w:val="7CC0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75EC8"/>
    <w:multiLevelType w:val="hybridMultilevel"/>
    <w:tmpl w:val="E01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5C115D"/>
    <w:multiLevelType w:val="hybridMultilevel"/>
    <w:tmpl w:val="9792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1"/>
  </w:num>
  <w:num w:numId="3">
    <w:abstractNumId w:val="18"/>
  </w:num>
  <w:num w:numId="4">
    <w:abstractNumId w:val="18"/>
  </w:num>
  <w:num w:numId="5">
    <w:abstractNumId w:val="37"/>
  </w:num>
  <w:num w:numId="6">
    <w:abstractNumId w:val="15"/>
  </w:num>
  <w:num w:numId="7">
    <w:abstractNumId w:val="32"/>
  </w:num>
  <w:num w:numId="8">
    <w:abstractNumId w:val="20"/>
  </w:num>
  <w:num w:numId="9">
    <w:abstractNumId w:val="11"/>
  </w:num>
  <w:num w:numId="10">
    <w:abstractNumId w:val="8"/>
  </w:num>
  <w:num w:numId="11">
    <w:abstractNumId w:val="19"/>
  </w:num>
  <w:num w:numId="12">
    <w:abstractNumId w:val="39"/>
  </w:num>
  <w:num w:numId="13">
    <w:abstractNumId w:val="38"/>
  </w:num>
  <w:num w:numId="14">
    <w:abstractNumId w:val="30"/>
  </w:num>
  <w:num w:numId="15">
    <w:abstractNumId w:val="16"/>
  </w:num>
  <w:num w:numId="16">
    <w:abstractNumId w:val="13"/>
  </w:num>
  <w:num w:numId="17">
    <w:abstractNumId w:val="27"/>
  </w:num>
  <w:num w:numId="18">
    <w:abstractNumId w:val="23"/>
  </w:num>
  <w:num w:numId="19">
    <w:abstractNumId w:val="21"/>
  </w:num>
  <w:num w:numId="20">
    <w:abstractNumId w:val="1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5"/>
  </w:num>
  <w:num w:numId="26">
    <w:abstractNumId w:val="47"/>
  </w:num>
  <w:num w:numId="27">
    <w:abstractNumId w:val="48"/>
  </w:num>
  <w:num w:numId="28">
    <w:abstractNumId w:val="31"/>
  </w:num>
  <w:num w:numId="29">
    <w:abstractNumId w:val="12"/>
  </w:num>
  <w:num w:numId="30">
    <w:abstractNumId w:val="35"/>
  </w:num>
  <w:num w:numId="31">
    <w:abstractNumId w:val="33"/>
  </w:num>
  <w:num w:numId="32">
    <w:abstractNumId w:val="7"/>
  </w:num>
  <w:num w:numId="33">
    <w:abstractNumId w:val="44"/>
  </w:num>
  <w:num w:numId="34">
    <w:abstractNumId w:val="36"/>
  </w:num>
  <w:num w:numId="35">
    <w:abstractNumId w:val="9"/>
  </w:num>
  <w:num w:numId="36">
    <w:abstractNumId w:val="6"/>
  </w:num>
  <w:num w:numId="37">
    <w:abstractNumId w:val="40"/>
  </w:num>
  <w:num w:numId="38">
    <w:abstractNumId w:val="26"/>
  </w:num>
  <w:num w:numId="39">
    <w:abstractNumId w:val="42"/>
  </w:num>
  <w:num w:numId="40">
    <w:abstractNumId w:val="34"/>
  </w:num>
  <w:num w:numId="41">
    <w:abstractNumId w:val="43"/>
  </w:num>
  <w:num w:numId="42">
    <w:abstractNumId w:val="10"/>
  </w:num>
  <w:num w:numId="43">
    <w:abstractNumId w:val="29"/>
  </w:num>
  <w:num w:numId="44">
    <w:abstractNumId w:val="22"/>
  </w:num>
  <w:num w:numId="45">
    <w:abstractNumId w:val="45"/>
  </w:num>
  <w:num w:numId="46">
    <w:abstractNumId w:val="28"/>
  </w:num>
  <w:num w:numId="47">
    <w:abstractNumId w:val="17"/>
  </w:num>
  <w:num w:numId="48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EA3"/>
    <w:rsid w:val="00000FA8"/>
    <w:rsid w:val="0004105E"/>
    <w:rsid w:val="00041FB4"/>
    <w:rsid w:val="00061B46"/>
    <w:rsid w:val="000B668D"/>
    <w:rsid w:val="0011130F"/>
    <w:rsid w:val="0011493C"/>
    <w:rsid w:val="00123E1B"/>
    <w:rsid w:val="00124842"/>
    <w:rsid w:val="00132D19"/>
    <w:rsid w:val="001714B1"/>
    <w:rsid w:val="001753BD"/>
    <w:rsid w:val="00176864"/>
    <w:rsid w:val="0019634F"/>
    <w:rsid w:val="001C21C3"/>
    <w:rsid w:val="002241ED"/>
    <w:rsid w:val="002430A2"/>
    <w:rsid w:val="00245848"/>
    <w:rsid w:val="0027095E"/>
    <w:rsid w:val="00277767"/>
    <w:rsid w:val="00292731"/>
    <w:rsid w:val="002A139B"/>
    <w:rsid w:val="002D674B"/>
    <w:rsid w:val="002E16AE"/>
    <w:rsid w:val="002F1683"/>
    <w:rsid w:val="002F1752"/>
    <w:rsid w:val="003411B4"/>
    <w:rsid w:val="003B3F88"/>
    <w:rsid w:val="003B4EA3"/>
    <w:rsid w:val="003C09D7"/>
    <w:rsid w:val="003D2077"/>
    <w:rsid w:val="003D2558"/>
    <w:rsid w:val="003D562E"/>
    <w:rsid w:val="003E37CB"/>
    <w:rsid w:val="003F0FF0"/>
    <w:rsid w:val="003F2272"/>
    <w:rsid w:val="0041035C"/>
    <w:rsid w:val="00417264"/>
    <w:rsid w:val="00434133"/>
    <w:rsid w:val="00434739"/>
    <w:rsid w:val="00436DAB"/>
    <w:rsid w:val="00463786"/>
    <w:rsid w:val="00474E17"/>
    <w:rsid w:val="004D1C54"/>
    <w:rsid w:val="004D2740"/>
    <w:rsid w:val="004E2359"/>
    <w:rsid w:val="004E5B03"/>
    <w:rsid w:val="00540CA5"/>
    <w:rsid w:val="00583A57"/>
    <w:rsid w:val="00584F47"/>
    <w:rsid w:val="00593635"/>
    <w:rsid w:val="005C1606"/>
    <w:rsid w:val="005D12A0"/>
    <w:rsid w:val="005D1862"/>
    <w:rsid w:val="00606B1F"/>
    <w:rsid w:val="006333BC"/>
    <w:rsid w:val="00641177"/>
    <w:rsid w:val="00645BF8"/>
    <w:rsid w:val="00655029"/>
    <w:rsid w:val="00663E5F"/>
    <w:rsid w:val="00663EA9"/>
    <w:rsid w:val="00681A84"/>
    <w:rsid w:val="006872E0"/>
    <w:rsid w:val="00694F79"/>
    <w:rsid w:val="006D0C2E"/>
    <w:rsid w:val="00707384"/>
    <w:rsid w:val="007326E5"/>
    <w:rsid w:val="00763DA3"/>
    <w:rsid w:val="00775CB1"/>
    <w:rsid w:val="00795D65"/>
    <w:rsid w:val="007F1379"/>
    <w:rsid w:val="00831728"/>
    <w:rsid w:val="00831EA3"/>
    <w:rsid w:val="00834ED5"/>
    <w:rsid w:val="00846689"/>
    <w:rsid w:val="00860189"/>
    <w:rsid w:val="0087071C"/>
    <w:rsid w:val="00884C5F"/>
    <w:rsid w:val="00891EF0"/>
    <w:rsid w:val="008E267A"/>
    <w:rsid w:val="008E43A5"/>
    <w:rsid w:val="008E748F"/>
    <w:rsid w:val="008F005A"/>
    <w:rsid w:val="00900829"/>
    <w:rsid w:val="00902EB9"/>
    <w:rsid w:val="00911000"/>
    <w:rsid w:val="00915403"/>
    <w:rsid w:val="00940458"/>
    <w:rsid w:val="0095510D"/>
    <w:rsid w:val="009667E4"/>
    <w:rsid w:val="009A6A69"/>
    <w:rsid w:val="009C2EBD"/>
    <w:rsid w:val="009D00A4"/>
    <w:rsid w:val="009E2002"/>
    <w:rsid w:val="00A24575"/>
    <w:rsid w:val="00A54BCC"/>
    <w:rsid w:val="00A94102"/>
    <w:rsid w:val="00AB753A"/>
    <w:rsid w:val="00B035C8"/>
    <w:rsid w:val="00B11276"/>
    <w:rsid w:val="00B40785"/>
    <w:rsid w:val="00B40C49"/>
    <w:rsid w:val="00B7037D"/>
    <w:rsid w:val="00B71D3F"/>
    <w:rsid w:val="00B72EBD"/>
    <w:rsid w:val="00B82AC4"/>
    <w:rsid w:val="00B83A89"/>
    <w:rsid w:val="00BA229E"/>
    <w:rsid w:val="00BA3BF5"/>
    <w:rsid w:val="00BC6D53"/>
    <w:rsid w:val="00BD52EF"/>
    <w:rsid w:val="00BF17A4"/>
    <w:rsid w:val="00C0249A"/>
    <w:rsid w:val="00C127D8"/>
    <w:rsid w:val="00C20033"/>
    <w:rsid w:val="00C30087"/>
    <w:rsid w:val="00C43156"/>
    <w:rsid w:val="00C93553"/>
    <w:rsid w:val="00CA2C80"/>
    <w:rsid w:val="00CA5C80"/>
    <w:rsid w:val="00CD181A"/>
    <w:rsid w:val="00CE007C"/>
    <w:rsid w:val="00D22A2D"/>
    <w:rsid w:val="00D26C63"/>
    <w:rsid w:val="00D35FD9"/>
    <w:rsid w:val="00D5351D"/>
    <w:rsid w:val="00D60BC8"/>
    <w:rsid w:val="00D61FCD"/>
    <w:rsid w:val="00D856D7"/>
    <w:rsid w:val="00D9369F"/>
    <w:rsid w:val="00D96955"/>
    <w:rsid w:val="00DC033F"/>
    <w:rsid w:val="00DD2570"/>
    <w:rsid w:val="00DD3D21"/>
    <w:rsid w:val="00DE08E9"/>
    <w:rsid w:val="00DE2B75"/>
    <w:rsid w:val="00E114C5"/>
    <w:rsid w:val="00E268EA"/>
    <w:rsid w:val="00E30121"/>
    <w:rsid w:val="00E34F2F"/>
    <w:rsid w:val="00E53F71"/>
    <w:rsid w:val="00E81DD4"/>
    <w:rsid w:val="00E91B58"/>
    <w:rsid w:val="00EA0AA1"/>
    <w:rsid w:val="00EA2EB4"/>
    <w:rsid w:val="00EC18DF"/>
    <w:rsid w:val="00F30AFF"/>
    <w:rsid w:val="00F67CE7"/>
    <w:rsid w:val="00F96AB8"/>
    <w:rsid w:val="00F96B41"/>
    <w:rsid w:val="00FA6B3C"/>
    <w:rsid w:val="00FC4684"/>
    <w:rsid w:val="00F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89D44"/>
  <w15:chartTrackingRefBased/>
  <w15:docId w15:val="{6251FCE8-F0D9-4C03-9CA4-0687DEEC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A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EA3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EA3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A2EB4"/>
    <w:pPr>
      <w:ind w:left="720"/>
      <w:contextualSpacing/>
    </w:pPr>
  </w:style>
  <w:style w:type="paragraph" w:styleId="NoSpacing">
    <w:name w:val="No Spacing"/>
    <w:qFormat/>
    <w:rsid w:val="005D186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D1862"/>
    <w:rPr>
      <w:rFonts w:ascii="Times" w:eastAsia="Times" w:hAnsi="Times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132D19"/>
  </w:style>
  <w:style w:type="paragraph" w:customStyle="1" w:styleId="FreeForm">
    <w:name w:val="Free Form"/>
    <w:rsid w:val="00B83A89"/>
    <w:pPr>
      <w:suppressAutoHyphens/>
      <w:spacing w:after="180" w:line="264" w:lineRule="auto"/>
    </w:pPr>
    <w:rPr>
      <w:rFonts w:ascii="Baskerville" w:eastAsia="Arial Unicode MS" w:hAnsi="Baskerville" w:cs="Arial Unicode MS"/>
      <w:color w:val="000000"/>
      <w:sz w:val="24"/>
      <w:szCs w:val="24"/>
      <w:lang w:val="sv-SE"/>
    </w:rPr>
  </w:style>
  <w:style w:type="character" w:styleId="Hyperlink">
    <w:name w:val="Hyperlink"/>
    <w:basedOn w:val="DefaultParagraphFont"/>
    <w:uiPriority w:val="99"/>
    <w:unhideWhenUsed/>
    <w:rsid w:val="003C09D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436DAB"/>
    <w:pPr>
      <w:suppressAutoHyphens/>
      <w:spacing w:after="220" w:line="240" w:lineRule="atLeast"/>
      <w:jc w:val="both"/>
    </w:pPr>
    <w:rPr>
      <w:rFonts w:ascii="Garamond" w:eastAsia="Times New Roman" w:hAnsi="Garamond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436DAB"/>
    <w:rPr>
      <w:rFonts w:ascii="Garamond" w:eastAsia="Times New Roman" w:hAnsi="Garamond" w:cs="Times New Roman"/>
      <w:szCs w:val="20"/>
      <w:lang w:eastAsia="ar-SA"/>
    </w:rPr>
  </w:style>
  <w:style w:type="paragraph" w:customStyle="1" w:styleId="Objective">
    <w:name w:val="Objective"/>
    <w:basedOn w:val="Normal"/>
    <w:next w:val="BodyText"/>
    <w:rsid w:val="00436DAB"/>
    <w:pPr>
      <w:suppressAutoHyphens/>
      <w:spacing w:before="60" w:after="220" w:line="220" w:lineRule="atLeast"/>
      <w:jc w:val="both"/>
    </w:pPr>
    <w:rPr>
      <w:rFonts w:ascii="Garamond" w:eastAsia="Times New Roman" w:hAnsi="Garamond"/>
      <w:sz w:val="22"/>
      <w:lang w:eastAsia="ar-SA"/>
    </w:rPr>
  </w:style>
  <w:style w:type="paragraph" w:customStyle="1" w:styleId="SectionTitle">
    <w:name w:val="Section Title"/>
    <w:basedOn w:val="Normal"/>
    <w:next w:val="Objective"/>
    <w:rsid w:val="00436DAB"/>
    <w:pPr>
      <w:pBdr>
        <w:bottom w:val="single" w:sz="4" w:space="1" w:color="808080"/>
      </w:pBdr>
      <w:suppressAutoHyphens/>
      <w:spacing w:before="220" w:line="220" w:lineRule="atLeast"/>
    </w:pPr>
    <w:rPr>
      <w:rFonts w:ascii="Garamond" w:eastAsia="Times New Roman" w:hAnsi="Garamond"/>
      <w:caps/>
      <w:spacing w:val="15"/>
      <w:sz w:val="20"/>
      <w:lang w:eastAsia="ar-SA"/>
    </w:rPr>
  </w:style>
  <w:style w:type="paragraph" w:customStyle="1" w:styleId="CompanyName">
    <w:name w:val="Company Name"/>
    <w:basedOn w:val="Normal"/>
    <w:next w:val="Normal"/>
    <w:rsid w:val="00436DAB"/>
    <w:pPr>
      <w:tabs>
        <w:tab w:val="left" w:pos="1440"/>
        <w:tab w:val="right" w:pos="6480"/>
      </w:tabs>
      <w:suppressAutoHyphens/>
      <w:spacing w:before="220" w:line="220" w:lineRule="atLeast"/>
    </w:pPr>
    <w:rPr>
      <w:rFonts w:ascii="Garamond" w:eastAsia="Times New Roman" w:hAnsi="Garamond"/>
      <w:sz w:val="22"/>
      <w:lang w:eastAsia="ar-SA"/>
    </w:rPr>
  </w:style>
  <w:style w:type="paragraph" w:customStyle="1" w:styleId="Achievement">
    <w:name w:val="Achievement"/>
    <w:basedOn w:val="BodyText"/>
    <w:rsid w:val="00436DAB"/>
    <w:pPr>
      <w:tabs>
        <w:tab w:val="num" w:pos="0"/>
      </w:tabs>
      <w:spacing w:after="60"/>
      <w:ind w:left="240" w:hanging="240"/>
    </w:pPr>
  </w:style>
  <w:style w:type="paragraph" w:customStyle="1" w:styleId="Name">
    <w:name w:val="Name"/>
    <w:basedOn w:val="Normal"/>
    <w:next w:val="Normal"/>
    <w:rsid w:val="00436DAB"/>
    <w:pPr>
      <w:suppressAutoHyphens/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  <w:lang w:eastAsia="ar-SA"/>
    </w:rPr>
  </w:style>
  <w:style w:type="paragraph" w:customStyle="1" w:styleId="Address1">
    <w:name w:val="Address 1"/>
    <w:basedOn w:val="Normal"/>
    <w:rsid w:val="00436DAB"/>
    <w:pPr>
      <w:suppressAutoHyphens/>
      <w:spacing w:line="160" w:lineRule="atLeast"/>
      <w:jc w:val="center"/>
    </w:pPr>
    <w:rPr>
      <w:rFonts w:ascii="Garamond" w:eastAsia="Times New Roman" w:hAnsi="Garamond"/>
      <w:caps/>
      <w:spacing w:val="30"/>
      <w:sz w:val="15"/>
      <w:lang w:eastAsia="ar-SA"/>
    </w:rPr>
  </w:style>
  <w:style w:type="paragraph" w:customStyle="1" w:styleId="Address2">
    <w:name w:val="Address 2"/>
    <w:basedOn w:val="Normal"/>
    <w:rsid w:val="00436DAB"/>
    <w:pPr>
      <w:suppressAutoHyphens/>
      <w:spacing w:line="160" w:lineRule="atLeast"/>
      <w:jc w:val="center"/>
    </w:pPr>
    <w:rPr>
      <w:rFonts w:ascii="Garamond" w:eastAsia="Times New Roman" w:hAnsi="Garamond"/>
      <w:caps/>
      <w:spacing w:val="30"/>
      <w:sz w:val="15"/>
      <w:lang w:eastAsia="ar-SA"/>
    </w:rPr>
  </w:style>
  <w:style w:type="character" w:customStyle="1" w:styleId="StrongEmphasis">
    <w:name w:val="Strong Emphasis"/>
    <w:qFormat/>
    <w:rsid w:val="0041035C"/>
    <w:rPr>
      <w:b/>
      <w:bCs/>
    </w:rPr>
  </w:style>
  <w:style w:type="paragraph" w:customStyle="1" w:styleId="LO-Normal">
    <w:name w:val="LO-Normal"/>
    <w:qFormat/>
    <w:rsid w:val="0041035C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41035C"/>
    <w:pPr>
      <w:spacing w:before="100" w:beforeAutospacing="1" w:after="144" w:line="276" w:lineRule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 Resume</vt:lpstr>
    </vt:vector>
  </TitlesOfParts>
  <Company>Robert Half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Resume</dc:title>
  <dc:subject/>
  <dc:creator>user</dc:creator>
  <cp:keywords/>
  <dc:description/>
  <cp:lastModifiedBy>user</cp:lastModifiedBy>
  <cp:revision>11</cp:revision>
  <dcterms:created xsi:type="dcterms:W3CDTF">2019-11-13T20:00:00Z</dcterms:created>
  <dcterms:modified xsi:type="dcterms:W3CDTF">2020-05-14T20:49:00Z</dcterms:modified>
</cp:coreProperties>
</file>