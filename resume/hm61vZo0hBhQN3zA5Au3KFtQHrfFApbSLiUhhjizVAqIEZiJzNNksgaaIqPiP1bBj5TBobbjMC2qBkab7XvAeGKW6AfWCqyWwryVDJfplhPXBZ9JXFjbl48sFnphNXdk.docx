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2492" w14:textId="77777777" w:rsidR="005447F1" w:rsidRPr="00825B79" w:rsidRDefault="00544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tbl>
      <w:tblPr>
        <w:tblW w:w="7488" w:type="dxa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488"/>
      </w:tblGrid>
      <w:tr w:rsidR="00336916" w:rsidRPr="008A28E2" w14:paraId="0E5ED2C7" w14:textId="77777777" w:rsidTr="00984100">
        <w:trPr>
          <w:trHeight w:val="272"/>
          <w:jc w:val="center"/>
        </w:trPr>
        <w:tc>
          <w:tcPr>
            <w:tcW w:w="7488" w:type="dxa"/>
            <w:tcBorders>
              <w:top w:val="single" w:sz="8" w:space="0" w:color="58695E"/>
              <w:left w:val="single" w:sz="8" w:space="0" w:color="58695E"/>
              <w:right w:val="single" w:sz="8" w:space="0" w:color="58695E"/>
            </w:tcBorders>
            <w:tcMar>
              <w:top w:w="140" w:type="nil"/>
              <w:right w:w="140" w:type="nil"/>
            </w:tcMar>
            <w:vAlign w:val="center"/>
          </w:tcPr>
          <w:p w14:paraId="17D0BCE6" w14:textId="77777777" w:rsidR="00336916" w:rsidRPr="008A28E2" w:rsidRDefault="00336916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r w:rsidRPr="008A28E2">
              <w:rPr>
                <w:rFonts w:ascii="ArialMT" w:hAnsi="ArialMT" w:cs="ArialMT"/>
                <w:color w:val="312B22"/>
                <w:sz w:val="24"/>
                <w:szCs w:val="24"/>
              </w:rPr>
              <w:t>SEAN LEE</w:t>
            </w:r>
          </w:p>
        </w:tc>
      </w:tr>
      <w:tr w:rsidR="00336916" w:rsidRPr="008A28E2" w14:paraId="1FA7FDC3" w14:textId="77777777" w:rsidTr="00984100">
        <w:tblPrEx>
          <w:tblBorders>
            <w:top w:val="none" w:sz="0" w:space="0" w:color="auto"/>
          </w:tblBorders>
        </w:tblPrEx>
        <w:trPr>
          <w:trHeight w:val="272"/>
          <w:jc w:val="center"/>
        </w:trPr>
        <w:tc>
          <w:tcPr>
            <w:tcW w:w="7488" w:type="dxa"/>
            <w:tcBorders>
              <w:left w:val="single" w:sz="8" w:space="0" w:color="58695E"/>
              <w:bottom w:val="single" w:sz="8" w:space="0" w:color="58695E"/>
              <w:right w:val="single" w:sz="8" w:space="0" w:color="58695E"/>
            </w:tcBorders>
            <w:shd w:val="clear" w:color="auto" w:fill="819187"/>
            <w:tcMar>
              <w:top w:w="140" w:type="nil"/>
              <w:right w:w="140" w:type="nil"/>
            </w:tcMar>
            <w:vAlign w:val="center"/>
          </w:tcPr>
          <w:p w14:paraId="66C8DD54" w14:textId="6F2EF17A" w:rsidR="00336916" w:rsidRPr="008A28E2" w:rsidRDefault="008D2A2B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color w:val="FFFFFF"/>
                <w:sz w:val="24"/>
                <w:szCs w:val="24"/>
              </w:rPr>
              <w:t>659 Camp Hill Rd.  Henderson</w:t>
            </w:r>
          </w:p>
        </w:tc>
      </w:tr>
      <w:tr w:rsidR="00336916" w:rsidRPr="008A28E2" w14:paraId="6B0C4872" w14:textId="77777777" w:rsidTr="00984100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278"/>
          <w:jc w:val="center"/>
        </w:trPr>
        <w:tc>
          <w:tcPr>
            <w:tcW w:w="74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ABEE727" w14:textId="0C0142CD" w:rsidR="00336916" w:rsidRPr="008A28E2" w:rsidRDefault="00146225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color w:val="819187"/>
                <w:sz w:val="24"/>
                <w:szCs w:val="24"/>
              </w:rPr>
              <w:t>619-884-0750</w:t>
            </w:r>
          </w:p>
        </w:tc>
      </w:tr>
      <w:tr w:rsidR="00146225" w:rsidRPr="008A28E2" w14:paraId="27DF55B6" w14:textId="77777777" w:rsidTr="00984100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278"/>
          <w:jc w:val="center"/>
        </w:trPr>
        <w:tc>
          <w:tcPr>
            <w:tcW w:w="74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7A38985" w14:textId="276C7ADC" w:rsidR="00146225" w:rsidRDefault="00146225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819187"/>
                <w:sz w:val="24"/>
                <w:szCs w:val="24"/>
              </w:rPr>
            </w:pPr>
            <w:r>
              <w:rPr>
                <w:rFonts w:ascii="ArialMT" w:hAnsi="ArialMT" w:cs="ArialMT"/>
                <w:color w:val="819187"/>
                <w:sz w:val="24"/>
                <w:szCs w:val="24"/>
              </w:rPr>
              <w:t>Stardog6</w:t>
            </w:r>
            <w:r w:rsidR="008D2A2B">
              <w:rPr>
                <w:rFonts w:ascii="ArialMT" w:hAnsi="ArialMT" w:cs="ArialMT"/>
                <w:color w:val="819187"/>
                <w:sz w:val="24"/>
                <w:szCs w:val="24"/>
              </w:rPr>
              <w:t>88</w:t>
            </w:r>
            <w:r>
              <w:rPr>
                <w:rFonts w:ascii="ArialMT" w:hAnsi="ArialMT" w:cs="ArialMT"/>
                <w:color w:val="819187"/>
                <w:sz w:val="24"/>
                <w:szCs w:val="24"/>
              </w:rPr>
              <w:t>6@gmail.com</w:t>
            </w:r>
          </w:p>
        </w:tc>
      </w:tr>
    </w:tbl>
    <w:p w14:paraId="0DEF3D9F" w14:textId="77777777" w:rsidR="005447F1" w:rsidRDefault="005447F1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2"/>
          <w:szCs w:val="32"/>
        </w:rPr>
      </w:pPr>
    </w:p>
    <w:p w14:paraId="42038A20" w14:textId="546AD112" w:rsidR="00825B79" w:rsidRDefault="00825B79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Related Experience:</w:t>
      </w:r>
    </w:p>
    <w:p w14:paraId="20E3787B" w14:textId="5191D176" w:rsidR="00825B79" w:rsidRDefault="00825B79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</w:p>
    <w:p w14:paraId="621D8058" w14:textId="77DF9B68" w:rsidR="00825B79" w:rsidRDefault="00825B79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Sales:</w:t>
      </w:r>
    </w:p>
    <w:p w14:paraId="5859DA6B" w14:textId="51C478A5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Business to business – 1 year</w:t>
      </w:r>
    </w:p>
    <w:p w14:paraId="717985F2" w14:textId="79552F60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Front line, </w:t>
      </w:r>
      <w:proofErr w:type="spellStart"/>
      <w:r>
        <w:rPr>
          <w:rFonts w:ascii="ArialMT" w:hAnsi="ArialMT" w:cs="ArialMT"/>
          <w:b/>
          <w:bCs/>
          <w:sz w:val="24"/>
          <w:szCs w:val="24"/>
        </w:rPr>
        <w:t>Residentiial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– 5 years</w:t>
      </w:r>
    </w:p>
    <w:p w14:paraId="588008CB" w14:textId="5407631F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Sales Manager – 16 years</w:t>
      </w:r>
    </w:p>
    <w:p w14:paraId="1849955F" w14:textId="6704DDA0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Outbound and inbound inside sales via phone – </w:t>
      </w:r>
      <w:r w:rsidR="005A571B">
        <w:rPr>
          <w:rFonts w:ascii="ArialMT" w:hAnsi="ArialMT" w:cs="ArialMT"/>
          <w:b/>
          <w:bCs/>
          <w:sz w:val="24"/>
          <w:szCs w:val="24"/>
        </w:rPr>
        <w:t>4</w:t>
      </w:r>
      <w:r>
        <w:rPr>
          <w:rFonts w:ascii="ArialMT" w:hAnsi="ArialMT" w:cs="ArialMT"/>
          <w:b/>
          <w:bCs/>
          <w:sz w:val="24"/>
          <w:szCs w:val="24"/>
        </w:rPr>
        <w:t xml:space="preserve"> years</w:t>
      </w:r>
    </w:p>
    <w:p w14:paraId="332F55F1" w14:textId="53381FFB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Real Estate and Timeshare – 3 years</w:t>
      </w:r>
    </w:p>
    <w:p w14:paraId="4E920D54" w14:textId="11A8A3F7" w:rsidR="00825B79" w:rsidRPr="00825B79" w:rsidRDefault="00825B79" w:rsidP="000E1F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Total Sales </w:t>
      </w:r>
      <w:proofErr w:type="gramStart"/>
      <w:r>
        <w:rPr>
          <w:rFonts w:ascii="ArialMT" w:hAnsi="ArialMT" w:cs="ArialMT"/>
          <w:b/>
          <w:bCs/>
          <w:sz w:val="24"/>
          <w:szCs w:val="24"/>
        </w:rPr>
        <w:t>Experience:-</w:t>
      </w:r>
      <w:proofErr w:type="gramEnd"/>
      <w:r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336916">
        <w:rPr>
          <w:rFonts w:ascii="ArialMT" w:hAnsi="ArialMT" w:cs="ArialMT"/>
          <w:b/>
          <w:bCs/>
          <w:sz w:val="24"/>
          <w:szCs w:val="24"/>
        </w:rPr>
        <w:t>27 years</w:t>
      </w:r>
    </w:p>
    <w:p w14:paraId="7969ED21" w14:textId="77777777" w:rsidR="005447F1" w:rsidRDefault="005447F1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14:paraId="172EB154" w14:textId="20E9EAD0" w:rsidR="00890421" w:rsidRPr="00890421" w:rsidRDefault="00336916" w:rsidP="00890421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 w:rsidRPr="00336916">
        <w:rPr>
          <w:rFonts w:ascii="ArialMT" w:hAnsi="ArialMT" w:cs="ArialMT"/>
          <w:b/>
          <w:bCs/>
          <w:sz w:val="24"/>
          <w:szCs w:val="24"/>
        </w:rPr>
        <w:t xml:space="preserve">Employment </w:t>
      </w:r>
      <w:proofErr w:type="gramStart"/>
      <w:r w:rsidRPr="00336916">
        <w:rPr>
          <w:rFonts w:ascii="ArialMT" w:hAnsi="ArialMT" w:cs="ArialMT"/>
          <w:b/>
          <w:bCs/>
          <w:sz w:val="24"/>
          <w:szCs w:val="24"/>
        </w:rPr>
        <w:t>History</w:t>
      </w:r>
      <w:r w:rsidR="00E5380F" w:rsidRPr="00336916">
        <w:rPr>
          <w:rFonts w:ascii="ArialMT" w:hAnsi="ArialMT" w:cs="ArialMT"/>
          <w:b/>
          <w:bCs/>
          <w:sz w:val="24"/>
          <w:szCs w:val="24"/>
        </w:rPr>
        <w:t> </w:t>
      </w:r>
      <w:r>
        <w:rPr>
          <w:rFonts w:ascii="ArialMT" w:hAnsi="ArialMT" w:cs="ArialMT"/>
          <w:b/>
          <w:bCs/>
          <w:sz w:val="24"/>
          <w:szCs w:val="24"/>
        </w:rPr>
        <w:t>:</w:t>
      </w:r>
      <w:proofErr w:type="gramEnd"/>
    </w:p>
    <w:p w14:paraId="32EBB79C" w14:textId="5B2FEC29" w:rsidR="008D2A2B" w:rsidRPr="008D2A2B" w:rsidRDefault="00890421" w:rsidP="00890421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September 2021 – present – Z Networks.  Inside Sales</w:t>
      </w:r>
    </w:p>
    <w:p w14:paraId="2C8AD765" w14:textId="6C87554A" w:rsidR="00215DC1" w:rsidRPr="008D2A2B" w:rsidRDefault="008D2A2B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April 2021 to August 2021- Public Storage.  Inbound Sales</w:t>
      </w:r>
    </w:p>
    <w:p w14:paraId="4C372CE1" w14:textId="08791B88" w:rsidR="008D2A2B" w:rsidRPr="008D2A2B" w:rsidRDefault="008D2A2B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8D2A2B">
        <w:rPr>
          <w:rFonts w:ascii="ArialMT" w:hAnsi="ArialMT" w:cs="ArialMT"/>
          <w:sz w:val="24"/>
          <w:szCs w:val="24"/>
        </w:rPr>
        <w:t>September</w:t>
      </w:r>
      <w:r>
        <w:rPr>
          <w:rFonts w:ascii="ArialMT" w:hAnsi="ArialMT" w:cs="ArialMT"/>
          <w:sz w:val="24"/>
          <w:szCs w:val="24"/>
        </w:rPr>
        <w:t xml:space="preserve"> 2020 to April 2021 – ADT.  Retention/Sales</w:t>
      </w:r>
    </w:p>
    <w:p w14:paraId="3FF52943" w14:textId="51288266" w:rsidR="008D2A2B" w:rsidRDefault="008D2A2B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August 2019 to September 2020 – AT&amp;T/Sutherland.  Retention/Sales</w:t>
      </w:r>
    </w:p>
    <w:p w14:paraId="44EB19B3" w14:textId="3B3CBE8A" w:rsidR="00336916" w:rsidRDefault="008A28E2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8A28E2">
        <w:rPr>
          <w:rFonts w:ascii="ArialMT" w:hAnsi="ArialMT" w:cs="ArialMT"/>
          <w:sz w:val="24"/>
          <w:szCs w:val="24"/>
        </w:rPr>
        <w:t>October</w:t>
      </w:r>
      <w:r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336916" w:rsidRPr="00336916">
        <w:rPr>
          <w:rFonts w:ascii="ArialMT" w:hAnsi="ArialMT" w:cs="ArialMT"/>
          <w:sz w:val="24"/>
          <w:szCs w:val="24"/>
        </w:rPr>
        <w:t xml:space="preserve">2018 to </w:t>
      </w:r>
      <w:r w:rsidR="00215DC1">
        <w:rPr>
          <w:rFonts w:ascii="ArialMT" w:hAnsi="ArialMT" w:cs="ArialMT"/>
          <w:sz w:val="24"/>
          <w:szCs w:val="24"/>
        </w:rPr>
        <w:t>August 2019</w:t>
      </w:r>
      <w:r w:rsidR="00336916">
        <w:rPr>
          <w:rFonts w:ascii="ArialMT" w:hAnsi="ArialMT" w:cs="ArialMT"/>
          <w:sz w:val="24"/>
          <w:szCs w:val="24"/>
        </w:rPr>
        <w:t xml:space="preserve"> -</w:t>
      </w:r>
      <w:r w:rsidR="00336916" w:rsidRPr="00336916">
        <w:rPr>
          <w:rFonts w:ascii="ArialMT" w:hAnsi="ArialMT" w:cs="ArialMT"/>
          <w:sz w:val="24"/>
          <w:szCs w:val="24"/>
        </w:rPr>
        <w:t xml:space="preserve"> </w:t>
      </w:r>
      <w:r w:rsidR="00215DC1" w:rsidRPr="00336916">
        <w:rPr>
          <w:rFonts w:ascii="ArialMT" w:hAnsi="ArialMT" w:cs="ArialMT"/>
          <w:sz w:val="24"/>
          <w:szCs w:val="24"/>
        </w:rPr>
        <w:t>Wyndham and Westgate</w:t>
      </w:r>
      <w:r w:rsidR="00215DC1">
        <w:rPr>
          <w:rFonts w:ascii="ArialMT" w:hAnsi="ArialMT" w:cs="ArialMT"/>
          <w:sz w:val="24"/>
          <w:szCs w:val="24"/>
        </w:rPr>
        <w:t xml:space="preserve">.  </w:t>
      </w:r>
      <w:r w:rsidR="00336916" w:rsidRPr="00336916">
        <w:rPr>
          <w:rFonts w:ascii="ArialMT" w:hAnsi="ArialMT" w:cs="ArialMT"/>
          <w:sz w:val="24"/>
          <w:szCs w:val="24"/>
        </w:rPr>
        <w:t xml:space="preserve">Timeshare sales.  </w:t>
      </w:r>
    </w:p>
    <w:p w14:paraId="593D7595" w14:textId="018712CE" w:rsidR="00BA6083" w:rsidRDefault="00336916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January 2018 to October 2018 –</w:t>
      </w:r>
      <w:r w:rsidR="00215DC1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Accredited Debt Relief.</w:t>
      </w:r>
      <w:r w:rsidR="00BA6083">
        <w:rPr>
          <w:rFonts w:ascii="ArialMT" w:hAnsi="ArialMT" w:cs="ArialMT"/>
          <w:sz w:val="24"/>
          <w:szCs w:val="24"/>
        </w:rPr>
        <w:t xml:space="preserve"> Outbound and inbound calls selling debt consolidation.</w:t>
      </w:r>
    </w:p>
    <w:p w14:paraId="1451A574" w14:textId="2DAFC397" w:rsidR="00D96935" w:rsidRDefault="00BA6083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January 2016 to January 2018 – Real Estate sales in California.</w:t>
      </w:r>
      <w:r w:rsidR="00336916">
        <w:rPr>
          <w:rFonts w:ascii="ArialMT" w:hAnsi="ArialMT" w:cs="ArialMT"/>
          <w:sz w:val="24"/>
          <w:szCs w:val="24"/>
        </w:rPr>
        <w:t xml:space="preserve"> </w:t>
      </w:r>
    </w:p>
    <w:p w14:paraId="2C480D7C" w14:textId="4AEF507F" w:rsidR="00336916" w:rsidRDefault="00D96935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January 1998 to January 2016 -Comcast Cable</w:t>
      </w:r>
    </w:p>
    <w:p w14:paraId="73D7156D" w14:textId="59EFED67" w:rsidR="00D96935" w:rsidRDefault="00D96935" w:rsidP="000E1F18">
      <w:pPr>
        <w:widowControl w:val="0"/>
        <w:numPr>
          <w:ilvl w:val="3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Positions Held:</w:t>
      </w:r>
    </w:p>
    <w:p w14:paraId="5857C551" w14:textId="64737D61" w:rsidR="00D96935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Door to door sales –2 years</w:t>
      </w:r>
    </w:p>
    <w:p w14:paraId="1E147AE8" w14:textId="3D9DE0D5" w:rsidR="00D96935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Territory Growth Manager – 4 years</w:t>
      </w:r>
    </w:p>
    <w:p w14:paraId="2BFF2140" w14:textId="6CC7291D" w:rsidR="00D96935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Sales Supervisor – 8 years</w:t>
      </w:r>
    </w:p>
    <w:p w14:paraId="3F81E5B8" w14:textId="2F81204B" w:rsidR="008A28E2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Area Sales Manager – 4 yea</w:t>
      </w:r>
      <w:r w:rsidR="008A28E2">
        <w:rPr>
          <w:rFonts w:ascii="ArialMT" w:hAnsi="ArialMT" w:cs="ArialMT"/>
          <w:sz w:val="24"/>
          <w:szCs w:val="24"/>
        </w:rPr>
        <w:t>rs</w:t>
      </w:r>
    </w:p>
    <w:p w14:paraId="4256C749" w14:textId="07C0A050" w:rsidR="008A28E2" w:rsidRDefault="008A28E2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January </w:t>
      </w:r>
      <w:r w:rsidR="00984100">
        <w:rPr>
          <w:rFonts w:ascii="ArialMT" w:hAnsi="ArialMT" w:cs="ArialMT"/>
          <w:sz w:val="24"/>
          <w:szCs w:val="24"/>
        </w:rPr>
        <w:t>1994-January 1998-Business to Business Copier Sales</w:t>
      </w:r>
    </w:p>
    <w:p w14:paraId="6253DF24" w14:textId="1EBE28D1" w:rsidR="00984100" w:rsidRDefault="00984100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January 1992-January 1994- Store Manager, Pizza Hut.  </w:t>
      </w:r>
    </w:p>
    <w:p w14:paraId="00309A71" w14:textId="77777777" w:rsidR="00984100" w:rsidRPr="00336916" w:rsidRDefault="00984100" w:rsidP="000E1F18">
      <w:pPr>
        <w:widowControl w:val="0"/>
        <w:autoSpaceDE w:val="0"/>
        <w:autoSpaceDN w:val="0"/>
        <w:adjustRightInd w:val="0"/>
        <w:spacing w:after="0" w:line="360" w:lineRule="auto"/>
        <w:ind w:left="2160"/>
        <w:rPr>
          <w:rFonts w:ascii="ArialMT" w:hAnsi="ArialMT" w:cs="ArialMT"/>
          <w:sz w:val="24"/>
          <w:szCs w:val="24"/>
        </w:rPr>
      </w:pPr>
    </w:p>
    <w:p w14:paraId="70643C48" w14:textId="77777777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Education:</w:t>
      </w:r>
    </w:p>
    <w:p w14:paraId="50698C18" w14:textId="55B9C504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Washington State </w:t>
      </w:r>
      <w:proofErr w:type="gramStart"/>
      <w:r>
        <w:rPr>
          <w:rFonts w:ascii="ArialMT" w:hAnsi="ArialMT" w:cs="ArialMT"/>
          <w:sz w:val="24"/>
          <w:szCs w:val="24"/>
        </w:rPr>
        <w:t>University</w:t>
      </w:r>
      <w:r w:rsidR="00784F4D">
        <w:rPr>
          <w:rFonts w:ascii="ArialMT" w:hAnsi="ArialMT" w:cs="ArialMT"/>
          <w:sz w:val="24"/>
          <w:szCs w:val="24"/>
        </w:rPr>
        <w:t xml:space="preserve">  1989</w:t>
      </w:r>
      <w:proofErr w:type="gramEnd"/>
      <w:r w:rsidR="00784F4D">
        <w:rPr>
          <w:rFonts w:ascii="ArialMT" w:hAnsi="ArialMT" w:cs="ArialMT"/>
          <w:sz w:val="24"/>
          <w:szCs w:val="24"/>
        </w:rPr>
        <w:t xml:space="preserve"> – 1992   GPA: 3.02</w:t>
      </w:r>
    </w:p>
    <w:p w14:paraId="63B89BD4" w14:textId="77777777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Degree: Bachelor of Arts in Hotel and Restaurant Administration</w:t>
      </w:r>
    </w:p>
    <w:p w14:paraId="13246C84" w14:textId="77777777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References:</w:t>
      </w:r>
    </w:p>
    <w:p w14:paraId="7763C849" w14:textId="77777777" w:rsidR="00E5380F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Available upon request</w:t>
      </w:r>
    </w:p>
    <w:sectPr w:rsidR="00E5380F" w:rsidSect="00825B79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05E2A5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31A2F08"/>
    <w:multiLevelType w:val="hybridMultilevel"/>
    <w:tmpl w:val="EB363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7EF5EDC"/>
    <w:multiLevelType w:val="hybridMultilevel"/>
    <w:tmpl w:val="C63A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94E29"/>
    <w:multiLevelType w:val="hybridMultilevel"/>
    <w:tmpl w:val="F186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467C6"/>
    <w:multiLevelType w:val="hybridMultilevel"/>
    <w:tmpl w:val="326A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5757B1D"/>
    <w:multiLevelType w:val="hybridMultilevel"/>
    <w:tmpl w:val="C7F2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472FD"/>
    <w:multiLevelType w:val="hybridMultilevel"/>
    <w:tmpl w:val="285C9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3C61FE"/>
    <w:multiLevelType w:val="hybridMultilevel"/>
    <w:tmpl w:val="5D1C5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9"/>
    <w:rsid w:val="000E1F18"/>
    <w:rsid w:val="00146225"/>
    <w:rsid w:val="00215DC1"/>
    <w:rsid w:val="00282D72"/>
    <w:rsid w:val="00336916"/>
    <w:rsid w:val="005447F1"/>
    <w:rsid w:val="005A571B"/>
    <w:rsid w:val="00784F4D"/>
    <w:rsid w:val="00825B79"/>
    <w:rsid w:val="00890421"/>
    <w:rsid w:val="008A28E2"/>
    <w:rsid w:val="008D2A2B"/>
    <w:rsid w:val="00984100"/>
    <w:rsid w:val="00A26CFF"/>
    <w:rsid w:val="00BA6083"/>
    <w:rsid w:val="00D96935"/>
    <w:rsid w:val="00E36A4B"/>
    <w:rsid w:val="00E5380F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D0C1D"/>
  <w14:defaultImageDpi w14:val="0"/>
  <w15:docId w15:val="{7C0F2E92-BC26-4675-9B2B-0B688840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4B4D-C590-47E6-A19C-152CEE60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Patia Jo Lee</cp:lastModifiedBy>
  <cp:revision>3</cp:revision>
  <dcterms:created xsi:type="dcterms:W3CDTF">2021-09-07T15:28:00Z</dcterms:created>
  <dcterms:modified xsi:type="dcterms:W3CDTF">2021-10-06T01:25:00Z</dcterms:modified>
</cp:coreProperties>
</file>