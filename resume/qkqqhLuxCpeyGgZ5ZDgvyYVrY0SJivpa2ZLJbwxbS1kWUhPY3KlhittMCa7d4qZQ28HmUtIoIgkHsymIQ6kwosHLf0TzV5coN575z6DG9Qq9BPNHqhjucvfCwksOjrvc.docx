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E6AF0" w14:textId="77777777" w:rsidR="003D0BF0" w:rsidRPr="00916B2A" w:rsidRDefault="003D0BF0" w:rsidP="003D0BF0">
      <w:pPr>
        <w:jc w:val="center"/>
        <w:rPr>
          <w:rFonts w:ascii="Arial" w:hAnsi="Arial" w:cs="Arial"/>
          <w:b/>
          <w:bCs/>
        </w:rPr>
      </w:pPr>
      <w:r w:rsidRPr="00916B2A">
        <w:rPr>
          <w:rFonts w:ascii="Arial" w:hAnsi="Arial" w:cs="Arial"/>
          <w:b/>
          <w:bCs/>
        </w:rPr>
        <w:t xml:space="preserve">Brad </w:t>
      </w:r>
      <w:proofErr w:type="spellStart"/>
      <w:r w:rsidRPr="00916B2A">
        <w:rPr>
          <w:rFonts w:ascii="Arial" w:hAnsi="Arial" w:cs="Arial"/>
          <w:b/>
          <w:bCs/>
        </w:rPr>
        <w:t>Adriaan</w:t>
      </w:r>
      <w:proofErr w:type="spellEnd"/>
      <w:r w:rsidRPr="00916B2A">
        <w:rPr>
          <w:rFonts w:ascii="Arial" w:hAnsi="Arial" w:cs="Arial"/>
          <w:b/>
          <w:bCs/>
        </w:rPr>
        <w:t xml:space="preserve"> Stolk</w:t>
      </w:r>
    </w:p>
    <w:p w14:paraId="3FE9398D" w14:textId="77777777" w:rsidR="003D0BF0" w:rsidRDefault="002423C3" w:rsidP="003D0BF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2356 S Ainsworth Ave</w:t>
      </w:r>
    </w:p>
    <w:p w14:paraId="7151B12F" w14:textId="77777777" w:rsidR="003D0BF0" w:rsidRPr="00916B2A" w:rsidRDefault="002423C3" w:rsidP="003D0BF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Tacoma</w:t>
      </w:r>
      <w:r w:rsidR="003D0BF0" w:rsidRPr="00916B2A">
        <w:rPr>
          <w:rFonts w:ascii="Arial" w:hAnsi="Arial" w:cs="Arial"/>
          <w:sz w:val="20"/>
          <w:szCs w:val="20"/>
        </w:rPr>
        <w:t>, WA 98</w:t>
      </w:r>
      <w:r>
        <w:rPr>
          <w:rFonts w:ascii="Arial" w:hAnsi="Arial" w:cs="Arial"/>
          <w:sz w:val="20"/>
          <w:szCs w:val="20"/>
        </w:rPr>
        <w:t>405</w:t>
      </w:r>
    </w:p>
    <w:p w14:paraId="6607458B" w14:textId="77777777" w:rsidR="003D0BF0" w:rsidRDefault="004A7888" w:rsidP="003D0BF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971.</w:t>
      </w:r>
      <w:r w:rsidR="003D0BF0" w:rsidRPr="00916B2A">
        <w:rPr>
          <w:rFonts w:ascii="Arial" w:hAnsi="Arial" w:cs="Arial"/>
          <w:sz w:val="20"/>
          <w:szCs w:val="20"/>
        </w:rPr>
        <w:t>218</w:t>
      </w:r>
      <w:r>
        <w:rPr>
          <w:rFonts w:ascii="Arial" w:hAnsi="Arial" w:cs="Arial"/>
          <w:sz w:val="20"/>
          <w:szCs w:val="20"/>
        </w:rPr>
        <w:t>.</w:t>
      </w:r>
      <w:r w:rsidR="003D0BF0" w:rsidRPr="00916B2A">
        <w:rPr>
          <w:rFonts w:ascii="Arial" w:hAnsi="Arial" w:cs="Arial"/>
          <w:sz w:val="20"/>
          <w:szCs w:val="20"/>
        </w:rPr>
        <w:t>7688</w:t>
      </w:r>
      <w:r w:rsidR="003D0BF0">
        <w:rPr>
          <w:rFonts w:ascii="Arial" w:hAnsi="Arial" w:cs="Arial"/>
          <w:sz w:val="20"/>
          <w:szCs w:val="20"/>
        </w:rPr>
        <w:t xml:space="preserve"> / </w:t>
      </w:r>
      <w:r w:rsidR="003D0BF0" w:rsidRPr="0045664F">
        <w:rPr>
          <w:rFonts w:ascii="Arial" w:hAnsi="Arial" w:cs="Arial"/>
          <w:sz w:val="20"/>
          <w:szCs w:val="20"/>
        </w:rPr>
        <w:t>bradstolk@boxedpanda.com</w:t>
      </w:r>
    </w:p>
    <w:p w14:paraId="4003CDDF" w14:textId="77777777" w:rsidR="003D0BF0" w:rsidRPr="00A43904" w:rsidRDefault="003D0BF0" w:rsidP="003D0BF0">
      <w:pPr>
        <w:pBdr>
          <w:bottom w:val="single" w:sz="12" w:space="0" w:color="auto"/>
        </w:pBdr>
        <w:jc w:val="center"/>
        <w:rPr>
          <w:rFonts w:ascii="Arial" w:hAnsi="Arial" w:cs="Arial"/>
          <w:sz w:val="16"/>
          <w:szCs w:val="16"/>
        </w:rPr>
      </w:pPr>
    </w:p>
    <w:p w14:paraId="6CFDBED3" w14:textId="77777777" w:rsidR="00FF7A47" w:rsidRPr="00FF7A47" w:rsidRDefault="00FF7A47">
      <w:pPr>
        <w:rPr>
          <w:rFonts w:ascii="Arial" w:hAnsi="Arial" w:cs="Arial"/>
          <w:b/>
          <w:bCs/>
          <w:sz w:val="16"/>
          <w:szCs w:val="16"/>
        </w:rPr>
      </w:pPr>
    </w:p>
    <w:p w14:paraId="5D8E842F" w14:textId="77777777" w:rsidR="00652AB2" w:rsidRDefault="00652AB2">
      <w:pPr>
        <w:rPr>
          <w:rFonts w:ascii="Arial" w:hAnsi="Arial" w:cs="Arial"/>
          <w:b/>
          <w:bCs/>
          <w:sz w:val="21"/>
          <w:szCs w:val="21"/>
        </w:rPr>
      </w:pPr>
      <w:r w:rsidRPr="00916B2A">
        <w:rPr>
          <w:rFonts w:ascii="Arial" w:hAnsi="Arial" w:cs="Arial"/>
          <w:b/>
          <w:bCs/>
          <w:sz w:val="21"/>
          <w:szCs w:val="21"/>
        </w:rPr>
        <w:t>Skills:</w:t>
      </w:r>
    </w:p>
    <w:p w14:paraId="3F71EFB1" w14:textId="77777777" w:rsidR="002F35C4" w:rsidRPr="002F35C4" w:rsidRDefault="002F35C4">
      <w:pPr>
        <w:rPr>
          <w:rFonts w:ascii="Arial" w:hAnsi="Arial" w:cs="Arial"/>
          <w:b/>
          <w:bCs/>
          <w:sz w:val="6"/>
          <w:szCs w:val="6"/>
        </w:rPr>
      </w:pPr>
    </w:p>
    <w:p w14:paraId="1105335E" w14:textId="77777777" w:rsidR="00FC67E1" w:rsidRDefault="00680A5B" w:rsidP="00B87D75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Domain</w:t>
      </w:r>
      <w:r w:rsidR="00FC67E1">
        <w:rPr>
          <w:rFonts w:ascii="Arial" w:hAnsi="Arial" w:cs="Arial"/>
          <w:sz w:val="19"/>
          <w:szCs w:val="19"/>
        </w:rPr>
        <w:t xml:space="preserve"> Administration: </w:t>
      </w:r>
      <w:r>
        <w:rPr>
          <w:rFonts w:ascii="Arial" w:hAnsi="Arial" w:cs="Arial"/>
          <w:sz w:val="19"/>
          <w:szCs w:val="19"/>
        </w:rPr>
        <w:t>Active Directory, DFS/DFSR, GPO,</w:t>
      </w:r>
      <w:r w:rsidR="00FC105C">
        <w:rPr>
          <w:rFonts w:ascii="Arial" w:hAnsi="Arial" w:cs="Arial"/>
          <w:sz w:val="19"/>
          <w:szCs w:val="19"/>
        </w:rPr>
        <w:t xml:space="preserve"> WSUS,</w:t>
      </w:r>
      <w:r>
        <w:rPr>
          <w:rFonts w:ascii="Arial" w:hAnsi="Arial" w:cs="Arial"/>
          <w:sz w:val="19"/>
          <w:szCs w:val="19"/>
        </w:rPr>
        <w:t xml:space="preserve"> SCCM.</w:t>
      </w:r>
    </w:p>
    <w:p w14:paraId="0F905D5E" w14:textId="77777777" w:rsidR="004E5B79" w:rsidRDefault="00680A5B" w:rsidP="00B87D75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System</w:t>
      </w:r>
      <w:r w:rsidR="004E5B79">
        <w:rPr>
          <w:rFonts w:ascii="Arial" w:hAnsi="Arial" w:cs="Arial"/>
          <w:sz w:val="19"/>
          <w:szCs w:val="19"/>
        </w:rPr>
        <w:t xml:space="preserve"> </w:t>
      </w:r>
      <w:r w:rsidR="004C03BF">
        <w:rPr>
          <w:rFonts w:ascii="Arial" w:hAnsi="Arial" w:cs="Arial"/>
          <w:sz w:val="19"/>
          <w:szCs w:val="19"/>
        </w:rPr>
        <w:t>Administration</w:t>
      </w:r>
      <w:r w:rsidR="009201E2">
        <w:rPr>
          <w:rFonts w:ascii="Arial" w:hAnsi="Arial" w:cs="Arial"/>
          <w:sz w:val="19"/>
          <w:szCs w:val="19"/>
        </w:rPr>
        <w:t xml:space="preserve">: </w:t>
      </w:r>
      <w:r w:rsidR="00041191">
        <w:rPr>
          <w:rFonts w:ascii="Arial" w:hAnsi="Arial" w:cs="Arial"/>
          <w:sz w:val="19"/>
          <w:szCs w:val="19"/>
        </w:rPr>
        <w:t xml:space="preserve">Office 365 (Exchange, </w:t>
      </w:r>
      <w:r>
        <w:rPr>
          <w:rFonts w:ascii="Arial" w:hAnsi="Arial" w:cs="Arial"/>
          <w:sz w:val="19"/>
          <w:szCs w:val="19"/>
        </w:rPr>
        <w:t>SharePoint</w:t>
      </w:r>
      <w:r w:rsidR="00041191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Skype</w:t>
      </w:r>
      <w:r w:rsidR="00041191">
        <w:rPr>
          <w:rFonts w:ascii="Arial" w:hAnsi="Arial" w:cs="Arial"/>
          <w:sz w:val="19"/>
          <w:szCs w:val="19"/>
        </w:rPr>
        <w:t>),</w:t>
      </w:r>
      <w:r w:rsidR="00134A4D">
        <w:rPr>
          <w:rFonts w:ascii="Arial" w:hAnsi="Arial" w:cs="Arial"/>
          <w:sz w:val="19"/>
          <w:szCs w:val="19"/>
        </w:rPr>
        <w:t xml:space="preserve"> Exchange</w:t>
      </w:r>
      <w:r w:rsidR="00FC105C">
        <w:rPr>
          <w:rFonts w:ascii="Arial" w:hAnsi="Arial" w:cs="Arial"/>
          <w:sz w:val="19"/>
          <w:szCs w:val="19"/>
        </w:rPr>
        <w:t xml:space="preserve"> </w:t>
      </w:r>
      <w:r w:rsidR="00C243FF">
        <w:rPr>
          <w:rFonts w:ascii="Arial" w:hAnsi="Arial" w:cs="Arial"/>
          <w:sz w:val="19"/>
          <w:szCs w:val="19"/>
        </w:rPr>
        <w:t>s</w:t>
      </w:r>
      <w:r w:rsidR="00FC105C">
        <w:rPr>
          <w:rFonts w:ascii="Arial" w:hAnsi="Arial" w:cs="Arial"/>
          <w:sz w:val="19"/>
          <w:szCs w:val="19"/>
        </w:rPr>
        <w:t>erver</w:t>
      </w:r>
      <w:r w:rsidR="00041191">
        <w:rPr>
          <w:rFonts w:ascii="Arial" w:hAnsi="Arial" w:cs="Arial"/>
          <w:sz w:val="19"/>
          <w:szCs w:val="19"/>
        </w:rPr>
        <w:t xml:space="preserve"> (2013)</w:t>
      </w:r>
      <w:r w:rsidR="00134A4D">
        <w:rPr>
          <w:rFonts w:ascii="Arial" w:hAnsi="Arial" w:cs="Arial"/>
          <w:sz w:val="19"/>
          <w:szCs w:val="19"/>
        </w:rPr>
        <w:t>,</w:t>
      </w:r>
      <w:r w:rsidR="00FC105C">
        <w:rPr>
          <w:rFonts w:ascii="Arial" w:hAnsi="Arial" w:cs="Arial"/>
          <w:sz w:val="19"/>
          <w:szCs w:val="19"/>
        </w:rPr>
        <w:t xml:space="preserve"> </w:t>
      </w:r>
      <w:r w:rsidR="00C243FF">
        <w:rPr>
          <w:rFonts w:ascii="Arial" w:hAnsi="Arial" w:cs="Arial"/>
          <w:sz w:val="19"/>
          <w:szCs w:val="19"/>
        </w:rPr>
        <w:t>PowerShell</w:t>
      </w:r>
      <w:r w:rsidR="00FC105C">
        <w:rPr>
          <w:rFonts w:ascii="Arial" w:hAnsi="Arial" w:cs="Arial"/>
          <w:sz w:val="19"/>
          <w:szCs w:val="19"/>
        </w:rPr>
        <w:t>,</w:t>
      </w:r>
      <w:r w:rsidR="00D560EE">
        <w:rPr>
          <w:rFonts w:ascii="Arial" w:hAnsi="Arial" w:cs="Arial"/>
          <w:sz w:val="19"/>
          <w:szCs w:val="19"/>
        </w:rPr>
        <w:t xml:space="preserve"> AWS (S3, IAM)</w:t>
      </w:r>
      <w:r w:rsidR="000138D5">
        <w:rPr>
          <w:rFonts w:ascii="Arial" w:hAnsi="Arial" w:cs="Arial"/>
          <w:sz w:val="19"/>
          <w:szCs w:val="19"/>
        </w:rPr>
        <w:t>,</w:t>
      </w:r>
      <w:r w:rsidR="00424A50">
        <w:rPr>
          <w:rFonts w:ascii="Arial" w:hAnsi="Arial" w:cs="Arial"/>
          <w:sz w:val="19"/>
          <w:szCs w:val="19"/>
        </w:rPr>
        <w:t xml:space="preserve"> VOIP (RingCentral, 3CX),</w:t>
      </w:r>
      <w:r w:rsidR="00041191">
        <w:rPr>
          <w:rFonts w:ascii="Arial" w:hAnsi="Arial" w:cs="Arial"/>
          <w:sz w:val="19"/>
          <w:szCs w:val="19"/>
        </w:rPr>
        <w:t xml:space="preserve"> Antivirus </w:t>
      </w:r>
      <w:r w:rsidR="00C243FF">
        <w:rPr>
          <w:rFonts w:ascii="Arial" w:hAnsi="Arial" w:cs="Arial"/>
          <w:sz w:val="19"/>
          <w:szCs w:val="19"/>
        </w:rPr>
        <w:t>s</w:t>
      </w:r>
      <w:r w:rsidR="00041191">
        <w:rPr>
          <w:rFonts w:ascii="Arial" w:hAnsi="Arial" w:cs="Arial"/>
          <w:sz w:val="19"/>
          <w:szCs w:val="19"/>
        </w:rPr>
        <w:t>erver</w:t>
      </w:r>
      <w:r>
        <w:rPr>
          <w:rFonts w:ascii="Arial" w:hAnsi="Arial" w:cs="Arial"/>
          <w:sz w:val="19"/>
          <w:szCs w:val="19"/>
        </w:rPr>
        <w:t>s</w:t>
      </w:r>
      <w:r w:rsidR="00041191">
        <w:rPr>
          <w:rFonts w:ascii="Arial" w:hAnsi="Arial" w:cs="Arial"/>
          <w:sz w:val="19"/>
          <w:szCs w:val="19"/>
        </w:rPr>
        <w:t xml:space="preserve"> (Avast, Kaspersky, ESET), </w:t>
      </w:r>
      <w:r w:rsidR="00134A4D">
        <w:rPr>
          <w:rFonts w:ascii="Arial" w:hAnsi="Arial" w:cs="Arial"/>
          <w:sz w:val="19"/>
          <w:szCs w:val="19"/>
        </w:rPr>
        <w:t xml:space="preserve">FTP </w:t>
      </w:r>
      <w:r w:rsidR="00C243FF">
        <w:rPr>
          <w:rFonts w:ascii="Arial" w:hAnsi="Arial" w:cs="Arial"/>
          <w:sz w:val="19"/>
          <w:szCs w:val="19"/>
        </w:rPr>
        <w:t>s</w:t>
      </w:r>
      <w:r w:rsidR="00134A4D">
        <w:rPr>
          <w:rFonts w:ascii="Arial" w:hAnsi="Arial" w:cs="Arial"/>
          <w:sz w:val="19"/>
          <w:szCs w:val="19"/>
        </w:rPr>
        <w:t>erver</w:t>
      </w:r>
      <w:r>
        <w:rPr>
          <w:rFonts w:ascii="Arial" w:hAnsi="Arial" w:cs="Arial"/>
          <w:sz w:val="19"/>
          <w:szCs w:val="19"/>
        </w:rPr>
        <w:t>s</w:t>
      </w:r>
      <w:r w:rsidR="00134A4D">
        <w:rPr>
          <w:rFonts w:ascii="Arial" w:hAnsi="Arial" w:cs="Arial"/>
          <w:sz w:val="19"/>
          <w:szCs w:val="19"/>
        </w:rPr>
        <w:t xml:space="preserve"> (FileZilla</w:t>
      </w:r>
      <w:r w:rsidR="00041191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134A4D">
        <w:rPr>
          <w:rFonts w:ascii="Arial" w:hAnsi="Arial" w:cs="Arial"/>
          <w:sz w:val="19"/>
          <w:szCs w:val="19"/>
        </w:rPr>
        <w:t>WingFTP</w:t>
      </w:r>
      <w:proofErr w:type="spellEnd"/>
      <w:r w:rsidR="00134A4D">
        <w:rPr>
          <w:rFonts w:ascii="Arial" w:hAnsi="Arial" w:cs="Arial"/>
          <w:sz w:val="19"/>
          <w:szCs w:val="19"/>
        </w:rPr>
        <w:t>),</w:t>
      </w:r>
      <w:r w:rsidR="00C243FF">
        <w:rPr>
          <w:rFonts w:ascii="Arial" w:hAnsi="Arial" w:cs="Arial"/>
          <w:sz w:val="19"/>
          <w:szCs w:val="19"/>
        </w:rPr>
        <w:t xml:space="preserve"> Encryption (</w:t>
      </w:r>
      <w:proofErr w:type="spellStart"/>
      <w:r w:rsidR="00C243FF">
        <w:rPr>
          <w:rFonts w:ascii="Arial" w:hAnsi="Arial" w:cs="Arial"/>
          <w:sz w:val="19"/>
          <w:szCs w:val="19"/>
        </w:rPr>
        <w:t>Bitlocker</w:t>
      </w:r>
      <w:proofErr w:type="spellEnd"/>
      <w:r w:rsidR="00C243FF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C243FF">
        <w:rPr>
          <w:rFonts w:ascii="Arial" w:hAnsi="Arial" w:cs="Arial"/>
          <w:sz w:val="19"/>
          <w:szCs w:val="19"/>
        </w:rPr>
        <w:t>DESlock</w:t>
      </w:r>
      <w:proofErr w:type="spellEnd"/>
      <w:r w:rsidR="00C243FF">
        <w:rPr>
          <w:rFonts w:ascii="Arial" w:hAnsi="Arial" w:cs="Arial"/>
          <w:sz w:val="19"/>
          <w:szCs w:val="19"/>
        </w:rPr>
        <w:t>, S/MIME),</w:t>
      </w:r>
      <w:r w:rsidR="0021457F">
        <w:rPr>
          <w:rFonts w:ascii="Arial" w:hAnsi="Arial" w:cs="Arial"/>
          <w:sz w:val="19"/>
          <w:szCs w:val="19"/>
        </w:rPr>
        <w:t xml:space="preserve"> </w:t>
      </w:r>
      <w:r w:rsidR="0036145D">
        <w:rPr>
          <w:rFonts w:ascii="Arial" w:hAnsi="Arial" w:cs="Arial"/>
          <w:sz w:val="19"/>
          <w:szCs w:val="19"/>
        </w:rPr>
        <w:t>b</w:t>
      </w:r>
      <w:r w:rsidR="0021457F">
        <w:rPr>
          <w:rFonts w:ascii="Arial" w:hAnsi="Arial" w:cs="Arial"/>
          <w:sz w:val="19"/>
          <w:szCs w:val="19"/>
        </w:rPr>
        <w:t>ackup systems (</w:t>
      </w:r>
      <w:proofErr w:type="spellStart"/>
      <w:r w:rsidR="0021457F">
        <w:rPr>
          <w:rFonts w:ascii="Arial" w:hAnsi="Arial" w:cs="Arial"/>
          <w:sz w:val="19"/>
          <w:szCs w:val="19"/>
        </w:rPr>
        <w:t>CloudBerry</w:t>
      </w:r>
      <w:proofErr w:type="spellEnd"/>
      <w:r w:rsidR="00474792">
        <w:rPr>
          <w:rFonts w:ascii="Arial" w:hAnsi="Arial" w:cs="Arial"/>
          <w:sz w:val="19"/>
          <w:szCs w:val="19"/>
        </w:rPr>
        <w:t>, MS DPM</w:t>
      </w:r>
      <w:r w:rsidR="0021457F">
        <w:rPr>
          <w:rFonts w:ascii="Arial" w:hAnsi="Arial" w:cs="Arial"/>
          <w:sz w:val="19"/>
          <w:szCs w:val="19"/>
        </w:rPr>
        <w:t>),</w:t>
      </w:r>
      <w:r w:rsidR="00C243FF">
        <w:rPr>
          <w:rFonts w:ascii="Arial" w:hAnsi="Arial" w:cs="Arial"/>
          <w:sz w:val="19"/>
          <w:szCs w:val="19"/>
        </w:rPr>
        <w:t xml:space="preserve"> </w:t>
      </w:r>
      <w:r w:rsidR="00157CE2">
        <w:rPr>
          <w:rFonts w:ascii="Arial" w:hAnsi="Arial" w:cs="Arial"/>
          <w:sz w:val="19"/>
          <w:szCs w:val="19"/>
        </w:rPr>
        <w:t xml:space="preserve">server </w:t>
      </w:r>
      <w:r w:rsidR="00134A4D">
        <w:rPr>
          <w:rFonts w:ascii="Arial" w:hAnsi="Arial" w:cs="Arial"/>
          <w:sz w:val="19"/>
          <w:szCs w:val="19"/>
        </w:rPr>
        <w:t>monitoring (Nagios).</w:t>
      </w:r>
    </w:p>
    <w:p w14:paraId="305A85D0" w14:textId="77777777" w:rsidR="005E4073" w:rsidRDefault="00864748" w:rsidP="004E5B79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Network </w:t>
      </w:r>
      <w:r w:rsidR="00503939">
        <w:rPr>
          <w:rFonts w:ascii="Arial" w:hAnsi="Arial" w:cs="Arial"/>
          <w:sz w:val="19"/>
          <w:szCs w:val="19"/>
        </w:rPr>
        <w:t>Administration</w:t>
      </w:r>
      <w:r w:rsidR="007A3525">
        <w:rPr>
          <w:rFonts w:ascii="Arial" w:hAnsi="Arial" w:cs="Arial"/>
          <w:sz w:val="19"/>
          <w:szCs w:val="19"/>
        </w:rPr>
        <w:t xml:space="preserve">: </w:t>
      </w:r>
      <w:r w:rsidR="006553D4">
        <w:rPr>
          <w:rFonts w:ascii="Arial" w:hAnsi="Arial" w:cs="Arial"/>
          <w:sz w:val="19"/>
          <w:szCs w:val="19"/>
        </w:rPr>
        <w:t>Routers</w:t>
      </w:r>
      <w:r w:rsidR="00CB1AAE">
        <w:rPr>
          <w:rFonts w:ascii="Arial" w:hAnsi="Arial" w:cs="Arial"/>
          <w:sz w:val="19"/>
          <w:szCs w:val="19"/>
        </w:rPr>
        <w:t>/Firewalls</w:t>
      </w:r>
      <w:r w:rsidR="006553D4">
        <w:rPr>
          <w:rFonts w:ascii="Arial" w:hAnsi="Arial" w:cs="Arial"/>
          <w:sz w:val="19"/>
          <w:szCs w:val="19"/>
        </w:rPr>
        <w:t xml:space="preserve"> (Cisco Meraki, </w:t>
      </w:r>
      <w:proofErr w:type="spellStart"/>
      <w:r w:rsidR="006553D4">
        <w:rPr>
          <w:rFonts w:ascii="Arial" w:hAnsi="Arial" w:cs="Arial"/>
          <w:sz w:val="19"/>
          <w:szCs w:val="19"/>
        </w:rPr>
        <w:t>Pepwave</w:t>
      </w:r>
      <w:proofErr w:type="spellEnd"/>
      <w:r w:rsidR="006553D4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6553D4">
        <w:rPr>
          <w:rFonts w:ascii="Arial" w:hAnsi="Arial" w:cs="Arial"/>
          <w:sz w:val="19"/>
          <w:szCs w:val="19"/>
        </w:rPr>
        <w:t>pfSense</w:t>
      </w:r>
      <w:proofErr w:type="spellEnd"/>
      <w:r w:rsidR="00CB1AAE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CB1AAE">
        <w:rPr>
          <w:rFonts w:ascii="Arial" w:hAnsi="Arial" w:cs="Arial"/>
          <w:sz w:val="19"/>
          <w:szCs w:val="19"/>
        </w:rPr>
        <w:t>IPCop</w:t>
      </w:r>
      <w:proofErr w:type="spellEnd"/>
      <w:r w:rsidR="00CB1AAE">
        <w:rPr>
          <w:rFonts w:ascii="Arial" w:hAnsi="Arial" w:cs="Arial"/>
          <w:sz w:val="19"/>
          <w:szCs w:val="19"/>
        </w:rPr>
        <w:t>)</w:t>
      </w:r>
      <w:r w:rsidR="006553D4">
        <w:rPr>
          <w:rFonts w:ascii="Arial" w:hAnsi="Arial" w:cs="Arial"/>
          <w:sz w:val="19"/>
          <w:szCs w:val="19"/>
        </w:rPr>
        <w:t xml:space="preserve">, </w:t>
      </w:r>
      <w:r w:rsidR="00CB1AAE">
        <w:rPr>
          <w:rFonts w:ascii="Arial" w:hAnsi="Arial" w:cs="Arial"/>
          <w:sz w:val="19"/>
          <w:szCs w:val="19"/>
        </w:rPr>
        <w:t>switches (</w:t>
      </w:r>
      <w:proofErr w:type="spellStart"/>
      <w:r w:rsidR="00CB1AAE">
        <w:rPr>
          <w:rFonts w:ascii="Arial" w:hAnsi="Arial" w:cs="Arial"/>
          <w:sz w:val="19"/>
          <w:szCs w:val="19"/>
        </w:rPr>
        <w:t>Netgear</w:t>
      </w:r>
      <w:proofErr w:type="spellEnd"/>
      <w:r w:rsidR="00CB1AAE">
        <w:rPr>
          <w:rFonts w:ascii="Arial" w:hAnsi="Arial" w:cs="Arial"/>
          <w:sz w:val="19"/>
          <w:szCs w:val="19"/>
        </w:rPr>
        <w:t xml:space="preserve">, Cisco), </w:t>
      </w:r>
      <w:proofErr w:type="spellStart"/>
      <w:r w:rsidR="00CB1AAE">
        <w:rPr>
          <w:rFonts w:ascii="Arial" w:hAnsi="Arial" w:cs="Arial"/>
          <w:sz w:val="19"/>
          <w:szCs w:val="19"/>
        </w:rPr>
        <w:t>WiFi</w:t>
      </w:r>
      <w:proofErr w:type="spellEnd"/>
      <w:r w:rsidR="00CB1AAE">
        <w:rPr>
          <w:rFonts w:ascii="Arial" w:hAnsi="Arial" w:cs="Arial"/>
          <w:sz w:val="19"/>
          <w:szCs w:val="19"/>
        </w:rPr>
        <w:t xml:space="preserve"> (Ubiquity, Aruba), VPN (OpenVPN, Duo Mobile 2FA, </w:t>
      </w:r>
      <w:proofErr w:type="spellStart"/>
      <w:r w:rsidR="00CB1AAE">
        <w:rPr>
          <w:rFonts w:ascii="Arial" w:hAnsi="Arial" w:cs="Arial"/>
          <w:sz w:val="19"/>
          <w:szCs w:val="19"/>
        </w:rPr>
        <w:t>PepVPN</w:t>
      </w:r>
      <w:proofErr w:type="spellEnd"/>
      <w:r w:rsidR="00CB1AAE">
        <w:rPr>
          <w:rFonts w:ascii="Arial" w:hAnsi="Arial" w:cs="Arial"/>
          <w:sz w:val="19"/>
          <w:szCs w:val="19"/>
        </w:rPr>
        <w:t xml:space="preserve">), network monitoring (PRTG, </w:t>
      </w:r>
      <w:proofErr w:type="spellStart"/>
      <w:r w:rsidR="00CB1AAE">
        <w:rPr>
          <w:rFonts w:ascii="Arial" w:hAnsi="Arial" w:cs="Arial"/>
          <w:sz w:val="19"/>
          <w:szCs w:val="19"/>
        </w:rPr>
        <w:t>SmokePing</w:t>
      </w:r>
      <w:proofErr w:type="spellEnd"/>
      <w:r w:rsidR="00CB1AAE">
        <w:rPr>
          <w:rFonts w:ascii="Arial" w:hAnsi="Arial" w:cs="Arial"/>
          <w:sz w:val="19"/>
          <w:szCs w:val="19"/>
        </w:rPr>
        <w:t>), general network technologies (TCP/IP, DNS/DDNS, DHCP,</w:t>
      </w:r>
      <w:r w:rsidR="00B973DD">
        <w:rPr>
          <w:rFonts w:ascii="Arial" w:hAnsi="Arial" w:cs="Arial"/>
          <w:sz w:val="19"/>
          <w:szCs w:val="19"/>
        </w:rPr>
        <w:t xml:space="preserve"> HTTPS/SSL,</w:t>
      </w:r>
      <w:r w:rsidR="00CB1AAE">
        <w:rPr>
          <w:rFonts w:ascii="Arial" w:hAnsi="Arial" w:cs="Arial"/>
          <w:sz w:val="19"/>
          <w:szCs w:val="19"/>
        </w:rPr>
        <w:t xml:space="preserve"> etc</w:t>
      </w:r>
      <w:r w:rsidR="005510E6">
        <w:rPr>
          <w:rFonts w:ascii="Arial" w:hAnsi="Arial" w:cs="Arial"/>
          <w:sz w:val="19"/>
          <w:szCs w:val="19"/>
        </w:rPr>
        <w:t>.</w:t>
      </w:r>
      <w:r w:rsidR="00CB1AAE">
        <w:rPr>
          <w:rFonts w:ascii="Arial" w:hAnsi="Arial" w:cs="Arial"/>
          <w:sz w:val="19"/>
          <w:szCs w:val="19"/>
        </w:rPr>
        <w:t>)</w:t>
      </w:r>
      <w:r w:rsidR="00B973DD">
        <w:rPr>
          <w:rFonts w:ascii="Arial" w:hAnsi="Arial" w:cs="Arial"/>
          <w:sz w:val="19"/>
          <w:szCs w:val="19"/>
        </w:rPr>
        <w:t>, light Cisco/Juno CLI.</w:t>
      </w:r>
    </w:p>
    <w:p w14:paraId="1BCC4BEA" w14:textId="77777777" w:rsidR="00D560EE" w:rsidRPr="001A27CE" w:rsidRDefault="00D560EE" w:rsidP="001A27CE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 w:rsidRPr="00C94A17">
        <w:rPr>
          <w:rFonts w:ascii="Arial" w:hAnsi="Arial" w:cs="Arial"/>
          <w:sz w:val="19"/>
          <w:szCs w:val="19"/>
        </w:rPr>
        <w:t xml:space="preserve">Virtualization: </w:t>
      </w:r>
      <w:r>
        <w:rPr>
          <w:rFonts w:ascii="Arial" w:hAnsi="Arial" w:cs="Arial"/>
          <w:sz w:val="19"/>
          <w:szCs w:val="19"/>
        </w:rPr>
        <w:t xml:space="preserve">AWS, Hyper-V, </w:t>
      </w:r>
      <w:r w:rsidRPr="00C94A17">
        <w:rPr>
          <w:rFonts w:ascii="Arial" w:hAnsi="Arial" w:cs="Arial"/>
          <w:sz w:val="19"/>
          <w:szCs w:val="19"/>
        </w:rPr>
        <w:t>VM</w:t>
      </w:r>
      <w:r>
        <w:rPr>
          <w:rFonts w:ascii="Arial" w:hAnsi="Arial" w:cs="Arial"/>
          <w:sz w:val="19"/>
          <w:szCs w:val="19"/>
        </w:rPr>
        <w:t>w</w:t>
      </w:r>
      <w:r w:rsidRPr="00C94A17">
        <w:rPr>
          <w:rFonts w:ascii="Arial" w:hAnsi="Arial" w:cs="Arial"/>
          <w:sz w:val="19"/>
          <w:szCs w:val="19"/>
        </w:rPr>
        <w:t>are</w:t>
      </w:r>
      <w:r>
        <w:rPr>
          <w:rFonts w:ascii="Arial" w:hAnsi="Arial" w:cs="Arial"/>
          <w:sz w:val="19"/>
          <w:szCs w:val="19"/>
        </w:rPr>
        <w:t xml:space="preserve"> (vSphere, Workstation), VirtualBox.</w:t>
      </w:r>
    </w:p>
    <w:p w14:paraId="07891133" w14:textId="77777777" w:rsidR="00B973DD" w:rsidRPr="001A27CE" w:rsidRDefault="00CB1AAE" w:rsidP="001A27CE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Operating Systems: </w:t>
      </w:r>
      <w:r w:rsidR="009201E2" w:rsidRPr="006D1CE7">
        <w:rPr>
          <w:rFonts w:ascii="Arial" w:hAnsi="Arial" w:cs="Arial"/>
          <w:sz w:val="19"/>
          <w:szCs w:val="19"/>
        </w:rPr>
        <w:t>Windows S</w:t>
      </w:r>
      <w:r w:rsidR="009201E2">
        <w:rPr>
          <w:rFonts w:ascii="Arial" w:hAnsi="Arial" w:cs="Arial"/>
          <w:sz w:val="19"/>
          <w:szCs w:val="19"/>
        </w:rPr>
        <w:t>erver (200</w:t>
      </w:r>
      <w:r w:rsidR="00D26FB2">
        <w:rPr>
          <w:rFonts w:ascii="Arial" w:hAnsi="Arial" w:cs="Arial"/>
          <w:sz w:val="19"/>
          <w:szCs w:val="19"/>
        </w:rPr>
        <w:t>0</w:t>
      </w:r>
      <w:r>
        <w:rPr>
          <w:rFonts w:ascii="Arial" w:hAnsi="Arial" w:cs="Arial"/>
          <w:sz w:val="19"/>
          <w:szCs w:val="19"/>
        </w:rPr>
        <w:t xml:space="preserve"> - </w:t>
      </w:r>
      <w:r w:rsidR="00E50146">
        <w:rPr>
          <w:rFonts w:ascii="Arial" w:hAnsi="Arial" w:cs="Arial"/>
          <w:sz w:val="19"/>
          <w:szCs w:val="19"/>
        </w:rPr>
        <w:t>2016</w:t>
      </w:r>
      <w:r w:rsidR="009201E2">
        <w:rPr>
          <w:rFonts w:ascii="Arial" w:hAnsi="Arial" w:cs="Arial"/>
          <w:sz w:val="19"/>
          <w:szCs w:val="19"/>
        </w:rPr>
        <w:t>)</w:t>
      </w:r>
      <w:r>
        <w:rPr>
          <w:rFonts w:ascii="Arial" w:hAnsi="Arial" w:cs="Arial"/>
          <w:sz w:val="19"/>
          <w:szCs w:val="19"/>
        </w:rPr>
        <w:t xml:space="preserve">, </w:t>
      </w:r>
      <w:r w:rsidR="009201E2">
        <w:rPr>
          <w:rFonts w:ascii="Arial" w:hAnsi="Arial" w:cs="Arial"/>
          <w:sz w:val="19"/>
          <w:szCs w:val="19"/>
        </w:rPr>
        <w:t>Windows (XP</w:t>
      </w:r>
      <w:r>
        <w:rPr>
          <w:rFonts w:ascii="Arial" w:hAnsi="Arial" w:cs="Arial"/>
          <w:sz w:val="19"/>
          <w:szCs w:val="19"/>
        </w:rPr>
        <w:t xml:space="preserve"> - </w:t>
      </w:r>
      <w:r w:rsidR="009201E2">
        <w:rPr>
          <w:rFonts w:ascii="Arial" w:hAnsi="Arial" w:cs="Arial"/>
          <w:sz w:val="19"/>
          <w:szCs w:val="19"/>
        </w:rPr>
        <w:t xml:space="preserve">10), </w:t>
      </w:r>
      <w:r w:rsidR="00B973DD">
        <w:rPr>
          <w:rFonts w:ascii="Arial" w:hAnsi="Arial" w:cs="Arial"/>
          <w:sz w:val="19"/>
          <w:szCs w:val="19"/>
        </w:rPr>
        <w:t>Linux (Ubuntu, Debian).</w:t>
      </w:r>
    </w:p>
    <w:p w14:paraId="3065860E" w14:textId="77777777" w:rsidR="00B973DD" w:rsidRDefault="00D560EE" w:rsidP="001A27CE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Other: </w:t>
      </w:r>
      <w:r w:rsidR="0021457F">
        <w:rPr>
          <w:rFonts w:ascii="Arial" w:hAnsi="Arial" w:cs="Arial"/>
          <w:sz w:val="19"/>
          <w:szCs w:val="19"/>
        </w:rPr>
        <w:t xml:space="preserve">Network attached storage, </w:t>
      </w:r>
      <w:r w:rsidR="0021457F" w:rsidRPr="0021457F">
        <w:rPr>
          <w:rFonts w:ascii="Arial" w:hAnsi="Arial" w:cs="Arial"/>
          <w:sz w:val="19"/>
          <w:szCs w:val="19"/>
        </w:rPr>
        <w:t xml:space="preserve">surveillance </w:t>
      </w:r>
      <w:r w:rsidR="0021457F">
        <w:rPr>
          <w:rFonts w:ascii="Arial" w:hAnsi="Arial" w:cs="Arial"/>
          <w:sz w:val="19"/>
          <w:szCs w:val="19"/>
        </w:rPr>
        <w:t xml:space="preserve">systems/hardware, </w:t>
      </w:r>
      <w:r w:rsidR="001A27CE">
        <w:rPr>
          <w:rFonts w:ascii="Arial" w:hAnsi="Arial" w:cs="Arial"/>
          <w:sz w:val="19"/>
          <w:szCs w:val="19"/>
        </w:rPr>
        <w:t>Android/iPhone,</w:t>
      </w:r>
      <w:r w:rsidR="00F80251">
        <w:rPr>
          <w:rFonts w:ascii="Arial" w:hAnsi="Arial" w:cs="Arial"/>
          <w:sz w:val="19"/>
          <w:szCs w:val="19"/>
        </w:rPr>
        <w:t xml:space="preserve"> Chromebooks,</w:t>
      </w:r>
      <w:r w:rsidR="008D11EE">
        <w:rPr>
          <w:rFonts w:ascii="Arial" w:hAnsi="Arial" w:cs="Arial"/>
          <w:sz w:val="19"/>
          <w:szCs w:val="19"/>
        </w:rPr>
        <w:t xml:space="preserve"> </w:t>
      </w:r>
      <w:r w:rsidR="009201E2" w:rsidRPr="00B973DD">
        <w:rPr>
          <w:rFonts w:ascii="Arial" w:hAnsi="Arial" w:cs="Arial"/>
          <w:sz w:val="19"/>
          <w:szCs w:val="19"/>
        </w:rPr>
        <w:t>Office (2010</w:t>
      </w:r>
      <w:r w:rsidR="00CB1AAE" w:rsidRPr="00B973DD">
        <w:rPr>
          <w:rFonts w:ascii="Arial" w:hAnsi="Arial" w:cs="Arial"/>
          <w:sz w:val="19"/>
          <w:szCs w:val="19"/>
        </w:rPr>
        <w:t xml:space="preserve"> - </w:t>
      </w:r>
      <w:r w:rsidR="009201E2" w:rsidRPr="00B973DD">
        <w:rPr>
          <w:rFonts w:ascii="Arial" w:hAnsi="Arial" w:cs="Arial"/>
          <w:sz w:val="19"/>
          <w:szCs w:val="19"/>
        </w:rPr>
        <w:t>2016)</w:t>
      </w:r>
      <w:r>
        <w:rPr>
          <w:rFonts w:ascii="Arial" w:hAnsi="Arial" w:cs="Arial"/>
          <w:sz w:val="19"/>
          <w:szCs w:val="19"/>
        </w:rPr>
        <w:t>, desktop/laptop/server hardware</w:t>
      </w:r>
      <w:r w:rsidR="0021457F">
        <w:rPr>
          <w:rFonts w:ascii="Arial" w:hAnsi="Arial" w:cs="Arial"/>
          <w:sz w:val="19"/>
          <w:szCs w:val="19"/>
        </w:rPr>
        <w:t>.</w:t>
      </w:r>
    </w:p>
    <w:p w14:paraId="41D4873A" w14:textId="77777777" w:rsidR="00424A50" w:rsidRPr="001A27CE" w:rsidRDefault="00424A50" w:rsidP="001A27CE">
      <w:pPr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Soft skills: User education/training,</w:t>
      </w:r>
      <w:r w:rsidR="0021457F">
        <w:rPr>
          <w:rFonts w:ascii="Arial" w:hAnsi="Arial" w:cs="Arial"/>
          <w:sz w:val="19"/>
          <w:szCs w:val="19"/>
        </w:rPr>
        <w:t xml:space="preserve"> excellent written communications,</w:t>
      </w:r>
      <w:r w:rsidR="009C0A1D">
        <w:rPr>
          <w:rFonts w:ascii="Arial" w:hAnsi="Arial" w:cs="Arial"/>
          <w:sz w:val="19"/>
          <w:szCs w:val="19"/>
        </w:rPr>
        <w:t xml:space="preserve"> </w:t>
      </w:r>
      <w:r w:rsidR="00267BCC">
        <w:rPr>
          <w:rFonts w:ascii="Arial" w:hAnsi="Arial" w:cs="Arial"/>
          <w:sz w:val="19"/>
          <w:szCs w:val="19"/>
        </w:rPr>
        <w:t xml:space="preserve">contract/service </w:t>
      </w:r>
      <w:r w:rsidR="009C0A1D">
        <w:rPr>
          <w:rFonts w:ascii="Arial" w:hAnsi="Arial" w:cs="Arial"/>
          <w:sz w:val="19"/>
          <w:szCs w:val="19"/>
        </w:rPr>
        <w:t>negotiations,</w:t>
      </w:r>
      <w:r w:rsidR="00234D6B">
        <w:rPr>
          <w:rFonts w:ascii="Arial" w:hAnsi="Arial" w:cs="Arial"/>
          <w:sz w:val="19"/>
          <w:szCs w:val="19"/>
        </w:rPr>
        <w:t xml:space="preserve"> </w:t>
      </w:r>
      <w:r w:rsidR="0021457F">
        <w:rPr>
          <w:rFonts w:ascii="Arial" w:hAnsi="Arial" w:cs="Arial"/>
          <w:sz w:val="19"/>
          <w:szCs w:val="19"/>
        </w:rPr>
        <w:t>customer service</w:t>
      </w:r>
      <w:r w:rsidR="00267BCC">
        <w:rPr>
          <w:rFonts w:ascii="Arial" w:hAnsi="Arial" w:cs="Arial"/>
          <w:sz w:val="19"/>
          <w:szCs w:val="19"/>
        </w:rPr>
        <w:t>, and sales.</w:t>
      </w:r>
    </w:p>
    <w:p w14:paraId="11548222" w14:textId="77777777" w:rsidR="00652AB2" w:rsidRPr="00916B2A" w:rsidRDefault="00652AB2">
      <w:pPr>
        <w:rPr>
          <w:rFonts w:ascii="Arial" w:hAnsi="Arial" w:cs="Arial"/>
          <w:sz w:val="16"/>
          <w:szCs w:val="16"/>
        </w:rPr>
      </w:pPr>
    </w:p>
    <w:p w14:paraId="7210FF75" w14:textId="77777777" w:rsidR="00652AB2" w:rsidRDefault="00652AB2">
      <w:pPr>
        <w:rPr>
          <w:rFonts w:ascii="Arial" w:hAnsi="Arial" w:cs="Arial"/>
          <w:b/>
          <w:bCs/>
          <w:sz w:val="21"/>
          <w:szCs w:val="21"/>
        </w:rPr>
      </w:pPr>
      <w:r w:rsidRPr="00916B2A">
        <w:rPr>
          <w:rFonts w:ascii="Arial" w:hAnsi="Arial" w:cs="Arial"/>
          <w:b/>
          <w:bCs/>
          <w:sz w:val="21"/>
          <w:szCs w:val="21"/>
        </w:rPr>
        <w:t>Education:</w:t>
      </w:r>
    </w:p>
    <w:p w14:paraId="112512AF" w14:textId="77777777" w:rsidR="002F35C4" w:rsidRPr="002F35C4" w:rsidRDefault="002F35C4">
      <w:pPr>
        <w:rPr>
          <w:rFonts w:ascii="Arial" w:hAnsi="Arial" w:cs="Arial"/>
          <w:b/>
          <w:bCs/>
          <w:sz w:val="6"/>
          <w:szCs w:val="6"/>
        </w:rPr>
      </w:pPr>
    </w:p>
    <w:p w14:paraId="564A7BB2" w14:textId="77777777" w:rsidR="00652AB2" w:rsidRPr="00297A25" w:rsidRDefault="00652AB2">
      <w:pPr>
        <w:ind w:firstLine="720"/>
        <w:rPr>
          <w:rFonts w:ascii="Arial" w:hAnsi="Arial" w:cs="Arial"/>
          <w:sz w:val="19"/>
          <w:szCs w:val="19"/>
        </w:rPr>
      </w:pPr>
      <w:r w:rsidRPr="00297A25">
        <w:rPr>
          <w:rFonts w:ascii="Arial" w:hAnsi="Arial" w:cs="Arial"/>
          <w:b/>
          <w:bCs/>
          <w:sz w:val="19"/>
          <w:szCs w:val="19"/>
        </w:rPr>
        <w:t>ITT Technical Institute</w:t>
      </w:r>
      <w:r w:rsidR="0097526B">
        <w:rPr>
          <w:rFonts w:ascii="Arial" w:hAnsi="Arial" w:cs="Arial"/>
          <w:sz w:val="19"/>
          <w:szCs w:val="19"/>
        </w:rPr>
        <w:t>.</w:t>
      </w:r>
      <w:r w:rsidR="00C5495C">
        <w:rPr>
          <w:rFonts w:ascii="Arial" w:hAnsi="Arial" w:cs="Arial"/>
          <w:sz w:val="19"/>
          <w:szCs w:val="19"/>
        </w:rPr>
        <w:t xml:space="preserve"> </w:t>
      </w:r>
      <w:r w:rsidRPr="00297A25">
        <w:rPr>
          <w:rFonts w:ascii="Arial" w:hAnsi="Arial" w:cs="Arial"/>
          <w:sz w:val="19"/>
          <w:szCs w:val="19"/>
        </w:rPr>
        <w:t>Portland, OR</w:t>
      </w:r>
    </w:p>
    <w:p w14:paraId="02783761" w14:textId="77777777" w:rsidR="00652AB2" w:rsidRPr="00297A25" w:rsidRDefault="00652AB2">
      <w:pPr>
        <w:rPr>
          <w:rFonts w:ascii="Arial" w:hAnsi="Arial" w:cs="Arial"/>
          <w:sz w:val="19"/>
          <w:szCs w:val="19"/>
        </w:rPr>
      </w:pPr>
      <w:r w:rsidRPr="00297A25">
        <w:rPr>
          <w:rFonts w:ascii="Arial" w:hAnsi="Arial" w:cs="Arial"/>
          <w:sz w:val="19"/>
          <w:szCs w:val="19"/>
        </w:rPr>
        <w:tab/>
        <w:t xml:space="preserve">Associates of Applied Science in Computer Network Systems </w:t>
      </w:r>
      <w:r w:rsidRPr="00297A25">
        <w:rPr>
          <w:rFonts w:ascii="Arial" w:hAnsi="Arial" w:cs="Arial"/>
          <w:sz w:val="19"/>
          <w:szCs w:val="19"/>
        </w:rPr>
        <w:tab/>
      </w:r>
      <w:r w:rsidRPr="00297A25">
        <w:rPr>
          <w:rFonts w:ascii="Arial" w:hAnsi="Arial" w:cs="Arial"/>
          <w:sz w:val="19"/>
          <w:szCs w:val="19"/>
        </w:rPr>
        <w:tab/>
        <w:t>10/2005</w:t>
      </w:r>
    </w:p>
    <w:p w14:paraId="58F1444D" w14:textId="77777777" w:rsidR="00652AB2" w:rsidRDefault="00652AB2">
      <w:pPr>
        <w:rPr>
          <w:rFonts w:ascii="Arial" w:hAnsi="Arial" w:cs="Arial"/>
          <w:sz w:val="16"/>
          <w:szCs w:val="16"/>
        </w:rPr>
      </w:pPr>
    </w:p>
    <w:p w14:paraId="3AD6236E" w14:textId="77777777" w:rsidR="005447AA" w:rsidRPr="00916B2A" w:rsidRDefault="005447A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r w:rsidRPr="00BD2277">
        <w:rPr>
          <w:rFonts w:ascii="Arial" w:hAnsi="Arial" w:cs="Arial"/>
          <w:sz w:val="19"/>
          <w:szCs w:val="19"/>
        </w:rPr>
        <w:t>Junos</w:t>
      </w:r>
      <w:proofErr w:type="spellEnd"/>
      <w:r w:rsidRPr="00BD2277">
        <w:rPr>
          <w:rFonts w:ascii="Arial" w:hAnsi="Arial" w:cs="Arial"/>
          <w:sz w:val="19"/>
          <w:szCs w:val="19"/>
        </w:rPr>
        <w:t xml:space="preserve"> Switching Bootcamp</w:t>
      </w:r>
      <w:r w:rsidRPr="005447AA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5447AA">
        <w:rPr>
          <w:rFonts w:ascii="Arial" w:hAnsi="Arial" w:cs="Arial"/>
          <w:sz w:val="19"/>
          <w:szCs w:val="19"/>
        </w:rPr>
        <w:t>6/2012</w:t>
      </w:r>
    </w:p>
    <w:p w14:paraId="4419FB31" w14:textId="77777777" w:rsidR="00652AB2" w:rsidRPr="002F35C4" w:rsidRDefault="00652AB2">
      <w:pPr>
        <w:rPr>
          <w:rFonts w:ascii="Arial" w:hAnsi="Arial" w:cs="Arial"/>
          <w:sz w:val="21"/>
          <w:szCs w:val="21"/>
        </w:rPr>
      </w:pPr>
    </w:p>
    <w:p w14:paraId="33C6648A" w14:textId="77777777" w:rsidR="00652AB2" w:rsidRDefault="00652AB2">
      <w:pPr>
        <w:rPr>
          <w:rFonts w:ascii="Arial" w:hAnsi="Arial" w:cs="Arial"/>
          <w:b/>
          <w:bCs/>
          <w:sz w:val="21"/>
          <w:szCs w:val="21"/>
        </w:rPr>
      </w:pPr>
      <w:r w:rsidRPr="00916B2A">
        <w:rPr>
          <w:rFonts w:ascii="Arial" w:hAnsi="Arial" w:cs="Arial"/>
          <w:b/>
          <w:bCs/>
          <w:sz w:val="21"/>
          <w:szCs w:val="21"/>
        </w:rPr>
        <w:t>Work Experience:</w:t>
      </w:r>
    </w:p>
    <w:p w14:paraId="5D0BBE86" w14:textId="77777777" w:rsidR="002F35C4" w:rsidRPr="002F35C4" w:rsidRDefault="002F35C4">
      <w:pPr>
        <w:rPr>
          <w:rFonts w:ascii="Arial" w:hAnsi="Arial" w:cs="Arial"/>
          <w:b/>
          <w:bCs/>
          <w:sz w:val="6"/>
          <w:szCs w:val="6"/>
        </w:rPr>
      </w:pPr>
    </w:p>
    <w:p w14:paraId="269903F5" w14:textId="77777777" w:rsidR="00C93391" w:rsidRDefault="00C93391">
      <w:p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/>
          <w:bCs/>
          <w:sz w:val="21"/>
          <w:szCs w:val="21"/>
        </w:rPr>
        <w:tab/>
      </w:r>
      <w:r w:rsidRPr="00C93391">
        <w:rPr>
          <w:rFonts w:ascii="Arial" w:hAnsi="Arial" w:cs="Arial"/>
          <w:b/>
          <w:bCs/>
          <w:sz w:val="19"/>
          <w:szCs w:val="19"/>
        </w:rPr>
        <w:t>Jonckers</w:t>
      </w:r>
      <w:r>
        <w:rPr>
          <w:rFonts w:ascii="Arial" w:hAnsi="Arial" w:cs="Arial"/>
          <w:b/>
          <w:bCs/>
          <w:sz w:val="19"/>
          <w:szCs w:val="19"/>
        </w:rPr>
        <w:t xml:space="preserve"> Translation &amp; Engineering. </w:t>
      </w:r>
      <w:r>
        <w:rPr>
          <w:rFonts w:ascii="Arial" w:hAnsi="Arial" w:cs="Arial"/>
          <w:bCs/>
          <w:sz w:val="19"/>
          <w:szCs w:val="19"/>
        </w:rPr>
        <w:t>Redmond</w:t>
      </w:r>
      <w:r w:rsidR="00227E8D">
        <w:rPr>
          <w:rFonts w:ascii="Arial" w:hAnsi="Arial" w:cs="Arial"/>
          <w:bCs/>
          <w:sz w:val="19"/>
          <w:szCs w:val="19"/>
        </w:rPr>
        <w:t>/Lynnwood, WA</w:t>
      </w:r>
      <w:r w:rsidR="00227E8D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 xml:space="preserve">4/2013 – </w:t>
      </w:r>
      <w:r w:rsidR="002423C3">
        <w:rPr>
          <w:rFonts w:ascii="Arial" w:hAnsi="Arial" w:cs="Arial"/>
          <w:bCs/>
          <w:sz w:val="19"/>
          <w:szCs w:val="19"/>
        </w:rPr>
        <w:t>4/2019</w:t>
      </w:r>
    </w:p>
    <w:p w14:paraId="57398959" w14:textId="77777777" w:rsidR="00C93391" w:rsidRDefault="00C93391">
      <w:p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U.S. ICT Administrator</w:t>
      </w:r>
    </w:p>
    <w:p w14:paraId="5556EFC6" w14:textId="77777777" w:rsidR="00692B47" w:rsidRPr="00E80D54" w:rsidRDefault="00250110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Managed</w:t>
      </w:r>
      <w:r w:rsidR="00DB1CE1">
        <w:rPr>
          <w:rFonts w:ascii="Arial" w:hAnsi="Arial" w:cs="Arial"/>
          <w:bCs/>
          <w:sz w:val="19"/>
          <w:szCs w:val="19"/>
        </w:rPr>
        <w:t xml:space="preserve"> </w:t>
      </w:r>
      <w:r w:rsidR="00E63D07">
        <w:rPr>
          <w:rFonts w:ascii="Arial" w:hAnsi="Arial" w:cs="Arial"/>
          <w:bCs/>
          <w:sz w:val="19"/>
          <w:szCs w:val="19"/>
        </w:rPr>
        <w:t>domain controllers,</w:t>
      </w:r>
      <w:r>
        <w:rPr>
          <w:rFonts w:ascii="Arial" w:hAnsi="Arial" w:cs="Arial"/>
          <w:bCs/>
          <w:sz w:val="19"/>
          <w:szCs w:val="19"/>
        </w:rPr>
        <w:t xml:space="preserve"> </w:t>
      </w:r>
      <w:r w:rsidR="00E63D07">
        <w:rPr>
          <w:rFonts w:ascii="Arial" w:hAnsi="Arial" w:cs="Arial"/>
          <w:bCs/>
          <w:sz w:val="19"/>
          <w:szCs w:val="19"/>
        </w:rPr>
        <w:t>file</w:t>
      </w:r>
      <w:r w:rsidR="00692B47">
        <w:rPr>
          <w:rFonts w:ascii="Arial" w:hAnsi="Arial" w:cs="Arial"/>
          <w:bCs/>
          <w:sz w:val="19"/>
          <w:szCs w:val="19"/>
        </w:rPr>
        <w:t xml:space="preserve"> servers, </w:t>
      </w:r>
      <w:r w:rsidR="00E63D07">
        <w:rPr>
          <w:rFonts w:ascii="Arial" w:hAnsi="Arial" w:cs="Arial"/>
          <w:bCs/>
          <w:sz w:val="19"/>
          <w:szCs w:val="19"/>
        </w:rPr>
        <w:t xml:space="preserve">print servers, </w:t>
      </w:r>
      <w:r w:rsidR="007F0CC7">
        <w:rPr>
          <w:rFonts w:ascii="Arial" w:hAnsi="Arial" w:cs="Arial"/>
          <w:bCs/>
          <w:sz w:val="19"/>
          <w:szCs w:val="19"/>
        </w:rPr>
        <w:t>Hyper-V, and Exchange</w:t>
      </w:r>
      <w:r w:rsidR="00E80D54">
        <w:rPr>
          <w:rFonts w:ascii="Arial" w:hAnsi="Arial" w:cs="Arial"/>
          <w:bCs/>
          <w:sz w:val="19"/>
          <w:szCs w:val="19"/>
        </w:rPr>
        <w:t>.</w:t>
      </w:r>
    </w:p>
    <w:p w14:paraId="033973F9" w14:textId="77777777" w:rsidR="00E80D54" w:rsidRPr="00692B47" w:rsidRDefault="00E80D54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Managed domain structure, permission/group structure, and user/computer accounts. </w:t>
      </w:r>
    </w:p>
    <w:p w14:paraId="4E22C04B" w14:textId="77777777" w:rsidR="007F0CC7" w:rsidRPr="002F35C4" w:rsidRDefault="00692B47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Managed antivirus system, cloud backup system</w:t>
      </w:r>
      <w:r w:rsidR="00E80D54">
        <w:rPr>
          <w:rFonts w:ascii="Arial" w:hAnsi="Arial" w:cs="Arial"/>
          <w:bCs/>
          <w:sz w:val="19"/>
          <w:szCs w:val="19"/>
        </w:rPr>
        <w:t>,</w:t>
      </w:r>
      <w:r w:rsidR="00DB1CE1">
        <w:rPr>
          <w:rFonts w:ascii="Arial" w:hAnsi="Arial" w:cs="Arial"/>
          <w:bCs/>
          <w:sz w:val="19"/>
          <w:szCs w:val="19"/>
        </w:rPr>
        <w:t xml:space="preserve"> and</w:t>
      </w:r>
      <w:r w:rsidR="00E80D54">
        <w:rPr>
          <w:rFonts w:ascii="Arial" w:hAnsi="Arial" w:cs="Arial"/>
          <w:bCs/>
          <w:sz w:val="19"/>
          <w:szCs w:val="19"/>
        </w:rPr>
        <w:t xml:space="preserve"> </w:t>
      </w:r>
      <w:r w:rsidR="00DB1CE1">
        <w:rPr>
          <w:rFonts w:ascii="Arial" w:hAnsi="Arial" w:cs="Arial"/>
          <w:bCs/>
          <w:sz w:val="19"/>
          <w:szCs w:val="19"/>
        </w:rPr>
        <w:t>high-volume FTP servers.</w:t>
      </w:r>
    </w:p>
    <w:p w14:paraId="2637D6DD" w14:textId="77777777" w:rsidR="002F35C4" w:rsidRPr="00DB1CE1" w:rsidRDefault="002F35C4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Managed routers, switches, VPN servers, SSL, S/MIME</w:t>
      </w:r>
      <w:r w:rsidR="005510E6">
        <w:rPr>
          <w:rFonts w:ascii="Arial" w:hAnsi="Arial" w:cs="Arial"/>
          <w:bCs/>
          <w:sz w:val="19"/>
          <w:szCs w:val="19"/>
        </w:rPr>
        <w:t>,</w:t>
      </w:r>
      <w:r>
        <w:rPr>
          <w:rFonts w:ascii="Arial" w:hAnsi="Arial" w:cs="Arial"/>
          <w:bCs/>
          <w:sz w:val="19"/>
          <w:szCs w:val="19"/>
        </w:rPr>
        <w:t xml:space="preserve"> and 2FA systems.</w:t>
      </w:r>
    </w:p>
    <w:p w14:paraId="473AB00E" w14:textId="2D6AED05" w:rsidR="00DB1CE1" w:rsidRDefault="00DB1CE1" w:rsidP="00DB1CE1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19"/>
          <w:szCs w:val="19"/>
        </w:rPr>
      </w:pPr>
      <w:r w:rsidRPr="00DB1CE1">
        <w:rPr>
          <w:rFonts w:ascii="Arial" w:hAnsi="Arial" w:cs="Arial"/>
          <w:bCs/>
          <w:sz w:val="19"/>
          <w:szCs w:val="19"/>
        </w:rPr>
        <w:t>Managed</w:t>
      </w:r>
      <w:r>
        <w:rPr>
          <w:rFonts w:ascii="Arial" w:hAnsi="Arial" w:cs="Arial"/>
          <w:bCs/>
          <w:sz w:val="19"/>
          <w:szCs w:val="19"/>
        </w:rPr>
        <w:t xml:space="preserve"> VOIP system</w:t>
      </w:r>
      <w:r w:rsidR="00A64953">
        <w:rPr>
          <w:rFonts w:ascii="Arial" w:hAnsi="Arial" w:cs="Arial"/>
          <w:bCs/>
          <w:sz w:val="19"/>
          <w:szCs w:val="19"/>
        </w:rPr>
        <w:t>, mobile phones (iOS/Android)</w:t>
      </w:r>
      <w:r>
        <w:rPr>
          <w:rFonts w:ascii="Arial" w:hAnsi="Arial" w:cs="Arial"/>
          <w:bCs/>
          <w:sz w:val="19"/>
          <w:szCs w:val="19"/>
        </w:rPr>
        <w:t>, conference solutions, and audio/projector equipment.</w:t>
      </w:r>
      <w:bookmarkStart w:id="0" w:name="_GoBack"/>
      <w:bookmarkEnd w:id="0"/>
    </w:p>
    <w:p w14:paraId="3180E5C6" w14:textId="77777777" w:rsidR="00DB06A0" w:rsidRDefault="00DB06A0" w:rsidP="00DB1CE1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Responded to security concerns (network intrusion, stolen hardware, phishing attempts, etc</w:t>
      </w:r>
      <w:r w:rsidR="005510E6">
        <w:rPr>
          <w:rFonts w:ascii="Arial" w:hAnsi="Arial" w:cs="Arial"/>
          <w:bCs/>
          <w:sz w:val="19"/>
          <w:szCs w:val="19"/>
        </w:rPr>
        <w:t>.</w:t>
      </w:r>
      <w:r>
        <w:rPr>
          <w:rFonts w:ascii="Arial" w:hAnsi="Arial" w:cs="Arial"/>
          <w:bCs/>
          <w:sz w:val="19"/>
          <w:szCs w:val="19"/>
        </w:rPr>
        <w:t>).</w:t>
      </w:r>
    </w:p>
    <w:p w14:paraId="38FBAADB" w14:textId="77777777" w:rsidR="00CD1F00" w:rsidRPr="00CD1F00" w:rsidRDefault="00CD1F00" w:rsidP="00CD1F0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Collaborated with international team (BE/CZ/CN/VN) of ICT administrators/developers regarding various technological </w:t>
      </w:r>
      <w:r w:rsidR="00B70C96">
        <w:rPr>
          <w:rFonts w:ascii="Arial" w:hAnsi="Arial" w:cs="Arial"/>
          <w:bCs/>
          <w:sz w:val="19"/>
          <w:szCs w:val="19"/>
        </w:rPr>
        <w:t>projects and issues</w:t>
      </w:r>
      <w:r>
        <w:rPr>
          <w:rFonts w:ascii="Arial" w:hAnsi="Arial" w:cs="Arial"/>
          <w:bCs/>
          <w:sz w:val="19"/>
          <w:szCs w:val="19"/>
        </w:rPr>
        <w:t>.</w:t>
      </w:r>
    </w:p>
    <w:p w14:paraId="29D669CE" w14:textId="77777777" w:rsidR="00DB1CE1" w:rsidRPr="00DB1CE1" w:rsidRDefault="00DB1CE1" w:rsidP="00DB1CE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Onboarded new users – hardware/software, domain/email, </w:t>
      </w:r>
      <w:r w:rsidR="005510E6">
        <w:rPr>
          <w:rFonts w:ascii="Arial" w:hAnsi="Arial" w:cs="Arial"/>
          <w:bCs/>
          <w:sz w:val="19"/>
          <w:szCs w:val="19"/>
        </w:rPr>
        <w:t xml:space="preserve">and </w:t>
      </w:r>
      <w:r>
        <w:rPr>
          <w:rFonts w:ascii="Arial" w:hAnsi="Arial" w:cs="Arial"/>
          <w:bCs/>
          <w:sz w:val="19"/>
          <w:szCs w:val="19"/>
        </w:rPr>
        <w:t>introduction to ICT policies/systems.</w:t>
      </w:r>
    </w:p>
    <w:p w14:paraId="21A5B9F0" w14:textId="77777777" w:rsidR="00E80D54" w:rsidRDefault="00E80D54" w:rsidP="00C93391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19"/>
          <w:szCs w:val="19"/>
        </w:rPr>
      </w:pPr>
      <w:r w:rsidRPr="00E80D54">
        <w:rPr>
          <w:rFonts w:ascii="Arial" w:hAnsi="Arial" w:cs="Arial"/>
          <w:bCs/>
          <w:sz w:val="19"/>
          <w:szCs w:val="19"/>
        </w:rPr>
        <w:t>Provided</w:t>
      </w:r>
      <w:r>
        <w:rPr>
          <w:rFonts w:ascii="Arial" w:hAnsi="Arial" w:cs="Arial"/>
          <w:bCs/>
          <w:sz w:val="19"/>
          <w:szCs w:val="19"/>
        </w:rPr>
        <w:t xml:space="preserve"> support</w:t>
      </w:r>
      <w:r w:rsidR="00B61857">
        <w:rPr>
          <w:rFonts w:ascii="Arial" w:hAnsi="Arial" w:cs="Arial"/>
          <w:bCs/>
          <w:sz w:val="19"/>
          <w:szCs w:val="19"/>
        </w:rPr>
        <w:t xml:space="preserve"> and training</w:t>
      </w:r>
      <w:r>
        <w:rPr>
          <w:rFonts w:ascii="Arial" w:hAnsi="Arial" w:cs="Arial"/>
          <w:bCs/>
          <w:sz w:val="19"/>
          <w:szCs w:val="19"/>
        </w:rPr>
        <w:t xml:space="preserve"> to in</w:t>
      </w:r>
      <w:r w:rsidR="00B61857">
        <w:rPr>
          <w:rFonts w:ascii="Arial" w:hAnsi="Arial" w:cs="Arial"/>
          <w:bCs/>
          <w:sz w:val="19"/>
          <w:szCs w:val="19"/>
        </w:rPr>
        <w:t>-</w:t>
      </w:r>
      <w:r>
        <w:rPr>
          <w:rFonts w:ascii="Arial" w:hAnsi="Arial" w:cs="Arial"/>
          <w:bCs/>
          <w:sz w:val="19"/>
          <w:szCs w:val="19"/>
        </w:rPr>
        <w:t>office</w:t>
      </w:r>
      <w:r w:rsidR="00CD1F00">
        <w:rPr>
          <w:rFonts w:ascii="Arial" w:hAnsi="Arial" w:cs="Arial"/>
          <w:bCs/>
          <w:sz w:val="19"/>
          <w:szCs w:val="19"/>
        </w:rPr>
        <w:t xml:space="preserve">, </w:t>
      </w:r>
      <w:r>
        <w:rPr>
          <w:rFonts w:ascii="Arial" w:hAnsi="Arial" w:cs="Arial"/>
          <w:bCs/>
          <w:sz w:val="19"/>
          <w:szCs w:val="19"/>
        </w:rPr>
        <w:t>remote,</w:t>
      </w:r>
      <w:r w:rsidR="008E2D34">
        <w:rPr>
          <w:rFonts w:ascii="Arial" w:hAnsi="Arial" w:cs="Arial"/>
          <w:bCs/>
          <w:sz w:val="19"/>
          <w:szCs w:val="19"/>
        </w:rPr>
        <w:t xml:space="preserve"> and</w:t>
      </w:r>
      <w:r>
        <w:rPr>
          <w:rFonts w:ascii="Arial" w:hAnsi="Arial" w:cs="Arial"/>
          <w:bCs/>
          <w:sz w:val="19"/>
          <w:szCs w:val="19"/>
        </w:rPr>
        <w:t xml:space="preserve"> </w:t>
      </w:r>
      <w:r w:rsidR="00CD1F00">
        <w:rPr>
          <w:rFonts w:ascii="Arial" w:hAnsi="Arial" w:cs="Arial"/>
          <w:bCs/>
          <w:sz w:val="19"/>
          <w:szCs w:val="19"/>
        </w:rPr>
        <w:t>international</w:t>
      </w:r>
      <w:r w:rsidR="008E2D34">
        <w:rPr>
          <w:rFonts w:ascii="Arial" w:hAnsi="Arial" w:cs="Arial"/>
          <w:bCs/>
          <w:sz w:val="19"/>
          <w:szCs w:val="19"/>
        </w:rPr>
        <w:t xml:space="preserve"> users</w:t>
      </w:r>
      <w:r w:rsidR="00CD1F00">
        <w:rPr>
          <w:rFonts w:ascii="Arial" w:hAnsi="Arial" w:cs="Arial"/>
          <w:bCs/>
          <w:sz w:val="19"/>
          <w:szCs w:val="19"/>
        </w:rPr>
        <w:t>,</w:t>
      </w:r>
      <w:r w:rsidR="008E2D34">
        <w:rPr>
          <w:rFonts w:ascii="Arial" w:hAnsi="Arial" w:cs="Arial"/>
          <w:bCs/>
          <w:sz w:val="19"/>
          <w:szCs w:val="19"/>
        </w:rPr>
        <w:t xml:space="preserve"> as well as vendors and contractors</w:t>
      </w:r>
      <w:r>
        <w:rPr>
          <w:rFonts w:ascii="Arial" w:hAnsi="Arial" w:cs="Arial"/>
          <w:bCs/>
          <w:sz w:val="19"/>
          <w:szCs w:val="19"/>
        </w:rPr>
        <w:t xml:space="preserve"> for hardware, software, network, and other related </w:t>
      </w:r>
      <w:r w:rsidR="00B61857">
        <w:rPr>
          <w:rFonts w:ascii="Arial" w:hAnsi="Arial" w:cs="Arial"/>
          <w:bCs/>
          <w:sz w:val="19"/>
          <w:szCs w:val="19"/>
        </w:rPr>
        <w:t>items</w:t>
      </w:r>
      <w:r>
        <w:rPr>
          <w:rFonts w:ascii="Arial" w:hAnsi="Arial" w:cs="Arial"/>
          <w:bCs/>
          <w:sz w:val="19"/>
          <w:szCs w:val="19"/>
        </w:rPr>
        <w:t xml:space="preserve">. </w:t>
      </w:r>
      <w:r w:rsidR="00CD1F00">
        <w:rPr>
          <w:rFonts w:ascii="Arial" w:hAnsi="Arial" w:cs="Arial"/>
          <w:bCs/>
          <w:sz w:val="19"/>
          <w:szCs w:val="19"/>
        </w:rPr>
        <w:t>Also provided offsite support for conferences, trade shows, and investor meetings.</w:t>
      </w:r>
    </w:p>
    <w:p w14:paraId="6DDAE535" w14:textId="77777777" w:rsidR="00DB1CE1" w:rsidRDefault="00DB1CE1" w:rsidP="00C93391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Offboarded leaving users – deactivation of accounts, email/document backup, </w:t>
      </w:r>
      <w:r w:rsidR="005510E6">
        <w:rPr>
          <w:rFonts w:ascii="Arial" w:hAnsi="Arial" w:cs="Arial"/>
          <w:bCs/>
          <w:sz w:val="19"/>
          <w:szCs w:val="19"/>
        </w:rPr>
        <w:t xml:space="preserve">and </w:t>
      </w:r>
      <w:r>
        <w:rPr>
          <w:rFonts w:ascii="Arial" w:hAnsi="Arial" w:cs="Arial"/>
          <w:bCs/>
          <w:sz w:val="19"/>
          <w:szCs w:val="19"/>
        </w:rPr>
        <w:t>asset recovery.</w:t>
      </w:r>
    </w:p>
    <w:p w14:paraId="019804DD" w14:textId="77777777" w:rsidR="00DB06A0" w:rsidRPr="00DB06A0" w:rsidRDefault="00DB06A0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 w:rsidRPr="00DB06A0">
        <w:rPr>
          <w:rFonts w:ascii="Arial" w:hAnsi="Arial" w:cs="Arial"/>
          <w:bCs/>
          <w:sz w:val="19"/>
          <w:szCs w:val="19"/>
        </w:rPr>
        <w:t>Evaluated and purchased hardware</w:t>
      </w:r>
      <w:r>
        <w:rPr>
          <w:rFonts w:ascii="Arial" w:hAnsi="Arial" w:cs="Arial"/>
          <w:bCs/>
          <w:sz w:val="19"/>
          <w:szCs w:val="19"/>
        </w:rPr>
        <w:t xml:space="preserve">, </w:t>
      </w:r>
      <w:r w:rsidRPr="00DB06A0">
        <w:rPr>
          <w:rFonts w:ascii="Arial" w:hAnsi="Arial" w:cs="Arial"/>
          <w:bCs/>
          <w:sz w:val="19"/>
          <w:szCs w:val="19"/>
        </w:rPr>
        <w:t>software</w:t>
      </w:r>
      <w:r w:rsidR="002F35C4">
        <w:rPr>
          <w:rFonts w:ascii="Arial" w:hAnsi="Arial" w:cs="Arial"/>
          <w:bCs/>
          <w:sz w:val="19"/>
          <w:szCs w:val="19"/>
        </w:rPr>
        <w:t xml:space="preserve">, </w:t>
      </w:r>
      <w:r w:rsidR="008E2D34">
        <w:rPr>
          <w:rFonts w:ascii="Arial" w:hAnsi="Arial" w:cs="Arial"/>
          <w:bCs/>
          <w:sz w:val="19"/>
          <w:szCs w:val="19"/>
        </w:rPr>
        <w:t>wireless</w:t>
      </w:r>
      <w:r w:rsidR="002F35C4">
        <w:rPr>
          <w:rFonts w:ascii="Arial" w:hAnsi="Arial" w:cs="Arial"/>
          <w:bCs/>
          <w:sz w:val="19"/>
          <w:szCs w:val="19"/>
        </w:rPr>
        <w:t>, and other services</w:t>
      </w:r>
      <w:r w:rsidR="008E2D34">
        <w:rPr>
          <w:rFonts w:ascii="Arial" w:hAnsi="Arial" w:cs="Arial"/>
          <w:bCs/>
          <w:sz w:val="19"/>
          <w:szCs w:val="19"/>
        </w:rPr>
        <w:t xml:space="preserve"> (ISP, security, etc</w:t>
      </w:r>
      <w:r w:rsidR="005510E6">
        <w:rPr>
          <w:rFonts w:ascii="Arial" w:hAnsi="Arial" w:cs="Arial"/>
          <w:bCs/>
          <w:sz w:val="19"/>
          <w:szCs w:val="19"/>
        </w:rPr>
        <w:t>.</w:t>
      </w:r>
      <w:r w:rsidR="008E2D34">
        <w:rPr>
          <w:rFonts w:ascii="Arial" w:hAnsi="Arial" w:cs="Arial"/>
          <w:bCs/>
          <w:sz w:val="19"/>
          <w:szCs w:val="19"/>
        </w:rPr>
        <w:t>)</w:t>
      </w:r>
      <w:r>
        <w:rPr>
          <w:rFonts w:ascii="Arial" w:hAnsi="Arial" w:cs="Arial"/>
          <w:bCs/>
          <w:sz w:val="19"/>
          <w:szCs w:val="19"/>
        </w:rPr>
        <w:t>.</w:t>
      </w:r>
    </w:p>
    <w:p w14:paraId="3FFF4743" w14:textId="77777777" w:rsidR="00DB06A0" w:rsidRPr="00B61857" w:rsidRDefault="006F70C5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 w:rsidRPr="00DB06A0">
        <w:rPr>
          <w:rFonts w:ascii="Arial" w:hAnsi="Arial" w:cs="Arial"/>
          <w:bCs/>
          <w:sz w:val="19"/>
          <w:szCs w:val="19"/>
        </w:rPr>
        <w:t>Managed</w:t>
      </w:r>
      <w:r w:rsidR="00DB06A0" w:rsidRPr="00DB06A0">
        <w:rPr>
          <w:rFonts w:ascii="Arial" w:hAnsi="Arial" w:cs="Arial"/>
          <w:bCs/>
          <w:sz w:val="19"/>
          <w:szCs w:val="19"/>
        </w:rPr>
        <w:t xml:space="preserve"> hardware and software key inventory.</w:t>
      </w:r>
    </w:p>
    <w:p w14:paraId="3F5D98ED" w14:textId="77777777" w:rsidR="00B61857" w:rsidRPr="00B61857" w:rsidRDefault="00B61857" w:rsidP="00C933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Repaired and tested server, desktop, laptop, and printer systems.</w:t>
      </w:r>
    </w:p>
    <w:p w14:paraId="04C09B43" w14:textId="77777777" w:rsidR="00C93391" w:rsidRPr="002F35C4" w:rsidRDefault="00DB06A0" w:rsidP="002F35C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9"/>
          <w:szCs w:val="19"/>
        </w:rPr>
      </w:pPr>
      <w:r w:rsidRPr="002F35C4">
        <w:rPr>
          <w:rFonts w:ascii="Arial" w:hAnsi="Arial" w:cs="Arial"/>
          <w:bCs/>
          <w:sz w:val="19"/>
          <w:szCs w:val="19"/>
        </w:rPr>
        <w:t>Handled s</w:t>
      </w:r>
      <w:r w:rsidR="00D51685" w:rsidRPr="002F35C4">
        <w:rPr>
          <w:rFonts w:ascii="Arial" w:hAnsi="Arial" w:cs="Arial"/>
          <w:bCs/>
          <w:sz w:val="19"/>
          <w:szCs w:val="19"/>
        </w:rPr>
        <w:t xml:space="preserve">pecial </w:t>
      </w:r>
      <w:r w:rsidR="000103C4">
        <w:rPr>
          <w:rFonts w:ascii="Arial" w:hAnsi="Arial" w:cs="Arial"/>
          <w:bCs/>
          <w:sz w:val="19"/>
          <w:szCs w:val="19"/>
        </w:rPr>
        <w:t>p</w:t>
      </w:r>
      <w:r w:rsidR="00D51685" w:rsidRPr="002F35C4">
        <w:rPr>
          <w:rFonts w:ascii="Arial" w:hAnsi="Arial" w:cs="Arial"/>
          <w:bCs/>
          <w:sz w:val="19"/>
          <w:szCs w:val="19"/>
        </w:rPr>
        <w:t>rojects as required –</w:t>
      </w:r>
      <w:r w:rsidRPr="002F35C4">
        <w:rPr>
          <w:rFonts w:ascii="Arial" w:hAnsi="Arial" w:cs="Arial"/>
          <w:bCs/>
          <w:sz w:val="19"/>
          <w:szCs w:val="19"/>
        </w:rPr>
        <w:t xml:space="preserve"> </w:t>
      </w:r>
      <w:r w:rsidR="002F35C4" w:rsidRPr="002F35C4">
        <w:rPr>
          <w:rFonts w:ascii="Arial" w:hAnsi="Arial" w:cs="Arial"/>
          <w:bCs/>
          <w:sz w:val="19"/>
          <w:szCs w:val="19"/>
        </w:rPr>
        <w:t>Created and managed cloud infrastructure (servers, terminals, 2FA VPNs) for secure project</w:t>
      </w:r>
      <w:r w:rsidR="008E2D34">
        <w:rPr>
          <w:rFonts w:ascii="Arial" w:hAnsi="Arial" w:cs="Arial"/>
          <w:bCs/>
          <w:sz w:val="19"/>
          <w:szCs w:val="19"/>
        </w:rPr>
        <w:t>s</w:t>
      </w:r>
      <w:r w:rsidR="002F35C4" w:rsidRPr="002F35C4">
        <w:rPr>
          <w:rFonts w:ascii="Arial" w:hAnsi="Arial" w:cs="Arial"/>
          <w:bCs/>
          <w:sz w:val="19"/>
          <w:szCs w:val="19"/>
        </w:rPr>
        <w:t>. Transitioned from local AD/Exchange to hybrid O365 environment. Created domain infrastructure in AWS for international branch offices. Established offices in Denver, San Mateo, and Lynnwood</w:t>
      </w:r>
      <w:r w:rsidR="002F35C4">
        <w:rPr>
          <w:rFonts w:ascii="Arial" w:hAnsi="Arial" w:cs="Arial"/>
          <w:bCs/>
          <w:sz w:val="19"/>
          <w:szCs w:val="19"/>
        </w:rPr>
        <w:t>.</w:t>
      </w:r>
      <w:r w:rsidR="00B92306">
        <w:rPr>
          <w:rFonts w:ascii="Arial" w:hAnsi="Arial" w:cs="Arial"/>
          <w:bCs/>
          <w:sz w:val="19"/>
          <w:szCs w:val="19"/>
        </w:rPr>
        <w:t xml:space="preserve"> Transitioned knowledgebase from forum/document system to wiki.</w:t>
      </w:r>
    </w:p>
    <w:p w14:paraId="6C1100AD" w14:textId="77777777" w:rsidR="002F35C4" w:rsidRPr="002F35C4" w:rsidRDefault="002F35C4" w:rsidP="002F35C4">
      <w:pPr>
        <w:pStyle w:val="ListParagraph"/>
        <w:rPr>
          <w:rFonts w:ascii="Arial" w:hAnsi="Arial" w:cs="Arial"/>
          <w:b/>
          <w:bCs/>
          <w:sz w:val="21"/>
        </w:rPr>
      </w:pPr>
    </w:p>
    <w:p w14:paraId="6353D48C" w14:textId="77777777" w:rsidR="00D0484C" w:rsidRDefault="00D0484C" w:rsidP="00D0484C">
      <w:pPr>
        <w:ind w:firstLine="720"/>
        <w:rPr>
          <w:rFonts w:ascii="Arial" w:hAnsi="Arial" w:cs="Arial"/>
          <w:bCs/>
          <w:sz w:val="19"/>
          <w:szCs w:val="19"/>
        </w:rPr>
      </w:pPr>
      <w:r w:rsidRPr="00D50B50">
        <w:rPr>
          <w:rFonts w:ascii="Arial" w:hAnsi="Arial" w:cs="Arial"/>
          <w:b/>
          <w:bCs/>
          <w:sz w:val="19"/>
          <w:szCs w:val="19"/>
        </w:rPr>
        <w:t>Independent Contractor</w:t>
      </w:r>
      <w:r>
        <w:rPr>
          <w:rFonts w:ascii="Arial" w:hAnsi="Arial" w:cs="Arial"/>
          <w:b/>
          <w:bCs/>
          <w:sz w:val="19"/>
          <w:szCs w:val="19"/>
        </w:rPr>
        <w:t xml:space="preserve">. </w:t>
      </w:r>
      <w:r>
        <w:rPr>
          <w:rFonts w:ascii="Arial" w:hAnsi="Arial" w:cs="Arial"/>
          <w:bCs/>
          <w:sz w:val="19"/>
          <w:szCs w:val="19"/>
        </w:rPr>
        <w:t>Puget Sound area, WA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 xml:space="preserve">10/2010 </w:t>
      </w:r>
      <w:r w:rsidR="002423C3">
        <w:rPr>
          <w:rFonts w:ascii="Arial" w:hAnsi="Arial" w:cs="Arial"/>
          <w:bCs/>
          <w:sz w:val="19"/>
          <w:szCs w:val="19"/>
        </w:rPr>
        <w:t>–</w:t>
      </w:r>
      <w:r>
        <w:rPr>
          <w:rFonts w:ascii="Arial" w:hAnsi="Arial" w:cs="Arial"/>
          <w:bCs/>
          <w:sz w:val="19"/>
          <w:szCs w:val="19"/>
        </w:rPr>
        <w:t xml:space="preserve"> </w:t>
      </w:r>
      <w:r w:rsidR="002423C3">
        <w:rPr>
          <w:rFonts w:ascii="Arial" w:hAnsi="Arial" w:cs="Arial"/>
          <w:bCs/>
          <w:sz w:val="19"/>
          <w:szCs w:val="19"/>
        </w:rPr>
        <w:t>4/2013</w:t>
      </w:r>
    </w:p>
    <w:p w14:paraId="220DE7B0" w14:textId="77777777" w:rsidR="00D0484C" w:rsidRPr="005D1FDE" w:rsidRDefault="00D0484C" w:rsidP="00D0484C">
      <w:p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ab/>
      </w:r>
      <w:r w:rsidRPr="005D1FDE">
        <w:rPr>
          <w:rFonts w:ascii="Arial" w:hAnsi="Arial" w:cs="Arial"/>
          <w:b/>
          <w:bCs/>
          <w:sz w:val="19"/>
          <w:szCs w:val="19"/>
        </w:rPr>
        <w:t>Clients:</w:t>
      </w:r>
      <w:r w:rsidR="005907CF">
        <w:rPr>
          <w:rFonts w:ascii="Arial" w:hAnsi="Arial" w:cs="Arial"/>
          <w:b/>
          <w:bCs/>
          <w:sz w:val="19"/>
          <w:szCs w:val="19"/>
        </w:rPr>
        <w:t xml:space="preserve"> </w:t>
      </w:r>
      <w:r w:rsidR="009026E3">
        <w:rPr>
          <w:rFonts w:ascii="Arial" w:hAnsi="Arial" w:cs="Arial"/>
          <w:b/>
          <w:bCs/>
          <w:sz w:val="19"/>
          <w:szCs w:val="19"/>
        </w:rPr>
        <w:t>General Public,</w:t>
      </w:r>
      <w:r w:rsidR="005907CF">
        <w:rPr>
          <w:rFonts w:ascii="Arial" w:hAnsi="Arial" w:cs="Arial"/>
          <w:b/>
          <w:bCs/>
          <w:sz w:val="19"/>
          <w:szCs w:val="19"/>
        </w:rPr>
        <w:t xml:space="preserve"> Volt, </w:t>
      </w:r>
      <w:r>
        <w:rPr>
          <w:rFonts w:ascii="Arial" w:hAnsi="Arial" w:cs="Arial"/>
          <w:b/>
          <w:bCs/>
          <w:sz w:val="19"/>
          <w:szCs w:val="19"/>
        </w:rPr>
        <w:t>Go2IT Group</w:t>
      </w:r>
      <w:r w:rsidR="005907CF">
        <w:rPr>
          <w:rFonts w:ascii="Arial" w:hAnsi="Arial" w:cs="Arial"/>
          <w:b/>
          <w:bCs/>
          <w:sz w:val="19"/>
          <w:szCs w:val="19"/>
        </w:rPr>
        <w:t>, Collabera, PC Mobile</w:t>
      </w:r>
    </w:p>
    <w:p w14:paraId="0A7E02D6" w14:textId="77777777" w:rsidR="009026E3" w:rsidRDefault="009026E3" w:rsidP="00D0484C">
      <w:pPr>
        <w:numPr>
          <w:ilvl w:val="0"/>
          <w:numId w:val="7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Provided genera</w:t>
      </w:r>
      <w:r w:rsidR="00B61857">
        <w:rPr>
          <w:rFonts w:ascii="Arial" w:hAnsi="Arial" w:cs="Arial"/>
          <w:bCs/>
          <w:sz w:val="19"/>
          <w:szCs w:val="19"/>
        </w:rPr>
        <w:t xml:space="preserve">l hardware/software support and training </w:t>
      </w:r>
      <w:r>
        <w:rPr>
          <w:rFonts w:ascii="Arial" w:hAnsi="Arial" w:cs="Arial"/>
          <w:bCs/>
          <w:sz w:val="19"/>
          <w:szCs w:val="19"/>
        </w:rPr>
        <w:t>to low income</w:t>
      </w:r>
      <w:r w:rsidR="00B61857">
        <w:rPr>
          <w:rFonts w:ascii="Arial" w:hAnsi="Arial" w:cs="Arial"/>
          <w:bCs/>
          <w:sz w:val="19"/>
          <w:szCs w:val="19"/>
        </w:rPr>
        <w:t xml:space="preserve"> and senior clients.</w:t>
      </w:r>
    </w:p>
    <w:p w14:paraId="1F3F928D" w14:textId="77777777" w:rsidR="00D0484C" w:rsidRDefault="00D0484C" w:rsidP="00D0484C">
      <w:pPr>
        <w:numPr>
          <w:ilvl w:val="0"/>
          <w:numId w:val="7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Deployed computers, servers, printers and related peripherals.</w:t>
      </w:r>
    </w:p>
    <w:p w14:paraId="64E5F7A6" w14:textId="77777777" w:rsidR="00D0484C" w:rsidRDefault="00D0484C" w:rsidP="00D0484C">
      <w:pPr>
        <w:numPr>
          <w:ilvl w:val="0"/>
          <w:numId w:val="7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Provided data backup/restoration</w:t>
      </w:r>
      <w:r w:rsidR="00F9476B">
        <w:rPr>
          <w:rFonts w:ascii="Arial" w:hAnsi="Arial" w:cs="Arial"/>
          <w:bCs/>
          <w:sz w:val="19"/>
          <w:szCs w:val="19"/>
        </w:rPr>
        <w:t xml:space="preserve"> </w:t>
      </w:r>
      <w:r>
        <w:rPr>
          <w:rFonts w:ascii="Arial" w:hAnsi="Arial" w:cs="Arial"/>
          <w:bCs/>
          <w:sz w:val="19"/>
          <w:szCs w:val="19"/>
        </w:rPr>
        <w:t>and desktop/server re-imaging services.</w:t>
      </w:r>
    </w:p>
    <w:p w14:paraId="655A7FA2" w14:textId="77777777" w:rsidR="00D0484C" w:rsidRPr="00F566DB" w:rsidRDefault="00D0484C" w:rsidP="00F566D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1"/>
        </w:rPr>
      </w:pPr>
      <w:r>
        <w:rPr>
          <w:rFonts w:ascii="Arial" w:hAnsi="Arial" w:cs="Arial"/>
          <w:bCs/>
          <w:sz w:val="19"/>
          <w:szCs w:val="19"/>
        </w:rPr>
        <w:t>Performed o</w:t>
      </w:r>
      <w:r w:rsidRPr="00D0484C">
        <w:rPr>
          <w:rFonts w:ascii="Arial" w:hAnsi="Arial" w:cs="Arial"/>
          <w:bCs/>
          <w:sz w:val="19"/>
          <w:szCs w:val="19"/>
        </w:rPr>
        <w:t>rder processing</w:t>
      </w:r>
      <w:r>
        <w:rPr>
          <w:rFonts w:ascii="Arial" w:hAnsi="Arial" w:cs="Arial"/>
          <w:bCs/>
          <w:sz w:val="19"/>
          <w:szCs w:val="19"/>
        </w:rPr>
        <w:t>/review,</w:t>
      </w:r>
      <w:r w:rsidRPr="00D0484C">
        <w:rPr>
          <w:rFonts w:ascii="Arial" w:hAnsi="Arial" w:cs="Arial"/>
          <w:bCs/>
          <w:sz w:val="19"/>
          <w:szCs w:val="19"/>
        </w:rPr>
        <w:t xml:space="preserve"> inventory organization</w:t>
      </w:r>
      <w:r w:rsidR="00E929A1">
        <w:rPr>
          <w:rFonts w:ascii="Arial" w:hAnsi="Arial" w:cs="Arial"/>
          <w:bCs/>
          <w:sz w:val="19"/>
          <w:szCs w:val="19"/>
        </w:rPr>
        <w:t>,</w:t>
      </w:r>
      <w:r w:rsidRPr="00D0484C">
        <w:rPr>
          <w:rFonts w:ascii="Arial" w:hAnsi="Arial" w:cs="Arial"/>
          <w:bCs/>
          <w:sz w:val="19"/>
          <w:szCs w:val="19"/>
        </w:rPr>
        <w:t xml:space="preserve"> and management.</w:t>
      </w:r>
    </w:p>
    <w:p w14:paraId="5BDF4C02" w14:textId="77777777" w:rsidR="00D0484C" w:rsidRDefault="00763D64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ab/>
      </w:r>
    </w:p>
    <w:p w14:paraId="2073C09F" w14:textId="77777777" w:rsidR="00B61857" w:rsidRDefault="00B61857" w:rsidP="00D0484C">
      <w:pPr>
        <w:ind w:firstLine="720"/>
        <w:rPr>
          <w:rFonts w:ascii="Arial" w:hAnsi="Arial" w:cs="Arial"/>
          <w:b/>
          <w:bCs/>
          <w:sz w:val="19"/>
          <w:szCs w:val="19"/>
        </w:rPr>
      </w:pPr>
    </w:p>
    <w:p w14:paraId="13B149B7" w14:textId="77777777" w:rsidR="004E74AB" w:rsidRPr="004E74AB" w:rsidRDefault="00763D64" w:rsidP="00D0484C">
      <w:pPr>
        <w:ind w:firstLine="720"/>
        <w:rPr>
          <w:rFonts w:ascii="Arial" w:hAnsi="Arial" w:cs="Arial"/>
          <w:bCs/>
          <w:sz w:val="19"/>
          <w:szCs w:val="19"/>
        </w:rPr>
      </w:pPr>
      <w:r w:rsidRPr="00763D64">
        <w:rPr>
          <w:rFonts w:ascii="Arial" w:hAnsi="Arial" w:cs="Arial"/>
          <w:b/>
          <w:bCs/>
          <w:sz w:val="19"/>
          <w:szCs w:val="19"/>
        </w:rPr>
        <w:t xml:space="preserve">Snoqualmie Casino. </w:t>
      </w:r>
      <w:r w:rsidR="00B52D4F">
        <w:rPr>
          <w:rFonts w:ascii="Arial" w:hAnsi="Arial" w:cs="Arial"/>
          <w:bCs/>
          <w:sz w:val="19"/>
          <w:szCs w:val="19"/>
        </w:rPr>
        <w:t>Snoqualmie</w:t>
      </w:r>
      <w:r w:rsidRPr="00763D64">
        <w:rPr>
          <w:rFonts w:ascii="Arial" w:hAnsi="Arial" w:cs="Arial"/>
          <w:bCs/>
          <w:sz w:val="19"/>
          <w:szCs w:val="19"/>
        </w:rPr>
        <w:t>, WA</w:t>
      </w:r>
      <w:r w:rsidR="004E74AB">
        <w:rPr>
          <w:rFonts w:ascii="Arial" w:hAnsi="Arial" w:cs="Arial"/>
          <w:bCs/>
          <w:sz w:val="19"/>
          <w:szCs w:val="19"/>
        </w:rPr>
        <w:tab/>
      </w:r>
      <w:r w:rsidR="004E74AB">
        <w:rPr>
          <w:rFonts w:ascii="Arial" w:hAnsi="Arial" w:cs="Arial"/>
          <w:bCs/>
          <w:sz w:val="19"/>
          <w:szCs w:val="19"/>
        </w:rPr>
        <w:tab/>
      </w:r>
      <w:r w:rsidR="004E74AB">
        <w:rPr>
          <w:rFonts w:ascii="Arial" w:hAnsi="Arial" w:cs="Arial"/>
          <w:bCs/>
          <w:sz w:val="19"/>
          <w:szCs w:val="19"/>
        </w:rPr>
        <w:tab/>
      </w:r>
      <w:r w:rsidR="004E74AB">
        <w:rPr>
          <w:rFonts w:ascii="Arial" w:hAnsi="Arial" w:cs="Arial"/>
          <w:bCs/>
          <w:sz w:val="19"/>
          <w:szCs w:val="19"/>
        </w:rPr>
        <w:tab/>
      </w:r>
      <w:r w:rsidR="004E74AB">
        <w:rPr>
          <w:rFonts w:ascii="Arial" w:hAnsi="Arial" w:cs="Arial"/>
          <w:bCs/>
          <w:sz w:val="19"/>
          <w:szCs w:val="19"/>
        </w:rPr>
        <w:tab/>
        <w:t>4/2011 - 6/2012</w:t>
      </w:r>
    </w:p>
    <w:p w14:paraId="13659C91" w14:textId="77777777" w:rsidR="00763D64" w:rsidRPr="00847A89" w:rsidRDefault="00763D64" w:rsidP="00847A89">
      <w:pPr>
        <w:rPr>
          <w:rFonts w:ascii="Arial" w:hAnsi="Arial" w:cs="Arial"/>
          <w:b/>
          <w:bCs/>
          <w:sz w:val="19"/>
          <w:szCs w:val="19"/>
        </w:rPr>
      </w:pPr>
      <w:r w:rsidRPr="00763D64">
        <w:rPr>
          <w:rFonts w:ascii="Arial" w:hAnsi="Arial" w:cs="Arial"/>
          <w:b/>
          <w:bCs/>
          <w:sz w:val="19"/>
          <w:szCs w:val="19"/>
        </w:rPr>
        <w:tab/>
        <w:t>PC &amp; LAN Technician</w:t>
      </w:r>
    </w:p>
    <w:p w14:paraId="3C342B29" w14:textId="77777777" w:rsidR="00BD3B47" w:rsidRPr="00B61857" w:rsidRDefault="00B61857" w:rsidP="00763D6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Managed </w:t>
      </w:r>
      <w:r w:rsidR="00741BBA">
        <w:rPr>
          <w:rFonts w:ascii="Arial" w:hAnsi="Arial" w:cs="Arial"/>
          <w:bCs/>
          <w:sz w:val="19"/>
          <w:szCs w:val="19"/>
        </w:rPr>
        <w:t xml:space="preserve">network equipment, </w:t>
      </w:r>
      <w:r>
        <w:rPr>
          <w:rFonts w:ascii="Arial" w:hAnsi="Arial" w:cs="Arial"/>
          <w:bCs/>
          <w:sz w:val="19"/>
          <w:szCs w:val="19"/>
        </w:rPr>
        <w:t>servers, printers, desktops, laptops,</w:t>
      </w:r>
      <w:r w:rsidR="00741BBA">
        <w:rPr>
          <w:rFonts w:ascii="Arial" w:hAnsi="Arial" w:cs="Arial"/>
          <w:bCs/>
          <w:sz w:val="19"/>
          <w:szCs w:val="19"/>
        </w:rPr>
        <w:t xml:space="preserve"> and </w:t>
      </w:r>
      <w:r>
        <w:rPr>
          <w:rFonts w:ascii="Arial" w:hAnsi="Arial" w:cs="Arial"/>
          <w:bCs/>
          <w:sz w:val="19"/>
          <w:szCs w:val="19"/>
        </w:rPr>
        <w:t>point of sale systems.</w:t>
      </w:r>
    </w:p>
    <w:p w14:paraId="38689E7C" w14:textId="77777777" w:rsidR="00BD3B47" w:rsidRPr="00847A89" w:rsidRDefault="00BD3B47" w:rsidP="00847A8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Provide</w:t>
      </w:r>
      <w:r w:rsidR="00506408">
        <w:rPr>
          <w:rFonts w:ascii="Arial" w:hAnsi="Arial" w:cs="Arial"/>
          <w:bCs/>
          <w:sz w:val="19"/>
          <w:szCs w:val="19"/>
        </w:rPr>
        <w:t>d</w:t>
      </w:r>
      <w:r>
        <w:rPr>
          <w:rFonts w:ascii="Arial" w:hAnsi="Arial" w:cs="Arial"/>
          <w:bCs/>
          <w:sz w:val="19"/>
          <w:szCs w:val="19"/>
        </w:rPr>
        <w:t xml:space="preserve"> </w:t>
      </w:r>
      <w:r w:rsidR="00B61857">
        <w:rPr>
          <w:rFonts w:ascii="Arial" w:hAnsi="Arial" w:cs="Arial"/>
          <w:bCs/>
          <w:sz w:val="19"/>
          <w:szCs w:val="19"/>
        </w:rPr>
        <w:t>support and training to users for hardware, software, network</w:t>
      </w:r>
      <w:r w:rsidR="00E929A1">
        <w:rPr>
          <w:rFonts w:ascii="Arial" w:hAnsi="Arial" w:cs="Arial"/>
          <w:bCs/>
          <w:sz w:val="19"/>
          <w:szCs w:val="19"/>
        </w:rPr>
        <w:t>,</w:t>
      </w:r>
      <w:r w:rsidR="00B61857">
        <w:rPr>
          <w:rFonts w:ascii="Arial" w:hAnsi="Arial" w:cs="Arial"/>
          <w:bCs/>
          <w:sz w:val="19"/>
          <w:szCs w:val="19"/>
        </w:rPr>
        <w:t xml:space="preserve"> and other related systems.</w:t>
      </w:r>
    </w:p>
    <w:p w14:paraId="2094C5AD" w14:textId="77777777" w:rsidR="000103C4" w:rsidRPr="000103C4" w:rsidRDefault="000103C4" w:rsidP="00763D6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Managed and provided support for Android and iOS devices.</w:t>
      </w:r>
    </w:p>
    <w:p w14:paraId="06705465" w14:textId="77777777" w:rsidR="00667593" w:rsidRPr="00667593" w:rsidRDefault="00F9476B" w:rsidP="00763D6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Tracked assets (servers, computers, network equipment) </w:t>
      </w:r>
      <w:r w:rsidR="00667593">
        <w:rPr>
          <w:rFonts w:ascii="Arial" w:hAnsi="Arial" w:cs="Arial"/>
          <w:bCs/>
          <w:sz w:val="19"/>
          <w:szCs w:val="19"/>
        </w:rPr>
        <w:t xml:space="preserve">and </w:t>
      </w:r>
      <w:r>
        <w:rPr>
          <w:rFonts w:ascii="Arial" w:hAnsi="Arial" w:cs="Arial"/>
          <w:bCs/>
          <w:sz w:val="19"/>
          <w:szCs w:val="19"/>
        </w:rPr>
        <w:t>department inventory</w:t>
      </w:r>
      <w:r w:rsidR="00667593">
        <w:rPr>
          <w:rFonts w:ascii="Arial" w:hAnsi="Arial" w:cs="Arial"/>
          <w:bCs/>
          <w:sz w:val="19"/>
          <w:szCs w:val="19"/>
        </w:rPr>
        <w:t>.</w:t>
      </w:r>
    </w:p>
    <w:p w14:paraId="1E62524D" w14:textId="77777777" w:rsidR="00667593" w:rsidRPr="00667593" w:rsidRDefault="00667593" w:rsidP="00763D6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Coordinated with other departments regarding special projects and </w:t>
      </w:r>
      <w:r w:rsidR="00847A89">
        <w:rPr>
          <w:rFonts w:ascii="Arial" w:hAnsi="Arial" w:cs="Arial"/>
          <w:bCs/>
          <w:sz w:val="19"/>
          <w:szCs w:val="19"/>
        </w:rPr>
        <w:t>interdepartmental</w:t>
      </w:r>
      <w:r>
        <w:rPr>
          <w:rFonts w:ascii="Arial" w:hAnsi="Arial" w:cs="Arial"/>
          <w:bCs/>
          <w:sz w:val="19"/>
          <w:szCs w:val="19"/>
        </w:rPr>
        <w:t xml:space="preserve"> issues.</w:t>
      </w:r>
    </w:p>
    <w:p w14:paraId="3CFC22DF" w14:textId="77777777" w:rsidR="00616262" w:rsidRPr="00D0484C" w:rsidRDefault="00B92306" w:rsidP="00D0484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Handled special projects as required – Establishing image and imaging method for servers, desktops, and laptops. Managed FTP server.</w:t>
      </w:r>
      <w:r w:rsidR="00577F12">
        <w:rPr>
          <w:rFonts w:ascii="Arial" w:hAnsi="Arial" w:cs="Arial"/>
          <w:bCs/>
          <w:sz w:val="19"/>
          <w:szCs w:val="19"/>
        </w:rPr>
        <w:t xml:space="preserve"> Transitioned knowledgebase and ticketing system from email/documents to SharePoint. Trained users on SharePoint.</w:t>
      </w:r>
      <w:r w:rsidR="00D27172">
        <w:rPr>
          <w:rFonts w:ascii="Arial" w:hAnsi="Arial" w:cs="Arial"/>
          <w:bCs/>
          <w:sz w:val="19"/>
          <w:szCs w:val="19"/>
        </w:rPr>
        <w:t xml:space="preserve"> Created network infrastructure diagram of entire casino and surrounding grounds</w:t>
      </w:r>
      <w:r w:rsidR="009B6882">
        <w:rPr>
          <w:rFonts w:ascii="Arial" w:hAnsi="Arial" w:cs="Arial"/>
          <w:bCs/>
          <w:sz w:val="19"/>
          <w:szCs w:val="19"/>
        </w:rPr>
        <w:t>.</w:t>
      </w:r>
    </w:p>
    <w:p w14:paraId="2FD2A91E" w14:textId="77777777" w:rsidR="007914BF" w:rsidRDefault="007914BF" w:rsidP="007914BF">
      <w:pPr>
        <w:rPr>
          <w:rFonts w:ascii="Arial" w:hAnsi="Arial" w:cs="Arial"/>
          <w:b/>
          <w:bCs/>
          <w:sz w:val="21"/>
          <w:szCs w:val="21"/>
        </w:rPr>
      </w:pPr>
    </w:p>
    <w:p w14:paraId="3FAEB126" w14:textId="77777777" w:rsidR="007914BF" w:rsidRPr="009F0A45" w:rsidRDefault="007914BF" w:rsidP="006C1102">
      <w:pPr>
        <w:ind w:firstLine="720"/>
        <w:rPr>
          <w:rFonts w:ascii="Arial" w:hAnsi="Arial" w:cs="Arial"/>
          <w:b/>
          <w:sz w:val="19"/>
          <w:szCs w:val="19"/>
        </w:rPr>
      </w:pPr>
      <w:r w:rsidRPr="00916B2A">
        <w:rPr>
          <w:rFonts w:ascii="Arial" w:hAnsi="Arial" w:cs="Arial"/>
          <w:b/>
          <w:bCs/>
          <w:sz w:val="19"/>
          <w:szCs w:val="19"/>
        </w:rPr>
        <w:t>Comcast Cable.</w:t>
      </w:r>
      <w:r w:rsidRPr="00916B2A">
        <w:rPr>
          <w:rFonts w:ascii="Arial" w:hAnsi="Arial" w:cs="Arial"/>
          <w:sz w:val="19"/>
          <w:szCs w:val="19"/>
        </w:rPr>
        <w:t xml:space="preserve"> Fife/Lynnwood, WA</w:t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 xml:space="preserve">12/2006 - </w:t>
      </w:r>
      <w:r>
        <w:rPr>
          <w:rFonts w:ascii="Arial" w:hAnsi="Arial" w:cs="Arial"/>
          <w:sz w:val="19"/>
          <w:szCs w:val="19"/>
        </w:rPr>
        <w:t>6</w:t>
      </w:r>
      <w:r w:rsidRPr="00916B2A">
        <w:rPr>
          <w:rFonts w:ascii="Arial" w:hAnsi="Arial" w:cs="Arial"/>
          <w:sz w:val="19"/>
          <w:szCs w:val="19"/>
        </w:rPr>
        <w:t>/2009</w:t>
      </w:r>
    </w:p>
    <w:p w14:paraId="2BCEE30F" w14:textId="77777777" w:rsidR="007914BF" w:rsidRPr="00745EAC" w:rsidRDefault="007914BF" w:rsidP="007914BF">
      <w:pPr>
        <w:rPr>
          <w:rFonts w:ascii="Arial" w:hAnsi="Arial" w:cs="Arial"/>
          <w:b/>
          <w:sz w:val="19"/>
          <w:szCs w:val="19"/>
        </w:rPr>
      </w:pPr>
      <w:r w:rsidRPr="00745EAC">
        <w:rPr>
          <w:rFonts w:ascii="Arial" w:hAnsi="Arial" w:cs="Arial"/>
          <w:b/>
          <w:sz w:val="19"/>
          <w:szCs w:val="19"/>
        </w:rPr>
        <w:tab/>
      </w:r>
      <w:r w:rsidR="00BC3614">
        <w:rPr>
          <w:rFonts w:ascii="Arial" w:hAnsi="Arial" w:cs="Arial"/>
          <w:b/>
          <w:sz w:val="19"/>
          <w:szCs w:val="19"/>
        </w:rPr>
        <w:t>Business Repair Representative / Advanced Services Representative</w:t>
      </w:r>
    </w:p>
    <w:p w14:paraId="3AE991A3" w14:textId="77777777" w:rsidR="007914BF" w:rsidRDefault="007914BF" w:rsidP="007914BF">
      <w:pPr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Assisted business class customers with </w:t>
      </w:r>
      <w:r w:rsidR="00577F12"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nt</w:t>
      </w:r>
      <w:r w:rsidR="00847A89">
        <w:rPr>
          <w:rFonts w:ascii="Arial" w:hAnsi="Arial" w:cs="Arial"/>
          <w:sz w:val="19"/>
          <w:szCs w:val="19"/>
        </w:rPr>
        <w:t>ernet, phone, and email issues.</w:t>
      </w:r>
    </w:p>
    <w:p w14:paraId="2D84F63A" w14:textId="77777777" w:rsidR="00577F12" w:rsidRPr="00577F12" w:rsidRDefault="00577F12" w:rsidP="00577F12">
      <w:pPr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Managed nationwide system of </w:t>
      </w:r>
      <w:r w:rsidRPr="003831C0">
        <w:rPr>
          <w:rFonts w:ascii="Arial" w:hAnsi="Arial" w:cs="Arial"/>
          <w:sz w:val="19"/>
          <w:szCs w:val="19"/>
        </w:rPr>
        <w:t>telephony switch</w:t>
      </w:r>
      <w:r>
        <w:rPr>
          <w:rFonts w:ascii="Arial" w:hAnsi="Arial" w:cs="Arial"/>
          <w:sz w:val="19"/>
          <w:szCs w:val="19"/>
        </w:rPr>
        <w:t>e</w:t>
      </w:r>
      <w:r w:rsidRPr="003831C0">
        <w:rPr>
          <w:rFonts w:ascii="Arial" w:hAnsi="Arial" w:cs="Arial"/>
          <w:sz w:val="19"/>
          <w:szCs w:val="19"/>
        </w:rPr>
        <w:t>s and CPE routers</w:t>
      </w:r>
      <w:r>
        <w:rPr>
          <w:rFonts w:ascii="Arial" w:hAnsi="Arial" w:cs="Arial"/>
          <w:sz w:val="19"/>
          <w:szCs w:val="19"/>
        </w:rPr>
        <w:t>.</w:t>
      </w:r>
    </w:p>
    <w:p w14:paraId="60E6EB01" w14:textId="77777777" w:rsidR="007914BF" w:rsidRDefault="007914BF" w:rsidP="007914BF">
      <w:pPr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 w:rsidRPr="00916B2A">
        <w:rPr>
          <w:rFonts w:ascii="Arial" w:hAnsi="Arial" w:cs="Arial"/>
          <w:sz w:val="19"/>
          <w:szCs w:val="19"/>
        </w:rPr>
        <w:t>Provi</w:t>
      </w:r>
      <w:r w:rsidR="00847A89">
        <w:rPr>
          <w:rFonts w:ascii="Arial" w:hAnsi="Arial" w:cs="Arial"/>
          <w:sz w:val="19"/>
          <w:szCs w:val="19"/>
        </w:rPr>
        <w:t xml:space="preserve">ded technical support to </w:t>
      </w:r>
      <w:r>
        <w:rPr>
          <w:rFonts w:ascii="Arial" w:hAnsi="Arial" w:cs="Arial"/>
          <w:sz w:val="19"/>
          <w:szCs w:val="19"/>
        </w:rPr>
        <w:t>residential</w:t>
      </w:r>
      <w:r w:rsidRPr="00916B2A">
        <w:rPr>
          <w:rFonts w:ascii="Arial" w:hAnsi="Arial" w:cs="Arial"/>
          <w:sz w:val="19"/>
          <w:szCs w:val="19"/>
        </w:rPr>
        <w:t xml:space="preserve"> customers for internet, phone, and video issues.</w:t>
      </w:r>
    </w:p>
    <w:p w14:paraId="15D280B3" w14:textId="77777777" w:rsidR="007914BF" w:rsidRPr="002E4585" w:rsidRDefault="007914BF" w:rsidP="007914BF">
      <w:pPr>
        <w:numPr>
          <w:ilvl w:val="0"/>
          <w:numId w:val="3"/>
        </w:numPr>
        <w:rPr>
          <w:rFonts w:ascii="Arial" w:eastAsia="Times New Roman" w:hAnsi="Arial" w:cs="Arial"/>
          <w:sz w:val="19"/>
          <w:szCs w:val="19"/>
        </w:rPr>
      </w:pPr>
      <w:r w:rsidRPr="00916B2A">
        <w:rPr>
          <w:rFonts w:ascii="Arial" w:eastAsia="Times New Roman" w:hAnsi="Arial" w:cs="Arial"/>
          <w:sz w:val="19"/>
          <w:szCs w:val="19"/>
        </w:rPr>
        <w:t xml:space="preserve">Assisted </w:t>
      </w:r>
      <w:r w:rsidR="00577F12">
        <w:rPr>
          <w:rFonts w:ascii="Arial" w:eastAsia="Times New Roman" w:hAnsi="Arial" w:cs="Arial"/>
          <w:sz w:val="19"/>
          <w:szCs w:val="19"/>
        </w:rPr>
        <w:t>residential customers</w:t>
      </w:r>
      <w:r w:rsidRPr="00916B2A">
        <w:rPr>
          <w:rFonts w:ascii="Arial" w:eastAsia="Times New Roman" w:hAnsi="Arial" w:cs="Arial"/>
          <w:sz w:val="19"/>
          <w:szCs w:val="19"/>
        </w:rPr>
        <w:t xml:space="preserve"> with billing</w:t>
      </w:r>
      <w:r w:rsidR="00577F12">
        <w:rPr>
          <w:rFonts w:ascii="Arial" w:eastAsia="Times New Roman" w:hAnsi="Arial" w:cs="Arial"/>
          <w:sz w:val="19"/>
          <w:szCs w:val="19"/>
        </w:rPr>
        <w:t xml:space="preserve">, </w:t>
      </w:r>
      <w:r w:rsidRPr="00916B2A">
        <w:rPr>
          <w:rFonts w:ascii="Arial" w:eastAsia="Times New Roman" w:hAnsi="Arial" w:cs="Arial"/>
          <w:sz w:val="19"/>
          <w:szCs w:val="19"/>
        </w:rPr>
        <w:t>sales inquiries</w:t>
      </w:r>
      <w:r w:rsidR="00577F12">
        <w:rPr>
          <w:rFonts w:ascii="Arial" w:eastAsia="Times New Roman" w:hAnsi="Arial" w:cs="Arial"/>
          <w:sz w:val="19"/>
          <w:szCs w:val="19"/>
        </w:rPr>
        <w:t>,</w:t>
      </w:r>
      <w:r w:rsidRPr="00916B2A">
        <w:rPr>
          <w:rFonts w:ascii="Arial" w:eastAsia="Times New Roman" w:hAnsi="Arial" w:cs="Arial"/>
          <w:sz w:val="19"/>
          <w:szCs w:val="19"/>
        </w:rPr>
        <w:t xml:space="preserve"> and account </w:t>
      </w:r>
      <w:r w:rsidR="00577F12">
        <w:rPr>
          <w:rFonts w:ascii="Arial" w:eastAsia="Times New Roman" w:hAnsi="Arial" w:cs="Arial"/>
          <w:sz w:val="19"/>
          <w:szCs w:val="19"/>
        </w:rPr>
        <w:t>changes/corrections</w:t>
      </w:r>
      <w:r w:rsidRPr="00916B2A">
        <w:rPr>
          <w:rFonts w:ascii="Arial" w:eastAsia="Times New Roman" w:hAnsi="Arial" w:cs="Arial"/>
          <w:sz w:val="19"/>
          <w:szCs w:val="19"/>
        </w:rPr>
        <w:t>.</w:t>
      </w:r>
    </w:p>
    <w:p w14:paraId="47A005C1" w14:textId="77777777" w:rsidR="007914BF" w:rsidRDefault="007914BF" w:rsidP="007914BF">
      <w:pPr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 w:rsidRPr="00916B2A">
        <w:rPr>
          <w:rFonts w:ascii="Arial" w:hAnsi="Arial" w:cs="Arial"/>
          <w:sz w:val="19"/>
          <w:szCs w:val="19"/>
        </w:rPr>
        <w:t>Setup and maintained</w:t>
      </w:r>
      <w:r w:rsidR="00577F12">
        <w:rPr>
          <w:rFonts w:ascii="Arial" w:hAnsi="Arial" w:cs="Arial"/>
          <w:sz w:val="19"/>
          <w:szCs w:val="19"/>
        </w:rPr>
        <w:t xml:space="preserve"> office</w:t>
      </w:r>
      <w:r w:rsidRPr="00916B2A">
        <w:rPr>
          <w:rFonts w:ascii="Arial" w:hAnsi="Arial" w:cs="Arial"/>
          <w:sz w:val="19"/>
          <w:szCs w:val="19"/>
        </w:rPr>
        <w:t xml:space="preserve"> computer lab used by other repair agents</w:t>
      </w:r>
      <w:r w:rsidR="00577F12">
        <w:rPr>
          <w:rFonts w:ascii="Arial" w:hAnsi="Arial" w:cs="Arial"/>
          <w:sz w:val="19"/>
          <w:szCs w:val="19"/>
        </w:rPr>
        <w:t xml:space="preserve"> for troubleshooting/research</w:t>
      </w:r>
      <w:r w:rsidRPr="00916B2A">
        <w:rPr>
          <w:rFonts w:ascii="Arial" w:hAnsi="Arial" w:cs="Arial"/>
          <w:sz w:val="19"/>
          <w:szCs w:val="19"/>
        </w:rPr>
        <w:t xml:space="preserve">.  </w:t>
      </w:r>
      <w:r w:rsidR="00E929A1">
        <w:rPr>
          <w:rFonts w:ascii="Arial" w:hAnsi="Arial" w:cs="Arial"/>
          <w:sz w:val="19"/>
          <w:szCs w:val="19"/>
        </w:rPr>
        <w:t>Was r</w:t>
      </w:r>
      <w:r w:rsidR="00E929A1" w:rsidRPr="00916B2A">
        <w:rPr>
          <w:rFonts w:ascii="Arial" w:hAnsi="Arial" w:cs="Arial"/>
          <w:sz w:val="19"/>
          <w:szCs w:val="19"/>
        </w:rPr>
        <w:t xml:space="preserve">esponsible </w:t>
      </w:r>
      <w:r w:rsidRPr="00916B2A">
        <w:rPr>
          <w:rFonts w:ascii="Arial" w:hAnsi="Arial" w:cs="Arial"/>
          <w:sz w:val="19"/>
          <w:szCs w:val="19"/>
        </w:rPr>
        <w:t>for keeping computers/software up to date and fielding issues from other agents.</w:t>
      </w:r>
    </w:p>
    <w:p w14:paraId="610995D4" w14:textId="77777777" w:rsidR="00847A89" w:rsidRPr="00020C59" w:rsidRDefault="00847A89" w:rsidP="007914BF">
      <w:pPr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Served as an assistant trainer for new hire agents.</w:t>
      </w:r>
    </w:p>
    <w:p w14:paraId="47C5C241" w14:textId="77777777" w:rsidR="00652AB2" w:rsidRPr="002F35C4" w:rsidRDefault="00652AB2">
      <w:pPr>
        <w:rPr>
          <w:rFonts w:ascii="Arial" w:hAnsi="Arial" w:cs="Arial"/>
          <w:sz w:val="21"/>
          <w:szCs w:val="21"/>
        </w:rPr>
      </w:pPr>
    </w:p>
    <w:p w14:paraId="08BA0219" w14:textId="77777777" w:rsidR="00652AB2" w:rsidRPr="00916B2A" w:rsidRDefault="00652AB2">
      <w:pPr>
        <w:ind w:firstLine="720"/>
        <w:rPr>
          <w:rFonts w:ascii="Arial" w:hAnsi="Arial" w:cs="Arial"/>
          <w:sz w:val="19"/>
          <w:szCs w:val="19"/>
        </w:rPr>
      </w:pPr>
      <w:r w:rsidRPr="00E74FF2">
        <w:rPr>
          <w:rFonts w:ascii="Arial" w:hAnsi="Arial" w:cs="Arial"/>
          <w:b/>
          <w:bCs/>
          <w:sz w:val="19"/>
          <w:szCs w:val="19"/>
        </w:rPr>
        <w:t>Down Home Telephone</w:t>
      </w:r>
      <w:r w:rsidRPr="00050860">
        <w:rPr>
          <w:rFonts w:ascii="Arial" w:hAnsi="Arial" w:cs="Arial"/>
          <w:b/>
          <w:sz w:val="20"/>
          <w:szCs w:val="20"/>
        </w:rPr>
        <w:t>.</w:t>
      </w:r>
      <w:r w:rsidRPr="00916B2A">
        <w:rPr>
          <w:rFonts w:ascii="Arial" w:hAnsi="Arial" w:cs="Arial"/>
          <w:sz w:val="19"/>
          <w:szCs w:val="19"/>
        </w:rPr>
        <w:t xml:space="preserve"> Belhaven, NC</w:t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ab/>
      </w:r>
      <w:r w:rsidR="00745EAC">
        <w:rPr>
          <w:rFonts w:ascii="Arial" w:hAnsi="Arial" w:cs="Arial"/>
          <w:sz w:val="19"/>
          <w:szCs w:val="19"/>
        </w:rPr>
        <w:tab/>
      </w:r>
      <w:r w:rsidRPr="00916B2A">
        <w:rPr>
          <w:rFonts w:ascii="Arial" w:hAnsi="Arial" w:cs="Arial"/>
          <w:sz w:val="19"/>
          <w:szCs w:val="19"/>
        </w:rPr>
        <w:t>5/2006</w:t>
      </w:r>
      <w:r w:rsidR="00297A25">
        <w:rPr>
          <w:rFonts w:ascii="Arial" w:hAnsi="Arial" w:cs="Arial"/>
          <w:sz w:val="19"/>
          <w:szCs w:val="19"/>
        </w:rPr>
        <w:t xml:space="preserve"> </w:t>
      </w:r>
      <w:r w:rsidRPr="00916B2A">
        <w:rPr>
          <w:rFonts w:ascii="Arial" w:hAnsi="Arial" w:cs="Arial"/>
          <w:sz w:val="19"/>
          <w:szCs w:val="19"/>
        </w:rPr>
        <w:t>-</w:t>
      </w:r>
      <w:r w:rsidR="00297A25">
        <w:rPr>
          <w:rFonts w:ascii="Arial" w:hAnsi="Arial" w:cs="Arial"/>
          <w:sz w:val="19"/>
          <w:szCs w:val="19"/>
        </w:rPr>
        <w:t xml:space="preserve"> </w:t>
      </w:r>
      <w:r w:rsidRPr="00916B2A">
        <w:rPr>
          <w:rFonts w:ascii="Arial" w:hAnsi="Arial" w:cs="Arial"/>
          <w:sz w:val="19"/>
          <w:szCs w:val="19"/>
        </w:rPr>
        <w:t>11/2006</w:t>
      </w:r>
    </w:p>
    <w:p w14:paraId="62EF1B53" w14:textId="77777777" w:rsidR="00652AB2" w:rsidRPr="00745EAC" w:rsidRDefault="00652AB2">
      <w:pPr>
        <w:rPr>
          <w:rFonts w:ascii="Arial" w:hAnsi="Arial" w:cs="Arial"/>
          <w:b/>
          <w:sz w:val="19"/>
          <w:szCs w:val="19"/>
        </w:rPr>
      </w:pPr>
      <w:r w:rsidRPr="00916B2A">
        <w:rPr>
          <w:rFonts w:ascii="Arial" w:hAnsi="Arial" w:cs="Arial"/>
          <w:sz w:val="19"/>
          <w:szCs w:val="19"/>
        </w:rPr>
        <w:tab/>
      </w:r>
      <w:r w:rsidRPr="00745EAC">
        <w:rPr>
          <w:rFonts w:ascii="Arial" w:hAnsi="Arial" w:cs="Arial"/>
          <w:b/>
          <w:sz w:val="19"/>
          <w:szCs w:val="19"/>
        </w:rPr>
        <w:t>Customer Service Representative</w:t>
      </w:r>
    </w:p>
    <w:p w14:paraId="09F8195F" w14:textId="77777777" w:rsidR="00652AB2" w:rsidRPr="00577F12" w:rsidRDefault="00652AB2" w:rsidP="00577F12">
      <w:pPr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577F12">
        <w:rPr>
          <w:rFonts w:ascii="Arial" w:eastAsia="Times New Roman" w:hAnsi="Arial" w:cs="Arial"/>
          <w:sz w:val="19"/>
          <w:szCs w:val="19"/>
        </w:rPr>
        <w:t xml:space="preserve">Provided technical support for problems related to dial-up, cable, </w:t>
      </w:r>
      <w:r w:rsidR="002B7170" w:rsidRPr="00577F12">
        <w:rPr>
          <w:rFonts w:ascii="Arial" w:eastAsia="Times New Roman" w:hAnsi="Arial" w:cs="Arial"/>
          <w:sz w:val="19"/>
          <w:szCs w:val="19"/>
        </w:rPr>
        <w:t>and DSL</w:t>
      </w:r>
      <w:r w:rsidRPr="00577F12">
        <w:rPr>
          <w:rFonts w:ascii="Arial" w:eastAsia="Times New Roman" w:hAnsi="Arial" w:cs="Arial"/>
          <w:sz w:val="19"/>
          <w:szCs w:val="19"/>
        </w:rPr>
        <w:t xml:space="preserve"> internet services</w:t>
      </w:r>
      <w:r w:rsidR="002B7170" w:rsidRPr="00577F12">
        <w:rPr>
          <w:rFonts w:ascii="Arial" w:eastAsia="Times New Roman" w:hAnsi="Arial" w:cs="Arial"/>
          <w:sz w:val="19"/>
          <w:szCs w:val="19"/>
        </w:rPr>
        <w:t>.</w:t>
      </w:r>
    </w:p>
    <w:p w14:paraId="0DF1F94D" w14:textId="77777777" w:rsidR="00577F12" w:rsidRPr="00577F12" w:rsidRDefault="00577F12" w:rsidP="00577F12">
      <w:pPr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916B2A">
        <w:rPr>
          <w:rFonts w:ascii="Arial" w:hAnsi="Arial" w:cs="Arial"/>
          <w:sz w:val="19"/>
          <w:szCs w:val="19"/>
        </w:rPr>
        <w:t>Answered inbound customer calls regarding services offered</w:t>
      </w:r>
      <w:r>
        <w:rPr>
          <w:rFonts w:ascii="Arial" w:hAnsi="Arial" w:cs="Arial"/>
          <w:sz w:val="19"/>
          <w:szCs w:val="19"/>
        </w:rPr>
        <w:t>.</w:t>
      </w:r>
    </w:p>
    <w:p w14:paraId="16F5C3C2" w14:textId="77777777" w:rsidR="00652AB2" w:rsidRPr="000F5411" w:rsidRDefault="000F5411" w:rsidP="000F5411">
      <w:pPr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Documented</w:t>
      </w:r>
      <w:r w:rsidR="00577F12">
        <w:rPr>
          <w:rFonts w:ascii="Arial" w:hAnsi="Arial" w:cs="Arial"/>
          <w:sz w:val="19"/>
          <w:szCs w:val="19"/>
        </w:rPr>
        <w:t xml:space="preserve"> and d</w:t>
      </w:r>
      <w:r>
        <w:rPr>
          <w:rFonts w:ascii="Arial" w:hAnsi="Arial" w:cs="Arial"/>
          <w:sz w:val="19"/>
          <w:szCs w:val="19"/>
        </w:rPr>
        <w:t>rafted training manuals for company procedures</w:t>
      </w:r>
      <w:r w:rsidR="00BC3614">
        <w:rPr>
          <w:rFonts w:ascii="Arial" w:hAnsi="Arial" w:cs="Arial"/>
          <w:sz w:val="19"/>
          <w:szCs w:val="19"/>
        </w:rPr>
        <w:t xml:space="preserve">, internal systems/software, </w:t>
      </w:r>
      <w:r>
        <w:rPr>
          <w:rFonts w:ascii="Arial" w:hAnsi="Arial" w:cs="Arial"/>
          <w:sz w:val="19"/>
          <w:szCs w:val="19"/>
        </w:rPr>
        <w:t>and customer troubleshooting</w:t>
      </w:r>
      <w:r w:rsidR="00BC3614">
        <w:rPr>
          <w:rFonts w:ascii="Arial" w:hAnsi="Arial" w:cs="Arial"/>
          <w:sz w:val="19"/>
          <w:szCs w:val="19"/>
        </w:rPr>
        <w:t xml:space="preserve"> methods/practices</w:t>
      </w:r>
      <w:r>
        <w:rPr>
          <w:rFonts w:ascii="Arial" w:hAnsi="Arial" w:cs="Arial"/>
          <w:sz w:val="19"/>
          <w:szCs w:val="19"/>
        </w:rPr>
        <w:t>.</w:t>
      </w:r>
    </w:p>
    <w:p w14:paraId="6D63B993" w14:textId="77777777" w:rsidR="00C47AF1" w:rsidRDefault="00C47AF1">
      <w:pPr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Built computer systems and handled software installation for company systems.</w:t>
      </w:r>
    </w:p>
    <w:p w14:paraId="25D31CE9" w14:textId="77777777" w:rsidR="00611FEB" w:rsidRPr="00916B2A" w:rsidRDefault="00611FEB">
      <w:pPr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Handled special projects as assigned – Provided technical and order support to </w:t>
      </w:r>
      <w:r w:rsidR="00C47AF1">
        <w:rPr>
          <w:rFonts w:ascii="Arial" w:hAnsi="Arial" w:cs="Arial"/>
          <w:sz w:val="19"/>
          <w:szCs w:val="19"/>
        </w:rPr>
        <w:t>Canadian satellite customers. Investigated</w:t>
      </w:r>
      <w:r w:rsidR="00FD2F3F">
        <w:rPr>
          <w:rFonts w:ascii="Arial" w:hAnsi="Arial" w:cs="Arial"/>
          <w:sz w:val="19"/>
          <w:szCs w:val="19"/>
        </w:rPr>
        <w:t xml:space="preserve"> unjustifiable local electrical prices in relation to possible corruption</w:t>
      </w:r>
      <w:r w:rsidR="00C47AF1">
        <w:rPr>
          <w:rFonts w:ascii="Arial" w:hAnsi="Arial" w:cs="Arial"/>
          <w:sz w:val="19"/>
          <w:szCs w:val="19"/>
        </w:rPr>
        <w:t>.</w:t>
      </w:r>
    </w:p>
    <w:p w14:paraId="2F08EEB0" w14:textId="77777777" w:rsidR="00652AB2" w:rsidRPr="002F35C4" w:rsidRDefault="00652AB2">
      <w:pPr>
        <w:rPr>
          <w:rFonts w:ascii="Arial" w:hAnsi="Arial" w:cs="Arial"/>
          <w:sz w:val="21"/>
          <w:szCs w:val="21"/>
        </w:rPr>
      </w:pPr>
    </w:p>
    <w:p w14:paraId="04B999D4" w14:textId="77777777" w:rsidR="00652AB2" w:rsidRPr="00E74FF2" w:rsidRDefault="00652AB2">
      <w:pPr>
        <w:ind w:firstLine="720"/>
        <w:rPr>
          <w:rFonts w:ascii="Arial" w:hAnsi="Arial" w:cs="Arial"/>
          <w:sz w:val="19"/>
          <w:szCs w:val="19"/>
        </w:rPr>
      </w:pPr>
      <w:r w:rsidRPr="00E74FF2">
        <w:rPr>
          <w:rFonts w:ascii="Arial" w:hAnsi="Arial" w:cs="Arial"/>
          <w:b/>
          <w:bCs/>
          <w:sz w:val="19"/>
          <w:szCs w:val="19"/>
        </w:rPr>
        <w:t>H&amp;R Block</w:t>
      </w:r>
      <w:r w:rsidRPr="00050860">
        <w:rPr>
          <w:rFonts w:ascii="Arial" w:hAnsi="Arial" w:cs="Arial"/>
          <w:b/>
          <w:sz w:val="19"/>
          <w:szCs w:val="19"/>
        </w:rPr>
        <w:t>.</w:t>
      </w:r>
      <w:r w:rsidR="00F05DF1" w:rsidRPr="00E74FF2">
        <w:rPr>
          <w:rFonts w:ascii="Arial" w:hAnsi="Arial" w:cs="Arial"/>
          <w:sz w:val="19"/>
          <w:szCs w:val="19"/>
        </w:rPr>
        <w:t xml:space="preserve"> Portland, OR</w:t>
      </w:r>
      <w:r w:rsidR="00F05DF1" w:rsidRPr="00E74FF2">
        <w:rPr>
          <w:rFonts w:ascii="Arial" w:hAnsi="Arial" w:cs="Arial"/>
          <w:sz w:val="19"/>
          <w:szCs w:val="19"/>
        </w:rPr>
        <w:tab/>
      </w:r>
      <w:r w:rsidR="00F05DF1" w:rsidRPr="00E74FF2">
        <w:rPr>
          <w:rFonts w:ascii="Arial" w:hAnsi="Arial" w:cs="Arial"/>
          <w:sz w:val="19"/>
          <w:szCs w:val="19"/>
        </w:rPr>
        <w:tab/>
      </w:r>
      <w:r w:rsidR="00F05DF1" w:rsidRPr="00E74FF2">
        <w:rPr>
          <w:rFonts w:ascii="Arial" w:hAnsi="Arial" w:cs="Arial"/>
          <w:sz w:val="19"/>
          <w:szCs w:val="19"/>
        </w:rPr>
        <w:tab/>
      </w:r>
      <w:r w:rsidR="00F05DF1" w:rsidRPr="00E74FF2">
        <w:rPr>
          <w:rFonts w:ascii="Arial" w:hAnsi="Arial" w:cs="Arial"/>
          <w:sz w:val="19"/>
          <w:szCs w:val="19"/>
        </w:rPr>
        <w:tab/>
      </w:r>
      <w:r w:rsidR="00F05DF1" w:rsidRPr="00E74FF2">
        <w:rPr>
          <w:rFonts w:ascii="Arial" w:hAnsi="Arial" w:cs="Arial"/>
          <w:sz w:val="19"/>
          <w:szCs w:val="19"/>
        </w:rPr>
        <w:tab/>
      </w:r>
      <w:r w:rsidR="00745EAC" w:rsidRPr="00E74FF2">
        <w:rPr>
          <w:rFonts w:ascii="Arial" w:hAnsi="Arial" w:cs="Arial"/>
          <w:sz w:val="19"/>
          <w:szCs w:val="19"/>
        </w:rPr>
        <w:tab/>
      </w:r>
      <w:r w:rsidRPr="00E74FF2">
        <w:rPr>
          <w:rFonts w:ascii="Arial" w:hAnsi="Arial" w:cs="Arial"/>
          <w:sz w:val="19"/>
          <w:szCs w:val="19"/>
        </w:rPr>
        <w:t>10/2005</w:t>
      </w:r>
      <w:r w:rsidR="00297A25" w:rsidRPr="00E74FF2">
        <w:rPr>
          <w:rFonts w:ascii="Arial" w:hAnsi="Arial" w:cs="Arial"/>
          <w:sz w:val="19"/>
          <w:szCs w:val="19"/>
        </w:rPr>
        <w:t xml:space="preserve"> </w:t>
      </w:r>
      <w:r w:rsidRPr="00E74FF2">
        <w:rPr>
          <w:rFonts w:ascii="Arial" w:hAnsi="Arial" w:cs="Arial"/>
          <w:sz w:val="19"/>
          <w:szCs w:val="19"/>
        </w:rPr>
        <w:t>-</w:t>
      </w:r>
      <w:r w:rsidR="00297A25" w:rsidRPr="00E74FF2">
        <w:rPr>
          <w:rFonts w:ascii="Arial" w:hAnsi="Arial" w:cs="Arial"/>
          <w:sz w:val="19"/>
          <w:szCs w:val="19"/>
        </w:rPr>
        <w:t xml:space="preserve"> </w:t>
      </w:r>
      <w:r w:rsidRPr="00E74FF2">
        <w:rPr>
          <w:rFonts w:ascii="Arial" w:hAnsi="Arial" w:cs="Arial"/>
          <w:sz w:val="19"/>
          <w:szCs w:val="19"/>
        </w:rPr>
        <w:t>3/2006</w:t>
      </w:r>
    </w:p>
    <w:p w14:paraId="5F4EFCDB" w14:textId="77777777" w:rsidR="00652AB2" w:rsidRPr="00745EAC" w:rsidRDefault="00652AB2">
      <w:pPr>
        <w:rPr>
          <w:rFonts w:ascii="Arial" w:hAnsi="Arial" w:cs="Arial"/>
          <w:b/>
          <w:sz w:val="19"/>
          <w:szCs w:val="19"/>
        </w:rPr>
      </w:pPr>
      <w:r w:rsidRPr="00916B2A">
        <w:rPr>
          <w:rFonts w:ascii="Arial" w:hAnsi="Arial" w:cs="Arial"/>
          <w:sz w:val="19"/>
          <w:szCs w:val="19"/>
        </w:rPr>
        <w:tab/>
      </w:r>
      <w:r w:rsidRPr="00745EAC">
        <w:rPr>
          <w:rFonts w:ascii="Arial" w:hAnsi="Arial" w:cs="Arial"/>
          <w:b/>
          <w:sz w:val="19"/>
          <w:szCs w:val="19"/>
        </w:rPr>
        <w:t>Field Service Technician</w:t>
      </w:r>
    </w:p>
    <w:p w14:paraId="74474927" w14:textId="77777777" w:rsidR="00652AB2" w:rsidRPr="00916B2A" w:rsidRDefault="00C47AF1">
      <w:pPr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Deployed servers, workstations,</w:t>
      </w:r>
      <w:r w:rsidR="00652AB2" w:rsidRPr="00916B2A">
        <w:rPr>
          <w:rFonts w:ascii="Arial" w:hAnsi="Arial" w:cs="Arial"/>
          <w:sz w:val="19"/>
          <w:szCs w:val="19"/>
        </w:rPr>
        <w:t xml:space="preserve"> network components</w:t>
      </w:r>
      <w:r>
        <w:rPr>
          <w:rFonts w:ascii="Arial" w:hAnsi="Arial" w:cs="Arial"/>
          <w:sz w:val="19"/>
          <w:szCs w:val="19"/>
        </w:rPr>
        <w:t>,</w:t>
      </w:r>
      <w:r w:rsidR="00652AB2" w:rsidRPr="00916B2A">
        <w:rPr>
          <w:rFonts w:ascii="Arial" w:hAnsi="Arial" w:cs="Arial"/>
          <w:sz w:val="19"/>
          <w:szCs w:val="19"/>
        </w:rPr>
        <w:t xml:space="preserve"> and printers to </w:t>
      </w:r>
      <w:r>
        <w:rPr>
          <w:rFonts w:ascii="Arial" w:hAnsi="Arial" w:cs="Arial"/>
          <w:sz w:val="19"/>
          <w:szCs w:val="19"/>
        </w:rPr>
        <w:t>offices around western Oregon</w:t>
      </w:r>
      <w:r w:rsidR="002B7170">
        <w:rPr>
          <w:rFonts w:ascii="Arial" w:hAnsi="Arial" w:cs="Arial"/>
          <w:sz w:val="19"/>
          <w:szCs w:val="19"/>
        </w:rPr>
        <w:t>.</w:t>
      </w:r>
    </w:p>
    <w:p w14:paraId="6DCE5713" w14:textId="77777777" w:rsidR="00C47AF1" w:rsidRDefault="00C47AF1">
      <w:pPr>
        <w:numPr>
          <w:ilvl w:val="0"/>
          <w:numId w:val="1"/>
        </w:numPr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Performed large scale imaging of server and workstation systems.</w:t>
      </w:r>
    </w:p>
    <w:p w14:paraId="1FEF6220" w14:textId="77777777" w:rsidR="00C47AF1" w:rsidRDefault="00C47AF1">
      <w:pPr>
        <w:numPr>
          <w:ilvl w:val="0"/>
          <w:numId w:val="1"/>
        </w:numPr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Handled network backup and restoration of tax data and server software.</w:t>
      </w:r>
    </w:p>
    <w:p w14:paraId="3D942098" w14:textId="77777777" w:rsidR="00135416" w:rsidRPr="00916B2A" w:rsidRDefault="00C47AF1" w:rsidP="00135416">
      <w:pPr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Provided on-site and phone-based support for servers, workstations, printers, network issues</w:t>
      </w:r>
      <w:r w:rsidR="00E929A1">
        <w:rPr>
          <w:rFonts w:ascii="Arial" w:eastAsia="Times New Roman" w:hAnsi="Arial" w:cs="Arial"/>
          <w:sz w:val="19"/>
          <w:szCs w:val="19"/>
        </w:rPr>
        <w:t>,</w:t>
      </w:r>
      <w:r>
        <w:rPr>
          <w:rFonts w:ascii="Arial" w:eastAsia="Times New Roman" w:hAnsi="Arial" w:cs="Arial"/>
          <w:sz w:val="19"/>
          <w:szCs w:val="19"/>
        </w:rPr>
        <w:t xml:space="preserve"> and software.</w:t>
      </w:r>
    </w:p>
    <w:sectPr w:rsidR="00135416" w:rsidRPr="00916B2A" w:rsidSect="008C35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FBA64" w14:textId="77777777" w:rsidR="007C4974" w:rsidRDefault="007C4974">
      <w:r>
        <w:separator/>
      </w:r>
    </w:p>
  </w:endnote>
  <w:endnote w:type="continuationSeparator" w:id="0">
    <w:p w14:paraId="406E6864" w14:textId="77777777" w:rsidR="007C4974" w:rsidRDefault="007C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7FB6E" w14:textId="77777777" w:rsidR="00DD05A8" w:rsidRDefault="00DD0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9B78" w14:textId="77777777" w:rsidR="00DD05A8" w:rsidRDefault="00DD0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F4957" w14:textId="77777777" w:rsidR="00DD05A8" w:rsidRDefault="00DD0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D916E" w14:textId="77777777" w:rsidR="007C4974" w:rsidRDefault="007C4974">
      <w:r>
        <w:separator/>
      </w:r>
    </w:p>
  </w:footnote>
  <w:footnote w:type="continuationSeparator" w:id="0">
    <w:p w14:paraId="16E1087F" w14:textId="77777777" w:rsidR="007C4974" w:rsidRDefault="007C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D15A" w14:textId="77777777" w:rsidR="00DD05A8" w:rsidRDefault="00DD0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43B2" w14:textId="77777777" w:rsidR="00DD05A8" w:rsidRDefault="00DD0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4B27A" w14:textId="77777777" w:rsidR="00DD05A8" w:rsidRDefault="00DD0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0652CB3"/>
    <w:multiLevelType w:val="hybridMultilevel"/>
    <w:tmpl w:val="09DE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483"/>
    <w:multiLevelType w:val="hybridMultilevel"/>
    <w:tmpl w:val="B7C22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F912FF"/>
    <w:multiLevelType w:val="hybridMultilevel"/>
    <w:tmpl w:val="23E2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D2406"/>
    <w:multiLevelType w:val="hybridMultilevel"/>
    <w:tmpl w:val="6A3A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18"/>
    <w:rsid w:val="000014D2"/>
    <w:rsid w:val="000103C4"/>
    <w:rsid w:val="000138D5"/>
    <w:rsid w:val="00041191"/>
    <w:rsid w:val="00050860"/>
    <w:rsid w:val="0005288D"/>
    <w:rsid w:val="000D052C"/>
    <w:rsid w:val="000E0D1F"/>
    <w:rsid w:val="000F5411"/>
    <w:rsid w:val="000F64B9"/>
    <w:rsid w:val="00107148"/>
    <w:rsid w:val="001111C1"/>
    <w:rsid w:val="00134A4D"/>
    <w:rsid w:val="00135416"/>
    <w:rsid w:val="00140543"/>
    <w:rsid w:val="00157601"/>
    <w:rsid w:val="00157CE2"/>
    <w:rsid w:val="001857D3"/>
    <w:rsid w:val="001A26E5"/>
    <w:rsid w:val="001A27CE"/>
    <w:rsid w:val="001B190A"/>
    <w:rsid w:val="001C4882"/>
    <w:rsid w:val="001C4B14"/>
    <w:rsid w:val="001E4313"/>
    <w:rsid w:val="001E64F5"/>
    <w:rsid w:val="0021457F"/>
    <w:rsid w:val="00214FDC"/>
    <w:rsid w:val="00227E8D"/>
    <w:rsid w:val="00234D6B"/>
    <w:rsid w:val="00236B29"/>
    <w:rsid w:val="002423C3"/>
    <w:rsid w:val="0024686A"/>
    <w:rsid w:val="00250110"/>
    <w:rsid w:val="00255E06"/>
    <w:rsid w:val="002659B6"/>
    <w:rsid w:val="00267BCC"/>
    <w:rsid w:val="0027450D"/>
    <w:rsid w:val="002760F6"/>
    <w:rsid w:val="00297A25"/>
    <w:rsid w:val="002B7170"/>
    <w:rsid w:val="002C5461"/>
    <w:rsid w:val="002D367F"/>
    <w:rsid w:val="002E241B"/>
    <w:rsid w:val="002F35C4"/>
    <w:rsid w:val="003019A5"/>
    <w:rsid w:val="00316A35"/>
    <w:rsid w:val="00323F0A"/>
    <w:rsid w:val="00330A05"/>
    <w:rsid w:val="0036145D"/>
    <w:rsid w:val="003831C0"/>
    <w:rsid w:val="003A053A"/>
    <w:rsid w:val="003B3AC2"/>
    <w:rsid w:val="003D0BF0"/>
    <w:rsid w:val="003F0B6D"/>
    <w:rsid w:val="00424A50"/>
    <w:rsid w:val="00465D18"/>
    <w:rsid w:val="00474792"/>
    <w:rsid w:val="00480B42"/>
    <w:rsid w:val="00487C70"/>
    <w:rsid w:val="0049277F"/>
    <w:rsid w:val="004A7888"/>
    <w:rsid w:val="004C03BF"/>
    <w:rsid w:val="004E1393"/>
    <w:rsid w:val="004E3CD5"/>
    <w:rsid w:val="004E5B79"/>
    <w:rsid w:val="004E74AB"/>
    <w:rsid w:val="00503939"/>
    <w:rsid w:val="00506408"/>
    <w:rsid w:val="005340FA"/>
    <w:rsid w:val="005447AA"/>
    <w:rsid w:val="005510E6"/>
    <w:rsid w:val="00577F12"/>
    <w:rsid w:val="00581B21"/>
    <w:rsid w:val="005907CF"/>
    <w:rsid w:val="005A2E40"/>
    <w:rsid w:val="005C5952"/>
    <w:rsid w:val="005C66B1"/>
    <w:rsid w:val="005D1FDE"/>
    <w:rsid w:val="005E4073"/>
    <w:rsid w:val="00600FB1"/>
    <w:rsid w:val="00611FEB"/>
    <w:rsid w:val="00616262"/>
    <w:rsid w:val="00652AB2"/>
    <w:rsid w:val="006553D4"/>
    <w:rsid w:val="00662F48"/>
    <w:rsid w:val="00667593"/>
    <w:rsid w:val="00680A5B"/>
    <w:rsid w:val="00692B47"/>
    <w:rsid w:val="006A5682"/>
    <w:rsid w:val="006B7BA3"/>
    <w:rsid w:val="006C1102"/>
    <w:rsid w:val="006D1CE7"/>
    <w:rsid w:val="006F70C5"/>
    <w:rsid w:val="007041FD"/>
    <w:rsid w:val="00741BBA"/>
    <w:rsid w:val="00745EAC"/>
    <w:rsid w:val="00752A72"/>
    <w:rsid w:val="00763267"/>
    <w:rsid w:val="00763D64"/>
    <w:rsid w:val="00773416"/>
    <w:rsid w:val="0078539F"/>
    <w:rsid w:val="007914BF"/>
    <w:rsid w:val="00793FCA"/>
    <w:rsid w:val="007A3525"/>
    <w:rsid w:val="007C4974"/>
    <w:rsid w:val="007D13C3"/>
    <w:rsid w:val="007F0CC7"/>
    <w:rsid w:val="00820821"/>
    <w:rsid w:val="00830F9A"/>
    <w:rsid w:val="00832BB1"/>
    <w:rsid w:val="008455DE"/>
    <w:rsid w:val="00847A89"/>
    <w:rsid w:val="00864748"/>
    <w:rsid w:val="008704A1"/>
    <w:rsid w:val="00884A1E"/>
    <w:rsid w:val="008C3525"/>
    <w:rsid w:val="008C78AA"/>
    <w:rsid w:val="008D11EE"/>
    <w:rsid w:val="008E0D60"/>
    <w:rsid w:val="008E2D34"/>
    <w:rsid w:val="008F6F5F"/>
    <w:rsid w:val="00901D4F"/>
    <w:rsid w:val="009026E3"/>
    <w:rsid w:val="00916B2A"/>
    <w:rsid w:val="009201E2"/>
    <w:rsid w:val="00936F51"/>
    <w:rsid w:val="00956AD5"/>
    <w:rsid w:val="0097526B"/>
    <w:rsid w:val="009929E6"/>
    <w:rsid w:val="0099362A"/>
    <w:rsid w:val="009979EF"/>
    <w:rsid w:val="009A0D1C"/>
    <w:rsid w:val="009B6882"/>
    <w:rsid w:val="009C0A1D"/>
    <w:rsid w:val="009E783A"/>
    <w:rsid w:val="009F22B9"/>
    <w:rsid w:val="00A03103"/>
    <w:rsid w:val="00A124A6"/>
    <w:rsid w:val="00A25426"/>
    <w:rsid w:val="00A32B3F"/>
    <w:rsid w:val="00A43904"/>
    <w:rsid w:val="00A64953"/>
    <w:rsid w:val="00A81A18"/>
    <w:rsid w:val="00AC0CB1"/>
    <w:rsid w:val="00AF3E88"/>
    <w:rsid w:val="00B21348"/>
    <w:rsid w:val="00B4594C"/>
    <w:rsid w:val="00B52D4F"/>
    <w:rsid w:val="00B61857"/>
    <w:rsid w:val="00B70C96"/>
    <w:rsid w:val="00B7145F"/>
    <w:rsid w:val="00B87D75"/>
    <w:rsid w:val="00B92306"/>
    <w:rsid w:val="00B973DD"/>
    <w:rsid w:val="00BA4D0C"/>
    <w:rsid w:val="00BB2551"/>
    <w:rsid w:val="00BB416C"/>
    <w:rsid w:val="00BC3614"/>
    <w:rsid w:val="00BD2277"/>
    <w:rsid w:val="00BD3B47"/>
    <w:rsid w:val="00C054EE"/>
    <w:rsid w:val="00C17A16"/>
    <w:rsid w:val="00C243FF"/>
    <w:rsid w:val="00C32844"/>
    <w:rsid w:val="00C34C0D"/>
    <w:rsid w:val="00C47AF1"/>
    <w:rsid w:val="00C5495C"/>
    <w:rsid w:val="00C61E2F"/>
    <w:rsid w:val="00C653C8"/>
    <w:rsid w:val="00C72CC2"/>
    <w:rsid w:val="00C81BF7"/>
    <w:rsid w:val="00C93391"/>
    <w:rsid w:val="00C94A17"/>
    <w:rsid w:val="00CB1AAE"/>
    <w:rsid w:val="00CD1F00"/>
    <w:rsid w:val="00CD560D"/>
    <w:rsid w:val="00CD650F"/>
    <w:rsid w:val="00D0484C"/>
    <w:rsid w:val="00D26FB2"/>
    <w:rsid w:val="00D27172"/>
    <w:rsid w:val="00D45BAD"/>
    <w:rsid w:val="00D50B50"/>
    <w:rsid w:val="00D51685"/>
    <w:rsid w:val="00D560EE"/>
    <w:rsid w:val="00D675FF"/>
    <w:rsid w:val="00D746D5"/>
    <w:rsid w:val="00D75F0A"/>
    <w:rsid w:val="00D86A85"/>
    <w:rsid w:val="00DB06A0"/>
    <w:rsid w:val="00DB1CE1"/>
    <w:rsid w:val="00DB6399"/>
    <w:rsid w:val="00DD05A8"/>
    <w:rsid w:val="00E020B6"/>
    <w:rsid w:val="00E50146"/>
    <w:rsid w:val="00E52141"/>
    <w:rsid w:val="00E63D07"/>
    <w:rsid w:val="00E74FF2"/>
    <w:rsid w:val="00E80D54"/>
    <w:rsid w:val="00E929A1"/>
    <w:rsid w:val="00EA723E"/>
    <w:rsid w:val="00EB18F7"/>
    <w:rsid w:val="00EB2B2C"/>
    <w:rsid w:val="00EB2FF8"/>
    <w:rsid w:val="00EE1F89"/>
    <w:rsid w:val="00EE417D"/>
    <w:rsid w:val="00EE6AA1"/>
    <w:rsid w:val="00F05DF1"/>
    <w:rsid w:val="00F05E9F"/>
    <w:rsid w:val="00F2250E"/>
    <w:rsid w:val="00F32D13"/>
    <w:rsid w:val="00F52807"/>
    <w:rsid w:val="00F566DB"/>
    <w:rsid w:val="00F60537"/>
    <w:rsid w:val="00F66EBB"/>
    <w:rsid w:val="00F80251"/>
    <w:rsid w:val="00F8285D"/>
    <w:rsid w:val="00F91B69"/>
    <w:rsid w:val="00F931FC"/>
    <w:rsid w:val="00F9476B"/>
    <w:rsid w:val="00FB671E"/>
    <w:rsid w:val="00FC105C"/>
    <w:rsid w:val="00FC58C8"/>
    <w:rsid w:val="00FC67E1"/>
    <w:rsid w:val="00FD2F3F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5DEA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Georgia" w:eastAsia="Georgia" w:hAnsi="Georgia" w:cs="Georgia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rsid w:val="008C35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352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63D6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499B-4869-4EAE-A064-123FAFCC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Links>
    <vt:vector size="6" baseType="variant">
      <vt:variant>
        <vt:i4>2687030</vt:i4>
      </vt:variant>
      <vt:variant>
        <vt:i4>0</vt:i4>
      </vt:variant>
      <vt:variant>
        <vt:i4>0</vt:i4>
      </vt:variant>
      <vt:variant>
        <vt:i4>5</vt:i4>
      </vt:variant>
      <vt:variant>
        <vt:lpwstr>mailto:brad_stolk@yahoo.com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2019-05-20T08:43:00Z</dcterms:created>
  <dcterms:modified xsi:type="dcterms:W3CDTF">2019-08-30T00:59:00Z</dcterms:modified>
</cp:coreProperties>
</file>