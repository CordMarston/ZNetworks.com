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13B055" w14:textId="77777777" w:rsidR="00A82FCF" w:rsidRDefault="00F417F9">
      <w:pPr>
        <w:pStyle w:val="divonlyName"/>
        <w:pBdr>
          <w:top w:val="single" w:sz="8" w:space="0" w:color="000000"/>
          <w:bottom w:val="none" w:sz="0" w:space="1" w:color="auto"/>
        </w:pBdr>
        <w:spacing w:after="240" w:line="720" w:lineRule="atLeast"/>
        <w:jc w:val="center"/>
        <w:rPr>
          <w:b/>
          <w:bCs/>
          <w:smallCaps/>
          <w:color w:val="000000"/>
          <w:sz w:val="48"/>
          <w:szCs w:val="48"/>
        </w:rPr>
      </w:pPr>
      <w:r>
        <w:rPr>
          <w:rStyle w:val="span"/>
          <w:b/>
          <w:bCs/>
          <w:smallCaps/>
          <w:color w:val="000000"/>
          <w:sz w:val="48"/>
          <w:szCs w:val="48"/>
        </w:rPr>
        <w:t>Alex</w:t>
      </w:r>
      <w:r>
        <w:rPr>
          <w:b/>
          <w:bCs/>
          <w:smallCaps/>
          <w:color w:val="000000"/>
          <w:sz w:val="48"/>
          <w:szCs w:val="48"/>
        </w:rPr>
        <w:t xml:space="preserve"> </w:t>
      </w:r>
      <w:r>
        <w:rPr>
          <w:rStyle w:val="span"/>
          <w:b/>
          <w:bCs/>
          <w:smallCaps/>
          <w:color w:val="000000"/>
          <w:sz w:val="48"/>
          <w:szCs w:val="48"/>
        </w:rPr>
        <w:t>Carter</w:t>
      </w:r>
    </w:p>
    <w:p w14:paraId="666081D8" w14:textId="77777777" w:rsidR="00A82FCF" w:rsidRDefault="00F417F9">
      <w:pPr>
        <w:pStyle w:val="divdocumentdivlowerborderupper"/>
        <w:spacing w:after="10"/>
      </w:pPr>
      <w:r>
        <w:t> </w:t>
      </w:r>
    </w:p>
    <w:p w14:paraId="1F623AED" w14:textId="77777777" w:rsidR="00A82FCF" w:rsidRDefault="00F417F9">
      <w:pPr>
        <w:pStyle w:val="divdocumentdivlowerborder"/>
      </w:pPr>
      <w:r>
        <w:t> </w:t>
      </w:r>
    </w:p>
    <w:p w14:paraId="167B4874" w14:textId="77777777" w:rsidR="00A82FCF" w:rsidRDefault="00F417F9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12974004" w14:textId="4C983E6A" w:rsidR="00A82FCF" w:rsidRDefault="00F417F9">
      <w:pPr>
        <w:pStyle w:val="divaddress"/>
        <w:spacing w:before="160"/>
      </w:pPr>
      <w:r>
        <w:rPr>
          <w:rStyle w:val="span"/>
          <w:sz w:val="22"/>
          <w:szCs w:val="22"/>
        </w:rPr>
        <w:t>Ellensburg, WA</w:t>
      </w:r>
      <w:r>
        <w:rPr>
          <w:rStyle w:val="documentzipsuffix"/>
        </w:rPr>
        <w:t xml:space="preserve"> </w:t>
      </w:r>
      <w:r>
        <w:rPr>
          <w:rStyle w:val="span"/>
          <w:sz w:val="22"/>
          <w:szCs w:val="22"/>
        </w:rPr>
        <w:t>98926 </w:t>
      </w:r>
      <w:r>
        <w:rPr>
          <w:rStyle w:val="documentzipsuffix"/>
        </w:rPr>
        <w:t xml:space="preserve"> </w:t>
      </w:r>
      <w:r>
        <w:rPr>
          <w:rStyle w:val="span"/>
          <w:vanish/>
          <w:sz w:val="22"/>
          <w:szCs w:val="22"/>
        </w:rPr>
        <w:t>98926, Ellensburg, WA </w:t>
      </w:r>
      <w:r>
        <w:rPr>
          <w:rStyle w:val="documentzipprefix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253-709-0967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hyperlink r:id="rId5" w:history="1">
        <w:r w:rsidR="006818A9" w:rsidRPr="009063D4">
          <w:rPr>
            <w:rStyle w:val="Hyperlink"/>
          </w:rPr>
          <w:t>carteralex0829@gmail.com</w:t>
        </w:r>
      </w:hyperlink>
      <w:r w:rsidR="006818A9">
        <w:t xml:space="preserve"> </w:t>
      </w:r>
      <w:r w:rsidR="006818A9">
        <w:rPr>
          <w:rStyle w:val="documentbullet"/>
          <w:sz w:val="22"/>
          <w:szCs w:val="22"/>
        </w:rPr>
        <w:t xml:space="preserve">♦ </w:t>
      </w:r>
      <w:hyperlink r:id="rId6" w:history="1">
        <w:r w:rsidR="006818A9">
          <w:rPr>
            <w:rStyle w:val="Hyperlink"/>
            <w:rFonts w:ascii="Segoe UI" w:hAnsi="Segoe UI" w:cs="Segoe UI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linkedin.com/in/carterale</w:t>
        </w:r>
      </w:hyperlink>
    </w:p>
    <w:p w14:paraId="4F7FA3EE" w14:textId="77777777" w:rsidR="00A82FCF" w:rsidRDefault="00F417F9">
      <w:pPr>
        <w:pStyle w:val="divdocumentdivheading"/>
        <w:tabs>
          <w:tab w:val="left" w:pos="3506"/>
          <w:tab w:val="left" w:pos="10560"/>
        </w:tabs>
        <w:spacing w:before="240" w:line="36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2"/>
        </w:rPr>
        <w:tab/>
      </w:r>
    </w:p>
    <w:p w14:paraId="6EC0D06D" w14:textId="43E95E6A" w:rsidR="00A82FCF" w:rsidRDefault="00F417F9">
      <w:pPr>
        <w:pStyle w:val="p"/>
        <w:spacing w:line="360" w:lineRule="atLeast"/>
      </w:pPr>
      <w:r>
        <w:t xml:space="preserve">Ambitious information technology </w:t>
      </w:r>
      <w:r w:rsidR="00D22845">
        <w:t>student</w:t>
      </w:r>
      <w:r>
        <w:t xml:space="preserve"> currently completing Bachelor of Science in Information Technology and Administrative Management </w:t>
      </w:r>
      <w:r w:rsidR="009C7FF1">
        <w:t>seeking</w:t>
      </w:r>
      <w:r>
        <w:t xml:space="preserve"> real-world experience</w:t>
      </w:r>
      <w:r w:rsidR="009C7FF1">
        <w:t xml:space="preserve"> in information technology and information security</w:t>
      </w:r>
      <w:bookmarkStart w:id="0" w:name="_GoBack"/>
      <w:bookmarkEnd w:id="0"/>
      <w:r>
        <w:t>. Offering strong understanding of octave allegro risk assessment methodology, device configuration, networking protocols, review of security protocols, and operating system specifications. Proficient in Microsoft Office, Adobe Create Suite, G Suite, Wireshark, Metasploit, and eager to learn new processes, programs and procedures quickly to maximize contributions to user, team and business success.</w:t>
      </w:r>
    </w:p>
    <w:p w14:paraId="7608E62C" w14:textId="77777777" w:rsidR="00A82FCF" w:rsidRDefault="00F417F9">
      <w:pPr>
        <w:pStyle w:val="divdocumentdivheading"/>
        <w:tabs>
          <w:tab w:val="left" w:pos="4718"/>
          <w:tab w:val="left" w:pos="10560"/>
        </w:tabs>
        <w:spacing w:before="240" w:line="36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Skills   </w:t>
      </w:r>
      <w:r>
        <w:rPr>
          <w:strike/>
          <w:color w:val="000000"/>
          <w:sz w:val="32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8"/>
        <w:gridCol w:w="5278"/>
      </w:tblGrid>
      <w:tr w:rsidR="00A82FCF" w14:paraId="5EDB8C80" w14:textId="77777777"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E731A7F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Technical support</w:t>
            </w:r>
          </w:p>
          <w:p w14:paraId="30CC655C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Hardware installations</w:t>
            </w:r>
          </w:p>
          <w:p w14:paraId="2C59517D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Security Monitoring</w:t>
            </w:r>
          </w:p>
          <w:p w14:paraId="799804CB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Software experience</w:t>
            </w:r>
          </w:p>
          <w:p w14:paraId="57FCDE86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Information tracking</w:t>
            </w:r>
          </w:p>
          <w:p w14:paraId="1AF1A169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Software updates</w:t>
            </w:r>
          </w:p>
          <w:p w14:paraId="42C9EDBF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Account management</w:t>
            </w:r>
          </w:p>
          <w:p w14:paraId="57B27F7E" w14:textId="77777777" w:rsidR="00A82FCF" w:rsidRDefault="00F417F9">
            <w:pPr>
              <w:pStyle w:val="divdocumentulli"/>
              <w:numPr>
                <w:ilvl w:val="0"/>
                <w:numId w:val="1"/>
              </w:numPr>
              <w:spacing w:line="360" w:lineRule="atLeast"/>
              <w:ind w:left="460" w:hanging="210"/>
            </w:pPr>
            <w:r>
              <w:t>Inventory control</w:t>
            </w: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75D1ED12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Technical troubleshooting</w:t>
            </w:r>
          </w:p>
          <w:p w14:paraId="1180C5C0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User support</w:t>
            </w:r>
          </w:p>
          <w:p w14:paraId="142F141F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Desktop support</w:t>
            </w:r>
          </w:p>
          <w:p w14:paraId="6D2393AB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Networking issues</w:t>
            </w:r>
          </w:p>
          <w:p w14:paraId="08E4FFFC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Equipment setup</w:t>
            </w:r>
          </w:p>
          <w:p w14:paraId="543D1992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Wireshark software</w:t>
            </w:r>
          </w:p>
          <w:p w14:paraId="470AEAA1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Software Deployment</w:t>
            </w:r>
          </w:p>
          <w:p w14:paraId="08D7EE3F" w14:textId="77777777" w:rsidR="00A82FCF" w:rsidRDefault="00F417F9">
            <w:pPr>
              <w:pStyle w:val="divdocumentulli"/>
              <w:numPr>
                <w:ilvl w:val="0"/>
                <w:numId w:val="2"/>
              </w:numPr>
              <w:spacing w:line="360" w:lineRule="atLeast"/>
              <w:ind w:left="460" w:hanging="210"/>
            </w:pPr>
            <w:r>
              <w:t>Designing security controls</w:t>
            </w:r>
          </w:p>
        </w:tc>
      </w:tr>
    </w:tbl>
    <w:p w14:paraId="27A9EB62" w14:textId="77777777" w:rsidR="00A82FCF" w:rsidRDefault="00F417F9">
      <w:pPr>
        <w:pStyle w:val="divdocumentdivheading"/>
        <w:tabs>
          <w:tab w:val="left" w:pos="4119"/>
          <w:tab w:val="left" w:pos="10560"/>
        </w:tabs>
        <w:spacing w:before="240" w:line="36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2"/>
        </w:rPr>
        <w:tab/>
      </w:r>
    </w:p>
    <w:p w14:paraId="3CB7E31F" w14:textId="77777777" w:rsidR="00A82FCF" w:rsidRDefault="00F417F9">
      <w:pPr>
        <w:pStyle w:val="divdocumentsinglecolumn"/>
        <w:spacing w:line="360" w:lineRule="atLeast"/>
      </w:pPr>
      <w:r>
        <w:rPr>
          <w:rStyle w:val="spanjobtitle"/>
        </w:rPr>
        <w:t>Information Technology Intern</w:t>
      </w:r>
      <w:r>
        <w:rPr>
          <w:rStyle w:val="span"/>
        </w:rPr>
        <w:t>, 01/2020 to Current</w:t>
      </w:r>
      <w:r>
        <w:rPr>
          <w:rStyle w:val="spanpaddedline"/>
        </w:rPr>
        <w:t xml:space="preserve"> </w:t>
      </w:r>
    </w:p>
    <w:p w14:paraId="7590F1E7" w14:textId="77777777" w:rsidR="00A82FCF" w:rsidRDefault="00F417F9">
      <w:pPr>
        <w:pStyle w:val="spanpaddedlineParagraph"/>
        <w:spacing w:line="360" w:lineRule="atLeast"/>
      </w:pPr>
      <w:r>
        <w:rPr>
          <w:rStyle w:val="spancompanyname"/>
        </w:rPr>
        <w:t>Thorp School District</w:t>
      </w:r>
      <w:r>
        <w:rPr>
          <w:rStyle w:val="span"/>
        </w:rPr>
        <w:t xml:space="preserve"> – Ellensburg, WA</w:t>
      </w:r>
    </w:p>
    <w:p w14:paraId="549D1C5C" w14:textId="4FC893D4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Support IT team in</w:t>
      </w:r>
      <w:r w:rsidR="006818A9">
        <w:rPr>
          <w:rStyle w:val="span"/>
        </w:rPr>
        <w:t xml:space="preserve"> set up and</w:t>
      </w:r>
      <w:r>
        <w:rPr>
          <w:rStyle w:val="span"/>
        </w:rPr>
        <w:t xml:space="preserve"> </w:t>
      </w:r>
      <w:r w:rsidR="006818A9">
        <w:rPr>
          <w:rStyle w:val="span"/>
        </w:rPr>
        <w:t>maintenance of</w:t>
      </w:r>
      <w:r>
        <w:rPr>
          <w:rStyle w:val="span"/>
        </w:rPr>
        <w:t xml:space="preserve"> hardware, software, </w:t>
      </w:r>
      <w:r w:rsidR="006818A9">
        <w:rPr>
          <w:rStyle w:val="span"/>
        </w:rPr>
        <w:t xml:space="preserve">servers, </w:t>
      </w:r>
      <w:r>
        <w:rPr>
          <w:rStyle w:val="span"/>
        </w:rPr>
        <w:t>and other systems.</w:t>
      </w:r>
    </w:p>
    <w:p w14:paraId="2A55CF90" w14:textId="77777777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Assist with troubleshooting issues and provide technical support.</w:t>
      </w:r>
    </w:p>
    <w:p w14:paraId="39088E7F" w14:textId="77777777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Managed network security and filtering settings.</w:t>
      </w:r>
    </w:p>
    <w:p w14:paraId="3930E0B8" w14:textId="77777777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Maintained current software licenses and patched applications to stay up-to-date with latest features.</w:t>
      </w:r>
    </w:p>
    <w:p w14:paraId="2329D6E0" w14:textId="77777777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Identified and solved technical issues using variety of diagnostic tools and tactics.</w:t>
      </w:r>
    </w:p>
    <w:p w14:paraId="172515A9" w14:textId="77777777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Trained and supported end-users with software, hardware and network standards and use processes.</w:t>
      </w:r>
    </w:p>
    <w:p w14:paraId="04BCB669" w14:textId="77777777" w:rsidR="00A82FCF" w:rsidRDefault="00F417F9">
      <w:pPr>
        <w:pStyle w:val="divdocumentulli"/>
        <w:numPr>
          <w:ilvl w:val="0"/>
          <w:numId w:val="3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Installed, modified and repaired software and hardware to resolve technical issues.</w:t>
      </w:r>
    </w:p>
    <w:p w14:paraId="56AE8E98" w14:textId="77777777" w:rsidR="00A82FCF" w:rsidRDefault="00F417F9">
      <w:pPr>
        <w:pStyle w:val="divdocumentsinglecolumn"/>
        <w:spacing w:before="240" w:line="360" w:lineRule="atLeast"/>
      </w:pPr>
      <w:r>
        <w:rPr>
          <w:rStyle w:val="spanjobtitle"/>
        </w:rPr>
        <w:t>Tactical Transmissions Operator</w:t>
      </w:r>
      <w:r>
        <w:rPr>
          <w:rStyle w:val="span"/>
        </w:rPr>
        <w:t>, 11/2016 to Current</w:t>
      </w:r>
      <w:r>
        <w:rPr>
          <w:rStyle w:val="spanpaddedline"/>
        </w:rPr>
        <w:t xml:space="preserve"> </w:t>
      </w:r>
    </w:p>
    <w:p w14:paraId="01A13CC2" w14:textId="77777777" w:rsidR="00A82FCF" w:rsidRDefault="00F417F9">
      <w:pPr>
        <w:pStyle w:val="spanpaddedlineParagraph"/>
        <w:spacing w:line="360" w:lineRule="atLeast"/>
      </w:pPr>
      <w:r>
        <w:rPr>
          <w:rStyle w:val="spancompanyname"/>
        </w:rPr>
        <w:t>United States Marine Corps</w:t>
      </w:r>
      <w:r>
        <w:rPr>
          <w:rStyle w:val="span"/>
        </w:rPr>
        <w:t xml:space="preserve"> – Tacoma, WA</w:t>
      </w:r>
    </w:p>
    <w:p w14:paraId="21A4824B" w14:textId="77777777" w:rsidR="00A82FCF" w:rsidRDefault="00F417F9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Conducted inventory control of over 5 million in communications equipment.</w:t>
      </w:r>
    </w:p>
    <w:p w14:paraId="3F274A58" w14:textId="77777777" w:rsidR="00A82FCF" w:rsidRDefault="00F417F9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Developed skills in installation, operation, and maintenance of various communications equipment.</w:t>
      </w:r>
    </w:p>
    <w:p w14:paraId="615BE1CE" w14:textId="77777777" w:rsidR="00A82FCF" w:rsidRDefault="00F417F9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Encrypted and decrypted communications when sending and receiving messages.</w:t>
      </w:r>
    </w:p>
    <w:p w14:paraId="1CF2771A" w14:textId="77777777" w:rsidR="00A82FCF" w:rsidRDefault="00F417F9">
      <w:pPr>
        <w:pStyle w:val="divdocumentulli"/>
        <w:numPr>
          <w:ilvl w:val="0"/>
          <w:numId w:val="4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Developed, constructed, installed and adjusted settings on Controlled Cryptographic Item radio equipment to complete field mission objectives effectively.</w:t>
      </w:r>
    </w:p>
    <w:p w14:paraId="1CCFDD11" w14:textId="77777777" w:rsidR="00A82FCF" w:rsidRDefault="00F417F9">
      <w:pPr>
        <w:pStyle w:val="divdocumentsinglecolumn"/>
        <w:spacing w:before="240" w:line="360" w:lineRule="atLeast"/>
      </w:pPr>
      <w:r>
        <w:rPr>
          <w:rStyle w:val="spanjobtitle"/>
        </w:rPr>
        <w:lastRenderedPageBreak/>
        <w:t>Communications Specialist/Dispatcher</w:t>
      </w:r>
      <w:r>
        <w:rPr>
          <w:rStyle w:val="span"/>
        </w:rPr>
        <w:t>, 08/2018 to 07/2020</w:t>
      </w:r>
      <w:r>
        <w:rPr>
          <w:rStyle w:val="spanpaddedline"/>
        </w:rPr>
        <w:t xml:space="preserve"> </w:t>
      </w:r>
    </w:p>
    <w:p w14:paraId="6D6086A0" w14:textId="77777777" w:rsidR="00A82FCF" w:rsidRDefault="00F417F9">
      <w:pPr>
        <w:pStyle w:val="spanpaddedlineParagraph"/>
        <w:spacing w:line="360" w:lineRule="atLeast"/>
      </w:pPr>
      <w:r>
        <w:rPr>
          <w:rStyle w:val="spancompanyname"/>
        </w:rPr>
        <w:t>Central Washington University</w:t>
      </w:r>
      <w:r>
        <w:rPr>
          <w:rStyle w:val="span"/>
        </w:rPr>
        <w:t xml:space="preserve"> – Ellensburg, WA</w:t>
      </w:r>
    </w:p>
    <w:p w14:paraId="2B19A3D5" w14:textId="77777777" w:rsidR="00A82FCF" w:rsidRDefault="00F417F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Managed 250 student financial accounts per quarter.</w:t>
      </w:r>
    </w:p>
    <w:p w14:paraId="11AEF806" w14:textId="77777777" w:rsidR="00A82FCF" w:rsidRDefault="00F417F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Trained new employees on essential job functions including student billing, scheduling, and enrollment.</w:t>
      </w:r>
    </w:p>
    <w:p w14:paraId="006DC943" w14:textId="77777777" w:rsidR="00A82FCF" w:rsidRDefault="00F417F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Communicated instructions to pilots through clear delivery and enunciation.</w:t>
      </w:r>
    </w:p>
    <w:p w14:paraId="0ECEC2F8" w14:textId="77777777" w:rsidR="00A82FCF" w:rsidRDefault="00F417F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Delivered weather updates to pilots to determine if necessary to divert aircraft to different airports.</w:t>
      </w:r>
    </w:p>
    <w:p w14:paraId="2D1A5D57" w14:textId="77777777" w:rsidR="00A82FCF" w:rsidRDefault="00F417F9">
      <w:pPr>
        <w:pStyle w:val="divdocumentulli"/>
        <w:numPr>
          <w:ilvl w:val="0"/>
          <w:numId w:val="5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Notified airport response personnel to be ready when emergency situations presented.</w:t>
      </w:r>
    </w:p>
    <w:p w14:paraId="677BAF41" w14:textId="77777777" w:rsidR="00A82FCF" w:rsidRDefault="00F417F9">
      <w:pPr>
        <w:pStyle w:val="divdocumentsinglecolumn"/>
        <w:spacing w:before="240" w:line="360" w:lineRule="atLeast"/>
      </w:pPr>
      <w:r>
        <w:rPr>
          <w:rStyle w:val="spanjobtitle"/>
        </w:rPr>
        <w:t>Customer Service Representative</w:t>
      </w:r>
      <w:r>
        <w:rPr>
          <w:rStyle w:val="span"/>
        </w:rPr>
        <w:t>, 09/2015 to 03/2018</w:t>
      </w:r>
      <w:r>
        <w:rPr>
          <w:rStyle w:val="spanpaddedline"/>
        </w:rPr>
        <w:t xml:space="preserve"> </w:t>
      </w:r>
    </w:p>
    <w:p w14:paraId="0EFF2E3D" w14:textId="77777777" w:rsidR="00A82FCF" w:rsidRDefault="00F417F9">
      <w:pPr>
        <w:pStyle w:val="spanpaddedlineParagraph"/>
        <w:spacing w:line="360" w:lineRule="atLeast"/>
      </w:pPr>
      <w:r>
        <w:rPr>
          <w:rStyle w:val="spancompanyname"/>
        </w:rPr>
        <w:t>Classic Helicopter Corporation</w:t>
      </w:r>
      <w:r>
        <w:rPr>
          <w:rStyle w:val="span"/>
        </w:rPr>
        <w:t xml:space="preserve"> – Auburn, WA</w:t>
      </w:r>
    </w:p>
    <w:p w14:paraId="6E9D9F3E" w14:textId="77777777" w:rsidR="00A82FCF" w:rsidRDefault="00F417F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Handled 90+ calls daily with duties including signing up new customers, retrieving customer data, presenting product information.</w:t>
      </w:r>
    </w:p>
    <w:p w14:paraId="2FF2F97F" w14:textId="77777777" w:rsidR="00A82FCF" w:rsidRDefault="00F417F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Trained 5 new employees on essential job functions.</w:t>
      </w:r>
    </w:p>
    <w:p w14:paraId="175A4D3D" w14:textId="77777777" w:rsidR="00A82FCF" w:rsidRDefault="00F417F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Evaluated account and service histories to identify trends, using data to mitigate future issues.</w:t>
      </w:r>
    </w:p>
    <w:p w14:paraId="7E51D74D" w14:textId="77777777" w:rsidR="00A82FCF" w:rsidRDefault="00F417F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Answered customer telephone calls promptly to avoid on-hold wait times.</w:t>
      </w:r>
    </w:p>
    <w:p w14:paraId="24BDA361" w14:textId="77777777" w:rsidR="00A82FCF" w:rsidRDefault="00F417F9">
      <w:pPr>
        <w:pStyle w:val="divdocumentulli"/>
        <w:numPr>
          <w:ilvl w:val="0"/>
          <w:numId w:val="6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Responded to customer requests for products, services and company information.</w:t>
      </w:r>
    </w:p>
    <w:p w14:paraId="1A318433" w14:textId="77777777" w:rsidR="00A82FCF" w:rsidRDefault="00F417F9">
      <w:pPr>
        <w:pStyle w:val="divdocumentdivheading"/>
        <w:tabs>
          <w:tab w:val="left" w:pos="4380"/>
          <w:tab w:val="left" w:pos="10560"/>
        </w:tabs>
        <w:spacing w:before="240" w:line="36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Education   </w:t>
      </w:r>
      <w:r>
        <w:rPr>
          <w:strike/>
          <w:color w:val="000000"/>
          <w:sz w:val="32"/>
        </w:rPr>
        <w:tab/>
      </w:r>
    </w:p>
    <w:p w14:paraId="78A968B3" w14:textId="7EABA1CE" w:rsidR="00A82FCF" w:rsidRDefault="00F417F9">
      <w:pPr>
        <w:pStyle w:val="divdocumentsinglecolumn"/>
        <w:spacing w:line="360" w:lineRule="atLeast"/>
      </w:pPr>
      <w:r>
        <w:rPr>
          <w:rStyle w:val="spandegree"/>
        </w:rPr>
        <w:t>Bachelor of Science</w:t>
      </w:r>
      <w:r>
        <w:rPr>
          <w:rStyle w:val="span"/>
        </w:rPr>
        <w:t xml:space="preserve">: Information Technology </w:t>
      </w:r>
      <w:r w:rsidR="006818A9">
        <w:rPr>
          <w:rStyle w:val="span"/>
        </w:rPr>
        <w:t>a</w:t>
      </w:r>
      <w:r>
        <w:rPr>
          <w:rStyle w:val="span"/>
        </w:rPr>
        <w:t>nd Administrative Management, Expected in 06/2021</w:t>
      </w:r>
      <w:r>
        <w:rPr>
          <w:rStyle w:val="singlecolumnspanpaddedlinenth-child1"/>
        </w:rPr>
        <w:t xml:space="preserve"> </w:t>
      </w:r>
    </w:p>
    <w:p w14:paraId="16228282" w14:textId="77777777" w:rsidR="00A82FCF" w:rsidRDefault="00F417F9">
      <w:pPr>
        <w:pStyle w:val="spanpaddedlineParagraph"/>
        <w:spacing w:line="360" w:lineRule="atLeast"/>
      </w:pPr>
      <w:r>
        <w:rPr>
          <w:rStyle w:val="spancompanyname"/>
        </w:rPr>
        <w:t>Central Washington University</w:t>
      </w:r>
      <w:r>
        <w:rPr>
          <w:rStyle w:val="span"/>
        </w:rPr>
        <w:t xml:space="preserve"> - Ellensburg, WA</w:t>
      </w:r>
      <w:r>
        <w:t xml:space="preserve"> </w:t>
      </w:r>
    </w:p>
    <w:p w14:paraId="44F562DC" w14:textId="77777777" w:rsidR="00A82FCF" w:rsidRDefault="00F417F9">
      <w:pPr>
        <w:pStyle w:val="p"/>
        <w:spacing w:line="360" w:lineRule="atLeast"/>
        <w:rPr>
          <w:rStyle w:val="span"/>
        </w:rPr>
      </w:pPr>
      <w:r>
        <w:rPr>
          <w:rStyle w:val="span"/>
        </w:rPr>
        <w:t>GPA: 3.6/4.0</w:t>
      </w:r>
    </w:p>
    <w:p w14:paraId="14DE5D27" w14:textId="77777777" w:rsidR="00A82FCF" w:rsidRDefault="00F417F9">
      <w:pPr>
        <w:pStyle w:val="divdocumentulli"/>
        <w:numPr>
          <w:ilvl w:val="0"/>
          <w:numId w:val="7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Specialized in cyber security and digital forensics</w:t>
      </w:r>
    </w:p>
    <w:p w14:paraId="31A862BB" w14:textId="7291BF2B" w:rsidR="00A82FCF" w:rsidRDefault="00F417F9">
      <w:pPr>
        <w:pStyle w:val="divdocumentulli"/>
        <w:numPr>
          <w:ilvl w:val="0"/>
          <w:numId w:val="7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Member of Cyber Security and Ethical Hacking Club</w:t>
      </w:r>
    </w:p>
    <w:p w14:paraId="5C5FDAD1" w14:textId="2840D9EC" w:rsidR="006818A9" w:rsidRDefault="006818A9" w:rsidP="006818A9">
      <w:pPr>
        <w:pStyle w:val="divdocumentulli"/>
        <w:numPr>
          <w:ilvl w:val="0"/>
          <w:numId w:val="7"/>
        </w:numPr>
        <w:spacing w:line="360" w:lineRule="atLeast"/>
        <w:rPr>
          <w:rStyle w:val="span"/>
        </w:rPr>
      </w:pPr>
      <w:r>
        <w:t>Participated in activities such as the NSA codebreaker challenge as well as practiced skills in cyber security, penetration testing, and other IT skills not taught in the classroom.</w:t>
      </w:r>
    </w:p>
    <w:p w14:paraId="23E0774D" w14:textId="77777777" w:rsidR="00A82FCF" w:rsidRDefault="00F417F9">
      <w:pPr>
        <w:pStyle w:val="divdocumentulli"/>
        <w:numPr>
          <w:ilvl w:val="0"/>
          <w:numId w:val="7"/>
        </w:numPr>
        <w:spacing w:line="360" w:lineRule="atLeast"/>
        <w:ind w:left="460" w:hanging="210"/>
        <w:rPr>
          <w:rStyle w:val="span"/>
        </w:rPr>
      </w:pPr>
      <w:r>
        <w:rPr>
          <w:rStyle w:val="span"/>
        </w:rPr>
        <w:t>Dean's List each quarter attended</w:t>
      </w:r>
    </w:p>
    <w:p w14:paraId="754D96DE" w14:textId="77777777" w:rsidR="00A82FCF" w:rsidRDefault="00F417F9">
      <w:pPr>
        <w:pStyle w:val="divdocumentdivheading"/>
        <w:tabs>
          <w:tab w:val="left" w:pos="3858"/>
          <w:tab w:val="left" w:pos="10560"/>
        </w:tabs>
        <w:spacing w:before="240" w:line="36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Accomplishments   </w:t>
      </w:r>
      <w:r>
        <w:rPr>
          <w:strike/>
          <w:color w:val="000000"/>
          <w:sz w:val="32"/>
        </w:rPr>
        <w:tab/>
      </w:r>
    </w:p>
    <w:p w14:paraId="220DF5C7" w14:textId="5D498606" w:rsidR="00A82FCF" w:rsidRDefault="00F417F9">
      <w:pPr>
        <w:pStyle w:val="divdocumentulli"/>
        <w:numPr>
          <w:ilvl w:val="0"/>
          <w:numId w:val="8"/>
        </w:numPr>
        <w:spacing w:line="360" w:lineRule="atLeast"/>
        <w:ind w:left="460" w:hanging="210"/>
      </w:pPr>
      <w:r>
        <w:t>United States Marine Corps •Advanced tactical transmissions operators' course •Maintained secret security clearance •ITIL V3 Foundation Certification •USMC Cyber Awareness Training</w:t>
      </w:r>
      <w:r w:rsidR="006818A9">
        <w:t xml:space="preserve"> •</w:t>
      </w:r>
      <w:r w:rsidR="006818A9" w:rsidRPr="006818A9">
        <w:t xml:space="preserve"> </w:t>
      </w:r>
      <w:r w:rsidR="006818A9">
        <w:t>Completed courses towards A+, Net+, Sec+ and CySA+ certifications</w:t>
      </w:r>
    </w:p>
    <w:p w14:paraId="22FF7966" w14:textId="6DABCAD8" w:rsidR="00A82FCF" w:rsidRDefault="00F417F9">
      <w:pPr>
        <w:pStyle w:val="divdocumentdivheading"/>
        <w:tabs>
          <w:tab w:val="left" w:pos="4142"/>
          <w:tab w:val="left" w:pos="10560"/>
        </w:tabs>
        <w:spacing w:before="240" w:line="360" w:lineRule="atLeast"/>
        <w:jc w:val="center"/>
        <w:rPr>
          <w:smallCaps/>
        </w:rPr>
      </w:pPr>
      <w:r>
        <w:rPr>
          <w:strike/>
          <w:color w:val="000000"/>
          <w:sz w:val="32"/>
        </w:rPr>
        <w:tab/>
      </w:r>
      <w:r>
        <w:rPr>
          <w:rStyle w:val="divdocumentdivsectiontitle"/>
          <w:smallCaps/>
          <w:shd w:val="clear" w:color="auto" w:fill="FFFFFF"/>
        </w:rPr>
        <w:t xml:space="preserve">   Certifications   </w:t>
      </w:r>
      <w:r>
        <w:rPr>
          <w:strike/>
          <w:color w:val="000000"/>
          <w:sz w:val="32"/>
        </w:rPr>
        <w:tab/>
      </w:r>
    </w:p>
    <w:p w14:paraId="3DE1077C" w14:textId="77777777" w:rsidR="00A82FCF" w:rsidRDefault="00F417F9">
      <w:pPr>
        <w:pStyle w:val="divdocumentulli"/>
        <w:numPr>
          <w:ilvl w:val="0"/>
          <w:numId w:val="9"/>
        </w:numPr>
        <w:spacing w:line="360" w:lineRule="atLeast"/>
        <w:ind w:left="460" w:hanging="210"/>
      </w:pPr>
      <w:r>
        <w:t>CompTIA Security+</w:t>
      </w:r>
    </w:p>
    <w:p w14:paraId="7CE8FA2F" w14:textId="77777777" w:rsidR="00A82FCF" w:rsidRDefault="00F417F9">
      <w:pPr>
        <w:pStyle w:val="divdocumentulli"/>
        <w:numPr>
          <w:ilvl w:val="0"/>
          <w:numId w:val="9"/>
        </w:numPr>
        <w:spacing w:line="360" w:lineRule="atLeast"/>
        <w:ind w:left="460" w:hanging="210"/>
      </w:pPr>
      <w:r>
        <w:t>CompTIA Network+</w:t>
      </w:r>
    </w:p>
    <w:p w14:paraId="10D2CA9F" w14:textId="77777777" w:rsidR="00A82FCF" w:rsidRDefault="00F417F9">
      <w:pPr>
        <w:pStyle w:val="divdocumentulli"/>
        <w:numPr>
          <w:ilvl w:val="0"/>
          <w:numId w:val="9"/>
        </w:numPr>
        <w:spacing w:line="360" w:lineRule="atLeast"/>
        <w:ind w:left="460" w:hanging="210"/>
      </w:pPr>
      <w:r>
        <w:t>CompTIA A+ Technician</w:t>
      </w:r>
    </w:p>
    <w:sectPr w:rsidR="00A82FCF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CE7E42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2A9D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C631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A61E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60EA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7CDF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EEC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6600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EE8F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896E1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6AE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88E9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0678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4E5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FA5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1CF2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C6B2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CC3E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048F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C06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8AB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3E5D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3A7A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2EC4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9469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28B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A6B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556D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C04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9264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B4CA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D0E8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B003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C81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A48E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988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1661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A232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7A8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9A45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BA1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ECEF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38D9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EC8A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7AA4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92AB0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6E7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CE7A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C24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F82E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DCD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DA2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1E95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1EA7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9A49F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544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3C19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7012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3480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C0A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C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56D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EA2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8668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46D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6CA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F63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8497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10A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6089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980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466E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982D6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C0D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3E23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408F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700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2A4F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CAB4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0A3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A45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CF"/>
    <w:rsid w:val="006818A9"/>
    <w:rsid w:val="009C7FF1"/>
    <w:rsid w:val="00A82FCF"/>
    <w:rsid w:val="00B21E04"/>
    <w:rsid w:val="00D22845"/>
    <w:rsid w:val="00F4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595"/>
  <w15:docId w15:val="{4C47F44F-25D7-4976-83AB-6E07E4B8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2"/>
      <w:szCs w:val="32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8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terale" TargetMode="External"/><Relationship Id="rId5" Type="http://schemas.openxmlformats.org/officeDocument/2006/relationships/hyperlink" Target="mailto:carteralex08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Carter</dc:title>
  <dc:creator>Alex Carter</dc:creator>
  <cp:lastModifiedBy>Alex Carter</cp:lastModifiedBy>
  <cp:revision>4</cp:revision>
  <dcterms:created xsi:type="dcterms:W3CDTF">2020-08-12T19:50:00Z</dcterms:created>
  <dcterms:modified xsi:type="dcterms:W3CDTF">2020-08-12T19:52:00Z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+D0AAB+LCAAAAAAABAAVmrd2o1AURT+IgpyKKchZ5NiRM4gcvn7kzmtZEnro3nP2tizyOEtAJM6yOENiKIlQvCjQBEpgBM8iKB37ioho3EAXjCZ0kbbQwCJEsrmtqR7oRdtvGQn1jJJmKTGJKj2CI7cfLr6j+ZelksEAwb0EGQKrxWvw7U9EJnG6NKz34A60IhCAn0bbSL5QC62RKTaW9R9oMPJlpJHWFZY34wqPbfwOikbNPu1xIUcmeLrwayY</vt:lpwstr>
  </property>
  <property fmtid="{D5CDD505-2E9C-101B-9397-08002B2CF9AE}" pid="3" name="x1ye=1">
    <vt:lpwstr>ZEJof/gi78fu2kRw3zJhIxKDyzUOUze6HIzmdMmtrFTEF8sCHi66XgylJuox4SDbEoJ9P3gJymtxnxsA9x66/9gReoB1301c57nAH3B3fI3V6BavogQziX+U5uzMZliWT2c8erIEtq5e46caJ5vMUfNpG7AMFAMIds5kJiYukFuB3Jyj1cxuTZLeNO36U/SPzYx9IpE+9DyXVjkIB7b7WKEairo3vcQmdx+Hp91Ot8GfJDPr71g18mcbLsjH24S</vt:lpwstr>
  </property>
  <property fmtid="{D5CDD505-2E9C-101B-9397-08002B2CF9AE}" pid="4" name="x1ye=10">
    <vt:lpwstr>gTnQRg/FIznT8V2xrPBJNtqlgO9xIsngajC9wrPJ/sLTdmsjYLYhRCTgLYlic9Nw0+RY7jbLJSQg9MLUV/+LvhCX3Jcz/Uu6/KkZB2ioHebRpHAURsMo72ucvShJ7M59VsfsEz9aC7rZ9c5h4VRh2/YfWgbQ/Kqw33CNI+2XZWsMOkUmYaDYU80Y2rTQv9xenmXEMFyswytvj40x0qgCrIesWE45sD93WEARd7hLkSYanm8te7HrOQqqaZVfRhJ</vt:lpwstr>
  </property>
  <property fmtid="{D5CDD505-2E9C-101B-9397-08002B2CF9AE}" pid="5" name="x1ye=11">
    <vt:lpwstr>PDjSF1PITRajR6RuwwbsObZ8bUyJa5GvUwAVnJsBxSnWbQeQssY158r5wbSwjBsHS+XJ8cuLtDbJmUDyiE5sO3uqjwf5Hsf2ogCwP028A8RpKaKnrjxaI6LXaGEVYbW22YvJ75JE1oLe5jse525RtZnpYK7AzPew857C+7gS0DYagtmToU25dmHs7PgD2Wt3k5ZkeU3plgzoIqgRdq8o+EB84gqpEYq/n0kL+khmBLO6doIgfUti0tkrkC7JhVb</vt:lpwstr>
  </property>
  <property fmtid="{D5CDD505-2E9C-101B-9397-08002B2CF9AE}" pid="6" name="x1ye=12">
    <vt:lpwstr>tT0tXnpNiHs2IyKEYUV5dW1vfzzWA7fYnlN6tm5s9JUwx1Z/dTd0Bh4Q2LbxYMh20fCJTp0gAqukGk9mv4TsS781oHSvN7loR6YMv44kJfUz+pYbsKSP3MYgT1xdo5JEzopQiusMU6Cy9oKrm4YnoRulyp92iypP10krUUfhrRfu14nuR/56KCK3ROP0eQdQ1IstNFRHyxkq1fq6jZvARfOkZQR/wzYedLsHHSmqcrzI8+OYjOB1qJALE9q82Qh</vt:lpwstr>
  </property>
  <property fmtid="{D5CDD505-2E9C-101B-9397-08002B2CF9AE}" pid="7" name="x1ye=13">
    <vt:lpwstr>N+vA59yeqY0/liCCLcrmtuQPGmqbC1aalw0gSqASz1Xzk75g8EaVr58gpsB5NaK2WhHlh72T9LPNTj4GnLNl5rikWOtfek2KWrq9t3KFPe+I37+x1aReRkn2W+n3+OE1hsscI0FpMvNjbUKpuoeNNoqCoRanRYB2fLRpCtjS8MUBknvPiPrGwGxvZR4AmiP6FYRS1RCuwI0qSn/ertm0soHupkipPEXM4MY8Ck8z2cy02KgtES38R8raqH+dUjA</vt:lpwstr>
  </property>
  <property fmtid="{D5CDD505-2E9C-101B-9397-08002B2CF9AE}" pid="8" name="x1ye=14">
    <vt:lpwstr>U9+gG/ZAb3AJvi1Zp8L0RtXP5Kh0HphZoPf9FnN914kTv5vrD3ZvLTbEj3yONes9TKfs9UIQPP2KzqlCMI+g1i2H1s1Gx4XCfGfKH0gSiwEcXjsqikuKsCFTscX/RwFSTb0BzQzLLk2RJaaGs5TQrO9TSuO+GyGHfJ2g2CyTqiTsDKSURqmH2H78CjEt+oLw79sheLb/e3Raey8DGBjT/mQRzyy4p8r3yIpI8HvwxIT8KB+FSewMe6owPsd+/Wx</vt:lpwstr>
  </property>
  <property fmtid="{D5CDD505-2E9C-101B-9397-08002B2CF9AE}" pid="9" name="x1ye=15">
    <vt:lpwstr>vEGF2pBYDs9sp70orTZ7GGKiqaWn5cw9LHTSKF/GeINaqIxSR5ixfo1j+RBChXLaJUb0zCCyzMbZfi4NpEzPcAN243+kSkn/h6gBsIQ2yJbEBn7S0zVsLOm0Me05PbfBcL9T+MW5mpE13aqpnuby1QNIZ+jlpSgDSxeY1n0ZMC0NXnwyZXQaYSExiEB0Y8jbroEj5iAX8KKe3YBHEgUu7jyyFlfwXCwaAuEJG58VeX0M1voZ1h3mGCsQuv8TZQu</vt:lpwstr>
  </property>
  <property fmtid="{D5CDD505-2E9C-101B-9397-08002B2CF9AE}" pid="10" name="x1ye=16">
    <vt:lpwstr>LV8a9NMHe3K7tqePAuYVdvst+Nm/1b5gDTu3rPvlYzzUBX8yybT1DTjVH0NFuUKlC+r6sEgH6gZeHRfWTokAHqBHE/y9mDh/02fC9TsdfHxZO5bSmaK9qCPzM2OgqxMvwgGm5tLy5Kz6HCtQYuXxxCxMxYazLWPZB4k9zzMpIscS+5JcDPC1X0HEL9DooaGESJUM3eIkFpnwNmY4ikD0Wl6kK8viRXT48btAfFR90Oc0qjj7CjrrWpwXA3WzoT7</vt:lpwstr>
  </property>
  <property fmtid="{D5CDD505-2E9C-101B-9397-08002B2CF9AE}" pid="11" name="x1ye=17">
    <vt:lpwstr>YF/FFjTTOEZT8M2jY/5hGS5+ZFKcNj+1NIbZToHajjeTus636IIlqOMS9XIcEr4PHGYdFsufref6O3VszTX1pGuoba3tEtVPui7VqdoEbOhbTfpobAaHaIMSWL7wfyLNLUT9Gm0272sEBddfUh+KqViGvZr/KqFB+CvZBx3UnOiN7Ur316ED5/vbkE88LdLDTt3fG3tBOAAyD13wTMVsNJ5of+MuXUXG1UD9NxO7wF+uBQSRgjYs3upiNA15CIQ</vt:lpwstr>
  </property>
  <property fmtid="{D5CDD505-2E9C-101B-9397-08002B2CF9AE}" pid="12" name="x1ye=18">
    <vt:lpwstr>YF1xunceqvx02ETmMWLQn9Vkp2qPLD0/W4SMHAr6FhvXQcQpccnpe3Iowq/9jm/jzEYDg6+cV5J1Yzo+93mD8MF6/Utq7oMLu8GYE/0ic3Ozw5CORXhfsGaqqM672ec+5aq90aV4mPLNbeIatzwjuRkddmgZMCxcGa6nZz5hvII+4Vayix3zfILUs+cpI+lzqEj0EQjzmkogcYodAMKJPdnjE2zo8Br5Z0VFzMstD+aGdES/it6kyDARVFUbGHb</vt:lpwstr>
  </property>
  <property fmtid="{D5CDD505-2E9C-101B-9397-08002B2CF9AE}" pid="13" name="x1ye=19">
    <vt:lpwstr>3tAByyvbZfzPDCCqBtyzL8GE/erwNiy/2SF/FB3oA04MM6OHUdmhT9EcYJanXwmmVTEfiSzFMYyneIZkB6lSMZIziUpg90cQVVx44PI9Q+N07no6KgaUY9A5pVoVFbXGapXW9MzvjnGv8RtHwhPLM6kWhv3iztnWT88oIeMM3tIQ79PDvvLZe812jKuT1F3h3G+N2ESoQ8GpX3McZS3mEcLtb6fGEAzHAYRF6otdpxM252S4sA0jAj7BfW+xYQR</vt:lpwstr>
  </property>
  <property fmtid="{D5CDD505-2E9C-101B-9397-08002B2CF9AE}" pid="14" name="x1ye=2">
    <vt:lpwstr>hC3NLJ5Lf9d70uGVJtaKcXXcirDgf363fo069KxFPDgnkjXJxcDMHV0y1s4zwf9UPaTr70wABb5qlv+V2313J4InK1vfr7USXdW5u5Faqau+pH08ulHGzzLlK7PM9sRUOHU0sAg1wINLg1eoCzkCF0XY+F+njSUysmPw5iFb+4j4dqMWkVDxI6BMxOxseu16y4Bupi0g4ErP4eEyI8IGHFojUoYf+1LeP+Tog1XWKhlSB4Ed4V0eHwBdorbG7FE</vt:lpwstr>
  </property>
  <property fmtid="{D5CDD505-2E9C-101B-9397-08002B2CF9AE}" pid="15" name="x1ye=20">
    <vt:lpwstr>6jlvY1NggmQu1bPs3Y+oZ1k5QkZ8jhkbP26RCjBZAyTqjY6gmB483faA52+1ZgOy5gNynu6be/Q6Aalg44sWph2HNRpOR5x2+icIoYoxu84X7Vx+COKmRy1U0pmc3IFeDbavapuTd2L8szx52Xk5bzX1OGDfAORwoWgoHuPS/VjWyMmGZpDMmV78WdceOJkhmFiHwv4kQyGxJfILuWrphOQjeYjbOY5QQncWS88y3Ims0aq3WHqG8IfuS+fHFo1</vt:lpwstr>
  </property>
  <property fmtid="{D5CDD505-2E9C-101B-9397-08002B2CF9AE}" pid="16" name="x1ye=21">
    <vt:lpwstr>wyFT5+zo3vSCOQGHFuKKntacRkP+2CzZcZh9WC8vIEOd1WeJHxCosRPP0J/8WlJa75Di85TsDyesmZfkc2y9Vd4CGsXBVNJe0RUWo0rc/IrZ4WmN4FcxC2e81WN2nCgi9NUEdNIJeL4QpFpNDR6AfsX0EinPNeNVdpV3fZbYCmgkB34WIND+zRHc/n9+Dbfa+ZbM2elGEoTc2o82dWeaIHM+5SJZvnnVxXfndiYdlbOrauMtc0oOeOWCbIXF389</vt:lpwstr>
  </property>
  <property fmtid="{D5CDD505-2E9C-101B-9397-08002B2CF9AE}" pid="17" name="x1ye=22">
    <vt:lpwstr>ziTUgxiZ8CatNkqLQSBg6Iuw59buqb5ACgfYoJh/MougA1/2wzxwWTK3xN9ICLUK/TnJoIwYs41K8ECQt5A/laS4MnZwKXDFqY8mtp+vyJ++w73nLmzhLMyghlSYDBiMt7Dhi+UVYmyTwkY0/WJHYjQ1rXgTKYFf1XukjK6TUJYZAkEMHAXzDh+f7SXLg2lOx9wP64/c/VbkeY1O5tbfVgPi+Nwr9uw7PCGqEyPQAhwnJr3VHTZZqzXwkhTn7b7</vt:lpwstr>
  </property>
  <property fmtid="{D5CDD505-2E9C-101B-9397-08002B2CF9AE}" pid="18" name="x1ye=23">
    <vt:lpwstr>tu6lduyvqIrc93llbM/9B9RIIzpemjuV35A1C3NkTw9uMVfi8sfc2LLfTAkvVU5IM2GfuArqax2hOS9sCob/y1HaBou3pqTXAGDpHhG3jw5+Pb1EU8vfVi+VvW5dhKxc13UZqk1XF9KX6hg9IpAGPgLZ/H+G9T0Q+DVMF4aRx/qiqHNZGmhnXcxGB+XG9QQXoDZYRUaMi1AUg0Za3+x9QXuBf3MQbIB/X5DI5XOV+BA5Wt3mf7+nTwxLNX/vtwP</vt:lpwstr>
  </property>
  <property fmtid="{D5CDD505-2E9C-101B-9397-08002B2CF9AE}" pid="19" name="x1ye=24">
    <vt:lpwstr>vGBXebYyOGLf+UZSIiHUpIQ9FLDPdgU9QWExRy0hsS/8HEuhi3hrciEfMVyTRMb35z0VFuW0nkQUBOsL4CvP5kpWKkMhimIbsdvV4pGm9rdUhKt2gH28hhVZNX4rSKxgLB7Mx4umjUV/88BqxsTjucWLt/4sL4J6uD78HQYM1YlXSL7URN38MUCUvyENOFPvZZQXHSnXYToPN/hZdk8NRfH7M3fp3T7Mo/cxHvOTMQeDhGI7Ly+GMH4dDiwzEmd</vt:lpwstr>
  </property>
  <property fmtid="{D5CDD505-2E9C-101B-9397-08002B2CF9AE}" pid="20" name="x1ye=25">
    <vt:lpwstr>wmrdngZpMPJcAqLV4TdvZucp8gUIaU56SkzlX+T6Xmbop5LIf5MfdRLNZQWmt44FeJPLQ+nw4XiBi/gBvuR01vLlMPXEI63PcASU9TR6HQ4cPk5u3fvuFuZ+C/hZTS4feD/o0/P580pGDmRJ/YOo1mggBEvS9gwscm97nTrbRUTwhbR+EC6U+ZjJdCmDzR8oyeRr/mnc0Ldi+iHfbbVzmkQplI8T0xqHFL9LHT7+jnX7qiOQWgf4lUK01WtWpAC</vt:lpwstr>
  </property>
  <property fmtid="{D5CDD505-2E9C-101B-9397-08002B2CF9AE}" pid="21" name="x1ye=26">
    <vt:lpwstr>lNYJ0K+XuzpoeYEtG+EkSqvyfI4vfcjDv9VKowXGY1xawA4Hlxe6SaXzG6zS/hrELnFgY5mxW/v6AipXYiDlnKi/hU/loJy1nfDfxr/onoZ5oRmU6bgJNVc8qVRcsvemYEffzIpv3DFJLFK0iXOAPa4FiJQrQ+hJfIsksFheDDpqqFmIit6Q9WB83v9bG5R8kO+LqbLVSPK1rc0a3KzyEsAbMq1VR/E1oq9G8J+kAejgiq2gHIKeUwV0r+fFkp1</vt:lpwstr>
  </property>
  <property fmtid="{D5CDD505-2E9C-101B-9397-08002B2CF9AE}" pid="22" name="x1ye=27">
    <vt:lpwstr>/tE24TFa99lORu7GrZt3B7QGwVxhucoP4T6HsY8cidS8n7ILhhJEn24/COELxVr9xFziMXXhok3rTOTVnmSlw+DkjuwRnwo13Hq3eQG7TeSZcbNhR8jPY6qtdXdhh82lJZfO+QRZeRZil9riRc/Hdyk4jxFk+8YuDLSUxEri11loC1pExGnTLTaLCnWr7ieTfiK+Q8axdodgJP9YCHCWcDHR4wvt5duFVucnELfjvCCexWg2KW0SAWc7V6Unyrq</vt:lpwstr>
  </property>
  <property fmtid="{D5CDD505-2E9C-101B-9397-08002B2CF9AE}" pid="23" name="x1ye=28">
    <vt:lpwstr>N3rc4DSwE8PX1Be7Ollo6E8z+FOMqsaa68wEr9V9YMqHPBdmeKhQ/7SKPKYTCKW6Q5GwzEGXC946UdXmD8dwtGN46rmb48Mpwp7y4D68aLE92juJBK23dIQydSi20cca92Gk2DCRJvw0A/iDQs8uMk3q+9EM/P3dnPtyeRcx6CbTInYhmehniY9PcxGA+5VoKoc9mPnLsMoTrExophwUsohkrhYWwK36+oh0oojVhqDxAFjdPp2s0AAiwy8+vdR</vt:lpwstr>
  </property>
  <property fmtid="{D5CDD505-2E9C-101B-9397-08002B2CF9AE}" pid="24" name="x1ye=29">
    <vt:lpwstr>DSFhcsELvHWw8QjS00YTx7GluQYJQB05EgUY0TGp9ln8lAy0MSlUoe45MoAL8Nf3ObX/f3MDM8lt3jnTaDw3njSqzimPouLF1iqA1E750P8P57DV1GXxBK3nFL1qPRBm/fnHjMjx1EGCcr8/BCwFMXH/Wd5IC8rvpRJ2P8YEymJL+UoxJrwEqdzll11G9pT6ulEsn71p0AROX2k5AEA7eAkPqzfIW0gr9EiwgK8LAbXBkYTE50lrk9XlHAR8PRc</vt:lpwstr>
  </property>
  <property fmtid="{D5CDD505-2E9C-101B-9397-08002B2CF9AE}" pid="25" name="x1ye=3">
    <vt:lpwstr>BCT9wmtsHtEFSx1SUbjsEVf+73dKA3YPvYKAnwPzVGpwt40v43RVYvU5pTybwHYctlA4V4FGdws4qVUsTEia5KGRCXUn9TY0wY0gJT13B7lMV7ZyGwHNsVe4J1m1LopxSqB/YMbO2GswYVKAe+6o0VZflMLbYMx+Jv+VTSqJ+0rkgklFVSx0ZVhaD+rONGVsjvNt8we7+jWCC2fPSXtj9LOLScuZJSfSDZPt6TjArDQXXN/vdlGYDWJRImu7qp4</vt:lpwstr>
  </property>
  <property fmtid="{D5CDD505-2E9C-101B-9397-08002B2CF9AE}" pid="26" name="x1ye=30">
    <vt:lpwstr>hpoxvtzBaQixnYOJeNSnGJqh1H8WIBSnq7RAQmYmW8PadrFxtswaLS62qKUOxbYJC2SoElYGS+fn+lP3RIkmTVF2s5PN+EUBIMr0T/BinoX5E6cmSQn51stkM8pPUnqR2ISHuZPe3p9YuBagzvdpnDEedy08qrWP1cp2VQ/ijG/0TzzWw6X2d8lc5/X1B+eY38So3ymXOVIY4GWjDAKwWcbmfHQD8mO8+dcKLcI0y+bbARyJyGU8WoW1XKjJubM</vt:lpwstr>
  </property>
  <property fmtid="{D5CDD505-2E9C-101B-9397-08002B2CF9AE}" pid="27" name="x1ye=31">
    <vt:lpwstr>r51Yr44uU0jsrusc1jEe8B0kBmZELHTGI40C4lGq30PKJCNdvb9CfJiECVT7/cbtmvheTtlCc9BkQqUhp1W0/NWuhQAPwpPJ0/20aOsItcexUxofpNg5+gt3oDjI+88pWWIZVk9Rc7ZtY3l4QyvIPzQZOPrMciMlWb77AktLP8VhdwvuTYgwqVBZAV9aj7EiBv8Fu8EKTBlZPWvUeoyDet34zPToC4sx5mqHjac9r4ZYfN2C0hXXKig8xJUR9Ni</vt:lpwstr>
  </property>
  <property fmtid="{D5CDD505-2E9C-101B-9397-08002B2CF9AE}" pid="28" name="x1ye=32">
    <vt:lpwstr>0FXojrzCOiE++QhRvfbaGZ7MNJ24l5bwF/sUFp61RvpRWuCrftNCmhCMmBKemJaC+O1geOUOwKm3yjvCDbHWhsmb8tTYN/fbrQF4VB+vqe7w9UeDNU2EK1NPxAeCE9zV0bw4aM4PcOmk+HkJH1VviHpVFr9DhtssgCirle1aju5YfW9Gl+Q1vR3eGLWb8WQxP7dDwUyUssxX1E83gEE2cPdQxJJUe/0RKzM3+FS3LE6dEasIi1IrYYB8ygQfUMT</vt:lpwstr>
  </property>
  <property fmtid="{D5CDD505-2E9C-101B-9397-08002B2CF9AE}" pid="29" name="x1ye=33">
    <vt:lpwstr>dD3RBpVR9oouLpF9TTqds498xRQ4A/RF/oyVyE1lSkDAjam+vQaCb6xlvVOEynuFpEVbOhiH0B7adRLTANxb9/ckwf9IX9BlH8onao2Hb3s6/LgsJ709/A8B2MOitaPP65WGHhBOBu7jOfdH0tishfmZtXxfY8ZLGF9S71gcQz+Z596BT3ejRHqUuEFT2JLCubARgY7kfFnn1DEBwuhUoTie/hv5N+Thw1mFhbBisHXMyYLuXE6qJL4heHwkM4f</vt:lpwstr>
  </property>
  <property fmtid="{D5CDD505-2E9C-101B-9397-08002B2CF9AE}" pid="30" name="x1ye=34">
    <vt:lpwstr>MOhXHsBTCicCBZqXYCoxG3WzkvDWn5vuRKmQAlEl3C6ieV8bNTOD/w8RI+sy4pBnpOVSn80SZQKVcYUm/K/V2f6lKZ+xYLmmc4Butx6KbwpE/peN+D5vWrrVjdWXhPb3X7TH47svgp2k5i1tH9YE9ABTXimX1Fa+zqo/ci+4o6wjfC9B9+JiJ6E2r6zT+aAK6nfwsKq/lY8ePNnoi30kEeygzRVuJZOibZORUWZZzi78+6OatYpEkw8tuA1Q+kF</vt:lpwstr>
  </property>
  <property fmtid="{D5CDD505-2E9C-101B-9397-08002B2CF9AE}" pid="31" name="x1ye=35">
    <vt:lpwstr>yamZhZt12+s3t1SvBbbJV+gOCS90JGzbQ3xghcvpxCusABuR9QicKb109Pu7cFK/K0+CfQBfke+ibsuNZKQ4A8mVtL9DkXohVlVSQHJIwpccQWvJNUmXuKk95W07n5BDlpNmk7j2rSmK+5vHs4LqaZ5NT4HoDWx2ZToD4cYWctqWXYxmnNSC1S5cvS+E5Y+a+nVkhW8gyJ54C79AhrI8I8MeplmN0eKqkt/KdARif0+FUdN+1px2z+pQAYcNHcE</vt:lpwstr>
  </property>
  <property fmtid="{D5CDD505-2E9C-101B-9397-08002B2CF9AE}" pid="32" name="x1ye=36">
    <vt:lpwstr>T9i1wgF8uOaIW6l1a7jh8Ykfe/Fd0drcz2IiDWQWIPdYSiea4NWtuAbhyjrKaLWO9zY2aE2NwsqrkGPfiNwKBM/94x06UiQ8+Iv0akvakJ8KIGavy+UYnTxxrbKnruSWq32QEIx/7697EjUMBugjbbR20NKngIkCzJuflGbH4YoYI3SqAPrMslbSYGRjPK/UT/isM0gLVbhXljqP4/dBy7SlioB15bM1fPPG2EsMIsNHsNf6Xfce4/CfwmWkREX</vt:lpwstr>
  </property>
  <property fmtid="{D5CDD505-2E9C-101B-9397-08002B2CF9AE}" pid="33" name="x1ye=37">
    <vt:lpwstr>sawHlETifxyJmeOKT1ayMQL+YZtSrOesFv9Ybkaw++ya6Er3221pB2EF+o1pbBRFQdPWHszLuqHUDIthCHci0ov15mD+ytL8G0WrNhdE4/SWF92NwDs+D4SL4k1t/934wwe97cuUSo0lLhfYHv/L6t6vg0yq0koG5l7LYykIglsrvN7eYFqXZMM4+eWRrV76L+w8qDP18z0y9GfQ549xx2sRHwhc2+lzeo4HA7ZsTqYV8uUJ3+O4Uj8WUSvnXLR</vt:lpwstr>
  </property>
  <property fmtid="{D5CDD505-2E9C-101B-9397-08002B2CF9AE}" pid="34" name="x1ye=38">
    <vt:lpwstr>RNsNb7+sNK8Q8RYvP99AO3Egu0v2JFTTXnXcbkGHIimciFmuAhy8knH87R1yXgE8TpsvJ9BPSqcbgklPNY8CEliZZPwC+W4WEtkiw/Iue5X4dKPTiamWr6iOXHLRDLEDhetxGK+VRvF1izp3lPk0q0+eP9sp9yG2ACV1MYDQnRhxiWHgHiwSKt6wEIOmzSATMT9s7Hwk0LeOycg/1SFiBe4c/tuKyUEVbxU52RO4UOayd7bU3onn5M94yo1WCpB</vt:lpwstr>
  </property>
  <property fmtid="{D5CDD505-2E9C-101B-9397-08002B2CF9AE}" pid="35" name="x1ye=39">
    <vt:lpwstr>zncl49sg0L/tVTI5MDtt+wN86GjA1BWCmZToIkB6udMAWjw2KEpPN4z+lYkvvcc6a+uqTdsu+xZ9dFSPskClKJ4zV/tuVtLhjcAFHdiVG5DicTnKEcel2ohUNUOQDCm00m5W76+AEJ2moHU9MHMH27itcuzCRA+Lfc4L7Y3dwf4M2T4Y1+a554M3ghurByjNbLpy0p7tdnUT2zgZpyq06bMEby6VxGO+hXeUrNeCq2Kb6fxCOqI97lzVZHTnkHi</vt:lpwstr>
  </property>
  <property fmtid="{D5CDD505-2E9C-101B-9397-08002B2CF9AE}" pid="36" name="x1ye=4">
    <vt:lpwstr>1111BKhMdf3mJHdUtk9tpjtrWhBMk6tR6S/7BQ5uX3vm6pPZB6W6xu7WpRafi5TmxDq8VpbeRhb0IHOU26JopgYC3jWFbKJ8yT+zTDz3NR00/TrV7gDa7x5qjfBNncnMueZR5pVGtzkivI3RU18PrqKQnsWeVqGoDvo0CrqqhfWrmI1DTSAYi4xDjOjneYCappm4KjJ+5zUBRtDSK2lLcjlSVWCgMK6gPgJvG8/321+Jb7uK8fHplLm3rvyKZ6q</vt:lpwstr>
  </property>
  <property fmtid="{D5CDD505-2E9C-101B-9397-08002B2CF9AE}" pid="37" name="x1ye=40">
    <vt:lpwstr>FbUCtG+3YHK7xTmNU430McWz6MkzKFslvIHd0W6CSefFJJMDViD7jaJrN5ZTlzO7NkQM2yK0U3/vrUlXkKhg7rBTkgA9PYw5gvVuJZpaCQRmMFSzJflAdw1g7u90G1c73gKcOPMTMGUFcpznGKa1p6mvCvdK8j1je9pxMi8dC0g42pCpeIqUXtWYEBg9omv6feRTAOeVCDknc1w1oGOMZIzyK904+fkgGoEQCVtYMFMWfOHYjTGm4NJuk1qdrpN</vt:lpwstr>
  </property>
  <property fmtid="{D5CDD505-2E9C-101B-9397-08002B2CF9AE}" pid="38" name="x1ye=41">
    <vt:lpwstr>b6JwlIDgKjETbZdpl386y6qfTFWxrnA6o3yeSlglQTz+avq7J6s0Qhbesi3BCWehP8IyHgVCSIIBNMjdnpuQyLYzdatknyjHOfjEWw2XHQlyn/+JOR4e275fQWpEIaYQc84ny4JTvip2hLJML+/UwjI6SKV/JQszuY2/AfLExZE94gDy4qvwUgKB+KKjXH5C2YXEWqLv8rOfZod8IQ8iTC5M7i8o6uijj0x6RfloQavfqC+D8LlKFkbspRtYnkg</vt:lpwstr>
  </property>
  <property fmtid="{D5CDD505-2E9C-101B-9397-08002B2CF9AE}" pid="39" name="x1ye=42">
    <vt:lpwstr>udXZ/xzpjMZpk9QoIo19Xp2Sd061C5ZXyNmWWM85MIDHd3BHrE7o+9TC5WZ5wiAlBCkszlzUH7tqgq9p+OISpQhc8q575fndcY0gNXTpk+OCOWmXIuoPvT01tRYAjcPUxAwcQrAXy7fm5F81ngA5wiuyhWeVBMIUcvm7zjuwA9wB6xVVmUyfXwSrGlK3f4Krcqm2cRPxNlsozTaaYx7FgHrAjXRfim8pEx/Rp6z7vtcfFw4PGrYMQ+kIpMFYlqA</vt:lpwstr>
  </property>
  <property fmtid="{D5CDD505-2E9C-101B-9397-08002B2CF9AE}" pid="40" name="x1ye=43">
    <vt:lpwstr>dxMJ3FBPugvYHQfghm2Acerjeq2WsbqXBawOcbfc8JEcGzAtRRU+ZTyexMEndEDRuQfMEwNOncmDigwrnO+z6z+9ChWBD5M/I4u+/Xq6SOUPah8in0FI5mnnOukSAihiUUiWXPX3eHJDSMsX4X7dffSxCX4gXN5U0sa+eLrBPKMKQ+IYpXQ7O2sn+3oE0BNDEbKHkcx84X5rMl0qyo1ORWxqtI6ZLstXptZ31cJlsV+vChat/b8nIGdDRUCpSQU</vt:lpwstr>
  </property>
  <property fmtid="{D5CDD505-2E9C-101B-9397-08002B2CF9AE}" pid="41" name="x1ye=44">
    <vt:lpwstr>zcZfDgMW0NDiOvybUKi9IgpTs+I8rV5wuPdEi5uc5dxq1WH3LSfPUYWdHl6OBNzcMxH2SwYi/wviaAlS3av3rkdxXqVK6O1ZFWpHPUNunAcaKC+HqRDT6djXCKD3xBYEf11XfgDKpCCiX1S/MXoMx2L85vCcagePLtSfRNsEiry30NSN5+vD5cRNhsgACfvEVj4Md2BR30DvSwuJFIHGmIKBtwp5q4l4P3k6geFH8x/xUwOuWbtimhfL3dA0Tsp</vt:lpwstr>
  </property>
  <property fmtid="{D5CDD505-2E9C-101B-9397-08002B2CF9AE}" pid="42" name="x1ye=45">
    <vt:lpwstr>4SX0G1m9EymKm1dKK+psHbPgWTxvoDGtqzTxW6bDYCONo+7R4bsfQv3XtvhqpSrM6G6fAwVE2w/r2pBC3sgjTv3WzB6VCIaggUIEG3sVoo6bdnKxb33okcZVvo/AW4wCFTHDSTGN+3C460Jkk5ASOWUSYqo/r+/2WcT9afWFw+GgV7a8CjYXy7E1tFFtG9asbQaHJ2wbhll65SmU5/lslmy9kM4P6nT1w+pSRv1JRM0qBdKBHs0vVaiORCrDhLo</vt:lpwstr>
  </property>
  <property fmtid="{D5CDD505-2E9C-101B-9397-08002B2CF9AE}" pid="43" name="x1ye=46">
    <vt:lpwstr>wgZTis0Oyb1wJrPH//7caBSfN00sQkdSo09A1p3Myo66IUPwjKbg3Hop8iSoOkOFRzu33DYv1ZheOdf2kF/ORiipeBAdAKJiBZhUrRvJoaCmg1x+4D1Je8UEqtIdfLKQ60c+fQVSO/i3Pkl5K8kuX1dxHKRdV/ZjytoY2f4nipyC4k3iYqbW9lRXIOc3GSIGW8qMDMEK9N8WUR6uMwHBtppQ4I2SFib4UkjyyxqOAI+O9OKzzMoNmHAC1aEpNny</vt:lpwstr>
  </property>
  <property fmtid="{D5CDD505-2E9C-101B-9397-08002B2CF9AE}" pid="44" name="x1ye=47">
    <vt:lpwstr>LKwKb87ccelpEH3Qvhj4IPgRaXwll5GcfsawBUTWNklIW+kbJuuOM2qIi++bVFWuGk9Ch1GV1XtbkSImBGv5bgB5+XMZ/DcfYY2DsN8PYC0pwWsyfjqUJVXGA7/Jnf03sj1q+e7rMa3+aH8DkpyuxQuIVdUqmoZ95OkL3B5fdNMF1lJ8n0no/8jQbS39SEOwVQsCd4DdEjRevHtmQqyPWxsagmbAvTUqsTJowJgXXFXzYFuR+GY4KZ8WyNUF+SE</vt:lpwstr>
  </property>
  <property fmtid="{D5CDD505-2E9C-101B-9397-08002B2CF9AE}" pid="45" name="x1ye=48">
    <vt:lpwstr>IC85Ncb97Ii2HLtaZ2gIUzmRlZs43+3Xf2vmIkoUDzgqNGbiUH7OBsdaOCy8ykEEkJECArveqetIYcrlHQzMZ00Sp3l9/+4cO854NGVpaqs39rMWrx6/BO3HYB2M2+YsoiZtCJPxxKOUjk37SMJJjRORXPj1I5iYHR0yw4RkFbWTjQKntblOa45grp1iOxv5PJxbmwdrT/ulwyDGNCjKv2Xr1KJ6IEXOKi87LGk9ptSKIe3CIb4vOgGUiD6gtcM</vt:lpwstr>
  </property>
  <property fmtid="{D5CDD505-2E9C-101B-9397-08002B2CF9AE}" pid="46" name="x1ye=49">
    <vt:lpwstr>iRodRaXqtsBCdCs9daSxRPrM3B65VWY5SXL8dDeipn12nMT8xz/tszsDesbbmeAA4UNe083r1Y2zm6O5MomNJpIBoT3u4uJ1Gemqcm5FAoQkDtjgEqNHC53NikDdx+9pNhEwFr0D+ngg5aPyzFti025IxrHpzi52h3HjUqmFW9TXfV4qbI1qa8sRmeTvedGhlrTglyPcSBASVNQIA4l+lr9/NX4D1E8eMMZ8xDqZMTHIfeCPg5r6YjDYU3j26he</vt:lpwstr>
  </property>
  <property fmtid="{D5CDD505-2E9C-101B-9397-08002B2CF9AE}" pid="47" name="x1ye=5">
    <vt:lpwstr>bKnNOhakT02/yj2w6F7WeKOkAwsXK943eAJIaI5fUEfgt2avLbBnwq4CxOB2/aVEyAdTt9iJjvaLf9JiyeA067JIS9nLBjRk4ybBaH4caX8SNr04OPpgEL/hslzHesoIeOmw93MQSdDmqTLVuy0KCEmiznFCTC/v8cVbG7GNHjg5hAwYa064P4H0RGSXiJCPQYhrg3qyOhM5uOCufqIGLSjdpORj9dm1d3iPIWPlI+4Nhacza7Emwx+XhOESn+l</vt:lpwstr>
  </property>
  <property fmtid="{D5CDD505-2E9C-101B-9397-08002B2CF9AE}" pid="48" name="x1ye=50">
    <vt:lpwstr>c505TI1ns+UpSyCcU81B7tCOdRETOm4WcZydjPy/6bZm3O51cVk5YVNEFYcxBFDph1sfIlz9GD3JOodcJBPKxNCREAWiRtz8yv+8tV2uQUyyqjteWItRXn6kVw7poI7DeIhznBY52fTUKsF/muuAoHXenWuYcj0jkBrpveLMFK+cIo4hnyJ0Rzsy3byNRr+9rxjPiWA7gT9HWdH4/EfkdMCRibOFL1F6YY6RHsuP2Qr4CMxe+3cF7DDohtSf0mL</vt:lpwstr>
  </property>
  <property fmtid="{D5CDD505-2E9C-101B-9397-08002B2CF9AE}" pid="49" name="x1ye=51">
    <vt:lpwstr>oJF1ub4GoytDNPl6mC49Z1Owm732hQ8lUoSNDD+TfrZd3OzEm1Ynih9RYTC224lxYsnJUfERIYPqb0vBkjJO/aQMMA7rsPOlhnFlmP5kdZ2Wy8tfVaLNviIZePAl4OzfcE1EAhP5aZT09/Qs/BDFxQFHDC2iKBKYrF4FeEmoKN6gk46goRvcSS1hm4MJkjYOfrcIKgOUfoOrPV9a3LGhNOKMcnQwuxiv+E3NX+BOa5Q3PNYBLNlLUkR0Z6W0BEO</vt:lpwstr>
  </property>
  <property fmtid="{D5CDD505-2E9C-101B-9397-08002B2CF9AE}" pid="50" name="x1ye=52">
    <vt:lpwstr>q2lU1tk/rHyE9hna2xlhNPNEAZ0RhwU8nleHWtxAFtFBoSScHfJKNAhtTRp6PU0FILC2Ufh+LHazFbw42wy4qGwR0ixIa70M1Ce8d72yjfjZojJet6kxj8riwqbRjEIwYjvBTTx40cA2KEXiLaIU0bPfR99WXnrmljrjsmyCruJUooRsWjE0bszLxo9ZT+6AX3r7ZP0MNpYxziUojA2FXSKLTF55/H3BMO67elLD4n165LAWYL/GFyJv9vvLEVX</vt:lpwstr>
  </property>
  <property fmtid="{D5CDD505-2E9C-101B-9397-08002B2CF9AE}" pid="51" name="x1ye=53">
    <vt:lpwstr>DF4gqtugHaGBhnIldUbKv6al6/hB8WDjWgR6wDBDVTUB//o1RhPUX/MJkmIsvgt76RoXPWjtTbLQ/diLpcCNPYXCGcdfv554zAcRIcxxV4X41rnLSd1PoN6Aq91VdSuA8jYXzXiX/dEG5zoq/6tr6kIxkbRughHR4eSF1yvuZb/Z17kX76UknLZbZ4LNzzb9a6RkJ0tPUwYoP2l78WlUGXPDfMpIq4FPihak8whT1pbrrqQv3nIkDPrzov54vaU</vt:lpwstr>
  </property>
  <property fmtid="{D5CDD505-2E9C-101B-9397-08002B2CF9AE}" pid="52" name="x1ye=54">
    <vt:lpwstr>CsJ0Dgx7VscCrDwSb6UanadlSwm/uvhlzuAhAqQRH/w6ZkDlzbR+uIL1N9wYTqQEyK775cVXJAGXbBWhe8VMtYuA/w85lLsMdKE5wR4q1s8amfaM7HOnc/7D83WC9LmqtRYouDX7ywuw9mZVKCvGX18N1ziste4ebT5SG+BPIdIuM8wzPcxUKDZnsK/Ob+ji6WjssFPYD3Dq45lfXLCNqJMb9Nw0+kzMvsPTfJ9gh2gdXvyRve7iijoUd0Rog9w</vt:lpwstr>
  </property>
  <property fmtid="{D5CDD505-2E9C-101B-9397-08002B2CF9AE}" pid="53" name="x1ye=55">
    <vt:lpwstr>sZxV4Gi6YNmuhhJLsLLd0VidEs8LB4Y1ArDTGc6sItW/0iqgRvJj4E1yxntvQ1djAYntr/26opK8jUu5Ba71vXbyr1lU5ZnAt3EFmH29FKMHAXsW/hQ4G2LU5vquLRlpAPtAsNLIzp5B82uuabUEkQANRZY1M/XBgcmsTSmrT5dL1D5+7oIoX/XM7SFWCm/NtRjFqY6n6BQK4cNQHTloyWLmCyLg6LO/FmJno0nAJZ8F8wa2e2GmceI4ZUMjZWs</vt:lpwstr>
  </property>
  <property fmtid="{D5CDD505-2E9C-101B-9397-08002B2CF9AE}" pid="54" name="x1ye=56">
    <vt:lpwstr>bnjok6+uX2NHunmofbvDRX7yq6yLhSlZauUpx9nbA96tV8PFp+lXGMtn3L0gojOHmOq3yUALRXPFKr/ZyUFr9jWt17umzkR+mt9fV8QNUS8S2iCvRlWKFnTe4So0x+qS8u4a1ubfRWTJY/lFufpX26TbdUGPWIgW1rahyBI9O1nX1V+k3HtIguHFpcvvIMHuJ0+NPdvDo8qaInkeuQO8qEVydiq93vcVkpOmLx4SVdNfDfT3DeBDMe6rP+xgG0M</vt:lpwstr>
  </property>
  <property fmtid="{D5CDD505-2E9C-101B-9397-08002B2CF9AE}" pid="55" name="x1ye=57">
    <vt:lpwstr>vVgwSCQLWxcMENPuKOE77C6jmVwDzF5bmKx/O3lMM1RiQnbalvZi4POdS0jyJLBJVwdhxSCJo8KWabcFBl49FboUw5x3dr5jIPwEC5ZobtLHEybfFhzrSfYS97auhLzTF4CLlnqLlA79KOlHBayo3ZfRO/K8jL8BVxB1zjwkHUgNqxbyaDVUJjtJarOtwOXBvSnW43FI6khmfcAnWFVY/UvL2S7sn/s5qZOLKqazDTtmnXKcjDiVkYm7x0nOA+e</vt:lpwstr>
  </property>
  <property fmtid="{D5CDD505-2E9C-101B-9397-08002B2CF9AE}" pid="56" name="x1ye=58">
    <vt:lpwstr>xN8r2glz9lym7JhS0+/PUBlTiCH5YIwaJhMBxbE6AW9QTFDPhYHDfvUHfALoqQQgwJ95/9cLHNkv2vnWsxZ38VQXGEs/maOWMG883QdZIip5YDOBWcqYKRA89okNaDe05XA8jyioRNdaaT5eL1tevDTSXIA8FqTehg0kv05df6MBOQq6qKOJPtiDjFz+VEO+af8HcSmaQvNotpgv67P0oR2u/NrwZUriYlVAPK1r/XaHWZRusXAdvlqH4Z6d8n+</vt:lpwstr>
  </property>
  <property fmtid="{D5CDD505-2E9C-101B-9397-08002B2CF9AE}" pid="57" name="x1ye=59">
    <vt:lpwstr>Zy79uW5ZIGNXYKnGRlv0b2kCGoyUJDO6HAtDfAu0hxqwzWbp9wLTub80WIQk1XhTLsKE/A/ZwQg7jlSd9plr5xDQi4kN11UFPlzinVSpSnt3a9A4xd9IvFXR2GEv7FPAOK+GgjV18z3EX5FOWDadPthedVydJTUyLkVjIbEfjuFZhm/UujpekSae3w8UnweaGJ8+a2P6Vr0DNKUJ1hVcXdT2aRXJYc9qYPmtjWpDgK2ESIvzolHARTBpjcovw0M</vt:lpwstr>
  </property>
  <property fmtid="{D5CDD505-2E9C-101B-9397-08002B2CF9AE}" pid="58" name="x1ye=6">
    <vt:lpwstr>dSEBuLbf44eeWkjjGMUV8N3EQ31w08RWM0g82RoWc3pPhTyjE86FkNq20QQCttetAmAPLHVmcvKkKG2Swx3Ejz40vl7Zj6xlK4PvMYHAx3Q13Rw5m7t/OAslQvUIuzMWbSEOMHe9pAyfqSEEeArVtbuufEVi/RMYvFUnRmV+VJrVpmOYhrnkQYM+znXfrsjtVyBhSpsxjpp6l9YU7FRrhdErDIIPievc5JBkVPpQZvHjiX1klgO0fS8f23nfDhe</vt:lpwstr>
  </property>
  <property fmtid="{D5CDD505-2E9C-101B-9397-08002B2CF9AE}" pid="59" name="x1ye=60">
    <vt:lpwstr>OrjVwtzzzK8AvuHDU7KTmZ8dHUgtko1EkSpIQz3uGhqRXPC3Xd12OUcQnQRcoXhcyoqUpI6Prui33r6g4OuduS0lf8GfhwbxTOGxy3CSkUkXJYsPAfhJKgO2gF66xDHfsV9/C9Fu9hH5Vd5mKkU5bWnmJAkOTQjcoAQ2b80v+T7ZfAgUXsraiDqP7uIM3P3u7oebR3MIjBmOd2yKhJ8sNqoCAY0T77cOoT+5N0GkXDuHwKPazHmZtbMx+VEnHRh</vt:lpwstr>
  </property>
  <property fmtid="{D5CDD505-2E9C-101B-9397-08002B2CF9AE}" pid="60" name="x1ye=61">
    <vt:lpwstr>H3dBDqleyFbREcxnhagzUWYmepm83brKuzgy2bQ295xzsxZDYFtnMHg83pcRa2+MKh5afN30QbTUkfCRohadCpm604cOTq7sFmtOfTi/qYsXVEKDEfcCAClMXE5w2e4zi8vZsSg7NIyu2KAjiTntrN4jANfgQbgCgELgBx8Zg4BBfi2ZrQtaqAG3SLTZE8JGJdhqJop3f2a7lEApHNZjFGgPTh9XKxQNYVBLPYU5WHp7Tl+DWgvpFzvfzEGU4KH</vt:lpwstr>
  </property>
  <property fmtid="{D5CDD505-2E9C-101B-9397-08002B2CF9AE}" pid="61" name="x1ye=62">
    <vt:lpwstr>RcluqaOqfCSKB+2iJSj91B4pG/51WDxCCdC4W8Rp0TWSCHfEEvNO8VtMBsy/B5cZmVzaE8hpb1VeyYF+G2ltHPNP3Sile+m3PmZvpQDo41TXeL9gkDz5Tx4Rf3odL1edIgYFbTp8medYvnl8fwmnybWoCDIh4IxdsJzpuRFG0Zg5L5QPIw3Gu2k+xaHk2uiV7zMdX4BIg1ICFY3uvhyEFlHX+++O/ff43Eo674PQAA</vt:lpwstr>
  </property>
  <property fmtid="{D5CDD505-2E9C-101B-9397-08002B2CF9AE}" pid="62" name="x1ye=7">
    <vt:lpwstr>uU1H9GOUZIqfKVjdj+DN+0O8s0Hcuxh8LqCBFrPzHkZbXJ7KnumBYzDqPX6Yg/uNaDX3xtk3GVioEBYtaS9TAxzGM3wNLqmL9Bg+eor1NhI7pXVPEcP9/yO4/2TJs7BKQlGBo5x+bCWgnQhaDNR2Fw5eMGn+nAbwo3nUVYz8HmPImT1fVUK72tLfVGjFdZWn+ZYPNsdzK2m4CN6ic7SCxtIcHyizimUQ6nhtrYvewOaRSTgDM1dEhs8lw8654ix</vt:lpwstr>
  </property>
  <property fmtid="{D5CDD505-2E9C-101B-9397-08002B2CF9AE}" pid="63" name="x1ye=8">
    <vt:lpwstr>KMG7O30QppxrKdcCj2Op416QrkqS1Dail6cVklVG8YGXY4eOo0vJyu3LxJcvxYrWGGAYfriyp1DMD6SNhV2QM/JjIpvOl5G2jozRA7mC6blrCjW0LVvv7p7xrdD4uxIdCVbLEP4KYy0Ko3v0jMBzj0FgT5rbp4ZvAWzGYsf4o5+Xfeh2817hYWU/lPr95fyWRG1T6stG5jaXrUFPFczZP7WU+qVJIQDrVBsXiQo0OQmNISKvDsvQJMvER/szH7Z</vt:lpwstr>
  </property>
  <property fmtid="{D5CDD505-2E9C-101B-9397-08002B2CF9AE}" pid="64" name="x1ye=9">
    <vt:lpwstr>ceZPh5e7YMf1zRQu/jjMOsomarqAuvpgrogCsavGVSEaz8aqYtuBNeWZop3UqBu14WYzc3LOLJ7e8hfsh650kVgue2jdCR3BYwp1Xt2NGxewT3FBQClSNfw04Ks63mOEvmUI17WKWElsz8kKkA3FEQT5IIJo01apTN3v1RsJXU+ZAQ1YAE+T9DeZKKwNAAi13QDTVlm6CEhdHf64j1/4QBa6PcrUHN/oFOhbB1wg+rmmjnbEX0ZzQSdRAotg1LO</vt:lpwstr>
  </property>
</Properties>
</file>