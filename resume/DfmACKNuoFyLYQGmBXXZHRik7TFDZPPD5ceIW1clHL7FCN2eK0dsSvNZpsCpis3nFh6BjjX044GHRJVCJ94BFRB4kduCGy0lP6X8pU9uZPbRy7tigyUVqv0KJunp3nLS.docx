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88CE93" w14:textId="77777777" w:rsidR="00CF679F" w:rsidRDefault="00482F7D">
      <w:pPr>
        <w:pStyle w:val="divdocumentbottomborder"/>
        <w:pBdr>
          <w:bottom w:val="single" w:sz="16" w:space="6" w:color="000000"/>
        </w:pBdr>
        <w:spacing w:line="520" w:lineRule="atLeast"/>
        <w:jc w:val="right"/>
        <w:rPr>
          <w:rFonts w:ascii="Georgia" w:eastAsia="Georgia" w:hAnsi="Georgia" w:cs="Georgia"/>
          <w:b/>
          <w:bCs/>
          <w:color w:val="000000"/>
          <w:sz w:val="40"/>
          <w:szCs w:val="40"/>
        </w:rPr>
      </w:pPr>
      <w:r>
        <w:rPr>
          <w:rStyle w:val="span"/>
          <w:rFonts w:ascii="Georgia" w:eastAsia="Georgia" w:hAnsi="Georgia" w:cs="Georgia"/>
          <w:b/>
          <w:bCs/>
          <w:color w:val="000000"/>
          <w:sz w:val="40"/>
          <w:szCs w:val="40"/>
        </w:rPr>
        <w:t>Ralph</w:t>
      </w:r>
      <w:r>
        <w:rPr>
          <w:rFonts w:ascii="Georgia" w:eastAsia="Georgia" w:hAnsi="Georgia" w:cs="Georgia"/>
          <w:b/>
          <w:bCs/>
          <w:color w:val="000000"/>
          <w:sz w:val="40"/>
          <w:szCs w:val="40"/>
        </w:rPr>
        <w:t xml:space="preserve"> </w:t>
      </w:r>
      <w:r>
        <w:rPr>
          <w:rStyle w:val="span"/>
          <w:rFonts w:ascii="Georgia" w:eastAsia="Georgia" w:hAnsi="Georgia" w:cs="Georgia"/>
          <w:b/>
          <w:bCs/>
          <w:color w:val="000000"/>
          <w:sz w:val="40"/>
          <w:szCs w:val="40"/>
        </w:rPr>
        <w:t>Wolf</w:t>
      </w:r>
    </w:p>
    <w:p w14:paraId="3B69ADF3" w14:textId="77777777" w:rsidR="00CF679F" w:rsidRDefault="00CF679F">
      <w:pPr>
        <w:pStyle w:val="divdocumentlowerborder"/>
        <w:pBdr>
          <w:top w:val="none" w:sz="0" w:space="1" w:color="auto"/>
        </w:pBdr>
        <w:spacing w:line="12" w:lineRule="auto"/>
        <w:rPr>
          <w:rFonts w:ascii="Georgia" w:eastAsia="Georgia" w:hAnsi="Georgia" w:cs="Georgia"/>
          <w:sz w:val="2"/>
          <w:szCs w:val="20"/>
        </w:rPr>
      </w:pPr>
    </w:p>
    <w:p w14:paraId="6043273B" w14:textId="77777777" w:rsidR="00CF679F" w:rsidRDefault="00482F7D">
      <w:pPr>
        <w:pStyle w:val="div"/>
        <w:spacing w:line="0" w:lineRule="atLeast"/>
        <w:rPr>
          <w:rFonts w:ascii="Georgia" w:eastAsia="Georgia" w:hAnsi="Georgia" w:cs="Georgia"/>
          <w:sz w:val="0"/>
          <w:szCs w:val="0"/>
        </w:rPr>
      </w:pPr>
      <w:r>
        <w:rPr>
          <w:rFonts w:ascii="Georgia" w:eastAsia="Georgia" w:hAnsi="Georgia" w:cs="Georgia"/>
          <w:sz w:val="0"/>
          <w:szCs w:val="0"/>
        </w:rPr>
        <w:t> </w:t>
      </w:r>
    </w:p>
    <w:p w14:paraId="0B44E81D" w14:textId="77777777" w:rsidR="00CF679F" w:rsidRDefault="00482F7D">
      <w:pPr>
        <w:pStyle w:val="divaddress"/>
        <w:spacing w:before="120"/>
        <w:rPr>
          <w:rFonts w:ascii="Georgia" w:eastAsia="Georgia" w:hAnsi="Georgia" w:cs="Georgia"/>
        </w:rPr>
      </w:pPr>
      <w:r>
        <w:rPr>
          <w:rStyle w:val="span"/>
          <w:rFonts w:ascii="Georgia" w:eastAsia="Georgia" w:hAnsi="Georgia" w:cs="Georgia"/>
          <w:sz w:val="18"/>
          <w:szCs w:val="18"/>
        </w:rPr>
        <w:t>Las Vegas, NV 89134 - 702-677-9958 (C) - Ralph@onthegoreleaf.com</w:t>
      </w:r>
    </w:p>
    <w:p w14:paraId="6D8966AA" w14:textId="77777777" w:rsidR="00CF679F" w:rsidRDefault="00482F7D">
      <w:pPr>
        <w:pStyle w:val="divdocumentdivsectiontitle"/>
        <w:spacing w:before="240" w:after="60"/>
        <w:rPr>
          <w:rFonts w:ascii="Georgia" w:eastAsia="Georgia" w:hAnsi="Georgia" w:cs="Georgia"/>
          <w:b/>
          <w:bCs/>
        </w:rPr>
      </w:pPr>
      <w:r>
        <w:rPr>
          <w:rFonts w:ascii="Georgia" w:eastAsia="Georgia" w:hAnsi="Georgia" w:cs="Georgia"/>
          <w:b/>
          <w:bCs/>
        </w:rPr>
        <w:t>Summary</w:t>
      </w:r>
    </w:p>
    <w:p w14:paraId="4B34888F" w14:textId="77777777" w:rsidR="00CF679F" w:rsidRDefault="00482F7D">
      <w:pPr>
        <w:pStyle w:val="p"/>
        <w:spacing w:line="320" w:lineRule="atLeast"/>
        <w:ind w:left="400"/>
        <w:rPr>
          <w:rFonts w:ascii="Georgia" w:eastAsia="Georgia" w:hAnsi="Georgia" w:cs="Georgia"/>
          <w:sz w:val="20"/>
          <w:szCs w:val="20"/>
        </w:rPr>
      </w:pPr>
      <w:r>
        <w:rPr>
          <w:rFonts w:ascii="Georgia" w:eastAsia="Georgia" w:hAnsi="Georgia" w:cs="Georgia"/>
          <w:sz w:val="20"/>
          <w:szCs w:val="20"/>
        </w:rPr>
        <w:t>Customer-oriented, strategic-thinking operations and sales professional with over 30 years of experience in building relationships, cultivating partnerships, retaining top accounts and growing profit channels. Multi-tasking and self-motivated leader with expertise on expanding network connections, persuasively introducing products, implementing pricing models, inventory control and projections, turnaround management, territory development and revealing customer needs to deliver solutions.</w:t>
      </w:r>
    </w:p>
    <w:p w14:paraId="3967B914" w14:textId="77777777" w:rsidR="00CF679F" w:rsidRDefault="00482F7D">
      <w:pPr>
        <w:pStyle w:val="divdocumentdivsectiontitle"/>
        <w:spacing w:before="240" w:after="60"/>
        <w:rPr>
          <w:rFonts w:ascii="Georgia" w:eastAsia="Georgia" w:hAnsi="Georgia" w:cs="Georgia"/>
          <w:b/>
          <w:bCs/>
        </w:rPr>
      </w:pPr>
      <w:r>
        <w:rPr>
          <w:rFonts w:ascii="Georgia" w:eastAsia="Georgia" w:hAnsi="Georgia" w:cs="Georgia"/>
          <w:b/>
          <w:bCs/>
        </w:rPr>
        <w:t>Skills</w:t>
      </w:r>
    </w:p>
    <w:tbl>
      <w:tblPr>
        <w:tblStyle w:val="divdocumenttable"/>
        <w:tblW w:w="0" w:type="auto"/>
        <w:tblInd w:w="405" w:type="dxa"/>
        <w:tblLayout w:type="fixed"/>
        <w:tblCellMar>
          <w:left w:w="0" w:type="dxa"/>
          <w:right w:w="0" w:type="dxa"/>
        </w:tblCellMar>
        <w:tblLook w:val="05E0" w:firstRow="1" w:lastRow="1" w:firstColumn="1" w:lastColumn="1" w:noHBand="0" w:noVBand="1"/>
      </w:tblPr>
      <w:tblGrid>
        <w:gridCol w:w="5118"/>
        <w:gridCol w:w="5118"/>
      </w:tblGrid>
      <w:tr w:rsidR="00CF679F" w14:paraId="3FEFBBFC" w14:textId="77777777">
        <w:tc>
          <w:tcPr>
            <w:tcW w:w="5118" w:type="dxa"/>
            <w:tcMar>
              <w:top w:w="5" w:type="dxa"/>
              <w:left w:w="5" w:type="dxa"/>
              <w:bottom w:w="5" w:type="dxa"/>
              <w:right w:w="5" w:type="dxa"/>
            </w:tcMar>
            <w:hideMark/>
          </w:tcPr>
          <w:p w14:paraId="5B341A04" w14:textId="6898A97E" w:rsidR="00CF679F" w:rsidRDefault="00482F7D">
            <w:pPr>
              <w:pStyle w:val="ulli"/>
              <w:numPr>
                <w:ilvl w:val="0"/>
                <w:numId w:val="1"/>
              </w:numPr>
              <w:spacing w:line="320" w:lineRule="atLeast"/>
              <w:ind w:left="640" w:hanging="252"/>
              <w:rPr>
                <w:rFonts w:ascii="Georgia" w:eastAsia="Georgia" w:hAnsi="Georgia" w:cs="Georgia"/>
                <w:sz w:val="20"/>
                <w:szCs w:val="20"/>
              </w:rPr>
            </w:pPr>
            <w:r>
              <w:rPr>
                <w:rFonts w:ascii="Georgia" w:eastAsia="Georgia" w:hAnsi="Georgia" w:cs="Georgia"/>
                <w:sz w:val="20"/>
                <w:szCs w:val="20"/>
              </w:rPr>
              <w:t>Sales strategi</w:t>
            </w:r>
            <w:r w:rsidR="002C2477">
              <w:rPr>
                <w:rFonts w:ascii="Georgia" w:eastAsia="Georgia" w:hAnsi="Georgia" w:cs="Georgia"/>
                <w:sz w:val="20"/>
                <w:szCs w:val="20"/>
              </w:rPr>
              <w:t xml:space="preserve">es </w:t>
            </w:r>
          </w:p>
          <w:p w14:paraId="78D6FEEA" w14:textId="77777777" w:rsidR="00CF679F" w:rsidRDefault="00482F7D">
            <w:pPr>
              <w:pStyle w:val="ulli"/>
              <w:numPr>
                <w:ilvl w:val="0"/>
                <w:numId w:val="1"/>
              </w:numPr>
              <w:spacing w:line="320" w:lineRule="atLeast"/>
              <w:ind w:left="640" w:hanging="252"/>
              <w:rPr>
                <w:rFonts w:ascii="Georgia" w:eastAsia="Georgia" w:hAnsi="Georgia" w:cs="Georgia"/>
                <w:sz w:val="20"/>
                <w:szCs w:val="20"/>
              </w:rPr>
            </w:pPr>
            <w:r>
              <w:rPr>
                <w:rFonts w:ascii="Georgia" w:eastAsia="Georgia" w:hAnsi="Georgia" w:cs="Georgia"/>
                <w:sz w:val="20"/>
                <w:szCs w:val="20"/>
              </w:rPr>
              <w:t>Purchasing and planning</w:t>
            </w:r>
          </w:p>
          <w:p w14:paraId="6AFE53B0" w14:textId="77777777" w:rsidR="00CF679F" w:rsidRDefault="00482F7D">
            <w:pPr>
              <w:pStyle w:val="ulli"/>
              <w:numPr>
                <w:ilvl w:val="0"/>
                <w:numId w:val="1"/>
              </w:numPr>
              <w:spacing w:line="320" w:lineRule="atLeast"/>
              <w:ind w:left="640" w:hanging="252"/>
              <w:rPr>
                <w:rFonts w:ascii="Georgia" w:eastAsia="Georgia" w:hAnsi="Georgia" w:cs="Georgia"/>
                <w:sz w:val="20"/>
                <w:szCs w:val="20"/>
              </w:rPr>
            </w:pPr>
            <w:r>
              <w:rPr>
                <w:rFonts w:ascii="Georgia" w:eastAsia="Georgia" w:hAnsi="Georgia" w:cs="Georgia"/>
                <w:sz w:val="20"/>
                <w:szCs w:val="20"/>
              </w:rPr>
              <w:t>Task delegation</w:t>
            </w:r>
          </w:p>
          <w:p w14:paraId="39DD6A5E" w14:textId="77777777" w:rsidR="00CF679F" w:rsidRDefault="00482F7D">
            <w:pPr>
              <w:pStyle w:val="ulli"/>
              <w:numPr>
                <w:ilvl w:val="0"/>
                <w:numId w:val="1"/>
              </w:numPr>
              <w:spacing w:line="320" w:lineRule="atLeast"/>
              <w:ind w:left="640" w:hanging="252"/>
              <w:rPr>
                <w:rFonts w:ascii="Georgia" w:eastAsia="Georgia" w:hAnsi="Georgia" w:cs="Georgia"/>
                <w:sz w:val="20"/>
                <w:szCs w:val="20"/>
              </w:rPr>
            </w:pPr>
            <w:r>
              <w:rPr>
                <w:rFonts w:ascii="Georgia" w:eastAsia="Georgia" w:hAnsi="Georgia" w:cs="Georgia"/>
                <w:sz w:val="20"/>
                <w:szCs w:val="20"/>
              </w:rPr>
              <w:t>Financial administration</w:t>
            </w:r>
          </w:p>
          <w:p w14:paraId="7E46737C" w14:textId="77777777" w:rsidR="00CF679F" w:rsidRDefault="00482F7D">
            <w:pPr>
              <w:pStyle w:val="ulli"/>
              <w:numPr>
                <w:ilvl w:val="0"/>
                <w:numId w:val="1"/>
              </w:numPr>
              <w:spacing w:line="320" w:lineRule="atLeast"/>
              <w:ind w:left="640" w:hanging="252"/>
              <w:rPr>
                <w:rFonts w:ascii="Georgia" w:eastAsia="Georgia" w:hAnsi="Georgia" w:cs="Georgia"/>
                <w:sz w:val="20"/>
                <w:szCs w:val="20"/>
              </w:rPr>
            </w:pPr>
            <w:r>
              <w:rPr>
                <w:rFonts w:ascii="Georgia" w:eastAsia="Georgia" w:hAnsi="Georgia" w:cs="Georgia"/>
                <w:sz w:val="20"/>
                <w:szCs w:val="20"/>
              </w:rPr>
              <w:t>Operations oversight</w:t>
            </w:r>
          </w:p>
        </w:tc>
        <w:tc>
          <w:tcPr>
            <w:tcW w:w="5118" w:type="dxa"/>
            <w:tcBorders>
              <w:left w:val="single" w:sz="8" w:space="0" w:color="FEFDFD"/>
            </w:tcBorders>
            <w:tcMar>
              <w:top w:w="5" w:type="dxa"/>
              <w:left w:w="10" w:type="dxa"/>
              <w:bottom w:w="5" w:type="dxa"/>
              <w:right w:w="5" w:type="dxa"/>
            </w:tcMar>
            <w:hideMark/>
          </w:tcPr>
          <w:p w14:paraId="6FC945FE" w14:textId="77777777" w:rsidR="00CF679F" w:rsidRDefault="00482F7D">
            <w:pPr>
              <w:pStyle w:val="ulli"/>
              <w:numPr>
                <w:ilvl w:val="0"/>
                <w:numId w:val="2"/>
              </w:numPr>
              <w:spacing w:line="320" w:lineRule="atLeast"/>
              <w:ind w:left="640" w:hanging="252"/>
              <w:rPr>
                <w:rFonts w:ascii="Georgia" w:eastAsia="Georgia" w:hAnsi="Georgia" w:cs="Georgia"/>
                <w:sz w:val="20"/>
                <w:szCs w:val="20"/>
              </w:rPr>
            </w:pPr>
            <w:r>
              <w:rPr>
                <w:rFonts w:ascii="Georgia" w:eastAsia="Georgia" w:hAnsi="Georgia" w:cs="Georgia"/>
                <w:sz w:val="20"/>
                <w:szCs w:val="20"/>
              </w:rPr>
              <w:t>New business development</w:t>
            </w:r>
          </w:p>
          <w:p w14:paraId="178F1B7C" w14:textId="77777777" w:rsidR="00CF679F" w:rsidRDefault="00482F7D">
            <w:pPr>
              <w:pStyle w:val="ulli"/>
              <w:numPr>
                <w:ilvl w:val="0"/>
                <w:numId w:val="2"/>
              </w:numPr>
              <w:spacing w:line="320" w:lineRule="atLeast"/>
              <w:ind w:left="640" w:hanging="252"/>
              <w:rPr>
                <w:rFonts w:ascii="Georgia" w:eastAsia="Georgia" w:hAnsi="Georgia" w:cs="Georgia"/>
                <w:sz w:val="20"/>
                <w:szCs w:val="20"/>
              </w:rPr>
            </w:pPr>
            <w:r>
              <w:rPr>
                <w:rFonts w:ascii="Georgia" w:eastAsia="Georgia" w:hAnsi="Georgia" w:cs="Georgia"/>
                <w:sz w:val="20"/>
                <w:szCs w:val="20"/>
              </w:rPr>
              <w:t>Brand management</w:t>
            </w:r>
          </w:p>
          <w:p w14:paraId="681E2169" w14:textId="77777777" w:rsidR="00CF679F" w:rsidRDefault="00482F7D">
            <w:pPr>
              <w:pStyle w:val="ulli"/>
              <w:numPr>
                <w:ilvl w:val="0"/>
                <w:numId w:val="2"/>
              </w:numPr>
              <w:spacing w:line="320" w:lineRule="atLeast"/>
              <w:ind w:left="640" w:hanging="252"/>
              <w:rPr>
                <w:rFonts w:ascii="Georgia" w:eastAsia="Georgia" w:hAnsi="Georgia" w:cs="Georgia"/>
                <w:sz w:val="20"/>
                <w:szCs w:val="20"/>
              </w:rPr>
            </w:pPr>
            <w:r>
              <w:rPr>
                <w:rFonts w:ascii="Georgia" w:eastAsia="Georgia" w:hAnsi="Georgia" w:cs="Georgia"/>
                <w:sz w:val="20"/>
                <w:szCs w:val="20"/>
              </w:rPr>
              <w:t>Marketing expertise</w:t>
            </w:r>
          </w:p>
          <w:p w14:paraId="66F4B047" w14:textId="77777777" w:rsidR="00CF679F" w:rsidRDefault="00482F7D">
            <w:pPr>
              <w:pStyle w:val="ulli"/>
              <w:numPr>
                <w:ilvl w:val="0"/>
                <w:numId w:val="2"/>
              </w:numPr>
              <w:spacing w:line="320" w:lineRule="atLeast"/>
              <w:ind w:left="640" w:hanging="252"/>
              <w:rPr>
                <w:rFonts w:ascii="Georgia" w:eastAsia="Georgia" w:hAnsi="Georgia" w:cs="Georgia"/>
                <w:sz w:val="20"/>
                <w:szCs w:val="20"/>
              </w:rPr>
            </w:pPr>
            <w:r>
              <w:rPr>
                <w:rFonts w:ascii="Georgia" w:eastAsia="Georgia" w:hAnsi="Georgia" w:cs="Georgia"/>
                <w:sz w:val="20"/>
                <w:szCs w:val="20"/>
              </w:rPr>
              <w:t>Revenue growth</w:t>
            </w:r>
          </w:p>
          <w:p w14:paraId="541B8CA7" w14:textId="77777777" w:rsidR="00CF679F" w:rsidRDefault="00482F7D">
            <w:pPr>
              <w:pStyle w:val="ulli"/>
              <w:numPr>
                <w:ilvl w:val="0"/>
                <w:numId w:val="2"/>
              </w:numPr>
              <w:spacing w:line="320" w:lineRule="atLeast"/>
              <w:ind w:left="640" w:hanging="252"/>
              <w:rPr>
                <w:rFonts w:ascii="Georgia" w:eastAsia="Georgia" w:hAnsi="Georgia" w:cs="Georgia"/>
                <w:sz w:val="20"/>
                <w:szCs w:val="20"/>
              </w:rPr>
            </w:pPr>
            <w:r>
              <w:rPr>
                <w:rFonts w:ascii="Georgia" w:eastAsia="Georgia" w:hAnsi="Georgia" w:cs="Georgia"/>
                <w:sz w:val="20"/>
                <w:szCs w:val="20"/>
              </w:rPr>
              <w:t>Strategic business planning</w:t>
            </w:r>
          </w:p>
        </w:tc>
      </w:tr>
    </w:tbl>
    <w:p w14:paraId="6B0B79CD" w14:textId="77777777" w:rsidR="00CF679F" w:rsidRDefault="00482F7D">
      <w:pPr>
        <w:pStyle w:val="divdocumentdivsectiontitle"/>
        <w:spacing w:before="240" w:after="60"/>
        <w:rPr>
          <w:rFonts w:ascii="Georgia" w:eastAsia="Georgia" w:hAnsi="Georgia" w:cs="Georgia"/>
          <w:b/>
          <w:bCs/>
        </w:rPr>
      </w:pPr>
      <w:r>
        <w:rPr>
          <w:rFonts w:ascii="Georgia" w:eastAsia="Georgia" w:hAnsi="Georgia" w:cs="Georgia"/>
          <w:b/>
          <w:bCs/>
        </w:rPr>
        <w:t>Experience</w:t>
      </w:r>
    </w:p>
    <w:p w14:paraId="324CA3B6" w14:textId="77777777" w:rsidR="00CF679F" w:rsidRDefault="00482F7D">
      <w:pPr>
        <w:pStyle w:val="divdocumentsinglecolumn"/>
        <w:tabs>
          <w:tab w:val="right" w:pos="10620"/>
        </w:tabs>
        <w:spacing w:line="320" w:lineRule="atLeast"/>
        <w:ind w:left="400"/>
        <w:rPr>
          <w:rFonts w:ascii="Georgia" w:eastAsia="Georgia" w:hAnsi="Georgia" w:cs="Georgia"/>
          <w:sz w:val="20"/>
          <w:szCs w:val="20"/>
        </w:rPr>
      </w:pPr>
      <w:r>
        <w:rPr>
          <w:rStyle w:val="span"/>
          <w:rFonts w:ascii="Georgia" w:eastAsia="Georgia" w:hAnsi="Georgia" w:cs="Georgia"/>
          <w:sz w:val="20"/>
          <w:szCs w:val="20"/>
        </w:rPr>
        <w:t xml:space="preserve">On The Go </w:t>
      </w:r>
      <w:proofErr w:type="spellStart"/>
      <w:r>
        <w:rPr>
          <w:rStyle w:val="span"/>
          <w:rFonts w:ascii="Georgia" w:eastAsia="Georgia" w:hAnsi="Georgia" w:cs="Georgia"/>
          <w:sz w:val="20"/>
          <w:szCs w:val="20"/>
        </w:rPr>
        <w:t>Releaf</w:t>
      </w:r>
      <w:proofErr w:type="spellEnd"/>
      <w:r>
        <w:rPr>
          <w:rStyle w:val="span"/>
          <w:rFonts w:ascii="Georgia" w:eastAsia="Georgia" w:hAnsi="Georgia" w:cs="Georgia"/>
          <w:sz w:val="20"/>
          <w:szCs w:val="20"/>
        </w:rPr>
        <w:t xml:space="preserve"> LLC</w:t>
      </w:r>
      <w:r>
        <w:rPr>
          <w:rStyle w:val="singlecolumnspanpaddedlinenth-child1"/>
          <w:rFonts w:ascii="Georgia" w:eastAsia="Georgia" w:hAnsi="Georgia" w:cs="Georgia"/>
          <w:sz w:val="20"/>
          <w:szCs w:val="20"/>
        </w:rPr>
        <w:t xml:space="preserve"> </w:t>
      </w:r>
      <w:r>
        <w:rPr>
          <w:rStyle w:val="datesWrapper"/>
          <w:rFonts w:ascii="Georgia" w:eastAsia="Georgia" w:hAnsi="Georgia" w:cs="Georgia"/>
          <w:sz w:val="20"/>
          <w:szCs w:val="20"/>
        </w:rPr>
        <w:tab/>
        <w:t xml:space="preserve"> </w:t>
      </w:r>
      <w:r>
        <w:rPr>
          <w:rStyle w:val="span"/>
          <w:rFonts w:ascii="Georgia" w:eastAsia="Georgia" w:hAnsi="Georgia" w:cs="Georgia"/>
          <w:sz w:val="20"/>
          <w:szCs w:val="20"/>
        </w:rPr>
        <w:t>January 2019 to Current</w:t>
      </w:r>
      <w:r>
        <w:rPr>
          <w:rStyle w:val="datesWrapper"/>
          <w:rFonts w:ascii="Georgia" w:eastAsia="Georgia" w:hAnsi="Georgia" w:cs="Georgia"/>
          <w:sz w:val="20"/>
          <w:szCs w:val="20"/>
        </w:rPr>
        <w:t xml:space="preserve"> </w:t>
      </w:r>
    </w:p>
    <w:p w14:paraId="413148DF" w14:textId="77777777" w:rsidR="00CF679F" w:rsidRDefault="00482F7D">
      <w:pPr>
        <w:pStyle w:val="spanpaddedline"/>
        <w:spacing w:line="320" w:lineRule="atLeast"/>
        <w:ind w:left="400"/>
        <w:rPr>
          <w:rFonts w:ascii="Georgia" w:eastAsia="Georgia" w:hAnsi="Georgia" w:cs="Georgia"/>
          <w:sz w:val="20"/>
          <w:szCs w:val="20"/>
        </w:rPr>
      </w:pPr>
      <w:r>
        <w:rPr>
          <w:rStyle w:val="spanjobtitle"/>
          <w:rFonts w:ascii="Georgia" w:eastAsia="Georgia" w:hAnsi="Georgia" w:cs="Georgia"/>
          <w:sz w:val="20"/>
          <w:szCs w:val="20"/>
        </w:rPr>
        <w:t>Business Owner</w:t>
      </w:r>
      <w:r>
        <w:rPr>
          <w:rStyle w:val="spanjobtitle"/>
          <w:rFonts w:ascii="Georgia" w:eastAsia="Georgia" w:hAnsi="Georgia" w:cs="Georgia"/>
          <w:sz w:val="20"/>
          <w:szCs w:val="20"/>
        </w:rPr>
        <w:br/>
      </w:r>
      <w:r>
        <w:rPr>
          <w:rStyle w:val="span"/>
          <w:rFonts w:ascii="Georgia" w:eastAsia="Georgia" w:hAnsi="Georgia" w:cs="Georgia"/>
          <w:sz w:val="20"/>
          <w:szCs w:val="20"/>
        </w:rPr>
        <w:t>Las Vegas, NV</w:t>
      </w:r>
    </w:p>
    <w:p w14:paraId="1AC55EFE"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Developed favorable relationships with vendors and contractors, facilitating contract negotiation and implementation of marketing and sales strategies.</w:t>
      </w:r>
    </w:p>
    <w:p w14:paraId="20D9F0CB"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Assessed all aspects of business operations to implement realistic annual budget.</w:t>
      </w:r>
    </w:p>
    <w:p w14:paraId="63F77043"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Set pricing structures according to market analytics and emerging trends.</w:t>
      </w:r>
    </w:p>
    <w:p w14:paraId="269AB659"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Promoted business on social media platforms to maximize brand identity and generate revenue.</w:t>
      </w:r>
    </w:p>
    <w:p w14:paraId="18523F6A"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Coordinated with webmaster to develop website and create online advertisements, boosting online sales 200%.</w:t>
      </w:r>
    </w:p>
    <w:p w14:paraId="26577923"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Recruited and trained multiple team members staff to perform daily business functions.</w:t>
      </w:r>
    </w:p>
    <w:p w14:paraId="04CEECF7"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Assumed various tasks, including sales and product development, for companies in retail CBD sector.</w:t>
      </w:r>
    </w:p>
    <w:p w14:paraId="11656A85"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Established favorable relationships with vendors and contractors, facilitating contract negotiation and development of marketing and sales strategies.</w:t>
      </w:r>
    </w:p>
    <w:p w14:paraId="7AB418ED"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Conferred with customers to understand needs and finalize purchase orders.</w:t>
      </w:r>
    </w:p>
    <w:p w14:paraId="6A2D272B"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Created and implemented marketing and advertising strategies to support revenue goals and promote strategic growth.</w:t>
      </w:r>
    </w:p>
    <w:p w14:paraId="61448C30" w14:textId="77777777" w:rsidR="00CF679F" w:rsidRDefault="00482F7D">
      <w:pPr>
        <w:pStyle w:val="ulli"/>
        <w:numPr>
          <w:ilvl w:val="0"/>
          <w:numId w:val="3"/>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Managed financial functions such as operations budgeting, accounts payable and accounts receivable and payroll.</w:t>
      </w:r>
    </w:p>
    <w:p w14:paraId="1DC2F909" w14:textId="74355C56" w:rsidR="00CF679F" w:rsidRDefault="00482F7D">
      <w:pPr>
        <w:pStyle w:val="divdocumentsinglecolumn"/>
        <w:tabs>
          <w:tab w:val="right" w:pos="10620"/>
        </w:tabs>
        <w:spacing w:before="240" w:line="320" w:lineRule="atLeast"/>
        <w:ind w:left="400"/>
        <w:rPr>
          <w:rFonts w:ascii="Georgia" w:eastAsia="Georgia" w:hAnsi="Georgia" w:cs="Georgia"/>
          <w:sz w:val="20"/>
          <w:szCs w:val="20"/>
        </w:rPr>
      </w:pPr>
      <w:r>
        <w:rPr>
          <w:rStyle w:val="span"/>
          <w:rFonts w:ascii="Georgia" w:eastAsia="Georgia" w:hAnsi="Georgia" w:cs="Georgia"/>
          <w:sz w:val="20"/>
          <w:szCs w:val="20"/>
        </w:rPr>
        <w:t>Print Cheap Today LLC</w:t>
      </w:r>
      <w:r>
        <w:rPr>
          <w:rStyle w:val="singlecolumnspanpaddedlinenth-child1"/>
          <w:rFonts w:ascii="Georgia" w:eastAsia="Georgia" w:hAnsi="Georgia" w:cs="Georgia"/>
          <w:sz w:val="20"/>
          <w:szCs w:val="20"/>
        </w:rPr>
        <w:t xml:space="preserve"> </w:t>
      </w:r>
      <w:r>
        <w:rPr>
          <w:rStyle w:val="datesWrapper"/>
          <w:rFonts w:ascii="Georgia" w:eastAsia="Georgia" w:hAnsi="Georgia" w:cs="Georgia"/>
          <w:sz w:val="20"/>
          <w:szCs w:val="20"/>
        </w:rPr>
        <w:tab/>
        <w:t xml:space="preserve"> </w:t>
      </w:r>
      <w:r w:rsidR="002C2477">
        <w:rPr>
          <w:rStyle w:val="datesWrapper"/>
          <w:rFonts w:ascii="Georgia" w:eastAsia="Georgia" w:hAnsi="Georgia" w:cs="Georgia"/>
          <w:sz w:val="20"/>
          <w:szCs w:val="20"/>
        </w:rPr>
        <w:t>November</w:t>
      </w:r>
      <w:r>
        <w:rPr>
          <w:rStyle w:val="span"/>
          <w:rFonts w:ascii="Georgia" w:eastAsia="Georgia" w:hAnsi="Georgia" w:cs="Georgia"/>
          <w:sz w:val="20"/>
          <w:szCs w:val="20"/>
        </w:rPr>
        <w:t xml:space="preserve"> 2009 to February 2020</w:t>
      </w:r>
      <w:r>
        <w:rPr>
          <w:rStyle w:val="datesWrapper"/>
          <w:rFonts w:ascii="Georgia" w:eastAsia="Georgia" w:hAnsi="Georgia" w:cs="Georgia"/>
          <w:sz w:val="20"/>
          <w:szCs w:val="20"/>
        </w:rPr>
        <w:t xml:space="preserve"> </w:t>
      </w:r>
    </w:p>
    <w:p w14:paraId="5BD8A1D0" w14:textId="524B31EA" w:rsidR="00CF679F" w:rsidRDefault="00482F7D">
      <w:pPr>
        <w:pStyle w:val="spanpaddedline"/>
        <w:spacing w:line="320" w:lineRule="atLeast"/>
        <w:ind w:left="400"/>
        <w:rPr>
          <w:rStyle w:val="span"/>
          <w:rFonts w:ascii="Georgia" w:eastAsia="Georgia" w:hAnsi="Georgia" w:cs="Georgia"/>
          <w:sz w:val="20"/>
          <w:szCs w:val="20"/>
        </w:rPr>
      </w:pPr>
      <w:r>
        <w:rPr>
          <w:rStyle w:val="spanjobtitle"/>
          <w:rFonts w:ascii="Georgia" w:eastAsia="Georgia" w:hAnsi="Georgia" w:cs="Georgia"/>
          <w:sz w:val="20"/>
          <w:szCs w:val="20"/>
        </w:rPr>
        <w:t>Co-Founder</w:t>
      </w:r>
      <w:r>
        <w:rPr>
          <w:rStyle w:val="spanjobtitle"/>
          <w:rFonts w:ascii="Georgia" w:eastAsia="Georgia" w:hAnsi="Georgia" w:cs="Georgia"/>
          <w:sz w:val="20"/>
          <w:szCs w:val="20"/>
        </w:rPr>
        <w:br/>
      </w:r>
      <w:r>
        <w:rPr>
          <w:rStyle w:val="span"/>
          <w:rFonts w:ascii="Georgia" w:eastAsia="Georgia" w:hAnsi="Georgia" w:cs="Georgia"/>
          <w:sz w:val="20"/>
          <w:szCs w:val="20"/>
        </w:rPr>
        <w:t>Las Vegas, NV</w:t>
      </w:r>
    </w:p>
    <w:p w14:paraId="29C6BF7E" w14:textId="77777777" w:rsidR="00385951" w:rsidRDefault="00385951">
      <w:pPr>
        <w:pStyle w:val="spanpaddedline"/>
        <w:spacing w:line="320" w:lineRule="atLeast"/>
        <w:ind w:left="400"/>
        <w:rPr>
          <w:rFonts w:ascii="Georgia" w:eastAsia="Georgia" w:hAnsi="Georgia" w:cs="Georgia"/>
          <w:sz w:val="20"/>
          <w:szCs w:val="20"/>
        </w:rPr>
      </w:pPr>
    </w:p>
    <w:p w14:paraId="20C496B6"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Communicated with industry partners to build valuable relationships and achieve innovative equipment modifications which enhanced our products.</w:t>
      </w:r>
    </w:p>
    <w:p w14:paraId="30D6780B"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lastRenderedPageBreak/>
        <w:t>Managed capital budget to execute production expansion and increased capacity.</w:t>
      </w:r>
    </w:p>
    <w:p w14:paraId="2EC8131E"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Oversaw strategic business decision-making to develop, enhance and enforce business mission.</w:t>
      </w:r>
    </w:p>
    <w:p w14:paraId="4C922690"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Collaborated with company partner to develop and actualize strategic plans to advance company's mission and objectives and promote revenue, profitability and growth.</w:t>
      </w:r>
    </w:p>
    <w:p w14:paraId="1DDE32CA"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Organized and oversaw capital improvement projects to maintain business viability.</w:t>
      </w:r>
    </w:p>
    <w:p w14:paraId="704F2601"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Championed multifaceted approach to diversify operations and maintain stability in volatile marketplace.</w:t>
      </w:r>
    </w:p>
    <w:p w14:paraId="2771DE2A"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Negotiated multiple contracts to manage costs and maintain quality.</w:t>
      </w:r>
    </w:p>
    <w:p w14:paraId="5664B704" w14:textId="77777777"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Took company from $0 to $1.5MM per year in revenue in only 4 years through innovative product design and sales.</w:t>
      </w:r>
    </w:p>
    <w:p w14:paraId="70CDF269" w14:textId="24C1BA49" w:rsidR="00CF679F" w:rsidRDefault="00482F7D">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Created highly successful marketing and branding strategies to spearhead entry into convention print market.</w:t>
      </w:r>
    </w:p>
    <w:p w14:paraId="37144FC5" w14:textId="21451CD3" w:rsidR="00CC32AE" w:rsidRDefault="00CC32AE" w:rsidP="00CC32AE">
      <w:pPr>
        <w:pStyle w:val="ulli"/>
        <w:spacing w:line="320" w:lineRule="atLeast"/>
        <w:rPr>
          <w:rStyle w:val="span"/>
          <w:rFonts w:ascii="Georgia" w:eastAsia="Georgia" w:hAnsi="Georgia" w:cs="Georgia"/>
          <w:sz w:val="20"/>
          <w:szCs w:val="20"/>
        </w:rPr>
      </w:pPr>
    </w:p>
    <w:p w14:paraId="736F7F79" w14:textId="68F2040C" w:rsidR="00CC32AE" w:rsidRDefault="00CC32AE" w:rsidP="00CC32AE">
      <w:pPr>
        <w:pStyle w:val="ulli"/>
        <w:spacing w:line="320" w:lineRule="atLeast"/>
        <w:rPr>
          <w:rStyle w:val="span"/>
          <w:rFonts w:ascii="Georgia" w:eastAsia="Georgia" w:hAnsi="Georgia" w:cs="Georgia"/>
          <w:sz w:val="20"/>
          <w:szCs w:val="20"/>
        </w:rPr>
      </w:pPr>
      <w:r>
        <w:rPr>
          <w:rStyle w:val="span"/>
          <w:rFonts w:ascii="Georgia" w:eastAsia="Georgia" w:hAnsi="Georgia" w:cs="Georgia"/>
          <w:sz w:val="20"/>
          <w:szCs w:val="20"/>
        </w:rPr>
        <w:t>The Ricardo Group, Inc.</w:t>
      </w:r>
      <w:r w:rsidR="002C2477">
        <w:rPr>
          <w:rStyle w:val="span"/>
          <w:rFonts w:ascii="Georgia" w:eastAsia="Georgia" w:hAnsi="Georgia" w:cs="Georgia"/>
          <w:sz w:val="20"/>
          <w:szCs w:val="20"/>
        </w:rPr>
        <w:t xml:space="preserve">                                                                                                                       April 2004 to December 2008</w:t>
      </w:r>
    </w:p>
    <w:p w14:paraId="32EF7D0C" w14:textId="3C8E7DBB" w:rsidR="00CC32AE" w:rsidRDefault="00CC32AE" w:rsidP="00CC32AE">
      <w:pPr>
        <w:pStyle w:val="ulli"/>
        <w:spacing w:line="320" w:lineRule="atLeast"/>
        <w:rPr>
          <w:rStyle w:val="span"/>
          <w:rFonts w:ascii="Georgia" w:eastAsia="Georgia" w:hAnsi="Georgia" w:cs="Georgia"/>
          <w:b/>
          <w:bCs/>
          <w:sz w:val="20"/>
          <w:szCs w:val="20"/>
        </w:rPr>
      </w:pPr>
      <w:r>
        <w:rPr>
          <w:rStyle w:val="span"/>
          <w:rFonts w:ascii="Georgia" w:eastAsia="Georgia" w:hAnsi="Georgia" w:cs="Georgia"/>
          <w:b/>
          <w:bCs/>
          <w:sz w:val="20"/>
          <w:szCs w:val="20"/>
        </w:rPr>
        <w:t>Co-Founder</w:t>
      </w:r>
    </w:p>
    <w:p w14:paraId="417A53DD" w14:textId="73A4082B" w:rsidR="00CC32AE" w:rsidRDefault="00CC32AE" w:rsidP="00CC32AE">
      <w:pPr>
        <w:pStyle w:val="ulli"/>
        <w:spacing w:line="320" w:lineRule="atLeast"/>
        <w:rPr>
          <w:rStyle w:val="span"/>
          <w:rFonts w:ascii="Georgia" w:eastAsia="Georgia" w:hAnsi="Georgia" w:cs="Georgia"/>
          <w:sz w:val="20"/>
          <w:szCs w:val="20"/>
        </w:rPr>
      </w:pPr>
      <w:r>
        <w:rPr>
          <w:rStyle w:val="span"/>
          <w:rFonts w:ascii="Georgia" w:eastAsia="Georgia" w:hAnsi="Georgia" w:cs="Georgia"/>
          <w:sz w:val="20"/>
          <w:szCs w:val="20"/>
        </w:rPr>
        <w:t>Las Vegas, NV</w:t>
      </w:r>
    </w:p>
    <w:p w14:paraId="76DA4F41" w14:textId="77777777" w:rsidR="00CC32AE" w:rsidRPr="00CC32AE" w:rsidRDefault="00CC32AE" w:rsidP="00CC32AE">
      <w:pPr>
        <w:pStyle w:val="ulli"/>
        <w:spacing w:line="320" w:lineRule="atLeast"/>
        <w:rPr>
          <w:rStyle w:val="span"/>
          <w:rFonts w:ascii="Georgia" w:eastAsia="Georgia" w:hAnsi="Georgia" w:cs="Georgia"/>
          <w:sz w:val="20"/>
          <w:szCs w:val="20"/>
        </w:rPr>
      </w:pPr>
    </w:p>
    <w:p w14:paraId="19E61A87" w14:textId="7B761BAF" w:rsidR="00CC32AE" w:rsidRDefault="00CC32AE">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 xml:space="preserve">We specialized in the healthcare arena, specific to P.N.A (Physician Need Assessments) created for Hospitals, Major Medical Groups and in some instances Large Physician practices. This evaluation is a requirement by the government prior to the hiring of </w:t>
      </w:r>
      <w:r w:rsidR="00482F7D">
        <w:rPr>
          <w:rStyle w:val="span"/>
          <w:rFonts w:ascii="Georgia" w:eastAsia="Georgia" w:hAnsi="Georgia" w:cs="Georgia"/>
          <w:sz w:val="20"/>
          <w:szCs w:val="20"/>
        </w:rPr>
        <w:t>new physicians.</w:t>
      </w:r>
    </w:p>
    <w:p w14:paraId="06F28904" w14:textId="15CAD4C8" w:rsidR="00CC32AE" w:rsidRDefault="00CC32AE">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 xml:space="preserve">Ms. Maryann Wolf, co-founder was </w:t>
      </w:r>
      <w:r w:rsidR="00482F7D">
        <w:rPr>
          <w:rStyle w:val="span"/>
          <w:rFonts w:ascii="Georgia" w:eastAsia="Georgia" w:hAnsi="Georgia" w:cs="Georgia"/>
          <w:sz w:val="20"/>
          <w:szCs w:val="20"/>
        </w:rPr>
        <w:t xml:space="preserve">often contracted </w:t>
      </w:r>
      <w:r>
        <w:rPr>
          <w:rStyle w:val="span"/>
          <w:rFonts w:ascii="Georgia" w:eastAsia="Georgia" w:hAnsi="Georgia" w:cs="Georgia"/>
          <w:sz w:val="20"/>
          <w:szCs w:val="20"/>
        </w:rPr>
        <w:t>as a</w:t>
      </w:r>
      <w:r w:rsidR="00482F7D">
        <w:rPr>
          <w:rStyle w:val="span"/>
          <w:rFonts w:ascii="Georgia" w:eastAsia="Georgia" w:hAnsi="Georgia" w:cs="Georgia"/>
          <w:sz w:val="20"/>
          <w:szCs w:val="20"/>
        </w:rPr>
        <w:t>n</w:t>
      </w:r>
      <w:r>
        <w:rPr>
          <w:rStyle w:val="span"/>
          <w:rFonts w:ascii="Georgia" w:eastAsia="Georgia" w:hAnsi="Georgia" w:cs="Georgia"/>
          <w:sz w:val="20"/>
          <w:szCs w:val="20"/>
        </w:rPr>
        <w:t xml:space="preserve"> expert technical witness in court cases involving the hiring and compensating of physicians.</w:t>
      </w:r>
      <w:r w:rsidR="00482F7D">
        <w:rPr>
          <w:rStyle w:val="span"/>
          <w:rFonts w:ascii="Georgia" w:eastAsia="Georgia" w:hAnsi="Georgia" w:cs="Georgia"/>
          <w:sz w:val="20"/>
          <w:szCs w:val="20"/>
        </w:rPr>
        <w:t xml:space="preserve"> Our team would develop the support documentation presented by Ms. Wolf.</w:t>
      </w:r>
    </w:p>
    <w:p w14:paraId="4E9638DF" w14:textId="16CA8BED" w:rsidR="00CC32AE" w:rsidRDefault="00CC32AE">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Physicians would engage our services to determine their value in their market, in addition to us providing evaluations for potential relocation.</w:t>
      </w:r>
    </w:p>
    <w:p w14:paraId="7366C345" w14:textId="6C3ABF17" w:rsidR="00CC32AE" w:rsidRDefault="00CC32AE">
      <w:pPr>
        <w:pStyle w:val="ulli"/>
        <w:numPr>
          <w:ilvl w:val="0"/>
          <w:numId w:val="4"/>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We often presented operational assessments based on parameters dictate by the managing partners/board, seeking to determine budgetary requirements for expansion.</w:t>
      </w:r>
    </w:p>
    <w:p w14:paraId="50CA25C0" w14:textId="761729D6" w:rsidR="00CC32AE" w:rsidRDefault="00CC32AE" w:rsidP="00CC32AE">
      <w:pPr>
        <w:pStyle w:val="ulli"/>
        <w:spacing w:line="320" w:lineRule="atLeast"/>
        <w:rPr>
          <w:rStyle w:val="span"/>
          <w:rFonts w:ascii="Georgia" w:eastAsia="Georgia" w:hAnsi="Georgia" w:cs="Georgia"/>
          <w:sz w:val="20"/>
          <w:szCs w:val="20"/>
        </w:rPr>
      </w:pPr>
    </w:p>
    <w:p w14:paraId="3911A24C" w14:textId="748C0251" w:rsidR="00CC32AE" w:rsidRDefault="00CC32AE" w:rsidP="00CC32AE">
      <w:pPr>
        <w:pStyle w:val="ulli"/>
        <w:spacing w:line="320" w:lineRule="atLeast"/>
        <w:rPr>
          <w:rStyle w:val="span"/>
          <w:rFonts w:ascii="Georgia" w:eastAsia="Georgia" w:hAnsi="Georgia" w:cs="Georgia"/>
          <w:sz w:val="20"/>
          <w:szCs w:val="20"/>
        </w:rPr>
      </w:pPr>
      <w:r>
        <w:rPr>
          <w:rStyle w:val="span"/>
          <w:rFonts w:ascii="Georgia" w:eastAsia="Georgia" w:hAnsi="Georgia" w:cs="Georgia"/>
          <w:sz w:val="20"/>
          <w:szCs w:val="20"/>
        </w:rPr>
        <w:tab/>
      </w:r>
    </w:p>
    <w:p w14:paraId="27D99DCF" w14:textId="77777777" w:rsidR="00CF679F" w:rsidRDefault="00482F7D">
      <w:pPr>
        <w:pStyle w:val="divdocumentdivsectiontitle"/>
        <w:spacing w:before="240" w:after="60"/>
        <w:rPr>
          <w:rFonts w:ascii="Georgia" w:eastAsia="Georgia" w:hAnsi="Georgia" w:cs="Georgia"/>
          <w:b/>
          <w:bCs/>
        </w:rPr>
      </w:pPr>
      <w:r>
        <w:rPr>
          <w:rFonts w:ascii="Georgia" w:eastAsia="Georgia" w:hAnsi="Georgia" w:cs="Georgia"/>
          <w:b/>
          <w:bCs/>
        </w:rPr>
        <w:t>Education and Training</w:t>
      </w:r>
    </w:p>
    <w:p w14:paraId="6287C4D2" w14:textId="1C71D0F4" w:rsidR="00CF679F" w:rsidRDefault="00482F7D">
      <w:pPr>
        <w:pStyle w:val="divdocumentsinglecolumn"/>
        <w:spacing w:line="320" w:lineRule="atLeast"/>
        <w:ind w:left="400"/>
        <w:rPr>
          <w:rFonts w:ascii="Georgia" w:eastAsia="Georgia" w:hAnsi="Georgia" w:cs="Georgia"/>
          <w:sz w:val="20"/>
          <w:szCs w:val="20"/>
        </w:rPr>
      </w:pPr>
      <w:r>
        <w:rPr>
          <w:rStyle w:val="spancompanynameeduc"/>
          <w:rFonts w:ascii="Georgia" w:eastAsia="Georgia" w:hAnsi="Georgia" w:cs="Georgia"/>
          <w:sz w:val="20"/>
          <w:szCs w:val="20"/>
        </w:rPr>
        <w:t>University of California At Los Angeles</w:t>
      </w:r>
      <w:r>
        <w:rPr>
          <w:rStyle w:val="singlecolumnspanpaddedlinenth-child1"/>
          <w:rFonts w:ascii="Georgia" w:eastAsia="Georgia" w:hAnsi="Georgia" w:cs="Georgia"/>
          <w:sz w:val="20"/>
          <w:szCs w:val="20"/>
        </w:rPr>
        <w:t xml:space="preserve"> </w:t>
      </w:r>
      <w:r w:rsidR="002C2477">
        <w:rPr>
          <w:rStyle w:val="singlecolumnspanpaddedlinenth-child1"/>
          <w:rFonts w:ascii="Georgia" w:eastAsia="Georgia" w:hAnsi="Georgia" w:cs="Georgia"/>
          <w:sz w:val="20"/>
          <w:szCs w:val="20"/>
        </w:rPr>
        <w:t xml:space="preserve">                                                                         September 1999 to June 2001</w:t>
      </w:r>
    </w:p>
    <w:p w14:paraId="0D969617" w14:textId="77777777" w:rsidR="00CF679F" w:rsidRDefault="00482F7D">
      <w:pPr>
        <w:pStyle w:val="spanpaddedline"/>
        <w:spacing w:line="320" w:lineRule="atLeast"/>
        <w:ind w:left="400"/>
        <w:rPr>
          <w:rFonts w:ascii="Georgia" w:eastAsia="Georgia" w:hAnsi="Georgia" w:cs="Georgia"/>
          <w:sz w:val="20"/>
          <w:szCs w:val="20"/>
        </w:rPr>
      </w:pPr>
      <w:r>
        <w:rPr>
          <w:rStyle w:val="spandegree"/>
          <w:rFonts w:ascii="Georgia" w:eastAsia="Georgia" w:hAnsi="Georgia" w:cs="Georgia"/>
          <w:sz w:val="20"/>
          <w:szCs w:val="20"/>
        </w:rPr>
        <w:t>Some College (No Degree)</w:t>
      </w:r>
      <w:r>
        <w:rPr>
          <w:rStyle w:val="span"/>
          <w:rFonts w:ascii="Georgia" w:eastAsia="Georgia" w:hAnsi="Georgia" w:cs="Georgia"/>
          <w:sz w:val="20"/>
          <w:szCs w:val="20"/>
        </w:rPr>
        <w:t xml:space="preserve">: </w:t>
      </w:r>
      <w:r>
        <w:rPr>
          <w:rStyle w:val="spanprogramline"/>
          <w:rFonts w:ascii="Georgia" w:eastAsia="Georgia" w:hAnsi="Georgia" w:cs="Georgia"/>
          <w:sz w:val="20"/>
          <w:szCs w:val="20"/>
        </w:rPr>
        <w:t>Internet Marketing And Sales</w:t>
      </w:r>
    </w:p>
    <w:p w14:paraId="6508B61D" w14:textId="77777777" w:rsidR="00CF679F" w:rsidRDefault="00482F7D">
      <w:pPr>
        <w:pStyle w:val="spanpaddedline"/>
        <w:spacing w:line="320" w:lineRule="atLeast"/>
        <w:ind w:left="400"/>
        <w:rPr>
          <w:rFonts w:ascii="Georgia" w:eastAsia="Georgia" w:hAnsi="Georgia" w:cs="Georgia"/>
          <w:sz w:val="20"/>
          <w:szCs w:val="20"/>
        </w:rPr>
      </w:pPr>
      <w:r>
        <w:rPr>
          <w:rStyle w:val="span"/>
          <w:rFonts w:ascii="Georgia" w:eastAsia="Georgia" w:hAnsi="Georgia" w:cs="Georgia"/>
          <w:sz w:val="20"/>
          <w:szCs w:val="20"/>
        </w:rPr>
        <w:t>Westwood, CA</w:t>
      </w:r>
      <w:r>
        <w:rPr>
          <w:rFonts w:ascii="Georgia" w:eastAsia="Georgia" w:hAnsi="Georgia" w:cs="Georgia"/>
          <w:sz w:val="20"/>
          <w:szCs w:val="20"/>
        </w:rPr>
        <w:t xml:space="preserve"> </w:t>
      </w:r>
    </w:p>
    <w:p w14:paraId="1A3F547F" w14:textId="77777777" w:rsidR="00CF679F" w:rsidRDefault="00482F7D">
      <w:pPr>
        <w:pStyle w:val="ulli"/>
        <w:numPr>
          <w:ilvl w:val="0"/>
          <w:numId w:val="5"/>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Completed coursework in sales and market strategies for the emerging Internet opportunity.</w:t>
      </w:r>
    </w:p>
    <w:p w14:paraId="0A995D70" w14:textId="77777777" w:rsidR="00CF679F" w:rsidRDefault="00482F7D">
      <w:pPr>
        <w:pStyle w:val="ulli"/>
        <w:numPr>
          <w:ilvl w:val="0"/>
          <w:numId w:val="5"/>
        </w:numPr>
        <w:spacing w:line="320" w:lineRule="atLeast"/>
        <w:ind w:left="1040" w:hanging="252"/>
        <w:rPr>
          <w:rStyle w:val="span"/>
          <w:rFonts w:ascii="Georgia" w:eastAsia="Georgia" w:hAnsi="Georgia" w:cs="Georgia"/>
          <w:sz w:val="20"/>
          <w:szCs w:val="20"/>
        </w:rPr>
      </w:pPr>
      <w:r>
        <w:rPr>
          <w:rStyle w:val="span"/>
          <w:rFonts w:ascii="Georgia" w:eastAsia="Georgia" w:hAnsi="Georgia" w:cs="Georgia"/>
          <w:sz w:val="20"/>
          <w:szCs w:val="20"/>
        </w:rPr>
        <w:t>Completed professional development in business development. One of the course required as the final exam a business plan for a fictional company. My professor was extremely impressed with my plan he offered to provide $25,000 as seed money if I wish to actually implement the company.</w:t>
      </w:r>
    </w:p>
    <w:p w14:paraId="38A2483C" w14:textId="77777777" w:rsidR="00CF679F" w:rsidRDefault="00482F7D">
      <w:pPr>
        <w:pStyle w:val="divdocumentsinglecolumn"/>
        <w:tabs>
          <w:tab w:val="right" w:pos="10620"/>
        </w:tabs>
        <w:spacing w:before="240" w:line="320" w:lineRule="atLeast"/>
        <w:ind w:left="400"/>
        <w:rPr>
          <w:rFonts w:ascii="Georgia" w:eastAsia="Georgia" w:hAnsi="Georgia" w:cs="Georgia"/>
          <w:sz w:val="20"/>
          <w:szCs w:val="20"/>
        </w:rPr>
      </w:pPr>
      <w:r>
        <w:rPr>
          <w:rStyle w:val="spancompanynameeduc"/>
          <w:rFonts w:ascii="Georgia" w:eastAsia="Georgia" w:hAnsi="Georgia" w:cs="Georgia"/>
          <w:sz w:val="20"/>
          <w:szCs w:val="20"/>
        </w:rPr>
        <w:t>California Coast University</w:t>
      </w:r>
      <w:r>
        <w:rPr>
          <w:rStyle w:val="singlecolumnspanpaddedlinenth-child1"/>
          <w:rFonts w:ascii="Georgia" w:eastAsia="Georgia" w:hAnsi="Georgia" w:cs="Georgia"/>
          <w:sz w:val="20"/>
          <w:szCs w:val="20"/>
        </w:rPr>
        <w:t xml:space="preserve"> </w:t>
      </w:r>
      <w:r>
        <w:rPr>
          <w:rStyle w:val="datesWrapper"/>
          <w:rFonts w:ascii="Georgia" w:eastAsia="Georgia" w:hAnsi="Georgia" w:cs="Georgia"/>
          <w:sz w:val="20"/>
          <w:szCs w:val="20"/>
        </w:rPr>
        <w:tab/>
        <w:t xml:space="preserve"> </w:t>
      </w:r>
      <w:r>
        <w:rPr>
          <w:rStyle w:val="span"/>
          <w:rFonts w:ascii="Georgia" w:eastAsia="Georgia" w:hAnsi="Georgia" w:cs="Georgia"/>
          <w:sz w:val="20"/>
          <w:szCs w:val="20"/>
        </w:rPr>
        <w:t>November 1983</w:t>
      </w:r>
      <w:r>
        <w:rPr>
          <w:rStyle w:val="datesWrapper"/>
          <w:rFonts w:ascii="Georgia" w:eastAsia="Georgia" w:hAnsi="Georgia" w:cs="Georgia"/>
          <w:sz w:val="20"/>
          <w:szCs w:val="20"/>
        </w:rPr>
        <w:t xml:space="preserve"> </w:t>
      </w:r>
    </w:p>
    <w:p w14:paraId="44BA08A1" w14:textId="77777777" w:rsidR="00CF679F" w:rsidRDefault="00482F7D">
      <w:pPr>
        <w:pStyle w:val="spanpaddedline"/>
        <w:spacing w:line="320" w:lineRule="atLeast"/>
        <w:ind w:left="400"/>
        <w:rPr>
          <w:rFonts w:ascii="Georgia" w:eastAsia="Georgia" w:hAnsi="Georgia" w:cs="Georgia"/>
          <w:sz w:val="20"/>
          <w:szCs w:val="20"/>
        </w:rPr>
      </w:pPr>
      <w:r>
        <w:rPr>
          <w:rStyle w:val="spandegree"/>
          <w:rFonts w:ascii="Georgia" w:eastAsia="Georgia" w:hAnsi="Georgia" w:cs="Georgia"/>
          <w:sz w:val="20"/>
          <w:szCs w:val="20"/>
        </w:rPr>
        <w:t>BBA</w:t>
      </w:r>
      <w:r>
        <w:rPr>
          <w:rStyle w:val="span"/>
          <w:rFonts w:ascii="Georgia" w:eastAsia="Georgia" w:hAnsi="Georgia" w:cs="Georgia"/>
          <w:sz w:val="20"/>
          <w:szCs w:val="20"/>
        </w:rPr>
        <w:t xml:space="preserve">: </w:t>
      </w:r>
      <w:r>
        <w:rPr>
          <w:rStyle w:val="spanprogramline"/>
          <w:rFonts w:ascii="Georgia" w:eastAsia="Georgia" w:hAnsi="Georgia" w:cs="Georgia"/>
          <w:sz w:val="20"/>
          <w:szCs w:val="20"/>
        </w:rPr>
        <w:t>Business Administration</w:t>
      </w:r>
    </w:p>
    <w:p w14:paraId="2FE9D25E" w14:textId="77777777" w:rsidR="00CF679F" w:rsidRDefault="00482F7D">
      <w:pPr>
        <w:pStyle w:val="spanpaddedline"/>
        <w:spacing w:line="320" w:lineRule="atLeast"/>
        <w:ind w:left="400"/>
        <w:rPr>
          <w:rFonts w:ascii="Georgia" w:eastAsia="Georgia" w:hAnsi="Georgia" w:cs="Georgia"/>
          <w:sz w:val="20"/>
          <w:szCs w:val="20"/>
        </w:rPr>
      </w:pPr>
      <w:r>
        <w:rPr>
          <w:rStyle w:val="span"/>
          <w:rFonts w:ascii="Georgia" w:eastAsia="Georgia" w:hAnsi="Georgia" w:cs="Georgia"/>
          <w:sz w:val="20"/>
          <w:szCs w:val="20"/>
        </w:rPr>
        <w:t>Santa Ana, CA</w:t>
      </w:r>
      <w:r>
        <w:rPr>
          <w:rFonts w:ascii="Georgia" w:eastAsia="Georgia" w:hAnsi="Georgia" w:cs="Georgia"/>
          <w:sz w:val="20"/>
          <w:szCs w:val="20"/>
        </w:rPr>
        <w:t xml:space="preserve"> </w:t>
      </w:r>
    </w:p>
    <w:p w14:paraId="38383DBC" w14:textId="77777777" w:rsidR="00CF679F" w:rsidRDefault="00482F7D">
      <w:pPr>
        <w:pStyle w:val="divdocumentdivsectiontitle"/>
        <w:spacing w:before="240" w:after="60"/>
        <w:rPr>
          <w:rFonts w:ascii="Georgia" w:eastAsia="Georgia" w:hAnsi="Georgia" w:cs="Georgia"/>
          <w:b/>
          <w:bCs/>
        </w:rPr>
      </w:pPr>
      <w:r>
        <w:rPr>
          <w:rFonts w:ascii="Georgia" w:eastAsia="Georgia" w:hAnsi="Georgia" w:cs="Georgia"/>
          <w:b/>
          <w:bCs/>
        </w:rPr>
        <w:t>Accomplishments</w:t>
      </w:r>
    </w:p>
    <w:p w14:paraId="60A52A1D" w14:textId="77777777" w:rsidR="00CF679F" w:rsidRDefault="00482F7D">
      <w:pPr>
        <w:pStyle w:val="p"/>
        <w:spacing w:line="320" w:lineRule="atLeast"/>
        <w:ind w:left="400"/>
        <w:rPr>
          <w:rFonts w:ascii="Georgia" w:eastAsia="Georgia" w:hAnsi="Georgia" w:cs="Georgia"/>
          <w:sz w:val="20"/>
          <w:szCs w:val="20"/>
        </w:rPr>
      </w:pPr>
      <w:r>
        <w:rPr>
          <w:rFonts w:ascii="Georgia" w:eastAsia="Georgia" w:hAnsi="Georgia" w:cs="Georgia"/>
          <w:sz w:val="20"/>
          <w:szCs w:val="20"/>
        </w:rPr>
        <w:t>During my career I have been very fortunate to go from conception to reality with several ideas. The range of companies has been unique to say the least.</w:t>
      </w:r>
    </w:p>
    <w:p w14:paraId="3B4D8C0D" w14:textId="48AD0450" w:rsidR="00CF679F" w:rsidRDefault="00482F7D">
      <w:pPr>
        <w:pStyle w:val="p"/>
        <w:spacing w:line="320" w:lineRule="atLeast"/>
        <w:ind w:left="400"/>
        <w:rPr>
          <w:rFonts w:ascii="Georgia" w:eastAsia="Georgia" w:hAnsi="Georgia" w:cs="Georgia"/>
          <w:sz w:val="20"/>
          <w:szCs w:val="20"/>
        </w:rPr>
      </w:pPr>
      <w:r>
        <w:rPr>
          <w:rFonts w:ascii="Georgia" w:eastAsia="Georgia" w:hAnsi="Georgia" w:cs="Georgia"/>
          <w:sz w:val="20"/>
          <w:szCs w:val="20"/>
        </w:rPr>
        <w:lastRenderedPageBreak/>
        <w:t>My earlier career was during the introduction of electronic calculators which predated personal computers. I successfully integrated the first programmable calculator into the higher education market; from junior colleges, that was their name back then, to major universities. The schools were incorporating my calculators in their Psychology departments for statistics analysis.</w:t>
      </w:r>
    </w:p>
    <w:p w14:paraId="308B4C1A" w14:textId="77777777" w:rsidR="00385951" w:rsidRDefault="00385951">
      <w:pPr>
        <w:pStyle w:val="p"/>
        <w:spacing w:line="320" w:lineRule="atLeast"/>
        <w:ind w:left="400"/>
        <w:rPr>
          <w:rFonts w:ascii="Georgia" w:eastAsia="Georgia" w:hAnsi="Georgia" w:cs="Georgia"/>
          <w:sz w:val="20"/>
          <w:szCs w:val="20"/>
        </w:rPr>
      </w:pPr>
    </w:p>
    <w:p w14:paraId="2902AFAE" w14:textId="6AF34F85" w:rsidR="00CF679F" w:rsidRDefault="00482F7D">
      <w:pPr>
        <w:pStyle w:val="p"/>
        <w:spacing w:line="320" w:lineRule="atLeast"/>
        <w:ind w:left="400"/>
        <w:rPr>
          <w:rFonts w:ascii="Georgia" w:eastAsia="Georgia" w:hAnsi="Georgia" w:cs="Georgia"/>
          <w:sz w:val="20"/>
          <w:szCs w:val="20"/>
        </w:rPr>
      </w:pPr>
      <w:r>
        <w:rPr>
          <w:rFonts w:ascii="Georgia" w:eastAsia="Georgia" w:hAnsi="Georgia" w:cs="Georgia"/>
          <w:sz w:val="20"/>
          <w:szCs w:val="20"/>
        </w:rPr>
        <w:t xml:space="preserve">Somehow my career went from office products to the door hardware industry, where I worked for distributors and manufacturers. During this time, I created a consumer brand of hardware, </w:t>
      </w:r>
      <w:proofErr w:type="spellStart"/>
      <w:r>
        <w:rPr>
          <w:rFonts w:ascii="Georgia" w:eastAsia="Georgia" w:hAnsi="Georgia" w:cs="Georgia"/>
          <w:sz w:val="20"/>
          <w:szCs w:val="20"/>
        </w:rPr>
        <w:t>NuGard</w:t>
      </w:r>
      <w:proofErr w:type="spellEnd"/>
      <w:r>
        <w:rPr>
          <w:rFonts w:ascii="Georgia" w:eastAsia="Georgia" w:hAnsi="Georgia" w:cs="Georgia"/>
          <w:sz w:val="20"/>
          <w:szCs w:val="20"/>
        </w:rPr>
        <w:t>, which continues to be sold today. Additionally, I created a modification for a spin dial lock which was requested by the Department of Defense and was awarded a patent for my design.</w:t>
      </w:r>
    </w:p>
    <w:p w14:paraId="133E8580" w14:textId="77777777" w:rsidR="00385951" w:rsidRDefault="00385951">
      <w:pPr>
        <w:pStyle w:val="p"/>
        <w:spacing w:line="320" w:lineRule="atLeast"/>
        <w:ind w:left="400"/>
        <w:rPr>
          <w:rFonts w:ascii="Georgia" w:eastAsia="Georgia" w:hAnsi="Georgia" w:cs="Georgia"/>
          <w:sz w:val="20"/>
          <w:szCs w:val="20"/>
        </w:rPr>
      </w:pPr>
    </w:p>
    <w:p w14:paraId="671A81B2" w14:textId="60942D6E" w:rsidR="00CF679F" w:rsidRDefault="00482F7D">
      <w:pPr>
        <w:pStyle w:val="p"/>
        <w:spacing w:line="320" w:lineRule="atLeast"/>
        <w:ind w:left="400"/>
        <w:rPr>
          <w:rFonts w:ascii="Georgia" w:eastAsia="Georgia" w:hAnsi="Georgia" w:cs="Georgia"/>
          <w:sz w:val="20"/>
          <w:szCs w:val="20"/>
        </w:rPr>
      </w:pPr>
      <w:r>
        <w:rPr>
          <w:rFonts w:ascii="Georgia" w:eastAsia="Georgia" w:hAnsi="Georgia" w:cs="Georgia"/>
          <w:sz w:val="20"/>
          <w:szCs w:val="20"/>
        </w:rPr>
        <w:t>One of the more recent achievements was the founding of a digital printing company with my wife, which became the model for many firms in the Las Vegas market. Our approach was to enhance the quality of production by incorporating the latest traditional printing equipment accessories having been modified to digital applications. She was the creative force and I was the sales and marketing team. In a short time, we grew to 11 employees and more the $1.5MM is revenue.</w:t>
      </w:r>
    </w:p>
    <w:p w14:paraId="2F9FBC10" w14:textId="77777777" w:rsidR="00385951" w:rsidRDefault="00385951">
      <w:pPr>
        <w:pStyle w:val="p"/>
        <w:spacing w:line="320" w:lineRule="atLeast"/>
        <w:ind w:left="400"/>
        <w:rPr>
          <w:rFonts w:ascii="Georgia" w:eastAsia="Georgia" w:hAnsi="Georgia" w:cs="Georgia"/>
          <w:sz w:val="20"/>
          <w:szCs w:val="20"/>
        </w:rPr>
      </w:pPr>
    </w:p>
    <w:p w14:paraId="7EEE818C" w14:textId="77777777" w:rsidR="00CF679F" w:rsidRDefault="00482F7D">
      <w:pPr>
        <w:pStyle w:val="p"/>
        <w:spacing w:line="320" w:lineRule="atLeast"/>
        <w:ind w:left="400"/>
        <w:rPr>
          <w:rFonts w:ascii="Georgia" w:eastAsia="Georgia" w:hAnsi="Georgia" w:cs="Georgia"/>
          <w:sz w:val="20"/>
          <w:szCs w:val="20"/>
        </w:rPr>
      </w:pPr>
      <w:r>
        <w:rPr>
          <w:rFonts w:ascii="Georgia" w:eastAsia="Georgia" w:hAnsi="Georgia" w:cs="Georgia"/>
          <w:sz w:val="20"/>
          <w:szCs w:val="20"/>
        </w:rPr>
        <w:t>Currently, I have established a CBD based products company and experienced some success as to the product growth and acquisition. Regrettably, the Pandemic's impact on our target market has forced us to set aside our plans.</w:t>
      </w:r>
    </w:p>
    <w:sectPr w:rsidR="00CF679F">
      <w:pgSz w:w="12240" w:h="15840"/>
      <w:pgMar w:top="540" w:right="800" w:bottom="5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FA03206">
      <w:start w:val="1"/>
      <w:numFmt w:val="bullet"/>
      <w:lvlText w:val=""/>
      <w:lvlJc w:val="left"/>
      <w:pPr>
        <w:ind w:left="720" w:hanging="360"/>
      </w:pPr>
      <w:rPr>
        <w:rFonts w:ascii="Symbol" w:hAnsi="Symbol"/>
      </w:rPr>
    </w:lvl>
    <w:lvl w:ilvl="1" w:tplc="86D66122">
      <w:start w:val="1"/>
      <w:numFmt w:val="bullet"/>
      <w:lvlText w:val="o"/>
      <w:lvlJc w:val="left"/>
      <w:pPr>
        <w:tabs>
          <w:tab w:val="num" w:pos="1440"/>
        </w:tabs>
        <w:ind w:left="1440" w:hanging="360"/>
      </w:pPr>
      <w:rPr>
        <w:rFonts w:ascii="Courier New" w:hAnsi="Courier New"/>
      </w:rPr>
    </w:lvl>
    <w:lvl w:ilvl="2" w:tplc="EF2C32EA">
      <w:start w:val="1"/>
      <w:numFmt w:val="bullet"/>
      <w:lvlText w:val=""/>
      <w:lvlJc w:val="left"/>
      <w:pPr>
        <w:tabs>
          <w:tab w:val="num" w:pos="2160"/>
        </w:tabs>
        <w:ind w:left="2160" w:hanging="360"/>
      </w:pPr>
      <w:rPr>
        <w:rFonts w:ascii="Wingdings" w:hAnsi="Wingdings"/>
      </w:rPr>
    </w:lvl>
    <w:lvl w:ilvl="3" w:tplc="95CAD4CC">
      <w:start w:val="1"/>
      <w:numFmt w:val="bullet"/>
      <w:lvlText w:val=""/>
      <w:lvlJc w:val="left"/>
      <w:pPr>
        <w:tabs>
          <w:tab w:val="num" w:pos="2880"/>
        </w:tabs>
        <w:ind w:left="2880" w:hanging="360"/>
      </w:pPr>
      <w:rPr>
        <w:rFonts w:ascii="Symbol" w:hAnsi="Symbol"/>
      </w:rPr>
    </w:lvl>
    <w:lvl w:ilvl="4" w:tplc="2FCAB6A4">
      <w:start w:val="1"/>
      <w:numFmt w:val="bullet"/>
      <w:lvlText w:val="o"/>
      <w:lvlJc w:val="left"/>
      <w:pPr>
        <w:tabs>
          <w:tab w:val="num" w:pos="3600"/>
        </w:tabs>
        <w:ind w:left="3600" w:hanging="360"/>
      </w:pPr>
      <w:rPr>
        <w:rFonts w:ascii="Courier New" w:hAnsi="Courier New"/>
      </w:rPr>
    </w:lvl>
    <w:lvl w:ilvl="5" w:tplc="54DCD1EC">
      <w:start w:val="1"/>
      <w:numFmt w:val="bullet"/>
      <w:lvlText w:val=""/>
      <w:lvlJc w:val="left"/>
      <w:pPr>
        <w:tabs>
          <w:tab w:val="num" w:pos="4320"/>
        </w:tabs>
        <w:ind w:left="4320" w:hanging="360"/>
      </w:pPr>
      <w:rPr>
        <w:rFonts w:ascii="Wingdings" w:hAnsi="Wingdings"/>
      </w:rPr>
    </w:lvl>
    <w:lvl w:ilvl="6" w:tplc="D60AC6C2">
      <w:start w:val="1"/>
      <w:numFmt w:val="bullet"/>
      <w:lvlText w:val=""/>
      <w:lvlJc w:val="left"/>
      <w:pPr>
        <w:tabs>
          <w:tab w:val="num" w:pos="5040"/>
        </w:tabs>
        <w:ind w:left="5040" w:hanging="360"/>
      </w:pPr>
      <w:rPr>
        <w:rFonts w:ascii="Symbol" w:hAnsi="Symbol"/>
      </w:rPr>
    </w:lvl>
    <w:lvl w:ilvl="7" w:tplc="7334EC2E">
      <w:start w:val="1"/>
      <w:numFmt w:val="bullet"/>
      <w:lvlText w:val="o"/>
      <w:lvlJc w:val="left"/>
      <w:pPr>
        <w:tabs>
          <w:tab w:val="num" w:pos="5760"/>
        </w:tabs>
        <w:ind w:left="5760" w:hanging="360"/>
      </w:pPr>
      <w:rPr>
        <w:rFonts w:ascii="Courier New" w:hAnsi="Courier New"/>
      </w:rPr>
    </w:lvl>
    <w:lvl w:ilvl="8" w:tplc="4FA4D9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B6254BC">
      <w:start w:val="1"/>
      <w:numFmt w:val="bullet"/>
      <w:lvlText w:val=""/>
      <w:lvlJc w:val="left"/>
      <w:pPr>
        <w:ind w:left="720" w:hanging="360"/>
      </w:pPr>
      <w:rPr>
        <w:rFonts w:ascii="Symbol" w:hAnsi="Symbol"/>
      </w:rPr>
    </w:lvl>
    <w:lvl w:ilvl="1" w:tplc="2C74BFA6">
      <w:start w:val="1"/>
      <w:numFmt w:val="bullet"/>
      <w:lvlText w:val="o"/>
      <w:lvlJc w:val="left"/>
      <w:pPr>
        <w:tabs>
          <w:tab w:val="num" w:pos="1440"/>
        </w:tabs>
        <w:ind w:left="1440" w:hanging="360"/>
      </w:pPr>
      <w:rPr>
        <w:rFonts w:ascii="Courier New" w:hAnsi="Courier New"/>
      </w:rPr>
    </w:lvl>
    <w:lvl w:ilvl="2" w:tplc="E3C209A4">
      <w:start w:val="1"/>
      <w:numFmt w:val="bullet"/>
      <w:lvlText w:val=""/>
      <w:lvlJc w:val="left"/>
      <w:pPr>
        <w:tabs>
          <w:tab w:val="num" w:pos="2160"/>
        </w:tabs>
        <w:ind w:left="2160" w:hanging="360"/>
      </w:pPr>
      <w:rPr>
        <w:rFonts w:ascii="Wingdings" w:hAnsi="Wingdings"/>
      </w:rPr>
    </w:lvl>
    <w:lvl w:ilvl="3" w:tplc="32EE2FF2">
      <w:start w:val="1"/>
      <w:numFmt w:val="bullet"/>
      <w:lvlText w:val=""/>
      <w:lvlJc w:val="left"/>
      <w:pPr>
        <w:tabs>
          <w:tab w:val="num" w:pos="2880"/>
        </w:tabs>
        <w:ind w:left="2880" w:hanging="360"/>
      </w:pPr>
      <w:rPr>
        <w:rFonts w:ascii="Symbol" w:hAnsi="Symbol"/>
      </w:rPr>
    </w:lvl>
    <w:lvl w:ilvl="4" w:tplc="E5824AA0">
      <w:start w:val="1"/>
      <w:numFmt w:val="bullet"/>
      <w:lvlText w:val="o"/>
      <w:lvlJc w:val="left"/>
      <w:pPr>
        <w:tabs>
          <w:tab w:val="num" w:pos="3600"/>
        </w:tabs>
        <w:ind w:left="3600" w:hanging="360"/>
      </w:pPr>
      <w:rPr>
        <w:rFonts w:ascii="Courier New" w:hAnsi="Courier New"/>
      </w:rPr>
    </w:lvl>
    <w:lvl w:ilvl="5" w:tplc="457299BE">
      <w:start w:val="1"/>
      <w:numFmt w:val="bullet"/>
      <w:lvlText w:val=""/>
      <w:lvlJc w:val="left"/>
      <w:pPr>
        <w:tabs>
          <w:tab w:val="num" w:pos="4320"/>
        </w:tabs>
        <w:ind w:left="4320" w:hanging="360"/>
      </w:pPr>
      <w:rPr>
        <w:rFonts w:ascii="Wingdings" w:hAnsi="Wingdings"/>
      </w:rPr>
    </w:lvl>
    <w:lvl w:ilvl="6" w:tplc="994A3DCA">
      <w:start w:val="1"/>
      <w:numFmt w:val="bullet"/>
      <w:lvlText w:val=""/>
      <w:lvlJc w:val="left"/>
      <w:pPr>
        <w:tabs>
          <w:tab w:val="num" w:pos="5040"/>
        </w:tabs>
        <w:ind w:left="5040" w:hanging="360"/>
      </w:pPr>
      <w:rPr>
        <w:rFonts w:ascii="Symbol" w:hAnsi="Symbol"/>
      </w:rPr>
    </w:lvl>
    <w:lvl w:ilvl="7" w:tplc="DBEC74E6">
      <w:start w:val="1"/>
      <w:numFmt w:val="bullet"/>
      <w:lvlText w:val="o"/>
      <w:lvlJc w:val="left"/>
      <w:pPr>
        <w:tabs>
          <w:tab w:val="num" w:pos="5760"/>
        </w:tabs>
        <w:ind w:left="5760" w:hanging="360"/>
      </w:pPr>
      <w:rPr>
        <w:rFonts w:ascii="Courier New" w:hAnsi="Courier New"/>
      </w:rPr>
    </w:lvl>
    <w:lvl w:ilvl="8" w:tplc="265AA57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E66850E">
      <w:start w:val="1"/>
      <w:numFmt w:val="bullet"/>
      <w:lvlText w:val=""/>
      <w:lvlJc w:val="left"/>
      <w:pPr>
        <w:ind w:left="720" w:hanging="360"/>
      </w:pPr>
      <w:rPr>
        <w:rFonts w:ascii="Symbol" w:hAnsi="Symbol"/>
      </w:rPr>
    </w:lvl>
    <w:lvl w:ilvl="1" w:tplc="02B8C912">
      <w:start w:val="1"/>
      <w:numFmt w:val="bullet"/>
      <w:lvlText w:val="o"/>
      <w:lvlJc w:val="left"/>
      <w:pPr>
        <w:tabs>
          <w:tab w:val="num" w:pos="1440"/>
        </w:tabs>
        <w:ind w:left="1440" w:hanging="360"/>
      </w:pPr>
      <w:rPr>
        <w:rFonts w:ascii="Courier New" w:hAnsi="Courier New"/>
      </w:rPr>
    </w:lvl>
    <w:lvl w:ilvl="2" w:tplc="50042B92">
      <w:start w:val="1"/>
      <w:numFmt w:val="bullet"/>
      <w:lvlText w:val=""/>
      <w:lvlJc w:val="left"/>
      <w:pPr>
        <w:tabs>
          <w:tab w:val="num" w:pos="2160"/>
        </w:tabs>
        <w:ind w:left="2160" w:hanging="360"/>
      </w:pPr>
      <w:rPr>
        <w:rFonts w:ascii="Wingdings" w:hAnsi="Wingdings"/>
      </w:rPr>
    </w:lvl>
    <w:lvl w:ilvl="3" w:tplc="D9C633D4">
      <w:start w:val="1"/>
      <w:numFmt w:val="bullet"/>
      <w:lvlText w:val=""/>
      <w:lvlJc w:val="left"/>
      <w:pPr>
        <w:tabs>
          <w:tab w:val="num" w:pos="2880"/>
        </w:tabs>
        <w:ind w:left="2880" w:hanging="360"/>
      </w:pPr>
      <w:rPr>
        <w:rFonts w:ascii="Symbol" w:hAnsi="Symbol"/>
      </w:rPr>
    </w:lvl>
    <w:lvl w:ilvl="4" w:tplc="C85E6610">
      <w:start w:val="1"/>
      <w:numFmt w:val="bullet"/>
      <w:lvlText w:val="o"/>
      <w:lvlJc w:val="left"/>
      <w:pPr>
        <w:tabs>
          <w:tab w:val="num" w:pos="3600"/>
        </w:tabs>
        <w:ind w:left="3600" w:hanging="360"/>
      </w:pPr>
      <w:rPr>
        <w:rFonts w:ascii="Courier New" w:hAnsi="Courier New"/>
      </w:rPr>
    </w:lvl>
    <w:lvl w:ilvl="5" w:tplc="EF287188">
      <w:start w:val="1"/>
      <w:numFmt w:val="bullet"/>
      <w:lvlText w:val=""/>
      <w:lvlJc w:val="left"/>
      <w:pPr>
        <w:tabs>
          <w:tab w:val="num" w:pos="4320"/>
        </w:tabs>
        <w:ind w:left="4320" w:hanging="360"/>
      </w:pPr>
      <w:rPr>
        <w:rFonts w:ascii="Wingdings" w:hAnsi="Wingdings"/>
      </w:rPr>
    </w:lvl>
    <w:lvl w:ilvl="6" w:tplc="C9A43156">
      <w:start w:val="1"/>
      <w:numFmt w:val="bullet"/>
      <w:lvlText w:val=""/>
      <w:lvlJc w:val="left"/>
      <w:pPr>
        <w:tabs>
          <w:tab w:val="num" w:pos="5040"/>
        </w:tabs>
        <w:ind w:left="5040" w:hanging="360"/>
      </w:pPr>
      <w:rPr>
        <w:rFonts w:ascii="Symbol" w:hAnsi="Symbol"/>
      </w:rPr>
    </w:lvl>
    <w:lvl w:ilvl="7" w:tplc="F894EBC4">
      <w:start w:val="1"/>
      <w:numFmt w:val="bullet"/>
      <w:lvlText w:val="o"/>
      <w:lvlJc w:val="left"/>
      <w:pPr>
        <w:tabs>
          <w:tab w:val="num" w:pos="5760"/>
        </w:tabs>
        <w:ind w:left="5760" w:hanging="360"/>
      </w:pPr>
      <w:rPr>
        <w:rFonts w:ascii="Courier New" w:hAnsi="Courier New"/>
      </w:rPr>
    </w:lvl>
    <w:lvl w:ilvl="8" w:tplc="83F49D1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005C2032">
      <w:start w:val="1"/>
      <w:numFmt w:val="bullet"/>
      <w:lvlText w:val=""/>
      <w:lvlJc w:val="left"/>
      <w:pPr>
        <w:ind w:left="720" w:hanging="360"/>
      </w:pPr>
      <w:rPr>
        <w:rFonts w:ascii="Symbol" w:hAnsi="Symbol"/>
      </w:rPr>
    </w:lvl>
    <w:lvl w:ilvl="1" w:tplc="614899E6">
      <w:start w:val="1"/>
      <w:numFmt w:val="bullet"/>
      <w:lvlText w:val="o"/>
      <w:lvlJc w:val="left"/>
      <w:pPr>
        <w:tabs>
          <w:tab w:val="num" w:pos="1440"/>
        </w:tabs>
        <w:ind w:left="1440" w:hanging="360"/>
      </w:pPr>
      <w:rPr>
        <w:rFonts w:ascii="Courier New" w:hAnsi="Courier New"/>
      </w:rPr>
    </w:lvl>
    <w:lvl w:ilvl="2" w:tplc="787EDC6A">
      <w:start w:val="1"/>
      <w:numFmt w:val="bullet"/>
      <w:lvlText w:val=""/>
      <w:lvlJc w:val="left"/>
      <w:pPr>
        <w:tabs>
          <w:tab w:val="num" w:pos="2160"/>
        </w:tabs>
        <w:ind w:left="2160" w:hanging="360"/>
      </w:pPr>
      <w:rPr>
        <w:rFonts w:ascii="Wingdings" w:hAnsi="Wingdings"/>
      </w:rPr>
    </w:lvl>
    <w:lvl w:ilvl="3" w:tplc="5368317A">
      <w:start w:val="1"/>
      <w:numFmt w:val="bullet"/>
      <w:lvlText w:val=""/>
      <w:lvlJc w:val="left"/>
      <w:pPr>
        <w:tabs>
          <w:tab w:val="num" w:pos="2880"/>
        </w:tabs>
        <w:ind w:left="2880" w:hanging="360"/>
      </w:pPr>
      <w:rPr>
        <w:rFonts w:ascii="Symbol" w:hAnsi="Symbol"/>
      </w:rPr>
    </w:lvl>
    <w:lvl w:ilvl="4" w:tplc="8A0A26BA">
      <w:start w:val="1"/>
      <w:numFmt w:val="bullet"/>
      <w:lvlText w:val="o"/>
      <w:lvlJc w:val="left"/>
      <w:pPr>
        <w:tabs>
          <w:tab w:val="num" w:pos="3600"/>
        </w:tabs>
        <w:ind w:left="3600" w:hanging="360"/>
      </w:pPr>
      <w:rPr>
        <w:rFonts w:ascii="Courier New" w:hAnsi="Courier New"/>
      </w:rPr>
    </w:lvl>
    <w:lvl w:ilvl="5" w:tplc="38B4A70C">
      <w:start w:val="1"/>
      <w:numFmt w:val="bullet"/>
      <w:lvlText w:val=""/>
      <w:lvlJc w:val="left"/>
      <w:pPr>
        <w:tabs>
          <w:tab w:val="num" w:pos="4320"/>
        </w:tabs>
        <w:ind w:left="4320" w:hanging="360"/>
      </w:pPr>
      <w:rPr>
        <w:rFonts w:ascii="Wingdings" w:hAnsi="Wingdings"/>
      </w:rPr>
    </w:lvl>
    <w:lvl w:ilvl="6" w:tplc="FD9E40B0">
      <w:start w:val="1"/>
      <w:numFmt w:val="bullet"/>
      <w:lvlText w:val=""/>
      <w:lvlJc w:val="left"/>
      <w:pPr>
        <w:tabs>
          <w:tab w:val="num" w:pos="5040"/>
        </w:tabs>
        <w:ind w:left="5040" w:hanging="360"/>
      </w:pPr>
      <w:rPr>
        <w:rFonts w:ascii="Symbol" w:hAnsi="Symbol"/>
      </w:rPr>
    </w:lvl>
    <w:lvl w:ilvl="7" w:tplc="1C0437E6">
      <w:start w:val="1"/>
      <w:numFmt w:val="bullet"/>
      <w:lvlText w:val="o"/>
      <w:lvlJc w:val="left"/>
      <w:pPr>
        <w:tabs>
          <w:tab w:val="num" w:pos="5760"/>
        </w:tabs>
        <w:ind w:left="5760" w:hanging="360"/>
      </w:pPr>
      <w:rPr>
        <w:rFonts w:ascii="Courier New" w:hAnsi="Courier New"/>
      </w:rPr>
    </w:lvl>
    <w:lvl w:ilvl="8" w:tplc="E35CEFA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BFE17D6">
      <w:start w:val="1"/>
      <w:numFmt w:val="bullet"/>
      <w:lvlText w:val=""/>
      <w:lvlJc w:val="left"/>
      <w:pPr>
        <w:ind w:left="720" w:hanging="360"/>
      </w:pPr>
      <w:rPr>
        <w:rFonts w:ascii="Symbol" w:hAnsi="Symbol"/>
      </w:rPr>
    </w:lvl>
    <w:lvl w:ilvl="1" w:tplc="E9088CD6">
      <w:start w:val="1"/>
      <w:numFmt w:val="bullet"/>
      <w:lvlText w:val="o"/>
      <w:lvlJc w:val="left"/>
      <w:pPr>
        <w:tabs>
          <w:tab w:val="num" w:pos="1440"/>
        </w:tabs>
        <w:ind w:left="1440" w:hanging="360"/>
      </w:pPr>
      <w:rPr>
        <w:rFonts w:ascii="Courier New" w:hAnsi="Courier New"/>
      </w:rPr>
    </w:lvl>
    <w:lvl w:ilvl="2" w:tplc="9A32111C">
      <w:start w:val="1"/>
      <w:numFmt w:val="bullet"/>
      <w:lvlText w:val=""/>
      <w:lvlJc w:val="left"/>
      <w:pPr>
        <w:tabs>
          <w:tab w:val="num" w:pos="2160"/>
        </w:tabs>
        <w:ind w:left="2160" w:hanging="360"/>
      </w:pPr>
      <w:rPr>
        <w:rFonts w:ascii="Wingdings" w:hAnsi="Wingdings"/>
      </w:rPr>
    </w:lvl>
    <w:lvl w:ilvl="3" w:tplc="D6F40EB4">
      <w:start w:val="1"/>
      <w:numFmt w:val="bullet"/>
      <w:lvlText w:val=""/>
      <w:lvlJc w:val="left"/>
      <w:pPr>
        <w:tabs>
          <w:tab w:val="num" w:pos="2880"/>
        </w:tabs>
        <w:ind w:left="2880" w:hanging="360"/>
      </w:pPr>
      <w:rPr>
        <w:rFonts w:ascii="Symbol" w:hAnsi="Symbol"/>
      </w:rPr>
    </w:lvl>
    <w:lvl w:ilvl="4" w:tplc="70F62F94">
      <w:start w:val="1"/>
      <w:numFmt w:val="bullet"/>
      <w:lvlText w:val="o"/>
      <w:lvlJc w:val="left"/>
      <w:pPr>
        <w:tabs>
          <w:tab w:val="num" w:pos="3600"/>
        </w:tabs>
        <w:ind w:left="3600" w:hanging="360"/>
      </w:pPr>
      <w:rPr>
        <w:rFonts w:ascii="Courier New" w:hAnsi="Courier New"/>
      </w:rPr>
    </w:lvl>
    <w:lvl w:ilvl="5" w:tplc="AFDAF18C">
      <w:start w:val="1"/>
      <w:numFmt w:val="bullet"/>
      <w:lvlText w:val=""/>
      <w:lvlJc w:val="left"/>
      <w:pPr>
        <w:tabs>
          <w:tab w:val="num" w:pos="4320"/>
        </w:tabs>
        <w:ind w:left="4320" w:hanging="360"/>
      </w:pPr>
      <w:rPr>
        <w:rFonts w:ascii="Wingdings" w:hAnsi="Wingdings"/>
      </w:rPr>
    </w:lvl>
    <w:lvl w:ilvl="6" w:tplc="15107FC4">
      <w:start w:val="1"/>
      <w:numFmt w:val="bullet"/>
      <w:lvlText w:val=""/>
      <w:lvlJc w:val="left"/>
      <w:pPr>
        <w:tabs>
          <w:tab w:val="num" w:pos="5040"/>
        </w:tabs>
        <w:ind w:left="5040" w:hanging="360"/>
      </w:pPr>
      <w:rPr>
        <w:rFonts w:ascii="Symbol" w:hAnsi="Symbol"/>
      </w:rPr>
    </w:lvl>
    <w:lvl w:ilvl="7" w:tplc="2A6A909C">
      <w:start w:val="1"/>
      <w:numFmt w:val="bullet"/>
      <w:lvlText w:val="o"/>
      <w:lvlJc w:val="left"/>
      <w:pPr>
        <w:tabs>
          <w:tab w:val="num" w:pos="5760"/>
        </w:tabs>
        <w:ind w:left="5760" w:hanging="360"/>
      </w:pPr>
      <w:rPr>
        <w:rFonts w:ascii="Courier New" w:hAnsi="Courier New"/>
      </w:rPr>
    </w:lvl>
    <w:lvl w:ilvl="8" w:tplc="3DE2560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F679F"/>
    <w:rsid w:val="002C2477"/>
    <w:rsid w:val="00385951"/>
    <w:rsid w:val="00482F7D"/>
    <w:rsid w:val="00CC32AE"/>
    <w:rsid w:val="00CF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C863"/>
  <w15:docId w15:val="{C0FE1016-3BAD-4A11-B71A-B9CA0D052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2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bottomborder">
    <w:name w:val="div_document_bottomborder"/>
    <w:basedOn w:val="Normal"/>
    <w:pPr>
      <w:pBdr>
        <w:bottom w:val="single" w:sz="16" w:space="0" w:color="000000"/>
      </w:pBdr>
    </w:pPr>
  </w:style>
  <w:style w:type="character" w:customStyle="1" w:styleId="span">
    <w:name w:val="span"/>
    <w:basedOn w:val="DefaultParagraphFont"/>
    <w:rPr>
      <w:sz w:val="24"/>
      <w:szCs w:val="24"/>
      <w:bdr w:val="none" w:sz="0" w:space="0" w:color="auto"/>
      <w:vertAlign w:val="baseline"/>
    </w:rPr>
  </w:style>
  <w:style w:type="paragraph" w:customStyle="1" w:styleId="divdocumentlowerborder">
    <w:name w:val="div_document_lowerborder"/>
    <w:basedOn w:val="Normal"/>
    <w:pPr>
      <w:pBdr>
        <w:bottom w:val="single" w:sz="16" w:space="0" w:color="000000"/>
      </w:pBdr>
    </w:p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300" w:lineRule="atLeast"/>
      <w:jc w:val="right"/>
    </w:pPr>
    <w:rPr>
      <w:sz w:val="18"/>
      <w:szCs w:val="18"/>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60" w:lineRule="atLeast"/>
    </w:pPr>
    <w:rPr>
      <w:color w:val="000000"/>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jobtitle">
    <w:name w:val="span_jobtitle"/>
    <w:basedOn w:val="span"/>
    <w:rPr>
      <w:b/>
      <w:bCs/>
      <w:sz w:val="24"/>
      <w:szCs w:val="24"/>
      <w:bdr w:val="none" w:sz="0" w:space="0" w:color="auto"/>
      <w:vertAlign w:val="baseline"/>
    </w:rPr>
  </w:style>
  <w:style w:type="character" w:customStyle="1" w:styleId="spancompanynameeduc">
    <w:name w:val="span_companyname_educ"/>
    <w:basedOn w:val="span"/>
    <w:rPr>
      <w:b/>
      <w:bCs/>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Ralph Wolf</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Wolf</dc:title>
  <cp:lastModifiedBy>Ralph Wolf</cp:lastModifiedBy>
  <cp:revision>5</cp:revision>
  <dcterms:created xsi:type="dcterms:W3CDTF">2020-09-28T17:30:00Z</dcterms:created>
  <dcterms:modified xsi:type="dcterms:W3CDTF">2020-09-29T16:46:00Z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eD8AAB+LCAAAAAAABAAVmkW2q1AQRQdEA7fGb+DuEqCHe3Ad/c8bQAK5t+qcvdcKS+McDwsYRnIcSuKCgBE0AjEMywk0IXCwpN4+O1ei8Qhm2peTY+KJZTxAVu0PuvSXUrAFuaxvVVfwsA4+nzLGt8+kO6iJvgRiTZQR2CQ5ADo2mxFzCyn4scZADBPourr3e4XIAVun+hNlh1f7y7HetZreGGonQRfA4PS88mwYprMKT5HlyNdlF+odorgrcGC</vt:lpwstr>
  </property>
  <property fmtid="{D5CDD505-2E9C-101B-9397-08002B2CF9AE}" pid="3" name="x1ye=1">
    <vt:lpwstr>pH4sfMFS9gSkiOM5ZiXicjJkcUkGLW/ooURmvM4g1a3UWPcCQUaNVKHWbOGJJYXd0EMXdAE129Io+xfn4Dm1dtkyyuwmlRdC3erMrm3cGFSIRRRN8qQLKsA3AMv1Ft5ojdpgmqIjQl6LmKXCc0GyyNYXTdkHaZKrmwDOiwFjWNNuUpBrEocd08j7WtAMdSImY+SRYYH17wmg86bZdGpo9sQIbcl3bS9bQpO/3Xt8vmEkwCQT8NdPo+HFjtqhT9y</vt:lpwstr>
  </property>
  <property fmtid="{D5CDD505-2E9C-101B-9397-08002B2CF9AE}" pid="4" name="x1ye=10">
    <vt:lpwstr>bsgaACMm5njt9WJmWBw0uXHAqE7fLrYGvvI/fUcvg1SwfvHEGQDDASr2YTiBj8JrbqXmB1li5oWATWPD6bSK0327sdAW4sFNgyl0Ula4YJ0+gJMC7rYXnplwFimZVlIeMJedinSVivuxPtEY6SA1B2sMkj3AtcAMf5unfSDwXeoWVLVIVHaHgztnoT3buIzTWJnz2fhNn8w6qWcNKHBJ1JZCefh2MCr+w/FfMEt8vmXo3yWgcUn48fA4I2DZVlf</vt:lpwstr>
  </property>
  <property fmtid="{D5CDD505-2E9C-101B-9397-08002B2CF9AE}" pid="5" name="x1ye=11">
    <vt:lpwstr>4dfnsmyneAIElp1mqfaAddjvZYGt+kyQzXQJj3bcUXfqb78knKLEBNDBxrwUUWir7a25hnD6F4M/NWHQTA9eH3ZH80K9X2D9tf1+ZeJT8ZpwtvjpnfgHu/YMYDzGGQ7r06GKGu7tIoDvgf9AdCv/DzS/b2KAdBh+AxrAC5h5ruaiRtHtn4NfUYyt7PDylSSuT+AyN7YuD1oWQESCRTKJZPXruHY/G/c6zBY2lRKhOWNKuVTJ64bTwiMLbv6OBq/</vt:lpwstr>
  </property>
  <property fmtid="{D5CDD505-2E9C-101B-9397-08002B2CF9AE}" pid="6" name="x1ye=12">
    <vt:lpwstr>4sNKuuZ3M4GQ40L28sFYGSNv/XTIK4RMfOumGqns02yvzKH57cBWHTFg8kk+gjp0ThbwzuUPBJoC2iCFB1EfAC25a/K95FtQW7WbtPkahXbBGOXT3ohhjS8qRtgKIRnGVMcY4B9kg+vkQx8n39P9iV6bmoFLj+Wpl7pk0ibzcCAMjI1JiYWlHUnX2uifH5aoIduCxOlbHkcTV6ChctbEAvEQDroRSDtw1jY2QvNg4AdwxGxqFTKDFUl2lOKEV94</vt:lpwstr>
  </property>
  <property fmtid="{D5CDD505-2E9C-101B-9397-08002B2CF9AE}" pid="7" name="x1ye=13">
    <vt:lpwstr>te0RRvBzY5OmH0zsdsuLZqMrvs90Cq/skPKHooWiztUDGDmVwDhm8iE4rlN8nMZ5d5Orv6JVcB3jW7yQYkLkLHSSJpABX+pStgV+ghKtOivveEfQxanHhZzPd3jjkwIku19Qak5OVcEG5SZC2g2uNyTrsbvPEsLPPm9kY8APeb7U3AbtRP4k9PX0GbpVNJKvB2ag7PVKXNNDn3N4vPK3ZTXrkbfIB3F9aA424owofTcKY32Ta1HLvbMYYDRR3KT</vt:lpwstr>
  </property>
  <property fmtid="{D5CDD505-2E9C-101B-9397-08002B2CF9AE}" pid="8" name="x1ye=14">
    <vt:lpwstr>BMZ7MMz7edBxx1NFWG5XHYkJTgesdmx+5GdgTEDsBXHsrEQJw21YHZ6f0IpA+wGAsYtR2lkzv0iwO4HUv0+HZt3pNX1HcYv3EBNX/K87EvLGIrmbCHIvkWYiXhrJX4GshPqhXH/RjebJ1AjU2XLfJBm8C3xGJ10qYomUtDNS1tjuah3sr2nnKTwQSEcjuWFvCiVRUMCB4S4e+7pbazqQnxA2MMldYVYLjEhwdoq7QjxAL6x3Q4WBk9XZD0FReCo</vt:lpwstr>
  </property>
  <property fmtid="{D5CDD505-2E9C-101B-9397-08002B2CF9AE}" pid="9" name="x1ye=15">
    <vt:lpwstr>SIc0L6zdnInSQApbUlwX7DtJ0Mk7AI776t6RwkOjTVJDMYHQ0JqKdvle5CJHWq6+dt2pRK/RuXyy0B/MUNkUpc19ydTXVfL3oyeH58cXQxBxGJut6/54zs/p97EiGttb/Unr2BtFS94EvzC57j3OmYf2oP7QrxL5+uIa/aHch+UvqAqiRbzpRARBgVXRfxtNlZB+Z3NXASpDyfM1/8QGpHvw+i6/s5K4ddDRX0ooXCgd/0Cf+kJSEY1dVVHO841</vt:lpwstr>
  </property>
  <property fmtid="{D5CDD505-2E9C-101B-9397-08002B2CF9AE}" pid="10" name="x1ye=16">
    <vt:lpwstr>sH3bCAjkc3lj34cwASQzDTU+81NZhq4NHm5WTPavc0swPqrxAKgrC22bxiiqucirI9WFI36FSz51DqxA/xJfXZKNipeYRhn0cr0L1maPkspztx1xn7Fp2g6nkO8u1VWk1ToQ0X4UzwdX4pF1XpR3/biOxVrIiUW0sOI8g4Ya2QnJOFvtFXXFo1lrGCPXsITPgYtheQhwuNf9uEcdOMcX6rmhzHy2+Sdu2wIZF5LQ+ujRJlxjTZ5gCcRv5DTtxPs</vt:lpwstr>
  </property>
  <property fmtid="{D5CDD505-2E9C-101B-9397-08002B2CF9AE}" pid="11" name="x1ye=17">
    <vt:lpwstr>4jRc16vi9OaUcfaS2syBiyLC2lF+9gvc9/gy5gAAnV2HkdwUaAUlX/ZNMqnp/PUTcQHhv19LAYgNcqEC/ZESXm+e3X7HC3+T9ZQIlI1esmam86SVunyvXj8ZCpDMq4T3w1BBoQ4hy7i7BZybnB2byA3bmRHyS+2i2egJc70tjGnRh8hMGxp2QCz61NN+pjNew5ysdok0PAvKrcYEoNG4tWglqSWOERr+KN83q0jcPpiMYmzYTP89vQKvSTWKiDT</vt:lpwstr>
  </property>
  <property fmtid="{D5CDD505-2E9C-101B-9397-08002B2CF9AE}" pid="12" name="x1ye=18">
    <vt:lpwstr>qsFzX2xR2Irmxj0w15wIFKp0eSUlYI8+5rGPEvQVGolh1tioEsXmgaF3vMGcePYV6O/cnpwsRMjoUirr0Z2OQpmZc+p15EzWGV76GH8CVJVrBPbASCVIfeV0tCv8Faz614uCAJp0L2sQiHPRrmhQuYQ9+doszgGWheBOMn8uFT3yjXdXkIYQqLLWoMKVAucyCvl2ApDj/WlcKaBb8lJNNiAe+k4vgboVkVeTK8NTSe7eSb3L3lReRGtmNfMc25N</vt:lpwstr>
  </property>
  <property fmtid="{D5CDD505-2E9C-101B-9397-08002B2CF9AE}" pid="13" name="x1ye=19">
    <vt:lpwstr>D9TxlCy01icx08D5Kin0Px0Dxzl7cUTY8Nv8srxhfM5OLXj6iTPB/GRP2UNcQNgQgl00ek9LToiaVTRqvAjDhvvy/VMA7zm+E52XTaZ/OoSMh7jeqyZwd7jkVdvNdmY1g4xuxVgbypa1qz1Kgm4vD9CB/DWCpZCtWuIGdVvoWXw5qvlK3RNmNzl+RPlKvwW8OaabWDDRrGiVD4cjDRaMClAaapFowXd6BtOmDmFEj/6ArJgXy5ZdhFJVmW94wmq</vt:lpwstr>
  </property>
  <property fmtid="{D5CDD505-2E9C-101B-9397-08002B2CF9AE}" pid="14" name="x1ye=2">
    <vt:lpwstr>o3S+xCoGwELdfaI7WjumHyfNhFppssAO2tvic6AkKA+frIlTC/T0eBjOwI0aZEwXq4uISkHMA06P58qQ8YClAdNEmliKwntFkES5Mokg8SLNxcClx7zTQsxmB29xGYEyatuLtW2Oa+eJUI6OppOIrR6ABxwpe9R2PzvAXx+b3lFvpLbWPdIdS4Z4+FASLswKzInmWhaILewwxPH05YmOuI9rzCVtOnSYuJqLb+i3h58b3OSZN528rmxPBTIyPQZ</vt:lpwstr>
  </property>
  <property fmtid="{D5CDD505-2E9C-101B-9397-08002B2CF9AE}" pid="15" name="x1ye=20">
    <vt:lpwstr>A3VsZz+MegqBXpvaLK8OxLajw1ji5S0/2eRtN51T1a3oPrcOEzQPFFryJGdnFB5awp9dbZkQ/vEg6TLsoON1MfY81/eo/b31R3s1XS7HxiWCV1hll/F6U5R6XmkA74WZWwm2DisVJNem1DOeljhA+ek2xBQrCD6NKpm+fkPCr5DJ0fBh5ZDdMuI25cmkqe+d5Zhg6kR5ZRWiN6TTUF+zjsbRuQVWLywUPrHG+KxPQBt5zENRneh4r1Q2BN51V0Q</vt:lpwstr>
  </property>
  <property fmtid="{D5CDD505-2E9C-101B-9397-08002B2CF9AE}" pid="16" name="x1ye=21">
    <vt:lpwstr>akHBjO8HfYMJEmuKK1zvW9msfiShhLXQcbBaLNzWAMYV/tQWSH2qX4LWrUweAc8MOnaEmUYcAfzbPZDkrv7EEIyIrr8uUfpDJ3xquJ7iJeeBvHSea/GF0dx0QOhQmfjBeDJw7ZO2ZXtXT4a5WEePQSxy/13ibDCRAk6jzMmLL5Oih+d8snNiciK+yu4hrm5LYY+kpmwUzgDu+wfz0Vl3HSU1X3/Ir/iAVCIifzgCce7VGuMrnnn6/tGJ/fvE5cv</vt:lpwstr>
  </property>
  <property fmtid="{D5CDD505-2E9C-101B-9397-08002B2CF9AE}" pid="17" name="x1ye=22">
    <vt:lpwstr>pSVF+2PGYe5OJ0bjnvcsa5C3is/rbEKbcfJvMkpM5elyxuYBtduEmwWzIGivd5Rayw3Oh3WpJWDN2SBUhhQ1qoqL0T1KW30SbWQDrcpk8v//Bir5ev/MNnKGwnARsX+ixx3r2kJvZ1Phlndpu5LRtymQLtB+HM0k7QE+PizdeGJCaDOLFKFFQPGicS+C5VvK72hgtegZvh76OINqnQqiKRSgAUoN/JaJNdwE6QnB0Kdxmk+rWyXXzy4YHSr1e8S</vt:lpwstr>
  </property>
  <property fmtid="{D5CDD505-2E9C-101B-9397-08002B2CF9AE}" pid="18" name="x1ye=23">
    <vt:lpwstr>EmyhBKa7i8Te5oLjuFAIYEADU3SZ8IAlf7cyFW8NYKeQGv9OT18DEnR0Tlqil9F1EWVkbWjdKmOAh9DlAaknG03e8fjpbPh+82Bj1ibS7Fsd6hoRn0znvDkmK+TnPmePU+4cNAAZznGsU6O6vJIfB5rNawj8PRi30hkPnRGRVhRyDARGlj5OWKL40yWz/tT2TUvhmkr/CCU9fbC987pSs9z/3T9T/NsX2G6SwDOxuV6XQsJb4KnGzJHDNdTHnzL</vt:lpwstr>
  </property>
  <property fmtid="{D5CDD505-2E9C-101B-9397-08002B2CF9AE}" pid="19" name="x1ye=24">
    <vt:lpwstr>4CGKUBeeH9FUKXmBmFKByKQvi88PvFIL6UcFhepD7dKJfMyCDaqbQfJbZh3zHSuuBXuXY6vfxUPiNKPCBPFFg7teaZ7SqbigUq+6R5X7F1ElXVMnW/11erDNUwTY3if40l/HaisYSbAJsAXHr1Xrl9RWaQF6T6FsoIrCtOplP/ee1LBTYOUTNWaSEv+Q294+kchOfYVDRMHm2cGCahQUMDvf5q1WE/sarwRUJ7qt7eg6ebd9Voln3OCLu92nrwA</vt:lpwstr>
  </property>
  <property fmtid="{D5CDD505-2E9C-101B-9397-08002B2CF9AE}" pid="20" name="x1ye=25">
    <vt:lpwstr>GHYmszLRAA4HXu1Ks5q1mpo+Z+IYL9tp697KZreCHVVPuOf1wVuQDXR9n7+oMI1lFAyvC48jGYol/MG2AIw43KNx8p2FoVitV1VjkhwqYUe0FT42AGRu4JVlIDpo2uffYUG7yyaAvjKP0AIb2efpOkTbwMxw35S946fCRzMabfq6aZPbuFm72J1XIFPzoYrkzeyqsO2l6t/I2lf9m9zg3fEK/V0z6alf3nZktEaTcT2dpCcefP5d2M/7Cfi8Tup</vt:lpwstr>
  </property>
  <property fmtid="{D5CDD505-2E9C-101B-9397-08002B2CF9AE}" pid="21" name="x1ye=26">
    <vt:lpwstr>BjMCduDXJc71UAvp6SwmQHuJa56SeybSLmlnr5kwFu8FtkJfsH92iZb4HbVBgBLs/M1gWlT4Shoqj71Bv2RkxgJ5Eq7Maf+6fKrHwO6oXdyWWTLI6uvOe/9Q5+8g8XQcsUDj8vZTBE/Z37e01fhtaNdp1fzJ51WEiaBRT9Y8bFhWRar1/PIowuUdhsb0F+mbiOGZI5qPWbAdWlLLn+So1C7JS2LrsC2bfid3enDQR52E3bJ+8UwnNeLzcQh8R0s</vt:lpwstr>
  </property>
  <property fmtid="{D5CDD505-2E9C-101B-9397-08002B2CF9AE}" pid="22" name="x1ye=27">
    <vt:lpwstr>p+ZmeIP5j9ulNHBLwT6aZf5Yj4p7/3ByNgldi9pn7MaCbz9BuxkM6rys6veBpg948nlJcMb/DAttrXDnQJC5xAAVMhElYPFICkzG9bx/DtC1t0rl0Sfz5e+hHe8akFZMYe6edlPhrd6TA4PPacuvLlieRFp4d2YqYHSTkKBQGGm3RuHfnAA+aWp09FAhmI5qGklEpm9K81Q/pyVXxq/yHMC4e+ExwFh4zDJWxbbhTEcA3D5BX/l/pWdH7tMjP2D</vt:lpwstr>
  </property>
  <property fmtid="{D5CDD505-2E9C-101B-9397-08002B2CF9AE}" pid="23" name="x1ye=28">
    <vt:lpwstr>I9GMrNMWrUjzX/sjzvFc/jAHonLJ7aBzEBI1A9TW6E8S43ZGm58kLAIBdzOJQ4KbSnmoofhL4ITM7n1sNT/hFf8WNYUVksa7vciAKI5ActI/i4XALNnajrHQhZxnMIOP1pUZzYmo6AeAo4qFjz3WaIqoi06jNV72+ou2WHVVp47hKGNOtOy2Z06fS/lngAbZrIAwJfXRCu1QigDYsILYsP2WhNxas0r5WPQamqyu1QRGS3+eKEdGw+SoRnKUCSN</vt:lpwstr>
  </property>
  <property fmtid="{D5CDD505-2E9C-101B-9397-08002B2CF9AE}" pid="24" name="x1ye=29">
    <vt:lpwstr>1WGgM9iWxaT8oEtLCB1Af/jMxSqKNQ2OHYeCCk99v2jhFz2WjsFC7PRT2J/wBPRnm1urnvnV1eFwTw7p5LMzTfGwzEx54QLN6HemWgW5hkqRcT88GsvcjjGaqHrsqYEu1HPaQRqKJkPKPO37fwbbisxuH4MzZCEp2GGRl9vYQlt+ltYmNp2bQzF/zmeZM0LfwH+MU6tfocKk2XFQr1w67JueUoLHVe16rwQ8dNo1AOm4VyrcsW83Guyz7bpDvAf</vt:lpwstr>
  </property>
  <property fmtid="{D5CDD505-2E9C-101B-9397-08002B2CF9AE}" pid="25" name="x1ye=3">
    <vt:lpwstr>QDzVxXBEtK80tydD7eHikC1wmmd/GqxpmHWUd2GFuPmqvigsIWIh7R7FkwVoqNp6BFrB2Kuy9HPQlBP+30GunThJHdp43G1DVujZtK7b1mAJs5QiU1HAE4BRG8EetBkntsJOS3nMB1bmYyq5MrXkGkqwfdmtl3Mo/Agw2z+mHkGuVJxtVOgfGj6CcDN30AMBhliOsLMxZk3zOV5mSUhIgL3YrLTSVL+nlLDV/NZFBcjUZ/8hLARNgzuUl7OYXiI</vt:lpwstr>
  </property>
  <property fmtid="{D5CDD505-2E9C-101B-9397-08002B2CF9AE}" pid="26" name="x1ye=30">
    <vt:lpwstr>gvrLDfbjQ3wd2/5JwmrbbDocm4uIhvlX2zivjEzBpnKPuUDw6d7F4/iCY4X4twmET9mZhXADpoxwaC3vSyxSes8Q5ClEy9tWz9aVlNhPPahQ6Kq6pHcVTFX7+XrPyKlRrq+lbnQ+IMQgQIESVigUbXn4XI8SH1Yl9h3+dmwUxxYElaNNJ+XFtRGAs9x9gdzwsHcWNOxd0V4C86/ITxDV6se3/f8MWjn9l9ddlkieZl6qr8JYocchhgsOeEffdfS</vt:lpwstr>
  </property>
  <property fmtid="{D5CDD505-2E9C-101B-9397-08002B2CF9AE}" pid="27" name="x1ye=31">
    <vt:lpwstr>EHOwkddKRsSgF9JNjjA159HO9T2L5HxuhFrUTcx3OQ1em6gUePMRYuvei7OCckaSgVom/Ro20GfMmjMsJZQwhf8VJ3P+4yPCpEDUMT1deY6WTb5eDQejk6wm1/+k4nYtzv15TvOzJCviDR9+PMuNH/HALWTkAcmh2RQbC0GC8TM2a918cLOFePHUUAFoEcs6WJ6WUIoXzfF01hBQMk8Z+KA5EkMSMtwcinVngmLvMO9M7uOFPQ+Go0WqE0uv+jP</vt:lpwstr>
  </property>
  <property fmtid="{D5CDD505-2E9C-101B-9397-08002B2CF9AE}" pid="28" name="x1ye=32">
    <vt:lpwstr>JC8fTg/kwLm7GiIyoW1/9FyYr+smrpyOOHE5bguMRxoMB/WQ9DdNglG3TaJRamnXNOM02rJQvhpnURh5KeSSaW2erU67dZRdYYzqyE+QZezmTmvrA2C0E6SLa3jrNoNBdLrpPD8Q9WhN6m6j1sVOpx5uL9wkCVuRePEBKIY9jYZhrbl09s/GzpdPA4i1XRFHEbndKfNBq5lIPNjx2DN3EQDLkxalpZWWEywylt4z+2F/4Mf5aksMxOk36BKRH3Z</vt:lpwstr>
  </property>
  <property fmtid="{D5CDD505-2E9C-101B-9397-08002B2CF9AE}" pid="29" name="x1ye=33">
    <vt:lpwstr>+vcxdgo4BIxs4LSYigthu3PZsIS334+0bqzH3s/HT7bfxylKgQmUYxpxJJmdu+kZHDq042h+QvVTWIhkUFZ69mWvYngpTDWzFUDHGy2rglRRnpGcTBJXNihCc/g3KjUlWs0DHGKrwfQmp1SZX6KExYHdOcJLfb0HiSrGoqBo9yA0HEZkqW1qglmrg8g6+icvT0z4/bi4SUzOiNVaGP3uJoZogzHSK+28iPU3woUUt1dFPuBsAkaAYXnf5Bu7Q4r</vt:lpwstr>
  </property>
  <property fmtid="{D5CDD505-2E9C-101B-9397-08002B2CF9AE}" pid="30" name="x1ye=34">
    <vt:lpwstr>bVmYhX5RetdiCRvNsi6gKYpj+L8zNwnueUY/w0VUzmWp+NLx8391Z7ft12WfbDITKnUlAP9c+Ql7F4llmrLoLTXBAxuuiXMcNaOXjV+oky/LEwqvYLTvWO/mkb3I74m/8C79fcMlSh3GT12KtP+keeeZhaA/1C8oRMfmnZtjrCNXkV0rlHf9c4X2AKHwbTIXMgWrKNdUmHraEvmwUzLUhpG+TpF0heBrDppMcUBE+Gdcckina1dqy37oTiq1rJS</vt:lpwstr>
  </property>
  <property fmtid="{D5CDD505-2E9C-101B-9397-08002B2CF9AE}" pid="31" name="x1ye=35">
    <vt:lpwstr>rjTKG+KgFWOZHwM2IX9CmODGadpKaQ0xQOBzZ+sUZhNzAiCidnYIDCvM+yaAM3aqTO81sFkDtB+u/aVXFImYYlWDFVObs4bZqci9B223OTNXqqTqWKkJw1e3Kn/0ONQXXRaNljJsxLcX9SKxt4REIcKJ/6posP7WmIuJHhk7ZItfdfkVK534ZwYCfsJbj5WQcB0cI44u1/rXgZkIRsUrGA1Vw0ZdYaT9zyEKXjKalOe9TXR3Aij9ptvL4LdZ1kJ</vt:lpwstr>
  </property>
  <property fmtid="{D5CDD505-2E9C-101B-9397-08002B2CF9AE}" pid="32" name="x1ye=36">
    <vt:lpwstr>1gOCip1R6CjoRpTUI4i3RtV46rFh1NMFzLQ8njADEikUedOTwpwdk8kxMZrEZMZRhGr+HoaV6RWRJlxV2PqhFplzY2eW7wlQcimZQyKdboQrNaRzd6sKOML2VEhTnel7QT/fb1TDX+9VYnRq+iWC35dl8s7eZ+FoUfcX9LGIrNiBFo4Bq86B+3nbgVd47VptvGtbRJtNanCN8oM1XqT0phzLZZhN6jeyy2YO3eagBy5Hsc5Mk8g0h4cLZSsKxGV</vt:lpwstr>
  </property>
  <property fmtid="{D5CDD505-2E9C-101B-9397-08002B2CF9AE}" pid="33" name="x1ye=37">
    <vt:lpwstr>CbmLZGmZlxrkKJMA5yD1820j+8AUVxsqRDVAbb433+IIyytLzdd+EloKFusbw7r9Xz0+/XD0Lfi4MB4Buaed3Z5G1nrsODXQPf+u+Hl7dHOv4W9I4hIwMx6+V2D70I/Q76kXC4YtQPbEhcam81HVCAf120qAHkD7IKPblIG+yO9Nj4B1iCHAEzCvoCTLN1KeMnUqxke5TwMGoHlP9FnYD/6xV/wjnT6R7U4Hp9HgADf5cRtURPYi/tJSbU8o2ve</vt:lpwstr>
  </property>
  <property fmtid="{D5CDD505-2E9C-101B-9397-08002B2CF9AE}" pid="34" name="x1ye=38">
    <vt:lpwstr>xrjyTcRiFTq/5SvmwmyMMxSGBT9LNVvna+zCSwpHJxwbL7b0GZIaDwW0dMhiehpPkljpTujpOu7e+VcZkkGvDw08/fD/85i7MEoSzx/M06j9ee5tdXR/NDV9GDF8WvAOc+huKzzs0DcJbmlybgz3E/8dR7ZOgjGs+MS3zn6OcNgNb9EUZu+tumAmImwtJsfs/FJiGlTgaCWfdkxZn6J1s/BJkE5D0HdMt/CAO13VB5jLzoHmg3KOQWxYatFGIVl</vt:lpwstr>
  </property>
  <property fmtid="{D5CDD505-2E9C-101B-9397-08002B2CF9AE}" pid="35" name="x1ye=39">
    <vt:lpwstr>MRn5WHqEdGNVm1r6u8bxEoKIy5Ku88q31dQOBzTbXpohSL03sPNirbGKn0HsD+5NULVDPclc86TEw8F+qDVwwLQnLKqSkhr2wGrVkZv5nzhDOCURYEogUVukqDsYpJ/aOpBhLNaYCjRR7m3D5kNrjyT5VIUVLGcKI6Y9QNKiPNbEUBu3taeofZ9V+m7w4Rp+wmlvtDBy+SkbpOy4alkSXOyjfl9Wf5Sm34pokb4yZU3aLjNUIp8Vk8MqW0bezkY</vt:lpwstr>
  </property>
  <property fmtid="{D5CDD505-2E9C-101B-9397-08002B2CF9AE}" pid="36" name="x1ye=4">
    <vt:lpwstr>8j4lL7jjgsRoN8PcUIk86Y5b/vULan77XBn5RVVEyAVUPKZH62Uk36ndsl48bSWVTBvOQ69OlhUKh65gAL65OiT8TOJjWbK4DfgSGGZ8gfGTWiBp+BnSq/lbzCH0+Wy55hF75XHnXiV6eWRs9KqNtTTZWDhySAJ2QgZpGcgTYDR7DVGwZ4DbNyQCxgfs+8nK3yCbzqdMCAerRHF4Qvod72Kt6juGe4NBy3kHqD2dxRQXrSYxn5Ttn2GliXxeGAa</vt:lpwstr>
  </property>
  <property fmtid="{D5CDD505-2E9C-101B-9397-08002B2CF9AE}" pid="37" name="x1ye=40">
    <vt:lpwstr>4gksrMISd4Zs+62PNyfg2hhfGPkx0Ul6FKIhNcFx+YdKC8Ax3oNyYkl3Pmtz+yx2kCtQ3r914WGH55ahtjQa65/hKxMaN9z80o9ScfciNHqexW0meZzHkNxxqOVYzb4FXUF7FT54rK3abgGoDjNbbbUueHIS0A74F6DtTwUxW3u+Lme2CJRCNV2+xzH2fIiDqZZVkPOb64bfn45D8IcXwLOSgVT9PFHc8/4KjHP9RasQ0H8xB8uOFuXHh6zp2C2</vt:lpwstr>
  </property>
  <property fmtid="{D5CDD505-2E9C-101B-9397-08002B2CF9AE}" pid="38" name="x1ye=41">
    <vt:lpwstr>6K2qiufIN9XUElNc/+lTOA8a1wLmnaGJ2e7BxePVrX6jiXY/Yxwr/eiPjfo7fvHFk5FrF2yVnebEQAxhTb8zcT/t0RdsCGTLPVOslpjS7jG9kCdgACDGfOEMImSaPI8VGCOBgaxVr0hXIOKHKwiamI3vA4yTr4h1lwKnWKV+UxNIXyqfUlr08S1eN+ShbeicFby1ub4OAt5SbEOs3w8JvYx9X0Ex7BxdOCGQl48PGrqfQN/jWo9pMALm7HotzZU</vt:lpwstr>
  </property>
  <property fmtid="{D5CDD505-2E9C-101B-9397-08002B2CF9AE}" pid="39" name="x1ye=42">
    <vt:lpwstr>WIAsLbUw33gZBBPgAQnJhlwq+ltcNVQ/twOR2HKuxF33lZdt40GJMwJj5GZoGcSN5pnduR1g9YJZK0rdhOxgS76kYTxqzF2nmmndgrFJ7ps6BqeXCEo1elHViXLlrBCqaK7Zlz0bNEsM8cyPreC4VNX66R2dP1UNTVNcOgsBD3ss29zEA48LYTdN6Cu2bK9nQYhx/RlwUn6E2eBKyY4VPPgR8HoxViFcxBVLd5B+ukNj760NF8XbfmFBUoSSYwU</vt:lpwstr>
  </property>
  <property fmtid="{D5CDD505-2E9C-101B-9397-08002B2CF9AE}" pid="40" name="x1ye=43">
    <vt:lpwstr>binGFLUlLlGjptR1Cy8BbSLOJ1eVo7RbFwM6v9E/RH6Y/2FMb+AZ9rSCsxaH10CBbYhMTD49D05xVb26/ol+fqN9Om0GOiRM2/cwqfQ49bxdnjsKhZc2EXg04be3hGw/djCCJ83W9rriyGHX5gGXhXJnWZ+Ok9BfTugb1mbRconN7NczHYn6wOoLCbODSwf3mVuQe55DZhXOMOaxytSGAbcPgAioCNLHaNMDoyGLQUYLOKH3ljIzH8mW1jjz8OU</vt:lpwstr>
  </property>
  <property fmtid="{D5CDD505-2E9C-101B-9397-08002B2CF9AE}" pid="41" name="x1ye=44">
    <vt:lpwstr>Xt+k/k1lQHvVZPAhjh4lUz19VLfWOU7duqTmgV4lzu7VuYKwNKb2u848LoE+0FIHKv7ObM6xP/n5/Cz8hWEoczoXlEF3GbNUQaQdGTl/Vhc1Znd+PLQIO8bLLTbeHvrzuLegnJyhCRqmhGAnxqIF1vwGlI15xPA4kHvl1dnoIfHfKBHIruaRnvCmfY0+oH8cFX80QMgNula6V90FI62OpcL8FfxJB0c8ADs2wPTbznMsWf4Hl2vFiN7uBPxn/Pj</vt:lpwstr>
  </property>
  <property fmtid="{D5CDD505-2E9C-101B-9397-08002B2CF9AE}" pid="42" name="x1ye=45">
    <vt:lpwstr>AGou8Si0DJHPOiKBSESAGMU2q/Ouj6vVLGWdcyCvN5s7r3IpRLt9+Pia6AdN/pNGDrJeLAK04QTLRg6ZlQ8YBlut71G1932mQVmVTPpRRYAgAh7tyr46nLMzKevSu+yniqRX4aK7ZqLXvldsQLZ1dGEnKka0D0yw1TOmeH/QRCrAC3ur2qEytVxt2WmT9QDS0Tey05Xb9jHkoDx3kYUmrO3FdYWdXAalUvyS89pgLtMQ1kJnzS95g4YjLJJQykR</vt:lpwstr>
  </property>
  <property fmtid="{D5CDD505-2E9C-101B-9397-08002B2CF9AE}" pid="43" name="x1ye=46">
    <vt:lpwstr>Tro8xm4cAMeCIfpot63Jr1wqGM/gOJHnskbHXPe6tpnGM6+VLsUWE1n6+1ZJliujxV8E3F+8SMOfyjbzrmWz92IA3L6Obhy2dBMs8KKzKRsWFCYGnnFOxa0NUsG8nHdeWXcoOMpaze/QJLXKFKkNVXGZpF34JBCgz1uozmo5g6abcjUMYPElm/S7VUfv2q+rAUrGf2d1yOsGVXcBTQXeRKb+R92MbQx6MyFvsb46Hvs6WcwKnRoxChZLg6vlc58</vt:lpwstr>
  </property>
  <property fmtid="{D5CDD505-2E9C-101B-9397-08002B2CF9AE}" pid="44" name="x1ye=47">
    <vt:lpwstr>b84dXcYqw/o14G6jzLXwFIS2tkpaopc/yvlgjJEtcEb3Ku2iio7qkEpgUiuZMumXbo2SdTE6rqSvMJ4sPjFW565eVJ3nmhwZDPP5/47tSM+oJE48blc1MOVjgTIKGnY8+QHMvwaFFETgjgVBOCV22qmIkMerjzgVvb+SL80HRURJb5skNPzc4vTSuEompA+t6kbzflQsMvx9iBl+6SkmqAwTwDaKT+6JsXXVKZ5Ue76sMMSwDBBmHk46dJz55eY</vt:lpwstr>
  </property>
  <property fmtid="{D5CDD505-2E9C-101B-9397-08002B2CF9AE}" pid="45" name="x1ye=48">
    <vt:lpwstr>uVzndKwDv5shXKi0Wx5BARcD2a97MFbvL3cQ40QJxSk6TeQbzKNvAOE3EqiiHBUWZOxHgqr0amAlhGF6/EsgnCeXuoKu9EZhGsaF/Pz+dO21CuYtztwj52WH3DMhtL0+7Zr1fhWVSTs5chPTqEUsfb3l3Vy5Ktk6rqEBWLj+hL5UsfmYUruXMfcVKN+CUVJ+fuIcoFPVW3dak4qjNjxdK1S6zNMakkdb+5ZCe2ypmn/yiJDJGv1mDKl8O62NXSC</vt:lpwstr>
  </property>
  <property fmtid="{D5CDD505-2E9C-101B-9397-08002B2CF9AE}" pid="46" name="x1ye=49">
    <vt:lpwstr>p5K5Hlxo4XIdnVEWKYPhhhPjlFiTVvW0s2rq+nQzQWxNrmNT6UiOmAb56MjXnbXz2HdQI5NFJk0+nwKMbA1dADZyZQnMs5gqDeF85/0qA5GAW/is1S49ZFhT7/AA7sjamNhXP4LC5DFdYnw/LM5yxEjt9blDZj1UtWaXUyDq88Nz268ZEPy4mNTP+tM0TQbUdQftcLyBLgFH/atUOZp1wmEqXgoEqWXJdXwuhOoBalEF2TbdMXEvqLsvh99XB17</vt:lpwstr>
  </property>
  <property fmtid="{D5CDD505-2E9C-101B-9397-08002B2CF9AE}" pid="47" name="x1ye=5">
    <vt:lpwstr>zZVw/kOh+T1rXZTWVltbnD0/0k4/EqVZkGD52lprAcx0Wl6mDd1OjYHSkUMWl7JU7qP7eQm9CZK23YOxzHFWbYIUgDssjx9TJcRR89giL9VjsHPs3Fsq+Eh+NAdekPIloaJPAF+CCYYXvL2rUBHs9iNYzHTrcgLq+3WHklxuQ9sLmuSlz+uROX+AwrgaotcafmwHWFmWgUzJJ2ex98VRLGDbH95lJIb7DHErCyG/7uuSgqjrrGJJ3khy2EZfDNt</vt:lpwstr>
  </property>
  <property fmtid="{D5CDD505-2E9C-101B-9397-08002B2CF9AE}" pid="48" name="x1ye=50">
    <vt:lpwstr>ANm5geK1/ZwT74m5siQPn+dz+NkdJ0OTSIXWIF3v1Ox2dfww9+O26XmzmUyfVmU9Rih9LvZL/uNWy4etSgsG1X0jSBpkfFN4wjZaUZV8PzHFWRmxJGEaVlE3/8bPNdNrXNqqp/jm5yeP5DQU2AT8nlhhBWnUV7Grbj2LsaqoEsmPYwUb6WBWJPDNEb2GFvkZ4eKCH4PYy8b56oYNg3J5uq2uLjIJiEuE5cnBi5wdj4+YJDxLp48Kqwz3AZLaLh+</vt:lpwstr>
  </property>
  <property fmtid="{D5CDD505-2E9C-101B-9397-08002B2CF9AE}" pid="49" name="x1ye=51">
    <vt:lpwstr>7UIKICasKSswGX5SebAn88P6Dh+HSK19e/1pPmQXkNF+cFo9vvAfWSPVXOF/FUD4uttsfTsA1Cy6bKOIVYWi9bMrA9WTQEdAZTPHBMTUSYzcXvwKgfjQahvD0lch//edBsdDZR0FILToBZitp8GwypOsT6r1WY8gSoBoC+ipKmIavZTTGg/9x7rg2nEREfvdEkSE6Ml+BWEW4MRzxpP3Ps+4c+kih//PKPNZMd3uJKF7ylR3waupK+p59Q0AvUt</vt:lpwstr>
  </property>
  <property fmtid="{D5CDD505-2E9C-101B-9397-08002B2CF9AE}" pid="50" name="x1ye=52">
    <vt:lpwstr>nLXSA/daDTpi/glwRZGhmWA4FQ/7m53y4TJCUB/Lgebrp/djrzwFktdIitP1HciYJOd6AeRB/1Q8oALUj19lCqrm+Vc9sHyF1VxcnznEVf0yBnYRcnnyKZAMWFLckSr2GK5BLNS/U0lQUpppPjJ/eg/WHpn4sggKfsSIBGu84V/hRn+krIdxt/QqmCbXRzwP+LAy5UBnLLI9UB6/bTFzzBuoVe0MyRnpu5rNt3ybh/KaZoB/xQZNFVyFvVlci7c</vt:lpwstr>
  </property>
  <property fmtid="{D5CDD505-2E9C-101B-9397-08002B2CF9AE}" pid="51" name="x1ye=53">
    <vt:lpwstr>u5fKOwGQ0M+Zqd325U8gQZRxt8qmJEOa1/L4zK4KR0oeJO4rdd+eFXkoGvo7RR4mn84c3K3sfuC87pcKaV+UHQu/jRMx1CuzrnrpX8VNQkQEhJnXu+EDbBX8iI/ekKWP2Rr4OfQiUAtfRb/XNnduaCTv71LHbVcUL9NI3Jfkk2+chPxmlByrYUegUhVU1GyHmFTSWqDBSpcX7qa5Jx4qKnoinA8gf4iGY/otAueBsPINbpaUrm3dIAnftHrIgVb</vt:lpwstr>
  </property>
  <property fmtid="{D5CDD505-2E9C-101B-9397-08002B2CF9AE}" pid="52" name="x1ye=54">
    <vt:lpwstr>GU2FW+D+Sz5zdSvZTxdRNlQo/VtEg6M2UdIQ2wxudXsa8IZ00fH2LoO5qsSwL9Y1AAoubO2lAkAObvuqFwytiSzrdzwkcFs7YVS9TfHxyDe8uSvVn4Iei309jIQTyHkpMkyL4no7Oi2cszC2AED6gIOJn7lEO4zLhxFWt2wFC9y5LJkEMPzM1GqL0maU+/MLSzprzhxTIgEOp3SowGPA+nhfotPm9qivmra8TJwkpGl4zEzKigrMCwU14zVeK3e</vt:lpwstr>
  </property>
  <property fmtid="{D5CDD505-2E9C-101B-9397-08002B2CF9AE}" pid="53" name="x1ye=55">
    <vt:lpwstr>2znWrzuyYOdKqBZh/rfsHFpmPUOCjUsIulUBFpbFBIfwhKgIhGMrdAsHY8vNL93feLS5Qc7zdfOYFWs0VgX714yCYuuRBsbK/iJRolNdhzETGIY3ifHCJ7wGRrH0CD1hjt0i+ZunrW/ih+oUifuorQ6FdBHUhi+vNfYxOmratG3Nz64jhd6FueYjk5OHdMT6prLFvQQmYOFWRi3C44hCM7Q92afFSGi/Wtx0vu7jM8t6NThOME8JHIiS1kgp4MX</vt:lpwstr>
  </property>
  <property fmtid="{D5CDD505-2E9C-101B-9397-08002B2CF9AE}" pid="54" name="x1ye=56">
    <vt:lpwstr>QaXcCeDXDpC7FJhLVhbFdyVlEcqRaulUrRoc5chpJ2RiW0UHCKvuDtjzRUlr+BpPscLypcLVx4RxThzzrTv23aqPcRUT8fiYtpg/720Hp3r5heahu19HUf7wKbS3PyskClO75FqfCESne+H2UcdnLdv89YyKhYQ4tIvFrIij/kqxA3cKk/UCtEUZbvanalSttYnRpNAUa3e2jo6Td/J7Qbj3ylsq9adOTakuzAUbGmDhOfyVc4PlFBGPULgeFE1</vt:lpwstr>
  </property>
  <property fmtid="{D5CDD505-2E9C-101B-9397-08002B2CF9AE}" pid="55" name="x1ye=57">
    <vt:lpwstr>kn/ffYDYQLJDfr0yu6Uexsh9tIyNgFb7E4re0p2v0Uzd8DXkRTxJjL6P1Miy+25iEsFyTHmv4TWeqYzsd5D7rWdmZZ1bZ+3rj5TdVPFx2/HDflyDNtClZLLYXXsMkD/RdxSZAbe9OB5ytw7Qj+yG1OtWjQD7JjFgg70HfSfwRRLEGED7LGTeI9dDLvHl+EJx8z5gE+HIexnnp94ZEo7qD5HZ9DVxCC5DvCiOAPObkclea/Ol308MFwZ5hvIzID/</vt:lpwstr>
  </property>
  <property fmtid="{D5CDD505-2E9C-101B-9397-08002B2CF9AE}" pid="56" name="x1ye=58">
    <vt:lpwstr>gCJ+xXYK18vi2QA4wucLQLt8wxWBrFx7ZZTCPpg9mEqVJF6j4sfJC9eO34T0OrWYUYqrmIrx5UE0nHge7dnLEDfl9Ov5/OdUchbh6pAXIT34q/KRjm8uvsedTUws4PX8EGx5N6enibMA7G/kjoS+4Pk0qqiWiLl62OQX0SH2kXhZJlWxtg8sRKoJHGcl2iuG4s/htcbFCVz+oQdWw5WwoJ3yD96jc4uhtBXYqPoFMqC50JGa0uQGbnWxItK5Pr5</vt:lpwstr>
  </property>
  <property fmtid="{D5CDD505-2E9C-101B-9397-08002B2CF9AE}" pid="57" name="x1ye=59">
    <vt:lpwstr>viIkuuyUaQqLCVjcDTEBS4NwNEA83iImNvqKB2WnfD99+++rVdiqVjKjBB8lhgrIgZ84xdbqroxo67/Gqk11TazNl2LCQJbKSj83tZr24JYNMLehJlNhjctuKaiE1WQsfDaqW1nvNtTQ0lUc843eKrnF9rQd2iICAOOWHBnxWLhN0ELgAxbSaklLDO7WFbgwL8UWbgROM4Tb7OTFotRome/+gVikBVlmQZ9/C0Lht97iD/nQNaSKXZl4iskN77Q</vt:lpwstr>
  </property>
  <property fmtid="{D5CDD505-2E9C-101B-9397-08002B2CF9AE}" pid="58" name="x1ye=6">
    <vt:lpwstr>fU6mYyfM9PDgVoiGhiayok1hUbo9vwqumFhlG6yTD2V4Yn6CNuiDXDF9VrlLO4d+BWr1XdQrNbMmgY1PgF6pKWlnvse2CAUD4jGDnnMQkNBqVvwYlHkvbChy+X5eMMWSpB7kvCot5L7bOqDiefI869HYMdT2mCvMk0jdu5CQ8PiKSM88oqo8mX6FZQlsXF2r+f/J2KBSQRRXR6QfFVHKo+PZrckmiP3ZTWBtvbuHGkC/RwKPzhGCA+asVRRmyGK</vt:lpwstr>
  </property>
  <property fmtid="{D5CDD505-2E9C-101B-9397-08002B2CF9AE}" pid="59" name="x1ye=60">
    <vt:lpwstr>zb46GrYLUOTlaa2op+0X/0Hhce4YLyWGuLOzcRsDusbMVLa4/lvbn/XzZOG9VihAmFOFTABAQHAwhKOb07HmJAUVl51qWZ8ZzEOHfoNmx7ca/DY8j55Zs8zlL1o6uzpl37hU+iRbOQgEoIMO+p1rN8qvOAvoSbJWBFl4vwLNLEQ141fPtDh7Fx6ltckP08L8ntwtvJszPodIECq9VxITSds3/C58TnTzh5aT4O09o57iIvqL3cxn4olxuB2fgFb</vt:lpwstr>
  </property>
  <property fmtid="{D5CDD505-2E9C-101B-9397-08002B2CF9AE}" pid="60" name="x1ye=61">
    <vt:lpwstr>g80kLI1O3xD258IMRAQzfoudO/s2boo9MFyeBYLFToJDINsvPe58l0Zmy0/vj8kvfjRUw7CUt2TBlhoxoOB7TOXAusTRCFWojU3Q50lYN0w4VYzszWTtH+rNF/Ucgyk60ejRB0B5UQHsRVOc9bTBnepP+GW0lNUOpqX0dIMTzgRtAtWYAYCIKEFucGOsg2EoKZZuf3uAWfi6AnZhywuvvmF1mFANIqOrIqM0FOulNLA7ITReveT4dDh38Gk4XNm</vt:lpwstr>
  </property>
  <property fmtid="{D5CDD505-2E9C-101B-9397-08002B2CF9AE}" pid="61" name="x1ye=62">
    <vt:lpwstr>KsNYgMNPt5cW2i5vNL4+FhDD/PAQTfbwJ/mF+Fyz/nk9GPiys+SED90zx5Q3uPuXBbF1tBVHHGKaT6hJXgZ8ePuzxpgqzJ+xFThhjIofx0ylann6pcst0qSvGaFgiYLM8q92oGN+J7TZYKRIXA9wQgdyDahnNsmViBo4B+iPzUjbRHFt8NX8GbVNlvEq9AN+6xjNMrTnIeyGzH3BA0UZ4zqFftz9wRTtK1luCVgPW38OZZbqwt6E3YUCC6DjU/F</vt:lpwstr>
  </property>
  <property fmtid="{D5CDD505-2E9C-101B-9397-08002B2CF9AE}" pid="62" name="x1ye=63">
    <vt:lpwstr>tS39Pn+WMoAHJPgj6Afr6S8fWEmw1S53+dNb/Rl6oj6CpQzMd1OkS/nfa34W3uXhxyma58w/LIY3WTjhImX9sTLxr9XLLvCiG2YMZuvwG8DLk1tB73GJAMtsSkzexr69APcvkLlKUQ0byK4Vqt7nDqbo9LOj3ZGtmU8HlLxYyeOR0xmFh1EzV60cwpbAq1Jz1t5vBr7kxSQpKczINCcc+/RqM8KQmPJP2q6Xhy53O5D2EazI79dRennWtYL6izp</vt:lpwstr>
  </property>
  <property fmtid="{D5CDD505-2E9C-101B-9397-08002B2CF9AE}" pid="63" name="x1ye=64">
    <vt:lpwstr>yVdlp3crEkLCcL89umV4npWpSdm/BsaNEb+blMYq39fFJn0Hjhca28cfPPgoNX51xwqHLPoLBqjJB3fERwcPCP3goujTuURe//v3Hxanc4R4PwAA</vt:lpwstr>
  </property>
  <property fmtid="{D5CDD505-2E9C-101B-9397-08002B2CF9AE}" pid="64" name="x1ye=7">
    <vt:lpwstr>f2jN1aUx7pk69PyOaZY7aELp84krjipnIZf31QPQXQPkN5ItOAElvyWCk57me1gqOrrbIox5P0WGmwWPZtTO07B7dcd/NiOfKUAu5iLqChlZvcbcqjzi2mkS6OBAPmLiIu4mgdF0rIIIx0f3CtysysspPV5fbu0jqaPz6QmAtlNOcJr1eymmT949iFzGJID207YSsU07ndK0lazbBBf0JVe0CxOQ7aKbKAS1mYWU80VR+LNhk8UTRmw6NQDqYkm</vt:lpwstr>
  </property>
  <property fmtid="{D5CDD505-2E9C-101B-9397-08002B2CF9AE}" pid="65" name="x1ye=8">
    <vt:lpwstr>y2ozO2E8VYUMIdgmncntCd4ITvNxnVev1T1adqz48OEi2vLHyqLMxq40zY0L7kVXfeS5oNo44bqMCOJJvO9YM0CUUxU3a1K03dv3iqlffEb3Pn87gCWVwU1fR2GL09EGObGYktcrg1hfRViEHFRDt1CLMkSkj89GCqAjR3pCi0dgDyZik0GX8hD62GMAynOFQlW+7o6atO0FDLcOSgEQN3Mx6YxA9ex74nmdMe9+fTQmoHu8l+GgrEAOmBeCsXT</vt:lpwstr>
  </property>
  <property fmtid="{D5CDD505-2E9C-101B-9397-08002B2CF9AE}" pid="66" name="x1ye=9">
    <vt:lpwstr>4jdfKHHkWpSfKM1RN4zlj8RD0LvD+8MM22WfxGR91qD+cIIPBx7lDuyLMyvDdGzx4yENQ1UGHvjIVjET2xBxLZXcMWqU8DpTcu6KKeNrFbyFLPJ2XTCUm9WcJX0QzR8ij818WAmNJmcOnri+5g2TTTdEVWHb6t5AHwBK4lJhYqtyqgQjrPQeE8wmG75Zkwpe+7J7CLnfMqbE1m2Ln0DYqBZBsCZJztULEA0eLaOl9CaRsDLChRRKge8K62i3RPC</vt:lpwstr>
  </property>
</Properties>
</file>