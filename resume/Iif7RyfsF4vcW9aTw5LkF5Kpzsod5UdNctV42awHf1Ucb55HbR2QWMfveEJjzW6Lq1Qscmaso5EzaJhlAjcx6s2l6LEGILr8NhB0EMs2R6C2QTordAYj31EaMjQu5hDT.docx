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parentContainertopsection"/>
        <w:tblW w:w="0" w:type="auto"/>
        <w:tblInd w:w="-480" w:type="dxa"/>
        <w:tblLayout w:type="fixed"/>
        <w:tblCellMar>
          <w:left w:w="0" w:type="dxa"/>
          <w:right w:w="0" w:type="dxa"/>
        </w:tblCellMar>
        <w:tblLook w:val="05E0" w:firstRow="1" w:lastRow="1" w:firstColumn="1" w:lastColumn="1" w:noHBand="0" w:noVBand="1"/>
      </w:tblPr>
      <w:tblGrid>
        <w:gridCol w:w="12240"/>
        <w:gridCol w:w="360"/>
      </w:tblGrid>
      <w:tr w:rsidR="0046785C" w14:paraId="636A91E4" w14:textId="77777777">
        <w:tc>
          <w:tcPr>
            <w:tcW w:w="12240" w:type="dxa"/>
            <w:tcMar>
              <w:top w:w="5" w:type="dxa"/>
              <w:left w:w="205" w:type="dxa"/>
              <w:bottom w:w="5" w:type="dxa"/>
              <w:right w:w="105" w:type="dxa"/>
            </w:tcMar>
            <w:hideMark/>
          </w:tcPr>
          <w:p w14:paraId="2BF2D500" w14:textId="77777777" w:rsidR="0046785C" w:rsidRDefault="00A059B3">
            <w:pPr>
              <w:rPr>
                <w:rFonts w:ascii="Century Gothic" w:eastAsia="Century Gothic" w:hAnsi="Century Gothic" w:cs="Century Gothic"/>
                <w:sz w:val="22"/>
                <w:szCs w:val="22"/>
              </w:rPr>
            </w:pPr>
            <w:r>
              <w:rPr>
                <w:rStyle w:val="documentparentContainertopsectionleft-box"/>
                <w:rFonts w:ascii="Century Gothic" w:eastAsia="Century Gothic" w:hAnsi="Century Gothic" w:cs="Century Gothic"/>
                <w:sz w:val="22"/>
                <w:szCs w:val="22"/>
              </w:rPr>
              <w:t xml:space="preserve"> </w:t>
            </w:r>
          </w:p>
          <w:p w14:paraId="1DE23B5E" w14:textId="77777777" w:rsidR="0046785C" w:rsidRDefault="00A059B3">
            <w:pPr>
              <w:pStyle w:val="documentdivparagraph"/>
              <w:pBdr>
                <w:left w:val="none" w:sz="0" w:space="5" w:color="auto"/>
              </w:pBdr>
              <w:spacing w:line="320" w:lineRule="atLeast"/>
              <w:ind w:left="220" w:right="300"/>
              <w:rPr>
                <w:rStyle w:val="documentparentContainertopsectionleft-box"/>
                <w:rFonts w:ascii="Century Gothic" w:eastAsia="Century Gothic" w:hAnsi="Century Gothic" w:cs="Century Gothic"/>
                <w:color w:val="373D48"/>
                <w:sz w:val="22"/>
                <w:szCs w:val="22"/>
              </w:rPr>
            </w:pPr>
            <w:r>
              <w:rPr>
                <w:rStyle w:val="span"/>
                <w:rFonts w:ascii="Century Gothic" w:eastAsia="Century Gothic" w:hAnsi="Century Gothic" w:cs="Century Gothic"/>
                <w:b/>
                <w:bCs/>
                <w:color w:val="002E58"/>
                <w:spacing w:val="10"/>
                <w:sz w:val="72"/>
                <w:szCs w:val="72"/>
              </w:rPr>
              <w:t>Mike Arthur</w:t>
            </w:r>
            <w:r>
              <w:rPr>
                <w:rStyle w:val="documentparentContainertopsectionleft-box"/>
                <w:rFonts w:ascii="Century Gothic" w:eastAsia="Century Gothic" w:hAnsi="Century Gothic" w:cs="Century Gothic"/>
                <w:color w:val="373D48"/>
                <w:sz w:val="22"/>
                <w:szCs w:val="22"/>
              </w:rPr>
              <w:t xml:space="preserve"> </w:t>
            </w:r>
          </w:p>
          <w:p w14:paraId="0B0C3AE0" w14:textId="77777777" w:rsidR="0046785C" w:rsidRDefault="00A059B3">
            <w:pPr>
              <w:pStyle w:val="documentresumeTitle"/>
              <w:ind w:left="220" w:right="300"/>
              <w:rPr>
                <w:rStyle w:val="documentparentContainertopsectionleft-box"/>
                <w:rFonts w:ascii="Century Gothic" w:eastAsia="Century Gothic" w:hAnsi="Century Gothic" w:cs="Century Gothic"/>
                <w:color w:val="373D48"/>
              </w:rPr>
            </w:pPr>
            <w:r>
              <w:rPr>
                <w:rStyle w:val="documentparentContainertopsectionleft-box"/>
                <w:rFonts w:ascii="Century Gothic" w:eastAsia="Century Gothic" w:hAnsi="Century Gothic" w:cs="Century Gothic"/>
                <w:color w:val="373D48"/>
              </w:rPr>
              <w:t>Technical Support Specialist</w:t>
            </w:r>
          </w:p>
          <w:tbl>
            <w:tblPr>
              <w:tblStyle w:val="documentaddress"/>
              <w:tblW w:w="0" w:type="auto"/>
              <w:tblInd w:w="120" w:type="dxa"/>
              <w:tblLayout w:type="fixed"/>
              <w:tblCellMar>
                <w:left w:w="0" w:type="dxa"/>
                <w:right w:w="0" w:type="dxa"/>
              </w:tblCellMar>
              <w:tblLook w:val="05E0" w:firstRow="1" w:lastRow="1" w:firstColumn="1" w:lastColumn="1" w:noHBand="0" w:noVBand="1"/>
            </w:tblPr>
            <w:tblGrid>
              <w:gridCol w:w="6120"/>
              <w:gridCol w:w="6120"/>
            </w:tblGrid>
            <w:tr w:rsidR="0046785C" w14:paraId="18442237" w14:textId="77777777">
              <w:tc>
                <w:tcPr>
                  <w:tcW w:w="6120" w:type="dxa"/>
                  <w:tcMar>
                    <w:top w:w="205" w:type="dxa"/>
                    <w:left w:w="5" w:type="dxa"/>
                    <w:bottom w:w="5" w:type="dxa"/>
                    <w:right w:w="5" w:type="dxa"/>
                  </w:tcMar>
                  <w:hideMark/>
                </w:tcPr>
                <w:p w14:paraId="6F3B5FEA" w14:textId="77777777" w:rsidR="0046785C" w:rsidRDefault="00A059B3">
                  <w:pPr>
                    <w:pStyle w:val="div"/>
                    <w:spacing w:line="420" w:lineRule="atLeast"/>
                    <w:ind w:left="120" w:right="300"/>
                    <w:rPr>
                      <w:rStyle w:val="documentaddressaddressleft"/>
                      <w:rFonts w:ascii="Century Gothic" w:eastAsia="Century Gothic" w:hAnsi="Century Gothic" w:cs="Century Gothic"/>
                      <w:color w:val="373D48"/>
                      <w:sz w:val="22"/>
                      <w:szCs w:val="22"/>
                    </w:rPr>
                  </w:pPr>
                  <w:proofErr w:type="gramStart"/>
                  <w:r>
                    <w:rPr>
                      <w:rStyle w:val="span"/>
                      <w:rFonts w:ascii="Century Gothic" w:eastAsia="Century Gothic" w:hAnsi="Century Gothic" w:cs="Century Gothic"/>
                      <w:b/>
                      <w:bCs/>
                      <w:color w:val="373D48"/>
                      <w:sz w:val="22"/>
                      <w:szCs w:val="22"/>
                    </w:rPr>
                    <w:t>Address  </w:t>
                  </w:r>
                  <w:r>
                    <w:rPr>
                      <w:rStyle w:val="span"/>
                      <w:rFonts w:ascii="Century Gothic" w:eastAsia="Century Gothic" w:hAnsi="Century Gothic" w:cs="Century Gothic"/>
                      <w:color w:val="373D48"/>
                      <w:sz w:val="22"/>
                      <w:szCs w:val="22"/>
                    </w:rPr>
                    <w:t>Henderson</w:t>
                  </w:r>
                  <w:proofErr w:type="gramEnd"/>
                  <w:r>
                    <w:rPr>
                      <w:rStyle w:val="span"/>
                      <w:rFonts w:ascii="Century Gothic" w:eastAsia="Century Gothic" w:hAnsi="Century Gothic" w:cs="Century Gothic"/>
                      <w:color w:val="373D48"/>
                      <w:sz w:val="22"/>
                      <w:szCs w:val="22"/>
                    </w:rPr>
                    <w:t>, NV, 89014</w:t>
                  </w:r>
                </w:p>
                <w:p w14:paraId="53DB8B38" w14:textId="77777777" w:rsidR="0046785C" w:rsidRDefault="00A059B3">
                  <w:pPr>
                    <w:pStyle w:val="div"/>
                    <w:spacing w:line="420" w:lineRule="atLeast"/>
                    <w:ind w:left="120" w:right="300"/>
                    <w:rPr>
                      <w:rStyle w:val="documentaddressaddressleft"/>
                      <w:rFonts w:ascii="Century Gothic" w:eastAsia="Century Gothic" w:hAnsi="Century Gothic" w:cs="Century Gothic"/>
                      <w:color w:val="373D48"/>
                      <w:sz w:val="22"/>
                      <w:szCs w:val="22"/>
                    </w:rPr>
                  </w:pPr>
                  <w:proofErr w:type="gramStart"/>
                  <w:r>
                    <w:rPr>
                      <w:rStyle w:val="span"/>
                      <w:rFonts w:ascii="Century Gothic" w:eastAsia="Century Gothic" w:hAnsi="Century Gothic" w:cs="Century Gothic"/>
                      <w:b/>
                      <w:bCs/>
                      <w:color w:val="373D48"/>
                      <w:sz w:val="22"/>
                      <w:szCs w:val="22"/>
                    </w:rPr>
                    <w:t>Phone  </w:t>
                  </w:r>
                  <w:r>
                    <w:rPr>
                      <w:rStyle w:val="span"/>
                      <w:rFonts w:ascii="Century Gothic" w:eastAsia="Century Gothic" w:hAnsi="Century Gothic" w:cs="Century Gothic"/>
                      <w:color w:val="373D48"/>
                      <w:sz w:val="22"/>
                      <w:szCs w:val="22"/>
                    </w:rPr>
                    <w:t>(</w:t>
                  </w:r>
                  <w:proofErr w:type="gramEnd"/>
                  <w:r>
                    <w:rPr>
                      <w:rStyle w:val="span"/>
                      <w:rFonts w:ascii="Century Gothic" w:eastAsia="Century Gothic" w:hAnsi="Century Gothic" w:cs="Century Gothic"/>
                      <w:color w:val="373D48"/>
                      <w:sz w:val="22"/>
                      <w:szCs w:val="22"/>
                    </w:rPr>
                    <w:t>702)776-9100</w:t>
                  </w:r>
                </w:p>
                <w:p w14:paraId="2878BCE3" w14:textId="77777777" w:rsidR="0046785C" w:rsidRDefault="00A059B3">
                  <w:pPr>
                    <w:pStyle w:val="div"/>
                    <w:spacing w:line="420" w:lineRule="atLeast"/>
                    <w:ind w:left="120" w:right="300"/>
                    <w:rPr>
                      <w:rStyle w:val="documentaddressaddressleft"/>
                      <w:rFonts w:ascii="Century Gothic" w:eastAsia="Century Gothic" w:hAnsi="Century Gothic" w:cs="Century Gothic"/>
                      <w:color w:val="373D48"/>
                      <w:sz w:val="22"/>
                      <w:szCs w:val="22"/>
                    </w:rPr>
                  </w:pPr>
                  <w:proofErr w:type="gramStart"/>
                  <w:r>
                    <w:rPr>
                      <w:rStyle w:val="span"/>
                      <w:rFonts w:ascii="Century Gothic" w:eastAsia="Century Gothic" w:hAnsi="Century Gothic" w:cs="Century Gothic"/>
                      <w:b/>
                      <w:bCs/>
                      <w:color w:val="373D48"/>
                      <w:sz w:val="22"/>
                      <w:szCs w:val="22"/>
                    </w:rPr>
                    <w:t>E-mail  </w:t>
                  </w:r>
                  <w:r>
                    <w:rPr>
                      <w:rStyle w:val="span"/>
                      <w:rFonts w:ascii="Century Gothic" w:eastAsia="Century Gothic" w:hAnsi="Century Gothic" w:cs="Century Gothic"/>
                      <w:color w:val="373D48"/>
                      <w:sz w:val="22"/>
                      <w:szCs w:val="22"/>
                    </w:rPr>
                    <w:t>marthur512@gmail.com</w:t>
                  </w:r>
                  <w:proofErr w:type="gramEnd"/>
                </w:p>
              </w:tc>
              <w:tc>
                <w:tcPr>
                  <w:tcW w:w="6120" w:type="dxa"/>
                  <w:tcMar>
                    <w:top w:w="205" w:type="dxa"/>
                    <w:left w:w="5" w:type="dxa"/>
                    <w:bottom w:w="5" w:type="dxa"/>
                    <w:right w:w="5" w:type="dxa"/>
                  </w:tcMar>
                  <w:hideMark/>
                </w:tcPr>
                <w:p w14:paraId="3AF30644" w14:textId="77777777" w:rsidR="0046785C" w:rsidRDefault="0046785C">
                  <w:pPr>
                    <w:pStyle w:val="div"/>
                    <w:spacing w:line="420" w:lineRule="atLeast"/>
                    <w:ind w:left="120" w:right="300"/>
                    <w:rPr>
                      <w:rStyle w:val="span"/>
                      <w:rFonts w:ascii="Century Gothic" w:eastAsia="Century Gothic" w:hAnsi="Century Gothic" w:cs="Century Gothic"/>
                      <w:color w:val="373D48"/>
                      <w:sz w:val="22"/>
                      <w:szCs w:val="22"/>
                    </w:rPr>
                  </w:pPr>
                </w:p>
              </w:tc>
            </w:tr>
          </w:tbl>
          <w:p w14:paraId="08E164B6" w14:textId="77777777" w:rsidR="0046785C" w:rsidRDefault="0046785C">
            <w:pPr>
              <w:rPr>
                <w:rStyle w:val="documentparentContainertopsectionleft-box"/>
                <w:rFonts w:ascii="Century Gothic" w:eastAsia="Century Gothic" w:hAnsi="Century Gothic" w:cs="Century Gothic"/>
                <w:color w:val="373D48"/>
                <w:sz w:val="22"/>
                <w:szCs w:val="22"/>
              </w:rPr>
            </w:pPr>
          </w:p>
        </w:tc>
        <w:tc>
          <w:tcPr>
            <w:tcW w:w="360" w:type="dxa"/>
            <w:tcMar>
              <w:top w:w="5" w:type="dxa"/>
              <w:left w:w="5" w:type="dxa"/>
              <w:bottom w:w="5" w:type="dxa"/>
              <w:right w:w="5" w:type="dxa"/>
            </w:tcMar>
            <w:hideMark/>
          </w:tcPr>
          <w:p w14:paraId="49E14D98" w14:textId="77777777" w:rsidR="0046785C" w:rsidRDefault="0046785C">
            <w:pPr>
              <w:rPr>
                <w:rStyle w:val="documentparentContainertopsectionleft-box"/>
                <w:rFonts w:ascii="Century Gothic" w:eastAsia="Century Gothic" w:hAnsi="Century Gothic" w:cs="Century Gothic"/>
                <w:color w:val="373D48"/>
                <w:sz w:val="22"/>
                <w:szCs w:val="22"/>
              </w:rPr>
            </w:pPr>
          </w:p>
        </w:tc>
      </w:tr>
    </w:tbl>
    <w:p w14:paraId="0A6BB139" w14:textId="77777777" w:rsidR="0046785C" w:rsidRDefault="00A059B3">
      <w:pPr>
        <w:pStyle w:val="p"/>
        <w:spacing w:before="400" w:line="320" w:lineRule="atLeast"/>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 xml:space="preserve">Inventive Technical Support Representative eager to find novel and productive solutions for each customer's issue. Independent provider of individualized customer care. Adapts to unique complaints and queries by performing independent research. </w:t>
      </w:r>
    </w:p>
    <w:tbl>
      <w:tblPr>
        <w:tblStyle w:val="documentheading"/>
        <w:tblW w:w="5000" w:type="pct"/>
        <w:tblCellMar>
          <w:left w:w="0" w:type="dxa"/>
          <w:right w:w="0" w:type="dxa"/>
        </w:tblCellMar>
        <w:tblLook w:val="05E0" w:firstRow="1" w:lastRow="1" w:firstColumn="1" w:lastColumn="1" w:noHBand="0" w:noVBand="1"/>
      </w:tblPr>
      <w:tblGrid>
        <w:gridCol w:w="11290"/>
      </w:tblGrid>
      <w:tr w:rsidR="0046785C" w14:paraId="567CCFCA" w14:textId="77777777">
        <w:tc>
          <w:tcPr>
            <w:tcW w:w="0" w:type="auto"/>
            <w:tcMar>
              <w:top w:w="405" w:type="dxa"/>
              <w:left w:w="5" w:type="dxa"/>
              <w:bottom w:w="105" w:type="dxa"/>
              <w:right w:w="5" w:type="dxa"/>
            </w:tcMar>
            <w:vAlign w:val="bottom"/>
            <w:hideMark/>
          </w:tcPr>
          <w:p w14:paraId="607A7F91" w14:textId="77777777" w:rsidR="0046785C" w:rsidRDefault="00A059B3">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0D3C6ABA" w14:textId="77777777" w:rsidR="0046785C" w:rsidRDefault="00A059B3">
      <w:pPr>
        <w:tabs>
          <w:tab w:val="right" w:pos="11260"/>
        </w:tabs>
        <w:spacing w:line="320" w:lineRule="atLeast"/>
        <w:ind w:left="1800"/>
        <w:rPr>
          <w:rStyle w:val="ratvtextpnth-last-child1"/>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TC</w:t>
      </w:r>
      <w:r>
        <w:rPr>
          <w:rStyle w:val="ratvtextpnth-last-child1"/>
          <w:rFonts w:ascii="Century Gothic" w:eastAsia="Century Gothic" w:hAnsi="Century Gothic" w:cs="Century Gothic"/>
          <w:sz w:val="22"/>
          <w:szCs w:val="22"/>
        </w:rPr>
        <w:t xml:space="preserve">P/IP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0BE9C07A" wp14:editId="2189BB93">
            <wp:extent cx="1890591" cy="89466"/>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61D71C16"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145D72E1"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Software Rollouts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3BEDC18C" wp14:editId="2B26E992">
            <wp:extent cx="1890591" cy="89466"/>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600CD104"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66BB77E4"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Windows 10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0EDB4FC6" wp14:editId="0E900838">
            <wp:extent cx="1890591" cy="89466"/>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40F3662E"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54A3D252"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Technical issues analysis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4698030B" wp14:editId="50B98766">
            <wp:extent cx="1890591" cy="89466"/>
            <wp:effectExtent l="0" t="0" r="0" b="0"/>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2BC864F0"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41D51A2A"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Troubleshooting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788C3C0D" wp14:editId="36E8C36C">
            <wp:extent cx="1890591" cy="89466"/>
            <wp:effectExtent l="0" t="0" r="0" b="0"/>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275981F8"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2FDBD03A"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Application support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1A9DD416" wp14:editId="33DE1F44">
            <wp:extent cx="1890591" cy="89466"/>
            <wp:effectExtent l="0" t="0" r="0" b="0"/>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1ECFFF57"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2C835DE9"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Network diagnostics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6B625449" wp14:editId="36485388">
            <wp:extent cx="1890591" cy="89466"/>
            <wp:effectExtent l="0" t="0" r="0" b="0"/>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46B67B0D"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619B7F88"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Technical Support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0FB9482C" wp14:editId="52128990">
            <wp:extent cx="1890591" cy="89466"/>
            <wp:effectExtent l="0" t="0" r="0" b="0"/>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25786E22"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1825CD25"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Customer service expert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2C344164" wp14:editId="6BBD5844">
            <wp:extent cx="1890591" cy="89466"/>
            <wp:effectExtent l="0" t="0" r="0" b="0"/>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7D3BC028"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7847B5D0"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PC component diagnostics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59F018B8" wp14:editId="6AF139F6">
            <wp:extent cx="1890591" cy="89466"/>
            <wp:effectExtent l="0" t="0" r="0" b="0"/>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7216F35B"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7582E191" w14:textId="77777777" w:rsidR="0046785C" w:rsidRDefault="00A059B3">
      <w:pPr>
        <w:pStyle w:val="documentsinglecolumn"/>
        <w:tabs>
          <w:tab w:val="right" w:pos="11260"/>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 xml:space="preserve">Complaint resolution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14:anchorId="43497A85" wp14:editId="74EE065F">
            <wp:extent cx="1890591" cy="89466"/>
            <wp:effectExtent l="0" t="0" r="0" b="0"/>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5"/>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14:paraId="39146D17" w14:textId="77777777" w:rsidR="0046785C" w:rsidRDefault="00A059B3">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14:paraId="5FA9D71B" w14:textId="77777777" w:rsidR="0046785C" w:rsidRDefault="00A059B3">
      <w:pPr>
        <w:pStyle w:val="documentsinglecolumn"/>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Linux Installation, Configuration, and Administration</w:t>
      </w:r>
      <w:r>
        <w:rPr>
          <w:rStyle w:val="documentparentContainer"/>
          <w:rFonts w:ascii="Century Gothic" w:eastAsia="Century Gothic" w:hAnsi="Century Gothic" w:cs="Century Gothic"/>
          <w:sz w:val="22"/>
          <w:szCs w:val="22"/>
        </w:rPr>
        <w:t xml:space="preserve"> </w:t>
      </w:r>
    </w:p>
    <w:tbl>
      <w:tblPr>
        <w:tblStyle w:val="documentheading"/>
        <w:tblW w:w="5000" w:type="pct"/>
        <w:tblCellMar>
          <w:left w:w="0" w:type="dxa"/>
          <w:right w:w="0" w:type="dxa"/>
        </w:tblCellMar>
        <w:tblLook w:val="05E0" w:firstRow="1" w:lastRow="1" w:firstColumn="1" w:lastColumn="1" w:noHBand="0" w:noVBand="1"/>
      </w:tblPr>
      <w:tblGrid>
        <w:gridCol w:w="11290"/>
      </w:tblGrid>
      <w:tr w:rsidR="0046785C" w14:paraId="5F07A7AF" w14:textId="77777777">
        <w:tc>
          <w:tcPr>
            <w:tcW w:w="0" w:type="auto"/>
            <w:tcMar>
              <w:top w:w="405" w:type="dxa"/>
              <w:left w:w="5" w:type="dxa"/>
              <w:bottom w:w="105" w:type="dxa"/>
              <w:right w:w="5" w:type="dxa"/>
            </w:tcMar>
            <w:vAlign w:val="bottom"/>
            <w:hideMark/>
          </w:tcPr>
          <w:p w14:paraId="4F66215D" w14:textId="77777777" w:rsidR="008F19F4" w:rsidRDefault="008F19F4">
            <w:pPr>
              <w:pStyle w:val="documentsectiontitle"/>
              <w:rPr>
                <w:rStyle w:val="documentsectiontitleCell"/>
                <w:rFonts w:ascii="Century Gothic" w:eastAsia="Century Gothic" w:hAnsi="Century Gothic" w:cs="Century Gothic"/>
                <w:b/>
                <w:bCs/>
              </w:rPr>
            </w:pPr>
          </w:p>
          <w:p w14:paraId="4C847FCD" w14:textId="77777777" w:rsidR="008F19F4" w:rsidRDefault="008F19F4">
            <w:pPr>
              <w:pStyle w:val="documentsectiontitle"/>
              <w:rPr>
                <w:rStyle w:val="documentsectiontitleCell"/>
                <w:rFonts w:ascii="Century Gothic" w:eastAsia="Century Gothic" w:hAnsi="Century Gothic" w:cs="Century Gothic"/>
                <w:b/>
                <w:bCs/>
              </w:rPr>
            </w:pPr>
          </w:p>
          <w:p w14:paraId="1AAB157C" w14:textId="77777777" w:rsidR="008F19F4" w:rsidRDefault="008F19F4">
            <w:pPr>
              <w:pStyle w:val="documentsectiontitle"/>
              <w:rPr>
                <w:rStyle w:val="documentsectiontitleCell"/>
                <w:rFonts w:ascii="Century Gothic" w:eastAsia="Century Gothic" w:hAnsi="Century Gothic" w:cs="Century Gothic"/>
                <w:b/>
                <w:bCs/>
              </w:rPr>
            </w:pPr>
          </w:p>
          <w:p w14:paraId="11AE1927" w14:textId="1227C486" w:rsidR="0046785C" w:rsidRDefault="00A059B3">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lastRenderedPageBreak/>
              <w:t>Work History</w:t>
            </w:r>
          </w:p>
        </w:tc>
      </w:tr>
    </w:tbl>
    <w:p w14:paraId="43B8DF75"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586DB79C" w14:textId="77777777">
        <w:tc>
          <w:tcPr>
            <w:tcW w:w="1710" w:type="dxa"/>
            <w:tcMar>
              <w:top w:w="0" w:type="dxa"/>
              <w:left w:w="5" w:type="dxa"/>
              <w:bottom w:w="5" w:type="dxa"/>
              <w:right w:w="105" w:type="dxa"/>
            </w:tcMar>
            <w:hideMark/>
          </w:tcPr>
          <w:p w14:paraId="26616126" w14:textId="77777777" w:rsidR="0046785C" w:rsidRDefault="00A059B3">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2019-11</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Current</w:t>
            </w:r>
          </w:p>
        </w:tc>
        <w:tc>
          <w:tcPr>
            <w:tcW w:w="9570" w:type="dxa"/>
            <w:tcMar>
              <w:top w:w="0" w:type="dxa"/>
              <w:left w:w="5" w:type="dxa"/>
              <w:bottom w:w="5" w:type="dxa"/>
              <w:right w:w="5" w:type="dxa"/>
            </w:tcMar>
            <w:hideMark/>
          </w:tcPr>
          <w:p w14:paraId="00D8B9E3" w14:textId="77777777" w:rsidR="0046785C" w:rsidRDefault="00A059B3">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 xml:space="preserve">Technical </w:t>
            </w:r>
            <w:r>
              <w:rPr>
                <w:rStyle w:val="divdocumentjobtitle"/>
                <w:rFonts w:ascii="Century Gothic" w:eastAsia="Century Gothic" w:hAnsi="Century Gothic" w:cs="Century Gothic"/>
                <w:b/>
                <w:bCs/>
              </w:rPr>
              <w:t>Support Associate</w:t>
            </w:r>
            <w:r>
              <w:rPr>
                <w:rStyle w:val="documentmb5"/>
                <w:rFonts w:ascii="Century Gothic" w:eastAsia="Century Gothic" w:hAnsi="Century Gothic" w:cs="Century Gothic"/>
              </w:rPr>
              <w:t xml:space="preserve"> </w:t>
            </w:r>
          </w:p>
          <w:p w14:paraId="155FED18" w14:textId="77777777" w:rsidR="0046785C" w:rsidRDefault="00A059B3">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Integrated Practice Solutions, Las Vegas, NV</w:t>
            </w:r>
          </w:p>
          <w:p w14:paraId="1C176AF8" w14:textId="77777777" w:rsidR="0046785C" w:rsidRDefault="00A059B3">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Provided technical support to clients regarding New Installations, Updates, and Server Transfers of the </w:t>
            </w:r>
            <w:proofErr w:type="spellStart"/>
            <w:r>
              <w:rPr>
                <w:rStyle w:val="span"/>
                <w:rFonts w:ascii="Century Gothic" w:eastAsia="Century Gothic" w:hAnsi="Century Gothic" w:cs="Century Gothic"/>
                <w:sz w:val="22"/>
                <w:szCs w:val="22"/>
              </w:rPr>
              <w:t>Chirotouch</w:t>
            </w:r>
            <w:proofErr w:type="spellEnd"/>
            <w:r>
              <w:rPr>
                <w:rStyle w:val="span"/>
                <w:rFonts w:ascii="Century Gothic" w:eastAsia="Century Gothic" w:hAnsi="Century Gothic" w:cs="Century Gothic"/>
                <w:sz w:val="22"/>
                <w:szCs w:val="22"/>
              </w:rPr>
              <w:t xml:space="preserve"> software suite. </w:t>
            </w:r>
          </w:p>
          <w:p w14:paraId="496F6261" w14:textId="77777777" w:rsidR="0046785C" w:rsidRDefault="00A059B3">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Utilized Salesforce </w:t>
            </w:r>
            <w:proofErr w:type="gramStart"/>
            <w:r>
              <w:rPr>
                <w:rStyle w:val="span"/>
                <w:rFonts w:ascii="Century Gothic" w:eastAsia="Century Gothic" w:hAnsi="Century Gothic" w:cs="Century Gothic"/>
                <w:sz w:val="22"/>
                <w:szCs w:val="22"/>
              </w:rPr>
              <w:t>on a daily basis</w:t>
            </w:r>
            <w:proofErr w:type="gramEnd"/>
            <w:r>
              <w:rPr>
                <w:rStyle w:val="span"/>
                <w:rFonts w:ascii="Century Gothic" w:eastAsia="Century Gothic" w:hAnsi="Century Gothic" w:cs="Century Gothic"/>
                <w:sz w:val="22"/>
                <w:szCs w:val="22"/>
              </w:rPr>
              <w:t xml:space="preserve"> to update client cases and send email templates </w:t>
            </w:r>
          </w:p>
          <w:p w14:paraId="511E00DC" w14:textId="77777777" w:rsidR="0046785C" w:rsidRDefault="00A059B3">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Performed SQL administration tasks suc</w:t>
            </w:r>
            <w:r>
              <w:rPr>
                <w:rStyle w:val="span"/>
                <w:rFonts w:ascii="Century Gothic" w:eastAsia="Century Gothic" w:hAnsi="Century Gothic" w:cs="Century Gothic"/>
                <w:sz w:val="22"/>
                <w:szCs w:val="22"/>
              </w:rPr>
              <w:t xml:space="preserve">h as running queries and custom installations. </w:t>
            </w:r>
          </w:p>
          <w:p w14:paraId="0713E35F" w14:textId="77777777" w:rsidR="0046785C" w:rsidRDefault="00A059B3">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Configured Port Forwarding on routers to allow remote access to the online schedule </w:t>
            </w:r>
          </w:p>
          <w:p w14:paraId="2106791F" w14:textId="77777777" w:rsidR="0046785C" w:rsidRDefault="00A059B3">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Installed and maintained </w:t>
            </w:r>
            <w:proofErr w:type="spellStart"/>
            <w:r>
              <w:rPr>
                <w:rStyle w:val="span"/>
                <w:rFonts w:ascii="Century Gothic" w:eastAsia="Century Gothic" w:hAnsi="Century Gothic" w:cs="Century Gothic"/>
                <w:sz w:val="22"/>
                <w:szCs w:val="22"/>
              </w:rPr>
              <w:t>ChiroTouch</w:t>
            </w:r>
            <w:proofErr w:type="spellEnd"/>
            <w:r>
              <w:rPr>
                <w:rStyle w:val="span"/>
                <w:rFonts w:ascii="Century Gothic" w:eastAsia="Century Gothic" w:hAnsi="Century Gothic" w:cs="Century Gothic"/>
                <w:sz w:val="22"/>
                <w:szCs w:val="22"/>
              </w:rPr>
              <w:t xml:space="preserve"> application on workstations and servers </w:t>
            </w:r>
          </w:p>
          <w:p w14:paraId="10616A4A" w14:textId="77777777" w:rsidR="0046785C" w:rsidRDefault="00A059B3">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Assisted end users in setting up firewall rule</w:t>
            </w:r>
            <w:r>
              <w:rPr>
                <w:rStyle w:val="span"/>
                <w:rFonts w:ascii="Century Gothic" w:eastAsia="Century Gothic" w:hAnsi="Century Gothic" w:cs="Century Gothic"/>
                <w:sz w:val="22"/>
                <w:szCs w:val="22"/>
              </w:rPr>
              <w:t xml:space="preserve">s and mapping network shares </w:t>
            </w:r>
          </w:p>
          <w:p w14:paraId="04374C10" w14:textId="77777777" w:rsidR="0046785C" w:rsidRDefault="00A059B3">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Received 20 to 30 inbound calls per day and resolved technical support issues </w:t>
            </w:r>
          </w:p>
        </w:tc>
      </w:tr>
    </w:tbl>
    <w:p w14:paraId="0429C58D"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31D81644" w14:textId="77777777">
        <w:tc>
          <w:tcPr>
            <w:tcW w:w="1710" w:type="dxa"/>
            <w:tcMar>
              <w:top w:w="200" w:type="dxa"/>
              <w:left w:w="5" w:type="dxa"/>
              <w:bottom w:w="5" w:type="dxa"/>
              <w:right w:w="105" w:type="dxa"/>
            </w:tcMar>
            <w:hideMark/>
          </w:tcPr>
          <w:p w14:paraId="518C5896" w14:textId="77777777" w:rsidR="0046785C" w:rsidRDefault="00A059B3">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2019-07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- 2020-02</w:t>
            </w:r>
          </w:p>
        </w:tc>
        <w:tc>
          <w:tcPr>
            <w:tcW w:w="9570" w:type="dxa"/>
            <w:tcMar>
              <w:top w:w="200" w:type="dxa"/>
              <w:left w:w="5" w:type="dxa"/>
              <w:bottom w:w="5" w:type="dxa"/>
              <w:right w:w="5" w:type="dxa"/>
            </w:tcMar>
            <w:hideMark/>
          </w:tcPr>
          <w:p w14:paraId="102F4C56" w14:textId="77777777" w:rsidR="0046785C" w:rsidRDefault="00A059B3">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Licensed Massage Therapist</w:t>
            </w:r>
            <w:r>
              <w:rPr>
                <w:rStyle w:val="documentmb5"/>
                <w:rFonts w:ascii="Century Gothic" w:eastAsia="Century Gothic" w:hAnsi="Century Gothic" w:cs="Century Gothic"/>
              </w:rPr>
              <w:t xml:space="preserve"> </w:t>
            </w:r>
          </w:p>
          <w:p w14:paraId="01902A8E" w14:textId="77777777" w:rsidR="0046785C" w:rsidRDefault="00A059B3">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The Orleans, Las Vegas, NV</w:t>
            </w:r>
          </w:p>
          <w:p w14:paraId="12BD3C9D" w14:textId="77777777" w:rsidR="0046785C" w:rsidRDefault="00A059B3">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Provided Swedish &amp; Deep Tissue Massage Therapy sessions </w:t>
            </w:r>
          </w:p>
          <w:p w14:paraId="00CB2144" w14:textId="77777777" w:rsidR="0046785C" w:rsidRDefault="00A059B3">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Provided spa treatments including sugar scrubs and body wraps </w:t>
            </w:r>
          </w:p>
          <w:p w14:paraId="0BC7DE99" w14:textId="77777777" w:rsidR="0046785C" w:rsidRDefault="00A059B3">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Provided safe, </w:t>
            </w:r>
            <w:proofErr w:type="gramStart"/>
            <w:r>
              <w:rPr>
                <w:rStyle w:val="span"/>
                <w:rFonts w:ascii="Century Gothic" w:eastAsia="Century Gothic" w:hAnsi="Century Gothic" w:cs="Century Gothic"/>
                <w:sz w:val="22"/>
                <w:szCs w:val="22"/>
              </w:rPr>
              <w:t>effective</w:t>
            </w:r>
            <w:proofErr w:type="gramEnd"/>
            <w:r>
              <w:rPr>
                <w:rStyle w:val="span"/>
                <w:rFonts w:ascii="Century Gothic" w:eastAsia="Century Gothic" w:hAnsi="Century Gothic" w:cs="Century Gothic"/>
                <w:sz w:val="22"/>
                <w:szCs w:val="22"/>
              </w:rPr>
              <w:t xml:space="preserve"> and appropriate massage therapy techniques during customer appointments </w:t>
            </w:r>
          </w:p>
          <w:p w14:paraId="0DB347D9" w14:textId="77777777" w:rsidR="0046785C" w:rsidRDefault="00A059B3">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Used essential oils to add aromatherapy element to massage sessions, maximizing stress relief and relaxation effect </w:t>
            </w:r>
          </w:p>
        </w:tc>
      </w:tr>
    </w:tbl>
    <w:p w14:paraId="49DAFEA7"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5B967ECA" w14:textId="77777777">
        <w:tc>
          <w:tcPr>
            <w:tcW w:w="1710" w:type="dxa"/>
            <w:tcMar>
              <w:top w:w="200" w:type="dxa"/>
              <w:left w:w="5" w:type="dxa"/>
              <w:bottom w:w="5" w:type="dxa"/>
              <w:right w:w="105" w:type="dxa"/>
            </w:tcMar>
            <w:hideMark/>
          </w:tcPr>
          <w:p w14:paraId="71681F3C" w14:textId="77777777" w:rsidR="0046785C" w:rsidRDefault="00A059B3">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2017-10</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- 2019-02</w:t>
            </w:r>
          </w:p>
        </w:tc>
        <w:tc>
          <w:tcPr>
            <w:tcW w:w="9570" w:type="dxa"/>
            <w:tcMar>
              <w:top w:w="200" w:type="dxa"/>
              <w:left w:w="5" w:type="dxa"/>
              <w:bottom w:w="5" w:type="dxa"/>
              <w:right w:w="5" w:type="dxa"/>
            </w:tcMar>
            <w:hideMark/>
          </w:tcPr>
          <w:p w14:paraId="42834771" w14:textId="77777777" w:rsidR="0046785C" w:rsidRDefault="00A059B3">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Certified Salesforce Consultant</w:t>
            </w:r>
            <w:r>
              <w:rPr>
                <w:rStyle w:val="documentmb5"/>
                <w:rFonts w:ascii="Century Gothic" w:eastAsia="Century Gothic" w:hAnsi="Century Gothic" w:cs="Century Gothic"/>
              </w:rPr>
              <w:t xml:space="preserve"> </w:t>
            </w:r>
          </w:p>
          <w:p w14:paraId="4158A3A0" w14:textId="77777777" w:rsidR="0046785C" w:rsidRDefault="00A059B3">
            <w:pPr>
              <w:pStyle w:val="documentmb5Paragraph"/>
              <w:spacing w:line="340" w:lineRule="atLeast"/>
              <w:ind w:right="200"/>
              <w:rPr>
                <w:rStyle w:val="documentsinglecolumnCharacter"/>
                <w:rFonts w:ascii="Century Gothic" w:eastAsia="Century Gothic" w:hAnsi="Century Gothic" w:cs="Century Gothic"/>
                <w:sz w:val="22"/>
                <w:szCs w:val="22"/>
              </w:rPr>
            </w:pPr>
            <w:proofErr w:type="spellStart"/>
            <w:r>
              <w:rPr>
                <w:rStyle w:val="span"/>
                <w:rFonts w:ascii="Century Gothic" w:eastAsia="Century Gothic" w:hAnsi="Century Gothic" w:cs="Century Gothic"/>
                <w:sz w:val="22"/>
                <w:szCs w:val="22"/>
              </w:rPr>
              <w:t>Everpeak</w:t>
            </w:r>
            <w:proofErr w:type="spellEnd"/>
            <w:r>
              <w:rPr>
                <w:rStyle w:val="span"/>
                <w:rFonts w:ascii="Century Gothic" w:eastAsia="Century Gothic" w:hAnsi="Century Gothic" w:cs="Century Gothic"/>
                <w:sz w:val="22"/>
                <w:szCs w:val="22"/>
              </w:rPr>
              <w:t xml:space="preserve"> Partners, Portland, OR</w:t>
            </w:r>
          </w:p>
          <w:p w14:paraId="008A0859" w14:textId="77777777" w:rsidR="0046785C" w:rsidRDefault="00A059B3">
            <w:pPr>
              <w:pStyle w:val="documentulli"/>
              <w:numPr>
                <w:ilvl w:val="0"/>
                <w:numId w:val="3"/>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Created page layouts and custom fields for accounts, contacts, opportunities and leads </w:t>
            </w:r>
          </w:p>
          <w:p w14:paraId="4A6EDBEE" w14:textId="77777777" w:rsidR="0046785C" w:rsidRDefault="00A059B3">
            <w:pPr>
              <w:pStyle w:val="documentulli"/>
              <w:numPr>
                <w:ilvl w:val="0"/>
                <w:numId w:val="3"/>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Planned and implemented Salesforce Communities, including dynamic branding unique to clients </w:t>
            </w:r>
          </w:p>
          <w:p w14:paraId="19F809A3" w14:textId="77777777" w:rsidR="0046785C" w:rsidRDefault="00A059B3">
            <w:pPr>
              <w:pStyle w:val="documentulli"/>
              <w:numPr>
                <w:ilvl w:val="0"/>
                <w:numId w:val="3"/>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closely with users, communicated best practices and tips on Salesfo</w:t>
            </w:r>
            <w:r>
              <w:rPr>
                <w:rStyle w:val="span"/>
                <w:rFonts w:ascii="Century Gothic" w:eastAsia="Century Gothic" w:hAnsi="Century Gothic" w:cs="Century Gothic"/>
                <w:sz w:val="22"/>
                <w:szCs w:val="22"/>
              </w:rPr>
              <w:t xml:space="preserve">rce usage and delivered user training </w:t>
            </w:r>
          </w:p>
        </w:tc>
      </w:tr>
    </w:tbl>
    <w:p w14:paraId="378AFDA6"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1887C704" w14:textId="77777777">
        <w:tc>
          <w:tcPr>
            <w:tcW w:w="1710" w:type="dxa"/>
            <w:tcMar>
              <w:top w:w="200" w:type="dxa"/>
              <w:left w:w="5" w:type="dxa"/>
              <w:bottom w:w="5" w:type="dxa"/>
              <w:right w:w="105" w:type="dxa"/>
            </w:tcMar>
            <w:hideMark/>
          </w:tcPr>
          <w:p w14:paraId="6A31A337" w14:textId="77777777" w:rsidR="0046785C" w:rsidRDefault="00A059B3">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2017-06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570" w:type="dxa"/>
            <w:tcMar>
              <w:top w:w="200" w:type="dxa"/>
              <w:left w:w="5" w:type="dxa"/>
              <w:bottom w:w="5" w:type="dxa"/>
              <w:right w:w="5" w:type="dxa"/>
            </w:tcMar>
            <w:hideMark/>
          </w:tcPr>
          <w:p w14:paraId="0D4F73FD" w14:textId="77777777" w:rsidR="0046785C" w:rsidRDefault="00A059B3">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Help Desk &amp; System Administrator</w:t>
            </w:r>
            <w:r>
              <w:rPr>
                <w:rStyle w:val="documentmb5"/>
                <w:rFonts w:ascii="Century Gothic" w:eastAsia="Century Gothic" w:hAnsi="Century Gothic" w:cs="Century Gothic"/>
              </w:rPr>
              <w:t xml:space="preserve"> </w:t>
            </w:r>
          </w:p>
          <w:p w14:paraId="3C215FD1" w14:textId="77777777" w:rsidR="0046785C" w:rsidRDefault="00A059B3">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CNA, OR</w:t>
            </w:r>
          </w:p>
          <w:p w14:paraId="6765A386" w14:textId="77777777" w:rsidR="0046785C" w:rsidRDefault="00A059B3">
            <w:pPr>
              <w:pStyle w:val="documentulli"/>
              <w:numPr>
                <w:ilvl w:val="0"/>
                <w:numId w:val="4"/>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Served as the onsite point of contact for the local CNA office </w:t>
            </w:r>
          </w:p>
          <w:p w14:paraId="413F3A46" w14:textId="77777777" w:rsidR="0046785C" w:rsidRDefault="00A059B3">
            <w:pPr>
              <w:pStyle w:val="documentulli"/>
              <w:numPr>
                <w:ilvl w:val="0"/>
                <w:numId w:val="4"/>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Resolved technical issues and closed tickets in the ServiceNow system </w:t>
            </w:r>
          </w:p>
          <w:p w14:paraId="31AB6D2B" w14:textId="77777777" w:rsidR="0046785C" w:rsidRDefault="00A059B3">
            <w:pPr>
              <w:pStyle w:val="documentulli"/>
              <w:numPr>
                <w:ilvl w:val="0"/>
                <w:numId w:val="4"/>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Responded to support requests from end users and patiently walked individuals through basic troubleshooting tasks </w:t>
            </w:r>
          </w:p>
        </w:tc>
      </w:tr>
    </w:tbl>
    <w:p w14:paraId="2BEAA75E"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119FBE9F" w14:textId="77777777">
        <w:tc>
          <w:tcPr>
            <w:tcW w:w="1710" w:type="dxa"/>
            <w:tcMar>
              <w:top w:w="200" w:type="dxa"/>
              <w:left w:w="5" w:type="dxa"/>
              <w:bottom w:w="5" w:type="dxa"/>
              <w:right w:w="105" w:type="dxa"/>
            </w:tcMar>
            <w:hideMark/>
          </w:tcPr>
          <w:p w14:paraId="64237C7D" w14:textId="003D4CEC" w:rsidR="0046785C" w:rsidRDefault="00A059B3">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2014-12</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- 2017-01</w:t>
            </w:r>
          </w:p>
        </w:tc>
        <w:tc>
          <w:tcPr>
            <w:tcW w:w="9570" w:type="dxa"/>
            <w:tcMar>
              <w:top w:w="200" w:type="dxa"/>
              <w:left w:w="5" w:type="dxa"/>
              <w:bottom w:w="5" w:type="dxa"/>
              <w:right w:w="5" w:type="dxa"/>
            </w:tcMar>
            <w:hideMark/>
          </w:tcPr>
          <w:p w14:paraId="406BC238" w14:textId="77777777" w:rsidR="0046785C" w:rsidRDefault="00A059B3">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Help Desk &amp; System Administrator</w:t>
            </w:r>
            <w:r>
              <w:rPr>
                <w:rStyle w:val="documentmb5"/>
                <w:rFonts w:ascii="Century Gothic" w:eastAsia="Century Gothic" w:hAnsi="Century Gothic" w:cs="Century Gothic"/>
              </w:rPr>
              <w:t xml:space="preserve"> </w:t>
            </w:r>
          </w:p>
          <w:p w14:paraId="0106AD06" w14:textId="77777777" w:rsidR="0046785C" w:rsidRDefault="00A059B3">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D + H, Portland,</w:t>
            </w:r>
            <w:r>
              <w:rPr>
                <w:rStyle w:val="span"/>
                <w:rFonts w:ascii="Century Gothic" w:eastAsia="Century Gothic" w:hAnsi="Century Gothic" w:cs="Century Gothic"/>
                <w:sz w:val="22"/>
                <w:szCs w:val="22"/>
              </w:rPr>
              <w:t xml:space="preserve"> OR</w:t>
            </w:r>
          </w:p>
          <w:p w14:paraId="78286803" w14:textId="77777777" w:rsidR="0046785C" w:rsidRDefault="00A059B3">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User account and computer management in Active Directory </w:t>
            </w:r>
          </w:p>
          <w:p w14:paraId="412B3B12" w14:textId="77777777" w:rsidR="0046785C" w:rsidRDefault="00A059B3">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Utilized Group Policy to grant users access to network shares </w:t>
            </w:r>
          </w:p>
          <w:p w14:paraId="3285E9D9" w14:textId="77777777" w:rsidR="0046785C" w:rsidRDefault="00A059B3">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Deployed new software to users using the SCCM console </w:t>
            </w:r>
          </w:p>
          <w:p w14:paraId="5668E82C" w14:textId="77777777" w:rsidR="0046785C" w:rsidRDefault="00A059B3">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 xml:space="preserve">Explained technical information in clear terms to non-technical individuals to promote better understanding </w:t>
            </w:r>
          </w:p>
        </w:tc>
      </w:tr>
    </w:tbl>
    <w:p w14:paraId="38609D0C"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06DFFD0F" w14:textId="77777777">
        <w:tc>
          <w:tcPr>
            <w:tcW w:w="1710" w:type="dxa"/>
            <w:tcMar>
              <w:top w:w="200" w:type="dxa"/>
              <w:left w:w="5" w:type="dxa"/>
              <w:bottom w:w="5" w:type="dxa"/>
              <w:right w:w="105" w:type="dxa"/>
            </w:tcMar>
            <w:hideMark/>
          </w:tcPr>
          <w:p w14:paraId="6D75B38B" w14:textId="77777777" w:rsidR="0046785C" w:rsidRDefault="00A059B3">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2014-05</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- 2014-10</w:t>
            </w:r>
          </w:p>
        </w:tc>
        <w:tc>
          <w:tcPr>
            <w:tcW w:w="9570" w:type="dxa"/>
            <w:tcMar>
              <w:top w:w="200" w:type="dxa"/>
              <w:left w:w="5" w:type="dxa"/>
              <w:bottom w:w="5" w:type="dxa"/>
              <w:right w:w="5" w:type="dxa"/>
            </w:tcMar>
            <w:hideMark/>
          </w:tcPr>
          <w:p w14:paraId="5775C1B2" w14:textId="77777777" w:rsidR="0046785C" w:rsidRDefault="00A059B3">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 xml:space="preserve">Windows 7 Migration Technician Contract </w:t>
            </w:r>
          </w:p>
          <w:p w14:paraId="5B94C093" w14:textId="77777777" w:rsidR="0046785C" w:rsidRDefault="00A059B3">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The Standard, Portland, OR</w:t>
            </w:r>
          </w:p>
          <w:p w14:paraId="74ACAB5B" w14:textId="77777777" w:rsidR="0046785C" w:rsidRDefault="00A059B3">
            <w:pPr>
              <w:pStyle w:val="documentulli"/>
              <w:numPr>
                <w:ilvl w:val="0"/>
                <w:numId w:val="6"/>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Utilized the Remote Desktop Protocol to resolve installation issues </w:t>
            </w:r>
          </w:p>
          <w:p w14:paraId="1F36A7BD" w14:textId="77777777" w:rsidR="0046785C" w:rsidRDefault="00A059B3">
            <w:pPr>
              <w:pStyle w:val="documentulli"/>
              <w:numPr>
                <w:ilvl w:val="0"/>
                <w:numId w:val="6"/>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Collaborated with a team of engineers to resolve issues with SCCM </w:t>
            </w:r>
          </w:p>
          <w:p w14:paraId="0ECDC3DF" w14:textId="77777777" w:rsidR="0046785C" w:rsidRDefault="00A059B3">
            <w:pPr>
              <w:pStyle w:val="documentulli"/>
              <w:numPr>
                <w:ilvl w:val="0"/>
                <w:numId w:val="6"/>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Coordinated with external stakeholders to align data migration scheduling to minimize business process disruptions </w:t>
            </w:r>
          </w:p>
        </w:tc>
      </w:tr>
    </w:tbl>
    <w:p w14:paraId="59FBE105" w14:textId="77777777" w:rsidR="0046785C" w:rsidRDefault="0046785C">
      <w:pPr>
        <w:rPr>
          <w:vanish/>
        </w:rPr>
      </w:pPr>
    </w:p>
    <w:tbl>
      <w:tblPr>
        <w:tblStyle w:val="documentheading"/>
        <w:tblW w:w="5000" w:type="pct"/>
        <w:tblCellMar>
          <w:left w:w="0" w:type="dxa"/>
          <w:right w:w="0" w:type="dxa"/>
        </w:tblCellMar>
        <w:tblLook w:val="05E0" w:firstRow="1" w:lastRow="1" w:firstColumn="1" w:lastColumn="1" w:noHBand="0" w:noVBand="1"/>
      </w:tblPr>
      <w:tblGrid>
        <w:gridCol w:w="11290"/>
      </w:tblGrid>
      <w:tr w:rsidR="0046785C" w14:paraId="6F795385" w14:textId="77777777">
        <w:tc>
          <w:tcPr>
            <w:tcW w:w="0" w:type="auto"/>
            <w:tcMar>
              <w:top w:w="405" w:type="dxa"/>
              <w:left w:w="5" w:type="dxa"/>
              <w:bottom w:w="105" w:type="dxa"/>
              <w:right w:w="5" w:type="dxa"/>
            </w:tcMar>
            <w:vAlign w:val="bottom"/>
            <w:hideMark/>
          </w:tcPr>
          <w:p w14:paraId="2EF45BFA" w14:textId="77777777" w:rsidR="0046785C" w:rsidRDefault="00A059B3">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1C85FD05"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5021499E" w14:textId="77777777">
        <w:tc>
          <w:tcPr>
            <w:tcW w:w="1710" w:type="dxa"/>
            <w:tcMar>
              <w:top w:w="0" w:type="dxa"/>
              <w:left w:w="5" w:type="dxa"/>
              <w:bottom w:w="5" w:type="dxa"/>
              <w:right w:w="105" w:type="dxa"/>
            </w:tcMar>
            <w:hideMark/>
          </w:tcPr>
          <w:p w14:paraId="5B486B47" w14:textId="77777777" w:rsidR="0046785C" w:rsidRDefault="00A059B3">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2006-04</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- 2007-05</w:t>
            </w:r>
          </w:p>
        </w:tc>
        <w:tc>
          <w:tcPr>
            <w:tcW w:w="9570" w:type="dxa"/>
            <w:tcMar>
              <w:top w:w="0" w:type="dxa"/>
              <w:left w:w="5" w:type="dxa"/>
              <w:bottom w:w="5" w:type="dxa"/>
              <w:right w:w="5" w:type="dxa"/>
            </w:tcMar>
            <w:hideMark/>
          </w:tcPr>
          <w:p w14:paraId="0448610F" w14:textId="77777777" w:rsidR="0046785C" w:rsidRDefault="00A059B3">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Associate of Applied Science: </w:t>
            </w:r>
            <w:r>
              <w:rPr>
                <w:rStyle w:val="spanprogramline"/>
                <w:rFonts w:ascii="Century Gothic" w:eastAsia="Century Gothic" w:hAnsi="Century Gothic" w:cs="Century Gothic"/>
              </w:rPr>
              <w:t xml:space="preserve">IT Network Specialist </w:t>
            </w:r>
          </w:p>
          <w:p w14:paraId="67C01CE4" w14:textId="77777777" w:rsidR="0046785C" w:rsidRDefault="00A059B3">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Milwaukee Area Technical College - Milwaukee, WI</w:t>
            </w:r>
          </w:p>
        </w:tc>
      </w:tr>
    </w:tbl>
    <w:p w14:paraId="281216BB"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18129F29" w14:textId="77777777">
        <w:tc>
          <w:tcPr>
            <w:tcW w:w="1710" w:type="dxa"/>
            <w:tcMar>
              <w:top w:w="200" w:type="dxa"/>
              <w:left w:w="5" w:type="dxa"/>
              <w:bottom w:w="5" w:type="dxa"/>
              <w:right w:w="105" w:type="dxa"/>
            </w:tcMar>
            <w:hideMark/>
          </w:tcPr>
          <w:p w14:paraId="58FEBFBA" w14:textId="77777777" w:rsidR="0046785C" w:rsidRDefault="00A059B3">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2016-05</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- 2017-05</w:t>
            </w:r>
          </w:p>
        </w:tc>
        <w:tc>
          <w:tcPr>
            <w:tcW w:w="9570" w:type="dxa"/>
            <w:tcMar>
              <w:top w:w="200" w:type="dxa"/>
              <w:left w:w="5" w:type="dxa"/>
              <w:bottom w:w="5" w:type="dxa"/>
              <w:right w:w="5" w:type="dxa"/>
            </w:tcMar>
            <w:hideMark/>
          </w:tcPr>
          <w:p w14:paraId="400E1A76" w14:textId="46665CDA" w:rsidR="0046785C" w:rsidRDefault="00A059B3">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Massage Therapy License</w:t>
            </w:r>
          </w:p>
          <w:p w14:paraId="7819FD2D" w14:textId="77777777" w:rsidR="0046785C" w:rsidRDefault="00A059B3">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East West College - Portland, OR </w:t>
            </w:r>
          </w:p>
        </w:tc>
      </w:tr>
    </w:tbl>
    <w:p w14:paraId="1D70AC75"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055B26A0" w14:textId="77777777">
        <w:tc>
          <w:tcPr>
            <w:tcW w:w="1710" w:type="dxa"/>
            <w:tcMar>
              <w:top w:w="200" w:type="dxa"/>
              <w:left w:w="5" w:type="dxa"/>
              <w:bottom w:w="5" w:type="dxa"/>
              <w:right w:w="105" w:type="dxa"/>
            </w:tcMar>
            <w:hideMark/>
          </w:tcPr>
          <w:p w14:paraId="0694BFB3" w14:textId="77777777" w:rsidR="0046785C" w:rsidRDefault="00A059B3">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2021-01</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Current</w:t>
            </w:r>
          </w:p>
        </w:tc>
        <w:tc>
          <w:tcPr>
            <w:tcW w:w="9570" w:type="dxa"/>
            <w:tcMar>
              <w:top w:w="200" w:type="dxa"/>
              <w:left w:w="5" w:type="dxa"/>
              <w:bottom w:w="5" w:type="dxa"/>
              <w:right w:w="5" w:type="dxa"/>
            </w:tcMar>
            <w:hideMark/>
          </w:tcPr>
          <w:p w14:paraId="138AFC8A" w14:textId="378044E0" w:rsidR="0046785C" w:rsidRDefault="00A059B3">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Science: </w:t>
            </w:r>
            <w:r>
              <w:rPr>
                <w:rStyle w:val="spanprogramline"/>
                <w:rFonts w:ascii="Century Gothic" w:eastAsia="Century Gothic" w:hAnsi="Century Gothic" w:cs="Century Gothic"/>
              </w:rPr>
              <w:t>Network a</w:t>
            </w:r>
            <w:r>
              <w:rPr>
                <w:rStyle w:val="spanprogramline"/>
                <w:rFonts w:ascii="Century Gothic" w:eastAsia="Century Gothic" w:hAnsi="Century Gothic" w:cs="Century Gothic"/>
              </w:rPr>
              <w:t xml:space="preserve">nd Security Administration </w:t>
            </w:r>
          </w:p>
          <w:p w14:paraId="5606EAAF" w14:textId="77777777" w:rsidR="0046785C" w:rsidRDefault="00A059B3">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Dakota State University - Madison, SD</w:t>
            </w:r>
          </w:p>
          <w:p w14:paraId="62663063" w14:textId="77777777" w:rsidR="0046785C" w:rsidRDefault="00A059B3">
            <w:pPr>
              <w:pStyle w:val="documentulli"/>
              <w:numPr>
                <w:ilvl w:val="0"/>
                <w:numId w:val="7"/>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Job-related courses completed: Computer Science I and Networking II </w:t>
            </w:r>
          </w:p>
        </w:tc>
      </w:tr>
    </w:tbl>
    <w:p w14:paraId="14E587BE" w14:textId="77777777" w:rsidR="0046785C" w:rsidRDefault="0046785C">
      <w:pPr>
        <w:rPr>
          <w:vanish/>
        </w:rPr>
      </w:pPr>
    </w:p>
    <w:tbl>
      <w:tblPr>
        <w:tblStyle w:val="documentheading"/>
        <w:tblW w:w="5000" w:type="pct"/>
        <w:tblCellMar>
          <w:left w:w="0" w:type="dxa"/>
          <w:right w:w="0" w:type="dxa"/>
        </w:tblCellMar>
        <w:tblLook w:val="05E0" w:firstRow="1" w:lastRow="1" w:firstColumn="1" w:lastColumn="1" w:noHBand="0" w:noVBand="1"/>
      </w:tblPr>
      <w:tblGrid>
        <w:gridCol w:w="11290"/>
      </w:tblGrid>
      <w:tr w:rsidR="0046785C" w14:paraId="2CB84D14" w14:textId="77777777">
        <w:tc>
          <w:tcPr>
            <w:tcW w:w="0" w:type="auto"/>
            <w:tcMar>
              <w:top w:w="405" w:type="dxa"/>
              <w:left w:w="5" w:type="dxa"/>
              <w:bottom w:w="105" w:type="dxa"/>
              <w:right w:w="5" w:type="dxa"/>
            </w:tcMar>
            <w:vAlign w:val="bottom"/>
            <w:hideMark/>
          </w:tcPr>
          <w:p w14:paraId="44953FAB" w14:textId="77777777" w:rsidR="0046785C" w:rsidRDefault="00A059B3">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3571B675"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7CCCD34E" w14:textId="77777777">
        <w:tc>
          <w:tcPr>
            <w:tcW w:w="1710" w:type="dxa"/>
            <w:tcMar>
              <w:top w:w="0" w:type="dxa"/>
              <w:left w:w="5" w:type="dxa"/>
              <w:bottom w:w="5" w:type="dxa"/>
              <w:right w:w="105" w:type="dxa"/>
            </w:tcMar>
            <w:hideMark/>
          </w:tcPr>
          <w:p w14:paraId="66717733"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0" w:type="dxa"/>
              <w:left w:w="5" w:type="dxa"/>
              <w:bottom w:w="5" w:type="dxa"/>
              <w:right w:w="5" w:type="dxa"/>
            </w:tcMar>
            <w:hideMark/>
          </w:tcPr>
          <w:p w14:paraId="29F6D16C" w14:textId="77777777" w:rsidR="0046785C" w:rsidRDefault="00A059B3">
            <w:pPr>
              <w:pStyle w:val="div"/>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MCSE</w:t>
            </w:r>
          </w:p>
        </w:tc>
      </w:tr>
    </w:tbl>
    <w:p w14:paraId="58D34495"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679151C6" w14:textId="77777777">
        <w:tc>
          <w:tcPr>
            <w:tcW w:w="1710" w:type="dxa"/>
            <w:tcMar>
              <w:top w:w="200" w:type="dxa"/>
              <w:left w:w="5" w:type="dxa"/>
              <w:bottom w:w="5" w:type="dxa"/>
              <w:right w:w="105" w:type="dxa"/>
            </w:tcMar>
            <w:hideMark/>
          </w:tcPr>
          <w:p w14:paraId="3BFADBAD"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200" w:type="dxa"/>
              <w:left w:w="5" w:type="dxa"/>
              <w:bottom w:w="5" w:type="dxa"/>
              <w:right w:w="5" w:type="dxa"/>
            </w:tcMar>
            <w:hideMark/>
          </w:tcPr>
          <w:p w14:paraId="21CA43A2" w14:textId="77777777" w:rsidR="0046785C" w:rsidRDefault="00A059B3">
            <w:pPr>
              <w:pStyle w:val="div"/>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CompTIA </w:t>
            </w:r>
            <w:proofErr w:type="spellStart"/>
            <w:r>
              <w:rPr>
                <w:rStyle w:val="documentsinglecolumnCharacter"/>
                <w:rFonts w:ascii="Century Gothic" w:eastAsia="Century Gothic" w:hAnsi="Century Gothic" w:cs="Century Gothic"/>
                <w:sz w:val="22"/>
                <w:szCs w:val="22"/>
              </w:rPr>
              <w:t>CySA</w:t>
            </w:r>
            <w:proofErr w:type="spellEnd"/>
            <w:r>
              <w:rPr>
                <w:rStyle w:val="documentsinglecolumnCharacter"/>
                <w:rFonts w:ascii="Century Gothic" w:eastAsia="Century Gothic" w:hAnsi="Century Gothic" w:cs="Century Gothic"/>
                <w:sz w:val="22"/>
                <w:szCs w:val="22"/>
              </w:rPr>
              <w:t>+</w:t>
            </w:r>
          </w:p>
        </w:tc>
      </w:tr>
    </w:tbl>
    <w:p w14:paraId="4CFB1469"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01F58C7E" w14:textId="77777777">
        <w:tc>
          <w:tcPr>
            <w:tcW w:w="1710" w:type="dxa"/>
            <w:tcMar>
              <w:top w:w="200" w:type="dxa"/>
              <w:left w:w="5" w:type="dxa"/>
              <w:bottom w:w="5" w:type="dxa"/>
              <w:right w:w="105" w:type="dxa"/>
            </w:tcMar>
            <w:hideMark/>
          </w:tcPr>
          <w:p w14:paraId="574AE72B"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200" w:type="dxa"/>
              <w:left w:w="5" w:type="dxa"/>
              <w:bottom w:w="5" w:type="dxa"/>
              <w:right w:w="5" w:type="dxa"/>
            </w:tcMar>
            <w:hideMark/>
          </w:tcPr>
          <w:p w14:paraId="6F935374" w14:textId="77777777" w:rsidR="0046785C" w:rsidRDefault="00A059B3">
            <w:pPr>
              <w:pStyle w:val="div"/>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CompTIA Pentest+</w:t>
            </w:r>
          </w:p>
        </w:tc>
      </w:tr>
    </w:tbl>
    <w:p w14:paraId="441B8149"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382DF5B1" w14:textId="77777777">
        <w:tc>
          <w:tcPr>
            <w:tcW w:w="1710" w:type="dxa"/>
            <w:tcMar>
              <w:top w:w="200" w:type="dxa"/>
              <w:left w:w="5" w:type="dxa"/>
              <w:bottom w:w="5" w:type="dxa"/>
              <w:right w:w="105" w:type="dxa"/>
            </w:tcMar>
            <w:hideMark/>
          </w:tcPr>
          <w:p w14:paraId="6E3B9A3F"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200" w:type="dxa"/>
              <w:left w:w="5" w:type="dxa"/>
              <w:bottom w:w="5" w:type="dxa"/>
              <w:right w:w="5" w:type="dxa"/>
            </w:tcMar>
            <w:hideMark/>
          </w:tcPr>
          <w:p w14:paraId="7F9953BA" w14:textId="77777777" w:rsidR="0046785C" w:rsidRDefault="00A059B3">
            <w:pPr>
              <w:pStyle w:val="div"/>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CompTIA Security+</w:t>
            </w:r>
          </w:p>
        </w:tc>
      </w:tr>
    </w:tbl>
    <w:p w14:paraId="56374929"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6A6E006A" w14:textId="77777777">
        <w:tc>
          <w:tcPr>
            <w:tcW w:w="1710" w:type="dxa"/>
            <w:tcMar>
              <w:top w:w="200" w:type="dxa"/>
              <w:left w:w="5" w:type="dxa"/>
              <w:bottom w:w="5" w:type="dxa"/>
              <w:right w:w="105" w:type="dxa"/>
            </w:tcMar>
            <w:hideMark/>
          </w:tcPr>
          <w:p w14:paraId="21FE9D23"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200" w:type="dxa"/>
              <w:left w:w="5" w:type="dxa"/>
              <w:bottom w:w="5" w:type="dxa"/>
              <w:right w:w="5" w:type="dxa"/>
            </w:tcMar>
            <w:hideMark/>
          </w:tcPr>
          <w:p w14:paraId="3FDF0921" w14:textId="77777777" w:rsidR="0046785C" w:rsidRDefault="00A059B3">
            <w:pPr>
              <w:pStyle w:val="div"/>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CompTIA Network+</w:t>
            </w:r>
          </w:p>
        </w:tc>
      </w:tr>
    </w:tbl>
    <w:p w14:paraId="1912E303"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05DD19F8" w14:textId="77777777">
        <w:tc>
          <w:tcPr>
            <w:tcW w:w="1710" w:type="dxa"/>
            <w:tcMar>
              <w:top w:w="200" w:type="dxa"/>
              <w:left w:w="5" w:type="dxa"/>
              <w:bottom w:w="5" w:type="dxa"/>
              <w:right w:w="105" w:type="dxa"/>
            </w:tcMar>
            <w:hideMark/>
          </w:tcPr>
          <w:p w14:paraId="049BB147"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200" w:type="dxa"/>
              <w:left w:w="5" w:type="dxa"/>
              <w:bottom w:w="5" w:type="dxa"/>
              <w:right w:w="5" w:type="dxa"/>
            </w:tcMar>
            <w:hideMark/>
          </w:tcPr>
          <w:p w14:paraId="63EC9355" w14:textId="77777777" w:rsidR="0046785C" w:rsidRDefault="00A059B3">
            <w:pPr>
              <w:pStyle w:val="div"/>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CompTIA A+</w:t>
            </w:r>
          </w:p>
        </w:tc>
      </w:tr>
    </w:tbl>
    <w:p w14:paraId="0E39FCC3"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69B1A407" w14:textId="77777777">
        <w:tc>
          <w:tcPr>
            <w:tcW w:w="1710" w:type="dxa"/>
            <w:tcMar>
              <w:top w:w="200" w:type="dxa"/>
              <w:left w:w="5" w:type="dxa"/>
              <w:bottom w:w="5" w:type="dxa"/>
              <w:right w:w="105" w:type="dxa"/>
            </w:tcMar>
            <w:hideMark/>
          </w:tcPr>
          <w:p w14:paraId="61A28B1F"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200" w:type="dxa"/>
              <w:left w:w="5" w:type="dxa"/>
              <w:bottom w:w="5" w:type="dxa"/>
              <w:right w:w="5" w:type="dxa"/>
            </w:tcMar>
            <w:hideMark/>
          </w:tcPr>
          <w:p w14:paraId="33C00CA3" w14:textId="77777777" w:rsidR="0046785C" w:rsidRDefault="00A059B3">
            <w:pPr>
              <w:pStyle w:val="div"/>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Salesforce Certified Administrator</w:t>
            </w:r>
          </w:p>
        </w:tc>
      </w:tr>
    </w:tbl>
    <w:p w14:paraId="5EEE8013"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71DFFEFF" w14:textId="77777777">
        <w:tc>
          <w:tcPr>
            <w:tcW w:w="1710" w:type="dxa"/>
            <w:tcMar>
              <w:top w:w="200" w:type="dxa"/>
              <w:left w:w="5" w:type="dxa"/>
              <w:bottom w:w="5" w:type="dxa"/>
              <w:right w:w="105" w:type="dxa"/>
            </w:tcMar>
            <w:hideMark/>
          </w:tcPr>
          <w:p w14:paraId="7EB44971"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200" w:type="dxa"/>
              <w:left w:w="5" w:type="dxa"/>
              <w:bottom w:w="5" w:type="dxa"/>
              <w:right w:w="5" w:type="dxa"/>
            </w:tcMar>
            <w:hideMark/>
          </w:tcPr>
          <w:p w14:paraId="65726D82" w14:textId="77777777" w:rsidR="0046785C" w:rsidRDefault="00A059B3">
            <w:pPr>
              <w:pStyle w:val="div"/>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Salesforce Community Cloud Consultant</w:t>
            </w:r>
          </w:p>
        </w:tc>
      </w:tr>
    </w:tbl>
    <w:p w14:paraId="3946769F"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6D8CA2F8" w14:textId="77777777">
        <w:tc>
          <w:tcPr>
            <w:tcW w:w="1710" w:type="dxa"/>
            <w:tcMar>
              <w:top w:w="200" w:type="dxa"/>
              <w:left w:w="5" w:type="dxa"/>
              <w:bottom w:w="5" w:type="dxa"/>
              <w:right w:w="105" w:type="dxa"/>
            </w:tcMar>
            <w:hideMark/>
          </w:tcPr>
          <w:p w14:paraId="5F418083"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200" w:type="dxa"/>
              <w:left w:w="5" w:type="dxa"/>
              <w:bottom w:w="5" w:type="dxa"/>
              <w:right w:w="5" w:type="dxa"/>
            </w:tcMar>
            <w:hideMark/>
          </w:tcPr>
          <w:p w14:paraId="6EEBF7C1" w14:textId="77777777" w:rsidR="0046785C" w:rsidRDefault="00A059B3">
            <w:pPr>
              <w:pStyle w:val="div"/>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LPIC-1 Linux System Administrator</w:t>
            </w:r>
          </w:p>
        </w:tc>
      </w:tr>
    </w:tbl>
    <w:p w14:paraId="4754E7AC" w14:textId="77777777" w:rsidR="0046785C" w:rsidRDefault="0046785C">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710"/>
        <w:gridCol w:w="9570"/>
      </w:tblGrid>
      <w:tr w:rsidR="0046785C" w14:paraId="433C6D85" w14:textId="77777777">
        <w:tc>
          <w:tcPr>
            <w:tcW w:w="1710" w:type="dxa"/>
            <w:tcMar>
              <w:top w:w="200" w:type="dxa"/>
              <w:left w:w="5" w:type="dxa"/>
              <w:bottom w:w="5" w:type="dxa"/>
              <w:right w:w="105" w:type="dxa"/>
            </w:tcMar>
            <w:hideMark/>
          </w:tcPr>
          <w:p w14:paraId="1F489AC3" w14:textId="77777777" w:rsidR="0046785C" w:rsidRDefault="0046785C">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570" w:type="dxa"/>
            <w:tcMar>
              <w:top w:w="200" w:type="dxa"/>
              <w:left w:w="5" w:type="dxa"/>
              <w:bottom w:w="5" w:type="dxa"/>
              <w:right w:w="5" w:type="dxa"/>
            </w:tcMar>
            <w:hideMark/>
          </w:tcPr>
          <w:p w14:paraId="3F65E62F" w14:textId="77777777" w:rsidR="0046785C" w:rsidRDefault="00A059B3">
            <w:pPr>
              <w:pStyle w:val="p"/>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Nevada Massage Therapy License NVMT #9980 </w:t>
            </w:r>
          </w:p>
        </w:tc>
      </w:tr>
    </w:tbl>
    <w:p w14:paraId="004255FF" w14:textId="77777777" w:rsidR="0046785C" w:rsidRDefault="0046785C">
      <w:pPr>
        <w:rPr>
          <w:rStyle w:val="documentparentContainer"/>
          <w:rFonts w:ascii="Century Gothic" w:eastAsia="Century Gothic" w:hAnsi="Century Gothic" w:cs="Century Gothic"/>
          <w:sz w:val="22"/>
          <w:szCs w:val="22"/>
        </w:rPr>
      </w:pPr>
    </w:p>
    <w:sectPr w:rsidR="0046785C">
      <w:pgSz w:w="12240" w:h="15840"/>
      <w:pgMar w:top="0" w:right="480" w:bottom="4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3D6CB029-3131-4137-9705-848D6DB61E35}"/>
    <w:embedBold r:id="rId2" w:fontKey="{65ABF017-A066-435F-9FA4-9114B54E595A}"/>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44804D9A">
      <w:start w:val="1"/>
      <w:numFmt w:val="bullet"/>
      <w:lvlText w:val=""/>
      <w:lvlJc w:val="left"/>
      <w:pPr>
        <w:ind w:left="720" w:hanging="360"/>
      </w:pPr>
      <w:rPr>
        <w:rFonts w:ascii="Symbol" w:hAnsi="Symbol"/>
      </w:rPr>
    </w:lvl>
    <w:lvl w:ilvl="1" w:tplc="83EA3484">
      <w:start w:val="1"/>
      <w:numFmt w:val="bullet"/>
      <w:lvlText w:val="o"/>
      <w:lvlJc w:val="left"/>
      <w:pPr>
        <w:tabs>
          <w:tab w:val="num" w:pos="1440"/>
        </w:tabs>
        <w:ind w:left="1440" w:hanging="360"/>
      </w:pPr>
      <w:rPr>
        <w:rFonts w:ascii="Courier New" w:hAnsi="Courier New"/>
      </w:rPr>
    </w:lvl>
    <w:lvl w:ilvl="2" w:tplc="2D3CA306">
      <w:start w:val="1"/>
      <w:numFmt w:val="bullet"/>
      <w:lvlText w:val=""/>
      <w:lvlJc w:val="left"/>
      <w:pPr>
        <w:tabs>
          <w:tab w:val="num" w:pos="2160"/>
        </w:tabs>
        <w:ind w:left="2160" w:hanging="360"/>
      </w:pPr>
      <w:rPr>
        <w:rFonts w:ascii="Wingdings" w:hAnsi="Wingdings"/>
      </w:rPr>
    </w:lvl>
    <w:lvl w:ilvl="3" w:tplc="956CBE6E">
      <w:start w:val="1"/>
      <w:numFmt w:val="bullet"/>
      <w:lvlText w:val=""/>
      <w:lvlJc w:val="left"/>
      <w:pPr>
        <w:tabs>
          <w:tab w:val="num" w:pos="2880"/>
        </w:tabs>
        <w:ind w:left="2880" w:hanging="360"/>
      </w:pPr>
      <w:rPr>
        <w:rFonts w:ascii="Symbol" w:hAnsi="Symbol"/>
      </w:rPr>
    </w:lvl>
    <w:lvl w:ilvl="4" w:tplc="F7508158">
      <w:start w:val="1"/>
      <w:numFmt w:val="bullet"/>
      <w:lvlText w:val="o"/>
      <w:lvlJc w:val="left"/>
      <w:pPr>
        <w:tabs>
          <w:tab w:val="num" w:pos="3600"/>
        </w:tabs>
        <w:ind w:left="3600" w:hanging="360"/>
      </w:pPr>
      <w:rPr>
        <w:rFonts w:ascii="Courier New" w:hAnsi="Courier New"/>
      </w:rPr>
    </w:lvl>
    <w:lvl w:ilvl="5" w:tplc="9AD2D90E">
      <w:start w:val="1"/>
      <w:numFmt w:val="bullet"/>
      <w:lvlText w:val=""/>
      <w:lvlJc w:val="left"/>
      <w:pPr>
        <w:tabs>
          <w:tab w:val="num" w:pos="4320"/>
        </w:tabs>
        <w:ind w:left="4320" w:hanging="360"/>
      </w:pPr>
      <w:rPr>
        <w:rFonts w:ascii="Wingdings" w:hAnsi="Wingdings"/>
      </w:rPr>
    </w:lvl>
    <w:lvl w:ilvl="6" w:tplc="6DBC4374">
      <w:start w:val="1"/>
      <w:numFmt w:val="bullet"/>
      <w:lvlText w:val=""/>
      <w:lvlJc w:val="left"/>
      <w:pPr>
        <w:tabs>
          <w:tab w:val="num" w:pos="5040"/>
        </w:tabs>
        <w:ind w:left="5040" w:hanging="360"/>
      </w:pPr>
      <w:rPr>
        <w:rFonts w:ascii="Symbol" w:hAnsi="Symbol"/>
      </w:rPr>
    </w:lvl>
    <w:lvl w:ilvl="7" w:tplc="4D02C0C4">
      <w:start w:val="1"/>
      <w:numFmt w:val="bullet"/>
      <w:lvlText w:val="o"/>
      <w:lvlJc w:val="left"/>
      <w:pPr>
        <w:tabs>
          <w:tab w:val="num" w:pos="5760"/>
        </w:tabs>
        <w:ind w:left="5760" w:hanging="360"/>
      </w:pPr>
      <w:rPr>
        <w:rFonts w:ascii="Courier New" w:hAnsi="Courier New"/>
      </w:rPr>
    </w:lvl>
    <w:lvl w:ilvl="8" w:tplc="CB88DE5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ABE9F9C">
      <w:start w:val="1"/>
      <w:numFmt w:val="bullet"/>
      <w:lvlText w:val=""/>
      <w:lvlJc w:val="left"/>
      <w:pPr>
        <w:ind w:left="720" w:hanging="360"/>
      </w:pPr>
      <w:rPr>
        <w:rFonts w:ascii="Symbol" w:hAnsi="Symbol"/>
      </w:rPr>
    </w:lvl>
    <w:lvl w:ilvl="1" w:tplc="B1024DA2">
      <w:start w:val="1"/>
      <w:numFmt w:val="bullet"/>
      <w:lvlText w:val="o"/>
      <w:lvlJc w:val="left"/>
      <w:pPr>
        <w:tabs>
          <w:tab w:val="num" w:pos="1440"/>
        </w:tabs>
        <w:ind w:left="1440" w:hanging="360"/>
      </w:pPr>
      <w:rPr>
        <w:rFonts w:ascii="Courier New" w:hAnsi="Courier New"/>
      </w:rPr>
    </w:lvl>
    <w:lvl w:ilvl="2" w:tplc="9804727E">
      <w:start w:val="1"/>
      <w:numFmt w:val="bullet"/>
      <w:lvlText w:val=""/>
      <w:lvlJc w:val="left"/>
      <w:pPr>
        <w:tabs>
          <w:tab w:val="num" w:pos="2160"/>
        </w:tabs>
        <w:ind w:left="2160" w:hanging="360"/>
      </w:pPr>
      <w:rPr>
        <w:rFonts w:ascii="Wingdings" w:hAnsi="Wingdings"/>
      </w:rPr>
    </w:lvl>
    <w:lvl w:ilvl="3" w:tplc="BAD86C2E">
      <w:start w:val="1"/>
      <w:numFmt w:val="bullet"/>
      <w:lvlText w:val=""/>
      <w:lvlJc w:val="left"/>
      <w:pPr>
        <w:tabs>
          <w:tab w:val="num" w:pos="2880"/>
        </w:tabs>
        <w:ind w:left="2880" w:hanging="360"/>
      </w:pPr>
      <w:rPr>
        <w:rFonts w:ascii="Symbol" w:hAnsi="Symbol"/>
      </w:rPr>
    </w:lvl>
    <w:lvl w:ilvl="4" w:tplc="8D965D9E">
      <w:start w:val="1"/>
      <w:numFmt w:val="bullet"/>
      <w:lvlText w:val="o"/>
      <w:lvlJc w:val="left"/>
      <w:pPr>
        <w:tabs>
          <w:tab w:val="num" w:pos="3600"/>
        </w:tabs>
        <w:ind w:left="3600" w:hanging="360"/>
      </w:pPr>
      <w:rPr>
        <w:rFonts w:ascii="Courier New" w:hAnsi="Courier New"/>
      </w:rPr>
    </w:lvl>
    <w:lvl w:ilvl="5" w:tplc="CD12DE32">
      <w:start w:val="1"/>
      <w:numFmt w:val="bullet"/>
      <w:lvlText w:val=""/>
      <w:lvlJc w:val="left"/>
      <w:pPr>
        <w:tabs>
          <w:tab w:val="num" w:pos="4320"/>
        </w:tabs>
        <w:ind w:left="4320" w:hanging="360"/>
      </w:pPr>
      <w:rPr>
        <w:rFonts w:ascii="Wingdings" w:hAnsi="Wingdings"/>
      </w:rPr>
    </w:lvl>
    <w:lvl w:ilvl="6" w:tplc="BB08AFAA">
      <w:start w:val="1"/>
      <w:numFmt w:val="bullet"/>
      <w:lvlText w:val=""/>
      <w:lvlJc w:val="left"/>
      <w:pPr>
        <w:tabs>
          <w:tab w:val="num" w:pos="5040"/>
        </w:tabs>
        <w:ind w:left="5040" w:hanging="360"/>
      </w:pPr>
      <w:rPr>
        <w:rFonts w:ascii="Symbol" w:hAnsi="Symbol"/>
      </w:rPr>
    </w:lvl>
    <w:lvl w:ilvl="7" w:tplc="A97EFA6C">
      <w:start w:val="1"/>
      <w:numFmt w:val="bullet"/>
      <w:lvlText w:val="o"/>
      <w:lvlJc w:val="left"/>
      <w:pPr>
        <w:tabs>
          <w:tab w:val="num" w:pos="5760"/>
        </w:tabs>
        <w:ind w:left="5760" w:hanging="360"/>
      </w:pPr>
      <w:rPr>
        <w:rFonts w:ascii="Courier New" w:hAnsi="Courier New"/>
      </w:rPr>
    </w:lvl>
    <w:lvl w:ilvl="8" w:tplc="850EE2E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690D9FE">
      <w:start w:val="1"/>
      <w:numFmt w:val="bullet"/>
      <w:lvlText w:val=""/>
      <w:lvlJc w:val="left"/>
      <w:pPr>
        <w:ind w:left="720" w:hanging="360"/>
      </w:pPr>
      <w:rPr>
        <w:rFonts w:ascii="Symbol" w:hAnsi="Symbol"/>
      </w:rPr>
    </w:lvl>
    <w:lvl w:ilvl="1" w:tplc="86AC0BD4">
      <w:start w:val="1"/>
      <w:numFmt w:val="bullet"/>
      <w:lvlText w:val="o"/>
      <w:lvlJc w:val="left"/>
      <w:pPr>
        <w:tabs>
          <w:tab w:val="num" w:pos="1440"/>
        </w:tabs>
        <w:ind w:left="1440" w:hanging="360"/>
      </w:pPr>
      <w:rPr>
        <w:rFonts w:ascii="Courier New" w:hAnsi="Courier New"/>
      </w:rPr>
    </w:lvl>
    <w:lvl w:ilvl="2" w:tplc="4558C078">
      <w:start w:val="1"/>
      <w:numFmt w:val="bullet"/>
      <w:lvlText w:val=""/>
      <w:lvlJc w:val="left"/>
      <w:pPr>
        <w:tabs>
          <w:tab w:val="num" w:pos="2160"/>
        </w:tabs>
        <w:ind w:left="2160" w:hanging="360"/>
      </w:pPr>
      <w:rPr>
        <w:rFonts w:ascii="Wingdings" w:hAnsi="Wingdings"/>
      </w:rPr>
    </w:lvl>
    <w:lvl w:ilvl="3" w:tplc="6310BFE8">
      <w:start w:val="1"/>
      <w:numFmt w:val="bullet"/>
      <w:lvlText w:val=""/>
      <w:lvlJc w:val="left"/>
      <w:pPr>
        <w:tabs>
          <w:tab w:val="num" w:pos="2880"/>
        </w:tabs>
        <w:ind w:left="2880" w:hanging="360"/>
      </w:pPr>
      <w:rPr>
        <w:rFonts w:ascii="Symbol" w:hAnsi="Symbol"/>
      </w:rPr>
    </w:lvl>
    <w:lvl w:ilvl="4" w:tplc="D4E011E2">
      <w:start w:val="1"/>
      <w:numFmt w:val="bullet"/>
      <w:lvlText w:val="o"/>
      <w:lvlJc w:val="left"/>
      <w:pPr>
        <w:tabs>
          <w:tab w:val="num" w:pos="3600"/>
        </w:tabs>
        <w:ind w:left="3600" w:hanging="360"/>
      </w:pPr>
      <w:rPr>
        <w:rFonts w:ascii="Courier New" w:hAnsi="Courier New"/>
      </w:rPr>
    </w:lvl>
    <w:lvl w:ilvl="5" w:tplc="6BD41270">
      <w:start w:val="1"/>
      <w:numFmt w:val="bullet"/>
      <w:lvlText w:val=""/>
      <w:lvlJc w:val="left"/>
      <w:pPr>
        <w:tabs>
          <w:tab w:val="num" w:pos="4320"/>
        </w:tabs>
        <w:ind w:left="4320" w:hanging="360"/>
      </w:pPr>
      <w:rPr>
        <w:rFonts w:ascii="Wingdings" w:hAnsi="Wingdings"/>
      </w:rPr>
    </w:lvl>
    <w:lvl w:ilvl="6" w:tplc="BDC0028A">
      <w:start w:val="1"/>
      <w:numFmt w:val="bullet"/>
      <w:lvlText w:val=""/>
      <w:lvlJc w:val="left"/>
      <w:pPr>
        <w:tabs>
          <w:tab w:val="num" w:pos="5040"/>
        </w:tabs>
        <w:ind w:left="5040" w:hanging="360"/>
      </w:pPr>
      <w:rPr>
        <w:rFonts w:ascii="Symbol" w:hAnsi="Symbol"/>
      </w:rPr>
    </w:lvl>
    <w:lvl w:ilvl="7" w:tplc="A684C23E">
      <w:start w:val="1"/>
      <w:numFmt w:val="bullet"/>
      <w:lvlText w:val="o"/>
      <w:lvlJc w:val="left"/>
      <w:pPr>
        <w:tabs>
          <w:tab w:val="num" w:pos="5760"/>
        </w:tabs>
        <w:ind w:left="5760" w:hanging="360"/>
      </w:pPr>
      <w:rPr>
        <w:rFonts w:ascii="Courier New" w:hAnsi="Courier New"/>
      </w:rPr>
    </w:lvl>
    <w:lvl w:ilvl="8" w:tplc="5C5EE66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0C2FDA2">
      <w:start w:val="1"/>
      <w:numFmt w:val="bullet"/>
      <w:lvlText w:val=""/>
      <w:lvlJc w:val="left"/>
      <w:pPr>
        <w:ind w:left="720" w:hanging="360"/>
      </w:pPr>
      <w:rPr>
        <w:rFonts w:ascii="Symbol" w:hAnsi="Symbol"/>
      </w:rPr>
    </w:lvl>
    <w:lvl w:ilvl="1" w:tplc="BFDE2BD0">
      <w:start w:val="1"/>
      <w:numFmt w:val="bullet"/>
      <w:lvlText w:val="o"/>
      <w:lvlJc w:val="left"/>
      <w:pPr>
        <w:tabs>
          <w:tab w:val="num" w:pos="1440"/>
        </w:tabs>
        <w:ind w:left="1440" w:hanging="360"/>
      </w:pPr>
      <w:rPr>
        <w:rFonts w:ascii="Courier New" w:hAnsi="Courier New"/>
      </w:rPr>
    </w:lvl>
    <w:lvl w:ilvl="2" w:tplc="27320D5C">
      <w:start w:val="1"/>
      <w:numFmt w:val="bullet"/>
      <w:lvlText w:val=""/>
      <w:lvlJc w:val="left"/>
      <w:pPr>
        <w:tabs>
          <w:tab w:val="num" w:pos="2160"/>
        </w:tabs>
        <w:ind w:left="2160" w:hanging="360"/>
      </w:pPr>
      <w:rPr>
        <w:rFonts w:ascii="Wingdings" w:hAnsi="Wingdings"/>
      </w:rPr>
    </w:lvl>
    <w:lvl w:ilvl="3" w:tplc="E5F0A89C">
      <w:start w:val="1"/>
      <w:numFmt w:val="bullet"/>
      <w:lvlText w:val=""/>
      <w:lvlJc w:val="left"/>
      <w:pPr>
        <w:tabs>
          <w:tab w:val="num" w:pos="2880"/>
        </w:tabs>
        <w:ind w:left="2880" w:hanging="360"/>
      </w:pPr>
      <w:rPr>
        <w:rFonts w:ascii="Symbol" w:hAnsi="Symbol"/>
      </w:rPr>
    </w:lvl>
    <w:lvl w:ilvl="4" w:tplc="F38C0304">
      <w:start w:val="1"/>
      <w:numFmt w:val="bullet"/>
      <w:lvlText w:val="o"/>
      <w:lvlJc w:val="left"/>
      <w:pPr>
        <w:tabs>
          <w:tab w:val="num" w:pos="3600"/>
        </w:tabs>
        <w:ind w:left="3600" w:hanging="360"/>
      </w:pPr>
      <w:rPr>
        <w:rFonts w:ascii="Courier New" w:hAnsi="Courier New"/>
      </w:rPr>
    </w:lvl>
    <w:lvl w:ilvl="5" w:tplc="1CFC7426">
      <w:start w:val="1"/>
      <w:numFmt w:val="bullet"/>
      <w:lvlText w:val=""/>
      <w:lvlJc w:val="left"/>
      <w:pPr>
        <w:tabs>
          <w:tab w:val="num" w:pos="4320"/>
        </w:tabs>
        <w:ind w:left="4320" w:hanging="360"/>
      </w:pPr>
      <w:rPr>
        <w:rFonts w:ascii="Wingdings" w:hAnsi="Wingdings"/>
      </w:rPr>
    </w:lvl>
    <w:lvl w:ilvl="6" w:tplc="72849BBA">
      <w:start w:val="1"/>
      <w:numFmt w:val="bullet"/>
      <w:lvlText w:val=""/>
      <w:lvlJc w:val="left"/>
      <w:pPr>
        <w:tabs>
          <w:tab w:val="num" w:pos="5040"/>
        </w:tabs>
        <w:ind w:left="5040" w:hanging="360"/>
      </w:pPr>
      <w:rPr>
        <w:rFonts w:ascii="Symbol" w:hAnsi="Symbol"/>
      </w:rPr>
    </w:lvl>
    <w:lvl w:ilvl="7" w:tplc="A1524134">
      <w:start w:val="1"/>
      <w:numFmt w:val="bullet"/>
      <w:lvlText w:val="o"/>
      <w:lvlJc w:val="left"/>
      <w:pPr>
        <w:tabs>
          <w:tab w:val="num" w:pos="5760"/>
        </w:tabs>
        <w:ind w:left="5760" w:hanging="360"/>
      </w:pPr>
      <w:rPr>
        <w:rFonts w:ascii="Courier New" w:hAnsi="Courier New"/>
      </w:rPr>
    </w:lvl>
    <w:lvl w:ilvl="8" w:tplc="D1BA738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A9ECDD0">
      <w:start w:val="1"/>
      <w:numFmt w:val="bullet"/>
      <w:lvlText w:val=""/>
      <w:lvlJc w:val="left"/>
      <w:pPr>
        <w:ind w:left="720" w:hanging="360"/>
      </w:pPr>
      <w:rPr>
        <w:rFonts w:ascii="Symbol" w:hAnsi="Symbol"/>
      </w:rPr>
    </w:lvl>
    <w:lvl w:ilvl="1" w:tplc="1C8C6D6A">
      <w:start w:val="1"/>
      <w:numFmt w:val="bullet"/>
      <w:lvlText w:val="o"/>
      <w:lvlJc w:val="left"/>
      <w:pPr>
        <w:tabs>
          <w:tab w:val="num" w:pos="1440"/>
        </w:tabs>
        <w:ind w:left="1440" w:hanging="360"/>
      </w:pPr>
      <w:rPr>
        <w:rFonts w:ascii="Courier New" w:hAnsi="Courier New"/>
      </w:rPr>
    </w:lvl>
    <w:lvl w:ilvl="2" w:tplc="EEEA1FE4">
      <w:start w:val="1"/>
      <w:numFmt w:val="bullet"/>
      <w:lvlText w:val=""/>
      <w:lvlJc w:val="left"/>
      <w:pPr>
        <w:tabs>
          <w:tab w:val="num" w:pos="2160"/>
        </w:tabs>
        <w:ind w:left="2160" w:hanging="360"/>
      </w:pPr>
      <w:rPr>
        <w:rFonts w:ascii="Wingdings" w:hAnsi="Wingdings"/>
      </w:rPr>
    </w:lvl>
    <w:lvl w:ilvl="3" w:tplc="ADEE3866">
      <w:start w:val="1"/>
      <w:numFmt w:val="bullet"/>
      <w:lvlText w:val=""/>
      <w:lvlJc w:val="left"/>
      <w:pPr>
        <w:tabs>
          <w:tab w:val="num" w:pos="2880"/>
        </w:tabs>
        <w:ind w:left="2880" w:hanging="360"/>
      </w:pPr>
      <w:rPr>
        <w:rFonts w:ascii="Symbol" w:hAnsi="Symbol"/>
      </w:rPr>
    </w:lvl>
    <w:lvl w:ilvl="4" w:tplc="0F96581A">
      <w:start w:val="1"/>
      <w:numFmt w:val="bullet"/>
      <w:lvlText w:val="o"/>
      <w:lvlJc w:val="left"/>
      <w:pPr>
        <w:tabs>
          <w:tab w:val="num" w:pos="3600"/>
        </w:tabs>
        <w:ind w:left="3600" w:hanging="360"/>
      </w:pPr>
      <w:rPr>
        <w:rFonts w:ascii="Courier New" w:hAnsi="Courier New"/>
      </w:rPr>
    </w:lvl>
    <w:lvl w:ilvl="5" w:tplc="3F14591E">
      <w:start w:val="1"/>
      <w:numFmt w:val="bullet"/>
      <w:lvlText w:val=""/>
      <w:lvlJc w:val="left"/>
      <w:pPr>
        <w:tabs>
          <w:tab w:val="num" w:pos="4320"/>
        </w:tabs>
        <w:ind w:left="4320" w:hanging="360"/>
      </w:pPr>
      <w:rPr>
        <w:rFonts w:ascii="Wingdings" w:hAnsi="Wingdings"/>
      </w:rPr>
    </w:lvl>
    <w:lvl w:ilvl="6" w:tplc="3CA86C6E">
      <w:start w:val="1"/>
      <w:numFmt w:val="bullet"/>
      <w:lvlText w:val=""/>
      <w:lvlJc w:val="left"/>
      <w:pPr>
        <w:tabs>
          <w:tab w:val="num" w:pos="5040"/>
        </w:tabs>
        <w:ind w:left="5040" w:hanging="360"/>
      </w:pPr>
      <w:rPr>
        <w:rFonts w:ascii="Symbol" w:hAnsi="Symbol"/>
      </w:rPr>
    </w:lvl>
    <w:lvl w:ilvl="7" w:tplc="57F270D0">
      <w:start w:val="1"/>
      <w:numFmt w:val="bullet"/>
      <w:lvlText w:val="o"/>
      <w:lvlJc w:val="left"/>
      <w:pPr>
        <w:tabs>
          <w:tab w:val="num" w:pos="5760"/>
        </w:tabs>
        <w:ind w:left="5760" w:hanging="360"/>
      </w:pPr>
      <w:rPr>
        <w:rFonts w:ascii="Courier New" w:hAnsi="Courier New"/>
      </w:rPr>
    </w:lvl>
    <w:lvl w:ilvl="8" w:tplc="7BC8101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AAA3DE8">
      <w:start w:val="1"/>
      <w:numFmt w:val="bullet"/>
      <w:lvlText w:val=""/>
      <w:lvlJc w:val="left"/>
      <w:pPr>
        <w:ind w:left="720" w:hanging="360"/>
      </w:pPr>
      <w:rPr>
        <w:rFonts w:ascii="Symbol" w:hAnsi="Symbol"/>
      </w:rPr>
    </w:lvl>
    <w:lvl w:ilvl="1" w:tplc="3D7E719C">
      <w:start w:val="1"/>
      <w:numFmt w:val="bullet"/>
      <w:lvlText w:val="o"/>
      <w:lvlJc w:val="left"/>
      <w:pPr>
        <w:tabs>
          <w:tab w:val="num" w:pos="1440"/>
        </w:tabs>
        <w:ind w:left="1440" w:hanging="360"/>
      </w:pPr>
      <w:rPr>
        <w:rFonts w:ascii="Courier New" w:hAnsi="Courier New"/>
      </w:rPr>
    </w:lvl>
    <w:lvl w:ilvl="2" w:tplc="C960E1B8">
      <w:start w:val="1"/>
      <w:numFmt w:val="bullet"/>
      <w:lvlText w:val=""/>
      <w:lvlJc w:val="left"/>
      <w:pPr>
        <w:tabs>
          <w:tab w:val="num" w:pos="2160"/>
        </w:tabs>
        <w:ind w:left="2160" w:hanging="360"/>
      </w:pPr>
      <w:rPr>
        <w:rFonts w:ascii="Wingdings" w:hAnsi="Wingdings"/>
      </w:rPr>
    </w:lvl>
    <w:lvl w:ilvl="3" w:tplc="15AA95DA">
      <w:start w:val="1"/>
      <w:numFmt w:val="bullet"/>
      <w:lvlText w:val=""/>
      <w:lvlJc w:val="left"/>
      <w:pPr>
        <w:tabs>
          <w:tab w:val="num" w:pos="2880"/>
        </w:tabs>
        <w:ind w:left="2880" w:hanging="360"/>
      </w:pPr>
      <w:rPr>
        <w:rFonts w:ascii="Symbol" w:hAnsi="Symbol"/>
      </w:rPr>
    </w:lvl>
    <w:lvl w:ilvl="4" w:tplc="6DCA6F04">
      <w:start w:val="1"/>
      <w:numFmt w:val="bullet"/>
      <w:lvlText w:val="o"/>
      <w:lvlJc w:val="left"/>
      <w:pPr>
        <w:tabs>
          <w:tab w:val="num" w:pos="3600"/>
        </w:tabs>
        <w:ind w:left="3600" w:hanging="360"/>
      </w:pPr>
      <w:rPr>
        <w:rFonts w:ascii="Courier New" w:hAnsi="Courier New"/>
      </w:rPr>
    </w:lvl>
    <w:lvl w:ilvl="5" w:tplc="4782C508">
      <w:start w:val="1"/>
      <w:numFmt w:val="bullet"/>
      <w:lvlText w:val=""/>
      <w:lvlJc w:val="left"/>
      <w:pPr>
        <w:tabs>
          <w:tab w:val="num" w:pos="4320"/>
        </w:tabs>
        <w:ind w:left="4320" w:hanging="360"/>
      </w:pPr>
      <w:rPr>
        <w:rFonts w:ascii="Wingdings" w:hAnsi="Wingdings"/>
      </w:rPr>
    </w:lvl>
    <w:lvl w:ilvl="6" w:tplc="78283900">
      <w:start w:val="1"/>
      <w:numFmt w:val="bullet"/>
      <w:lvlText w:val=""/>
      <w:lvlJc w:val="left"/>
      <w:pPr>
        <w:tabs>
          <w:tab w:val="num" w:pos="5040"/>
        </w:tabs>
        <w:ind w:left="5040" w:hanging="360"/>
      </w:pPr>
      <w:rPr>
        <w:rFonts w:ascii="Symbol" w:hAnsi="Symbol"/>
      </w:rPr>
    </w:lvl>
    <w:lvl w:ilvl="7" w:tplc="306E36F2">
      <w:start w:val="1"/>
      <w:numFmt w:val="bullet"/>
      <w:lvlText w:val="o"/>
      <w:lvlJc w:val="left"/>
      <w:pPr>
        <w:tabs>
          <w:tab w:val="num" w:pos="5760"/>
        </w:tabs>
        <w:ind w:left="5760" w:hanging="360"/>
      </w:pPr>
      <w:rPr>
        <w:rFonts w:ascii="Courier New" w:hAnsi="Courier New"/>
      </w:rPr>
    </w:lvl>
    <w:lvl w:ilvl="8" w:tplc="5448CAF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69CDEF0">
      <w:start w:val="1"/>
      <w:numFmt w:val="bullet"/>
      <w:lvlText w:val=""/>
      <w:lvlJc w:val="left"/>
      <w:pPr>
        <w:ind w:left="720" w:hanging="360"/>
      </w:pPr>
      <w:rPr>
        <w:rFonts w:ascii="Symbol" w:hAnsi="Symbol"/>
      </w:rPr>
    </w:lvl>
    <w:lvl w:ilvl="1" w:tplc="496630D4">
      <w:start w:val="1"/>
      <w:numFmt w:val="bullet"/>
      <w:lvlText w:val="o"/>
      <w:lvlJc w:val="left"/>
      <w:pPr>
        <w:tabs>
          <w:tab w:val="num" w:pos="1440"/>
        </w:tabs>
        <w:ind w:left="1440" w:hanging="360"/>
      </w:pPr>
      <w:rPr>
        <w:rFonts w:ascii="Courier New" w:hAnsi="Courier New"/>
      </w:rPr>
    </w:lvl>
    <w:lvl w:ilvl="2" w:tplc="C248E67A">
      <w:start w:val="1"/>
      <w:numFmt w:val="bullet"/>
      <w:lvlText w:val=""/>
      <w:lvlJc w:val="left"/>
      <w:pPr>
        <w:tabs>
          <w:tab w:val="num" w:pos="2160"/>
        </w:tabs>
        <w:ind w:left="2160" w:hanging="360"/>
      </w:pPr>
      <w:rPr>
        <w:rFonts w:ascii="Wingdings" w:hAnsi="Wingdings"/>
      </w:rPr>
    </w:lvl>
    <w:lvl w:ilvl="3" w:tplc="9C2811E8">
      <w:start w:val="1"/>
      <w:numFmt w:val="bullet"/>
      <w:lvlText w:val=""/>
      <w:lvlJc w:val="left"/>
      <w:pPr>
        <w:tabs>
          <w:tab w:val="num" w:pos="2880"/>
        </w:tabs>
        <w:ind w:left="2880" w:hanging="360"/>
      </w:pPr>
      <w:rPr>
        <w:rFonts w:ascii="Symbol" w:hAnsi="Symbol"/>
      </w:rPr>
    </w:lvl>
    <w:lvl w:ilvl="4" w:tplc="7572F332">
      <w:start w:val="1"/>
      <w:numFmt w:val="bullet"/>
      <w:lvlText w:val="o"/>
      <w:lvlJc w:val="left"/>
      <w:pPr>
        <w:tabs>
          <w:tab w:val="num" w:pos="3600"/>
        </w:tabs>
        <w:ind w:left="3600" w:hanging="360"/>
      </w:pPr>
      <w:rPr>
        <w:rFonts w:ascii="Courier New" w:hAnsi="Courier New"/>
      </w:rPr>
    </w:lvl>
    <w:lvl w:ilvl="5" w:tplc="7F661448">
      <w:start w:val="1"/>
      <w:numFmt w:val="bullet"/>
      <w:lvlText w:val=""/>
      <w:lvlJc w:val="left"/>
      <w:pPr>
        <w:tabs>
          <w:tab w:val="num" w:pos="4320"/>
        </w:tabs>
        <w:ind w:left="4320" w:hanging="360"/>
      </w:pPr>
      <w:rPr>
        <w:rFonts w:ascii="Wingdings" w:hAnsi="Wingdings"/>
      </w:rPr>
    </w:lvl>
    <w:lvl w:ilvl="6" w:tplc="50AA0C20">
      <w:start w:val="1"/>
      <w:numFmt w:val="bullet"/>
      <w:lvlText w:val=""/>
      <w:lvlJc w:val="left"/>
      <w:pPr>
        <w:tabs>
          <w:tab w:val="num" w:pos="5040"/>
        </w:tabs>
        <w:ind w:left="5040" w:hanging="360"/>
      </w:pPr>
      <w:rPr>
        <w:rFonts w:ascii="Symbol" w:hAnsi="Symbol"/>
      </w:rPr>
    </w:lvl>
    <w:lvl w:ilvl="7" w:tplc="8EF26394">
      <w:start w:val="1"/>
      <w:numFmt w:val="bullet"/>
      <w:lvlText w:val="o"/>
      <w:lvlJc w:val="left"/>
      <w:pPr>
        <w:tabs>
          <w:tab w:val="num" w:pos="5760"/>
        </w:tabs>
        <w:ind w:left="5760" w:hanging="360"/>
      </w:pPr>
      <w:rPr>
        <w:rFonts w:ascii="Courier New" w:hAnsi="Courier New"/>
      </w:rPr>
    </w:lvl>
    <w:lvl w:ilvl="8" w:tplc="C178C646">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6785C"/>
    <w:rsid w:val="0046785C"/>
    <w:rsid w:val="008F19F4"/>
    <w:rsid w:val="00A0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6B4D"/>
  <w15:docId w15:val="{9BB41360-8AE1-40EA-9C58-A33C78BD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character" w:customStyle="1" w:styleId="documentparentContainer">
    <w:name w:val="document_parentContainer"/>
    <w:basedOn w:val="DefaultParagraphFont"/>
  </w:style>
  <w:style w:type="character" w:customStyle="1" w:styleId="documentparentContainertopsectionleft-box">
    <w:name w:val="document_parentContainer_topsection_left-box"/>
    <w:basedOn w:val="DefaultParagraphFont"/>
  </w:style>
  <w:style w:type="paragraph" w:customStyle="1" w:styleId="documentdivfirstsection">
    <w:name w:val="document_div_firstsection"/>
    <w:basedOn w:val="Normal"/>
  </w:style>
  <w:style w:type="paragraph" w:customStyle="1" w:styleId="documentdivparagraph">
    <w:name w:val="document_div_paragraph"/>
    <w:basedOn w:val="Normal"/>
  </w:style>
  <w:style w:type="character" w:customStyle="1" w:styleId="documentname">
    <w:name w:val="document_name"/>
    <w:basedOn w:val="DefaultParagraphFont"/>
    <w:rPr>
      <w:b/>
      <w:bCs/>
      <w:sz w:val="72"/>
      <w:szCs w:val="72"/>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sz w:val="32"/>
      <w:szCs w:val="32"/>
    </w:rPr>
  </w:style>
  <w:style w:type="paragraph" w:customStyle="1" w:styleId="documentSECTIONCNTC">
    <w:name w:val="document_SECTION_CNTC"/>
    <w:basedOn w:val="Normal"/>
    <w:rPr>
      <w:color w:val="373D48"/>
    </w:rPr>
  </w:style>
  <w:style w:type="character" w:customStyle="1" w:styleId="documentaddressaddressleft">
    <w:name w:val="document_address_addressleft"/>
    <w:basedOn w:val="DefaultParagraphFont"/>
  </w:style>
  <w:style w:type="paragraph" w:customStyle="1" w:styleId="div">
    <w:name w:val="div"/>
    <w:basedOn w:val="Normal"/>
  </w:style>
  <w:style w:type="character" w:customStyle="1" w:styleId="txtBold">
    <w:name w:val="txtBold"/>
    <w:basedOn w:val="DefaultParagraphFont"/>
    <w:rPr>
      <w:b/>
      <w:bCs/>
    </w:rPr>
  </w:style>
  <w:style w:type="character" w:customStyle="1" w:styleId="documentaddressaddressright">
    <w:name w:val="document_address_addressright"/>
    <w:basedOn w:val="DefaultParagraphFont"/>
  </w:style>
  <w:style w:type="table" w:customStyle="1" w:styleId="documentaddress">
    <w:name w:val="document_address"/>
    <w:basedOn w:val="TableNormal"/>
    <w:tblPr/>
  </w:style>
  <w:style w:type="character" w:customStyle="1" w:styleId="documentright-box">
    <w:name w:val="document_right-box"/>
    <w:basedOn w:val="DefaultParagraphFont"/>
  </w:style>
  <w:style w:type="table" w:customStyle="1" w:styleId="documentparentContainertopsection">
    <w:name w:val="document_parentContainer_topsection"/>
    <w:basedOn w:val="TableNormal"/>
    <w:tblPr/>
  </w:style>
  <w:style w:type="paragraph" w:customStyle="1" w:styleId="documentsection">
    <w:name w:val="document_section"/>
    <w:basedOn w:val="Normal"/>
  </w:style>
  <w:style w:type="paragraph" w:customStyle="1" w:styleId="documentdivnoPind">
    <w:name w:val="document_div_noPind"/>
    <w:basedOn w:val="Normal"/>
  </w:style>
  <w:style w:type="paragraph" w:customStyle="1" w:styleId="p">
    <w:name w:val="p"/>
    <w:basedOn w:val="Normal"/>
  </w:style>
  <w:style w:type="character" w:customStyle="1" w:styleId="documentsectiontitleCell">
    <w:name w:val="document_section_titleCell"/>
    <w:basedOn w:val="DefaultParagraphFont"/>
  </w:style>
  <w:style w:type="paragraph" w:customStyle="1" w:styleId="documentsectiontitle">
    <w:name w:val="document_sectiontitle"/>
    <w:basedOn w:val="Normal"/>
    <w:pPr>
      <w:spacing w:line="420" w:lineRule="atLeast"/>
    </w:pPr>
    <w:rPr>
      <w:color w:val="002E58"/>
      <w:sz w:val="32"/>
      <w:szCs w:val="32"/>
    </w:rPr>
  </w:style>
  <w:style w:type="table" w:customStyle="1" w:styleId="documentheading">
    <w:name w:val="document_heading"/>
    <w:basedOn w:val="TableNormal"/>
    <w:tblPr/>
  </w:style>
  <w:style w:type="paragraph" w:customStyle="1" w:styleId="documentrtngSecparagraph">
    <w:name w:val="document_rtngSec_paragraph"/>
    <w:basedOn w:val="Normal"/>
  </w:style>
  <w:style w:type="paragraph" w:customStyle="1" w:styleId="documentsinglecolumn">
    <w:name w:val="document_singlecolumn"/>
    <w:basedOn w:val="Normal"/>
  </w:style>
  <w:style w:type="character" w:customStyle="1" w:styleId="ratvtextpnth-last-child1">
    <w:name w:val="ratvtext_p_nth-last-child(1)"/>
    <w:basedOn w:val="DefaultParagraphFont"/>
  </w:style>
  <w:style w:type="character" w:customStyle="1" w:styleId="ratvcontainer">
    <w:name w:val="ratvcontainer"/>
    <w:basedOn w:val="DefaultParagraphFont"/>
  </w:style>
  <w:style w:type="paragraph" w:customStyle="1" w:styleId="documenttxtRight">
    <w:name w:val="document_txtRight"/>
    <w:basedOn w:val="Normal"/>
    <w:pPr>
      <w:spacing w:line="220" w:lineRule="atLeast"/>
      <w:jc w:val="right"/>
    </w:pPr>
  </w:style>
  <w:style w:type="character" w:customStyle="1" w:styleId="spandateswrapper">
    <w:name w:val="span_dates_wrapper"/>
    <w:basedOn w:val="span"/>
    <w:rPr>
      <w:b w:val="0"/>
      <w:bCs w:val="0"/>
      <w:sz w:val="22"/>
      <w:szCs w:val="22"/>
      <w:bdr w:val="none" w:sz="0" w:space="0" w:color="auto"/>
      <w:vertAlign w:val="baseline"/>
    </w:rPr>
  </w:style>
  <w:style w:type="paragraph" w:customStyle="1" w:styleId="spandateswrapperParagraph">
    <w:name w:val="span_dates_wrapper Paragraph"/>
    <w:basedOn w:val="spanParagraph"/>
    <w:pPr>
      <w:pBdr>
        <w:right w:val="none" w:sz="0" w:space="5" w:color="auto"/>
      </w:pBdr>
      <w:spacing w:line="340" w:lineRule="atLeast"/>
    </w:pPr>
    <w:rPr>
      <w:sz w:val="22"/>
      <w:szCs w:val="22"/>
    </w:rPr>
  </w:style>
  <w:style w:type="paragraph" w:customStyle="1" w:styleId="spanParagraph">
    <w:name w:val="span Paragraph"/>
    <w:basedOn w:val="Normal"/>
  </w:style>
  <w:style w:type="character" w:customStyle="1" w:styleId="documentsinglecolumnCharacter">
    <w:name w:val="document_singlecolumn Character"/>
    <w:basedOn w:val="DefaultParagraphFont"/>
  </w:style>
  <w:style w:type="character" w:customStyle="1" w:styleId="documentmb5">
    <w:name w:val="document_mb5"/>
    <w:basedOn w:val="DefaultParagraphFont"/>
  </w:style>
  <w:style w:type="character" w:customStyle="1" w:styleId="divdocumentjobtitle">
    <w:name w:val="div_document_jobtitle"/>
    <w:basedOn w:val="DefaultParagraphFont"/>
    <w:rPr>
      <w:sz w:val="28"/>
      <w:szCs w:val="28"/>
    </w:rPr>
  </w:style>
  <w:style w:type="paragraph" w:customStyle="1" w:styleId="documentmb5Paragraph">
    <w:name w:val="document_mb5 Paragraph"/>
    <w:basedOn w:val="Normal"/>
    <w:pPr>
      <w:pBdr>
        <w:bottom w:val="none" w:sz="0" w:space="5" w:color="auto"/>
      </w:pBdr>
    </w:pPr>
  </w:style>
  <w:style w:type="paragraph" w:customStyle="1" w:styleId="spanpaddedline">
    <w:name w:val="span_paddedline"/>
    <w:basedOn w:val="spanParagraph"/>
  </w:style>
  <w:style w:type="paragraph" w:customStyle="1" w:styleId="documentulli">
    <w:name w:val="document_ul_li"/>
    <w:basedOn w:val="Normal"/>
  </w:style>
  <w:style w:type="table" w:customStyle="1" w:styleId="documentdivparagraphTable">
    <w:name w:val="document_div_paragraph Table"/>
    <w:basedOn w:val="TableNormal"/>
    <w:tblPr/>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MikeArthurTechnical Support Specialist</dc:title>
  <cp:lastModifiedBy>Mike Arthur</cp:lastModifiedBy>
  <cp:revision>3</cp:revision>
  <dcterms:created xsi:type="dcterms:W3CDTF">2021-07-17T16:43:00Z</dcterms:created>
  <dcterms:modified xsi:type="dcterms:W3CDTF">2021-07-17T17:12:00Z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b9527b63-c7fe-4034-8d5f-8797cfc7e034</vt:lpwstr>
  </property>
  <property fmtid="{D5CDD505-2E9C-101B-9397-08002B2CF9AE}" pid="3" name="x1ye=0">
    <vt:lpwstr>OH0AAB+LCAAAAAAABAAcm7Vy5EAURT9IgZhCMUsjhkzSiJnh63e8mROXe173u/ecKg8hQDTD8TjGcxCMESLEUALHsgyLMywJ0zj2dN3ziOzsyZ1wSOXAey+WzATHP0ow1oPOZFZ21LqdgewiTAKdLALrbUM9ONmaUC7po15ydM/o5Y7yBAKMo8mLYmhchnk9Zs60XKZ/hqp9KzoUiOFAZd2ewcn6iUlnM+v1E8S5uZfvEYbEBwGrkh0an5a2TYk</vt:lpwstr>
  </property>
  <property fmtid="{D5CDD505-2E9C-101B-9397-08002B2CF9AE}" pid="4" name="x1ye=1">
    <vt:lpwstr>RbsoX0bAYc38LkhfxxPG7WGRjCABbMJJRQHYKfDL4LQiUXpkwqbMkmd4RK3+Fz0y03JU/7b06CMmH894lPqhYK6ixrhMLqwFXbSZWLijntLZGQulJG1sLKvcBB7dQuoVJhylXgyosI1SYSFvKdyiqRL4d1xO8quVSUAemN8tKUksTwDu55uDAOx8Bz5X9gtJE5rvG8HR0JSZPDwX6tf2EOiIRIPt0L6geHuzCHPZbPlrv02suXG5bhA0J64krdD</vt:lpwstr>
  </property>
  <property fmtid="{D5CDD505-2E9C-101B-9397-08002B2CF9AE}" pid="5" name="x1ye=10">
    <vt:lpwstr>maSmPh9VAU1X83m5m+xHb9e7O/OoohA2ISNPPcb5xUjzq25bOzoE9wIF+W4WD8ICcKqn0LJJ7+nAZQdDIMfnVvdYme+VWfItNNRM+aFzUOsmoTWol6IAxsv+CWhluDvD8o6gB+mJSSO0vh+D1Vf6BT1+OehBU1A4i0+VpJL7ezUDwLdnUCWBwc5xBwnUNR75dpxSGgjKHNhDCVySepB5eWuaZGxibGhqn7fhNOZqIy/JJy+6EFV9+JO+w+gHTsA</vt:lpwstr>
  </property>
  <property fmtid="{D5CDD505-2E9C-101B-9397-08002B2CF9AE}" pid="6" name="x1ye=100">
    <vt:lpwstr>L14/YrvrdziOsGHCLfPM9JTQ4eRPZDRULuQdlqykwZrHvWoRU6/k8Z7wgL/4nDTLo4tO4zBPkvHbf7Y9K4uYf6S0rb/M6YEkpgUsAOD7g2Af2tL+TktCAX9stSBTTOJDO4Sujg8br7hC0gyy9glN1sECd3o58sorUNzxyY1LbGXxaw+i6bDLnpIN7ie/j6Nh0PndGmQuKw1KaAzrpcuyqAAHbCnYLIjPFSBcMz34RJxqg4L+48zGQgb9e4oT8V4</vt:lpwstr>
  </property>
  <property fmtid="{D5CDD505-2E9C-101B-9397-08002B2CF9AE}" pid="7" name="x1ye=101">
    <vt:lpwstr>6dpcp2ZIAgWrZdPJfDNwGhkAPpifKOO4BUNSbRZ/fxSqQTf6gbPdU0LPiFNymdd0C8fjTPxkKaryV1ZQq7OQWxoR4CmI2lCNKCHBaG0Eub4/vB/OMMZihbPtb+q0y2NEzgh/NJvkZyoDulXzE7rr+95HILtt3vUQDGcSJhgjUa0DLrAiFfrKIkGA01jeV9yE8xLKV6cqo9ZKzlufYuyIPczkUbEKgVrQEUGvHdiFblP2NRVtbicijCxfQmJCYHg</vt:lpwstr>
  </property>
  <property fmtid="{D5CDD505-2E9C-101B-9397-08002B2CF9AE}" pid="8" name="x1ye=102">
    <vt:lpwstr>rTl43ZXI2wtQ/TwbhKEQBPpy4vsmFUhEMqgBklHhR5pqr/HIoFQ4xsK0N5d6C1MJy2xUkBnj7agHMVPSbKrmaZBX3DFB8cCAMjArjGXfoe9QdRqt6VdCZ7ECDfjBzub075gZ+s524Cu4Fhl7Ac8JyI8AAVaLDcVs6PQmW/lsegYjyWhpI85EwL0zcJOGBDR00pkOZ3l1IudY4v78JrvU+uPHaeh76X5HcYdvrXjrDtPKZbvJAjQNxRlJTEnUuHp</vt:lpwstr>
  </property>
  <property fmtid="{D5CDD505-2E9C-101B-9397-08002B2CF9AE}" pid="9" name="x1ye=103">
    <vt:lpwstr>LVz0wpfgrMBF9rl+rJH4GoSVVWqJ0cAAphMCP4amTUu/gpDpJmlbirIlSgdy2dMOlIP/2MvM4th9/ysRmH6mMRFnwvS+nLZgPn6GM7i81C5o68S0Y88TU1Q03IQ1U8j+nb8C70CRfg4kzXQRUYKFWWHwIhyn5UutruXkATlIZVQbl2YlPUM/ZHwA64Ag5s9wz0SDRNZuNin6pRYBCd795FE+5fySFxbpPz8CaFcpx+Y9DqgoY0+PJ/+jNe0oq7p</vt:lpwstr>
  </property>
  <property fmtid="{D5CDD505-2E9C-101B-9397-08002B2CF9AE}" pid="10" name="x1ye=104">
    <vt:lpwstr>NJdhp0E94rpEZTVHDzH2Zwwz34+H2wlwA9k7sgWJWsINC+q6vYcww6+pSittnAJM1Osh0mH23quDP7rqxY1Kse3zFLcIXXzv1ntTMLCc8EsMTXvgLPhNxKEHMAAQDZRJqEtN5DSSar0nhh6V7+lLuUmndKaWh5+d4sooAq9UFx7Vi9scLn9CwNOomD895/S45+BewcQt3vY3LX9MY3U9sUGreWSa1n7nsew+yaa8yZleV0djj/agrZZ5NH9HyfT</vt:lpwstr>
  </property>
  <property fmtid="{D5CDD505-2E9C-101B-9397-08002B2CF9AE}" pid="11" name="x1ye=105">
    <vt:lpwstr>ur+VznZ1qxt7W7dj5a8WuWOoz1MrreVkThC5uoL6RqX03nBQY8++LO/reNe4PPLsHdnSf7YDOSe+k0hn9q5FHPKE6jzs4PVxdQgQcZbSyj6oPu/DLmv6qVt6fx5l0l07ZwHR/Y5d8UIN4fsVlbK0tDvBUflCmg1SBeZuZ4ieJ8lLPUDD4ZvjpQbENv7wlaxMWOxMTxNE5gL8WjPTieQ3j57swTv3CZ2nRb/XI3xHUs5KqEwamE7SmOFNxzoePrU</vt:lpwstr>
  </property>
  <property fmtid="{D5CDD505-2E9C-101B-9397-08002B2CF9AE}" pid="12" name="x1ye=106">
    <vt:lpwstr>skdnl8Itdnaf2QG3QF0plm4ycf3Jq3DZiV2Q+03LyYeXBOW30/vlJl7XIokd/v9tGGESorOZZqMh+pCpGPXNX74bm0RzKK1tMLe3kdHKOnv1OS0ifTNfgVVsoBESvqcTsrwESoL7ukQzqC+Wq4bcqYJeEc/ISEqFaLVuA3d9yZh1lfoA3/eD/LKCndTMtiBFFjBhoSN05NpRtj24Luyj+P1n/uXn23hFLjGZFq1K+/Ig69L+21AWXbloVw6Z97b</vt:lpwstr>
  </property>
  <property fmtid="{D5CDD505-2E9C-101B-9397-08002B2CF9AE}" pid="13" name="x1ye=107">
    <vt:lpwstr>i63sa1GRKlUvn86s0l1Z8k7/LV1wuUXO10+bUHBhY8cO4tr2z/9gWcH+F7+NjlsPhzVVowtTrreHWP5jGtfnv4QDO1Be4M+NaIl2k8ZzW345rJ8mTyI6ubwdyLsidYou+UL+wJ31TAaqoofWhNoe5zjajf4YkJkD6dkgc8MNU9mQ5bGDmtplv74NlTLlVxSAhbQRME9dGegWePwEz3CS/Phy/EG/Qa+fwyIfX1PaeJB0vHFLFWc9xAtO2tnRfem</vt:lpwstr>
  </property>
  <property fmtid="{D5CDD505-2E9C-101B-9397-08002B2CF9AE}" pid="14" name="x1ye=108">
    <vt:lpwstr>csAwMTzsyGO5lEmLDLYj+ZBfBxXuCE+ZeruL4CdcZd1LrPKFM2ZDKqi197TuSMRygHqtI34yGBDAIMWsD+LeaAi6Y7r5zB8x2neu/6HWlE6rWCy2o9oZ06+UjmuGkF6RAxjnTt0Wlf4chEVnOEHS+mldQogiumgli7jzDB9/P4/cpAZsNdk2ISkEl4DLBHSBlCnelaB7cxBmsmxp2XB+q/Nt+/DZpo73QI36nCZkzlyHDBasSuwSYcBZvQi46xg</vt:lpwstr>
  </property>
  <property fmtid="{D5CDD505-2E9C-101B-9397-08002B2CF9AE}" pid="15" name="x1ye=109">
    <vt:lpwstr>8NpagGEj2CdqrlTkMCGYfjOJSnHOTo9XbzRi1gMdunUCmjN4ggh7GYBwTNZZ2EF/5lz9HmH26OQGn6YSZV9g9bos2LtQH/rtZ+KBMW/O5+hRkLbmfXqHRVF7pimphdm2RkN9jI91zLXdgvS11a0vrg1fzyvu6sGak2T8vKFcUl0oRgp3qkibeZt6XwAqn92rosXPfmJf2JGo/gooqvGVaLyl2j8wMyHZGnxvNrZhT8bE1QxaWu3NrTlyGsWGu17</vt:lpwstr>
  </property>
  <property fmtid="{D5CDD505-2E9C-101B-9397-08002B2CF9AE}" pid="16" name="x1ye=11">
    <vt:lpwstr>hA7IDuAb4uZ82mEkW9NOIfcIwq/sWO6klHFsSdIqw8jVM+aLT2p+g5HACXkp2fShtjvpWWN4hcKNQURv6YwN4e0dalcTlXxCwTGNfRpeJS1OZ+7k1xCqtvPGMhOZyBqxocjFpiVntRUXQ0Kv7wbActoox9w9EYYDJhW46wF2rs1di0eyHZx+KtzEYtigWE54vzQGA3pAHEcrJjZmJvphZPCdYE0Sm64D9DpPVTxoaVYYfyoaQd/QV7gcLGaX2bN</vt:lpwstr>
  </property>
  <property fmtid="{D5CDD505-2E9C-101B-9397-08002B2CF9AE}" pid="17" name="x1ye=110">
    <vt:lpwstr>ktuiOVEKj6UEsbd5wEPTKiQFkE25TIM77t1zELNp6DWaSFVg9MfeDvSiRVEMAFB6jsHFiRWda8Crzc4ksja+Y1/izNScg70UDI6bTkRx3MpQaftAbeKQUMl77p0RLO6FozwlFJmA3p8G4diJXkmfS1OBt/+aDYso6tWh4N04A2ekpjdlv7kAXLAYZ5B2rkj18O6TfrsmNs7IIygPtLtRBwaPTffzcYsZBze67yDpsfsSaWn0tTNkS8c6/5snfvd</vt:lpwstr>
  </property>
  <property fmtid="{D5CDD505-2E9C-101B-9397-08002B2CF9AE}" pid="18" name="x1ye=111">
    <vt:lpwstr>7dycw1lKWt+gMGRMfG4Sseekp1+cmDdKAaGh6C71RuJNysdKuGg+aD5iiIPkGuPtuBNoCywSVqUphGlT0z0Na5EGC0X5+DqybFKG1cjplUdJODbI17TtE5atFSCMM9NIZSNBgBLPIDcGcyf1CqUX1m42mVJMacpnyYjU5xb5Z1/B7cPo3q/TF8qTxw3OXJOnTnLtbyb8ElYzTZbCQ/CO1ZfV3yNNcRd6p0mGvaJbPDx89be7EwmyZ83H+uvpHW3</vt:lpwstr>
  </property>
  <property fmtid="{D5CDD505-2E9C-101B-9397-08002B2CF9AE}" pid="19" name="x1ye=112">
    <vt:lpwstr>EIMhcOgnpNMf5/jgmB/rZMY+nog5EHst9SueunsI1RVk0a0yKamshZZGXXDObyHPjk7XGNv5uK2yETk8x7vkxgqG6R+x7Xna5xL9Cy6o2r2xd5B5ZcZeRx+13ylSJVPj2A8YrPUrDwrDLPngd4nDxVo2xmQWmjBAsCjbj2YFxiZ3vrfDEMuvBPkkZSuY3Z0ISMsPZPSDxa5mgjMQEjj/e1Olcl0f3S/fnk6g6MmjrxVuUd9Ne3Xbh/S9iiObMjH</vt:lpwstr>
  </property>
  <property fmtid="{D5CDD505-2E9C-101B-9397-08002B2CF9AE}" pid="20" name="x1ye=113">
    <vt:lpwstr>qhfXCb8yorBizffT35S3kbrKrIeuconUp4VxrF9eNDDRyeM3Iuc+pzjLy4sqp0ouRIjznp09K2JZPlGlsg8U8lwCI6vhc8E0MnxzptrG5WR81NXD+zphOCJzRbeomaJ2c/qyZOR25uWk4e4XG+Dk37jPjsMrE73E57HWFtDwbCNOjpwBQl7RaOEP2hxA8gYrT/pvCmXZqIZYsdj98M8Gb/X0knqtOBGWa62g7tg+Pie90PdXTeUjozUaTmhcNwK</vt:lpwstr>
  </property>
  <property fmtid="{D5CDD505-2E9C-101B-9397-08002B2CF9AE}" pid="21" name="x1ye=114">
    <vt:lpwstr>AJZHjL602ufD/i8KVEQ9WgVnKngQ9SHpvtWle+eLhsrEVoNktTxUi8jk15BF8cT7iKsbccDmJdhjK/4BfUxw9p0JplLDfVtk+kLXUtqhnuXrU9RMkCUgUhsIG9lEfhYp+xDOfjXcHqb9Zh39AimLZX0hKLFRiVp0XyeKbp5TNtinxinLv9ME7vpk89qwulIX2CAxAh3hfnNKaahIyyJp5NXCVFhLZZ9QhtVHlc0bIbgTivhTSWpcfW63T04XoOp</vt:lpwstr>
  </property>
  <property fmtid="{D5CDD505-2E9C-101B-9397-08002B2CF9AE}" pid="22" name="x1ye=115">
    <vt:lpwstr>Sq532j6zim1hTLrCUku5t8GLX4b8CsCEsov3il868RKJEMnG4buYIO+nKfY9M5jvFMGKUl82DMXFQeJg9dwIscTWca1Aq6KKjYwMXv6OPFcljAhn7QUaSlNbareGfn5S+it5QO+TFhPBxKu4pV6fHDlqtI2LVISHMPKDHKRzKbt2iuB+nm95OT+exUTR184vwqMV9hrp6JuddZhJ4AuHV0Qx76PcxKKPhe6p/llrGyCG6/+SU99eNS177aNulcM</vt:lpwstr>
  </property>
  <property fmtid="{D5CDD505-2E9C-101B-9397-08002B2CF9AE}" pid="23" name="x1ye=116">
    <vt:lpwstr>8APJTw3eFup6jvaFY3rTUuilq4w9z3PdVVC+sKi95xziwpJmjVwTfMmjfDqaXY30o8U/1FxLI8Be06ksi0/uroZd9AA8yqBD++jLIDCACvPpDgrDJMOnRfAnc9NwQAAUP26C5C1iHt1JD5UwFlxS6maltw7BYWJhAt668Zz9+UA7aSd9eO2cOkX8IwGBvUkJ9lyHSiowiQG0lrT6S6vrlo2fuPPsqBp0wsAi6FSQqrhltpYeuvB4osC/Zr144nB</vt:lpwstr>
  </property>
  <property fmtid="{D5CDD505-2E9C-101B-9397-08002B2CF9AE}" pid="24" name="x1ye=117">
    <vt:lpwstr>nx1p8sxlfHFjXOxFIbR/4LOg3dTQw3IVUUvaqHoVRbzihIYGaXrckvAlKUlaaA6oMOjkKmOZ5XxDfEFksHbXO2lpKlJKT1TRZ345OYxYHEcu3T7M0en4bcz3fTwdR0Qn9JuezVL/b8tWsSz/O+yKlrvih7F3TcIvtTBO56ky54S6rr42Hc0T6duQPeusMY52W13Qxzhd0EOhaV4n0IiO57WIDs0HaUswcFBfiThtmmzCJcz9i7SxCvLRbBgttZe</vt:lpwstr>
  </property>
  <property fmtid="{D5CDD505-2E9C-101B-9397-08002B2CF9AE}" pid="25" name="x1ye=118">
    <vt:lpwstr>cN4Q1j2l4AjeckB33oxBVeyYE/HGsTs40dOde8X7ih1qtIWWi+3B6CkeILqfYcg1VEjorl+pdwGfcTmP5XqoAfjl0g0EH7w1CTn5gIxqNx3fIh7mOiHnzknIwOAttcQWqAR8uM4zSfu46JzP7Mz8fEtfNQ9KQo28gA+sWf4vQ7ylcXSRFFx5mLW1BIzwkUhKecTBUXEFFkiLszH9+FsteQernFRIHrl3/kIfRghkQpCCxn4dRtaDOYTvrKv48h7</vt:lpwstr>
  </property>
  <property fmtid="{D5CDD505-2E9C-101B-9397-08002B2CF9AE}" pid="26" name="x1ye=119">
    <vt:lpwstr>EyEHfyZ21+3avcezH8xjKw/8WJeUTB3A5FwoIJrKfhgsc63OkR8D17WEtCp4CadND/LwL5/tZvFJfCeMmE4dUTQQUmR7Xel9WAHldTmxS+cExu0cV6yXaVw69cjF42EwMcaDZB/rR9ZQS34CkIcWj5ZbBHoF5p9TcwxZkHMY3wmVhuG/Naa0dEZS/2O8BelprcH7Q8GPOp5UYdYe36hYD52oYUqv/EIoNAQE0S/Qm4O4F1vpV1dZFtDRNpJ1HNx</vt:lpwstr>
  </property>
  <property fmtid="{D5CDD505-2E9C-101B-9397-08002B2CF9AE}" pid="27" name="x1ye=12">
    <vt:lpwstr>+ZUH7K6/YEwW+0sFx1TRnFoDrH7vI5VAMEffXSwlKUiUDZb63DPkrGf0ZA2ddnLg1rDsivBdwWB1yCJURHYFHOLyaXv63WC8ISw1U76hX4zJJNN0oOX6KQaOI93RHffNM8GRNbnSaZYHR4aVTI0Sp7zvclx2GFheCxUlvhTd+YszHAIzjXQZGnAM22wvkugWWFhDVTz4SoEJ4T1xhqmmWR2UrFn9/IDdoeeLSLLZ+T1fSP5ZBhXVoTuq3UqYU2k</vt:lpwstr>
  </property>
  <property fmtid="{D5CDD505-2E9C-101B-9397-08002B2CF9AE}" pid="28" name="x1ye=120">
    <vt:lpwstr>gorqYrmMhtBvbE+naYlBQZ4+3lKyYh1XUIoa8OI7xFFZ+fDiMtVzoJwptTHuB+p89nc05qY7vzdcxpIqJxnWoG3G/QTZss9Ft5mIiuERmC2VurLbyZzDCC4yYGjmLy5+NFZCvjPAtqEp4LBNRMpuaK1mC1xAuWVvn+gHBMlpcc8astrjZ/gnh9LpuV0fZ7tk2+colaIVrrZYB83okS1+Rkp3kGBBmxhUoObJeTbxwXejGWxof29ueva0TOc3bqD</vt:lpwstr>
  </property>
  <property fmtid="{D5CDD505-2E9C-101B-9397-08002B2CF9AE}" pid="29" name="x1ye=121">
    <vt:lpwstr>S+PnNJ5IEi/0oM6uxcUzho0b1hbLt7hw1xfqJgDr7Wp2n5BV6sNHQSsTImb0mnP20dihvb3DJFtZ8O/rS3RxB2orLPhTLXVyhjpkQn6vxVS4lTUCXlWiInWqhIfoIS8+ks1b3zSvQDavvjBhfEc1ZlWuINooE5Edz/JgnhRuUMCXF4hus3RdePpbiwL/dNiPGalMW03jjem7DacO4NhAy6KZ2/bhENVl0VwNqulXwIaDHByei4sc++cNthO7JQG</vt:lpwstr>
  </property>
  <property fmtid="{D5CDD505-2E9C-101B-9397-08002B2CF9AE}" pid="30" name="x1ye=122">
    <vt:lpwstr>eWZh5k6D6GDvm0Hb4PoKZSnL9ZVyjjXxCsFZvdFmHnDQSUwoYRqEU7qR2Zf2RmmdW57NmBPAfOcOPsCaUCQwYQxlo7Ut8+dZPBkATmkYiF3JC2sZTL3RCBJfYJFdNU5+xkyr4J1FOXGbGUR5V867JJ4twPhF3zCS1M833S/TJpBhw+qtpfmeKC/gm9vb2WnbjNC/QqnC5DuQ7AJRrxNBWN2N24MQdiAZrE30RH3LMlPnGz6xPHko/FuQobXaSiE</vt:lpwstr>
  </property>
  <property fmtid="{D5CDD505-2E9C-101B-9397-08002B2CF9AE}" pid="31" name="x1ye=123">
    <vt:lpwstr>9v9SWKzQTmUMFwzWWTukHAeddUMhKxcCk2xtoj+szuFM3+mAHikg9xB9GgiCzavOGVG1bn1Vk44wueKwtpve1Na7DB5/lp1tHVEWqZATN9JbcWaHYIfHJ0mJn2ZbFhRjED18oPJdoQmA2onkNWMdcaUc7mVWMrm2Y5kwxHSCm6L8gXU0pygl7sbHMzEVLQ/5ewKt0HUaQ3x4RtYggr+TADnB0C3NYe7dUzYMBbAE4X1p6qlgWNOk4+qNSZ/rvi7</vt:lpwstr>
  </property>
  <property fmtid="{D5CDD505-2E9C-101B-9397-08002B2CF9AE}" pid="32" name="x1ye=124">
    <vt:lpwstr>XWsqLZlCJvjbDSpmZUhn6ytbkjI2uVXf2ptZjbK159QY+Vp1aFHjmKTrOF6o6b1P+/0Oc9eE9XxdoTG0ynOa4eeIohfwoI5QkSpm4/3I0N7fSvMu4QGVzlC3iG88682vvgDG3qzVHPbHCWuQzE/ahx/vKWkVZLms6HfoJ4tK9sCIItS3qv0g/MyKOUZBVZSFvW6rD8TqnopG6tr4QWLoDpHXLI9jHKkWH4Wmm27gyF1q4bYK+MNNfMsjvZwFpjo</vt:lpwstr>
  </property>
  <property fmtid="{D5CDD505-2E9C-101B-9397-08002B2CF9AE}" pid="33" name="x1ye=125">
    <vt:lpwstr>DgzAlyCa/697ED1vaho3P3ylXpgMhpev8piGwi5+E14FU/x7SRLieGMyuWLC/m3YLQCvjkvmgkgoEfVnI2VLve6hIFPd1zU5pwq1B5I5RJWbZ0cuPaiigK9NlShigursrmbUH2ulbD5kz0UPAnbIbFzE6cJQj6QL2Y4H1Fict9LfcWrqxeNVdaMZIHmmEaoXWNVUEjhngxTkCTfI976CGbbI+msWfu7mOTqwrd7QGARj3Xfi/JD/IOwDAWD738y</vt:lpwstr>
  </property>
  <property fmtid="{D5CDD505-2E9C-101B-9397-08002B2CF9AE}" pid="34" name="x1ye=126">
    <vt:lpwstr>BCCGqsdOqTChhWGt0DOY6LRwh++1q4LcjaLLzr86WhdZQWLx0nv4xf94Q6YrJ9X4xe+78ecTl0ULqHeiVubmnd49gNX7+fYZXCaN4h8CXAv2aNyw9h2Vpwfp8+CxHmaGVzKaxNz5ywpRFJ9AQR+4oNGPMNTvIsNTw2yN3ETwBL1GzZltfkgxRMO3i05kvBIAkpTRaVNTbkEwGGloY8IwlVclm282mShAB8t/0AFt3ZQsZvzoADe9H5O6Tt/PfvP</vt:lpwstr>
  </property>
  <property fmtid="{D5CDD505-2E9C-101B-9397-08002B2CF9AE}" pid="35" name="x1ye=127">
    <vt:lpwstr>/gZ58c4fQAA</vt:lpwstr>
  </property>
  <property fmtid="{D5CDD505-2E9C-101B-9397-08002B2CF9AE}" pid="36" name="x1ye=13">
    <vt:lpwstr>TEccg/mKpeMctezTDEkwyiUFHk7iLCJqZjMCEgCGLV386sY4Evrk0Oy4YHyPrkMjhwh8/nIP2POwkqUZapaAQfw6zIvja572mze4QqefXmShlLlsO2TdkSujHGYVf293fjSbfHEyhzZc6jA2QY2IG1UC/z6TP3yA4sSvFR+HTWKV9OkOPKgs8Bw9qaA7nA5sBQm8x3rTrfNErX7nFNH4KRVS6t/yIwlkcLwlDjVppNW4pLUud9Rs7xqDUN8G5BY</vt:lpwstr>
  </property>
  <property fmtid="{D5CDD505-2E9C-101B-9397-08002B2CF9AE}" pid="37" name="x1ye=14">
    <vt:lpwstr>Oqoqy/wSu0pbmSGkorhPsH13VG8zCKC1L9MWkX9U6Bog6SBygvS33oSIii8G1zobJmA0PtpxILm3yKQ3J8ndNZqqm0cmAoayJXEwEHbRxJ5rxck7xSyoz2ixzkSbF60WKuX3QmACblpjK9oQFkuGhIJc8MYzHBp5qPbQ2fIx1ZnUOi5ev8rhgTR/C0oIcTo63LWwAAGAapGhVi9TFZSZXFj0ijKY0JbSjSToSkBKzOygbVxbriGjWBwmytE9+e+</vt:lpwstr>
  </property>
  <property fmtid="{D5CDD505-2E9C-101B-9397-08002B2CF9AE}" pid="38" name="x1ye=15">
    <vt:lpwstr>F8rn2vB7qGaRv66X3ROSEU+1mpwdLGsytIMnYox6Okrb5ZGIFzZIh7wfveJPvoO4egRMOz4gX2TonpsuC2W0/Qy1q0KT5SU9GkKNujWFkbB+G6eMhJjtKNSpSVe+RVHY8rAvVAs36y3QK3MI9mBi8Dd1Fxxj4bM5ySXwB/JwlqoFmdTMfE5sWpzZzjwclxGV6G+b7t9+4IOYA2KC4Llr3akq+e6mjW1DPiOvNu9yh9TxBZfLfO7CBEFy6Q9FEJB</vt:lpwstr>
  </property>
  <property fmtid="{D5CDD505-2E9C-101B-9397-08002B2CF9AE}" pid="39" name="x1ye=16">
    <vt:lpwstr>lzUaBzp/zgsAtzTZ4qGIy9EUJJRlJ7LcTXDWW3eMc6MwM8vbklEfjbsF76h1AxJuH8dt2bWHozcrc6LTWuZoMuQwPy79JQfQSNChbLUd+L2qVo+zL4/jgHhFrO5nG1bHanksecyeFyK1bTiWRKtkOUO/Z13qsG6Mo6TfHuEjJghXYW9lErP/0kWSLe+ZN/q9v1ad4GfQB6MYyoUEK7jdAmo1ZOANAkhhV0Jr9zp/od+UlomitYpBtfn45q4v8gU</vt:lpwstr>
  </property>
  <property fmtid="{D5CDD505-2E9C-101B-9397-08002B2CF9AE}" pid="40" name="x1ye=17">
    <vt:lpwstr>n4dFA6f6dgHO2CfdnQ2wWTfATelZGKGbDwbHvROYjPMNsUVD9I42ipJLMsuAECcjgH+Wm3iFssCn7pHy4n8PBo6h0ocE/62C9u7rYfp1Uvh0DEWllUoxDzJ+dXcsatz5nmv8QWMJz0NzZcV2ANplmKQlR+VY7ZoYPYLpIwM7loZXca//t9OIKmwLl5siQAfhzpUhyfR8eMUARBj6Y1vwCKi/aSU55SKROZtQjHSuyhHonUoJ8gwSIjyiw9T4l4R</vt:lpwstr>
  </property>
  <property fmtid="{D5CDD505-2E9C-101B-9397-08002B2CF9AE}" pid="41" name="x1ye=18">
    <vt:lpwstr>ZORxDuhKk/G6aNHxoKiXOLSYn0dMc4chcdP+nbYN+JCe8P5v/UGWlkOEoInLypBJcESvTfzedu+KS62tblkhUqH8dwpB/S3eLDafSSLeQ/V1sLcO8sLpaB1BsCZNJAP1g4B9ui42OrAS1K1UJVd11MuM56qAuZPYmjWpBAWoe1ERpgPmxfKoEYpvTDLLYLDlw1Ur+lLXR0VIzA4C4yL5R0oDjRrGJwNN/e3NNIGb3iYf10O+ZTvBmZrclPPuxYd</vt:lpwstr>
  </property>
  <property fmtid="{D5CDD505-2E9C-101B-9397-08002B2CF9AE}" pid="42" name="x1ye=19">
    <vt:lpwstr>JZf/Dy03rMYEh2Ye5JvX+4TuxpzuhQrj6B+vs2VtNx1+PmM4rOb6xzc+M9esiCH0hRVYtXNlu1KpIjBNXpomA0OsnUEZBEUDiw4e7ZzwgNRTZXtu2RK2QhpyVBSCEfdYREfVKBQ2pJyivKMBRqICXLA6OFsFrPM7Ho0Au9HBoF4EsfbSnWOMlAcSbpIFKyJTjA4uIIpUT4X07lpCLL8GZ+WIcLns1wpQ4hKzHbNL1LiwhkA8EwRa/0JMW7Pk9Dp</vt:lpwstr>
  </property>
  <property fmtid="{D5CDD505-2E9C-101B-9397-08002B2CF9AE}" pid="43" name="x1ye=2">
    <vt:lpwstr>TApm+xr1KjVjx9WhOHhRWfblA7S05J0UyJhgtukj1bsroKKfZZ6TdfRDSOEHiWrx5yY1lpASHWaQOeN9oi1trGofRpIDVQJ4KWhYZW4sIer11BrDmGgm4087jFsVPfCjMfCMZRCrct18rzFYtfHssPkneavhgzM3pXXazeaAgulHZRSUXS3UazgHJ94zuPvNbdEV5fqbuN9fMNS4sLqldcbEtWKarNDcRlbeN0X8Crem32jU3PaZiHccInuRNwO</vt:lpwstr>
  </property>
  <property fmtid="{D5CDD505-2E9C-101B-9397-08002B2CF9AE}" pid="44" name="x1ye=20">
    <vt:lpwstr>fNHzMbRiBnhf+0dUdg1xwvyoTxbmIWLINFEZwCgElvXXwWn5DiINNM755etq1ZhtBhExYjCDgSEg9lesBvovAm8/cmac4vtDn/SbZC0FR0roEPIJTcqzHoGfA+pygFWOEhLTpOqVv6Nckpi8Wloaj+sEV0Ilz0FerIXBWUevbUPjBdQ6LLipmk1z8fmqwbhmKa3lee5Cu6yXwajZnJ6GiItQ7b1Y0+YmgMw6gEB1jtdGg4FnTDn8AojH0RmpCmN</vt:lpwstr>
  </property>
  <property fmtid="{D5CDD505-2E9C-101B-9397-08002B2CF9AE}" pid="45" name="x1ye=21">
    <vt:lpwstr>ne/jt0nb6Wr1Z7DgUrYIqpIygeYp95zyBVgfK1NAveerLMjSCSscPHNwRaS7Bgye4poZOlhBeZ7Km9jOt9N5spTwfoJFK5nb0TSVkH/ApPTesVzlJ88MNC8sHcKa5VRMfR+PSSGWcyTH9lui187PVeKjYHXsyFB1GCEuhc+hbNyR9JPyQ79nU5zV7TGlnG0Bq+/im7p/I1izaaShLKW2ux08NWI1RAj4A9OthHyAgUgrxO56dnz9eH8muAywOfa</vt:lpwstr>
  </property>
  <property fmtid="{D5CDD505-2E9C-101B-9397-08002B2CF9AE}" pid="46" name="x1ye=22">
    <vt:lpwstr>ppIIbD2VvSF7HRFtMUCCKoAddWhC8eUVVbYuXR0wCpfTSuoQCc5eqhIAgRCsGp5JxBI7uo/eWV+KichJMkOFMjuaTKEK/Jw4/k2ZifJje/kDnfdwfoLI/recYJ5OV1x72KWAyW86tMUHmYE8NA1gpQmfZ4gkqhwo4ja9qQy/kUIm2QIMzFo0chHbsjNbmZ/MACyChuH9IWi2rQh5wtQC+J83VALbJg+Q1LGBiPY9D5yh4IjADgCmCT2J4ZnVWki</vt:lpwstr>
  </property>
  <property fmtid="{D5CDD505-2E9C-101B-9397-08002B2CF9AE}" pid="47" name="x1ye=23">
    <vt:lpwstr>jt5o40hsipkf+VP0LxUw5/Xg3KWYKb5WwLGF7KHmb4OHA5WNjYkhMrSKwD4+purbMGzfTzsholQjE0x0Cnh1zDqYIxmxgp8enaruBbPEgFlrV+FhIvMGSY2+IsL8QI/4HqSDLwbk0ufNCdsZnb5EDa9Ghw807SjWkL3kOjPP8UsUI+VCjpuSzWwpJ9nqR4FwLyQeSOVulpJogpSWThJZ97l+mYOsCc4wj8y/0Gyt8pCT7CBNggz/P7k21T2dxwy</vt:lpwstr>
  </property>
  <property fmtid="{D5CDD505-2E9C-101B-9397-08002B2CF9AE}" pid="48" name="x1ye=24">
    <vt:lpwstr>bbBLXsiejSs5Zd8z2AmU2ivt+RrdV6J+5M9RvOcHqaG3A5UnCMbjnRSb0+sv4gXmp9bXCQ2VOUEvuVHcRBE21ULjTeHyDfNJIJwvrmxMGsxVWvZ3aQa7hbDY0okn4Lginju0wDUDZl7ODLBlL636K5ddhODOyj68mXn9Sy47kb7ycI80wH10w8JObtsv4ZelbX18Cy2HUQVb3hAjuPfnMCsMtSvZ/mAzEHhJO2se6PllGekR/WSZ8KMAAg1qWKW</vt:lpwstr>
  </property>
  <property fmtid="{D5CDD505-2E9C-101B-9397-08002B2CF9AE}" pid="49" name="x1ye=25">
    <vt:lpwstr>yHrEDoK0t12wwFDv2tMlhwdBiqmlppBuT9I6BCpcPzdKfZ5NZyLFCSC8FCvC+tjaPrHhHPby+nrOMs4KM/Tz2kuyitox4ZLtrDt13Bb4ybsfV1/28L197U0wYVUplP4OTks5eGHr2Adz2xZhTGLd2iEeg68PKRXdhX3UTc5EiyTIjvz4U+8TWKyHtTdrCc7/7ijt41/bP9/pgsTUN68vcqwQTiH/PF4LVc/apSiqn0/elffX3FmnQl/rgV1j4e5</vt:lpwstr>
  </property>
  <property fmtid="{D5CDD505-2E9C-101B-9397-08002B2CF9AE}" pid="50" name="x1ye=26">
    <vt:lpwstr>x0aOrBZX4btuknb+oUpGXyb/5RbuapotadbMDqDsrMscco1UrKxR1HJWmlpsn5Ql3h0oLiNZH/JAkv+IDVcK7/OsBFhf2vjH+Lg8UPaiJxEB1bpq4eLLmfWqbKdiZqIsKMl69IjxsU8as0vn+8kAmW9eHUQTQ6cUNy7q8JYrvdAOi4BMqrBCm3sFmN0mszZdPk8pBcyuL6vOulEVNX6Fsd/bCnuwwunHf1rU+u9vIOyk6bcATy+/q3wp1WaSlOz</vt:lpwstr>
  </property>
  <property fmtid="{D5CDD505-2E9C-101B-9397-08002B2CF9AE}" pid="51" name="x1ye=27">
    <vt:lpwstr>l4/4M6r2S15cA82hjbKzE2X+jTduxSy7w8a01CnesqNQosI4jTYXu1n3r/MivLkC2yopypOTKC1ssr5FtAZv5LctQBF5tIE9Qr6j57vVsiuUN0l607Gzfm6eA82rVrpTOrX4xOShRHhatoSGQmDBzI2KwRLs5MVtfE78g9xhv5wk+TFHmpbNC6N8O9Ff7H65/2QPSkdx9kt3PfRmR/zhOsIcDST4m2M5fg3O2ygpibBQJb+11r6W/J/Onz1nwzK</vt:lpwstr>
  </property>
  <property fmtid="{D5CDD505-2E9C-101B-9397-08002B2CF9AE}" pid="52" name="x1ye=28">
    <vt:lpwstr>WJ9hxyDctrMFy4+uJ0i/Rwm7Xo1WA4+ofG8dMvJToNcexAC54vG2bXxvTSpjl+QR+zpZJinGnhkUBKDevAXyNpKtv8PvGjUaym8GtjrIGj2oa2lYfMbf40eRulzgOn/8sL8xbZOtWecK9EyVUi2gEaztIxISzD4fNEkOkJTQBswmXl6mwvMTqUwYaZe2cZbfgIm5ENi3a6orCmNwauxPjuF1ruS/ie+PZDKlRYOkD0FuP75ljLLwV2XuerPq6Po</vt:lpwstr>
  </property>
  <property fmtid="{D5CDD505-2E9C-101B-9397-08002B2CF9AE}" pid="53" name="x1ye=29">
    <vt:lpwstr>6aXqbU1c2chhFBfoqh8qMPx0HwCUQSaei1IF5x14MLVs2JakfVWIYjho3hcj6DlbxqDQv1JzfQ1KnWF0g5iYl4+WxJdOzSv4MJMOZtd8w/LWcZyzet7xc7IpN8QetKajpN+3vT6chJsO5QZvP0QoTqywSCvvMpSzfugaNOh2lZgH5O+YlynQd4ySV63TQR8ocOElMrPxqxMNuknEuTJzvu+X9vI+RRVkFOVia7jdE7Kjsk9If9Q/wCRSSMZINLm</vt:lpwstr>
  </property>
  <property fmtid="{D5CDD505-2E9C-101B-9397-08002B2CF9AE}" pid="54" name="x1ye=3">
    <vt:lpwstr>1qthxvJkwr/N7ZOAkFEp2++cHYGSLUSyxZdR7JkMLUKVEBwTXrkbKQTbkHlIouuyEErbL55G75M9aBxUcQ5j36cZ3MygmTKpTnzr86ngClbUlRarY/2h+pOIcV0sqh+pA7Z+O7VTvizkw41laTlwDhR6KCjWXkrNZB7BcwpZts3XsjyGK1eTaryaVCyAjDqI2cdOoVbkYbHF5z9md728rRYRZYiWGOwaLUnZIiJz9en0GZk7Rx+Jhq6I2HpyarS</vt:lpwstr>
  </property>
  <property fmtid="{D5CDD505-2E9C-101B-9397-08002B2CF9AE}" pid="55" name="x1ye=30">
    <vt:lpwstr>p2TGtMB/tZGPc7syu6RLXOvsDG/bBdlG7tQYAK3CmC8tzHaJWEa8LQjEkmQuo7GCxYyEbNtTNADU3XLykJX76pr3IlNoiCE2JY+xibPqAmYnuANHA4jrF6+IicHw+t1V+pIQgxG4WFvUQPorF1D4jdsD+tylnKJjsomnVskt7MpocP6hKogx9AbfnoGbDZWbfdV/uhb37V9XApepORYZ2lv7ZDADpY933ZIb9Cb34DMkVgRuc85uCTN7BqUrq8y</vt:lpwstr>
  </property>
  <property fmtid="{D5CDD505-2E9C-101B-9397-08002B2CF9AE}" pid="56" name="x1ye=31">
    <vt:lpwstr>GHz021enwuqURcarnYkhLDB0dnx2O68Ne6s+1UFdKLU/hN31pKvWYqvF5foa9eJ+3qii/B/IUU7pAIpipx7ZExuX0Dr1Mb13Lo8oN8j/cIGblCqJcsvJJ18nANwqX6NLZLsBufHhBQzvHbBskL5Y3NmLFNcnAhuiToFDHr0zTU2zoVaDitD5avrd/x1Fzc0Dk5SrioCHiFUprFPU7GKTcBoXQz1FKJ+4Ohp5icn1Pr9vGVgu7TV3tHnp5Rztvuo</vt:lpwstr>
  </property>
  <property fmtid="{D5CDD505-2E9C-101B-9397-08002B2CF9AE}" pid="57" name="x1ye=32">
    <vt:lpwstr>+WsEopsiS1lcp4sWH97YoNG9U+alx270WTt13LJPH+iZUWu2auwjlrrxlq/EhYIR3ruVZ2ezSj/hwTBdD/5c31lmGSmzN3lhVtMmCAODurmEztFB927RBfhXHC695+Ppnes4SGGhSZ2nJDG17Ji9A6n6IhHa+LYlQ7nH2CH6424Vvt4MmmPYlBzftfqXnUy9w9Xx+j3LoCZBctJ2wSCSoo+j0CZI+kNb/rd2jsYeLStLg6Vv/Ph22xzX5DPieDD</vt:lpwstr>
  </property>
  <property fmtid="{D5CDD505-2E9C-101B-9397-08002B2CF9AE}" pid="58" name="x1ye=33">
    <vt:lpwstr>vv4dDkrmHHxEP4MVKJf274XeYjnLD8ioB/CZ1I5cwU3Oq3RsrrVx2FxOa42WuPAf5/ChwILzmU0cNefM6Q1Bz/t3u1GEtukcRT1MSi/VGcdabwaseayYvNerR6xegsaKJodl+IPKbmmsVCRoePXHlqs4QalCYhXd4YaQsRRXRu8TxhG5FPyzf3yiNqgHTEnJ1bZD5xZFwS6HBNIOfeHAQhSnLI5QidXRewtDqYFYsajeAJWA3nRZKAgoBiqfbtj</vt:lpwstr>
  </property>
  <property fmtid="{D5CDD505-2E9C-101B-9397-08002B2CF9AE}" pid="59" name="x1ye=34">
    <vt:lpwstr>WJOX84zlEETYnYKn3u35/9tGADfx8EIN66n/G6yxZysFTyxwFe92p3Rm6vQU0u3JEbdHiwgp4ezDk61c4pCkkuKtU2dIwqLy5ji3bpB8Xcx9HLHnXojm7um8F3AwjPbN/R8cNwn0y6Amke6fxwsbxdt/WLGNyXqYmPeLWLEOF2gYFa5QW24xxKeZDuXX3JU5NnN4SLDMhVy59g+0f81ohS641OBxIywCIBwitL0tGjCfYy6PC562WOQhpkkdnmY</vt:lpwstr>
  </property>
  <property fmtid="{D5CDD505-2E9C-101B-9397-08002B2CF9AE}" pid="60" name="x1ye=35">
    <vt:lpwstr>ONTKsayr6BqMsDN6EOg7jHvx0lho3CX59j8cv0pSr6to7h5lOCHDBQd4UbUlRIbTTJD9LLL0ZiXJ81DtWUATRXLA7/e5OgtdpNb6os7sjehxY9vX4wEw4/PMqUUTB2EQEay8anPmwxpDkDoNbcy1UE51g6Im3+GsonqGYYTa7zcrpJXBKXL4FabI3NYj8nk1TPeZN9frCxwO9LDplPpDXKrbH5vn2h1vFwjbwS+T/0hGwSyXpQiLhoCZwYyFqLN</vt:lpwstr>
  </property>
  <property fmtid="{D5CDD505-2E9C-101B-9397-08002B2CF9AE}" pid="61" name="x1ye=36">
    <vt:lpwstr>LL3NFHIcJm0rhfVjFJDQyaDocQTVkMF2Wz/BFb/tcFSnKSOflwOFJg6YERcz2saB+pPkgC+23Ri3VV96Y4VE6a9FYexiCqLtb4ODWpqXMj57E9sSoPSF9vJOWoyFFS415A30v5n0SFu2dcTRmpAyoqm1D9YLnTg2teSX6GzHMPAZ528rf2FIVIGIqDgd/YF8ohHaGJPqZ0Y/LdqIxB1NV77OvI8yv7Z6jlWiuORzZHXLL7y++UkqePjc6kPD1Zp</vt:lpwstr>
  </property>
  <property fmtid="{D5CDD505-2E9C-101B-9397-08002B2CF9AE}" pid="62" name="x1ye=37">
    <vt:lpwstr>LS+3902EB0lN4+tKC8TBXrLiW/Ytgz9EyaNCmUYSNYhHU8a056Bcc5YH8ViZDhUO6ueYr8dPU+L+7dEBBZewd1dBK1JTvD1pKPgR/xSunxhtsxorVPBI+J3N20QQ0dVGXllxMH2FU2NApZbCZP1K+v99Z79ZnENgG7FoCU1fRlNMGe0dfVa+wpAllFHBKLLaXUhM1ttFQaCOnWFs7UgJj/AUbLosG1u8/kMJ98DV/onVENg8yixrvsARcQkaz0T</vt:lpwstr>
  </property>
  <property fmtid="{D5CDD505-2E9C-101B-9397-08002B2CF9AE}" pid="63" name="x1ye=38">
    <vt:lpwstr>25m4Ph7GNylNzLskawSp02HY7o8BkYE7VBLzIe0pNIu8MpFetEX7/6IJsoKk74TZUzWwraFVtykq0nsM7g/cDAfHeUctlUVJ4ZPYEVLRH7+FYHV2zScXnc7K79QwTzr1gof2uyAVAmRnZbFGwdGnjtQsPPVZXBQ1SRVPhGK78gugL7EwP0+RMaZ3//zqsAdzbg3df3I5EXiZQkMOlRESu12mRe5OEjkRUuCnnMpRK7GXsjxVAcufX7el4O5KSUh</vt:lpwstr>
  </property>
  <property fmtid="{D5CDD505-2E9C-101B-9397-08002B2CF9AE}" pid="64" name="x1ye=39">
    <vt:lpwstr>ZpAIpSsa5vrXeczFZ+jHL2OjI+AiypGAd6bKhcjk91nyJc9vXyXhb25sB1GwCJTyackgXnaSVaX4eFfW8LcbwRrrcJcDOq2iUxXUTIKDIhWUenLM6CwhnH3WnE74pUhqovBTqjInIYuMx/GjLSVETDrk+4Unf3sCwBE2BS2V9AYBZxPRKg0zo2q/nMlLEmPrAVFZFTsiIZIoBbgtIFTGfQTnl/5s+IbQazECg4nwk0bErFamr/PlrvI+Jw38kt2</vt:lpwstr>
  </property>
  <property fmtid="{D5CDD505-2E9C-101B-9397-08002B2CF9AE}" pid="65" name="x1ye=4">
    <vt:lpwstr>EdH9cBkxfC02J3VOEO9e4DS1WUMlaw3dy747fERmP408va4Sed2e+Mk1zOkvDDC2wcCJpSir6jOiX4qBpLf3mrlPM9Kz+1Y8nzyVYKQCGYjc2XoV3KaBQbvCjkEIpJ2dw2+ZqKMy34ztZv1RWddsmxJEUXDhVw7TYmQ6pWUtgUNoIZDQvRaS743sBGGsPKcPfh3LXMV6BcmHehzcLK/EQplrb54y7gz8JrldhooDJiH0TCzBu5Rc2uSPTx59ihY</vt:lpwstr>
  </property>
  <property fmtid="{D5CDD505-2E9C-101B-9397-08002B2CF9AE}" pid="66" name="x1ye=40">
    <vt:lpwstr>JCNsWg/iiX78rAk7TtfrWml5ibJb3e0DzO48v9XuX3MD90HolIsnpQgXbCeZLi6sMLuQrw3qEfV1vqxzFjg4q5QqcFn8XcCehFswNs5R47FOxIT0WPlYPT3gHpPvvEmVjQdT3A+x+SxxxMIBfkZIOh0goRhCbewJCLiu6tOID2XPe6v+r31UH2cavml25XN7tGNB/N7/7qTO8lphrABBAJkyL6myRh1AZjR2FXRwenNUyebqj6PwCumvKflg9xQ</vt:lpwstr>
  </property>
  <property fmtid="{D5CDD505-2E9C-101B-9397-08002B2CF9AE}" pid="67" name="x1ye=41">
    <vt:lpwstr>rlQGK28lx4cI9peJhKXXEZbsi7u3YJiX3AMYdmeaHzgG5OWK+0tmtksNr2yOLhMRaGtur7EDQt/c8+PFfZdoh8RWRW75C3CIaDm3m6JvOVTuETtd7r9zyI8t+gQrlAFZezWIYGV6XIWRWlu5HLUGteuQ2upIpDayzarppzcvbZVIThWJ9WtLPnitp/IDTCRFN41hGVVC8drvcw4UXxO4Zs6p95gMrIwzDCjEc7xzwhm0iuvOimpXWVn+akx3RDe</vt:lpwstr>
  </property>
  <property fmtid="{D5CDD505-2E9C-101B-9397-08002B2CF9AE}" pid="68" name="x1ye=42">
    <vt:lpwstr>cWUE/v3/P86IM9oHbF1XH1Qoih7ipwSXoacSEJryJPBzA2PPDb7no40JwGj+I+Y2UQ5fQcLC8+WoH/MmOcvEiBUsJvc6Gos0Vg/vXz1Tji/CmoTit0ZRYrj1R0lgl/yJApSQgIpCL3I5Z9iOtXne9obmuIV/ZxfgQRRcixI7my2skkBdIMsYQ7Y8bk7B22EbKFsTSrbAR8ic9ZXhZ3mYB+Wsjjp67IT1IrjRy+qPcJkzR8VZ6k71g6YYmmXhhfp</vt:lpwstr>
  </property>
  <property fmtid="{D5CDD505-2E9C-101B-9397-08002B2CF9AE}" pid="69" name="x1ye=43">
    <vt:lpwstr>5ah4Z3Is16UDhHgzC03f2QEUEzR3moHh5IkK33kWgLrT0jAhxmux1PXw6ZvhPD3s3uBisMyOnN34Kym6A3MBxpgxmD384eY35iyLMYuEbZjylaH8oa5ABWt3hj4rh54dEFelMYGhJj8tep82z8ZWxgIrdseI+vTBzWN6CRr3iOK7kNISQsnvbne1lkxUE1mBmCXZI/Bu9YHOwht2eCBgTA8fbP/ettcz/YqHDyVpwWFnM/nO1bi10NwaD1UYmsN</vt:lpwstr>
  </property>
  <property fmtid="{D5CDD505-2E9C-101B-9397-08002B2CF9AE}" pid="70" name="x1ye=44">
    <vt:lpwstr>60YsxcExTP6tI5f2RdZ5FrJjC7zyMOLvkHdsWsrkjgTzK+evcRHFXN2t62IOs3IQvPu0ejvna3KMxkULoFevECfMJnknkIdkRnQV04PtN/tgpsC7MDKGqKgIJ6I/EAqWyof5ULc7R+TpDpyLqrz8lDaxBIfig18LaFOED96SZtlFgmjrih/rXqZeB9IX2M1DPFMF8Djlse3DjfeWsxtsW7wFjr+/5H10f5BnuVlSccg5BcgK/uQ5H7iptsGemYL</vt:lpwstr>
  </property>
  <property fmtid="{D5CDD505-2E9C-101B-9397-08002B2CF9AE}" pid="71" name="x1ye=45">
    <vt:lpwstr>3h0T40qD6p81gPAKTTzZAYHRHYXeCQ4GhYWNtXWXuWQp+bjmJ6kLMshLyAox0EY6IhHPSa6F9KBFDTTl+NN3iSPBAbtdDw+PrxoBNF8Hr5lL6NFKd/0iu+TYDsLU6cQgMJxRB+FMaQypEZtUfnHx5zIx2rR7YwNh+DTMF7xku9jMjvM5RAT99w3ayT7j7eOB8fTbZBI8cFLbi27qOKFYZ4ef+YejfJ4wPqdnsFnvSpec06lI/9ysss3g/1yPfMI</vt:lpwstr>
  </property>
  <property fmtid="{D5CDD505-2E9C-101B-9397-08002B2CF9AE}" pid="72" name="x1ye=46">
    <vt:lpwstr>fttOcbO55b0qeYWWY2rypOWQETHEX7LmfgJvM5bqi/3p2VSbaqHXN5EBKj/8rlTI3JEFNvjZz8m9QO56msh05jESbIUJ4R+rEzI7O/CtINl1zgxad26i/hNhL6jQjffVVsjsTgscdqbo80kz3Vi87y0U9RQz4OTknrSDZiggeiGNaPReDO03utEJ7WcBEjqNxfZY+n/Wv13Vyzi3xUQDmNYVB2P0ohlAtBhhfqmyp7uy1Lr5AAEoUuLuMnUCY+0</vt:lpwstr>
  </property>
  <property fmtid="{D5CDD505-2E9C-101B-9397-08002B2CF9AE}" pid="73" name="x1ye=47">
    <vt:lpwstr>9pXP+SqUQugPgg2jU7x97aE8OMwy2tfLzppEaI5dGhSIo9E1yYwxnDEDdSbbQEWDzMNtjf0+wcD+F11+4zExry7Pz03/TxjhrseExhov3ak2IrBDdv51/YS3N92ET5J6ZvgPMXswNGI/uFijorpNa4e6kqu1gK/oPJLewcgolXKhPolp8J7Ga+e8XAN596+Y+EtL7RyxnglD7xCQCeyQVYp3YUpfvN+tvHMI2Xja1AeKedoK+KAJFLuLPvWHWiE</vt:lpwstr>
  </property>
  <property fmtid="{D5CDD505-2E9C-101B-9397-08002B2CF9AE}" pid="74" name="x1ye=48">
    <vt:lpwstr>JbfW+OSOPPMjMLHj8XL03rs8tB2s5DcPKFL+c5LsRuvJTZUt/NbNQEjRLblw7KdJjNOxbrbO4Vgkh/zg6sF0a+ZLIq1CEQvC0zMaDgDKZ5dKGTMVNm1n5rtomjuT42deAOD1Bw+RNPvK5uCkEh98bjPDyzfwd6fEOvmz4IlzmIOa7mA6Ukshzm5Nzln0hob4sEbYKPXdkP7VigxaIk+n3qRbTkfjgO/VtBvp1r9fJESm0+HCPyDHkhCP6HSdg1H</vt:lpwstr>
  </property>
  <property fmtid="{D5CDD505-2E9C-101B-9397-08002B2CF9AE}" pid="75" name="x1ye=49">
    <vt:lpwstr>d90xb29PFZL8cDFlLAkUbQe8iZNXTOObbeleOvukabqZ70POVfzfXmOWfkZQ+YqBnAdVOR5byg9vzKHZsBZOTKB5zS4suWRc2/Hp13G7bqV+wp1LvI40siIZX4vC2sAJ64/esUAkfDLfugNTDYI6TuyIpfqaRTFo28BB8S2Ys2pWhG6xUuE3bZnEdFSISIyU314lMik0IVy+vH0Hz5bE18wDorEbyFeXESjpP6E70qttfXyhf7fopxFwkJ+r0CA</vt:lpwstr>
  </property>
  <property fmtid="{D5CDD505-2E9C-101B-9397-08002B2CF9AE}" pid="76" name="x1ye=5">
    <vt:lpwstr>THpaAcqo9lBrDC9kpka2QHi90bWmUyWkM+8GDQaUL73moVho4FwRbo5SeESm/HDQIopN8puibscUA6ED2+8HElvs6gfpai6ZbKB1uPzldnTEIgrWm6qleYNrzVQheF57AmY0UKuymejDmIDB6LZGNM7dsZNvxhsPraIGBR2TdI+qedjiU5LIuZJkkDnUAwAy8HR31wySPWqaXFikX1aJ9oYT56Eqgm5X8L4YDkdgMHz3zcbpSeaq+oXjZX62mAC</vt:lpwstr>
  </property>
  <property fmtid="{D5CDD505-2E9C-101B-9397-08002B2CF9AE}" pid="77" name="x1ye=50">
    <vt:lpwstr>KWWK3Mhll/Zuq+BPy6fDkCM+SnAcATI8PcUVuqEDz0e9KAuFANpnyimYfSUgNkNG8yRxrFcMlZB8jSQl0YleyVerxLkgHbY2iAgcZJ81NssraDQjHmwGXS9y+djXEg9+nbBFlBdlUoeO990pPpaEc+3t8Wa1Btj383IWoUNG41YEP7fMfFDL50sRlfPToyZJy+kEFmn5+b4SreS5AijG7g8dTVJJVBeeP7a6zQrBy1ZpSUwS4advaA/Y0sJhOX9</vt:lpwstr>
  </property>
  <property fmtid="{D5CDD505-2E9C-101B-9397-08002B2CF9AE}" pid="78" name="x1ye=51">
    <vt:lpwstr>GCwUptChrw6JG3psyDdO6wZ0e7QMTJWOr8g86qVYDgx0nYvQP30MyKQ6qNBWEXGAlbErWG+abq0Y3syx/Oh+KlMvfyUygQeO11jzWqKlskIyKCN/EdO770LW89+sRx07oKY6mh9ShSH+FUZIYOZkkZS1onyTdty3qeY8kQeJv8vP/kuyamzKDMPih6BTobZokzSNHmg2SR5LWFtox3gNdYFdt8vvNPcqxWhk9JKAEgugbN+NQnIBa3ylkhihmZY</vt:lpwstr>
  </property>
  <property fmtid="{D5CDD505-2E9C-101B-9397-08002B2CF9AE}" pid="79" name="x1ye=52">
    <vt:lpwstr>z+1LukeJ6e0rb64bt2mbp9XeYC0eAXpR+yqf1an3vAoZmmfRd0J6oEaIbS7wuEmfgWnWzMLDD1nU/JiD4DkMsLFACLBNlILO/Wc54rRHl0r7iIlYRSGuZvn1juAiAebCwXLyWXW1YGcbWI/BcZoUbpEkY8FIvjxe2C2TSQ06954bQDwaBLNU1IdrFNl0RV/BFT98ajGRTr5liLAmpzqeWAJO4EBp1Mcge2hdQmC5uLuyzP0+dMMihdULYBjxPrD</vt:lpwstr>
  </property>
  <property fmtid="{D5CDD505-2E9C-101B-9397-08002B2CF9AE}" pid="80" name="x1ye=53">
    <vt:lpwstr>p8FH2s0bfK+WC1ax8MYzbTq8oQNLDWZWawyvsza2pZRwx1UtB97lkE/4EFjd7rW4V5QPOtD06yBrrnbUgqRbk66plWpYHHgRxu4NJxkc7n+Du/UftAfmni2IavOrlwM8z2g34XCji+oUnF9CkPen2yrxDX4v3E7AZTkUPMRDvtrZRLux7nIeLWscgy4HDR2n/kha73c4LgByh8PEOuqlltIo9Ma4PaPIcd+0aIYkay3bZyfyuJAtMnHGTdr8LEG</vt:lpwstr>
  </property>
  <property fmtid="{D5CDD505-2E9C-101B-9397-08002B2CF9AE}" pid="81" name="x1ye=54">
    <vt:lpwstr>FRmjyIXLafCKtLL8pqzD41qHPT6vMNQVliPo7yOqUA3NdUuw5E5B2vMyn4WsptCzANsxAZdUp7Jeawfnugd2VL0MKn/vm8VKK6jQbQWoUU7cBxbWhs/93ehcaY/EfHelMPus0ZqHafZ56fvxNguLqJwKeDolbB0CCI9ahplS4dFuN8Q1cEnaJmTqhGUXrsyRgUrE1LXoamYBqsqlw8Z0299JQjNsGjCwk+H44Zf21G1+JhfXlIsvtshpF81yxmu</vt:lpwstr>
  </property>
  <property fmtid="{D5CDD505-2E9C-101B-9397-08002B2CF9AE}" pid="82" name="x1ye=55">
    <vt:lpwstr>/Yj94AOvm5GMcVzcdjaqLKQaTLqV6wZzN2D3O5kc/76X6dNCyz5FGVApCSRnx/HugQ8YFZqLx6OBMQUStM32yT/7Ebhx9YNtG8eL1e+IsVaf+UaZBAKJmYSQwcfCo0cUc6htMkjlwabbLZeX+KZ9SMEEx36uABtYb9m6mBABsw08gG/e2Ky0N7zMrF94eD3pFVSaEiQRLIkqWADlz8cA46wcsrR+fX5D3qIQ/DxPyOReOfq7u+1kDR/kC3RAgXd</vt:lpwstr>
  </property>
  <property fmtid="{D5CDD505-2E9C-101B-9397-08002B2CF9AE}" pid="83" name="x1ye=56">
    <vt:lpwstr>dB7M4JO7eqxHA6Y7/MBoKfNvJFEQpQU+sbxDHfy2VX962+kkumtXxAtJMSs5Eip/64//9iO5R6cJZoIm/AaHMP5TwRbmM2Tex9LbPN42StDVCf2EUQEcshbs2jmLxPoHKDCrltQVPrAnRJh6gPldh5sfE/JavQPMrXwIOyKaaBwqUVR3D68M8Tsj8U9fpCr0sXrxuu+QcKi9FIVkTYs2fUs1D9MQ0Z0KQ28eB8Fp4F79S6rrhFdP/2OQM0caMIB</vt:lpwstr>
  </property>
  <property fmtid="{D5CDD505-2E9C-101B-9397-08002B2CF9AE}" pid="84" name="x1ye=57">
    <vt:lpwstr>d3UYgo8B1MIDGPqkyKLxtgJm3GnNt60uM76N2VXT9mOPrx3oT8NXWWAj7oGRsU0A88DsXHot/lF0LKSQzvBNjuH3ZSH48N1a8OjeUTYwfAYVqpiSUCPpxD7ehym/cjQ4UxpkGoGTVgi/Y+PFwCJnOjKkYzMrfd4ZYmP22JFoupWJvsx9T5s2xGRewfYkzRi0DolHnd/JpLo6U70hXBpV//ZEGrdMPvjE9kf7M6myUIA5MVapmqy+sMCajisG9Cq</vt:lpwstr>
  </property>
  <property fmtid="{D5CDD505-2E9C-101B-9397-08002B2CF9AE}" pid="85" name="x1ye=58">
    <vt:lpwstr>3MpHn+jMF3WJyYjblGHw+3AVaiG9PAb0y2Rr9fToTxjmsr2DVKvz6zEGqu1X+yRqe7/MsEFU8YLVjIoHmQXurHUX0nqKmIjlB94myL+Dy8l+0MtyiWNvos5QGpkvbAp+rMuoB6WsEM8oppopxDl5OCbGWFyCvNDHSvAJ5hwNCKtv9fkdCnVSBu8VHEgfvqbWYvCj6sNjo2AlGdWJmHpxlCxKIcLLpqTGxq0efS3lL9PDZ2znS/WUbhSfcyxiIvG</vt:lpwstr>
  </property>
  <property fmtid="{D5CDD505-2E9C-101B-9397-08002B2CF9AE}" pid="86" name="x1ye=59">
    <vt:lpwstr>i6jGzexfi7k2bqYtj2kySYv0ParVGL5lEIA/csbSeyW3S70cMbgYyCe1IAvALsXUHyx+6EnrerW5Ym5VyUeVvJSpP7q/csPiPP4Ypswn+uLklNn9HMaG0yim+DoAMtE/jovyTpzN2ljAqxB2Wf+NqBC378tkl600sshD1fXvIPaGusxstEVZlRwuQxezJozROkCLN0A9eu4GLBMV/m4LE15yzrQ4jxeLy8GVkppYXDTVg0Q6jOv8XIuNVwkuToq</vt:lpwstr>
  </property>
  <property fmtid="{D5CDD505-2E9C-101B-9397-08002B2CF9AE}" pid="87" name="x1ye=6">
    <vt:lpwstr>PGzhACbBGqJsoYjdhtiJZZZTjo7N2NefhI+kb69LIW1Eo+hhFKO58uykYN/Sw72UAw1VpNgZaAt8bdMXn+YmauMsHm4H7X1h69sZ2UbDbfWm+gTyt632wUmO8H5th6RrBE+lVEBUMTGr6I/MVywgxwUhs6MJv00KEslTV/2TTMFZDqHNaFmWz4akD0HsNnrLX/yoBOKScy6k3IKBO48h1ILHyrgk7ozraU23yNbcMV732hOc+HskKOkBBi6fJmV</vt:lpwstr>
  </property>
  <property fmtid="{D5CDD505-2E9C-101B-9397-08002B2CF9AE}" pid="88" name="x1ye=60">
    <vt:lpwstr>1shas7Mp614g1IJGR4e29Oo6dj8VNl0GX8cxZkZxtFbsuQTRRoUVV4v2DbnInwoM70SoSXuLSwSlvy+pwwImu8IexoshcoDLlY37OuhH8S4thyvTfdMkUNHfnBxNJqEDU8WZosT+YiW9mGbfA3Hr46w8JwIcpLjHHmVt8wD27/D+ZCa5ZvsqA5hlkufi3z8wHDxtcLDKho0xTxmTlx4InEQ+texXnybHkSG/YB4bUjiraWwBMLbjY5ojQqVFNCl</vt:lpwstr>
  </property>
  <property fmtid="{D5CDD505-2E9C-101B-9397-08002B2CF9AE}" pid="89" name="x1ye=61">
    <vt:lpwstr>jPxCDZEsmhQKcopEhFkQ0VEaYjFV7SgI8wW3AVKJlB8Ef82NhGeMkgDDmtKFGoNIZY5dDxkDaJ+4Mra87mmCbxprrEm0iEhVRN+oqxGPOVhT4oI/QWceMs3FF9piTUz2JR7aq9YCnEWmPXPyLHWSh8fRd4KVPORCLi8BrZAyu01/aG73CmSVwey1yTPpo17kTJ5SekPPn857vQ7ht7/CNtWV9/nFz97nRNHUKXURKkVD41J4isGSHveWlk3LKJW</vt:lpwstr>
  </property>
  <property fmtid="{D5CDD505-2E9C-101B-9397-08002B2CF9AE}" pid="90" name="x1ye=62">
    <vt:lpwstr>+7hYRlrh6l7KvN9lDIGRkt+SJ94IeHHdX/oSmofFiOwDBm7E/QGeB1W1y+I702JikPZC6JQcYWrL5lRpCausM/BaV2yjfKxaKKCBtmGgUciZFC+Akg/s7XzDzkFrAtgL+e4f1y5IvqMSC4zcFhVRezhZ5GFGmS3LCExL4EbiW+KqlFUyrDitoeWYNvg4zQBbGwaEKyX8dtFXEevqlLXzbOIKHvNowCNwQXplZ8qE3qpylj4yn3IEuRt0/9LdnXy</vt:lpwstr>
  </property>
  <property fmtid="{D5CDD505-2E9C-101B-9397-08002B2CF9AE}" pid="91" name="x1ye=63">
    <vt:lpwstr>5tfPrGajUINRT6Ez5hjlGJ4s9e1LFY7vC+0rI7sL+/EsG8cXwYLYsOenUM12D23MokHeu4ZFXMRFPsNdUYwO3hpw9ZesdhtXHFGcCOT0hEtmAI+m4NbiI8UJhytm2zHWLTK3DVx7McYwzv9KX7ngTwwEq4/b6SNfg/KASwfDiI+jjM6gUPBhdUwSMCESrdfQBzVD1bpoHjfGWJ8taG7ofWc0aaHgudzSMUdpxzXABx/oLbqawR2H5z7nrB30gge</vt:lpwstr>
  </property>
  <property fmtid="{D5CDD505-2E9C-101B-9397-08002B2CF9AE}" pid="92" name="x1ye=64">
    <vt:lpwstr>46P8LV0lvmfzB8Po8jH8hesG9CNjJX2Sn4eCdUeQkEOiSEmVWmXvf8h2ZWuilRIMt+wFBsCPoDjMqV2Fy38WQ+xoisQYnFhHQRg/+bfWOF79t1FC4LlhQbFySsdCmiGFXFHcoTNr3ajKyo0U8yi/oZr3yS/CkvuQ3FJzkUvvXj1ShrOCgzrxhcnXuYWf7ULukNZ5YyXXYPSdSU1WIptPMjIL4IlZM/3HBkaVhlR3gAdjU8Kd1mOe6lVgce52OnS</vt:lpwstr>
  </property>
  <property fmtid="{D5CDD505-2E9C-101B-9397-08002B2CF9AE}" pid="93" name="x1ye=65">
    <vt:lpwstr>Y+hPMnTJ9bTzSqvwOVcFh8Vaq1fTHMqHEMSQHPIg24MYHMUm3a1j3e46pTdqJxv1iRI/OwbIpvC99WIGdpoED1WY49vleFE5xqMQpdvbDN1SOTabFsQgM+U/p9DhqrZ3M8n8OnRM+JKrVpSCsVNWt2a+omJkbOH6hJ3qAigGy4YpOwQlUnLujt286o80652fvLJzJYOjfcV2GEOxS3GsUight+/7VPV+xRXuLhP4Nsk6tFrW9P9Hh0YJv4Inr+z</vt:lpwstr>
  </property>
  <property fmtid="{D5CDD505-2E9C-101B-9397-08002B2CF9AE}" pid="94" name="x1ye=66">
    <vt:lpwstr>LNESm+QCPI5XcNjl6irPgXZZFs61YcwpfVrojKZPYJ23bq7KmQyF4Q8WaDW4j4iJvKQDJdd3rwfj5vYTXg+ZHHmjmmE/ddeUT0T1ZHTA5nlr4ljoqrn7P7QL6KStXSkBUcf9w1BO/W4iIPKLKgvEedVA5H/YDFHnwKM/ku3cBrWPlIsu1nnv8o/yo6awRXoQCKLoiC4FD8AncILh1uwZ3Vf6abYiYhT+49ZxJemsQf747W0QESa3liFXkV6dpZ1</vt:lpwstr>
  </property>
  <property fmtid="{D5CDD505-2E9C-101B-9397-08002B2CF9AE}" pid="95" name="x1ye=67">
    <vt:lpwstr>tCz3L/PuXnvJo+CcOHsslVRxAEbcmzmpRZYuUuhiDbMcGF16d2hXioCIpUCGdf41cXNEtrSYDoiThh+zkyre1KJVw5cFaP3LW9y5hOfhqa9Edw0bQgab78kI7JHL9homLQp8h6c5kzJzOEEM6tgRMJGXMb4Zuq+gX5m6ceB4vDoRfCoIiSOT319IULDWKFMwsd92WtHaCqLNTyj8jh1bYHjL+p5C9Tz3fX2cpJDQzzlM8IdTQQbZq/w9PYNkjqf</vt:lpwstr>
  </property>
  <property fmtid="{D5CDD505-2E9C-101B-9397-08002B2CF9AE}" pid="96" name="x1ye=68">
    <vt:lpwstr>EaJ438ovzWeWBiplzc10Crp67fVqajf3/VOXvcC4cb85Zd0egcyfMv1xK/mVAAK9Wh7hmND85fAP1TiZMBxf8e7hiD+U30+0+5uNuviSGyKAuuBOo04kUCNup5ANhf5JIcipQZD4RF72Db3ooxxagAyslCBeh4H+BsLHjz3LT25RQ9yh57vK4m+Gazg1syIxxemSdqSu7ELOdQql/lgkCc6o0oSHz1zQT4Tkvrv986jdJqva9HymLvmCtlNzMQi</vt:lpwstr>
  </property>
  <property fmtid="{D5CDD505-2E9C-101B-9397-08002B2CF9AE}" pid="97" name="x1ye=69">
    <vt:lpwstr>13ROQXMrk8memBxLbR/AX4oHCvz1Ae7MAGmLwLJj7UGdXXKm/wdaLz3m26AONsFIIC8d3qtP7Q0tLcPyAym5B5yeb0NWefs//Bukq3nJPnSzDBCUc7F1niVoWLDI3jSTjeWoO2mMDdIabg6EDKq+5jPLAPy+QDqw9UZAjveWY7b7qxoR8xXVSWEWeB/KdtTmwl00GhuvVSNPKHEqItTky58vEFaynAQYuAKt7gItYz7xmMzwwkojif8bZ4BBMvE</vt:lpwstr>
  </property>
  <property fmtid="{D5CDD505-2E9C-101B-9397-08002B2CF9AE}" pid="98" name="x1ye=7">
    <vt:lpwstr>XmJsjPqgwCiuxyC0RUBp1T/8nuy9eN32myqB1e4QzXzrDFED8/u6N5tBBMOik/+eyftFJZwZxMJ5E8NGYhozbiluSCTIBx3YlkfcKJTdNsn5y4uT2eOTG598JPgX0f3HNN32tZxVPVarbPjJnLELAyttygK0BNd5mlVdCzmjyG9d3C7MVtx3s9ThExHQ9onuVWAeD9n7PRekrr6aQnBTli2O38znU5Yw6byJ5EAm3sbgudYY9wVJROqaCmUWokw</vt:lpwstr>
  </property>
  <property fmtid="{D5CDD505-2E9C-101B-9397-08002B2CF9AE}" pid="99" name="x1ye=70">
    <vt:lpwstr>RvloXLmbEqEHh8hvaqds6rcaTPsuwhm/cPdBQNHxSe16fTeQ6G2X1Ql/4YoazpAofP866EiAglp0llmuDJqDpJWWI9TqgYH2soKNFx1zn0+witXv9plGxlNl+r2BltS8/CFntgs6qybDhHtR2guKFvoRLrp4U+Blgy14L7NkOQpYJLPC7gQqXLYRXawPgR3tyF5sJlvMU7vP58yZxpw/C6pwOS8ixZcmDMWiiQY4MVWKU/u9ocoCeHWJqu1YMOY</vt:lpwstr>
  </property>
  <property fmtid="{D5CDD505-2E9C-101B-9397-08002B2CF9AE}" pid="100" name="x1ye=71">
    <vt:lpwstr>sClkIdT4rg1fRPK/dG5ME8YOUd9yAdB2ZSk7ZcJKXaj+B2XRx3sYPsJAST1NBj7N7ZPIfmK7cym6/f5tElWRM0aux/rZir1LMurCeYZAvi/H02th7CdPSarhaGHnqVPon13TSsKXcWzjTkmz66TGawfTqpHHO1geeErE2NL/SlppDXy+0oC8XXzdchTT3w7g2O1tYOfsKslcpoBkhVf1DzEbyS6qZPf7q7f4/j5VEXSRTWxnCd9ewFfHe0j9lQ2</vt:lpwstr>
  </property>
  <property fmtid="{D5CDD505-2E9C-101B-9397-08002B2CF9AE}" pid="101" name="x1ye=72">
    <vt:lpwstr>2slDGXaU9+ogrtxSo9/lpfw2NjombqzJHhSxy2Tkp8COjpbsoflXIlEiI9rqEFTNQ7sE4b6pkd/mxxwNpjB09bacwXXqdvNtYDKGJtPS+BhIavBCTcMouav51pRYcv2pkMi4h3+LcqwFR0SB1K8ktx3aYyB0FYJ/EOdaohYrO+P5HUnoO+BJhBfDleG7j6t37j65iuG4k9FdW+jMMJGE3YTRMyllfv8FS3A8HtPLIj8BM9fcmk57KqhIHyw0d2t</vt:lpwstr>
  </property>
  <property fmtid="{D5CDD505-2E9C-101B-9397-08002B2CF9AE}" pid="102" name="x1ye=73">
    <vt:lpwstr>OioFQpyOQVBiizzxSIOUzuzKhUrZlf7V+C/JGqy0ACT/oB7Wq5+8jgYSimndvzf7xhF/v2XFgNRZuOvacbSJdZeTAUCBURTDft+fpGA+Kgxmujx0yIaOo/kpJfMpqVzvZd4B/GRkhDZpfq3khwy2+Yxya22WsrAjglX4gmon/tHSntCU+EB7muzYaJi8zHCHBzbnn4bQjAr7WbWJKkXpXVmpcvhA5m33/TYyneCstFWF/P4s63phVbTQWCB0B6H</vt:lpwstr>
  </property>
  <property fmtid="{D5CDD505-2E9C-101B-9397-08002B2CF9AE}" pid="103" name="x1ye=74">
    <vt:lpwstr>ovVIWrZIhzv5Wg7XSLAPkLR0JzTt0carnv2pefcdFSvJB+GPMuVde7MhMCIO9cghMRTDLm33QmTNx7Z0UdrdnrGwd18SG6EyOsn0JE36LjniGYlovaboFkZQKHbRXP1aJSK2ASA00qNVlig+Lx7wffnW/Aguq0veqT0rpgAgbhfbU0yQMNjIcSMSMsSZ1WT9S30hv1AnUgWc6XKB1PG/mtxJKlMR0zyj4qktrQa93U/S63XRgqsLsTnJeehyiA+</vt:lpwstr>
  </property>
  <property fmtid="{D5CDD505-2E9C-101B-9397-08002B2CF9AE}" pid="104" name="x1ye=75">
    <vt:lpwstr>wtl068PdvKjFSFDkz77016V5J0jb5ik9aHoB6+hqoNg5m128y5k2ItqfNZu6Px4DHnV8ZtC9gDEuteGOGhlTIbCcutAdSSVaPub8Uxz1Z4WJXPzJ/J0p+xrnlLwzuPLWql06vQsT/rxqdriRyyS0IsnieBzyYQDFBaN9w2Y8xTQDMl9NeuP4EYrDTFY2KIFTqcGH/g0TQ4ThE2rMcANtd+rhXaUo7mXn+kkP5V76hI77kPCG8WhFBk8VlcySEA3</vt:lpwstr>
  </property>
  <property fmtid="{D5CDD505-2E9C-101B-9397-08002B2CF9AE}" pid="105" name="x1ye=76">
    <vt:lpwstr>m8QkJr5JcNyzxUBJVCU1DTymI4W7vdnFNd1Qip2NMIiBO/dr0OY4mO647LsKA4JKTKhiQDLrwFbt0jwNhHBHBtH4wNdWmyd8RF/SomVK/mDe1aoAKl9gW4xI38c1bTD70J0+BJRf3Ka+PAyTaDiJz+8dcdNDxWCyQrG4arJBGtWbCA/HJBfpacLmyIeDce0HeqyfoQCK32DlS4hMTXbUCl0cFO5rJkPY2d94UDcpfA403sghySc45em74Todwyw</vt:lpwstr>
  </property>
  <property fmtid="{D5CDD505-2E9C-101B-9397-08002B2CF9AE}" pid="106" name="x1ye=77">
    <vt:lpwstr>oC8+IdrLH8oAzO1Nkddi4KKSvjTi/ZoJxUoJD+Am261ixn5v+AjlAGkIBcWL/TKIs+09HdrgKg0lVbITBc0f8OLzZatlKQ6ZIEP43wg9/6mh3AApnyX/FzLZnqmcsPmiLaZLiUuFqJS9o6QRxR2KhpUBLRnY1jKajF0Zk7tERtC3RZkKPm44vO5VFYSlCEiwVW8dAokBfj5hJxccgM5TIM/48eWWDybtOKYf5u+nAmMfPfSlN03WoMe/+p1z0Dn</vt:lpwstr>
  </property>
  <property fmtid="{D5CDD505-2E9C-101B-9397-08002B2CF9AE}" pid="107" name="x1ye=78">
    <vt:lpwstr>g7AhpsjVlWa11PgIuA6NOuGSjYW5yVaK9Nihy/m/c1DTxeU8XfXaAs07FNJmWS7WVVRPX6Ub2A3fu2/xz6N8PnbtlyWI/e1+MeRMHSkFa1YFkdBG7jvuggZnoH77p3UMiUmXHFpkydwnk1NnWAYBRtiEqZZxGt3AEJBwVJWVIV89j56nH/3nRfuY5565pAvAyOZs0TCVEdQ+iGFNMDzABlFYIr/JFbfx8K0h9AHgO6iQAOS3k32+qvzd9dR5IM5</vt:lpwstr>
  </property>
  <property fmtid="{D5CDD505-2E9C-101B-9397-08002B2CF9AE}" pid="108" name="x1ye=79">
    <vt:lpwstr>WOD11CtlHTP9/IPjTPpwPpmDYPw7HEx/a+oVWEKvXzYkW79vE43IQZBO+q6vH7RLE8XKEAhqZozCLwZ90n1+v3pP0IShmRWweOo02e0f8xXYAsW8U6Rr3QM9X5jEqS3y7SfmNz6DLNlhEUqjriTVdYuzATj7QmVgq4Njz4pnuuJuR+X8ufe5Ebc2qsNDyURSAuonEaPFXAaAspR4DkZD66cN3EVcyeraJxncNXnL+fbBvo8oKEo2E2TOsWHldFG</vt:lpwstr>
  </property>
  <property fmtid="{D5CDD505-2E9C-101B-9397-08002B2CF9AE}" pid="109" name="x1ye=8">
    <vt:lpwstr>8ZOxGaCOhcJ3eOMPF8e4aKUsTtHUDEcETtbi1K/a7Doj+oovhJ7YURVftH6YTdw9zdxPqkuUeP+V+xkgv4UAP+ORdeq0ZX1v9OmsezaKXEhbZdwckS+prbjaBjgYLKU8Iknz4FdHnuq78tRr+K1O8yljbwLBG1WQ0gjadOecBfNkDQhdGz2pwOsQTMU1nc7WNcrZtOGShqNZ0+c+Y17XfE6l7OtP687AAG+zfMT4Ry/Xb7kWkYXSfLyUk/r9Hne</vt:lpwstr>
  </property>
  <property fmtid="{D5CDD505-2E9C-101B-9397-08002B2CF9AE}" pid="110" name="x1ye=80">
    <vt:lpwstr>xJEvGz9gLpn8VpMFuhId1L332NcXAybp1sfoecm4I9H3wwFY+p2qeXlqNg23oByQZagvUi9FI6sjvk7jU9s35IhX3caqq1Px7+SwrLeC3bB+DNGRnNmLZrCSnhjLvaV48MbqTz1hDJg6ycsJCCC6dUk70D4QMbrsgAP3mqswygEx4PdNNW/pZdw+ZbL7gQCljIvUovSvnn8nNW/OWbIXTgyjeThI+pxwC9yIxXGy6bH0l6aUriT2kSmsFWSGjnf</vt:lpwstr>
  </property>
  <property fmtid="{D5CDD505-2E9C-101B-9397-08002B2CF9AE}" pid="111" name="x1ye=81">
    <vt:lpwstr>hD0ifW+JL4FZ23GH5Wl8HR32MPAXNQx2rCrq7quizN2WcCccBR7S5iPohGgecKIVz661LvP6ZJ8CXJQNtDkNwQE9cyCAz1Ow4dvfwIpsD3cQU2GZ0MhNTlRSzFpLujnj1v19cmR6ZV+wq/wKnvKSrg1bujJS/TnQ39mrpFVzxDeedHMhwYsSFfvezxWrs4graWr8q0GcBp4LPcwshkHXNhfG56Sub8Pi7xbDY05+GfrrnVh18SuBIN7h8Y1+df5</vt:lpwstr>
  </property>
  <property fmtid="{D5CDD505-2E9C-101B-9397-08002B2CF9AE}" pid="112" name="x1ye=82">
    <vt:lpwstr>UcMM64Lerh5D41kePJgH0dH8QXTape88Y2WhgoWeXhPpWxvO5eT3gtXForA88b8q0nvvKiCqZyDRt79v2Te0yOZykgSzdTTA1CA9SVX0qHIf7t9/vZV6A8SptaR0xW5tyqZ+DAgd/gfL74JB/I6Asm+0ZO5X6PR0tycwZj7ybBblXAH38b4udGz0irtO9rdjSfWFYguAu/wyP0lAYq0SMoXj+f09coMnjCGF0Rach6pb4f7JdVCkyKiJ/EmaTj+</vt:lpwstr>
  </property>
  <property fmtid="{D5CDD505-2E9C-101B-9397-08002B2CF9AE}" pid="113" name="x1ye=83">
    <vt:lpwstr>5SbzIJcbDEEPuqeMSXnVzKS3gvYfVZBoNeOmnrzvMRthRwaCX4k2E/AKBgobSLkQfw75AaFmdqbMwWU+6QQxJiJZpdVEppBES8iSD2ARf7Lg+H48/GZsQbwCoVNXCAoYwOLt3Jbx1k6YRApoLjZruqloMwopBOElgjbbJBbrjjtnKvFGb1YK3wXaw1GTdFRK01mtGVK/JUN0VXl+cxYufA9IkZr7L8GtxdN0Jtm8HB9FPMTefQklChc58bl8yqL</vt:lpwstr>
  </property>
  <property fmtid="{D5CDD505-2E9C-101B-9397-08002B2CF9AE}" pid="114" name="x1ye=84">
    <vt:lpwstr>OcrE0UfqFV+VGgJSdrkYUBHqyvgMcQ2RkSt3iNjN3k1lheJuwzOT2f0iCDeQ1C+B2WoWFp+NTBDBKTbCcIv4etySMpNMMrUiEBnoSBzzWdlwE8i/+WI8WpTyY8Wsqy1GnYsLYwhU9XMlmwFQGuWNdmAZ3424XPsmn2/E8rk9AdOXckbZJxcNdsDXGCXdk1L/iDgSorzhx63YV7689txxzpB190Li+hBxfRwwvwcnqXjH8e/sP9C0ogGkCE9ZiBv</vt:lpwstr>
  </property>
  <property fmtid="{D5CDD505-2E9C-101B-9397-08002B2CF9AE}" pid="115" name="x1ye=85">
    <vt:lpwstr>0zTB0g1WFdmihxPnJxO7zkUCrxXNo4gY5BkSnP5UML6JxLhgRLNXeFmPz0jiHpbonYfGcpfVfB7mIPKxkNAu7X25cMqyx4c84n/b1gIDEYzOGTXW6HfYSm+3PL6ceSLbN0Mm/NyVvS1sQWUGm8CMwKzebNKNHLHBXLCEK51tmKeENabEmHVvWs4whZfBrmSFSV9yKa200r/TzgflsRADi8n4ENT7kT+Lh8il5763ycsDM14TYsV71aKCTQZT0jn</vt:lpwstr>
  </property>
  <property fmtid="{D5CDD505-2E9C-101B-9397-08002B2CF9AE}" pid="116" name="x1ye=86">
    <vt:lpwstr>g9+Wt6pABgl46nTBJ+v9ShBROITrhqgqG9YJJI17k3jJDFhdp6ly8oL9zRZcuvLXn1Hdlo1Z3201RmU+aJlTXfoXT995mSBq54i0W7+yhn3m9xuCXGtzCx4FQZ/nHlbdW1qeFWlH32DaX3wBIb8bdMFhUN15f+odqK/OR9hc0FKwd0HIuyVUdN0OyA26zxm3xYQYdCrDfsL54U46TqNBnrVZlKoZNVA7s3r9y+oeMBUM2VwBoo28SxwZ7Jh9P2H</vt:lpwstr>
  </property>
  <property fmtid="{D5CDD505-2E9C-101B-9397-08002B2CF9AE}" pid="117" name="x1ye=87">
    <vt:lpwstr>yqBmVvTNu+nLCq/ctwiiD4OkfHRmNY3wLRayv5uee1y+1gkjl0kIsEd+q50UwKsC1TqxtIChMIrZst+BeS33CtAKftBWilr3zkPzQIrIoDljAxnbvGUawMZSjsXGMZZ5942wDd/MF9q989ieZuD3xONWRdxen7AdBlSZmPsOc+xjzcVQ+00MjRvP/EQRnrZyl0ziDv2m0Dw9QMD8XZH7SU60legkji+C4S1SIBobxc+uIGH1L9JDJ2xT1LHw5DM</vt:lpwstr>
  </property>
  <property fmtid="{D5CDD505-2E9C-101B-9397-08002B2CF9AE}" pid="118" name="x1ye=88">
    <vt:lpwstr>Z9cVEB3ZxBV5P2zWhB+mry56aJALVjM3aFmQSR7PwoDY2nK7FvrRhAJkz0bAeBEmFkfyCDnrXbHNVk9UPNT6TVV9MYiDUwZE6UogzE+raxoI6HJwGJPYWZSaZ741eZDuT+P1HBE4yaU0KqWCeHrPilbYVRJuEbzmmkQflt0z48j7i793Lbh422yZ00QxE3CdDJwnLPUNCg0S75MTkm3Wzd/NnYpLn2soBC2fKIx/n656s1M6avmkLeQd+YEq5Zn</vt:lpwstr>
  </property>
  <property fmtid="{D5CDD505-2E9C-101B-9397-08002B2CF9AE}" pid="119" name="x1ye=89">
    <vt:lpwstr>LaFIRjErm6Weu7apAEvlXikmAdOHigDp4xOTzd/BfKLh5w3L9TgOj063kppfY6X+HrMbOAl/c9ZaXkHDMqxUeso/2RaWt7zWnh0rHn6XWrVu7L5NvWJk/y4gaxcRaFFDvZEw1SxyXCtXdH27vK+basCZ9eQ9aKvE6OmJnQJWdKVRwCDjNo5NEE2fzCGHTIxrJzd98T3hofZtJzIQmo0OPES3ZtO8XOxTXFROUJL/zuNFAXzewB39r1abAPnhaqH</vt:lpwstr>
  </property>
  <property fmtid="{D5CDD505-2E9C-101B-9397-08002B2CF9AE}" pid="120" name="x1ye=9">
    <vt:lpwstr>3ih9VWYHJWrhuWTgjpw61JSWgr1W5ffQtJ4dMVT0fyTCu9ukpnczp0x890sfjA/bJJ2C8YdPa8fy1odu88DOsGeBrgdidxfkZYVSUJ0flnOe5SBlqlv2ofMothJlu3kOoZYHyvq29rB7AvpQPo+w9yqrXCzXzFDug9E0gkIDFl8Yj7JJTZ7lTfwO1kS1Ez+SJCQR1uhbNEocSFQnSlO0CEESumaMlkBgCn+kSn8PZ4QjRb3nzluhUkojN5XKq6o</vt:lpwstr>
  </property>
  <property fmtid="{D5CDD505-2E9C-101B-9397-08002B2CF9AE}" pid="121" name="x1ye=90">
    <vt:lpwstr>bsEoazpwu1M7ch8BM+FTeXSbUmwsJryMnFVVn1HE76Ebw807VwNXWQ3+tx9wS8QEH81MWZUpDQ1oX9hEUuNc/eRf3E12HOHxwtQQnWTmw2YruEH1X3dxNfZtCzRW+FJPzue4FDWbaLhtctflR1Nyl+q/O6Du6IH7r56am4an5l45QvYha5MwnZVxd+pPpqlOJCJyoNLTuY41QD08LcwwQAhJONIg+a/pi7nxBd6OefE9Bud+tymZw+/0bXbSgn+</vt:lpwstr>
  </property>
  <property fmtid="{D5CDD505-2E9C-101B-9397-08002B2CF9AE}" pid="122" name="x1ye=91">
    <vt:lpwstr>u5jkKwEvjzUA6rdudgLLVBcKrxOm5xGOzRttfu+zIc9BwkWA/r1IM5t8hDkCCmldbDK4F8aYkpZvIp+4Yz4VE7/C9JV+SzlQgc58nwThwKi4UGl74VuYnjguR7Efd4S4c41ld2HYoV+2+NXcNxufNIBAzk8hAc0Dbuf57W/b+tSI29G1HkvvyAZJhGsqciS4rM8gYspzpk+qB5/sAsJXuBMfA1GHkEoo5fZUOQLCE28cbvdas4XVkFt/15bbPLc</vt:lpwstr>
  </property>
  <property fmtid="{D5CDD505-2E9C-101B-9397-08002B2CF9AE}" pid="123" name="x1ye=92">
    <vt:lpwstr>7yWp7wXgJFnjENWALeH1E6uauS8/6opinYz8Zo51qyG4QkV5hzArz/nvRCitzVlJtmu4TMBcsbWGL7wcAlJAh+uxynC1zcLAspsAeNxYCNNq5uB1BfAf44x7c76KxB2hCImwfHUwd7vA2L2yGIbZ8OZ49RqMv7T0lxdLIg4qJldl8hjda/EZx+cdWBXhoNDAVOcUqThgNv599ft+B3L88YZ1iA/sP4GzZoiV/5bPGID9KOErGnC1MUZcLUn+iJ9</vt:lpwstr>
  </property>
  <property fmtid="{D5CDD505-2E9C-101B-9397-08002B2CF9AE}" pid="124" name="x1ye=93">
    <vt:lpwstr>cFCXkDQBuP90BxdaKQWMX7BC0vTKV/hzqdx0XisX859BQTdZx0csiB0Wzh52aH0rwV9p4rOU7C9w+isso/fPaAtjIDQA+9Vcf++KthympDCt+qfeGXGL6rEzuStdeQoCwCvSxYrIjxD14knU8sriRzapUCYMOfILvCxNTSIib1Wn4JfLqAvwu/OfEO/aiiejwvU+e84FFFk6Z7ECJ8ma4Jl3VEPrcEJYE5vYVUQlrfMAqN5bB+TJ2FD8/lprIsB</vt:lpwstr>
  </property>
  <property fmtid="{D5CDD505-2E9C-101B-9397-08002B2CF9AE}" pid="125" name="x1ye=94">
    <vt:lpwstr>KfINoq41O/MRrs7jANDKrgXM9l+xe8F9rCwtrK95zlG9CpKqhT013TSdQxLlOzPijrTPj1bCPidvh4M7XEOk0bI7HTRdrsLTNhH6YZcf0NGSRjbQy/y0sZfe28o6VkkDYoPNDdMQ1H0/sveryA4UpSEH4l1/LfFQMtvTDrhxkztxJAm+t6lLCgCFqy0ZI/iVeiaD6k59ViPLq1g/WYqllnQ5uunxI7rE+z+oL7TCH7E4keOjKZnyNpwDY3DEEQs</vt:lpwstr>
  </property>
  <property fmtid="{D5CDD505-2E9C-101B-9397-08002B2CF9AE}" pid="126" name="x1ye=95">
    <vt:lpwstr>RMfRwp/gevG60D1A/lw/0UMzOA9rhbnNhDqUTNqmE9rhfetBk4GgrPFkO4tu/jKUfFlsWcC4b69cJDibKEFN7Jg1aE8oFDbHjtI+ubniJbDPQL5XRNISFwaqMH1EkhRK+Ykd/1RGxbVlvjrit6RzwhmgSqUewXirDWFAq1oPhh57xCGG/rSW28fl/aX+Mwo7nY8OTRQ/vzqAaV5izq2y1ysizvY3nj6ce/oEANdxhcve62d+V4Duh5igsYaga+h</vt:lpwstr>
  </property>
  <property fmtid="{D5CDD505-2E9C-101B-9397-08002B2CF9AE}" pid="127" name="x1ye=96">
    <vt:lpwstr>fqrSRsqcuOLFl3qLzjTOTXCr57SZDSUsJRG+OBTS2p6UVF4yBQFpJvXCtgYi9zrzi4MQCvtNeiumIYJbzc9OspbkC0s8Dr1NdIIYKZIHofsdzFhmVcZZpjmcfseEM0dzT/1LebdFhrbd6j/J+dki++G3SqbGfI2/XNj0TfXp1rT8WBrQEGYe3ibquVt45kAUHBwFLkRDtQFg2fB1Tza/DYjOzPd2VEHMuLlAu4tpOYZkF7MVOyAhphr8+6B0IH3</vt:lpwstr>
  </property>
  <property fmtid="{D5CDD505-2E9C-101B-9397-08002B2CF9AE}" pid="128" name="x1ye=97">
    <vt:lpwstr>rQ2hNViS64WexP3ItKoXAAXdhfXVGYFgyrxk0fl16ex3rIneKD1BlZrsPyQ5UJ8R5DmDPfC7DGTjkqiRDGdx7fZEvSKGSbL8KSm2odXqDrtdrd3uUccDqjyt+N7mBH5l28w/GTpbQOxIL8LJEkaLl5xOeXzhJAcZ2PcVXdVODzr5rofjx9jWjQzfoXPt57xTS4GZZxYPLb77Tkr9F75WW0DqFmawTudwZugN2XM7Wj9XsCzh6iB1IqucXlEj/3T</vt:lpwstr>
  </property>
  <property fmtid="{D5CDD505-2E9C-101B-9397-08002B2CF9AE}" pid="129" name="x1ye=98">
    <vt:lpwstr>BXpuh2gOsPK0QKi9dYOOKM62us9+nCitfQ8rB0Q380nmvrVzt/saRkfvkYKhkRxzPyQMI57VX0l4GdiPQCGFVSELB8kUc04MA3eWrnPlnG3ESMu4ppnVLnDr23ALHA0utJ31QfPmRSRRLevFYXo+evpukaiX2LJzcyJ4A9vWeQpjYxCdWnm3Un105APhEa5oefh8XZfiNT+Ug22GvHRklCsyyrCPFPMTG7VeNlbwbepDWUdnGEdyh0viH0M5lr8</vt:lpwstr>
  </property>
  <property fmtid="{D5CDD505-2E9C-101B-9397-08002B2CF9AE}" pid="130" name="x1ye=99">
    <vt:lpwstr>Fq9TfsT5PDOqSK/zSjj/aLW+aPOjeZyZyuCPKhEGonrFy0NBVO0J06KIM38eUVGO8VN7RMunhju5iA68NkT+RTkridoj5XSjTb+INAUXq5gIphZKovAnh5BUL73YjtjILmYGxJtf9WGQ355U6m7dcFRewjd5vEIeAwcY3H7yB7PlvFH846NVJaX1aiF44+dcornHu5ajxLNDqSkeSSlrVzC5vXAVXpmZFhjBsKNVWpt6J3m5FldHUcS2vhI0GLV</vt:lpwstr>
  </property>
</Properties>
</file>