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E35E" w14:textId="77777777" w:rsidR="00030649" w:rsidRDefault="00030649">
      <w:pPr>
        <w:tabs>
          <w:tab w:val="left" w:pos="1462"/>
          <w:tab w:val="left" w:pos="1709"/>
        </w:tabs>
        <w:spacing w:after="0" w:line="100" w:lineRule="atLeast"/>
        <w:rPr>
          <w:rFonts w:ascii="Arial" w:hAnsi="Arial" w:cs="Arial"/>
          <w:b/>
        </w:rPr>
      </w:pPr>
    </w:p>
    <w:p w14:paraId="1B4B84C8" w14:textId="77777777" w:rsidR="00300CCF" w:rsidRDefault="00300CCF" w:rsidP="00300CCF">
      <w:pPr>
        <w:pStyle w:val="ContactInfo"/>
        <w:spacing w:before="0"/>
        <w:ind w:right="-90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ascii="Constantia" w:hAnsi="Constantia" w:cs="Constantia"/>
          <w:b/>
          <w:color w:val="00000A"/>
          <w:sz w:val="28"/>
          <w:szCs w:val="28"/>
        </w:rPr>
        <w:t>ANDREA AROCHE</w:t>
      </w:r>
    </w:p>
    <w:p w14:paraId="7AB38031" w14:textId="3A46A4E3" w:rsidR="00300CCF" w:rsidRDefault="00300CCF" w:rsidP="0040642F">
      <w:pPr>
        <w:pStyle w:val="ContactInfo"/>
        <w:spacing w:before="0"/>
        <w:ind w:right="-86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4"/>
          <w:szCs w:val="24"/>
        </w:rPr>
        <w:t>___________________________________________________________________________________</w:t>
      </w:r>
      <w:r w:rsidR="0040642F">
        <w:rPr>
          <w:rFonts w:ascii="Arial" w:hAnsi="Arial" w:cs="Arial"/>
          <w:color w:val="00000A"/>
          <w:sz w:val="22"/>
          <w:szCs w:val="22"/>
        </w:rPr>
        <w:t xml:space="preserve"> (</w:t>
      </w:r>
      <w:r>
        <w:rPr>
          <w:rFonts w:ascii="Arial" w:hAnsi="Arial" w:cs="Arial"/>
          <w:color w:val="00000A"/>
          <w:sz w:val="22"/>
          <w:szCs w:val="22"/>
        </w:rPr>
        <w:t>415) 407-7619</w:t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  <w:t>andrea_aroche@yahoo.com</w:t>
      </w:r>
    </w:p>
    <w:p w14:paraId="04E09268" w14:textId="4786E88F" w:rsidR="00652C87" w:rsidRDefault="00D33471" w:rsidP="0040642F">
      <w:pPr>
        <w:pStyle w:val="ContactInfo"/>
        <w:spacing w:before="0"/>
        <w:jc w:val="left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Everett, Washington</w:t>
      </w:r>
      <w:r>
        <w:rPr>
          <w:rFonts w:ascii="Arial" w:hAnsi="Arial" w:cs="Arial"/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ab/>
      </w:r>
      <w:r>
        <w:rPr>
          <w:rFonts w:ascii="Arial" w:hAnsi="Arial" w:cs="Arial"/>
          <w:color w:val="00000A"/>
          <w:sz w:val="24"/>
          <w:szCs w:val="24"/>
        </w:rPr>
        <w:tab/>
      </w:r>
    </w:p>
    <w:p w14:paraId="506C6262" w14:textId="6907369F" w:rsidR="0040642F" w:rsidRPr="00D33471" w:rsidRDefault="0040642F" w:rsidP="0040642F">
      <w:pPr>
        <w:pStyle w:val="ContactInfo"/>
        <w:spacing w:before="0"/>
        <w:jc w:val="left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___________________________________________________________________________________</w:t>
      </w:r>
    </w:p>
    <w:p w14:paraId="6BE69044" w14:textId="77777777" w:rsidR="00300CCF" w:rsidRDefault="00300CCF">
      <w:pPr>
        <w:spacing w:after="0" w:line="100" w:lineRule="atLeast"/>
        <w:rPr>
          <w:rFonts w:ascii="Arial" w:hAnsi="Arial" w:cs="Arial"/>
          <w:b/>
        </w:rPr>
      </w:pPr>
    </w:p>
    <w:p w14:paraId="2B1E2B8D" w14:textId="77777777" w:rsidR="002D68F1" w:rsidRDefault="002D68F1">
      <w:pPr>
        <w:spacing w:after="0" w:line="1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 OF QUALIFICATIONS</w:t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  <w:r w:rsidR="00462C1D">
        <w:rPr>
          <w:rFonts w:ascii="Arial" w:hAnsi="Arial" w:cs="Arial"/>
          <w:b/>
        </w:rPr>
        <w:tab/>
      </w:r>
    </w:p>
    <w:p w14:paraId="3F797D37" w14:textId="77777777" w:rsidR="002D68F1" w:rsidRDefault="002D68F1">
      <w:pPr>
        <w:tabs>
          <w:tab w:val="left" w:pos="1462"/>
          <w:tab w:val="left" w:pos="1709"/>
        </w:tabs>
        <w:spacing w:after="0" w:line="100" w:lineRule="atLeast"/>
        <w:jc w:val="center"/>
        <w:rPr>
          <w:rFonts w:ascii="Arial" w:hAnsi="Arial" w:cs="Arial"/>
          <w:b/>
        </w:rPr>
      </w:pPr>
    </w:p>
    <w:p w14:paraId="32C57B47" w14:textId="58F893EB" w:rsidR="006766C9" w:rsidRDefault="006766C9" w:rsidP="006766C9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Proficient in MS Office, QuickBooks, and other </w:t>
      </w:r>
      <w:r w:rsidR="00DE062C">
        <w:rPr>
          <w:rFonts w:ascii="Arial" w:hAnsi="Arial" w:cs="Arial"/>
        </w:rPr>
        <w:t xml:space="preserve">proprietary </w:t>
      </w:r>
      <w:r>
        <w:rPr>
          <w:rFonts w:ascii="Arial" w:hAnsi="Arial" w:cs="Arial"/>
        </w:rPr>
        <w:t>software</w:t>
      </w:r>
    </w:p>
    <w:p w14:paraId="5D171388" w14:textId="7B4AF56A" w:rsidR="002D68F1" w:rsidRDefault="006766C9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Self-motivated professional</w:t>
      </w:r>
      <w:r w:rsidR="006C3840">
        <w:rPr>
          <w:rFonts w:ascii="Arial" w:hAnsi="Arial" w:cs="Arial"/>
        </w:rPr>
        <w:t>, 1</w:t>
      </w:r>
      <w:r w:rsidR="005D2D45">
        <w:rPr>
          <w:rFonts w:ascii="Arial" w:hAnsi="Arial" w:cs="Arial"/>
        </w:rPr>
        <w:t>0+ yrs.’ a</w:t>
      </w:r>
      <w:r>
        <w:rPr>
          <w:rFonts w:ascii="Arial" w:hAnsi="Arial" w:cs="Arial"/>
        </w:rPr>
        <w:t xml:space="preserve">dministration experience </w:t>
      </w:r>
      <w:r w:rsidR="006C3840">
        <w:rPr>
          <w:rFonts w:ascii="Arial" w:hAnsi="Arial" w:cs="Arial"/>
        </w:rPr>
        <w:t>with e</w:t>
      </w:r>
      <w:r w:rsidR="002D68F1">
        <w:rPr>
          <w:rFonts w:ascii="Arial" w:hAnsi="Arial" w:cs="Arial"/>
        </w:rPr>
        <w:t>xcellent written, organization</w:t>
      </w:r>
      <w:r w:rsidR="00D21BFE">
        <w:rPr>
          <w:rFonts w:ascii="Arial" w:hAnsi="Arial" w:cs="Arial"/>
        </w:rPr>
        <w:t>al</w:t>
      </w:r>
      <w:r w:rsidR="002D68F1">
        <w:rPr>
          <w:rFonts w:ascii="Arial" w:hAnsi="Arial" w:cs="Arial"/>
        </w:rPr>
        <w:t>, technical, and interpersonal skills</w:t>
      </w:r>
    </w:p>
    <w:p w14:paraId="59551FD9" w14:textId="77777777" w:rsidR="00871E4A" w:rsidRDefault="00871E4A" w:rsidP="00871E4A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Directly worked with executive level attorneys and administrators on complex legal corporate matters in fast-paced environment</w:t>
      </w:r>
    </w:p>
    <w:p w14:paraId="31B3A0B3" w14:textId="77777777" w:rsidR="002D68F1" w:rsidRDefault="002D68F1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Prepared and edited documents and presentations utilizing MS Word, PPT, and Adobe PDF</w:t>
      </w:r>
    </w:p>
    <w:p w14:paraId="5328B6D6" w14:textId="77777777" w:rsidR="002D68F1" w:rsidRDefault="002D68F1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Responsible for scheduling/calendaring, domestic/international travel reservations</w:t>
      </w:r>
    </w:p>
    <w:p w14:paraId="5BFB1857" w14:textId="77777777" w:rsidR="002D68F1" w:rsidRDefault="002D68F1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Trustworthy, ethical, and discreet, committed to superior customer service</w:t>
      </w:r>
    </w:p>
    <w:p w14:paraId="4AE1B153" w14:textId="77777777" w:rsidR="002D68F1" w:rsidRDefault="002D68F1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Strong communication skills, confident and poised in interactions with individuals at all levels </w:t>
      </w:r>
    </w:p>
    <w:p w14:paraId="4F5C9052" w14:textId="77777777" w:rsidR="002D68F1" w:rsidRDefault="002D68F1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Detail-oriented and resourceful in completing complex projects; able to multi-task effectively</w:t>
      </w:r>
    </w:p>
    <w:p w14:paraId="2D198B75" w14:textId="77777777" w:rsidR="00CE75A9" w:rsidRDefault="00CE75A9" w:rsidP="00691793">
      <w:pPr>
        <w:pStyle w:val="ListParagraph"/>
        <w:numPr>
          <w:ilvl w:val="0"/>
          <w:numId w:val="2"/>
        </w:numPr>
        <w:tabs>
          <w:tab w:val="left" w:pos="720"/>
          <w:tab w:val="left" w:pos="1709"/>
        </w:tabs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Bilingual – fluent </w:t>
      </w:r>
      <w:r w:rsidR="00C24F46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English/Spanish</w:t>
      </w:r>
    </w:p>
    <w:p w14:paraId="4807D009" w14:textId="77777777" w:rsidR="002D68F1" w:rsidRDefault="002D68F1">
      <w:pPr>
        <w:spacing w:after="0" w:line="100" w:lineRule="atLeast"/>
        <w:rPr>
          <w:rFonts w:ascii="Arial" w:hAnsi="Arial" w:cs="Arial"/>
          <w:b/>
        </w:rPr>
      </w:pPr>
    </w:p>
    <w:p w14:paraId="6EC4BC83" w14:textId="31EA8106" w:rsidR="002D68F1" w:rsidRDefault="002D68F1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PROFESSIONAL EXPERIENCE</w:t>
      </w:r>
    </w:p>
    <w:p w14:paraId="0C80E63A" w14:textId="77777777" w:rsidR="002D68F1" w:rsidRDefault="002D68F1">
      <w:pPr>
        <w:spacing w:after="0" w:line="100" w:lineRule="atLeast"/>
        <w:rPr>
          <w:rFonts w:ascii="Arial" w:hAnsi="Arial" w:cs="Arial"/>
          <w:b/>
          <w:bCs/>
        </w:rPr>
      </w:pPr>
    </w:p>
    <w:p w14:paraId="46C2306D" w14:textId="0ABD14C9" w:rsidR="00143C64" w:rsidRDefault="00462C1D" w:rsidP="00F903E7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Operations Manager/HR Payroll Specialist</w:t>
      </w:r>
      <w:r w:rsidR="00300CCF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</w:p>
    <w:p w14:paraId="601497B4" w14:textId="10F4AC43" w:rsidR="00F903E7" w:rsidRPr="00137483" w:rsidRDefault="005411C7" w:rsidP="00F903E7">
      <w:p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Plant Cafe Organic, San Francisco, CA</w:t>
      </w:r>
      <w:r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Cs/>
        </w:rPr>
        <w:t>10/2013-09/2018</w:t>
      </w:r>
    </w:p>
    <w:p w14:paraId="3651190C" w14:textId="6431A85B" w:rsidR="00462C1D" w:rsidRPr="00F903E7" w:rsidRDefault="00462C1D" w:rsidP="00F903E7">
      <w:pPr>
        <w:pStyle w:val="ListParagraph"/>
        <w:numPr>
          <w:ilvl w:val="0"/>
          <w:numId w:val="9"/>
        </w:numPr>
        <w:spacing w:after="0" w:line="100" w:lineRule="atLeast"/>
        <w:rPr>
          <w:rFonts w:ascii="Arial" w:hAnsi="Arial" w:cs="Arial"/>
          <w:b/>
          <w:bCs/>
        </w:rPr>
      </w:pPr>
      <w:r w:rsidRPr="00F903E7">
        <w:rPr>
          <w:rFonts w:ascii="Arial" w:hAnsi="Arial" w:cs="Arial"/>
          <w:bCs/>
        </w:rPr>
        <w:t>Directly support</w:t>
      </w:r>
      <w:r w:rsidR="00652C87" w:rsidRPr="00F903E7">
        <w:rPr>
          <w:rFonts w:ascii="Arial" w:hAnsi="Arial" w:cs="Arial"/>
          <w:bCs/>
        </w:rPr>
        <w:t>ed</w:t>
      </w:r>
      <w:r w:rsidRPr="00F903E7">
        <w:rPr>
          <w:rFonts w:ascii="Arial" w:hAnsi="Arial" w:cs="Arial"/>
          <w:bCs/>
        </w:rPr>
        <w:t xml:space="preserve"> owners, directors, </w:t>
      </w:r>
      <w:r w:rsidR="00225EB3" w:rsidRPr="00F903E7">
        <w:rPr>
          <w:rFonts w:ascii="Arial" w:hAnsi="Arial" w:cs="Arial"/>
          <w:bCs/>
        </w:rPr>
        <w:t xml:space="preserve">managers and staff in the day to day </w:t>
      </w:r>
      <w:r w:rsidRPr="00F903E7">
        <w:rPr>
          <w:rFonts w:ascii="Arial" w:hAnsi="Arial" w:cs="Arial"/>
          <w:bCs/>
        </w:rPr>
        <w:t>operations of the company</w:t>
      </w:r>
    </w:p>
    <w:p w14:paraId="603AA7DE" w14:textId="4DE95893" w:rsidR="00462C1D" w:rsidRPr="00462C1D" w:rsidRDefault="00B06902" w:rsidP="00462C1D">
      <w:pPr>
        <w:numPr>
          <w:ilvl w:val="0"/>
          <w:numId w:val="9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Responsible </w:t>
      </w:r>
      <w:r w:rsidR="00D21BFE">
        <w:rPr>
          <w:rFonts w:ascii="Arial" w:hAnsi="Arial" w:cs="Arial"/>
          <w:bCs/>
        </w:rPr>
        <w:t>for bi-weekly payroll and administration of benefit</w:t>
      </w:r>
      <w:r w:rsidR="00EC6D40">
        <w:rPr>
          <w:rFonts w:ascii="Arial" w:hAnsi="Arial" w:cs="Arial"/>
          <w:bCs/>
        </w:rPr>
        <w:t xml:space="preserve">s for 220+ employees, </w:t>
      </w:r>
      <w:r w:rsidR="0055572A">
        <w:rPr>
          <w:rFonts w:ascii="Arial" w:hAnsi="Arial" w:cs="Arial"/>
          <w:bCs/>
        </w:rPr>
        <w:t xml:space="preserve">maintenance of </w:t>
      </w:r>
      <w:r w:rsidR="00EC6D40">
        <w:rPr>
          <w:rFonts w:ascii="Arial" w:hAnsi="Arial" w:cs="Arial"/>
          <w:bCs/>
        </w:rPr>
        <w:t xml:space="preserve">confidential </w:t>
      </w:r>
      <w:r w:rsidR="00E35EB0">
        <w:rPr>
          <w:rFonts w:ascii="Arial" w:hAnsi="Arial" w:cs="Arial"/>
          <w:bCs/>
        </w:rPr>
        <w:t xml:space="preserve">business </w:t>
      </w:r>
      <w:r w:rsidR="00EC6D40">
        <w:rPr>
          <w:rFonts w:ascii="Arial" w:hAnsi="Arial" w:cs="Arial"/>
          <w:bCs/>
        </w:rPr>
        <w:t>fi</w:t>
      </w:r>
      <w:r w:rsidR="0055572A">
        <w:rPr>
          <w:rFonts w:ascii="Arial" w:hAnsi="Arial" w:cs="Arial"/>
          <w:bCs/>
        </w:rPr>
        <w:t xml:space="preserve">les, </w:t>
      </w:r>
      <w:r w:rsidR="00B97D4C">
        <w:rPr>
          <w:rFonts w:ascii="Arial" w:hAnsi="Arial" w:cs="Arial"/>
          <w:bCs/>
        </w:rPr>
        <w:t>employee and vendor files</w:t>
      </w:r>
      <w:r w:rsidR="005C3341">
        <w:rPr>
          <w:rFonts w:ascii="Arial" w:hAnsi="Arial" w:cs="Arial"/>
          <w:bCs/>
        </w:rPr>
        <w:t>, produce various reports for executive</w:t>
      </w:r>
      <w:r w:rsidR="0010386C">
        <w:rPr>
          <w:rFonts w:ascii="Arial" w:hAnsi="Arial" w:cs="Arial"/>
          <w:bCs/>
        </w:rPr>
        <w:t>s</w:t>
      </w:r>
      <w:r w:rsidR="005C3341">
        <w:rPr>
          <w:rFonts w:ascii="Arial" w:hAnsi="Arial" w:cs="Arial"/>
          <w:bCs/>
        </w:rPr>
        <w:t xml:space="preserve"> as requested</w:t>
      </w:r>
    </w:p>
    <w:p w14:paraId="4546C691" w14:textId="0CA007F2" w:rsidR="00462C1D" w:rsidRPr="00D21BFE" w:rsidRDefault="00D21BFE" w:rsidP="00462C1D">
      <w:pPr>
        <w:numPr>
          <w:ilvl w:val="0"/>
          <w:numId w:val="9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Coordinate</w:t>
      </w:r>
      <w:r w:rsidR="00652C87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with location managers </w:t>
      </w:r>
      <w:r w:rsidR="00B06902">
        <w:rPr>
          <w:rFonts w:ascii="Arial" w:hAnsi="Arial" w:cs="Arial"/>
          <w:bCs/>
        </w:rPr>
        <w:t xml:space="preserve">on </w:t>
      </w:r>
      <w:r>
        <w:rPr>
          <w:rFonts w:ascii="Arial" w:hAnsi="Arial" w:cs="Arial"/>
          <w:bCs/>
        </w:rPr>
        <w:t>employee onboarding, hiring and terminations</w:t>
      </w:r>
      <w:r w:rsidR="00B06902">
        <w:rPr>
          <w:rFonts w:ascii="Arial" w:hAnsi="Arial" w:cs="Arial"/>
          <w:bCs/>
        </w:rPr>
        <w:t xml:space="preserve"> following strict company policies</w:t>
      </w:r>
      <w:r>
        <w:rPr>
          <w:rFonts w:ascii="Arial" w:hAnsi="Arial" w:cs="Arial"/>
          <w:bCs/>
        </w:rPr>
        <w:t xml:space="preserve"> and procedures</w:t>
      </w:r>
    </w:p>
    <w:p w14:paraId="473C7720" w14:textId="4E2A1B49" w:rsidR="00D21BFE" w:rsidRPr="00B06902" w:rsidRDefault="0010012C" w:rsidP="00462C1D">
      <w:pPr>
        <w:numPr>
          <w:ilvl w:val="0"/>
          <w:numId w:val="9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Assisted with </w:t>
      </w:r>
      <w:r w:rsidR="00B06902">
        <w:rPr>
          <w:rFonts w:ascii="Arial" w:hAnsi="Arial" w:cs="Arial"/>
          <w:bCs/>
        </w:rPr>
        <w:t xml:space="preserve">inventory and </w:t>
      </w:r>
      <w:r w:rsidR="00D21BFE">
        <w:rPr>
          <w:rFonts w:ascii="Arial" w:hAnsi="Arial" w:cs="Arial"/>
          <w:bCs/>
        </w:rPr>
        <w:t xml:space="preserve">vendor invoicing </w:t>
      </w:r>
      <w:r w:rsidR="00B06902">
        <w:rPr>
          <w:rFonts w:ascii="Arial" w:hAnsi="Arial" w:cs="Arial"/>
          <w:bCs/>
        </w:rPr>
        <w:t xml:space="preserve">accounting </w:t>
      </w:r>
      <w:r w:rsidR="00D21BFE">
        <w:rPr>
          <w:rFonts w:ascii="Arial" w:hAnsi="Arial" w:cs="Arial"/>
          <w:bCs/>
        </w:rPr>
        <w:t>database</w:t>
      </w:r>
      <w:r w:rsidR="00EC6D40">
        <w:rPr>
          <w:rFonts w:ascii="Arial" w:hAnsi="Arial" w:cs="Arial"/>
          <w:bCs/>
        </w:rPr>
        <w:t>, with AP/AR functions</w:t>
      </w:r>
    </w:p>
    <w:p w14:paraId="78C7CE6E" w14:textId="659D42AE" w:rsidR="007A7BA7" w:rsidRPr="007A7BA7" w:rsidRDefault="00B06902" w:rsidP="007A7BA7">
      <w:pPr>
        <w:numPr>
          <w:ilvl w:val="0"/>
          <w:numId w:val="9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Organize</w:t>
      </w:r>
      <w:r w:rsidR="00652C87">
        <w:rPr>
          <w:rFonts w:ascii="Arial" w:hAnsi="Arial" w:cs="Arial"/>
          <w:bCs/>
        </w:rPr>
        <w:t>d</w:t>
      </w:r>
      <w:r>
        <w:rPr>
          <w:rFonts w:ascii="Arial" w:hAnsi="Arial" w:cs="Arial"/>
          <w:bCs/>
        </w:rPr>
        <w:t xml:space="preserve"> new hire management HR </w:t>
      </w:r>
      <w:r w:rsidR="002669A3">
        <w:rPr>
          <w:rFonts w:ascii="Arial" w:hAnsi="Arial" w:cs="Arial"/>
          <w:bCs/>
        </w:rPr>
        <w:t xml:space="preserve">compliance </w:t>
      </w:r>
      <w:r>
        <w:rPr>
          <w:rFonts w:ascii="Arial" w:hAnsi="Arial" w:cs="Arial"/>
          <w:bCs/>
        </w:rPr>
        <w:t>training</w:t>
      </w:r>
      <w:r w:rsidR="00EC6D40">
        <w:rPr>
          <w:rFonts w:ascii="Arial" w:hAnsi="Arial" w:cs="Arial"/>
          <w:bCs/>
        </w:rPr>
        <w:t xml:space="preserve">, including </w:t>
      </w:r>
      <w:r w:rsidR="00954279">
        <w:rPr>
          <w:rFonts w:ascii="Arial" w:hAnsi="Arial" w:cs="Arial"/>
          <w:bCs/>
        </w:rPr>
        <w:t xml:space="preserve">annual on and off-site </w:t>
      </w:r>
      <w:r w:rsidR="00B97D4C">
        <w:rPr>
          <w:rFonts w:ascii="Arial" w:hAnsi="Arial" w:cs="Arial"/>
          <w:bCs/>
        </w:rPr>
        <w:t>training</w:t>
      </w:r>
      <w:r w:rsidR="00954279">
        <w:rPr>
          <w:rFonts w:ascii="Arial" w:hAnsi="Arial" w:cs="Arial"/>
          <w:bCs/>
        </w:rPr>
        <w:t>s</w:t>
      </w:r>
      <w:r w:rsidR="002669A3">
        <w:rPr>
          <w:rFonts w:ascii="Arial" w:hAnsi="Arial" w:cs="Arial"/>
          <w:bCs/>
        </w:rPr>
        <w:t xml:space="preserve"> </w:t>
      </w:r>
      <w:r w:rsidR="00B97D4C">
        <w:rPr>
          <w:rFonts w:ascii="Arial" w:hAnsi="Arial" w:cs="Arial"/>
          <w:bCs/>
        </w:rPr>
        <w:t>with emphasis on curre</w:t>
      </w:r>
      <w:r w:rsidR="005411C7">
        <w:rPr>
          <w:rFonts w:ascii="Arial" w:hAnsi="Arial" w:cs="Arial"/>
          <w:bCs/>
        </w:rPr>
        <w:t>nt employment local, state and f</w:t>
      </w:r>
      <w:r w:rsidR="00B97D4C">
        <w:rPr>
          <w:rFonts w:ascii="Arial" w:hAnsi="Arial" w:cs="Arial"/>
          <w:bCs/>
        </w:rPr>
        <w:t>ederal laws and regulations</w:t>
      </w:r>
      <w:r w:rsidR="002669A3">
        <w:rPr>
          <w:rFonts w:ascii="Arial" w:hAnsi="Arial" w:cs="Arial"/>
          <w:bCs/>
        </w:rPr>
        <w:t xml:space="preserve">, </w:t>
      </w:r>
      <w:r w:rsidR="00652C87">
        <w:rPr>
          <w:rFonts w:ascii="Arial" w:hAnsi="Arial" w:cs="Arial"/>
          <w:bCs/>
        </w:rPr>
        <w:t xml:space="preserve">responsible for management of employee </w:t>
      </w:r>
      <w:r w:rsidR="002669A3">
        <w:rPr>
          <w:rFonts w:ascii="Arial" w:hAnsi="Arial" w:cs="Arial"/>
          <w:bCs/>
        </w:rPr>
        <w:t>benefits</w:t>
      </w:r>
      <w:r w:rsidR="00954279">
        <w:rPr>
          <w:rFonts w:ascii="Arial" w:hAnsi="Arial" w:cs="Arial"/>
          <w:bCs/>
        </w:rPr>
        <w:t xml:space="preserve"> and</w:t>
      </w:r>
      <w:r w:rsidR="004D06A1">
        <w:rPr>
          <w:rFonts w:ascii="Arial" w:hAnsi="Arial" w:cs="Arial"/>
          <w:bCs/>
        </w:rPr>
        <w:t xml:space="preserve"> served as liaison to insurance brokers for</w:t>
      </w:r>
      <w:r w:rsidR="00954279">
        <w:rPr>
          <w:rFonts w:ascii="Arial" w:hAnsi="Arial" w:cs="Arial"/>
          <w:bCs/>
        </w:rPr>
        <w:t xml:space="preserve"> </w:t>
      </w:r>
      <w:r w:rsidR="002669A3">
        <w:rPr>
          <w:rFonts w:ascii="Arial" w:hAnsi="Arial" w:cs="Arial"/>
          <w:bCs/>
        </w:rPr>
        <w:t>open enrollment</w:t>
      </w:r>
    </w:p>
    <w:p w14:paraId="59AEF4F5" w14:textId="77777777" w:rsidR="005C3341" w:rsidRPr="005C3341" w:rsidRDefault="005C3341" w:rsidP="005C3341">
      <w:pPr>
        <w:spacing w:after="0" w:line="100" w:lineRule="atLeast"/>
        <w:ind w:left="720"/>
        <w:rPr>
          <w:rFonts w:ascii="Arial" w:hAnsi="Arial" w:cs="Arial"/>
          <w:b/>
          <w:bCs/>
        </w:rPr>
      </w:pPr>
    </w:p>
    <w:p w14:paraId="1490AC88" w14:textId="16D6AFD6" w:rsidR="00300CCF" w:rsidRDefault="002D68F1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Admini</w:t>
      </w:r>
      <w:r w:rsidR="00300CCF">
        <w:rPr>
          <w:rFonts w:ascii="Arial" w:hAnsi="Arial" w:cs="Arial"/>
          <w:b/>
          <w:bCs/>
        </w:rPr>
        <w:t>strative Assistant/Coordinator</w:t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</w:p>
    <w:p w14:paraId="6B834930" w14:textId="2BED2E3A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Symetra Financial Corp</w:t>
      </w:r>
      <w:r w:rsidR="005E4E00">
        <w:rPr>
          <w:rFonts w:ascii="Arial" w:hAnsi="Arial" w:cs="Arial"/>
        </w:rPr>
        <w:t>.</w:t>
      </w:r>
      <w:r>
        <w:rPr>
          <w:rFonts w:ascii="Arial" w:hAnsi="Arial" w:cs="Arial"/>
        </w:rPr>
        <w:t>, Bellevue, WA</w:t>
      </w:r>
      <w:r>
        <w:rPr>
          <w:rFonts w:ascii="Arial" w:hAnsi="Arial" w:cs="Arial"/>
        </w:rPr>
        <w:tab/>
      </w:r>
      <w:r w:rsidR="005E4E00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</w:r>
      <w:r w:rsidR="00143C64">
        <w:rPr>
          <w:rFonts w:ascii="Arial" w:hAnsi="Arial" w:cs="Arial"/>
        </w:rPr>
        <w:tab/>
        <w:t>03/2013-08/2013</w:t>
      </w:r>
    </w:p>
    <w:p w14:paraId="269BA9C1" w14:textId="77777777" w:rsidR="002D68F1" w:rsidRDefault="002D68F1" w:rsidP="00691793">
      <w:pPr>
        <w:numPr>
          <w:ilvl w:val="0"/>
          <w:numId w:val="5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Reviewed and processed client retirement </w:t>
      </w:r>
      <w:r w:rsidR="006E68B5">
        <w:rPr>
          <w:rFonts w:ascii="Arial" w:hAnsi="Arial" w:cs="Arial"/>
        </w:rPr>
        <w:t>withdrawals and other insurance requests</w:t>
      </w:r>
    </w:p>
    <w:p w14:paraId="3CCC1992" w14:textId="77777777" w:rsidR="002D68F1" w:rsidRDefault="002D68F1">
      <w:pPr>
        <w:numPr>
          <w:ilvl w:val="0"/>
          <w:numId w:val="5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Indexed and archived client</w:t>
      </w:r>
      <w:r w:rsidR="008F6D01">
        <w:rPr>
          <w:rFonts w:ascii="Arial" w:hAnsi="Arial" w:cs="Arial"/>
        </w:rPr>
        <w:t xml:space="preserve"> electronic insurance document </w:t>
      </w:r>
      <w:r w:rsidR="006E68B5">
        <w:rPr>
          <w:rFonts w:ascii="Arial" w:hAnsi="Arial" w:cs="Arial"/>
        </w:rPr>
        <w:t>utilizing AWD software system</w:t>
      </w:r>
    </w:p>
    <w:p w14:paraId="7CFDC250" w14:textId="3608077D" w:rsidR="008F6D01" w:rsidRDefault="008F6D01" w:rsidP="008F6D01">
      <w:pPr>
        <w:numPr>
          <w:ilvl w:val="0"/>
          <w:numId w:val="5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Researched and updated customer electronic database information in </w:t>
      </w:r>
      <w:r w:rsidR="006E68B5">
        <w:rPr>
          <w:rFonts w:ascii="Arial" w:hAnsi="Arial" w:cs="Arial"/>
        </w:rPr>
        <w:t>Vantage and Dynamics software</w:t>
      </w:r>
      <w:r w:rsidR="00225EB3">
        <w:rPr>
          <w:rFonts w:ascii="Arial" w:hAnsi="Arial" w:cs="Arial"/>
        </w:rPr>
        <w:t xml:space="preserve"> </w:t>
      </w:r>
      <w:r w:rsidR="006E68B5">
        <w:rPr>
          <w:rFonts w:ascii="Arial" w:hAnsi="Arial" w:cs="Arial"/>
        </w:rPr>
        <w:t xml:space="preserve"> </w:t>
      </w:r>
      <w:r w:rsidR="00225EB3">
        <w:rPr>
          <w:rFonts w:ascii="Arial" w:hAnsi="Arial" w:cs="Arial"/>
        </w:rPr>
        <w:t xml:space="preserve">   </w:t>
      </w:r>
      <w:r w:rsidR="006E68B5">
        <w:rPr>
          <w:rFonts w:ascii="Arial" w:hAnsi="Arial" w:cs="Arial"/>
        </w:rPr>
        <w:t>systems</w:t>
      </w:r>
    </w:p>
    <w:p w14:paraId="2E1473D2" w14:textId="77777777" w:rsidR="002D68F1" w:rsidRDefault="002D68F1">
      <w:pPr>
        <w:numPr>
          <w:ilvl w:val="0"/>
          <w:numId w:val="5"/>
        </w:numPr>
        <w:spacing w:after="0" w:line="100" w:lineRule="atLeast"/>
      </w:pPr>
      <w:r>
        <w:rPr>
          <w:rFonts w:ascii="Arial" w:hAnsi="Arial" w:cs="Arial"/>
        </w:rPr>
        <w:t xml:space="preserve">Responsible for preparing client correspondence and </w:t>
      </w:r>
      <w:r w:rsidR="005E4E00">
        <w:rPr>
          <w:rFonts w:ascii="Arial" w:hAnsi="Arial" w:cs="Arial"/>
        </w:rPr>
        <w:t xml:space="preserve">organizing </w:t>
      </w:r>
      <w:r w:rsidR="006E68B5">
        <w:rPr>
          <w:rFonts w:ascii="Arial" w:hAnsi="Arial" w:cs="Arial"/>
        </w:rPr>
        <w:t xml:space="preserve">other </w:t>
      </w:r>
      <w:r>
        <w:rPr>
          <w:rFonts w:ascii="Arial" w:hAnsi="Arial" w:cs="Arial"/>
        </w:rPr>
        <w:t>mailings</w:t>
      </w:r>
    </w:p>
    <w:p w14:paraId="61AC0366" w14:textId="77777777" w:rsidR="002D68F1" w:rsidRDefault="002D68F1">
      <w:pPr>
        <w:spacing w:after="0" w:line="100" w:lineRule="atLeast"/>
      </w:pPr>
    </w:p>
    <w:p w14:paraId="1F595A70" w14:textId="0CFF39BF" w:rsidR="00300CCF" w:rsidRDefault="002D68F1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</w:t>
      </w:r>
      <w:r w:rsidR="00300CCF">
        <w:rPr>
          <w:rFonts w:ascii="Arial" w:hAnsi="Arial" w:cs="Arial"/>
          <w:b/>
          <w:bCs/>
        </w:rPr>
        <w:t>nager/Administrative Assistant</w:t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  <w:r w:rsidR="00300CCF">
        <w:rPr>
          <w:rFonts w:ascii="Arial" w:hAnsi="Arial" w:cs="Arial"/>
          <w:b/>
          <w:bCs/>
        </w:rPr>
        <w:tab/>
      </w:r>
    </w:p>
    <w:p w14:paraId="1F0B3E2B" w14:textId="5AE53F98" w:rsidR="002D68F1" w:rsidRDefault="002D68F1">
      <w:pPr>
        <w:spacing w:after="0" w:line="100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  <w:bCs/>
        </w:rPr>
        <w:t>Tablas</w:t>
      </w:r>
      <w:proofErr w:type="spellEnd"/>
      <w:r>
        <w:rPr>
          <w:rFonts w:ascii="Arial" w:hAnsi="Arial" w:cs="Arial"/>
          <w:bCs/>
        </w:rPr>
        <w:t xml:space="preserve"> Woodstone Taverna, Mill Creek, WA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A71EEA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/>
          <w:bCs/>
        </w:rPr>
        <w:tab/>
      </w:r>
      <w:r w:rsidR="00143C64">
        <w:rPr>
          <w:rFonts w:ascii="Arial" w:hAnsi="Arial" w:cs="Arial"/>
          <w:bCs/>
        </w:rPr>
        <w:t>09/</w:t>
      </w:r>
      <w:r w:rsidR="00143C64">
        <w:rPr>
          <w:rFonts w:ascii="Arial" w:hAnsi="Arial" w:cs="Arial"/>
        </w:rPr>
        <w:t>2010–12/2012</w:t>
      </w:r>
    </w:p>
    <w:p w14:paraId="0D5CB07F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Successfully supervised and supported a staff of</w:t>
      </w:r>
      <w:r w:rsidR="00DA640D">
        <w:rPr>
          <w:rFonts w:ascii="Arial" w:hAnsi="Arial" w:cs="Arial"/>
        </w:rPr>
        <w:t xml:space="preserve"> up </w:t>
      </w:r>
      <w:r>
        <w:rPr>
          <w:rFonts w:ascii="Arial" w:hAnsi="Arial" w:cs="Arial"/>
        </w:rPr>
        <w:t xml:space="preserve">to </w:t>
      </w:r>
      <w:r w:rsidR="00DA640D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employees, overseeing and managing daily functions of business, including daily sales/bank deposits</w:t>
      </w:r>
    </w:p>
    <w:p w14:paraId="37EBA671" w14:textId="77777777" w:rsidR="002D68F1" w:rsidRDefault="00871E4A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Handled </w:t>
      </w:r>
      <w:r w:rsidR="002D68F1">
        <w:rPr>
          <w:rFonts w:ascii="Arial" w:hAnsi="Arial" w:cs="Arial"/>
        </w:rPr>
        <w:t xml:space="preserve">employee payroll </w:t>
      </w:r>
      <w:r>
        <w:rPr>
          <w:rFonts w:ascii="Arial" w:hAnsi="Arial" w:cs="Arial"/>
        </w:rPr>
        <w:t xml:space="preserve">utilizing </w:t>
      </w:r>
      <w:proofErr w:type="spellStart"/>
      <w:r>
        <w:rPr>
          <w:rFonts w:ascii="Arial" w:hAnsi="Arial" w:cs="Arial"/>
        </w:rPr>
        <w:t>Primepay</w:t>
      </w:r>
      <w:proofErr w:type="spellEnd"/>
      <w:r>
        <w:rPr>
          <w:rFonts w:ascii="Arial" w:hAnsi="Arial" w:cs="Arial"/>
        </w:rPr>
        <w:t xml:space="preserve">; managed </w:t>
      </w:r>
      <w:r w:rsidR="002D68F1">
        <w:rPr>
          <w:rFonts w:ascii="Arial" w:hAnsi="Arial" w:cs="Arial"/>
        </w:rPr>
        <w:t xml:space="preserve">personnel files, </w:t>
      </w:r>
      <w:r>
        <w:rPr>
          <w:rFonts w:ascii="Arial" w:hAnsi="Arial" w:cs="Arial"/>
        </w:rPr>
        <w:t xml:space="preserve">and </w:t>
      </w:r>
      <w:r w:rsidR="002D68F1">
        <w:rPr>
          <w:rFonts w:ascii="Arial" w:hAnsi="Arial" w:cs="Arial"/>
        </w:rPr>
        <w:t xml:space="preserve">assisted with employee scheduling, recruitment and training  </w:t>
      </w:r>
    </w:p>
    <w:p w14:paraId="665D20A1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Effectively maintained records management systems, including accounts receivable/payable</w:t>
      </w:r>
    </w:p>
    <w:p w14:paraId="1DB9A9B1" w14:textId="77777777" w:rsidR="002D68F1" w:rsidRPr="002669A3" w:rsidRDefault="002D68F1" w:rsidP="001A6D64">
      <w:pPr>
        <w:numPr>
          <w:ilvl w:val="0"/>
          <w:numId w:val="1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Responsible for product ordering, receiving and inventory for business</w:t>
      </w:r>
    </w:p>
    <w:p w14:paraId="76AF9FAC" w14:textId="77777777" w:rsidR="002669A3" w:rsidRDefault="002669A3" w:rsidP="002669A3">
      <w:pPr>
        <w:spacing w:after="0" w:line="100" w:lineRule="atLeast"/>
        <w:ind w:left="720"/>
        <w:rPr>
          <w:rFonts w:ascii="Arial" w:hAnsi="Arial" w:cs="Arial"/>
          <w:b/>
          <w:bCs/>
        </w:rPr>
      </w:pPr>
    </w:p>
    <w:p w14:paraId="4A8D886A" w14:textId="77777777" w:rsidR="002D68F1" w:rsidRDefault="002D68F1">
      <w:pPr>
        <w:spacing w:after="0" w:line="100" w:lineRule="atLeast"/>
        <w:rPr>
          <w:rFonts w:ascii="Arial" w:hAnsi="Arial" w:cs="Arial"/>
          <w:b/>
          <w:bCs/>
        </w:rPr>
      </w:pPr>
    </w:p>
    <w:p w14:paraId="00FF735F" w14:textId="77777777" w:rsidR="000B11A0" w:rsidRDefault="000B11A0">
      <w:pPr>
        <w:spacing w:after="0" w:line="100" w:lineRule="atLeast"/>
        <w:rPr>
          <w:rFonts w:ascii="Arial" w:hAnsi="Arial" w:cs="Arial"/>
          <w:b/>
          <w:bCs/>
        </w:rPr>
      </w:pPr>
    </w:p>
    <w:p w14:paraId="62F9A41B" w14:textId="77777777" w:rsidR="000B11A0" w:rsidRDefault="000B11A0">
      <w:pPr>
        <w:spacing w:after="0" w:line="100" w:lineRule="atLeast"/>
        <w:rPr>
          <w:rFonts w:ascii="Arial" w:hAnsi="Arial" w:cs="Arial"/>
          <w:b/>
          <w:bCs/>
        </w:rPr>
      </w:pPr>
    </w:p>
    <w:p w14:paraId="2B0B5E0F" w14:textId="77777777" w:rsidR="00F903E7" w:rsidRDefault="00F903E7">
      <w:pPr>
        <w:spacing w:after="0" w:line="100" w:lineRule="atLeast"/>
        <w:rPr>
          <w:rFonts w:ascii="Arial" w:hAnsi="Arial" w:cs="Arial"/>
          <w:b/>
          <w:bCs/>
        </w:rPr>
      </w:pPr>
    </w:p>
    <w:p w14:paraId="651F8934" w14:textId="77777777" w:rsidR="00300CCF" w:rsidRDefault="00300CCF" w:rsidP="00D33471">
      <w:pPr>
        <w:pStyle w:val="ContactInfo"/>
        <w:spacing w:before="0"/>
        <w:ind w:right="-90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ascii="Constantia" w:hAnsi="Constantia" w:cs="Constantia"/>
          <w:b/>
          <w:color w:val="00000A"/>
          <w:sz w:val="28"/>
          <w:szCs w:val="28"/>
        </w:rPr>
        <w:lastRenderedPageBreak/>
        <w:t>ANDREA AROCHE</w:t>
      </w:r>
    </w:p>
    <w:p w14:paraId="05DF7127" w14:textId="77777777" w:rsidR="00300CCF" w:rsidRDefault="00300CCF" w:rsidP="00300CCF">
      <w:pPr>
        <w:pStyle w:val="ContactInfo"/>
        <w:spacing w:before="0"/>
        <w:ind w:right="-86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4"/>
          <w:szCs w:val="24"/>
        </w:rPr>
        <w:t>___________________________________________________________________________________</w:t>
      </w:r>
    </w:p>
    <w:p w14:paraId="68048FCD" w14:textId="77777777" w:rsidR="00300CCF" w:rsidRDefault="00300CCF" w:rsidP="00300CCF">
      <w:pPr>
        <w:pStyle w:val="ContactInfo"/>
        <w:spacing w:before="60"/>
        <w:ind w:right="-86"/>
        <w:jc w:val="left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color w:val="00000A"/>
          <w:sz w:val="22"/>
          <w:szCs w:val="22"/>
        </w:rPr>
        <w:t>(415) 407-7619</w:t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</w:r>
      <w:r>
        <w:rPr>
          <w:rFonts w:ascii="Arial" w:hAnsi="Arial" w:cs="Arial"/>
          <w:color w:val="00000A"/>
          <w:sz w:val="22"/>
          <w:szCs w:val="22"/>
        </w:rPr>
        <w:tab/>
        <w:t>andrea_aroche@yahoo.com</w:t>
      </w:r>
    </w:p>
    <w:p w14:paraId="23D88AD3" w14:textId="0E1EE20E" w:rsidR="00D33471" w:rsidRDefault="00D33471" w:rsidP="00300CCF">
      <w:pPr>
        <w:pStyle w:val="ContactInfo"/>
        <w:spacing w:before="60"/>
        <w:ind w:right="-86"/>
        <w:jc w:val="left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Everett, Washington</w:t>
      </w:r>
    </w:p>
    <w:p w14:paraId="077BDABB" w14:textId="120D92E0" w:rsidR="00300CCF" w:rsidRDefault="00300CCF" w:rsidP="00300CCF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color w:val="00000A"/>
          <w:sz w:val="24"/>
          <w:szCs w:val="24"/>
        </w:rPr>
        <w:t>___________________________________________________________________________________</w:t>
      </w:r>
    </w:p>
    <w:p w14:paraId="3582EA23" w14:textId="77777777" w:rsidR="00300CCF" w:rsidRDefault="00300CCF">
      <w:pPr>
        <w:spacing w:after="0" w:line="100" w:lineRule="atLeast"/>
        <w:rPr>
          <w:rFonts w:ascii="Arial" w:hAnsi="Arial" w:cs="Arial"/>
          <w:b/>
          <w:bCs/>
        </w:rPr>
      </w:pPr>
    </w:p>
    <w:p w14:paraId="2B735058" w14:textId="77777777" w:rsidR="00300CCF" w:rsidRDefault="00300CCF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Legal Secretary</w:t>
      </w:r>
    </w:p>
    <w:p w14:paraId="32B718F5" w14:textId="4DD54C23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Cs/>
        </w:rPr>
        <w:t>Baker &amp; McKenzie, San Francisco, CA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462C1D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01/2000–08/2006</w:t>
      </w:r>
    </w:p>
    <w:p w14:paraId="35454FAA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Prepared agreements, contracts and other corporate legal documents</w:t>
      </w:r>
    </w:p>
    <w:p w14:paraId="3F0DEC5F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Prioritized complex assignments/deadlines in high-pressure environment</w:t>
      </w:r>
    </w:p>
    <w:p w14:paraId="1431DA85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domestic/international travel reservations for team of executives </w:t>
      </w:r>
    </w:p>
    <w:p w14:paraId="5798EA45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Managed and maintained client files and other attorney office records</w:t>
      </w:r>
    </w:p>
    <w:p w14:paraId="20603D9F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Entered billable and non-billable time, processed </w:t>
      </w:r>
      <w:r w:rsidR="006E68B5">
        <w:rPr>
          <w:rFonts w:ascii="Arial" w:hAnsi="Arial" w:cs="Arial"/>
        </w:rPr>
        <w:t xml:space="preserve">travel and other </w:t>
      </w:r>
      <w:r w:rsidR="001A6D64">
        <w:rPr>
          <w:rFonts w:ascii="Arial" w:hAnsi="Arial" w:cs="Arial"/>
        </w:rPr>
        <w:t>expense reports</w:t>
      </w:r>
    </w:p>
    <w:p w14:paraId="2728CD76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Greeted clients, managed client telephone calls, emails and other confidential information</w:t>
      </w:r>
    </w:p>
    <w:p w14:paraId="635EF365" w14:textId="77777777" w:rsidR="002D68F1" w:rsidRDefault="002D68F1">
      <w:pPr>
        <w:spacing w:after="0" w:line="100" w:lineRule="atLeast"/>
        <w:rPr>
          <w:rFonts w:ascii="Arial" w:hAnsi="Arial" w:cs="Arial"/>
          <w:b/>
          <w:bCs/>
        </w:rPr>
      </w:pPr>
    </w:p>
    <w:p w14:paraId="6A2719C4" w14:textId="77777777" w:rsidR="00300CCF" w:rsidRDefault="00300CCF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Legal/Administrative Assistant</w:t>
      </w:r>
    </w:p>
    <w:p w14:paraId="4CAC4720" w14:textId="72385C41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Cs/>
        </w:rPr>
        <w:t>U.S. Attorney’s Office, San Francisco, CA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="00462C1D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 w:rsidR="00300CCF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04/1983–01/2000 </w:t>
      </w:r>
    </w:p>
    <w:p w14:paraId="083183E0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Researched </w:t>
      </w:r>
      <w:r w:rsidR="006C3840">
        <w:rPr>
          <w:rFonts w:ascii="Arial" w:hAnsi="Arial" w:cs="Arial"/>
        </w:rPr>
        <w:t xml:space="preserve">and cite-checked </w:t>
      </w:r>
      <w:r>
        <w:rPr>
          <w:rFonts w:ascii="Arial" w:hAnsi="Arial" w:cs="Arial"/>
        </w:rPr>
        <w:t>legal and factual issues of law</w:t>
      </w:r>
    </w:p>
    <w:p w14:paraId="6E9CD568" w14:textId="77777777" w:rsidR="002D68F1" w:rsidRDefault="002D68F1" w:rsidP="006C3840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Prepared/filed legal documents, calendar court appearances, coordinated/managed deposition details, medical examinations and client meetings/conferences</w:t>
      </w:r>
    </w:p>
    <w:p w14:paraId="11B3D6FE" w14:textId="77777777" w:rsidR="00871E4A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Handled scheduling/calendaring, </w:t>
      </w:r>
      <w:r w:rsidR="00CE75A9">
        <w:rPr>
          <w:rFonts w:ascii="Arial" w:hAnsi="Arial" w:cs="Arial"/>
        </w:rPr>
        <w:t>managed records system</w:t>
      </w:r>
      <w:r>
        <w:rPr>
          <w:rFonts w:ascii="Arial" w:hAnsi="Arial" w:cs="Arial"/>
        </w:rPr>
        <w:t>, and communications software</w:t>
      </w:r>
    </w:p>
    <w:p w14:paraId="3B4B8A71" w14:textId="77777777" w:rsidR="002D68F1" w:rsidRPr="00CE75A9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Performed administrative tasks including domestic/international travel reservations, processed travel vouchers/invoices</w:t>
      </w:r>
      <w:r w:rsidR="005E4E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 prepared various</w:t>
      </w:r>
      <w:r w:rsidR="006C3840">
        <w:rPr>
          <w:rFonts w:ascii="Arial" w:hAnsi="Arial" w:cs="Arial"/>
        </w:rPr>
        <w:t xml:space="preserve"> administrative and legal </w:t>
      </w:r>
      <w:r>
        <w:rPr>
          <w:rFonts w:ascii="Arial" w:hAnsi="Arial" w:cs="Arial"/>
        </w:rPr>
        <w:t>forms</w:t>
      </w:r>
    </w:p>
    <w:p w14:paraId="291027F1" w14:textId="77777777" w:rsidR="00871E4A" w:rsidRDefault="00871E4A">
      <w:pPr>
        <w:spacing w:after="0" w:line="100" w:lineRule="atLeast"/>
        <w:rPr>
          <w:rFonts w:ascii="Arial" w:hAnsi="Arial" w:cs="Arial"/>
          <w:b/>
        </w:rPr>
      </w:pPr>
    </w:p>
    <w:p w14:paraId="53E04525" w14:textId="7B2E471E" w:rsidR="0055572A" w:rsidRPr="009C2AA3" w:rsidRDefault="002D68F1" w:rsidP="009C2AA3">
      <w:p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OTHER EXPERIENCE</w:t>
      </w:r>
    </w:p>
    <w:p w14:paraId="0A81D626" w14:textId="77777777" w:rsidR="0055572A" w:rsidRDefault="0055572A">
      <w:pPr>
        <w:spacing w:after="0" w:line="100" w:lineRule="atLeast"/>
        <w:rPr>
          <w:rFonts w:ascii="Arial" w:hAnsi="Arial" w:cs="Arial"/>
          <w:b/>
          <w:bCs/>
        </w:rPr>
      </w:pPr>
    </w:p>
    <w:p w14:paraId="396B3858" w14:textId="18492E9E" w:rsidR="009C2AA3" w:rsidRDefault="009C2AA3">
      <w:p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Catering Events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9C2AA3">
        <w:rPr>
          <w:rFonts w:ascii="Arial" w:hAnsi="Arial" w:cs="Arial"/>
          <w:bCs/>
        </w:rPr>
        <w:t>09/2010-</w:t>
      </w:r>
      <w:r>
        <w:rPr>
          <w:rFonts w:ascii="Arial" w:hAnsi="Arial" w:cs="Arial"/>
          <w:bCs/>
        </w:rPr>
        <w:t>12/2012</w:t>
      </w:r>
    </w:p>
    <w:p w14:paraId="468DC624" w14:textId="72F560BF" w:rsidR="009C2AA3" w:rsidRDefault="009C2AA3" w:rsidP="009C2AA3">
      <w:pPr>
        <w:numPr>
          <w:ilvl w:val="0"/>
          <w:numId w:val="11"/>
        </w:num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Assisted with catering off-site events for various employers</w:t>
      </w:r>
      <w:r w:rsidR="00F2749A">
        <w:rPr>
          <w:rFonts w:ascii="Arial" w:hAnsi="Arial" w:cs="Arial"/>
          <w:bCs/>
        </w:rPr>
        <w:t>, including</w:t>
      </w:r>
      <w:r>
        <w:rPr>
          <w:rFonts w:ascii="Arial" w:hAnsi="Arial" w:cs="Arial"/>
          <w:bCs/>
        </w:rPr>
        <w:t xml:space="preserve"> prep, set-up, serving and clean-up</w:t>
      </w:r>
    </w:p>
    <w:p w14:paraId="4A8E1E11" w14:textId="383D8F61" w:rsidR="009C2AA3" w:rsidRDefault="000137B1" w:rsidP="009C2AA3">
      <w:pPr>
        <w:numPr>
          <w:ilvl w:val="0"/>
          <w:numId w:val="11"/>
        </w:num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Managed and directed staff of 15 for </w:t>
      </w:r>
      <w:r w:rsidR="00E132F6">
        <w:rPr>
          <w:rFonts w:ascii="Arial" w:hAnsi="Arial" w:cs="Arial"/>
          <w:bCs/>
        </w:rPr>
        <w:t xml:space="preserve">private </w:t>
      </w:r>
      <w:r>
        <w:rPr>
          <w:rFonts w:ascii="Arial" w:hAnsi="Arial" w:cs="Arial"/>
          <w:bCs/>
        </w:rPr>
        <w:t>wedding party of 150</w:t>
      </w:r>
      <w:r w:rsidR="005411C7">
        <w:rPr>
          <w:rFonts w:ascii="Arial" w:hAnsi="Arial" w:cs="Arial"/>
          <w:bCs/>
        </w:rPr>
        <w:t xml:space="preserve"> people</w:t>
      </w:r>
      <w:r w:rsidR="00E132F6">
        <w:rPr>
          <w:rFonts w:ascii="Arial" w:hAnsi="Arial" w:cs="Arial"/>
          <w:bCs/>
        </w:rPr>
        <w:t>, hired</w:t>
      </w:r>
      <w:r>
        <w:rPr>
          <w:rFonts w:ascii="Arial" w:hAnsi="Arial" w:cs="Arial"/>
          <w:bCs/>
        </w:rPr>
        <w:t xml:space="preserve"> staff, prep, set-up and clean-up</w:t>
      </w:r>
    </w:p>
    <w:p w14:paraId="7ADB6AF7" w14:textId="192BDCE9" w:rsidR="005411C7" w:rsidRPr="005411C7" w:rsidRDefault="005411C7" w:rsidP="005411C7">
      <w:pPr>
        <w:numPr>
          <w:ilvl w:val="0"/>
          <w:numId w:val="11"/>
        </w:num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Organized and managed personal chef private catering </w:t>
      </w:r>
    </w:p>
    <w:p w14:paraId="615D57EA" w14:textId="77777777" w:rsidR="009C2AA3" w:rsidRDefault="009C2AA3">
      <w:pPr>
        <w:spacing w:after="0" w:line="100" w:lineRule="atLeast"/>
        <w:rPr>
          <w:rFonts w:ascii="Arial" w:hAnsi="Arial" w:cs="Arial"/>
          <w:b/>
          <w:bCs/>
        </w:rPr>
      </w:pPr>
    </w:p>
    <w:p w14:paraId="746264F9" w14:textId="06A70986" w:rsidR="002D68F1" w:rsidRDefault="002D68F1">
      <w:p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Events Prep/Cook, </w:t>
      </w:r>
      <w:r>
        <w:rPr>
          <w:rFonts w:ascii="Arial" w:hAnsi="Arial" w:cs="Arial"/>
          <w:bCs/>
        </w:rPr>
        <w:t>Lynnwood Convention Center, Lynnwood, WA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691793">
        <w:rPr>
          <w:rFonts w:ascii="Arial" w:hAnsi="Arial" w:cs="Arial"/>
          <w:b/>
          <w:bCs/>
        </w:rPr>
        <w:tab/>
      </w:r>
      <w:r w:rsidR="00A71EEA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</w:rPr>
        <w:t>04/2010–11/2010</w:t>
      </w:r>
    </w:p>
    <w:p w14:paraId="7DC8A5C8" w14:textId="77777777" w:rsidR="002D68F1" w:rsidRDefault="002D68F1">
      <w:pPr>
        <w:pStyle w:val="ListParagraph"/>
        <w:numPr>
          <w:ilvl w:val="0"/>
          <w:numId w:val="4"/>
        </w:numPr>
        <w:spacing w:after="0" w:line="1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Prepped, cooked, and plated food for large events</w:t>
      </w:r>
    </w:p>
    <w:p w14:paraId="158CEE35" w14:textId="77777777" w:rsidR="002D68F1" w:rsidRDefault="002D68F1">
      <w:pPr>
        <w:pStyle w:val="ListParagraph"/>
        <w:numPr>
          <w:ilvl w:val="0"/>
          <w:numId w:val="4"/>
        </w:numPr>
        <w:spacing w:after="0" w:line="10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Organized and cleaned work stations</w:t>
      </w:r>
    </w:p>
    <w:p w14:paraId="5A9B272B" w14:textId="77777777" w:rsidR="002D68F1" w:rsidRDefault="002D68F1">
      <w:pPr>
        <w:spacing w:after="0" w:line="100" w:lineRule="atLeast"/>
        <w:rPr>
          <w:rFonts w:ascii="Arial" w:hAnsi="Arial" w:cs="Arial"/>
          <w:b/>
          <w:bCs/>
        </w:rPr>
      </w:pPr>
    </w:p>
    <w:p w14:paraId="0D3A7424" w14:textId="512512A0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Barista/Cashier, </w:t>
      </w:r>
      <w:r>
        <w:rPr>
          <w:rFonts w:ascii="Arial" w:hAnsi="Arial" w:cs="Arial"/>
          <w:bCs/>
        </w:rPr>
        <w:t>Triton Espresso Café, Edmonds Community College, Lynnwood, WA</w:t>
      </w:r>
      <w:r>
        <w:rPr>
          <w:rFonts w:ascii="Arial" w:hAnsi="Arial" w:cs="Arial"/>
          <w:bCs/>
        </w:rPr>
        <w:tab/>
      </w:r>
      <w:r w:rsidR="00A71EEA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10/2007–12/2010</w:t>
      </w:r>
    </w:p>
    <w:p w14:paraId="1686428D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Responsible for opening and closing duties for espresso café stand</w:t>
      </w:r>
    </w:p>
    <w:p w14:paraId="37B3DAEA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Prepared espresso and other beverages, including food items for customers</w:t>
      </w:r>
    </w:p>
    <w:p w14:paraId="09E2059F" w14:textId="77777777" w:rsidR="002D68F1" w:rsidRDefault="002D68F1">
      <w:pPr>
        <w:numPr>
          <w:ilvl w:val="0"/>
          <w:numId w:val="1"/>
        </w:numPr>
        <w:spacing w:after="0" w:line="10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t>Handled inventory and managed daily credit/cash sales</w:t>
      </w:r>
    </w:p>
    <w:p w14:paraId="3EFE6A98" w14:textId="77777777" w:rsidR="002D68F1" w:rsidRDefault="002D68F1">
      <w:pPr>
        <w:spacing w:after="0" w:line="100" w:lineRule="atLeast"/>
        <w:jc w:val="center"/>
        <w:rPr>
          <w:rFonts w:ascii="Arial" w:hAnsi="Arial" w:cs="Arial"/>
          <w:b/>
        </w:rPr>
      </w:pPr>
    </w:p>
    <w:p w14:paraId="414C2E26" w14:textId="77777777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>EDUCATION/TRAINING</w:t>
      </w:r>
    </w:p>
    <w:p w14:paraId="229334FC" w14:textId="77777777" w:rsidR="002D68F1" w:rsidRDefault="002D68F1">
      <w:pPr>
        <w:spacing w:after="0" w:line="100" w:lineRule="atLeast"/>
        <w:rPr>
          <w:rFonts w:ascii="Arial" w:hAnsi="Arial" w:cs="Arial"/>
        </w:rPr>
      </w:pPr>
    </w:p>
    <w:p w14:paraId="04645E79" w14:textId="6CF1ECBC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B.Sc</w:t>
      </w:r>
      <w:r w:rsidR="00A71EEA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>, Culinary Management, Art Institute, Seattle, WA - 2012</w:t>
      </w:r>
    </w:p>
    <w:p w14:paraId="198900E8" w14:textId="0722E054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Gradu</w:t>
      </w:r>
      <w:r w:rsidR="005D2D45">
        <w:rPr>
          <w:rFonts w:ascii="Arial" w:hAnsi="Arial" w:cs="Arial"/>
        </w:rPr>
        <w:t>ate with high honors – GPA 3.8</w:t>
      </w:r>
    </w:p>
    <w:p w14:paraId="16485FC4" w14:textId="77777777" w:rsidR="00A71EEA" w:rsidRDefault="00A71EEA">
      <w:pPr>
        <w:spacing w:after="0" w:line="100" w:lineRule="atLeast"/>
        <w:rPr>
          <w:rFonts w:ascii="Arial" w:hAnsi="Arial" w:cs="Arial"/>
        </w:rPr>
      </w:pPr>
    </w:p>
    <w:p w14:paraId="718E9B4C" w14:textId="0EF876CA" w:rsidR="00A71EEA" w:rsidRPr="00A71EEA" w:rsidRDefault="00A71EEA">
      <w:pPr>
        <w:spacing w:after="0" w:line="100" w:lineRule="atLeast"/>
        <w:rPr>
          <w:rFonts w:ascii="Arial" w:hAnsi="Arial" w:cs="Arial"/>
          <w:b/>
          <w:bCs/>
        </w:rPr>
      </w:pPr>
      <w:r w:rsidRPr="00A71EEA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.A.</w:t>
      </w:r>
      <w:r w:rsidRPr="00A71EEA">
        <w:rPr>
          <w:rFonts w:ascii="Arial" w:hAnsi="Arial" w:cs="Arial"/>
          <w:b/>
        </w:rPr>
        <w:t xml:space="preserve"> Culinary Arts, Edmonds Community College, Lynwood, WA - 2009</w:t>
      </w:r>
    </w:p>
    <w:p w14:paraId="37F4798E" w14:textId="44AF1B7E" w:rsidR="002D68F1" w:rsidRDefault="00A71EEA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Recipient of Washington </w:t>
      </w:r>
      <w:r w:rsidR="005D2D45">
        <w:rPr>
          <w:rFonts w:ascii="Arial" w:hAnsi="Arial" w:cs="Arial"/>
        </w:rPr>
        <w:t>WAVE Technical Scholarship 2009</w:t>
      </w:r>
    </w:p>
    <w:p w14:paraId="141A5C95" w14:textId="77777777" w:rsidR="00A71EEA" w:rsidRPr="00A71EEA" w:rsidRDefault="00A71EEA">
      <w:pPr>
        <w:spacing w:after="0" w:line="100" w:lineRule="atLeast"/>
        <w:rPr>
          <w:rFonts w:ascii="Arial" w:hAnsi="Arial" w:cs="Arial"/>
          <w:bCs/>
        </w:rPr>
      </w:pPr>
    </w:p>
    <w:p w14:paraId="38E81C0C" w14:textId="77777777" w:rsidR="002D68F1" w:rsidRDefault="002D68F1">
      <w:p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Professional Development Trainings</w:t>
      </w:r>
    </w:p>
    <w:p w14:paraId="3B88BB92" w14:textId="77777777" w:rsidR="002D68F1" w:rsidRDefault="002D68F1" w:rsidP="00C24F46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Microsoft Office Suite trainings (through Baker &amp; McKenzie)</w:t>
      </w:r>
    </w:p>
    <w:p w14:paraId="0790A742" w14:textId="77777777" w:rsidR="002D68F1" w:rsidRDefault="002D68F1" w:rsidP="00C24F46">
      <w:pPr>
        <w:numPr>
          <w:ilvl w:val="0"/>
          <w:numId w:val="1"/>
        </w:numPr>
        <w:spacing w:after="0" w:line="100" w:lineRule="atLeast"/>
        <w:rPr>
          <w:rFonts w:ascii="Arial" w:hAnsi="Arial" w:cs="Arial"/>
        </w:rPr>
      </w:pPr>
      <w:r>
        <w:rPr>
          <w:rFonts w:ascii="Arial" w:hAnsi="Arial" w:cs="Arial"/>
        </w:rPr>
        <w:t>Proprietary legal software trainings (through Baker &amp; McKenzie)</w:t>
      </w:r>
    </w:p>
    <w:p w14:paraId="536D52F0" w14:textId="77777777" w:rsidR="002D68F1" w:rsidRDefault="002D68F1" w:rsidP="00C24F46">
      <w:pPr>
        <w:numPr>
          <w:ilvl w:val="0"/>
          <w:numId w:val="1"/>
        </w:numPr>
        <w:spacing w:after="0" w:line="100" w:lineRule="atLeast"/>
      </w:pPr>
      <w:r>
        <w:rPr>
          <w:rFonts w:ascii="Arial" w:hAnsi="Arial" w:cs="Arial"/>
        </w:rPr>
        <w:t>Paralegal course (through U.S. Attorney’s Office –DOJ)</w:t>
      </w:r>
    </w:p>
    <w:p w14:paraId="2413915D" w14:textId="77777777" w:rsidR="002D68F1" w:rsidRDefault="002D68F1">
      <w:pPr>
        <w:spacing w:after="0" w:line="100" w:lineRule="atLeast"/>
      </w:pPr>
    </w:p>
    <w:sectPr w:rsidR="002D68F1" w:rsidSect="00D33471">
      <w:headerReference w:type="default" r:id="rId7"/>
      <w:pgSz w:w="12240" w:h="15840" w:code="1"/>
      <w:pgMar w:top="576" w:right="576" w:bottom="288" w:left="576" w:header="288" w:footer="288" w:gutter="0"/>
      <w:cols w:space="72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E78C" w14:textId="77777777" w:rsidR="0074001A" w:rsidRDefault="0074001A">
      <w:pPr>
        <w:spacing w:after="0" w:line="240" w:lineRule="auto"/>
      </w:pPr>
      <w:r>
        <w:separator/>
      </w:r>
    </w:p>
  </w:endnote>
  <w:endnote w:type="continuationSeparator" w:id="0">
    <w:p w14:paraId="50F4873D" w14:textId="77777777" w:rsidR="0074001A" w:rsidRDefault="0074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9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A0A71" w14:textId="77777777" w:rsidR="0074001A" w:rsidRDefault="0074001A">
      <w:pPr>
        <w:spacing w:after="0" w:line="240" w:lineRule="auto"/>
      </w:pPr>
      <w:r>
        <w:separator/>
      </w:r>
    </w:p>
  </w:footnote>
  <w:footnote w:type="continuationSeparator" w:id="0">
    <w:p w14:paraId="1F90C4D0" w14:textId="77777777" w:rsidR="0074001A" w:rsidRDefault="0074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8963" w14:textId="77777777" w:rsidR="00300CCF" w:rsidRDefault="00300CCF" w:rsidP="00300CCF">
    <w:pPr>
      <w:pStyle w:val="Header"/>
      <w:spacing w:line="0" w:lineRule="atLea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50A49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0DB4739"/>
    <w:multiLevelType w:val="hybridMultilevel"/>
    <w:tmpl w:val="576C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16E29"/>
    <w:multiLevelType w:val="hybridMultilevel"/>
    <w:tmpl w:val="1676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7714D"/>
    <w:multiLevelType w:val="hybridMultilevel"/>
    <w:tmpl w:val="C32A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311CF"/>
    <w:multiLevelType w:val="hybridMultilevel"/>
    <w:tmpl w:val="C81E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4"/>
    <w:rsid w:val="000137B1"/>
    <w:rsid w:val="00030649"/>
    <w:rsid w:val="00082264"/>
    <w:rsid w:val="000B11A0"/>
    <w:rsid w:val="000C1762"/>
    <w:rsid w:val="000C5F12"/>
    <w:rsid w:val="0010012C"/>
    <w:rsid w:val="0010386C"/>
    <w:rsid w:val="00116DCF"/>
    <w:rsid w:val="00137483"/>
    <w:rsid w:val="00143C64"/>
    <w:rsid w:val="00151428"/>
    <w:rsid w:val="001A6D64"/>
    <w:rsid w:val="00213AF8"/>
    <w:rsid w:val="00225EB3"/>
    <w:rsid w:val="002669A3"/>
    <w:rsid w:val="002D68F1"/>
    <w:rsid w:val="00300CCF"/>
    <w:rsid w:val="003557B8"/>
    <w:rsid w:val="00357E34"/>
    <w:rsid w:val="0040642F"/>
    <w:rsid w:val="00462C1D"/>
    <w:rsid w:val="004A66D1"/>
    <w:rsid w:val="004C3446"/>
    <w:rsid w:val="004D06A1"/>
    <w:rsid w:val="00521612"/>
    <w:rsid w:val="005411C7"/>
    <w:rsid w:val="0055572A"/>
    <w:rsid w:val="00555C1F"/>
    <w:rsid w:val="00577FF5"/>
    <w:rsid w:val="005C3341"/>
    <w:rsid w:val="005D2D45"/>
    <w:rsid w:val="005E4E00"/>
    <w:rsid w:val="00652C87"/>
    <w:rsid w:val="00672E00"/>
    <w:rsid w:val="006766C9"/>
    <w:rsid w:val="00691793"/>
    <w:rsid w:val="006C3840"/>
    <w:rsid w:val="006E68B5"/>
    <w:rsid w:val="006E7E97"/>
    <w:rsid w:val="0074001A"/>
    <w:rsid w:val="007A7BA7"/>
    <w:rsid w:val="007C5423"/>
    <w:rsid w:val="00871E4A"/>
    <w:rsid w:val="008D3151"/>
    <w:rsid w:val="008F6D01"/>
    <w:rsid w:val="00954279"/>
    <w:rsid w:val="009A4B3A"/>
    <w:rsid w:val="009C2AA3"/>
    <w:rsid w:val="00A71EEA"/>
    <w:rsid w:val="00B01BAC"/>
    <w:rsid w:val="00B06902"/>
    <w:rsid w:val="00B97D4C"/>
    <w:rsid w:val="00C0417A"/>
    <w:rsid w:val="00C24F46"/>
    <w:rsid w:val="00CA78AF"/>
    <w:rsid w:val="00CC0AC5"/>
    <w:rsid w:val="00CE75A9"/>
    <w:rsid w:val="00CF0CDF"/>
    <w:rsid w:val="00D061EA"/>
    <w:rsid w:val="00D21BFE"/>
    <w:rsid w:val="00D33471"/>
    <w:rsid w:val="00DA640D"/>
    <w:rsid w:val="00DE062C"/>
    <w:rsid w:val="00E132F6"/>
    <w:rsid w:val="00E35EB0"/>
    <w:rsid w:val="00EC6D40"/>
    <w:rsid w:val="00F2749A"/>
    <w:rsid w:val="00F85509"/>
    <w:rsid w:val="00F903E7"/>
    <w:rsid w:val="00F97928"/>
    <w:rsid w:val="00F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A731FC"/>
  <w15:docId w15:val="{6F3380B8-A9BC-498E-9B41-2A3805D2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font39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styleId="Emphasis">
    <w:name w:val="Emphasis"/>
    <w:qFormat/>
    <w:rPr>
      <w:i/>
      <w:iCs/>
      <w:color w:val="418AB3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ntactInfo">
    <w:name w:val="Contact Info"/>
    <w:basedOn w:val="Normal"/>
    <w:pPr>
      <w:spacing w:before="40" w:after="0" w:line="100" w:lineRule="atLeast"/>
      <w:jc w:val="right"/>
    </w:pPr>
    <w:rPr>
      <w:rFonts w:eastAsia="Times New Roman" w:cs="Times New Roman"/>
      <w:color w:val="595959"/>
      <w:sz w:val="18"/>
      <w:szCs w:val="18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OBJECTIVE:  ADMINISTRATIVE ASSISTANT</vt:lpstr>
    </vt:vector>
  </TitlesOfParts>
  <Company>Hewlett-Packard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OBJECTIVE:  ADMINISTRATIVE ASSISTANT</dc:title>
  <dc:subject/>
  <dc:creator>Andrea</dc:creator>
  <cp:keywords/>
  <cp:lastModifiedBy>Adrianna Aroche</cp:lastModifiedBy>
  <cp:revision>2</cp:revision>
  <cp:lastPrinted>2019-03-15T02:02:00Z</cp:lastPrinted>
  <dcterms:created xsi:type="dcterms:W3CDTF">2021-07-21T16:10:00Z</dcterms:created>
  <dcterms:modified xsi:type="dcterms:W3CDTF">2021-07-21T16:10:00Z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