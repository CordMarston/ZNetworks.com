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tbl>
      <w:tblPr>
        <w:tblStyle w:val="divdocumentdivparagraphnth-last-child1"/>
        <w:tblW w:w="0" w:type="auto"/>
        <w:tblCellSpacing w:w="0" w:type="dxa"/>
        <w:shd w:val="clear" w:color="auto" w:fill="434D5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040"/>
        <w:gridCol w:w="10200"/>
      </w:tblGrid>
      <w:tr>
        <w:tblPrEx>
          <w:tblW w:w="0" w:type="auto"/>
          <w:tblCellSpacing w:w="0" w:type="dxa"/>
          <w:shd w:val="clear" w:color="auto" w:fill="434D54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580"/>
          <w:tblCellSpacing w:w="0" w:type="dxa"/>
        </w:trPr>
        <w:tc>
          <w:tcPr>
            <w:tcW w:w="2040" w:type="dxa"/>
            <w:shd w:val="clear" w:color="auto" w:fill="434D54"/>
            <w:noWrap w:val="0"/>
            <w:tcMar>
              <w:top w:w="640" w:type="dxa"/>
              <w:left w:w="70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" w:eastAsia="Arial" w:hAnsi="Arial" w:cs="Arial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PARAGRAPHNAMEdiv"/>
                <w:rFonts w:ascii="Arial" w:eastAsia="Arial" w:hAnsi="Arial" w:cs="Arial"/>
                <w:strike w:val="0"/>
                <w:color w:val="FFFFFF"/>
                <w:sz w:val="20"/>
                <w:szCs w:val="20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anchor simplePos="0" relativeHeight="251658240" behindDoc="0" locked="0" layoutInCell="1" allowOverlap="1">
                  <wp:simplePos x="0" y="0"/>
                  <wp:positionH relativeFrom="column">
                    <wp:posOffset>444500</wp:posOffset>
                  </wp:positionH>
                  <wp:positionV relativeFrom="paragraph">
                    <wp:posOffset>0</wp:posOffset>
                  </wp:positionV>
                  <wp:extent cx="787051" cy="787494"/>
                  <wp:wrapNone/>
                  <wp:docPr id="10000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051" cy="787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200" w:type="dxa"/>
            <w:shd w:val="clear" w:color="auto" w:fill="434D54"/>
            <w:noWrap w:val="0"/>
            <w:tcMar>
              <w:top w:w="64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680" w:lineRule="exact"/>
              <w:ind w:left="440" w:right="700"/>
              <w:rPr>
                <w:rStyle w:val="divdocumentdivname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</w:rPr>
              <w:t>Andrei</w:t>
            </w:r>
            <w:r>
              <w:rPr>
                <w:rStyle w:val="divdocumentdivname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</w:rPr>
              <w:t>Gorbis</w:t>
            </w:r>
          </w:p>
          <w:p>
            <w:pPr>
              <w:pStyle w:val="divdocumentdivaddressdivnth-last-child1"/>
              <w:spacing w:before="0" w:line="260" w:lineRule="atLeast"/>
              <w:ind w:left="440" w:right="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a.gorbis@gmail.com</w:t>
            </w:r>
            <w:r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</w:rPr>
              <w:t>  /  </w:t>
            </w: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1-310-855-4443</w:t>
            </w:r>
            <w:r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400" w:line="260" w:lineRule="atLeast"/>
              <w:ind w:left="440" w:right="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Studio City, CA 91604</w:t>
            </w:r>
          </w:p>
        </w:tc>
      </w:tr>
    </w:tbl>
    <w:p>
      <w:pPr>
        <w:rPr>
          <w:vanish/>
        </w:rPr>
        <w:sectPr>
          <w:headerReference w:type="default" r:id="rId5"/>
          <w:footerReference w:type="default" r:id="rId6"/>
          <w:pgSz w:w="12240" w:h="15840"/>
          <w:pgMar w:top="0" w:right="700" w:bottom="400" w:left="0" w:header="0" w:footer="0"/>
          <w:cols w:space="720"/>
        </w:sectPr>
      </w:pPr>
    </w:p>
    <w:p>
      <w:pPr>
        <w:rPr>
          <w:vanish/>
        </w:rPr>
      </w:pPr>
    </w:p>
    <w:p>
      <w:pPr>
        <w:rPr>
          <w:vanish/>
        </w:rPr>
      </w:pPr>
    </w:p>
    <w:tbl>
      <w:tblPr>
        <w:tblStyle w:val="divdocumentdivsectionbgsectiondivsectiondivheading"/>
        <w:tblW w:w="5000" w:type="pct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840"/>
      </w:tblGrid>
      <w:tr>
        <w:tblPrEx>
          <w:tblW w:w="5000" w:type="pct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  <w:bdr w:val="none" w:sz="0" w:space="0" w:color="auto"/>
                <w:vertAlign w:val="baseline"/>
              </w:rPr>
              <w:t>Summary</w:t>
            </w:r>
          </w:p>
        </w:tc>
      </w:tr>
    </w:tbl>
    <w:p>
      <w:pPr>
        <w:pStyle w:val="divdocumentulli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Proactive, bilingual systems engineer specializing in cybersecurity, threat mitigation prevention with expertise in big data, analytics, and monitoring critical top secret and trade secret information systems.</w:t>
      </w:r>
    </w:p>
    <w:p>
      <w:pPr>
        <w:pStyle w:val="divdocumentulli"/>
        <w:numPr>
          <w:ilvl w:val="0"/>
          <w:numId w:val="1"/>
        </w:numPr>
        <w:spacing w:before="0"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Successful background to improve and build upon any type of company's services and market share.</w:t>
      </w:r>
    </w:p>
    <w:p>
      <w:pPr>
        <w:pStyle w:val="divdocumentulli"/>
        <w:numPr>
          <w:ilvl w:val="0"/>
          <w:numId w:val="1"/>
        </w:numPr>
        <w:spacing w:before="0"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Solutions-oriented systems engineer with 16 years of experience with the regulatory governed compliances.</w:t>
      </w:r>
    </w:p>
    <w:p>
      <w:pPr>
        <w:pStyle w:val="divdocumentulli"/>
        <w:numPr>
          <w:ilvl w:val="0"/>
          <w:numId w:val="1"/>
        </w:numPr>
        <w:spacing w:before="0"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Integrating networks and user clusters of a complex enterprise to achieve its objectives in a regulated, highly compliant, and changing environment.</w:t>
      </w:r>
    </w:p>
    <w:p>
      <w:pPr>
        <w:pStyle w:val="divdocumentulli"/>
        <w:numPr>
          <w:ilvl w:val="0"/>
          <w:numId w:val="1"/>
        </w:numPr>
        <w:spacing w:before="0"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Provide advanced integration of diverse IT languages, software bundles for new and existing hardware. Integrating human clusters into an efficient, salable network environment with multiple redundancies.</w:t>
      </w:r>
    </w:p>
    <w:p>
      <w:pPr>
        <w:pStyle w:val="divdocumentulli"/>
        <w:numPr>
          <w:ilvl w:val="0"/>
          <w:numId w:val="1"/>
        </w:numPr>
        <w:spacing w:before="0"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Setting up separate network protocols for different access status for users with desired hierarchical controls.</w:t>
      </w:r>
    </w:p>
    <w:p>
      <w:pPr>
        <w:pStyle w:val="divdocumentulli"/>
        <w:numPr>
          <w:ilvl w:val="0"/>
          <w:numId w:val="1"/>
        </w:numPr>
        <w:spacing w:before="0"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Achieving service reliability, data protection, and accessibility with maximum privacy protection. Achieving 98% of uninterrupted service with 0% data loss and 100% data and privacy protection across layers of internal and outside users.</w:t>
      </w:r>
    </w:p>
    <w:p>
      <w:pPr>
        <w:pStyle w:val="divdocumentulli"/>
        <w:numPr>
          <w:ilvl w:val="0"/>
          <w:numId w:val="1"/>
        </w:numPr>
        <w:spacing w:before="0"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Setup self-reporting troubleshooting procedures and minimally invasive mechanisms to prevent system misuse and abuse to ensure termination and reporting unauthorized access and/or massive data transfer attempts.</w:t>
      </w:r>
    </w:p>
    <w:p>
      <w:pPr>
        <w:pStyle w:val="divdocumentulli"/>
        <w:numPr>
          <w:ilvl w:val="0"/>
          <w:numId w:val="1"/>
        </w:numPr>
        <w:spacing w:before="0"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Integrating management, support teams, and user clusters to maximize error-free operations.</w:t>
      </w:r>
    </w:p>
    <w:p>
      <w:pPr>
        <w:pStyle w:val="divdocumentulli"/>
        <w:numPr>
          <w:ilvl w:val="0"/>
          <w:numId w:val="1"/>
        </w:numPr>
        <w:spacing w:before="0"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Creating training &amp; testing procedures for management - technical staff - user clusters interactions in a non-technical manner to achieve defined objectives: (a) consistency in technical problem reporting and resolution; (b) increase in understanding/compliance and (c) decrease in execution time. Reducing complexity for 100% of users to achieve the required proficiency in 1 to 4 sessions.</w:t>
      </w:r>
    </w:p>
    <w:p>
      <w:pPr>
        <w:pStyle w:val="divdocumentulli"/>
        <w:numPr>
          <w:ilvl w:val="0"/>
          <w:numId w:val="1"/>
        </w:numPr>
        <w:spacing w:before="0"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Fashioning IT solutions for operational change designing flexible enterprise server configurations and fiber optics layouts to adapt to changes in enterprise structure, operations, management objectives, and regulatory environments.</w:t>
      </w:r>
    </w:p>
    <w:p>
      <w:pPr>
        <w:pStyle w:val="divdocumentulli"/>
        <w:numPr>
          <w:ilvl w:val="0"/>
          <w:numId w:val="1"/>
        </w:numPr>
        <w:spacing w:before="0"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Manage the introduction of new hardware and software without any user downtime.</w:t>
      </w:r>
    </w:p>
    <w:p>
      <w:pPr>
        <w:pStyle w:val="divdocumentulli"/>
        <w:numPr>
          <w:ilvl w:val="0"/>
          <w:numId w:val="1"/>
        </w:numPr>
        <w:spacing w:before="0"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Increase efficiency by 40% and reduce costs by about 35% for departments operating in different time zones.</w:t>
      </w:r>
    </w:p>
    <w:p>
      <w:pPr>
        <w:pStyle w:val="divdocumentulli"/>
        <w:numPr>
          <w:ilvl w:val="0"/>
          <w:numId w:val="1"/>
        </w:numPr>
        <w:spacing w:before="0" w:after="30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Strong organization, technical writing, and non-technical writing skills.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840"/>
      </w:tblGrid>
      <w:tr>
        <w:tblPrEx>
          <w:tblW w:w="5000" w:type="pct"/>
          <w:tblCellSpacing w:w="0" w:type="dxa"/>
          <w:tblBorders>
            <w:top w:val="single" w:sz="8" w:space="0" w:color="C0C5CF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  <w:bdr w:val="none" w:sz="0" w:space="0" w:color="auto"/>
                <w:vertAlign w:val="baseline"/>
              </w:rPr>
              <w:t>Skills</w:t>
            </w:r>
          </w:p>
        </w:tc>
      </w:tr>
    </w:tbl>
    <w:p>
      <w:pPr>
        <w:rPr>
          <w:vanish/>
        </w:rPr>
      </w:pPr>
    </w:p>
    <w:tbl>
      <w:tblPr>
        <w:tblStyle w:val="tabletwocol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420"/>
        <w:gridCol w:w="542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420" w:type="dxa"/>
            <w:noWrap w:val="0"/>
            <w:tcMar>
              <w:top w:w="5" w:type="dxa"/>
              <w:left w:w="5" w:type="dxa"/>
              <w:bottom w:w="305" w:type="dxa"/>
              <w:right w:w="5" w:type="dxa"/>
            </w:tcMar>
            <w:vAlign w:val="top"/>
            <w:hideMark/>
          </w:tcPr>
          <w:p>
            <w:pPr>
              <w:pStyle w:val="divdocumentulli"/>
              <w:numPr>
                <w:ilvl w:val="0"/>
                <w:numId w:val="2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Skilled in oral and written communication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Microsoft Windows Server and all other Microsoft desktop operating systems including UNIX and LINUX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Active Directory, Exchange administration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Clusted; Redundent Managment of file systems and storage retention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Apple systems and products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Asset management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Bash scripting, Power Shell scripting for automation, and debugging.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Risk Management and resolution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Designing and scaling networks systems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Documentation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Deep understanding of fiber-optics and fiber-optic networks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Supervising teams and users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Firewall supervision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System administration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Secure global IT support and user support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Administration of Linux and UNIX Systems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Managing system updates and upgrades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Marketing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VPN: Implementation and security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Citrix products</w:t>
            </w:r>
          </w:p>
        </w:tc>
        <w:tc>
          <w:tcPr>
            <w:tcW w:w="5420" w:type="dxa"/>
            <w:noWrap w:val="0"/>
            <w:tcMar>
              <w:top w:w="5" w:type="dxa"/>
              <w:left w:w="5" w:type="dxa"/>
              <w:bottom w:w="305" w:type="dxa"/>
              <w:right w:w="5" w:type="dxa"/>
            </w:tcMar>
            <w:vAlign w:val="top"/>
            <w:hideMark/>
          </w:tcPr>
          <w:p>
            <w:pPr>
              <w:pStyle w:val="divdocumentulli"/>
              <w:numPr>
                <w:ilvl w:val="0"/>
                <w:numId w:val="3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Apache, SVN, TOMCAT.</w:t>
            </w:r>
          </w:p>
          <w:p>
            <w:pPr>
              <w:pStyle w:val="divdocumentulli"/>
              <w:numPr>
                <w:ilvl w:val="0"/>
                <w:numId w:val="3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OSI network layers</w:t>
            </w:r>
          </w:p>
          <w:p>
            <w:pPr>
              <w:pStyle w:val="divdocumentulli"/>
              <w:numPr>
                <w:ilvl w:val="0"/>
                <w:numId w:val="3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Penetration testing</w:t>
            </w:r>
          </w:p>
          <w:p>
            <w:pPr>
              <w:pStyle w:val="divdocumentulli"/>
              <w:numPr>
                <w:ilvl w:val="0"/>
                <w:numId w:val="3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Server/network configuration</w:t>
            </w:r>
          </w:p>
          <w:p>
            <w:pPr>
              <w:pStyle w:val="divdocumentulli"/>
              <w:numPr>
                <w:ilvl w:val="0"/>
                <w:numId w:val="3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VMware and Xen-Server</w:t>
            </w:r>
          </w:p>
          <w:p>
            <w:pPr>
              <w:pStyle w:val="divdocumentulli"/>
              <w:numPr>
                <w:ilvl w:val="0"/>
                <w:numId w:val="3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Developing and improving existing elastic, resilient, redundant network topologies</w:t>
            </w:r>
          </w:p>
          <w:p>
            <w:pPr>
              <w:pStyle w:val="divdocumentulli"/>
              <w:numPr>
                <w:ilvl w:val="0"/>
                <w:numId w:val="3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Implementing unique cybersecurity automation systems</w:t>
            </w:r>
          </w:p>
          <w:p>
            <w:pPr>
              <w:pStyle w:val="divdocumentulli"/>
              <w:numPr>
                <w:ilvl w:val="0"/>
                <w:numId w:val="3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Vendor/partner relationships</w:t>
            </w:r>
          </w:p>
          <w:p>
            <w:pPr>
              <w:pStyle w:val="divdocumentulli"/>
              <w:numPr>
                <w:ilvl w:val="0"/>
                <w:numId w:val="3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Infrastructure development</w:t>
            </w:r>
          </w:p>
          <w:p>
            <w:pPr>
              <w:pStyle w:val="divdocumentulli"/>
              <w:numPr>
                <w:ilvl w:val="0"/>
                <w:numId w:val="3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JUNOS</w:t>
            </w:r>
          </w:p>
          <w:p>
            <w:pPr>
              <w:pStyle w:val="divdocumentulli"/>
              <w:numPr>
                <w:ilvl w:val="0"/>
                <w:numId w:val="3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GSUIT Administration</w:t>
            </w:r>
          </w:p>
          <w:p>
            <w:pPr>
              <w:pStyle w:val="divdocumentulli"/>
              <w:numPr>
                <w:ilvl w:val="0"/>
                <w:numId w:val="3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System imaging for deployment and remote management</w:t>
            </w:r>
          </w:p>
          <w:p>
            <w:pPr>
              <w:pStyle w:val="divdocumentulli"/>
              <w:numPr>
                <w:ilvl w:val="0"/>
                <w:numId w:val="3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Fiber optic modulation with CWDM, DWDM and other</w:t>
            </w:r>
          </w:p>
          <w:p>
            <w:pPr>
              <w:pStyle w:val="divdocumentulli"/>
              <w:numPr>
                <w:ilvl w:val="0"/>
                <w:numId w:val="3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Recruiting and Hiring</w:t>
            </w:r>
          </w:p>
          <w:p>
            <w:pPr>
              <w:pStyle w:val="divdocumentulli"/>
              <w:numPr>
                <w:ilvl w:val="0"/>
                <w:numId w:val="3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Maintaining records</w:t>
            </w:r>
          </w:p>
          <w:p>
            <w:pPr>
              <w:pStyle w:val="divdocumentulli"/>
              <w:numPr>
                <w:ilvl w:val="0"/>
                <w:numId w:val="3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Budget control</w:t>
            </w:r>
          </w:p>
          <w:p>
            <w:pPr>
              <w:pStyle w:val="divdocumentulli"/>
              <w:numPr>
                <w:ilvl w:val="0"/>
                <w:numId w:val="3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Project proposals</w:t>
            </w:r>
          </w:p>
          <w:p>
            <w:pPr>
              <w:pStyle w:val="divdocumentulli"/>
              <w:numPr>
                <w:ilvl w:val="0"/>
                <w:numId w:val="3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Project designs</w:t>
            </w:r>
          </w:p>
          <w:p>
            <w:pPr>
              <w:pStyle w:val="divdocumentulli"/>
              <w:numPr>
                <w:ilvl w:val="0"/>
                <w:numId w:val="3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Mentoring and coaching</w:t>
            </w:r>
          </w:p>
          <w:p>
            <w:pPr>
              <w:pStyle w:val="divdocumentulli"/>
              <w:numPr>
                <w:ilvl w:val="0"/>
                <w:numId w:val="3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Confident public speaker</w:t>
            </w:r>
          </w:p>
        </w:tc>
      </w:tr>
    </w:tbl>
    <w:p>
      <w:pPr>
        <w:rPr>
          <w:vanish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840"/>
      </w:tblGrid>
      <w:tr>
        <w:tblPrEx>
          <w:tblW w:w="5000" w:type="pct"/>
          <w:tblCellSpacing w:w="0" w:type="dxa"/>
          <w:tblBorders>
            <w:top w:val="single" w:sz="8" w:space="0" w:color="C0C5CF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  <w:bdr w:val="none" w:sz="0" w:space="0" w:color="auto"/>
                <w:vertAlign w:val="baseline"/>
              </w:rPr>
              <w:t>Experience</w:t>
            </w:r>
          </w:p>
        </w:tc>
      </w:tr>
    </w:tbl>
    <w:p>
      <w:pPr>
        <w:pStyle w:val="divdocumentdivparagraphfirstparagraphpadb5cell"/>
        <w:pBdr>
          <w:top w:val="none" w:sz="0" w:space="0" w:color="auto"/>
          <w:left w:val="none" w:sz="0" w:space="0" w:color="auto"/>
          <w:bottom w:val="single" w:sz="48" w:space="0" w:color="FFFFFF"/>
          <w:right w:val="none" w:sz="0" w:space="0" w:color="auto"/>
        </w:pBdr>
        <w:tabs>
          <w:tab w:val="right" w:pos="10820"/>
        </w:tabs>
        <w:spacing w:before="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IT Specialist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Academy of Motion Picture Arts and Sciences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Beverly Hills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CA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  <w:bdr w:val="none" w:sz="0" w:space="0" w:color="auto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08/2020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10/2020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>
      <w:pPr>
        <w:pStyle w:val="divdocumentulli"/>
        <w:numPr>
          <w:ilvl w:val="0"/>
          <w:numId w:val="4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Planned testing processes and verified on-time execution within expected parameters.</w:t>
      </w:r>
    </w:p>
    <w:p>
      <w:pPr>
        <w:pStyle w:val="divdocumentulli"/>
        <w:numPr>
          <w:ilvl w:val="0"/>
          <w:numId w:val="4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Setup and properly maintained all equipment to achieve precise testing and maximum functionality.</w:t>
      </w:r>
    </w:p>
    <w:p>
      <w:pPr>
        <w:pStyle w:val="divdocumentdivparagraphpadb5cell"/>
        <w:pBdr>
          <w:top w:val="none" w:sz="0" w:space="0" w:color="auto"/>
          <w:left w:val="none" w:sz="0" w:space="0" w:color="auto"/>
          <w:bottom w:val="single" w:sz="48" w:space="0" w:color="FFFFFF"/>
          <w:right w:val="none" w:sz="0" w:space="0" w:color="auto"/>
        </w:pBdr>
        <w:tabs>
          <w:tab w:val="right" w:pos="10820"/>
        </w:tabs>
        <w:spacing w:before="20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Senior Systems Administrator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First Contact Entertainment Inc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Santa Monica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CA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  <w:bdr w:val="none" w:sz="0" w:space="0" w:color="auto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03/2019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12/2019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Responsible for operations and maintenance of a multi-level network system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Rebuilt and Administrated of Windows Active Directory, domain controllers, and user desktops.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Administration of Linux servers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Configuration of networking hardware including routers, switches, and storage devices servers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Monitor the health of IT infrastructure to ensure optimal operation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Maintain inventory of IT equipment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Reduced environment to a well-integrated secure hybrid environment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Selected and managed access control security for user hardware, software products used by individual users in each department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Designed, supervised, and reconfigured sophisticated fiber optic and copper networks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PowerShell to help manage the Windows infrastructure.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Creating PowerShell, VBScript's and Batch files for Active Directory and VMware related automation.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Planned and Documented Inter-Org Migrations.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Configured and set data protection and security perimeters for sensitive, super-sensitive and proprietary areas with multi-modal firewall's that integrated switches that allowed for High Availability and failover servers systems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Designed and implemented VPN solutions with 99% efficiency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Enabled Group Policy Objects to achieve 100% compliance with Microsoft, Sony, Oculus, Vice, and for local Active Directory and company requirements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Integrated internal and off-site proxy servers for contractors and developers with "0" unauthorized access events and 100% data integrity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Maintained and deployed software update server for all Windows 10 users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Explained how to securely use Microsoft Windows 10 operating system to executives and accounting teams both remotely and via phone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Managed 80% of all software licensing and approval for the company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Created and maintained a 24/7 user support hotline and ticketing system with an easy to read Wiki for my IT support team and users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Improved job tasks and mentored junior team members on best practices and standards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Increased system security and performance with proactive changes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Submitted recommendations regarding infrastructure overhauls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Set up, optimized and managed network equipment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Orchestrated and oversaw upgrades to the system hardware and software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Provided effective resolutions to issues and escalated problems with knowledgeable support and quality service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Assessed latest innovations to recommend and adopt cost-effective, useful solutions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Used pipe and filter model to find bottlenecks and enable measurement of system resource usage and process behavior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Created numerous PowerShell modules and scripts to automate IT processes such as user creation, system monitoring, patching, and troubleshooting.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Automated Windows 10 in-place upgrade process with PowerShell.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Server Task Automation through PowerShell Script Creation.</w:t>
      </w:r>
    </w:p>
    <w:p>
      <w:pPr>
        <w:pStyle w:val="divdocumentdivparagraphpadb5cell"/>
        <w:pBdr>
          <w:top w:val="none" w:sz="0" w:space="0" w:color="auto"/>
          <w:left w:val="none" w:sz="0" w:space="0" w:color="auto"/>
          <w:bottom w:val="single" w:sz="48" w:space="0" w:color="FFFFFF"/>
          <w:right w:val="none" w:sz="0" w:space="0" w:color="auto"/>
        </w:pBdr>
        <w:tabs>
          <w:tab w:val="right" w:pos="10820"/>
        </w:tabs>
        <w:spacing w:before="20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IT Director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Skydance Interactive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Marina Del Rey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CA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  <w:bdr w:val="none" w:sz="0" w:space="0" w:color="auto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09/2016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06/2018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100% responsible for infrastructure design, operations, and maintenance of a multi-level network system for a big company with 250 + users with diverse status, objectives, and needs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Systems Administration with primary focus on Active Directory, Exchange Server management, Group Policy Management, and VMware Administration in a Windows Server environment.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Designed and implemented VPN solutions with 99% efficiency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Designed and implemented Group Policy Objects to achieve 100% compliance with Microsoft Active Directory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Integrated internal and off-site proxy servers for contractors and developers with "0" unauthorized access events and 100% data integrity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Build and release Cloud based products containing Linux / Windows environments, using PowerShell, TFS and Python Scripting.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PowerShell scripts to automate mundane tasks, managing AD group membership for users based off their location.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Configured and set data protection and security perimeters for sensitive, super-sensitive and proprietary areas with Cisco ASA firewall's and switches with High Availability and fail over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Configured and introduced optimal VLANs and access control lists between 5 networks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Expanded PRTG monitoring capacity with agility to meet evolving company needs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Developed and enforced strict user policies while instilling best practice strategies for all users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Created, maintained, and expanded a strict asset management platform to control the introduction and integration of new hardware and software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Maintained 100% of up time of file servers, proxy servers, and other Virtual Machines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Managed licensing for 100 % of software products used by individual users and departments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Personally designing, supervising, and re-configuring complex fiber optic and copper networks with detailed network documentation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Maintained a fast ticket and response system for the IT staff and users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Mentored and coached users in the hands-on use of Cisco, UNIX, Windows server technologies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Set requests for advice, support, and resolutions as simple routines for users and tech personnel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Cleared and approved requests for and made new purchases with 25% to 50% savings for the company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Documented and coordinated expenditures with the accounting department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Worked closely with other stakeholders to immediately address issues and implement effective solutions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Reviewed completed work to verify consistency, quality and conformance to creative plans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Developed and supervised staff by providing orientation, training, support and direction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Managing and remediating Active Directory, and migrating on-prem AD to Azure Active Directory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Active Directory administration / automation through PowerShell.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Active directory, Microsoft Exchange, Group policy object / maintenance.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Active Directory - Group policies, administration.</w:t>
      </w: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br/>
      </w: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Advanced Active Directory configuration of workstations, user configuration and management.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Consulted users to determine areas in need of improvement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Kept flexible schedule and resolved after-hours and weekend emergencies quickly and accurately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Spearheaded server infrastructure development, quality control, staging and production operations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Generated reports outlining network performance, costs and downtime issues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Planned, tested and supported high-availability infrastructures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Promoted continuous improvement for IT governance processes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Analyzed intricate server issues and supported large enterprise and business-critical applications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Maintained quality-focused performance benchmarks and schedules when directing project teams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Completed proof-of-concept thin-client web framework for enterprise intelligence applications with web developer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Monitored project budget through the careful assessment of resource usage and task management to ensure that costs were kept low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Developed IT strategic vision and drove key departmental objectives</w:t>
      </w: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br/>
      </w: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Promoted company in maintaining work environment focused on quality, communication, collaboration, integration and teamwork</w:t>
      </w: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br/>
      </w: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Developed streamlined task system to provide more effective workflow's for both peers and management staff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Improved staff morale by optimizing workload to sustain work-life balance</w:t>
      </w:r>
    </w:p>
    <w:p>
      <w:pPr>
        <w:pStyle w:val="divdocumentdivparagraphpadb5cell"/>
        <w:pBdr>
          <w:top w:val="none" w:sz="0" w:space="0" w:color="auto"/>
          <w:left w:val="none" w:sz="0" w:space="0" w:color="auto"/>
          <w:bottom w:val="single" w:sz="48" w:space="0" w:color="FFFFFF"/>
          <w:right w:val="none" w:sz="0" w:space="0" w:color="auto"/>
        </w:pBdr>
        <w:tabs>
          <w:tab w:val="right" w:pos="10820"/>
        </w:tabs>
        <w:spacing w:before="20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System Engineer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Rack Alley LLC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Los Angeles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CA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  <w:bdr w:val="none" w:sz="0" w:space="0" w:color="auto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08/2014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08/2016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>
      <w:pPr>
        <w:pStyle w:val="divdocumentulli"/>
        <w:numPr>
          <w:ilvl w:val="0"/>
          <w:numId w:val="7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Network Installation and integration</w:t>
      </w:r>
    </w:p>
    <w:p>
      <w:pPr>
        <w:pStyle w:val="divdocumentulli"/>
        <w:numPr>
          <w:ilvl w:val="0"/>
          <w:numId w:val="7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Custom Network designs for customers with multiple accounts and privacy of data and integrity of operational needs</w:t>
      </w:r>
    </w:p>
    <w:p>
      <w:pPr>
        <w:pStyle w:val="divdocumentulli"/>
        <w:numPr>
          <w:ilvl w:val="0"/>
          <w:numId w:val="7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Administration of Windows, Linux, and Unix server-based operating systems in an environment with multiple threats</w:t>
      </w:r>
    </w:p>
    <w:p>
      <w:pPr>
        <w:pStyle w:val="divdocumentulli"/>
        <w:numPr>
          <w:ilvl w:val="0"/>
          <w:numId w:val="7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Exchange 2010 hybrid environment on premise and cloud, Lync 2010 and 2013.</w:t>
      </w:r>
    </w:p>
    <w:p>
      <w:pPr>
        <w:pStyle w:val="divdocumentulli"/>
        <w:numPr>
          <w:ilvl w:val="0"/>
          <w:numId w:val="7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Specialized in network layer load-balancing to achieve 90-100% network stability</w:t>
      </w:r>
    </w:p>
    <w:p>
      <w:pPr>
        <w:pStyle w:val="divdocumentulli"/>
        <w:numPr>
          <w:ilvl w:val="0"/>
          <w:numId w:val="7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Building, optimizing, and supporting network fiber infrastructures within and outside of the principal network</w:t>
      </w:r>
    </w:p>
    <w:p>
      <w:pPr>
        <w:pStyle w:val="divdocumentulli"/>
        <w:numPr>
          <w:ilvl w:val="0"/>
          <w:numId w:val="7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Active directory, Microsoft Exchange, Group policy object and domain name system, maintenance, repair and adjustments as requested by clients.</w:t>
      </w:r>
    </w:p>
    <w:p>
      <w:pPr>
        <w:pStyle w:val="divdocumentulli"/>
        <w:numPr>
          <w:ilvl w:val="0"/>
          <w:numId w:val="7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I have administered over three thousand servers in three data centers while managing employees, providing training, and supervision</w:t>
      </w:r>
    </w:p>
    <w:p>
      <w:pPr>
        <w:pStyle w:val="divdocumentulli"/>
        <w:numPr>
          <w:ilvl w:val="0"/>
          <w:numId w:val="7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Managed and supported all collocated system infrastructures for nearly 1700 clients</w:t>
      </w:r>
    </w:p>
    <w:p>
      <w:pPr>
        <w:pStyle w:val="divdocumentulli"/>
        <w:numPr>
          <w:ilvl w:val="0"/>
          <w:numId w:val="7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Deployed the latest technology for cloud-based infrastructure and load balanced applications used by content delivery networks</w:t>
      </w:r>
    </w:p>
    <w:p>
      <w:pPr>
        <w:pStyle w:val="divdocumentulli"/>
        <w:numPr>
          <w:ilvl w:val="0"/>
          <w:numId w:val="7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Provided support by infra-structured VOIP as well as IPTV origination and endpoint termination</w:t>
      </w:r>
    </w:p>
    <w:p>
      <w:pPr>
        <w:pStyle w:val="divdocumentulli"/>
        <w:numPr>
          <w:ilvl w:val="0"/>
          <w:numId w:val="7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Structuring and maintaining a vast international hosting infrastructure to enable continued scaling in response to fluctuations in market demand</w:t>
      </w:r>
    </w:p>
    <w:p>
      <w:pPr>
        <w:pStyle w:val="divdocumentulli"/>
        <w:numPr>
          <w:ilvl w:val="0"/>
          <w:numId w:val="7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Ran operational tests on systems and equipment to reinforce proper processes and remedy malfunctions</w:t>
      </w:r>
    </w:p>
    <w:p>
      <w:pPr>
        <w:pStyle w:val="divdocumentulli"/>
        <w:numPr>
          <w:ilvl w:val="0"/>
          <w:numId w:val="7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Handled troubleshooting tasks related to the components for Local Area Networks, Wide Area Networks and voice systems</w:t>
      </w:r>
    </w:p>
    <w:p>
      <w:pPr>
        <w:pStyle w:val="divdocumentulli"/>
        <w:numPr>
          <w:ilvl w:val="0"/>
          <w:numId w:val="7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Spearheaded server infrastructure development, quality control, staging and production operations</w:t>
      </w:r>
    </w:p>
    <w:p>
      <w:pPr>
        <w:pStyle w:val="divdocumentulli"/>
        <w:numPr>
          <w:ilvl w:val="0"/>
          <w:numId w:val="7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Administration of Exchange 2010/2013 Servers.</w:t>
      </w:r>
    </w:p>
    <w:p>
      <w:pPr>
        <w:pStyle w:val="divdocumentulli"/>
        <w:numPr>
          <w:ilvl w:val="0"/>
          <w:numId w:val="7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Managing and Maintaining Exchange Server.</w:t>
      </w:r>
    </w:p>
    <w:p>
      <w:pPr>
        <w:pStyle w:val="divdocumentulli"/>
        <w:numPr>
          <w:ilvl w:val="0"/>
          <w:numId w:val="7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Installation and support of Active Directory, Web Server (IIS, apache), Proxy Server, Microsoft Exchange Server 2010, Jabber And Database Servers.</w:t>
      </w:r>
    </w:p>
    <w:p>
      <w:pPr>
        <w:pStyle w:val="divdocumentulli"/>
        <w:numPr>
          <w:ilvl w:val="0"/>
          <w:numId w:val="7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Microsoft Windows Server OS, Active Directory, DNS Servers and Exchange.</w:t>
      </w:r>
    </w:p>
    <w:p>
      <w:pPr>
        <w:pStyle w:val="divdocumentulli"/>
        <w:numPr>
          <w:ilvl w:val="0"/>
          <w:numId w:val="7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Planned, implemented and integrated updated system-oriented projects</w:t>
      </w:r>
    </w:p>
    <w:p>
      <w:pPr>
        <w:pStyle w:val="divdocumentulli"/>
        <w:numPr>
          <w:ilvl w:val="0"/>
          <w:numId w:val="7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Studied network security logs to identify and eliminate possible outside and internal threats</w:t>
      </w:r>
    </w:p>
    <w:p>
      <w:pPr>
        <w:pStyle w:val="divdocumentdivparagraphpadb5cell"/>
        <w:pBdr>
          <w:top w:val="none" w:sz="0" w:space="0" w:color="auto"/>
          <w:left w:val="none" w:sz="0" w:space="0" w:color="auto"/>
          <w:bottom w:val="single" w:sz="48" w:space="0" w:color="FFFFFF"/>
          <w:right w:val="none" w:sz="0" w:space="0" w:color="auto"/>
        </w:pBdr>
        <w:tabs>
          <w:tab w:val="right" w:pos="10820"/>
        </w:tabs>
        <w:spacing w:before="20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Systems Engineer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Multacom Corporation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Los Angeles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CA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  <w:bdr w:val="none" w:sz="0" w:space="0" w:color="auto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11/2013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08/2014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>
      <w:pPr>
        <w:pStyle w:val="divdocumentulli"/>
        <w:numPr>
          <w:ilvl w:val="0"/>
          <w:numId w:val="8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Services required: -Improving then-existing network infrastructure</w:t>
      </w:r>
    </w:p>
    <w:p>
      <w:pPr>
        <w:pStyle w:val="divdocumentulli"/>
        <w:numPr>
          <w:ilvl w:val="0"/>
          <w:numId w:val="8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Accomplished by increasing the bandwidth by 2000 Mbps and doubling the speed</w:t>
      </w:r>
    </w:p>
    <w:p>
      <w:pPr>
        <w:pStyle w:val="divdocumentulli"/>
        <w:numPr>
          <w:ilvl w:val="0"/>
          <w:numId w:val="8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Automating system administration</w:t>
      </w:r>
    </w:p>
    <w:p>
      <w:pPr>
        <w:pStyle w:val="divdocumentulli"/>
        <w:numPr>
          <w:ilvl w:val="0"/>
          <w:numId w:val="8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Accomplished by scripting programming software to automate tasks on over 5000 servers</w:t>
      </w:r>
    </w:p>
    <w:p>
      <w:pPr>
        <w:pStyle w:val="divdocumentulli"/>
        <w:numPr>
          <w:ilvl w:val="0"/>
          <w:numId w:val="8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Managed EC2 instances and other AWS tools using Windows PowerShell.</w:t>
      </w:r>
    </w:p>
    <w:p>
      <w:pPr>
        <w:pStyle w:val="divdocumentulli"/>
        <w:numPr>
          <w:ilvl w:val="0"/>
          <w:numId w:val="8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Troubleshooting operating systems</w:t>
      </w:r>
    </w:p>
    <w:p>
      <w:pPr>
        <w:pStyle w:val="divdocumentulli"/>
        <w:numPr>
          <w:ilvl w:val="0"/>
          <w:numId w:val="8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Resolved 100% of hardware issues while working with and assisting employees with new daily data center operations and procedures</w:t>
      </w:r>
    </w:p>
    <w:p>
      <w:pPr>
        <w:pStyle w:val="divdocumentulli"/>
        <w:numPr>
          <w:ilvl w:val="0"/>
          <w:numId w:val="8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Defined technical integration strategy and developed integration plans</w:t>
      </w:r>
    </w:p>
    <w:p>
      <w:pPr>
        <w:pStyle w:val="divdocumentulli"/>
        <w:numPr>
          <w:ilvl w:val="0"/>
          <w:numId w:val="8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Built and oversaw network infrastructure comprised of various virtual products</w:t>
      </w:r>
    </w:p>
    <w:p>
      <w:pPr>
        <w:pStyle w:val="divdocumentulli"/>
        <w:numPr>
          <w:ilvl w:val="0"/>
          <w:numId w:val="8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Utilized Python to handle debugging and automation scripting tasks</w:t>
      </w:r>
    </w:p>
    <w:p>
      <w:pPr>
        <w:pStyle w:val="divdocumentdivparagraphpadb5cell"/>
        <w:pBdr>
          <w:top w:val="none" w:sz="0" w:space="0" w:color="auto"/>
          <w:left w:val="none" w:sz="0" w:space="0" w:color="auto"/>
          <w:bottom w:val="single" w:sz="48" w:space="0" w:color="FFFFFF"/>
          <w:right w:val="none" w:sz="0" w:space="0" w:color="auto"/>
        </w:pBdr>
        <w:tabs>
          <w:tab w:val="right" w:pos="10820"/>
        </w:tabs>
        <w:spacing w:before="20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jobtitle"/>
          <w:rFonts w:ascii="Arial" w:eastAsia="Arial" w:hAnsi="Arial" w:cs="Arial"/>
          <w:color w:val="494C4E"/>
          <w:sz w:val="20"/>
          <w:szCs w:val="20"/>
        </w:rPr>
        <w:t>Independent Project Specialist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Self Employed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Los Angeles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CA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  <w:bdr w:val="none" w:sz="0" w:space="0" w:color="auto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01/2003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01/2014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>
      <w:pPr>
        <w:pStyle w:val="divdocumentulli"/>
        <w:numPr>
          <w:ilvl w:val="0"/>
          <w:numId w:val="9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IT Analyst and Troubleshooter, Network Developer, Web/Database Administrator, Representative clients, and project tasks: Law Offices of Masha K. Bach: Configured software &amp; hardware network, facilitated PC migrations and upgrades</w:t>
      </w:r>
    </w:p>
    <w:p>
      <w:pPr>
        <w:pStyle w:val="divdocumentulli"/>
        <w:numPr>
          <w:ilvl w:val="0"/>
          <w:numId w:val="9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Effectively controlled the release of proprietary and confidential information for general client lists</w:t>
      </w:r>
    </w:p>
    <w:p>
      <w:pPr>
        <w:pStyle w:val="divdocumentulli"/>
        <w:numPr>
          <w:ilvl w:val="0"/>
          <w:numId w:val="9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CalPOP.com: Implemented network configuration of internal systems and client interface for a boutique internet advertising/information technology company</w:t>
      </w:r>
    </w:p>
    <w:p>
      <w:pPr>
        <w:pStyle w:val="divdocumentulli"/>
        <w:numPr>
          <w:ilvl w:val="0"/>
          <w:numId w:val="9"/>
        </w:numPr>
        <w:spacing w:before="0" w:after="30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Developed and managed an interactive database of 4000+ patient charts into three-dimensional photographs for virtual reality applications.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840"/>
      </w:tblGrid>
      <w:tr>
        <w:tblPrEx>
          <w:tblW w:w="5000" w:type="pct"/>
          <w:tblCellSpacing w:w="0" w:type="dxa"/>
          <w:tblBorders>
            <w:top w:val="single" w:sz="8" w:space="0" w:color="C0C5CF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  <w:bdr w:val="none" w:sz="0" w:space="0" w:color="auto"/>
                <w:vertAlign w:val="baseline"/>
              </w:rPr>
              <w:t>Education and Training</w:t>
            </w:r>
          </w:p>
        </w:tc>
      </w:tr>
    </w:tbl>
    <w:p>
      <w:pPr>
        <w:pStyle w:val="padded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University of California, Extension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Los Angeles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</w:p>
    <w:p>
      <w:pPr>
        <w:pStyle w:val="paddedline"/>
        <w:spacing w:before="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degree"/>
          <w:rFonts w:ascii="Arial" w:eastAsia="Arial" w:hAnsi="Arial" w:cs="Arial"/>
          <w:color w:val="494C4E"/>
          <w:sz w:val="20"/>
          <w:szCs w:val="20"/>
        </w:rPr>
        <w:t>Some College (No Degree)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: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Information Technology</w:t>
      </w:r>
    </w:p>
    <w:p>
      <w:pPr>
        <w:pStyle w:val="divdocumentulli"/>
        <w:numPr>
          <w:ilvl w:val="0"/>
          <w:numId w:val="10"/>
        </w:numPr>
        <w:spacing w:before="0"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Completed professional development in UNIX and Microsoft Server Operating Systems</w:t>
      </w:r>
    </w:p>
    <w:p>
      <w:pPr>
        <w:pStyle w:val="divdocumentulli"/>
        <w:numPr>
          <w:ilvl w:val="0"/>
          <w:numId w:val="10"/>
        </w:numPr>
        <w:spacing w:before="0"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4.0 GPA</w:t>
      </w:r>
    </w:p>
    <w:p>
      <w:pPr>
        <w:pStyle w:val="paddedline"/>
        <w:tabs>
          <w:tab w:val="right" w:pos="10820"/>
        </w:tabs>
        <w:spacing w:before="200" w:beforeAutospacing="0" w:after="0" w:afterAutospacing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Monterey Peninsula College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Monterey, CA</w:t>
      </w: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 xml:space="preserve"> </w:t>
      </w:r>
      <w:r>
        <w:rPr>
          <w:rStyle w:val="datesWrapper"/>
          <w:rFonts w:ascii="Arial" w:eastAsia="Arial" w:hAnsi="Arial" w:cs="Arial"/>
          <w:b w:val="0"/>
          <w:i/>
          <w:iCs/>
          <w:color w:val="494C4E"/>
          <w:sz w:val="20"/>
          <w:szCs w:val="20"/>
        </w:rPr>
        <w:tab/>
      </w:r>
      <w:r>
        <w:rPr>
          <w:rStyle w:val="span"/>
          <w:rFonts w:ascii="Arial" w:eastAsia="Arial" w:hAnsi="Arial" w:cs="Arial"/>
          <w:b w:val="0"/>
          <w:i/>
          <w:iCs/>
          <w:color w:val="494C4E"/>
          <w:sz w:val="20"/>
          <w:szCs w:val="20"/>
        </w:rPr>
        <w:t>2010</w:t>
      </w:r>
      <w:r>
        <w:rPr>
          <w:rStyle w:val="datesWrapper"/>
          <w:rFonts w:ascii="Arial" w:eastAsia="Arial" w:hAnsi="Arial" w:cs="Arial"/>
          <w:b w:val="0"/>
          <w:i/>
          <w:iCs/>
          <w:color w:val="494C4E"/>
          <w:sz w:val="20"/>
          <w:szCs w:val="20"/>
        </w:rPr>
        <w:t xml:space="preserve"> </w:t>
      </w:r>
    </w:p>
    <w:p>
      <w:pPr>
        <w:pStyle w:val="paddedline"/>
        <w:spacing w:before="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degree"/>
          <w:rFonts w:ascii="Arial" w:eastAsia="Arial" w:hAnsi="Arial" w:cs="Arial"/>
          <w:color w:val="494C4E"/>
          <w:sz w:val="20"/>
          <w:szCs w:val="20"/>
        </w:rPr>
        <w:t>Associate of Science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: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Computer Science</w:t>
      </w:r>
    </w:p>
    <w:p>
      <w:pPr>
        <w:pStyle w:val="divdocumentulli"/>
        <w:numPr>
          <w:ilvl w:val="0"/>
          <w:numId w:val="11"/>
        </w:numPr>
        <w:spacing w:before="0"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Ranked in Top 10% of the class of 2010</w:t>
      </w:r>
    </w:p>
    <w:p>
      <w:pPr>
        <w:pStyle w:val="divdocumentulli"/>
        <w:numPr>
          <w:ilvl w:val="0"/>
          <w:numId w:val="11"/>
        </w:numPr>
        <w:spacing w:before="0"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Continuing education in Cyber-security</w:t>
      </w:r>
    </w:p>
    <w:p>
      <w:pPr>
        <w:pStyle w:val="divdocumentulli"/>
        <w:numPr>
          <w:ilvl w:val="0"/>
          <w:numId w:val="11"/>
        </w:numPr>
        <w:spacing w:before="0"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Majoring in Computer Science and Psychology</w:t>
      </w:r>
    </w:p>
    <w:p>
      <w:pPr>
        <w:pStyle w:val="divdocumentulli"/>
        <w:numPr>
          <w:ilvl w:val="0"/>
          <w:numId w:val="11"/>
        </w:numPr>
        <w:spacing w:before="0" w:after="30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Student of the year award recipient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840"/>
      </w:tblGrid>
      <w:tr>
        <w:tblPrEx>
          <w:tblW w:w="5000" w:type="pct"/>
          <w:tblCellSpacing w:w="0" w:type="dxa"/>
          <w:tblBorders>
            <w:top w:val="single" w:sz="8" w:space="0" w:color="C0C5CF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  <w:bdr w:val="none" w:sz="0" w:space="0" w:color="auto"/>
                <w:vertAlign w:val="baseline"/>
              </w:rPr>
              <w:t xml:space="preserve">Speaking Engagements 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30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“Protection of Minors Online and Governance of Internet Ecology” Forum at the 6th World Internet Conference. -China 2019</w:t>
      </w:r>
    </w:p>
    <w:sectPr>
      <w:headerReference w:type="default" r:id="rId7"/>
      <w:footerReference w:type="default" r:id="rId8"/>
      <w:type w:val="continuous"/>
      <w:pgSz w:w="12240" w:h="15840"/>
      <w:pgMar w:top="400" w:right="700" w:bottom="400" w:left="70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240" w:lineRule="atLeast"/>
    </w:pPr>
    <w:rPr>
      <w:color w:val="494C4E"/>
    </w:rPr>
  </w:style>
  <w:style w:type="paragraph" w:customStyle="1" w:styleId="divdocumentdivnameSec">
    <w:name w:val="div_document_div_nameSec"/>
    <w:basedOn w:val="Normal"/>
    <w:pPr>
      <w:pBdr>
        <w:top w:val="none" w:sz="0" w:space="22" w:color="auto"/>
        <w:left w:val="none" w:sz="0" w:space="0" w:color="auto"/>
        <w:bottom w:val="none" w:sz="0" w:space="5" w:color="auto"/>
        <w:right w:val="none" w:sz="0" w:space="0" w:color="auto"/>
      </w:pBdr>
      <w:shd w:val="clear" w:color="auto" w:fill="434D54"/>
    </w:pPr>
    <w:rPr>
      <w:color w:val="FFFFFF"/>
      <w:bdr w:val="none" w:sz="0" w:space="0" w:color="auto"/>
      <w:shd w:val="clear" w:color="auto" w:fill="434D54"/>
    </w:rPr>
  </w:style>
  <w:style w:type="character" w:customStyle="1" w:styleId="divPARAGRAPHNAMEdiv">
    <w:name w:val="div_PARAGRAPH_NAME &gt; div"/>
    <w:basedOn w:val="DefaultParagraphFont"/>
    <w:rPr>
      <w:shd w:val="clear" w:color="auto" w:fill="434D54"/>
    </w:rPr>
  </w:style>
  <w:style w:type="character" w:customStyle="1" w:styleId="divdocumentdivname">
    <w:name w:val="div_document_div_name"/>
    <w:basedOn w:val="DefaultParagraphFont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th-last-child1">
    <w:name w:val="div_document_div_paragraph_nth-last-child(1)"/>
    <w:basedOn w:val="TableNormal"/>
    <w:tblPr/>
  </w:style>
  <w:style w:type="paragraph" w:customStyle="1" w:styleId="divdocumentdivSECTIONCNTC">
    <w:name w:val="div_document_div_SECTION_CNTC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434D54"/>
    </w:pPr>
    <w:rPr>
      <w:color w:val="FFFFFF"/>
      <w:bdr w:val="none" w:sz="0" w:space="0" w:color="auto"/>
      <w:shd w:val="clear" w:color="auto" w:fill="434D54"/>
    </w:rPr>
  </w:style>
  <w:style w:type="character" w:customStyle="1" w:styleId="divPARAGRAPHCNTCdiv">
    <w:name w:val="div_PARAGRAPH_CNTC &gt; div"/>
    <w:basedOn w:val="DefaultParagraphFont"/>
    <w:rPr>
      <w:shd w:val="clear" w:color="auto" w:fill="434D54"/>
    </w:rPr>
  </w:style>
  <w:style w:type="paragraph" w:customStyle="1" w:styleId="divdocumentdivaddressdivnth-last-child1">
    <w:name w:val="div_document_div_address_div_nth-last-child(1)"/>
    <w:basedOn w:val="Normal"/>
  </w:style>
  <w:style w:type="character" w:customStyle="1" w:styleId="sprtr">
    <w:name w:val="sprtr"/>
    <w:basedOn w:val="DefaultParagraphFont"/>
  </w:style>
  <w:style w:type="character" w:customStyle="1" w:styleId="divdocumentdivheadingdivsectiontitle">
    <w:name w:val="div_document_div_heading_div_sectiontitle"/>
    <w:basedOn w:val="DefaultParagraphFont"/>
    <w:rPr>
      <w:color w:val="434D54"/>
    </w:rPr>
  </w:style>
  <w:style w:type="table" w:customStyle="1" w:styleId="divdocumentdivsectionbgsectiondivsectiondivheading">
    <w:name w:val="div_document_div_section_bgsection + div_section_div_heading"/>
    <w:basedOn w:val="TableNormal"/>
    <w:tblPr/>
  </w:style>
  <w:style w:type="paragraph" w:customStyle="1" w:styleId="divdocumentdivparagraphnth-last-child1Paragraph">
    <w:name w:val="div_document_div_paragraph_nth-last-child(1)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divdocumentulli">
    <w:name w:val="div_document_ul_li"/>
    <w:basedOn w:val="Normal"/>
    <w:pPr>
      <w:pBdr>
        <w:left w:val="none" w:sz="0" w:space="13" w:color="auto"/>
      </w:pBdr>
    </w:pPr>
  </w:style>
  <w:style w:type="table" w:customStyle="1" w:styleId="divdocumentdivheading">
    <w:name w:val="div_document_div_heading"/>
    <w:basedOn w:val="TableNormal"/>
    <w:tblPr/>
  </w:style>
  <w:style w:type="table" w:customStyle="1" w:styleId="tabletwocol">
    <w:name w:val="table_twocol"/>
    <w:basedOn w:val="TableNormal"/>
    <w:tblPr/>
  </w:style>
  <w:style w:type="paragraph" w:customStyle="1" w:styleId="divdocumentdivparagraph">
    <w:name w:val="div_document_div_paragraph"/>
    <w:basedOn w:val="Normal"/>
  </w:style>
  <w:style w:type="paragraph" w:customStyle="1" w:styleId="paddedline">
    <w:name w:val="paddedline"/>
    <w:basedOn w:val="Normal"/>
    <w:pPr>
      <w:pBdr>
        <w:bottom w:val="none" w:sz="0" w:space="5" w:color="auto"/>
      </w:pBdr>
    </w:pPr>
  </w:style>
  <w:style w:type="paragraph" w:customStyle="1" w:styleId="divdocumentdivparagraphfirstparagraphpadb5cell">
    <w:name w:val="div_document_div_paragraph_firstparagraph_padb5cell"/>
    <w:basedOn w:val="Normal"/>
    <w:pPr>
      <w:pBdr>
        <w:top w:val="none" w:sz="0" w:space="0" w:color="auto"/>
      </w:pBdr>
    </w:p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paragraph" w:customStyle="1" w:styleId="divdocumentdivparagraphpadb5cell">
    <w:name w:val="div_document_div_paragraph_padb5cell"/>
    <w:basedOn w:val="Normal"/>
    <w:pPr>
      <w:pBdr>
        <w:top w:val="none" w:sz="0" w:space="10" w:color="auto"/>
      </w:pBdr>
    </w:pPr>
  </w:style>
  <w:style w:type="character" w:customStyle="1" w:styleId="paddedlineCharacter">
    <w:name w:val="paddedline Character"/>
    <w:basedOn w:val="DefaultParagraphFont"/>
  </w:style>
  <w:style w:type="character" w:customStyle="1" w:styleId="degree">
    <w:name w:val="degree"/>
    <w:basedOn w:val="DefaultParagraphFont"/>
    <w:rPr>
      <w:b/>
      <w:bCs/>
    </w:rPr>
  </w:style>
  <w:style w:type="paragraph" w:customStyle="1" w:styleId="divdocumentsectionnth-last-child1">
    <w:name w:val="div_document_section_nth-last-child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header" Target="header2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Andrei Gorbis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140fe0a0-1942-450a-9a1d-ee6b566a72e2</vt:lpwstr>
  </property>
  <property fmtid="{D5CDD505-2E9C-101B-9397-08002B2CF9AE}" pid="3" name="x1ye=0">
    <vt:lpwstr>4JAAAB+LCAAAAAAABAAUm0V2rVAUBQdEA7cmzsPderi7M/qf307WC1zO2bsqITxCcSxGsDyBMZTAcwSMYRTKiBDBUhgrsrqoEaaKXMWujM7BGThbbDA0s7wL5lbLKBUt8SeUH1bcgaupmBjnfgTbKOawBrEaQM0J0m//I0TG3F2ApslVLFBzwf1tke3vzEZ3tekI1fFfzjeA+bRPbFlWWXObT4Xa7mw/7eIqxRAQgy/yoS4ogr3Hu7J2bZ0NHSC</vt:lpwstr>
  </property>
  <property fmtid="{D5CDD505-2E9C-101B-9397-08002B2CF9AE}" pid="4" name="x1ye=1">
    <vt:lpwstr>ntmAoE5gtdLkNUuzefu440cF4dJ3xoIHYQoDiuO4qn1yKRTUcafQ8lxQaDT/n0TSSutm/ndCQ1wBSiBq73Na91rK7iFS+sUD1ohw34WlITKBXJo4lL01ls5f4QdxD6ubLUr/3oKd01xxDlar0y73K9diWLKAZuv3kXIQ8V+T3C1Gx/pzGL3d6dNIhHzMGCicMUZVxUCSCL7n2WCEd3etfU8JlJEBEPC+NCoDGyZQblLdBespZ7UMdqbesKZU1A+</vt:lpwstr>
  </property>
  <property fmtid="{D5CDD505-2E9C-101B-9397-08002B2CF9AE}" pid="5" name="x1ye=10">
    <vt:lpwstr>VxTltbyNhj/71ZCH94dV7SIvaG7IncPFx3u2J1iIbLAm1pG6vT23MMnDOsmswIOh5GgH6KTkUf4zI9GeDVX5I+dMrtwmX4qmh5/luiecCA4dOJr8BpcL4t+F+fgTmsatcTSOmbA3ktMHWpBd9vbCZtmN3txkpx74Y/EsBGiZQDfOms8JOjYMkHMbPgXs1brAEH5ux63BxYqYqJZcllFEly7s60uYnXtevXHtvvYzmfHEqvag+sUmKtQxW5/Uqkg</vt:lpwstr>
  </property>
  <property fmtid="{D5CDD505-2E9C-101B-9397-08002B2CF9AE}" pid="6" name="x1ye=100">
    <vt:lpwstr>oZQB359nDBwWgy8yYt4XGSLjLY595OOp/wI3idU1q4NCHprN5wjnGv4FSretv4GIDjQXB2AMBELP7imdS/YToM+n5TITwY6JbDDp92ngEGP4nfhAXK6oivUK3SlBRg9wXu2bTXwA8ulfN6GCQiBu76qdaaRk1hIaEpCgIrN2t9DSdGvoW1GFiF7OBSAWUinq7ujZoEkT54CX8EfS6g63vfHOj5rL44fqgwuRn9r0pWwu57t+/8cxvY21NFO4cty</vt:lpwstr>
  </property>
  <property fmtid="{D5CDD505-2E9C-101B-9397-08002B2CF9AE}" pid="7" name="x1ye=101">
    <vt:lpwstr>CcPr9icpAjoz0W3QUfER3p7iwrtw9D2Ayccfu7y2xX3XHwu0RlHRDQnD1nqA7B51xn7WU4fP3BRVPH0hHjsa7VY1kzasz3HR55AJ/1Ga/QDjpa34e0UgGeDTy769NWReTbtiL2JcREGR1eM6vV/PUFtOnCzRVxWi10GqiiOVgCfzdvujdvrwIC/yF/3xgayWZTwWIkPcd6ugo63b3I7vkeT6lNdK0DWXypi6Z5JAaEGpypq8ikrcXK5fy5nqsKA</vt:lpwstr>
  </property>
  <property fmtid="{D5CDD505-2E9C-101B-9397-08002B2CF9AE}" pid="8" name="x1ye=102">
    <vt:lpwstr>Fcy/iVuvwOrurJR3zMtTBo4q2k5Zjd6BovvvD2uWTUMrzq8y6XSGRGNLHFVCdwqDHoNAOW7deD6/h4eI53kNAgielv2z2R+dESrvaQgNg0kpETYvyNpQpOFU2L3QQzkQfJFYujwuusLnYhpVQL+7oVCwzRjm4VTF611B1uzZdSQEFdPh00DiqM3nFY0D53abp17M1iB0qmQ+pcWhmogrVJ3rXDDR+CHS6cMQolbXw3q2NihzaKVbtEIj8xWc4gM</vt:lpwstr>
  </property>
  <property fmtid="{D5CDD505-2E9C-101B-9397-08002B2CF9AE}" pid="9" name="x1ye=103">
    <vt:lpwstr>QTA9Otol7oobpQYmM1JNM/FwjdDV/GsTcyCIWztNNgyy4GRD46lcwwq8mcgcscT5kWbHU7Zz8tN4yfM47Y3nUM4RuWQtY/FiHkQaUr5RGAn00t3S3TKziYy4RCDPQ1w5go8+74ybsfmS+VXtbEnfjjiw9rq88TnkIrG6xRLwH6QIK6u2biiX/AQyJfmDg08EpaaPOHTpOa4m3ZFNgwW2k0EsXIdTpbZGoZE/0ZdMRAuUYLpYOT9je8jDBN1RmeI</vt:lpwstr>
  </property>
  <property fmtid="{D5CDD505-2E9C-101B-9397-08002B2CF9AE}" pid="10" name="x1ye=104">
    <vt:lpwstr>iKhvD7uD6vH3nLghPkzLdtC3nBFiJ90SmEcHOYxJ67rajeQ8d8m9TauXOM3jD0gdyHy6KAo+I+aOvcQsifn7sj2ThYiIUyP2kivYz7I0rnXufFgXbm5jZOqG+7Vc2K1bjMQRi2gzmfMzSzfhmSVqC17DhrIiPRDb1UZlQmNPCTmE+3YhiTQmL0yTZ1nN6xBtHJqrlVU3AUn0lpOLLHzKUVik70CxdoMFGqytnUvBiA8tmHAdKhPO+g+bdoYMPz9</vt:lpwstr>
  </property>
  <property fmtid="{D5CDD505-2E9C-101B-9397-08002B2CF9AE}" pid="11" name="x1ye=105">
    <vt:lpwstr>jyKJWctjdmZ1ZTooOufsmR3Vf0DebMUmCJoJY+t7DvXbJ3W3AUMQONvDDzczCPEi6nHHvL2/Pdfycsn3krJx0FSHelpc66fN1UoIJn7AQL+EjXFuKqQd8TUdGH0wrmMjKSC86HR3HMakLRH1ZLHxEBy9vLoBf919SQqJ64eWzZ2yffi4Gl9j0KvdYTGBneh5wNLWNnfdbDnwcTp9RcMoyDsEDPwbtM2/9rgKR8FhdQpEfurCtg072As2+XAK9BH</vt:lpwstr>
  </property>
  <property fmtid="{D5CDD505-2E9C-101B-9397-08002B2CF9AE}" pid="12" name="x1ye=106">
    <vt:lpwstr>ijM/EBotvLLISiGzcfhEkpoGOfXL5NTQLgQxsnLFL4eSFc9yEWMq/TzeNVqDAuQHLDXlSTYGxo1R3GaUDzVvf64b8kSBxycw4utV2kM7r6AtxC9XsLpMEB2TCoQ5U+69deJWIWaNfblSLRnfhcfnFjgoCJg7zc/azAoyBc4cG0gJiVYx9o+m7n0+5XvE9SrbxwsS+xGm8Czr4rwn3nSrhD3MmTvtcIlEGDl+La1wYNMgoN0tTlO/t4IYlZUbRMq</vt:lpwstr>
  </property>
  <property fmtid="{D5CDD505-2E9C-101B-9397-08002B2CF9AE}" pid="13" name="x1ye=107">
    <vt:lpwstr>xKcNppZeaWmzCVYdcxD2JCWxRGyH+xdeTJUF527FjpfiVtq2CDRAyrfF2SSJw1wWJYV33INsch+YwWr+U18zrTXDy81f6t+WNLKhllCZvshjSgbqEJ3FdBKkTG0XtdhfflTleBlzApPh+pOvezXRe0kEoxdldlXDL1cG9glU9hNWhdou3EWbKU6ib6WfC0ZCXbZohPglzA8Sp0SSggL+eAjlbrSaQKWUIuEdfGv980PtaDQgPFA7RinBhLITiSM</vt:lpwstr>
  </property>
  <property fmtid="{D5CDD505-2E9C-101B-9397-08002B2CF9AE}" pid="14" name="x1ye=108">
    <vt:lpwstr>NPrshPg5GPvnmjKlpeZcuMuCABD1o3czxH138nHbhZ7yTKsCiGicLR38aGwAgOxFPz7N5/cy8eekA4xCUvrC1FyVd0zqxzd5kuTd4b2UDsybr+t6/h4UREuA7S9elYpIE/eZahgmF3/Q3Mjb0wbjz3aArXST81sGWHZWHqN38VGVVd+wHniISNQQN4O2D1a/wdxH7FZZFF6ZT5Em+AUyDcjhgcZGbpZt+ujo7LH77UEP8hGlhwvlpLjlSspn35K</vt:lpwstr>
  </property>
  <property fmtid="{D5CDD505-2E9C-101B-9397-08002B2CF9AE}" pid="15" name="x1ye=109">
    <vt:lpwstr>ir4zlTytAqFZja5EIbZ1NupBFYuRLiOMGILFEW5EEqPg7wvg7meRkJIyXGDkNL7kciwvQAVIOU3mY3vD0qynOED835KUyXofNN2DmeDAFIMrhYv8p/yCxxa2xfu5TLXEFqI5qOEzJztQhsuj2w56y3W0wOWYWLfT2EKxvdMbT7G42Le2vH9qOfGQ4CTvPlId4J02IPE8veUeYFRTRQFy3jbLjwlTbssSmX0N8a4c6NmFrH/2OG5Amqffmw+mnkJ</vt:lpwstr>
  </property>
  <property fmtid="{D5CDD505-2E9C-101B-9397-08002B2CF9AE}" pid="16" name="x1ye=11">
    <vt:lpwstr>mmGYpcDW0gZUY6B5wBGpljmkUCHWk+yRBAATyPQgsqo2UkjGOpiSn4dY75B3GLEetRsoe6lljPJvne9ZCfhjCeUvLGeBbSgckDh5NmQtnYHyDUPkfJrgyI37wv1xoyXA4SqPLwzFVXWE4PcXLz7nfLUgG2Xbrm1o75NxBOr68ds7sg4fyfyI7++FjCc4KneoSk6vN1K5pjzq+iNjkEQu0/Q1b/s7T+9H4IsGfeWXD6Xi3ZSbV+tsGqpPwiLcRCa</vt:lpwstr>
  </property>
  <property fmtid="{D5CDD505-2E9C-101B-9397-08002B2CF9AE}" pid="17" name="x1ye=110">
    <vt:lpwstr>K6UvIl7xUPiZt/uxKvH9cv732swHL9WIfQ4W7J4iIL+IqVaDrwApgnu3XK0sP4JGTx6bW1pdKyg7k3YpmI0ILr8zuX95Cz7/yeLQnvBw/xFkbWE0D7MqZvrTUBy7/Y+MoSLcyc4wWkg9ajSv6yfJH9L6884v9lRK/BecsRHwECh2tC4p/0EMe4lV7QIjBtsduguTgCu3weAzu7ISbcvASdduf6QOL2HDo1+xztvnX1BKcmJCfOWYIp7I3+q6DP3</vt:lpwstr>
  </property>
  <property fmtid="{D5CDD505-2E9C-101B-9397-08002B2CF9AE}" pid="18" name="x1ye=111">
    <vt:lpwstr>XwkrDvg4QiAH/F9ZTQYkIci9lT5+tuJynDTD00ZMXbcXRWc0844S/p8YB4hmOPtBcQu22fkj6k/USq6qIh3/pxwx6fBBwG7D+KlwkNVMymE2TJEc3HRNUC3+cH4VH1WPXakUDds//p4VkL6znHx1v57ldJSnXaGITtYLnPbaMfnrPnktgwCz0lOZp60wgSP7L174CJurAXR4cf32Qm1a7BAgI9injG4RgKHdXe/64OsdldGRoEYfQJS0/np1eKN</vt:lpwstr>
  </property>
  <property fmtid="{D5CDD505-2E9C-101B-9397-08002B2CF9AE}" pid="19" name="x1ye=112">
    <vt:lpwstr>ZRa0XpR4nihxLuxParVk0GP+9vFMMgaR6Xj7/qMLGBHsGmrSN7e30xUg4ebV24rDt93bPRxCxoZGzIfDP7p2BjcC4lJBpV8/L++Pgscfwbk9p2vCCRnNAEFRdVaY/MLTzxIcl6Pk5CoH8AjKSPeJ0Uy+AUKH8tGc6N+p/t79wOH3gT0HMfM9BzL6zzz59nPYX1K7kMWx7SGx8EeBAhfrFyDTmV/igABDiChzDXSOkEFjcz8IZp0JRteImJiGdOa</vt:lpwstr>
  </property>
  <property fmtid="{D5CDD505-2E9C-101B-9397-08002B2CF9AE}" pid="20" name="x1ye=113">
    <vt:lpwstr>BZpEQK5LozRvbAkq8+Igk9yb9xRu/mfy52LfG9KRqfABajRwTV9zcdB/sPKzqW14EZimtOZwkSz87IG/cyhoiey2tgJZJf9kLRpTVCb95HhOmXm3p8dcsKSkiwcIqLTC5TPJbN3X4Bf2vohBFWUpT+XYpUjPA50hj9bqvhk2hZNxZJUox6Lj0BZzTi9vVZ6RM/XoC11HAq3VBAXNaqp9Wysh0kcqAo9eTF2+QzQO23+DLSy0jfXxJQxEq0t1rgv</vt:lpwstr>
  </property>
  <property fmtid="{D5CDD505-2E9C-101B-9397-08002B2CF9AE}" pid="21" name="x1ye=114">
    <vt:lpwstr>b1/NU9En2egw7oHQw0f2VsfXvkh2ugNzEP6v36Z7koIn1XLaCcU6RX9LjlOEXV74zr0VcixaPnl2hhkaP187vYgXyTY56gvmHaCDF6sA70S6kmlh7JOPzcsMVD5KWAsui59IWdTYBooH+mU+o0vlWEpX+ikxA9jrUOVAk+KVldiz75WGZQFMGIS2RTsNp44rH6dVxHVT96eJDJ1kHE7CIcjPoLmHYPb/w6e198q74WYzM0XpYs/y98GEg35Ql/T</vt:lpwstr>
  </property>
  <property fmtid="{D5CDD505-2E9C-101B-9397-08002B2CF9AE}" pid="22" name="x1ye=115">
    <vt:lpwstr>Ih6Ob9NKvyadFXyUemMLhp0LI9ibQjxtQVR6rQsfUXQjwg92MGrLGTTb5JqjpRr1Xm1xPNjDSwn2HtgOhjoNTh+6DdbM63/GoMhKtTn8kXbu/oHrDv0azxq2Px8NmmqY6hp4h4QHhZthpR/bse7vBMI8P+9aeY+tcqb4rZpikTiUfFdSeibAAXQwW6cHcfHW+Wa6HI2uCGTTUQeVEtasIQDvDG3PntcdbU1NPBr3g3l/y/NavobhO7l3w04g6VJ</vt:lpwstr>
  </property>
  <property fmtid="{D5CDD505-2E9C-101B-9397-08002B2CF9AE}" pid="23" name="x1ye=116">
    <vt:lpwstr>1B1j8CSlvS63Heg6N4vhK9qF9+FLA4u+WSF1CQ26pU13XO1XrJ+7/+xE3ZEENiS3LPZT2eLRFXARh6W7pQVIy/XlSep1ubKmemVuiRs+nobk3nP+t5PDKl8Mt5scY6rcsjxA20hxhlh9IlPl5/O19zW4WdBdTRJxt1oqmYbXAQW9B+Br5hlbB7d3eKA5/j/DAQfqAKty1i7M4swdLiKRimXw3yaKkrkgdRuF9zUPpTZjTzZF0f8D3SACFHwNPTm</vt:lpwstr>
  </property>
  <property fmtid="{D5CDD505-2E9C-101B-9397-08002B2CF9AE}" pid="24" name="x1ye=117">
    <vt:lpwstr>qVQcQsHAEVbqL3Vpugq0y+JDu3uacMiYU+EsT/svFXP0zwASvePeZH7T+EvxtXowhZsPt7a/bg9P/9cr80ivVJsgjI/Uq4dw48Rq2XUfAe2Zc4OvA6p47skkeafId8DhvO2s7bQt6uH+KGVT1m2rGesqpzSX1x49l4xouMiXBVO+Z4rOe9OmZRPNbd2u+YIkh+c+aiwbNT1QdKCruXFtBsi/b/zQHVXad8cshMUjDqB6H8fZ+7dJ6+Gr60+xSdZ</vt:lpwstr>
  </property>
  <property fmtid="{D5CDD505-2E9C-101B-9397-08002B2CF9AE}" pid="25" name="x1ye=118">
    <vt:lpwstr>wExFAQBXikBpvUxYikSIUkXjDcSXkgTfdfj1QRhTRkI4knd87WrpDfNVzK1b2opW/vVjj8AvdGp7kodK+y8vlhD7tCvTcYlBF+I/ZaYC8tZ2gfuNT+XFvU/OKC/S0U3QfOh6HvHhcQjcOFn/zSIsgomnybshhE1PFRf+NFvycXgov6vszDhqagj/j/Lz9LdOlAwa3aK88ysHXbt8urq557p48+2QyfJU5/fhSRgZELjpamwvsxKyjGsc7xeYSD4</vt:lpwstr>
  </property>
  <property fmtid="{D5CDD505-2E9C-101B-9397-08002B2CF9AE}" pid="26" name="x1ye=119">
    <vt:lpwstr>48mHn8pO4GCFdQu6HV7m7VVL3sfKqXBWDRKEYQh+AAAIPs12w/ilC5KzZo+LxE6Hx3U3cXTcTdWpu9aaURGbJs0FVHii6Kfmshc3kgwIb7hOTFj4puCbAvhV1W3zZi2Ml0PLYErOoCtWocMe7+YBrfHBwRKtI8AHYlV/Hos6EgcL6lzwpXnyDwQHRm59e6jAo5rHbdrCDDXL+lsitb8SPP6gEBSWglDnWdVvEKn7Frje8Gg1mtIx4z19kBsU+Gn</vt:lpwstr>
  </property>
  <property fmtid="{D5CDD505-2E9C-101B-9397-08002B2CF9AE}" pid="27" name="x1ye=12">
    <vt:lpwstr>pX79tUxPjKktVRC8kP4twRLQ56yXbzoAn3BUtRDhgXXm9MFBd8fAp0ME/hxGTjVXPdiDqoIkY/Z5Ye7DtkCIR1oQboPsqsVCQ0RhchW2twXimoGOZuVwY7clVokOm22C20PJun/dr/fQblavAEuUI9bqlXTmm1EPyh/gR90mQ7v206gNLHshz75xTElU8Tsy6H66Is++ZNng5qsDGJ2T+URdaP8Fxq2vIKPz9Cgt4IeZrMDxePXwA9hpU1tBKEI</vt:lpwstr>
  </property>
  <property fmtid="{D5CDD505-2E9C-101B-9397-08002B2CF9AE}" pid="28" name="x1ye=120">
    <vt:lpwstr>NQckZynNeLxEDUbv/wsflmVQtqSyFdQhZgAjUjbmpOtGNEi7cQbJpkp6jiTln40oiMldxF7XT0lXVF8TudngyU9k29TWZgzk/t+TgPLR2B+4qjdcjrTsIlVzEKByCP7EsrUVpiyfTzSidQGSmyLRWg9H9Y8tNu32WflEeojunCVG9JWBBUTG+TwwFL70WKsgpT1owUgNhuNj50TEg2497Faq/rzOpXsdHdg0Ok2Zkd1yZKcepyHi1cEW6ygsnSj</vt:lpwstr>
  </property>
  <property fmtid="{D5CDD505-2E9C-101B-9397-08002B2CF9AE}" pid="29" name="x1ye=121">
    <vt:lpwstr>SNFNFf0CtUdP44p/nGguWEeRaC1pC+60luAYNjdImvlOS6VdFepm+lCDYWR4WsDbWCY+fqJ7h+HZb6mrcX19D9K/NxuPYlgs0fnb0eYl6qJTPTrZarLRnONM0QBSHVRgTUNc3O35SE/aH4Yg07wd5RStIhLVCYGRPtLv3aK51817Wu6PPGWcaFYDWUdsEkxHZSTqxZ1+xZcedlkufOd5YpD4wTEQSqEMToq5L6mhfpDSlImxrVhGYtRe0o6zfkT</vt:lpwstr>
  </property>
  <property fmtid="{D5CDD505-2E9C-101B-9397-08002B2CF9AE}" pid="30" name="x1ye=122">
    <vt:lpwstr>j2VsV01fUFcX7dgchW1Qv98nQVwbMOKRy2FRJ+rgkHyZY/coocysRkLtDJuqKJEKCuLRp4NiVR0w0zf6pD54055X40Rw/XpCr/lxRdP6zoHtYzZjqrYPLmPr+rg2pxKYCk+xoL/O1hnqO24t416PeOxWFhTPGWGqha09geCNImX5jbEGSVoaG7Qb/G4KgffF6emogcNbJegWUzhAbbURtqQxjt4npHyVQC5AubEJYEdtURUIED5b1ROgpciqMl9</vt:lpwstr>
  </property>
  <property fmtid="{D5CDD505-2E9C-101B-9397-08002B2CF9AE}" pid="31" name="x1ye=123">
    <vt:lpwstr>3sAnaf65Pc9OgWlbRWOfHigziL1Q6JE1AidT304g98Wmr1NjPiE2Ou/1jdh7O+5OvzHKvEnxCyUH0XNmQaIwd4t+0E0nxPPvJ2sTt3g66tf9bR0Es61MAYBn/noHJ1Pk4lBQ3EwP/yiAISvgx0XAe8Q8gc/OVaQDuEYfGvwy//SoXUA34HQQLbX305wSEgGP5f6aFWuC8HmtUVqfn2AS156zk97xY1nq6r0qVgiYbI2jbH1R90h0C+24mWuLM4/</vt:lpwstr>
  </property>
  <property fmtid="{D5CDD505-2E9C-101B-9397-08002B2CF9AE}" pid="32" name="x1ye=124">
    <vt:lpwstr>2VNw56S/nPeksFPgrXXWUP2Kpd4/Z6KBEyXcfRn1uXEfJLYdp1SQuKEh2nMi1h00hibqVkKkPUhqAINK4Zxk50PnFyRTJXnZR2YGwp1EJA9k2YN2QOUOKIR2tQeMwmjXgYiVpDZ2SaYIShZMl9ALbq8azkk8Ls+ceTDlE2igsmKIfkwF5hHV6vW1fTtsJy8hk59boEjvpU6SE1PEYLaHBX6a++Zl1uf9Bqx9HIA3LNCxlXRizzXQADeqoV9yBJS</vt:lpwstr>
  </property>
  <property fmtid="{D5CDD505-2E9C-101B-9397-08002B2CF9AE}" pid="33" name="x1ye=125">
    <vt:lpwstr>KutTn++I17Su/uKJ0tiXU2C2OrKmKBmC4t3yixk9JBD5C9ZtkiX7YP6QhOYto8pXeJeRnDttmmsQUD+wErEWeX6pCqhirxoZJY4AuWQ+fwzCmX9Y319Gra2ywUMBjq4OfWkNvSIuNaLxCmpNIvKQA1ECsQwPU9nXbV8yF+jvJxuv0lKj7b3DVM5ZZolfyDW2zzTVA89FsMJrRNZDLR+cqvOPrEJWZBQkOux04fgZN5Kvk2GzH8jxPt0vBybKQDT</vt:lpwstr>
  </property>
  <property fmtid="{D5CDD505-2E9C-101B-9397-08002B2CF9AE}" pid="34" name="x1ye=126">
    <vt:lpwstr>ZTnPxjfGJK+axz536LypwXMnLMPovs5tUXBSOq3x+56D51d8y7f1SGXUrUyAHg1Dw/0AP5LID5s6on7t5dQ75fKeWdVudhDKRHZ6AXcURpBk5XmB5ac7bbs4/avvCt9lBfC4617/CbadJS/KzhTmFcrfWRpX4eCLuPa/TdI5Q5B20EcBXRZVjKcN22BkT02QUIHqGwgCsvAocWQ4ulhlixItzfLxxzRamhJOtntYajNvXzH2dbD7pAAs/poPsz6</vt:lpwstr>
  </property>
  <property fmtid="{D5CDD505-2E9C-101B-9397-08002B2CF9AE}" pid="35" name="x1ye=127">
    <vt:lpwstr>EjiRNWZS3FDOvfkJ1UoTuDlWxyvDuTLtkGPir9Pjg9Qo1OCH5BcUx778TaxN2jClJecGr2k/3tm61ryShyESkzQ9rV1/+2lrDX6TNHCwgTkPh0rUe9WkBZ3Z41bB1/ZoYu1WLr4GeWfWMF6y+eNjyqd2XzTuHIABkWCCLHFFVr4s1EbNXqH1i4Tlr1MDdIYIJxMaoUwjdM3P4GyPaauN/dsvufMBT/a7h266174kxsGJw6K+wlTCXAp1UeN1QbH</vt:lpwstr>
  </property>
  <property fmtid="{D5CDD505-2E9C-101B-9397-08002B2CF9AE}" pid="36" name="x1ye=128">
    <vt:lpwstr>HMxmg+e5LWvqdegEyUlGe5xtjLAeUg9AviatZ9Ts+P0QDnEn34efYVkEo9SyuWJtNiTdYNLTH1dtrwuR8KXGVr79/xo3MDZoBmpn2Vtj67g38i7paglvB3o5Zn5BsWc0v3K/9vBgpfZ494O3trEsnM5ktdbM4aI/aRMbWWY0h3RRrhwRb5K3W5cQqNx1n16n0edevnbuIqg+19vwwZ2JjQBA/AU+ZREDJHnP+SYYF1FfG8RQnvdbLg7A5fdwI3c</vt:lpwstr>
  </property>
  <property fmtid="{D5CDD505-2E9C-101B-9397-08002B2CF9AE}" pid="37" name="x1ye=129">
    <vt:lpwstr>yX06AwdAAXXcjLQnHr60UBlxE4w2bFYr2M+0NXO0iK8Ofuf5TxoPIZiFPMkFCGMw5oUG4XTcAGO1FG60lNxWLvyts1FvyM7GtbWraf+Ehw+6TbfmOExX6XpnEdOswwKyFYwmn3EFUsWvAYXvtHYmF0l3Kdq3ufUexN7j4TM1rzU2CoTXcVqq/RfTwEK0tl2VKkI8Uy3mKN0qJQcnAFKuKdbQStRIF+WsYSozEilrMrWCrJrNgulaqX8COhaA3IY</vt:lpwstr>
  </property>
  <property fmtid="{D5CDD505-2E9C-101B-9397-08002B2CF9AE}" pid="38" name="x1ye=13">
    <vt:lpwstr>BFzCNdcgNmvM3LPL2hkxLC0RtGu3G0+vUE4i6+YPCXb5fqFnMojYMZna5yMQZgpsxo+1Kuvtv9f5WEx8OnUW6javB5ux8NksjbFuYNzvqXrydOHhK+DEhc//hBDB7X6ctks60N2mh0CU0w2T94V/x0HdCFWiD/X5/o/6D1xPkPbgNO9j7o6I/2sMqIC6cHCTDvML/ACHt+uTi3yaF2bMYIGIZWdtzE/INLIa7WN7PVMKaeUD+wyLaVHKKkc5qDg</vt:lpwstr>
  </property>
  <property fmtid="{D5CDD505-2E9C-101B-9397-08002B2CF9AE}" pid="39" name="x1ye=130">
    <vt:lpwstr>lUzmNlpVydhvzdSILqRGxAzKdkg6XQyxSyXeD5CrrXCkkryGwCYS7DuNbHvFrO/wGN9CzQWhWdw2+6fMh5Vn+i5VVs985Tnw0q/S4eFOk+cBaJL8afnxviqD3Xj0Rr8eqsYS7sPR9FQAedr+Yn3xT2/R6u6X9/SGpoACUYBK3cFTlTC39UB6GReIIxHNDwL0l21M6sohjsGmBou0+YOglvJM2g8QqtO+0p7SLKNEh3176vIizl+DOC96vKPcyl6</vt:lpwstr>
  </property>
  <property fmtid="{D5CDD505-2E9C-101B-9397-08002B2CF9AE}" pid="40" name="x1ye=131">
    <vt:lpwstr>XPp3Q6Zp3hvacB0nI0jYSMUHCGJUTDOmuFmNHJhWf1/W9rM98P3IgYYiRCRsfkkcfnJw+Gtw0GWy66ACFpxvOoFGUjV2X1XcXKMlBD92Z6c/XSYYn9mtLSQsH3YlPTXlzrfnHWABJlUZkSfHeppFBubslixcxB2tufX5IXs8R5+jYB4h1q4ebG8r8y7aesM2ZvVZdanfbjMR4STsmxKBG4kRXEugluQQ8gUvWoN7RedCMnv858hvZijEc4m3M78</vt:lpwstr>
  </property>
  <property fmtid="{D5CDD505-2E9C-101B-9397-08002B2CF9AE}" pid="41" name="x1ye=132">
    <vt:lpwstr>KSOBLkzMsK2o7MZw9MtQs8PN5Ep+vKhBzPHAgbHklempNzCW3xWWS6ujHZ2dPM4gLI0sYnw7uRfyagAD13q9DM4CNoaFj6TedJXRlG7wAiej9BH1aMalu1wHtSJiWSKtHNZBOXXrxNeTe+oJ2BtwS6e1ZvwvqVrRdRo3fLlLRow3BM64GXI5s3oahis2aHO4ybZuvxL+MDq4w/y+L53JVODivl8q1OeLVzUIu0NL2gz3icUCMLAunU4q+vaguEC</vt:lpwstr>
  </property>
  <property fmtid="{D5CDD505-2E9C-101B-9397-08002B2CF9AE}" pid="42" name="x1ye=133">
    <vt:lpwstr>ADJMU2cdtx4P1mauI1RQVDyI6A/O7V1t0gTNMGt3SVbxutRI98DB188gkL8aSZZFG3g5UlSyZB2Lip/dtCGA3skbPfhQ329eOWRaLugoK5KLfUxQTMhvREppREc8QFwIzVXVzkgAWEV9Jw+d5EpO95mLVx4jirG/DT2QzCMKvGD2q+r/vJV/CpxW/L59/KXOtMsnyPUSIuUQCQKCQU8fx7BGhaC47/yo6iywJYSiKLogBbkOgcHeZ4Vo4hay+6Q</vt:lpwstr>
  </property>
  <property fmtid="{D5CDD505-2E9C-101B-9397-08002B2CF9AE}" pid="43" name="x1ye=134">
    <vt:lpwstr>1kkPz/cm+SczLmnwn34UP2iZ3VlUfTNIUg4HYW0gnHqhxMSc3EejWfjYmG92SiPvVrEJf60Vq2xHUyc/AY9ETMG2w3rUcSrScitC6Rld3s6onuM2ApGi9xVIHLN1jal1dLMwuAwv4ckUODCI9XT7LYi9lWBgzyY8uR9rSOCc5AieuuJspdI+teikfatadr+o/SBINs9pg6DkHsvKAGv2C2+pDOcCFmrB7JPv/fT2S4GHSbAMnMGklXlzF9GJi78</vt:lpwstr>
  </property>
  <property fmtid="{D5CDD505-2E9C-101B-9397-08002B2CF9AE}" pid="44" name="x1ye=135">
    <vt:lpwstr>30qVMadcGI7+doM6KMpOIq4YtAErqpLBQQ8A6hiYETpycwMW1+dJbIhAg6jv75j2BaXl0mDBoFtBQx0FTrnQ39Rmd/gfbQpVXFK7pZi0AMo/HwzifiwlNq84AAdrMkPjJrZ/2mjgyWpe5XJfUj6yg5M8KPR8Pr7yyLcdzm7PVr8oMlD9MA1VrZKjIXeMp2Fl0PKLqzH7dtRMVqf0+asPsPdzijYZbXvzHXvOFkwcZD3RMFNNg+RBpgizF1rT/Ix</vt:lpwstr>
  </property>
  <property fmtid="{D5CDD505-2E9C-101B-9397-08002B2CF9AE}" pid="45" name="x1ye=136">
    <vt:lpwstr>BP9qDmBxuuEButijHxyGDGRNZHlth68peIwzxE/wRX6yeX6/W2Ec25g7u5eZqbsASzo7xGsK+9ObgFG0ntjxGTCa6/44SEusjDSdQXoIWIgKZZP+pl9uvMxQ826ZaMGnWswxQ2uv59/xsk06fLo99ZFukhlVApLl4QIbQgpwQhCywN6z1KTVQ0Qk1RpzdZqYwPxLNmDRbms2dRDuO0pnhQhE1S9rVzIKdxeU99g+x/GQGgZiRzJj2QthZc5vZnM</vt:lpwstr>
  </property>
  <property fmtid="{D5CDD505-2E9C-101B-9397-08002B2CF9AE}" pid="46" name="x1ye=137">
    <vt:lpwstr>ASnsDLZXXkoFWNMdgbThYWlkVwmKY9x4a/0rs2ZDExIwtUhVZUeVh4L7ttqBSMTEMJplKUpMyIY6lrK6qvYrHuRfU9xggSQ3mSgfbgU1BPwd/PGhrSXcVq4GNPDtJq8xDLUWIrvi5VY73DNrni6eQAfMNyeks809qOiDPOkcxoqSbQO5xdGhDIsp3dkOS0VInfdlEYbjg4LOQVCb826oCi7+l6WomNMbfauZ4EKf23+9M4Z88fqFK7+N9WBRiLp</vt:lpwstr>
  </property>
  <property fmtid="{D5CDD505-2E9C-101B-9397-08002B2CF9AE}" pid="47" name="x1ye=138">
    <vt:lpwstr>O5lHEO4Zm6D6Utgz99CM1mhXuBw3P0nrSv8UJ5CtGwrhEt0UhWZMYZm0PF/+PtxX8yfMCASIP2XEZwpeX6+p2wVejbH17Db76B0MkS/IXgbvJiSniqqlfks32rNdrAM9Lbtcu++6aKN5IiNYhHM/dhufzo41xsUFaLFG7X0vIgvPh6ewBJq2YhfpOEMRcEL5HXoDXy1hYdsNOQzLdZhStQGPQ3nAn8ESceOWHgseuXBYiJLHmpTXVB0BRLnPVSZ</vt:lpwstr>
  </property>
  <property fmtid="{D5CDD505-2E9C-101B-9397-08002B2CF9AE}" pid="48" name="x1ye=139">
    <vt:lpwstr>fJFV/xDfubuOe7qmmgKfWGgyX4hcNImVwikV99p5tGZAluA74GKUgq/C1GiGRIbWZilYwJo55DNO1F0fZKeTFcgZby97bIBsf3xvelekcrh8ZOMknsWB4X8fzzp9s/iS5a8kLRvl7r+ZQZ+SAdvhvPVAG7obS0hzfwPyJ7Xtp/TYdvHWc9DP9GzkkIoxgOCOt9Xq5yH565RXowI/FY3Yp7V7q80daH0ot8Mo41aPEfATg3qVMk3Df9o855QWTuI</vt:lpwstr>
  </property>
  <property fmtid="{D5CDD505-2E9C-101B-9397-08002B2CF9AE}" pid="49" name="x1ye=14">
    <vt:lpwstr>uV2eOjIh23fyvAsA4UWNOfYA+/TRjzqn+2NJyIrmif4DsxC5yax1xK4rTXM6/qN8FH1DsQGpqYWrAkN4nSRz8ljSXF31lwNPJp8LnxPa/Tnr3bp5TdHFTbZ4BBQRnSX4KmfrDXeFXuchI6E+ev905XIJpWGWx8uOmw5L6vwIkO3v1VpR8rKSf05U4s+99i5P6VGej+3R8UTkPXxgBAdlJhW5r713JGU9j0OwykP35/IuAqWIhsqpGdWWBCtBd+5</vt:lpwstr>
  </property>
  <property fmtid="{D5CDD505-2E9C-101B-9397-08002B2CF9AE}" pid="50" name="x1ye=140">
    <vt:lpwstr>ejmciDUn5KEeUfDIB+DjvfAVjZQ/N6dH/ttwPngnqrDktATFBphvtU8qRmp1ML6mv40U0nqN3RuBGNB4jC+MmoU0GoMq/sJXTj6Rhz/Xvk6AQIX4Zf6Gld2okVDwx5Q4s1+dQm2fESnQQay/BFzzCmBvsXz1Emqs2Rt9lcWCF9d+S7JvE6QcRdH3hjUEpnRiKz6AjqXwxAnQACLduwnQxcagMM03GHQbQdZofNVU0ZW793MXke/z6/fGP+ibS/s</vt:lpwstr>
  </property>
  <property fmtid="{D5CDD505-2E9C-101B-9397-08002B2CF9AE}" pid="51" name="x1ye=141">
    <vt:lpwstr>SVufPZPxjKHN0vkeBocgz3+k7oPnw4JUUQu3iy2RVSun0bBT4o5oOIwknT/kxzqjdFj8X4ucnEvtUtT3DoD1XAcumF0lR6pJEB9DdmdAmTAbVkFEOHuCoc0Y6jjHfMg3KgDaMV8lFSxWkXACs3bim6+7ko7C+Go+rXUEErJ03Rido73pHMLtl5acdXPh6ESwp9NXBGE9ZYfxyD6aIvhuc6GWl7BXbU24QE6y6FhsWSaeMWiL6UhUjzb29YB3E7W</vt:lpwstr>
  </property>
  <property fmtid="{D5CDD505-2E9C-101B-9397-08002B2CF9AE}" pid="52" name="x1ye=142">
    <vt:lpwstr>0oHgn+RXwfgj2AraSFgvjpJqAdSjzho9smOhQQkZV56+zFhiYKFfVZtDC7XETdv/BursyGNkOoO68dWAZ6e4D9jrAHKclhYb0Oemv/3U9hJa4Au3xJ+uDqCGMQKC3DT2eKZxM61LWct8/TT3ZY3taYIeOcU3Xo2MfoMw+segM2sCrw6RklXKYBo9LSSXN2Uhc3g/iYJHmF7vqH8VFYpa/hIVFm3tVnw9qJj2BUI4cq9CDiCtwC99qWenIfQIWMk</vt:lpwstr>
  </property>
  <property fmtid="{D5CDD505-2E9C-101B-9397-08002B2CF9AE}" pid="53" name="x1ye=143">
    <vt:lpwstr>NvAbVU0iha4FE1gCxVK9LQdCSsn/KaqNEOXxXcnkNVxaHfHFW/02USUDF9rACCvt8tL94tWaMfgk/ueVyN5TjMA2iU2N1a5HWwTELFEKzARGOucVailFupB7lv9r0yN9C+WQhx2RLniSoXiK45pMInftJpnRPl3J7En35rPwMK0a9nUgmHIdZf7YUr+jK1rbq78ZzuZesCpMkjGIElL7UoL3yHW+pNd+pFO2PDivlCI8eEEuW7vaQoGtZii2Q1W</vt:lpwstr>
  </property>
  <property fmtid="{D5CDD505-2E9C-101B-9397-08002B2CF9AE}" pid="54" name="x1ye=144">
    <vt:lpwstr>huQUipG4Jx+bVZUxoYc2eWzQziS+xZ0c3O71+Xb+mG0LDmr00MosBibHhokssH2iXIrfqtihRWMqg20HwH0mC7iRW8xkeLDHv8yHH7jwFBNeJuyG+vBFzU92dD0nZBpH5xFSwxeF+uLvRKPDm/pL3fysHwKHmdF1BTj7ka/QVvi5l0Pyf9m2ftbzovWqJXA8OZAPdbX05NwD939cK5k+Rl8K9WFMOMlsg9UnosgVM75GyyPOgkgTDEasgXBxxRy</vt:lpwstr>
  </property>
  <property fmtid="{D5CDD505-2E9C-101B-9397-08002B2CF9AE}" pid="55" name="x1ye=145">
    <vt:lpwstr>LH64rMs7SqhjK1kznXj4L+ZNIEMLEoVSG3m5OJRf4F6Zya8qw+q2S7D0tyzH3Y+lVn93PdLxahnpweicJmv5542HE7nvkGzLsCUM3P2lGvb7Z8F3Vb21jMFNU0Y7J7eARlL7skSc7b/hjgXOUTh//lGuLHNaCG555gmgWNPR2qSmxEDff/IFQDRi/RcwKkaXBd1Vz3uhgGS9eoquNqbXOWxO+o3k11qBwjuy77Aj5W4fR6ziVsF0mT2bK+LnpqB</vt:lpwstr>
  </property>
  <property fmtid="{D5CDD505-2E9C-101B-9397-08002B2CF9AE}" pid="56" name="x1ye=146">
    <vt:lpwstr>XGK2uFNz+Mk8cga/m10U2dsjafPxAgPE7mR5raSECcpugy/J84f2DxtAf3qwnVABLoXEZcup4Rle/odt7xFT3MDCpObbW5gOA20mBa/rn7bBj22HxakIXLo1SeBnxmmkXRGzhdTX7RIgaD8ZRmn10Pmh6ewc6SxK2g2YIWS0ijOT7kNtlNuACv+AhkRiP/b4fx3na07EKRO70F8u79pakPkUTI2pr3uy6AVCqtxj8t9+1EobvRPv6QbFzqbvKzB</vt:lpwstr>
  </property>
  <property fmtid="{D5CDD505-2E9C-101B-9397-08002B2CF9AE}" pid="57" name="x1ye=147">
    <vt:lpwstr>WhsEDZDdc0vDeoPgeBXaeCQAAA=</vt:lpwstr>
  </property>
  <property fmtid="{D5CDD505-2E9C-101B-9397-08002B2CF9AE}" pid="58" name="x1ye=15">
    <vt:lpwstr>nJarmrZQnW06APSUueE6fnMj+ILkvt7Dy81DdA+8/Zg2OHHEm7iRbtFU2r/t2DYChnoBZ4GaWRKIzHgeazRYbs67H++pgCJCkliZYXC+qr+brrYzaU57+B/ibysxXeeDlo3j9i6d828ZCy6daGDHSDZlu4KM7i4hq6KPBQ2dn0BjUc3oeEkB53aw9Vm6frzP4pQn02Li0oQSXNMhENoFd/teveY6DHlpbezUuWvd5PX+nvGeZ8wQc4JFvGXBooY</vt:lpwstr>
  </property>
  <property fmtid="{D5CDD505-2E9C-101B-9397-08002B2CF9AE}" pid="59" name="x1ye=16">
    <vt:lpwstr>HNO38d0BhgZ7VNEd5Was4BmA1MhEjih2tyleh3fefEcqDH3uo3zU+jNj/wSBTjg6/tY+UB4I4Bjn5R5HDj5Z6C0T1dtorGwNcVVR6TY3DcXJ0LNZ3QeWJKMpVe2R3FdY+a5czHk/8co1u9XLr+/99Of9AfxLhhNaLVqi+G3r+Xs914ajbzYaZLBNCLkS4BR6dHGr9M8DkK4y0GbXALzYVuHDJsPmQslWUc5aSgj1vnrZzWFL8CwXcEntmp8HtqW</vt:lpwstr>
  </property>
  <property fmtid="{D5CDD505-2E9C-101B-9397-08002B2CF9AE}" pid="60" name="x1ye=17">
    <vt:lpwstr>Iq8bad075d7Lfa90CHDj32do6tCGFTTqekMqf9MsY6+2dzqYvnu01K3m0l5tqk6hZJKZt6fANEUDfcEWvC/p0q0KmBqwjIzt8/p7Ggw3svwdW2o2kojf29EQVTegGYcefrE5dPjZfiA94FSl/nXz4YL37dz1xA6ixIcfpi4VV6M3kgySRd/zyA2Z9wC/Y2fk0/jSRihB5cmLV7TmDT08/RLAmowOSb5jQCAnLtqR0cKlABOsj9rDy1SbEe4c8Pl</vt:lpwstr>
  </property>
  <property fmtid="{D5CDD505-2E9C-101B-9397-08002B2CF9AE}" pid="61" name="x1ye=18">
    <vt:lpwstr>J9DkLvDnp0Vyg2JgHwPj4gb2vb3AqkKuUKqGCc2xem7TDUUnI8Q4XdJv+GNZDfWOeecOVSqYzrojqK9IA27oJ/KMRqGkCCuRNTfOOPmAbjku+bFhn0YzVE70ULmxhODUXcSVYP21iM5EkRGmZgWQZ0wuBDUuUdNmpHlgSEpo8dk9ZVfvRGjzJirIhwEI3pDqFLOdlVChf+Ocgnv8Afxh7hQoXtQ/0UlflI3LB1g+OGtKOg3wgZklc42agpMB7ho</vt:lpwstr>
  </property>
  <property fmtid="{D5CDD505-2E9C-101B-9397-08002B2CF9AE}" pid="62" name="x1ye=19">
    <vt:lpwstr>aERs6UuaQ5hpUeZQVI7EnUxiGf62uVj1EDn66o5tQKz1rzrzUCTS6xpNnLNNFT1IskNbRzAXBQ+zlaJkFv1hoRzMXS6fxQZ2lS/E1O/ml826g2GYG/n/2mcYHf6F7yHxocLMzOIUVxFQpjWL+xGe0yvNMxV3xEeT/sY59EyDd7U0MwRN4dC+f778W7RqHbLzAe13wCn/DXU9+pmtUbQuOSRuKkY8fVU5jb0NYZPnGe/v7VCnzsrdnomHnO6Yw5T</vt:lpwstr>
  </property>
  <property fmtid="{D5CDD505-2E9C-101B-9397-08002B2CF9AE}" pid="63" name="x1ye=2">
    <vt:lpwstr>RO6+IgJCjd7gSqM4ISZaFQDeovEV4oPfZLh5VOAlg59Om9ThLg2T2ak0YNB6w8otCekPG8OCdxiOTDMcIPgvHoc1L6EDIQEPqZdMUYvVGje7o1k4HTpnO54VGeIgB6smviR5x9uJtfHM3yT3woaXpLZw3qM4F5In39pua1ovkCB6BTCXFIi+gjmLfg8A1vsVNUj+onJWDPQl1LRr34oFukOpyb6COXSzzl93NcqgD0qF7kFE6HvDX3MsQquk2rW</vt:lpwstr>
  </property>
  <property fmtid="{D5CDD505-2E9C-101B-9397-08002B2CF9AE}" pid="64" name="x1ye=20">
    <vt:lpwstr>0bTBJdGPrre3YSp6ap33ejbAWJ6otnBcpxIrdLQbHHlBbHNG5yAJbI394C7elkaKtUOzu4n+nA9y07luTa7TZyp0KgD9eZWhFYD7vemCERH1PKEa/YoKaSw0mpeTMxBYvfkLUphvbl0V/SBhHBfZyeTF4NQ3Y+ImMnqqmLpFB9FcYtySu74aAhSyyPGHzrYX+zWkIlGk3zWIBcDlTzrg4zchUcf1aBSi/dAPymu7P36yBQufrpcxPY2naG8WOb6</vt:lpwstr>
  </property>
  <property fmtid="{D5CDD505-2E9C-101B-9397-08002B2CF9AE}" pid="65" name="x1ye=21">
    <vt:lpwstr>4bNozUdXSVC6nh/GO7nvvfgCSz4p6Tp3EHM2aADwYkq0p/Zbz/jObygGwMzVhq4wQX6ArQljP1zO7ndFA3US+cGRsVNs42JleU1x/XpL1X+Hdavj7zVr1W+7OE4rYgIUlWsvt4xbMrXDuI7todLA/7m4H2RXD2ddDs5VmZ3NAraC9EVtni9GX35dyv3i2n4Uy70YeuWqnAsrJTo54BreCKmrjIgTivNLg/Nyg83ZJLw923u08zDDoZnqcAUdXwv</vt:lpwstr>
  </property>
  <property fmtid="{D5CDD505-2E9C-101B-9397-08002B2CF9AE}" pid="66" name="x1ye=22">
    <vt:lpwstr>azouOuqF5lIFVGD4M95RgjdNeJL8UfylR+k9+Kutaa/BLpcYehCTPTQwGRA3Ehx8rRa2oHhP1GItEP7QBaHuJ3aWos5mei+ovlA2cXrVm4p31JP/3TigF4zlUkf7hOObWUe0n5dDViwDx3TO1WeHshVLfXtGadysFOfwihsJ2Ht7BkLOxfnbH5MZnJhPm0fWXVLS+yn5ZXAf5oGl0XuuQ05+BMgv7iUxmT+aDPs98sWbanuIRtOFCzJUbTiTkzl</vt:lpwstr>
  </property>
  <property fmtid="{D5CDD505-2E9C-101B-9397-08002B2CF9AE}" pid="67" name="x1ye=23">
    <vt:lpwstr>tusD+yGJ41xGCXQt7ZjrWaNQ0CCsx6NfMFQzR1LAvNNIjVOcN7z6C4I2WDDH9NO9J/E5F9KfJ9xAf7DF4cQkcuj24sY1ADX5Qr8t+8nbH9Gn1RVR2heCLWfssMlQh7cGgNM9hiATHQ9IwYbZ4K+SK8UJpphrXtkgnCH0Nw1cf+kP+5yWwTRQoB6Ledbug6FefndhvfrMN/bqgERKoIPo/ZkQqIDnteAf7cWbYlSPhl4d3oxh5boITsVzuUTvG5J</vt:lpwstr>
  </property>
  <property fmtid="{D5CDD505-2E9C-101B-9397-08002B2CF9AE}" pid="68" name="x1ye=24">
    <vt:lpwstr>ttlgQAiW5F1OAsdwkt64+laYqIq2KZn+IrwbqgIeey/N4thL205+olGApjEjwMrvTZbypaX6+gtykGVL1VaVESomOFiB26qNg/UMltn3KGT4zhz8z+sAjrMxcCMMTF29AKfuLvDC3eQpO4+Bqoauth9Vmsb4H3rfzekHtHZ6aZzBqp85AfaEeanlP53odke2U2ITBeiKdlv6UWE2rxLg/cCcbFP0AK7+7bT4ln0T3MHmmlhI+utvCwOX3Y72lAu</vt:lpwstr>
  </property>
  <property fmtid="{D5CDD505-2E9C-101B-9397-08002B2CF9AE}" pid="69" name="x1ye=25">
    <vt:lpwstr>QHF8yDOwIm6g/M96jrUuY3lyy382/4EDKT+AAAd0cGIiGFFOIDRf3yPFZFsl+yFjw3tTHgZcnSfowdF9/yiEU0h6xbMe6+Cgd+aM4OW3THc3pLH430Y4cTMwWEaXCuzCA4aSpbP6e1rkrZfEnd4vXFuNA1G+4wKnwTYlHctnAR6s31+HyZ1znpwe29z3Ycmr0IqYbDBmOyMc7cah/qgIya69AGQBmJ8JaQbGNJNI7wVAJlZiUPqsGfed21YsOOK</vt:lpwstr>
  </property>
  <property fmtid="{D5CDD505-2E9C-101B-9397-08002B2CF9AE}" pid="70" name="x1ye=26">
    <vt:lpwstr>r5f+HK0bTzJ8IpfjWVPKeLDafqj0idewg3/Y9E/j4afkNgYwsl1mlOGVvuAJyUzqTz707EyOM2HeFpfP8BlpbxDDlxYQJiiMev3lELK+5XlJyCKc7U2x5Tk454Fjrzx+EYGX7c2mBeDDW8HQdCqzj516dAMNUv/HM3pcKIrjcvCfcuIZfUoX6DzM8uCpUCujIFNIOCMHhyhqbJOU3B4huiQUtp4aqDxX0Vv6H/W82AQlpamZIeFULkh04Umz7dN</vt:lpwstr>
  </property>
  <property fmtid="{D5CDD505-2E9C-101B-9397-08002B2CF9AE}" pid="71" name="x1ye=27">
    <vt:lpwstr>2ZopHTqMQZbbtE13DSnvuOAWltACE9dARgIBmnG2xTuyI6Gsuhj8je1g5lkdM82h3D4CXugqdS7PkxRMNrkf24W2ZqNUolOQnleJ+EGDDcqDpEpvmh//Y5k1o1bAeK7JK4SyWBI3so/vduSiPvkjJl+/Kv1JNwodxRTn5mJ5s0glsIeZjL6PkPLpnDpmEK/Pbtl7wdjRaQ+kDbBMNXQKAv0omEVFCipR9uhaoKJgKobthPu+z4G3o5QtPjjrMBq</vt:lpwstr>
  </property>
  <property fmtid="{D5CDD505-2E9C-101B-9397-08002B2CF9AE}" pid="72" name="x1ye=28">
    <vt:lpwstr>kvQdbuDvDGITfJ/PGN8dHNvjJz57jQWt7WFQh1fs9JVmcVQg4nsx/u59xu2KuaXrxRG+eJ0gy7wbNbpAKJhaWWxx3cByIpK1UjaTLqi/flVgBnyInhuNB+BPvcvXXmT96N5ga1yQH0crcrT4MqdLIgg7pp1GyYmyBcIP0aHl2k9SY/aaibJ0OlrZpIJ7K9aUss4t8FMtmFQcAWHi9Q76/XVIcbIu+MIx/qkhTGPSj7nHko2kzVqX1JX9PvChY1u</vt:lpwstr>
  </property>
  <property fmtid="{D5CDD505-2E9C-101B-9397-08002B2CF9AE}" pid="73" name="x1ye=29">
    <vt:lpwstr>hEp0M6q8lf/F99DML9fzPd5pxYvanUVzncraNt8L4j2gJGwKBUuW1kgcMo2C5cnqX30IX+SzmEjpF2oxQsDsC1BMUiufswNwJMjXTBf/sazljW/1Nx/JbsdAWNi+rfocDjTr4CwxJpVXMg3oHrd4QQa0IrVDd4vwlxY8pEraRB95UpCmBnl2IIP80S2KyoRDq10VHUbOP20Wl1NSzvs7UqTxYVlBK7g6+yWx18/Aj/u8CTC/+ey76XIWk7lvb/h</vt:lpwstr>
  </property>
  <property fmtid="{D5CDD505-2E9C-101B-9397-08002B2CF9AE}" pid="74" name="x1ye=3">
    <vt:lpwstr>24LPXWxM6UNdtkwoE6e2yHJFjE54NL4+zucy3cKVFVlN4+2zukAXKDnjSJln0fMjlPrlp22/BwGJzMMC52IZB/HR1uY5ie2MXdd/NKXs7y0cPp7yCfA8/ZbZ0Are5d9CW0DjiO+rRz8QcPqS4w3DosmeDRcRKxJY/KOofZvWBOrYpyjaBk9+l2VGs42CqtDFZhJHWZUY0xjg6YnLeG7F88crkXBKeJQIYFdCCwMIJ1yr6TN4aA66JbrGHYzdm5L</vt:lpwstr>
  </property>
  <property fmtid="{D5CDD505-2E9C-101B-9397-08002B2CF9AE}" pid="75" name="x1ye=30">
    <vt:lpwstr>muMJ1+igGKLbrLUQAQLHPNACgHSIYv8kStXgyDTvJKqy2XTKEjxWW+Y8QLB9kt6ZlX9EKtpb2mqSuutUe9OxWhktfTPUC4Xiy/OBHkx1pxjmexnmJWUdduoA0TI3NeeufkJy1pK6eQSc6jdjRMjP3QP4kzJMzy3YJUF54Osulnb0T25QCaB7RX/lVY3/7wVHLX2sD0PBoegDW65y/e0WkvTiDq5qfIZBAF8OsFxhWcNtckh6b+6J/JnTDRz2Bis</vt:lpwstr>
  </property>
  <property fmtid="{D5CDD505-2E9C-101B-9397-08002B2CF9AE}" pid="76" name="x1ye=31">
    <vt:lpwstr>/ZbHq3Mz26QZIliP68bxsIZRqI83aH2Y5np79m3Njbd+PTHqISqFaNKaUqo6LxB8ElvvOO8vxK1++2Ij1fk+ICu55XHWwtGngflf4uzLrXE/HYpT0SVH831iPoT/6sYHiPO0Wh5WjsgA+P60Wp05gAbOiP5xzDlCZPPgW1Mlo2BB0KvFJFeNSFj/Rh9md0nHtfenPpTwsRyR+EQcSt/od6aVwtqHKLkt0uD9msbsKnsHJgMpSK2HFN5fickO+hA</vt:lpwstr>
  </property>
  <property fmtid="{D5CDD505-2E9C-101B-9397-08002B2CF9AE}" pid="77" name="x1ye=32">
    <vt:lpwstr>cZ/jIDxhbBL3zqNvTwEr4YsXwfJFzEBMEYv3KFd2ATMaorFb/XWaRxuWm5PThrV56gJ6B4PdGEB/hTZ1HLlNKKhBw3QXhwVnCj+YdPSdD5MO0OaJg8M0iJuycWAbmVDUMuZJ76KfGBaynMXEUJzyRSGT2AsqheWRMoBSE5Kc/gD8qUs7c1lRM9WR5OOx+0noLEL6wvWh3WzJetdvTR2FvNWKbMUIO+opuzaP3/9cYgm0awX+mLpQwRAvF/jnB6r</vt:lpwstr>
  </property>
  <property fmtid="{D5CDD505-2E9C-101B-9397-08002B2CF9AE}" pid="78" name="x1ye=33">
    <vt:lpwstr>/55rkpce2NXjdtBXwX3mP+n2WAGk+OJj+oeq7sp7s3KuiG6tIBTov/WRSL9V6F6uCvAFGn2WnaPR7M5DtBWPlUZOdfJ7qkuTGumaHq8H9cZGBIuLvr89H+XCvfCcnIDqQ/39R1dsZmIICu+NKm8CGXKLmGxCtPo9xNevL/TMxQhTScZCbKZ1fnN4Lf8F41IjLe9kBrghkufU2DuH2xAgyzDGZwz3nL5t4jh10YAYnfKyPhl03jo5qQcqupALKbn</vt:lpwstr>
  </property>
  <property fmtid="{D5CDD505-2E9C-101B-9397-08002B2CF9AE}" pid="79" name="x1ye=34">
    <vt:lpwstr>twpwG1e2oq7C8d8R9MEteom+hHz2ftgZ0kuWBlu9hOdsyx1lsOQ4vJl+kyP9Q6ixGwSn3Qha+YGG3wg59KslnlJghstpRU196zoIvIADbc/pEScsJYpUvY+HbFoercTUIbrJIf0zg/tyr1p87nE4EIzve+v4JQ/RNEBkPurECvhYfXM82JHIyCJf2WfojgfMGhzjfV6/FxamTYgp+MxmuxPhiRW2kGRY0E5uOzcQ0NOatwcO59i0CxtcH1ra46i</vt:lpwstr>
  </property>
  <property fmtid="{D5CDD505-2E9C-101B-9397-08002B2CF9AE}" pid="80" name="x1ye=35">
    <vt:lpwstr>h0w/ZDJFUwCqQR0piPjJsbrU7nUMfEDu8+4KMgm1EmUQKYxqC2S+9zG8IBpQ7l9CU5ug/P7B7PuRhcYNblwp6dnIbvRLiyCU3RaxCd/0qSRQT6C1UMMRmvZ9cfgEIbut8RaqmiRE8r8QSo5/Ypf7eWRp+QElVwlzUz3ttd8fdGAX50443z+8u3fZbHQrmfQBO2eW85nMJuVXyC48LjrL8V3GzpjFdrxdjVPHN9nJSHX1qlcc/KwfgwP8MOL3rIG</vt:lpwstr>
  </property>
  <property fmtid="{D5CDD505-2E9C-101B-9397-08002B2CF9AE}" pid="81" name="x1ye=36">
    <vt:lpwstr>sSVItsvNtO1Ebtn73SF+5E3sTVUCNFfwNa6Id7tFrg9lKjcteemE6n5Ewik+k4pK6yJbfOfZn4ccf4/ebCHcvGsQPwUwWFMVHGO01XC466utypZhgOLVleVixGr0bZBRJwtETl9m5lAG4UJ9JWBaB5Sf2xOcaAoLsTiymzx10JvKQt1gE4cPiQbYV7fscJcxegMUW9w3O3IJl0UOShWsGYm2PEDGdkJ1vGekZoNG54rAdY55xj7XnohBdGQsfoL</vt:lpwstr>
  </property>
  <property fmtid="{D5CDD505-2E9C-101B-9397-08002B2CF9AE}" pid="82" name="x1ye=37">
    <vt:lpwstr>YJXUqbCPc+Edyo3DrQiOvEKCTSxnzwibYheGyf+RokX9IjUytmFXztWvin+ZLjrfqSjeZnfs251E4+7sbAj0oxxrEElUNBHxypf5J9OqO9G8KP5QLVQbFrRlJaDx7rR8tsim3LSuyRx7cudNPg4ig3PdMU2AHbsNPvbqfgls3lqRaqLrCxQ4CCS38BgUwk0SZWrCrYLkaQnYYwrVhemAbJOX6dsSePf82A/wthYlpaHsZfw4blvVJuVcWh5d0M2</vt:lpwstr>
  </property>
  <property fmtid="{D5CDD505-2E9C-101B-9397-08002B2CF9AE}" pid="83" name="x1ye=38">
    <vt:lpwstr>1Q4uiYvYq4wOBTdwsE4ixMM/Wi1xOSBurfzaqECuPrriI7A6ubmFmUpIo1h77m+EHbGeTcU8qleqIl77l6/OGfMQ1U7gVKBrJGyOPXeb2xwjnaRJDHEubTwuHpL1h9WVPO2US+rmdJbsx4Ca/yHHOigGSrWZR34y7DfY2P2e7kVboL7Kkl/CFkxa67ZNP6GGXqYG1Y00+HwVnx4df6C/PnU5SzldQfIo63Sdel64Bi/beKWY9qfwBOUUplJGcza</vt:lpwstr>
  </property>
  <property fmtid="{D5CDD505-2E9C-101B-9397-08002B2CF9AE}" pid="84" name="x1ye=39">
    <vt:lpwstr>X8bf1Q5Bpa0TqmZA6OLPVozBouaqsNM68GPVP3J1gqu0jDxMApkecMKfwIXF4lU5wXiZJgNdxVjlS1iXjiYDzgDiC9kyqmnSXekD0O6nWThj0VvbOXFGwDikvqP7pQj/iMFBp3MoBltZmHP9AU9UDtA+zVSRZW5zel86UgcAu0hLw6gyM7v8Y4M9kneXDeeSBDQFfjjPYnc8czd5Z1R7E3PC/qnRqRV1FoF40S4XQ2SRfpj37V92L+Nl6q7Q6lt</vt:lpwstr>
  </property>
  <property fmtid="{D5CDD505-2E9C-101B-9397-08002B2CF9AE}" pid="85" name="x1ye=4">
    <vt:lpwstr>U57+4D8+5tLYOkCJDa+VMTI869hsF6qYlzJd1UgG9IN9kyQsMvNAAq8G3cW2eMQ3+nhnDrX3IE384onw35eLhaVDFJYBa4cmv+DyYhveqgr0ILR6NPk5frBetixOjC+BlAdeCAawrk2z8QslBDPEF78vdEgR5Ekrv3vF0LwJ/oaaoT8dzgzXndDgnYkMQjUWwgLbTPMIDcph/LADgT6f4NUKO5XpcFSFvyYud8Kn8XMUqCt6/5VuaZmuFSbotkJ</vt:lpwstr>
  </property>
  <property fmtid="{D5CDD505-2E9C-101B-9397-08002B2CF9AE}" pid="86" name="x1ye=40">
    <vt:lpwstr>/pFupVj4DuRX4+aSIzqNMxCMNLNXf7EaqbhvN/IHvutHLbp3iYYl1r9XldLcw0P+XyEzS4Gn3tXNuwATwfe8eWGYHM16B7S69orl2K/kWeAee0RtDsjNtGPr7igaaQk0zz31NvvvBv5G2bUXnSTHKZrf6/kjbuU9I5LBAZ5mLmTFp6D2xPkKCnCiWuY0xyfEGwsh0p4pkBZeo8udA+eX+fjGy7F50knLPrNkYZgx4HQ0JIaUC5kgJQ19XKzoAap</vt:lpwstr>
  </property>
  <property fmtid="{D5CDD505-2E9C-101B-9397-08002B2CF9AE}" pid="87" name="x1ye=41">
    <vt:lpwstr>cKXoKIw+gL7kQHln8/bAO+xYE8bdjNNEqmIcnABiVEcufHlh9nXDa5wi+CspUnWofGky5b+hCuFXlJWCZvz3QPMqqqidq3lqrpStI1xTE3+QTZL7KbCwGNIa4kCWPsqTyhkWnQXc//krF1TcWTgVDzE7dt8l20tWBtSDEDcygkQnkuiu01B395dWWnRVdzj11gQ6t3hw9h+DicBLX3wpDn8wHM2/YWJsos1rrkcub5+VkG9jLtpPPYfQvb01n8L</vt:lpwstr>
  </property>
  <property fmtid="{D5CDD505-2E9C-101B-9397-08002B2CF9AE}" pid="88" name="x1ye=42">
    <vt:lpwstr>wObY2dEg+PK24SWYk0OnS0NYuANF7rI5Tg//t+P6aLoqNJbfgSFgpA09xLQaD/1SAtI7H329EqzZgF8Oml+fP4m/rrhyutmOx6H2Jev5pudB5MoFJxGaiToYS1WfTvAE70ZW2+FXyKGoyfhoKM5Z6IhXGY+0gpYup2qbluP+IacLjPHn76eLSc+ue0d6nUL4qbNctte1av70p3L+OjO49wl6NaTNcljFts14nmRFWXZ+NCKkpSrw5OY3JP5u4Uf</vt:lpwstr>
  </property>
  <property fmtid="{D5CDD505-2E9C-101B-9397-08002B2CF9AE}" pid="89" name="x1ye=43">
    <vt:lpwstr>0oCHjXHGhMEOqzzYnnwMwVJEml/DLSi3ijKIJ123vOqHzcKUOIVPxZkPnqB1hjpffRZPOC/Nl2llieEenNyOlCl+FiTKlAvnn8NsW14LlL3gke6766oTVIuw4v5H4rYamMHeaCtXeGDmjHQCgFU6u+1h96PQIj3dbyy3qiP/j6XSrs3N8mVoq+y8bVLFkIfr/zBX49zF+PR+qPb3wfzLcVmu8Nlg/StEg55IcvS44dId31/SFKlf3CTQ9/IzKFj</vt:lpwstr>
  </property>
  <property fmtid="{D5CDD505-2E9C-101B-9397-08002B2CF9AE}" pid="90" name="x1ye=44">
    <vt:lpwstr>tc18PznRDppGEoMnEG8EWUy5BbcXo8EVf2DgUuhNWj1RHTEGRT+KRmNfmuCgUX6wWoIcYOOuFwFh9CKpzHm06y4g42N24Rs1uzVmo7vSRfDbZM/zEVc1hi/6JkedXFPm8ixtMiTxe/MstVWSfyx++OFd8zhnYB/6NsqP94eOf7PYm/ZSG6DF5Jsg4yeStz5HjWgFhcRBrurPV0d064cLY8VsTGehKv9YXIgZzOvX9kkj4vcm+8o7cKMDQ/E3T2i</vt:lpwstr>
  </property>
  <property fmtid="{D5CDD505-2E9C-101B-9397-08002B2CF9AE}" pid="91" name="x1ye=45">
    <vt:lpwstr>DeSLhh3aWV/Rfu6Vzwse+Gi4h4eqt6AUrDh9AayRzeTdl43K4Gv9+riQgtD42f3DxEj3GYsGRvbvrG1I1IGVyVQ+U9dytgWX6425n0xrfx2/bAvybhXdjua8/V76GP3ywau1PHogDSzmdEKBMWHiOeX85sicBUXPe15xSTeUClxrTMXxYB5E7OOZBOx4SG11pi2PbH4wvzABWORox4CzJz5ro6jXS9A8WQCmmhHaLURl/dOlvhh0xPwxxX6z8Lm</vt:lpwstr>
  </property>
  <property fmtid="{D5CDD505-2E9C-101B-9397-08002B2CF9AE}" pid="92" name="x1ye=46">
    <vt:lpwstr>2fMf1D2t6isTt78IiPqhWe3MmN5Sq9+6yh6jmrxfokcJg/qlw2w9qOELPYWk0sD1Eoc3C9KYDkL5b3v8dq8CJ4e7QuB39py3Xi95d7qv9BxMBuSPSh1EKDxP/XYu7UBom/jTMTZXcN83ijs9/F4Y9ruTq7umO4BnF7eeCI4RyncKkMxTkl0eErEvrQ8rtDfLid2AcrHnzkQ8KIjWvmzRRJkpIIhH4tXGn7LeZrDZpLmgXIhvuOtAbzM0jUGATaS</vt:lpwstr>
  </property>
  <property fmtid="{D5CDD505-2E9C-101B-9397-08002B2CF9AE}" pid="93" name="x1ye=47">
    <vt:lpwstr>9lVU+JGVTv8icFaPu1ar4cUtBpz6Mracg8dGnggv7ezvRZZnVPlN5fID1aG+gMqEqQzrGrwmCm+jGtgAcbnB8vpK5U8SrpVKQMyqt0VgCMg+Q+kYqgLRvAd3cT5Fk0xrD8xVQOFkQi+rEuk2r0tNeWa0As8BGzSEQX1DdhSrgQZ+Tt7eHStTVnMb1Pe7qedYwGU5eUqu4hJPiz+Yp1CVm5O+x9R67rzl0TJLeqGH7l4/EiAwVf1+4Ggc8/b8qWw</vt:lpwstr>
  </property>
  <property fmtid="{D5CDD505-2E9C-101B-9397-08002B2CF9AE}" pid="94" name="x1ye=48">
    <vt:lpwstr>nP4QO/ELTSPsECGivbl7t/DmBvibTCSkaajI6pGW/aCqrQbV8P0irt7QdbbPsbBT2FEHGBIMr/MQPE71BHKBRwY0tPkZhsXBGfbM1cozqJ2Z6EEaTzzkFl22iDlodeAIkD9K6+rwT1KH20szVDXZ0bj4BwQMAqCNZI/cUXlZF9pshwj5NZBpcu48kS0eK4E5fJw4RiPPDReUZjE3dXlv/+j6y5NxpTYKFp/7c5Yj/n6rPKQNF77gJGUTaz64I2F</vt:lpwstr>
  </property>
  <property fmtid="{D5CDD505-2E9C-101B-9397-08002B2CF9AE}" pid="95" name="x1ye=49">
    <vt:lpwstr>0OUwzTrgGxdrkTOZdKgA9fQtOAeL44/VmdklJvAxpxPXflB+7tqoN344jPAyRl9gWzwyXK+QjeF8iIF7qniwL/dchMT/mr2uOlJtYi81zQs4qE09solK4RmgHuAuJkkO02x+NE2PSyQ748b/lEIgIflpHTHzOIHjewdYjb7M3mI0R04/Qs3mTuIuzSql2NCVnUecz87pdtGzgCNmR9ouGTGKklgglfZzebsWP3yz+bz01mipJZHl+nvOEyDwS0d</vt:lpwstr>
  </property>
  <property fmtid="{D5CDD505-2E9C-101B-9397-08002B2CF9AE}" pid="96" name="x1ye=5">
    <vt:lpwstr>zOiNFdjFMogQvwcoKJ9eCRxE/BHkKM4gVc9kgI1LHDfdBVtA5yW8rg6XBfnX+PgB3p9ZppBN/+OtvUYZZ7VcaFzbm0g/T8s08F4PCWqXl7zYFeu+tw8YKpgA5rP27/B7jAJSuSBZvyLFdFH44tWLCUrAe4AShdqLJByziPs2ypYDx2+1vrpHwLpwFSTkzflYMUK/cV8A1b9uG+PQdqMARlGMQWCNk7nf7LSSMV76vmIweM3rtnjnVPQIEg2I9P9</vt:lpwstr>
  </property>
  <property fmtid="{D5CDD505-2E9C-101B-9397-08002B2CF9AE}" pid="97" name="x1ye=50">
    <vt:lpwstr>KhdMfH7BvjsQwptsWp9/eMZupaa9bwftBiVjN0GKRbY3Z8Cwj8ht+9B7XQphqi5rdF/PA/ZsreD+XRkHaINRhpzAPR4Bs6mPgRidN9x42ufESWC5eUrHjWQIPRwSG1LpsOfytpNM1f5cp/0ofwXG2KeCXaoP27Y0rfxLcoft4VdT6brgFSfapY/N25U8X1TEgOgxO8sggvZ8Bddpx9w3IkZgKdIDJFyoIixNYmvj+jQIlEJ0A2Bu9aOraCCpskl</vt:lpwstr>
  </property>
  <property fmtid="{D5CDD505-2E9C-101B-9397-08002B2CF9AE}" pid="98" name="x1ye=51">
    <vt:lpwstr>BA2u7ZEJEsxATFXF6i0OaHpDRHzPPuEMQV/HkBYjMSZfvcjOTXNMOTCN/1alwNg0j+iQCRUOfJD05E0f6fARSrpTJSi22xO/upV14DQ5VrEFR/4ZP3q6UNEwRQckOW5+ghkuGIWOFgOk6VFJF+0AT6u55T1z3lv8THh6yrRV77WiHLoMr149PgrTLqTmfkoPOmqG3YLnR061hhihdbC7+OPuSGCEYPxhgG5bjuQET7Q+Yma1ALfPh/MYzGmOkBY</vt:lpwstr>
  </property>
  <property fmtid="{D5CDD505-2E9C-101B-9397-08002B2CF9AE}" pid="99" name="x1ye=52">
    <vt:lpwstr>iPyiPxoepPlJXfBe1GLbTQKwgTeIbTwsFkoYQWTI4Za+JG+d9Ls+Hmc/VuMuntKsBb/eRM0toFHYsoQUL+j9i/cpqMRT25CUVw3uJ7P0TzaNn1iCIDnwPCsXALiP+QdME1jRUtIzoSoYDNOS/Zcp4Ot1FI/o6U58H76fubSHHfwNE+sy0imkjZR9ZWLYQUBclrIhwmMb28UnAzdNV8d++mXuM6wB4nOgHmQTNGjPL7fy5F9ItAkbsIUcGpxpK9s</vt:lpwstr>
  </property>
  <property fmtid="{D5CDD505-2E9C-101B-9397-08002B2CF9AE}" pid="100" name="x1ye=53">
    <vt:lpwstr>QQSxDT+lsC0OTGBdQ0gxxgX/e6gLew67b+1McciMt2hTUwBSZ6PFGyzlwD72ACOTV5HcA8gj87j/NyX6rnD8KqdDV8qksjCSfNbvriz+Rionh6/TbUqHsNXQAyVGBqdopXRhLAZ3a7y8Ni9Tb70w/To7BmNogXKPOynu/lsnSdwArLQrMW/AjccLKIq1N/5akdxUbYsJ867ZMCrpNQQPoXqcsV7zUtyJL4MzVRMW7ya1AYP6/TZIpeE3BgftXNj</vt:lpwstr>
  </property>
  <property fmtid="{D5CDD505-2E9C-101B-9397-08002B2CF9AE}" pid="101" name="x1ye=54">
    <vt:lpwstr>IOQWSDvDiu0yyvUXsb4zOLeurr0b0d7aoiR2TdYeXJXE4ejYk0PLCAGRDgh/yAH7xGwvanbNLLdkm9905etHmYhQ4jtxXCBFb0arFg0VDoLTFMnc4QkktUnWLVnGsR1XxsSYOQIkX0K8JmoYY8DJYNZUHExqTe8OS0nbLnJ4a9tFEGRj1sv89LOhdTcO2jzTMhw2TFPke+hCCLXeh286dc6qoB8PqywYun1fQUpYggwrCbVe3A/Wo5Np2fAUp6+</vt:lpwstr>
  </property>
  <property fmtid="{D5CDD505-2E9C-101B-9397-08002B2CF9AE}" pid="102" name="x1ye=55">
    <vt:lpwstr>4PooMPnSl0eaieH0GaQwoLni3xpBE/ouQG/ZYLHQgx5XHQQpnYZfn8ehv9lrnyjc/EA5mNCfsLmiOJwBPLC/V5mbcvkoq4Gi4iv8C+GjfQn1SRjAT3B+cICYdQvrD7uqkmVOanqGwqhY9NDMc/IoDPVNedCIakoimUP5MLvlWPQWLBfouAhAYhOl/4VEegptOD5ktz7LhgmXxh48wBQf5Z7LWDkUnA/dYK/3HvVnc7NPNqytZLnamDuNipU4Jar</vt:lpwstr>
  </property>
  <property fmtid="{D5CDD505-2E9C-101B-9397-08002B2CF9AE}" pid="103" name="x1ye=56">
    <vt:lpwstr>i09wjGC/ou0s+TYCh6gpMJ3zzIXRtGmX7ZOBn/6zxip54779x8d/cWA2EmkuEl96VIntdB38rDMLnNWNztIFixk81n5Sw4St7t9oGh4dfnYmSleyTkUXz9bfBRuby0LyIF9MlvipUaPIBjmTFza+pCsZ2QX8pJgNqusJ250b0DMQ2WkRboIO+UN6SN24WaMXuT/7r8XOFxT1y2XxBZE4ywrENJe0lxfV8C+Kfx8bC5shSp1ZzU4gIwdMCE8GFpU</vt:lpwstr>
  </property>
  <property fmtid="{D5CDD505-2E9C-101B-9397-08002B2CF9AE}" pid="104" name="x1ye=57">
    <vt:lpwstr>UQdXYmQyGpEBY0gpzP8fWJSFbG+oQZf9/Zalm7lmyq4WqK8g0LfQnTyRKwtU19Zcwlq6Sf7JhEHRI+KgGv6lh+4PGXXONnpYxUDWpjBsDKa/juZzETJnuyfmU6qCScMznolA3CAuZhoSwVbEgNYzdBnCe05FyszlOyLXXkDm3pgT7h1H2ruzEjVn0yK97kd8DryRrObG/ObfQzEBO0ejMZHz/5O3QgJYyf8lTAneOtz++86y2bS0U4zv+whlQ5d</vt:lpwstr>
  </property>
  <property fmtid="{D5CDD505-2E9C-101B-9397-08002B2CF9AE}" pid="105" name="x1ye=58">
    <vt:lpwstr>tEAb81oRhZz2y1gNGBS6qptYVnYdOp7+TTsG/4N5ISfd/m9pVdH+QN9uNSuxbXLmLnYY33flqqpMwIpRCi3lm0nhuxAs5idSd1mLB8T+S6zYB0rWPXMZkuts690Qs+MetXbJVcWfjL8alMHp/9ISpPCoSxHBTeuZZLNFMxl2Rr9EmdbYMHZkbBJXpxpWhs20LJa+xfjnTsH4XYL571IKMktfR46rI4Zw2yFgy66mTCKC0QI5/PcMr+3EYypCNJy</vt:lpwstr>
  </property>
  <property fmtid="{D5CDD505-2E9C-101B-9397-08002B2CF9AE}" pid="106" name="x1ye=59">
    <vt:lpwstr>LEg+WckVGWXMzy7uEsFXV+tF48adenvZJRkmlsWE/NoVVTUo4OWun0/BKhrdOHkm+VkGXNyBgp+ZOHXOB6dLEMU+Yt9tw2YRuTngCuUBOIzM8L6Ob5kXWP50tQSplyyYZDn1QEVYXKIzn5MS6Sh5Axb5i7Y48e2BE5jU7d95DkGdEOox9/esVO4PnfM/iws15vlSxhxFIA2X50GQv9aciFKN6sCH9VRcObzTqKQCX7M0aGi23n0arIYtc/jcjTm</vt:lpwstr>
  </property>
  <property fmtid="{D5CDD505-2E9C-101B-9397-08002B2CF9AE}" pid="107" name="x1ye=6">
    <vt:lpwstr>zVXQoDBomR97Fl0eVbUrCtkZmcuc8RwVCWIdjsdRKvSmei2qGqDQTGKw8z1nEsXfZFu24AdX9XqfOHI4PCfQ5O7P0MpN0o/NbWU4XlENOI5TLh4a0Qr+xfjBZ2QDcz/r3Y5swETpaGtoSejjeuYATErhHV950XusTZ9ey6IfyFt4BQzbri/XAYWvtVdZ1tVKVGhZojI598prREglpwgeMEBOY8wUGo85gJs/hwf9/Vi3JZOw25KZ5d6liDF6tdZ</vt:lpwstr>
  </property>
  <property fmtid="{D5CDD505-2E9C-101B-9397-08002B2CF9AE}" pid="108" name="x1ye=60">
    <vt:lpwstr>6k+unwmYcxcvm7iyI/QLHOwzmdhhNOAdLdVuUHr4NeoqjYbh+AoSlrhMWV8YZXXYx1cYrzhEDXIneX082xX9N7HVLeJZxg1DMd8g/KqTgmAcVQw2UB4jpKDmcoKWSCVcGetRXNBHLMA/1Ir/jG75zdefUHHHyH61eSjzpafMm0YGsWJsygRjZFUSfv0F182XobCBtuBlCAvYM1gVLMS5FBkyZ9VRTtr2cWgDbJkIAJDGpTt51DE55q347nR25NI</vt:lpwstr>
  </property>
  <property fmtid="{D5CDD505-2E9C-101B-9397-08002B2CF9AE}" pid="109" name="x1ye=61">
    <vt:lpwstr>4W/83+JpPGgKnYKibzjh1rN3MFvFP4e8fVUZI1xWyW/xwEMrojrpBK/7jH91ZF8Op8lSa0+jy/r4M4PxaZV6WaYfsurB2Tw4rJB8ZnUpqmLylCHPF/0jz/oqejJSaBx3OJxyNm1sX361Pt+S9z7XjJzlYs+wIXrbb+szL3Mg282sC61W+dP+KdNVP2Z9JPpTAq3a3fZcA/KF3vyRPj4Ne5Jv3LwaDdQe/kd7VNhHP1ZGYivfdXB0rxfwRv4edRE</vt:lpwstr>
  </property>
  <property fmtid="{D5CDD505-2E9C-101B-9397-08002B2CF9AE}" pid="110" name="x1ye=62">
    <vt:lpwstr>0NDiFRzp5jPZ/kq3lKCNmP9pxfmwKbs3FYrIT5IEVvKXJ7iDnzebp7i5immPVW/nADUjjCsBp5936nbRoPzWH5cdofchvfb1zDKwESxjeYmBzAHfgUoHjyzbHsq97XcWd5WG7aOQqc3Pu9qmuRJoSdKPC3fNWUQifpLwP1Z+qonrG9zBlqrBLAW3FraZfVKfyNNocprRoxysORJrIZBFZxy52XzudjUy0+d3uItkjx9dzGFJEbC2mwOCR9tw8VU</vt:lpwstr>
  </property>
  <property fmtid="{D5CDD505-2E9C-101B-9397-08002B2CF9AE}" pid="111" name="x1ye=63">
    <vt:lpwstr>zfXNRGozH1QWLtkRV57X6ip3oei+IkfkzJY0ZovpiyJjxwIBXqZIUdVm1CQ3OWRoG0Si+SsoQMuM8AjlnKQ5x9aRKua5UA6GTNK046A7tSNhOFsNvZrHUw5lploL/ueUjBkDBPwkcYImYb8eJLDwUq9igovgx0QDsWBBjMyV8fC4FbLaElQ33MXNSxr8xTZ4WWR5vVOTTQFBcfe1j45pwvUKsSIzCtjXn8se26y43C97JlSZM/XPBSlUCrYTB8D</vt:lpwstr>
  </property>
  <property fmtid="{D5CDD505-2E9C-101B-9397-08002B2CF9AE}" pid="112" name="x1ye=64">
    <vt:lpwstr>56gm/lMahaNg4OjNFoA02j2Wnvn/sgAD/xFu4SC31OsuwvzFSWmQEpu+ec4lhnJClYgCpAWfTpUBsTQ6GsU1eojeTjM4SWbFxOoR/ofIpTPhSGI0yEWaqj49j5jSTDIsMQZGhhaMHdAUW+hLlnDbYXTViy48AHCAt8z+f7+Op+dEB1kNcBA8q2Px89/c6RF3+5OFif9xCOFRCGCuQUoaDhKx9RwUb34fei4+S89/vpn83bla5Jm/K+jDD7t4MIV</vt:lpwstr>
  </property>
  <property fmtid="{D5CDD505-2E9C-101B-9397-08002B2CF9AE}" pid="113" name="x1ye=65">
    <vt:lpwstr>H1/BKBft/3lh0ZWF0xkO4yeE4yZ/5731SMvkjPoNSX2McDiHM3kJO0lZ8WtTYWISkSqmMHpCnYXG3FlrpyEqRQbAaDM2QU+5rk5GL29d4WMZH+RwYWJfreWYHB9pfv+lxuMzkfLU7J4saAY9K65sJX4HVukb7ZhE/ZyZHGbGPADnwer66/+Tv8jZES37s/vwNZkNIcbDyB0m9H65HJUWVqetXdWzGVHeCk0lXiqHcVj0o462e+n3uHXsZdTIwPb</vt:lpwstr>
  </property>
  <property fmtid="{D5CDD505-2E9C-101B-9397-08002B2CF9AE}" pid="114" name="x1ye=66">
    <vt:lpwstr>2vhlyb55uzFd5GTYbAZyDxp0AHpo6EsjPoi0ef5zZyfCfv7mWy0fbUOyE+uJg+7qj1AzZeATHwkwqudGldgxL9/7/WfcMqUZ5LdqbZbL1so3P/p95jmRazUkDokOr9BaC3ljKpeE+bevxbYqoJoqH0IVOVR0p+NXwARwmNMEmTssk2GclDBYqHwf8oOm/tRqEoin4QBTmViJwzAjpyDiLD1xsvF9N4tNDj3XP2lgHdO65IdftiBVDYRDisll18l</vt:lpwstr>
  </property>
  <property fmtid="{D5CDD505-2E9C-101B-9397-08002B2CF9AE}" pid="115" name="x1ye=67">
    <vt:lpwstr>NpQObfmZ9EV25Ag5umAotSdO9wjnDZKhybWsRs4vQxphhipQEER89GFi6vsVSZ70sDIhZVjIRKut1heD4oZQHRqWBhbn7aTP89cnkHPRiUQjcLwMRkiO51IBuaH/ny/rvxLfcBIM3rVU7QN7HIUB+olKHsLOqXxjoJfC7zfwi/0kXoW2It0Y2rby2pAVnoZDsufNttPjQ4BMMpqedZ8T2UqPRXN5yBQ6iOjcS2rOQpF269guZwQ8N68l6mznt6/</vt:lpwstr>
  </property>
  <property fmtid="{D5CDD505-2E9C-101B-9397-08002B2CF9AE}" pid="116" name="x1ye=68">
    <vt:lpwstr>KuGBeLq9ymYLT66BR7e+6+oGeMVym8w7ZTmD256Lxfw+ETnLLDG3hSVzUbP1YZfCBmSOoR+Ttpj4A6ldRuvDMXt4rIcs3/s30A49UxfnyYtvH3qY0EBWz9y0+5IS9O3R8NmInGe7SnQp8eFFj2jmU9XUMJPuWvJFnvPCV6LHX5AuhUq46kDwDQO7lcsVP4N90uQS24fkAhkCFpdqthLO881VJUjMpPbin72nxCSAvV3PSCfHifzz0YPrfHaYpmO</vt:lpwstr>
  </property>
  <property fmtid="{D5CDD505-2E9C-101B-9397-08002B2CF9AE}" pid="117" name="x1ye=69">
    <vt:lpwstr>S0XHUV68buC32LpGaM8JN9WgWPzK664QUSOeaGOT0ZG/ZI/tEoVdsMDqAHk3WpanJBXsJ28cD/3gu3abh4w2Ms1T4aScHJGfSb1WnO4RUEG1ECOHiRcZJqiI2ijPNhBM1+D3cCYUAA0ia3JNKQ5kmFvm68Mh92CXMJS/+VGg5UtxrzSBBZbN22DjskQ9Xo3Wh/FRH4NhvCYTyyOueqJNeSS8PGuY19wZ4OvFSta04Vr9yRC66PCnuJ+CwAxjnGz</vt:lpwstr>
  </property>
  <property fmtid="{D5CDD505-2E9C-101B-9397-08002B2CF9AE}" pid="118" name="x1ye=7">
    <vt:lpwstr>mvcm+CBKUdVIb1/aBkIGGj3NMIXUQZaxoX2N2oahVEIJXRVrlvowUrO5oKVEjcXjCPDeyYzbnbVYTTpCH2A4xTdx1IxN4JPeVByVcJZdFTK5hRk28CjHSi4p/Pd1ZioOb69gjP64Gr39SmxVasjlPWJ9h1ZEWZxEMf6dfU2KTHiCQohvZMKJoPIcSmYWaahOb14+OOO+bWk4IjVmUaFG0XezeIvwXe4BEXiY5fU8Cu/ymYveM5pMpwbu9IPCc2X</vt:lpwstr>
  </property>
  <property fmtid="{D5CDD505-2E9C-101B-9397-08002B2CF9AE}" pid="119" name="x1ye=70">
    <vt:lpwstr>0quNq8U4gSMRfN3twr/UE0uuEIYvsdO0Ei6XZHkQWRVY8ZAFlBaM56DSBEBxCSzMMjLuscFqJDHzIsGo61imKzyQSkXcGT/KMJQUC36ER9cvp3+kaZEincUuzKlH7Vlk2xVnHqieDF/LR4BLKpWGwLiqx48JMfnvhyaWXBzSuRf+wB+4OmTU0smMP8IOyN2/6B8uJVQ5Fny1PrpF/afX3VRIJ76LdQOnM4iDST18a7Zb/57KxK/kLS8jN+8Sxyy</vt:lpwstr>
  </property>
  <property fmtid="{D5CDD505-2E9C-101B-9397-08002B2CF9AE}" pid="120" name="x1ye=71">
    <vt:lpwstr>AYDJNGIj4mmEkiEFFr1LEC6JLk9PqoJScrvIwzIcWckQvDtADhxeFcANPoh3ktE7g1v4H2tL538rKNqHHNP3d9weijvkEpFiVl5x5CKU9AEEH6EKb8HQx4YTu4wC75F1xtq4nK/R3fP5fBmXjqGL2I8GobCBPipbx+xxJA2yszzPQQz2bkuGvSp3JCg69ICnowLb7O5FFAojPNSWfsj17txWkEERjYRwcQze8YpWt7l/3+4d5yy0A18RQu63Ae4</vt:lpwstr>
  </property>
  <property fmtid="{D5CDD505-2E9C-101B-9397-08002B2CF9AE}" pid="121" name="x1ye=72">
    <vt:lpwstr>cp5ztmvruETpYfvi7HHLfwpHZJdA4IH0Wc3L9cyl9hkcykfVWpGHWmFnicQxxKGAMRHOzLGwwOG4U0r0/EWPr+tMe64+amz/kbbcwjye2K4UCBrgQ9GXvVgMjAwwtK5MGGqe+pTbhz8vvIlfUtr1JPq0NZ0yJjI5mqZiw86U25NAFutR55wYSRgcOaiQGhIsNvWyHYdkGkvAXCMYLlP57StkHVkES8AlpOqS1ERVCUnsxFZSi8wr2WC5+/5crwJ</vt:lpwstr>
  </property>
  <property fmtid="{D5CDD505-2E9C-101B-9397-08002B2CF9AE}" pid="122" name="x1ye=73">
    <vt:lpwstr>joPwoHMHX0GbYA6DIwPf66BIGj2b7FXki6s1hwW+GcB3gmMa2elm1Sm2frRDZXMVdTJSU7nqqk746S4ohkKnHcFcSZqa/0m7xOMfWz47KSSFh76nim0eD5TDqfL1CgOeFR2bqRDQgm9SkDwT/5Ca6Orvm5GthvbmngGFvmky2zViI/QYgHBjGonqmhVexhFQY7zYuJrcO5LivT/T0rxPL/fdIJtyzOPyZTmxifJn5Ohv7nSfLgMq6YO7vB4rIFc</vt:lpwstr>
  </property>
  <property fmtid="{D5CDD505-2E9C-101B-9397-08002B2CF9AE}" pid="123" name="x1ye=74">
    <vt:lpwstr>h4jSHW2zNHldR/Erb0Zssn/gySwbjeOwzgEPmVDJaqbF0+JhArY9U5fBUjer4iqawghggB2zKF2f7oiCLoCvGarDEas8TZRCcBtTmg/CFuAYsKj/FLXb1T4/F8Y5jBdbI08wPBQXgvThNls+1wLGd1+poebyYWFP1Z8daEnaBSWus38eOZjUR1Vao1HGeKg5ZFRCvZA5GG8jlh5Hl9S0VczT5uc4QTgr6nd9acI7iXyJ1pMOtknhBynuOzdonHI</vt:lpwstr>
  </property>
  <property fmtid="{D5CDD505-2E9C-101B-9397-08002B2CF9AE}" pid="124" name="x1ye=75">
    <vt:lpwstr>o+hMwGWbIuYJzBwZ36HTr1fd6w99YuT35Pjv5nw7gp+gMSlz0aKb8GTZA5P1Phck3Vc9r5dqEDHFKk1eDjvlOwD6460kcm2NHXg96zCIBZBb1tD7jnwd3QrXsNsfe04UPO3fveVmDO7ewlgSLt+QotgWVlc9TMqNZWugBivhsuV/lExEqHqixmg3tyJWxOig0VTs/FFJYCN3c4pfibJupmfiGsahnQrqkDFtxsu2s8ep/OY0sNgnVahnl4OdxRN</vt:lpwstr>
  </property>
  <property fmtid="{D5CDD505-2E9C-101B-9397-08002B2CF9AE}" pid="125" name="x1ye=76">
    <vt:lpwstr>0/mQPl/LjgfMB9dgwCy2NxYdnY2f5xePLMTaKL5E3mNjxulu7yuExrWhMoUjDjffsAz0Lj3FpjZnLzePOPou66zsJ2dRWWur0juQexkZnajsRCfpBoEzEQNEQ0J0dvSNbAlueMAkRlEYWQeOfIj7FtnI8iyOfaPjs0t1HXExFyzrp0ZiIL8tOUxtzR/qIiKC0T++N5VXTQdgrE4f2XknD7rpucQD/5+JNDTPXPCm5FPZAlX3lEwr/4IaJ6NsYb5</vt:lpwstr>
  </property>
  <property fmtid="{D5CDD505-2E9C-101B-9397-08002B2CF9AE}" pid="126" name="x1ye=77">
    <vt:lpwstr>pql5Be3ww63QNB0M1w0qgmZCADCogMcBixhHNTl+GTQzO4ijWjfiMk7FDh2Qdzq7cBJNTDpMF78kIW4WIQpr7TawWOJo6ANdNkYaEumj7IcB0McwoEwzKwzXTNgvDMbL5DQ0/7QETyDFN2vchwnMoQFXWh6a3Ng8HEXE4wA633lcxNY60yQ0ktLtWvB0KRcddarO1GwqS5I4vSNABFcar+CG2PZQJaSi/U2a0kmgfJx5aPRwY7iwBCdwAuXCPsg</vt:lpwstr>
  </property>
  <property fmtid="{D5CDD505-2E9C-101B-9397-08002B2CF9AE}" pid="127" name="x1ye=78">
    <vt:lpwstr>7+JHTjyAtTA5lfrukqvM5M2+pRBB7v6+8J02VZ5tgWxZPUSC4ExJDoBUl5V85PEMHjm9pcHS1JeclQIJkeQi4ebcsYY7k//HyKBqmWriiDMX3SXsqs62mwqkIYNTzkDkWEWsEazrcgri+6of5BsNJ5nSNEfFbQ0uLUK3+tUOpXU637+UyElBWcYBHTRo/I7c+bBNuXNXlNj5sxWAF36DIZzPMzJXcCEESPRYExJW10hva57l4aQT/10yl8kTQcP</vt:lpwstr>
  </property>
  <property fmtid="{D5CDD505-2E9C-101B-9397-08002B2CF9AE}" pid="128" name="x1ye=79">
    <vt:lpwstr>4kqeYn8qTAJMIwUcWjWcLNr7IblYThlbezT/MS1W02pcAp5LkivdR99uxDv5Bh+BWqlE0neOJKZ//2hgWx5rd8WDXGLcbKBinQPOlNgHMItHLmnhfe00DsHSNzYMu/WlYeyA0sMzqRTwDPgXwl6d01i88qiTlHRA0syB8bYmayc6jTGLRY8YbhKCZX9qqt2dvz17b9p3OVpN4ecHxGMeozQsCViiDdi2SnEY8+YDSQezr5rffBEWXwXbeUHUR6v</vt:lpwstr>
  </property>
  <property fmtid="{D5CDD505-2E9C-101B-9397-08002B2CF9AE}" pid="129" name="x1ye=8">
    <vt:lpwstr>vnkjr+rsPe1jUBN/IOKta7i/g7b6/eERHj185lnxtfCYrTnI7VEfBKetiNEJK36zGgyb3J2r32iHafBsNSMfn1nLTj6VvTIQcsGkqBFCIqy5mshlvYlv66O+fah+kK/QAfU9ClFQx51mjOmHL+zyjuwQvM3wF/DBRIZzznCuyi+axVNAPpdg9LnSm+vwj9/eLVySiyDXQ8rCxB3CqRIqYjD702s9QIyaNL2HL4MMNknaqopbtLm/KHTgrmaBBRy</vt:lpwstr>
  </property>
  <property fmtid="{D5CDD505-2E9C-101B-9397-08002B2CF9AE}" pid="130" name="x1ye=80">
    <vt:lpwstr>j5R+MSBygftXWT8g+7wJ2PjhPmSYqCgfDgzfYZE+qI/6WdZGyli4phfWE0hjnxa3v8vvXdhe2SNBD7BBSOTigxeiUx7MqIYY4nIh7UXwR2zRt4QW6t2Ojt7IQyCgP1Eg1IClsC2psn2ZyfPwtiWUFf0RV9T33lnqZQMcG1dusuZpuTXNyspV3bAWgHHbeMBxP6ay5EwIK5iIslnMN9Lm7AgcCr3lDs5N38dbjXAIf5CPqZtw8HvRXaxnuTUr1XW</vt:lpwstr>
  </property>
  <property fmtid="{D5CDD505-2E9C-101B-9397-08002B2CF9AE}" pid="131" name="x1ye=81">
    <vt:lpwstr>D38C9BeKs71npvvOBKp93yTy86ZZzNFjjUq1g5O95xmKbM7ogMpP1PSFKvEjGpDP5DgLfAuRhf5oh+8zErlRbVOQt7lchg8U7L64yM3A+pRgM9scSZjtUrt8TRt9MKjHVT4JRcc3d/TDiJrKHtjSxwAF2oPRQjia7LP9gsGcUlOlhO6/ILzJMQUtsVajIORNsQhrY20b8NIH7Gtk3OOdmaDuwIOWnKqiZViDXoT8rvaPCmdIfXDZNzMFzQMq3UB</vt:lpwstr>
  </property>
  <property fmtid="{D5CDD505-2E9C-101B-9397-08002B2CF9AE}" pid="132" name="x1ye=82">
    <vt:lpwstr>IWrzDzNm004RtFQ5/T5zT546JIlCTlEMaZ3K79aqofLLteVHDEg8MBSfUZw732yYUCmpjjNTcGVwQxzT3fJDMHQCOeIbwMZbzSoLCuzY6goTb54G9g3S8meFNXbBrxIz4siD+eseRc6GWmaYATrzS5f5pBWRkba+jjOtBpTqyH0jAI2bpJ7gs/BhxyA0gp/RkKOkJzoOd6pV6l6ePX6RitsOOuEJmrN6chmmK+UKVe9cyAukqcS+3CaH3GyMPeX</vt:lpwstr>
  </property>
  <property fmtid="{D5CDD505-2E9C-101B-9397-08002B2CF9AE}" pid="133" name="x1ye=83">
    <vt:lpwstr>+870mrGQZk6r4cws85Cx3j7JiAFo3jly6kQJKTwOZ+I24T4c+ATuPudD9loESB5r/CA+AiCD+ntkX4Qu0hXKROac78k/tniwAtq2WEBAnr/YdZLjaarHTiD7orGtEG7ma1Zjl1+MDHFsa75Nj4Ncq1xP/T6InJMGP7c+jh+hFc+isb1211OsKZZjY1NMJL6RKnkr91TpsYYIGf6XDJAvvG+XE1SKhMktvLNAhR6u3vJvuE5STVsir9YJnzrcTyt</vt:lpwstr>
  </property>
  <property fmtid="{D5CDD505-2E9C-101B-9397-08002B2CF9AE}" pid="134" name="x1ye=84">
    <vt:lpwstr>hlCcdbL6ia1LKRIqcIRepJ+vKrMKKUEU8R4KPBF+6SpzCSYwMTmy5Wifl2J7Sr1aRg+EimPRlRhOTDLuAY3qoL1TyedqCSEnEskwpoBXBx4qR2rpmgT+P7H/1C8U4A3hRIaQfB8as/oMayGpcYM9IeA5qqt+K8jlRbdNieOOuRlYziMh++nakh+3whQ4oW7NBEyeeUuUmJbnt2N/fWtk3PadAwkqR0IQ8+3TxjyBNjtr9VSbqNLW/VSEcIUdocp</vt:lpwstr>
  </property>
  <property fmtid="{D5CDD505-2E9C-101B-9397-08002B2CF9AE}" pid="135" name="x1ye=85">
    <vt:lpwstr>+9r/6mjwyGK6UCJqz6NjCcGx5cwbwYBsVSpx3yj2bK3kLrT+pubK6OcWvZPi7K6+FHSRZrxFH9t3SezI1tbX7Edvd9lo29DltQ/qppnJX1dsRgjA5B6LYyf8zCUEdJ47yfavOzG38InvrwlFcP4swZzyhIVMP0KjIG+telamnAh5E29QQnLk+UW+/PqVeaAuthnFDrPx9Q0Uz/IbkM/vhJIt5ptceYXytF4B2W08wOK7SM4WytKBr3q5l2pymjt</vt:lpwstr>
  </property>
  <property fmtid="{D5CDD505-2E9C-101B-9397-08002B2CF9AE}" pid="136" name="x1ye=86">
    <vt:lpwstr>Ud8OKEROH/btnrE8jGCrzF99PV4t45dK5+wKF/GlKDvqxq6zz++Ow0b0nE1oeux7i9aVgQSXACMT7GTR/cW6pORrGuLAI+2cGpLC88WuwvwRa7TXlAWEQV1In5vnLm2CySLwdG19RSjDjV/JY/EkxjKj77B3YGnVQctJ4n2LH4K0h6PJA78gECR6UsiRFt0FnlH6AQy9uNtr/CSXqiYzYx3Ag7e3aQ8wFPAn4Jo2srerxeH2dkKG0aBnU+1DQTo</vt:lpwstr>
  </property>
  <property fmtid="{D5CDD505-2E9C-101B-9397-08002B2CF9AE}" pid="137" name="x1ye=87">
    <vt:lpwstr>ZbenCQjqa/ydkOucK2G3Mdz+jzWOaiReBJvxvQBa9N5JPHoaPYQkWHLYyiYFfW684pXwgRPSE75RQPiguOWaYvyhqGPuaTSDo0tMEzcbi5fISY88l4pGabR5eTfTbz1WQKuw2W9U0IRj5FfxGq180WWXiG+Woc1W3ogxr5XCsmQmLofBw8XRF1+AV6XJTGLfmJaCwkOqoTPap8gcgZ3tpysyYKTnPvzRJ+U+g0Pd+7fxWsr3BDIRNlr8cQohKeZ</vt:lpwstr>
  </property>
  <property fmtid="{D5CDD505-2E9C-101B-9397-08002B2CF9AE}" pid="138" name="x1ye=88">
    <vt:lpwstr>shGOxsMmpSZwisy/di3T9PZWSnhlqUaQJlYtbUfnuBeo7jtSHvKd55smonIW6aaLUdl+ERWA1KK/2wIPEweyBNOgYhQD7XQZcErwH+DyuBOEGhrWOlT4CgZ9tHWgIpDTYKDTwFjWq7FJLS4tm9/m53gbgsh2+pOS71teNJk0+N7vI2kM+QHic7QBTChyV6Np6PK96Qb1+Vi7WcHGKgrNP/BxzReqH0dkT643wUoxAGAYANrpjM96ERhuyAo+pCq</vt:lpwstr>
  </property>
  <property fmtid="{D5CDD505-2E9C-101B-9397-08002B2CF9AE}" pid="139" name="x1ye=89">
    <vt:lpwstr>pCD538h5LgCB2wArTPe8wklEoIYYGM9gPlr7zz16tDsdV+ePhBjtu6Rf6HvGicFaMUPXqYx/xNlfJMwbPRyOEmQqA7OL4njxdguLocv/vab+sUQdMZQVgG5wgwxjn2jFVVs/Oo0y3AttUSISf+lvu/ePgjCYpoyT5uc6CIsZu72FF35oPSl7BOCqey/wKfSAFwpJBDJucVA5KRXCOsOnN4qZFKfjM07SFv1bBWM3dA1ayfnrvFhH8h9nyEfYZ57</vt:lpwstr>
  </property>
  <property fmtid="{D5CDD505-2E9C-101B-9397-08002B2CF9AE}" pid="140" name="x1ye=9">
    <vt:lpwstr>xv7mwnoC/d9818FXiAXdCPoXc9l8lQOTJkORhLfjmCRL4i3ioRwDMwhCtR07srej8iNfGP2lgXsERH4+f9zezeWm32bdORlv0V7oeWXZJDNp0sluC1AUdDqsUrrfzNLu9HZ6EqYesq90fvQ7G/FSJ3jHAIZP+LYPaNEMYwAJunIHA51c6oqEHXshjRuJuZLCHIkWOxVAzLURmYOwuwHhLXgq9cS9dlBiDz5yme0f0V5AH1jf1iNErgO3jZoDt8e</vt:lpwstr>
  </property>
  <property fmtid="{D5CDD505-2E9C-101B-9397-08002B2CF9AE}" pid="141" name="x1ye=90">
    <vt:lpwstr>bVPTmbwPNjYyJZuo+Wg5HllFat69y74NCsRTCygso3y+Q4y7z1X952aRJO7DTb5830UDQHsFG5NWtxqPd/uMLygBws+px/mWWSoRvcm3OxBKZIfYSuLm89vnT/bprE4BOLrTGvGptfnKql4djwx26uNAscPfjifIXGwYEXKpGbnKc5Bk1xnOwi65ygDUxC3IRcHoxhILAlSEyqy6U239e9cQCBpsIh7PUXTg4WS6WEMWonZTfFVQSm0U4WWTnIe</vt:lpwstr>
  </property>
  <property fmtid="{D5CDD505-2E9C-101B-9397-08002B2CF9AE}" pid="142" name="x1ye=91">
    <vt:lpwstr>GcvUehSKW0CZi0UAQra1Htyqd8QzAS/4EGS1N5J/e5IzFzW3tKUsSvYL+snxotbcTurX9my7cZEIp1kNWifvjhFk/NR1Q0w4wHhCipE1K/dsNGdxH3ZPR5Wf+5TT9ppS9IGP1CJVSA0Bk/3kyoVX2Yj/GMeOSK85P25SZH5ah+bEnW+HDzWK0VMr0xr8c8oqthaOcRIxM9DAwCywKL8p/bEty3G8lDNMQ6gkWiMfkucnXIR2vWD+kGwrk2WO7Dk</vt:lpwstr>
  </property>
  <property fmtid="{D5CDD505-2E9C-101B-9397-08002B2CF9AE}" pid="143" name="x1ye=92">
    <vt:lpwstr>OfG78T6f44OTeZKYtPA6+OIT1hPiv6mqIt/Jb3SMEiXK55F8D/O75aU1g7JahUXx2dDwqAbcE2L222TXLg9HU9pGbe95pwKxwJfOGmXB5AE1o32uFyWSERiEQ2q5klp0qtR8JPKPUglfjbwWZKSC1txJ1H5r+DsBZ1LQLBSvqFGbE/OIaCrlV0ND5g8ISrcq8gpgei3DurCglJ+LwcYDV9sm5Gq789E3QG2PoEuRwTgI/dxx57qzuSQoOXq7SR+</vt:lpwstr>
  </property>
  <property fmtid="{D5CDD505-2E9C-101B-9397-08002B2CF9AE}" pid="144" name="x1ye=93">
    <vt:lpwstr>SKn77+jFAOXzHVfOqiB6gLga16pGJ16qxoyssQdwhbtVSjb1gEhmT74R7mkD1+o7z89IMn+r/ydh1PRMGm7Dldo4kVrLLUyoiCIwXik68s9JbJaZDM0yplMhZIhzx5EfDJnbpp/6BSxGEzbtjGoV6rlGeo/ujnx+LFncXVlU13Ux1e5qOKTlexULYsmlwGek08csQq5rTK8/R+TZviNVW1wVS49cem0lqJspFGBTefVMow17vxMAYzA8/aa9hOL</vt:lpwstr>
  </property>
  <property fmtid="{D5CDD505-2E9C-101B-9397-08002B2CF9AE}" pid="145" name="x1ye=94">
    <vt:lpwstr>XDdOyBtre3R120LGyM0VM/wHrWuLzL0oNJdHDQzYX41g4RO2PNC05r0yy5+S98Anwrg3SUvm9WfsX6gCY8022e255no1oyk44grnMlBCcF0OYWtvbC4NKzkC8NEZM9z43zgzu+e04+aiMNEV77EQOWMy+hHhnN0OjnI3Im8jO4I1cLfLBwX4sDwC3C/cnJyWrcbBSA7EvYZaerio3UAffQlllofHdu6c5KLe5WhD8KRhbORuHEoZ9gVMx8g5oOu</vt:lpwstr>
  </property>
  <property fmtid="{D5CDD505-2E9C-101B-9397-08002B2CF9AE}" pid="146" name="x1ye=95">
    <vt:lpwstr>knvjt2zXYsMck41f6wP2I8SmcEUeJEF2OieYqbZG/Bn648Z8AEWoxeGRR25v0VqQFjSG5Rklvqnlds2gmN+3kaaYwBLkg4yoky7F+YSKzZuyguy3V6ptuf5Y7SRHYTnYoAw0X7EnfJYhNAIrlsU/wYfcmsvU+RHME5R0ByMX2mGSRAh0keRqarF1Wiu5kTQEVTHd0f6FIaqIAHbWvg262D4/VVf743v7g03eS9bop5bbqu6Bmrx+9NS6k+nkuot</vt:lpwstr>
  </property>
  <property fmtid="{D5CDD505-2E9C-101B-9397-08002B2CF9AE}" pid="147" name="x1ye=96">
    <vt:lpwstr>UcTfmu/H+OI32iBD9OGA7dmNiihTJxk6jNg5/7O0smwR5l0ITSSEnFRCw1ftxCuIvqEoEWpdtnRrakgvLB1AAVWJLleVQuum4r+A+frSAq649YPQeU9kmEpMdIn9l9LBilm+ZXof960XveZao7VxoeVathxKA01f1lLK2vdGD/sHHatinzb3gCZsZ78J+gKvQMe4vBqZxdK/mPyMbSie1IjoWg4oTp2Y4Ujr3ljUneAChsP/Px33SiZn74uVdXl</vt:lpwstr>
  </property>
  <property fmtid="{D5CDD505-2E9C-101B-9397-08002B2CF9AE}" pid="148" name="x1ye=97">
    <vt:lpwstr>oLjjwlp6qhUagZR+/k6h8YVztYPXePgg9inuQno+9e5W2S2E3dDnWgjNQr0HUzD2HNW4aW12+V4lfaIBoa1nhetBfi0O96NaHvNOPlFE0Kfulh9THOfY4UsofjzDklrCpYYt4CAY8RdUizt34g0SFOge8aW6OhbqYZpM2kL5EfEMa18EJUHeEUxsg9P5kWAAqxq8ppFAGBmeL1uaD9Jq0ad82Guga2b3qUsWB0VrpNEuWv8h2cTgSfwrbMHB9u6</vt:lpwstr>
  </property>
  <property fmtid="{D5CDD505-2E9C-101B-9397-08002B2CF9AE}" pid="149" name="x1ye=98">
    <vt:lpwstr>nRU5TZ+NpgmHy9fUKsYBMPb4H5SYHqKskFyjc30UCooUWvk/3ImRRV+ewBawVqam8CXC/TDkN5vL2yzG+HIAq670UVOSLEx3wrbyDwPBnkYeS5mXv1fmYX3s8h5OSMx69vMtEv1Nd63P3b9yQ6TiEF6IzKidhH6qdjs1g0epQSlXbzMWPGSLGztJLpEznysigIyi4DmWhADwiSp7920yZZwK47schtSSJJhrLRl7fJLkGTrs9tbtTJK2WfRS5Wu</vt:lpwstr>
  </property>
  <property fmtid="{D5CDD505-2E9C-101B-9397-08002B2CF9AE}" pid="150" name="x1ye=99">
    <vt:lpwstr>xgFViKwjOmpXPYB0uXTCYibPPW4iC9uRc+zrddsFn1TjB2t3kDt5BozOauJcvq0uxvHfjcvIiJokXZn16Bojwh2N3sj9VjPN7R/oek6Y5lr2vv3ee4BYPIphE1z9hYrZ7e+SeiCms/JZI6CkvX4szlNsOzwgM8uwxCw3Q0TOJ7jQ03DWUf6h+nvFTRZ0oSyzyTUP87q04uiA4DS4aVQGM6Qf2djDmqts1ISpaBcJfGFuK4r2e2tZEKpSMtQPgXk</vt:lpwstr>
  </property>
</Properties>
</file>