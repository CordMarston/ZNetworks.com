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A547D" w14:textId="77777777" w:rsidR="00CA72DB" w:rsidRDefault="00CA72DB">
      <w:pPr>
        <w:pStyle w:val="Heading2"/>
        <w:tabs>
          <w:tab w:val="left" w:pos="0"/>
        </w:tabs>
        <w:rPr>
          <w:b w:val="0"/>
          <w:bCs/>
          <w:sz w:val="22"/>
          <w:szCs w:val="22"/>
          <w:u w:val="none"/>
        </w:rPr>
      </w:pPr>
      <w:r>
        <w:t>Summary of Qualifications</w:t>
      </w:r>
      <w:r>
        <w:tab/>
        <w:t xml:space="preserve"> </w:t>
      </w:r>
    </w:p>
    <w:p w14:paraId="173825C4" w14:textId="77777777" w:rsidR="00CA72DB" w:rsidRDefault="00CA72DB">
      <w:pPr>
        <w:pStyle w:val="BodyText2"/>
        <w:widowControl/>
        <w:ind w:left="720"/>
        <w:rPr>
          <w:b w:val="0"/>
          <w:bCs/>
          <w:sz w:val="22"/>
          <w:szCs w:val="22"/>
          <w:u w:val="none"/>
        </w:rPr>
      </w:pPr>
    </w:p>
    <w:p w14:paraId="600D8879" w14:textId="77777777" w:rsidR="00CA72DB" w:rsidRDefault="00CA72DB">
      <w:pPr>
        <w:pStyle w:val="BodyText2"/>
        <w:widowControl/>
        <w:rPr>
          <w:sz w:val="22"/>
          <w:szCs w:val="22"/>
        </w:rPr>
      </w:pPr>
      <w:r>
        <w:rPr>
          <w:b w:val="0"/>
          <w:bCs/>
          <w:sz w:val="22"/>
          <w:szCs w:val="22"/>
          <w:u w:val="none"/>
        </w:rPr>
        <w:t xml:space="preserve">An information technology professional with proficiency in a wide range of tasks and technologies and </w:t>
      </w:r>
      <w:r w:rsidR="00824C17">
        <w:rPr>
          <w:b w:val="0"/>
          <w:bCs/>
          <w:sz w:val="22"/>
          <w:szCs w:val="22"/>
          <w:u w:val="none"/>
        </w:rPr>
        <w:t>over 10</w:t>
      </w:r>
      <w:r>
        <w:rPr>
          <w:b w:val="0"/>
          <w:bCs/>
          <w:sz w:val="22"/>
          <w:szCs w:val="22"/>
          <w:u w:val="none"/>
        </w:rPr>
        <w:t xml:space="preserve"> years of experience in customer service</w:t>
      </w:r>
      <w:r w:rsidR="00824C17">
        <w:rPr>
          <w:b w:val="0"/>
          <w:bCs/>
          <w:sz w:val="22"/>
          <w:szCs w:val="22"/>
          <w:u w:val="none"/>
        </w:rPr>
        <w:t>.</w:t>
      </w:r>
    </w:p>
    <w:p w14:paraId="0239739C" w14:textId="77777777" w:rsidR="00CA72DB" w:rsidRDefault="00CA72DB">
      <w:pPr>
        <w:pStyle w:val="BodyText2"/>
        <w:widowControl/>
        <w:rPr>
          <w:sz w:val="22"/>
          <w:szCs w:val="22"/>
        </w:rPr>
      </w:pPr>
    </w:p>
    <w:p w14:paraId="7114DF7E" w14:textId="77777777" w:rsidR="00CA72DB" w:rsidRDefault="00CA72DB">
      <w:pPr>
        <w:pStyle w:val="Heading2"/>
        <w:tabs>
          <w:tab w:val="left" w:pos="0"/>
        </w:tabs>
      </w:pPr>
      <w:r>
        <w:t>Education</w:t>
      </w:r>
      <w:r>
        <w:tab/>
        <w:t xml:space="preserve"> </w:t>
      </w:r>
    </w:p>
    <w:p w14:paraId="48CECAFA" w14:textId="77777777" w:rsidR="00CA72DB" w:rsidRDefault="00CA72DB">
      <w:pPr>
        <w:pStyle w:val="Heading6"/>
        <w:tabs>
          <w:tab w:val="left" w:pos="0"/>
        </w:tabs>
        <w:spacing w:before="0" w:line="240" w:lineRule="auto"/>
      </w:pPr>
    </w:p>
    <w:p w14:paraId="404DC072" w14:textId="77777777" w:rsidR="00CA72DB" w:rsidRDefault="00CA72DB">
      <w:pPr>
        <w:pStyle w:val="Heading3"/>
        <w:tabs>
          <w:tab w:val="left" w:pos="0"/>
        </w:tabs>
      </w:pPr>
      <w:r>
        <w:rPr>
          <w:i/>
        </w:rPr>
        <w:t>High School Diploma</w:t>
      </w:r>
      <w:r>
        <w:rPr>
          <w:i/>
        </w:rPr>
        <w:tab/>
      </w:r>
      <w:r>
        <w:t>Graduated June 2005</w:t>
      </w:r>
    </w:p>
    <w:p w14:paraId="01DCB746" w14:textId="77777777" w:rsidR="00824C17" w:rsidRPr="00824C17" w:rsidRDefault="00CA72DB" w:rsidP="00824C17">
      <w:pPr>
        <w:pStyle w:val="Heading3"/>
        <w:tabs>
          <w:tab w:val="left" w:pos="0"/>
        </w:tabs>
      </w:pPr>
      <w:r>
        <w:t>Auburn Riverside High School</w:t>
      </w:r>
      <w:r>
        <w:rPr>
          <w:i/>
        </w:rPr>
        <w:tab/>
      </w:r>
      <w:r>
        <w:t>Auburn, WA</w:t>
      </w:r>
    </w:p>
    <w:p w14:paraId="0B6FB473" w14:textId="77777777" w:rsidR="00CA72DB" w:rsidRDefault="00CA72DB">
      <w:pPr>
        <w:pStyle w:val="Heading2"/>
        <w:tabs>
          <w:tab w:val="left" w:pos="0"/>
        </w:tabs>
        <w:rPr>
          <w:b w:val="0"/>
          <w:caps w:val="0"/>
          <w:sz w:val="22"/>
          <w:szCs w:val="20"/>
          <w:u w:val="none"/>
        </w:rPr>
      </w:pPr>
    </w:p>
    <w:p w14:paraId="576A6636" w14:textId="77777777" w:rsidR="00CA72DB" w:rsidRDefault="00CA72DB">
      <w:pPr>
        <w:pStyle w:val="Heading2"/>
        <w:tabs>
          <w:tab w:val="left" w:pos="0"/>
        </w:tabs>
        <w:rPr>
          <w:i/>
        </w:rPr>
      </w:pPr>
      <w:r>
        <w:t>WORk Experience</w:t>
      </w:r>
      <w:r>
        <w:rPr>
          <w:szCs w:val="22"/>
        </w:rPr>
        <w:tab/>
      </w:r>
      <w:r w:rsidR="00E427E5">
        <w:rPr>
          <w:szCs w:val="22"/>
        </w:rPr>
        <w:br/>
      </w:r>
    </w:p>
    <w:p w14:paraId="27E00C90" w14:textId="77777777" w:rsidR="008D6873" w:rsidRDefault="008D6873" w:rsidP="008D6873">
      <w:pPr>
        <w:pStyle w:val="Heading3"/>
        <w:tabs>
          <w:tab w:val="left" w:pos="0"/>
        </w:tabs>
      </w:pPr>
      <w:r>
        <w:rPr>
          <w:i/>
        </w:rPr>
        <w:t>IT Systems Analyst</w:t>
      </w:r>
      <w:r>
        <w:rPr>
          <w:i/>
        </w:rPr>
        <w:tab/>
      </w:r>
      <w:r>
        <w:rPr>
          <w:iCs w:val="0"/>
        </w:rPr>
        <w:t>July 2021 – Current</w:t>
      </w:r>
    </w:p>
    <w:p w14:paraId="594EAA88" w14:textId="77777777" w:rsidR="008D6873" w:rsidRDefault="008D6873" w:rsidP="008D6873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Apex Systems/Brooks Running</w:t>
      </w:r>
      <w:r w:rsidR="0070009F">
        <w:t xml:space="preserve"> (contract)</w:t>
      </w:r>
      <w:r>
        <w:tab/>
        <w:t>Seattle WA</w:t>
      </w:r>
      <w:r>
        <w:tab/>
      </w:r>
    </w:p>
    <w:p w14:paraId="39F1026B" w14:textId="77777777" w:rsidR="008D6873" w:rsidRDefault="008D6873" w:rsidP="008D6873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Triage and handle client tickets in ServiceNow and assign to other techs as necessary</w:t>
      </w:r>
    </w:p>
    <w:p w14:paraId="6DF682A2" w14:textId="77777777" w:rsidR="008D6873" w:rsidRDefault="008D6873" w:rsidP="008D6873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and consolidate current documentation</w:t>
      </w:r>
    </w:p>
    <w:p w14:paraId="24FE70CC" w14:textId="77777777" w:rsidR="008D6873" w:rsidRPr="002328AD" w:rsidRDefault="008D6873" w:rsidP="00E427E5">
      <w:pPr>
        <w:pStyle w:val="Achievement"/>
        <w:numPr>
          <w:ilvl w:val="0"/>
          <w:numId w:val="2"/>
        </w:numPr>
        <w:tabs>
          <w:tab w:val="left" w:pos="0"/>
          <w:tab w:val="left" w:pos="720"/>
        </w:tabs>
        <w:spacing w:after="0" w:line="240" w:lineRule="exact"/>
        <w:ind w:right="245"/>
      </w:pPr>
      <w:r w:rsidRPr="008D6873">
        <w:rPr>
          <w:rFonts w:eastAsia="Arial" w:cs="Arial"/>
          <w:color w:val="000000"/>
          <w:szCs w:val="22"/>
        </w:rPr>
        <w:t>Communicate via ticket, e-mail, phone and in-person to all users from CEO to secretary.</w:t>
      </w:r>
    </w:p>
    <w:p w14:paraId="503A03F8" w14:textId="77777777" w:rsidR="002328AD" w:rsidRPr="008D6873" w:rsidRDefault="002328AD" w:rsidP="00E427E5">
      <w:pPr>
        <w:pStyle w:val="Achievement"/>
        <w:numPr>
          <w:ilvl w:val="0"/>
          <w:numId w:val="2"/>
        </w:numPr>
        <w:tabs>
          <w:tab w:val="left" w:pos="0"/>
          <w:tab w:val="left" w:pos="720"/>
        </w:tabs>
        <w:spacing w:after="0" w:line="240" w:lineRule="exact"/>
        <w:ind w:right="245"/>
      </w:pPr>
      <w:r>
        <w:rPr>
          <w:rFonts w:eastAsia="Arial" w:cs="Arial"/>
          <w:color w:val="000000"/>
          <w:szCs w:val="22"/>
        </w:rPr>
        <w:t xml:space="preserve">Create and manage account creation/deletion, including user hardware and </w:t>
      </w:r>
      <w:r w:rsidRPr="002328AD">
        <w:rPr>
          <w:rFonts w:eastAsia="Arial" w:cs="Arial"/>
          <w:color w:val="000000"/>
          <w:szCs w:val="22"/>
        </w:rPr>
        <w:t>Microsoft Endpoint Manage</w:t>
      </w:r>
      <w:r>
        <w:rPr>
          <w:rFonts w:eastAsia="Arial" w:cs="Arial"/>
          <w:color w:val="000000"/>
          <w:szCs w:val="22"/>
        </w:rPr>
        <w:t>ment.</w:t>
      </w:r>
    </w:p>
    <w:p w14:paraId="5CB73455" w14:textId="77777777" w:rsidR="008D6873" w:rsidRPr="008D6873" w:rsidRDefault="008D6873" w:rsidP="008D6873">
      <w:pPr>
        <w:pStyle w:val="Achievement"/>
        <w:numPr>
          <w:ilvl w:val="0"/>
          <w:numId w:val="0"/>
        </w:numPr>
        <w:tabs>
          <w:tab w:val="left" w:pos="0"/>
          <w:tab w:val="left" w:pos="720"/>
        </w:tabs>
        <w:spacing w:after="0" w:line="240" w:lineRule="exact"/>
        <w:ind w:left="720" w:right="245"/>
      </w:pPr>
    </w:p>
    <w:p w14:paraId="7B5F88A7" w14:textId="77777777" w:rsidR="00E427E5" w:rsidRDefault="00E427E5" w:rsidP="00E427E5">
      <w:pPr>
        <w:pStyle w:val="Heading3"/>
        <w:tabs>
          <w:tab w:val="left" w:pos="0"/>
        </w:tabs>
      </w:pPr>
      <w:r>
        <w:rPr>
          <w:i/>
        </w:rPr>
        <w:t>IT Consultant</w:t>
      </w:r>
      <w:r>
        <w:rPr>
          <w:i/>
        </w:rPr>
        <w:tab/>
      </w:r>
      <w:r>
        <w:rPr>
          <w:iCs w:val="0"/>
        </w:rPr>
        <w:t>March 2019 – February 2020</w:t>
      </w:r>
    </w:p>
    <w:p w14:paraId="1B0A5E77" w14:textId="77777777" w:rsidR="00E427E5" w:rsidRDefault="00E427E5" w:rsidP="00E427E5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501 Commons</w:t>
      </w:r>
      <w:r>
        <w:tab/>
      </w:r>
      <w:r w:rsidR="00FD5806">
        <w:t>Seattle</w:t>
      </w:r>
      <w:r>
        <w:t xml:space="preserve"> WA</w:t>
      </w:r>
      <w:r>
        <w:tab/>
      </w:r>
    </w:p>
    <w:p w14:paraId="77D6AF01" w14:textId="77777777" w:rsidR="00E427E5" w:rsidRDefault="00E427E5" w:rsidP="00E427E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Assigned various non-profit clients for weekly or bi-weekly </w:t>
      </w:r>
      <w:r w:rsidR="00F052AA">
        <w:rPr>
          <w:rFonts w:eastAsia="Arial" w:cs="Arial"/>
          <w:color w:val="000000"/>
          <w:szCs w:val="22"/>
        </w:rPr>
        <w:t>visits.</w:t>
      </w:r>
    </w:p>
    <w:p w14:paraId="0204A6EA" w14:textId="77777777" w:rsidR="00E427E5" w:rsidRDefault="00E427E5" w:rsidP="00E427E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Implement, schedule and maintain all projects</w:t>
      </w:r>
      <w:r w:rsidR="00F052AA">
        <w:rPr>
          <w:rFonts w:eastAsia="Arial" w:cs="Arial"/>
          <w:color w:val="000000"/>
          <w:szCs w:val="22"/>
        </w:rPr>
        <w:t xml:space="preserve">, tickets, </w:t>
      </w:r>
      <w:r>
        <w:rPr>
          <w:rFonts w:eastAsia="Arial" w:cs="Arial"/>
          <w:color w:val="000000"/>
          <w:szCs w:val="22"/>
        </w:rPr>
        <w:t>user training.</w:t>
      </w:r>
    </w:p>
    <w:p w14:paraId="078401B4" w14:textId="77777777" w:rsidR="00F052AA" w:rsidRDefault="00F052AA" w:rsidP="00E427E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Communicate via ticket, e-mail, phone and in-person to all users from CEO to secretary. Being ‘the face’ for all customer needs.</w:t>
      </w:r>
    </w:p>
    <w:p w14:paraId="6E420DB0" w14:textId="77777777" w:rsidR="00E427E5" w:rsidRDefault="00E427E5" w:rsidP="00E427E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Maintain client’s knowledge base and create documentation as necessary.</w:t>
      </w:r>
    </w:p>
    <w:p w14:paraId="77140BB7" w14:textId="77777777" w:rsidR="00E427E5" w:rsidRDefault="00E427E5" w:rsidP="00E427E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A</w:t>
      </w:r>
      <w:r w:rsidRPr="00E427E5">
        <w:rPr>
          <w:rFonts w:eastAsia="Arial" w:cs="Arial"/>
          <w:color w:val="000000"/>
          <w:szCs w:val="22"/>
        </w:rPr>
        <w:t>nalyzing and diagnosing a company's IT infrastructure, understanding a client's business needs and designing and implementing a technology solution</w:t>
      </w:r>
      <w:r w:rsidR="00F052AA">
        <w:rPr>
          <w:rFonts w:eastAsia="Arial" w:cs="Arial"/>
          <w:color w:val="000000"/>
          <w:szCs w:val="22"/>
        </w:rPr>
        <w:t>.</w:t>
      </w:r>
    </w:p>
    <w:p w14:paraId="57126709" w14:textId="77777777" w:rsidR="00F052AA" w:rsidRPr="00F052AA" w:rsidRDefault="00F052AA" w:rsidP="00F052AA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exact"/>
        <w:ind w:left="720" w:right="245"/>
        <w:rPr>
          <w:rFonts w:eastAsia="Arial" w:cs="Arial"/>
          <w:color w:val="000000"/>
          <w:szCs w:val="22"/>
        </w:rPr>
      </w:pPr>
    </w:p>
    <w:p w14:paraId="7807B256" w14:textId="77777777" w:rsidR="007A7C7B" w:rsidRDefault="007A7C7B" w:rsidP="007A7C7B">
      <w:pPr>
        <w:pStyle w:val="Heading3"/>
        <w:tabs>
          <w:tab w:val="left" w:pos="0"/>
        </w:tabs>
      </w:pPr>
      <w:r>
        <w:rPr>
          <w:i/>
        </w:rPr>
        <w:t>Helpdesk Support Technician</w:t>
      </w:r>
      <w:r>
        <w:rPr>
          <w:i/>
        </w:rPr>
        <w:tab/>
      </w:r>
      <w:r>
        <w:rPr>
          <w:iCs w:val="0"/>
        </w:rPr>
        <w:t>Feb 2018 – Oct</w:t>
      </w:r>
      <w:r w:rsidR="00E427E5">
        <w:rPr>
          <w:iCs w:val="0"/>
        </w:rPr>
        <w:t>ober</w:t>
      </w:r>
      <w:r>
        <w:rPr>
          <w:iCs w:val="0"/>
        </w:rPr>
        <w:t xml:space="preserve"> 2018</w:t>
      </w:r>
    </w:p>
    <w:p w14:paraId="5A5186ED" w14:textId="77777777" w:rsidR="007A7C7B" w:rsidRDefault="007A7C7B" w:rsidP="007A7C7B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proofErr w:type="spellStart"/>
      <w:r>
        <w:t>Teksystems</w:t>
      </w:r>
      <w:proofErr w:type="spellEnd"/>
      <w:r>
        <w:t>/Bungie Inc</w:t>
      </w:r>
      <w:r w:rsidR="0070009F">
        <w:t xml:space="preserve"> (contract)</w:t>
      </w:r>
      <w:r>
        <w:tab/>
        <w:t>Bellevue WA</w:t>
      </w:r>
      <w:r>
        <w:tab/>
      </w:r>
    </w:p>
    <w:p w14:paraId="04B20B57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e-mail, ticket, and in person support for all technology needs of our users</w:t>
      </w:r>
    </w:p>
    <w:p w14:paraId="3D69C8E5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user needs across a wide variety of issues, including basic training to special projects and custom requests.</w:t>
      </w:r>
    </w:p>
    <w:p w14:paraId="1E4CCD30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Organize and maintain storage and work areas.</w:t>
      </w:r>
    </w:p>
    <w:p w14:paraId="036875AB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Help create workflow policies.</w:t>
      </w:r>
    </w:p>
    <w:p w14:paraId="5976E2AF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Manage, repair and deliver technology as required.</w:t>
      </w:r>
    </w:p>
    <w:p w14:paraId="40E32AF1" w14:textId="77777777" w:rsidR="007A7C7B" w:rsidRDefault="007A7C7B" w:rsidP="007A7C7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Order and maintain inventory and required by the IT team.</w:t>
      </w:r>
    </w:p>
    <w:p w14:paraId="65F33172" w14:textId="77777777" w:rsidR="00824C17" w:rsidRDefault="007A7C7B" w:rsidP="00824C17">
      <w:pPr>
        <w:pStyle w:val="Heading3"/>
        <w:tabs>
          <w:tab w:val="left" w:pos="0"/>
        </w:tabs>
      </w:pPr>
      <w:r>
        <w:rPr>
          <w:i/>
        </w:rPr>
        <w:br/>
      </w:r>
      <w:r w:rsidR="00824C17">
        <w:rPr>
          <w:i/>
        </w:rPr>
        <w:t>Systems and Support</w:t>
      </w:r>
      <w:r w:rsidR="00706E45">
        <w:rPr>
          <w:i/>
        </w:rPr>
        <w:t xml:space="preserve"> Engineer</w:t>
      </w:r>
      <w:r w:rsidR="00824C17">
        <w:rPr>
          <w:i/>
        </w:rPr>
        <w:tab/>
      </w:r>
      <w:r w:rsidR="00824C17">
        <w:rPr>
          <w:iCs w:val="0"/>
        </w:rPr>
        <w:t>Dec</w:t>
      </w:r>
      <w:r w:rsidR="00E427E5">
        <w:rPr>
          <w:iCs w:val="0"/>
        </w:rPr>
        <w:t>ember</w:t>
      </w:r>
      <w:r w:rsidR="00824C17">
        <w:rPr>
          <w:iCs w:val="0"/>
        </w:rPr>
        <w:t xml:space="preserve"> 2016 </w:t>
      </w:r>
      <w:r w:rsidR="00A25FAF">
        <w:rPr>
          <w:iCs w:val="0"/>
        </w:rPr>
        <w:t xml:space="preserve">– </w:t>
      </w:r>
      <w:r>
        <w:rPr>
          <w:iCs w:val="0"/>
        </w:rPr>
        <w:t>Feb</w:t>
      </w:r>
      <w:r w:rsidR="00E427E5">
        <w:rPr>
          <w:iCs w:val="0"/>
        </w:rPr>
        <w:t>ruary</w:t>
      </w:r>
      <w:r>
        <w:rPr>
          <w:iCs w:val="0"/>
        </w:rPr>
        <w:t xml:space="preserve"> 2018</w:t>
      </w:r>
    </w:p>
    <w:p w14:paraId="3DBCD0B5" w14:textId="77777777" w:rsidR="00824C17" w:rsidRDefault="00824C17" w:rsidP="00824C17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Wow Technologies</w:t>
      </w:r>
      <w:r>
        <w:tab/>
        <w:t>Tukwila, WA</w:t>
      </w:r>
      <w:r>
        <w:tab/>
      </w:r>
    </w:p>
    <w:p w14:paraId="0F9F97FC" w14:textId="77777777" w:rsidR="00824C17" w:rsidRDefault="00824C17" w:rsidP="00824C17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e-mail, phone</w:t>
      </w:r>
      <w:r w:rsidR="007D0F43">
        <w:rPr>
          <w:rFonts w:eastAsia="Arial" w:cs="Arial"/>
          <w:color w:val="000000"/>
          <w:szCs w:val="22"/>
        </w:rPr>
        <w:t>,</w:t>
      </w:r>
      <w:r>
        <w:rPr>
          <w:rFonts w:eastAsia="Arial" w:cs="Arial"/>
          <w:color w:val="000000"/>
          <w:szCs w:val="22"/>
        </w:rPr>
        <w:t xml:space="preserve"> and in person support for all technology needs of our customers (internal and external).</w:t>
      </w:r>
    </w:p>
    <w:p w14:paraId="7896450F" w14:textId="77777777" w:rsidR="00824C17" w:rsidRDefault="00824C17" w:rsidP="00824C17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customer needs across a wide variety of issues, including basic training to special projects and custom requests.</w:t>
      </w:r>
    </w:p>
    <w:p w14:paraId="37E4383A" w14:textId="77777777" w:rsidR="00824C17" w:rsidRDefault="00824C17" w:rsidP="00824C17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Implement one off technology requests, for example ADFS integration or Office 365 migration.</w:t>
      </w:r>
    </w:p>
    <w:p w14:paraId="494DD293" w14:textId="77777777" w:rsidR="00824C17" w:rsidRDefault="00824C17" w:rsidP="00706E4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Maintain a shared hosting environment across Unix, Apple and Windows Hardware. Also provide to any customers as needed.</w:t>
      </w:r>
      <w:r w:rsidR="00706E45">
        <w:rPr>
          <w:rFonts w:eastAsia="Arial" w:cs="Arial"/>
          <w:color w:val="000000"/>
          <w:szCs w:val="22"/>
        </w:rPr>
        <w:t xml:space="preserve"> </w:t>
      </w:r>
      <w:r w:rsidRPr="00706E45">
        <w:rPr>
          <w:rFonts w:eastAsia="Arial" w:cs="Arial"/>
          <w:color w:val="000000"/>
          <w:szCs w:val="22"/>
        </w:rPr>
        <w:t>Manage and Maintain a WHMCS billing install and cPanel integration.</w:t>
      </w:r>
    </w:p>
    <w:p w14:paraId="49943282" w14:textId="77777777" w:rsidR="00706E45" w:rsidRDefault="00706E45" w:rsidP="00706E4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all internal user technology requests, from printer setup to software install to equipment requests.</w:t>
      </w:r>
    </w:p>
    <w:p w14:paraId="55628EA6" w14:textId="77777777" w:rsidR="007D0F43" w:rsidRPr="007D0F43" w:rsidRDefault="007D0F43" w:rsidP="007D0F43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Teach new employees and customers technologies and skills as needed.</w:t>
      </w:r>
    </w:p>
    <w:p w14:paraId="410765F3" w14:textId="77777777" w:rsidR="00706E45" w:rsidRDefault="00706E45" w:rsidP="00706E4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Help manage a maintain multiple </w:t>
      </w:r>
      <w:r w:rsidR="001135BC">
        <w:rPr>
          <w:rFonts w:eastAsia="Arial" w:cs="Arial"/>
          <w:color w:val="000000"/>
          <w:szCs w:val="22"/>
        </w:rPr>
        <w:t xml:space="preserve">VOIP </w:t>
      </w:r>
      <w:r>
        <w:rPr>
          <w:rFonts w:eastAsia="Arial" w:cs="Arial"/>
          <w:color w:val="000000"/>
          <w:szCs w:val="22"/>
        </w:rPr>
        <w:t>systems. (</w:t>
      </w:r>
      <w:proofErr w:type="spellStart"/>
      <w:r>
        <w:rPr>
          <w:rFonts w:eastAsia="Arial" w:cs="Arial"/>
          <w:color w:val="000000"/>
          <w:szCs w:val="22"/>
        </w:rPr>
        <w:t>Ringcentral</w:t>
      </w:r>
      <w:proofErr w:type="spellEnd"/>
      <w:r>
        <w:rPr>
          <w:rFonts w:eastAsia="Arial" w:cs="Arial"/>
          <w:color w:val="000000"/>
          <w:szCs w:val="22"/>
        </w:rPr>
        <w:t xml:space="preserve">, </w:t>
      </w:r>
      <w:proofErr w:type="spellStart"/>
      <w:r>
        <w:rPr>
          <w:rFonts w:eastAsia="Arial" w:cs="Arial"/>
          <w:color w:val="000000"/>
          <w:szCs w:val="22"/>
        </w:rPr>
        <w:t>Freedomvoice</w:t>
      </w:r>
      <w:proofErr w:type="spellEnd"/>
      <w:r>
        <w:rPr>
          <w:rFonts w:eastAsia="Arial" w:cs="Arial"/>
          <w:color w:val="000000"/>
          <w:szCs w:val="22"/>
        </w:rPr>
        <w:t>, Asterisk</w:t>
      </w:r>
      <w:r w:rsidR="009139A6">
        <w:rPr>
          <w:rFonts w:eastAsia="Arial" w:cs="Arial"/>
          <w:color w:val="000000"/>
          <w:szCs w:val="22"/>
        </w:rPr>
        <w:t>, Skype</w:t>
      </w:r>
      <w:r>
        <w:rPr>
          <w:rFonts w:eastAsia="Arial" w:cs="Arial"/>
          <w:color w:val="000000"/>
          <w:szCs w:val="22"/>
        </w:rPr>
        <w:t>).</w:t>
      </w:r>
    </w:p>
    <w:p w14:paraId="53DEE77B" w14:textId="77777777" w:rsidR="00706E45" w:rsidRDefault="00706E45" w:rsidP="00706E4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lastRenderedPageBreak/>
        <w:t>Manage and implement all customer O365 implementations, using various 3</w:t>
      </w:r>
      <w:r w:rsidRPr="00706E45">
        <w:rPr>
          <w:rFonts w:eastAsia="Arial" w:cs="Arial"/>
          <w:color w:val="000000"/>
          <w:szCs w:val="22"/>
          <w:vertAlign w:val="superscript"/>
        </w:rPr>
        <w:t>rd</w:t>
      </w:r>
      <w:r w:rsidR="001135BC">
        <w:rPr>
          <w:rFonts w:eastAsia="Arial" w:cs="Arial"/>
          <w:color w:val="000000"/>
          <w:szCs w:val="22"/>
        </w:rPr>
        <w:t xml:space="preserve"> party tools (insight, </w:t>
      </w:r>
      <w:proofErr w:type="spellStart"/>
      <w:r w:rsidR="001135BC">
        <w:rPr>
          <w:rFonts w:eastAsia="Arial" w:cs="Arial"/>
          <w:color w:val="000000"/>
          <w:szCs w:val="22"/>
        </w:rPr>
        <w:t>S</w:t>
      </w:r>
      <w:r>
        <w:rPr>
          <w:rFonts w:eastAsia="Arial" w:cs="Arial"/>
          <w:color w:val="000000"/>
          <w:szCs w:val="22"/>
        </w:rPr>
        <w:t>kykick</w:t>
      </w:r>
      <w:proofErr w:type="spellEnd"/>
      <w:r>
        <w:rPr>
          <w:rFonts w:eastAsia="Arial" w:cs="Arial"/>
          <w:color w:val="000000"/>
          <w:szCs w:val="22"/>
        </w:rPr>
        <w:t>, Ingram Micro).</w:t>
      </w:r>
    </w:p>
    <w:p w14:paraId="2963291C" w14:textId="77777777" w:rsidR="00706E45" w:rsidRDefault="00706E45" w:rsidP="00706E45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Create and setup AD, Exchange, and Phone accounts for various systems. </w:t>
      </w:r>
      <w:r w:rsidR="00B70756">
        <w:rPr>
          <w:rFonts w:eastAsia="Arial" w:cs="Arial"/>
          <w:color w:val="000000"/>
          <w:szCs w:val="22"/>
        </w:rPr>
        <w:t>Work with other employees to r</w:t>
      </w:r>
      <w:r>
        <w:rPr>
          <w:rFonts w:eastAsia="Arial" w:cs="Arial"/>
          <w:color w:val="000000"/>
          <w:szCs w:val="22"/>
        </w:rPr>
        <w:t xml:space="preserve">equest </w:t>
      </w:r>
      <w:r w:rsidR="00B70756">
        <w:rPr>
          <w:rFonts w:eastAsia="Arial" w:cs="Arial"/>
          <w:color w:val="000000"/>
          <w:szCs w:val="22"/>
        </w:rPr>
        <w:t>access for other services</w:t>
      </w:r>
      <w:r>
        <w:rPr>
          <w:rFonts w:eastAsia="Arial" w:cs="Arial"/>
          <w:color w:val="000000"/>
          <w:szCs w:val="22"/>
        </w:rPr>
        <w:t xml:space="preserve"> as required.</w:t>
      </w:r>
    </w:p>
    <w:p w14:paraId="5C2CDF54" w14:textId="77777777" w:rsidR="00B70756" w:rsidRPr="00733257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</w:pPr>
      <w:r>
        <w:rPr>
          <w:rFonts w:eastAsia="Arial" w:cs="Arial"/>
          <w:szCs w:val="22"/>
        </w:rPr>
        <w:t>Manage and maintain legacy and hybrid systems as needed.</w:t>
      </w:r>
    </w:p>
    <w:p w14:paraId="40807048" w14:textId="77777777" w:rsidR="00B70756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Every hat you could imagine an internal or external </w:t>
      </w:r>
      <w:r w:rsidRPr="005D0B06">
        <w:rPr>
          <w:rFonts w:eastAsia="Arial" w:cs="Arial"/>
          <w:color w:val="000000"/>
          <w:szCs w:val="22"/>
        </w:rPr>
        <w:t>client might need.</w:t>
      </w:r>
      <w:r w:rsidR="007D0F43">
        <w:rPr>
          <w:rFonts w:eastAsia="Arial" w:cs="Arial"/>
          <w:color w:val="000000"/>
          <w:szCs w:val="22"/>
        </w:rPr>
        <w:t xml:space="preserve"> Always up to learn a new skill!</w:t>
      </w:r>
    </w:p>
    <w:p w14:paraId="1A606109" w14:textId="77777777" w:rsidR="00B70756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customer tickets as they arrive and create new tickets for any issues that come in via e-mail or phone.</w:t>
      </w:r>
    </w:p>
    <w:p w14:paraId="7E7758CD" w14:textId="77777777" w:rsidR="00B70756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Continually Seek to expand my skills and knowledge related to technology during downtime.</w:t>
      </w:r>
    </w:p>
    <w:p w14:paraId="4396BC10" w14:textId="77777777" w:rsidR="00B70756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on-site training as needed for customer projects and requests.</w:t>
      </w:r>
    </w:p>
    <w:p w14:paraId="08B99AF1" w14:textId="77777777" w:rsidR="00B70756" w:rsidRDefault="00B70756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Maintain all server software and hardware, including all windows roles from windows server 2003 to server </w:t>
      </w:r>
      <w:r w:rsidR="007D0F43">
        <w:rPr>
          <w:rFonts w:eastAsia="Arial" w:cs="Arial"/>
          <w:color w:val="000000"/>
          <w:szCs w:val="22"/>
        </w:rPr>
        <w:t>2016</w:t>
      </w:r>
      <w:r>
        <w:rPr>
          <w:rFonts w:eastAsia="Arial" w:cs="Arial"/>
          <w:color w:val="000000"/>
          <w:szCs w:val="22"/>
        </w:rPr>
        <w:t xml:space="preserve"> with a focus on </w:t>
      </w:r>
      <w:r w:rsidR="007D0F43">
        <w:rPr>
          <w:rFonts w:eastAsia="Arial" w:cs="Arial"/>
          <w:color w:val="000000"/>
          <w:szCs w:val="22"/>
        </w:rPr>
        <w:t>Virtualization</w:t>
      </w:r>
      <w:r>
        <w:rPr>
          <w:rFonts w:eastAsia="Arial" w:cs="Arial"/>
          <w:color w:val="000000"/>
          <w:szCs w:val="22"/>
        </w:rPr>
        <w:t xml:space="preserve">, remote desktop, and </w:t>
      </w:r>
      <w:r w:rsidR="007D0F43">
        <w:rPr>
          <w:rFonts w:eastAsia="Arial" w:cs="Arial"/>
          <w:color w:val="000000"/>
          <w:szCs w:val="22"/>
        </w:rPr>
        <w:t>customer</w:t>
      </w:r>
      <w:r>
        <w:rPr>
          <w:rFonts w:eastAsia="Arial" w:cs="Arial"/>
          <w:color w:val="000000"/>
          <w:szCs w:val="22"/>
        </w:rPr>
        <w:t xml:space="preserve"> services.</w:t>
      </w:r>
    </w:p>
    <w:p w14:paraId="5379BCF5" w14:textId="77777777" w:rsidR="007D0F43" w:rsidRDefault="007D0F43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Install and maintain shared, managed and unmanaged equipment across an 18000 sq/ft datacenter.</w:t>
      </w:r>
    </w:p>
    <w:p w14:paraId="0052DFB2" w14:textId="77777777" w:rsidR="007D0F43" w:rsidRDefault="007D0F43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access and assistance to customers inside of the datacenter.</w:t>
      </w:r>
    </w:p>
    <w:p w14:paraId="065C573B" w14:textId="77777777" w:rsidR="00014F23" w:rsidRDefault="00014F23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A master at </w:t>
      </w:r>
      <w:proofErr w:type="spellStart"/>
      <w:r>
        <w:rPr>
          <w:rFonts w:eastAsia="Arial" w:cs="Arial"/>
          <w:color w:val="000000"/>
          <w:szCs w:val="22"/>
        </w:rPr>
        <w:t>google-fu</w:t>
      </w:r>
      <w:proofErr w:type="spellEnd"/>
      <w:r>
        <w:rPr>
          <w:rFonts w:eastAsia="Arial" w:cs="Arial"/>
          <w:color w:val="000000"/>
          <w:szCs w:val="22"/>
        </w:rPr>
        <w:t xml:space="preserve"> and researching solutions for the strangest problems.</w:t>
      </w:r>
    </w:p>
    <w:p w14:paraId="1F8B2251" w14:textId="77777777" w:rsidR="00D410F1" w:rsidRPr="00B70756" w:rsidRDefault="00D410F1" w:rsidP="00B7075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Managed migration and integration of Dick’s Drive-in to google suite, along with recommendations on a digital menu display and cloud POS support.</w:t>
      </w:r>
    </w:p>
    <w:p w14:paraId="37B041E6" w14:textId="77777777" w:rsidR="00824C17" w:rsidRPr="00824C17" w:rsidRDefault="00824C17" w:rsidP="00824C17">
      <w:pPr>
        <w:pStyle w:val="Heading3"/>
        <w:numPr>
          <w:ilvl w:val="0"/>
          <w:numId w:val="0"/>
        </w:numPr>
      </w:pPr>
    </w:p>
    <w:p w14:paraId="7FDCD840" w14:textId="77777777" w:rsidR="00CA72DB" w:rsidRDefault="00CA72DB">
      <w:pPr>
        <w:pStyle w:val="Heading3"/>
        <w:tabs>
          <w:tab w:val="left" w:pos="0"/>
        </w:tabs>
      </w:pPr>
      <w:r>
        <w:rPr>
          <w:i/>
        </w:rPr>
        <w:t>IT Analyst</w:t>
      </w:r>
      <w:r>
        <w:rPr>
          <w:i/>
        </w:rPr>
        <w:tab/>
      </w:r>
      <w:r>
        <w:rPr>
          <w:iCs w:val="0"/>
        </w:rPr>
        <w:t xml:space="preserve">March 2015 </w:t>
      </w:r>
      <w:r w:rsidR="00A25FAF">
        <w:rPr>
          <w:iCs w:val="0"/>
        </w:rPr>
        <w:t>– Dec</w:t>
      </w:r>
      <w:r w:rsidR="00824C17">
        <w:rPr>
          <w:iCs w:val="0"/>
        </w:rPr>
        <w:t xml:space="preserve"> 2016</w:t>
      </w:r>
    </w:p>
    <w:p w14:paraId="5661008A" w14:textId="77777777" w:rsidR="00CA72DB" w:rsidRDefault="00CA72DB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American Retail Supply/Tech</w:t>
      </w:r>
      <w:r>
        <w:tab/>
        <w:t>Kent, WA</w:t>
      </w:r>
      <w:r>
        <w:tab/>
      </w:r>
    </w:p>
    <w:p w14:paraId="625EA08C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Provide e-mail, phone, chat and in person support for all technology needs of our customers (internal and external).</w:t>
      </w:r>
    </w:p>
    <w:p w14:paraId="634202B5" w14:textId="77777777" w:rsidR="00D410F1" w:rsidRDefault="00D410F1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Helped customers upload and configure their card reader and related sales items, including taxes, SKU and label creation.</w:t>
      </w:r>
    </w:p>
    <w:p w14:paraId="766ED083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customer tickets as they arrive and create new tickets for all arriving customer issues.</w:t>
      </w:r>
    </w:p>
    <w:p w14:paraId="14422DF9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Maintain all server software and hardware, including all windows roles from windows server 2003 to server 2012 R2 with a focus on </w:t>
      </w:r>
      <w:r w:rsidR="005D0B06">
        <w:rPr>
          <w:rFonts w:eastAsia="Arial" w:cs="Arial"/>
          <w:color w:val="000000"/>
          <w:szCs w:val="22"/>
        </w:rPr>
        <w:t>Hyper-V</w:t>
      </w:r>
      <w:r>
        <w:rPr>
          <w:rFonts w:eastAsia="Arial" w:cs="Arial"/>
          <w:color w:val="000000"/>
          <w:szCs w:val="22"/>
        </w:rPr>
        <w:t>, remote desktop, and active directory services.</w:t>
      </w:r>
    </w:p>
    <w:p w14:paraId="49EA7103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Configure networking, both wired and wireless, including </w:t>
      </w:r>
      <w:r w:rsidR="005D0B06">
        <w:rPr>
          <w:rFonts w:eastAsia="Arial" w:cs="Arial"/>
          <w:color w:val="000000"/>
          <w:szCs w:val="22"/>
        </w:rPr>
        <w:t>SonicWALL</w:t>
      </w:r>
      <w:r>
        <w:rPr>
          <w:rFonts w:eastAsia="Arial" w:cs="Arial"/>
          <w:color w:val="000000"/>
          <w:szCs w:val="22"/>
        </w:rPr>
        <w:t xml:space="preserve"> management and physical cable creation and installation.</w:t>
      </w:r>
    </w:p>
    <w:p w14:paraId="41FE6BD6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Configure and maintain internal and external user workstations and point of sale equipment.</w:t>
      </w:r>
    </w:p>
    <w:p w14:paraId="587BD239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Seek to constantly expand my skills and knowledge related to technology during downtime.</w:t>
      </w:r>
    </w:p>
    <w:p w14:paraId="213CBA9D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Administrate all features and aspects of office 365, from initial concept to integration </w:t>
      </w:r>
      <w:r w:rsidR="005D0B06">
        <w:rPr>
          <w:rFonts w:eastAsia="Arial" w:cs="Arial"/>
          <w:color w:val="000000"/>
          <w:szCs w:val="22"/>
        </w:rPr>
        <w:t>and</w:t>
      </w:r>
      <w:r>
        <w:rPr>
          <w:rFonts w:eastAsia="Arial" w:cs="Arial"/>
          <w:color w:val="000000"/>
          <w:szCs w:val="22"/>
        </w:rPr>
        <w:t xml:space="preserve"> final installation.</w:t>
      </w:r>
      <w:r w:rsidR="009B723E">
        <w:rPr>
          <w:rFonts w:eastAsia="Arial" w:cs="Arial"/>
          <w:color w:val="000000"/>
          <w:szCs w:val="22"/>
        </w:rPr>
        <w:t xml:space="preserve"> Including azure integration and maintenance.</w:t>
      </w:r>
    </w:p>
    <w:p w14:paraId="31CFCDB6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Administrate backups, anti-virus, windows, and software for 500+ external clients and 50+ internal users across 3 sites.</w:t>
      </w:r>
    </w:p>
    <w:p w14:paraId="0C138D32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Troubleshoot and maintain RMS Point of sale, RMH, </w:t>
      </w:r>
      <w:r w:rsidR="003D4A30">
        <w:rPr>
          <w:rFonts w:eastAsia="Arial" w:cs="Arial"/>
          <w:color w:val="000000"/>
          <w:szCs w:val="22"/>
        </w:rPr>
        <w:t xml:space="preserve">and </w:t>
      </w:r>
      <w:r>
        <w:rPr>
          <w:rFonts w:eastAsia="Arial" w:cs="Arial"/>
          <w:color w:val="000000"/>
          <w:szCs w:val="22"/>
        </w:rPr>
        <w:t>Tabby for various retail locations.</w:t>
      </w:r>
    </w:p>
    <w:p w14:paraId="651C74FA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Manage and maintain internal telephony for all users across 3 sites via MPLS. (Mitel 5000).</w:t>
      </w:r>
    </w:p>
    <w:p w14:paraId="0FC09568" w14:textId="77777777" w:rsidR="00CA72DB" w:rsidRPr="005D0B06" w:rsidRDefault="005D0B06" w:rsidP="005D0B06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Every hat you could imagine an internal or external </w:t>
      </w:r>
      <w:r w:rsidR="00CA72DB" w:rsidRPr="005D0B06">
        <w:rPr>
          <w:rFonts w:eastAsia="Arial" w:cs="Arial"/>
          <w:color w:val="000000"/>
          <w:szCs w:val="22"/>
        </w:rPr>
        <w:t>client might need.</w:t>
      </w:r>
    </w:p>
    <w:p w14:paraId="6A30708C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Teach new </w:t>
      </w:r>
      <w:r w:rsidR="005D0B06">
        <w:rPr>
          <w:rFonts w:eastAsia="Arial" w:cs="Arial"/>
          <w:color w:val="000000"/>
          <w:szCs w:val="22"/>
        </w:rPr>
        <w:t>employees</w:t>
      </w:r>
      <w:r>
        <w:rPr>
          <w:rFonts w:eastAsia="Arial" w:cs="Arial"/>
          <w:color w:val="000000"/>
          <w:szCs w:val="22"/>
        </w:rPr>
        <w:t xml:space="preserve"> and customer</w:t>
      </w:r>
      <w:r w:rsidR="005D0B06">
        <w:rPr>
          <w:rFonts w:eastAsia="Arial" w:cs="Arial"/>
          <w:color w:val="000000"/>
          <w:szCs w:val="22"/>
        </w:rPr>
        <w:t>s</w:t>
      </w:r>
      <w:r>
        <w:rPr>
          <w:rFonts w:eastAsia="Arial" w:cs="Arial"/>
          <w:color w:val="000000"/>
          <w:szCs w:val="22"/>
        </w:rPr>
        <w:t xml:space="preserve"> various technologies.</w:t>
      </w:r>
    </w:p>
    <w:p w14:paraId="5F5AACC9" w14:textId="77777777" w:rsidR="00733257" w:rsidRPr="00733257" w:rsidRDefault="00733257" w:rsidP="00733257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</w:pPr>
      <w:r>
        <w:rPr>
          <w:rFonts w:eastAsia="Arial" w:cs="Arial"/>
          <w:szCs w:val="22"/>
        </w:rPr>
        <w:t>Manage and maintain legacy and hybrid systems as needed.</w:t>
      </w:r>
    </w:p>
    <w:p w14:paraId="34A37383" w14:textId="77777777" w:rsidR="00CA72DB" w:rsidRDefault="00CA72DB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exact"/>
        <w:ind w:left="720" w:right="245" w:hanging="360"/>
        <w:rPr>
          <w:rFonts w:eastAsia="Arial" w:cs="Arial"/>
          <w:color w:val="000000"/>
          <w:szCs w:val="22"/>
        </w:rPr>
      </w:pPr>
    </w:p>
    <w:p w14:paraId="7D932FEB" w14:textId="77777777" w:rsidR="00CA72DB" w:rsidRDefault="00CA72DB">
      <w:pPr>
        <w:pStyle w:val="Heading3"/>
        <w:tabs>
          <w:tab w:val="left" w:pos="0"/>
        </w:tabs>
      </w:pPr>
      <w:r>
        <w:rPr>
          <w:i/>
        </w:rPr>
        <w:t>Resolution Lead</w:t>
      </w:r>
      <w:r>
        <w:rPr>
          <w:i/>
        </w:rPr>
        <w:tab/>
      </w:r>
      <w:r>
        <w:rPr>
          <w:iCs w:val="0"/>
        </w:rPr>
        <w:t xml:space="preserve">October 2013 </w:t>
      </w:r>
      <w:r w:rsidR="00A25FAF">
        <w:rPr>
          <w:iCs w:val="0"/>
        </w:rPr>
        <w:t>– March</w:t>
      </w:r>
      <w:r>
        <w:rPr>
          <w:iCs w:val="0"/>
        </w:rPr>
        <w:t xml:space="preserve"> 2015</w:t>
      </w:r>
    </w:p>
    <w:p w14:paraId="12A24794" w14:textId="77777777" w:rsidR="00CA72DB" w:rsidRDefault="00CA72DB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Amazon, Inc.</w:t>
      </w:r>
      <w:r>
        <w:tab/>
        <w:t>Seattle, WA</w:t>
      </w:r>
      <w:r>
        <w:tab/>
      </w:r>
    </w:p>
    <w:p w14:paraId="76A0C052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 xml:space="preserve">Provide e-mail, phone, and </w:t>
      </w:r>
      <w:r w:rsidR="00546D53">
        <w:rPr>
          <w:rFonts w:eastAsia="Arial" w:cs="Arial"/>
          <w:color w:val="000000"/>
          <w:szCs w:val="22"/>
        </w:rPr>
        <w:t>chat-based</w:t>
      </w:r>
      <w:r>
        <w:rPr>
          <w:rFonts w:eastAsia="Arial" w:cs="Arial"/>
          <w:color w:val="000000"/>
          <w:szCs w:val="22"/>
        </w:rPr>
        <w:t xml:space="preserve"> support to associates as needed.</w:t>
      </w:r>
    </w:p>
    <w:p w14:paraId="0FFEF58A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Take customer escalations over chat and phone.</w:t>
      </w:r>
    </w:p>
    <w:p w14:paraId="431E6A67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Complete all assigned projects and search out new ones as needed.</w:t>
      </w:r>
    </w:p>
    <w:p w14:paraId="00E4BEE6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Continually improve my skills and knowledge and find ways to improve company processes.</w:t>
      </w:r>
    </w:p>
    <w:p w14:paraId="627C29FC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Escalate any systemic issues.</w:t>
      </w:r>
    </w:p>
    <w:p w14:paraId="50639DBC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Troubleshoot any customer or associate issues with all amazon services and products both internally and externally.</w:t>
      </w:r>
    </w:p>
    <w:p w14:paraId="18A71DE6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</w:pPr>
      <w:r>
        <w:rPr>
          <w:rFonts w:eastAsia="Arial" w:cs="Arial"/>
          <w:color w:val="000000"/>
          <w:szCs w:val="22"/>
        </w:rPr>
        <w:t>Manage and submit tickets for issues as needed.</w:t>
      </w:r>
    </w:p>
    <w:p w14:paraId="5E32C9E8" w14:textId="77777777" w:rsidR="00CA72DB" w:rsidRDefault="00CA72DB">
      <w:pPr>
        <w:pStyle w:val="Achievement"/>
        <w:numPr>
          <w:ilvl w:val="0"/>
          <w:numId w:val="0"/>
        </w:numPr>
        <w:tabs>
          <w:tab w:val="left" w:pos="720"/>
        </w:tabs>
        <w:spacing w:after="0" w:line="240" w:lineRule="exact"/>
        <w:ind w:left="360" w:right="245"/>
      </w:pPr>
    </w:p>
    <w:p w14:paraId="5D78C2D0" w14:textId="77777777" w:rsidR="00CA72DB" w:rsidRDefault="00CA72DB">
      <w:pPr>
        <w:pStyle w:val="Heading3"/>
        <w:tabs>
          <w:tab w:val="left" w:pos="0"/>
        </w:tabs>
      </w:pPr>
      <w:r>
        <w:rPr>
          <w:i/>
        </w:rPr>
        <w:t>Digital Specialist</w:t>
      </w:r>
      <w:r>
        <w:rPr>
          <w:i/>
        </w:rPr>
        <w:tab/>
      </w:r>
      <w:r>
        <w:rPr>
          <w:iCs w:val="0"/>
        </w:rPr>
        <w:t xml:space="preserve">August 2011 </w:t>
      </w:r>
      <w:r w:rsidR="00A25FAF">
        <w:rPr>
          <w:iCs w:val="0"/>
        </w:rPr>
        <w:t>– October</w:t>
      </w:r>
      <w:r>
        <w:rPr>
          <w:iCs w:val="0"/>
        </w:rPr>
        <w:t xml:space="preserve"> 2013</w:t>
      </w:r>
    </w:p>
    <w:p w14:paraId="7CD6973A" w14:textId="77777777" w:rsidR="00CA72DB" w:rsidRDefault="00CA72DB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r>
        <w:t>Amazon, Inc.</w:t>
      </w:r>
      <w:r>
        <w:tab/>
        <w:t>Seattle, WA</w:t>
      </w:r>
      <w:r>
        <w:tab/>
      </w:r>
    </w:p>
    <w:p w14:paraId="4F747AF7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lastRenderedPageBreak/>
        <w:t>Provide phone support on many different amazon issues and services.</w:t>
      </w:r>
    </w:p>
    <w:p w14:paraId="429E28FA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Dynamically troubleshoot all major and minor issues with kindle devices, applications and services.</w:t>
      </w:r>
    </w:p>
    <w:p w14:paraId="4896D117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rFonts w:eastAsia="Arial" w:cs="Arial"/>
          <w:color w:val="000000"/>
          <w:szCs w:val="22"/>
        </w:rPr>
      </w:pPr>
      <w:r>
        <w:rPr>
          <w:rFonts w:eastAsia="Arial" w:cs="Arial"/>
          <w:color w:val="000000"/>
          <w:szCs w:val="22"/>
        </w:rPr>
        <w:t>Maintain knowledge of all current and future amazon kindle products.</w:t>
      </w:r>
    </w:p>
    <w:p w14:paraId="5CE04A20" w14:textId="77777777" w:rsidR="00CA72DB" w:rsidRPr="00504239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</w:pPr>
      <w:r>
        <w:rPr>
          <w:rFonts w:eastAsia="Arial" w:cs="Arial"/>
          <w:color w:val="000000"/>
          <w:szCs w:val="22"/>
        </w:rPr>
        <w:t>Engage in projects when requested to do so along with normal duties.</w:t>
      </w:r>
      <w:r w:rsidR="00504239">
        <w:rPr>
          <w:rFonts w:eastAsia="Arial" w:cs="Arial"/>
          <w:color w:val="000000"/>
          <w:szCs w:val="22"/>
        </w:rPr>
        <w:br/>
      </w:r>
    </w:p>
    <w:p w14:paraId="2388A79C" w14:textId="77777777" w:rsidR="00504239" w:rsidRDefault="00504239" w:rsidP="00504239">
      <w:pPr>
        <w:pStyle w:val="Heading3"/>
        <w:tabs>
          <w:tab w:val="left" w:pos="0"/>
        </w:tabs>
      </w:pPr>
      <w:r>
        <w:rPr>
          <w:i/>
        </w:rPr>
        <w:t>Senior Game Advisor</w:t>
      </w:r>
      <w:r>
        <w:rPr>
          <w:i/>
        </w:rPr>
        <w:tab/>
      </w:r>
      <w:r>
        <w:rPr>
          <w:iCs w:val="0"/>
        </w:rPr>
        <w:t>October 2006 – August 2011</w:t>
      </w:r>
    </w:p>
    <w:p w14:paraId="4C92DA6C" w14:textId="77777777" w:rsidR="00504239" w:rsidRDefault="00504239" w:rsidP="00504239">
      <w:pPr>
        <w:pStyle w:val="Heading3"/>
        <w:tabs>
          <w:tab w:val="left" w:pos="0"/>
        </w:tabs>
        <w:rPr>
          <w:rFonts w:eastAsia="Arial" w:cs="Arial"/>
          <w:color w:val="000000"/>
          <w:szCs w:val="22"/>
        </w:rPr>
      </w:pPr>
      <w:proofErr w:type="spellStart"/>
      <w:r>
        <w:t>Gamestop</w:t>
      </w:r>
      <w:proofErr w:type="spellEnd"/>
      <w:r>
        <w:t>, Inc.</w:t>
      </w:r>
      <w:r>
        <w:tab/>
        <w:t>Auburn, WA</w:t>
      </w:r>
      <w:r>
        <w:tab/>
      </w:r>
    </w:p>
    <w:p w14:paraId="38D23767" w14:textId="77777777" w:rsidR="00504239" w:rsidRDefault="00504239" w:rsidP="00504239">
      <w:pPr>
        <w:pStyle w:val="Achievement"/>
        <w:numPr>
          <w:ilvl w:val="0"/>
          <w:numId w:val="2"/>
        </w:numPr>
        <w:tabs>
          <w:tab w:val="left" w:pos="720"/>
        </w:tabs>
        <w:spacing w:line="240" w:lineRule="exact"/>
        <w:ind w:right="245"/>
        <w:rPr>
          <w:rFonts w:eastAsia="Arial" w:cs="Arial"/>
          <w:color w:val="000000"/>
          <w:szCs w:val="22"/>
        </w:rPr>
      </w:pPr>
      <w:r w:rsidRPr="00504239">
        <w:rPr>
          <w:rFonts w:eastAsia="Arial" w:cs="Arial"/>
          <w:color w:val="000000"/>
          <w:szCs w:val="22"/>
        </w:rPr>
        <w:t>Provided customer service selling video games and creating product awareness while promoting highly featured merchandise and gaining customer satisfaction and loyalty that lead to the #1 store in the district multiple years running.</w:t>
      </w:r>
    </w:p>
    <w:p w14:paraId="73A43FE9" w14:textId="77777777" w:rsidR="00504239" w:rsidRDefault="00504239" w:rsidP="00504239">
      <w:pPr>
        <w:pStyle w:val="Achievement"/>
        <w:numPr>
          <w:ilvl w:val="0"/>
          <w:numId w:val="2"/>
        </w:numPr>
        <w:tabs>
          <w:tab w:val="left" w:pos="720"/>
        </w:tabs>
        <w:spacing w:line="240" w:lineRule="exact"/>
        <w:ind w:right="245"/>
        <w:rPr>
          <w:rFonts w:eastAsia="Arial" w:cs="Arial"/>
          <w:color w:val="000000"/>
          <w:szCs w:val="22"/>
        </w:rPr>
      </w:pPr>
      <w:r w:rsidRPr="00504239">
        <w:rPr>
          <w:rFonts w:eastAsia="Arial" w:cs="Arial"/>
          <w:color w:val="000000"/>
          <w:szCs w:val="22"/>
        </w:rPr>
        <w:t>Served in a lead-based position fulfilling minor management duties including the training of new employees.</w:t>
      </w:r>
    </w:p>
    <w:p w14:paraId="7F34B125" w14:textId="77777777" w:rsidR="00504239" w:rsidRPr="00504239" w:rsidRDefault="00504239" w:rsidP="00504239">
      <w:pPr>
        <w:pStyle w:val="Achievement"/>
        <w:numPr>
          <w:ilvl w:val="0"/>
          <w:numId w:val="2"/>
        </w:numPr>
        <w:tabs>
          <w:tab w:val="left" w:pos="720"/>
        </w:tabs>
        <w:spacing w:line="240" w:lineRule="exact"/>
        <w:ind w:right="245"/>
        <w:rPr>
          <w:rFonts w:eastAsia="Arial" w:cs="Arial"/>
          <w:color w:val="000000"/>
          <w:szCs w:val="22"/>
        </w:rPr>
      </w:pPr>
      <w:r w:rsidRPr="00504239">
        <w:rPr>
          <w:rFonts w:eastAsia="Arial" w:cs="Arial"/>
          <w:color w:val="000000"/>
          <w:szCs w:val="22"/>
        </w:rPr>
        <w:t>Manage multiple employees throughout the week and maintain proper sales and customer service behavior.</w:t>
      </w:r>
    </w:p>
    <w:p w14:paraId="237CE10A" w14:textId="77777777" w:rsidR="00CA72DB" w:rsidRDefault="00CA72DB">
      <w:pPr>
        <w:tabs>
          <w:tab w:val="left" w:pos="1590"/>
        </w:tabs>
        <w:autoSpaceDE w:val="0"/>
      </w:pPr>
      <w:r>
        <w:rPr>
          <w:rFonts w:eastAsia="Arial" w:cs="Arial"/>
          <w:i/>
          <w:iCs/>
          <w:szCs w:val="22"/>
        </w:rPr>
        <w:tab/>
      </w:r>
    </w:p>
    <w:p w14:paraId="08D1F535" w14:textId="77777777" w:rsidR="00CA72DB" w:rsidRDefault="00CA72DB">
      <w:pPr>
        <w:pStyle w:val="Heading2"/>
        <w:tabs>
          <w:tab w:val="left" w:pos="0"/>
        </w:tabs>
        <w:rPr>
          <w:szCs w:val="22"/>
        </w:rPr>
      </w:pPr>
      <w:r>
        <w:t>technical skills</w:t>
      </w:r>
      <w:r>
        <w:tab/>
        <w:t xml:space="preserve"> </w:t>
      </w:r>
    </w:p>
    <w:p w14:paraId="79B8AB0C" w14:textId="77777777" w:rsidR="00CA72DB" w:rsidRDefault="00CA72DB">
      <w:pPr>
        <w:pStyle w:val="Achievement"/>
        <w:numPr>
          <w:ilvl w:val="0"/>
          <w:numId w:val="0"/>
        </w:numPr>
        <w:spacing w:after="0" w:line="240" w:lineRule="exact"/>
        <w:ind w:left="1440" w:right="245"/>
        <w:rPr>
          <w:szCs w:val="22"/>
        </w:rPr>
      </w:pPr>
    </w:p>
    <w:p w14:paraId="3C86DF6D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szCs w:val="22"/>
        </w:rPr>
      </w:pPr>
      <w:r>
        <w:rPr>
          <w:b/>
          <w:szCs w:val="22"/>
        </w:rPr>
        <w:t>Computer Languages:</w:t>
      </w:r>
      <w:r w:rsidR="009B2346">
        <w:rPr>
          <w:szCs w:val="22"/>
        </w:rPr>
        <w:t xml:space="preserve"> Basic knowledge of SQL, C#, java, php and other web technologies. </w:t>
      </w:r>
      <w:r w:rsidR="00E427E5">
        <w:rPr>
          <w:szCs w:val="22"/>
        </w:rPr>
        <w:t>K</w:t>
      </w:r>
      <w:r w:rsidR="009B2346">
        <w:rPr>
          <w:szCs w:val="22"/>
        </w:rPr>
        <w:t xml:space="preserve">nowledge of </w:t>
      </w:r>
      <w:r w:rsidR="00E83CA3">
        <w:rPr>
          <w:szCs w:val="22"/>
        </w:rPr>
        <w:t>PowerShell and both W</w:t>
      </w:r>
      <w:r w:rsidR="009B2346">
        <w:rPr>
          <w:szCs w:val="22"/>
        </w:rPr>
        <w:t>indows/</w:t>
      </w:r>
      <w:r w:rsidR="00E83CA3">
        <w:rPr>
          <w:szCs w:val="22"/>
        </w:rPr>
        <w:t>Unix</w:t>
      </w:r>
      <w:r w:rsidR="009B2346">
        <w:rPr>
          <w:szCs w:val="22"/>
        </w:rPr>
        <w:t xml:space="preserve"> </w:t>
      </w:r>
      <w:r w:rsidR="00E83CA3">
        <w:rPr>
          <w:szCs w:val="22"/>
        </w:rPr>
        <w:t>command line</w:t>
      </w:r>
      <w:r w:rsidR="00E427E5">
        <w:rPr>
          <w:szCs w:val="22"/>
        </w:rPr>
        <w:t>s.</w:t>
      </w:r>
    </w:p>
    <w:p w14:paraId="1D361A03" w14:textId="77777777" w:rsidR="00CA72DB" w:rsidRDefault="00CA72DB">
      <w:pPr>
        <w:pStyle w:val="Achievement"/>
        <w:numPr>
          <w:ilvl w:val="0"/>
          <w:numId w:val="0"/>
        </w:numPr>
        <w:spacing w:after="0" w:line="240" w:lineRule="exact"/>
        <w:ind w:left="2400" w:right="245"/>
        <w:rPr>
          <w:szCs w:val="22"/>
        </w:rPr>
      </w:pPr>
    </w:p>
    <w:p w14:paraId="3F90AE85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szCs w:val="22"/>
        </w:rPr>
      </w:pPr>
      <w:r>
        <w:rPr>
          <w:b/>
          <w:szCs w:val="22"/>
        </w:rPr>
        <w:t>Computer Software:</w:t>
      </w:r>
      <w:r>
        <w:rPr>
          <w:szCs w:val="22"/>
        </w:rPr>
        <w:t xml:space="preserve"> Office 2010, 2013</w:t>
      </w:r>
      <w:r w:rsidR="00824C17">
        <w:rPr>
          <w:szCs w:val="22"/>
        </w:rPr>
        <w:t>, 2016</w:t>
      </w:r>
      <w:r>
        <w:rPr>
          <w:szCs w:val="22"/>
        </w:rPr>
        <w:t>, Office 365</w:t>
      </w:r>
      <w:r w:rsidR="00E427E5">
        <w:rPr>
          <w:szCs w:val="22"/>
        </w:rPr>
        <w:t xml:space="preserve"> and related tools</w:t>
      </w:r>
      <w:r>
        <w:rPr>
          <w:rFonts w:eastAsia="Arial" w:cs="Arial"/>
          <w:szCs w:val="22"/>
        </w:rPr>
        <w:t xml:space="preserve">. </w:t>
      </w:r>
      <w:r w:rsidR="00E83CA3">
        <w:rPr>
          <w:rFonts w:eastAsia="Arial" w:cs="Arial"/>
          <w:szCs w:val="22"/>
        </w:rPr>
        <w:t>ConnectWise</w:t>
      </w:r>
      <w:r w:rsidR="00824C17">
        <w:rPr>
          <w:rFonts w:eastAsia="Arial" w:cs="Arial"/>
          <w:szCs w:val="22"/>
        </w:rPr>
        <w:t xml:space="preserve">, </w:t>
      </w:r>
      <w:proofErr w:type="spellStart"/>
      <w:r w:rsidR="00824C17">
        <w:rPr>
          <w:rFonts w:eastAsia="Arial" w:cs="Arial"/>
          <w:szCs w:val="22"/>
        </w:rPr>
        <w:t>Kayako</w:t>
      </w:r>
      <w:proofErr w:type="spellEnd"/>
      <w:r w:rsidR="00E83CA3">
        <w:rPr>
          <w:rFonts w:eastAsia="Arial" w:cs="Arial"/>
          <w:szCs w:val="22"/>
        </w:rPr>
        <w:t>, L</w:t>
      </w:r>
      <w:r>
        <w:rPr>
          <w:rFonts w:eastAsia="Arial" w:cs="Arial"/>
          <w:szCs w:val="22"/>
        </w:rPr>
        <w:t xml:space="preserve">abtech, </w:t>
      </w:r>
      <w:r w:rsidR="00824C17">
        <w:rPr>
          <w:rFonts w:eastAsia="Arial" w:cs="Arial"/>
          <w:szCs w:val="22"/>
        </w:rPr>
        <w:t xml:space="preserve">and </w:t>
      </w:r>
      <w:r>
        <w:rPr>
          <w:rFonts w:eastAsia="Arial" w:cs="Arial"/>
          <w:szCs w:val="22"/>
        </w:rPr>
        <w:t xml:space="preserve">various backup solutions. </w:t>
      </w:r>
      <w:r w:rsidR="00C33B6F">
        <w:rPr>
          <w:rFonts w:eastAsia="Arial" w:cs="Arial"/>
          <w:szCs w:val="22"/>
        </w:rPr>
        <w:t xml:space="preserve">Microsoft </w:t>
      </w:r>
      <w:r>
        <w:rPr>
          <w:rFonts w:eastAsia="Arial" w:cs="Arial"/>
          <w:szCs w:val="22"/>
        </w:rPr>
        <w:t>RMS, RMH, Tabby. Receipt printer and point of sale</w:t>
      </w:r>
      <w:r w:rsidR="00E83CA3">
        <w:rPr>
          <w:rFonts w:eastAsia="Arial" w:cs="Arial"/>
          <w:szCs w:val="22"/>
        </w:rPr>
        <w:t xml:space="preserve"> peripheral software, OPOS and W</w:t>
      </w:r>
      <w:r w:rsidR="00824C17">
        <w:rPr>
          <w:rFonts w:eastAsia="Arial" w:cs="Arial"/>
          <w:szCs w:val="22"/>
        </w:rPr>
        <w:t>indows. Printer setup and management.</w:t>
      </w:r>
      <w:r w:rsidR="009B2346">
        <w:rPr>
          <w:rFonts w:eastAsia="Arial" w:cs="Arial"/>
          <w:szCs w:val="22"/>
        </w:rPr>
        <w:t xml:space="preserve"> Various cloud software for point of sale and Windows.</w:t>
      </w:r>
      <w:r w:rsidR="009B723E">
        <w:rPr>
          <w:rFonts w:eastAsia="Arial" w:cs="Arial"/>
          <w:szCs w:val="22"/>
        </w:rPr>
        <w:t xml:space="preserve"> Azure and </w:t>
      </w:r>
      <w:proofErr w:type="spellStart"/>
      <w:r w:rsidR="009B723E">
        <w:rPr>
          <w:rFonts w:eastAsia="Arial" w:cs="Arial"/>
          <w:szCs w:val="22"/>
        </w:rPr>
        <w:t>ADsync</w:t>
      </w:r>
      <w:proofErr w:type="spellEnd"/>
      <w:r w:rsidR="00824C17">
        <w:rPr>
          <w:rFonts w:eastAsia="Arial" w:cs="Arial"/>
          <w:szCs w:val="22"/>
        </w:rPr>
        <w:t>/connect</w:t>
      </w:r>
      <w:r w:rsidR="009B723E">
        <w:rPr>
          <w:rFonts w:eastAsia="Arial" w:cs="Arial"/>
          <w:szCs w:val="22"/>
        </w:rPr>
        <w:t>.</w:t>
      </w:r>
      <w:r w:rsidR="00824C17">
        <w:rPr>
          <w:rFonts w:eastAsia="Arial" w:cs="Arial"/>
          <w:szCs w:val="22"/>
        </w:rPr>
        <w:t xml:space="preserve"> ADFS and various integrations. cPanel and various web technologies.</w:t>
      </w:r>
      <w:r w:rsidR="00706E45">
        <w:rPr>
          <w:rFonts w:eastAsia="Arial" w:cs="Arial"/>
          <w:szCs w:val="22"/>
        </w:rPr>
        <w:t xml:space="preserve"> Slack.</w:t>
      </w:r>
      <w:r w:rsidR="00E427E5">
        <w:rPr>
          <w:rFonts w:eastAsia="Arial" w:cs="Arial"/>
          <w:szCs w:val="22"/>
        </w:rPr>
        <w:t xml:space="preserve"> SCCM and SCOM.</w:t>
      </w:r>
      <w:r w:rsidR="000E6225">
        <w:rPr>
          <w:rFonts w:eastAsia="Arial" w:cs="Arial"/>
          <w:szCs w:val="22"/>
        </w:rPr>
        <w:t xml:space="preserve"> AD and WSUS.</w:t>
      </w:r>
    </w:p>
    <w:p w14:paraId="2C83FE75" w14:textId="77777777" w:rsidR="00CA72DB" w:rsidRDefault="00CA72DB">
      <w:pPr>
        <w:pStyle w:val="Achievement"/>
        <w:numPr>
          <w:ilvl w:val="0"/>
          <w:numId w:val="0"/>
        </w:numPr>
        <w:spacing w:after="0" w:line="240" w:lineRule="exact"/>
        <w:ind w:left="2400" w:right="245"/>
        <w:rPr>
          <w:szCs w:val="22"/>
        </w:rPr>
      </w:pPr>
    </w:p>
    <w:p w14:paraId="5EC595AF" w14:textId="77777777" w:rsidR="00CA72DB" w:rsidRDefault="00CA72DB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  <w:rPr>
          <w:szCs w:val="22"/>
        </w:rPr>
      </w:pPr>
      <w:r>
        <w:rPr>
          <w:rFonts w:eastAsia="Arial" w:cs="Arial"/>
          <w:b/>
          <w:szCs w:val="22"/>
        </w:rPr>
        <w:t>Operating Systems:</w:t>
      </w:r>
      <w:r>
        <w:rPr>
          <w:rFonts w:eastAsia="Arial" w:cs="Arial"/>
          <w:szCs w:val="22"/>
        </w:rPr>
        <w:t xml:space="preserve"> </w:t>
      </w:r>
      <w:r w:rsidR="00E83CA3">
        <w:rPr>
          <w:rFonts w:eastAsia="Arial" w:cs="Arial"/>
          <w:szCs w:val="22"/>
        </w:rPr>
        <w:t xml:space="preserve">From </w:t>
      </w:r>
      <w:r>
        <w:rPr>
          <w:rFonts w:eastAsia="Arial" w:cs="Arial"/>
          <w:szCs w:val="22"/>
        </w:rPr>
        <w:t xml:space="preserve">Windows 98 </w:t>
      </w:r>
      <w:r w:rsidR="00E83CA3">
        <w:rPr>
          <w:rFonts w:eastAsia="Arial" w:cs="Arial"/>
          <w:szCs w:val="22"/>
        </w:rPr>
        <w:t>to 10 and Server 2000 thr</w:t>
      </w:r>
      <w:r w:rsidR="00814A13">
        <w:rPr>
          <w:rFonts w:eastAsia="Arial" w:cs="Arial"/>
          <w:szCs w:val="22"/>
        </w:rPr>
        <w:t>u</w:t>
      </w:r>
      <w:r w:rsidR="00E83CA3">
        <w:rPr>
          <w:rFonts w:eastAsia="Arial" w:cs="Arial"/>
          <w:szCs w:val="22"/>
        </w:rPr>
        <w:t xml:space="preserve"> Server 201</w:t>
      </w:r>
      <w:r w:rsidR="00E427E5">
        <w:rPr>
          <w:rFonts w:eastAsia="Arial" w:cs="Arial"/>
          <w:szCs w:val="22"/>
        </w:rPr>
        <w:t>9</w:t>
      </w:r>
      <w:r>
        <w:rPr>
          <w:rFonts w:eastAsia="Arial" w:cs="Arial"/>
          <w:szCs w:val="22"/>
        </w:rPr>
        <w:t>.</w:t>
      </w:r>
      <w:r w:rsidR="00E83CA3">
        <w:rPr>
          <w:rFonts w:eastAsia="Arial" w:cs="Arial"/>
          <w:szCs w:val="22"/>
        </w:rPr>
        <w:t xml:space="preserve"> Various Linux distros including Debian, Ubuntu, and CentOS.</w:t>
      </w:r>
      <w:r w:rsidR="00706E45">
        <w:rPr>
          <w:rFonts w:eastAsia="Arial" w:cs="Arial"/>
          <w:szCs w:val="22"/>
        </w:rPr>
        <w:t xml:space="preserve"> Basic knowledge of OSX troubleshooting and setup.</w:t>
      </w:r>
      <w:r w:rsidR="0063229A">
        <w:rPr>
          <w:rFonts w:eastAsia="Arial" w:cs="Arial"/>
          <w:szCs w:val="22"/>
        </w:rPr>
        <w:t xml:space="preserve"> Android and IOS</w:t>
      </w:r>
    </w:p>
    <w:p w14:paraId="5D0C49D7" w14:textId="77777777" w:rsidR="00CA72DB" w:rsidRDefault="00CA72DB">
      <w:pPr>
        <w:pStyle w:val="Achievement"/>
        <w:numPr>
          <w:ilvl w:val="0"/>
          <w:numId w:val="0"/>
        </w:numPr>
        <w:spacing w:after="0" w:line="240" w:lineRule="exact"/>
        <w:ind w:left="2400" w:right="245"/>
        <w:rPr>
          <w:szCs w:val="22"/>
        </w:rPr>
      </w:pPr>
    </w:p>
    <w:p w14:paraId="3B79B331" w14:textId="77777777" w:rsidR="0063229A" w:rsidRPr="00C1167D" w:rsidRDefault="00E83CA3" w:rsidP="0063229A">
      <w:pPr>
        <w:pStyle w:val="Achievement"/>
        <w:numPr>
          <w:ilvl w:val="0"/>
          <w:numId w:val="2"/>
        </w:numPr>
        <w:tabs>
          <w:tab w:val="left" w:pos="720"/>
        </w:tabs>
        <w:spacing w:after="0" w:line="240" w:lineRule="exact"/>
        <w:ind w:right="245"/>
      </w:pPr>
      <w:r>
        <w:rPr>
          <w:rFonts w:eastAsia="Arial" w:cs="Arial"/>
          <w:b/>
          <w:szCs w:val="22"/>
        </w:rPr>
        <w:t xml:space="preserve">Administration and Virtualization: </w:t>
      </w:r>
      <w:r w:rsidR="00C1167D">
        <w:rPr>
          <w:rFonts w:eastAsia="Arial" w:cs="Arial"/>
          <w:szCs w:val="22"/>
        </w:rPr>
        <w:t>All aspects of systems administration from initial concept to implementation and maintenance. Network administration</w:t>
      </w:r>
      <w:r w:rsidR="00814A13">
        <w:rPr>
          <w:rFonts w:eastAsia="Arial" w:cs="Arial"/>
          <w:szCs w:val="22"/>
        </w:rPr>
        <w:t xml:space="preserve"> and maintenance of all network and telephony equipment. Managed virtualized infrastructure ran on Hyper-V</w:t>
      </w:r>
      <w:r w:rsidR="00824C17">
        <w:rPr>
          <w:rFonts w:eastAsia="Arial" w:cs="Arial"/>
          <w:szCs w:val="22"/>
        </w:rPr>
        <w:t>, Xen, ESXI</w:t>
      </w:r>
      <w:r w:rsidR="00814A13">
        <w:rPr>
          <w:rFonts w:eastAsia="Arial" w:cs="Arial"/>
          <w:szCs w:val="22"/>
        </w:rPr>
        <w:t>.</w:t>
      </w:r>
      <w:r w:rsidR="00733257">
        <w:rPr>
          <w:rFonts w:eastAsia="Arial" w:cs="Arial"/>
          <w:szCs w:val="22"/>
        </w:rPr>
        <w:t xml:space="preserve"> </w:t>
      </w:r>
      <w:bookmarkStart w:id="0" w:name="OLE_LINK1"/>
      <w:r w:rsidR="00733257">
        <w:rPr>
          <w:rFonts w:eastAsia="Arial" w:cs="Arial"/>
          <w:szCs w:val="22"/>
        </w:rPr>
        <w:t>Manage and maintain legacy and hybrid systems as needed.</w:t>
      </w:r>
      <w:r w:rsidR="00824C17">
        <w:rPr>
          <w:rFonts w:eastAsia="Arial" w:cs="Arial"/>
          <w:szCs w:val="22"/>
        </w:rPr>
        <w:t xml:space="preserve"> Willing to learn additional skills as required.</w:t>
      </w:r>
      <w:bookmarkEnd w:id="0"/>
    </w:p>
    <w:sectPr w:rsidR="0063229A" w:rsidRPr="00C116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23" w:right="1152" w:bottom="567" w:left="1152" w:header="567" w:footer="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B6DA" w14:textId="77777777" w:rsidR="001F191C" w:rsidRDefault="001F191C">
      <w:r>
        <w:separator/>
      </w:r>
    </w:p>
  </w:endnote>
  <w:endnote w:type="continuationSeparator" w:id="0">
    <w:p w14:paraId="68737693" w14:textId="77777777" w:rsidR="001F191C" w:rsidRDefault="001F1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F082" w14:textId="77777777" w:rsidR="000A602F" w:rsidRDefault="000A60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0A685" w14:textId="77777777" w:rsidR="00CA72DB" w:rsidRDefault="00CA72DB">
    <w:pPr>
      <w:pStyle w:val="Footer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11E24" w14:textId="77777777" w:rsidR="000A602F" w:rsidRDefault="000A6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9E553" w14:textId="77777777" w:rsidR="001F191C" w:rsidRDefault="001F191C">
      <w:r>
        <w:separator/>
      </w:r>
    </w:p>
  </w:footnote>
  <w:footnote w:type="continuationSeparator" w:id="0">
    <w:p w14:paraId="444A0EC6" w14:textId="77777777" w:rsidR="001F191C" w:rsidRDefault="001F19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D812" w14:textId="77777777" w:rsidR="000A602F" w:rsidRDefault="000A60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17AF0" w14:textId="77777777" w:rsidR="00CA72DB" w:rsidRDefault="00CA72DB">
    <w:pPr>
      <w:pStyle w:val="Name"/>
      <w:pBdr>
        <w:bottom w:val="single" w:sz="4" w:space="0" w:color="000000"/>
      </w:pBdr>
      <w:spacing w:after="0" w:line="240" w:lineRule="auto"/>
      <w:jc w:val="left"/>
      <w:rPr>
        <w:sz w:val="18"/>
        <w:szCs w:val="18"/>
        <w:lang w:val="es-ES"/>
      </w:rPr>
    </w:pPr>
    <w:r>
      <w:t>Cadence denning</w:t>
    </w:r>
  </w:p>
  <w:p w14:paraId="61B62233" w14:textId="77777777" w:rsidR="00CA72DB" w:rsidRDefault="000A602F">
    <w:pPr>
      <w:pStyle w:val="Address2"/>
      <w:pBdr>
        <w:top w:val="single" w:sz="4" w:space="1" w:color="000000"/>
      </w:pBdr>
      <w:spacing w:line="240" w:lineRule="auto"/>
      <w:jc w:val="left"/>
      <w:rPr>
        <w:szCs w:val="15"/>
        <w:lang w:val="es-ES"/>
      </w:rPr>
    </w:pPr>
    <w:r w:rsidRPr="000A602F">
      <w:rPr>
        <w:sz w:val="18"/>
        <w:szCs w:val="18"/>
        <w:lang w:val="es-ES"/>
      </w:rPr>
      <w:t>130</w:t>
    </w:r>
    <w:r>
      <w:rPr>
        <w:sz w:val="18"/>
        <w:szCs w:val="18"/>
        <w:lang w:val="es-ES"/>
      </w:rPr>
      <w:t>53</w:t>
    </w:r>
    <w:r w:rsidRPr="000A602F">
      <w:rPr>
        <w:sz w:val="18"/>
        <w:szCs w:val="18"/>
        <w:lang w:val="es-ES"/>
      </w:rPr>
      <w:t xml:space="preserve"> SE 26th St</w:t>
    </w:r>
    <w:r>
      <w:rPr>
        <w:sz w:val="18"/>
        <w:szCs w:val="18"/>
        <w:lang w:val="es-ES"/>
      </w:rPr>
      <w:t>, C106</w:t>
    </w:r>
    <w:r w:rsidRPr="000A602F">
      <w:rPr>
        <w:sz w:val="18"/>
        <w:szCs w:val="18"/>
        <w:lang w:val="es-ES"/>
      </w:rPr>
      <w:t>, Bellevue, WA 98005</w:t>
    </w:r>
    <w:r w:rsidR="00CA72DB">
      <w:rPr>
        <w:sz w:val="18"/>
        <w:szCs w:val="18"/>
        <w:lang w:val="es-ES"/>
      </w:rPr>
      <w:t xml:space="preserve"> • ragea1@gmail.com • (253) 486-9727</w:t>
    </w:r>
  </w:p>
  <w:p w14:paraId="234AF6A4" w14:textId="77777777" w:rsidR="00CA72DB" w:rsidRDefault="00CA72DB">
    <w:pPr>
      <w:pStyle w:val="Address2"/>
      <w:pBdr>
        <w:top w:val="single" w:sz="4" w:space="1" w:color="000000"/>
      </w:pBdr>
      <w:spacing w:line="240" w:lineRule="auto"/>
      <w:jc w:val="left"/>
      <w:rPr>
        <w:szCs w:val="15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A7B1" w14:textId="77777777" w:rsidR="000A602F" w:rsidRDefault="000A60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color w:val="000000"/>
        <w:sz w:val="18"/>
        <w:szCs w:val="18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06"/>
    <w:rsid w:val="00014F23"/>
    <w:rsid w:val="000A602F"/>
    <w:rsid w:val="000B6A1C"/>
    <w:rsid w:val="000C46B1"/>
    <w:rsid w:val="000E31F9"/>
    <w:rsid w:val="000E6225"/>
    <w:rsid w:val="001135BC"/>
    <w:rsid w:val="001F191C"/>
    <w:rsid w:val="002328AD"/>
    <w:rsid w:val="0031798F"/>
    <w:rsid w:val="003D4A30"/>
    <w:rsid w:val="00422584"/>
    <w:rsid w:val="00477690"/>
    <w:rsid w:val="00504239"/>
    <w:rsid w:val="00546D53"/>
    <w:rsid w:val="005A591B"/>
    <w:rsid w:val="005A6413"/>
    <w:rsid w:val="005D0B06"/>
    <w:rsid w:val="00601129"/>
    <w:rsid w:val="0063229A"/>
    <w:rsid w:val="006F24D6"/>
    <w:rsid w:val="0070009F"/>
    <w:rsid w:val="00706E45"/>
    <w:rsid w:val="00733257"/>
    <w:rsid w:val="007A7C7B"/>
    <w:rsid w:val="007D0F43"/>
    <w:rsid w:val="007E48D2"/>
    <w:rsid w:val="00814A13"/>
    <w:rsid w:val="00824C17"/>
    <w:rsid w:val="008C77FB"/>
    <w:rsid w:val="008D6873"/>
    <w:rsid w:val="008F5F70"/>
    <w:rsid w:val="009139A6"/>
    <w:rsid w:val="009B2346"/>
    <w:rsid w:val="009B723E"/>
    <w:rsid w:val="00A25FAF"/>
    <w:rsid w:val="00B0743A"/>
    <w:rsid w:val="00B70756"/>
    <w:rsid w:val="00BD3C23"/>
    <w:rsid w:val="00BE3232"/>
    <w:rsid w:val="00C1167D"/>
    <w:rsid w:val="00C22229"/>
    <w:rsid w:val="00C33B6F"/>
    <w:rsid w:val="00C61755"/>
    <w:rsid w:val="00C863D8"/>
    <w:rsid w:val="00CA72DB"/>
    <w:rsid w:val="00D410F1"/>
    <w:rsid w:val="00DB073F"/>
    <w:rsid w:val="00E427E5"/>
    <w:rsid w:val="00E83CA3"/>
    <w:rsid w:val="00F052AA"/>
    <w:rsid w:val="00FD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B7B0F78"/>
  <w15:chartTrackingRefBased/>
  <w15:docId w15:val="{221F5E0B-0872-484D-9F0E-A590B02ED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BodyText2"/>
    <w:next w:val="BodyText"/>
    <w:qFormat/>
    <w:pPr>
      <w:widowControl/>
      <w:numPr>
        <w:ilvl w:val="1"/>
        <w:numId w:val="1"/>
      </w:numPr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widowControl w:val="0"/>
      <w:numPr>
        <w:ilvl w:val="7"/>
        <w:numId w:val="1"/>
      </w:numPr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widowControl w:val="0"/>
      <w:numPr>
        <w:ilvl w:val="8"/>
        <w:numId w:val="1"/>
      </w:numPr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eastAsia="Arial" w:hAnsi="Wingdings" w:cs="StarSymbol"/>
      <w:color w:val="000000"/>
      <w:sz w:val="18"/>
      <w:szCs w:val="18"/>
    </w:rPr>
  </w:style>
  <w:style w:type="character" w:customStyle="1" w:styleId="WW8Num3z0">
    <w:name w:val="WW8Num3z0"/>
    <w:rPr>
      <w:rFonts w:ascii="Wingdings" w:hAnsi="Wingdings" w:cs="Wingdings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styleId="DefaultParagraphFont0">
    <w:name w:val="Default Paragraph Font"/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Tahoma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5">
    <w:name w:val="WW8Num6z5"/>
    <w:rPr>
      <w:rFonts w:ascii="Wingdings" w:hAnsi="Wingdings" w:cs="Wingdings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Tahoma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  <w:sz w:val="20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Tahoma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  <w:sz w:val="20"/>
    </w:rPr>
  </w:style>
  <w:style w:type="character" w:customStyle="1" w:styleId="WW8Num12z0">
    <w:name w:val="WW8Num12z0"/>
    <w:rPr>
      <w:rFonts w:ascii="Wingdings" w:hAnsi="Wingdings" w:cs="Wingdings"/>
      <w:sz w:val="20"/>
    </w:rPr>
  </w:style>
  <w:style w:type="character" w:customStyle="1" w:styleId="WW8Num13z0">
    <w:name w:val="WW8Num13z0"/>
    <w:rPr>
      <w:rFonts w:ascii="Courier New" w:hAnsi="Courier New" w:cs="Tahoma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Courier New" w:hAnsi="Courier New" w:cs="Tahoma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eastAsia="Times New Roman" w:hAnsi="Symbol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Tahoma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Tahoma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Wingdings" w:hAnsi="Wingdings" w:cs="Wingdings"/>
      <w:sz w:val="20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Tahoma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22z0">
    <w:name w:val="WW8Num22z0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Wingdings" w:hAnsi="Wingdings" w:cs="Wingdings"/>
      <w:sz w:val="20"/>
    </w:rPr>
  </w:style>
  <w:style w:type="character" w:customStyle="1" w:styleId="WW8Num25z0">
    <w:name w:val="WW8Num25z0"/>
    <w:rPr>
      <w:rFonts w:ascii="Courier New" w:hAnsi="Courier New" w:cs="Tahoma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Courier New" w:hAnsi="Courier New" w:cs="Tahoma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sz w:val="20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Tahoma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Symbol" w:hAnsi="Symbol" w:cs="Symbol"/>
      <w:sz w:val="20"/>
    </w:rPr>
  </w:style>
  <w:style w:type="character" w:customStyle="1" w:styleId="WW8Num31z1">
    <w:name w:val="WW8Num31z1"/>
    <w:rPr>
      <w:rFonts w:ascii="Courier New" w:hAnsi="Courier New" w:cs="Courier New"/>
      <w:sz w:val="20"/>
    </w:rPr>
  </w:style>
  <w:style w:type="character" w:customStyle="1" w:styleId="WW8Num31z2">
    <w:name w:val="WW8Num31z2"/>
    <w:rPr>
      <w:rFonts w:ascii="Wingdings" w:hAnsi="Wingdings" w:cs="Wingdings"/>
      <w:sz w:val="20"/>
    </w:rPr>
  </w:style>
  <w:style w:type="character" w:customStyle="1" w:styleId="WW8Num32z0">
    <w:name w:val="WW8Num32z0"/>
    <w:rPr>
      <w:rFonts w:ascii="Wingdings" w:hAnsi="Wingdings" w:cs="Wingdings"/>
      <w:sz w:val="20"/>
    </w:rPr>
  </w:style>
  <w:style w:type="character" w:customStyle="1" w:styleId="WW8NumSt1z0">
    <w:name w:val="WW8NumSt1z0"/>
    <w:rPr>
      <w:rFonts w:ascii="Wingdings" w:hAnsi="Wingdings" w:cs="Wingdings"/>
      <w:sz w:val="12"/>
    </w:rPr>
  </w:style>
  <w:style w:type="character" w:customStyle="1" w:styleId="WW8NumSt31z0">
    <w:name w:val="WW8NumSt31z0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customStyle="1" w:styleId="Job">
    <w:name w:val="Job"/>
    <w:basedOn w:val="WW-DefaultParagraphFont"/>
  </w:style>
  <w:style w:type="character" w:styleId="CommentReference">
    <w:name w:val="annotation reference"/>
    <w:rPr>
      <w:sz w:val="16"/>
      <w:szCs w:val="16"/>
    </w:rPr>
  </w:style>
  <w:style w:type="character" w:customStyle="1" w:styleId="text">
    <w:name w:val="text"/>
    <w:basedOn w:val="WW-DefaultParagraphFont"/>
  </w:style>
  <w:style w:type="character" w:customStyle="1" w:styleId="klink">
    <w:name w:val="klink"/>
    <w:basedOn w:val="WW-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AchievementChar">
    <w:name w:val="Achievement Char"/>
    <w:rPr>
      <w:rFonts w:ascii="Garamond" w:hAnsi="Garamond" w:cs="Garamond"/>
      <w:sz w:val="22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2">
    <w:name w:val="Body Text 2"/>
    <w:basedOn w:val="Normal"/>
    <w:pPr>
      <w:widowControl w:val="0"/>
    </w:pPr>
    <w:rPr>
      <w:b/>
      <w:sz w:val="24"/>
      <w:u w:val="single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  <w:ind w:left="0" w:firstLine="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position w:val="44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bullets0">
    <w:name w:val="bullets"/>
    <w:basedOn w:val="PlainText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odyTextIndent2">
    <w:name w:val="Body Text Indent 2"/>
    <w:basedOn w:val="Normal"/>
    <w:pPr>
      <w:ind w:left="2520"/>
    </w:pPr>
    <w:rPr>
      <w:sz w:val="21"/>
      <w:szCs w:val="21"/>
    </w:rPr>
  </w:style>
  <w:style w:type="paragraph" w:styleId="BodyTextIndent3">
    <w:name w:val="Body Text Indent 3"/>
    <w:basedOn w:val="Normal"/>
    <w:pPr>
      <w:ind w:left="2250" w:hanging="450"/>
    </w:pPr>
  </w:style>
  <w:style w:type="paragraph" w:styleId="ListParagraph">
    <w:name w:val="List Paragraph"/>
    <w:basedOn w:val="Normal"/>
    <w:qFormat/>
    <w:pPr>
      <w:spacing w:after="200" w:line="276" w:lineRule="auto"/>
      <w:ind w:left="720"/>
      <w:jc w:val="left"/>
    </w:pPr>
    <w:rPr>
      <w:rFonts w:ascii="Tw Cen MT" w:hAnsi="Tw Cen MT" w:cs="Tw Cen MT"/>
      <w:szCs w:val="22"/>
    </w:rPr>
  </w:style>
  <w:style w:type="paragraph" w:styleId="NormalWeb">
    <w:name w:val="Normal (Web)"/>
    <w:basedOn w:val="Normal"/>
    <w:pPr>
      <w:spacing w:before="100" w:after="100"/>
      <w:jc w:val="left"/>
    </w:pPr>
    <w:rPr>
      <w:rFonts w:ascii="Times New Roman" w:hAnsi="Times New Roman"/>
      <w:sz w:val="24"/>
      <w:szCs w:val="24"/>
      <w:lang w:val="es-ES"/>
    </w:rPr>
  </w:style>
  <w:style w:type="paragraph" w:styleId="CommentText">
    <w:name w:val="annotation text"/>
    <w:basedOn w:val="Normal"/>
    <w:rPr>
      <w:sz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pPr>
      <w:tabs>
        <w:tab w:val="left" w:pos="1080"/>
      </w:tabs>
      <w:spacing w:after="0" w:line="240" w:lineRule="exact"/>
      <w:ind w:left="1080" w:right="245" w:hanging="360"/>
      <w:jc w:val="left"/>
    </w:pPr>
    <w:rPr>
      <w:rFonts w:ascii="Arial Narrow" w:hAnsi="Arial Narrow" w:cs="Arial Narrow"/>
      <w:sz w:val="20"/>
    </w:rPr>
  </w:style>
  <w:style w:type="paragraph" w:customStyle="1" w:styleId="DateRange">
    <w:name w:val="Date Range"/>
    <w:basedOn w:val="Normal"/>
    <w:pPr>
      <w:tabs>
        <w:tab w:val="left" w:pos="7920"/>
      </w:tabs>
      <w:ind w:right="108" w:firstLine="720"/>
    </w:pPr>
    <w:rPr>
      <w:rFonts w:ascii="Arial Narrow" w:hAnsi="Arial Narrow" w:cs="Arial Narrow"/>
      <w:bCs/>
      <w:i/>
      <w:iCs/>
      <w:sz w:val="20"/>
    </w:rPr>
  </w:style>
  <w:style w:type="paragraph" w:customStyle="1" w:styleId="mynormal">
    <w:name w:val="mynormal"/>
    <w:basedOn w:val="Achievement"/>
    <w:pPr>
      <w:numPr>
        <w:numId w:val="0"/>
      </w:numPr>
      <w:tabs>
        <w:tab w:val="left" w:pos="720"/>
        <w:tab w:val="left" w:pos="6480"/>
      </w:tabs>
      <w:spacing w:after="0" w:line="240" w:lineRule="auto"/>
      <w:ind w:left="720" w:right="245" w:hanging="36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ragea</dc:creator>
  <cp:keywords/>
  <cp:lastModifiedBy>Cadence Denning</cp:lastModifiedBy>
  <cp:revision>2</cp:revision>
  <cp:lastPrinted>2009-03-31T12:45:00Z</cp:lastPrinted>
  <dcterms:created xsi:type="dcterms:W3CDTF">2021-10-15T02:25:00Z</dcterms:created>
  <dcterms:modified xsi:type="dcterms:W3CDTF">2021-10-15T02:25:00Z</dcterms:modified>
</cp:coreProperties>
</file>