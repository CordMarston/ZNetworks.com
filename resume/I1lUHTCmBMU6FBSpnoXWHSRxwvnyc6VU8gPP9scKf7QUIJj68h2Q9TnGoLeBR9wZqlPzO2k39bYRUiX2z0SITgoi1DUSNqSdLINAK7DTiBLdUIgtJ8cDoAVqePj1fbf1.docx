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423564" w14:textId="77777777" w:rsidR="00477B61" w:rsidRDefault="00FD08B9">
      <w:pPr>
        <w:pStyle w:val="divname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44"/>
          <w:szCs w:val="44"/>
          <w:shd w:val="clear" w:color="auto" w:fill="auto"/>
        </w:rPr>
        <w:t>Basil</w:t>
      </w:r>
      <w:r>
        <w:rPr>
          <w:rFonts w:ascii="Arial" w:eastAsia="Arial" w:hAnsi="Arial" w:cs="Arial"/>
          <w:shd w:val="clear" w:color="auto" w:fill="auto"/>
        </w:rPr>
        <w:t xml:space="preserve"> </w:t>
      </w:r>
      <w:r>
        <w:rPr>
          <w:rStyle w:val="span"/>
          <w:rFonts w:ascii="Arial" w:eastAsia="Arial" w:hAnsi="Arial" w:cs="Arial"/>
          <w:sz w:val="44"/>
          <w:szCs w:val="44"/>
          <w:shd w:val="clear" w:color="auto" w:fill="auto"/>
        </w:rPr>
        <w:t>Okorie</w:t>
      </w:r>
    </w:p>
    <w:p w14:paraId="4C070542" w14:textId="77777777" w:rsidR="00477B61" w:rsidRDefault="00FD08B9">
      <w:pPr>
        <w:pStyle w:val="div"/>
        <w:spacing w:line="0" w:lineRule="atLeast"/>
        <w:rPr>
          <w:rFonts w:ascii="Arial" w:eastAsia="Arial" w:hAnsi="Arial" w:cs="Arial"/>
          <w:sz w:val="0"/>
          <w:szCs w:val="0"/>
        </w:rPr>
      </w:pPr>
      <w:r>
        <w:rPr>
          <w:rFonts w:ascii="Arial" w:eastAsia="Arial" w:hAnsi="Arial" w:cs="Arial"/>
          <w:sz w:val="0"/>
          <w:szCs w:val="0"/>
        </w:rPr>
        <w:t> </w:t>
      </w:r>
    </w:p>
    <w:p w14:paraId="44619D34" w14:textId="77777777" w:rsidR="00477B61" w:rsidRDefault="00FD08B9">
      <w:pPr>
        <w:pStyle w:val="divdocumentthinbottomborder"/>
        <w:pBdr>
          <w:bottom w:val="single" w:sz="8" w:space="5" w:color="333366"/>
        </w:pBdr>
        <w:shd w:val="clear" w:color="auto" w:fill="D2DAE3"/>
        <w:spacing w:line="460" w:lineRule="atLeast"/>
        <w:jc w:val="center"/>
        <w:rPr>
          <w:rFonts w:ascii="Arial" w:eastAsia="Arial" w:hAnsi="Arial" w:cs="Arial"/>
          <w:color w:val="333366"/>
          <w:sz w:val="22"/>
          <w:szCs w:val="22"/>
        </w:rPr>
      </w:pPr>
      <w:r>
        <w:rPr>
          <w:rStyle w:val="span"/>
          <w:rFonts w:ascii="Arial" w:eastAsia="Arial" w:hAnsi="Arial" w:cs="Arial"/>
          <w:color w:val="333366"/>
          <w:sz w:val="22"/>
          <w:szCs w:val="22"/>
        </w:rPr>
        <w:t>Seattle, WA 98122</w:t>
      </w:r>
      <w:r>
        <w:rPr>
          <w:rFonts w:ascii="Arial" w:eastAsia="Arial" w:hAnsi="Arial" w:cs="Arial"/>
          <w:color w:val="333366"/>
          <w:sz w:val="22"/>
          <w:szCs w:val="22"/>
        </w:rPr>
        <w:t xml:space="preserve"> </w:t>
      </w:r>
      <w:r>
        <w:rPr>
          <w:rStyle w:val="divaddressli"/>
          <w:rFonts w:ascii="Arial" w:eastAsia="Arial" w:hAnsi="Arial" w:cs="Arial"/>
          <w:color w:val="333366"/>
          <w:sz w:val="22"/>
          <w:szCs w:val="22"/>
        </w:rPr>
        <w:t xml:space="preserve">• </w:t>
      </w:r>
      <w:r>
        <w:rPr>
          <w:rStyle w:val="span"/>
          <w:rFonts w:ascii="Arial" w:eastAsia="Arial" w:hAnsi="Arial" w:cs="Arial"/>
          <w:color w:val="333366"/>
          <w:sz w:val="22"/>
          <w:szCs w:val="22"/>
        </w:rPr>
        <w:t>(206) 954-6073</w:t>
      </w:r>
      <w:r>
        <w:rPr>
          <w:rFonts w:ascii="Arial" w:eastAsia="Arial" w:hAnsi="Arial" w:cs="Arial"/>
          <w:color w:val="333366"/>
          <w:sz w:val="22"/>
          <w:szCs w:val="22"/>
        </w:rPr>
        <w:t xml:space="preserve"> </w:t>
      </w:r>
      <w:r>
        <w:rPr>
          <w:rStyle w:val="divaddressli"/>
          <w:rFonts w:ascii="Arial" w:eastAsia="Arial" w:hAnsi="Arial" w:cs="Arial"/>
          <w:color w:val="333366"/>
          <w:sz w:val="22"/>
          <w:szCs w:val="22"/>
        </w:rPr>
        <w:t xml:space="preserve">• </w:t>
      </w:r>
      <w:r>
        <w:rPr>
          <w:rStyle w:val="span"/>
          <w:rFonts w:ascii="Arial" w:eastAsia="Arial" w:hAnsi="Arial" w:cs="Arial"/>
          <w:color w:val="333366"/>
          <w:sz w:val="22"/>
          <w:szCs w:val="22"/>
        </w:rPr>
        <w:t>basilokorie101@gmail.com</w:t>
      </w:r>
    </w:p>
    <w:p w14:paraId="6FD8A0C4" w14:textId="77777777" w:rsidR="00477B61" w:rsidRDefault="00FD08B9">
      <w:pPr>
        <w:pStyle w:val="lowerborder"/>
        <w:spacing w:before="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14:paraId="649C66FA" w14:textId="77777777" w:rsidR="00477B61" w:rsidRDefault="00FD08B9">
      <w:pPr>
        <w:pStyle w:val="divdocumentdivsectiontitle"/>
        <w:spacing w:before="280" w:after="100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Professional Summary</w:t>
      </w:r>
    </w:p>
    <w:p w14:paraId="5F2774B0" w14:textId="48296C52" w:rsidR="00477B61" w:rsidRDefault="00FD08B9">
      <w:pPr>
        <w:pStyle w:val="p"/>
        <w:spacing w:line="34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Talented Network</w:t>
      </w:r>
      <w:r w:rsidR="008C3647">
        <w:rPr>
          <w:rFonts w:ascii="Arial" w:eastAsia="Arial" w:hAnsi="Arial" w:cs="Arial"/>
          <w:sz w:val="22"/>
          <w:szCs w:val="22"/>
        </w:rPr>
        <w:t xml:space="preserve"> Technician</w:t>
      </w:r>
      <w:r>
        <w:rPr>
          <w:rFonts w:ascii="Arial" w:eastAsia="Arial" w:hAnsi="Arial" w:cs="Arial"/>
          <w:sz w:val="22"/>
          <w:szCs w:val="22"/>
        </w:rPr>
        <w:t xml:space="preserve"> possessing considerable experience with wireless networking and cloud storage. Adept at developing manuals for upgrades and performing regular troubleshooting. A tech-savvy and hardworking professional with expertise in network and Information security. </w:t>
      </w:r>
    </w:p>
    <w:p w14:paraId="07B4650C" w14:textId="77777777" w:rsidR="00477B61" w:rsidRDefault="00FD08B9">
      <w:pPr>
        <w:pStyle w:val="divdocumentdivsectiontitle"/>
        <w:spacing w:before="280" w:after="100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78"/>
        <w:gridCol w:w="5278"/>
      </w:tblGrid>
      <w:tr w:rsidR="00477B61" w14:paraId="67F7C5E3" w14:textId="77777777"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E95406C" w14:textId="77777777" w:rsidR="00477B61" w:rsidRDefault="00FD08B9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Network troubleshooting</w:t>
            </w:r>
          </w:p>
          <w:p w14:paraId="2ED53884" w14:textId="77777777" w:rsidR="00477B61" w:rsidRDefault="00FD08B9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Advanced knowledge of Windows 7-10 operating system</w:t>
            </w:r>
          </w:p>
          <w:p w14:paraId="44E5EC28" w14:textId="77777777" w:rsidR="00477B61" w:rsidRDefault="00FD08B9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Superb interpersonal skills</w:t>
            </w:r>
          </w:p>
          <w:p w14:paraId="43A189F5" w14:textId="77777777" w:rsidR="00477B61" w:rsidRDefault="00FD08B9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Analytical thinking</w:t>
            </w:r>
          </w:p>
          <w:p w14:paraId="27364429" w14:textId="77777777" w:rsidR="00477B61" w:rsidRDefault="00FD08B9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backup and recovery systems</w:t>
            </w:r>
          </w:p>
        </w:tc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7E1AFA9" w14:textId="77777777" w:rsidR="00477B61" w:rsidRDefault="00FD08B9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Technical infrastructure upgrades</w:t>
            </w:r>
          </w:p>
          <w:p w14:paraId="581CCD45" w14:textId="77777777" w:rsidR="00477B61" w:rsidRDefault="00FD08B9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Proficient in Mac and PC operating systems</w:t>
            </w:r>
          </w:p>
          <w:p w14:paraId="63FBB8F7" w14:textId="77777777" w:rsidR="00477B61" w:rsidRDefault="00FD08B9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Systems configuration</w:t>
            </w:r>
          </w:p>
          <w:p w14:paraId="4AF3C0F5" w14:textId="77777777" w:rsidR="00477B61" w:rsidRDefault="00FD08B9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Firewalls, VPNs, and security</w:t>
            </w:r>
          </w:p>
          <w:p w14:paraId="043E600F" w14:textId="77777777" w:rsidR="00477B61" w:rsidRDefault="00FD08B9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Network security systems</w:t>
            </w:r>
          </w:p>
        </w:tc>
      </w:tr>
    </w:tbl>
    <w:p w14:paraId="276F7646" w14:textId="77777777" w:rsidR="00477B61" w:rsidRDefault="00FD08B9">
      <w:pPr>
        <w:pStyle w:val="divdocumentdivsectiontitle"/>
        <w:spacing w:before="280" w:after="100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Work History</w:t>
      </w:r>
    </w:p>
    <w:p w14:paraId="7A1928FA" w14:textId="4989A902" w:rsidR="00477B61" w:rsidRDefault="008C3647">
      <w:pPr>
        <w:pStyle w:val="divdocumentsinglecolumn"/>
        <w:spacing w:line="340" w:lineRule="atLeast"/>
        <w:rPr>
          <w:rFonts w:ascii="Arial" w:eastAsia="Arial" w:hAnsi="Arial" w:cs="Arial"/>
          <w:sz w:val="22"/>
          <w:szCs w:val="22"/>
        </w:rPr>
      </w:pPr>
      <w:r>
        <w:rPr>
          <w:rStyle w:val="spanjobtitle"/>
          <w:rFonts w:ascii="Arial" w:eastAsia="Arial" w:hAnsi="Arial" w:cs="Arial"/>
          <w:sz w:val="22"/>
          <w:szCs w:val="22"/>
        </w:rPr>
        <w:t xml:space="preserve">Desktop Technician </w:t>
      </w:r>
    </w:p>
    <w:p w14:paraId="3245FEF3" w14:textId="097320F9" w:rsidR="00477B61" w:rsidRDefault="00FD08B9">
      <w:pPr>
        <w:pStyle w:val="spanpaddedline"/>
        <w:tabs>
          <w:tab w:val="right" w:pos="10540"/>
        </w:tabs>
        <w:spacing w:line="34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Renton Technical College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- Renton, WA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>
        <w:rPr>
          <w:rStyle w:val="span"/>
          <w:rFonts w:ascii="Arial" w:eastAsia="Arial" w:hAnsi="Arial" w:cs="Arial"/>
          <w:sz w:val="22"/>
          <w:szCs w:val="22"/>
        </w:rPr>
        <w:t>04/201</w:t>
      </w:r>
      <w:r w:rsidR="008C3647">
        <w:rPr>
          <w:rStyle w:val="span"/>
          <w:rFonts w:ascii="Arial" w:eastAsia="Arial" w:hAnsi="Arial" w:cs="Arial"/>
          <w:sz w:val="22"/>
          <w:szCs w:val="22"/>
        </w:rPr>
        <w:t>7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- 07/201</w:t>
      </w:r>
      <w:r w:rsidR="008C3647">
        <w:rPr>
          <w:rStyle w:val="span"/>
          <w:rFonts w:ascii="Arial" w:eastAsia="Arial" w:hAnsi="Arial" w:cs="Arial"/>
          <w:sz w:val="22"/>
          <w:szCs w:val="22"/>
        </w:rPr>
        <w:t>9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 w14:paraId="42527B22" w14:textId="77777777" w:rsidR="00477B61" w:rsidRDefault="00FD08B9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Troubleshoots and maintained all networking devices and infrastructure across enterprise including switches, routers, and firewalls. </w:t>
      </w:r>
    </w:p>
    <w:p w14:paraId="714A8C6F" w14:textId="77777777" w:rsidR="00477B61" w:rsidRDefault="00FD08B9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Communicated with vendors to resolve network outages and periods of reduced performance. </w:t>
      </w:r>
    </w:p>
    <w:p w14:paraId="53FA6A4C" w14:textId="77777777" w:rsidR="00477B61" w:rsidRDefault="00FD08B9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Upgraded network software and hardware for optimized performance. </w:t>
      </w:r>
    </w:p>
    <w:p w14:paraId="48CCB5B5" w14:textId="77777777" w:rsidR="00477B61" w:rsidRDefault="00FD08B9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Configured and installed wireless controllers, routers and switches. </w:t>
      </w:r>
    </w:p>
    <w:p w14:paraId="7063C142" w14:textId="77777777" w:rsidR="00477B61" w:rsidRDefault="00FD08B9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Upgraded and expanded network systems and components. </w:t>
      </w:r>
    </w:p>
    <w:p w14:paraId="3DF9FF62" w14:textId="18A312C1" w:rsidR="00477B61" w:rsidRDefault="00FD08B9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Kept </w:t>
      </w:r>
      <w:r w:rsidR="00121ED7">
        <w:rPr>
          <w:rStyle w:val="span"/>
          <w:rFonts w:ascii="Arial" w:eastAsia="Arial" w:hAnsi="Arial" w:cs="Arial"/>
          <w:sz w:val="22"/>
          <w:szCs w:val="22"/>
        </w:rPr>
        <w:t>up to date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on new developments in computer and network vulnerabilities, data hiding and encryption. </w:t>
      </w:r>
    </w:p>
    <w:p w14:paraId="3AC71690" w14:textId="77777777" w:rsidR="00477B61" w:rsidRDefault="00FD08B9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Defined security requirements for computer systems, including mainframe, workstations and personal computers. </w:t>
      </w:r>
    </w:p>
    <w:p w14:paraId="02B9627D" w14:textId="77777777" w:rsidR="00477B61" w:rsidRDefault="00FD08B9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Provided network support and performed troubleshooting to resolve various WAN/LAN connectivity issues. </w:t>
      </w:r>
    </w:p>
    <w:p w14:paraId="1D041686" w14:textId="77777777" w:rsidR="00477B61" w:rsidRDefault="00FD08B9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Documented all server and network problems and other unusual events in detail. </w:t>
      </w:r>
    </w:p>
    <w:p w14:paraId="40E0E69A" w14:textId="77777777" w:rsidR="00477B61" w:rsidRDefault="00FD08B9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Deployed antivirus and security solutions throughout entire system network. </w:t>
      </w:r>
    </w:p>
    <w:p w14:paraId="0EFB7D36" w14:textId="77777777" w:rsidR="00477B61" w:rsidRDefault="00FD08B9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Implemented, developed and tested installation and update of file servers, print servers and application servers in all departments. </w:t>
      </w:r>
    </w:p>
    <w:p w14:paraId="60FF3D3C" w14:textId="77777777" w:rsidR="00477B61" w:rsidRDefault="00FD08B9">
      <w:pPr>
        <w:pStyle w:val="divdocumentsinglecolumn"/>
        <w:spacing w:before="200" w:line="340" w:lineRule="atLeast"/>
        <w:rPr>
          <w:rFonts w:ascii="Arial" w:eastAsia="Arial" w:hAnsi="Arial" w:cs="Arial"/>
          <w:sz w:val="22"/>
          <w:szCs w:val="22"/>
        </w:rPr>
      </w:pPr>
      <w:r>
        <w:rPr>
          <w:rStyle w:val="spanjobtitle"/>
          <w:rFonts w:ascii="Arial" w:eastAsia="Arial" w:hAnsi="Arial" w:cs="Arial"/>
          <w:sz w:val="22"/>
          <w:szCs w:val="22"/>
        </w:rPr>
        <w:lastRenderedPageBreak/>
        <w:t>Sales Associate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</w:p>
    <w:p w14:paraId="3ADCFE9D" w14:textId="77777777" w:rsidR="00477B61" w:rsidRDefault="00FD08B9">
      <w:pPr>
        <w:pStyle w:val="spanpaddedline"/>
        <w:tabs>
          <w:tab w:val="right" w:pos="10540"/>
        </w:tabs>
        <w:spacing w:line="34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Marshalls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- Renton, WA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>
        <w:rPr>
          <w:rStyle w:val="span"/>
          <w:rFonts w:ascii="Arial" w:eastAsia="Arial" w:hAnsi="Arial" w:cs="Arial"/>
          <w:sz w:val="22"/>
          <w:szCs w:val="22"/>
        </w:rPr>
        <w:t>05/2014 - 02/2015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 w14:paraId="4B20A261" w14:textId="77777777" w:rsidR="00477B61" w:rsidRDefault="00FD08B9">
      <w:pPr>
        <w:pStyle w:val="ulli"/>
        <w:numPr>
          <w:ilvl w:val="0"/>
          <w:numId w:val="4"/>
        </w:numPr>
        <w:spacing w:line="34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Trained and developed new sales team associates in products, selling techniques and company procedures. </w:t>
      </w:r>
    </w:p>
    <w:p w14:paraId="3E0238CF" w14:textId="77777777" w:rsidR="00477B61" w:rsidRDefault="00FD08B9">
      <w:pPr>
        <w:pStyle w:val="ulli"/>
        <w:numPr>
          <w:ilvl w:val="0"/>
          <w:numId w:val="4"/>
        </w:numPr>
        <w:spacing w:line="34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Tracked stock using company inventory management software. </w:t>
      </w:r>
    </w:p>
    <w:p w14:paraId="764A214E" w14:textId="77777777" w:rsidR="00477B61" w:rsidRDefault="00FD08B9">
      <w:pPr>
        <w:pStyle w:val="ulli"/>
        <w:numPr>
          <w:ilvl w:val="0"/>
          <w:numId w:val="4"/>
        </w:numPr>
        <w:spacing w:line="34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Worked alongside retail representatives to boost sales by enhancing product presentations and advertising collateral. </w:t>
      </w:r>
    </w:p>
    <w:p w14:paraId="14ECB1D0" w14:textId="77777777" w:rsidR="00477B61" w:rsidRDefault="00FD08B9">
      <w:pPr>
        <w:pStyle w:val="ulli"/>
        <w:numPr>
          <w:ilvl w:val="0"/>
          <w:numId w:val="4"/>
        </w:numPr>
        <w:spacing w:line="34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Applied security and loss prevention training toward recognizing risks and reducing store theft. </w:t>
      </w:r>
    </w:p>
    <w:p w14:paraId="576E316F" w14:textId="77777777" w:rsidR="00477B61" w:rsidRDefault="00FD08B9">
      <w:pPr>
        <w:pStyle w:val="ulli"/>
        <w:numPr>
          <w:ilvl w:val="0"/>
          <w:numId w:val="4"/>
        </w:numPr>
        <w:spacing w:line="34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Evaluated inventory and delivery needs, optimizing strategies to meet customer demands. </w:t>
      </w:r>
    </w:p>
    <w:p w14:paraId="396B43FE" w14:textId="77777777" w:rsidR="00477B61" w:rsidRDefault="00FD08B9">
      <w:pPr>
        <w:pStyle w:val="divdocumentdivsectiontitle"/>
        <w:spacing w:before="280" w:after="100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Education</w:t>
      </w:r>
    </w:p>
    <w:p w14:paraId="631C4ADA" w14:textId="77777777" w:rsidR="00477B61" w:rsidRDefault="00FD08B9">
      <w:pPr>
        <w:pStyle w:val="divdocumentsinglecolumn"/>
        <w:spacing w:line="340" w:lineRule="atLeast"/>
        <w:rPr>
          <w:rFonts w:ascii="Arial" w:eastAsia="Arial" w:hAnsi="Arial" w:cs="Arial"/>
          <w:sz w:val="22"/>
          <w:szCs w:val="22"/>
        </w:rPr>
      </w:pPr>
      <w:r>
        <w:rPr>
          <w:rStyle w:val="spandegree"/>
          <w:rFonts w:ascii="Arial" w:eastAsia="Arial" w:hAnsi="Arial" w:cs="Arial"/>
          <w:sz w:val="22"/>
          <w:szCs w:val="22"/>
        </w:rPr>
        <w:t>Bachelor of Science</w:t>
      </w:r>
      <w:r>
        <w:rPr>
          <w:rStyle w:val="span"/>
          <w:rFonts w:ascii="Arial" w:eastAsia="Arial" w:hAnsi="Arial" w:cs="Arial"/>
          <w:sz w:val="22"/>
          <w:szCs w:val="22"/>
        </w:rPr>
        <w:t>: Information Technology/Cyber Security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</w:p>
    <w:p w14:paraId="4F707665" w14:textId="77777777" w:rsidR="00477B61" w:rsidRDefault="00FD08B9">
      <w:pPr>
        <w:pStyle w:val="spanpaddedline"/>
        <w:tabs>
          <w:tab w:val="right" w:pos="10540"/>
        </w:tabs>
        <w:spacing w:line="34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Central Washington University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- Ellensburg, WA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>
        <w:rPr>
          <w:rStyle w:val="span"/>
          <w:rFonts w:ascii="Arial" w:eastAsia="Arial" w:hAnsi="Arial" w:cs="Arial"/>
          <w:sz w:val="22"/>
          <w:szCs w:val="22"/>
        </w:rPr>
        <w:t>Expected in 12/2020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sectPr w:rsidR="00477B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40" w:right="840" w:bottom="64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A3244" w14:textId="77777777" w:rsidR="00A23F65" w:rsidRDefault="00A23F65" w:rsidP="00121ED7">
      <w:pPr>
        <w:spacing w:line="240" w:lineRule="auto"/>
      </w:pPr>
      <w:r>
        <w:separator/>
      </w:r>
    </w:p>
  </w:endnote>
  <w:endnote w:type="continuationSeparator" w:id="0">
    <w:p w14:paraId="4F9EDA00" w14:textId="77777777" w:rsidR="00A23F65" w:rsidRDefault="00A23F65" w:rsidP="00121E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DA597" w14:textId="77777777" w:rsidR="00121ED7" w:rsidRDefault="00121E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E3E21" w14:textId="77777777" w:rsidR="00121ED7" w:rsidRDefault="00121E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F70AC" w14:textId="77777777" w:rsidR="00121ED7" w:rsidRDefault="00121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35107" w14:textId="77777777" w:rsidR="00A23F65" w:rsidRDefault="00A23F65" w:rsidP="00121ED7">
      <w:pPr>
        <w:spacing w:line="240" w:lineRule="auto"/>
      </w:pPr>
      <w:r>
        <w:separator/>
      </w:r>
    </w:p>
  </w:footnote>
  <w:footnote w:type="continuationSeparator" w:id="0">
    <w:p w14:paraId="7C0424A6" w14:textId="77777777" w:rsidR="00A23F65" w:rsidRDefault="00A23F65" w:rsidP="00121E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3B988" w14:textId="77777777" w:rsidR="00121ED7" w:rsidRDefault="00121E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E30B1" w14:textId="77777777" w:rsidR="00121ED7" w:rsidRDefault="00121E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D707E" w14:textId="77777777" w:rsidR="00121ED7" w:rsidRDefault="00121E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24ECDE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CC6F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C600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0826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9A4A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1AEB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E8CE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B05C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8EA5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42417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5E51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7235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900A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82EF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748B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6E26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F6D1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F0F0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FCAC8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8E00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B8D9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8864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D40E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167F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64E6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7C77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F802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DD874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E242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1807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56D3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B216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A673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2CCA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8EE5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885C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61"/>
    <w:rsid w:val="00121ED7"/>
    <w:rsid w:val="00477B61"/>
    <w:rsid w:val="00655CFB"/>
    <w:rsid w:val="008C3647"/>
    <w:rsid w:val="00A23F65"/>
    <w:rsid w:val="00FD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7167A"/>
  <w15:docId w15:val="{54430390-C424-DB43-84D6-FF064AA2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none" w:sz="0" w:space="10" w:color="auto"/>
        <w:bottom w:val="single" w:sz="8" w:space="12" w:color="1D4871"/>
      </w:pBdr>
      <w:shd w:val="clear" w:color="auto" w:fill="1D4871"/>
      <w:spacing w:line="680" w:lineRule="atLeast"/>
      <w:jc w:val="center"/>
    </w:pPr>
    <w:rPr>
      <w:b/>
      <w:bCs/>
      <w:caps/>
      <w:color w:val="FFFFFF"/>
      <w:sz w:val="44"/>
      <w:szCs w:val="44"/>
      <w:shd w:val="clear" w:color="auto" w:fill="1D4871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documentthinbottomborder">
    <w:name w:val="div_document_thinbottomborder"/>
    <w:basedOn w:val="Normal"/>
    <w:pPr>
      <w:pBdr>
        <w:bottom w:val="single" w:sz="8" w:space="0" w:color="auto"/>
      </w:pBdr>
    </w:pPr>
  </w:style>
  <w:style w:type="character" w:customStyle="1" w:styleId="divaddressli">
    <w:name w:val="div_address_li"/>
    <w:basedOn w:val="DefaultParagraphFont"/>
  </w:style>
  <w:style w:type="paragraph" w:customStyle="1" w:styleId="lowerborder">
    <w:name w:val="lowerborder"/>
    <w:basedOn w:val="Normal"/>
    <w:pPr>
      <w:pBdr>
        <w:top w:val="single" w:sz="24" w:space="0" w:color="auto"/>
      </w:pBdr>
      <w:spacing w:line="0" w:lineRule="atLeast"/>
    </w:pPr>
    <w:rPr>
      <w:sz w:val="0"/>
      <w:szCs w:val="0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80" w:lineRule="atLeast"/>
    </w:p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121E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ED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1E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ED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Basil Okorie</dc:title>
  <cp:lastModifiedBy>Basil Okorie</cp:lastModifiedBy>
  <cp:revision>3</cp:revision>
  <dcterms:created xsi:type="dcterms:W3CDTF">2020-02-27T03:05:00Z</dcterms:created>
  <dcterms:modified xsi:type="dcterms:W3CDTF">2020-03-31T07:57:00Z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OCgAAB+LCAAAAAAABAAVmbWu7FoQBT9oAjMFLzAzszMzM/vr37nxSCN77+61qmQSohiSJSmEpAmYJAiOwRiYYAiCZgSeY5HqfVfei8D0myAL8jtieGmY0zL5G+D169ONtcA9GmG1UW21Cz9e1O8PP4nE24MH6OIp7yqDRkW7jDDnd+dh1a0XgBepTIdYBc18s67tsfTbnW4Vsqw/JOrHLRFpu3R0KNusdX+6eeV8lNRD6JQ9NxBS/mI3deEooN3</vt:lpwstr>
  </property>
  <property fmtid="{D5CDD505-2E9C-101B-9397-08002B2CF9AE}" pid="3" name="x1ye=1">
    <vt:lpwstr>my0cbDX2wVPVRt8lPcPbVvPAcFyf2nmdaH5sBEdNiMe2PUrWAe/Z765wQF8GqxeoFLaRr0lBXuqZWlcpQGHFV9uc9XEexE2BCWMmnCgjQ1kp6baxXjgmaeuFlQSswSfztGr10v0aYIIEqp/T5OjwA8NZlnrTkNG0zRPE+43Kf0plsSM6XypVgUl02Y67/hgGuczMUHaCarqbFeno9YMljT9T+ok1rLl9qwyeV7Z8hxs0QyohpB+Nu5fa1XQHtxU</vt:lpwstr>
  </property>
  <property fmtid="{D5CDD505-2E9C-101B-9397-08002B2CF9AE}" pid="4" name="x1ye=10">
    <vt:lpwstr>Gli8AXfzy7CUh/YkQcHjiIC7p/IH0Hm0unV8azHLTjxl+wciwHkNo84IjKA60l3OWLSVns9L+hdJXI9dhMoh+qUqkb6aFKBco+lz/xi7/2Ci/0901enxfmF8xbemu9uus04fdUw/W6SNPQp2qIUjoprUYN47dTmnMMlITEiSKDFkmx3TwYsfCE+pT7jBU7jSpu9d1lOjNovxDj1sNyvk9ukKk9x6azV7A8Mu0hKh9HAkgBtHNV0ZtIZLicLsxSP</vt:lpwstr>
  </property>
  <property fmtid="{D5CDD505-2E9C-101B-9397-08002B2CF9AE}" pid="5" name="x1ye=11">
    <vt:lpwstr>0Xz+yRrmhChl2AMAo1vZ6dFP9NFiEwjOe5c9I5zVR10U59KCYbHkVJ/7/vCZrmFi0acSyjHwLFdKi9/WYL1YL2aYhA+dH7MF0WAD1gEcAYXf3QJGnhPZovOTvDgU7pBL+In3kxMNEKGKMm5RFyQesI5mCWTwE03UDbOi5PpbSwrtpSSRNKSGkdQkIWy5HHQT3z/WUmH8JKiy3mTBr+mK9zwY/YVHIcsySRmRqbTQlsgjExDbTS/XBWxtkeAi4or</vt:lpwstr>
  </property>
  <property fmtid="{D5CDD505-2E9C-101B-9397-08002B2CF9AE}" pid="6" name="x1ye=12">
    <vt:lpwstr>o+K/igHnIYiIfwCgbO/zXsSvuRKQU+khzUYiEspOhmH9js5toJq/xXlQdHyNz9uG5AvfV0iOOIjqk8WJFQWUv+tdSw2TND5PhQWZJLbdMC1J19G0s+zi2zyRRtqw9T4tpaYhsLHqvoGgv2oXFvR03Im3N9NC3L/Nvcx1OcLpr5gUxzoukpyfVekl+9d7FTreMh4II1NVIGCrLRV/F3aZCgwWDMnzzuX0zE8cnkQ5W9VNt2L2RoXqXnEDm4sroSO</vt:lpwstr>
  </property>
  <property fmtid="{D5CDD505-2E9C-101B-9397-08002B2CF9AE}" pid="7" name="x1ye=13">
    <vt:lpwstr>8AOZnQ5H/o5BMVuSoM9S9aAzguxtPZUHe8vA/mbDP/BL3yF5WBU4cdzd0bh8Qmt0ZwL3SNJ3MUM2zH/FNOwuyR2VjDkV3R4VgKC6UCTdtkmhECA6OBGRtQNv0KHvKYVpj3dmEhE4gyTZzZ8rtDIFqVj5DApzKxcejqwGkh0wnJUQ2ESCxk5EQSaj2AA88Q70QVb2o/kk/H9R1Fx1IGPtjrQeKtoF37XLFsyrz91IX+d+jqD35V0uz9MwzCSRWNu</vt:lpwstr>
  </property>
  <property fmtid="{D5CDD505-2E9C-101B-9397-08002B2CF9AE}" pid="8" name="x1ye=14">
    <vt:lpwstr>ZOpmRdXeyIhwBRt4F0mlTx74IfeGUuYxQeOppsQCb0eqAtvbWdQC1y+EWGo/W8gP/NdVLt12NslU06cB0pFVcc65wt+3B1MACh01wtcuaiRuraB7eGvogSv+6JTus2BOUs/m4iQvbyYyVAbTHnHsM+ISqmzeoMHwYFVSo/GJr8VqYhC3XCH30kcocsH0wvjoIn2RXHpaJXTDpIV+MxRYurBwkWQOyjZJVCMem96gQ9/OMu8MMbkCHEj+AK6+3CB</vt:lpwstr>
  </property>
  <property fmtid="{D5CDD505-2E9C-101B-9397-08002B2CF9AE}" pid="9" name="x1ye=15">
    <vt:lpwstr>nXD+RcBKsMFSXGjKuOYgEvgmOeZg0h+1DXtkXb6+/48f2P724r7U3fwDzfZ2Sk+aUfRjl0X/UD9XfjcXb/kJB+2rRBfVkWk5VBn+Uq/tUtljKqAqvo2jfDt4QX+QgAhcMupzNH0EWt4NHiGgUOpiO0Gi3vIty5mDi6vfgPfFshA1bBl90VPrBfhAclx2f2xVvEcZMCPDLrHPfv15UcX/J0WPbt22FuaWP9t8Gk9KnC1gccEgnBV3/QdKZbqLR5g</vt:lpwstr>
  </property>
  <property fmtid="{D5CDD505-2E9C-101B-9397-08002B2CF9AE}" pid="10" name="x1ye=16">
    <vt:lpwstr>vXTpLI2V2UJLM8moKuVfcbM2ce0aqP30JEbisCRle9uAnh33/UpMVgRCnsQuNEOzqMyLOP0Riekaalm5+PeFXcyWuzPcYoHeKWDdJjXnjUWEodUok6bosdRJQ2g3ZwBz3BrBBqFNgR0OqEcYTlfkNL9Uu+iq0TG8s3nL/Kkz4VrZ60BlgJzeAiUL+ucN8A/7PWQINg1TV4gFny1zxZGi4dCp05H71mFOCzPkrofDViZNkzcqtb4MGz6bBHJT/YW</vt:lpwstr>
  </property>
  <property fmtid="{D5CDD505-2E9C-101B-9397-08002B2CF9AE}" pid="11" name="x1ye=17">
    <vt:lpwstr>By1+Ta+DqaK5GXVwG0vCLuNBZvltYNDGNslW9Tuon6GmwWZfGn0Z4+Z7htPlWChBXzP3sV67BvNWwhxh4kvex3F/ATc1WwZ0CGmE9jdHEoZIR2ehY6vZVnBLzRzFrdDvwlsGMVjPKR/35LRrfi8EKHaDLAzV15IeT7g3iuLe2n5h4j6aSZnnNxKsbBZqwWXgQUL6VJsoBFXPKuhlWDlEDuyVGiRFEg8J3Y5G1Je+6f3BKXIKSKKVYywxaP7oRcY</vt:lpwstr>
  </property>
  <property fmtid="{D5CDD505-2E9C-101B-9397-08002B2CF9AE}" pid="12" name="x1ye=18">
    <vt:lpwstr>qQCDOL4lvKKEvivf3ioN7H13eHMFPQiWsf2NXvOggvmPQ6kYo/wiux4VfhV7VFbf5m0a//cXjYloZd9fs0f28BD97BlzIcq0LMaxDQhxRLhGu3Kcikdq1Wfeco7ZfuowZDky1WSU3C7iaiIifq9nu5NZuG7lMuv2F27G8xoNSN8nzhwp3dXSgpo8OirLpDthOHOw0XmMUZkvnlLNq297TMk79+Y9ftfHp+x+/busZOGSxGkMFgoytiKsU5lx8uZ</vt:lpwstr>
  </property>
  <property fmtid="{D5CDD505-2E9C-101B-9397-08002B2CF9AE}" pid="13" name="x1ye=19">
    <vt:lpwstr>jIUY184H/2h+4GZa7Da8rmF9OuGbbcRRz+JRViyxOmxCKXm/Q/GNSuwYNSUzpjgR4E5h0BYc/d5uTZeq78u3wTTCflb+YvHQ/3tYxV4W8mCj8naMfRdjgmCYmsIwzPuYaqbqtStppnDRLmiVTaQZlcNzwe8tdab32+OT5PqwAFJ4WN3nSiGugiyp6asu8YKMOuxGWv8PO6G0zbSf2uL6JTXRW2rcODIAi9MYPAXLLIOBfdTOBaAhbCanRp5cm54</vt:lpwstr>
  </property>
  <property fmtid="{D5CDD505-2E9C-101B-9397-08002B2CF9AE}" pid="14" name="x1ye=2">
    <vt:lpwstr>TFeQulJlf2dfmPsdbuK5B9fqh7HnUUyTd2Xl1ZwpMLFo9DtzWxSRb+7wx0KdptBGr7wIleFjyv/rdAilyySdj4JKc0cn7nCHAw+I0aj/GR1KiNJyZBckPfw4tClx+Lbn7fO3RZ3pYZ4IXevPdkxrPPxNDXtx8snEhiOj6Q+a6xOFPN891XDC4ZEh+24Xaqj30HoYbch5XsQENwKVvoDeGLzH2efuewjB9TVhb6CPXQMVZEHLF73LVaPmpBMa/z2</vt:lpwstr>
  </property>
  <property fmtid="{D5CDD505-2E9C-101B-9397-08002B2CF9AE}" pid="15" name="x1ye=20">
    <vt:lpwstr>vOQKntzDvVVbOMSfudlo7+fId/wZbq7MkATvGpXb49n8bipWS8/DYqQjsz+GuoxBeeVnUrc6veo1NdrVnD7WN814KmXowDvrDOvkm6ocPbFD5egoxU6q7gylQb06ji3i2pXfQaqy9VF+ZexwpXdEVEr19ojtoo38VGlZFyK75aIP3zkxk9J6+sXZhogMt0wHJPcVlLC9ZjeHc7uCUefBEuVvK4OWE25IQk0C+3yTBaYhtFZROzI3XZ7k5OIRJqX</vt:lpwstr>
  </property>
  <property fmtid="{D5CDD505-2E9C-101B-9397-08002B2CF9AE}" pid="16" name="x1ye=21">
    <vt:lpwstr>MNhDMBIsnoQ3xyIV51Bje0WV8FI6uA1i2fEuXGNGKd5VBHGFtEYNS8LBgl3BHWG5/P6Vjf7sOzcQWfREjvZa3XhIUonPXQbHjb+4Nh/WPCcp2oKbaJvuDKmzkgUtu/+4OTCsri4ZmnC4hnrS1m7iRjbl847Fw6E185Did028TuPvQc0FYYnu3kfzwvrPfku8JgKUg8cf5SPPndDM+T8NK/rKkEeF9yorb0BLw2b3rAiKSvq1Gg1/R0lXN8EBAvR</vt:lpwstr>
  </property>
  <property fmtid="{D5CDD505-2E9C-101B-9397-08002B2CF9AE}" pid="17" name="x1ye=22">
    <vt:lpwstr>KL2/ta6qP3osiZ/Uz/vOhl0JGQwZIzHa5CwuUTGnBNS31a/culN6kBfk36P5TMAjYlqUDOLUJyD/SY/DdRRFpNXDT/MuX7w0x3YCQulOTktHthlf9QjS5XIE2Fka84tYo21S+vPy0L1m3iPORhBLpXUxV36skeN9o+IV53of4b98PRoh7gxIOTULUK4ktF9difIAuZEVCYzB6DYGlgzD9GZhMkpimeK7Nn2forkDuF1P7K2oUr5MbmCUdsbdHMh</vt:lpwstr>
  </property>
  <property fmtid="{D5CDD505-2E9C-101B-9397-08002B2CF9AE}" pid="18" name="x1ye=23">
    <vt:lpwstr>qwSEAYpU6eov6P0QLqKERFsL8GB6W0YtfxRR35rijaIENv6HnpaLdVwHcHkyvo4c32Oa8doqrgsbw0fF3O+ij+PyojkDVe3LfIWhY/4dhPU+LjkxAxE/gsBMT1O0opGYavjg+CnWN0aa8kKWPxbO0ixferOeHoJz2sI2qRAuT0wMhZocXq/PUtJMbUL3B9Xkt8fEbhB1fnAr38XsK5X9AEw1TDp65QTo3FwlxjksEuzQ8Ku3+uLnp+vssl1GNsQ</vt:lpwstr>
  </property>
  <property fmtid="{D5CDD505-2E9C-101B-9397-08002B2CF9AE}" pid="19" name="x1ye=24">
    <vt:lpwstr>TnuQoO/NJN5UUwyZPuo3h+y8vMni8UdWamYxq50VSKr7+WuIUyQSbOFrD2o8cXgHKES3c4QtqvtC4cMQNkajYn95B+rhYFVSv/qhqZiYdAchF3PN0z2B8pcYA+C+tI4LnM+hLoT9c2dN+8vlzxNsWICX1OlFrv9bdM0n3e3v9r1ley2mBf7W3DjLrm5jZjvXxqd+DIK95FNak0X751NZ241QwDGmbDL/XIWIksdMcSz6Slr4o9qMeRiNaiLMW78</vt:lpwstr>
  </property>
  <property fmtid="{D5CDD505-2E9C-101B-9397-08002B2CF9AE}" pid="20" name="x1ye=25">
    <vt:lpwstr>K/vTeTkyH1tmfL4QS5ILycfckQ5Ye0mEv7sYk0N+0663FfRDmU2YQM9nuWUxfzT1WADIMykcH61FtJzB+B2DcKLwwWAK9MYVKGTWf7XMTOOdM2RbyhSokTO3GH+e9urRZ+PxBCs6vOoTnlY84qO0cugSa14/euUJyRZL/LG1737BOCyAqkuQ3HuDvR9Liu/dpTMkNmFXAnzhUqiU+05LN3+xvuxkhD526T8EjZ3hZeqbnjl3pfpFNXmOCZnP70O</vt:lpwstr>
  </property>
  <property fmtid="{D5CDD505-2E9C-101B-9397-08002B2CF9AE}" pid="21" name="x1ye=26">
    <vt:lpwstr>5QrKbGJKZC1nTx5g+vzHd/iCKoPYYedUcfI7vQVrLrkwQklgdnjL/7R9p+VV191nVpqEK0lqk8c1hPTJAM6vL9YtMlFT2ISstlPiVtlCc933B7wy8w5uy34Y0iJHrr03kLCISgiouNiJ9Zb/8Usmnuz6DHu7G6iAKk8Lm2aDLpE2m5pb2kQlb02qVH53dWZkEm7HW/UnSNm2Xqr5JOyGXF17HQRzCYH69fpYkPn+z53lJjg65/9GMtzej98xXmO</vt:lpwstr>
  </property>
  <property fmtid="{D5CDD505-2E9C-101B-9397-08002B2CF9AE}" pid="22" name="x1ye=27">
    <vt:lpwstr>mdNX3HHvspU+kOrItVx6loeEjpI4GzpobAOUu4QJxS90v/3CeQdkcmMSLe4CrpZ91PnNzV3Bhi7m4RI5Q/N17+pGLLqj/aDvLa4yAmKZbF7PGH+zEcXsIW0+tqbZVOvUafZuFOsQxwePZt+AJL5cNCAZSriUzzGxxT/Q7TBimrpTHP4QulxXkrQiOu6f8CHWcoUnBXNiUou6FLOC1mAArKPAU2p7Dq3dK6uBpTSTt6XWls2M9NFstTV+pOqvoyk</vt:lpwstr>
  </property>
  <property fmtid="{D5CDD505-2E9C-101B-9397-08002B2CF9AE}" pid="23" name="x1ye=28">
    <vt:lpwstr>VdeOxfszk8rV/jJhnUbLjZad+xFzSYrFr9uF5liy+A/x4efJpzuA1WLYnMNaYTQ1pHpWd3Spnd2ZyNkf1QYvjVBFaG9ImTcihD+i4KUQGkxcfkrWiBnYylt6kdRkvLaOAq2VgYmjyNG/7qTM89FNayAHve8oyf649IyGb7g2YlKnnQeV5q+lC3vTnOmQ4D+xg/WpabGtdIPs6lgWigdtAA2bUmCilXizvr0ordcre5W1GHfpKKobOgqYrYbYQqe</vt:lpwstr>
  </property>
  <property fmtid="{D5CDD505-2E9C-101B-9397-08002B2CF9AE}" pid="24" name="x1ye=29">
    <vt:lpwstr>iovla/Yvnfq6B5lf2nFB7mY1JKmtaWoCs96DFLWEU7qRorrjhTnW55mO7Ohvb0yDEwMyPN4+KDud7nAgrB8XBw9NULa1Y2q2Zhy6m6IfFxjthgI4H6v4H/3Z++2osIrTBHCmvrhNdMrQLDyOmKoJl3d37lg6HkYZn0XSevTnBdpwOCcG+fig5T8KBcCbx437ITC0OQ+ZnqlU1p+jNYZcth5djYI1eUD/JgCcG4856GDUSubEmb7YfwQDUFYbHLI</vt:lpwstr>
  </property>
  <property fmtid="{D5CDD505-2E9C-101B-9397-08002B2CF9AE}" pid="25" name="x1ye=3">
    <vt:lpwstr>ZZcY0htXfFqjgDln9us/JyFrZ32uRiXE8PhCvLUm0W2oPq9nQmcV6r89tAhH7aYPlVaBTFGDVtiezLG4p8zJl/+bnw6cQD9irGz/tJtCSUYB9nX9mhhWllBC8Tjb1v0Er8ubU4YwT/u+ORdvSuuN6j1J51QAwwjwIoL3l235wzR4X1FOaReSt63+QTAiFwYi/AyqFOwqQkrscTapTtjOk4sl80A7GsVRVclTgzVBdN8Yl9+nCPEzN4gFai0lwP/</vt:lpwstr>
  </property>
  <property fmtid="{D5CDD505-2E9C-101B-9397-08002B2CF9AE}" pid="26" name="x1ye=30">
    <vt:lpwstr>4Mg5NkBH7Q6LkwG/jADtv8PoZN9zttoweGnyiPuYz8GIffOiBRjQ4CdjleRJZ4hF/zWzVgOHEjLiKC4LhewMjkyWzx93iBk6oE//qtBIM96VK/Pmhm80eafZfoN6xSaiLCqbrwbIlDjHz0B8wCITGgrQG8El+PE69J2g8CwZfNfwwUMSyonMfes8zZsmIg2MFJXMMOuUvwB3GR5FoUBKL1XkLx07U7nZ1kGQreDBZpbzmUnIs1Yk/kcsZvVyOsk</vt:lpwstr>
  </property>
  <property fmtid="{D5CDD505-2E9C-101B-9397-08002B2CF9AE}" pid="27" name="x1ye=31">
    <vt:lpwstr>GHwneDFZTqrWcpZk7QWJFUQbVRHX6tUnaC/d2v+ci4V/1Y0ivYTqYWw0ttNC94lTdZnKp72++b3O/XvqOu/GvowvTuwo3HM3fTpyKbg2WFEYYjaTEIHidwF6zf9DZwKrZBfN29MDkChKz8z94tTx4uOAqLlenr2PZMAqPfQFfIqvMII9yD5SGFPixVElw+RzhcY5HTdSXDi0PI2sPOC2AZgm619c5vlmEaYPHRkoJ8p2JcbV58eLnd742DLtqQ/</vt:lpwstr>
  </property>
  <property fmtid="{D5CDD505-2E9C-101B-9397-08002B2CF9AE}" pid="28" name="x1ye=32">
    <vt:lpwstr>A+S+JOf/HrKYhmuIyDgzyAg93xEiyVfvr4wCaN4JlzLD+s3ShkYu9pg7Jcl2iKVO87XZxxzMTntSiqLeb40YmCKDgQyhQe+BS8OFDw7I3K2zwFmUZX5dgEryrvVnWVlAbGaIx6hV8GLtFzrCEmU7YcN8iJQOyvrOfl9JJTs/ob46NvfPvWDqb6/xUMQudpHD60d1cMhQQZvX0o+QKxc0g6HgW0dYLc03XV6uX+sBiLFHUvdsktoJZEDzQeMcxDI</vt:lpwstr>
  </property>
  <property fmtid="{D5CDD505-2E9C-101B-9397-08002B2CF9AE}" pid="29" name="x1ye=33">
    <vt:lpwstr>DXDkE/+rer5b6WeilnQV/wCdmUsUXGf76xI/tgqR/Cf0nJylfy9PjkghCYvRT06PXtAiqTqO2MeZPuK9Sceuo1aCeCZ5wd1+0HEGhSMTT4/fgxEdBVBGXllOvnkIzX8Odxqi6+o5VT7U2jfJQO9yixgkepvdWogdzTxC20cBR4b6JABJOSGgKxH7MVsnAH10vzm29A5LrWWNl+HLffGqBvz86Mil3rjztZ662apZZJlKOQaTH+wfePINtKYzEps</vt:lpwstr>
  </property>
  <property fmtid="{D5CDD505-2E9C-101B-9397-08002B2CF9AE}" pid="30" name="x1ye=34">
    <vt:lpwstr>DLB/0HhVXKzUL7W3RZ8iFM5m1hTT8jRTm2jyh5ZKuSR9sf18HMQc8+8RyEvr0Zx/SLrpcIdca/NHZgVcmzA8aSyo8rmflbTWYjJzv2RCEDofuHSYvUDk10buoarVmZLDG7RJa0Hh6daLf4tPZd9ociVN+OKQqVHl4Tn7fWarkf/JlwtnlhAI0a5SfnPM9r8fcq7os/R2m68drGzS4RW6e0JxF+qJEq+LBKFPWiUjJ1QkCulY7vUCN4ryXRokuSG</vt:lpwstr>
  </property>
  <property fmtid="{D5CDD505-2E9C-101B-9397-08002B2CF9AE}" pid="31" name="x1ye=35">
    <vt:lpwstr>Mr0DycYrRNXtGV51t/waAAXub95/irLmkVh39L04AQCILqk1NlNOQ6IM/e+MIP+tBfYdwrwYjcR9Ri7cdqshCfDgzdSV07Ok2NJ6YPCTxxG76sDV55dPwpikgCSBRvMTalBdfPcFp2GKnq4DtZoKhx7kCJuOid5mBdxoDIJSzHOnpxFq+hlw7PMbjIUsxEBRS6AAT1WYRQ1esUfd9iw13UXsFHQkOsPrU2ABXOACPWPgmnqCJ+OQ40wod37weHW</vt:lpwstr>
  </property>
  <property fmtid="{D5CDD505-2E9C-101B-9397-08002B2CF9AE}" pid="32" name="x1ye=36">
    <vt:lpwstr>xVrtpAaP87m4xXn1cPVBxk1wGRvEJCbsF8uXHDymWVfqKhaVRIFdHORb4bnKuKSUlosz44Xnoien9ePLHLoaNXFC3WFeKiTagm/SUJIUqUwTwIyDlAa10SF+lEHDtHKTxoIi4lvhOGJO5IWzNIkQ2XDZi9cDGNpI4V/BXddaGPQM+mHacvmLouwvUbchqiS3movu8gsYL3WtwHNX6DDlAL+VfqOkh6favG4CuFaRyTEjS/YvDC5hrXnIc3K4vzi</vt:lpwstr>
  </property>
  <property fmtid="{D5CDD505-2E9C-101B-9397-08002B2CF9AE}" pid="33" name="x1ye=37">
    <vt:lpwstr>H+JpQYuNpxX1JmS8SP8vVAjekx2MOPoYMdm8ZbW8yUc1OBWaiy+jwCaSW6PTCtjVem18hQa9WXZA/yKruoVp+sm4jQwX/yTnSE2qSxRz+7LTs0CcLo87em7GKMwuUfYJEo0nWvASzXy+MIUeeBlf4k8M09ByJWIVZrKc/NSeghPTDimly1lLAz1RA4lqN+nBwVRgHceqWgHPkP0RIU35pj+Fw6ywcEvv1wIijGsqCczgnY2sS/tT5Vps8i7Guua</vt:lpwstr>
  </property>
  <property fmtid="{D5CDD505-2E9C-101B-9397-08002B2CF9AE}" pid="34" name="x1ye=38">
    <vt:lpwstr>eUaCySqJ7RKQ4t84LhzfzXfRhPTgVITkp+Gf6oJId3HCeE0RM9vrJGa9EI/tdNlzp9nOw+mSRY9WghDJf9+CP0C+DvYf7owblxQZGzKIT268f+ZIYGELoyzd/e7BddFM5WGQNmTc47BO71pr1YSfmTnyJMxQkSeFhdEuUtaH/M77+AY8l/fJZqa1vDgWqAGwuqd98Ni2KgNhnv/JOy6t9E6zdD703MVTl7ePm/78SkjxH5RRDV3ag0gU86GoLoe</vt:lpwstr>
  </property>
  <property fmtid="{D5CDD505-2E9C-101B-9397-08002B2CF9AE}" pid="35" name="x1ye=39">
    <vt:lpwstr>x6l6wc1h6LnpRZMgWZf+MxydmsUyJ+Q++VnsGShXFYoEzAxdYBJm49AvBGy9yckThHZjq1Obr5o7+INCBsmAeQ60jpN8xp/7kJ+VzQsxv2kCvD7qX9FjDXvofmaxSlz9y7JOcyOvBVR+XGnRilA0dUL12rB0/UKR1JAPD296bvSRvRFdXk5ZmFQZRywOwrRsNqE94MS+uq5WMtnWZOuBsZIgsCBjUTXPxA3gzk+W491swWZ4IY0BlmVu+T821cd</vt:lpwstr>
  </property>
  <property fmtid="{D5CDD505-2E9C-101B-9397-08002B2CF9AE}" pid="36" name="x1ye=4">
    <vt:lpwstr>ndPsB7uP46drJvY7R++RbtwvB0ePrXza4uxZ+TmTKjtuaMznnFQIBWSuWVt9HF5GQRBqt6QK08q5HoAvo1nnd37NXSkYmW2HpSY36e3os/7CAkfwYxJwrJ4vtQKaMpLgaMxYtIXxELYQYiRbrQMKWRZI1i1Vss+elQ9/1vr3XuUwhQ3MCS9zYd3iiSqkegebEU5I/Kr9jJvYJvRXQlCogI7MkW8961BDP10B7WiLAXte791CrCihyY/PZgzq7wD</vt:lpwstr>
  </property>
  <property fmtid="{D5CDD505-2E9C-101B-9397-08002B2CF9AE}" pid="37" name="x1ye=40">
    <vt:lpwstr>BLdfVJ/3yppNmIXzkqCdDRsGRRSTKUAtX1NQ5sknJAy1A8BTjK4uldtGSDjoiHaqjelL/YtAayF295MUcu3rVkrm0IBcY+TvB/w61b3rHa6pjorn+DbHup0GxCFkXoTmY9x2yZfgO7TnXjTtJPZvWzsDgj9Hm+sKYn6CXQB09c9Gq06KV5loiaY0J4HXwvqqrZN6e1h5Um8eH8O4Wrf0OYTU7f/++x/dJTmNOCgAAA==</vt:lpwstr>
  </property>
  <property fmtid="{D5CDD505-2E9C-101B-9397-08002B2CF9AE}" pid="38" name="x1ye=5">
    <vt:lpwstr>I6/tgs6Oss/sV+c+vL40xruSTcVjJqA55fVQzrS1kd33poq2HgLyZdWse3BQPITpSPT5mJcSKOoSEnYxMPo+taySRJ32axsFUbhhgaMxinpvP8kOkGeL4S4V+DP9G4eshiNSfr3C67SnYxov1hISvONBG6NG3++wnbYe87xiNn8cRvIftoe7Ep41dxDeQHA+bEDBYjYuQNqxSsZb7VB91JzCkUGX4jCPSfOzbdHjxNtifUQSYQP9+yOvia16Lzt</vt:lpwstr>
  </property>
  <property fmtid="{D5CDD505-2E9C-101B-9397-08002B2CF9AE}" pid="39" name="x1ye=6">
    <vt:lpwstr>obuOPVusJhQnU1OoPyDAGtyhOWqxwKbP+qso41MKjUhcI52pfP4JWVMQkN1d4viAb7h3Ix266jqAMNx1LkrEGYB9ZfawB5AwmafzXArgTRtndqzEeWQUeX1ATPysVu9BRQ08jcHAKSJFES67SjGoh9AmuUnzfRdxCgUURXNUX4SPboYb4InPmdSjpF/PbXCdnf1nkGycU/9UoXylh6+GLKuuBuyZcmVywtDr49cnV9A8d7DnD6+xclJl9HZ+aZ7</vt:lpwstr>
  </property>
  <property fmtid="{D5CDD505-2E9C-101B-9397-08002B2CF9AE}" pid="40" name="x1ye=7">
    <vt:lpwstr>C76UgZG98v5Jgc51phvsZ2FqN5cRFhjWSEcwm8JC0GSmEhxFuIXachzLYUorsuX7m3ZN194Dz92nk61Vtv6+0FqRPjZKMa1tXpE6/kREMsPxtU/QX0v2MU7kLJX2w8xXjyABCbD1vG6fFwiLD+lOg3gcq9I7gMBDUXfRRQknuNm4rOeHZxdDUqyPBPoCG5Mn9CZNYk19AZOFSbAbm5uHsOgx++FTvGt90JXha4TFUAVn9dTEKurHy2U9lBnUwBp</vt:lpwstr>
  </property>
  <property fmtid="{D5CDD505-2E9C-101B-9397-08002B2CF9AE}" pid="41" name="x1ye=8">
    <vt:lpwstr>oW8XQOFHyAeC389DWK6aW0pzNEEZwbblvviZkphCLfHRp8juMINAGc/FpNLYnBRe9+KAhczvSkIsup/JKPNOz0ZVmLuZbmYst2ixDcfP6eqazc9XbnE95ywRt9uzfbEkea2bQwjOvTUIl6A+LO/hoPJJFpcoli+OfFWhazTDdFfp+jBOrnP8oZbVrtsxO0ICheVFtakpZW2sefLEgtfK5MQ2neIUKugIVcFIASIQJqdqJkkx1HE6nyfHe/zAwA0</vt:lpwstr>
  </property>
  <property fmtid="{D5CDD505-2E9C-101B-9397-08002B2CF9AE}" pid="42" name="x1ye=9">
    <vt:lpwstr>M1VlgAQTW7H3ygYZxwYru2OHrc0nAQten0LTWmQSoKhxBMtA5DMRtSJvhBCj5+PAcZx2sZ/HiJbpmc3TN6ceKeRT08PB1oM/zXXvfB8E17f/+GdNDkqGgJT/hpCDbKjaI27mbpn5RTfbT0Xo5xuqA52Twv0XuD0QaSjNMCf9RXLadWnMkYNtG7j6KoqfgBJ7Hwf3250ssHNG3l2PaqwLeErs8WBwlt9/5wxXcPgXbLPffUDQnY9CA8RucIIVTUC</vt:lpwstr>
  </property>
</Properties>
</file>