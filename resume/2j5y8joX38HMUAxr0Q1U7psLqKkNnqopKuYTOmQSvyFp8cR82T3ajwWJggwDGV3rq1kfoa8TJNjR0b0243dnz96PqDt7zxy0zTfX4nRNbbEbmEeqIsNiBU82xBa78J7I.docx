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424FC" w14:textId="77777777" w:rsidR="00060D22" w:rsidRPr="00221EF5" w:rsidRDefault="00C00116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Hlk16095863"/>
      <w:r w:rsidRPr="00221EF5">
        <w:rPr>
          <w:rFonts w:ascii="Times New Roman" w:hAnsi="Times New Roman" w:cs="Times New Roman"/>
          <w:color w:val="000000"/>
          <w:sz w:val="53"/>
          <w:szCs w:val="53"/>
        </w:rPr>
        <w:t>James Kim</w:t>
      </w:r>
    </w:p>
    <w:p w14:paraId="5068E9B3" w14:textId="262820A6" w:rsidR="00FA046D" w:rsidRPr="00221EF5" w:rsidRDefault="00FA046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IT/Network</w:t>
      </w:r>
    </w:p>
    <w:p w14:paraId="7B3BACBD" w14:textId="79190886" w:rsidR="00060D22" w:rsidRPr="00221EF5" w:rsidRDefault="00C0011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1279 1/2 3RD A</w:t>
      </w:r>
      <w:r w:rsidR="004E712B" w:rsidRPr="00221EF5">
        <w:rPr>
          <w:rFonts w:ascii="Times New Roman" w:hAnsi="Times New Roman" w:cs="Times New Roman"/>
          <w:color w:val="000000"/>
          <w:sz w:val="24"/>
          <w:szCs w:val="24"/>
        </w:rPr>
        <w:t>ve</w:t>
      </w:r>
    </w:p>
    <w:p w14:paraId="3B5EBCA8" w14:textId="77777777" w:rsidR="00060D22" w:rsidRPr="00221EF5" w:rsidRDefault="00C0011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Los Angeles, California</w:t>
      </w:r>
    </w:p>
    <w:p w14:paraId="3C784562" w14:textId="77777777" w:rsidR="00060D22" w:rsidRPr="00221EF5" w:rsidRDefault="00C0011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(323) 333-0525</w:t>
      </w:r>
    </w:p>
    <w:p w14:paraId="6D0A9DF6" w14:textId="77777777" w:rsidR="00060D22" w:rsidRPr="00221EF5" w:rsidRDefault="00C0011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jjkim913@gmail.com</w:t>
      </w:r>
    </w:p>
    <w:p w14:paraId="7569AD88" w14:textId="6D914536" w:rsidR="00060D22" w:rsidRPr="00221EF5" w:rsidRDefault="00C00116" w:rsidP="00FA046D">
      <w:pPr>
        <w:spacing w:after="0" w:line="330" w:lineRule="auto"/>
        <w:outlineLvl w:val="2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b/>
          <w:color w:val="000000"/>
          <w:sz w:val="33"/>
          <w:szCs w:val="33"/>
        </w:rPr>
        <w:t>Summary</w:t>
      </w:r>
    </w:p>
    <w:p w14:paraId="378AF4D6" w14:textId="227159D0" w:rsidR="00060D22" w:rsidRPr="00221EF5" w:rsidRDefault="00F265D8" w:rsidP="00D7526E">
      <w:pPr>
        <w:spacing w:after="240" w:line="240" w:lineRule="auto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Graduated from</w:t>
      </w:r>
      <w:r w:rsidR="00C00116"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 California State University, Bakersfield. Served 4 years in US Army. Office Clerk for US Census 2010. </w:t>
      </w:r>
      <w:r w:rsidR="00AE1CCB" w:rsidRPr="00221EF5">
        <w:rPr>
          <w:rFonts w:ascii="Times New Roman" w:hAnsi="Times New Roman" w:cs="Times New Roman"/>
          <w:color w:val="000000"/>
          <w:sz w:val="24"/>
          <w:szCs w:val="24"/>
        </w:rPr>
        <w:t>Great at c</w:t>
      </w:r>
      <w:r w:rsidR="00C00116" w:rsidRPr="00221EF5">
        <w:rPr>
          <w:rFonts w:ascii="Times New Roman" w:hAnsi="Times New Roman" w:cs="Times New Roman"/>
          <w:color w:val="000000"/>
          <w:sz w:val="24"/>
          <w:szCs w:val="24"/>
        </w:rPr>
        <w:t>ommunication</w:t>
      </w:r>
      <w:r w:rsidR="00AE1CCB" w:rsidRPr="00221EF5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C00116"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AE1CCB" w:rsidRPr="00221EF5">
        <w:rPr>
          <w:rFonts w:ascii="Times New Roman" w:hAnsi="Times New Roman" w:cs="Times New Roman"/>
          <w:color w:val="000000"/>
          <w:sz w:val="24"/>
          <w:szCs w:val="24"/>
        </w:rPr>
        <w:t>trained on leadership skills</w:t>
      </w:r>
      <w:r w:rsidR="00C00116"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. Advanced knowledge of </w:t>
      </w:r>
      <w:r w:rsidR="00AE1CCB" w:rsidRPr="00221EF5">
        <w:rPr>
          <w:rFonts w:ascii="Times New Roman" w:hAnsi="Times New Roman" w:cs="Times New Roman"/>
          <w:color w:val="000000"/>
          <w:sz w:val="24"/>
          <w:szCs w:val="24"/>
        </w:rPr>
        <w:t>many kinds of technology</w:t>
      </w:r>
      <w:r w:rsidR="00C00116"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8DF8397" w14:textId="77777777" w:rsidR="00060D22" w:rsidRPr="00221EF5" w:rsidRDefault="00C00116">
      <w:pPr>
        <w:spacing w:after="0" w:line="330" w:lineRule="auto"/>
        <w:outlineLvl w:val="2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b/>
          <w:color w:val="000000"/>
          <w:sz w:val="33"/>
          <w:szCs w:val="33"/>
        </w:rPr>
        <w:t>Employment History</w:t>
      </w:r>
    </w:p>
    <w:p w14:paraId="05446332" w14:textId="50E71985" w:rsidR="00107F87" w:rsidRDefault="00107F87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Turner Techtronics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Burbank, California</w:t>
      </w:r>
    </w:p>
    <w:p w14:paraId="15F18991" w14:textId="60AAB4E8" w:rsidR="00107F87" w:rsidRDefault="00B6706F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Support</w:t>
      </w:r>
      <w:r w:rsidR="00E535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31158">
        <w:rPr>
          <w:rFonts w:ascii="Times New Roman" w:hAnsi="Times New Roman" w:cs="Times New Roman"/>
          <w:bCs/>
          <w:color w:val="000000"/>
          <w:sz w:val="24"/>
          <w:szCs w:val="24"/>
        </w:rPr>
        <w:t>Desk Agent</w:t>
      </w:r>
      <w:r w:rsidR="00107F8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07F8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07F8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07F8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07F8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07F8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631158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E535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="00107F8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October 2019 -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January 2020</w:t>
      </w:r>
    </w:p>
    <w:p w14:paraId="3BFF932D" w14:textId="51F71A72" w:rsidR="00B6706F" w:rsidRPr="00DE5CFF" w:rsidRDefault="00B6706F" w:rsidP="00DE5CFF">
      <w:pPr>
        <w:spacing w:after="0" w:line="24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E5CFF">
        <w:rPr>
          <w:rFonts w:ascii="Times New Roman" w:hAnsi="Times New Roman" w:cs="Times New Roman"/>
          <w:bCs/>
          <w:color w:val="000000"/>
          <w:sz w:val="24"/>
          <w:szCs w:val="24"/>
        </w:rPr>
        <w:t>Provide tier 1 IT support</w:t>
      </w:r>
      <w:r w:rsidR="004346D3" w:rsidRPr="00DE5CF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E12C2" w:rsidRPr="00DE5CF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VCA animal hospitals </w:t>
      </w:r>
      <w:r w:rsidR="004346D3" w:rsidRPr="00DE5CFF">
        <w:rPr>
          <w:rFonts w:ascii="Times New Roman" w:hAnsi="Times New Roman" w:cs="Times New Roman"/>
          <w:bCs/>
          <w:color w:val="000000"/>
          <w:sz w:val="24"/>
          <w:szCs w:val="24"/>
        </w:rPr>
        <w:t>using ServiceNow ticketing system</w:t>
      </w:r>
    </w:p>
    <w:p w14:paraId="57305E96" w14:textId="7950C26A" w:rsidR="00E535F8" w:rsidRDefault="00E535F8" w:rsidP="00DE5C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E5CFF">
        <w:rPr>
          <w:rFonts w:ascii="Times New Roman" w:eastAsia="Times New Roman" w:hAnsi="Times New Roman" w:cs="Times New Roman"/>
          <w:sz w:val="24"/>
          <w:szCs w:val="24"/>
        </w:rPr>
        <w:t xml:space="preserve">Remote Access </w:t>
      </w:r>
      <w:r w:rsidR="000F574A" w:rsidRPr="00DE5CFF">
        <w:rPr>
          <w:rFonts w:ascii="Times New Roman" w:eastAsia="Times New Roman" w:hAnsi="Times New Roman" w:cs="Times New Roman"/>
          <w:sz w:val="24"/>
          <w:szCs w:val="24"/>
        </w:rPr>
        <w:t>programs</w:t>
      </w:r>
      <w:r w:rsidR="00DE5CFF">
        <w:rPr>
          <w:rFonts w:ascii="Times New Roman" w:eastAsia="Times New Roman" w:hAnsi="Times New Roman" w:cs="Times New Roman"/>
          <w:sz w:val="24"/>
          <w:szCs w:val="24"/>
        </w:rPr>
        <w:t xml:space="preserve"> such as LazyTS, Bomgar, VNCviewer, and TeamViewer</w:t>
      </w:r>
    </w:p>
    <w:p w14:paraId="5148D410" w14:textId="246A1755" w:rsidR="00102013" w:rsidRDefault="00102013" w:rsidP="00DE5C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Troubleshoot Microsoft Server 2008/2016 </w:t>
      </w:r>
      <w:r w:rsidR="005D2E00">
        <w:rPr>
          <w:rFonts w:ascii="Times New Roman" w:eastAsia="Times New Roman" w:hAnsi="Times New Roman" w:cs="Times New Roman"/>
          <w:sz w:val="24"/>
          <w:szCs w:val="24"/>
        </w:rPr>
        <w:t>with PingInfoViewer tool</w:t>
      </w:r>
    </w:p>
    <w:p w14:paraId="34B51473" w14:textId="3B98F55C" w:rsidR="009C05E5" w:rsidRPr="00DE5CFF" w:rsidRDefault="009C05E5" w:rsidP="00DE5C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full and thin client computers and laptops running Windows XP/7/10</w:t>
      </w:r>
    </w:p>
    <w:p w14:paraId="77526208" w14:textId="609DAA10" w:rsidR="00DE5CFF" w:rsidRDefault="00DE5CFF" w:rsidP="00DE5C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Microsoft O365, mostly with Outlook</w:t>
      </w:r>
    </w:p>
    <w:p w14:paraId="1B920FD1" w14:textId="3C8B9195" w:rsidR="00DE5CFF" w:rsidRDefault="00DE5CFF" w:rsidP="00DE5C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printers </w:t>
      </w:r>
      <w:r w:rsidR="00102013">
        <w:rPr>
          <w:rFonts w:ascii="Times New Roman" w:eastAsia="Times New Roman" w:hAnsi="Times New Roman" w:cs="Times New Roman"/>
          <w:sz w:val="24"/>
          <w:szCs w:val="24"/>
        </w:rPr>
        <w:t xml:space="preserve">and ports </w:t>
      </w:r>
      <w:r>
        <w:rPr>
          <w:rFonts w:ascii="Times New Roman" w:eastAsia="Times New Roman" w:hAnsi="Times New Roman" w:cs="Times New Roman"/>
          <w:sz w:val="24"/>
          <w:szCs w:val="24"/>
        </w:rPr>
        <w:t>on servers using static IPs with Angry IP Scanner</w:t>
      </w:r>
    </w:p>
    <w:p w14:paraId="5A6E6BA9" w14:textId="0995D651" w:rsidR="00DE5CFF" w:rsidRDefault="00DE5CFF" w:rsidP="00DE5C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 user login</w:t>
      </w:r>
      <w:r w:rsidR="009D573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Microsoft Active Directory</w:t>
      </w:r>
    </w:p>
    <w:p w14:paraId="544B9127" w14:textId="5D8A25F4" w:rsidR="008678E9" w:rsidRDefault="008678E9" w:rsidP="00DE5C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and troubleshoot Cisco VPN with two step authentication setup</w:t>
      </w:r>
    </w:p>
    <w:p w14:paraId="0D429D64" w14:textId="3BACA6E4" w:rsidR="00DE5CFF" w:rsidRDefault="00DE5CFF" w:rsidP="00DE5C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 server status and gateways with PingInfoView</w:t>
      </w:r>
    </w:p>
    <w:p w14:paraId="0E45D124" w14:textId="5C23B30E" w:rsidR="00B6706F" w:rsidRPr="00DE5CFF" w:rsidRDefault="00E535F8" w:rsidP="00DE5C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E5CFF">
        <w:rPr>
          <w:rFonts w:ascii="Times New Roman" w:eastAsia="Times New Roman" w:hAnsi="Times New Roman" w:cs="Times New Roman"/>
          <w:sz w:val="24"/>
          <w:szCs w:val="24"/>
        </w:rPr>
        <w:t>Good analytical and troubleshooting abilities</w:t>
      </w:r>
    </w:p>
    <w:p w14:paraId="0C8E4976" w14:textId="6E5404BB" w:rsidR="00E535F8" w:rsidRPr="00DE5CFF" w:rsidRDefault="00E535F8" w:rsidP="00DE5C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E5CFF">
        <w:rPr>
          <w:rFonts w:ascii="Times New Roman" w:eastAsia="Times New Roman" w:hAnsi="Times New Roman" w:cs="Times New Roman"/>
          <w:sz w:val="24"/>
          <w:szCs w:val="24"/>
        </w:rPr>
        <w:t xml:space="preserve">Patient and able to walk </w:t>
      </w:r>
      <w:r w:rsidR="005436BC" w:rsidRPr="00DE5CFF">
        <w:rPr>
          <w:rFonts w:ascii="Times New Roman" w:eastAsia="Times New Roman" w:hAnsi="Times New Roman" w:cs="Times New Roman"/>
          <w:sz w:val="24"/>
          <w:szCs w:val="24"/>
        </w:rPr>
        <w:t>users</w:t>
      </w:r>
      <w:r w:rsidRPr="00DE5CFF">
        <w:rPr>
          <w:rFonts w:ascii="Times New Roman" w:eastAsia="Times New Roman" w:hAnsi="Times New Roman" w:cs="Times New Roman"/>
          <w:sz w:val="24"/>
          <w:szCs w:val="24"/>
        </w:rPr>
        <w:t xml:space="preserve"> through troubleshooting and repair process </w:t>
      </w:r>
    </w:p>
    <w:p w14:paraId="3175E2CC" w14:textId="3B0CA135" w:rsidR="00E535F8" w:rsidRPr="00DE5CFF" w:rsidRDefault="00102013" w:rsidP="00DE5CFF">
      <w:pPr>
        <w:spacing w:after="0" w:line="24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Familiarity with SQL errors</w:t>
      </w:r>
    </w:p>
    <w:p w14:paraId="07526009" w14:textId="2B53ADF4" w:rsidR="00E535F8" w:rsidRPr="00102013" w:rsidRDefault="00102013" w:rsidP="0010201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E5CFF">
        <w:rPr>
          <w:rFonts w:ascii="Times New Roman" w:eastAsia="Times New Roman" w:hAnsi="Times New Roman" w:cs="Times New Roman"/>
          <w:sz w:val="24"/>
          <w:szCs w:val="24"/>
        </w:rPr>
        <w:t>Excellent communication skills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535F8" w:rsidRPr="00DE5CFF">
        <w:rPr>
          <w:rFonts w:ascii="Times New Roman" w:hAnsi="Times New Roman" w:cs="Times New Roman"/>
          <w:sz w:val="24"/>
          <w:szCs w:val="24"/>
        </w:rPr>
        <w:t>ssist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E535F8" w:rsidRPr="00DE5CFF">
        <w:rPr>
          <w:rFonts w:ascii="Times New Roman" w:hAnsi="Times New Roman" w:cs="Times New Roman"/>
          <w:sz w:val="24"/>
          <w:szCs w:val="24"/>
        </w:rPr>
        <w:t xml:space="preserve"> </w:t>
      </w:r>
      <w:r w:rsidR="00A3147C" w:rsidRPr="00DE5CFF">
        <w:rPr>
          <w:rFonts w:ascii="Times New Roman" w:hAnsi="Times New Roman" w:cs="Times New Roman"/>
          <w:sz w:val="24"/>
          <w:szCs w:val="24"/>
        </w:rPr>
        <w:t>users</w:t>
      </w:r>
      <w:r w:rsidR="00E535F8" w:rsidRPr="00DE5CFF">
        <w:rPr>
          <w:rFonts w:ascii="Times New Roman" w:hAnsi="Times New Roman" w:cs="Times New Roman"/>
          <w:sz w:val="24"/>
          <w:szCs w:val="24"/>
        </w:rPr>
        <w:t xml:space="preserve"> with computer application questions</w:t>
      </w:r>
    </w:p>
    <w:p w14:paraId="6AD52C6A" w14:textId="77777777" w:rsidR="00107F87" w:rsidRDefault="00107F8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DDA6A0A" w14:textId="2B9E1695" w:rsidR="00097F74" w:rsidRPr="00221EF5" w:rsidRDefault="00097F74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21EF5">
        <w:rPr>
          <w:rFonts w:ascii="Times New Roman" w:hAnsi="Times New Roman" w:cs="Times New Roman"/>
          <w:b/>
          <w:color w:val="000000"/>
          <w:sz w:val="24"/>
          <w:szCs w:val="24"/>
        </w:rPr>
        <w:t>Target</w:t>
      </w:r>
      <w:r w:rsidR="001710BA" w:rsidRPr="00221EF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   </w:t>
      </w:r>
      <w:r w:rsidR="001710BA" w:rsidRPr="00221EF5">
        <w:rPr>
          <w:rFonts w:ascii="Times New Roman" w:hAnsi="Times New Roman" w:cs="Times New Roman"/>
          <w:bCs/>
          <w:color w:val="000000"/>
          <w:sz w:val="24"/>
          <w:szCs w:val="24"/>
        </w:rPr>
        <w:t>Bakersfield, West</w:t>
      </w:r>
    </w:p>
    <w:p w14:paraId="54F8C792" w14:textId="6E6AAF61" w:rsidR="00097F74" w:rsidRPr="00221EF5" w:rsidRDefault="00097F74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21EF5">
        <w:rPr>
          <w:rFonts w:ascii="Times New Roman" w:hAnsi="Times New Roman" w:cs="Times New Roman"/>
          <w:bCs/>
          <w:color w:val="000000"/>
          <w:sz w:val="24"/>
          <w:szCs w:val="24"/>
        </w:rPr>
        <w:t>Hardlines Team member</w:t>
      </w:r>
      <w:r w:rsidR="001710BA" w:rsidRPr="00221EF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</w:t>
      </w:r>
      <w:r w:rsidR="001710BA" w:rsidRPr="00221EF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07009D" w:rsidRPr="00221EF5">
        <w:rPr>
          <w:rFonts w:ascii="Times New Roman" w:hAnsi="Times New Roman" w:cs="Times New Roman"/>
          <w:bCs/>
          <w:color w:val="000000"/>
          <w:sz w:val="24"/>
          <w:szCs w:val="24"/>
        </w:rPr>
        <w:t>August</w:t>
      </w:r>
      <w:r w:rsidRPr="00221EF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201</w:t>
      </w:r>
      <w:r w:rsidR="008823C3" w:rsidRPr="00221EF5">
        <w:rPr>
          <w:rFonts w:ascii="Times New Roman" w:hAnsi="Times New Roman" w:cs="Times New Roman"/>
          <w:bCs/>
          <w:color w:val="000000"/>
          <w:sz w:val="24"/>
          <w:szCs w:val="24"/>
        </w:rPr>
        <w:t>7</w:t>
      </w:r>
      <w:r w:rsidRPr="00221EF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December 201</w:t>
      </w:r>
      <w:r w:rsidR="008823C3" w:rsidRPr="00221EF5">
        <w:rPr>
          <w:rFonts w:ascii="Times New Roman" w:hAnsi="Times New Roman" w:cs="Times New Roman"/>
          <w:bCs/>
          <w:color w:val="000000"/>
          <w:sz w:val="24"/>
          <w:szCs w:val="24"/>
        </w:rPr>
        <w:t>7</w:t>
      </w:r>
    </w:p>
    <w:p w14:paraId="668FBEF4" w14:textId="7E57F677" w:rsidR="0051158E" w:rsidRPr="009D5730" w:rsidRDefault="0051158E" w:rsidP="009D5730">
      <w:pPr>
        <w:spacing w:after="0" w:line="24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D5730">
        <w:rPr>
          <w:rFonts w:ascii="Times New Roman" w:hAnsi="Times New Roman" w:cs="Times New Roman"/>
          <w:bCs/>
          <w:color w:val="000000"/>
          <w:sz w:val="24"/>
          <w:szCs w:val="24"/>
        </w:rPr>
        <w:t>Customer service</w:t>
      </w:r>
      <w:r w:rsidR="00A756FF" w:rsidRPr="009D573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retention</w:t>
      </w:r>
    </w:p>
    <w:p w14:paraId="2E229D36" w14:textId="20DD5843" w:rsidR="00097F74" w:rsidRPr="009D5730" w:rsidRDefault="00D10AA7" w:rsidP="009D5730">
      <w:pPr>
        <w:spacing w:after="0" w:line="24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D5730">
        <w:rPr>
          <w:rFonts w:ascii="Times New Roman" w:hAnsi="Times New Roman" w:cs="Times New Roman"/>
          <w:bCs/>
          <w:color w:val="000000"/>
          <w:sz w:val="24"/>
          <w:szCs w:val="24"/>
        </w:rPr>
        <w:t>Product knowledge</w:t>
      </w:r>
    </w:p>
    <w:p w14:paraId="6E326B50" w14:textId="5E062246" w:rsidR="00097F74" w:rsidRPr="009D5730" w:rsidRDefault="004A4FC1" w:rsidP="009D5730">
      <w:pPr>
        <w:spacing w:after="0" w:line="24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D5730">
        <w:rPr>
          <w:rFonts w:ascii="Times New Roman" w:hAnsi="Times New Roman" w:cs="Times New Roman"/>
          <w:bCs/>
          <w:color w:val="000000"/>
          <w:sz w:val="24"/>
          <w:szCs w:val="24"/>
        </w:rPr>
        <w:t>Inventory o</w:t>
      </w:r>
      <w:r w:rsidR="00D10AA7" w:rsidRPr="009D5730">
        <w:rPr>
          <w:rFonts w:ascii="Times New Roman" w:hAnsi="Times New Roman" w:cs="Times New Roman"/>
          <w:bCs/>
          <w:color w:val="000000"/>
          <w:sz w:val="24"/>
          <w:szCs w:val="24"/>
        </w:rPr>
        <w:t>rganization</w:t>
      </w:r>
    </w:p>
    <w:p w14:paraId="2C5DB278" w14:textId="77777777" w:rsidR="00D96B1D" w:rsidRPr="00D96B1D" w:rsidRDefault="00D96B1D" w:rsidP="00D96B1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1C82D7E" w14:textId="317821D2" w:rsidR="00060D22" w:rsidRPr="00221EF5" w:rsidRDefault="00C00116">
      <w:pPr>
        <w:spacing w:after="0" w:line="240" w:lineRule="auto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b/>
          <w:color w:val="000000"/>
          <w:sz w:val="24"/>
          <w:szCs w:val="24"/>
        </w:rPr>
        <w:t>US Army</w:t>
      </w:r>
      <w:r w:rsidR="001710BA" w:rsidRPr="00221EF5">
        <w:rPr>
          <w:rFonts w:ascii="Times New Roman" w:hAnsi="Times New Roman" w:cs="Times New Roman"/>
          <w:b/>
          <w:color w:val="000000"/>
          <w:sz w:val="24"/>
          <w:szCs w:val="24"/>
        </w:rPr>
        <w:t>, Active</w:t>
      </w:r>
    </w:p>
    <w:p w14:paraId="57861B5B" w14:textId="1B177FAB" w:rsidR="00060D22" w:rsidRPr="00221EF5" w:rsidRDefault="00C00116">
      <w:pPr>
        <w:spacing w:after="0" w:line="240" w:lineRule="auto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Communications Specialist</w:t>
      </w:r>
      <w:r w:rsidR="00213C8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January 2011 – January 2015</w:t>
      </w:r>
    </w:p>
    <w:p w14:paraId="34C8AB9D" w14:textId="19AC0C44" w:rsidR="00003CDB" w:rsidRPr="00221EF5" w:rsidRDefault="00003CDB">
      <w:pPr>
        <w:spacing w:after="0" w:line="240" w:lineRule="auto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Secret Clearance (expired)</w:t>
      </w:r>
    </w:p>
    <w:p w14:paraId="05195AD4" w14:textId="576C5543" w:rsidR="00C25FBA" w:rsidRPr="00C25FBA" w:rsidRDefault="00130367" w:rsidP="009D5730">
      <w:pPr>
        <w:pStyle w:val="ListParagraphPHPDOCX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Set up Cisco </w:t>
      </w:r>
      <w:r w:rsidR="00FA046D"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VoIP </w:t>
      </w:r>
      <w:r w:rsidRPr="00221EF5">
        <w:rPr>
          <w:rFonts w:ascii="Times New Roman" w:hAnsi="Times New Roman" w:cs="Times New Roman"/>
          <w:color w:val="000000"/>
          <w:sz w:val="24"/>
          <w:szCs w:val="24"/>
        </w:rPr>
        <w:t>telephones</w:t>
      </w:r>
      <w:r w:rsidR="00F441C1"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0AA7" w:rsidRPr="00221EF5">
        <w:rPr>
          <w:rFonts w:ascii="Times New Roman" w:hAnsi="Times New Roman" w:cs="Times New Roman"/>
          <w:color w:val="000000"/>
          <w:sz w:val="24"/>
          <w:szCs w:val="24"/>
        </w:rPr>
        <w:t>and internet access for over 100 people</w:t>
      </w:r>
    </w:p>
    <w:p w14:paraId="0462BDFE" w14:textId="17F744F9" w:rsidR="00AE1CCB" w:rsidRDefault="0057617A" w:rsidP="009D5730">
      <w:pPr>
        <w:pStyle w:val="ListParagraphPHPDOCX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sensitive material such as PII over secured networks and firewalls</w:t>
      </w:r>
    </w:p>
    <w:p w14:paraId="6200C7E6" w14:textId="3C0BB428" w:rsidR="00C25FBA" w:rsidRPr="00221EF5" w:rsidRDefault="00C25FBA" w:rsidP="009D5730">
      <w:pPr>
        <w:pStyle w:val="ListParagraphPHPDOCX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servers and VMware</w:t>
      </w:r>
    </w:p>
    <w:p w14:paraId="1A51419D" w14:textId="77777777" w:rsidR="0057617A" w:rsidRPr="00221EF5" w:rsidRDefault="0057617A" w:rsidP="0057617A">
      <w:pPr>
        <w:pStyle w:val="ListParagraphPHPDOCX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Attention to detail </w:t>
      </w:r>
    </w:p>
    <w:p w14:paraId="3A4ED5F0" w14:textId="77777777" w:rsidR="0057617A" w:rsidRPr="00221EF5" w:rsidRDefault="0057617A" w:rsidP="0057617A">
      <w:pPr>
        <w:pStyle w:val="ListParagraphPHPDOCX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Teamwork</w:t>
      </w:r>
    </w:p>
    <w:p w14:paraId="7EE06C45" w14:textId="6F897612" w:rsidR="00221EF5" w:rsidRPr="00213C88" w:rsidRDefault="00221EF5" w:rsidP="009D5730">
      <w:pPr>
        <w:pStyle w:val="ListParagraphPHPDOCX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Trained on leadership skills</w:t>
      </w:r>
    </w:p>
    <w:p w14:paraId="39FC6C18" w14:textId="77777777" w:rsidR="00BE23C2" w:rsidRPr="00221EF5" w:rsidRDefault="00BE23C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F87297B" w14:textId="59EAB8C7" w:rsidR="00060D22" w:rsidRPr="00221EF5" w:rsidRDefault="00C00116">
      <w:pPr>
        <w:spacing w:after="0" w:line="240" w:lineRule="auto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US Census</w:t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  <w:t>Hollywood, California</w:t>
      </w:r>
    </w:p>
    <w:p w14:paraId="3F4F1C5D" w14:textId="6687087A" w:rsidR="00060D22" w:rsidRPr="00221EF5" w:rsidRDefault="00C00116">
      <w:pPr>
        <w:spacing w:after="0" w:line="240" w:lineRule="auto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Office Clerk</w:t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D0C7F">
        <w:rPr>
          <w:rFonts w:ascii="Times New Roman" w:hAnsi="Times New Roman" w:cs="Times New Roman"/>
          <w:color w:val="000000"/>
          <w:sz w:val="24"/>
          <w:szCs w:val="24"/>
        </w:rPr>
        <w:t>May</w:t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 2010 – </w:t>
      </w:r>
      <w:r w:rsidR="00BD0C7F">
        <w:rPr>
          <w:rFonts w:ascii="Times New Roman" w:hAnsi="Times New Roman" w:cs="Times New Roman"/>
          <w:color w:val="000000"/>
          <w:sz w:val="24"/>
          <w:szCs w:val="24"/>
        </w:rPr>
        <w:t>June</w:t>
      </w:r>
      <w:r w:rsidR="001710BA"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 2010</w:t>
      </w:r>
    </w:p>
    <w:p w14:paraId="487810C9" w14:textId="12C6A8BA" w:rsidR="00060D22" w:rsidRPr="00221EF5" w:rsidRDefault="00C00116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Hired and trained </w:t>
      </w:r>
      <w:r w:rsidR="00AE1CCB"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over 30 </w:t>
      </w:r>
      <w:r w:rsidRPr="00221EF5">
        <w:rPr>
          <w:rFonts w:ascii="Times New Roman" w:hAnsi="Times New Roman" w:cs="Times New Roman"/>
          <w:color w:val="000000"/>
          <w:sz w:val="24"/>
          <w:szCs w:val="24"/>
        </w:rPr>
        <w:t>new field clerks for the census</w:t>
      </w:r>
    </w:p>
    <w:p w14:paraId="4658A090" w14:textId="77777777" w:rsidR="00221EF5" w:rsidRDefault="00C00116" w:rsidP="00221EF5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Take</w:t>
      </w:r>
      <w:r w:rsidR="00AE1CCB" w:rsidRPr="00221EF5">
        <w:rPr>
          <w:rFonts w:ascii="Times New Roman" w:hAnsi="Times New Roman" w:cs="Times New Roman"/>
          <w:color w:val="000000"/>
          <w:sz w:val="24"/>
          <w:szCs w:val="24"/>
        </w:rPr>
        <w:t>n over 50 fingerprint sets</w:t>
      </w:r>
      <w:r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 for background checks</w:t>
      </w:r>
    </w:p>
    <w:p w14:paraId="2B21770C" w14:textId="1D1E4A8E" w:rsidR="00221EF5" w:rsidRPr="00331CA3" w:rsidRDefault="00221EF5" w:rsidP="00221EF5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Input payroll for all personnel in the district</w:t>
      </w:r>
    </w:p>
    <w:p w14:paraId="2E1EF231" w14:textId="5322672F" w:rsidR="00331CA3" w:rsidRPr="00331CA3" w:rsidRDefault="00331CA3" w:rsidP="000A169E">
      <w:pPr>
        <w:pStyle w:val="ListParagraphPHPDOCX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1CA3">
        <w:rPr>
          <w:rFonts w:ascii="Times New Roman" w:hAnsi="Times New Roman" w:cs="Times New Roman"/>
          <w:sz w:val="24"/>
          <w:szCs w:val="24"/>
        </w:rPr>
        <w:t>Answer phones in a professional manner providing answers when possible and transferring calls or taking messages when needed</w:t>
      </w:r>
    </w:p>
    <w:p w14:paraId="5002F92E" w14:textId="77777777" w:rsidR="00331CA3" w:rsidRDefault="00331CA3">
      <w:pPr>
        <w:spacing w:after="0" w:line="240" w:lineRule="auto"/>
      </w:pPr>
    </w:p>
    <w:p w14:paraId="791BF107" w14:textId="6B217F22" w:rsidR="00D058CC" w:rsidRPr="00D058CC" w:rsidRDefault="00D058CC" w:rsidP="00D058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05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Will &amp; Ariel Durant Branch Library</w:t>
      </w:r>
      <w:r w:rsidRPr="00D058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           </w:t>
      </w:r>
      <w:r w:rsidRPr="00D05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05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05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Pr="00D058CC">
        <w:rPr>
          <w:rFonts w:ascii="Times New Roman" w:eastAsia="Times New Roman" w:hAnsi="Times New Roman" w:cs="Times New Roman"/>
          <w:color w:val="000000"/>
          <w:sz w:val="24"/>
          <w:szCs w:val="24"/>
        </w:rPr>
        <w:t>Los Angeles, California</w:t>
      </w:r>
    </w:p>
    <w:p w14:paraId="7C605F67" w14:textId="71FB522F" w:rsidR="00D058CC" w:rsidRPr="00D058CC" w:rsidRDefault="00D058CC" w:rsidP="00D058CC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D058CC">
        <w:rPr>
          <w:rFonts w:ascii="Times New Roman" w:eastAsia="Times New Roman" w:hAnsi="Times New Roman" w:cs="Times New Roman"/>
          <w:color w:val="000000"/>
          <w:sz w:val="24"/>
          <w:szCs w:val="24"/>
        </w:rPr>
        <w:t>Volunteer Librarian                           </w:t>
      </w:r>
      <w:r w:rsidRPr="00D05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05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05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05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05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058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June</w:t>
      </w:r>
      <w:r w:rsidRPr="00D058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2006 – July 2007</w:t>
      </w:r>
    </w:p>
    <w:p w14:paraId="69943BB8" w14:textId="6453C2AD" w:rsidR="00B6706F" w:rsidRPr="00221EF5" w:rsidRDefault="00B6706F" w:rsidP="00B6706F">
      <w:pPr>
        <w:spacing w:after="0" w:line="330" w:lineRule="auto"/>
        <w:outlineLvl w:val="2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b/>
          <w:color w:val="000000"/>
          <w:sz w:val="33"/>
          <w:szCs w:val="33"/>
        </w:rPr>
        <w:t>Education</w:t>
      </w:r>
    </w:p>
    <w:p w14:paraId="76C3EF9D" w14:textId="77777777" w:rsidR="00B6706F" w:rsidRPr="00221EF5" w:rsidRDefault="00B6706F" w:rsidP="00B6706F">
      <w:pPr>
        <w:spacing w:after="0" w:line="240" w:lineRule="auto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b/>
          <w:color w:val="000000"/>
          <w:sz w:val="24"/>
          <w:szCs w:val="24"/>
        </w:rPr>
        <w:t>James Monroe High</w:t>
      </w:r>
      <w:r w:rsidRPr="00221EF5">
        <w:rPr>
          <w:rFonts w:ascii="Times New Roman" w:hAnsi="Times New Roman" w:cs="Times New Roman"/>
          <w:b/>
          <w:color w:val="000000"/>
          <w:sz w:val="24"/>
          <w:szCs w:val="24"/>
        </w:rPr>
        <w:tab/>
        <w:t>Law &amp; Government Magnet</w:t>
      </w:r>
      <w:r w:rsidRPr="00221EF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21EF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21EF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21EF5">
        <w:rPr>
          <w:rFonts w:ascii="Times New Roman" w:hAnsi="Times New Roman" w:cs="Times New Roman"/>
          <w:bCs/>
          <w:color w:val="000000"/>
          <w:sz w:val="24"/>
          <w:szCs w:val="24"/>
        </w:rPr>
        <w:t>North Hills, California</w:t>
      </w:r>
    </w:p>
    <w:p w14:paraId="55CC4ED9" w14:textId="77777777" w:rsidR="00B6706F" w:rsidRDefault="00B6706F" w:rsidP="00B6706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Internship at Los Angeles Superior Courts</w:t>
      </w:r>
    </w:p>
    <w:p w14:paraId="19F9BB91" w14:textId="77777777" w:rsidR="00B6706F" w:rsidRPr="00221EF5" w:rsidRDefault="00B6706F" w:rsidP="00B6706F">
      <w:pPr>
        <w:spacing w:after="0" w:line="240" w:lineRule="auto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Graduated June 2007</w:t>
      </w:r>
    </w:p>
    <w:p w14:paraId="1C9D7043" w14:textId="77777777" w:rsidR="00B6706F" w:rsidRPr="00221EF5" w:rsidRDefault="00B6706F" w:rsidP="00B6706F">
      <w:pPr>
        <w:spacing w:after="0" w:line="240" w:lineRule="auto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  </w:t>
      </w:r>
    </w:p>
    <w:p w14:paraId="5EE871DC" w14:textId="77777777" w:rsidR="00B6706F" w:rsidRPr="00221EF5" w:rsidRDefault="00B6706F" w:rsidP="00B6706F">
      <w:pPr>
        <w:spacing w:after="0" w:line="240" w:lineRule="auto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b/>
          <w:color w:val="000000"/>
          <w:sz w:val="24"/>
          <w:szCs w:val="24"/>
        </w:rPr>
        <w:t>California State University Bakersfield</w:t>
      </w:r>
      <w:r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1EF5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221EF5">
        <w:rPr>
          <w:rFonts w:ascii="Times New Roman" w:hAnsi="Times New Roman" w:cs="Times New Roman"/>
          <w:color w:val="000000"/>
          <w:sz w:val="24"/>
          <w:szCs w:val="24"/>
        </w:rPr>
        <w:t>Bakersfield, California</w:t>
      </w:r>
    </w:p>
    <w:p w14:paraId="1664F59E" w14:textId="77777777" w:rsidR="00B6706F" w:rsidRPr="00221EF5" w:rsidRDefault="00B6706F" w:rsidP="00B6706F">
      <w:pPr>
        <w:spacing w:after="0" w:line="240" w:lineRule="auto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BS Computer Science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(August 2015 - June 2019)</w:t>
      </w:r>
    </w:p>
    <w:p w14:paraId="3A2F6911" w14:textId="77777777" w:rsidR="00B6706F" w:rsidRPr="00221EF5" w:rsidRDefault="00B6706F" w:rsidP="00B6706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Graduated June 2019</w:t>
      </w:r>
    </w:p>
    <w:p w14:paraId="47DE93A2" w14:textId="77777777" w:rsidR="00B6706F" w:rsidRPr="00221EF5" w:rsidRDefault="00B6706F" w:rsidP="00B6706F">
      <w:pPr>
        <w:spacing w:after="0" w:line="240" w:lineRule="auto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Dean’s list Winter 2015</w:t>
      </w:r>
    </w:p>
    <w:p w14:paraId="3391F686" w14:textId="77777777" w:rsidR="003E7FC4" w:rsidRPr="003E7FC4" w:rsidRDefault="003E7FC4" w:rsidP="003E7FC4">
      <w:pPr>
        <w:spacing w:after="0" w:line="240" w:lineRule="auto"/>
        <w:rPr>
          <w:rFonts w:ascii="Times New Roman" w:hAnsi="Times New Roman" w:cs="Times New Roman"/>
        </w:rPr>
      </w:pPr>
    </w:p>
    <w:p w14:paraId="4D146E12" w14:textId="6E3BAB0E" w:rsidR="00060D22" w:rsidRPr="00221EF5" w:rsidRDefault="00C00116">
      <w:pPr>
        <w:spacing w:after="0" w:line="330" w:lineRule="auto"/>
        <w:outlineLvl w:val="2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b/>
          <w:color w:val="000000"/>
          <w:sz w:val="33"/>
          <w:szCs w:val="33"/>
        </w:rPr>
        <w:t>Skills</w:t>
      </w:r>
    </w:p>
    <w:p w14:paraId="0C298964" w14:textId="55DF07D0" w:rsidR="00BE23C2" w:rsidRPr="00221EF5" w:rsidRDefault="00BE23C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Linux</w:t>
      </w:r>
      <w:r w:rsidR="00AE1CCB"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 Mint and Ubuntu</w:t>
      </w:r>
    </w:p>
    <w:p w14:paraId="5D43FE9E" w14:textId="6E59F4EA" w:rsidR="0015557C" w:rsidRPr="00221EF5" w:rsidRDefault="0015557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Computer virus</w:t>
      </w:r>
      <w:r w:rsidR="009D5730">
        <w:rPr>
          <w:rFonts w:ascii="Times New Roman" w:hAnsi="Times New Roman" w:cs="Times New Roman"/>
          <w:color w:val="000000"/>
          <w:sz w:val="24"/>
          <w:szCs w:val="24"/>
        </w:rPr>
        <w:t xml:space="preserve"> and spyware</w:t>
      </w:r>
      <w:r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458A">
        <w:rPr>
          <w:rFonts w:ascii="Times New Roman" w:hAnsi="Times New Roman" w:cs="Times New Roman"/>
          <w:color w:val="000000"/>
          <w:sz w:val="24"/>
          <w:szCs w:val="24"/>
        </w:rPr>
        <w:t>knowledge and removal</w:t>
      </w:r>
    </w:p>
    <w:p w14:paraId="211F65BC" w14:textId="73028CF1" w:rsidR="002F4FD3" w:rsidRPr="00221EF5" w:rsidRDefault="002F4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C/C++</w:t>
      </w:r>
    </w:p>
    <w:p w14:paraId="4990F35B" w14:textId="77777777" w:rsidR="00F8458A" w:rsidRDefault="002F4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 xml:space="preserve">HTML </w:t>
      </w:r>
    </w:p>
    <w:p w14:paraId="43E5E85F" w14:textId="30AF20FA" w:rsidR="002F4FD3" w:rsidRDefault="002F4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PHP</w:t>
      </w:r>
    </w:p>
    <w:p w14:paraId="29250AF5" w14:textId="58D4D069" w:rsidR="006A33BB" w:rsidRPr="00221EF5" w:rsidRDefault="006A33B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VMware</w:t>
      </w:r>
    </w:p>
    <w:p w14:paraId="30BB10F5" w14:textId="6E914D56" w:rsidR="00F8458A" w:rsidRPr="00221EF5" w:rsidRDefault="00F8458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PostgreSQL</w:t>
      </w:r>
    </w:p>
    <w:p w14:paraId="032BD825" w14:textId="77777777" w:rsidR="00060D22" w:rsidRPr="00221EF5" w:rsidRDefault="00060D22">
      <w:pPr>
        <w:spacing w:after="0" w:line="240" w:lineRule="auto"/>
        <w:rPr>
          <w:rFonts w:ascii="Times New Roman" w:hAnsi="Times New Roman" w:cs="Times New Roman"/>
        </w:rPr>
      </w:pPr>
    </w:p>
    <w:p w14:paraId="440FAA08" w14:textId="77777777" w:rsidR="00060D22" w:rsidRPr="00221EF5" w:rsidRDefault="00C00116">
      <w:pPr>
        <w:spacing w:after="0" w:line="330" w:lineRule="auto"/>
        <w:outlineLvl w:val="2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b/>
          <w:color w:val="000000"/>
          <w:sz w:val="33"/>
          <w:szCs w:val="33"/>
        </w:rPr>
        <w:t>Languages</w:t>
      </w:r>
    </w:p>
    <w:p w14:paraId="27FABD4B" w14:textId="77777777" w:rsidR="00060D22" w:rsidRPr="00221EF5" w:rsidRDefault="00C00116">
      <w:pPr>
        <w:spacing w:after="0" w:line="240" w:lineRule="auto"/>
        <w:rPr>
          <w:rFonts w:ascii="Times New Roman" w:hAnsi="Times New Roman" w:cs="Times New Roman"/>
        </w:rPr>
      </w:pPr>
      <w:r w:rsidRPr="00221EF5">
        <w:rPr>
          <w:rFonts w:ascii="Times New Roman" w:hAnsi="Times New Roman" w:cs="Times New Roman"/>
          <w:color w:val="000000"/>
          <w:sz w:val="24"/>
          <w:szCs w:val="24"/>
        </w:rPr>
        <w:t>Korean: Conversational</w:t>
      </w:r>
      <w:bookmarkEnd w:id="0"/>
    </w:p>
    <w:sectPr w:rsidR="00060D22" w:rsidRPr="00221EF5" w:rsidSect="00B47A4C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8EB27" w14:textId="77777777" w:rsidR="007F03FD" w:rsidRDefault="007F03FD" w:rsidP="006E0FDA">
      <w:pPr>
        <w:spacing w:after="0" w:line="240" w:lineRule="auto"/>
      </w:pPr>
      <w:r>
        <w:separator/>
      </w:r>
    </w:p>
  </w:endnote>
  <w:endnote w:type="continuationSeparator" w:id="0">
    <w:p w14:paraId="4BE6612E" w14:textId="77777777" w:rsidR="007F03FD" w:rsidRDefault="007F03FD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63B2F" w14:textId="77777777" w:rsidR="007F03FD" w:rsidRDefault="007F03FD" w:rsidP="006E0FDA">
      <w:pPr>
        <w:spacing w:after="0" w:line="240" w:lineRule="auto"/>
      </w:pPr>
      <w:r>
        <w:separator/>
      </w:r>
    </w:p>
  </w:footnote>
  <w:footnote w:type="continuationSeparator" w:id="0">
    <w:p w14:paraId="73F560B2" w14:textId="77777777" w:rsidR="007F03FD" w:rsidRDefault="007F03FD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767B"/>
    <w:multiLevelType w:val="hybridMultilevel"/>
    <w:tmpl w:val="E58A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6809"/>
    <w:multiLevelType w:val="hybridMultilevel"/>
    <w:tmpl w:val="6E706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D1076E"/>
    <w:multiLevelType w:val="hybridMultilevel"/>
    <w:tmpl w:val="721AB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275E76BF"/>
    <w:multiLevelType w:val="hybridMultilevel"/>
    <w:tmpl w:val="91C84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1BB0AEC"/>
    <w:multiLevelType w:val="hybridMultilevel"/>
    <w:tmpl w:val="83E0B8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27AB5"/>
    <w:multiLevelType w:val="hybridMultilevel"/>
    <w:tmpl w:val="0F92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D535D"/>
    <w:multiLevelType w:val="hybridMultilevel"/>
    <w:tmpl w:val="EF7E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C37FA"/>
    <w:multiLevelType w:val="hybridMultilevel"/>
    <w:tmpl w:val="422032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56DB2"/>
    <w:multiLevelType w:val="hybridMultilevel"/>
    <w:tmpl w:val="176047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15237FB"/>
    <w:multiLevelType w:val="hybridMultilevel"/>
    <w:tmpl w:val="A950DC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0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13"/>
  </w:num>
  <w:num w:numId="10">
    <w:abstractNumId w:val="16"/>
  </w:num>
  <w:num w:numId="11">
    <w:abstractNumId w:val="4"/>
  </w:num>
  <w:num w:numId="12">
    <w:abstractNumId w:val="6"/>
  </w:num>
  <w:num w:numId="13">
    <w:abstractNumId w:val="12"/>
  </w:num>
  <w:num w:numId="14">
    <w:abstractNumId w:val="14"/>
  </w:num>
  <w:num w:numId="15">
    <w:abstractNumId w:val="1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4E"/>
    <w:rsid w:val="00003CDB"/>
    <w:rsid w:val="0002006F"/>
    <w:rsid w:val="00020EC7"/>
    <w:rsid w:val="0003525B"/>
    <w:rsid w:val="00046621"/>
    <w:rsid w:val="00060D22"/>
    <w:rsid w:val="00065F9C"/>
    <w:rsid w:val="00066091"/>
    <w:rsid w:val="0007009D"/>
    <w:rsid w:val="00091290"/>
    <w:rsid w:val="000925DF"/>
    <w:rsid w:val="00097F74"/>
    <w:rsid w:val="000A169E"/>
    <w:rsid w:val="000B11C7"/>
    <w:rsid w:val="000C2D95"/>
    <w:rsid w:val="000E303F"/>
    <w:rsid w:val="000F574A"/>
    <w:rsid w:val="000F6147"/>
    <w:rsid w:val="00102013"/>
    <w:rsid w:val="00107F87"/>
    <w:rsid w:val="00112029"/>
    <w:rsid w:val="001247C9"/>
    <w:rsid w:val="00130367"/>
    <w:rsid w:val="00135412"/>
    <w:rsid w:val="0015557C"/>
    <w:rsid w:val="00157C25"/>
    <w:rsid w:val="001710BA"/>
    <w:rsid w:val="001741D8"/>
    <w:rsid w:val="00176EA8"/>
    <w:rsid w:val="001978F2"/>
    <w:rsid w:val="001A1922"/>
    <w:rsid w:val="001D2609"/>
    <w:rsid w:val="00213C88"/>
    <w:rsid w:val="00221EF5"/>
    <w:rsid w:val="002233A5"/>
    <w:rsid w:val="00293A0F"/>
    <w:rsid w:val="002A2B71"/>
    <w:rsid w:val="002A2C15"/>
    <w:rsid w:val="002A7396"/>
    <w:rsid w:val="002F279B"/>
    <w:rsid w:val="002F4FD3"/>
    <w:rsid w:val="002F7CDA"/>
    <w:rsid w:val="00326121"/>
    <w:rsid w:val="00331CA3"/>
    <w:rsid w:val="00343CBA"/>
    <w:rsid w:val="00361FF4"/>
    <w:rsid w:val="00396DE6"/>
    <w:rsid w:val="003A1CC8"/>
    <w:rsid w:val="003B5299"/>
    <w:rsid w:val="003E6103"/>
    <w:rsid w:val="003E7FC4"/>
    <w:rsid w:val="004346D3"/>
    <w:rsid w:val="00442EFB"/>
    <w:rsid w:val="00461DC1"/>
    <w:rsid w:val="004730C0"/>
    <w:rsid w:val="00493A0C"/>
    <w:rsid w:val="004A4FC1"/>
    <w:rsid w:val="004D37E2"/>
    <w:rsid w:val="004D6B48"/>
    <w:rsid w:val="004E712B"/>
    <w:rsid w:val="0051158E"/>
    <w:rsid w:val="00531A4E"/>
    <w:rsid w:val="0053227D"/>
    <w:rsid w:val="00535F5A"/>
    <w:rsid w:val="005436BC"/>
    <w:rsid w:val="00555F58"/>
    <w:rsid w:val="0057617A"/>
    <w:rsid w:val="005D2E00"/>
    <w:rsid w:val="005D776A"/>
    <w:rsid w:val="005E252B"/>
    <w:rsid w:val="00631158"/>
    <w:rsid w:val="006A33BB"/>
    <w:rsid w:val="006A5025"/>
    <w:rsid w:val="006A5AA3"/>
    <w:rsid w:val="006C7E7E"/>
    <w:rsid w:val="006D71CA"/>
    <w:rsid w:val="006E19FF"/>
    <w:rsid w:val="006E56CA"/>
    <w:rsid w:val="006E6663"/>
    <w:rsid w:val="007A7C90"/>
    <w:rsid w:val="007C1907"/>
    <w:rsid w:val="007E5B84"/>
    <w:rsid w:val="007E7FF8"/>
    <w:rsid w:val="007F03FD"/>
    <w:rsid w:val="00853A20"/>
    <w:rsid w:val="008678E9"/>
    <w:rsid w:val="00871B6E"/>
    <w:rsid w:val="008823C3"/>
    <w:rsid w:val="008B3AC2"/>
    <w:rsid w:val="008F680D"/>
    <w:rsid w:val="00940F12"/>
    <w:rsid w:val="00944762"/>
    <w:rsid w:val="009542D7"/>
    <w:rsid w:val="009C05E5"/>
    <w:rsid w:val="009D5730"/>
    <w:rsid w:val="009E12C2"/>
    <w:rsid w:val="00A102DB"/>
    <w:rsid w:val="00A17BBD"/>
    <w:rsid w:val="00A3147C"/>
    <w:rsid w:val="00A3236E"/>
    <w:rsid w:val="00A756FF"/>
    <w:rsid w:val="00AC197E"/>
    <w:rsid w:val="00AE1CCB"/>
    <w:rsid w:val="00AE7C8E"/>
    <w:rsid w:val="00AF5262"/>
    <w:rsid w:val="00B21D59"/>
    <w:rsid w:val="00B47A4C"/>
    <w:rsid w:val="00B6706F"/>
    <w:rsid w:val="00B7119F"/>
    <w:rsid w:val="00BD0C7F"/>
    <w:rsid w:val="00BD419F"/>
    <w:rsid w:val="00BD4442"/>
    <w:rsid w:val="00BE23C2"/>
    <w:rsid w:val="00BE6137"/>
    <w:rsid w:val="00C00116"/>
    <w:rsid w:val="00C25FBA"/>
    <w:rsid w:val="00CA2704"/>
    <w:rsid w:val="00CC09F7"/>
    <w:rsid w:val="00D058CC"/>
    <w:rsid w:val="00D10AA7"/>
    <w:rsid w:val="00D15244"/>
    <w:rsid w:val="00D46748"/>
    <w:rsid w:val="00D7373C"/>
    <w:rsid w:val="00D7526E"/>
    <w:rsid w:val="00D96B1D"/>
    <w:rsid w:val="00DE5CFF"/>
    <w:rsid w:val="00DF064E"/>
    <w:rsid w:val="00E1023B"/>
    <w:rsid w:val="00E44BE0"/>
    <w:rsid w:val="00E535F8"/>
    <w:rsid w:val="00E55CBE"/>
    <w:rsid w:val="00E80B01"/>
    <w:rsid w:val="00E848FB"/>
    <w:rsid w:val="00E87F96"/>
    <w:rsid w:val="00E942FC"/>
    <w:rsid w:val="00ED45E5"/>
    <w:rsid w:val="00EE4086"/>
    <w:rsid w:val="00F122E2"/>
    <w:rsid w:val="00F265D8"/>
    <w:rsid w:val="00F27CE5"/>
    <w:rsid w:val="00F441C1"/>
    <w:rsid w:val="00F8458A"/>
    <w:rsid w:val="00FA046D"/>
    <w:rsid w:val="00FB45FF"/>
    <w:rsid w:val="00F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6BEC"/>
  <w15:docId w15:val="{28E63B8F-9395-4D22-8C43-50ADB74D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99"/>
    <w:rsid w:val="00097F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5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F7300-81BB-4321-8F34-6ADDC72CA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James Kim</cp:lastModifiedBy>
  <cp:revision>10</cp:revision>
  <cp:lastPrinted>2019-09-24T20:16:00Z</cp:lastPrinted>
  <dcterms:created xsi:type="dcterms:W3CDTF">2020-05-20T19:45:00Z</dcterms:created>
  <dcterms:modified xsi:type="dcterms:W3CDTF">2020-06-23T20:00:00Z</dcterms:modified>
</cp:coreProperties>
</file>