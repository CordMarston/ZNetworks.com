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13D09C6" w14:textId="77777777" w:rsidR="0012180A" w:rsidRPr="00C322FD" w:rsidRDefault="00C322FD">
      <w:pPr>
        <w:pStyle w:val="divdocumentdivname"/>
        <w:pBdr>
          <w:left w:val="none" w:sz="0" w:space="20" w:color="auto"/>
        </w:pBdr>
        <w:shd w:val="clear" w:color="auto" w:fill="FFFFFF"/>
        <w:spacing w:line="620" w:lineRule="atLeast"/>
        <w:ind w:left="1140"/>
        <w:rPr>
          <w:rFonts w:ascii="Verdana" w:eastAsia="Verdana" w:hAnsi="Verdana" w:cs="Verdana"/>
          <w:b/>
          <w:bCs/>
          <w:caps/>
          <w:spacing w:val="20"/>
          <w:sz w:val="40"/>
          <w:szCs w:val="40"/>
        </w:rPr>
      </w:pPr>
      <w:r w:rsidRPr="00C322FD">
        <w:rPr>
          <w:rStyle w:val="span"/>
          <w:rFonts w:ascii="Verdana" w:eastAsia="Verdana" w:hAnsi="Verdana" w:cs="Verdana"/>
          <w:b/>
          <w:bCs/>
          <w:caps/>
          <w:spacing w:val="20"/>
          <w:sz w:val="40"/>
          <w:szCs w:val="40"/>
        </w:rPr>
        <w:t xml:space="preserve">MOHAMED </w:t>
      </w:r>
      <w:r w:rsidRPr="00C322FD">
        <w:rPr>
          <w:rStyle w:val="span"/>
          <w:rFonts w:ascii="Verdana" w:eastAsia="Verdana" w:hAnsi="Verdana" w:cs="Verdana"/>
          <w:b/>
          <w:bCs/>
          <w:caps/>
          <w:spacing w:val="20"/>
          <w:sz w:val="40"/>
          <w:szCs w:val="40"/>
        </w:rPr>
        <w:br/>
        <w:t>HUSSEIN</w:t>
      </w:r>
    </w:p>
    <w:p w14:paraId="1DACAE39" w14:textId="77777777" w:rsidR="0012180A" w:rsidRDefault="00C322FD">
      <w:pPr>
        <w:pStyle w:val="divdocumentdivSECTIONCNTCdivaddress"/>
        <w:pBdr>
          <w:left w:val="none" w:sz="0" w:space="20" w:color="auto"/>
        </w:pBdr>
        <w:shd w:val="clear" w:color="auto" w:fill="FFFFFF"/>
        <w:spacing w:after="400" w:line="280" w:lineRule="atLeast"/>
        <w:ind w:left="1140"/>
        <w:rPr>
          <w:rFonts w:ascii="Verdana" w:eastAsia="Verdana" w:hAnsi="Verdana" w:cs="Verdana"/>
          <w:color w:val="343B40"/>
          <w:sz w:val="22"/>
          <w:szCs w:val="22"/>
        </w:rPr>
      </w:pPr>
      <w:r>
        <w:rPr>
          <w:rStyle w:val="span"/>
          <w:rFonts w:ascii="Verdana" w:eastAsia="Verdana" w:hAnsi="Verdana" w:cs="Verdana"/>
          <w:color w:val="343B40"/>
          <w:sz w:val="22"/>
          <w:szCs w:val="22"/>
        </w:rPr>
        <w:t>mhussei01@gmail.com | (206) 503 9342</w:t>
      </w:r>
      <w:r>
        <w:rPr>
          <w:rFonts w:ascii="Verdana" w:eastAsia="Verdana" w:hAnsi="Verdana" w:cs="Verdana"/>
          <w:color w:val="343B40"/>
          <w:sz w:val="22"/>
          <w:szCs w:val="22"/>
        </w:rPr>
        <w:t xml:space="preserve"> </w:t>
      </w:r>
      <w:r>
        <w:rPr>
          <w:rStyle w:val="span"/>
          <w:rFonts w:ascii="Verdana" w:eastAsia="Verdana" w:hAnsi="Verdana" w:cs="Verdana"/>
          <w:color w:val="343B40"/>
          <w:sz w:val="22"/>
          <w:szCs w:val="22"/>
        </w:rPr>
        <w:t>Kent, Washington 980</w:t>
      </w:r>
      <w:r w:rsidR="004A7997">
        <w:rPr>
          <w:rStyle w:val="span"/>
          <w:rFonts w:ascii="Verdana" w:eastAsia="Verdana" w:hAnsi="Verdana" w:cs="Verdana"/>
          <w:color w:val="343B40"/>
          <w:sz w:val="22"/>
          <w:szCs w:val="22"/>
        </w:rPr>
        <w:t>42</w:t>
      </w:r>
    </w:p>
    <w:tbl>
      <w:tblPr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740"/>
        <w:gridCol w:w="410"/>
        <w:gridCol w:w="10130"/>
      </w:tblGrid>
      <w:tr w:rsidR="0012180A" w14:paraId="0C344D18" w14:textId="77777777" w:rsidTr="00C322FD">
        <w:trPr>
          <w:tblCellSpacing w:w="0" w:type="dxa"/>
        </w:trPr>
        <w:tc>
          <w:tcPr>
            <w:tcW w:w="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A48A84" w14:textId="77777777" w:rsidR="0012180A" w:rsidRPr="00C322FD" w:rsidRDefault="0012180A">
            <w:pPr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14:paraId="3762A5B6" w14:textId="77777777" w:rsidR="0012180A" w:rsidRPr="00C322FD" w:rsidRDefault="001B0BFE" w:rsidP="00C322FD">
            <w:pPr>
              <w:spacing w:line="280" w:lineRule="atLeast"/>
              <w:rPr>
                <w:rStyle w:val="divdocumentsectiontableCell2"/>
                <w:rFonts w:ascii="Verdana" w:eastAsia="Verdana" w:hAnsi="Verdana" w:cs="Verdana"/>
                <w:color w:val="343B4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412B82DC" wp14:editId="3D48150D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0</wp:posOffset>
                  </wp:positionV>
                  <wp:extent cx="142875" cy="256540"/>
                  <wp:effectExtent l="0" t="0" r="0" b="0"/>
                  <wp:wrapNone/>
                  <wp:docPr id="8" name="Picture 1000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0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130" w:type="dxa"/>
            <w:shd w:val="clear" w:color="auto" w:fill="auto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5E7BF857" w14:textId="77777777" w:rsidR="0012180A" w:rsidRPr="00C322FD" w:rsidRDefault="00C322FD" w:rsidP="00C322FD">
            <w:pPr>
              <w:pStyle w:val="divdocumentdivsectiontitle"/>
              <w:spacing w:after="10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</w:pPr>
            <w:r w:rsidRPr="00C322FD"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  <w:t>Professional Summary</w:t>
            </w:r>
          </w:p>
          <w:p w14:paraId="54F31332" w14:textId="77777777" w:rsidR="0012180A" w:rsidRPr="00C322FD" w:rsidRDefault="00C322FD" w:rsidP="00C322FD">
            <w:pPr>
              <w:pStyle w:val="p"/>
              <w:spacing w:line="280" w:lineRule="atLeast"/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</w:rPr>
            </w:pPr>
            <w:r w:rsidRPr="00C322FD"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</w:rPr>
              <w:t>Driven Network Technician recently certified for Interconnectin</w:t>
            </w:r>
            <w:r w:rsidR="00275F34"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</w:rPr>
              <w:t>g Cisco Network Devices (</w:t>
            </w:r>
            <w:r w:rsidRPr="00C322FD"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CCNA), demonstrating competency in operation of data networks, LAN switching technologies, IP routing technologies, network device security and troubleshooting. More than </w:t>
            </w:r>
            <w:r w:rsidR="00D851DA"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</w:rPr>
              <w:t>1 year</w:t>
            </w:r>
            <w:r w:rsidRPr="00C322FD"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 of experience developing </w:t>
            </w:r>
            <w:r w:rsidR="00FE717B"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</w:rPr>
              <w:t>networking systems</w:t>
            </w:r>
            <w:r w:rsidRPr="00C322FD"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 to meet goals for profitability and revenue.</w:t>
            </w:r>
          </w:p>
        </w:tc>
      </w:tr>
    </w:tbl>
    <w:p w14:paraId="4D7E42B9" w14:textId="77777777" w:rsidR="0012180A" w:rsidRDefault="0012180A">
      <w:pPr>
        <w:rPr>
          <w:vanish/>
        </w:rPr>
      </w:pPr>
    </w:p>
    <w:tbl>
      <w:tblPr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740"/>
        <w:gridCol w:w="410"/>
        <w:gridCol w:w="10130"/>
      </w:tblGrid>
      <w:tr w:rsidR="0012180A" w14:paraId="6D4F480A" w14:textId="77777777" w:rsidTr="00C322FD">
        <w:trPr>
          <w:tblCellSpacing w:w="0" w:type="dxa"/>
        </w:trPr>
        <w:tc>
          <w:tcPr>
            <w:tcW w:w="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D2851A" w14:textId="77777777" w:rsidR="0012180A" w:rsidRPr="00C322FD" w:rsidRDefault="0012180A">
            <w:pPr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14:paraId="4A4924BD" w14:textId="77777777" w:rsidR="0012180A" w:rsidRPr="00C322FD" w:rsidRDefault="001B0BFE" w:rsidP="00C322FD">
            <w:pPr>
              <w:spacing w:line="280" w:lineRule="atLeast"/>
              <w:rPr>
                <w:rStyle w:val="divdocumentsectiontableCell2"/>
                <w:rFonts w:ascii="Verdana" w:eastAsia="Verdana" w:hAnsi="Verdana" w:cs="Verdana"/>
                <w:color w:val="343B4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115C797A" wp14:editId="23AD0A6C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2875" cy="142240"/>
                  <wp:effectExtent l="0" t="0" r="0" b="0"/>
                  <wp:wrapNone/>
                  <wp:docPr id="7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03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130" w:type="dxa"/>
            <w:shd w:val="clear" w:color="auto" w:fill="auto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73134EE2" w14:textId="77777777" w:rsidR="0012180A" w:rsidRPr="00C322FD" w:rsidRDefault="00C322FD" w:rsidP="00C322FD">
            <w:pPr>
              <w:pStyle w:val="divdocumentdivsectiontitle"/>
              <w:spacing w:after="10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</w:pPr>
            <w:r w:rsidRPr="00C322FD"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  <w:t>Skills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65"/>
              <w:gridCol w:w="5065"/>
            </w:tblGrid>
            <w:tr w:rsidR="0012180A" w14:paraId="57FA2EF4" w14:textId="77777777" w:rsidTr="00C322FD">
              <w:tc>
                <w:tcPr>
                  <w:tcW w:w="5065" w:type="dxa"/>
                  <w:shd w:val="clear" w:color="auto" w:fill="auto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46C62757" w14:textId="77777777" w:rsidR="0012180A" w:rsidRPr="00C322FD" w:rsidRDefault="00C322FD" w:rsidP="00C322FD">
                  <w:pPr>
                    <w:pStyle w:val="divdocumentulli"/>
                    <w:numPr>
                      <w:ilvl w:val="0"/>
                      <w:numId w:val="1"/>
                    </w:numPr>
                    <w:spacing w:before="100" w:line="280" w:lineRule="atLeast"/>
                    <w:ind w:left="660" w:hanging="401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</w:rPr>
                  </w:pPr>
                  <w:r w:rsidRPr="00C322FD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</w:rPr>
                    <w:t>Microsoft Office Suite, Adobe (Excel, Word, Photoshop, Illustrator)</w:t>
                  </w:r>
                </w:p>
                <w:p w14:paraId="3AE01C88" w14:textId="77777777" w:rsidR="0012180A" w:rsidRPr="00C322FD" w:rsidRDefault="00C322FD" w:rsidP="00C322FD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</w:rPr>
                  </w:pPr>
                  <w:r w:rsidRPr="00C322FD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</w:rPr>
                    <w:t>Network: TCP/IP Model, Network Management and Security, Cisco Routing/ Switching, Subnetting, DHCP, DNS</w:t>
                  </w:r>
                </w:p>
                <w:p w14:paraId="772DD1D3" w14:textId="77777777" w:rsidR="0012180A" w:rsidRPr="00C322FD" w:rsidRDefault="00443E0A" w:rsidP="00C322FD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</w:rPr>
                  </w:pP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</w:rPr>
                    <w:t>Helpdesk</w:t>
                  </w:r>
                  <w:r w:rsidR="00C322FD" w:rsidRPr="00C322FD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</w:rPr>
                    <w:t xml:space="preserve"> support</w:t>
                  </w: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</w:rPr>
                    <w:t>: Active Directory</w:t>
                  </w:r>
                  <w:r w:rsidR="00766152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</w:rPr>
                    <w:t>, Office 365</w:t>
                  </w:r>
                </w:p>
              </w:tc>
              <w:tc>
                <w:tcPr>
                  <w:tcW w:w="5065" w:type="dxa"/>
                  <w:shd w:val="clear" w:color="auto" w:fill="auto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33D779F3" w14:textId="77777777" w:rsidR="0012180A" w:rsidRPr="00766152" w:rsidRDefault="00443E0A" w:rsidP="00766152">
                  <w:pPr>
                    <w:pStyle w:val="divdocumentulli"/>
                    <w:numPr>
                      <w:ilvl w:val="0"/>
                      <w:numId w:val="2"/>
                    </w:numPr>
                    <w:spacing w:before="100" w:line="280" w:lineRule="atLeast"/>
                    <w:ind w:left="660" w:hanging="401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</w:rPr>
                  </w:pP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</w:rPr>
                    <w:t>System</w:t>
                  </w:r>
                  <w:r w:rsidR="00C322FD" w:rsidRPr="00C322FD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</w:rPr>
                    <w:t xml:space="preserve"> maintenance</w:t>
                  </w:r>
                </w:p>
                <w:p w14:paraId="6C6E2123" w14:textId="77777777" w:rsidR="0012180A" w:rsidRPr="00C322FD" w:rsidRDefault="00C322FD" w:rsidP="00C322FD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</w:rPr>
                  </w:pPr>
                  <w:r w:rsidRPr="00C322FD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</w:rPr>
                    <w:t>Excellent communication skills</w:t>
                  </w:r>
                </w:p>
              </w:tc>
            </w:tr>
          </w:tbl>
          <w:p w14:paraId="33E82E91" w14:textId="77777777" w:rsidR="0012180A" w:rsidRPr="00C322FD" w:rsidRDefault="0012180A">
            <w:pPr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</w:rPr>
            </w:pPr>
          </w:p>
        </w:tc>
      </w:tr>
    </w:tbl>
    <w:p w14:paraId="158B9FE5" w14:textId="77777777" w:rsidR="0012180A" w:rsidRDefault="0012180A">
      <w:pPr>
        <w:rPr>
          <w:vanish/>
        </w:rPr>
      </w:pPr>
    </w:p>
    <w:tbl>
      <w:tblPr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740"/>
        <w:gridCol w:w="410"/>
        <w:gridCol w:w="10130"/>
      </w:tblGrid>
      <w:tr w:rsidR="0012180A" w14:paraId="0F96B0CC" w14:textId="77777777" w:rsidTr="00C322FD">
        <w:trPr>
          <w:tblCellSpacing w:w="0" w:type="dxa"/>
        </w:trPr>
        <w:tc>
          <w:tcPr>
            <w:tcW w:w="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81DC33" w14:textId="77777777" w:rsidR="0012180A" w:rsidRPr="00C322FD" w:rsidRDefault="0012180A">
            <w:pPr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14:paraId="18E9595C" w14:textId="77777777" w:rsidR="0012180A" w:rsidRPr="00C322FD" w:rsidRDefault="001B0BFE" w:rsidP="00C322FD">
            <w:pPr>
              <w:spacing w:line="280" w:lineRule="atLeast"/>
              <w:rPr>
                <w:rStyle w:val="divdocumentsectiontableCell2"/>
                <w:rFonts w:ascii="Verdana" w:eastAsia="Verdana" w:hAnsi="Verdana" w:cs="Verdana"/>
                <w:color w:val="343B4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4075A78D" wp14:editId="7CA9AFA6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2875" cy="142240"/>
                  <wp:effectExtent l="0" t="0" r="0" b="0"/>
                  <wp:wrapNone/>
                  <wp:docPr id="6" name="Picture 1000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04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130" w:type="dxa"/>
            <w:shd w:val="clear" w:color="auto" w:fill="auto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4B15E72D" w14:textId="77777777" w:rsidR="0012180A" w:rsidRPr="00C322FD" w:rsidRDefault="00C322FD" w:rsidP="00C322FD">
            <w:pPr>
              <w:pStyle w:val="divdocumentdivsectiontitle"/>
              <w:spacing w:after="10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</w:pPr>
            <w:r w:rsidRPr="00C322FD">
              <w:rPr>
                <w:rStyle w:val="span"/>
                <w:rFonts w:ascii="Verdana" w:eastAsia="Verdana" w:hAnsi="Verdana" w:cs="Verdana"/>
                <w:b/>
                <w:bCs/>
                <w:caps/>
                <w:color w:val="343B40"/>
                <w:sz w:val="22"/>
                <w:szCs w:val="22"/>
              </w:rPr>
              <w:t>Work History</w:t>
            </w:r>
          </w:p>
          <w:p w14:paraId="22529180" w14:textId="77777777" w:rsidR="0012180A" w:rsidRPr="00C322FD" w:rsidRDefault="006E6827" w:rsidP="00C322FD">
            <w:pPr>
              <w:pStyle w:val="divdocumentsinglecolumn"/>
              <w:tabs>
                <w:tab w:val="right" w:pos="10090"/>
              </w:tabs>
              <w:spacing w:line="280" w:lineRule="atLeast"/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</w:rPr>
            </w:pPr>
            <w:r>
              <w:rPr>
                <w:rStyle w:val="jobtitle"/>
                <w:rFonts w:ascii="Verdana" w:eastAsia="Verdana" w:hAnsi="Verdana" w:cs="Verdana"/>
                <w:color w:val="343B40"/>
                <w:sz w:val="22"/>
                <w:szCs w:val="22"/>
              </w:rPr>
              <w:t>Systems Administrator</w:t>
            </w:r>
            <w:r w:rsidR="00C322FD" w:rsidRPr="00C322FD"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 | </w:t>
            </w:r>
            <w:r>
              <w:rPr>
                <w:rStyle w:val="companyname"/>
                <w:rFonts w:ascii="Verdana" w:eastAsia="Verdana" w:hAnsi="Verdana" w:cs="Verdana"/>
                <w:sz w:val="22"/>
                <w:szCs w:val="22"/>
              </w:rPr>
              <w:t>SWAT Systems</w:t>
            </w:r>
            <w:r w:rsidR="00C322FD" w:rsidRPr="00C322FD"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 - Seattle, WA</w:t>
            </w:r>
            <w:r w:rsidR="00C322FD" w:rsidRPr="00C322FD">
              <w:rPr>
                <w:rStyle w:val="singlecolumnspanpaddedlinenth-child1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 </w:t>
            </w:r>
            <w:r w:rsidR="00C322FD" w:rsidRPr="00C322FD">
              <w:rPr>
                <w:rStyle w:val="datesWrapper"/>
                <w:rFonts w:ascii="Verdana" w:eastAsia="Verdana" w:hAnsi="Verdana" w:cs="Verdana"/>
                <w:color w:val="343B40"/>
                <w:sz w:val="22"/>
                <w:szCs w:val="22"/>
              </w:rPr>
              <w:tab/>
              <w:t xml:space="preserve"> </w:t>
            </w:r>
            <w:r>
              <w:rPr>
                <w:rStyle w:val="span"/>
                <w:rFonts w:ascii="Verdana" w:eastAsia="Verdana" w:hAnsi="Verdana" w:cs="Verdana"/>
                <w:i/>
                <w:iCs/>
                <w:color w:val="343B40"/>
                <w:sz w:val="22"/>
                <w:szCs w:val="22"/>
              </w:rPr>
              <w:t>01/2020</w:t>
            </w:r>
            <w:r w:rsidR="00C322FD" w:rsidRPr="00C322FD">
              <w:rPr>
                <w:rStyle w:val="span"/>
                <w:rFonts w:ascii="Verdana" w:eastAsia="Verdana" w:hAnsi="Verdana" w:cs="Verdana"/>
                <w:i/>
                <w:iCs/>
                <w:color w:val="343B40"/>
                <w:sz w:val="22"/>
                <w:szCs w:val="22"/>
              </w:rPr>
              <w:t xml:space="preserve"> - Current</w:t>
            </w:r>
            <w:r w:rsidR="00C322FD" w:rsidRPr="00C322FD">
              <w:rPr>
                <w:rStyle w:val="datesWrapper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 </w:t>
            </w:r>
          </w:p>
          <w:p w14:paraId="54A4A168" w14:textId="77777777" w:rsidR="006E6827" w:rsidRPr="006E6827" w:rsidRDefault="006E6827" w:rsidP="006E6827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Fonts w:ascii="Verdana" w:eastAsia="Verdana" w:hAnsi="Verdana" w:cs="Verdana"/>
                <w:color w:val="343B40"/>
                <w:sz w:val="22"/>
                <w:szCs w:val="22"/>
              </w:rPr>
            </w:pPr>
            <w:r w:rsidRPr="006E6827">
              <w:rPr>
                <w:rFonts w:ascii="Verdana" w:hAnsi="Verdana" w:cs="Arial"/>
                <w:sz w:val="22"/>
                <w:szCs w:val="22"/>
                <w:shd w:val="clear" w:color="auto" w:fill="FFFFFF"/>
              </w:rPr>
              <w:t>Support and triage of service requests, primarily relating to technical issues involving Microsoft's core business applications and operating systems</w:t>
            </w:r>
          </w:p>
          <w:p w14:paraId="4AD0FEAD" w14:textId="77777777" w:rsidR="006E6827" w:rsidRPr="006E6827" w:rsidRDefault="006E6827" w:rsidP="006E6827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Fonts w:ascii="Verdana" w:eastAsia="Verdana" w:hAnsi="Verdana" w:cs="Verdana"/>
                <w:color w:val="343B40"/>
                <w:sz w:val="22"/>
                <w:szCs w:val="22"/>
              </w:rPr>
            </w:pPr>
            <w:r w:rsidRPr="006E6827">
              <w:rPr>
                <w:rFonts w:ascii="Verdana" w:hAnsi="Verdana" w:cs="Arial"/>
                <w:sz w:val="22"/>
                <w:szCs w:val="22"/>
                <w:shd w:val="clear" w:color="auto" w:fill="FFFFFF"/>
              </w:rPr>
              <w:t xml:space="preserve">Utilize remote monitoring and management system alerts/notifications, and respond accordingly via service tickets </w:t>
            </w:r>
          </w:p>
          <w:p w14:paraId="4EC72244" w14:textId="77777777" w:rsidR="006E6827" w:rsidRPr="006E6827" w:rsidRDefault="006E6827" w:rsidP="006E6827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</w:pPr>
            <w:r w:rsidRPr="006E6827">
              <w:rPr>
                <w:rFonts w:ascii="Verdana" w:hAnsi="Verdana" w:cs="Arial"/>
                <w:sz w:val="22"/>
                <w:szCs w:val="22"/>
                <w:shd w:val="clear" w:color="auto" w:fill="FFFFFF"/>
              </w:rPr>
              <w:t>Support of disaster recovery solutions</w:t>
            </w:r>
          </w:p>
          <w:p w14:paraId="487A685D" w14:textId="77777777" w:rsidR="0012180A" w:rsidRPr="00C322FD" w:rsidRDefault="00D40728" w:rsidP="006E6827">
            <w:pPr>
              <w:pStyle w:val="divdocumentsinglecolumn"/>
              <w:tabs>
                <w:tab w:val="right" w:pos="10090"/>
              </w:tabs>
              <w:spacing w:before="200" w:line="280" w:lineRule="atLeast"/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</w:pPr>
            <w:r>
              <w:rPr>
                <w:rStyle w:val="jobtitle"/>
                <w:rFonts w:ascii="Verdana" w:eastAsia="Verdana" w:hAnsi="Verdana" w:cs="Verdana"/>
                <w:color w:val="343B40"/>
                <w:sz w:val="22"/>
                <w:szCs w:val="22"/>
              </w:rPr>
              <w:t>Carpenter</w:t>
            </w:r>
            <w:r w:rsidR="006E6827">
              <w:rPr>
                <w:rStyle w:val="jobtitle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 </w:t>
            </w:r>
            <w:r w:rsidR="00C322FD" w:rsidRPr="00C322FD"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| </w:t>
            </w:r>
            <w:r w:rsidR="006E6827">
              <w:rPr>
                <w:rStyle w:val="companyname"/>
                <w:rFonts w:eastAsia="Verdana"/>
              </w:rPr>
              <w:t>Fuller Construction</w:t>
            </w:r>
            <w:r w:rsidR="006E6827"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 – Seattle, WA</w:t>
            </w:r>
            <w:r w:rsidR="00C322FD" w:rsidRPr="00C322FD">
              <w:rPr>
                <w:rStyle w:val="singlecolumnspanpaddedlinenth-child1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 </w:t>
            </w:r>
            <w:r w:rsidR="00443E0A">
              <w:rPr>
                <w:rStyle w:val="datesWrapper"/>
                <w:rFonts w:ascii="Verdana" w:eastAsia="Verdana" w:hAnsi="Verdana" w:cs="Verdana"/>
                <w:color w:val="343B40"/>
                <w:sz w:val="22"/>
                <w:szCs w:val="22"/>
              </w:rPr>
              <w:tab/>
            </w:r>
            <w:r w:rsidR="00443E0A">
              <w:rPr>
                <w:rStyle w:val="span"/>
                <w:rFonts w:ascii="Verdana" w:eastAsia="Verdana" w:hAnsi="Verdana" w:cs="Verdana"/>
                <w:i/>
                <w:iCs/>
                <w:color w:val="343B40"/>
                <w:sz w:val="22"/>
                <w:szCs w:val="22"/>
              </w:rPr>
              <w:t>03/2019 - 12/2019</w:t>
            </w:r>
            <w:r w:rsidR="00C322FD" w:rsidRPr="00C322FD">
              <w:rPr>
                <w:rStyle w:val="datesWrapper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 </w:t>
            </w:r>
          </w:p>
          <w:p w14:paraId="1B029393" w14:textId="77777777" w:rsidR="00443E0A" w:rsidRPr="00443E0A" w:rsidRDefault="00D113AA" w:rsidP="00443E0A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Fonts w:ascii="Verdana" w:hAnsi="Verdana" w:cs="Arial"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 w:cs="Arial"/>
                <w:sz w:val="22"/>
                <w:szCs w:val="22"/>
                <w:shd w:val="clear" w:color="auto" w:fill="FFFFFF"/>
              </w:rPr>
              <w:t xml:space="preserve">Part of a small team of craftsmen overseeing rough framing and </w:t>
            </w:r>
            <w:r w:rsidR="006B1593">
              <w:rPr>
                <w:rFonts w:ascii="Verdana" w:hAnsi="Verdana" w:cs="Arial"/>
                <w:sz w:val="22"/>
                <w:szCs w:val="22"/>
                <w:shd w:val="clear" w:color="auto" w:fill="FFFFFF"/>
              </w:rPr>
              <w:t>fini</w:t>
            </w:r>
            <w:r w:rsidR="005C7A78">
              <w:rPr>
                <w:rFonts w:ascii="Verdana" w:hAnsi="Verdana" w:cs="Arial"/>
                <w:sz w:val="22"/>
                <w:szCs w:val="22"/>
                <w:shd w:val="clear" w:color="auto" w:fill="FFFFFF"/>
              </w:rPr>
              <w:t>sh projects including but not limited to gutting old property, casing for inside moulding</w:t>
            </w:r>
            <w:r w:rsidR="00766152">
              <w:rPr>
                <w:rFonts w:ascii="Verdana" w:hAnsi="Verdana" w:cs="Arial"/>
                <w:sz w:val="22"/>
                <w:szCs w:val="22"/>
                <w:shd w:val="clear" w:color="auto" w:fill="FFFFFF"/>
              </w:rPr>
              <w:t xml:space="preserve">, </w:t>
            </w:r>
            <w:proofErr w:type="gramStart"/>
            <w:r w:rsidR="00766152">
              <w:rPr>
                <w:rFonts w:ascii="Verdana" w:hAnsi="Verdana" w:cs="Arial"/>
                <w:sz w:val="22"/>
                <w:szCs w:val="22"/>
                <w:shd w:val="clear" w:color="auto" w:fill="FFFFFF"/>
              </w:rPr>
              <w:t>etc..</w:t>
            </w:r>
            <w:proofErr w:type="gramEnd"/>
          </w:p>
          <w:p w14:paraId="4CE4356F" w14:textId="77777777" w:rsidR="00443E0A" w:rsidRPr="00443E0A" w:rsidRDefault="00443E0A" w:rsidP="00443E0A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Fonts w:ascii="Verdana" w:hAnsi="Verdana" w:cs="Arial"/>
                <w:sz w:val="22"/>
                <w:szCs w:val="22"/>
                <w:shd w:val="clear" w:color="auto" w:fill="FFFFFF"/>
              </w:rPr>
            </w:pPr>
            <w:r w:rsidRPr="00443E0A">
              <w:rPr>
                <w:rFonts w:ascii="Verdana" w:hAnsi="Verdana" w:cs="Arial"/>
                <w:sz w:val="22"/>
                <w:szCs w:val="22"/>
                <w:shd w:val="clear" w:color="auto" w:fill="FFFFFF"/>
              </w:rPr>
              <w:t xml:space="preserve">Supported </w:t>
            </w:r>
            <w:r w:rsidR="00AF50AC">
              <w:rPr>
                <w:rFonts w:ascii="Verdana" w:hAnsi="Verdana" w:cs="Arial"/>
                <w:sz w:val="22"/>
                <w:szCs w:val="22"/>
                <w:shd w:val="clear" w:color="auto" w:fill="FFFFFF"/>
              </w:rPr>
              <w:t xml:space="preserve">team in </w:t>
            </w:r>
            <w:r w:rsidR="005C6CE3">
              <w:rPr>
                <w:rFonts w:ascii="Verdana" w:hAnsi="Verdana" w:cs="Arial"/>
                <w:sz w:val="22"/>
                <w:szCs w:val="22"/>
                <w:shd w:val="clear" w:color="auto" w:fill="FFFFFF"/>
              </w:rPr>
              <w:t>managing large scale installations and implementation</w:t>
            </w:r>
          </w:p>
          <w:p w14:paraId="69E2C4A7" w14:textId="77777777" w:rsidR="00443E0A" w:rsidRPr="00443E0A" w:rsidRDefault="00796CBC" w:rsidP="00443E0A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Fonts w:ascii="Verdana" w:hAnsi="Verdana" w:cs="Arial"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 w:cs="Arial"/>
                <w:sz w:val="22"/>
                <w:szCs w:val="22"/>
                <w:shd w:val="clear" w:color="auto" w:fill="FFFFFF"/>
              </w:rPr>
              <w:t xml:space="preserve">Maintained blueprint integrity with </w:t>
            </w:r>
            <w:r w:rsidR="00AF50AC">
              <w:rPr>
                <w:rFonts w:ascii="Verdana" w:hAnsi="Verdana" w:cs="Arial"/>
                <w:sz w:val="22"/>
                <w:szCs w:val="22"/>
                <w:shd w:val="clear" w:color="auto" w:fill="FFFFFF"/>
              </w:rPr>
              <w:t xml:space="preserve">city officials </w:t>
            </w:r>
          </w:p>
          <w:p w14:paraId="3B9F38FF" w14:textId="77777777" w:rsidR="00443E0A" w:rsidRPr="00443E0A" w:rsidRDefault="00172336" w:rsidP="00443E0A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Fonts w:ascii="Verdana" w:hAnsi="Verdana" w:cs="Arial"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 w:cs="Arial"/>
                <w:sz w:val="22"/>
                <w:szCs w:val="22"/>
                <w:shd w:val="clear" w:color="auto" w:fill="FFFFFF"/>
              </w:rPr>
              <w:t xml:space="preserve">Followed up with clients on any </w:t>
            </w:r>
            <w:r w:rsidR="008138E8">
              <w:rPr>
                <w:rFonts w:ascii="Verdana" w:hAnsi="Verdana" w:cs="Arial"/>
                <w:sz w:val="22"/>
                <w:szCs w:val="22"/>
                <w:shd w:val="clear" w:color="auto" w:fill="FFFFFF"/>
              </w:rPr>
              <w:t xml:space="preserve">immediate issues or </w:t>
            </w:r>
            <w:r w:rsidR="00796CBC">
              <w:rPr>
                <w:rFonts w:ascii="Verdana" w:hAnsi="Verdana" w:cs="Arial"/>
                <w:sz w:val="22"/>
                <w:szCs w:val="22"/>
                <w:shd w:val="clear" w:color="auto" w:fill="FFFFFF"/>
              </w:rPr>
              <w:t xml:space="preserve">concerns </w:t>
            </w:r>
          </w:p>
          <w:p w14:paraId="665A71EA" w14:textId="77777777" w:rsidR="0012180A" w:rsidRPr="00C322FD" w:rsidRDefault="00C322FD" w:rsidP="00C322FD">
            <w:pPr>
              <w:pStyle w:val="divdocumentsinglecolumn"/>
              <w:tabs>
                <w:tab w:val="right" w:pos="10090"/>
              </w:tabs>
              <w:spacing w:before="200" w:line="280" w:lineRule="atLeast"/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</w:pPr>
            <w:r w:rsidRPr="00C322FD">
              <w:rPr>
                <w:rStyle w:val="jobtitle"/>
                <w:rFonts w:ascii="Verdana" w:eastAsia="Verdana" w:hAnsi="Verdana" w:cs="Verdana"/>
                <w:color w:val="343B40"/>
                <w:sz w:val="22"/>
                <w:szCs w:val="22"/>
              </w:rPr>
              <w:t>Project Coordinator</w:t>
            </w:r>
            <w:r w:rsidRPr="00C322FD"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 | </w:t>
            </w:r>
            <w:r w:rsidR="006E6827" w:rsidRPr="00C322FD">
              <w:rPr>
                <w:rStyle w:val="companyname"/>
                <w:rFonts w:ascii="Verdana" w:eastAsia="Verdana" w:hAnsi="Verdana" w:cs="Verdana"/>
                <w:sz w:val="22"/>
                <w:szCs w:val="22"/>
              </w:rPr>
              <w:t>University of Hail</w:t>
            </w:r>
            <w:r w:rsidR="006E6827" w:rsidRPr="00C322FD"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 - Hail, Saudi Arabia</w:t>
            </w:r>
            <w:r w:rsidRPr="00C322FD">
              <w:rPr>
                <w:rStyle w:val="datesWrapper"/>
                <w:rFonts w:ascii="Verdana" w:eastAsia="Verdana" w:hAnsi="Verdana" w:cs="Verdana"/>
                <w:color w:val="343B40"/>
                <w:sz w:val="22"/>
                <w:szCs w:val="22"/>
              </w:rPr>
              <w:tab/>
              <w:t xml:space="preserve"> </w:t>
            </w:r>
            <w:r w:rsidR="006E6827">
              <w:rPr>
                <w:rStyle w:val="span"/>
                <w:rFonts w:ascii="Verdana" w:eastAsia="Verdana" w:hAnsi="Verdana" w:cs="Verdana"/>
                <w:i/>
                <w:iCs/>
                <w:color w:val="343B40"/>
                <w:sz w:val="22"/>
                <w:szCs w:val="22"/>
              </w:rPr>
              <w:t>02/2014 - 02/2019</w:t>
            </w:r>
            <w:r w:rsidRPr="00C322FD">
              <w:rPr>
                <w:rStyle w:val="datesWrapper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 </w:t>
            </w:r>
          </w:p>
          <w:p w14:paraId="36D111B3" w14:textId="77777777" w:rsidR="006E6827" w:rsidRPr="00C322FD" w:rsidRDefault="006E6827" w:rsidP="006E6827">
            <w:pPr>
              <w:pStyle w:val="divdocumentulli"/>
              <w:numPr>
                <w:ilvl w:val="0"/>
                <w:numId w:val="5"/>
              </w:numPr>
              <w:spacing w:before="100" w:line="280" w:lineRule="atLeast"/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</w:pPr>
            <w:r w:rsidRPr="00C322FD"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  <w:t>Liaison between Director's office and English Department; supervised 25 teachers</w:t>
            </w:r>
          </w:p>
          <w:p w14:paraId="0DA0C4E4" w14:textId="77777777" w:rsidR="006E6827" w:rsidRPr="00C322FD" w:rsidRDefault="006E6827" w:rsidP="006E6827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</w:pPr>
            <w:r w:rsidRPr="00C322FD"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  <w:t>Coordinated teaching schedules and loads and facilitated interdepartmental communications</w:t>
            </w:r>
          </w:p>
          <w:p w14:paraId="6BAE0F87" w14:textId="77777777" w:rsidR="0012180A" w:rsidRPr="006E6827" w:rsidRDefault="006E6827" w:rsidP="006E6827">
            <w:pPr>
              <w:pStyle w:val="divdocumentulli"/>
              <w:numPr>
                <w:ilvl w:val="0"/>
                <w:numId w:val="5"/>
              </w:numPr>
              <w:spacing w:line="280" w:lineRule="atLeast"/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</w:pPr>
            <w:r w:rsidRPr="00C322FD"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  <w:lastRenderedPageBreak/>
              <w:t>Responsible for preparing intermediate level writing packs, standardized lesson plans across levels</w:t>
            </w:r>
          </w:p>
        </w:tc>
      </w:tr>
    </w:tbl>
    <w:p w14:paraId="2309343D" w14:textId="77777777" w:rsidR="0012180A" w:rsidRDefault="0012180A">
      <w:pPr>
        <w:rPr>
          <w:vanish/>
        </w:rPr>
      </w:pPr>
    </w:p>
    <w:tbl>
      <w:tblPr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740"/>
        <w:gridCol w:w="410"/>
        <w:gridCol w:w="10130"/>
      </w:tblGrid>
      <w:tr w:rsidR="0012180A" w14:paraId="1B20B42C" w14:textId="77777777" w:rsidTr="00C322FD">
        <w:trPr>
          <w:tblCellSpacing w:w="0" w:type="dxa"/>
        </w:trPr>
        <w:tc>
          <w:tcPr>
            <w:tcW w:w="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25CF7E" w14:textId="77777777" w:rsidR="0012180A" w:rsidRPr="00C322FD" w:rsidRDefault="0012180A">
            <w:pPr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14:paraId="4C95EB9D" w14:textId="77777777" w:rsidR="0012180A" w:rsidRPr="00C322FD" w:rsidRDefault="001B0BFE" w:rsidP="00C322FD">
            <w:pPr>
              <w:spacing w:line="280" w:lineRule="atLeast"/>
              <w:rPr>
                <w:rStyle w:val="divdocumentsectiontableCell2"/>
                <w:rFonts w:ascii="Verdana" w:eastAsia="Verdana" w:hAnsi="Verdana" w:cs="Verdana"/>
                <w:color w:val="343B4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14C474EF" wp14:editId="4FC6B197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2875" cy="142240"/>
                  <wp:effectExtent l="0" t="0" r="0" b="0"/>
                  <wp:wrapNone/>
                  <wp:docPr id="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05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130" w:type="dxa"/>
            <w:shd w:val="clear" w:color="auto" w:fill="auto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2E7CD3E2" w14:textId="77777777" w:rsidR="0012180A" w:rsidRPr="00C322FD" w:rsidRDefault="00C322FD" w:rsidP="00C322FD">
            <w:pPr>
              <w:pStyle w:val="divdocumentdivsectiontitle"/>
              <w:spacing w:after="10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</w:pPr>
            <w:r w:rsidRPr="00C322FD"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  <w:t>Education</w:t>
            </w:r>
          </w:p>
          <w:p w14:paraId="05D94385" w14:textId="77777777" w:rsidR="0012180A" w:rsidRPr="00C322FD" w:rsidRDefault="00C322FD" w:rsidP="00C322FD">
            <w:pPr>
              <w:pStyle w:val="divdocumentsinglecolumn"/>
              <w:tabs>
                <w:tab w:val="right" w:pos="10090"/>
              </w:tabs>
              <w:spacing w:line="280" w:lineRule="atLeast"/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</w:rPr>
            </w:pPr>
            <w:r w:rsidRPr="00C322FD">
              <w:rPr>
                <w:rStyle w:val="companyname"/>
                <w:rFonts w:ascii="Verdana" w:eastAsia="Verdana" w:hAnsi="Verdana" w:cs="Verdana"/>
                <w:sz w:val="22"/>
                <w:szCs w:val="22"/>
              </w:rPr>
              <w:t>Arizona State University</w:t>
            </w:r>
            <w:r w:rsidRPr="00C322FD"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 - Phoenix, AZ</w:t>
            </w:r>
            <w:r w:rsidRPr="00C322FD">
              <w:rPr>
                <w:rStyle w:val="singlecolumnspanpaddedlinenth-child1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 </w:t>
            </w:r>
            <w:r w:rsidRPr="00C322FD">
              <w:rPr>
                <w:rStyle w:val="datesWrapper"/>
                <w:rFonts w:ascii="Verdana" w:eastAsia="Verdana" w:hAnsi="Verdana" w:cs="Verdana"/>
                <w:color w:val="343B40"/>
                <w:sz w:val="22"/>
                <w:szCs w:val="22"/>
              </w:rPr>
              <w:tab/>
              <w:t xml:space="preserve"> </w:t>
            </w:r>
            <w:r w:rsidRPr="00C322FD">
              <w:rPr>
                <w:rStyle w:val="span"/>
                <w:rFonts w:ascii="Verdana" w:eastAsia="Verdana" w:hAnsi="Verdana" w:cs="Verdana"/>
                <w:i/>
                <w:iCs/>
                <w:color w:val="343B40"/>
                <w:sz w:val="22"/>
                <w:szCs w:val="22"/>
              </w:rPr>
              <w:t>2013</w:t>
            </w:r>
            <w:r w:rsidRPr="00C322FD">
              <w:rPr>
                <w:rStyle w:val="datesWrapper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 </w:t>
            </w:r>
          </w:p>
          <w:p w14:paraId="7B00048D" w14:textId="77777777" w:rsidR="0012180A" w:rsidRPr="00C322FD" w:rsidRDefault="00C322FD" w:rsidP="00C322FD">
            <w:pPr>
              <w:pStyle w:val="spanpaddedline"/>
              <w:spacing w:line="280" w:lineRule="atLeast"/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</w:rPr>
            </w:pPr>
            <w:r w:rsidRPr="00C322FD">
              <w:rPr>
                <w:rStyle w:val="degree"/>
                <w:rFonts w:ascii="Verdana" w:eastAsia="Verdana" w:hAnsi="Verdana" w:cs="Verdana"/>
                <w:color w:val="343B40"/>
                <w:sz w:val="22"/>
                <w:szCs w:val="22"/>
              </w:rPr>
              <w:t>Bachelor of Arts</w:t>
            </w:r>
            <w:r w:rsidRPr="00C322FD"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: </w:t>
            </w:r>
            <w:r w:rsidRPr="00C322FD">
              <w:rPr>
                <w:rStyle w:val="programline"/>
                <w:rFonts w:ascii="Verdana" w:eastAsia="Verdana" w:hAnsi="Verdana" w:cs="Verdana"/>
                <w:sz w:val="22"/>
                <w:szCs w:val="22"/>
              </w:rPr>
              <w:t>English Literature &amp; Composition</w:t>
            </w:r>
          </w:p>
          <w:p w14:paraId="4ABBA11D" w14:textId="77777777" w:rsidR="0012180A" w:rsidRPr="00C322FD" w:rsidRDefault="00C322FD" w:rsidP="00C322FD">
            <w:pPr>
              <w:pStyle w:val="divdocumentsinglecolumn"/>
              <w:spacing w:before="200" w:line="280" w:lineRule="atLeast"/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</w:rPr>
            </w:pPr>
            <w:r w:rsidRPr="00C322FD">
              <w:rPr>
                <w:rStyle w:val="degree"/>
                <w:rFonts w:ascii="Verdana" w:eastAsia="Verdana" w:hAnsi="Verdana" w:cs="Verdana"/>
                <w:color w:val="343B40"/>
                <w:sz w:val="22"/>
                <w:szCs w:val="22"/>
              </w:rPr>
              <w:t>CCNA, Cisco Certified Network Associate (2019)</w:t>
            </w:r>
            <w:r w:rsidRPr="00C322FD">
              <w:rPr>
                <w:rStyle w:val="singlecolumnspanpaddedlinenth-child1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 </w:t>
            </w:r>
          </w:p>
        </w:tc>
      </w:tr>
    </w:tbl>
    <w:p w14:paraId="50ACBF45" w14:textId="77777777" w:rsidR="0012180A" w:rsidRDefault="0012180A">
      <w:pPr>
        <w:rPr>
          <w:vanish/>
        </w:rPr>
      </w:pPr>
    </w:p>
    <w:tbl>
      <w:tblPr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740"/>
        <w:gridCol w:w="410"/>
        <w:gridCol w:w="10130"/>
      </w:tblGrid>
      <w:tr w:rsidR="0012180A" w14:paraId="42923282" w14:textId="77777777" w:rsidTr="00C322FD">
        <w:trPr>
          <w:tblCellSpacing w:w="0" w:type="dxa"/>
        </w:trPr>
        <w:tc>
          <w:tcPr>
            <w:tcW w:w="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329841" w14:textId="77777777" w:rsidR="0012180A" w:rsidRPr="00C322FD" w:rsidRDefault="0012180A">
            <w:pPr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14:paraId="4607B574" w14:textId="77777777" w:rsidR="0012180A" w:rsidRPr="00C322FD" w:rsidRDefault="001B0BFE" w:rsidP="00C322FD">
            <w:pPr>
              <w:spacing w:line="280" w:lineRule="atLeast"/>
              <w:rPr>
                <w:rStyle w:val="divdocumentsectiontableCell2"/>
                <w:rFonts w:ascii="Verdana" w:eastAsia="Verdana" w:hAnsi="Verdana" w:cs="Verdana"/>
                <w:color w:val="343B4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1497D39C" wp14:editId="1F9DD4C7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2875" cy="142240"/>
                  <wp:effectExtent l="0" t="0" r="0" b="0"/>
                  <wp:wrapNone/>
                  <wp:docPr id="4" name="Picture 1000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06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130" w:type="dxa"/>
            <w:shd w:val="clear" w:color="auto" w:fill="auto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30C8F3B1" w14:textId="77777777" w:rsidR="0012180A" w:rsidRPr="00C322FD" w:rsidRDefault="00C322FD" w:rsidP="00C322FD">
            <w:pPr>
              <w:pStyle w:val="divdocumentdivsectiontitle"/>
              <w:spacing w:after="10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</w:pPr>
            <w:r w:rsidRPr="00C322FD"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  <w:t>Accomplishments</w:t>
            </w:r>
          </w:p>
          <w:p w14:paraId="28398AE5" w14:textId="77777777" w:rsidR="0012180A" w:rsidRPr="00C322FD" w:rsidRDefault="00C322FD" w:rsidP="00C322FD">
            <w:pPr>
              <w:pStyle w:val="divdocumentulli"/>
              <w:numPr>
                <w:ilvl w:val="0"/>
                <w:numId w:val="6"/>
              </w:numPr>
              <w:pBdr>
                <w:left w:val="none" w:sz="0" w:space="0" w:color="auto"/>
              </w:pBdr>
              <w:spacing w:before="100" w:line="280" w:lineRule="atLeast"/>
              <w:ind w:left="660" w:hanging="401"/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</w:rPr>
            </w:pPr>
            <w:r w:rsidRPr="00C322FD"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</w:rPr>
              <w:t>Certifications: Certified Cisco Network Associate (CCNA)</w:t>
            </w:r>
          </w:p>
        </w:tc>
      </w:tr>
    </w:tbl>
    <w:p w14:paraId="7DA86B5B" w14:textId="77777777" w:rsidR="0012180A" w:rsidRDefault="0012180A">
      <w:pPr>
        <w:rPr>
          <w:rStyle w:val="span"/>
          <w:rFonts w:ascii="Verdana" w:eastAsia="Verdana" w:hAnsi="Verdana" w:cs="Verdana"/>
          <w:color w:val="343B40"/>
          <w:sz w:val="22"/>
          <w:szCs w:val="22"/>
        </w:rPr>
      </w:pPr>
    </w:p>
    <w:sectPr w:rsidR="001218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00" w:right="600" w:bottom="60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5C761" w14:textId="77777777" w:rsidR="00A4216C" w:rsidRDefault="00A4216C" w:rsidP="001B0BFE">
      <w:pPr>
        <w:spacing w:line="240" w:lineRule="auto"/>
      </w:pPr>
      <w:r>
        <w:separator/>
      </w:r>
    </w:p>
  </w:endnote>
  <w:endnote w:type="continuationSeparator" w:id="0">
    <w:p w14:paraId="1346EE2B" w14:textId="77777777" w:rsidR="00A4216C" w:rsidRDefault="00A4216C" w:rsidP="001B0B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F9CD7" w14:textId="77777777" w:rsidR="001B0BFE" w:rsidRDefault="001B0B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5FAE6" w14:textId="77777777" w:rsidR="001B0BFE" w:rsidRDefault="001B0B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75064" w14:textId="77777777" w:rsidR="001B0BFE" w:rsidRDefault="001B0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D3241" w14:textId="77777777" w:rsidR="00A4216C" w:rsidRDefault="00A4216C" w:rsidP="001B0BFE">
      <w:pPr>
        <w:spacing w:line="240" w:lineRule="auto"/>
      </w:pPr>
      <w:r>
        <w:separator/>
      </w:r>
    </w:p>
  </w:footnote>
  <w:footnote w:type="continuationSeparator" w:id="0">
    <w:p w14:paraId="237BCF52" w14:textId="77777777" w:rsidR="00A4216C" w:rsidRDefault="00A4216C" w:rsidP="001B0B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670D3" w14:textId="77777777" w:rsidR="001B0BFE" w:rsidRDefault="001B0B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7459" w14:textId="77777777" w:rsidR="001B0BFE" w:rsidRDefault="001B0B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69577" w14:textId="77777777" w:rsidR="001B0BFE" w:rsidRDefault="001B0B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B0B0E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AE8E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E05E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7AD4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2686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8EAB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841E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226C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4C06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1BE14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F00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2AD7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90A2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DAD5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987E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BA42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5AC9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BA84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E98AB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6AEE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2620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4032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C2E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4844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FAC7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2608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58A1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218F9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EE0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24E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7CFC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A605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9238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06C8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1A75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6C5E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AAEC5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9853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ECA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5C0F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F411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C60D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8E1E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D079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1227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9BE7A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CE71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B69B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A01A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90FD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FAB8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14EA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BCD2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1401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0A"/>
    <w:rsid w:val="000A78E2"/>
    <w:rsid w:val="0012180A"/>
    <w:rsid w:val="00172336"/>
    <w:rsid w:val="001B0BFE"/>
    <w:rsid w:val="00275F34"/>
    <w:rsid w:val="00424397"/>
    <w:rsid w:val="00443E0A"/>
    <w:rsid w:val="004A7997"/>
    <w:rsid w:val="00522235"/>
    <w:rsid w:val="005C6CE3"/>
    <w:rsid w:val="005C7A78"/>
    <w:rsid w:val="006B1593"/>
    <w:rsid w:val="006E6827"/>
    <w:rsid w:val="00766152"/>
    <w:rsid w:val="00796CBC"/>
    <w:rsid w:val="008138E8"/>
    <w:rsid w:val="00A4216C"/>
    <w:rsid w:val="00AF50AC"/>
    <w:rsid w:val="00C322FD"/>
    <w:rsid w:val="00D113AA"/>
    <w:rsid w:val="00D40728"/>
    <w:rsid w:val="00D851DA"/>
    <w:rsid w:val="00E21A28"/>
    <w:rsid w:val="00FE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C32C1"/>
  <w15:docId w15:val="{EAFC33DB-5E9C-A840-B0E6-3D474A8D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280" w:lineRule="atLeast"/>
    </w:pPr>
    <w:rPr>
      <w:color w:val="343B40"/>
      <w:shd w:val="clear" w:color="auto" w:fill="FFFFFF"/>
    </w:rPr>
  </w:style>
  <w:style w:type="paragraph" w:customStyle="1" w:styleId="divdocumentdivfirstsection">
    <w:name w:val="div_document_div_firstsection"/>
    <w:basedOn w:val="Normal"/>
    <w:pPr>
      <w:pBdr>
        <w:left w:val="none" w:sz="0" w:space="20" w:color="auto"/>
      </w:pBdr>
    </w:pPr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343B40"/>
    </w:rPr>
  </w:style>
  <w:style w:type="character" w:customStyle="1" w:styleId="span">
    <w:name w:val="span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left w:val="none" w:sz="0" w:space="20" w:color="auto"/>
      </w:pBdr>
    </w:pPr>
  </w:style>
  <w:style w:type="paragraph" w:customStyle="1" w:styleId="divdocumentdivSECTIONCNTCdivaddress">
    <w:name w:val="div_document_div_SECTION_CNTC_div_address"/>
    <w:basedOn w:val="Normal"/>
  </w:style>
  <w:style w:type="character" w:customStyle="1" w:styleId="divdocumentsectiontableCell1">
    <w:name w:val="div_document_section_tableCell1"/>
    <w:basedOn w:val="DefaultParagraphFont"/>
  </w:style>
  <w:style w:type="character" w:customStyle="1" w:styleId="divdocumentsectiontableCell2">
    <w:name w:val="div_document_section_tableCell2"/>
    <w:basedOn w:val="DefaultParagraphFont"/>
  </w:style>
  <w:style w:type="character" w:customStyle="1" w:styleId="divdocumentsectionparagraphWrapper">
    <w:name w:val="div_document_section_paragraphWrapper"/>
    <w:basedOn w:val="DefaultParagraphFont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00" w:lineRule="atLeast"/>
    </w:pPr>
    <w:rPr>
      <w:spacing w:val="20"/>
      <w:sz w:val="22"/>
      <w:szCs w:val="22"/>
    </w:rPr>
  </w:style>
  <w:style w:type="character" w:customStyle="1" w:styleId="divdocumentdivsectiontitleCharacter">
    <w:name w:val="div_document_div_sectiontitle Character"/>
    <w:rPr>
      <w:spacing w:val="20"/>
      <w:sz w:val="22"/>
      <w:szCs w:val="22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table" w:customStyle="1" w:styleId="divdocumentsection">
    <w:name w:val="div_document_section"/>
    <w:basedOn w:val="TableNormal"/>
    <w:tblPr/>
  </w:style>
  <w:style w:type="paragraph" w:customStyle="1" w:styleId="divdocumentulli">
    <w:name w:val="div_document_ul_li"/>
    <w:basedOn w:val="Normal"/>
    <w:pPr>
      <w:pBdr>
        <w:left w:val="none" w:sz="0" w:space="10" w:color="auto"/>
      </w:pBdr>
    </w:pPr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rPr>
      <w:b/>
      <w:bCs/>
    </w:rPr>
  </w:style>
  <w:style w:type="character" w:customStyle="1" w:styleId="companyname">
    <w:name w:val="companyname"/>
    <w:rPr>
      <w:color w:val="343B40"/>
    </w:rPr>
  </w:style>
  <w:style w:type="character" w:customStyle="1" w:styleId="datesWrapper">
    <w:name w:val="datesWrapper"/>
    <w:rPr>
      <w:i/>
      <w:iC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egree">
    <w:name w:val="degree"/>
    <w:rPr>
      <w:b/>
      <w:bCs/>
    </w:rPr>
  </w:style>
  <w:style w:type="character" w:customStyle="1" w:styleId="programline">
    <w:name w:val="programline"/>
    <w:rPr>
      <w:color w:val="343B40"/>
    </w:rPr>
  </w:style>
  <w:style w:type="paragraph" w:styleId="Header">
    <w:name w:val="header"/>
    <w:basedOn w:val="Normal"/>
    <w:link w:val="HeaderChar"/>
    <w:uiPriority w:val="99"/>
    <w:unhideWhenUsed/>
    <w:rsid w:val="001B0B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BFE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0B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BFE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MOHAMED  HUSSEIN</vt:lpstr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MOHAMED  HUSSEIN</dc:title>
  <dc:subject/>
  <dc:creator>IP310-80TU0024AD</dc:creator>
  <cp:keywords/>
  <cp:lastModifiedBy>Mohamed</cp:lastModifiedBy>
  <cp:revision>2</cp:revision>
  <dcterms:created xsi:type="dcterms:W3CDTF">2020-09-10T00:54:00Z</dcterms:created>
  <dcterms:modified xsi:type="dcterms:W3CDTF">2020-09-10T00:54:00Z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eCoAAB+LCAAAAAAABAAVl7W2rAgQRT+IALdgAtzdyaBxd/v6uS/qrBdQVWfvg9EwA3Msx3AMTVMIhkCQIOAkguEMLcAM7y+WRwEy+wZ0IZ5+SEdNMtNmAKyw/OsEzLRED+BWHgaZeb5PzgH8Zutr24oqt2glfRnJ6/oCNsVB2uVUcQTkRtCfVG8YcFh3ehGXIhPYzUWzlzd4R0US+ZdQdr86Nx0ZySZHJ8wu4nBXcivlL+wCK/1YzG8OePgodtZ</vt:lpwstr>
  </property>
  <property fmtid="{D5CDD505-2E9C-101B-9397-08002B2CF9AE}" pid="3" name="x1ye=1">
    <vt:lpwstr>T5icb6N5plP43oLVQDQncM7G7BM8R55tVmWjbe8yHVltB+x+v1VS52QB40yjFrn1+qarsRBGo5zFvjsh3C7zo0Lv6NCoBVk/RPFIoibKGkuAQH5SY0HvuuZeVFusG+VlddOg6zhqkocCzMbRKKbvOvbz+GO2mfXrIUnXkbETh4NYrAaFzS5VWzNde7MNd36I6s7inIYBGzkSAD5SE0CknSqMXu89KnWIxRHVvgpWTHHO8xVZeCZxLR6e3gzcvNQ</vt:lpwstr>
  </property>
  <property fmtid="{D5CDD505-2E9C-101B-9397-08002B2CF9AE}" pid="4" name="x1ye=10">
    <vt:lpwstr>TyRG3uFMwNZNQGu4o+pJn98QOT9BaxhgqqAQwhyJH+ZAVYcsG1rnRTBj5emgQTsO3Sgr9vnbPmWvc2zfegIBjPOfG5XYRZJtqir79otbBHXKk4gnnTvD45RUqZrIy+WwOQLV/5hO7JuV0B8ngXx0tcM5xet+oObjdWD0YvejRI9ePipIgxBaNx84piv9Y+bS4rovcSEyqafouDmswoJajHQyglC7S6SgPFKydjkRgWZUGt5udjPk4T57lgf5+Cb</vt:lpwstr>
  </property>
  <property fmtid="{D5CDD505-2E9C-101B-9397-08002B2CF9AE}" pid="5" name="x1ye=11">
    <vt:lpwstr>VEGpolZKiI7pFBLVI+XYYKY/EgSbdEbM5tj2tB28xJNF1Z/JLJ9IfN+zQfewAcgaprDPswmBjM837vEKfCBdHgT+uh1fXaQ8ZzG6IVCj4kkOyBZzcKZD2aZa5IFY/tlS1nO870AjPYWw0oz1uzWrRVKPHVR/AvdlGL/qDn+QT4ZooVonZDJD3UeFFnqIktXqrOW5ZJa6Xvh2fbYf3fIYxfJndwGz9Ca8mjEvTj4eiHlCLpRrMvdXD95y5qOC6XU</vt:lpwstr>
  </property>
  <property fmtid="{D5CDD505-2E9C-101B-9397-08002B2CF9AE}" pid="6" name="x1ye=12">
    <vt:lpwstr>9cT8wA4JtZLCkKMsJAIzi4GWInp8sPh2YLs/K08VhFccbmJw8YkjChTuppqGSo6NiDF44Ytco4SUpfxNtKBZXvPb19ixXOfvea1ZFIB6g2qKW+EiVH7gQ0mw1pMIxLNEUmlsmkGSBasa2KYic1+EqpED0d5YMoHOsTvA9kAawHbQNXXsOE+/Pyw/uDZu2YLo0UbMWZ68qP0Mye3BSYqyQvc7YzNp/Oojzjh5f3++eVxF3boIYhG9xvDf1q3irta</vt:lpwstr>
  </property>
  <property fmtid="{D5CDD505-2E9C-101B-9397-08002B2CF9AE}" pid="7" name="x1ye=13">
    <vt:lpwstr>JnWRajvWb9+5V29mOcfrDR6m3NTkev0cZ9/7I2aAGp8KqRsxZetQHalY9H9jF3E1bzYID6oOsYcAxRgg+Vs79WYPTwFYRuKm/9A/JYoI4wyBPfrCMMM9GhVS77dqtCSr/2XtUh/FJh56G9yg7UpUpJYNL/IptKkvPUHdaoaBN6PpxDFZMGEKEkU1NqeskeFiSuVH3L15lSbossgkBxxyX3iNWYQQV+k4t+uABU+JUY7rgEHhlg/hZkpxz1nSeaW</vt:lpwstr>
  </property>
  <property fmtid="{D5CDD505-2E9C-101B-9397-08002B2CF9AE}" pid="8" name="x1ye=14">
    <vt:lpwstr>qJlqyCxOEGsP7nC8Gais2qmYn2CN0hIQ4z7GWcUjC9lb47YGSBtZOWbynXb4OlqPs0MABQiKgIw1jrH0Xr2c4gCVlG/Mn81hGtRzB0XL04i9OQoRakkdRhuLq/j+NBQg60wclgcxYuawOLC54uVo8PrH8OYLaZA2uw3vZM1WhGgNXnsMXe9ndnIt9EMHo2E3dx3sOV6RU0IHmv6VNALXDlzTKRq8/amRyoaIP9ub3b5B3QDm+7xeifGR8ad9XlY</vt:lpwstr>
  </property>
  <property fmtid="{D5CDD505-2E9C-101B-9397-08002B2CF9AE}" pid="9" name="x1ye=15">
    <vt:lpwstr>uSih6FfVnOLsorXwHgtUPK2dNM/0TbBXirp/eK69l7y1raAs6TjT140R3m73M4P1u8U10q81Io9xoHTAUOVpgWWsPW2hXvdswu/GNl8ycMGjlZSaoM7p4gmsH0moDhd+cuIw+Nxi8xE8tAkgmVw+u3l+V42qmpuUc95FRLovvf6Yjh03RARizyJH21p4APczCVDemaVuL/YFNez8Y/wauV8/g7k4wrvTyl4zIQQ3JC9qDwgOm5I0FAtu6Yq3A1e</vt:lpwstr>
  </property>
  <property fmtid="{D5CDD505-2E9C-101B-9397-08002B2CF9AE}" pid="10" name="x1ye=16">
    <vt:lpwstr>xZrpmu33TNhvmZx+1jwJt6jdNgcplFHn2uDGTCBFL2nLK8ennD1TtquHSJUw4XMqNH2y9x7QQGlGm+Pl1PE8e6aemOjeCy1cXPHJe8KgWRPnHX3qjvrjE3vaKMC1mCpHka+IboxVtkBEzSPs0+nHSlcrs1csbXXxs64/ptGjqSEampOLgdl3ngKYBGo947KdqYtbDN3RK7hRAYrePsgy6Wz0yY1Z5vh/Ohp1uxY/uJDcKpMsTXfHPRDuG+K3Bkq</vt:lpwstr>
  </property>
  <property fmtid="{D5CDD505-2E9C-101B-9397-08002B2CF9AE}" pid="11" name="x1ye=17">
    <vt:lpwstr>dxsnhkVXo7PtB+Al6nPI3TAZGXQIRN1N5c57MDHfMpxJob7WJ19lN/pqqlsUce50H5pNvCiBYpvPaqI9FP4SqQ+1uHziRTk5IuFUPyNRWxCJlWlWp8XalTMPSGSiZGCxiWrl/6U7VfLfFehzax1azSqNrDq99bBZ25Mw8uiZMyKh4aTSvrXvtLfojzTqaaVr59YtMhUy91g+/ffYuv8gfGc3CrmOwmhaHw+rp1MTvI6zeJl+1N1B6jUB9tWChbP</vt:lpwstr>
  </property>
  <property fmtid="{D5CDD505-2E9C-101B-9397-08002B2CF9AE}" pid="12" name="x1ye=18">
    <vt:lpwstr>eVMDfI44AxreLvgwRIk1BO2Deg/JObzjgHhw8m1PWY/uW3sRNARx1uKzrK51BmHuW8m21AUPtbUu7nf01HMLxas/F7R33/14bX4zfMuBPZ7og89uR8J/MA0poqHYVrsbDe05p9eY8Wug1Pv3BL+Y3piwP3e3t51zU67yAjwKdNxmpR7UbS+9mZ+PUsKBn4GM0pOiUQQxXDoGS2T3lYgRxVHpSVgN94Wgcn8PHqLzjYSYYqRY7AVh9Kb5WmjwaN0</vt:lpwstr>
  </property>
  <property fmtid="{D5CDD505-2E9C-101B-9397-08002B2CF9AE}" pid="13" name="x1ye=19">
    <vt:lpwstr>ZoetVwsv/Jdk5pRQJ0jtALfvQYfbDukPxEd0GkLgrNJGhtIrjq6IJ2bpHL3BO8EQU+qnimC+EVNyf7Z5qkPZfeqVLkadfZ+8uQjJCMvpuurJY9Lt1+ZF4CWkHJ5iRPzExLt+8tfnihpWyEHYZ4pxLjUm+LJ3jNtWLe7nQh++FfQDHsONfQormOXusK72np/2DjWJF9ZJul9aF2bfh44gYSv5dOsipTieoQJ20cN7kSJ5OaeGcOPSJaoF41QuC4N</vt:lpwstr>
  </property>
  <property fmtid="{D5CDD505-2E9C-101B-9397-08002B2CF9AE}" pid="14" name="x1ye=2">
    <vt:lpwstr>SREqt96BWKn4MpfjMaP1PJSdbLZfzJQp3VEZGtQXPez6HPEvtGjEt0fvMqQ0RexiH1N/X294xCr/oLQ0hF7GW6CCORwXcs9O59bpvtXAxkUYNXlsY62PT6iuXpwdgDGnLDou95+VpCGbRPq59rMGePq93tWA3yUs2vKe2jRIVB/E4deGeDKXMi9WFoNjEk4/DTGOUA3qIx7fXxfrjt3XreGZfNXUTWrn3+j+VTl4x7U5HwJKbxK62wurhkO7rcU</vt:lpwstr>
  </property>
  <property fmtid="{D5CDD505-2E9C-101B-9397-08002B2CF9AE}" pid="15" name="x1ye=20">
    <vt:lpwstr>cp0nWOkrBmhC9xT1PgEmfyGt/aFbS5i5d7lANntro6aiL/UO/QB1kRg6r0PGH8SLkz+RyKbzZ7+RXs3SQ+pOoCGcy2ZAF7CTsrflC19XAwuZ+q5bJhTqzvYeIC4b3vxGoFM8WuGZT29/pg2usEegf97IYOK6EAbezfDzg/mUKN3Wq/Pl6EcEkpX0yZNjTq/LvMDpue6EHKGi9rCuQLUdVMHgUHA6fOVhzvZBRH/1Nb17NEGubZBR3fVSgjpb6eX</vt:lpwstr>
  </property>
  <property fmtid="{D5CDD505-2E9C-101B-9397-08002B2CF9AE}" pid="16" name="x1ye=21">
    <vt:lpwstr>SALnMnrKWnkcLVoMiEPJQvPxGi+a50T+b/feKdvSnvsygZKczvoLlDGX+Mnq4h1j/R38wcMLRv69TIQbxEF2gTBiHEbrHvVPWuf58UoqP0SDdER0QSpa0VAjevwYl/DS3+x2+Nanl2s2MA2nfif01kUXLEheCNVPqsl9L3Dj/ZpJohXmnQ1wKMEvbe+NDR0/k3wv7e3HiaopplKad5XdsBN26uxQtmgR2LLQP3LO2wKc0jjvouOnlCrYYYf7OSL</vt:lpwstr>
  </property>
  <property fmtid="{D5CDD505-2E9C-101B-9397-08002B2CF9AE}" pid="17" name="x1ye=22">
    <vt:lpwstr>ZRNpiRw9oYEH4SzQsfZNSw1eJnLFg2kuJd4oGkRoYbP3/mErX78fcXbbqGodP6CF5OZh0dKyUR3Sv/14sXnGoI4vzV9q/Pn/XK6vPXMn8X4/tUQb2jX3m/GMY218gxsty6sv6FYhRxtJcD877qUgoDr8rr2EHuXJbRdacGMtUHbttregCwkLM8zoPIcwVEktNDljoWUE48gWe+3yQrygYFVYtKZwT/vfN0NgC4Y8TAyaEHKTYgM2bmQFK0wyXoS</vt:lpwstr>
  </property>
  <property fmtid="{D5CDD505-2E9C-101B-9397-08002B2CF9AE}" pid="18" name="x1ye=23">
    <vt:lpwstr>XQWL/fPcdeJd4IdCojR/G2b/gffYkov2cDhcMnDThcJU0CvHHcFqULnqQOksBvQRO0J6G+I3pPkTeht9guK1JrYVr6oM2OK9Yg6BTWEVT9hZD7xpTSuErJ5ol11vzBlRzEJw2guNoXwb6USL69TpWMcvD+x7vTvZfDYgCjrAxeAL/C+64or/ZVF/as8C9Cz89NR71TnO+BKg6+Z8Jr0PDt0wacPSW0AOgnvEOkg6BTNyimVlB/kkMti90vdLYvY</vt:lpwstr>
  </property>
  <property fmtid="{D5CDD505-2E9C-101B-9397-08002B2CF9AE}" pid="19" name="x1ye=24">
    <vt:lpwstr>9WgS4o0LoyXh2Zju0IJtC1wyuM09gMsKS2Dg2ZRQykKkvSN3nMf/DOjOhqugkEhILwz1tGTlkOpc7+fv4SjvEhP2uE0T4/zFXMlXqwt4p1EqLplUY0dfAUQSdi/Qx19tz4W0Foe4/YP09pePCbm9Mx29bkshIjItCYcXDeZEO18oudo3weHnDa6t0J9G3H322U48JrM0PVrZ8vcCAmV4s6C5lbt2bfu4lybfwcwKfYLPlxDE/JVsjp+vctqsVaf</vt:lpwstr>
  </property>
  <property fmtid="{D5CDD505-2E9C-101B-9397-08002B2CF9AE}" pid="20" name="x1ye=25">
    <vt:lpwstr>gdp7CACmvZh0nbvacxR3JAyi8dvnBllFeNB7DeDbmG2tPJjT9EXpRWU7E1i4WaQ8kA1+oFa5zAIgtXlXiIMgFAEs8GsNL1/6XqOebtH/dewNrdrASaR14kwr3h/EW5u7UUS3qCuGFZQs8cVmlg/DsDen6LfvroIy1EOWDT1ZfJg555+sbRd846eVurzWt9uAFFCkLPgzhwtNgyjiWpah24BlagLbVu/kNUE2OEWDkaJiv4h3lZFGxY33dr32d61</vt:lpwstr>
  </property>
  <property fmtid="{D5CDD505-2E9C-101B-9397-08002B2CF9AE}" pid="21" name="x1ye=26">
    <vt:lpwstr>bFEN7fFHUM+YOOSRYyq2+CmCbnOR5sJvYMoPkhB1vonFOWlbxLecAHPMAhsfzklwIg7G6y8vwe0DRW+qrGvGdYOjIhA5owswLcYgKvEA0I0p9X3lyiVFcJxbmTPDXOKqJ1LrYEzG1twxiMmR3Shv3eG5VoxpvROmEb570wZEHRO3zXwTkhH/pT4uV+M18uRGZWvAmkXu74KyMs5cPh05ZfaUAZMjZSIALZGSBHI1cY5cuOmQaHzRpOjeukoQxZ3</vt:lpwstr>
  </property>
  <property fmtid="{D5CDD505-2E9C-101B-9397-08002B2CF9AE}" pid="22" name="x1ye=27">
    <vt:lpwstr>pu+aAQNriyUlNTz8h1VMBRic1oc/NoHk3xpERCGXEGMAX+Bl7+WP6NbKhT1Bi9BKM0YN9ijxG5ajUq7VhOQk2dROsCriLTSCsX+ygRUO1pgVmwy1YKC8f7JqkfXGr3OB1mBSe+nqDR7/CYmhiUqEwSbyPztT4pg7SyUzngCbS6xJeK/96f4tVwUvieVDty5RbHTfuHgsVBuxWHXU7jv7xl7KuDRHU1by483caxEyCM7lhPhrD5gsTQr5Gq9f4yb</vt:lpwstr>
  </property>
  <property fmtid="{D5CDD505-2E9C-101B-9397-08002B2CF9AE}" pid="23" name="x1ye=28">
    <vt:lpwstr>BlVhZKcy/JXS/NAWk2AqAEJhpOyD2jZT+/yLaDLs82YioEUI0yYqNEG/kyq50gRgwDeuz+oTlUQde2E2M3DqYHKKb3MnjhFTSnVBMHLwH9DRdAwlTTHUvZwDsFnXEKlS5vhyhHrULP4IJpjGntaC2AE74GnkmUgGzKCPie4vzT5l7sEMxaEFXP38Hz4TdQX8pcxBINV9E/4bGbeIv9APHPui/lwSRcQu4w+2/9uK5dTmcX05GVWvdso7Io4BvBe</vt:lpwstr>
  </property>
  <property fmtid="{D5CDD505-2E9C-101B-9397-08002B2CF9AE}" pid="24" name="x1ye=29">
    <vt:lpwstr>nTR3BZMr531qEyl9vfRht9J7YPyXb+etPuGaly+76JuLdAjyeY1EiWUjBz833o5qDhU7XhgLfhx8PbEDwKhCkK80xsoCJWGLEZ1yBSljlgL0FeU0OaFphwAf4KuQL3AP+mXzU0/DSVSGSTn9beGtdwdHgX8mQNJtsMoI7wcpvGifX/YBN1qtmOLd+AHJ47kKQBCTohKzeOGHFErRNh77xtmpg6zJCb8SjolL7brpXmJqj+IfO/oJ7wzxUS1MpLS</vt:lpwstr>
  </property>
  <property fmtid="{D5CDD505-2E9C-101B-9397-08002B2CF9AE}" pid="25" name="x1ye=3">
    <vt:lpwstr>CKt4osY5e5Cmdt2YQ8wiQGSIDGrLi4pgcY84VCUrj/8zCOZTZoZUSa99vmkztcjqI5JvZsGDtBw+DdZyIUsONS/K5z0pABy/pl6oJQ/2ahq5aSdBq/Cxh1IHP/EJOvH2kvk+oStO+xRJMfEaRC+7Bj5dCjtxehUtSI/Su3SqFNiyqh8tEfJGkOMjBtuAT8x2QK2jBLtvMOwdMrqXCtYDthf/Mu5r+8icZK/enKev2Cs3ITNZSFqa0ZfVE1XDhN0</vt:lpwstr>
  </property>
  <property fmtid="{D5CDD505-2E9C-101B-9397-08002B2CF9AE}" pid="26" name="x1ye=30">
    <vt:lpwstr>eirX8Cmv41+hYiOsCAQ/js+oNi3FpJEauN9Lyreahdw5PFSfSqxJbpSAx5FgZvDXiPM2FsTyhqKAoXNmHeNuLkvBC9PizBhlIXEZiWcC9st4hm4GRRiVYdos37K5btTBc/uqntVVs1hyMrvZGpCXZ0HHdnWyGsB8OKX5qirNKeIk/dA/2Mec2P3QJekNPA73V8cJTtuCJq9HHHt/Qctf9pG/WRCzY7UsdQWXSLNdjIyKNfAP6prlyYb1A0KUP1i</vt:lpwstr>
  </property>
  <property fmtid="{D5CDD505-2E9C-101B-9397-08002B2CF9AE}" pid="27" name="x1ye=31">
    <vt:lpwstr>7ojRFvpxzsqcE7e6T0bjJSHiYwHyK+AhJlQW5/MMcFM3T3WyzRUsuHki6er7M9dUgt11Y73EGdvHCEXuMVMAqnW/wAB2w+xNcoBoDx7sddi4fM9muwA1/CZSsRa+bqVmF1fANzz+m02WH/XQfqi0JaIXklxPxhty4/ZwScr8REg2iN6SJ0TTzubb/weRVmy68QY7/fkLUBXuww+iUvo6R/VTxsflwdxHYpmxQrfaTUg6N5QdPgO0RMyDip1z/Cw</vt:lpwstr>
  </property>
  <property fmtid="{D5CDD505-2E9C-101B-9397-08002B2CF9AE}" pid="28" name="x1ye=32">
    <vt:lpwstr>n20OXbyVwsUZjH1At078A3AFtcSuVe5AkAm/yZl1RuIvGVz4r6vc7vz9/tk7irKWNs3HQM9KttaFlNHBapFW/8K9bwXUo9B52pJjxTYoprhAio80GuJL9Zcbeyfids3iyqg5l269pfTL/BMkn+yhQWzkyagKrK3qlX7ofn6fOcoXDVdChF1I9+9gH7EeDstoj7h3nfOr6D1PMwqO1v1oB4n6Q+RLSGBXAkkTwT5exyG2sbYPZBZKhqw6OIaGPL7</vt:lpwstr>
  </property>
  <property fmtid="{D5CDD505-2E9C-101B-9397-08002B2CF9AE}" pid="29" name="x1ye=33">
    <vt:lpwstr>mVgbzvCVgPKcGch5RNNW7F78QfpUI2M4nYp+Ph1bFUNWTd96lID71U6Z7kA7zNuq/y9NeJ3Cou13LTzh/pa36r41vuyCVbScNIGLwVugbmb2B5mcK5hjpVime+B8okhHnBJvP/zKjmKC5vG+w4ykLWp6i+q3TXyzpOy1O4V9dv5mY9qaXXISB/u2uYHh/HnfN5sFQo9YzFbNl4l/Do6L4SPM1qQyWRNHi5teZg+NWQsx9tFgP2IGb3mvpKgWBHq</vt:lpwstr>
  </property>
  <property fmtid="{D5CDD505-2E9C-101B-9397-08002B2CF9AE}" pid="30" name="x1ye=34">
    <vt:lpwstr>lSyQD2Ykolf0SXq/Efr43GVCWFHbp1NilzJfQbgOcjxa6UIpQTcjYy7wcxAnfXfv3UwzIAs32HI3BILD+NFOtJIh69VXL581FGyb+n73uU/RakgW8NzG9UnRmzq/4ZZkTEJBcUJ8TzyY4SL0auVSO9qbbN86Fcs2S6aFdvHVDhegkxDfzX/lSYsAPhM7CfW2gnN9t48/zxh4mr2wUladb/4o2qVxXoepri9L/Aj8YKHTtU4ju8npwZxJxH/SiPr</vt:lpwstr>
  </property>
  <property fmtid="{D5CDD505-2E9C-101B-9397-08002B2CF9AE}" pid="31" name="x1ye=35">
    <vt:lpwstr>86Alud1+kuG3VzdqZppwt/R8u4pB3I2BQmPk1GGI/9zI4Ox8UKawPUerF30zSgiJz5RE2jJWPd7jDJziayPZwuNVFbxq/7PsNiNMW2u3K93yfdgJOdIdmkfoEpt7fAdRQhK6O1x7oyK3KJMVInM6Y+va4EKKW8KP+9W2eH3BWhojvDzr7k02W9QIDfY8rRuK9dhaX38u4kJbwNN3go4mqM7beMik5Ftu0DdP+9JLwgyq6a+UAuBRzAU8mz0NI9Q</vt:lpwstr>
  </property>
  <property fmtid="{D5CDD505-2E9C-101B-9397-08002B2CF9AE}" pid="32" name="x1ye=36">
    <vt:lpwstr>0a6QHgw/2/QnMcvOLy4Q7xTZllGYjM06+hlgT+CinFXA8JWBuFWvJjzCkDPoHQ3GPW/MPH1JFjewQfyln/p7hyyzvGib61KkjJ0L4z4pk5aQCESHJ/7MaUEk61Uyaip0JjYRGZ6DjEfqxl8iMzTPgLPit+H4239ycqB5rVjsQpMgcvOoPvvyyXaoRxcyejfN3u/b5rpLLOXT85dFhh0C5dNk+FCzEYyE+AAoq1S5mJhIJSKqvSIpRGYMnJQA07r</vt:lpwstr>
  </property>
  <property fmtid="{D5CDD505-2E9C-101B-9397-08002B2CF9AE}" pid="33" name="x1ye=37">
    <vt:lpwstr>J8A+TPathwzYC09mhyr/A6CwJh5W6zzZmjewHyZNUbSBuwL3qojMR0foR5mrulXlFdU/SoMzout9kpDS4ji4+kHVYat1Pevz+otQpb9Fr+I41bm1TkJZB3iVN3yX18ODkI/8YIG1OhTG/QANPmT1ZJtTFZfTOit3aXbA1tejDpr4gnPlrk/FvqFdQ16i/RBhU6zJ8X+AhAw0bB52qTPmTTcowaE9dYMiVZsdsYDdJR/JHmyTBi3wkC+pf7ZBnmY</vt:lpwstr>
  </property>
  <property fmtid="{D5CDD505-2E9C-101B-9397-08002B2CF9AE}" pid="34" name="x1ye=38">
    <vt:lpwstr>lZ6mWuv450ScUK8yheqsavu0jnu1Iu0dDYHdxRfIq/SWVpkmIGjuVL0EJLktV4QlVSBYra8b2jtf9av4F5PIUPqoMY7q842dQXs4auJOAa9rKQND6J/9Q2XBFJhZhYhiJGJkxbOwHSRsr9GCeYz/9W9Q1LIZpZVML2HkFuZ5whgXpa9jXCqfoT3LHJmvZ6T2++LBLVgwx9imtj/76JsCmGWZW4LUcBzQ/bT/M87QeW958mXyBEHSgV5Z5ZwI71b</vt:lpwstr>
  </property>
  <property fmtid="{D5CDD505-2E9C-101B-9397-08002B2CF9AE}" pid="35" name="x1ye=39">
    <vt:lpwstr>SlZX17zRI6JizzBd4sOP8ceJa5BWsvcde3rmEfWim3lPdsN8uwDzNxa4RfMHNK2DKi4AFg2kKqR53DErBXbjjdK0yXjJJr/6JDa/eyY05xaKfIdk3yPQCDw6F7giLfh0INgt9ZeC7TcpHDGP3z6bNz4rGAmhwF0h2PKrxheVhOAfID1HEwBY73dEz02U1SLMp/GgsH30U8l/+cQ5gwS66HV/MChxF/dCAH26EDDBuhcgdbvdWW5yHvpHPuzIj2s</vt:lpwstr>
  </property>
  <property fmtid="{D5CDD505-2E9C-101B-9397-08002B2CF9AE}" pid="36" name="x1ye=4">
    <vt:lpwstr>sJA12wm6wcS+cX+GEuLi6Dc2BHTGN/ZvKZL0jARBkbsysOd2PH/bAfiTHbx7yAtUfBnxSnRlG0spIr3npgiTwovq6G/9aHURqUOm/DhCB99U+kiA0e8k6xll/c4Y7Ry6MavhUVwg0SDENog921PFKikgxlV9lU2BRxQ8nbrdFpIuusjoGEfieAFy4XfQdhsLVxn3IkjQXaxAxCCb01knDO/9hDSHhxiy4I/8HTnKoFP6FYQyDBO4cySnJ9URIL7</vt:lpwstr>
  </property>
  <property fmtid="{D5CDD505-2E9C-101B-9397-08002B2CF9AE}" pid="37" name="x1ye=40">
    <vt:lpwstr>B2fDs/k/oNm/42jTNadoQhZNz9L4fBDG8DIH3vpmhBN5AXgTMW7+BMf+EzFAnHbxBb6fIHDo5qmz5+m+CL8SU3I/Jbto92yvk7GHwt/oUY0Gq49ZWlED7M/7dzSXxAYhTy08J7FAXGyVo3HTmjl6rgSv1pGGVQCUlY9R+Xd7z8PA54Uf5bFTlV2kdekAyBATSK1EaQ9Yzk4E8199ZRIqALBsS+4+vno3zGJ8UAcE2lUJ97ASq0GYP19UV1zIa0X</vt:lpwstr>
  </property>
  <property fmtid="{D5CDD505-2E9C-101B-9397-08002B2CF9AE}" pid="38" name="x1ye=41">
    <vt:lpwstr>jULq0AnWPXGDzMzcQFSire4eKDSV24vgQ6rCNRgYBxm5ctC/yxVIz1kLh7zfxljxVHOHrkKJBZviy5kectc55Jo38Q9SAa8JP/MmZ3geWIEI5zE7RMcJAte0cpg50TZ1piDgmPwaAuDSsOGE2V9Cfa5edpJoDxZQys9ZyVShGj2e0b5qDgyBOXHSupMRZoVITK3UJXWiF5SzsZ1XQ0Wiv2/5lHnzmhYqo5GG/a1dkzCeeUwLdBzhC2PKkvnJeVC</vt:lpwstr>
  </property>
  <property fmtid="{D5CDD505-2E9C-101B-9397-08002B2CF9AE}" pid="39" name="x1ye=42">
    <vt:lpwstr>w/1h71zDY7D6gCqnUoUxu+iLlUau7jSQIAv/l7pK/yfcp8ReOJi4p431D7CH3ETYWXjlgu6z8KlBPLg87GQIt7pqN4dttuiYYi8QOpvyUY4tOTQOdEz1tq54irYj99Bj9ejaMRMZYfLqoYrnnb3+1ts9tv12qAlmlfjp4iVUVfsTH18nCpESpOc/l3wYwhr5tQAiBN0AAJe0+Q6d0yZpQViZLVrT1K+b824ir3Z/39s8p+zAQbiGHvBtuxjeA71</vt:lpwstr>
  </property>
  <property fmtid="{D5CDD505-2E9C-101B-9397-08002B2CF9AE}" pid="40" name="x1ye=43">
    <vt:lpwstr>Z3G9lAHH8r0QIPnOGyAHbI3ZO/6Zef899//ivCvL3gqAAA=</vt:lpwstr>
  </property>
  <property fmtid="{D5CDD505-2E9C-101B-9397-08002B2CF9AE}" pid="41" name="x1ye=5">
    <vt:lpwstr>IPcwwM70k+xFCbXXfMjzI1KVzinB04/xmS8pt37KEa0QuC8AiJgqC+YcAKmE0Bl+NssMEs22qKoVviYuMonxoqCLHp/ZLGqX9Wd7p98HTpSU6TBBmIjHd/TAnO7TtPfMi2Tw+rTk6veSvmcogExo02IxTeeATKK3lE/0fBXRYkdtkX4zmWfXUMTEfh7LooANjvYjgVpI5l2SOcviEGWRFZO6x2cx2PnW4dRN4YBzJ81PdxqLbaX8aCSTyLn5NJl</vt:lpwstr>
  </property>
  <property fmtid="{D5CDD505-2E9C-101B-9397-08002B2CF9AE}" pid="42" name="x1ye=6">
    <vt:lpwstr>TS0t+gjZ6/4/BKTuBUkL4EuC4SFlRqdFNAZFo5Rlibljs7StQp/G0yzsaGfJqACY9k3VJxdP9hgyoZpSyqQNClLzKgUJaKIMl4v3Ekjqhsamf4VWgNqwlFnwpcnbKY6hn55SHrP4aFfdSeX6DPG0UD4pW+Jyulr+/B6oOmik8CnCFjI9yaBfiOXvFG0FhyYM/MTNWMKu115kD2y7c55Z3rEF/fDPt7bX+B6oLcVeApA4WozxN368M3iKHNDTsfl</vt:lpwstr>
  </property>
  <property fmtid="{D5CDD505-2E9C-101B-9397-08002B2CF9AE}" pid="43" name="x1ye=7">
    <vt:lpwstr>f9uvruMci+IBtJ84jFYbqgRH0LjajupYsEtXKqg9dw0zfD8ORCRwiztub5/cvS5AjaMbXYaboPpEdJL248WSZA73L+4JChDXKUTONUwzxispLQCc5/k025AvmLB8cZkNsrMIVN4+AZ1eOtciKp4YurLPgnXAqaaSKc83kSuSR3YQQ5nrd4dBb0yQr2v5wqGS5H4lywtZ8YOB+3dxAauefzBbzzeqipJZfpD56882xaLr9WJ3Cas6xPFo190S+1A</vt:lpwstr>
  </property>
  <property fmtid="{D5CDD505-2E9C-101B-9397-08002B2CF9AE}" pid="44" name="x1ye=8">
    <vt:lpwstr>DN/aZBWpXlccys6WbpJPd49ND7rIx3rxeeIUQIG24Coo/E7GI4cy2Dg3Fud50ARgIQPq5BvzQQAEJxQWf/LSeaqWIe+C2cMBJpAvX+Fx/M02ly8jU20jigH8daXvxYsjuXvCWsM7YcvjSk/GI4341PMPMtMrg4cKZ6uUtegjYfwlKDai5qjlUYfCL8LMl/QcQ4La0WC+S6nn6kPZwE4i7nRpQLL/drDga8OnmcDfb3CWVdLyyeyZSM+R4e7nKlZ</vt:lpwstr>
  </property>
  <property fmtid="{D5CDD505-2E9C-101B-9397-08002B2CF9AE}" pid="45" name="x1ye=9">
    <vt:lpwstr>mRySVED+tBKAUDaT24Zt+FteBxe6N8GhAhwjvh5qNrfaz+R3gPZxJZQg9Zu5eo5bMeEAYbH5yYnDD22OJn/Fi/DPYek6V+2MZbHyxt6kpUzPpBlsEZbme66XSbhIoE1GuSDi1cE3//Oebh7NkUIQIVYph4r99CpZGWo5DerO18ZribS3i5yPXDzTuh/+Yp8yPn7Q0z5rf8GLUY0aNw0DqJD+GPGlotpCL+3reyIpD8snBeBjxX9sjeSjbDcPwQo</vt:lpwstr>
  </property>
</Properties>
</file>