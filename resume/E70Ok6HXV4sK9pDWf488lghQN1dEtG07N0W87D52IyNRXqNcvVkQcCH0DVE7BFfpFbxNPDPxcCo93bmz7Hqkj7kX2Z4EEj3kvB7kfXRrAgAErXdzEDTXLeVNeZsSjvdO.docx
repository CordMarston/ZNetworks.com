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9E71" w14:textId="77777777" w:rsidR="0025534D" w:rsidRPr="003E6818" w:rsidRDefault="0025534D" w:rsidP="0025534D">
      <w:pPr>
        <w:pStyle w:val="divdocumentdivname"/>
        <w:pBdr>
          <w:bottom w:val="none" w:sz="0" w:space="7" w:color="auto"/>
        </w:pBdr>
        <w:spacing w:line="680" w:lineRule="atLeast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 w:rsidRPr="003E6818"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Zach Shamal</w:t>
      </w:r>
    </w:p>
    <w:p w14:paraId="60061A0F" w14:textId="77777777" w:rsidR="0025534D" w:rsidRDefault="0025534D" w:rsidP="0025534D">
      <w:pPr>
        <w:pStyle w:val="divdocumentdivlowerbord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65229673" w14:textId="77777777" w:rsidR="0025534D" w:rsidRDefault="0025534D" w:rsidP="0025534D">
      <w:pPr>
        <w:pStyle w:val="div"/>
        <w:spacing w:line="0" w:lineRule="atLeast"/>
        <w:rPr>
          <w:rFonts w:ascii="Palatino Linotype" w:eastAsia="Palatino Linotype" w:hAnsi="Palatino Linotype" w:cs="Palatino Linotype"/>
          <w:sz w:val="0"/>
          <w:szCs w:val="0"/>
        </w:rPr>
      </w:pPr>
      <w:r>
        <w:rPr>
          <w:rFonts w:ascii="Palatino Linotype" w:eastAsia="Palatino Linotype" w:hAnsi="Palatino Linotype" w:cs="Palatino Linotype"/>
          <w:sz w:val="0"/>
          <w:szCs w:val="0"/>
        </w:rPr>
        <w:t> </w:t>
      </w:r>
    </w:p>
    <w:p w14:paraId="7AF2B448" w14:textId="77777777" w:rsidR="0025534D" w:rsidRPr="00B3154D" w:rsidRDefault="0025534D" w:rsidP="0025534D">
      <w:pPr>
        <w:pStyle w:val="divaddress"/>
        <w:pBdr>
          <w:bottom w:val="none" w:sz="0" w:space="6" w:color="auto"/>
        </w:pBdr>
        <w:spacing w:before="140"/>
        <w:rPr>
          <w:rFonts w:ascii="Palatino Linotype" w:eastAsia="Palatino Linotype" w:hAnsi="Palatino Linotype" w:cs="Palatino Linotype"/>
        </w:rPr>
      </w:pPr>
      <w:r w:rsidRPr="00B3154D">
        <w:rPr>
          <w:rStyle w:val="span"/>
          <w:rFonts w:ascii="Palatino Linotype" w:eastAsia="Palatino Linotype" w:hAnsi="Palatino Linotype" w:cs="Palatino Linotype"/>
          <w:sz w:val="22"/>
          <w:szCs w:val="22"/>
        </w:rPr>
        <w:t>Tracy, CA</w:t>
      </w:r>
      <w:r w:rsidRPr="00B3154D">
        <w:rPr>
          <w:rStyle w:val="documentzipsuffix"/>
          <w:rFonts w:ascii="Palatino Linotype" w:eastAsia="Palatino Linotype" w:hAnsi="Palatino Linotype" w:cs="Palatino Linotype"/>
        </w:rPr>
        <w:t xml:space="preserve"> </w:t>
      </w:r>
      <w:r w:rsidRPr="00B3154D">
        <w:rPr>
          <w:rStyle w:val="span"/>
          <w:rFonts w:ascii="Palatino Linotype" w:eastAsia="Palatino Linotype" w:hAnsi="Palatino Linotype" w:cs="Palatino Linotype"/>
          <w:sz w:val="22"/>
          <w:szCs w:val="22"/>
        </w:rPr>
        <w:t>95304 </w:t>
      </w:r>
      <w:r w:rsidRPr="00B3154D">
        <w:rPr>
          <w:rStyle w:val="documentzipsuffix"/>
          <w:rFonts w:ascii="Palatino Linotype" w:eastAsia="Palatino Linotype" w:hAnsi="Palatino Linotype" w:cs="Palatino Linotype"/>
        </w:rPr>
        <w:t xml:space="preserve"> </w:t>
      </w:r>
      <w:r w:rsidRPr="00B3154D"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95304, Tracy, CA </w:t>
      </w:r>
      <w:r w:rsidRPr="00B3154D">
        <w:rPr>
          <w:rStyle w:val="documentzipprefix"/>
          <w:rFonts w:ascii="Palatino Linotype" w:eastAsia="Palatino Linotype" w:hAnsi="Palatino Linotype" w:cs="Palatino Linotype"/>
        </w:rPr>
        <w:t xml:space="preserve"> </w:t>
      </w:r>
      <w:r w:rsidRPr="00B3154D">
        <w:rPr>
          <w:rStyle w:val="divaddressli"/>
          <w:rFonts w:ascii="Palatino Linotype" w:eastAsia="Palatino Linotype" w:hAnsi="Palatino Linotype" w:cs="Palatino Linotype"/>
        </w:rPr>
        <w:t>•</w:t>
      </w:r>
      <w:r w:rsidRPr="00B3154D">
        <w:rPr>
          <w:rFonts w:ascii="Palatino Linotype" w:eastAsia="Palatino Linotype" w:hAnsi="Palatino Linotype" w:cs="Palatino Linotype"/>
        </w:rPr>
        <w:t xml:space="preserve"> </w:t>
      </w:r>
      <w:r w:rsidRPr="00B3154D">
        <w:rPr>
          <w:rStyle w:val="span"/>
          <w:rFonts w:ascii="Palatino Linotype" w:eastAsia="Palatino Linotype" w:hAnsi="Palatino Linotype" w:cs="Palatino Linotype"/>
          <w:sz w:val="22"/>
          <w:szCs w:val="22"/>
        </w:rPr>
        <w:t>(209) 814-5932 </w:t>
      </w:r>
      <w:r w:rsidRPr="00B3154D">
        <w:rPr>
          <w:rStyle w:val="divaddressli"/>
          <w:rFonts w:ascii="Palatino Linotype" w:eastAsia="Palatino Linotype" w:hAnsi="Palatino Linotype" w:cs="Palatino Linotype"/>
        </w:rPr>
        <w:t>•</w:t>
      </w:r>
      <w:r w:rsidRPr="00B3154D">
        <w:rPr>
          <w:rFonts w:ascii="Palatino Linotype" w:eastAsia="Palatino Linotype" w:hAnsi="Palatino Linotype" w:cs="Palatino Linotype"/>
        </w:rPr>
        <w:t xml:space="preserve"> </w:t>
      </w:r>
      <w:r w:rsidRPr="00B3154D">
        <w:rPr>
          <w:rStyle w:val="span"/>
          <w:rFonts w:ascii="Palatino Linotype" w:eastAsia="Palatino Linotype" w:hAnsi="Palatino Linotype" w:cs="Palatino Linotype"/>
          <w:sz w:val="22"/>
          <w:szCs w:val="22"/>
        </w:rPr>
        <w:t>zachshamal23@gmail.com</w:t>
      </w:r>
      <w:r w:rsidRPr="00B3154D">
        <w:rPr>
          <w:rFonts w:ascii="Palatino Linotype" w:eastAsia="Palatino Linotype" w:hAnsi="Palatino Linotype" w:cs="Palatino Linotype"/>
        </w:rPr>
        <w:t xml:space="preserve"> </w:t>
      </w:r>
      <w:r w:rsidRPr="00B3154D">
        <w:rPr>
          <w:rStyle w:val="divaddressli"/>
          <w:rFonts w:ascii="Palatino Linotype" w:eastAsia="Palatino Linotype" w:hAnsi="Palatino Linotype" w:cs="Palatino Linotype"/>
        </w:rPr>
        <w:t xml:space="preserve">• </w:t>
      </w:r>
      <w:hyperlink r:id="rId7" w:history="1">
        <w:r w:rsidRPr="00B3154D">
          <w:rPr>
            <w:rStyle w:val="Hyperlink"/>
            <w:rFonts w:ascii="Palatino Linotype" w:eastAsia="Palatino Linotype" w:hAnsi="Palatino Linotype" w:cs="Palatino Linotype"/>
          </w:rPr>
          <w:t>https://www.linkedin.com/in/zach-shamal</w:t>
        </w:r>
      </w:hyperlink>
    </w:p>
    <w:p w14:paraId="4BFB2DAF" w14:textId="77777777" w:rsidR="0025534D" w:rsidRDefault="0025534D" w:rsidP="0025534D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Professional Summary</w:t>
      </w:r>
    </w:p>
    <w:p w14:paraId="7E147267" w14:textId="56C8717D" w:rsidR="0025534D" w:rsidRPr="005A4113" w:rsidRDefault="0025534D" w:rsidP="0025534D">
      <w:pPr>
        <w:pStyle w:val="p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Adept individual with more than 2 years working in </w:t>
      </w:r>
      <w:r w:rsidR="00333E54">
        <w:rPr>
          <w:rFonts w:ascii="Palatino Linotype" w:eastAsia="Palatino Linotype" w:hAnsi="Palatino Linotype" w:cs="Palatino Linotype"/>
        </w:rPr>
        <w:t>customer and client service-based roles</w:t>
      </w:r>
      <w:r>
        <w:rPr>
          <w:rFonts w:ascii="Palatino Linotype" w:eastAsia="Palatino Linotype" w:hAnsi="Palatino Linotype" w:cs="Palatino Linotype"/>
        </w:rPr>
        <w:t xml:space="preserve">. Seeking a career opportunity in </w:t>
      </w:r>
      <w:r w:rsidR="00A47A2F">
        <w:rPr>
          <w:rFonts w:ascii="Palatino Linotype" w:eastAsia="Palatino Linotype" w:hAnsi="Palatino Linotype" w:cs="Palatino Linotype"/>
        </w:rPr>
        <w:t>I</w:t>
      </w:r>
      <w:r w:rsidR="0061660F">
        <w:rPr>
          <w:rFonts w:ascii="Palatino Linotype" w:eastAsia="Palatino Linotype" w:hAnsi="Palatino Linotype" w:cs="Palatino Linotype"/>
        </w:rPr>
        <w:t xml:space="preserve">nformation </w:t>
      </w:r>
      <w:r w:rsidR="00A47A2F">
        <w:rPr>
          <w:rFonts w:ascii="Palatino Linotype" w:eastAsia="Palatino Linotype" w:hAnsi="Palatino Linotype" w:cs="Palatino Linotype"/>
        </w:rPr>
        <w:t>T</w:t>
      </w:r>
      <w:r w:rsidR="0061660F">
        <w:rPr>
          <w:rFonts w:ascii="Palatino Linotype" w:eastAsia="Palatino Linotype" w:hAnsi="Palatino Linotype" w:cs="Palatino Linotype"/>
        </w:rPr>
        <w:t>echnology</w:t>
      </w:r>
      <w:r>
        <w:rPr>
          <w:rFonts w:ascii="Palatino Linotype" w:eastAsia="Palatino Linotype" w:hAnsi="Palatino Linotype" w:cs="Palatino Linotype"/>
        </w:rPr>
        <w:t xml:space="preserve">. 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>CompTIA A+</w:t>
      </w:r>
      <w:r w:rsidR="00C7115C">
        <w:rPr>
          <w:rStyle w:val="Strong1"/>
          <w:rFonts w:ascii="Palatino Linotype" w:eastAsia="Palatino Linotype" w:hAnsi="Palatino Linotype" w:cs="Palatino Linotype"/>
          <w:b/>
          <w:bCs/>
        </w:rPr>
        <w:t xml:space="preserve">, 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Security+ </w:t>
      </w:r>
      <w:r w:rsidR="00C7115C">
        <w:rPr>
          <w:rStyle w:val="Strong1"/>
          <w:rFonts w:ascii="Palatino Linotype" w:eastAsia="Palatino Linotype" w:hAnsi="Palatino Linotype" w:cs="Palatino Linotype"/>
          <w:b/>
          <w:bCs/>
        </w:rPr>
        <w:t xml:space="preserve">and Network+ 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>certified</w:t>
      </w:r>
      <w:r w:rsidR="00C7115C">
        <w:rPr>
          <w:rStyle w:val="Strong1"/>
          <w:rFonts w:ascii="Palatino Linotype" w:eastAsia="Palatino Linotype" w:hAnsi="Palatino Linotype" w:cs="Palatino Linotype"/>
          <w:b/>
          <w:bCs/>
        </w:rPr>
        <w:t>.</w:t>
      </w:r>
    </w:p>
    <w:p w14:paraId="7175E5D5" w14:textId="77777777" w:rsidR="0025534D" w:rsidRDefault="0025534D" w:rsidP="0025534D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Education</w:t>
      </w:r>
    </w:p>
    <w:p w14:paraId="52FF0581" w14:textId="77777777" w:rsidR="0025534D" w:rsidRDefault="0025534D" w:rsidP="0025534D">
      <w:pPr>
        <w:pStyle w:val="divdocumentsinglecolumn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>Bachelor of Science</w:t>
      </w:r>
      <w:r>
        <w:rPr>
          <w:rStyle w:val="span"/>
          <w:rFonts w:ascii="Palatino Linotype" w:eastAsia="Palatino Linotype" w:hAnsi="Palatino Linotype" w:cs="Palatino Linotype"/>
        </w:rPr>
        <w:t>: Business Administration - Marketing Management, 06/2020</w:t>
      </w:r>
      <w:r>
        <w:rPr>
          <w:rStyle w:val="singlecolumnspanpaddedlinenth-child1"/>
          <w:rFonts w:ascii="Palatino Linotype" w:eastAsia="Palatino Linotype" w:hAnsi="Palatino Linotype" w:cs="Palatino Linotype"/>
        </w:rPr>
        <w:t xml:space="preserve"> </w:t>
      </w:r>
    </w:p>
    <w:p w14:paraId="1C82F9B6" w14:textId="77777777" w:rsidR="0025534D" w:rsidRDefault="0025534D" w:rsidP="0025534D">
      <w:pPr>
        <w:pStyle w:val="spanpaddedline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California State University - East Bay</w:t>
      </w:r>
      <w:r>
        <w:rPr>
          <w:rStyle w:val="span"/>
          <w:rFonts w:ascii="Palatino Linotype" w:eastAsia="Palatino Linotype" w:hAnsi="Palatino Linotype" w:cs="Palatino Linotype"/>
        </w:rPr>
        <w:t xml:space="preserve"> - Hayward, CA</w:t>
      </w:r>
    </w:p>
    <w:p w14:paraId="67B27868" w14:textId="77777777" w:rsidR="0025534D" w:rsidRDefault="0025534D" w:rsidP="0025534D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Certifications</w:t>
      </w:r>
    </w:p>
    <w:p w14:paraId="44C21DF3" w14:textId="77777777" w:rsidR="0025534D" w:rsidRDefault="0025534D" w:rsidP="0025534D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>CompTIA Security+ ce</w:t>
      </w:r>
      <w:r>
        <w:rPr>
          <w:rFonts w:ascii="Palatino Linotype" w:eastAsia="Palatino Linotype" w:hAnsi="Palatino Linotype" w:cs="Palatino Linotype"/>
        </w:rPr>
        <w:t xml:space="preserve"> - October 2020 - October 2023</w:t>
      </w:r>
    </w:p>
    <w:p w14:paraId="6603C9E4" w14:textId="091555DF" w:rsidR="0025534D" w:rsidRDefault="0025534D" w:rsidP="0025534D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>CompTIA A+ ce</w:t>
      </w:r>
      <w:r>
        <w:rPr>
          <w:rFonts w:ascii="Palatino Linotype" w:eastAsia="Palatino Linotype" w:hAnsi="Palatino Linotype" w:cs="Palatino Linotype"/>
        </w:rPr>
        <w:t xml:space="preserve"> - November 2020 - </w:t>
      </w:r>
      <w:r w:rsidR="00252C6B">
        <w:rPr>
          <w:rFonts w:ascii="Palatino Linotype" w:eastAsia="Palatino Linotype" w:hAnsi="Palatino Linotype" w:cs="Palatino Linotype"/>
        </w:rPr>
        <w:t>January</w:t>
      </w:r>
      <w:r>
        <w:rPr>
          <w:rFonts w:ascii="Palatino Linotype" w:eastAsia="Palatino Linotype" w:hAnsi="Palatino Linotype" w:cs="Palatino Linotype"/>
        </w:rPr>
        <w:t xml:space="preserve"> 202</w:t>
      </w:r>
      <w:r w:rsidR="00252C6B">
        <w:rPr>
          <w:rFonts w:ascii="Palatino Linotype" w:eastAsia="Palatino Linotype" w:hAnsi="Palatino Linotype" w:cs="Palatino Linotype"/>
        </w:rPr>
        <w:t>4</w:t>
      </w:r>
    </w:p>
    <w:p w14:paraId="1660E18F" w14:textId="73FCADDA" w:rsidR="00C7115C" w:rsidRDefault="00C7115C" w:rsidP="0025534D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CompTIA Network+ </w:t>
      </w:r>
      <w:r w:rsidR="008729EC">
        <w:rPr>
          <w:rStyle w:val="Strong1"/>
          <w:rFonts w:ascii="Palatino Linotype" w:eastAsia="Palatino Linotype" w:hAnsi="Palatino Linotype" w:cs="Palatino Linotype"/>
          <w:b/>
          <w:bCs/>
        </w:rPr>
        <w:t>ce</w:t>
      </w:r>
      <w:r w:rsidR="00E417B5">
        <w:rPr>
          <w:rStyle w:val="Strong1"/>
          <w:rFonts w:ascii="Palatino Linotype" w:eastAsia="Palatino Linotype" w:hAnsi="Palatino Linotype" w:cs="Palatino Linotype"/>
          <w:b/>
          <w:bCs/>
        </w:rPr>
        <w:t xml:space="preserve"> </w:t>
      </w:r>
      <w:r w:rsidRPr="00C7115C">
        <w:rPr>
          <w:rFonts w:eastAsia="Palatino Linotype"/>
        </w:rPr>
        <w:t>-</w:t>
      </w:r>
      <w:r>
        <w:rPr>
          <w:rFonts w:ascii="Palatino Linotype" w:eastAsia="Palatino Linotype" w:hAnsi="Palatino Linotype" w:cs="Palatino Linotype"/>
        </w:rPr>
        <w:t xml:space="preserve"> January 202</w:t>
      </w:r>
      <w:r w:rsidR="00162AB5">
        <w:rPr>
          <w:rFonts w:ascii="Palatino Linotype" w:eastAsia="Palatino Linotype" w:hAnsi="Palatino Linotype" w:cs="Palatino Linotype"/>
        </w:rPr>
        <w:t>1</w:t>
      </w:r>
      <w:r>
        <w:rPr>
          <w:rFonts w:ascii="Palatino Linotype" w:eastAsia="Palatino Linotype" w:hAnsi="Palatino Linotype" w:cs="Palatino Linotype"/>
        </w:rPr>
        <w:t xml:space="preserve"> – January 202</w:t>
      </w:r>
      <w:r w:rsidR="000B5AF4">
        <w:rPr>
          <w:rFonts w:ascii="Palatino Linotype" w:eastAsia="Palatino Linotype" w:hAnsi="Palatino Linotype" w:cs="Palatino Linotype"/>
        </w:rPr>
        <w:t>4</w:t>
      </w:r>
    </w:p>
    <w:p w14:paraId="3A652F22" w14:textId="77777777" w:rsidR="0025534D" w:rsidRDefault="0025534D" w:rsidP="0025534D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Skills</w:t>
      </w:r>
    </w:p>
    <w:tbl>
      <w:tblPr>
        <w:tblStyle w:val="divdocumenttable"/>
        <w:tblW w:w="10572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6"/>
        <w:gridCol w:w="5286"/>
      </w:tblGrid>
      <w:tr w:rsidR="0025534D" w14:paraId="7CAE9347" w14:textId="77777777" w:rsidTr="00EB45A7">
        <w:trPr>
          <w:trHeight w:val="1404"/>
        </w:trPr>
        <w:tc>
          <w:tcPr>
            <w:tcW w:w="528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6CDF621" w14:textId="77777777" w:rsidR="0025534D" w:rsidRDefault="0025534D" w:rsidP="00EB45A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Network Security</w:t>
            </w:r>
          </w:p>
          <w:p w14:paraId="36683478" w14:textId="188205A7" w:rsidR="0025534D" w:rsidRDefault="005A3338" w:rsidP="00EB45A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Customer Service</w:t>
            </w:r>
          </w:p>
          <w:p w14:paraId="56B1A952" w14:textId="5B4F731B" w:rsidR="0025534D" w:rsidRDefault="00333E54" w:rsidP="00EB45A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Problem Solving</w:t>
            </w:r>
          </w:p>
          <w:p w14:paraId="0B76F618" w14:textId="77777777" w:rsidR="0025534D" w:rsidRDefault="00333E54" w:rsidP="00EB45A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Attention to Detail</w:t>
            </w:r>
          </w:p>
          <w:p w14:paraId="793AACA0" w14:textId="77777777" w:rsidR="005A3338" w:rsidRDefault="00C7115C" w:rsidP="00EB45A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Network Management</w:t>
            </w:r>
          </w:p>
          <w:p w14:paraId="78B9A4CC" w14:textId="1B80F9E5" w:rsidR="00C7115C" w:rsidRPr="003E6818" w:rsidRDefault="00C7115C" w:rsidP="00EB45A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Wireless Technologies</w:t>
            </w:r>
          </w:p>
        </w:tc>
        <w:tc>
          <w:tcPr>
            <w:tcW w:w="528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04F4298A" w14:textId="77777777" w:rsidR="0025534D" w:rsidRDefault="0025534D" w:rsidP="00EB45A7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Hardware Configuration</w:t>
            </w:r>
          </w:p>
          <w:p w14:paraId="25EA3753" w14:textId="66337B3E" w:rsidR="0025534D" w:rsidRDefault="00C7115C" w:rsidP="00EB45A7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Cloud &amp; Virtualization Concepts</w:t>
            </w:r>
          </w:p>
          <w:p w14:paraId="25593ABA" w14:textId="77777777" w:rsidR="0025534D" w:rsidRDefault="0025534D" w:rsidP="00EB45A7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Microsoft Office</w:t>
            </w:r>
          </w:p>
          <w:p w14:paraId="38B21210" w14:textId="77777777" w:rsidR="0025534D" w:rsidRDefault="0025534D" w:rsidP="00EB45A7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Windows, Mac &amp; Linux</w:t>
            </w:r>
          </w:p>
          <w:p w14:paraId="5C9219D2" w14:textId="77777777" w:rsidR="005A3338" w:rsidRDefault="00C7115C" w:rsidP="00EB45A7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Routing &amp; Switching</w:t>
            </w:r>
          </w:p>
          <w:p w14:paraId="6B2EC7A9" w14:textId="5415E43C" w:rsidR="00C7115C" w:rsidRPr="005E22AF" w:rsidRDefault="00C7115C" w:rsidP="00EB45A7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Vulnerability Management</w:t>
            </w:r>
          </w:p>
        </w:tc>
      </w:tr>
    </w:tbl>
    <w:p w14:paraId="505518C8" w14:textId="77777777" w:rsidR="0025534D" w:rsidRDefault="0025534D" w:rsidP="0025534D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Work History</w:t>
      </w:r>
    </w:p>
    <w:p w14:paraId="6BA49296" w14:textId="77777777" w:rsidR="0025534D" w:rsidRDefault="0025534D" w:rsidP="0025534D">
      <w:pPr>
        <w:pStyle w:val="divdocumentsinglecolumn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Affiliate Account Manager</w:t>
      </w:r>
      <w:r>
        <w:rPr>
          <w:rStyle w:val="span"/>
          <w:rFonts w:ascii="Palatino Linotype" w:eastAsia="Palatino Linotype" w:hAnsi="Palatino Linotype" w:cs="Palatino Linotype"/>
        </w:rPr>
        <w:t>, 08/2020 to Current</w:t>
      </w:r>
      <w:r>
        <w:rPr>
          <w:rStyle w:val="spanpaddedlineCharacter"/>
          <w:rFonts w:ascii="Palatino Linotype" w:eastAsia="Palatino Linotype" w:hAnsi="Palatino Linotype" w:cs="Palatino Linotype"/>
        </w:rPr>
        <w:t xml:space="preserve"> </w:t>
      </w:r>
    </w:p>
    <w:p w14:paraId="23986DD8" w14:textId="77777777" w:rsidR="0025534D" w:rsidRDefault="0025534D" w:rsidP="0025534D">
      <w:pPr>
        <w:pStyle w:val="spanpaddedline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Connect Your Leads</w:t>
      </w:r>
      <w:r>
        <w:rPr>
          <w:rStyle w:val="span"/>
          <w:rFonts w:ascii="Palatino Linotype" w:eastAsia="Palatino Linotype" w:hAnsi="Palatino Linotype" w:cs="Palatino Linotype"/>
        </w:rPr>
        <w:t xml:space="preserve"> – Denver, CO – Remote Position</w:t>
      </w:r>
    </w:p>
    <w:p w14:paraId="29BAB9EF" w14:textId="7958696E" w:rsidR="0025534D" w:rsidRDefault="0025534D" w:rsidP="0025534D">
      <w:pPr>
        <w:pStyle w:val="ulli"/>
        <w:numPr>
          <w:ilvl w:val="0"/>
          <w:numId w:val="4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Secure high</w:t>
      </w:r>
      <w:r w:rsidR="00737263">
        <w:rPr>
          <w:rStyle w:val="span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</w:rPr>
        <w:t>value accounts through consultative selling, effective customer solutions and promoting compelling business opportunities.</w:t>
      </w:r>
    </w:p>
    <w:p w14:paraId="7B7BBDB8" w14:textId="63B1A8F5" w:rsidR="0025534D" w:rsidRDefault="0025534D" w:rsidP="0025534D">
      <w:pPr>
        <w:pStyle w:val="ulli"/>
        <w:numPr>
          <w:ilvl w:val="0"/>
          <w:numId w:val="4"/>
        </w:numPr>
        <w:spacing w:line="340" w:lineRule="atLeast"/>
        <w:ind w:left="460" w:hanging="210"/>
        <w:rPr>
          <w:rStyle w:val="Strong1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Address problems with accounting, billing and service delivery to </w:t>
      </w:r>
      <w:r w:rsidRPr="005A4113">
        <w:rPr>
          <w:rStyle w:val="Strong1"/>
          <w:rFonts w:ascii="Palatino Linotype" w:eastAsia="Palatino Linotype" w:hAnsi="Palatino Linotype" w:cs="Palatino Linotype"/>
        </w:rPr>
        <w:t>maintain and enhance client satisfaction.</w:t>
      </w:r>
    </w:p>
    <w:p w14:paraId="31ABB5D7" w14:textId="0322CDB9" w:rsidR="00FB3BAA" w:rsidRDefault="00FB3BAA" w:rsidP="0025534D">
      <w:pPr>
        <w:pStyle w:val="ulli"/>
        <w:numPr>
          <w:ilvl w:val="0"/>
          <w:numId w:val="4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</w:rPr>
        <w:t>Act as an administrator for the company’s CRM platform (manage user accounts, credentials, onboard &amp; train new users, etc.)</w:t>
      </w:r>
    </w:p>
    <w:p w14:paraId="552A2903" w14:textId="589DEEAE" w:rsidR="0025534D" w:rsidRDefault="0025534D" w:rsidP="0025534D">
      <w:pPr>
        <w:pStyle w:val="ulli"/>
        <w:numPr>
          <w:ilvl w:val="0"/>
          <w:numId w:val="4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</w:rPr>
        <w:t xml:space="preserve">Manage key software systems and </w:t>
      </w:r>
      <w:r w:rsidR="00FB3BAA">
        <w:rPr>
          <w:rStyle w:val="Strong1"/>
          <w:rFonts w:ascii="Palatino Linotype" w:eastAsia="Palatino Linotype" w:hAnsi="Palatino Linotype" w:cs="Palatino Linotype"/>
        </w:rPr>
        <w:t>data sets</w:t>
      </w:r>
    </w:p>
    <w:p w14:paraId="4D744AF4" w14:textId="3127ECBC" w:rsidR="0025534D" w:rsidRDefault="0025534D" w:rsidP="0025534D">
      <w:pPr>
        <w:pStyle w:val="ulli"/>
        <w:numPr>
          <w:ilvl w:val="0"/>
          <w:numId w:val="4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Manage </w:t>
      </w:r>
      <w:r w:rsidR="00FB3BAA">
        <w:rPr>
          <w:rStyle w:val="span"/>
          <w:rFonts w:ascii="Palatino Linotype" w:eastAsia="Palatino Linotype" w:hAnsi="Palatino Linotype" w:cs="Palatino Linotype"/>
        </w:rPr>
        <w:t>60+</w:t>
      </w:r>
      <w:r>
        <w:rPr>
          <w:rStyle w:val="span"/>
          <w:rFonts w:ascii="Palatino Linotype" w:eastAsia="Palatino Linotype" w:hAnsi="Palatino Linotype" w:cs="Palatino Linotype"/>
        </w:rPr>
        <w:t xml:space="preserve"> accounts by reviewing and mitigating discrepancies and collaborating with account holders</w:t>
      </w:r>
      <w:r w:rsidR="00D11948">
        <w:rPr>
          <w:rStyle w:val="span"/>
          <w:rFonts w:ascii="Palatino Linotype" w:eastAsia="Palatino Linotype" w:hAnsi="Palatino Linotype" w:cs="Palatino Linotype"/>
        </w:rPr>
        <w:t xml:space="preserve"> to solve any issues.</w:t>
      </w:r>
    </w:p>
    <w:p w14:paraId="016C5DF1" w14:textId="77777777" w:rsidR="0025534D" w:rsidRDefault="0025534D" w:rsidP="0025534D">
      <w:pPr>
        <w:pStyle w:val="divdocumentsinglecolumn"/>
        <w:spacing w:before="200" w:line="34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lastRenderedPageBreak/>
        <w:t>Digital Content &amp; Social Media Strategy Intern</w:t>
      </w:r>
      <w:r>
        <w:rPr>
          <w:rStyle w:val="span"/>
          <w:rFonts w:ascii="Palatino Linotype" w:eastAsia="Palatino Linotype" w:hAnsi="Palatino Linotype" w:cs="Palatino Linotype"/>
        </w:rPr>
        <w:t>, 10/2019 to 06/2020</w:t>
      </w:r>
      <w:r>
        <w:rPr>
          <w:rStyle w:val="spanpaddedlineCharacter"/>
          <w:rFonts w:ascii="Palatino Linotype" w:eastAsia="Palatino Linotype" w:hAnsi="Palatino Linotype" w:cs="Palatino Linotype"/>
        </w:rPr>
        <w:t xml:space="preserve"> </w:t>
      </w:r>
    </w:p>
    <w:p w14:paraId="355C9E39" w14:textId="77777777" w:rsidR="0025534D" w:rsidRDefault="0025534D" w:rsidP="0025534D">
      <w:pPr>
        <w:pStyle w:val="spanpaddedline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Asian Liver Center at Stanford University</w:t>
      </w:r>
      <w:r>
        <w:rPr>
          <w:rStyle w:val="span"/>
          <w:rFonts w:ascii="Palatino Linotype" w:eastAsia="Palatino Linotype" w:hAnsi="Palatino Linotype" w:cs="Palatino Linotype"/>
        </w:rPr>
        <w:t xml:space="preserve"> – Palo Alto, CA</w:t>
      </w:r>
    </w:p>
    <w:p w14:paraId="3D2EC8F9" w14:textId="77777777" w:rsidR="0025534D" w:rsidRDefault="0025534D" w:rsidP="0025534D">
      <w:pPr>
        <w:pStyle w:val="ulli"/>
        <w:numPr>
          <w:ilvl w:val="0"/>
          <w:numId w:val="5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Increased website and social media traffic by 18% by creating dynamic graphics and engaging posts.</w:t>
      </w:r>
    </w:p>
    <w:p w14:paraId="46E0DCC0" w14:textId="5339B627" w:rsidR="0025534D" w:rsidRDefault="004F1FCF" w:rsidP="0025534D">
      <w:pPr>
        <w:pStyle w:val="ulli"/>
        <w:numPr>
          <w:ilvl w:val="0"/>
          <w:numId w:val="5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Communicated daily with brand partners</w:t>
      </w:r>
      <w:r w:rsidR="00D11948">
        <w:rPr>
          <w:rStyle w:val="span"/>
          <w:rFonts w:ascii="Palatino Linotype" w:eastAsia="Palatino Linotype" w:hAnsi="Palatino Linotype" w:cs="Palatino Linotype"/>
        </w:rPr>
        <w:t>.</w:t>
      </w:r>
    </w:p>
    <w:p w14:paraId="3B817D47" w14:textId="77777777" w:rsidR="0025534D" w:rsidRDefault="0025534D" w:rsidP="0025534D">
      <w:pPr>
        <w:pStyle w:val="ulli"/>
        <w:numPr>
          <w:ilvl w:val="0"/>
          <w:numId w:val="5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5A4113">
        <w:rPr>
          <w:rStyle w:val="Strong1"/>
          <w:rFonts w:ascii="Palatino Linotype" w:eastAsia="Palatino Linotype" w:hAnsi="Palatino Linotype" w:cs="Palatino Linotype"/>
        </w:rPr>
        <w:t>Conducted extensive research to provide factual statistics</w:t>
      </w:r>
      <w:r>
        <w:rPr>
          <w:rStyle w:val="span"/>
          <w:rFonts w:ascii="Palatino Linotype" w:eastAsia="Palatino Linotype" w:hAnsi="Palatino Linotype" w:cs="Palatino Linotype"/>
        </w:rPr>
        <w:t xml:space="preserve"> for social media sites.</w:t>
      </w:r>
    </w:p>
    <w:p w14:paraId="71AFEA3A" w14:textId="77777777" w:rsidR="0025534D" w:rsidRDefault="0025534D" w:rsidP="0025534D">
      <w:pPr>
        <w:pStyle w:val="ulli"/>
        <w:numPr>
          <w:ilvl w:val="0"/>
          <w:numId w:val="5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Tracked key metrics and developed spreadsheets to manage data.</w:t>
      </w:r>
    </w:p>
    <w:p w14:paraId="04B9A052" w14:textId="77777777" w:rsidR="0025534D" w:rsidRDefault="0025534D" w:rsidP="0025534D">
      <w:pPr>
        <w:pStyle w:val="ulli"/>
        <w:numPr>
          <w:ilvl w:val="0"/>
          <w:numId w:val="5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Maximized advertising efforts by developing content for media relations, corporate communications and social media posts.</w:t>
      </w:r>
    </w:p>
    <w:p w14:paraId="604816F8" w14:textId="77777777" w:rsidR="0025534D" w:rsidRDefault="0025534D" w:rsidP="0025534D">
      <w:pPr>
        <w:pStyle w:val="divdocumentsinglecolumn"/>
        <w:spacing w:before="200" w:line="34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Security Advisor</w:t>
      </w:r>
      <w:r>
        <w:rPr>
          <w:rStyle w:val="span"/>
          <w:rFonts w:ascii="Palatino Linotype" w:eastAsia="Palatino Linotype" w:hAnsi="Palatino Linotype" w:cs="Palatino Linotype"/>
        </w:rPr>
        <w:t>, 06/2016 to 10/2016</w:t>
      </w:r>
      <w:r>
        <w:rPr>
          <w:rStyle w:val="spanpaddedlineCharacter"/>
          <w:rFonts w:ascii="Palatino Linotype" w:eastAsia="Palatino Linotype" w:hAnsi="Palatino Linotype" w:cs="Palatino Linotype"/>
        </w:rPr>
        <w:t xml:space="preserve"> </w:t>
      </w:r>
    </w:p>
    <w:p w14:paraId="48A6163D" w14:textId="77777777" w:rsidR="0025534D" w:rsidRDefault="0025534D" w:rsidP="0025534D">
      <w:pPr>
        <w:pStyle w:val="spanpaddedline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Defenders Inc.</w:t>
      </w:r>
      <w:r>
        <w:rPr>
          <w:rStyle w:val="span"/>
          <w:rFonts w:ascii="Palatino Linotype" w:eastAsia="Palatino Linotype" w:hAnsi="Palatino Linotype" w:cs="Palatino Linotype"/>
        </w:rPr>
        <w:t xml:space="preserve"> – Fremont, CA</w:t>
      </w:r>
    </w:p>
    <w:p w14:paraId="26AFFC73" w14:textId="77777777" w:rsidR="0025534D" w:rsidRPr="005A4113" w:rsidRDefault="0025534D" w:rsidP="0025534D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Installed new home security, managed configuration and </w:t>
      </w:r>
      <w:r w:rsidRPr="005A4113">
        <w:rPr>
          <w:rStyle w:val="Strong1"/>
          <w:rFonts w:ascii="Palatino Linotype" w:eastAsia="Palatino Linotype" w:hAnsi="Palatino Linotype" w:cs="Palatino Linotype"/>
        </w:rPr>
        <w:t>delivered end user training</w:t>
      </w:r>
      <w:r>
        <w:rPr>
          <w:rStyle w:val="Strong1"/>
          <w:rFonts w:ascii="Palatino Linotype" w:eastAsia="Palatino Linotype" w:hAnsi="Palatino Linotype" w:cs="Palatino Linotype"/>
        </w:rPr>
        <w:t>.</w:t>
      </w:r>
    </w:p>
    <w:p w14:paraId="48749CE5" w14:textId="77777777" w:rsidR="0025534D" w:rsidRDefault="0025534D" w:rsidP="0025534D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Completed extensive job report for each service call.</w:t>
      </w:r>
    </w:p>
    <w:p w14:paraId="3CB3E438" w14:textId="680DDCF8" w:rsidR="0025534D" w:rsidRDefault="0025534D" w:rsidP="0025534D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Stripped &amp; attached cables, set up sensors, managed power levels and configured alarm systems using standard naming conventions</w:t>
      </w:r>
      <w:r w:rsidR="00D11948">
        <w:rPr>
          <w:rStyle w:val="span"/>
          <w:rFonts w:ascii="Palatino Linotype" w:eastAsia="Palatino Linotype" w:hAnsi="Palatino Linotype" w:cs="Palatino Linotype"/>
        </w:rPr>
        <w:t>.</w:t>
      </w:r>
    </w:p>
    <w:p w14:paraId="5C4708D1" w14:textId="36E45954" w:rsidR="0025534D" w:rsidRDefault="0025534D" w:rsidP="0025534D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C37CFB">
        <w:rPr>
          <w:rStyle w:val="Strong1"/>
          <w:rFonts w:ascii="Palatino Linotype" w:eastAsia="Palatino Linotype" w:hAnsi="Palatino Linotype" w:cs="Palatino Linotype"/>
        </w:rPr>
        <w:t>Followed all company guidelines regarding safety procedures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</w:rPr>
        <w:t>when out in field.</w:t>
      </w:r>
    </w:p>
    <w:p w14:paraId="7143C4C1" w14:textId="4FE006C4" w:rsidR="00E421B4" w:rsidRDefault="00E421B4" w:rsidP="00E421B4">
      <w:pPr>
        <w:pStyle w:val="ulli"/>
        <w:spacing w:line="340" w:lineRule="atLeast"/>
        <w:rPr>
          <w:rStyle w:val="span"/>
          <w:rFonts w:ascii="Palatino Linotype" w:eastAsia="Palatino Linotype" w:hAnsi="Palatino Linotype" w:cs="Palatino Linotype"/>
        </w:rPr>
      </w:pPr>
    </w:p>
    <w:p w14:paraId="60706159" w14:textId="610B9311" w:rsidR="00E421B4" w:rsidRDefault="00E421B4" w:rsidP="00E421B4">
      <w:pPr>
        <w:pStyle w:val="ulli"/>
        <w:spacing w:line="340" w:lineRule="atLeast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b/>
          <w:bCs/>
        </w:rPr>
        <w:t>Retail Sales Associate</w:t>
      </w:r>
      <w:r>
        <w:rPr>
          <w:rStyle w:val="span"/>
          <w:rFonts w:ascii="Palatino Linotype" w:eastAsia="Palatino Linotype" w:hAnsi="Palatino Linotype" w:cs="Palatino Linotype"/>
        </w:rPr>
        <w:t>, 03/2016 to 06/2016</w:t>
      </w:r>
    </w:p>
    <w:p w14:paraId="1415DB8E" w14:textId="7783ECAA" w:rsidR="00E421B4" w:rsidRDefault="00E421B4" w:rsidP="00E421B4">
      <w:pPr>
        <w:pStyle w:val="ulli"/>
        <w:spacing w:line="340" w:lineRule="atLeast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b/>
          <w:bCs/>
        </w:rPr>
        <w:t>T-Mobile</w:t>
      </w:r>
      <w:r>
        <w:rPr>
          <w:rStyle w:val="span"/>
          <w:rFonts w:ascii="Palatino Linotype" w:eastAsia="Palatino Linotype" w:hAnsi="Palatino Linotype" w:cs="Palatino Linotype"/>
        </w:rPr>
        <w:t xml:space="preserve"> – Milpitas, CA</w:t>
      </w:r>
    </w:p>
    <w:p w14:paraId="5B257F70" w14:textId="77777777" w:rsidR="00E421B4" w:rsidRPr="00E421B4" w:rsidRDefault="00E421B4" w:rsidP="00E421B4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/>
        </w:rPr>
      </w:pPr>
      <w:r w:rsidRPr="00E421B4">
        <w:rPr>
          <w:rFonts w:ascii="Palatino Linotype" w:hAnsi="Palatino Linotype"/>
          <w:shd w:val="clear" w:color="auto" w:fill="FFFFFF"/>
        </w:rPr>
        <w:t>Provided exceptional services and pleasant shopping experiences to retail customers.</w:t>
      </w:r>
    </w:p>
    <w:p w14:paraId="1B1B252E" w14:textId="57A607F1" w:rsidR="00E421B4" w:rsidRPr="00E421B4" w:rsidRDefault="00E421B4" w:rsidP="00E421B4">
      <w:pPr>
        <w:pStyle w:val="ulli"/>
        <w:numPr>
          <w:ilvl w:val="0"/>
          <w:numId w:val="9"/>
        </w:numPr>
        <w:spacing w:line="340" w:lineRule="atLeast"/>
        <w:rPr>
          <w:rStyle w:val="span"/>
          <w:rFonts w:ascii="Palatino Linotype" w:eastAsia="Palatino Linotype" w:hAnsi="Palatino Linotype" w:cs="Palatino Linotype"/>
        </w:rPr>
      </w:pPr>
      <w:r w:rsidRPr="00E421B4">
        <w:rPr>
          <w:rStyle w:val="span"/>
          <w:rFonts w:ascii="Palatino Linotype" w:eastAsia="Palatino Linotype" w:hAnsi="Palatino Linotype" w:cs="Palatino Linotype"/>
        </w:rPr>
        <w:t>Troubleshooted customer phone issues</w:t>
      </w:r>
    </w:p>
    <w:p w14:paraId="3E78C734" w14:textId="77777777" w:rsidR="00E421B4" w:rsidRPr="00E421B4" w:rsidRDefault="00E421B4" w:rsidP="00E421B4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/>
        </w:rPr>
      </w:pPr>
      <w:r w:rsidRPr="00E421B4">
        <w:rPr>
          <w:rFonts w:ascii="Palatino Linotype" w:hAnsi="Palatino Linotype"/>
          <w:shd w:val="clear" w:color="auto" w:fill="FFFFFF"/>
        </w:rPr>
        <w:t>Offered each customer top-notch, personal service and polite support to boost sales and customer satisfaction.</w:t>
      </w:r>
    </w:p>
    <w:p w14:paraId="1E85EE58" w14:textId="69051F47" w:rsidR="00E421B4" w:rsidRPr="00E421B4" w:rsidRDefault="00E421B4" w:rsidP="00E421B4">
      <w:pPr>
        <w:pStyle w:val="ListParagraph"/>
        <w:numPr>
          <w:ilvl w:val="0"/>
          <w:numId w:val="9"/>
        </w:numPr>
        <w:spacing w:line="240" w:lineRule="auto"/>
        <w:rPr>
          <w:rFonts w:ascii="Palatino Linotype" w:hAnsi="Palatino Linotype"/>
        </w:rPr>
      </w:pPr>
      <w:r w:rsidRPr="00E421B4">
        <w:rPr>
          <w:rFonts w:ascii="Palatino Linotype" w:hAnsi="Palatino Linotype"/>
          <w:shd w:val="clear" w:color="auto" w:fill="FFFFFF"/>
        </w:rPr>
        <w:t>Answered product questions with up-to-date knowledge of products and store promotions.</w:t>
      </w:r>
    </w:p>
    <w:p w14:paraId="178B853D" w14:textId="77777777" w:rsidR="00E421B4" w:rsidRPr="00E421B4" w:rsidRDefault="00E421B4" w:rsidP="00E421B4">
      <w:pPr>
        <w:pStyle w:val="ulli"/>
        <w:spacing w:line="340" w:lineRule="atLeast"/>
        <w:rPr>
          <w:rStyle w:val="span"/>
          <w:rFonts w:ascii="Palatino Linotype" w:eastAsia="Palatino Linotype" w:hAnsi="Palatino Linotype" w:cs="Palatino Linotype"/>
        </w:rPr>
      </w:pPr>
    </w:p>
    <w:p w14:paraId="2C2A16EA" w14:textId="77777777" w:rsidR="0025534D" w:rsidRDefault="0025534D" w:rsidP="0025534D">
      <w:pPr>
        <w:pStyle w:val="divdocumentsinglecolumn"/>
        <w:spacing w:before="200" w:line="34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Insurance Sales Agent</w:t>
      </w:r>
      <w:r>
        <w:rPr>
          <w:rStyle w:val="span"/>
          <w:rFonts w:ascii="Palatino Linotype" w:eastAsia="Palatino Linotype" w:hAnsi="Palatino Linotype" w:cs="Palatino Linotype"/>
        </w:rPr>
        <w:t>, 08/2015 to 03/2016</w:t>
      </w:r>
      <w:r>
        <w:rPr>
          <w:rStyle w:val="spanpaddedlineCharacter"/>
          <w:rFonts w:ascii="Palatino Linotype" w:eastAsia="Palatino Linotype" w:hAnsi="Palatino Linotype" w:cs="Palatino Linotype"/>
        </w:rPr>
        <w:t xml:space="preserve"> </w:t>
      </w:r>
    </w:p>
    <w:p w14:paraId="65BDD271" w14:textId="77777777" w:rsidR="0025534D" w:rsidRDefault="0025534D" w:rsidP="0025534D">
      <w:pPr>
        <w:pStyle w:val="spanpaddedline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American Income Life</w:t>
      </w:r>
      <w:r>
        <w:rPr>
          <w:rStyle w:val="span"/>
          <w:rFonts w:ascii="Palatino Linotype" w:eastAsia="Palatino Linotype" w:hAnsi="Palatino Linotype" w:cs="Palatino Linotype"/>
        </w:rPr>
        <w:t xml:space="preserve"> – Tracy, CA</w:t>
      </w:r>
    </w:p>
    <w:p w14:paraId="3E3F252C" w14:textId="77777777" w:rsidR="0025534D" w:rsidRDefault="0025534D" w:rsidP="0025534D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5A4113">
        <w:rPr>
          <w:rStyle w:val="Strong1"/>
          <w:rFonts w:ascii="Palatino Linotype" w:eastAsia="Palatino Linotype" w:hAnsi="Palatino Linotype" w:cs="Palatino Linotype"/>
        </w:rPr>
        <w:t>Reviewed policy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 </w:t>
      </w:r>
      <w:r w:rsidRPr="005A4113">
        <w:rPr>
          <w:rStyle w:val="Strong1"/>
          <w:rFonts w:ascii="Palatino Linotype" w:eastAsia="Palatino Linotype" w:hAnsi="Palatino Linotype" w:cs="Palatino Linotype"/>
        </w:rPr>
        <w:t>applications</w:t>
      </w:r>
      <w:r>
        <w:rPr>
          <w:rStyle w:val="span"/>
          <w:rFonts w:ascii="Palatino Linotype" w:eastAsia="Palatino Linotype" w:hAnsi="Palatino Linotype" w:cs="Palatino Linotype"/>
        </w:rPr>
        <w:t xml:space="preserve"> for errors and liaised with underwriters to facilitate quick completion of application process.</w:t>
      </w:r>
    </w:p>
    <w:p w14:paraId="6D85A335" w14:textId="77777777" w:rsidR="0025534D" w:rsidRPr="00C37CFB" w:rsidRDefault="0025534D" w:rsidP="0025534D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C37CFB">
        <w:rPr>
          <w:rStyle w:val="Strong1"/>
          <w:rFonts w:ascii="Palatino Linotype" w:eastAsia="Palatino Linotype" w:hAnsi="Palatino Linotype" w:cs="Palatino Linotype"/>
        </w:rPr>
        <w:t>Built relationships with clients through active listening and communication skills to provide excellent service.</w:t>
      </w:r>
    </w:p>
    <w:p w14:paraId="3AD32B87" w14:textId="77777777" w:rsidR="0025534D" w:rsidRDefault="0025534D" w:rsidP="0025534D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C37CFB">
        <w:rPr>
          <w:rStyle w:val="Strong1"/>
          <w:rFonts w:ascii="Palatino Linotype" w:eastAsia="Palatino Linotype" w:hAnsi="Palatino Linotype" w:cs="Palatino Linotype"/>
        </w:rPr>
        <w:t>Displayed consistent, positive attitude towards customers</w:t>
      </w:r>
      <w:r>
        <w:rPr>
          <w:rStyle w:val="span"/>
          <w:rFonts w:ascii="Palatino Linotype" w:eastAsia="Palatino Linotype" w:hAnsi="Palatino Linotype" w:cs="Palatino Linotype"/>
        </w:rPr>
        <w:t>, peers and other personnel, even during high-stress situations.</w:t>
      </w:r>
    </w:p>
    <w:p w14:paraId="5239BCDF" w14:textId="77777777" w:rsidR="0025534D" w:rsidRDefault="0025534D" w:rsidP="0025534D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Accomplishments</w:t>
      </w:r>
    </w:p>
    <w:p w14:paraId="01D39A8E" w14:textId="1E019F9F" w:rsidR="00071582" w:rsidRPr="0025534D" w:rsidRDefault="0025534D" w:rsidP="0025534D">
      <w:pPr>
        <w:pStyle w:val="ulli"/>
        <w:numPr>
          <w:ilvl w:val="0"/>
          <w:numId w:val="8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>Software</w:t>
      </w:r>
      <w:r>
        <w:rPr>
          <w:rFonts w:ascii="Palatino Linotype" w:eastAsia="Palatino Linotype" w:hAnsi="Palatino Linotype" w:cs="Palatino Linotype"/>
        </w:rPr>
        <w:t xml:space="preserve"> - Set up company's entire lead routing platform including campaigns, clients, vendors, phone numbers and products.</w:t>
      </w:r>
      <w:r w:rsidR="00442789">
        <w:rPr>
          <w:rFonts w:ascii="Palatino Linotype" w:eastAsia="Palatino Linotype" w:hAnsi="Palatino Linotype" w:cs="Palatino Linotype"/>
        </w:rPr>
        <w:t xml:space="preserve"> Continuous management and </w:t>
      </w:r>
      <w:r w:rsidR="00695425">
        <w:rPr>
          <w:rFonts w:ascii="Palatino Linotype" w:eastAsia="Palatino Linotype" w:hAnsi="Palatino Linotype" w:cs="Palatino Linotype"/>
        </w:rPr>
        <w:t>maintenance</w:t>
      </w:r>
      <w:r w:rsidR="00442789">
        <w:rPr>
          <w:rFonts w:ascii="Palatino Linotype" w:eastAsia="Palatino Linotype" w:hAnsi="Palatino Linotype" w:cs="Palatino Linotype"/>
        </w:rPr>
        <w:t xml:space="preserve"> of the software.</w:t>
      </w:r>
    </w:p>
    <w:sectPr w:rsidR="00071582" w:rsidRPr="00255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20" w:right="840" w:bottom="52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B0FC6" w14:textId="77777777" w:rsidR="00F05E3D" w:rsidRDefault="00F05E3D">
      <w:pPr>
        <w:spacing w:line="240" w:lineRule="auto"/>
      </w:pPr>
      <w:r>
        <w:separator/>
      </w:r>
    </w:p>
  </w:endnote>
  <w:endnote w:type="continuationSeparator" w:id="0">
    <w:p w14:paraId="1E4140A0" w14:textId="77777777" w:rsidR="00F05E3D" w:rsidRDefault="00F05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42BB8" w14:textId="77777777" w:rsidR="003E6818" w:rsidRDefault="00F05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B5D3E" w14:textId="77777777" w:rsidR="003E6818" w:rsidRDefault="00F05E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63D75" w14:textId="77777777" w:rsidR="003E6818" w:rsidRDefault="00F05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0378C" w14:textId="77777777" w:rsidR="00F05E3D" w:rsidRDefault="00F05E3D">
      <w:pPr>
        <w:spacing w:line="240" w:lineRule="auto"/>
      </w:pPr>
      <w:r>
        <w:separator/>
      </w:r>
    </w:p>
  </w:footnote>
  <w:footnote w:type="continuationSeparator" w:id="0">
    <w:p w14:paraId="78BA0D8D" w14:textId="77777777" w:rsidR="00F05E3D" w:rsidRDefault="00F05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04633" w14:textId="77777777" w:rsidR="003E6818" w:rsidRDefault="00F05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50C7D" w14:textId="77777777" w:rsidR="003E6818" w:rsidRDefault="00F05E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E3494" w14:textId="77777777" w:rsidR="003E6818" w:rsidRDefault="00F05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78B89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3AC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BC0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287D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66C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ACF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824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2698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18B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7BC8D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BC1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90CE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2A1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68A3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452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D816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87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6AC6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DDC3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42EC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323D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268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3C58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9A9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7C0A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0CF3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CEE1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C46F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6007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C27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0876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4C2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C422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8670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B0FE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B2B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06FA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CE1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663F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F88F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7094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2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8C38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1077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74D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DA252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1CC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C87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E06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CA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FACF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1239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446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3E53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DD0C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F6C7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803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2ACA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B26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C4E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D681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4407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94D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9165D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701F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8E06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1E1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AE96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6C1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F84F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349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4460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B6D47F8"/>
    <w:multiLevelType w:val="hybridMultilevel"/>
    <w:tmpl w:val="5A3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4D"/>
    <w:rsid w:val="0005258F"/>
    <w:rsid w:val="000B5AF4"/>
    <w:rsid w:val="00147D35"/>
    <w:rsid w:val="00162AB5"/>
    <w:rsid w:val="00252C6B"/>
    <w:rsid w:val="0025534D"/>
    <w:rsid w:val="003143D9"/>
    <w:rsid w:val="00333E54"/>
    <w:rsid w:val="00442789"/>
    <w:rsid w:val="004F1FCF"/>
    <w:rsid w:val="005A3338"/>
    <w:rsid w:val="005B09E1"/>
    <w:rsid w:val="0060040E"/>
    <w:rsid w:val="0061660F"/>
    <w:rsid w:val="00695425"/>
    <w:rsid w:val="00725B34"/>
    <w:rsid w:val="00737263"/>
    <w:rsid w:val="007A5C81"/>
    <w:rsid w:val="008729EC"/>
    <w:rsid w:val="00A47A2F"/>
    <w:rsid w:val="00A52D6D"/>
    <w:rsid w:val="00A93E71"/>
    <w:rsid w:val="00B3154D"/>
    <w:rsid w:val="00C7115C"/>
    <w:rsid w:val="00CD4D8D"/>
    <w:rsid w:val="00D11948"/>
    <w:rsid w:val="00E21403"/>
    <w:rsid w:val="00E417B5"/>
    <w:rsid w:val="00E421B4"/>
    <w:rsid w:val="00EB56C1"/>
    <w:rsid w:val="00F05E3D"/>
    <w:rsid w:val="00F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471F"/>
  <w15:chartTrackingRefBased/>
  <w15:docId w15:val="{90441071-7897-EC4B-B1D1-380B836D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34D"/>
    <w:pPr>
      <w:spacing w:line="240" w:lineRule="atLeas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divname">
    <w:name w:val="div_document_div_name"/>
    <w:basedOn w:val="Normal"/>
    <w:rsid w:val="0025534D"/>
    <w:rPr>
      <w:color w:val="0187DE"/>
    </w:rPr>
  </w:style>
  <w:style w:type="character" w:customStyle="1" w:styleId="span">
    <w:name w:val="span"/>
    <w:basedOn w:val="DefaultParagraphFont"/>
    <w:rsid w:val="0025534D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rsid w:val="0025534D"/>
    <w:pPr>
      <w:pBdr>
        <w:top w:val="single" w:sz="8" w:space="0" w:color="0187DE"/>
        <w:bottom w:val="single" w:sz="24" w:space="0" w:color="0187DE"/>
      </w:pBdr>
      <w:spacing w:line="0" w:lineRule="atLeast"/>
    </w:pPr>
    <w:rPr>
      <w:color w:val="0187DE"/>
      <w:sz w:val="0"/>
      <w:szCs w:val="0"/>
    </w:rPr>
  </w:style>
  <w:style w:type="paragraph" w:customStyle="1" w:styleId="div">
    <w:name w:val="div"/>
    <w:basedOn w:val="Normal"/>
    <w:rsid w:val="0025534D"/>
  </w:style>
  <w:style w:type="paragraph" w:customStyle="1" w:styleId="divaddress">
    <w:name w:val="div_address"/>
    <w:basedOn w:val="div"/>
    <w:rsid w:val="0025534D"/>
    <w:pPr>
      <w:spacing w:line="32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  <w:rsid w:val="0025534D"/>
  </w:style>
  <w:style w:type="character" w:customStyle="1" w:styleId="documentzipsuffix">
    <w:name w:val="document_zipsuffix"/>
    <w:basedOn w:val="DefaultParagraphFont"/>
    <w:rsid w:val="0025534D"/>
  </w:style>
  <w:style w:type="character" w:customStyle="1" w:styleId="documentzipprefix">
    <w:name w:val="document_zipprefix"/>
    <w:basedOn w:val="DefaultParagraphFont"/>
    <w:rsid w:val="0025534D"/>
    <w:rPr>
      <w:vanish/>
    </w:rPr>
  </w:style>
  <w:style w:type="paragraph" w:customStyle="1" w:styleId="divdocumentdivsectiontitle">
    <w:name w:val="div_document_div_sectiontitle"/>
    <w:basedOn w:val="Normal"/>
    <w:rsid w:val="0025534D"/>
    <w:pPr>
      <w:spacing w:line="380" w:lineRule="atLeast"/>
    </w:pPr>
    <w:rPr>
      <w:color w:val="0187DE"/>
      <w:sz w:val="28"/>
      <w:szCs w:val="28"/>
    </w:rPr>
  </w:style>
  <w:style w:type="paragraph" w:customStyle="1" w:styleId="divdocumentsinglecolumn">
    <w:name w:val="div_document_singlecolumn"/>
    <w:basedOn w:val="Normal"/>
    <w:rsid w:val="0025534D"/>
  </w:style>
  <w:style w:type="paragraph" w:customStyle="1" w:styleId="p">
    <w:name w:val="p"/>
    <w:basedOn w:val="Normal"/>
    <w:rsid w:val="0025534D"/>
  </w:style>
  <w:style w:type="character" w:customStyle="1" w:styleId="Strong1">
    <w:name w:val="Strong1"/>
    <w:basedOn w:val="DefaultParagraphFont"/>
    <w:rsid w:val="0025534D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25534D"/>
  </w:style>
  <w:style w:type="character" w:customStyle="1" w:styleId="spandegree">
    <w:name w:val="span_degree"/>
    <w:basedOn w:val="span"/>
    <w:rsid w:val="0025534D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25534D"/>
  </w:style>
  <w:style w:type="character" w:customStyle="1" w:styleId="spancompanyname">
    <w:name w:val="span_companyname"/>
    <w:basedOn w:val="span"/>
    <w:rsid w:val="0025534D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25534D"/>
  </w:style>
  <w:style w:type="table" w:customStyle="1" w:styleId="divdocumenttable">
    <w:name w:val="div_document_table"/>
    <w:basedOn w:val="TableNormal"/>
    <w:rsid w:val="0025534D"/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spanjobtitle">
    <w:name w:val="span_jobtitle"/>
    <w:basedOn w:val="span"/>
    <w:rsid w:val="0025534D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sid w:val="0025534D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2553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3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53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4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53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ch-shamal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Shamal</dc:creator>
  <cp:keywords/>
  <dc:description/>
  <cp:lastModifiedBy>Zach Shamal</cp:lastModifiedBy>
  <cp:revision>25</cp:revision>
  <dcterms:created xsi:type="dcterms:W3CDTF">2020-12-17T23:29:00Z</dcterms:created>
  <dcterms:modified xsi:type="dcterms:W3CDTF">2021-01-30T04:10:00Z</dcterms:modified>
</cp:coreProperties>
</file>