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9F" w:rsidRDefault="00A36F9E" w:rsidP="00EE109F">
      <w:pPr>
        <w:jc w:val="center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2805 S Byron St, Apt 2, Seattle, WA, 98144</w:t>
      </w:r>
    </w:p>
    <w:p w:rsidR="00EE109F" w:rsidRDefault="00FA1E86" w:rsidP="00FA1E86">
      <w:pPr>
        <w:jc w:val="center"/>
        <w:rPr>
          <w:rFonts w:asciiTheme="minorHAnsi" w:hAnsiTheme="minorHAnsi" w:cs="Times New Roman"/>
        </w:rPr>
      </w:pPr>
      <w:r w:rsidRPr="00CA58C9">
        <w:rPr>
          <w:rStyle w:val="Hyperlink"/>
          <w:rFonts w:asciiTheme="minorHAnsi" w:hAnsiTheme="min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261620</wp:posOffset>
                </wp:positionV>
                <wp:extent cx="7448550" cy="45719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6D4C" id="Rectangle 4" o:spid="_x0000_s1026" style="position:absolute;margin-left:-61.5pt;margin-top:20.6pt;width:586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" fillcolor="black [3200]" strokecolor="black [1600]" strokeweight="1pt"/>
            </w:pict>
          </mc:Fallback>
        </mc:AlternateContent>
      </w:r>
      <w:r w:rsidR="00CA58C9">
        <w:rPr>
          <w:rFonts w:asciiTheme="minorHAnsi" w:hAnsiTheme="minorHAnsi" w:cs="Times New Roman"/>
        </w:rPr>
        <w:t>tiaiafalava@gmail.com</w:t>
      </w:r>
    </w:p>
    <w:p w:rsidR="00FA1E86" w:rsidRPr="00FA1E86" w:rsidRDefault="00FA1E86" w:rsidP="00FA1E86">
      <w:pPr>
        <w:rPr>
          <w:rFonts w:asciiTheme="minorHAnsi" w:hAnsiTheme="minorHAnsi" w:cs="Times New Roman"/>
        </w:rPr>
      </w:pPr>
    </w:p>
    <w:p w:rsidR="00FA1E86" w:rsidRPr="00F96A7C" w:rsidRDefault="00FA1E86" w:rsidP="00FA1E86">
      <w:pPr>
        <w:rPr>
          <w:b/>
          <w:sz w:val="22"/>
        </w:rPr>
      </w:pPr>
      <w:r w:rsidRPr="00F96A7C">
        <w:rPr>
          <w:b/>
          <w:sz w:val="22"/>
        </w:rPr>
        <w:t>PROFILE:</w:t>
      </w:r>
    </w:p>
    <w:p w:rsidR="00753A2D" w:rsidRDefault="00EF30CD" w:rsidP="00FA1E86">
      <w:pPr>
        <w:rPr>
          <w:sz w:val="22"/>
        </w:rPr>
      </w:pPr>
      <w:r>
        <w:rPr>
          <w:sz w:val="22"/>
        </w:rPr>
        <w:t xml:space="preserve">I currently have </w:t>
      </w:r>
      <w:r w:rsidR="00BF0AAB">
        <w:rPr>
          <w:sz w:val="22"/>
        </w:rPr>
        <w:t>3</w:t>
      </w:r>
      <w:r w:rsidR="00CA58C9">
        <w:rPr>
          <w:sz w:val="22"/>
        </w:rPr>
        <w:t xml:space="preserve"> </w:t>
      </w:r>
      <w:r w:rsidR="00FA1E86" w:rsidRPr="00F96A7C">
        <w:rPr>
          <w:sz w:val="22"/>
        </w:rPr>
        <w:t xml:space="preserve">years </w:t>
      </w:r>
      <w:r w:rsidR="00A36F9E">
        <w:rPr>
          <w:sz w:val="22"/>
        </w:rPr>
        <w:t xml:space="preserve">of </w:t>
      </w:r>
      <w:r w:rsidR="00FA1E86" w:rsidRPr="00F96A7C">
        <w:rPr>
          <w:sz w:val="22"/>
        </w:rPr>
        <w:t>informatio</w:t>
      </w:r>
      <w:r w:rsidR="00BC4822">
        <w:rPr>
          <w:sz w:val="22"/>
        </w:rPr>
        <w:t>n technology experience</w:t>
      </w:r>
      <w:r w:rsidR="008E6646">
        <w:rPr>
          <w:sz w:val="22"/>
        </w:rPr>
        <w:t xml:space="preserve">. </w:t>
      </w:r>
      <w:r w:rsidR="00FA1E86" w:rsidRPr="00F96A7C">
        <w:rPr>
          <w:sz w:val="22"/>
        </w:rPr>
        <w:t>I have done extensive work regarding software, hardware</w:t>
      </w:r>
      <w:r w:rsidR="00A36F9E">
        <w:rPr>
          <w:sz w:val="22"/>
        </w:rPr>
        <w:t xml:space="preserve"> updates</w:t>
      </w:r>
      <w:r w:rsidR="006F0025">
        <w:rPr>
          <w:sz w:val="22"/>
        </w:rPr>
        <w:t>.</w:t>
      </w:r>
      <w:r w:rsidR="00BF0AAB">
        <w:rPr>
          <w:sz w:val="22"/>
        </w:rPr>
        <w:t xml:space="preserve"> Working on various government</w:t>
      </w:r>
      <w:r>
        <w:rPr>
          <w:sz w:val="22"/>
        </w:rPr>
        <w:t xml:space="preserve"> projects, </w:t>
      </w:r>
      <w:r w:rsidR="00FA1E86" w:rsidRPr="00F96A7C">
        <w:rPr>
          <w:sz w:val="22"/>
        </w:rPr>
        <w:t>I am very detailed, disciplined,</w:t>
      </w:r>
      <w:r w:rsidR="00A36F9E">
        <w:rPr>
          <w:sz w:val="22"/>
        </w:rPr>
        <w:t xml:space="preserve"> punctual</w:t>
      </w:r>
      <w:r w:rsidR="00FA1E86" w:rsidRPr="00F96A7C">
        <w:rPr>
          <w:sz w:val="22"/>
        </w:rPr>
        <w:t xml:space="preserve"> and responsive. I keep a dedicated effort to stay knowledgeable of the </w:t>
      </w:r>
      <w:r w:rsidR="00753A2D">
        <w:rPr>
          <w:sz w:val="22"/>
        </w:rPr>
        <w:t xml:space="preserve">trends in </w:t>
      </w:r>
      <w:r w:rsidR="00A36F9E">
        <w:rPr>
          <w:sz w:val="22"/>
        </w:rPr>
        <w:t>any field of work I am in.</w:t>
      </w:r>
    </w:p>
    <w:p w:rsidR="00753A2D" w:rsidRDefault="00753A2D" w:rsidP="00FA1E86">
      <w:pPr>
        <w:rPr>
          <w:b/>
          <w:sz w:val="22"/>
        </w:rPr>
      </w:pPr>
    </w:p>
    <w:p w:rsidR="006F3371" w:rsidRDefault="006F3371" w:rsidP="00FA1E86">
      <w:pPr>
        <w:rPr>
          <w:b/>
          <w:sz w:val="22"/>
        </w:rPr>
      </w:pPr>
      <w:r>
        <w:rPr>
          <w:b/>
          <w:sz w:val="22"/>
        </w:rPr>
        <w:t>HIGHLIGHTS:</w:t>
      </w:r>
    </w:p>
    <w:p w:rsidR="006F3371" w:rsidRPr="00DB3B33" w:rsidRDefault="00DB3B33" w:rsidP="00BB79F5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sz w:val="22"/>
        </w:rPr>
        <w:t xml:space="preserve">Project </w:t>
      </w:r>
      <w:r w:rsidR="00A36F9E">
        <w:rPr>
          <w:sz w:val="22"/>
        </w:rPr>
        <w:t>management.</w:t>
      </w:r>
    </w:p>
    <w:p w:rsidR="00DB3B33" w:rsidRPr="008C797D" w:rsidRDefault="00745ED8" w:rsidP="008C797D">
      <w:pPr>
        <w:pStyle w:val="ListParagraph"/>
        <w:numPr>
          <w:ilvl w:val="0"/>
          <w:numId w:val="23"/>
        </w:numPr>
        <w:rPr>
          <w:b/>
          <w:sz w:val="22"/>
        </w:rPr>
      </w:pPr>
      <w:r w:rsidRPr="008C797D">
        <w:rPr>
          <w:sz w:val="22"/>
        </w:rPr>
        <w:t xml:space="preserve">Hardware and software updates. </w:t>
      </w:r>
    </w:p>
    <w:p w:rsidR="00745ED8" w:rsidRPr="00986F7D" w:rsidRDefault="00986F7D" w:rsidP="00BB79F5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sz w:val="22"/>
        </w:rPr>
        <w:t xml:space="preserve">Diligent and detailed oriented </w:t>
      </w:r>
    </w:p>
    <w:p w:rsidR="00986F7D" w:rsidRPr="00B068F7" w:rsidRDefault="00B068F7" w:rsidP="00BB79F5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sz w:val="22"/>
        </w:rPr>
        <w:t>Problem solver</w:t>
      </w:r>
    </w:p>
    <w:p w:rsidR="003E04BB" w:rsidRPr="00BF4B51" w:rsidRDefault="003E04BB" w:rsidP="006C5434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sz w:val="22"/>
        </w:rPr>
        <w:t xml:space="preserve">Strong time management </w:t>
      </w:r>
      <w:r w:rsidR="006C5434">
        <w:rPr>
          <w:sz w:val="22"/>
        </w:rPr>
        <w:t xml:space="preserve">and prioritization skills </w:t>
      </w:r>
    </w:p>
    <w:p w:rsidR="00BF4B51" w:rsidRDefault="00BF4B51" w:rsidP="006C5434">
      <w:pPr>
        <w:pStyle w:val="ListParagraph"/>
        <w:numPr>
          <w:ilvl w:val="0"/>
          <w:numId w:val="23"/>
        </w:numPr>
        <w:rPr>
          <w:sz w:val="22"/>
        </w:rPr>
      </w:pPr>
      <w:r w:rsidRPr="00BF4B51">
        <w:rPr>
          <w:sz w:val="22"/>
        </w:rPr>
        <w:t>Experienced on proper use, handling and disposal of hazardous materials</w:t>
      </w:r>
      <w:r w:rsidR="00170C8C">
        <w:rPr>
          <w:sz w:val="22"/>
        </w:rPr>
        <w:t>.</w:t>
      </w:r>
    </w:p>
    <w:p w:rsidR="00170C8C" w:rsidRDefault="00E44340" w:rsidP="006C5434">
      <w:pPr>
        <w:pStyle w:val="ListParagraph"/>
        <w:numPr>
          <w:ilvl w:val="0"/>
          <w:numId w:val="23"/>
        </w:numPr>
        <w:rPr>
          <w:sz w:val="22"/>
        </w:rPr>
      </w:pPr>
      <w:r w:rsidRPr="00E44340">
        <w:rPr>
          <w:sz w:val="22"/>
        </w:rPr>
        <w:t>Reading and interpreting blueprints, work instructions and engineer drawings correctly</w:t>
      </w:r>
      <w:r>
        <w:rPr>
          <w:sz w:val="22"/>
        </w:rPr>
        <w:t>.</w:t>
      </w:r>
    </w:p>
    <w:p w:rsidR="004C31FA" w:rsidRDefault="004C31FA" w:rsidP="00525A41">
      <w:pPr>
        <w:pStyle w:val="ListParagraph"/>
        <w:numPr>
          <w:ilvl w:val="0"/>
          <w:numId w:val="23"/>
        </w:numPr>
        <w:rPr>
          <w:sz w:val="22"/>
        </w:rPr>
      </w:pPr>
      <w:r w:rsidRPr="004C31FA">
        <w:rPr>
          <w:sz w:val="22"/>
        </w:rPr>
        <w:t>Extremely self-motivated and hard-working to complete projects on time</w:t>
      </w:r>
      <w:r>
        <w:rPr>
          <w:sz w:val="22"/>
        </w:rPr>
        <w:t>.</w:t>
      </w:r>
    </w:p>
    <w:p w:rsidR="000B28E2" w:rsidRDefault="00847CE5" w:rsidP="00525A41">
      <w:pPr>
        <w:pStyle w:val="ListParagraph"/>
        <w:numPr>
          <w:ilvl w:val="0"/>
          <w:numId w:val="23"/>
        </w:numPr>
        <w:rPr>
          <w:sz w:val="22"/>
        </w:rPr>
      </w:pPr>
      <w:r w:rsidRPr="00847CE5">
        <w:rPr>
          <w:sz w:val="22"/>
        </w:rPr>
        <w:t>Accurate utilization of steel rule and straight edge to maintain precise measurement for projects</w:t>
      </w:r>
    </w:p>
    <w:p w:rsidR="00847CE5" w:rsidRDefault="00CB357C" w:rsidP="00525A41">
      <w:pPr>
        <w:pStyle w:val="ListParagraph"/>
        <w:numPr>
          <w:ilvl w:val="0"/>
          <w:numId w:val="23"/>
        </w:numPr>
        <w:rPr>
          <w:sz w:val="22"/>
        </w:rPr>
      </w:pPr>
      <w:r w:rsidRPr="00CB357C">
        <w:rPr>
          <w:sz w:val="22"/>
        </w:rPr>
        <w:t>Able to self-inspect for proper tolerances, dimensions, alignments, and clearances of finished parts</w:t>
      </w:r>
    </w:p>
    <w:p w:rsidR="00CB357C" w:rsidRPr="00525A41" w:rsidRDefault="0022204E" w:rsidP="00525A41">
      <w:pPr>
        <w:pStyle w:val="ListParagraph"/>
        <w:numPr>
          <w:ilvl w:val="0"/>
          <w:numId w:val="23"/>
        </w:numPr>
        <w:rPr>
          <w:sz w:val="22"/>
        </w:rPr>
      </w:pPr>
      <w:r w:rsidRPr="0022204E">
        <w:rPr>
          <w:sz w:val="22"/>
        </w:rPr>
        <w:t>Precise use of measuring instruments such as calipers gauge blocks, micrometers, and dial indicators</w:t>
      </w:r>
      <w:r w:rsidR="00D754C8">
        <w:rPr>
          <w:sz w:val="22"/>
        </w:rPr>
        <w:t>.</w:t>
      </w:r>
    </w:p>
    <w:p w:rsidR="00BB79F5" w:rsidRDefault="00BB79F5" w:rsidP="00FA1E86">
      <w:pPr>
        <w:rPr>
          <w:b/>
          <w:sz w:val="22"/>
        </w:rPr>
      </w:pPr>
    </w:p>
    <w:p w:rsidR="000E7B13" w:rsidRDefault="00521C67" w:rsidP="00360B2B">
      <w:pPr>
        <w:rPr>
          <w:b/>
          <w:sz w:val="22"/>
        </w:rPr>
      </w:pPr>
      <w:r w:rsidRPr="00F96A7C">
        <w:rPr>
          <w:b/>
          <w:sz w:val="22"/>
        </w:rPr>
        <w:t xml:space="preserve">WORK </w:t>
      </w:r>
      <w:r w:rsidR="00A32F38">
        <w:rPr>
          <w:b/>
          <w:sz w:val="22"/>
        </w:rPr>
        <w:t>EXPERIENCE:</w:t>
      </w:r>
    </w:p>
    <w:p w:rsidR="000E7B13" w:rsidRDefault="000E7B13" w:rsidP="00360B2B">
      <w:pPr>
        <w:rPr>
          <w:b/>
          <w:sz w:val="22"/>
        </w:rPr>
      </w:pPr>
    </w:p>
    <w:p w:rsidR="000E7B13" w:rsidRPr="00A36F9E" w:rsidRDefault="000E7B13" w:rsidP="00360B2B">
      <w:pPr>
        <w:rPr>
          <w:b/>
          <w:szCs w:val="24"/>
          <w:u w:val="single"/>
        </w:rPr>
      </w:pPr>
      <w:r w:rsidRPr="00A36F9E">
        <w:rPr>
          <w:b/>
          <w:szCs w:val="24"/>
          <w:u w:val="single"/>
        </w:rPr>
        <w:t xml:space="preserve">Integrity Networks 2016 – </w:t>
      </w:r>
      <w:r w:rsidR="00C37B05">
        <w:rPr>
          <w:b/>
          <w:szCs w:val="24"/>
          <w:u w:val="single"/>
        </w:rPr>
        <w:t>2019</w:t>
      </w:r>
      <w:r w:rsidRPr="00A36F9E">
        <w:rPr>
          <w:b/>
          <w:szCs w:val="24"/>
          <w:u w:val="single"/>
        </w:rPr>
        <w:t xml:space="preserve"> </w:t>
      </w:r>
    </w:p>
    <w:p w:rsidR="00385439" w:rsidRDefault="00385439" w:rsidP="000E7CDE">
      <w:pPr>
        <w:rPr>
          <w:b/>
          <w:sz w:val="22"/>
        </w:rPr>
      </w:pPr>
    </w:p>
    <w:p w:rsidR="00521C67" w:rsidRPr="00BE7E4F" w:rsidRDefault="004B068C" w:rsidP="000E7CDE">
      <w:pPr>
        <w:rPr>
          <w:b/>
          <w:sz w:val="22"/>
        </w:rPr>
      </w:pPr>
      <w:r w:rsidRPr="000E7CDE">
        <w:rPr>
          <w:b/>
          <w:sz w:val="22"/>
        </w:rPr>
        <w:t xml:space="preserve">VA </w:t>
      </w:r>
      <w:r w:rsidR="00C23789" w:rsidRPr="000E7CDE">
        <w:rPr>
          <w:b/>
          <w:sz w:val="22"/>
        </w:rPr>
        <w:t>Network Switch Refresh</w:t>
      </w:r>
      <w:r w:rsidR="00521C67" w:rsidRPr="000E7CDE">
        <w:rPr>
          <w:b/>
          <w:sz w:val="22"/>
        </w:rPr>
        <w:t xml:space="preserve">   </w:t>
      </w:r>
      <w:r w:rsidR="004E36ED" w:rsidRPr="000E7CDE">
        <w:rPr>
          <w:b/>
          <w:sz w:val="22"/>
        </w:rPr>
        <w:t xml:space="preserve"> </w:t>
      </w:r>
      <w:r w:rsidR="007554EF" w:rsidRPr="000E7CDE">
        <w:rPr>
          <w:b/>
          <w:sz w:val="22"/>
        </w:rPr>
        <w:t xml:space="preserve">            </w:t>
      </w:r>
      <w:r w:rsidR="00BE7E4F">
        <w:rPr>
          <w:b/>
          <w:sz w:val="22"/>
        </w:rPr>
        <w:t xml:space="preserve"> </w:t>
      </w:r>
      <w:r w:rsidR="000E7B13">
        <w:rPr>
          <w:b/>
          <w:sz w:val="22"/>
        </w:rPr>
        <w:t xml:space="preserve">                                       </w:t>
      </w:r>
      <w:r w:rsidR="00C16F82" w:rsidRPr="00BE7E4F">
        <w:rPr>
          <w:b/>
          <w:sz w:val="22"/>
        </w:rPr>
        <w:t>OR, CA, LA,</w:t>
      </w:r>
      <w:r w:rsidR="006E2ABE" w:rsidRPr="00BE7E4F">
        <w:rPr>
          <w:b/>
          <w:sz w:val="22"/>
        </w:rPr>
        <w:t xml:space="preserve"> ID,</w:t>
      </w:r>
      <w:r w:rsidR="00C16F82" w:rsidRPr="00BE7E4F">
        <w:rPr>
          <w:b/>
          <w:sz w:val="22"/>
        </w:rPr>
        <w:t xml:space="preserve"> AR,</w:t>
      </w:r>
      <w:r w:rsidR="00E95BCE" w:rsidRPr="00BE7E4F">
        <w:rPr>
          <w:b/>
          <w:sz w:val="22"/>
        </w:rPr>
        <w:t xml:space="preserve"> MS, </w:t>
      </w:r>
      <w:r w:rsidR="00C16F82" w:rsidRPr="00BE7E4F">
        <w:rPr>
          <w:b/>
          <w:sz w:val="22"/>
        </w:rPr>
        <w:t>FL, MA, NY</w:t>
      </w:r>
      <w:r w:rsidR="00521C67" w:rsidRPr="00BE7E4F">
        <w:rPr>
          <w:b/>
          <w:sz w:val="22"/>
        </w:rPr>
        <w:t xml:space="preserve">   </w:t>
      </w:r>
      <w:r w:rsidR="00020E84" w:rsidRPr="00BE7E4F">
        <w:rPr>
          <w:b/>
          <w:sz w:val="22"/>
        </w:rPr>
        <w:t xml:space="preserve"> </w:t>
      </w:r>
      <w:r w:rsidR="00521C67" w:rsidRPr="00BE7E4F">
        <w:rPr>
          <w:b/>
          <w:sz w:val="22"/>
        </w:rPr>
        <w:t xml:space="preserve"> </w:t>
      </w:r>
    </w:p>
    <w:p w:rsidR="00521C67" w:rsidRDefault="004D2AD6" w:rsidP="00B92513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 xml:space="preserve">Part of the layer 1 switch refresh for </w:t>
      </w:r>
      <w:r w:rsidR="00BD0D61">
        <w:rPr>
          <w:sz w:val="22"/>
        </w:rPr>
        <w:t xml:space="preserve">The US Department of Veterans Affairs. </w:t>
      </w:r>
    </w:p>
    <w:p w:rsidR="00E44F4D" w:rsidRDefault="00E44F4D" w:rsidP="00B92513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Replaced</w:t>
      </w:r>
      <w:r w:rsidR="00EF639F">
        <w:rPr>
          <w:sz w:val="22"/>
        </w:rPr>
        <w:t xml:space="preserve"> outdated hardware </w:t>
      </w:r>
      <w:r w:rsidR="004142C2">
        <w:rPr>
          <w:sz w:val="22"/>
        </w:rPr>
        <w:t>and repackaged old network switches</w:t>
      </w:r>
      <w:r w:rsidR="00E97D10">
        <w:rPr>
          <w:sz w:val="22"/>
        </w:rPr>
        <w:t>.</w:t>
      </w:r>
    </w:p>
    <w:p w:rsidR="00BD0D61" w:rsidRDefault="00BD0D61" w:rsidP="00B92513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Installed brand new Cisco network switches across the U</w:t>
      </w:r>
      <w:r w:rsidR="004142C2">
        <w:rPr>
          <w:sz w:val="22"/>
        </w:rPr>
        <w:t>S</w:t>
      </w:r>
      <w:r w:rsidR="00E97D10">
        <w:rPr>
          <w:sz w:val="22"/>
        </w:rPr>
        <w:t>.</w:t>
      </w:r>
    </w:p>
    <w:p w:rsidR="004D6716" w:rsidRDefault="002C549D" w:rsidP="00B92513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Provided cable management</w:t>
      </w:r>
      <w:r w:rsidR="00E97D10">
        <w:rPr>
          <w:sz w:val="22"/>
        </w:rPr>
        <w:t>.</w:t>
      </w:r>
    </w:p>
    <w:p w:rsidR="00CD59A4" w:rsidRDefault="00D945E9" w:rsidP="00E57431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Recorded inventory</w:t>
      </w:r>
      <w:r w:rsidR="00E97D10">
        <w:rPr>
          <w:sz w:val="22"/>
        </w:rPr>
        <w:t>.</w:t>
      </w:r>
    </w:p>
    <w:p w:rsidR="00F63434" w:rsidRPr="00E57431" w:rsidRDefault="00F63434" w:rsidP="00E57431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 xml:space="preserve">Unboxed all shipments of new network switches. </w:t>
      </w:r>
    </w:p>
    <w:p w:rsidR="0006317D" w:rsidRPr="00E8786E" w:rsidRDefault="00A818AA" w:rsidP="00521C67">
      <w:pPr>
        <w:rPr>
          <w:b/>
          <w:sz w:val="22"/>
        </w:rPr>
      </w:pPr>
      <w:r w:rsidRPr="003A0EA5">
        <w:rPr>
          <w:b/>
          <w:sz w:val="22"/>
        </w:rPr>
        <w:t>Amazon</w:t>
      </w:r>
      <w:r w:rsidR="008C425D" w:rsidRPr="003A0EA5">
        <w:rPr>
          <w:b/>
          <w:sz w:val="22"/>
        </w:rPr>
        <w:t xml:space="preserve"> Midtown Switch installations/</w:t>
      </w:r>
      <w:r w:rsidR="00E51612" w:rsidRPr="003A0EA5">
        <w:rPr>
          <w:b/>
          <w:sz w:val="22"/>
        </w:rPr>
        <w:t>c</w:t>
      </w:r>
      <w:r w:rsidR="008C425D" w:rsidRPr="003A0EA5">
        <w:rPr>
          <w:b/>
          <w:sz w:val="22"/>
        </w:rPr>
        <w:t>able testing</w:t>
      </w:r>
      <w:r w:rsidR="00E51612" w:rsidRPr="003A0EA5">
        <w:rPr>
          <w:b/>
          <w:sz w:val="22"/>
        </w:rPr>
        <w:t xml:space="preserve">.  </w:t>
      </w:r>
      <w:r w:rsidR="00E51612">
        <w:rPr>
          <w:b/>
        </w:rPr>
        <w:t xml:space="preserve">         </w:t>
      </w:r>
      <w:r w:rsidR="000E7CDE">
        <w:rPr>
          <w:b/>
        </w:rPr>
        <w:t xml:space="preserve">          </w:t>
      </w:r>
      <w:r w:rsidR="00BE7E4F">
        <w:rPr>
          <w:b/>
        </w:rPr>
        <w:t xml:space="preserve">  </w:t>
      </w:r>
      <w:r w:rsidR="000E7B13">
        <w:rPr>
          <w:b/>
        </w:rPr>
        <w:t xml:space="preserve">                                  </w:t>
      </w:r>
      <w:r w:rsidR="00E51612" w:rsidRPr="00E8786E">
        <w:rPr>
          <w:b/>
          <w:sz w:val="22"/>
        </w:rPr>
        <w:t xml:space="preserve">Seattle, WA. </w:t>
      </w:r>
    </w:p>
    <w:p w:rsidR="00295D69" w:rsidRPr="009B70A1" w:rsidRDefault="009B70A1" w:rsidP="0006317D">
      <w:pPr>
        <w:pStyle w:val="ListParagraph"/>
        <w:numPr>
          <w:ilvl w:val="0"/>
          <w:numId w:val="17"/>
        </w:numPr>
        <w:rPr>
          <w:b/>
        </w:rPr>
      </w:pPr>
      <w:r>
        <w:rPr>
          <w:sz w:val="22"/>
        </w:rPr>
        <w:t xml:space="preserve">Tested cable throughout the Amazon building. </w:t>
      </w:r>
    </w:p>
    <w:p w:rsidR="006D7598" w:rsidRDefault="009B70A1" w:rsidP="006D7598">
      <w:pPr>
        <w:pStyle w:val="ListParagraph"/>
        <w:numPr>
          <w:ilvl w:val="0"/>
          <w:numId w:val="17"/>
        </w:numPr>
        <w:rPr>
          <w:b/>
          <w:sz w:val="22"/>
        </w:rPr>
      </w:pPr>
      <w:r w:rsidRPr="00C13C8C">
        <w:rPr>
          <w:sz w:val="22"/>
        </w:rPr>
        <w:t>Installed network switches in each ID</w:t>
      </w:r>
      <w:r w:rsidR="003601DC">
        <w:rPr>
          <w:sz w:val="22"/>
        </w:rPr>
        <w:t xml:space="preserve">F closet. </w:t>
      </w:r>
    </w:p>
    <w:p w:rsidR="00F00DCD" w:rsidRPr="00B51E65" w:rsidRDefault="00B51E65" w:rsidP="00D945E9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sz w:val="22"/>
        </w:rPr>
        <w:t>Provided cable management</w:t>
      </w:r>
      <w:r w:rsidR="00E97D10">
        <w:rPr>
          <w:sz w:val="22"/>
        </w:rPr>
        <w:t>.</w:t>
      </w:r>
    </w:p>
    <w:p w:rsidR="00B51E65" w:rsidRPr="00D945E9" w:rsidRDefault="00B51E65" w:rsidP="00D945E9">
      <w:pPr>
        <w:pStyle w:val="ListParagraph"/>
        <w:numPr>
          <w:ilvl w:val="0"/>
          <w:numId w:val="17"/>
        </w:numPr>
        <w:rPr>
          <w:b/>
          <w:sz w:val="22"/>
        </w:rPr>
      </w:pPr>
      <w:r>
        <w:rPr>
          <w:sz w:val="22"/>
        </w:rPr>
        <w:t xml:space="preserve">Routed all cable from the </w:t>
      </w:r>
      <w:r w:rsidR="00CD59A4">
        <w:rPr>
          <w:sz w:val="22"/>
        </w:rPr>
        <w:t xml:space="preserve">patch panels to the network switch. </w:t>
      </w:r>
    </w:p>
    <w:p w:rsidR="006D7598" w:rsidRPr="006D7598" w:rsidRDefault="00552529" w:rsidP="00552529">
      <w:pPr>
        <w:rPr>
          <w:b/>
          <w:sz w:val="22"/>
        </w:rPr>
      </w:pPr>
      <w:r w:rsidRPr="00BF0AAB">
        <w:rPr>
          <w:b/>
          <w:sz w:val="22"/>
        </w:rPr>
        <w:t>Windows 10 Migratio</w:t>
      </w:r>
      <w:r w:rsidR="00B3047C" w:rsidRPr="00BF0AAB">
        <w:rPr>
          <w:b/>
          <w:sz w:val="22"/>
        </w:rPr>
        <w:t>n, Lead</w:t>
      </w:r>
      <w:r>
        <w:rPr>
          <w:b/>
          <w:sz w:val="22"/>
        </w:rPr>
        <w:t xml:space="preserve">                  </w:t>
      </w:r>
      <w:r w:rsidR="004A367E">
        <w:rPr>
          <w:b/>
          <w:sz w:val="22"/>
        </w:rPr>
        <w:t xml:space="preserve">                                           </w:t>
      </w:r>
      <w:r w:rsidR="000E7B13">
        <w:rPr>
          <w:b/>
          <w:sz w:val="22"/>
        </w:rPr>
        <w:t xml:space="preserve">                                         </w:t>
      </w:r>
      <w:r w:rsidR="004A367E">
        <w:rPr>
          <w:b/>
          <w:sz w:val="22"/>
        </w:rPr>
        <w:t xml:space="preserve">UK, Japan. </w:t>
      </w:r>
    </w:p>
    <w:p w:rsidR="00B3047C" w:rsidRDefault="00B3047C" w:rsidP="00EF30CD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 xml:space="preserve">Managed a team of 8 to image computers and deploy to customers </w:t>
      </w:r>
    </w:p>
    <w:p w:rsidR="00EF30CD" w:rsidRPr="007D5BD7" w:rsidRDefault="00EF30CD" w:rsidP="00EF30CD">
      <w:pPr>
        <w:pStyle w:val="ListParagraph"/>
        <w:numPr>
          <w:ilvl w:val="0"/>
          <w:numId w:val="15"/>
        </w:numPr>
        <w:rPr>
          <w:sz w:val="22"/>
        </w:rPr>
      </w:pPr>
      <w:r w:rsidRPr="007D5BD7">
        <w:rPr>
          <w:sz w:val="22"/>
        </w:rPr>
        <w:t>Supporting the DoD Win10 migration for the</w:t>
      </w:r>
      <w:r w:rsidR="00A82BB4">
        <w:rPr>
          <w:sz w:val="22"/>
        </w:rPr>
        <w:t xml:space="preserve"> </w:t>
      </w:r>
      <w:r w:rsidRPr="007D5BD7">
        <w:rPr>
          <w:sz w:val="22"/>
        </w:rPr>
        <w:t>Air Force on installations across the world.</w:t>
      </w:r>
    </w:p>
    <w:p w:rsidR="00EF30CD" w:rsidRPr="007D5BD7" w:rsidRDefault="00EF30CD" w:rsidP="00EF30CD">
      <w:pPr>
        <w:pStyle w:val="ListParagraph"/>
        <w:numPr>
          <w:ilvl w:val="0"/>
          <w:numId w:val="15"/>
        </w:numPr>
        <w:rPr>
          <w:sz w:val="22"/>
        </w:rPr>
      </w:pPr>
      <w:r w:rsidRPr="007D5BD7">
        <w:rPr>
          <w:sz w:val="22"/>
        </w:rPr>
        <w:t>Imaged hundreds of computers along with troubleshooting as issues arose.</w:t>
      </w:r>
    </w:p>
    <w:p w:rsidR="00EF30CD" w:rsidRPr="007D5BD7" w:rsidRDefault="00EF30CD" w:rsidP="00EF30CD">
      <w:pPr>
        <w:pStyle w:val="ListParagraph"/>
        <w:numPr>
          <w:ilvl w:val="0"/>
          <w:numId w:val="15"/>
        </w:numPr>
        <w:rPr>
          <w:sz w:val="22"/>
        </w:rPr>
      </w:pPr>
      <w:r w:rsidRPr="007D5BD7">
        <w:rPr>
          <w:sz w:val="22"/>
        </w:rPr>
        <w:t>Deployed imaged workstations to customers and as such offered customer service and end user level support to service members and civilian employees.</w:t>
      </w:r>
    </w:p>
    <w:p w:rsidR="007D5BD7" w:rsidRPr="00A82BB4" w:rsidRDefault="007D5BD7" w:rsidP="00A82BB4">
      <w:pPr>
        <w:pStyle w:val="ListParagraph"/>
        <w:numPr>
          <w:ilvl w:val="0"/>
          <w:numId w:val="15"/>
        </w:numPr>
        <w:rPr>
          <w:sz w:val="22"/>
        </w:rPr>
      </w:pPr>
      <w:r w:rsidRPr="007D5BD7">
        <w:rPr>
          <w:sz w:val="22"/>
        </w:rPr>
        <w:t xml:space="preserve">Executed some </w:t>
      </w:r>
      <w:r w:rsidR="00A94631" w:rsidRPr="007D5BD7">
        <w:rPr>
          <w:sz w:val="22"/>
        </w:rPr>
        <w:t>help desk</w:t>
      </w:r>
      <w:r w:rsidRPr="007D5BD7">
        <w:rPr>
          <w:sz w:val="22"/>
        </w:rPr>
        <w:t xml:space="preserve"> level roles such as answering phone calls, remote troubleshooting, schedules appointments with the customer to deploy their new computers, and backing up customer data on and off the network.</w:t>
      </w:r>
    </w:p>
    <w:p w:rsidR="00BB17B0" w:rsidRPr="00BB17B0" w:rsidRDefault="007D5BD7" w:rsidP="00BB17B0">
      <w:pPr>
        <w:pStyle w:val="ListParagraph"/>
        <w:numPr>
          <w:ilvl w:val="0"/>
          <w:numId w:val="15"/>
        </w:numPr>
        <w:rPr>
          <w:sz w:val="22"/>
        </w:rPr>
      </w:pPr>
      <w:r w:rsidRPr="00BB17B0">
        <w:rPr>
          <w:sz w:val="22"/>
        </w:rPr>
        <w:t xml:space="preserve">I am very flexible and willing to relocate as I have done multiple times </w:t>
      </w:r>
      <w:r w:rsidR="00BD7841" w:rsidRPr="00BB17B0">
        <w:rPr>
          <w:sz w:val="22"/>
        </w:rPr>
        <w:t>throughout this project.</w:t>
      </w:r>
      <w:r w:rsidR="008A2C30" w:rsidRPr="00BB17B0">
        <w:rPr>
          <w:sz w:val="22"/>
        </w:rPr>
        <w:t xml:space="preserve"> </w:t>
      </w:r>
      <w:r w:rsidR="00A55D15" w:rsidRPr="00BB17B0">
        <w:rPr>
          <w:b/>
          <w:sz w:val="22"/>
        </w:rPr>
        <w:t xml:space="preserve">                                                                                </w:t>
      </w:r>
      <w:r w:rsidR="000E7B13" w:rsidRPr="00BB17B0">
        <w:rPr>
          <w:b/>
          <w:sz w:val="22"/>
        </w:rPr>
        <w:t xml:space="preserve">                                  </w:t>
      </w:r>
    </w:p>
    <w:p w:rsidR="00BB17B0" w:rsidRPr="003E66B4" w:rsidRDefault="003E66B4" w:rsidP="003E66B4">
      <w:pPr>
        <w:rPr>
          <w:b/>
          <w:sz w:val="22"/>
        </w:rPr>
      </w:pPr>
      <w:r>
        <w:rPr>
          <w:b/>
          <w:sz w:val="22"/>
        </w:rPr>
        <w:t>Wells Forgo Windows 10 Refresh</w:t>
      </w:r>
    </w:p>
    <w:p w:rsidR="00BB17B0" w:rsidRDefault="00604CE3" w:rsidP="00BB17B0">
      <w:pPr>
        <w:pStyle w:val="ListParagraph"/>
        <w:numPr>
          <w:ilvl w:val="0"/>
          <w:numId w:val="15"/>
        </w:numPr>
        <w:rPr>
          <w:sz w:val="22"/>
        </w:rPr>
      </w:pPr>
      <w:r w:rsidRPr="00BB17B0">
        <w:rPr>
          <w:sz w:val="22"/>
        </w:rPr>
        <w:t xml:space="preserve">Supported </w:t>
      </w:r>
      <w:r w:rsidR="00CF08EC" w:rsidRPr="00BB17B0">
        <w:rPr>
          <w:sz w:val="22"/>
        </w:rPr>
        <w:t xml:space="preserve">multiple Wells Fargo branches with the Windows 10 Refresh across Washington State. </w:t>
      </w:r>
    </w:p>
    <w:p w:rsidR="00876BF7" w:rsidRPr="00BB17B0" w:rsidRDefault="00E677AD" w:rsidP="00BB17B0">
      <w:pPr>
        <w:pStyle w:val="ListParagraph"/>
        <w:numPr>
          <w:ilvl w:val="0"/>
          <w:numId w:val="15"/>
        </w:numPr>
        <w:rPr>
          <w:sz w:val="22"/>
        </w:rPr>
      </w:pPr>
      <w:r w:rsidRPr="00BB17B0">
        <w:rPr>
          <w:sz w:val="22"/>
        </w:rPr>
        <w:t>Deployed images workstations to customers</w:t>
      </w:r>
      <w:r w:rsidR="00E97D10" w:rsidRPr="00BB17B0">
        <w:rPr>
          <w:sz w:val="22"/>
        </w:rPr>
        <w:t>.</w:t>
      </w:r>
    </w:p>
    <w:p w:rsidR="00E677AD" w:rsidRPr="00876BF7" w:rsidRDefault="006C3A33" w:rsidP="00876BF7">
      <w:pPr>
        <w:pStyle w:val="ListParagraph"/>
        <w:numPr>
          <w:ilvl w:val="0"/>
          <w:numId w:val="19"/>
        </w:numPr>
        <w:rPr>
          <w:b/>
          <w:sz w:val="22"/>
        </w:rPr>
      </w:pPr>
      <w:r>
        <w:rPr>
          <w:sz w:val="22"/>
        </w:rPr>
        <w:t xml:space="preserve">Promptly resolved customer service </w:t>
      </w:r>
      <w:r w:rsidR="00E97D10">
        <w:rPr>
          <w:sz w:val="22"/>
        </w:rPr>
        <w:t>issues and requests.</w:t>
      </w:r>
    </w:p>
    <w:p w:rsidR="00F96A7C" w:rsidRDefault="00927900" w:rsidP="00E97D10">
      <w:pPr>
        <w:pStyle w:val="ListParagraph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Updated and installed software on clients systems. </w:t>
      </w:r>
    </w:p>
    <w:p w:rsidR="00927900" w:rsidRPr="00E97D10" w:rsidRDefault="00927900" w:rsidP="00E97D10">
      <w:pPr>
        <w:pStyle w:val="ListParagraph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Troubleshoot and addressed system issues. </w:t>
      </w:r>
    </w:p>
    <w:p w:rsidR="00BC4822" w:rsidRDefault="00BC4822" w:rsidP="00F96A7C">
      <w:pPr>
        <w:pStyle w:val="ListParagraph"/>
        <w:rPr>
          <w:sz w:val="22"/>
        </w:rPr>
      </w:pPr>
    </w:p>
    <w:p w:rsidR="00BC4822" w:rsidRPr="00BF0AAB" w:rsidRDefault="00A36F9E" w:rsidP="00BC4822">
      <w:pPr>
        <w:rPr>
          <w:b/>
          <w:sz w:val="22"/>
          <w:u w:val="single"/>
        </w:rPr>
      </w:pPr>
      <w:r w:rsidRPr="00BF0AAB">
        <w:rPr>
          <w:b/>
          <w:sz w:val="22"/>
          <w:u w:val="single"/>
        </w:rPr>
        <w:t>The Boeing Company 2019 - Present</w:t>
      </w:r>
    </w:p>
    <w:p w:rsidR="00A36F9E" w:rsidRDefault="00A36F9E" w:rsidP="00BC4822">
      <w:pPr>
        <w:rPr>
          <w:b/>
        </w:rPr>
      </w:pPr>
    </w:p>
    <w:p w:rsidR="00A36F9E" w:rsidRPr="00BF0AAB" w:rsidRDefault="00A36F9E" w:rsidP="00BC4822">
      <w:pPr>
        <w:rPr>
          <w:b/>
          <w:sz w:val="22"/>
        </w:rPr>
      </w:pPr>
      <w:r w:rsidRPr="00BF0AAB">
        <w:rPr>
          <w:b/>
          <w:sz w:val="22"/>
        </w:rPr>
        <w:t>Assembler Wire Group B</w:t>
      </w:r>
    </w:p>
    <w:p w:rsidR="0019071A" w:rsidRPr="0019071A" w:rsidRDefault="0019071A" w:rsidP="0019071A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 xml:space="preserve">Repair critical wire bundles for out of service aircrafts. </w:t>
      </w:r>
    </w:p>
    <w:p w:rsidR="0016653C" w:rsidRDefault="00D53238" w:rsidP="00D53238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>U</w:t>
      </w:r>
      <w:r w:rsidRPr="00D53238">
        <w:rPr>
          <w:sz w:val="22"/>
        </w:rPr>
        <w:t>se production illustrations, specifications, shop aids, blueprints or other information sources, to perform fabrication or assembly processes necessary to build electrical wires or wire bundles</w:t>
      </w:r>
      <w:r>
        <w:rPr>
          <w:sz w:val="22"/>
        </w:rPr>
        <w:t>.</w:t>
      </w:r>
    </w:p>
    <w:p w:rsidR="00C37B05" w:rsidRDefault="00D53238" w:rsidP="00BC4822">
      <w:pPr>
        <w:pStyle w:val="ListParagraph"/>
        <w:numPr>
          <w:ilvl w:val="0"/>
          <w:numId w:val="28"/>
        </w:numPr>
        <w:rPr>
          <w:sz w:val="22"/>
        </w:rPr>
      </w:pPr>
      <w:r w:rsidRPr="00D53238">
        <w:rPr>
          <w:sz w:val="22"/>
        </w:rPr>
        <w:t>Route/pre-route wire assemblies and bundles using form boards</w:t>
      </w:r>
      <w:r>
        <w:rPr>
          <w:sz w:val="22"/>
        </w:rPr>
        <w:t>.</w:t>
      </w:r>
    </w:p>
    <w:p w:rsidR="00C37B05" w:rsidRPr="00C37B05" w:rsidRDefault="00C37B05" w:rsidP="00C37B05">
      <w:pPr>
        <w:pStyle w:val="ListParagraph"/>
        <w:numPr>
          <w:ilvl w:val="0"/>
          <w:numId w:val="28"/>
        </w:numPr>
        <w:rPr>
          <w:sz w:val="22"/>
        </w:rPr>
      </w:pPr>
      <w:r w:rsidRPr="00C37B05">
        <w:rPr>
          <w:noProof/>
        </w:rPr>
        <w:t>Fabricate wire bundles, by cutting, coding, counting, sleeving &amp; splicing wire.</w:t>
      </w:r>
    </w:p>
    <w:p w:rsidR="00BC4822" w:rsidRPr="00C37B05" w:rsidRDefault="00C37B05" w:rsidP="00C37B05">
      <w:pPr>
        <w:pStyle w:val="ListParagraph"/>
        <w:numPr>
          <w:ilvl w:val="0"/>
          <w:numId w:val="28"/>
        </w:numPr>
        <w:rPr>
          <w:sz w:val="22"/>
        </w:rPr>
      </w:pPr>
      <w:r w:rsidRPr="00C37B05">
        <w:rPr>
          <w:noProof/>
        </w:rPr>
        <w:t>Install connectors, lugs, solder sleeves, ferrules &amp; contacts.</w:t>
      </w:r>
    </w:p>
    <w:p w:rsidR="00C37B05" w:rsidRDefault="00C37B05" w:rsidP="00C37B05">
      <w:pPr>
        <w:pStyle w:val="ListParagraph"/>
        <w:numPr>
          <w:ilvl w:val="0"/>
          <w:numId w:val="28"/>
        </w:numPr>
        <w:rPr>
          <w:sz w:val="22"/>
        </w:rPr>
      </w:pPr>
      <w:r w:rsidRPr="00C37B05">
        <w:rPr>
          <w:sz w:val="22"/>
        </w:rPr>
        <w:t xml:space="preserve">Crimp &amp; terminate using hand or machine crimping tool; tie with lock stitch or </w:t>
      </w:r>
      <w:r>
        <w:rPr>
          <w:sz w:val="22"/>
        </w:rPr>
        <w:t>zip ties</w:t>
      </w:r>
      <w:r w:rsidRPr="00C37B05">
        <w:rPr>
          <w:sz w:val="22"/>
        </w:rPr>
        <w:t>.</w:t>
      </w:r>
    </w:p>
    <w:p w:rsidR="00C37B05" w:rsidRDefault="00C37B05" w:rsidP="00C37B05">
      <w:pPr>
        <w:pStyle w:val="ListParagraph"/>
        <w:numPr>
          <w:ilvl w:val="0"/>
          <w:numId w:val="28"/>
        </w:numPr>
        <w:rPr>
          <w:sz w:val="22"/>
        </w:rPr>
      </w:pPr>
      <w:r w:rsidRPr="00C37B05">
        <w:rPr>
          <w:sz w:val="22"/>
        </w:rPr>
        <w:t>Install accessories (relays, circuit breakers, switches &amp; lights) and decals onto shelves and panels as required using hand tools and soldering gun.</w:t>
      </w:r>
    </w:p>
    <w:p w:rsidR="0019071A" w:rsidRDefault="0019071A" w:rsidP="00C37B05">
      <w:pPr>
        <w:pStyle w:val="ListParagraph"/>
        <w:numPr>
          <w:ilvl w:val="0"/>
          <w:numId w:val="28"/>
        </w:numPr>
        <w:rPr>
          <w:sz w:val="22"/>
        </w:rPr>
      </w:pPr>
      <w:r>
        <w:rPr>
          <w:sz w:val="22"/>
        </w:rPr>
        <w:t xml:space="preserve">Stripped wires to appropriate length before crimping the contact. </w:t>
      </w:r>
    </w:p>
    <w:p w:rsidR="00C37B05" w:rsidRPr="00C37B05" w:rsidRDefault="00C37B05" w:rsidP="00C37B05">
      <w:pPr>
        <w:ind w:left="360"/>
        <w:rPr>
          <w:sz w:val="22"/>
        </w:rPr>
      </w:pPr>
    </w:p>
    <w:sectPr w:rsidR="00C37B05" w:rsidRPr="00C37B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9DC" w:rsidRDefault="00FF69DC" w:rsidP="00EE109F">
      <w:r>
        <w:separator/>
      </w:r>
    </w:p>
  </w:endnote>
  <w:endnote w:type="continuationSeparator" w:id="0">
    <w:p w:rsidR="00FF69DC" w:rsidRDefault="00FF69DC" w:rsidP="00EE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9DC" w:rsidRDefault="00FF69DC" w:rsidP="00EE109F">
      <w:r>
        <w:separator/>
      </w:r>
    </w:p>
  </w:footnote>
  <w:footnote w:type="continuationSeparator" w:id="0">
    <w:p w:rsidR="00FF69DC" w:rsidRDefault="00FF69DC" w:rsidP="00EE1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09F" w:rsidRPr="00EE109F" w:rsidRDefault="00A36F9E" w:rsidP="00CA58C9">
    <w:pPr>
      <w:pStyle w:val="Header"/>
      <w:jc w:val="center"/>
      <w:rPr>
        <w:b/>
        <w:sz w:val="56"/>
        <w:szCs w:val="56"/>
      </w:rPr>
    </w:pPr>
    <w:r>
      <w:rPr>
        <w:b/>
        <w:sz w:val="56"/>
        <w:szCs w:val="56"/>
      </w:rPr>
      <w:t>Raymond</w:t>
    </w:r>
    <w:r w:rsidR="003C730E">
      <w:rPr>
        <w:b/>
        <w:sz w:val="56"/>
        <w:szCs w:val="56"/>
      </w:rPr>
      <w:t xml:space="preserve"> Afalava</w:t>
    </w:r>
  </w:p>
  <w:p w:rsidR="00EE109F" w:rsidRDefault="00EE10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590" w:hanging="361"/>
      </w:pPr>
      <w:rPr>
        <w:rFonts w:ascii="Times New Roman" w:hAnsi="Times New Roman"/>
        <w:b w:val="0"/>
        <w:sz w:val="22"/>
      </w:rPr>
    </w:lvl>
    <w:lvl w:ilvl="1">
      <w:numFmt w:val="bullet"/>
      <w:lvlText w:val="•"/>
      <w:lvlJc w:val="left"/>
      <w:pPr>
        <w:ind w:left="894" w:hanging="361"/>
      </w:pPr>
    </w:lvl>
    <w:lvl w:ilvl="2">
      <w:numFmt w:val="bullet"/>
      <w:lvlText w:val="•"/>
      <w:lvlJc w:val="left"/>
      <w:pPr>
        <w:ind w:left="1197" w:hanging="361"/>
      </w:pPr>
    </w:lvl>
    <w:lvl w:ilvl="3">
      <w:numFmt w:val="bullet"/>
      <w:lvlText w:val="•"/>
      <w:lvlJc w:val="left"/>
      <w:pPr>
        <w:ind w:left="1501" w:hanging="361"/>
      </w:pPr>
    </w:lvl>
    <w:lvl w:ilvl="4">
      <w:numFmt w:val="bullet"/>
      <w:lvlText w:val="•"/>
      <w:lvlJc w:val="left"/>
      <w:pPr>
        <w:ind w:left="1805" w:hanging="361"/>
      </w:pPr>
    </w:lvl>
    <w:lvl w:ilvl="5">
      <w:numFmt w:val="bullet"/>
      <w:lvlText w:val="•"/>
      <w:lvlJc w:val="left"/>
      <w:pPr>
        <w:ind w:left="2108" w:hanging="361"/>
      </w:pPr>
    </w:lvl>
    <w:lvl w:ilvl="6">
      <w:numFmt w:val="bullet"/>
      <w:lvlText w:val="•"/>
      <w:lvlJc w:val="left"/>
      <w:pPr>
        <w:ind w:left="2412" w:hanging="361"/>
      </w:pPr>
    </w:lvl>
    <w:lvl w:ilvl="7">
      <w:numFmt w:val="bullet"/>
      <w:lvlText w:val="•"/>
      <w:lvlJc w:val="left"/>
      <w:pPr>
        <w:ind w:left="2716" w:hanging="361"/>
      </w:pPr>
    </w:lvl>
    <w:lvl w:ilvl="8">
      <w:numFmt w:val="bullet"/>
      <w:lvlText w:val="•"/>
      <w:lvlJc w:val="left"/>
      <w:pPr>
        <w:ind w:left="3019" w:hanging="361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•"/>
      <w:lvlJc w:val="left"/>
      <w:pPr>
        <w:ind w:left="652" w:hanging="360"/>
      </w:pPr>
      <w:rPr>
        <w:rFonts w:ascii="Times New Roman" w:hAnsi="Times New Roman"/>
        <w:b w:val="0"/>
        <w:sz w:val="22"/>
      </w:rPr>
    </w:lvl>
    <w:lvl w:ilvl="1">
      <w:numFmt w:val="bullet"/>
      <w:lvlText w:val="•"/>
      <w:lvlJc w:val="left"/>
      <w:pPr>
        <w:ind w:left="880" w:hanging="360"/>
      </w:pPr>
    </w:lvl>
    <w:lvl w:ilvl="2">
      <w:numFmt w:val="bullet"/>
      <w:lvlText w:val="•"/>
      <w:lvlJc w:val="left"/>
      <w:pPr>
        <w:ind w:left="1108" w:hanging="360"/>
      </w:pPr>
    </w:lvl>
    <w:lvl w:ilvl="3">
      <w:numFmt w:val="bullet"/>
      <w:lvlText w:val="•"/>
      <w:lvlJc w:val="left"/>
      <w:pPr>
        <w:ind w:left="1336" w:hanging="360"/>
      </w:pPr>
    </w:lvl>
    <w:lvl w:ilvl="4">
      <w:numFmt w:val="bullet"/>
      <w:lvlText w:val="•"/>
      <w:lvlJc w:val="left"/>
      <w:pPr>
        <w:ind w:left="1564" w:hanging="360"/>
      </w:pPr>
    </w:lvl>
    <w:lvl w:ilvl="5">
      <w:numFmt w:val="bullet"/>
      <w:lvlText w:val="•"/>
      <w:lvlJc w:val="left"/>
      <w:pPr>
        <w:ind w:left="1792" w:hanging="360"/>
      </w:pPr>
    </w:lvl>
    <w:lvl w:ilvl="6">
      <w:numFmt w:val="bullet"/>
      <w:lvlText w:val="•"/>
      <w:lvlJc w:val="left"/>
      <w:pPr>
        <w:ind w:left="2020" w:hanging="360"/>
      </w:pPr>
    </w:lvl>
    <w:lvl w:ilvl="7">
      <w:numFmt w:val="bullet"/>
      <w:lvlText w:val="•"/>
      <w:lvlJc w:val="left"/>
      <w:pPr>
        <w:ind w:left="2248" w:hanging="360"/>
      </w:pPr>
    </w:lvl>
    <w:lvl w:ilvl="8">
      <w:numFmt w:val="bullet"/>
      <w:lvlText w:val="•"/>
      <w:lvlJc w:val="left"/>
      <w:pPr>
        <w:ind w:left="2476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•"/>
      <w:lvlJc w:val="left"/>
      <w:pPr>
        <w:ind w:left="692" w:hanging="360"/>
      </w:pPr>
      <w:rPr>
        <w:rFonts w:ascii="Times New Roman" w:hAnsi="Times New Roman"/>
        <w:b w:val="0"/>
        <w:sz w:val="22"/>
      </w:rPr>
    </w:lvl>
    <w:lvl w:ilvl="1">
      <w:numFmt w:val="bullet"/>
      <w:lvlText w:val="•"/>
      <w:lvlJc w:val="left"/>
      <w:pPr>
        <w:ind w:left="862" w:hanging="360"/>
      </w:pPr>
    </w:lvl>
    <w:lvl w:ilvl="2">
      <w:numFmt w:val="bullet"/>
      <w:lvlText w:val="•"/>
      <w:lvlJc w:val="left"/>
      <w:pPr>
        <w:ind w:left="1032" w:hanging="360"/>
      </w:pPr>
    </w:lvl>
    <w:lvl w:ilvl="3">
      <w:numFmt w:val="bullet"/>
      <w:lvlText w:val="•"/>
      <w:lvlJc w:val="left"/>
      <w:pPr>
        <w:ind w:left="1203" w:hanging="360"/>
      </w:pPr>
    </w:lvl>
    <w:lvl w:ilvl="4">
      <w:numFmt w:val="bullet"/>
      <w:lvlText w:val="•"/>
      <w:lvlJc w:val="left"/>
      <w:pPr>
        <w:ind w:left="1373" w:hanging="360"/>
      </w:pPr>
    </w:lvl>
    <w:lvl w:ilvl="5">
      <w:numFmt w:val="bullet"/>
      <w:lvlText w:val="•"/>
      <w:lvlJc w:val="left"/>
      <w:pPr>
        <w:ind w:left="1544" w:hanging="360"/>
      </w:pPr>
    </w:lvl>
    <w:lvl w:ilvl="6">
      <w:numFmt w:val="bullet"/>
      <w:lvlText w:val="•"/>
      <w:lvlJc w:val="left"/>
      <w:pPr>
        <w:ind w:left="1714" w:hanging="360"/>
      </w:pPr>
    </w:lvl>
    <w:lvl w:ilvl="7">
      <w:numFmt w:val="bullet"/>
      <w:lvlText w:val="•"/>
      <w:lvlJc w:val="left"/>
      <w:pPr>
        <w:ind w:left="1884" w:hanging="360"/>
      </w:pPr>
    </w:lvl>
    <w:lvl w:ilvl="8">
      <w:numFmt w:val="bullet"/>
      <w:lvlText w:val="•"/>
      <w:lvlJc w:val="left"/>
      <w:pPr>
        <w:ind w:left="2055" w:hanging="36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•"/>
      <w:lvlJc w:val="left"/>
      <w:pPr>
        <w:ind w:left="590" w:hanging="361"/>
      </w:pPr>
      <w:rPr>
        <w:rFonts w:ascii="Times New Roman" w:hAnsi="Times New Roman"/>
        <w:b w:val="0"/>
        <w:sz w:val="22"/>
      </w:rPr>
    </w:lvl>
    <w:lvl w:ilvl="1">
      <w:numFmt w:val="bullet"/>
      <w:lvlText w:val="•"/>
      <w:lvlJc w:val="left"/>
      <w:pPr>
        <w:ind w:left="894" w:hanging="361"/>
      </w:pPr>
    </w:lvl>
    <w:lvl w:ilvl="2">
      <w:numFmt w:val="bullet"/>
      <w:lvlText w:val="•"/>
      <w:lvlJc w:val="left"/>
      <w:pPr>
        <w:ind w:left="1197" w:hanging="361"/>
      </w:pPr>
    </w:lvl>
    <w:lvl w:ilvl="3">
      <w:numFmt w:val="bullet"/>
      <w:lvlText w:val="•"/>
      <w:lvlJc w:val="left"/>
      <w:pPr>
        <w:ind w:left="1501" w:hanging="361"/>
      </w:pPr>
    </w:lvl>
    <w:lvl w:ilvl="4">
      <w:numFmt w:val="bullet"/>
      <w:lvlText w:val="•"/>
      <w:lvlJc w:val="left"/>
      <w:pPr>
        <w:ind w:left="1805" w:hanging="361"/>
      </w:pPr>
    </w:lvl>
    <w:lvl w:ilvl="5">
      <w:numFmt w:val="bullet"/>
      <w:lvlText w:val="•"/>
      <w:lvlJc w:val="left"/>
      <w:pPr>
        <w:ind w:left="2108" w:hanging="361"/>
      </w:pPr>
    </w:lvl>
    <w:lvl w:ilvl="6">
      <w:numFmt w:val="bullet"/>
      <w:lvlText w:val="•"/>
      <w:lvlJc w:val="left"/>
      <w:pPr>
        <w:ind w:left="2412" w:hanging="361"/>
      </w:pPr>
    </w:lvl>
    <w:lvl w:ilvl="7">
      <w:numFmt w:val="bullet"/>
      <w:lvlText w:val="•"/>
      <w:lvlJc w:val="left"/>
      <w:pPr>
        <w:ind w:left="2716" w:hanging="361"/>
      </w:pPr>
    </w:lvl>
    <w:lvl w:ilvl="8">
      <w:numFmt w:val="bullet"/>
      <w:lvlText w:val="•"/>
      <w:lvlJc w:val="left"/>
      <w:pPr>
        <w:ind w:left="3019" w:hanging="361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•"/>
      <w:lvlJc w:val="left"/>
      <w:pPr>
        <w:ind w:left="652" w:hanging="360"/>
      </w:pPr>
      <w:rPr>
        <w:rFonts w:ascii="Times New Roman" w:hAnsi="Times New Roman"/>
        <w:b w:val="0"/>
        <w:sz w:val="22"/>
      </w:rPr>
    </w:lvl>
    <w:lvl w:ilvl="1">
      <w:numFmt w:val="bullet"/>
      <w:lvlText w:val="•"/>
      <w:lvlJc w:val="left"/>
      <w:pPr>
        <w:ind w:left="880" w:hanging="360"/>
      </w:pPr>
    </w:lvl>
    <w:lvl w:ilvl="2">
      <w:numFmt w:val="bullet"/>
      <w:lvlText w:val="•"/>
      <w:lvlJc w:val="left"/>
      <w:pPr>
        <w:ind w:left="1108" w:hanging="360"/>
      </w:pPr>
    </w:lvl>
    <w:lvl w:ilvl="3">
      <w:numFmt w:val="bullet"/>
      <w:lvlText w:val="•"/>
      <w:lvlJc w:val="left"/>
      <w:pPr>
        <w:ind w:left="1336" w:hanging="360"/>
      </w:pPr>
    </w:lvl>
    <w:lvl w:ilvl="4">
      <w:numFmt w:val="bullet"/>
      <w:lvlText w:val="•"/>
      <w:lvlJc w:val="left"/>
      <w:pPr>
        <w:ind w:left="1564" w:hanging="360"/>
      </w:pPr>
    </w:lvl>
    <w:lvl w:ilvl="5">
      <w:numFmt w:val="bullet"/>
      <w:lvlText w:val="•"/>
      <w:lvlJc w:val="left"/>
      <w:pPr>
        <w:ind w:left="1792" w:hanging="360"/>
      </w:pPr>
    </w:lvl>
    <w:lvl w:ilvl="6">
      <w:numFmt w:val="bullet"/>
      <w:lvlText w:val="•"/>
      <w:lvlJc w:val="left"/>
      <w:pPr>
        <w:ind w:left="2020" w:hanging="360"/>
      </w:pPr>
    </w:lvl>
    <w:lvl w:ilvl="7">
      <w:numFmt w:val="bullet"/>
      <w:lvlText w:val="•"/>
      <w:lvlJc w:val="left"/>
      <w:pPr>
        <w:ind w:left="2248" w:hanging="360"/>
      </w:pPr>
    </w:lvl>
    <w:lvl w:ilvl="8">
      <w:numFmt w:val="bullet"/>
      <w:lvlText w:val="•"/>
      <w:lvlJc w:val="left"/>
      <w:pPr>
        <w:ind w:left="2476" w:hanging="360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•"/>
      <w:lvlJc w:val="left"/>
      <w:pPr>
        <w:ind w:left="692" w:hanging="360"/>
      </w:pPr>
      <w:rPr>
        <w:rFonts w:ascii="Times New Roman" w:hAnsi="Times New Roman"/>
        <w:b w:val="0"/>
        <w:sz w:val="22"/>
      </w:rPr>
    </w:lvl>
    <w:lvl w:ilvl="1">
      <w:numFmt w:val="bullet"/>
      <w:lvlText w:val="•"/>
      <w:lvlJc w:val="left"/>
      <w:pPr>
        <w:ind w:left="862" w:hanging="360"/>
      </w:pPr>
    </w:lvl>
    <w:lvl w:ilvl="2">
      <w:numFmt w:val="bullet"/>
      <w:lvlText w:val="•"/>
      <w:lvlJc w:val="left"/>
      <w:pPr>
        <w:ind w:left="1032" w:hanging="360"/>
      </w:pPr>
    </w:lvl>
    <w:lvl w:ilvl="3">
      <w:numFmt w:val="bullet"/>
      <w:lvlText w:val="•"/>
      <w:lvlJc w:val="left"/>
      <w:pPr>
        <w:ind w:left="1203" w:hanging="360"/>
      </w:pPr>
    </w:lvl>
    <w:lvl w:ilvl="4">
      <w:numFmt w:val="bullet"/>
      <w:lvlText w:val="•"/>
      <w:lvlJc w:val="left"/>
      <w:pPr>
        <w:ind w:left="1373" w:hanging="360"/>
      </w:pPr>
    </w:lvl>
    <w:lvl w:ilvl="5">
      <w:numFmt w:val="bullet"/>
      <w:lvlText w:val="•"/>
      <w:lvlJc w:val="left"/>
      <w:pPr>
        <w:ind w:left="1544" w:hanging="360"/>
      </w:pPr>
    </w:lvl>
    <w:lvl w:ilvl="6">
      <w:numFmt w:val="bullet"/>
      <w:lvlText w:val="•"/>
      <w:lvlJc w:val="left"/>
      <w:pPr>
        <w:ind w:left="1714" w:hanging="360"/>
      </w:pPr>
    </w:lvl>
    <w:lvl w:ilvl="7">
      <w:numFmt w:val="bullet"/>
      <w:lvlText w:val="•"/>
      <w:lvlJc w:val="left"/>
      <w:pPr>
        <w:ind w:left="1884" w:hanging="360"/>
      </w:pPr>
    </w:lvl>
    <w:lvl w:ilvl="8">
      <w:numFmt w:val="bullet"/>
      <w:lvlText w:val="•"/>
      <w:lvlJc w:val="left"/>
      <w:pPr>
        <w:ind w:left="2055" w:hanging="360"/>
      </w:pPr>
    </w:lvl>
  </w:abstractNum>
  <w:abstractNum w:abstractNumId="6" w15:restartNumberingAfterBreak="0">
    <w:nsid w:val="052641FB"/>
    <w:multiLevelType w:val="hybridMultilevel"/>
    <w:tmpl w:val="E09EA4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621FAD"/>
    <w:multiLevelType w:val="hybridMultilevel"/>
    <w:tmpl w:val="EA98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82AF6"/>
    <w:multiLevelType w:val="hybridMultilevel"/>
    <w:tmpl w:val="91FA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24D9D"/>
    <w:multiLevelType w:val="hybridMultilevel"/>
    <w:tmpl w:val="ADC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D3231"/>
    <w:multiLevelType w:val="hybridMultilevel"/>
    <w:tmpl w:val="6E74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64FC5"/>
    <w:multiLevelType w:val="hybridMultilevel"/>
    <w:tmpl w:val="EE02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634EF"/>
    <w:multiLevelType w:val="hybridMultilevel"/>
    <w:tmpl w:val="D628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9609B"/>
    <w:multiLevelType w:val="hybridMultilevel"/>
    <w:tmpl w:val="EF2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542DB"/>
    <w:multiLevelType w:val="hybridMultilevel"/>
    <w:tmpl w:val="CB3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D3CCA"/>
    <w:multiLevelType w:val="hybridMultilevel"/>
    <w:tmpl w:val="84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D78"/>
    <w:multiLevelType w:val="hybridMultilevel"/>
    <w:tmpl w:val="DEB2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431A2"/>
    <w:multiLevelType w:val="hybridMultilevel"/>
    <w:tmpl w:val="3FE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243C4"/>
    <w:multiLevelType w:val="hybridMultilevel"/>
    <w:tmpl w:val="11E6203E"/>
    <w:lvl w:ilvl="0" w:tplc="0409000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4" w:hanging="360"/>
      </w:pPr>
      <w:rPr>
        <w:rFonts w:ascii="Wingdings" w:hAnsi="Wingdings" w:hint="default"/>
      </w:rPr>
    </w:lvl>
  </w:abstractNum>
  <w:abstractNum w:abstractNumId="19" w15:restartNumberingAfterBreak="0">
    <w:nsid w:val="53743FF3"/>
    <w:multiLevelType w:val="hybridMultilevel"/>
    <w:tmpl w:val="1CAE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F6D44"/>
    <w:multiLevelType w:val="hybridMultilevel"/>
    <w:tmpl w:val="3CB4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02025"/>
    <w:multiLevelType w:val="hybridMultilevel"/>
    <w:tmpl w:val="E3F27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B83806"/>
    <w:multiLevelType w:val="hybridMultilevel"/>
    <w:tmpl w:val="01E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D6ABB"/>
    <w:multiLevelType w:val="hybridMultilevel"/>
    <w:tmpl w:val="15AA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84F54"/>
    <w:multiLevelType w:val="hybridMultilevel"/>
    <w:tmpl w:val="F190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04276"/>
    <w:multiLevelType w:val="hybridMultilevel"/>
    <w:tmpl w:val="DF2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36F7D"/>
    <w:multiLevelType w:val="hybridMultilevel"/>
    <w:tmpl w:val="D40C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C23C2"/>
    <w:multiLevelType w:val="hybridMultilevel"/>
    <w:tmpl w:val="1A2A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27"/>
  </w:num>
  <w:num w:numId="9">
    <w:abstractNumId w:val="22"/>
  </w:num>
  <w:num w:numId="10">
    <w:abstractNumId w:val="9"/>
  </w:num>
  <w:num w:numId="11">
    <w:abstractNumId w:val="6"/>
  </w:num>
  <w:num w:numId="12">
    <w:abstractNumId w:val="7"/>
  </w:num>
  <w:num w:numId="13">
    <w:abstractNumId w:val="12"/>
  </w:num>
  <w:num w:numId="14">
    <w:abstractNumId w:val="23"/>
  </w:num>
  <w:num w:numId="15">
    <w:abstractNumId w:val="14"/>
  </w:num>
  <w:num w:numId="16">
    <w:abstractNumId w:val="18"/>
  </w:num>
  <w:num w:numId="17">
    <w:abstractNumId w:val="24"/>
  </w:num>
  <w:num w:numId="18">
    <w:abstractNumId w:val="11"/>
  </w:num>
  <w:num w:numId="19">
    <w:abstractNumId w:val="17"/>
  </w:num>
  <w:num w:numId="20">
    <w:abstractNumId w:val="16"/>
  </w:num>
  <w:num w:numId="21">
    <w:abstractNumId w:val="20"/>
  </w:num>
  <w:num w:numId="22">
    <w:abstractNumId w:val="13"/>
  </w:num>
  <w:num w:numId="23">
    <w:abstractNumId w:val="19"/>
  </w:num>
  <w:num w:numId="24">
    <w:abstractNumId w:val="26"/>
  </w:num>
  <w:num w:numId="25">
    <w:abstractNumId w:val="21"/>
  </w:num>
  <w:num w:numId="26">
    <w:abstractNumId w:val="8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0D"/>
    <w:rsid w:val="000175E8"/>
    <w:rsid w:val="00020E84"/>
    <w:rsid w:val="00056726"/>
    <w:rsid w:val="0006317D"/>
    <w:rsid w:val="00093C70"/>
    <w:rsid w:val="00094594"/>
    <w:rsid w:val="00094874"/>
    <w:rsid w:val="000B28E2"/>
    <w:rsid w:val="000E7B13"/>
    <w:rsid w:val="000E7CDE"/>
    <w:rsid w:val="000F3E1C"/>
    <w:rsid w:val="00116FD0"/>
    <w:rsid w:val="00134C87"/>
    <w:rsid w:val="0016453C"/>
    <w:rsid w:val="0016653C"/>
    <w:rsid w:val="00170C8C"/>
    <w:rsid w:val="0019071A"/>
    <w:rsid w:val="00194885"/>
    <w:rsid w:val="001B58FD"/>
    <w:rsid w:val="0020545E"/>
    <w:rsid w:val="0022204E"/>
    <w:rsid w:val="002460F3"/>
    <w:rsid w:val="00286C67"/>
    <w:rsid w:val="00295D69"/>
    <w:rsid w:val="002A7CC3"/>
    <w:rsid w:val="002C08D7"/>
    <w:rsid w:val="002C549D"/>
    <w:rsid w:val="002D6FFD"/>
    <w:rsid w:val="002E374E"/>
    <w:rsid w:val="00302BD2"/>
    <w:rsid w:val="003174B1"/>
    <w:rsid w:val="003601DC"/>
    <w:rsid w:val="00360B2B"/>
    <w:rsid w:val="00382160"/>
    <w:rsid w:val="00385439"/>
    <w:rsid w:val="003A0EA5"/>
    <w:rsid w:val="003C730E"/>
    <w:rsid w:val="003E04BB"/>
    <w:rsid w:val="003E66B4"/>
    <w:rsid w:val="00412640"/>
    <w:rsid w:val="004142C2"/>
    <w:rsid w:val="00472EA2"/>
    <w:rsid w:val="00473C49"/>
    <w:rsid w:val="00474D52"/>
    <w:rsid w:val="004A0FF3"/>
    <w:rsid w:val="004A367E"/>
    <w:rsid w:val="004B068C"/>
    <w:rsid w:val="004C31FA"/>
    <w:rsid w:val="004D2AD6"/>
    <w:rsid w:val="004D6716"/>
    <w:rsid w:val="004E36ED"/>
    <w:rsid w:val="00521C67"/>
    <w:rsid w:val="00525A41"/>
    <w:rsid w:val="00552529"/>
    <w:rsid w:val="00592D5A"/>
    <w:rsid w:val="00604CE3"/>
    <w:rsid w:val="00617CF2"/>
    <w:rsid w:val="0065744C"/>
    <w:rsid w:val="006C3A33"/>
    <w:rsid w:val="006C5434"/>
    <w:rsid w:val="006D7598"/>
    <w:rsid w:val="006E2ABE"/>
    <w:rsid w:val="006F0025"/>
    <w:rsid w:val="006F3371"/>
    <w:rsid w:val="00716268"/>
    <w:rsid w:val="00745ED8"/>
    <w:rsid w:val="00753A2D"/>
    <w:rsid w:val="007554EF"/>
    <w:rsid w:val="0078669E"/>
    <w:rsid w:val="007D5BD7"/>
    <w:rsid w:val="008004EC"/>
    <w:rsid w:val="00847CE5"/>
    <w:rsid w:val="00876BF7"/>
    <w:rsid w:val="008A2C30"/>
    <w:rsid w:val="008C425D"/>
    <w:rsid w:val="008C797D"/>
    <w:rsid w:val="008E6646"/>
    <w:rsid w:val="00927900"/>
    <w:rsid w:val="00932BDD"/>
    <w:rsid w:val="009702DE"/>
    <w:rsid w:val="00986F7D"/>
    <w:rsid w:val="009B70A1"/>
    <w:rsid w:val="009C4E02"/>
    <w:rsid w:val="009D2041"/>
    <w:rsid w:val="009F1F38"/>
    <w:rsid w:val="00A03641"/>
    <w:rsid w:val="00A32F38"/>
    <w:rsid w:val="00A36DDD"/>
    <w:rsid w:val="00A36F9E"/>
    <w:rsid w:val="00A55D15"/>
    <w:rsid w:val="00A818AA"/>
    <w:rsid w:val="00A82BB4"/>
    <w:rsid w:val="00A94631"/>
    <w:rsid w:val="00AC28B0"/>
    <w:rsid w:val="00B044B4"/>
    <w:rsid w:val="00B068F7"/>
    <w:rsid w:val="00B1567E"/>
    <w:rsid w:val="00B3047C"/>
    <w:rsid w:val="00B51E65"/>
    <w:rsid w:val="00B92513"/>
    <w:rsid w:val="00BA65B0"/>
    <w:rsid w:val="00BB17B0"/>
    <w:rsid w:val="00BB79F5"/>
    <w:rsid w:val="00BC4822"/>
    <w:rsid w:val="00BD0D61"/>
    <w:rsid w:val="00BD7841"/>
    <w:rsid w:val="00BE6669"/>
    <w:rsid w:val="00BE7E4F"/>
    <w:rsid w:val="00BF0AAB"/>
    <w:rsid w:val="00BF4B51"/>
    <w:rsid w:val="00C13C8C"/>
    <w:rsid w:val="00C16F82"/>
    <w:rsid w:val="00C23789"/>
    <w:rsid w:val="00C37B05"/>
    <w:rsid w:val="00C4170C"/>
    <w:rsid w:val="00C43C36"/>
    <w:rsid w:val="00CA58C9"/>
    <w:rsid w:val="00CB357C"/>
    <w:rsid w:val="00CB6A63"/>
    <w:rsid w:val="00CD59A4"/>
    <w:rsid w:val="00CF08EC"/>
    <w:rsid w:val="00D259A9"/>
    <w:rsid w:val="00D53238"/>
    <w:rsid w:val="00D754C8"/>
    <w:rsid w:val="00D9160C"/>
    <w:rsid w:val="00D945E9"/>
    <w:rsid w:val="00DB3B33"/>
    <w:rsid w:val="00DE3093"/>
    <w:rsid w:val="00DF0E0F"/>
    <w:rsid w:val="00E11AEF"/>
    <w:rsid w:val="00E44340"/>
    <w:rsid w:val="00E44F4D"/>
    <w:rsid w:val="00E51612"/>
    <w:rsid w:val="00E57431"/>
    <w:rsid w:val="00E677AD"/>
    <w:rsid w:val="00E71FAD"/>
    <w:rsid w:val="00E77A73"/>
    <w:rsid w:val="00E8786E"/>
    <w:rsid w:val="00E95BCE"/>
    <w:rsid w:val="00E97D10"/>
    <w:rsid w:val="00EE109F"/>
    <w:rsid w:val="00EF30CD"/>
    <w:rsid w:val="00EF639F"/>
    <w:rsid w:val="00F00DCD"/>
    <w:rsid w:val="00F12D4A"/>
    <w:rsid w:val="00F26195"/>
    <w:rsid w:val="00F63434"/>
    <w:rsid w:val="00F84E3E"/>
    <w:rsid w:val="00F91D0D"/>
    <w:rsid w:val="00F96A7C"/>
    <w:rsid w:val="00FA1E86"/>
    <w:rsid w:val="00FC35F2"/>
    <w:rsid w:val="00FC459B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81C2E-7F75-5A47-BBFA-7493B657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231F20"/>
        <w:w w:val="99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D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D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D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Spacing"/>
    <w:link w:val="Style1Char"/>
    <w:qFormat/>
    <w:rsid w:val="00FC35F2"/>
  </w:style>
  <w:style w:type="character" w:customStyle="1" w:styleId="Style1Char">
    <w:name w:val="Style1 Char"/>
    <w:basedOn w:val="DefaultParagraphFont"/>
    <w:link w:val="Style1"/>
    <w:rsid w:val="00FC35F2"/>
  </w:style>
  <w:style w:type="paragraph" w:styleId="NoSpacing">
    <w:name w:val="No Spacing"/>
    <w:uiPriority w:val="1"/>
    <w:qFormat/>
    <w:rsid w:val="00FC35F2"/>
  </w:style>
  <w:style w:type="character" w:customStyle="1" w:styleId="Heading1Char">
    <w:name w:val="Heading 1 Char"/>
    <w:basedOn w:val="DefaultParagraphFont"/>
    <w:link w:val="Heading1"/>
    <w:uiPriority w:val="9"/>
    <w:rsid w:val="00F9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D0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1D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91D0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1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09F"/>
  </w:style>
  <w:style w:type="paragraph" w:styleId="Footer">
    <w:name w:val="footer"/>
    <w:basedOn w:val="Normal"/>
    <w:link w:val="FooterChar"/>
    <w:uiPriority w:val="99"/>
    <w:unhideWhenUsed/>
    <w:rsid w:val="00EE1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09F"/>
  </w:style>
  <w:style w:type="character" w:styleId="Hyperlink">
    <w:name w:val="Hyperlink"/>
    <w:basedOn w:val="DefaultParagraphFont"/>
    <w:uiPriority w:val="99"/>
    <w:unhideWhenUsed/>
    <w:rsid w:val="00FA1E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2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68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David M Terrell</dc:creator>
  <cp:lastModifiedBy>Afalava (US), Raymond</cp:lastModifiedBy>
  <cp:revision>6</cp:revision>
  <cp:lastPrinted>2015-02-28T05:30:00Z</cp:lastPrinted>
  <dcterms:created xsi:type="dcterms:W3CDTF">2018-10-13T02:11:00Z</dcterms:created>
  <dcterms:modified xsi:type="dcterms:W3CDTF">2020-07-07T01:31:00Z</dcterms:modified>
</cp:coreProperties>
</file>