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5 -->
  <w:background w:color="ffffff">
    <v:background id="_x0000_s1025" filled="t" fillcolor="white"/>
  </w:background>
  <w:body>
    <w:tbl>
      <w:tblPr>
        <w:tblStyle w:val="documentskn-mlb1topsection"/>
        <w:tblW w:w="0" w:type="auto"/>
        <w:tblCellSpacing w:w="0" w:type="dxa"/>
        <w:shd w:val="clear" w:color="auto" w:fill="AF9B95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5E0"/>
      </w:tblPr>
      <w:tblGrid>
        <w:gridCol w:w="5900"/>
        <w:gridCol w:w="5900"/>
      </w:tblGrid>
      <w:tr>
        <w:tblPrEx>
          <w:tblW w:w="0" w:type="auto"/>
          <w:tblCellSpacing w:w="0" w:type="dxa"/>
          <w:shd w:val="clear" w:color="auto" w:fill="AF9B95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rPr>
          <w:trHeight w:val="2120"/>
          <w:tblCellSpacing w:w="0" w:type="dxa"/>
        </w:trPr>
        <w:tc>
          <w:tcPr>
            <w:tcW w:w="5900" w:type="dxa"/>
            <w:shd w:val="clear" w:color="auto" w:fill="AF9B95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pStyle w:val="documentskn-mlb1topsectionleft-boxnameanynth-child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400" w:after="0" w:line="680" w:lineRule="atLeast"/>
              <w:ind w:left="600" w:right="600"/>
              <w:rPr>
                <w:rStyle w:val="documentskn-mlb1topsectionleft-box"/>
                <w:rFonts w:ascii="Century Gothic" w:eastAsia="Century Gothic" w:hAnsi="Century Gothic" w:cs="Century Gothic"/>
                <w:caps/>
                <w:color w:val="FFFFFF"/>
                <w:sz w:val="60"/>
                <w:szCs w:val="60"/>
                <w:bdr w:val="none" w:sz="0" w:space="0" w:color="auto"/>
                <w:vertAlign w:val="baseline"/>
              </w:rPr>
            </w:pPr>
            <w:r>
              <w:rPr>
                <w:rStyle w:val="documentskn-mlb1topsectionleft-box"/>
                <w:rFonts w:ascii="Century Gothic" w:eastAsia="Century Gothic" w:hAnsi="Century Gothic" w:cs="Century Gothic"/>
                <w:caps/>
                <w:color w:val="FFFFFF"/>
                <w:sz w:val="60"/>
                <w:szCs w:val="60"/>
                <w:bdr w:val="none" w:sz="0" w:space="0" w:color="auto"/>
                <w:vertAlign w:val="baseline"/>
              </w:rPr>
              <w:t>Tonya</w:t>
            </w:r>
          </w:p>
          <w:p>
            <w:pPr>
              <w:pStyle w:val="documentskn-mlb1dispBlock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680" w:lineRule="atLeast"/>
              <w:ind w:left="600" w:right="600"/>
              <w:rPr>
                <w:rStyle w:val="documentskn-mlb1topsectionleft-box"/>
                <w:rFonts w:ascii="Century Gothic" w:eastAsia="Century Gothic" w:hAnsi="Century Gothic" w:cs="Century Gothic"/>
                <w:caps/>
                <w:color w:val="FFFFFF"/>
                <w:sz w:val="60"/>
                <w:szCs w:val="60"/>
                <w:bdr w:val="none" w:sz="0" w:space="0" w:color="auto"/>
                <w:vertAlign w:val="baseline"/>
              </w:rPr>
            </w:pPr>
            <w:r>
              <w:rPr>
                <w:rStyle w:val="documentskn-mlb1topsectionleft-box"/>
                <w:rFonts w:ascii="Century Gothic" w:eastAsia="Century Gothic" w:hAnsi="Century Gothic" w:cs="Century Gothic"/>
                <w:caps/>
                <w:color w:val="FFFFFF"/>
                <w:sz w:val="60"/>
                <w:szCs w:val="60"/>
                <w:bdr w:val="none" w:sz="0" w:space="0" w:color="auto"/>
                <w:vertAlign w:val="baseline"/>
              </w:rPr>
              <w:t>Daves</w:t>
            </w:r>
          </w:p>
          <w:p>
            <w:pPr>
              <w:pStyle w:val="div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100" w:lineRule="atLeast"/>
              <w:ind w:left="600" w:right="600"/>
              <w:rPr>
                <w:rStyle w:val="documentskn-mlb1topsectionleft-box"/>
                <w:rFonts w:ascii="Century Gothic" w:eastAsia="Century Gothic" w:hAnsi="Century Gothic" w:cs="Century Gothic"/>
                <w:color w:val="2A2A2A"/>
                <w:sz w:val="10"/>
                <w:szCs w:val="10"/>
                <w:bdr w:val="none" w:sz="0" w:space="0" w:color="auto"/>
                <w:vertAlign w:val="baseline"/>
              </w:rPr>
            </w:pPr>
            <w:r>
              <w:rPr>
                <w:rStyle w:val="documentskn-mlb1topsectionleft-box"/>
                <w:rFonts w:ascii="Century Gothic" w:eastAsia="Century Gothic" w:hAnsi="Century Gothic" w:cs="Century Gothic"/>
                <w:color w:val="2A2A2A"/>
                <w:sz w:val="10"/>
                <w:szCs w:val="10"/>
                <w:bdr w:val="none" w:sz="0" w:space="0" w:color="auto"/>
                <w:vertAlign w:val="baseline"/>
              </w:rPr>
              <w:t> </w:t>
            </w:r>
          </w:p>
          <w:p>
            <w:pPr>
              <w:pStyle w:val="documentskn-mlb1topsectionleft-boxParagraph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 w:right="0"/>
              <w:rPr>
                <w:rStyle w:val="documentskn-mlb1topsectionleft-box"/>
                <w:rFonts w:ascii="Century Gothic" w:eastAsia="Century Gothic" w:hAnsi="Century Gothic" w:cs="Century Gothic"/>
                <w:color w:val="FFFFFF"/>
                <w:sz w:val="18"/>
                <w:szCs w:val="18"/>
                <w:bdr w:val="none" w:sz="0" w:space="0" w:color="auto"/>
                <w:vertAlign w:val="baseline"/>
              </w:rPr>
            </w:pPr>
          </w:p>
        </w:tc>
        <w:tc>
          <w:tcPr>
            <w:tcW w:w="5900" w:type="dxa"/>
            <w:shd w:val="clear" w:color="auto" w:fill="AF9B95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pStyle w:val="documentskn-mlb1addressspannth-child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540" w:after="200" w:line="205" w:lineRule="atLeast"/>
              <w:ind w:left="600" w:right="600"/>
              <w:jc w:val="right"/>
              <w:rPr>
                <w:rStyle w:val="documentskn-mlb1topsectionright-box"/>
                <w:rFonts w:ascii="Century Gothic" w:eastAsia="Century Gothic" w:hAnsi="Century Gothic" w:cs="Century Gothic"/>
                <w:color w:val="FFFFFF"/>
                <w:sz w:val="18"/>
                <w:szCs w:val="18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Century Gothic" w:eastAsia="Century Gothic" w:hAnsi="Century Gothic" w:cs="Century Gothic"/>
                <w:color w:val="FFFFFF"/>
                <w:sz w:val="18"/>
                <w:szCs w:val="18"/>
              </w:rPr>
              <w:t>tonyadaves1984@gmail.com</w:t>
            </w:r>
          </w:p>
          <w:p>
            <w:pPr>
              <w:pStyle w:val="documentskn-mlb1addressspan"/>
              <w:spacing w:before="0" w:after="200" w:line="205" w:lineRule="atLeast"/>
              <w:ind w:left="600" w:right="600"/>
              <w:rPr>
                <w:rStyle w:val="documentskn-mlb1topsectionright-box"/>
                <w:rFonts w:ascii="Century Gothic" w:eastAsia="Century Gothic" w:hAnsi="Century Gothic" w:cs="Century Gothic"/>
                <w:color w:val="FFFFFF"/>
                <w:sz w:val="18"/>
                <w:szCs w:val="18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Century Gothic" w:eastAsia="Century Gothic" w:hAnsi="Century Gothic" w:cs="Century Gothic"/>
                <w:color w:val="FFFFFF"/>
                <w:sz w:val="18"/>
                <w:szCs w:val="18"/>
              </w:rPr>
              <w:t>725-200-9906</w:t>
            </w:r>
          </w:p>
          <w:p>
            <w:pPr>
              <w:pStyle w:val="documentskn-mlb1addressspannth-last-child1"/>
              <w:spacing w:before="0" w:after="200" w:line="205" w:lineRule="atLeast"/>
              <w:ind w:left="600" w:right="600"/>
              <w:jc w:val="right"/>
              <w:rPr>
                <w:rStyle w:val="documentskn-mlb1topsectionright-box"/>
                <w:rFonts w:ascii="Century Gothic" w:eastAsia="Century Gothic" w:hAnsi="Century Gothic" w:cs="Century Gothic"/>
                <w:color w:val="FFFFFF"/>
                <w:sz w:val="18"/>
                <w:szCs w:val="18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Century Gothic" w:eastAsia="Century Gothic" w:hAnsi="Century Gothic" w:cs="Century Gothic"/>
                <w:color w:val="FFFFFF"/>
                <w:sz w:val="18"/>
                <w:szCs w:val="18"/>
              </w:rPr>
              <w:t>Las Vegas</w:t>
            </w:r>
            <w:r>
              <w:rPr>
                <w:rStyle w:val="span"/>
                <w:rFonts w:ascii="Century Gothic" w:eastAsia="Century Gothic" w:hAnsi="Century Gothic" w:cs="Century Gothic"/>
                <w:color w:val="FFFFFF"/>
                <w:sz w:val="18"/>
                <w:szCs w:val="18"/>
              </w:rPr>
              <w:t xml:space="preserve">, </w:t>
            </w:r>
            <w:r>
              <w:rPr>
                <w:rStyle w:val="span"/>
                <w:rFonts w:ascii="Century Gothic" w:eastAsia="Century Gothic" w:hAnsi="Century Gothic" w:cs="Century Gothic"/>
                <w:color w:val="FFFFFF"/>
                <w:sz w:val="18"/>
                <w:szCs w:val="18"/>
              </w:rPr>
              <w:t>NV</w:t>
            </w:r>
            <w:r>
              <w:rPr>
                <w:rStyle w:val="span"/>
                <w:rFonts w:ascii="Century Gothic" w:eastAsia="Century Gothic" w:hAnsi="Century Gothic" w:cs="Century Gothic"/>
                <w:color w:val="FFFFFF"/>
                <w:sz w:val="18"/>
                <w:szCs w:val="18"/>
              </w:rPr>
              <w:t xml:space="preserve"> </w:t>
            </w:r>
            <w:r>
              <w:rPr>
                <w:rStyle w:val="span"/>
                <w:rFonts w:ascii="Century Gothic" w:eastAsia="Century Gothic" w:hAnsi="Century Gothic" w:cs="Century Gothic"/>
                <w:color w:val="FFFFFF"/>
                <w:sz w:val="18"/>
                <w:szCs w:val="18"/>
              </w:rPr>
              <w:t>89121</w:t>
            </w:r>
          </w:p>
        </w:tc>
      </w:tr>
    </w:tbl>
    <w:p>
      <w:pPr>
        <w:pStyle w:val="documentskn-mlb1parentContainerscspdiv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/>
        <w:ind w:left="0" w:right="0"/>
        <w:rPr>
          <w:rFonts w:ascii="Century Gothic" w:eastAsia="Century Gothic" w:hAnsi="Century Gothic" w:cs="Century Gothic"/>
          <w:color w:val="2A2A2A"/>
          <w:sz w:val="20"/>
          <w:szCs w:val="20"/>
          <w:bdr w:val="none" w:sz="0" w:space="0" w:color="auto"/>
          <w:vertAlign w:val="baseline"/>
        </w:rPr>
      </w:pPr>
      <w:r>
        <w:rPr>
          <w:rFonts w:ascii="Century Gothic" w:eastAsia="Century Gothic" w:hAnsi="Century Gothic" w:cs="Century Gothic"/>
          <w:color w:val="2A2A2A"/>
          <w:bdr w:val="none" w:sz="0" w:space="0" w:color="auto"/>
          <w:vertAlign w:val="baseline"/>
        </w:rPr>
        <w:t> </w:t>
      </w:r>
    </w:p>
    <w:tbl>
      <w:tblPr>
        <w:tblStyle w:val="documentskn-mlb1parentContainersectiontable"/>
        <w:tblW w:w="0" w:type="auto"/>
        <w:tblCellSpacing w:w="0" w:type="dxa"/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5E0"/>
      </w:tblPr>
      <w:tblGrid>
        <w:gridCol w:w="3000"/>
        <w:gridCol w:w="8800"/>
      </w:tblGrid>
      <w:tr>
        <w:tblPrEx>
          <w:tblW w:w="0" w:type="auto"/>
          <w:tblCellSpacing w:w="0" w:type="dxa"/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rPr>
          <w:tblCellSpacing w:w="0" w:type="dxa"/>
        </w:trPr>
        <w:tc>
          <w:tcPr>
            <w:tcW w:w="300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pStyle w:val="documentskn-mlb1parentContainersectionheadingsectiontitle"/>
              <w:pBdr>
                <w:top w:val="none" w:sz="0" w:space="0" w:color="auto"/>
                <w:left w:val="none" w:sz="0" w:space="15" w:color="auto"/>
                <w:bottom w:val="none" w:sz="0" w:space="0" w:color="auto"/>
                <w:right w:val="none" w:sz="0" w:space="10" w:color="auto"/>
              </w:pBdr>
              <w:spacing w:before="0" w:after="0" w:line="300" w:lineRule="atLeast"/>
              <w:ind w:left="300" w:right="200"/>
              <w:jc w:val="right"/>
              <w:rPr>
                <w:rStyle w:val="documentskn-mlb1parentContainersectionheading"/>
                <w:rFonts w:ascii="Century Gothic" w:eastAsia="Century Gothic" w:hAnsi="Century Gothic" w:cs="Century Gothic"/>
                <w:b w:val="0"/>
                <w:bCs w:val="0"/>
                <w:caps/>
                <w:color w:val="AF9B95"/>
                <w:bdr w:val="none" w:sz="0" w:space="0" w:color="auto"/>
                <w:vertAlign w:val="baseline"/>
              </w:rPr>
            </w:pPr>
            <w:r>
              <w:rPr>
                <w:rStyle w:val="documentskn-mlb1parentContainersectionheading"/>
                <w:rFonts w:ascii="Century Gothic" w:eastAsia="Century Gothic" w:hAnsi="Century Gothic" w:cs="Century Gothic"/>
                <w:b w:val="0"/>
                <w:bCs w:val="0"/>
                <w:caps/>
                <w:color w:val="AF9B95"/>
                <w:bdr w:val="none" w:sz="0" w:space="0" w:color="auto"/>
                <w:vertAlign w:val="baseline"/>
              </w:rPr>
              <w:t>Summary</w:t>
            </w:r>
          </w:p>
        </w:tc>
        <w:tc>
          <w:tcPr>
            <w:tcW w:w="8800" w:type="dxa"/>
            <w:tcBorders>
              <w:left w:val="single" w:sz="8" w:space="0" w:color="DADADA"/>
            </w:tcBorders>
            <w:noWrap w:val="0"/>
            <w:tcMar>
              <w:top w:w="0" w:type="dxa"/>
              <w:left w:w="10" w:type="dxa"/>
              <w:bottom w:w="0" w:type="dxa"/>
              <w:right w:w="0" w:type="dxa"/>
            </w:tcMar>
            <w:vAlign w:val="top"/>
            <w:hideMark/>
          </w:tcPr>
          <w:p>
            <w:pPr>
              <w:pStyle w:val="p"/>
              <w:pBdr>
                <w:top w:val="none" w:sz="0" w:space="0" w:color="auto"/>
                <w:left w:val="none" w:sz="0" w:space="16" w:color="auto"/>
                <w:bottom w:val="none" w:sz="0" w:space="0" w:color="auto"/>
                <w:right w:val="none" w:sz="0" w:space="15" w:color="auto"/>
              </w:pBdr>
              <w:spacing w:before="0" w:after="0"/>
              <w:ind w:left="320" w:right="300"/>
              <w:rPr>
                <w:rStyle w:val="documentskn-mlb1parentContainersectionparagraphWrapper"/>
                <w:rFonts w:ascii="Century Gothic" w:eastAsia="Century Gothic" w:hAnsi="Century Gothic" w:cs="Century Gothic"/>
                <w:b w:val="0"/>
                <w:bCs w:val="0"/>
                <w:sz w:val="18"/>
                <w:szCs w:val="18"/>
                <w:bdr w:val="none" w:sz="0" w:space="0" w:color="auto"/>
                <w:vertAlign w:val="baseline"/>
              </w:rPr>
            </w:pPr>
            <w:r>
              <w:rPr>
                <w:rStyle w:val="documentskn-mlb1parentContainersectionparagraphWrapper"/>
                <w:rFonts w:ascii="Century Gothic" w:eastAsia="Century Gothic" w:hAnsi="Century Gothic" w:cs="Century Gothic"/>
                <w:b w:val="0"/>
                <w:bCs w:val="0"/>
                <w:sz w:val="18"/>
                <w:szCs w:val="18"/>
                <w:bdr w:val="none" w:sz="0" w:space="0" w:color="auto"/>
                <w:vertAlign w:val="baseline"/>
              </w:rPr>
              <w:t xml:space="preserve">Accurate Research Interviewer with progressive career assessing potential participants for </w:t>
            </w:r>
            <w:r>
              <w:rPr>
                <w:rStyle w:val="font"/>
                <w:rFonts w:ascii="Century Gothic" w:eastAsia="Century Gothic" w:hAnsi="Century Gothic" w:cs="Century Gothic"/>
                <w:b w:val="0"/>
                <w:bCs w:val="0"/>
                <w:color w:val="E86030"/>
                <w:sz w:val="18"/>
                <w:szCs w:val="18"/>
              </w:rPr>
              <w:t>[Type]</w:t>
            </w:r>
            <w:r>
              <w:rPr>
                <w:rStyle w:val="documentskn-mlb1parentContainersectionparagraphWrapper"/>
                <w:rFonts w:ascii="Century Gothic" w:eastAsia="Century Gothic" w:hAnsi="Century Gothic" w:cs="Century Gothic"/>
                <w:b w:val="0"/>
                <w:bCs w:val="0"/>
                <w:sz w:val="18"/>
                <w:szCs w:val="18"/>
                <w:bdr w:val="none" w:sz="0" w:space="0" w:color="auto"/>
                <w:vertAlign w:val="baseline"/>
              </w:rPr>
              <w:t xml:space="preserve"> research. Dedicated to accurate data collection to assist selection of participants. Known for </w:t>
            </w:r>
            <w:r>
              <w:rPr>
                <w:rStyle w:val="font"/>
                <w:rFonts w:ascii="Century Gothic" w:eastAsia="Century Gothic" w:hAnsi="Century Gothic" w:cs="Century Gothic"/>
                <w:b w:val="0"/>
                <w:bCs w:val="0"/>
                <w:color w:val="E86030"/>
                <w:sz w:val="18"/>
                <w:szCs w:val="18"/>
              </w:rPr>
              <w:t>[Skill]</w:t>
            </w:r>
            <w:r>
              <w:rPr>
                <w:rStyle w:val="documentskn-mlb1parentContainersectionparagraphWrapper"/>
                <w:rFonts w:ascii="Century Gothic" w:eastAsia="Century Gothic" w:hAnsi="Century Gothic" w:cs="Century Gothic"/>
                <w:b w:val="0"/>
                <w:bCs w:val="0"/>
                <w:sz w:val="18"/>
                <w:szCs w:val="18"/>
                <w:bdr w:val="none" w:sz="0" w:space="0" w:color="auto"/>
                <w:vertAlign w:val="baseline"/>
              </w:rPr>
              <w:t xml:space="preserve"> and </w:t>
            </w:r>
            <w:r>
              <w:rPr>
                <w:rStyle w:val="font"/>
                <w:rFonts w:ascii="Century Gothic" w:eastAsia="Century Gothic" w:hAnsi="Century Gothic" w:cs="Century Gothic"/>
                <w:b w:val="0"/>
                <w:bCs w:val="0"/>
                <w:color w:val="E86030"/>
                <w:sz w:val="18"/>
                <w:szCs w:val="18"/>
              </w:rPr>
              <w:t>[Skill]</w:t>
            </w:r>
            <w:r>
              <w:rPr>
                <w:rStyle w:val="documentskn-mlb1parentContainersectionparagraphWrapper"/>
                <w:rFonts w:ascii="Century Gothic" w:eastAsia="Century Gothic" w:hAnsi="Century Gothic" w:cs="Century Gothic"/>
                <w:b w:val="0"/>
                <w:bCs w:val="0"/>
                <w:sz w:val="18"/>
                <w:szCs w:val="18"/>
                <w:bdr w:val="none" w:sz="0" w:space="0" w:color="auto"/>
                <w:vertAlign w:val="baseline"/>
              </w:rPr>
              <w:t>.</w:t>
            </w:r>
          </w:p>
        </w:tc>
      </w:tr>
    </w:tbl>
    <w:p>
      <w:pPr>
        <w:pStyle w:val="documentskn-mlb1parentContainerscspdiv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/>
        <w:ind w:left="0" w:right="0"/>
        <w:rPr>
          <w:rFonts w:ascii="Century Gothic" w:eastAsia="Century Gothic" w:hAnsi="Century Gothic" w:cs="Century Gothic"/>
          <w:color w:val="2A2A2A"/>
          <w:sz w:val="20"/>
          <w:szCs w:val="20"/>
          <w:bdr w:val="none" w:sz="0" w:space="0" w:color="auto"/>
          <w:vertAlign w:val="baseline"/>
        </w:rPr>
      </w:pPr>
      <w:r>
        <w:rPr>
          <w:rFonts w:ascii="Century Gothic" w:eastAsia="Century Gothic" w:hAnsi="Century Gothic" w:cs="Century Gothic"/>
          <w:color w:val="2A2A2A"/>
          <w:bdr w:val="none" w:sz="0" w:space="0" w:color="auto"/>
          <w:vertAlign w:val="baseline"/>
        </w:rPr>
        <w:t> </w:t>
      </w:r>
    </w:p>
    <w:tbl>
      <w:tblPr>
        <w:tblStyle w:val="documentskn-mlb1parentContainersectiontable"/>
        <w:tblW w:w="0" w:type="auto"/>
        <w:tblCellSpacing w:w="0" w:type="dxa"/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5E0"/>
      </w:tblPr>
      <w:tblGrid>
        <w:gridCol w:w="3000"/>
        <w:gridCol w:w="8800"/>
      </w:tblGrid>
      <w:tr>
        <w:tblPrEx>
          <w:tblW w:w="0" w:type="auto"/>
          <w:tblCellSpacing w:w="0" w:type="dxa"/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rPr>
          <w:tblCellSpacing w:w="0" w:type="dxa"/>
        </w:trPr>
        <w:tc>
          <w:tcPr>
            <w:tcW w:w="300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pStyle w:val="documentskn-mlb1parentContainersectionheadingsectiontitle"/>
              <w:pBdr>
                <w:top w:val="none" w:sz="0" w:space="0" w:color="auto"/>
                <w:left w:val="none" w:sz="0" w:space="15" w:color="auto"/>
                <w:bottom w:val="none" w:sz="0" w:space="0" w:color="auto"/>
                <w:right w:val="none" w:sz="0" w:space="10" w:color="auto"/>
              </w:pBdr>
              <w:spacing w:before="0" w:after="0" w:line="300" w:lineRule="atLeast"/>
              <w:ind w:left="300" w:right="200"/>
              <w:jc w:val="right"/>
              <w:rPr>
                <w:rStyle w:val="documentskn-mlb1parentContainersectionheading"/>
                <w:rFonts w:ascii="Century Gothic" w:eastAsia="Century Gothic" w:hAnsi="Century Gothic" w:cs="Century Gothic"/>
                <w:b w:val="0"/>
                <w:bCs w:val="0"/>
                <w:caps/>
                <w:color w:val="AF9B95"/>
                <w:bdr w:val="none" w:sz="0" w:space="0" w:color="auto"/>
                <w:vertAlign w:val="baseline"/>
              </w:rPr>
            </w:pPr>
            <w:r>
              <w:rPr>
                <w:rStyle w:val="documentskn-mlb1parentContainersectionheading"/>
                <w:rFonts w:ascii="Century Gothic" w:eastAsia="Century Gothic" w:hAnsi="Century Gothic" w:cs="Century Gothic"/>
                <w:b w:val="0"/>
                <w:bCs w:val="0"/>
                <w:caps/>
                <w:color w:val="AF9B95"/>
                <w:bdr w:val="none" w:sz="0" w:space="0" w:color="auto"/>
                <w:vertAlign w:val="baseline"/>
              </w:rPr>
              <w:t>Skills</w:t>
            </w:r>
          </w:p>
        </w:tc>
        <w:tc>
          <w:tcPr>
            <w:tcW w:w="8800" w:type="dxa"/>
            <w:tcBorders>
              <w:left w:val="single" w:sz="8" w:space="0" w:color="DADADA"/>
            </w:tcBorders>
            <w:noWrap w:val="0"/>
            <w:tcMar>
              <w:top w:w="0" w:type="dxa"/>
              <w:left w:w="10" w:type="dxa"/>
              <w:bottom w:w="0" w:type="dxa"/>
              <w:right w:w="0" w:type="dxa"/>
            </w:tcMar>
            <w:vAlign w:val="top"/>
            <w:hideMark/>
          </w:tcPr>
          <w:tbl>
            <w:tblPr>
              <w:tblStyle w:val="documentskn-mlb1table"/>
              <w:tblW w:w="0" w:type="auto"/>
              <w:tblInd w:w="32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5E0"/>
            </w:tblPr>
            <w:tblGrid>
              <w:gridCol w:w="4240"/>
              <w:gridCol w:w="4240"/>
            </w:tblGrid>
            <w:tr>
              <w:tblPrEx>
                <w:tblW w:w="0" w:type="auto"/>
                <w:tblInd w:w="320" w:type="dxa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5E0"/>
              </w:tblPrEx>
              <w:tc>
                <w:tcPr>
                  <w:tcW w:w="4240" w:type="dxa"/>
                  <w:noWrap w:val="0"/>
                  <w:tcMar>
                    <w:top w:w="5" w:type="dxa"/>
                    <w:left w:w="5" w:type="dxa"/>
                    <w:bottom w:w="5" w:type="dxa"/>
                    <w:right w:w="5" w:type="dxa"/>
                  </w:tcMar>
                  <w:vAlign w:val="top"/>
                  <w:hideMark/>
                </w:tcPr>
                <w:p>
                  <w:pPr>
                    <w:pStyle w:val="documentskn-mlb1ulli"/>
                    <w:numPr>
                      <w:ilvl w:val="0"/>
                      <w:numId w:val="1"/>
                    </w:numPr>
                    <w:spacing w:before="0" w:after="0"/>
                    <w:ind w:left="370" w:right="0" w:hanging="353"/>
                    <w:rPr>
                      <w:rStyle w:val="documentskn-mlb1parentContainersectionparagraphWrapper"/>
                      <w:rFonts w:ascii="Century Gothic" w:eastAsia="Century Gothic" w:hAnsi="Century Gothic" w:cs="Century Gothic"/>
                      <w:b w:val="0"/>
                      <w:bCs w:val="0"/>
                      <w:sz w:val="18"/>
                      <w:szCs w:val="18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ocumentskn-mlb1parentContainersectionparagraphWrapper"/>
                      <w:rFonts w:ascii="Century Gothic" w:eastAsia="Century Gothic" w:hAnsi="Century Gothic" w:cs="Century Gothic"/>
                      <w:b w:val="0"/>
                      <w:bCs w:val="0"/>
                      <w:sz w:val="18"/>
                      <w:szCs w:val="18"/>
                      <w:bdr w:val="none" w:sz="0" w:space="0" w:color="auto"/>
                      <w:vertAlign w:val="baseline"/>
                    </w:rPr>
                    <w:t>Confidential data protection</w:t>
                  </w:r>
                </w:p>
                <w:p>
                  <w:pPr>
                    <w:pStyle w:val="documentskn-mlb1ulli"/>
                    <w:numPr>
                      <w:ilvl w:val="0"/>
                      <w:numId w:val="1"/>
                    </w:numPr>
                    <w:spacing w:before="0" w:after="0"/>
                    <w:ind w:left="370" w:right="0" w:hanging="353"/>
                    <w:rPr>
                      <w:rStyle w:val="documentskn-mlb1parentContainersectionparagraphWrapper"/>
                      <w:rFonts w:ascii="Century Gothic" w:eastAsia="Century Gothic" w:hAnsi="Century Gothic" w:cs="Century Gothic"/>
                      <w:b w:val="0"/>
                      <w:bCs w:val="0"/>
                      <w:sz w:val="18"/>
                      <w:szCs w:val="18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ocumentskn-mlb1parentContainersectionparagraphWrapper"/>
                      <w:rFonts w:ascii="Century Gothic" w:eastAsia="Century Gothic" w:hAnsi="Century Gothic" w:cs="Century Gothic"/>
                      <w:b w:val="0"/>
                      <w:bCs w:val="0"/>
                      <w:sz w:val="18"/>
                      <w:szCs w:val="18"/>
                      <w:bdr w:val="none" w:sz="0" w:space="0" w:color="auto"/>
                      <w:vertAlign w:val="baseline"/>
                    </w:rPr>
                    <w:t>Online research</w:t>
                  </w:r>
                </w:p>
                <w:p>
                  <w:pPr>
                    <w:pStyle w:val="documentskn-mlb1ulli"/>
                    <w:numPr>
                      <w:ilvl w:val="0"/>
                      <w:numId w:val="1"/>
                    </w:numPr>
                    <w:spacing w:before="0" w:after="0"/>
                    <w:ind w:left="370" w:right="0" w:hanging="353"/>
                    <w:rPr>
                      <w:rStyle w:val="documentskn-mlb1parentContainersectionparagraphWrapper"/>
                      <w:rFonts w:ascii="Century Gothic" w:eastAsia="Century Gothic" w:hAnsi="Century Gothic" w:cs="Century Gothic"/>
                      <w:b w:val="0"/>
                      <w:bCs w:val="0"/>
                      <w:sz w:val="18"/>
                      <w:szCs w:val="18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ocumentskn-mlb1parentContainersectionparagraphWrapper"/>
                      <w:rFonts w:ascii="Century Gothic" w:eastAsia="Century Gothic" w:hAnsi="Century Gothic" w:cs="Century Gothic"/>
                      <w:b w:val="0"/>
                      <w:bCs w:val="0"/>
                      <w:sz w:val="18"/>
                      <w:szCs w:val="18"/>
                      <w:bdr w:val="none" w:sz="0" w:space="0" w:color="auto"/>
                      <w:vertAlign w:val="baseline"/>
                    </w:rPr>
                    <w:t>Database management</w:t>
                  </w:r>
                </w:p>
                <w:p>
                  <w:pPr>
                    <w:pStyle w:val="documentskn-mlb1ulli"/>
                    <w:numPr>
                      <w:ilvl w:val="0"/>
                      <w:numId w:val="1"/>
                    </w:numPr>
                    <w:spacing w:before="0" w:after="0"/>
                    <w:ind w:left="370" w:right="0" w:hanging="353"/>
                    <w:rPr>
                      <w:rStyle w:val="documentskn-mlb1parentContainersectionparagraphWrapper"/>
                      <w:rFonts w:ascii="Century Gothic" w:eastAsia="Century Gothic" w:hAnsi="Century Gothic" w:cs="Century Gothic"/>
                      <w:b w:val="0"/>
                      <w:bCs w:val="0"/>
                      <w:sz w:val="18"/>
                      <w:szCs w:val="18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ocumentskn-mlb1parentContainersectionparagraphWrapper"/>
                      <w:rFonts w:ascii="Century Gothic" w:eastAsia="Century Gothic" w:hAnsi="Century Gothic" w:cs="Century Gothic"/>
                      <w:b w:val="0"/>
                      <w:bCs w:val="0"/>
                      <w:sz w:val="18"/>
                      <w:szCs w:val="18"/>
                      <w:bdr w:val="none" w:sz="0" w:space="0" w:color="auto"/>
                      <w:vertAlign w:val="baseline"/>
                    </w:rPr>
                    <w:t>Administering interviews</w:t>
                  </w:r>
                </w:p>
                <w:p>
                  <w:pPr>
                    <w:pStyle w:val="documentskn-mlb1ulli"/>
                    <w:numPr>
                      <w:ilvl w:val="0"/>
                      <w:numId w:val="1"/>
                    </w:numPr>
                    <w:spacing w:before="0" w:after="0"/>
                    <w:ind w:left="370" w:right="0" w:hanging="353"/>
                    <w:rPr>
                      <w:rStyle w:val="documentskn-mlb1parentContainersectionparagraphWrapper"/>
                      <w:rFonts w:ascii="Century Gothic" w:eastAsia="Century Gothic" w:hAnsi="Century Gothic" w:cs="Century Gothic"/>
                      <w:b w:val="0"/>
                      <w:bCs w:val="0"/>
                      <w:sz w:val="18"/>
                      <w:szCs w:val="18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ocumentskn-mlb1parentContainersectionparagraphWrapper"/>
                      <w:rFonts w:ascii="Century Gothic" w:eastAsia="Century Gothic" w:hAnsi="Century Gothic" w:cs="Century Gothic"/>
                      <w:b w:val="0"/>
                      <w:bCs w:val="0"/>
                      <w:sz w:val="18"/>
                      <w:szCs w:val="18"/>
                      <w:bdr w:val="none" w:sz="0" w:space="0" w:color="auto"/>
                      <w:vertAlign w:val="baseline"/>
                    </w:rPr>
                    <w:t>Data entry</w:t>
                  </w:r>
                </w:p>
                <w:p>
                  <w:pPr>
                    <w:pStyle w:val="documentskn-mlb1ulli"/>
                    <w:numPr>
                      <w:ilvl w:val="0"/>
                      <w:numId w:val="1"/>
                    </w:numPr>
                    <w:spacing w:before="0" w:after="0"/>
                    <w:ind w:left="370" w:right="0" w:hanging="353"/>
                    <w:rPr>
                      <w:rStyle w:val="documentskn-mlb1parentContainersectionparagraphWrapper"/>
                      <w:rFonts w:ascii="Century Gothic" w:eastAsia="Century Gothic" w:hAnsi="Century Gothic" w:cs="Century Gothic"/>
                      <w:b w:val="0"/>
                      <w:bCs w:val="0"/>
                      <w:sz w:val="18"/>
                      <w:szCs w:val="18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ocumentskn-mlb1parentContainersectionparagraphWrapper"/>
                      <w:rFonts w:ascii="Century Gothic" w:eastAsia="Century Gothic" w:hAnsi="Century Gothic" w:cs="Century Gothic"/>
                      <w:b w:val="0"/>
                      <w:bCs w:val="0"/>
                      <w:sz w:val="18"/>
                      <w:szCs w:val="18"/>
                      <w:bdr w:val="none" w:sz="0" w:space="0" w:color="auto"/>
                      <w:vertAlign w:val="baseline"/>
                    </w:rPr>
                    <w:t>Client interaction</w:t>
                  </w:r>
                </w:p>
                <w:p>
                  <w:pPr>
                    <w:pStyle w:val="documentskn-mlb1ulli"/>
                    <w:numPr>
                      <w:ilvl w:val="0"/>
                      <w:numId w:val="1"/>
                    </w:numPr>
                    <w:spacing w:before="0" w:after="0"/>
                    <w:ind w:left="370" w:right="0" w:hanging="353"/>
                    <w:rPr>
                      <w:rStyle w:val="documentskn-mlb1parentContainersectionparagraphWrapper"/>
                      <w:rFonts w:ascii="Century Gothic" w:eastAsia="Century Gothic" w:hAnsi="Century Gothic" w:cs="Century Gothic"/>
                      <w:b w:val="0"/>
                      <w:bCs w:val="0"/>
                      <w:sz w:val="18"/>
                      <w:szCs w:val="18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ocumentskn-mlb1parentContainersectionparagraphWrapper"/>
                      <w:rFonts w:ascii="Century Gothic" w:eastAsia="Century Gothic" w:hAnsi="Century Gothic" w:cs="Century Gothic"/>
                      <w:b w:val="0"/>
                      <w:bCs w:val="0"/>
                      <w:sz w:val="18"/>
                      <w:szCs w:val="18"/>
                      <w:bdr w:val="none" w:sz="0" w:space="0" w:color="auto"/>
                      <w:vertAlign w:val="baseline"/>
                    </w:rPr>
                    <w:t>Data collection</w:t>
                  </w:r>
                </w:p>
              </w:tc>
              <w:tc>
                <w:tcPr>
                  <w:tcW w:w="4240" w:type="dxa"/>
                  <w:noWrap w:val="0"/>
                  <w:tcMar>
                    <w:top w:w="5" w:type="dxa"/>
                    <w:left w:w="5" w:type="dxa"/>
                    <w:bottom w:w="5" w:type="dxa"/>
                    <w:right w:w="5" w:type="dxa"/>
                  </w:tcMar>
                  <w:vAlign w:val="top"/>
                  <w:hideMark/>
                </w:tcPr>
                <w:p>
                  <w:pPr>
                    <w:pStyle w:val="documentskn-mlb1ulli"/>
                    <w:numPr>
                      <w:ilvl w:val="0"/>
                      <w:numId w:val="2"/>
                    </w:numPr>
                    <w:spacing w:before="0" w:after="0"/>
                    <w:ind w:left="370" w:right="0" w:hanging="353"/>
                    <w:rPr>
                      <w:rStyle w:val="documentskn-mlb1parentContainersectionparagraphWrapper"/>
                      <w:rFonts w:ascii="Century Gothic" w:eastAsia="Century Gothic" w:hAnsi="Century Gothic" w:cs="Century Gothic"/>
                      <w:b w:val="0"/>
                      <w:bCs w:val="0"/>
                      <w:sz w:val="18"/>
                      <w:szCs w:val="18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ocumentskn-mlb1parentContainersectionparagraphWrapper"/>
                      <w:rFonts w:ascii="Century Gothic" w:eastAsia="Century Gothic" w:hAnsi="Century Gothic" w:cs="Century Gothic"/>
                      <w:b w:val="0"/>
                      <w:bCs w:val="0"/>
                      <w:sz w:val="18"/>
                      <w:szCs w:val="18"/>
                      <w:bdr w:val="none" w:sz="0" w:space="0" w:color="auto"/>
                      <w:vertAlign w:val="baseline"/>
                    </w:rPr>
                    <w:t>Preparing summaries</w:t>
                  </w:r>
                </w:p>
                <w:p>
                  <w:pPr>
                    <w:pStyle w:val="documentskn-mlb1ulli"/>
                    <w:numPr>
                      <w:ilvl w:val="0"/>
                      <w:numId w:val="2"/>
                    </w:numPr>
                    <w:spacing w:before="0" w:after="0"/>
                    <w:ind w:left="370" w:right="0" w:hanging="353"/>
                    <w:rPr>
                      <w:rStyle w:val="documentskn-mlb1parentContainersectionparagraphWrapper"/>
                      <w:rFonts w:ascii="Century Gothic" w:eastAsia="Century Gothic" w:hAnsi="Century Gothic" w:cs="Century Gothic"/>
                      <w:b w:val="0"/>
                      <w:bCs w:val="0"/>
                      <w:sz w:val="18"/>
                      <w:szCs w:val="18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ocumentskn-mlb1parentContainersectionparagraphWrapper"/>
                      <w:rFonts w:ascii="Century Gothic" w:eastAsia="Century Gothic" w:hAnsi="Century Gothic" w:cs="Century Gothic"/>
                      <w:b w:val="0"/>
                      <w:bCs w:val="0"/>
                      <w:sz w:val="18"/>
                      <w:szCs w:val="18"/>
                      <w:bdr w:val="none" w:sz="0" w:space="0" w:color="auto"/>
                      <w:vertAlign w:val="baseline"/>
                    </w:rPr>
                    <w:t>Inventory management</w:t>
                  </w:r>
                </w:p>
                <w:p>
                  <w:pPr>
                    <w:pStyle w:val="documentskn-mlb1ulli"/>
                    <w:numPr>
                      <w:ilvl w:val="0"/>
                      <w:numId w:val="2"/>
                    </w:numPr>
                    <w:spacing w:before="0" w:after="0"/>
                    <w:ind w:left="370" w:right="0" w:hanging="353"/>
                    <w:rPr>
                      <w:rStyle w:val="documentskn-mlb1parentContainersectionparagraphWrapper"/>
                      <w:rFonts w:ascii="Century Gothic" w:eastAsia="Century Gothic" w:hAnsi="Century Gothic" w:cs="Century Gothic"/>
                      <w:b w:val="0"/>
                      <w:bCs w:val="0"/>
                      <w:sz w:val="18"/>
                      <w:szCs w:val="18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ocumentskn-mlb1parentContainersectionparagraphWrapper"/>
                      <w:rFonts w:ascii="Century Gothic" w:eastAsia="Century Gothic" w:hAnsi="Century Gothic" w:cs="Century Gothic"/>
                      <w:b w:val="0"/>
                      <w:bCs w:val="0"/>
                      <w:sz w:val="18"/>
                      <w:szCs w:val="18"/>
                      <w:bdr w:val="none" w:sz="0" w:space="0" w:color="auto"/>
                      <w:vertAlign w:val="baseline"/>
                    </w:rPr>
                    <w:t>Problem resolution</w:t>
                  </w:r>
                </w:p>
                <w:p>
                  <w:pPr>
                    <w:pStyle w:val="documentskn-mlb1ulli"/>
                    <w:numPr>
                      <w:ilvl w:val="0"/>
                      <w:numId w:val="2"/>
                    </w:numPr>
                    <w:spacing w:before="0" w:after="0"/>
                    <w:ind w:left="370" w:right="0" w:hanging="353"/>
                    <w:rPr>
                      <w:rStyle w:val="documentskn-mlb1parentContainersectionparagraphWrapper"/>
                      <w:rFonts w:ascii="Century Gothic" w:eastAsia="Century Gothic" w:hAnsi="Century Gothic" w:cs="Century Gothic"/>
                      <w:b w:val="0"/>
                      <w:bCs w:val="0"/>
                      <w:sz w:val="18"/>
                      <w:szCs w:val="18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ocumentskn-mlb1parentContainersectionparagraphWrapper"/>
                      <w:rFonts w:ascii="Century Gothic" w:eastAsia="Century Gothic" w:hAnsi="Century Gothic" w:cs="Century Gothic"/>
                      <w:b w:val="0"/>
                      <w:bCs w:val="0"/>
                      <w:sz w:val="18"/>
                      <w:szCs w:val="18"/>
                      <w:bdr w:val="none" w:sz="0" w:space="0" w:color="auto"/>
                      <w:vertAlign w:val="baseline"/>
                    </w:rPr>
                    <w:t>Customer service</w:t>
                  </w:r>
                </w:p>
                <w:p>
                  <w:pPr>
                    <w:pStyle w:val="documentskn-mlb1ulli"/>
                    <w:numPr>
                      <w:ilvl w:val="0"/>
                      <w:numId w:val="2"/>
                    </w:numPr>
                    <w:spacing w:before="0" w:after="0"/>
                    <w:ind w:left="370" w:right="0" w:hanging="353"/>
                    <w:rPr>
                      <w:rStyle w:val="documentskn-mlb1parentContainersectionparagraphWrapper"/>
                      <w:rFonts w:ascii="Century Gothic" w:eastAsia="Century Gothic" w:hAnsi="Century Gothic" w:cs="Century Gothic"/>
                      <w:b w:val="0"/>
                      <w:bCs w:val="0"/>
                      <w:sz w:val="18"/>
                      <w:szCs w:val="18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ocumentskn-mlb1parentContainersectionparagraphWrapper"/>
                      <w:rFonts w:ascii="Century Gothic" w:eastAsia="Century Gothic" w:hAnsi="Century Gothic" w:cs="Century Gothic"/>
                      <w:b w:val="0"/>
                      <w:bCs w:val="0"/>
                      <w:sz w:val="18"/>
                      <w:szCs w:val="18"/>
                      <w:bdr w:val="none" w:sz="0" w:space="0" w:color="auto"/>
                      <w:vertAlign w:val="baseline"/>
                    </w:rPr>
                    <w:t>Video interviews</w:t>
                  </w:r>
                </w:p>
                <w:p>
                  <w:pPr>
                    <w:pStyle w:val="documentskn-mlb1ulli"/>
                    <w:numPr>
                      <w:ilvl w:val="0"/>
                      <w:numId w:val="2"/>
                    </w:numPr>
                    <w:spacing w:before="0" w:after="0"/>
                    <w:ind w:left="370" w:right="0" w:hanging="353"/>
                    <w:rPr>
                      <w:rStyle w:val="documentskn-mlb1parentContainersectionparagraphWrapper"/>
                      <w:rFonts w:ascii="Century Gothic" w:eastAsia="Century Gothic" w:hAnsi="Century Gothic" w:cs="Century Gothic"/>
                      <w:b w:val="0"/>
                      <w:bCs w:val="0"/>
                      <w:sz w:val="18"/>
                      <w:szCs w:val="18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ocumentskn-mlb1parentContainersectionparagraphWrapper"/>
                      <w:rFonts w:ascii="Century Gothic" w:eastAsia="Century Gothic" w:hAnsi="Century Gothic" w:cs="Century Gothic"/>
                      <w:b w:val="0"/>
                      <w:bCs w:val="0"/>
                      <w:sz w:val="18"/>
                      <w:szCs w:val="18"/>
                      <w:bdr w:val="none" w:sz="0" w:space="0" w:color="auto"/>
                      <w:vertAlign w:val="baseline"/>
                    </w:rPr>
                    <w:t>Scheduling participants</w:t>
                  </w:r>
                </w:p>
              </w:tc>
            </w:tr>
          </w:tbl>
          <w:p>
            <w:pPr>
              <w:pBdr>
                <w:top w:val="none" w:sz="0" w:space="0" w:color="auto"/>
                <w:left w:val="none" w:sz="0" w:space="16" w:color="auto"/>
                <w:bottom w:val="none" w:sz="0" w:space="0" w:color="auto"/>
                <w:right w:val="none" w:sz="0" w:space="15" w:color="auto"/>
              </w:pBdr>
              <w:rPr>
                <w:rStyle w:val="documentskn-mlb1parentContainersectionparagraphWrapper"/>
                <w:rFonts w:ascii="Century Gothic" w:eastAsia="Century Gothic" w:hAnsi="Century Gothic" w:cs="Century Gothic"/>
                <w:b w:val="0"/>
                <w:bCs w:val="0"/>
                <w:sz w:val="18"/>
                <w:szCs w:val="18"/>
                <w:bdr w:val="none" w:sz="0" w:space="0" w:color="auto"/>
                <w:vertAlign w:val="baseline"/>
              </w:rPr>
            </w:pPr>
          </w:p>
        </w:tc>
      </w:tr>
    </w:tbl>
    <w:p>
      <w:pPr>
        <w:pStyle w:val="documentskn-mlb1parentContainerscspdiv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/>
        <w:ind w:left="0" w:right="0"/>
        <w:rPr>
          <w:rFonts w:ascii="Century Gothic" w:eastAsia="Century Gothic" w:hAnsi="Century Gothic" w:cs="Century Gothic"/>
          <w:color w:val="2A2A2A"/>
          <w:sz w:val="20"/>
          <w:szCs w:val="20"/>
          <w:bdr w:val="none" w:sz="0" w:space="0" w:color="auto"/>
          <w:vertAlign w:val="baseline"/>
        </w:rPr>
      </w:pPr>
      <w:r>
        <w:rPr>
          <w:rFonts w:ascii="Century Gothic" w:eastAsia="Century Gothic" w:hAnsi="Century Gothic" w:cs="Century Gothic"/>
          <w:color w:val="2A2A2A"/>
          <w:bdr w:val="none" w:sz="0" w:space="0" w:color="auto"/>
          <w:vertAlign w:val="baseline"/>
        </w:rPr>
        <w:t> </w:t>
      </w:r>
    </w:p>
    <w:tbl>
      <w:tblPr>
        <w:tblStyle w:val="documentskn-mlb1parentContainersectiontable"/>
        <w:tblW w:w="0" w:type="auto"/>
        <w:tblCellSpacing w:w="0" w:type="dxa"/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5E0"/>
      </w:tblPr>
      <w:tblGrid>
        <w:gridCol w:w="3000"/>
        <w:gridCol w:w="8800"/>
      </w:tblGrid>
      <w:tr>
        <w:tblPrEx>
          <w:tblW w:w="0" w:type="auto"/>
          <w:tblCellSpacing w:w="0" w:type="dxa"/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rPr>
          <w:tblCellSpacing w:w="0" w:type="dxa"/>
        </w:trPr>
        <w:tc>
          <w:tcPr>
            <w:tcW w:w="300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pStyle w:val="documentskn-mlb1parentContainersectionheadingsectiontitle"/>
              <w:pBdr>
                <w:top w:val="none" w:sz="0" w:space="0" w:color="auto"/>
                <w:left w:val="none" w:sz="0" w:space="15" w:color="auto"/>
                <w:bottom w:val="none" w:sz="0" w:space="0" w:color="auto"/>
                <w:right w:val="none" w:sz="0" w:space="10" w:color="auto"/>
              </w:pBdr>
              <w:spacing w:before="0" w:after="0" w:line="300" w:lineRule="atLeast"/>
              <w:ind w:left="300" w:right="200"/>
              <w:jc w:val="right"/>
              <w:rPr>
                <w:rStyle w:val="documentskn-mlb1parentContainersectionheading"/>
                <w:rFonts w:ascii="Century Gothic" w:eastAsia="Century Gothic" w:hAnsi="Century Gothic" w:cs="Century Gothic"/>
                <w:b w:val="0"/>
                <w:bCs w:val="0"/>
                <w:caps/>
                <w:color w:val="AF9B95"/>
                <w:bdr w:val="none" w:sz="0" w:space="0" w:color="auto"/>
                <w:vertAlign w:val="baseline"/>
              </w:rPr>
            </w:pPr>
            <w:r>
              <w:rPr>
                <w:rStyle w:val="documentskn-mlb1parentContainersectionheading"/>
                <w:rFonts w:ascii="Century Gothic" w:eastAsia="Century Gothic" w:hAnsi="Century Gothic" w:cs="Century Gothic"/>
                <w:b w:val="0"/>
                <w:bCs w:val="0"/>
                <w:caps/>
                <w:color w:val="AF9B95"/>
                <w:bdr w:val="none" w:sz="0" w:space="0" w:color="auto"/>
                <w:vertAlign w:val="baseline"/>
              </w:rPr>
              <w:t>Experience</w:t>
            </w:r>
          </w:p>
        </w:tc>
        <w:tc>
          <w:tcPr>
            <w:tcW w:w="8800" w:type="dxa"/>
            <w:tcBorders>
              <w:left w:val="single" w:sz="8" w:space="0" w:color="DADADA"/>
            </w:tcBorders>
            <w:noWrap w:val="0"/>
            <w:tcMar>
              <w:top w:w="0" w:type="dxa"/>
              <w:left w:w="10" w:type="dxa"/>
              <w:bottom w:w="0" w:type="dxa"/>
              <w:right w:w="0" w:type="dxa"/>
            </w:tcMar>
            <w:vAlign w:val="top"/>
            <w:hideMark/>
          </w:tcPr>
          <w:p>
            <w:pPr>
              <w:pStyle w:val="documentskn-mlb1paddedline"/>
              <w:pBdr>
                <w:top w:val="none" w:sz="0" w:space="0" w:color="auto"/>
                <w:left w:val="none" w:sz="0" w:space="16" w:color="auto"/>
                <w:bottom w:val="none" w:sz="0" w:space="0" w:color="auto"/>
                <w:right w:val="none" w:sz="0" w:space="15" w:color="auto"/>
              </w:pBdr>
              <w:spacing w:before="0" w:after="0"/>
              <w:ind w:left="320" w:right="300"/>
              <w:rPr>
                <w:rStyle w:val="documentskn-mlb1parentContainersectionparagraphWrapper"/>
                <w:rFonts w:ascii="Century Gothic" w:eastAsia="Century Gothic" w:hAnsi="Century Gothic" w:cs="Century Gothic"/>
                <w:b w:val="0"/>
                <w:bCs w:val="0"/>
                <w:sz w:val="18"/>
                <w:szCs w:val="18"/>
                <w:bdr w:val="none" w:sz="0" w:space="0" w:color="auto"/>
                <w:vertAlign w:val="baseline"/>
              </w:rPr>
            </w:pPr>
            <w:r>
              <w:rPr>
                <w:rStyle w:val="documentskn-mlb1txtBold"/>
                <w:rFonts w:ascii="Century Gothic" w:eastAsia="Century Gothic" w:hAnsi="Century Gothic" w:cs="Century Gothic"/>
                <w:caps/>
                <w:color w:val="2A2A2A"/>
                <w:sz w:val="18"/>
                <w:szCs w:val="18"/>
              </w:rPr>
              <w:t>Professional Interviewer</w:t>
            </w:r>
            <w:r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color w:val="2A2A2A"/>
                <w:sz w:val="18"/>
                <w:szCs w:val="18"/>
              </w:rPr>
              <w:t xml:space="preserve"> | </w:t>
            </w:r>
            <w:r>
              <w:rPr>
                <w:rStyle w:val="documentskn-mlb1experiencejobdates"/>
                <w:rFonts w:ascii="Century Gothic" w:eastAsia="Century Gothic" w:hAnsi="Century Gothic" w:cs="Century Gothic"/>
                <w:color w:val="2A2A2A"/>
                <w:sz w:val="18"/>
                <w:szCs w:val="18"/>
              </w:rPr>
              <w:t>05/2016</w:t>
            </w:r>
            <w:r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color w:val="2A2A2A"/>
                <w:sz w:val="18"/>
                <w:szCs w:val="18"/>
              </w:rPr>
              <w:t xml:space="preserve"> to </w:t>
            </w:r>
            <w:r>
              <w:rPr>
                <w:rStyle w:val="documentskn-mlb1experiencejobdates"/>
                <w:rFonts w:ascii="Century Gothic" w:eastAsia="Century Gothic" w:hAnsi="Century Gothic" w:cs="Century Gothic"/>
                <w:color w:val="2A2A2A"/>
                <w:sz w:val="18"/>
                <w:szCs w:val="18"/>
              </w:rPr>
              <w:t>Current</w:t>
            </w:r>
          </w:p>
          <w:p>
            <w:pPr>
              <w:pStyle w:val="documentskn-mlb1paddedline"/>
              <w:spacing w:before="0" w:after="0"/>
              <w:ind w:left="320" w:right="300"/>
              <w:rPr>
                <w:rStyle w:val="documentskn-mlb1parentContainersectionparagraphWrapper"/>
                <w:rFonts w:ascii="Century Gothic" w:eastAsia="Century Gothic" w:hAnsi="Century Gothic" w:cs="Century Gothic"/>
                <w:b w:val="0"/>
                <w:bCs w:val="0"/>
                <w:sz w:val="18"/>
                <w:szCs w:val="18"/>
                <w:bdr w:val="none" w:sz="0" w:space="0" w:color="auto"/>
                <w:vertAlign w:val="baseline"/>
              </w:rPr>
            </w:pPr>
            <w:r>
              <w:rPr>
                <w:rStyle w:val="documentskn-mlb1companyname"/>
                <w:rFonts w:ascii="Century Gothic" w:eastAsia="Century Gothic" w:hAnsi="Century Gothic" w:cs="Century Gothic"/>
                <w:color w:val="2A2A2A"/>
                <w:sz w:val="18"/>
                <w:szCs w:val="18"/>
              </w:rPr>
              <w:t>Precision Opinion</w:t>
            </w:r>
            <w:r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color w:val="2A2A2A"/>
                <w:sz w:val="18"/>
                <w:szCs w:val="18"/>
              </w:rPr>
              <w:t xml:space="preserve"> - </w:t>
            </w:r>
            <w:r>
              <w:rPr>
                <w:rStyle w:val="documentskn-mlb1jobcity"/>
                <w:rFonts w:ascii="Century Gothic" w:eastAsia="Century Gothic" w:hAnsi="Century Gothic" w:cs="Century Gothic"/>
                <w:color w:val="2A2A2A"/>
                <w:sz w:val="18"/>
                <w:szCs w:val="18"/>
              </w:rPr>
              <w:t>Las Vegas</w:t>
            </w:r>
            <w:r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color w:val="2A2A2A"/>
                <w:sz w:val="18"/>
                <w:szCs w:val="18"/>
              </w:rPr>
              <w:t xml:space="preserve">, </w:t>
            </w:r>
            <w:r>
              <w:rPr>
                <w:rStyle w:val="documentskn-mlb1jobstate"/>
                <w:rFonts w:ascii="Century Gothic" w:eastAsia="Century Gothic" w:hAnsi="Century Gothic" w:cs="Century Gothic"/>
                <w:color w:val="2A2A2A"/>
                <w:sz w:val="18"/>
                <w:szCs w:val="18"/>
              </w:rPr>
              <w:t>NV</w:t>
            </w:r>
          </w:p>
          <w:p>
            <w:pPr>
              <w:pStyle w:val="documentskn-mlb1ulli"/>
              <w:numPr>
                <w:ilvl w:val="0"/>
                <w:numId w:val="3"/>
              </w:numPr>
              <w:spacing w:before="100" w:after="0"/>
              <w:ind w:left="1050" w:right="300" w:hanging="353"/>
              <w:rPr>
                <w:rStyle w:val="documentskn-mlb1parentContainersectionparagraphWrapper"/>
                <w:rFonts w:ascii="Century Gothic" w:eastAsia="Century Gothic" w:hAnsi="Century Gothic" w:cs="Century Gothic"/>
                <w:b w:val="0"/>
                <w:bCs w:val="0"/>
                <w:sz w:val="18"/>
                <w:szCs w:val="18"/>
                <w:bdr w:val="none" w:sz="0" w:space="0" w:color="auto"/>
                <w:vertAlign w:val="baseline"/>
              </w:rPr>
            </w:pPr>
            <w:r>
              <w:rPr>
                <w:rStyle w:val="documentskn-mlb1parentContainersectionparagraphWrapper"/>
                <w:rFonts w:ascii="Century Gothic" w:eastAsia="Century Gothic" w:hAnsi="Century Gothic" w:cs="Century Gothic"/>
                <w:b w:val="0"/>
                <w:bCs w:val="0"/>
                <w:sz w:val="18"/>
                <w:szCs w:val="18"/>
                <w:bdr w:val="none" w:sz="0" w:space="0" w:color="auto"/>
                <w:vertAlign w:val="baseline"/>
              </w:rPr>
              <w:t>Improved operations by working with team members and customers to find workable solutions.</w:t>
            </w:r>
          </w:p>
          <w:p>
            <w:pPr>
              <w:pStyle w:val="documentskn-mlb1ulli"/>
              <w:numPr>
                <w:ilvl w:val="0"/>
                <w:numId w:val="3"/>
              </w:numPr>
              <w:spacing w:before="0" w:after="0"/>
              <w:ind w:left="1050" w:right="300" w:hanging="353"/>
              <w:rPr>
                <w:rStyle w:val="documentskn-mlb1parentContainersectionparagraphWrapper"/>
                <w:rFonts w:ascii="Century Gothic" w:eastAsia="Century Gothic" w:hAnsi="Century Gothic" w:cs="Century Gothic"/>
                <w:b w:val="0"/>
                <w:bCs w:val="0"/>
                <w:sz w:val="18"/>
                <w:szCs w:val="18"/>
                <w:bdr w:val="none" w:sz="0" w:space="0" w:color="auto"/>
                <w:vertAlign w:val="baseline"/>
              </w:rPr>
            </w:pPr>
            <w:r>
              <w:rPr>
                <w:rStyle w:val="documentskn-mlb1parentContainersectionparagraphWrapper"/>
                <w:rFonts w:ascii="Century Gothic" w:eastAsia="Century Gothic" w:hAnsi="Century Gothic" w:cs="Century Gothic"/>
                <w:b w:val="0"/>
                <w:bCs w:val="0"/>
                <w:sz w:val="18"/>
                <w:szCs w:val="18"/>
                <w:bdr w:val="none" w:sz="0" w:space="0" w:color="auto"/>
                <w:vertAlign w:val="baseline"/>
              </w:rPr>
              <w:t>Worked closely with team members to deliver project requirements, develop solutions and meet deadlines.</w:t>
            </w:r>
          </w:p>
          <w:p>
            <w:pPr>
              <w:pStyle w:val="documentskn-mlb1ulli"/>
              <w:numPr>
                <w:ilvl w:val="0"/>
                <w:numId w:val="3"/>
              </w:numPr>
              <w:spacing w:before="0" w:after="0"/>
              <w:ind w:left="1050" w:right="300" w:hanging="353"/>
              <w:rPr>
                <w:rStyle w:val="documentskn-mlb1parentContainersectionparagraphWrapper"/>
                <w:rFonts w:ascii="Century Gothic" w:eastAsia="Century Gothic" w:hAnsi="Century Gothic" w:cs="Century Gothic"/>
                <w:b w:val="0"/>
                <w:bCs w:val="0"/>
                <w:sz w:val="18"/>
                <w:szCs w:val="18"/>
                <w:bdr w:val="none" w:sz="0" w:space="0" w:color="auto"/>
                <w:vertAlign w:val="baseline"/>
              </w:rPr>
            </w:pPr>
            <w:r>
              <w:rPr>
                <w:rStyle w:val="documentskn-mlb1parentContainersectionparagraphWrapper"/>
                <w:rFonts w:ascii="Century Gothic" w:eastAsia="Century Gothic" w:hAnsi="Century Gothic" w:cs="Century Gothic"/>
                <w:b w:val="0"/>
                <w:bCs w:val="0"/>
                <w:sz w:val="18"/>
                <w:szCs w:val="18"/>
                <w:bdr w:val="none" w:sz="0" w:space="0" w:color="auto"/>
                <w:vertAlign w:val="baseline"/>
              </w:rPr>
              <w:t>Improved customer satisfaction by finding creative solutions to problems.</w:t>
            </w:r>
          </w:p>
          <w:p>
            <w:pPr>
              <w:pStyle w:val="documentskn-mlb1ulli"/>
              <w:numPr>
                <w:ilvl w:val="0"/>
                <w:numId w:val="3"/>
              </w:numPr>
              <w:spacing w:before="0" w:after="0"/>
              <w:ind w:left="1050" w:right="300" w:hanging="353"/>
              <w:rPr>
                <w:rStyle w:val="documentskn-mlb1parentContainersectionparagraphWrapper"/>
                <w:rFonts w:ascii="Century Gothic" w:eastAsia="Century Gothic" w:hAnsi="Century Gothic" w:cs="Century Gothic"/>
                <w:b w:val="0"/>
                <w:bCs w:val="0"/>
                <w:sz w:val="18"/>
                <w:szCs w:val="18"/>
                <w:bdr w:val="none" w:sz="0" w:space="0" w:color="auto"/>
                <w:vertAlign w:val="baseline"/>
              </w:rPr>
            </w:pPr>
            <w:r>
              <w:rPr>
                <w:rStyle w:val="documentskn-mlb1parentContainersectionparagraphWrapper"/>
                <w:rFonts w:ascii="Century Gothic" w:eastAsia="Century Gothic" w:hAnsi="Century Gothic" w:cs="Century Gothic"/>
                <w:b w:val="0"/>
                <w:bCs w:val="0"/>
                <w:sz w:val="18"/>
                <w:szCs w:val="18"/>
                <w:bdr w:val="none" w:sz="0" w:space="0" w:color="auto"/>
                <w:vertAlign w:val="baseline"/>
              </w:rPr>
              <w:t>Utilized script for on-demand phone project assignment to deliver surveys to recipients.</w:t>
            </w:r>
          </w:p>
          <w:p>
            <w:pPr>
              <w:pStyle w:val="documentskn-mlb1ulli"/>
              <w:numPr>
                <w:ilvl w:val="0"/>
                <w:numId w:val="3"/>
              </w:numPr>
              <w:spacing w:before="0" w:after="0"/>
              <w:ind w:left="1050" w:right="300" w:hanging="353"/>
              <w:rPr>
                <w:rStyle w:val="documentskn-mlb1parentContainersectionparagraphWrapper"/>
                <w:rFonts w:ascii="Century Gothic" w:eastAsia="Century Gothic" w:hAnsi="Century Gothic" w:cs="Century Gothic"/>
                <w:b w:val="0"/>
                <w:bCs w:val="0"/>
                <w:sz w:val="18"/>
                <w:szCs w:val="18"/>
                <w:bdr w:val="none" w:sz="0" w:space="0" w:color="auto"/>
                <w:vertAlign w:val="baseline"/>
              </w:rPr>
            </w:pPr>
            <w:r>
              <w:rPr>
                <w:rStyle w:val="documentskn-mlb1parentContainersectionparagraphWrapper"/>
                <w:rFonts w:ascii="Century Gothic" w:eastAsia="Century Gothic" w:hAnsi="Century Gothic" w:cs="Century Gothic"/>
                <w:b w:val="0"/>
                <w:bCs w:val="0"/>
                <w:sz w:val="18"/>
                <w:szCs w:val="18"/>
                <w:bdr w:val="none" w:sz="0" w:space="0" w:color="auto"/>
                <w:vertAlign w:val="baseline"/>
              </w:rPr>
              <w:t>Maintained confidentiality when addressing sensitive information with tact and diplomacy.</w:t>
            </w:r>
          </w:p>
          <w:p>
            <w:pPr>
              <w:pStyle w:val="documentskn-mlb1ulli"/>
              <w:numPr>
                <w:ilvl w:val="0"/>
                <w:numId w:val="3"/>
              </w:numPr>
              <w:spacing w:before="0" w:after="0"/>
              <w:ind w:left="1050" w:right="300" w:hanging="353"/>
              <w:rPr>
                <w:rStyle w:val="documentskn-mlb1parentContainersectionparagraphWrapper"/>
                <w:rFonts w:ascii="Century Gothic" w:eastAsia="Century Gothic" w:hAnsi="Century Gothic" w:cs="Century Gothic"/>
                <w:b w:val="0"/>
                <w:bCs w:val="0"/>
                <w:sz w:val="18"/>
                <w:szCs w:val="18"/>
                <w:bdr w:val="none" w:sz="0" w:space="0" w:color="auto"/>
                <w:vertAlign w:val="baseline"/>
              </w:rPr>
            </w:pPr>
            <w:r>
              <w:rPr>
                <w:rStyle w:val="documentskn-mlb1parentContainersectionparagraphWrapper"/>
                <w:rFonts w:ascii="Century Gothic" w:eastAsia="Century Gothic" w:hAnsi="Century Gothic" w:cs="Century Gothic"/>
                <w:b w:val="0"/>
                <w:bCs w:val="0"/>
                <w:sz w:val="18"/>
                <w:szCs w:val="18"/>
                <w:bdr w:val="none" w:sz="0" w:space="0" w:color="auto"/>
                <w:vertAlign w:val="baseline"/>
              </w:rPr>
              <w:t>Interacted sensitively, effectively, and professionally with individuals from diverse cultural, socioeconomic and educational, sexual, gender and religious orientations and backgrounds.</w:t>
            </w:r>
          </w:p>
          <w:p>
            <w:pPr>
              <w:pStyle w:val="documentskn-mlb1paddedline"/>
              <w:pBdr>
                <w:top w:val="none" w:sz="0" w:space="20" w:color="auto"/>
                <w:left w:val="none" w:sz="0" w:space="16" w:color="auto"/>
                <w:bottom w:val="none" w:sz="0" w:space="0" w:color="auto"/>
                <w:right w:val="none" w:sz="0" w:space="15" w:color="auto"/>
              </w:pBdr>
              <w:spacing w:before="0" w:after="0"/>
              <w:ind w:left="320" w:right="300"/>
              <w:rPr>
                <w:rStyle w:val="documentskn-mlb1parentContainersectionparagraphWrapper"/>
                <w:rFonts w:ascii="Century Gothic" w:eastAsia="Century Gothic" w:hAnsi="Century Gothic" w:cs="Century Gothic"/>
                <w:b w:val="0"/>
                <w:bCs w:val="0"/>
                <w:sz w:val="18"/>
                <w:szCs w:val="18"/>
                <w:bdr w:val="none" w:sz="0" w:space="0" w:color="auto"/>
                <w:vertAlign w:val="baseline"/>
              </w:rPr>
            </w:pPr>
            <w:r>
              <w:rPr>
                <w:rStyle w:val="documentskn-mlb1txtBold"/>
                <w:rFonts w:ascii="Century Gothic" w:eastAsia="Century Gothic" w:hAnsi="Century Gothic" w:cs="Century Gothic"/>
                <w:caps/>
                <w:color w:val="2A2A2A"/>
                <w:sz w:val="18"/>
                <w:szCs w:val="18"/>
              </w:rPr>
              <w:t>Loan Officer</w:t>
            </w:r>
            <w:r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color w:val="2A2A2A"/>
                <w:sz w:val="18"/>
                <w:szCs w:val="18"/>
              </w:rPr>
              <w:t xml:space="preserve"> | </w:t>
            </w:r>
            <w:r>
              <w:rPr>
                <w:rStyle w:val="documentskn-mlb1experiencejobdates"/>
                <w:rFonts w:ascii="Century Gothic" w:eastAsia="Century Gothic" w:hAnsi="Century Gothic" w:cs="Century Gothic"/>
                <w:color w:val="2A2A2A"/>
                <w:sz w:val="18"/>
                <w:szCs w:val="18"/>
              </w:rPr>
              <w:t>04/2010</w:t>
            </w:r>
            <w:r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color w:val="2A2A2A"/>
                <w:sz w:val="18"/>
                <w:szCs w:val="18"/>
              </w:rPr>
              <w:t xml:space="preserve"> to </w:t>
            </w:r>
            <w:r>
              <w:rPr>
                <w:rStyle w:val="documentskn-mlb1experiencejobdates"/>
                <w:rFonts w:ascii="Century Gothic" w:eastAsia="Century Gothic" w:hAnsi="Century Gothic" w:cs="Century Gothic"/>
                <w:color w:val="2A2A2A"/>
                <w:sz w:val="18"/>
                <w:szCs w:val="18"/>
              </w:rPr>
              <w:t>04/2016</w:t>
            </w:r>
          </w:p>
          <w:p>
            <w:pPr>
              <w:pStyle w:val="documentskn-mlb1paddedline"/>
              <w:spacing w:before="0" w:after="0"/>
              <w:ind w:left="320" w:right="300"/>
              <w:rPr>
                <w:rStyle w:val="documentskn-mlb1parentContainersectionparagraphWrapper"/>
                <w:rFonts w:ascii="Century Gothic" w:eastAsia="Century Gothic" w:hAnsi="Century Gothic" w:cs="Century Gothic"/>
                <w:b w:val="0"/>
                <w:bCs w:val="0"/>
                <w:sz w:val="18"/>
                <w:szCs w:val="18"/>
                <w:bdr w:val="none" w:sz="0" w:space="0" w:color="auto"/>
                <w:vertAlign w:val="baseline"/>
              </w:rPr>
            </w:pPr>
            <w:r>
              <w:rPr>
                <w:rStyle w:val="documentskn-mlb1companyname"/>
                <w:rFonts w:ascii="Century Gothic" w:eastAsia="Century Gothic" w:hAnsi="Century Gothic" w:cs="Century Gothic"/>
                <w:color w:val="2A2A2A"/>
                <w:sz w:val="18"/>
                <w:szCs w:val="18"/>
              </w:rPr>
              <w:t>Soaren Management</w:t>
            </w:r>
            <w:r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color w:val="2A2A2A"/>
                <w:sz w:val="18"/>
                <w:szCs w:val="18"/>
              </w:rPr>
              <w:t xml:space="preserve"> - </w:t>
            </w:r>
            <w:r>
              <w:rPr>
                <w:rStyle w:val="documentskn-mlb1jobcity"/>
                <w:rFonts w:ascii="Century Gothic" w:eastAsia="Century Gothic" w:hAnsi="Century Gothic" w:cs="Century Gothic"/>
                <w:color w:val="2A2A2A"/>
                <w:sz w:val="18"/>
                <w:szCs w:val="18"/>
              </w:rPr>
              <w:t>Las Vegas</w:t>
            </w:r>
            <w:r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color w:val="2A2A2A"/>
                <w:sz w:val="18"/>
                <w:szCs w:val="18"/>
              </w:rPr>
              <w:t xml:space="preserve">, </w:t>
            </w:r>
            <w:r>
              <w:rPr>
                <w:rStyle w:val="documentskn-mlb1jobstate"/>
                <w:rFonts w:ascii="Century Gothic" w:eastAsia="Century Gothic" w:hAnsi="Century Gothic" w:cs="Century Gothic"/>
                <w:color w:val="2A2A2A"/>
                <w:sz w:val="18"/>
                <w:szCs w:val="18"/>
              </w:rPr>
              <w:t>NV</w:t>
            </w:r>
          </w:p>
          <w:p>
            <w:pPr>
              <w:pStyle w:val="documentskn-mlb1ulli"/>
              <w:numPr>
                <w:ilvl w:val="0"/>
                <w:numId w:val="4"/>
              </w:numPr>
              <w:spacing w:before="100" w:after="0"/>
              <w:ind w:left="1050" w:right="300" w:hanging="353"/>
              <w:rPr>
                <w:rStyle w:val="documentskn-mlb1parentContainersectionparagraphWrapper"/>
                <w:rFonts w:ascii="Century Gothic" w:eastAsia="Century Gothic" w:hAnsi="Century Gothic" w:cs="Century Gothic"/>
                <w:b w:val="0"/>
                <w:bCs w:val="0"/>
                <w:sz w:val="18"/>
                <w:szCs w:val="18"/>
                <w:bdr w:val="none" w:sz="0" w:space="0" w:color="auto"/>
                <w:vertAlign w:val="baseline"/>
              </w:rPr>
            </w:pPr>
            <w:r>
              <w:rPr>
                <w:rStyle w:val="documentskn-mlb1parentContainersectionparagraphWrapper"/>
                <w:rFonts w:ascii="Century Gothic" w:eastAsia="Century Gothic" w:hAnsi="Century Gothic" w:cs="Century Gothic"/>
                <w:b w:val="0"/>
                <w:bCs w:val="0"/>
                <w:sz w:val="18"/>
                <w:szCs w:val="18"/>
                <w:bdr w:val="none" w:sz="0" w:space="0" w:color="auto"/>
                <w:vertAlign w:val="baseline"/>
              </w:rPr>
              <w:t>Assisted senior-level credit officers with complex loan applications.</w:t>
            </w:r>
          </w:p>
          <w:p>
            <w:pPr>
              <w:pStyle w:val="documentskn-mlb1ulli"/>
              <w:numPr>
                <w:ilvl w:val="0"/>
                <w:numId w:val="4"/>
              </w:numPr>
              <w:spacing w:before="0" w:after="0"/>
              <w:ind w:left="1050" w:right="300" w:hanging="353"/>
              <w:rPr>
                <w:rStyle w:val="documentskn-mlb1parentContainersectionparagraphWrapper"/>
                <w:rFonts w:ascii="Century Gothic" w:eastAsia="Century Gothic" w:hAnsi="Century Gothic" w:cs="Century Gothic"/>
                <w:b w:val="0"/>
                <w:bCs w:val="0"/>
                <w:sz w:val="18"/>
                <w:szCs w:val="18"/>
                <w:bdr w:val="none" w:sz="0" w:space="0" w:color="auto"/>
                <w:vertAlign w:val="baseline"/>
              </w:rPr>
            </w:pPr>
            <w:r>
              <w:rPr>
                <w:rStyle w:val="documentskn-mlb1parentContainersectionparagraphWrapper"/>
                <w:rFonts w:ascii="Century Gothic" w:eastAsia="Century Gothic" w:hAnsi="Century Gothic" w:cs="Century Gothic"/>
                <w:b w:val="0"/>
                <w:bCs w:val="0"/>
                <w:sz w:val="18"/>
                <w:szCs w:val="18"/>
                <w:bdr w:val="none" w:sz="0" w:space="0" w:color="auto"/>
                <w:vertAlign w:val="baseline"/>
              </w:rPr>
              <w:t>Performed daily maintenance of loan applicant database.</w:t>
            </w:r>
          </w:p>
          <w:p>
            <w:pPr>
              <w:pStyle w:val="documentskn-mlb1ulli"/>
              <w:numPr>
                <w:ilvl w:val="0"/>
                <w:numId w:val="4"/>
              </w:numPr>
              <w:spacing w:before="0" w:after="0"/>
              <w:ind w:left="1050" w:right="300" w:hanging="353"/>
              <w:rPr>
                <w:rStyle w:val="documentskn-mlb1parentContainersectionparagraphWrapper"/>
                <w:rFonts w:ascii="Century Gothic" w:eastAsia="Century Gothic" w:hAnsi="Century Gothic" w:cs="Century Gothic"/>
                <w:b w:val="0"/>
                <w:bCs w:val="0"/>
                <w:sz w:val="18"/>
                <w:szCs w:val="18"/>
                <w:bdr w:val="none" w:sz="0" w:space="0" w:color="auto"/>
                <w:vertAlign w:val="baseline"/>
              </w:rPr>
            </w:pPr>
            <w:r>
              <w:rPr>
                <w:rStyle w:val="documentskn-mlb1parentContainersectionparagraphWrapper"/>
                <w:rFonts w:ascii="Century Gothic" w:eastAsia="Century Gothic" w:hAnsi="Century Gothic" w:cs="Century Gothic"/>
                <w:b w:val="0"/>
                <w:bCs w:val="0"/>
                <w:sz w:val="18"/>
                <w:szCs w:val="18"/>
                <w:bdr w:val="none" w:sz="0" w:space="0" w:color="auto"/>
                <w:vertAlign w:val="baseline"/>
              </w:rPr>
              <w:t>Improved customer satisfaction by finding creative solutions to problems.</w:t>
            </w:r>
          </w:p>
          <w:p>
            <w:pPr>
              <w:pStyle w:val="documentskn-mlb1paddedline"/>
              <w:pBdr>
                <w:top w:val="none" w:sz="0" w:space="20" w:color="auto"/>
                <w:left w:val="none" w:sz="0" w:space="16" w:color="auto"/>
                <w:bottom w:val="none" w:sz="0" w:space="0" w:color="auto"/>
                <w:right w:val="none" w:sz="0" w:space="15" w:color="auto"/>
              </w:pBdr>
              <w:spacing w:before="0" w:after="0"/>
              <w:ind w:left="320" w:right="300"/>
              <w:rPr>
                <w:rStyle w:val="documentskn-mlb1parentContainersectionparagraphWrapper"/>
                <w:rFonts w:ascii="Century Gothic" w:eastAsia="Century Gothic" w:hAnsi="Century Gothic" w:cs="Century Gothic"/>
                <w:b w:val="0"/>
                <w:bCs w:val="0"/>
                <w:sz w:val="18"/>
                <w:szCs w:val="18"/>
                <w:bdr w:val="none" w:sz="0" w:space="0" w:color="auto"/>
                <w:vertAlign w:val="baseline"/>
              </w:rPr>
            </w:pPr>
            <w:r>
              <w:rPr>
                <w:rStyle w:val="documentskn-mlb1txtBold"/>
                <w:rFonts w:ascii="Century Gothic" w:eastAsia="Century Gothic" w:hAnsi="Century Gothic" w:cs="Century Gothic"/>
                <w:caps/>
                <w:color w:val="2A2A2A"/>
                <w:sz w:val="18"/>
                <w:szCs w:val="18"/>
              </w:rPr>
              <w:t>Professional Fundraiser</w:t>
            </w:r>
            <w:r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color w:val="2A2A2A"/>
                <w:sz w:val="18"/>
                <w:szCs w:val="18"/>
              </w:rPr>
              <w:t xml:space="preserve"> | </w:t>
            </w:r>
            <w:r>
              <w:rPr>
                <w:rStyle w:val="documentskn-mlb1experiencejobdates"/>
                <w:rFonts w:ascii="Century Gothic" w:eastAsia="Century Gothic" w:hAnsi="Century Gothic" w:cs="Century Gothic"/>
                <w:color w:val="2A2A2A"/>
                <w:sz w:val="18"/>
                <w:szCs w:val="18"/>
              </w:rPr>
              <w:t>03/2011</w:t>
            </w:r>
            <w:r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color w:val="2A2A2A"/>
                <w:sz w:val="18"/>
                <w:szCs w:val="18"/>
              </w:rPr>
              <w:t xml:space="preserve"> to </w:t>
            </w:r>
            <w:r>
              <w:rPr>
                <w:rStyle w:val="documentskn-mlb1experiencejobdates"/>
                <w:rFonts w:ascii="Century Gothic" w:eastAsia="Century Gothic" w:hAnsi="Century Gothic" w:cs="Century Gothic"/>
                <w:color w:val="2A2A2A"/>
                <w:sz w:val="18"/>
                <w:szCs w:val="18"/>
              </w:rPr>
              <w:t>04/2017</w:t>
            </w:r>
          </w:p>
          <w:p>
            <w:pPr>
              <w:pStyle w:val="documentskn-mlb1paddedline"/>
              <w:spacing w:before="0" w:after="0"/>
              <w:ind w:left="320" w:right="300"/>
              <w:rPr>
                <w:rStyle w:val="documentskn-mlb1parentContainersectionparagraphWrapper"/>
                <w:rFonts w:ascii="Century Gothic" w:eastAsia="Century Gothic" w:hAnsi="Century Gothic" w:cs="Century Gothic"/>
                <w:b w:val="0"/>
                <w:bCs w:val="0"/>
                <w:sz w:val="18"/>
                <w:szCs w:val="18"/>
                <w:bdr w:val="none" w:sz="0" w:space="0" w:color="auto"/>
                <w:vertAlign w:val="baseline"/>
              </w:rPr>
            </w:pPr>
            <w:r>
              <w:rPr>
                <w:rStyle w:val="documentskn-mlb1companyname"/>
                <w:rFonts w:ascii="Century Gothic" w:eastAsia="Century Gothic" w:hAnsi="Century Gothic" w:cs="Century Gothic"/>
                <w:color w:val="2A2A2A"/>
                <w:sz w:val="18"/>
                <w:szCs w:val="18"/>
              </w:rPr>
              <w:t>Give Right</w:t>
            </w:r>
            <w:r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color w:val="2A2A2A"/>
                <w:sz w:val="18"/>
                <w:szCs w:val="18"/>
              </w:rPr>
              <w:t xml:space="preserve"> - </w:t>
            </w:r>
            <w:r>
              <w:rPr>
                <w:rStyle w:val="documentskn-mlb1jobcity"/>
                <w:rFonts w:ascii="Century Gothic" w:eastAsia="Century Gothic" w:hAnsi="Century Gothic" w:cs="Century Gothic"/>
                <w:color w:val="2A2A2A"/>
                <w:sz w:val="18"/>
                <w:szCs w:val="18"/>
              </w:rPr>
              <w:t>Las Vegas</w:t>
            </w:r>
            <w:r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color w:val="2A2A2A"/>
                <w:sz w:val="18"/>
                <w:szCs w:val="18"/>
              </w:rPr>
              <w:t xml:space="preserve">, </w:t>
            </w:r>
            <w:r>
              <w:rPr>
                <w:rStyle w:val="documentskn-mlb1jobstate"/>
                <w:rFonts w:ascii="Century Gothic" w:eastAsia="Century Gothic" w:hAnsi="Century Gothic" w:cs="Century Gothic"/>
                <w:color w:val="2A2A2A"/>
                <w:sz w:val="18"/>
                <w:szCs w:val="18"/>
              </w:rPr>
              <w:t>NV</w:t>
            </w:r>
          </w:p>
          <w:p>
            <w:pPr>
              <w:pStyle w:val="documentskn-mlb1ulli"/>
              <w:numPr>
                <w:ilvl w:val="0"/>
                <w:numId w:val="5"/>
              </w:numPr>
              <w:spacing w:before="100" w:after="0"/>
              <w:ind w:left="1050" w:right="300" w:hanging="353"/>
              <w:rPr>
                <w:rStyle w:val="documentskn-mlb1parentContainersectionparagraphWrapper"/>
                <w:rFonts w:ascii="Century Gothic" w:eastAsia="Century Gothic" w:hAnsi="Century Gothic" w:cs="Century Gothic"/>
                <w:b w:val="0"/>
                <w:bCs w:val="0"/>
                <w:sz w:val="18"/>
                <w:szCs w:val="18"/>
                <w:bdr w:val="none" w:sz="0" w:space="0" w:color="auto"/>
                <w:vertAlign w:val="baseline"/>
              </w:rPr>
            </w:pPr>
            <w:r>
              <w:rPr>
                <w:rStyle w:val="documentskn-mlb1parentContainersectionparagraphWrapper"/>
                <w:rFonts w:ascii="Century Gothic" w:eastAsia="Century Gothic" w:hAnsi="Century Gothic" w:cs="Century Gothic"/>
                <w:b w:val="0"/>
                <w:bCs w:val="0"/>
                <w:sz w:val="18"/>
                <w:szCs w:val="18"/>
                <w:bdr w:val="none" w:sz="0" w:space="0" w:color="auto"/>
                <w:vertAlign w:val="baseline"/>
              </w:rPr>
              <w:t>Improved profit margins by streamlining operations and workflow and negotiating competitive vendor contracts.</w:t>
            </w:r>
          </w:p>
          <w:p>
            <w:pPr>
              <w:pStyle w:val="documentskn-mlb1ulli"/>
              <w:numPr>
                <w:ilvl w:val="0"/>
                <w:numId w:val="5"/>
              </w:numPr>
              <w:spacing w:before="0" w:after="0"/>
              <w:ind w:left="1050" w:right="300" w:hanging="353"/>
              <w:rPr>
                <w:rStyle w:val="documentskn-mlb1parentContainersectionparagraphWrapper"/>
                <w:rFonts w:ascii="Century Gothic" w:eastAsia="Century Gothic" w:hAnsi="Century Gothic" w:cs="Century Gothic"/>
                <w:b w:val="0"/>
                <w:bCs w:val="0"/>
                <w:sz w:val="18"/>
                <w:szCs w:val="18"/>
                <w:bdr w:val="none" w:sz="0" w:space="0" w:color="auto"/>
                <w:vertAlign w:val="baseline"/>
              </w:rPr>
            </w:pPr>
            <w:r>
              <w:rPr>
                <w:rStyle w:val="documentskn-mlb1parentContainersectionparagraphWrapper"/>
                <w:rFonts w:ascii="Century Gothic" w:eastAsia="Century Gothic" w:hAnsi="Century Gothic" w:cs="Century Gothic"/>
                <w:b w:val="0"/>
                <w:bCs w:val="0"/>
                <w:sz w:val="18"/>
                <w:szCs w:val="18"/>
                <w:bdr w:val="none" w:sz="0" w:space="0" w:color="auto"/>
                <w:vertAlign w:val="baseline"/>
              </w:rPr>
              <w:t>Provided excellent service and attention to customers when face-to-face or through phone conversations.</w:t>
            </w:r>
          </w:p>
          <w:p>
            <w:pPr>
              <w:pStyle w:val="documentskn-mlb1ulli"/>
              <w:numPr>
                <w:ilvl w:val="0"/>
                <w:numId w:val="5"/>
              </w:numPr>
              <w:spacing w:before="0" w:after="0"/>
              <w:ind w:left="1050" w:right="300" w:hanging="353"/>
              <w:rPr>
                <w:rStyle w:val="documentskn-mlb1parentContainersectionparagraphWrapper"/>
                <w:rFonts w:ascii="Century Gothic" w:eastAsia="Century Gothic" w:hAnsi="Century Gothic" w:cs="Century Gothic"/>
                <w:b w:val="0"/>
                <w:bCs w:val="0"/>
                <w:sz w:val="18"/>
                <w:szCs w:val="18"/>
                <w:bdr w:val="none" w:sz="0" w:space="0" w:color="auto"/>
                <w:vertAlign w:val="baseline"/>
              </w:rPr>
            </w:pPr>
            <w:r>
              <w:rPr>
                <w:rStyle w:val="documentskn-mlb1parentContainersectionparagraphWrapper"/>
                <w:rFonts w:ascii="Century Gothic" w:eastAsia="Century Gothic" w:hAnsi="Century Gothic" w:cs="Century Gothic"/>
                <w:b w:val="0"/>
                <w:bCs w:val="0"/>
                <w:sz w:val="18"/>
                <w:szCs w:val="18"/>
                <w:bdr w:val="none" w:sz="0" w:space="0" w:color="auto"/>
                <w:vertAlign w:val="baseline"/>
              </w:rPr>
              <w:t>Earned reputation for good attendance and hard work.</w:t>
            </w:r>
          </w:p>
          <w:p>
            <w:pPr>
              <w:pStyle w:val="documentskn-mlb1paddedline"/>
              <w:pBdr>
                <w:top w:val="none" w:sz="0" w:space="20" w:color="auto"/>
                <w:left w:val="none" w:sz="0" w:space="16" w:color="auto"/>
                <w:bottom w:val="none" w:sz="0" w:space="0" w:color="auto"/>
                <w:right w:val="none" w:sz="0" w:space="15" w:color="auto"/>
              </w:pBdr>
              <w:spacing w:before="0" w:after="0"/>
              <w:ind w:left="320" w:right="300"/>
              <w:rPr>
                <w:rStyle w:val="documentskn-mlb1parentContainersectionparagraphWrapper"/>
                <w:rFonts w:ascii="Century Gothic" w:eastAsia="Century Gothic" w:hAnsi="Century Gothic" w:cs="Century Gothic"/>
                <w:b w:val="0"/>
                <w:bCs w:val="0"/>
                <w:sz w:val="18"/>
                <w:szCs w:val="18"/>
                <w:bdr w:val="none" w:sz="0" w:space="0" w:color="auto"/>
                <w:vertAlign w:val="baseline"/>
              </w:rPr>
            </w:pPr>
            <w:r>
              <w:rPr>
                <w:rStyle w:val="documentskn-mlb1txtBold"/>
                <w:rFonts w:ascii="Century Gothic" w:eastAsia="Century Gothic" w:hAnsi="Century Gothic" w:cs="Century Gothic"/>
                <w:caps/>
                <w:color w:val="2A2A2A"/>
                <w:sz w:val="18"/>
                <w:szCs w:val="18"/>
              </w:rPr>
              <w:t>Property Scout</w:t>
            </w:r>
            <w:r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color w:val="2A2A2A"/>
                <w:sz w:val="18"/>
                <w:szCs w:val="18"/>
              </w:rPr>
              <w:t xml:space="preserve"> | </w:t>
            </w:r>
            <w:r>
              <w:rPr>
                <w:rStyle w:val="documentskn-mlb1experiencejobdates"/>
                <w:rFonts w:ascii="Century Gothic" w:eastAsia="Century Gothic" w:hAnsi="Century Gothic" w:cs="Century Gothic"/>
                <w:color w:val="2A2A2A"/>
                <w:sz w:val="18"/>
                <w:szCs w:val="18"/>
              </w:rPr>
              <w:t>08/2009</w:t>
            </w:r>
            <w:r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color w:val="2A2A2A"/>
                <w:sz w:val="18"/>
                <w:szCs w:val="18"/>
              </w:rPr>
              <w:t xml:space="preserve"> to </w:t>
            </w:r>
            <w:r>
              <w:rPr>
                <w:rStyle w:val="documentskn-mlb1experiencejobdates"/>
                <w:rFonts w:ascii="Century Gothic" w:eastAsia="Century Gothic" w:hAnsi="Century Gothic" w:cs="Century Gothic"/>
                <w:color w:val="2A2A2A"/>
                <w:sz w:val="18"/>
                <w:szCs w:val="18"/>
              </w:rPr>
              <w:t>Current</w:t>
            </w:r>
          </w:p>
          <w:p>
            <w:pPr>
              <w:pStyle w:val="documentskn-mlb1paddedline"/>
              <w:spacing w:before="0" w:after="0"/>
              <w:ind w:left="320" w:right="300"/>
              <w:rPr>
                <w:rStyle w:val="documentskn-mlb1parentContainersectionparagraphWrapper"/>
                <w:rFonts w:ascii="Century Gothic" w:eastAsia="Century Gothic" w:hAnsi="Century Gothic" w:cs="Century Gothic"/>
                <w:b w:val="0"/>
                <w:bCs w:val="0"/>
                <w:sz w:val="18"/>
                <w:szCs w:val="18"/>
                <w:bdr w:val="none" w:sz="0" w:space="0" w:color="auto"/>
                <w:vertAlign w:val="baseline"/>
              </w:rPr>
            </w:pPr>
            <w:r>
              <w:rPr>
                <w:rStyle w:val="documentskn-mlb1companyname"/>
                <w:rFonts w:ascii="Century Gothic" w:eastAsia="Century Gothic" w:hAnsi="Century Gothic" w:cs="Century Gothic"/>
                <w:color w:val="2A2A2A"/>
                <w:sz w:val="18"/>
                <w:szCs w:val="18"/>
              </w:rPr>
              <w:t>Hometown Buyers Club</w:t>
            </w:r>
            <w:r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color w:val="2A2A2A"/>
                <w:sz w:val="18"/>
                <w:szCs w:val="18"/>
              </w:rPr>
              <w:t xml:space="preserve"> - </w:t>
            </w:r>
            <w:r>
              <w:rPr>
                <w:rStyle w:val="documentskn-mlb1jobcity"/>
                <w:rFonts w:ascii="Century Gothic" w:eastAsia="Century Gothic" w:hAnsi="Century Gothic" w:cs="Century Gothic"/>
                <w:color w:val="2A2A2A"/>
                <w:sz w:val="18"/>
                <w:szCs w:val="18"/>
              </w:rPr>
              <w:t>Las Vegas</w:t>
            </w:r>
            <w:r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color w:val="2A2A2A"/>
                <w:sz w:val="18"/>
                <w:szCs w:val="18"/>
              </w:rPr>
              <w:t xml:space="preserve">, </w:t>
            </w:r>
            <w:r>
              <w:rPr>
                <w:rStyle w:val="documentskn-mlb1jobstate"/>
                <w:rFonts w:ascii="Century Gothic" w:eastAsia="Century Gothic" w:hAnsi="Century Gothic" w:cs="Century Gothic"/>
                <w:color w:val="2A2A2A"/>
                <w:sz w:val="18"/>
                <w:szCs w:val="18"/>
              </w:rPr>
              <w:t>NV</w:t>
            </w:r>
          </w:p>
          <w:p>
            <w:pPr>
              <w:pStyle w:val="documentskn-mlb1ulli"/>
              <w:numPr>
                <w:ilvl w:val="0"/>
                <w:numId w:val="6"/>
              </w:numPr>
              <w:spacing w:before="100" w:after="0"/>
              <w:ind w:left="1050" w:right="300" w:hanging="353"/>
              <w:rPr>
                <w:rStyle w:val="documentskn-mlb1parentContainersectionparagraphWrapper"/>
                <w:rFonts w:ascii="Century Gothic" w:eastAsia="Century Gothic" w:hAnsi="Century Gothic" w:cs="Century Gothic"/>
                <w:b w:val="0"/>
                <w:bCs w:val="0"/>
                <w:sz w:val="18"/>
                <w:szCs w:val="18"/>
                <w:bdr w:val="none" w:sz="0" w:space="0" w:color="auto"/>
                <w:vertAlign w:val="baseline"/>
              </w:rPr>
            </w:pPr>
            <w:r>
              <w:rPr>
                <w:rStyle w:val="documentskn-mlb1parentContainersectionparagraphWrapper"/>
                <w:rFonts w:ascii="Century Gothic" w:eastAsia="Century Gothic" w:hAnsi="Century Gothic" w:cs="Century Gothic"/>
                <w:b w:val="0"/>
                <w:bCs w:val="0"/>
                <w:sz w:val="18"/>
                <w:szCs w:val="18"/>
                <w:bdr w:val="none" w:sz="0" w:space="0" w:color="auto"/>
                <w:vertAlign w:val="baseline"/>
              </w:rPr>
              <w:t>Provided excellent service and attention to customers when face-to-face or through phone conversations.</w:t>
            </w:r>
          </w:p>
          <w:p>
            <w:pPr>
              <w:pStyle w:val="documentskn-mlb1ulli"/>
              <w:numPr>
                <w:ilvl w:val="0"/>
                <w:numId w:val="6"/>
              </w:numPr>
              <w:spacing w:before="0" w:after="0"/>
              <w:ind w:left="1050" w:right="300" w:hanging="353"/>
              <w:rPr>
                <w:rStyle w:val="documentskn-mlb1parentContainersectionparagraphWrapper"/>
                <w:rFonts w:ascii="Century Gothic" w:eastAsia="Century Gothic" w:hAnsi="Century Gothic" w:cs="Century Gothic"/>
                <w:b w:val="0"/>
                <w:bCs w:val="0"/>
                <w:sz w:val="18"/>
                <w:szCs w:val="18"/>
                <w:bdr w:val="none" w:sz="0" w:space="0" w:color="auto"/>
                <w:vertAlign w:val="baseline"/>
              </w:rPr>
            </w:pPr>
            <w:r>
              <w:rPr>
                <w:rStyle w:val="documentskn-mlb1parentContainersectionparagraphWrapper"/>
                <w:rFonts w:ascii="Century Gothic" w:eastAsia="Century Gothic" w:hAnsi="Century Gothic" w:cs="Century Gothic"/>
                <w:b w:val="0"/>
                <w:bCs w:val="0"/>
                <w:sz w:val="18"/>
                <w:szCs w:val="18"/>
                <w:bdr w:val="none" w:sz="0" w:space="0" w:color="auto"/>
                <w:vertAlign w:val="baseline"/>
              </w:rPr>
              <w:t>Improved customer satisfaction by finding creative solutions to problems.</w:t>
            </w:r>
          </w:p>
          <w:p>
            <w:pPr>
              <w:pStyle w:val="documentskn-mlb1ulli"/>
              <w:numPr>
                <w:ilvl w:val="0"/>
                <w:numId w:val="6"/>
              </w:numPr>
              <w:spacing w:before="0" w:after="0"/>
              <w:ind w:left="1050" w:right="300" w:hanging="353"/>
              <w:rPr>
                <w:rStyle w:val="documentskn-mlb1parentContainersectionparagraphWrapper"/>
                <w:rFonts w:ascii="Century Gothic" w:eastAsia="Century Gothic" w:hAnsi="Century Gothic" w:cs="Century Gothic"/>
                <w:b w:val="0"/>
                <w:bCs w:val="0"/>
                <w:sz w:val="18"/>
                <w:szCs w:val="18"/>
                <w:bdr w:val="none" w:sz="0" w:space="0" w:color="auto"/>
                <w:vertAlign w:val="baseline"/>
              </w:rPr>
            </w:pPr>
            <w:r>
              <w:rPr>
                <w:rStyle w:val="documentskn-mlb1parentContainersectionparagraphWrapper"/>
                <w:rFonts w:ascii="Century Gothic" w:eastAsia="Century Gothic" w:hAnsi="Century Gothic" w:cs="Century Gothic"/>
                <w:b w:val="0"/>
                <w:bCs w:val="0"/>
                <w:sz w:val="18"/>
                <w:szCs w:val="18"/>
                <w:bdr w:val="none" w:sz="0" w:space="0" w:color="auto"/>
                <w:vertAlign w:val="baseline"/>
              </w:rPr>
              <w:t>Improved operations by working with team members and customers to find workable solutions.</w:t>
            </w:r>
          </w:p>
        </w:tc>
      </w:tr>
    </w:tbl>
    <w:p>
      <w:pPr>
        <w:pStyle w:val="documentskn-mlb1parentContainerscspdiv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/>
        <w:ind w:left="0" w:right="0"/>
        <w:rPr>
          <w:rFonts w:ascii="Century Gothic" w:eastAsia="Century Gothic" w:hAnsi="Century Gothic" w:cs="Century Gothic"/>
          <w:color w:val="2A2A2A"/>
          <w:sz w:val="20"/>
          <w:szCs w:val="20"/>
          <w:bdr w:val="none" w:sz="0" w:space="0" w:color="auto"/>
          <w:vertAlign w:val="baseline"/>
        </w:rPr>
      </w:pPr>
      <w:r>
        <w:rPr>
          <w:rFonts w:ascii="Century Gothic" w:eastAsia="Century Gothic" w:hAnsi="Century Gothic" w:cs="Century Gothic"/>
          <w:color w:val="2A2A2A"/>
          <w:bdr w:val="none" w:sz="0" w:space="0" w:color="auto"/>
          <w:vertAlign w:val="baseline"/>
        </w:rPr>
        <w:t> </w:t>
      </w:r>
    </w:p>
    <w:tbl>
      <w:tblPr>
        <w:tblStyle w:val="documentskn-mlb1parentContainersectiontable"/>
        <w:tblW w:w="0" w:type="auto"/>
        <w:tblCellSpacing w:w="0" w:type="dxa"/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5E0"/>
      </w:tblPr>
      <w:tblGrid>
        <w:gridCol w:w="3000"/>
        <w:gridCol w:w="8800"/>
      </w:tblGrid>
      <w:tr>
        <w:tblPrEx>
          <w:tblW w:w="0" w:type="auto"/>
          <w:tblCellSpacing w:w="0" w:type="dxa"/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rPr>
          <w:tblCellSpacing w:w="0" w:type="dxa"/>
        </w:trPr>
        <w:tc>
          <w:tcPr>
            <w:tcW w:w="300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pStyle w:val="documentskn-mlb1parentContainersectionheadingsectiontitle"/>
              <w:pBdr>
                <w:top w:val="none" w:sz="0" w:space="0" w:color="auto"/>
                <w:left w:val="none" w:sz="0" w:space="15" w:color="auto"/>
                <w:bottom w:val="none" w:sz="0" w:space="0" w:color="auto"/>
                <w:right w:val="none" w:sz="0" w:space="10" w:color="auto"/>
              </w:pBdr>
              <w:spacing w:before="0" w:after="0" w:line="300" w:lineRule="atLeast"/>
              <w:ind w:left="300" w:right="200"/>
              <w:jc w:val="right"/>
              <w:rPr>
                <w:rStyle w:val="documentskn-mlb1parentContainersectionheading"/>
                <w:rFonts w:ascii="Century Gothic" w:eastAsia="Century Gothic" w:hAnsi="Century Gothic" w:cs="Century Gothic"/>
                <w:b w:val="0"/>
                <w:bCs w:val="0"/>
                <w:caps/>
                <w:color w:val="AF9B95"/>
                <w:bdr w:val="none" w:sz="0" w:space="0" w:color="auto"/>
                <w:vertAlign w:val="baseline"/>
              </w:rPr>
            </w:pPr>
            <w:r>
              <w:rPr>
                <w:rStyle w:val="documentskn-mlb1parentContainersectionheading"/>
                <w:rFonts w:ascii="Century Gothic" w:eastAsia="Century Gothic" w:hAnsi="Century Gothic" w:cs="Century Gothic"/>
                <w:b w:val="0"/>
                <w:bCs w:val="0"/>
                <w:caps/>
                <w:color w:val="AF9B95"/>
                <w:bdr w:val="none" w:sz="0" w:space="0" w:color="auto"/>
                <w:vertAlign w:val="baseline"/>
              </w:rPr>
              <w:t>Education and Training</w:t>
            </w:r>
          </w:p>
        </w:tc>
        <w:tc>
          <w:tcPr>
            <w:tcW w:w="8800" w:type="dxa"/>
            <w:tcBorders>
              <w:left w:val="single" w:sz="8" w:space="0" w:color="DADADA"/>
            </w:tcBorders>
            <w:noWrap w:val="0"/>
            <w:tcMar>
              <w:top w:w="0" w:type="dxa"/>
              <w:left w:w="10" w:type="dxa"/>
              <w:bottom w:w="0" w:type="dxa"/>
              <w:right w:w="0" w:type="dxa"/>
            </w:tcMar>
            <w:vAlign w:val="top"/>
            <w:hideMark/>
          </w:tcPr>
          <w:p>
            <w:pPr>
              <w:pStyle w:val="documentskn-mlb1educationsinglecolumnpaddedlinenth-child1"/>
              <w:pBdr>
                <w:top w:val="none" w:sz="0" w:space="0" w:color="auto"/>
                <w:left w:val="none" w:sz="0" w:space="16" w:color="auto"/>
                <w:bottom w:val="none" w:sz="0" w:space="0" w:color="auto"/>
                <w:right w:val="none" w:sz="0" w:space="15" w:color="auto"/>
              </w:pBdr>
              <w:spacing w:before="0" w:after="0"/>
              <w:ind w:left="320" w:right="300"/>
              <w:rPr>
                <w:rStyle w:val="documentskn-mlb1parentContainersectionparagraphWrapper"/>
                <w:rFonts w:ascii="Century Gothic" w:eastAsia="Century Gothic" w:hAnsi="Century Gothic" w:cs="Century Gothic"/>
                <w:b w:val="0"/>
                <w:bCs w:val="0"/>
                <w:spacing w:val="4"/>
                <w:sz w:val="18"/>
                <w:szCs w:val="18"/>
                <w:bdr w:val="none" w:sz="0" w:space="0" w:color="auto"/>
                <w:vertAlign w:val="baseline"/>
              </w:rPr>
            </w:pPr>
            <w:r>
              <w:rPr>
                <w:rStyle w:val="documentskn-mlb1txtBold"/>
                <w:rFonts w:ascii="Century Gothic" w:eastAsia="Century Gothic" w:hAnsi="Century Gothic" w:cs="Century Gothic"/>
                <w:color w:val="2A2A2A"/>
                <w:sz w:val="18"/>
                <w:szCs w:val="18"/>
              </w:rPr>
              <w:t>Trenton Central High School</w:t>
            </w:r>
            <w:r>
              <w:rPr>
                <w:rStyle w:val="documentskn-mlb1parentContainersectionparagraphWrapper"/>
                <w:rFonts w:ascii="Century Gothic" w:eastAsia="Century Gothic" w:hAnsi="Century Gothic" w:cs="Century Gothic"/>
                <w:b w:val="0"/>
                <w:bCs w:val="0"/>
                <w:sz w:val="18"/>
                <w:szCs w:val="18"/>
                <w:bdr w:val="none" w:sz="0" w:space="0" w:color="auto"/>
                <w:vertAlign w:val="baseline"/>
              </w:rPr>
              <w:t xml:space="preserve"> </w:t>
            </w:r>
            <w:r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color w:val="2A2A2A"/>
                <w:sz w:val="18"/>
                <w:szCs w:val="18"/>
              </w:rPr>
              <w:t xml:space="preserve">- </w:t>
            </w:r>
            <w:r>
              <w:rPr>
                <w:rStyle w:val="documentskn-mlb1jobcity"/>
                <w:rFonts w:ascii="Century Gothic" w:eastAsia="Century Gothic" w:hAnsi="Century Gothic" w:cs="Century Gothic"/>
                <w:color w:val="2A2A2A"/>
                <w:sz w:val="18"/>
                <w:szCs w:val="18"/>
              </w:rPr>
              <w:t>Trenton</w:t>
            </w:r>
            <w:r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color w:val="2A2A2A"/>
                <w:sz w:val="18"/>
                <w:szCs w:val="18"/>
              </w:rPr>
              <w:t xml:space="preserve">, </w:t>
            </w:r>
            <w:r>
              <w:rPr>
                <w:rStyle w:val="documentskn-mlb1jobstate"/>
                <w:rFonts w:ascii="Century Gothic" w:eastAsia="Century Gothic" w:hAnsi="Century Gothic" w:cs="Century Gothic"/>
                <w:color w:val="2A2A2A"/>
                <w:sz w:val="18"/>
                <w:szCs w:val="18"/>
              </w:rPr>
              <w:t>NJ</w:t>
            </w:r>
            <w:r>
              <w:rPr>
                <w:rStyle w:val="documentskn-mlb1parentContainersectionparagraphWrapper"/>
                <w:rFonts w:ascii="Century Gothic" w:eastAsia="Century Gothic" w:hAnsi="Century Gothic" w:cs="Century Gothic"/>
                <w:b w:val="0"/>
                <w:bCs w:val="0"/>
                <w:sz w:val="18"/>
                <w:szCs w:val="18"/>
                <w:bdr w:val="none" w:sz="0" w:space="0" w:color="auto"/>
                <w:vertAlign w:val="baseline"/>
              </w:rPr>
              <w:t xml:space="preserve"> </w:t>
            </w:r>
          </w:p>
          <w:p>
            <w:pPr>
              <w:pStyle w:val="documentskn-mlb1paddedlin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320" w:right="300"/>
              <w:rPr>
                <w:rStyle w:val="documentskn-mlb1parentContainersectionparagraphWrapper"/>
                <w:rFonts w:ascii="Century Gothic" w:eastAsia="Century Gothic" w:hAnsi="Century Gothic" w:cs="Century Gothic"/>
                <w:b w:val="0"/>
                <w:bCs w:val="0"/>
                <w:sz w:val="18"/>
                <w:szCs w:val="18"/>
                <w:bdr w:val="none" w:sz="0" w:space="0" w:color="auto"/>
                <w:vertAlign w:val="baseline"/>
              </w:rPr>
            </w:pPr>
            <w:r>
              <w:rPr>
                <w:rStyle w:val="documentskn-mlb1txtBold"/>
                <w:rFonts w:ascii="Century Gothic" w:eastAsia="Century Gothic" w:hAnsi="Century Gothic" w:cs="Century Gothic"/>
                <w:color w:val="2A2A2A"/>
                <w:sz w:val="18"/>
                <w:szCs w:val="18"/>
              </w:rPr>
              <w:t>High School Diploma</w:t>
            </w:r>
          </w:p>
          <w:p>
            <w:pPr>
              <w:pStyle w:val="documentskn-mlb1paddedlin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320" w:right="300"/>
              <w:rPr>
                <w:rStyle w:val="documentskn-mlb1parentContainersectionparagraphWrapper"/>
                <w:rFonts w:ascii="Century Gothic" w:eastAsia="Century Gothic" w:hAnsi="Century Gothic" w:cs="Century Gothic"/>
                <w:b w:val="0"/>
                <w:bCs w:val="0"/>
                <w:sz w:val="18"/>
                <w:szCs w:val="18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Century Gothic" w:eastAsia="Century Gothic" w:hAnsi="Century Gothic" w:cs="Century Gothic"/>
                <w:b/>
                <w:bCs/>
                <w:color w:val="2A2A2A"/>
                <w:sz w:val="18"/>
                <w:szCs w:val="18"/>
              </w:rPr>
              <w:t>06/1994</w:t>
            </w:r>
          </w:p>
          <w:p>
            <w:pPr>
              <w:pStyle w:val="documentskn-mlb1educationsinglecolumnpaddedlinenth-child1"/>
              <w:pBdr>
                <w:top w:val="none" w:sz="0" w:space="20" w:color="auto"/>
                <w:left w:val="none" w:sz="0" w:space="16" w:color="auto"/>
                <w:bottom w:val="none" w:sz="0" w:space="0" w:color="auto"/>
                <w:right w:val="none" w:sz="0" w:space="15" w:color="auto"/>
              </w:pBdr>
              <w:spacing w:before="0" w:after="0"/>
              <w:ind w:left="320" w:right="300"/>
              <w:rPr>
                <w:rStyle w:val="documentskn-mlb1parentContainersectionparagraphWrapper"/>
                <w:rFonts w:ascii="Century Gothic" w:eastAsia="Century Gothic" w:hAnsi="Century Gothic" w:cs="Century Gothic"/>
                <w:b w:val="0"/>
                <w:bCs w:val="0"/>
                <w:spacing w:val="4"/>
                <w:sz w:val="18"/>
                <w:szCs w:val="18"/>
                <w:bdr w:val="none" w:sz="0" w:space="0" w:color="auto"/>
                <w:vertAlign w:val="baseline"/>
              </w:rPr>
            </w:pPr>
            <w:r>
              <w:rPr>
                <w:rStyle w:val="documentskn-mlb1txtBold"/>
                <w:rFonts w:ascii="Century Gothic" w:eastAsia="Century Gothic" w:hAnsi="Century Gothic" w:cs="Century Gothic"/>
                <w:color w:val="2A2A2A"/>
                <w:sz w:val="18"/>
                <w:szCs w:val="18"/>
              </w:rPr>
              <w:t>Mercer County Community College</w:t>
            </w:r>
            <w:r>
              <w:rPr>
                <w:rStyle w:val="documentskn-mlb1parentContainersectionparagraphWrapper"/>
                <w:rFonts w:ascii="Century Gothic" w:eastAsia="Century Gothic" w:hAnsi="Century Gothic" w:cs="Century Gothic"/>
                <w:b w:val="0"/>
                <w:bCs w:val="0"/>
                <w:sz w:val="18"/>
                <w:szCs w:val="18"/>
                <w:bdr w:val="none" w:sz="0" w:space="0" w:color="auto"/>
                <w:vertAlign w:val="baseline"/>
              </w:rPr>
              <w:t xml:space="preserve"> </w:t>
            </w:r>
            <w:r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color w:val="2A2A2A"/>
                <w:sz w:val="18"/>
                <w:szCs w:val="18"/>
              </w:rPr>
              <w:t xml:space="preserve">- </w:t>
            </w:r>
            <w:r>
              <w:rPr>
                <w:rStyle w:val="documentskn-mlb1jobcity"/>
                <w:rFonts w:ascii="Century Gothic" w:eastAsia="Century Gothic" w:hAnsi="Century Gothic" w:cs="Century Gothic"/>
                <w:color w:val="2A2A2A"/>
                <w:sz w:val="18"/>
                <w:szCs w:val="18"/>
              </w:rPr>
              <w:t>Trenton</w:t>
            </w:r>
            <w:r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color w:val="2A2A2A"/>
                <w:sz w:val="18"/>
                <w:szCs w:val="18"/>
              </w:rPr>
              <w:t xml:space="preserve">, </w:t>
            </w:r>
            <w:r>
              <w:rPr>
                <w:rStyle w:val="documentskn-mlb1jobstate"/>
                <w:rFonts w:ascii="Century Gothic" w:eastAsia="Century Gothic" w:hAnsi="Century Gothic" w:cs="Century Gothic"/>
                <w:color w:val="2A2A2A"/>
                <w:sz w:val="18"/>
                <w:szCs w:val="18"/>
              </w:rPr>
              <w:t>NJ</w:t>
            </w:r>
            <w:r>
              <w:rPr>
                <w:rStyle w:val="documentskn-mlb1parentContainersectionparagraphWrapper"/>
                <w:rFonts w:ascii="Century Gothic" w:eastAsia="Century Gothic" w:hAnsi="Century Gothic" w:cs="Century Gothic"/>
                <w:b w:val="0"/>
                <w:bCs w:val="0"/>
                <w:sz w:val="18"/>
                <w:szCs w:val="18"/>
                <w:bdr w:val="none" w:sz="0" w:space="0" w:color="auto"/>
                <w:vertAlign w:val="baseline"/>
              </w:rPr>
              <w:t xml:space="preserve"> </w:t>
            </w:r>
          </w:p>
          <w:p>
            <w:pPr>
              <w:pStyle w:val="documentskn-mlb1paddedlin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320" w:right="300"/>
              <w:rPr>
                <w:rStyle w:val="documentskn-mlb1parentContainersectionparagraphWrapper"/>
                <w:rFonts w:ascii="Century Gothic" w:eastAsia="Century Gothic" w:hAnsi="Century Gothic" w:cs="Century Gothic"/>
                <w:b w:val="0"/>
                <w:bCs w:val="0"/>
                <w:sz w:val="18"/>
                <w:szCs w:val="18"/>
                <w:bdr w:val="none" w:sz="0" w:space="0" w:color="auto"/>
                <w:vertAlign w:val="baseline"/>
              </w:rPr>
            </w:pPr>
            <w:r>
              <w:rPr>
                <w:rStyle w:val="documentskn-mlb1txtBold"/>
                <w:rFonts w:ascii="Century Gothic" w:eastAsia="Century Gothic" w:hAnsi="Century Gothic" w:cs="Century Gothic"/>
                <w:color w:val="2A2A2A"/>
                <w:sz w:val="18"/>
                <w:szCs w:val="18"/>
              </w:rPr>
              <w:t>Associate of Arts</w:t>
            </w:r>
          </w:p>
          <w:p>
            <w:pPr>
              <w:pStyle w:val="documentskn-mlb1paddedlin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320" w:right="300"/>
              <w:rPr>
                <w:rStyle w:val="documentskn-mlb1parentContainersectionparagraphWrapper"/>
                <w:rFonts w:ascii="Century Gothic" w:eastAsia="Century Gothic" w:hAnsi="Century Gothic" w:cs="Century Gothic"/>
                <w:b w:val="0"/>
                <w:bCs w:val="0"/>
                <w:sz w:val="18"/>
                <w:szCs w:val="18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Century Gothic" w:eastAsia="Century Gothic" w:hAnsi="Century Gothic" w:cs="Century Gothic"/>
                <w:b/>
                <w:bCs/>
                <w:color w:val="2A2A2A"/>
                <w:sz w:val="18"/>
                <w:szCs w:val="18"/>
              </w:rPr>
              <w:t>06/1987</w:t>
            </w:r>
          </w:p>
        </w:tc>
      </w:tr>
    </w:tbl>
    <w:p>
      <w:pPr>
        <w:rPr>
          <w:rFonts w:ascii="Century Gothic" w:eastAsia="Century Gothic" w:hAnsi="Century Gothic" w:cs="Century Gothic"/>
          <w:color w:val="2A2A2A"/>
          <w:bdr w:val="none" w:sz="0" w:space="0" w:color="auto"/>
          <w:vertAlign w:val="baseline"/>
        </w:rPr>
      </w:pPr>
    </w:p>
    <w:sectPr>
      <w:headerReference w:type="default" r:id="rId4"/>
      <w:footerReference w:type="default" r:id="rId5"/>
      <w:pgSz w:w="12240" w:h="15840"/>
      <w:pgMar w:top="220" w:right="220" w:bottom="220" w:left="220" w:header="0" w:foo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entury Gothic">
    <w:charset w:val="00"/>
    <w:family w:val="auto"/>
    <w:pitch w:val="default"/>
    <w:sig w:usb0="00000000" w:usb1="00000000" w:usb2="00000000" w:usb3="00000000" w:csb0="00000001" w:csb1="00000000"/>
    <w:embedRegular r:id="rId1" w:fontKey="{8DADDF34-5671-433D-B90B-765ED2D1C302}"/>
    <w:embedBold r:id="rId2" w:fontKey="{647A8689-2AA3-423F-9F7E-D255CCAE68B2}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0" w:after="0" w:line="20" w:lineRule="auto"/>
    </w:pPr>
    <w:r>
      <w:rPr>
        <w:color w:val="FFFFFF"/>
        <w:sz w:val="2"/>
      </w:rPr>
      <w:t>.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0" w:after="0" w:line="20" w:lineRule="auto"/>
    </w:pPr>
    <w:r>
      <w:rPr>
        <w:color w:val="FFFFFF"/>
        <w:sz w:val="2"/>
      </w:rPr>
      <w:t>.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>
    <w:nsid w:val="00000003"/>
    <w:multiLevelType w:val="hybridMultilevel"/>
    <w:tmpl w:val="0000000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>
    <w:nsid w:val="00000004"/>
    <w:multiLevelType w:val="hybridMultilevel"/>
    <w:tmpl w:val="0000000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>
    <w:nsid w:val="00000005"/>
    <w:multiLevelType w:val="hybridMultilevel"/>
    <w:tmpl w:val="0000000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>
    <w:nsid w:val="00000006"/>
    <w:multiLevelType w:val="hybridMultilevel"/>
    <w:tmpl w:val="0000000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TrueTypeFonts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line="240" w:lineRule="atLeast"/>
      <w:jc w:val="left"/>
    </w:pPr>
    <w:rPr>
      <w:sz w:val="24"/>
      <w:szCs w:val="24"/>
      <w:bdr w:val="none" w:sz="0" w:space="0" w:color="auto"/>
      <w:vertAlign w:val="baseline"/>
    </w:rPr>
  </w:style>
  <w:style w:type="paragraph" w:styleId="Heading1">
    <w:name w:val="heading 1"/>
    <w:basedOn w:val="Normal"/>
    <w:next w:val="Normal"/>
    <w:qFormat/>
    <w:rsid w:val="00EF7B96"/>
    <w:pPr>
      <w:keepNext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240" w:after="60"/>
      <w:outlineLvl w:val="0"/>
    </w:pPr>
    <w:rPr>
      <w:rFonts w:ascii="Times New Roman" w:eastAsia="Times New Roman" w:hAnsi="Times New Roman" w:cs="Times New Roman"/>
      <w:b/>
      <w:bCs/>
      <w:i w:val="0"/>
      <w:kern w:val="36"/>
      <w:sz w:val="48"/>
      <w:szCs w:val="48"/>
      <w:bdr w:val="none" w:sz="0" w:space="0" w:color="auto"/>
      <w:vertAlign w:val="baseline"/>
    </w:rPr>
  </w:style>
  <w:style w:type="paragraph" w:styleId="Heading2">
    <w:name w:val="heading 2"/>
    <w:basedOn w:val="Normal"/>
    <w:next w:val="Normal"/>
    <w:qFormat/>
    <w:rsid w:val="00EF7B96"/>
    <w:pPr>
      <w:keepNext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240" w:after="60"/>
      <w:outlineLvl w:val="1"/>
    </w:pPr>
    <w:rPr>
      <w:rFonts w:ascii="Times New Roman" w:eastAsia="Times New Roman" w:hAnsi="Times New Roman" w:cs="Times New Roman"/>
      <w:b/>
      <w:bCs/>
      <w:i w:val="0"/>
      <w:iCs/>
      <w:sz w:val="36"/>
      <w:szCs w:val="36"/>
      <w:bdr w:val="none" w:sz="0" w:space="0" w:color="auto"/>
      <w:vertAlign w:val="baseline"/>
    </w:rPr>
  </w:style>
  <w:style w:type="paragraph" w:styleId="Heading3">
    <w:name w:val="heading 3"/>
    <w:basedOn w:val="Normal"/>
    <w:next w:val="Normal"/>
    <w:qFormat/>
    <w:rsid w:val="00EF7B96"/>
    <w:pPr>
      <w:keepNext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240" w:after="60"/>
      <w:outlineLvl w:val="2"/>
    </w:pPr>
    <w:rPr>
      <w:rFonts w:ascii="Times New Roman" w:eastAsia="Times New Roman" w:hAnsi="Times New Roman" w:cs="Times New Roman"/>
      <w:b/>
      <w:bCs/>
      <w:i w:val="0"/>
      <w:sz w:val="28"/>
      <w:szCs w:val="28"/>
      <w:bdr w:val="none" w:sz="0" w:space="0" w:color="auto"/>
      <w:vertAlign w:val="baseline"/>
    </w:rPr>
  </w:style>
  <w:style w:type="paragraph" w:styleId="Heading4">
    <w:name w:val="heading 4"/>
    <w:basedOn w:val="Normal"/>
    <w:next w:val="Normal"/>
    <w:qFormat/>
    <w:rsid w:val="00EF7B96"/>
    <w:pPr>
      <w:keepNext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240" w:after="60"/>
      <w:outlineLvl w:val="3"/>
    </w:pPr>
    <w:rPr>
      <w:rFonts w:ascii="Times New Roman" w:eastAsia="Times New Roman" w:hAnsi="Times New Roman" w:cs="Times New Roman"/>
      <w:b/>
      <w:bCs/>
      <w:i w:val="0"/>
      <w:sz w:val="24"/>
      <w:szCs w:val="24"/>
      <w:bdr w:val="none" w:sz="0" w:space="0" w:color="auto"/>
      <w:vertAlign w:val="baseline"/>
    </w:rPr>
  </w:style>
  <w:style w:type="paragraph" w:styleId="Heading5">
    <w:name w:val="heading 5"/>
    <w:basedOn w:val="Normal"/>
    <w:next w:val="Normal"/>
    <w:qFormat/>
    <w:rsid w:val="00EF7B9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240" w:after="60"/>
      <w:outlineLvl w:val="4"/>
    </w:pPr>
    <w:rPr>
      <w:rFonts w:ascii="Times New Roman" w:eastAsia="Times New Roman" w:hAnsi="Times New Roman" w:cs="Times New Roman"/>
      <w:b/>
      <w:bCs/>
      <w:i w:val="0"/>
      <w:iCs/>
      <w:sz w:val="20"/>
      <w:szCs w:val="20"/>
      <w:bdr w:val="none" w:sz="0" w:space="0" w:color="auto"/>
      <w:vertAlign w:val="baseline"/>
    </w:rPr>
  </w:style>
  <w:style w:type="paragraph" w:styleId="Heading6">
    <w:name w:val="heading 6"/>
    <w:basedOn w:val="Normal"/>
    <w:next w:val="Normal"/>
    <w:qFormat/>
    <w:rsid w:val="00EF7B9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240" w:after="60"/>
      <w:outlineLvl w:val="5"/>
    </w:pPr>
    <w:rPr>
      <w:rFonts w:ascii="Times New Roman" w:eastAsia="Times New Roman" w:hAnsi="Times New Roman" w:cs="Times New Roman"/>
      <w:b/>
      <w:bCs/>
      <w:i w:val="0"/>
      <w:sz w:val="16"/>
      <w:szCs w:val="16"/>
      <w:bdr w:val="none" w:sz="0" w:space="0" w:color="auto"/>
      <w:vertAlign w:val="baselin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ocumentskn-mlb1fontsize">
    <w:name w:val="document_skn-mlb1_fontsize"/>
    <w:basedOn w:val="Normal"/>
    <w:rPr>
      <w:sz w:val="18"/>
      <w:szCs w:val="18"/>
    </w:rPr>
  </w:style>
  <w:style w:type="character" w:customStyle="1" w:styleId="documentskn-mlb1topsectionleft-box">
    <w:name w:val="document_skn-mlb1_topsection_left-box"/>
    <w:basedOn w:val="DefaultParagraphFont"/>
  </w:style>
  <w:style w:type="paragraph" w:customStyle="1" w:styleId="documentskn-mlb1topsectionsection">
    <w:name w:val="document_skn-mlb1_topsection_section"/>
    <w:basedOn w:val="Normal"/>
  </w:style>
  <w:style w:type="paragraph" w:customStyle="1" w:styleId="documentskn-mlb1topsectionleft-boxparagraph">
    <w:name w:val="document_skn-mlb1_topsection_left-box_paragraph"/>
    <w:basedOn w:val="Normal"/>
    <w:pPr>
      <w:pBdr>
        <w:top w:val="none" w:sz="0" w:space="0" w:color="auto"/>
        <w:left w:val="none" w:sz="0" w:space="30" w:color="auto"/>
        <w:bottom w:val="none" w:sz="0" w:space="0" w:color="auto"/>
        <w:right w:val="none" w:sz="0" w:space="30" w:color="auto"/>
      </w:pBdr>
    </w:pPr>
  </w:style>
  <w:style w:type="paragraph" w:customStyle="1" w:styleId="documentskn-mlb1name">
    <w:name w:val="document_skn-mlb1_name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line="680" w:lineRule="atLeast"/>
      <w:jc w:val="left"/>
    </w:pPr>
    <w:rPr>
      <w:caps/>
      <w:color w:val="FFFFFF"/>
      <w:sz w:val="60"/>
      <w:szCs w:val="60"/>
    </w:rPr>
  </w:style>
  <w:style w:type="paragraph" w:customStyle="1" w:styleId="documentskn-mlb1topsectionleft-boxnameanynth-child1">
    <w:name w:val="document_skn-mlb1_topsection_left-box_name &gt; any_nth-child(1)"/>
    <w:basedOn w:val="Normal"/>
  </w:style>
  <w:style w:type="character" w:customStyle="1" w:styleId="span">
    <w:name w:val="span"/>
    <w:basedOn w:val="DefaultParagraphFont"/>
    <w:rPr>
      <w:bdr w:val="none" w:sz="0" w:space="0" w:color="auto"/>
      <w:vertAlign w:val="baseline"/>
    </w:rPr>
  </w:style>
  <w:style w:type="paragraph" w:customStyle="1" w:styleId="documentskn-mlb1dispBlock">
    <w:name w:val="document_skn-mlb1_dispBlock"/>
    <w:basedOn w:val="Normal"/>
  </w:style>
  <w:style w:type="paragraph" w:customStyle="1" w:styleId="div">
    <w:name w:val="div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  <w:rPr>
      <w:bdr w:val="none" w:sz="0" w:space="0" w:color="auto"/>
      <w:vertAlign w:val="baseline"/>
    </w:rPr>
  </w:style>
  <w:style w:type="paragraph" w:customStyle="1" w:styleId="documentskn-mlb1topsectionleft-boxParagraph0">
    <w:name w:val="document_skn-mlb1_topsection_left-box Paragraph"/>
    <w:basedOn w:val="Normal"/>
  </w:style>
  <w:style w:type="character" w:customStyle="1" w:styleId="documentskn-mlb1topsectionright-box">
    <w:name w:val="document_skn-mlb1_topsection_right-box"/>
    <w:basedOn w:val="DefaultParagraphFont"/>
  </w:style>
  <w:style w:type="paragraph" w:customStyle="1" w:styleId="documentskn-mlb1address">
    <w:name w:val="document_skn-mlb1_address"/>
    <w:basedOn w:val="Normal"/>
    <w:pPr>
      <w:spacing w:line="205" w:lineRule="atLeast"/>
      <w:jc w:val="center"/>
    </w:pPr>
    <w:rPr>
      <w:color w:val="FFFFFF"/>
      <w:sz w:val="18"/>
      <w:szCs w:val="18"/>
    </w:rPr>
  </w:style>
  <w:style w:type="paragraph" w:customStyle="1" w:styleId="documentskn-mlb1addressspannth-child1">
    <w:name w:val="document_skn-mlb1_address &gt; span_nth-child(1)"/>
    <w:basedOn w:val="Normal"/>
  </w:style>
  <w:style w:type="paragraph" w:customStyle="1" w:styleId="documentskn-mlb1addressspan">
    <w:name w:val="document_skn-mlb1_address &gt; span"/>
    <w:basedOn w:val="Normal"/>
    <w:pPr>
      <w:jc w:val="right"/>
    </w:pPr>
  </w:style>
  <w:style w:type="paragraph" w:customStyle="1" w:styleId="documentskn-mlb1addressspannth-last-child1">
    <w:name w:val="document_skn-mlb1_address &gt; span_nth-last-child(1)"/>
    <w:basedOn w:val="Normal"/>
    <w:pPr>
      <w:pBdr>
        <w:bottom w:val="none" w:sz="0" w:space="20" w:color="auto"/>
      </w:pBdr>
    </w:pPr>
  </w:style>
  <w:style w:type="table" w:customStyle="1" w:styleId="documentskn-mlb1topsection">
    <w:name w:val="document_skn-mlb1_topsection"/>
    <w:basedOn w:val="TableNormal"/>
    <w:tblPr/>
  </w:style>
  <w:style w:type="paragraph" w:customStyle="1" w:styleId="documentskn-mlb1parentContainer">
    <w:name w:val="document_skn-mlb1_parentContainer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documentskn-mlb1section">
    <w:name w:val="document_skn-mlb1_section"/>
    <w:basedOn w:val="Normal"/>
  </w:style>
  <w:style w:type="paragraph" w:customStyle="1" w:styleId="documentskn-mlb1parentContainerscspdiv">
    <w:name w:val="document_skn-mlb1_parentContainer_scspdiv"/>
    <w:basedOn w:val="Normal"/>
    <w:pPr>
      <w:spacing w:line="500" w:lineRule="atLeast"/>
    </w:pPr>
    <w:rPr>
      <w:sz w:val="20"/>
      <w:szCs w:val="20"/>
    </w:rPr>
  </w:style>
  <w:style w:type="character" w:customStyle="1" w:styleId="documentskn-mlb1parentContainersectionheading">
    <w:name w:val="document_skn-mlb1_parentContainer_section_heading"/>
    <w:basedOn w:val="DefaultParagraphFont"/>
  </w:style>
  <w:style w:type="paragraph" w:customStyle="1" w:styleId="documentskn-mlb1parentContainersectionheadingsectiontitle">
    <w:name w:val="document_skn-mlb1_parentContainer_section_heading_sectiontitle"/>
    <w:basedOn w:val="Normal"/>
    <w:pPr>
      <w:pBdr>
        <w:left w:val="none" w:sz="0" w:space="15" w:color="auto"/>
        <w:right w:val="none" w:sz="0" w:space="10" w:color="auto"/>
      </w:pBdr>
    </w:pPr>
  </w:style>
  <w:style w:type="character" w:customStyle="1" w:styleId="documentskn-mlb1parentContainersectionheadingsectiontitleCharacter">
    <w:name w:val="document_skn-mlb1_parentContainer_section_heading_sectiontitle Character"/>
    <w:basedOn w:val="DefaultParagraphFont"/>
  </w:style>
  <w:style w:type="character" w:customStyle="1" w:styleId="documentskn-mlb1parentContainersectionparagraphWrapper">
    <w:name w:val="document_skn-mlb1_parentContainer_section_paragraphWrapper"/>
    <w:basedOn w:val="DefaultParagraphFont"/>
    <w:rPr>
      <w:color w:val="2A2A2A"/>
    </w:rPr>
  </w:style>
  <w:style w:type="paragraph" w:customStyle="1" w:styleId="documentskn-mlb1parentContainersectionparagraphWrapperparagraph">
    <w:name w:val="document_skn-mlb1_parentContainer_section_paragraphWrapper_paragraph"/>
    <w:basedOn w:val="Normal"/>
    <w:pPr>
      <w:pBdr>
        <w:right w:val="none" w:sz="0" w:space="15" w:color="auto"/>
      </w:pBdr>
    </w:pPr>
  </w:style>
  <w:style w:type="paragraph" w:customStyle="1" w:styleId="documentskn-mlb1singlecolumn">
    <w:name w:val="document_skn-mlb1_singlecolumn"/>
    <w:basedOn w:val="Normal"/>
    <w:rPr>
      <w:b w:val="0"/>
      <w:bCs w:val="0"/>
    </w:rPr>
  </w:style>
  <w:style w:type="paragraph" w:customStyle="1" w:styleId="p">
    <w:name w:val="p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  <w:rPr>
      <w:bdr w:val="none" w:sz="0" w:space="0" w:color="auto"/>
      <w:vertAlign w:val="baseline"/>
    </w:rPr>
  </w:style>
  <w:style w:type="character" w:customStyle="1" w:styleId="font">
    <w:name w:val="font"/>
    <w:basedOn w:val="DefaultParagraphFont"/>
    <w:rPr>
      <w:bdr w:val="none" w:sz="0" w:space="0" w:color="auto"/>
      <w:vertAlign w:val="baseline"/>
    </w:rPr>
  </w:style>
  <w:style w:type="table" w:customStyle="1" w:styleId="documentskn-mlb1parentContainersectiontable">
    <w:name w:val="document_skn-mlb1_parentContainer_sectiontable"/>
    <w:basedOn w:val="TableNormal"/>
    <w:tblPr/>
  </w:style>
  <w:style w:type="paragraph" w:customStyle="1" w:styleId="documentskn-mlb1ulli">
    <w:name w:val="document_skn-mlb1_ul_li"/>
    <w:basedOn w:val="Normal"/>
    <w:pPr>
      <w:pBdr>
        <w:left w:val="none" w:sz="0" w:space="8" w:color="auto"/>
      </w:pBdr>
    </w:pPr>
  </w:style>
  <w:style w:type="character" w:customStyle="1" w:styleId="documentskn-mlb1ulliCharacter">
    <w:name w:val="document_skn-mlb1_ul_li Character"/>
    <w:basedOn w:val="DefaultParagraphFont"/>
  </w:style>
  <w:style w:type="table" w:customStyle="1" w:styleId="documentskn-mlb1table">
    <w:name w:val="document_skn-mlb1_table"/>
    <w:basedOn w:val="TableNormal"/>
    <w:tblPr/>
  </w:style>
  <w:style w:type="paragraph" w:customStyle="1" w:styleId="documentskn-mlb1paddedline">
    <w:name w:val="document_skn-mlb1_paddedline"/>
    <w:basedOn w:val="Normal"/>
  </w:style>
  <w:style w:type="character" w:customStyle="1" w:styleId="documentskn-mlb1txtBold">
    <w:name w:val="document_skn-mlb1_txtBold"/>
    <w:basedOn w:val="DefaultParagraphFont"/>
    <w:rPr>
      <w:b/>
      <w:bCs/>
    </w:rPr>
  </w:style>
  <w:style w:type="character" w:customStyle="1" w:styleId="documentskn-mlb1experiencejobdates">
    <w:name w:val="document_skn-mlb1_experience_jobdates"/>
    <w:basedOn w:val="DefaultParagraphFont"/>
    <w:rPr>
      <w:b w:val="0"/>
      <w:bCs w:val="0"/>
    </w:rPr>
  </w:style>
  <w:style w:type="character" w:customStyle="1" w:styleId="documentskn-mlb1companyname">
    <w:name w:val="document_skn-mlb1_companyname"/>
    <w:basedOn w:val="DefaultParagraphFont"/>
    <w:rPr>
      <w:b/>
      <w:bCs/>
    </w:rPr>
  </w:style>
  <w:style w:type="character" w:customStyle="1" w:styleId="documentskn-mlb1jobcity">
    <w:name w:val="document_skn-mlb1_jobcity"/>
    <w:basedOn w:val="DefaultParagraphFont"/>
    <w:rPr>
      <w:b/>
      <w:bCs/>
    </w:rPr>
  </w:style>
  <w:style w:type="character" w:customStyle="1" w:styleId="documentskn-mlb1jobstate">
    <w:name w:val="document_skn-mlb1_jobstate"/>
    <w:basedOn w:val="DefaultParagraphFont"/>
    <w:rPr>
      <w:b/>
      <w:bCs/>
    </w:rPr>
  </w:style>
  <w:style w:type="character" w:customStyle="1" w:styleId="documentskn-mlb1jobcountry">
    <w:name w:val="document_skn-mlb1_jobcountry"/>
    <w:basedOn w:val="DefaultParagraphFont"/>
    <w:rPr>
      <w:b/>
      <w:bCs/>
    </w:rPr>
  </w:style>
  <w:style w:type="paragraph" w:customStyle="1" w:styleId="documentskn-mlb1jobline">
    <w:name w:val="document_skn-mlb1_jobline"/>
    <w:basedOn w:val="Normal"/>
  </w:style>
  <w:style w:type="paragraph" w:customStyle="1" w:styleId="documentskn-mlb1educationsinglecolumnpaddedlinenth-child1">
    <w:name w:val="document_skn-mlb1_education_singlecolumn_paddedline_nth-child(1)"/>
    <w:basedOn w:val="Normal"/>
    <w:rPr>
      <w:spacing w:val="4"/>
    </w:rPr>
  </w:style>
  <w:style w:type="character" w:customStyle="1" w:styleId="documentskn-mlb1jobdates">
    <w:name w:val="document_skn-mlb1_jobdates"/>
    <w:basedOn w:val="DefaultParagraphFont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_rels/fontTable.xml.rels>&#65279;<?xml version="1.0" encoding="utf-8" standalone="yes"?><Relationships xmlns="http://schemas.openxmlformats.org/package/2006/relationships"><Relationship Id="rId1" Type="http://schemas.openxmlformats.org/officeDocument/2006/relationships/font" Target="fonts/font1.odttf" /><Relationship Id="rId2" Type="http://schemas.openxmlformats.org/officeDocument/2006/relationships/font" Target="fonts/font2.odttf" />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TonyaDaves</dc:title>
  <cp:revision>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x1ye=0">
    <vt:lpwstr>zDYAAB+LCAAAAAAABAAVmbW2s2oURR+IArfiFrg7BOlwd+fp7/lrMiD52HutOUdYhhBIEhEIDodwgsEhFoEZAhMRSmRZGhYmgzSRn5N7wRrpMaaunV1LU/YGn65KK+NS4q/fcwA8kBAx1mbL5qMfjlBdcrwDP/nq8BeihZGeV2iEz1VqultXqaFiXjnB3eY5uXRF1CkRKsZvb0yFBAHGzJctntDKnyAd6NwFJ28epEGpQhpUe55AC6MOSKdnI1Q</vt:lpwstr>
  </property>
  <property fmtid="{D5CDD505-2E9C-101B-9397-08002B2CF9AE}" pid="3" name="x1ye=1">
    <vt:lpwstr>y5fCAUT65toKbcqyHrwx7YhWUF15hABzDsNtJg9H303BeVLWfZdUBgx/i9Qa1gtDPkTEVgMukaVqITytpJMG9KfdXiX4lKx3zjbjS6EG/dWUOo8x812z3b8BpnJBTvb1JnkY/BciZAyVy5NEZ11Q12hdFeD+696S0dPQTFwBqVyD2jvVNO+nqbe9Htyia35NcUjoiqCI8IVRN9QMRutSbc4Pk8SK/IIH7oVqU2CRgtMG5a/dwih9YsZeJFQUdE0</vt:lpwstr>
  </property>
  <property fmtid="{D5CDD505-2E9C-101B-9397-08002B2CF9AE}" pid="4" name="x1ye=10">
    <vt:lpwstr>dxFWLwAvg9f4U6U6pTKxlGfH/9wiNXWM6KaYry+pK34hUJjBQENkJ4QRTuHvLm9WaTz5Yi1ga9QoSKwYxOz7d2arYcfuZoB0SVvDlntgJI5d/uxn9zIFmtJ1usqV7PeY4/uhhdX/+KVPmUZZXR2oiWD3+JVKGDP1657jd8X6HZWLpCcEFEyJRtb4ZVyxLuXH83HxWNsSB8pOzGZdGeeD1IwpUjXewW3CF6dTfTv5N0y47dJ8YRrhSRq2DXkCeY4</vt:lpwstr>
  </property>
  <property fmtid="{D5CDD505-2E9C-101B-9397-08002B2CF9AE}" pid="5" name="x1ye=11">
    <vt:lpwstr>McxPUr8eLma5/06rlVlREWVf5dPWac+IgiosJOM7IYyz46oy6dzetcyekyR+eQb6axaDWJzqM9jl5LnF7Homx0n72Aoetv8CqLXV/b4HbAZWC//u0qZlDKTkJVyIMtngNMnF2rNAU0iLpX1GVIbmz1SAnRYndYJkU4+9CLmr+Ngw3SAOE1DpRPnu2i8+6+E0iiuQz47WuEbPWtlhlzcOUE548cnElCOMQxX1opyq7cGE9T/e6I24Fo4UR9GcWkN</vt:lpwstr>
  </property>
  <property fmtid="{D5CDD505-2E9C-101B-9397-08002B2CF9AE}" pid="6" name="x1ye=12">
    <vt:lpwstr>T39IZAy9Yt8JiR+nuEdGJy9G+co/dandqZQcxtGHBEfZKuSwBdGZCHoV5uJa+9pbkAnXUXBmvZ9Ccq5/quTo0m/wc7ptzR7Wh5nWTll+qTIK7/OuEq1SWpsGkiplWEqzsPf2jvjbC0XaqJ8df8jRWPjfyZzUsKuzM55cku2VEsdIp93B8BuXiX0YvJ0O7SkVy/xxTignXhGCtZH1Pv1yCj2X0pr9UkpTFA3VIt5TyBjqX8T2S7M2gYv03dmJmYv</vt:lpwstr>
  </property>
  <property fmtid="{D5CDD505-2E9C-101B-9397-08002B2CF9AE}" pid="7" name="x1ye=13">
    <vt:lpwstr>SaxYOUViJNYvPMNfeDqYS9v4G0o4FFJJ7iIYcR66Xy8RVX80pqaRTtecuW+JndqEuc7YQctdQ9vsJ7b4BYCP1iDHO8uEn2Z2CkENE6gLJl0LbD9Hj5TXBv/5XfAy43ZRBtpgCsASBGbOAfvdCUTIXb0ErNMZpZoDunvTpIKAPnMcI8Sb0Xe3Ifex6QnU4GTHHyHuRvmOG5X99jJ+Mfdjf0nG8Fg5WvbXqKPRjAF8kBG0Ic1r8lN7jqDWjUT6gTk</vt:lpwstr>
  </property>
  <property fmtid="{D5CDD505-2E9C-101B-9397-08002B2CF9AE}" pid="8" name="x1ye=14">
    <vt:lpwstr>6d1bzocrUYpfRzh3KuncRYTorD+Jst6Tmt/W1KJrGzGmSnlx2/IpCy1YcTe8v+4Wbi/haZUGe/HpDnLKOvviggLaEvaMtpvvd4e5pENpe/VKTBV0ylzJ5ePmYCC3B7ZZuSfMxW+JYDBdLxZ0uBeGkew5cYykjnFaGv4LzIuO4D+07vFZ59d8RSWx0uRtwlJuwvw6IYFtvgjSlP1zIKKVrtII/OpdvQeeJQiYnBtDey6HlLQ4VEQf062WGjDz22E</vt:lpwstr>
  </property>
  <property fmtid="{D5CDD505-2E9C-101B-9397-08002B2CF9AE}" pid="9" name="x1ye=15">
    <vt:lpwstr>AF5wulB/3Z06mHRJriwDB5EuyT8bX8TqRLB/DQlJKCZhNQd3UO8L4/3UsvspeP5N6WV0sjWx/mLEfCezUJR9lOt1cMW1t00NNkSdLFslMzIu6S8SNenlaL6VBxe4GgnXP61N7bTnz50r3A1Z23cIqC+yOeBvKk9a0QvT1oSkQIt8eOaBXE0LU8w60qOAIOAHhFciHDIOjtNqZUv0Je1NfEHxcNK9kS52TVkK8vlaVTKbTXnpBZVUI0RgjzvO6EG</vt:lpwstr>
  </property>
  <property fmtid="{D5CDD505-2E9C-101B-9397-08002B2CF9AE}" pid="10" name="x1ye=16">
    <vt:lpwstr>RSBqs8/7N1xdDj74uMyX0dj3+0ezWPiHOjr5dCkYWMkm0Al9bYFRLGk4eLSszn8ZtoHGzyguLPhbgj+P8DOWuV3EURx6l8vFbu2YaJMZYVffQfXWGN1TLThzK3rEJdxEaetmQsPRjR/mbgJPih5B8MxI6MxJKYMg48JwuiJ0ZPEoxehFoPaykgllHm1q7M+P8vd9616xOyp/+eZRH9hR7WZM2uE8Nss9E4wWkblbxBqO6YAH+sSUSf2ZfsbWdE3</vt:lpwstr>
  </property>
  <property fmtid="{D5CDD505-2E9C-101B-9397-08002B2CF9AE}" pid="11" name="x1ye=17">
    <vt:lpwstr>Zj4oxH0lNuO0ptHhP7NYzhun2W2KbwV3Aeufl2vTr1NgK/HPp2i7sP7j1qSjmqd4tvg3o35aGNUIXIGlQ5cLZGrvt0QxreXQ7jN/A3xPEUuNK1n/1OHODe1Jeqj79K7XXLiRqDizdXyZh9O9xOh1415k3AjyA6WXi5AlAuKtsuvnhmOgGmsah4OVlswQsCL491g53uxaSjTU741iNMziBnrGrSqYTnxrIyGfu4Kj1axQHJuKDyhb1GFhArO5pOf</vt:lpwstr>
  </property>
  <property fmtid="{D5CDD505-2E9C-101B-9397-08002B2CF9AE}" pid="12" name="x1ye=18">
    <vt:lpwstr>DL/r3zKd1NLumVPTO1fHWUPJulVUuh81K5FcZ8Wlg53etI4xWbLl7G9KhM7Se1gHd4h/CUcxlDQoVMf7U1+wspZmPkcHSTTyZP5EZTG7RGhD9rq1E4lz8VskW4hT6hzjikwycbzyjdPilqPuKWoTNCVfWY2cknMkeeX67dosuZjHdJTAT1mpZMaPRUvH2NrH5waE6wMSdSjWh/hIshcGYXDPjLx780ty4ODmcN+IGa3NDjRZZR7eS3UfsIUvo+1</vt:lpwstr>
  </property>
  <property fmtid="{D5CDD505-2E9C-101B-9397-08002B2CF9AE}" pid="13" name="x1ye=19">
    <vt:lpwstr>FCS0K4YT2BXdoJGWRj01dyhX9sMyQAmqor8XWmbU59fgcnM8K221nnJ1yUBRwzBhJTzprydXsQHm/tgPhXQK/Wv+pPgCdeZZ49eUWMHNpkY/tBkZ000O70Fq2hNbtFpoFpD2DGCVgoELPdtp+j9OYPO8eiroBw1VUovSWKV+aQWbzSLQhtV+J2ORDJq2NsXXH2VkfiDCKCPkcu1YKLxJnW8ILDWBgHAgTI48+Ex3z/s6pOgVlEK0nPxAIx7WbPM</vt:lpwstr>
  </property>
  <property fmtid="{D5CDD505-2E9C-101B-9397-08002B2CF9AE}" pid="14" name="x1ye=2">
    <vt:lpwstr>Vv+kYAgvPjX08yYt1F13G+0rcLgUWROnL31ijPiTv6YYUXs3osOUTtpJ4lpD2v/wJbFoujWxPz3H1yAK62phXIPjuiFWSpnxQraWz5fMhCIWzWdiSALHRnkWQrzMZyqf1yyLLyakk+IgUpInQWRM7N7SNzygUo+a2D5/SAHu4s0zyomS+XCk4/Rs1Xqt0fBdv10+j9+Yo1Aq5TaCO8Nx72sAFkboRCmgvqRwFuU/cmkpxSYbBIPKXYTLVWp/Zqj</vt:lpwstr>
  </property>
  <property fmtid="{D5CDD505-2E9C-101B-9397-08002B2CF9AE}" pid="15" name="x1ye=20">
    <vt:lpwstr>mbd9iEK3EWNlwROulvY/VLzfNymTDPimXv5l0HhGN8hSspR3smVQRuNbEX0rJtg5f2Nbg9VKEpyZhFSp8107FyMKbUXlP7WoBLbTc5gwDiJwNhAp8w6CpzBoSaxnBCxmTxuKDygEt+C6mZVbArRvimLQb9ohBjURreIX7TdZWIcZkc+V+d4yEnnV+ij8DuWN2O4oye4INHx8zFHRO5dQD4G3mkVCGjwspj9gIQ2PmB7I5lFRp7ibiozNKVOl6gL</vt:lpwstr>
  </property>
  <property fmtid="{D5CDD505-2E9C-101B-9397-08002B2CF9AE}" pid="16" name="x1ye=21">
    <vt:lpwstr>iC8kCdONhUkyDe6FJQN4mmYNSvTHipc4ZKNUIA1dTIBQmlLrSiwf7z/z+Gpav/5ZGngNZWgGzWeBClHyfmXDlNj+wZpgbkyF3B4Ya/vp7sNwkLmvzuyXHNeMtjkOWLc1t+DNG+tW+8QcVqs7uIfCnebkpFg4Uf0lt6o6o4EhZ1z6QTocVdvV4lEbaDwGdpsLfA3KkTJ3dA5WQYuMPb3S6X42MMGLwNfM0dRPDtzIbS//wwIZk4RwOCOeRMxgopC</vt:lpwstr>
  </property>
  <property fmtid="{D5CDD505-2E9C-101B-9397-08002B2CF9AE}" pid="17" name="x1ye=22">
    <vt:lpwstr>7IcEM106Twv3acVpy41QUCSFiR61iw8y9yj7IU9mal+djPrn1INEmaraN5VDZ4kqg5jqM3TFnGC8h7JOIrIh52UsDZYfUKDIUHqjZ9oea+7V1fx42otnA/uIpR80JfI/J3JHwwMEbrPWc2lp2OabzVSCTdV/C69vaPlDfEnnGf0k+InLVvEgNqfPvs3i/96x84Zah6Hd+TISpfaEuor6YnWfQlTwzENIbTMnhh9ck1vYBOr+35j4AkStoeRQ4pu</vt:lpwstr>
  </property>
  <property fmtid="{D5CDD505-2E9C-101B-9397-08002B2CF9AE}" pid="18" name="x1ye=23">
    <vt:lpwstr>qkxKAOSvL37HqoIVOBES8TNL4PQFP4jshELVW/qgW4wOQpVXG5of6kH/L045x5iK7CQx1plYbDfdIGK0YZNCH/T0vpGFQh7vG6JYFusF/3Tg9Nt5m4a3Inw12LqSRvQAmAPO1wjr0HCRxzHRxcPNKkGO0pxRslWQn3jDC+Ncl0I/liLqKmhAPRNIOjLieijq0LS2523BOy5qMjGUWqGsCvTg2SzPUKXUoqdh9cG8IJgs09oWNyOio5g5Wnv5HiY</vt:lpwstr>
  </property>
  <property fmtid="{D5CDD505-2E9C-101B-9397-08002B2CF9AE}" pid="19" name="x1ye=24">
    <vt:lpwstr>fLamyTgHQ/mfuBw7R7I32t4vCLMBksb+Pceh9MTCKEWd4msUXnK1e22nYqfige6EBnLrRhftmh1MX5Jqyv8W4KbPg4ktC4YweMBJzUNDi3zebv5gEU1yp2sZ5JFXrDrE2DqDwHar8g6Iu6kH3Qrx2180Ps5ZEKrElv0Ugr+C2KYqqLAPHBjHoVQ3NuD2jB/yaNpTOtvQ+KMwbLfTgsMr43uQKkzmLb3CX+Gm5UefdkZN1ggIGcnlKyCq4P1df84</vt:lpwstr>
  </property>
  <property fmtid="{D5CDD505-2E9C-101B-9397-08002B2CF9AE}" pid="20" name="x1ye=25">
    <vt:lpwstr>sxY4ZTpPLSZX9OOyF4UR9gR8ywZyOMX7UBWC5NS8xUusDS1QOdFNIE6GL0Mnt+oU3Uch8rnpnc0BQZoXQOmvV4gXtSjCNgni0UPa7li/RTdcDsldL2LI8P8boLLci6maN/mDtyG475V7n9zsZkNesiDQfZGcrdOjgeIN/nxYd9QdM3X0es8+Nw9k18N6bPXFl4bRPuhQWRNtAWLqpKecm8PiqgWsjdMBV+ypqytaPxcurlVyTLNzcf2Il/a5bpg</vt:lpwstr>
  </property>
  <property fmtid="{D5CDD505-2E9C-101B-9397-08002B2CF9AE}" pid="21" name="x1ye=26">
    <vt:lpwstr>CcxdEhz5feRY+g7vanzIBfozb36E2pBZlVBNi9SM5Y3JiQSbU67ej7T76CurHAcdWkPgHox4X3ig3Tdz5FUqMFM/OpX6qoVTroFwBnulPFiSzNv9hbUENbSGR69exv9u/B/xU7kSnb9q4pm7/tawmjAV3qBR50MKWEmWKNqp31nuUUTAcawllpxa+O+qhRVZhyAr3qMYztSQj5kCVVXDu4RV1Y9KmHfo8MBw4KRlP82DtoGpuW5gw2JaPR/JcEf</vt:lpwstr>
  </property>
  <property fmtid="{D5CDD505-2E9C-101B-9397-08002B2CF9AE}" pid="22" name="x1ye=27">
    <vt:lpwstr>12jWfffCuBdLwBsHGflTx8jNlBBAZN4A69v2vS3joUSGHKD8++cu5sYyjQzAhiQk+2XKMMmFB7OD1X0znmzqQWAg8ifr4vFQWZzap+xl5PDAHjS6o/I+MfiXPeIGTveL9LWtYVuJoUhuA8AbYuZyccxRoolupWjNFH6w59j/hpvffK+PdH5jy//6nNnNd4GLqycD90aKlbxjBKWlkUdhm74urZNTxljjnPViBl8d5wuXzBR8uiPqlP+rNHleZCi</vt:lpwstr>
  </property>
  <property fmtid="{D5CDD505-2E9C-101B-9397-08002B2CF9AE}" pid="23" name="x1ye=28">
    <vt:lpwstr>u8rgTxPo8/wVDCmYueEi7fZED5L3Z8z9Vl2ystykf4sQNb60MA5GzJkcuImMNFeTtBX4RBsasmT5+c45deL6/vsDwocSnn7y0/OjC3gbMEZYe+62tnx+Np8AH6CHnYQSBHk+PmulaEz+lezuNTUE71bq/MS/q3r9K891fKTEKWL/D+3U4+p1e6reZ9ZB/kYqi44I0SMTVM+rX0twrs9/o2MHIAQfxCDBlSh2gohx5tDO+mlg50mz+tk33V9YOLd</vt:lpwstr>
  </property>
  <property fmtid="{D5CDD505-2E9C-101B-9397-08002B2CF9AE}" pid="24" name="x1ye=29">
    <vt:lpwstr>CC503LwZldqdr7wgPacJG4Y3Npne8/GmZ8fPZt+vr8znqN2JoV6z9MGExzvt3yHhWEHq212euuW1RAk/YNZ4myMeJBgt5UQTy7NOynds27gXK468aj67EgfvvxlThzWnxKsoEKf4WgzK2P3/0sQ59KVQMJQCdw2/c+j89AijgDS6oZ1Uvtsq0WZf2wH5W1XdUUjsvkeqNTPBQcN81IkN6r5I8hg2kG6CI9fcC8oEEvw9HH/8Z7IebpjJyqabhuZ</vt:lpwstr>
  </property>
  <property fmtid="{D5CDD505-2E9C-101B-9397-08002B2CF9AE}" pid="25" name="x1ye=3">
    <vt:lpwstr>6ZtmmH5cWhfAasjZX8wd0shZ77VXf6SiTi9hGsegUaz9T5Xnmf/HhyvTRk0lJuWIwtIKG/UDaXZdPUw7vEBJIwhXBA52038+CrWnMmfuaSi/F9aSIiqOXWJBugX3E9nP6pB84lT2Rr34LrOKcIM3FA6dF6IsrSYno+Smz+tT2RWl+zgmFlFCDbw1fM92x3hjbG5m1F3IDYBOImUqeo7FhkyGek6/QkaWTiDQtxXFIKkxIO4QYQEH5L36Hc8yjBs</vt:lpwstr>
  </property>
  <property fmtid="{D5CDD505-2E9C-101B-9397-08002B2CF9AE}" pid="26" name="x1ye=30">
    <vt:lpwstr>MRcV6G7fhw5hDPkE2hnOVvngT2QRH0ZLbGq1g7ujBtdnY26xQS35lmQu42pdT1D1EX5J4AybcZgdKo3xg0WNI55wAQUaawqgiMr/9uIDUaz+GNcH+uVqk2+ga09iQFVeRfdwTeg7MXRKCZmOBOoNvlGVdNImTxi2Mlkio9Vo3LG/1aQIcqAQZQzp9QXUFrIDSHMGkl2iTZTprRe7WFw1qZg80BG9lTNuJBV75pIk2yWB7XPAAh2uKPJ0hhGgwZH</vt:lpwstr>
  </property>
  <property fmtid="{D5CDD505-2E9C-101B-9397-08002B2CF9AE}" pid="27" name="x1ye=31">
    <vt:lpwstr>IR2R/CzTFA502QAHQEZrj7CH4nkLf5ia4V2Z/niT4BbFqqqE68Wv7j2J5WlcMGEVMNv1p//xt3Jj79OjJNH1cyfGe/zlCd+6EY3FL+UmA0AhdMC8MuJWLUylF72DkxyMWZk64vfXwbsqlfYSqfvzBe2+R86hf61ckQOFeix3JOEvF6J5wOybDyVNS+mSsPK3kKjSeKyJpCKdrlP/jkdzj8FFfxpYxkgt+JCRV9VE5dk7FUQl72kD/2g+4Wyu6vy</vt:lpwstr>
  </property>
  <property fmtid="{D5CDD505-2E9C-101B-9397-08002B2CF9AE}" pid="28" name="x1ye=32">
    <vt:lpwstr>mOQVb0LxxA9qYOVdqqEBRg4LFVDR5L6ZnRlAYhs2CpZHHLB4fOKO5QXsAkRWWdYcD4jpPsIKF5V4VQNLvAkIf1WV+r8S29iCF6zqnSPAmeT+wn/SL0LEBN//foMYC3lYYgL8jjVIOG3dY92bKt+DlzGwVxsB3lLGEUAPgnYm/XV/iPbwFRmy9studs9WUPPLl75p0EeI8pHZraQYPZhc6dk3BMWluMklHHifW+FqxD3FHCrHgLGQ9aphxjgvxWA</vt:lpwstr>
  </property>
  <property fmtid="{D5CDD505-2E9C-101B-9397-08002B2CF9AE}" pid="29" name="x1ye=33">
    <vt:lpwstr>DD+XIHgHjPm0EUHBDN9P/vg8C+jNhsuXIcWLde2kaa1ZPWVPboeFxtrsBjH7GahfWIGDov31rCYFTQZbPs9uPYko+m68xpf19e99aBStBYfX4cRqU/APq96P8Y8wU844pSHX4EOb3KXaZ53igzFI2jwRSCJ2sDszS5Vaj9gEXsIr1Z5Uj+wFX7ZSEEJ23fHF4ttrVdA47Q6W1qP22FJGodWvGRglxvooc68ef44C+O4Ad8/DVsXgSH/tHkNIfEk</vt:lpwstr>
  </property>
  <property fmtid="{D5CDD505-2E9C-101B-9397-08002B2CF9AE}" pid="30" name="x1ye=34">
    <vt:lpwstr>HnmflKg7Vgh0RuFPHkL1Oy0505y+u1EtmCL6TJ7ZHga8W5vIdElEwftPz13fFzNGpfgZAhcTIn3j5mqb8RVfbfg0PBFuRVD3eTPC0FtSrx+LEyEOhb/JN2/2VBA3STNDEjKrq0sK0mJn24AWzyO7kBlfViZ3gVk7q26QoVxDON4/QwFgKRmWFdaerhkNOJaYiS6xowcKiub99ZMp7IrPCapPR0egLoa/4LoeHPgoWX76IaH/TEL62XQ60tarA8O</vt:lpwstr>
  </property>
  <property fmtid="{D5CDD505-2E9C-101B-9397-08002B2CF9AE}" pid="31" name="x1ye=35">
    <vt:lpwstr>wwbLoKArFM83ixTAX6WZ+zxxmZpFZa3yXpU4aIfkT7Na3qKmj5pzaFwIViChao4geqqKPPzNJL7QV1CWO+UXiujJ8ORovvtm8IacSNHGVtIKhPx2qXLdADYdSTzdDY9PTk+miGRpRb7fusNR759ssaZs7xyCI6WyZzEvvO6ktIk5SlQgylIgzorGfd0lOLbRSwetWDZjcWB4CAC+PZjIuuV8tnMJ9ge34YPNUvoGy1dCUVwdhU9RUOl3kgCtcLX</vt:lpwstr>
  </property>
  <property fmtid="{D5CDD505-2E9C-101B-9397-08002B2CF9AE}" pid="32" name="x1ye=36">
    <vt:lpwstr>W846Kac4pZRpxOarDWpbMbNRLWJMnx7dvI2rOM+x1uKihlWq5GHKtbSwBzx/nlSqWhubLoZGVTDvbr9RcC9It6GLYz/N2y/rz03niRJmLkk7jI0FmOjeUfTbiJ8kxt/prupDLRmBuF46d5lagcupPl+53bUWUv6z6Y6GFYsFnW8Pn7wwWxF2pgwggDfFxQO3hkPUVKgR4zE7DhcD7SXzZ2yHkTNYnyweAO7tS2Dc25Tth9vvnBC3jPdr8xrnZPT</vt:lpwstr>
  </property>
  <property fmtid="{D5CDD505-2E9C-101B-9397-08002B2CF9AE}" pid="33" name="x1ye=37">
    <vt:lpwstr>wrt84kidRxLEAf72cyV0zOH8ObbCz9oxDnYh/oV+aIMHJhEeqzWUGCZRIdsFnBGx3Iq7Ue1IbEt9fYK2wWdiWssA753LxMvlGyXnT6NxVoGLJh+t2fygxHH8AJF5eZ5tm1tSTUmeag2jaWMvPELOIgrggw0Tje8ENurwkxLFCusTQNn2lR0Ak3iGo6QI0rXHLZf3JIGkB5e04VVdsf8A/T6uZUvRAD/zPME2+4ggUp1dege4qa4s38J7Rdfb9by</vt:lpwstr>
  </property>
  <property fmtid="{D5CDD505-2E9C-101B-9397-08002B2CF9AE}" pid="34" name="x1ye=38">
    <vt:lpwstr>/Rl3nn5a//ytRKsyPKsk9GifBA55MnFkI8Kp41myESqQ3xPZloba6lwLFPbpzPRkl8uSti3BmZlYuAz6UUjbE//1xZd7GSeN/w59VkuQsyKEb5y8BRcIssVWa2Iza6NVo20xarQv3aCN3IebZu8E9xSO037SURbv4rtp3fPlYkSX+5tm9RRGfA+gPh1N6IUMhEvT4HKMmiUpDvbBQk10LQWcgsoXbtpK8E9JzHEfHsj9qi/mrYlMyLE6r611G2E</vt:lpwstr>
  </property>
  <property fmtid="{D5CDD505-2E9C-101B-9397-08002B2CF9AE}" pid="35" name="x1ye=39">
    <vt:lpwstr>jizUxHcExjhUzxVLTgs0dIIVpNHj9xhofkC6lUGwkYxsUQ+mJi6uo1wIxeCMn7IzE33xbJRGMspJiwkX95iK8ly50M04/n7EZ8+wbDZuMca8VA68pXIdH3Dr9+YqIFD38Ff8miP+hfcZW62ca987WntkVSXpL5NFKPqldZHPUyWS/lxwF+toaat57kXsjaOVHM5dzY6uqbfkdVNmuHDls5ewe67sOQ2vUcrg3JVpuFmKOfHFgkHHEYDH0pdr3Tg</vt:lpwstr>
  </property>
  <property fmtid="{D5CDD505-2E9C-101B-9397-08002B2CF9AE}" pid="36" name="x1ye=4">
    <vt:lpwstr>8updZInd58r+ejJUCTtqU/Au0XzYgppKDadXRTK66BfQTZLsr2jkt4crjTuKlOH9nU6Qa260E9Xujw1+b8mkHpLNdoo9W/y1vX0f1C/QGibMTOlJZ/Bh6BjiGbgWqE99XXzKltrsNLQEcveDIQd6CDE+WhODSUw2zfmKys+c6mXIF9VksuxA6WjyJ2hbgaNYLuRVwEVmgOxhvIdvN//k1k/L2muJXeHvrk/z04uPnMDjcraNHz4/AzwyuzQ/UIo</vt:lpwstr>
  </property>
  <property fmtid="{D5CDD505-2E9C-101B-9397-08002B2CF9AE}" pid="37" name="x1ye=40">
    <vt:lpwstr>xeSUSyBeJZw0h7u+X3tN/yKzHxYd0vd0z3ZRITDgid9jJrlHQrJwNKRCKz8MfynOq6e1HPXfjhDMgIs3LbXNZFwwM0t1bsOPwMAqffQnrqkLozHO35qn7M9vrkghhUO01C2Yox07R7Y3CRN8tU0XMFMtHCjAfdTO/VctvBYKhsHkbiyb1l//ZQVZAkN5Mmw02qhHNxh/42L555rCL+B8FR3wpgU67ika/XfpmwlvhYN0rYraaz90IoDPIRCRjlS</vt:lpwstr>
  </property>
  <property fmtid="{D5CDD505-2E9C-101B-9397-08002B2CF9AE}" pid="38" name="x1ye=41">
    <vt:lpwstr>wT9XXS69I+/OrNdEY/NlcmhDKDcdpguTvzJKsozmRDdW/4PZIgZQ8VfZl92uySephRhed+o9X1zEudzCTfzhr+WeQj3cAgx45OhT8kvBY5SDvOh/lEQq0eom7zbGinnBwM3OW8bxxtG/FKFoVe5rLWiuHLc7LuJqvUUOLG62C6bCZDpZZllZWqI7RXACrdKdc+WSijrDTYis26dz56Iqcgy+ljezOrheByr9fOeNNQ3vdX0BUzsSMVhlmLOtSo4</vt:lpwstr>
  </property>
  <property fmtid="{D5CDD505-2E9C-101B-9397-08002B2CF9AE}" pid="39" name="x1ye=42">
    <vt:lpwstr>JyQj/CqnnoD8Byq8VhddBhYakZbtoWARR2MOxU1UaBm1jRuTjQ1XE0Yb5YuAxU0xTpv4djlu0oZ2XckNrpPvUPpsKYWhKRn0reVczWIs8NiSY5flapW9PHWe1sgo2V0zKSjVDo6IW//DCpJPDrbgzh3aCryiFZl3Fxs+E+/ye3z51+d2LrgUR6kXnJlfS9OsIPeC7+OCse5t1DCJ/ft2MhQPiPJfJ3ZOadOziEZ19j6D2ut4CE/0LSfneYguK7E</vt:lpwstr>
  </property>
  <property fmtid="{D5CDD505-2E9C-101B-9397-08002B2CF9AE}" pid="40" name="x1ye=43">
    <vt:lpwstr>5cde3EZdMEwSxpaSNP7KY2IQd+nzTy1TpD+cxG6adSn+CMqToJGpzVPh4t9Zncfqyz114XlIhlZRa+MTIui7A2jrELOxPb3NDmIGq0qJAz+TB4doE8wqM9oXdASntIyJr11WeI+pz/Hpn93CW9gimsO68nFogYkS1WGLmOOoVNxZsDNfv8cX/Vo8cfMoro6EMJPn+efqBX+7V7+sRYJBgldxUSjGrUeUEgPcr1L7RpZIDLuafyQ5xXsLSaOTSo5</vt:lpwstr>
  </property>
  <property fmtid="{D5CDD505-2E9C-101B-9397-08002B2CF9AE}" pid="41" name="x1ye=44">
    <vt:lpwstr>EUjfr+b+4VbAOz+EQEdtW5W/2Z3o/TG8o6/Wbxn9B0zQ7fJU4LV+QuPCmJWU5vdxqvjQ+iuTWqVNnObKf8WF/ikfDqYtm9Vpn2u+CVneBNrXQLa0BzSulsZ3MCle2LRWjC+O4dTK5F6vhWD4do/JleaUTbDqBvegItszstbmoxinwalRjH9nK/Afe7EmDhTGyeP7ZD1RWcZydBYHutZdNgbanuSRJ/wiAL3hqPex+HgOulbdsQ8rhtDIt8A5MAT</vt:lpwstr>
  </property>
  <property fmtid="{D5CDD505-2E9C-101B-9397-08002B2CF9AE}" pid="42" name="x1ye=45">
    <vt:lpwstr>ssFlmJduWHTUz4TlhA9arcAuKA5DKXIllI5yhe7RnlXuOozRuDd+1a+dwaadT4F3GUurSPx7UqzZ1kZ5ivcll1ZrftkgvIiu/Y+KjI7ftlnj/o0Qs+usOaalcirlPHYYJ+YGP0mtdClG7SrXphub8qTotPy64a5kx6WCHQYr7QvZDCunseXIECp7eXItit+MwmfmT2usGQFmiz3uZfJtm9zKaryNFC95SukePI+2sZOfg69IX93fFvnMWPMCGNS</vt:lpwstr>
  </property>
  <property fmtid="{D5CDD505-2E9C-101B-9397-08002B2CF9AE}" pid="43" name="x1ye=46">
    <vt:lpwstr>DmhJaYGnbqxUEsyTh0UUXYjp+a8fdBGZz+a+5yCxbgxJCFrDwqH/POsXV7NNC4iHgz2ICToiY2IRF74bIc31iU9hugjfwGTy2GVZQ43pICte1YCGWruVtoAiRPAw0SBvRRer4oywcx6CdbUsxGUsNFSo5a9vednntSADQQJ58yyAZnThXnI+opx6m5smzbu1BRb/BnnbCOpQGnqCSXBo14oXlwYWvZTdqVY+O4RLQN00Bs9XhhSp5gZbKZpUf7+</vt:lpwstr>
  </property>
  <property fmtid="{D5CDD505-2E9C-101B-9397-08002B2CF9AE}" pid="44" name="x1ye=47">
    <vt:lpwstr>Ox9lPofCQsBjf2ZVMnmB8YFFTTaXeanf4pdEwM0M7jLLLdgdfQfmpUy7/OoGRt0sko33fho24NdVi2InveiYc7XTjk+CeWcHVMnM0rde5JkGUc+uOG+Dn8v44ynhfWAwWb25f5wzf+1RSWk049oc6FqOf7imRsx/Gzz8+O1CmndX+UEEyDetRXunWH4wVLneCpH64jvhMfczv19mZVzkjRx9qnhb/GEet5oUbj4o3NINs6aV7mfLpPAFb3bBCjU</vt:lpwstr>
  </property>
  <property fmtid="{D5CDD505-2E9C-101B-9397-08002B2CF9AE}" pid="45" name="x1ye=48">
    <vt:lpwstr>+sp4qwMy1Mfh38WIYkfCkIZUO6f6tnAVIbAht3pvNKBC3sJTYXCEL+NMMv4ayY0Z7Tzfd2wvUfzM8vchf7ZV2caVNfi4iSv7gmPRDxnUXRbqknwfHZEx/K6fRRztl+dKhHl/1T884ZdZtAq2kYfHoUC1dGvGHUGvuhUE9PpmvHA5/vYltZhtf72n/24feP8UVoe0haXp/BmUlQt68q+qHKxTYpXKJBGMaUX9pVBEWp+yha1AgH+TOYn0cAb3ve8</vt:lpwstr>
  </property>
  <property fmtid="{D5CDD505-2E9C-101B-9397-08002B2CF9AE}" pid="46" name="x1ye=49">
    <vt:lpwstr>JbME7mshNpVT5dOUebKckgO4ETJPp6Z/D+Xuh5ZsCLP/zcOVyhbcz6BQvmYeO6GP3yfVnV9R2/Wr2miTmwASoeOm3sRoX7b7hOhd9va4wgucPcWaBJ24ibjVso/Mb8h2G9Lu+07t804aApWPNlq3kNhH2mK3ghzG8qOIQTYgAUycOqjtyN/CzVm0hgjVITKJYolBEEvaygdSqwpU9HoNXinJ+XL58TKpTnCppTSLqNCOaIAvHCc5yLrhu9FtX0J</vt:lpwstr>
  </property>
  <property fmtid="{D5CDD505-2E9C-101B-9397-08002B2CF9AE}" pid="47" name="x1ye=5">
    <vt:lpwstr>UnKbTz8BQDxHOU1blHSLEcoPECvmTzDFOaI8g9mfpzVSDlbp1z2aeI+PPMX/M5EQzS4V+6oPIzvr6r7vF8vjU40fbqcSuh5a3kWm62CwpIZdjZ2k7lkS162Pld9P53uxfMBx/TYlhB+iB66ISUWRh08HgTdtPCJe6BEbeNvWJ+jbD0g9fzYp9B6Ld5jQtaMtEb051srKXbmyV7n3NHhTW5xBRYybDejvq9Ep3HiAY9bOaSN7AYFZgKoz8zfsaY9</vt:lpwstr>
  </property>
  <property fmtid="{D5CDD505-2E9C-101B-9397-08002B2CF9AE}" pid="48" name="x1ye=50">
    <vt:lpwstr>g8Tw/y+0mdD/4bgkWFbvHU9Gbjsd8Pso4t71nj0fMKrXWmK/pHYRyJ7gtT1VirJdLxYwR5+v19I/I1tG4kO29AS1tkbZHqRi0waBGS9XKXQOcwD5HKH03wCyz5BWERHI9iLXc60E/kpxo1YstwgnWgc4p5LQpHI4dbjkMgEoo/WiSjOgUQ+CE+SAuREltmk7MWYu11EKH98xFVdHdHkhX/8LvDm3dCLVKlFCkaZ6PiWb99nt8qVTitemIom8dfW</vt:lpwstr>
  </property>
  <property fmtid="{D5CDD505-2E9C-101B-9397-08002B2CF9AE}" pid="49" name="x1ye=51">
    <vt:lpwstr>gPUT13XoyxqfbpDe2XXP/YpcFJ9rXcneQcjsJlI1fgoqvlnFOnmEF1tRqIUX/qvCiNSSOJHAZSfjQ97Nb86MEOYrpiMBY3UakWFpG0bQfxJZe4ppX546JQtGVvObAfLNHsJML+yipfFtXaulZtR4UGeuEXs7VVl92JERKaKBewcRsSOdXuMBKaq+/vn4dm72T8p6lV7vwkpNo+SH7MmeR/PUknxZpnoOZ2iONH8cZC/kz6N116cT1qdse03giqv</vt:lpwstr>
  </property>
  <property fmtid="{D5CDD505-2E9C-101B-9397-08002B2CF9AE}" pid="50" name="x1ye=52">
    <vt:lpwstr>8+IfIzkN1snLAw08OSPkn1YCebPQ+UfSaINiM7iDSIVFAkZaZLswDUP+lLkgg8PR3LA3Qfwi9m9GnPSvuW7DGaBwy7dpZpBL5/Kbev4s1XZxKkRDa3G/PgoAjnsq5nOhMcbRr9WTtlVkI0hjToc8zsehuO0Cw57vpsz8jQye4EnBzsYCcuLjB28lt8SpQF8Cm5Hh/mCEMaL3TzokhiH3HtAyl3f8X58D9570i09tGjlL3eLA2APfMgxCVgWoJRA</vt:lpwstr>
  </property>
  <property fmtid="{D5CDD505-2E9C-101B-9397-08002B2CF9AE}" pid="51" name="x1ye=53">
    <vt:lpwstr>Pg034iVtSiR5hi7Io10ulQGgXpLQuC3nx29n8FgjBodsn/SahCxGA2YFTJ0dN8E0ACtZ09zyBi4MZ87sJrrwPHu0F4UvwObSPBQCMenxbVxk4Bb/Gl5Ru58GqjgUuRds65T9RfWgALOvHnut7EZ4AGcPdk5nMSeQbrrj6OidCQP0rJsNX1lRlygPnNzdI4zC+p9qlSrB9qIXCuuHB0jiK/eMvGuo+MQQoctxQKcM4Kn8JQg3OxQy4Lp55xUOHFv</vt:lpwstr>
  </property>
  <property fmtid="{D5CDD505-2E9C-101B-9397-08002B2CF9AE}" pid="52" name="x1ye=54">
    <vt:lpwstr>LMXQV4j/Z47Y7pgEADXQ6VC8JhE1Y/UW7j+e9pq9z9EhoqvioN7HwZuKjMjv4lHziQgqMzJ9EiB8RYY/3AfMfBob9sju5fVvRNfE4Tlnl1Avx9BODAzL8Q7fkrjZdRvhWZvfysDS37yLD7MxDp+fO35+z+do+cMkO/va3f7ajehEatsupHHlv84gZhWkBfJzLA3ZFQUVmOqV3Do0BTMzQxN+aVn28XP+zcscUetGsiOwZGlyCgrnJwiMEfrOYA8</vt:lpwstr>
  </property>
  <property fmtid="{D5CDD505-2E9C-101B-9397-08002B2CF9AE}" pid="53" name="x1ye=55">
    <vt:lpwstr>0u7Z6UXU2Y5m+8kHts73YK4P+eWFXOgBz1qpBeVgQ3KVfxSe9XhiPgPPjs+xElmm+L6DwrC07IWAUDN4YNUTyvkaFGZfMQO/MJHLONJ4Pj9idIcSJMLkNrdrVY++bl95/2p3T2539Enp3sQ1lCr/Pc/t9nF5sw2AAA=</vt:lpwstr>
  </property>
  <property fmtid="{D5CDD505-2E9C-101B-9397-08002B2CF9AE}" pid="54" name="x1ye=6">
    <vt:lpwstr>FfPK2U9v6grQ7YgW4UdCqEDMz3KAMiNdH6LeCo4d1mc1h41/QO/yQGTK9+Mq6zb4ZaY8bhhAKhFQmnlO8ZSCWuSpFhjuwMuRREAH1Sse19ya6coVxd5IbSRwKz8qJQyB5ismJGhWX7ee9rIMZoF0lFfy8uNHCzzh2J3R9+keBND7KNfRM0NGZiv+5OtV+J/Qj7GeHILZYq7rP+mWSaY0mGnu4HBVWMWu7U5CYK0FDB8qa3/pu7n8ZwZkXw3jAkE</vt:lpwstr>
  </property>
  <property fmtid="{D5CDD505-2E9C-101B-9397-08002B2CF9AE}" pid="55" name="x1ye=7">
    <vt:lpwstr>v2L6R/L/hDab8V31u5fsnfksWorORHbTkOHo6WcEujAlnaFDBbMBIwDz2xXc+bicFFqzlwxyzvl9DzNoKHkt3zvXNLORFy4BpvRT9hR2A5MlqYO6FKHiYryV1CXwGXaEKTK1v9aQnk3xsz4+ezm39KjKgSlTqeugZkTzDDEtLMNlLrQyt/ynu41ssIYcbjKHbnqSFcsFdk5/t1/g5Rki62KeMNpW+jRBSvzSB1f7mydEEoDQ+uwF/GQkAxpblmN</vt:lpwstr>
  </property>
  <property fmtid="{D5CDD505-2E9C-101B-9397-08002B2CF9AE}" pid="56" name="x1ye=8">
    <vt:lpwstr>p74Y4ICHve/3eOvAy6tlVpwcVfm3wsUBGoFB6lvshYs7/2oKNKnpUyxHBJ3cROREkTt5ncT857Za+VSquVoOMwlyKBniU5Eylf6VyE6N8d15HAf8MAh90mUfE/PnK0ng4mJqrm5sizz4o7bYRQcx0sOATpyliYonUezSDAFxt3em9t+bdfWzK4yZaRHyFjzBmEMD+Imhdm0Iz9Bh9kT9i2qd+YRfh+O/gkagDeBN7BuWwuiN674lrZXugnnUtla</vt:lpwstr>
  </property>
  <property fmtid="{D5CDD505-2E9C-101B-9397-08002B2CF9AE}" pid="57" name="x1ye=9">
    <vt:lpwstr>eEMj7Maqz22cOnBNNvHrE5be2dLjevBq6wO+Bb/j3URL+xd2sgg6ejzkE2cBAw3SkXly452OCQ5+KbJe8ivB3bqt3T64oswXNMXTvyN5Er8nbvpEc98/wFDicJ201p2c4qrGLXZgbYxCjL3ePDHTkMKF/5ebfeSBWTfg23WXCwWcizSpErTeK8QNPXc6os/pdr5JqydAyOL64m1eTDv8rGIJe+RthBzd4oYhZdRLelwuGTqDfZA/Gn3sFlCTcUS</vt:lpwstr>
  </property>
</Properties>
</file>