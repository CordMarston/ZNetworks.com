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3C8" w:rsidRPr="00A353C8" w:rsidRDefault="00A353C8" w:rsidP="00A353C8">
      <w:pPr>
        <w:pStyle w:val="Heading1"/>
        <w:rPr>
          <w:rFonts w:asciiTheme="minorHAnsi" w:hAnsiTheme="minorHAnsi"/>
          <w:sz w:val="22"/>
          <w:szCs w:val="22"/>
        </w:rPr>
      </w:pPr>
      <w:r w:rsidRPr="00A353C8">
        <w:rPr>
          <w:rFonts w:asciiTheme="minorHAnsi" w:hAnsiTheme="minorHAnsi"/>
          <w:sz w:val="22"/>
          <w:szCs w:val="22"/>
        </w:rPr>
        <w:t>Summary of Experience</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Systems Administratio</w:t>
      </w:r>
      <w:r w:rsidR="009D5876">
        <w:rPr>
          <w:rFonts w:asciiTheme="minorHAnsi" w:hAnsiTheme="minorHAnsi" w:cs="Arial"/>
          <w:sz w:val="22"/>
          <w:szCs w:val="22"/>
        </w:rPr>
        <w:t>n \ Desktop Support with over 15</w:t>
      </w:r>
      <w:r w:rsidRPr="00A353C8">
        <w:rPr>
          <w:rFonts w:asciiTheme="minorHAnsi" w:hAnsiTheme="minorHAnsi" w:cs="Arial"/>
          <w:sz w:val="22"/>
          <w:szCs w:val="22"/>
        </w:rPr>
        <w:t>+ years of experience i</w:t>
      </w:r>
      <w:r w:rsidR="00B150B9">
        <w:rPr>
          <w:rFonts w:asciiTheme="minorHAnsi" w:hAnsiTheme="minorHAnsi" w:cs="Arial"/>
          <w:sz w:val="22"/>
          <w:szCs w:val="22"/>
        </w:rPr>
        <w:t>n large corporate environments and start-ups.</w:t>
      </w:r>
    </w:p>
    <w:p w:rsidR="00A353C8" w:rsidRPr="00A353C8" w:rsidRDefault="00A353C8" w:rsidP="0048602B">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Recently completed </w:t>
      </w:r>
      <w:r w:rsidR="007922CF">
        <w:rPr>
          <w:rFonts w:asciiTheme="minorHAnsi" w:hAnsiTheme="minorHAnsi" w:cs="Arial"/>
          <w:sz w:val="22"/>
          <w:szCs w:val="22"/>
        </w:rPr>
        <w:t xml:space="preserve">consulting </w:t>
      </w:r>
      <w:r w:rsidRPr="00A353C8">
        <w:rPr>
          <w:rFonts w:asciiTheme="minorHAnsi" w:hAnsiTheme="minorHAnsi" w:cs="Arial"/>
          <w:sz w:val="22"/>
          <w:szCs w:val="22"/>
        </w:rPr>
        <w:t>contracts with</w:t>
      </w:r>
      <w:r w:rsidR="00EF39C2">
        <w:rPr>
          <w:rFonts w:asciiTheme="minorHAnsi" w:hAnsiTheme="minorHAnsi" w:cs="Arial"/>
          <w:sz w:val="22"/>
          <w:szCs w:val="22"/>
        </w:rPr>
        <w:t xml:space="preserve"> </w:t>
      </w:r>
      <w:r w:rsidR="0048602B" w:rsidRPr="0048602B">
        <w:rPr>
          <w:rFonts w:asciiTheme="minorHAnsi" w:hAnsiTheme="minorHAnsi" w:cs="Arial"/>
          <w:sz w:val="22"/>
          <w:szCs w:val="22"/>
        </w:rPr>
        <w:t>E2 CONSULTING ENGINEERS, INC.</w:t>
      </w:r>
      <w:r w:rsidR="00977879">
        <w:rPr>
          <w:rFonts w:asciiTheme="minorHAnsi" w:hAnsiTheme="minorHAnsi" w:cs="Arial"/>
          <w:sz w:val="22"/>
          <w:szCs w:val="22"/>
        </w:rPr>
        <w:t xml:space="preserve"> \</w:t>
      </w:r>
      <w:r w:rsidR="0048602B">
        <w:rPr>
          <w:rFonts w:asciiTheme="minorHAnsi" w:hAnsiTheme="minorHAnsi" w:cs="Arial"/>
          <w:sz w:val="22"/>
          <w:szCs w:val="22"/>
        </w:rPr>
        <w:t xml:space="preserve"> Chevron Federal Credit Union \AAA Mountain West Group </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Strong experience in both hardware and software installation.   </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Experience leading a team for projects.</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Expertise providing support to large Microsoft / Mac OS X based environments. </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Strong Server, Network, Desktop, Laptop Media devices, (Tablets / Phones) expe</w:t>
      </w:r>
      <w:r w:rsidR="00977879">
        <w:rPr>
          <w:rFonts w:asciiTheme="minorHAnsi" w:hAnsiTheme="minorHAnsi" w:cs="Arial"/>
          <w:sz w:val="22"/>
          <w:szCs w:val="22"/>
        </w:rPr>
        <w:t xml:space="preserve">rience along with IMAC’s, Win </w:t>
      </w:r>
      <w:r w:rsidR="00112221">
        <w:rPr>
          <w:rFonts w:asciiTheme="minorHAnsi" w:hAnsiTheme="minorHAnsi" w:cs="Arial"/>
          <w:sz w:val="22"/>
          <w:szCs w:val="22"/>
        </w:rPr>
        <w:t xml:space="preserve">7 to </w:t>
      </w:r>
      <w:r w:rsidR="00977879">
        <w:rPr>
          <w:rFonts w:asciiTheme="minorHAnsi" w:hAnsiTheme="minorHAnsi" w:cs="Arial"/>
          <w:sz w:val="22"/>
          <w:szCs w:val="22"/>
        </w:rPr>
        <w:t xml:space="preserve">10 </w:t>
      </w:r>
      <w:r w:rsidRPr="00A353C8">
        <w:rPr>
          <w:rFonts w:asciiTheme="minorHAnsi" w:hAnsiTheme="minorHAnsi" w:cs="Arial"/>
          <w:sz w:val="22"/>
          <w:szCs w:val="22"/>
        </w:rPr>
        <w:t>tech refresh and migration.</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Proven skills working with and setting-up servers, internet connections, email and user accounts as well as network cable management. </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Can work under minimal supervision, knowing when to prioritize. </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Experienced in end user training.</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Local candidate available immediately. He has passed Background and Health-screen </w:t>
      </w:r>
    </w:p>
    <w:p w:rsidR="00A353C8" w:rsidRPr="00A353C8" w:rsidRDefault="00A353C8" w:rsidP="00A353C8">
      <w:pPr>
        <w:pStyle w:val="se874"/>
        <w:numPr>
          <w:ilvl w:val="0"/>
          <w:numId w:val="19"/>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Currently studying for CCNA and ITIL certifications.</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Technical Summary</w:t>
      </w:r>
      <w:r w:rsidR="00497E1A">
        <w:rPr>
          <w:rFonts w:asciiTheme="minorHAnsi" w:hAnsiTheme="minorHAnsi" w:cs="Arial"/>
          <w:b/>
          <w:bCs/>
          <w:sz w:val="22"/>
          <w:szCs w:val="22"/>
        </w:rPr>
        <w:t>:</w:t>
      </w:r>
    </w:p>
    <w:p w:rsidR="00497E1A" w:rsidRPr="00A353C8" w:rsidRDefault="00497E1A" w:rsidP="00A353C8">
      <w:pPr>
        <w:pStyle w:val="sc9ca"/>
        <w:spacing w:before="0" w:beforeAutospacing="0" w:after="0" w:afterAutospacing="0"/>
        <w:rPr>
          <w:rFonts w:asciiTheme="minorHAnsi" w:hAnsiTheme="minorHAnsi" w:cs="Arial"/>
          <w:sz w:val="22"/>
          <w:szCs w:val="22"/>
        </w:rPr>
      </w:pPr>
    </w:p>
    <w:p w:rsid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Hardware</w:t>
      </w:r>
      <w:r w:rsidRPr="00A353C8">
        <w:rPr>
          <w:rFonts w:asciiTheme="minorHAnsi" w:hAnsiTheme="minorHAnsi" w:cs="Arial"/>
          <w:sz w:val="22"/>
          <w:szCs w:val="22"/>
        </w:rPr>
        <w:t xml:space="preserve">: IBM PC and compatibles installation and configuration of complete PC/Laptop systems Apple Mac OS X including CPUs, monitors, memory, modems, LAN/WAN, NIC's, TCP/IP, printers, cabling and other components. Perform Basic phone setup and programming. Ability to troubleshoot network, hardware and software </w:t>
      </w:r>
      <w:r w:rsidR="00497E1A">
        <w:rPr>
          <w:rFonts w:asciiTheme="minorHAnsi" w:hAnsiTheme="minorHAnsi" w:cs="Arial"/>
          <w:sz w:val="22"/>
          <w:szCs w:val="22"/>
        </w:rPr>
        <w:t>conflicts.</w:t>
      </w:r>
    </w:p>
    <w:p w:rsidR="00497E1A" w:rsidRPr="00A353C8" w:rsidRDefault="00497E1A" w:rsidP="00A353C8">
      <w:pPr>
        <w:pStyle w:val="sc9ca"/>
        <w:spacing w:before="0" w:beforeAutospacing="0" w:after="0" w:afterAutospacing="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Software and Applications</w:t>
      </w:r>
      <w:r w:rsidRPr="00A353C8">
        <w:rPr>
          <w:rFonts w:asciiTheme="minorHAnsi" w:hAnsiTheme="minorHAnsi" w:cs="Arial"/>
          <w:sz w:val="22"/>
          <w:szCs w:val="22"/>
        </w:rPr>
        <w:t>: Oracle, IBM AS/400, EPIC, Citrix,</w:t>
      </w:r>
      <w:r w:rsidR="00F16E2B">
        <w:rPr>
          <w:rFonts w:asciiTheme="minorHAnsi" w:hAnsiTheme="minorHAnsi" w:cs="Arial"/>
          <w:sz w:val="22"/>
          <w:szCs w:val="22"/>
        </w:rPr>
        <w:t xml:space="preserve"> </w:t>
      </w:r>
      <w:r w:rsidR="00F16E2B" w:rsidRPr="00F16E2B">
        <w:rPr>
          <w:rFonts w:asciiTheme="minorHAnsi" w:hAnsiTheme="minorHAnsi" w:cs="Arial"/>
          <w:sz w:val="22"/>
          <w:szCs w:val="22"/>
        </w:rPr>
        <w:t>Google G Suite</w:t>
      </w:r>
      <w:r w:rsidR="00F16E2B">
        <w:rPr>
          <w:rFonts w:asciiTheme="minorHAnsi" w:hAnsiTheme="minorHAnsi" w:cs="Arial"/>
          <w:sz w:val="22"/>
          <w:szCs w:val="22"/>
        </w:rPr>
        <w:t xml:space="preserve"> admin,</w:t>
      </w:r>
      <w:r w:rsidRPr="00A353C8">
        <w:rPr>
          <w:rFonts w:asciiTheme="minorHAnsi" w:hAnsiTheme="minorHAnsi" w:cs="Arial"/>
          <w:sz w:val="22"/>
          <w:szCs w:val="22"/>
        </w:rPr>
        <w:t xml:space="preserve"> VERITAS Executive Backup, SCCM 2007</w:t>
      </w:r>
      <w:r w:rsidR="00BB3B98">
        <w:rPr>
          <w:rFonts w:asciiTheme="minorHAnsi" w:hAnsiTheme="minorHAnsi" w:cs="Arial"/>
          <w:sz w:val="22"/>
          <w:szCs w:val="22"/>
        </w:rPr>
        <w:t>,2012</w:t>
      </w:r>
      <w:r w:rsidRPr="00A353C8">
        <w:rPr>
          <w:rFonts w:asciiTheme="minorHAnsi" w:hAnsiTheme="minorHAnsi" w:cs="Arial"/>
          <w:sz w:val="22"/>
          <w:szCs w:val="22"/>
        </w:rPr>
        <w:t>, Checkpoint Firewall, Remedy, Lotus Notes, Cisco, Blackberry, Bomgar, HP Web Jet Admin, Calyx Point,</w:t>
      </w:r>
      <w:r w:rsidR="00774FCC" w:rsidRPr="00774FCC">
        <w:t xml:space="preserve"> </w:t>
      </w:r>
      <w:r w:rsidR="00774FCC">
        <w:rPr>
          <w:rFonts w:asciiTheme="minorHAnsi" w:hAnsiTheme="minorHAnsi" w:cs="Arial"/>
          <w:sz w:val="22"/>
          <w:szCs w:val="22"/>
        </w:rPr>
        <w:t xml:space="preserve">LANDesk, </w:t>
      </w:r>
      <w:r w:rsidRPr="00A353C8">
        <w:rPr>
          <w:rFonts w:asciiTheme="minorHAnsi" w:hAnsiTheme="minorHAnsi" w:cs="Arial"/>
          <w:sz w:val="22"/>
          <w:szCs w:val="22"/>
        </w:rPr>
        <w:t xml:space="preserve"> BartPE , ALTIRIS -Symantec Ghost and Endpoint,</w:t>
      </w:r>
      <w:r w:rsidR="004324C9">
        <w:rPr>
          <w:rFonts w:asciiTheme="minorHAnsi" w:hAnsiTheme="minorHAnsi" w:cs="Arial"/>
          <w:sz w:val="22"/>
          <w:szCs w:val="22"/>
        </w:rPr>
        <w:t xml:space="preserve"> </w:t>
      </w:r>
      <w:r w:rsidR="00B55A69">
        <w:rPr>
          <w:rFonts w:asciiTheme="minorHAnsi" w:hAnsiTheme="minorHAnsi" w:cs="Arial"/>
          <w:sz w:val="22"/>
          <w:szCs w:val="22"/>
        </w:rPr>
        <w:t>Ring central</w:t>
      </w:r>
      <w:r w:rsidR="004324C9">
        <w:rPr>
          <w:rFonts w:asciiTheme="minorHAnsi" w:hAnsiTheme="minorHAnsi" w:cs="Arial"/>
          <w:sz w:val="22"/>
          <w:szCs w:val="22"/>
        </w:rPr>
        <w:t xml:space="preserve">, </w:t>
      </w:r>
      <w:r w:rsidRPr="00A353C8">
        <w:rPr>
          <w:rFonts w:asciiTheme="minorHAnsi" w:hAnsiTheme="minorHAnsi" w:cs="Arial"/>
          <w:sz w:val="22"/>
          <w:szCs w:val="22"/>
        </w:rPr>
        <w:t xml:space="preserve"> </w:t>
      </w:r>
      <w:r w:rsidR="004324C9">
        <w:rPr>
          <w:rFonts w:asciiTheme="minorHAnsi" w:hAnsiTheme="minorHAnsi" w:cs="Arial"/>
          <w:sz w:val="22"/>
          <w:szCs w:val="22"/>
        </w:rPr>
        <w:t>Jira, Okta,</w:t>
      </w:r>
      <w:r w:rsidR="00497E1A">
        <w:rPr>
          <w:rFonts w:asciiTheme="minorHAnsi" w:hAnsiTheme="minorHAnsi" w:cs="Arial"/>
          <w:sz w:val="22"/>
          <w:szCs w:val="22"/>
        </w:rPr>
        <w:t xml:space="preserve"> </w:t>
      </w:r>
      <w:r w:rsidRPr="00A353C8">
        <w:rPr>
          <w:rFonts w:asciiTheme="minorHAnsi" w:hAnsiTheme="minorHAnsi" w:cs="Arial"/>
          <w:sz w:val="22"/>
          <w:szCs w:val="22"/>
        </w:rPr>
        <w:t xml:space="preserve">Law Firm Software including Westlaw, PC Doc's, DTE, Outlook, LexisNexis, Adobe Photo Shop, Microsoft Office Suite </w:t>
      </w:r>
      <w:r w:rsidR="009547F1">
        <w:rPr>
          <w:rFonts w:asciiTheme="minorHAnsi" w:hAnsiTheme="minorHAnsi" w:cs="Arial"/>
          <w:sz w:val="22"/>
          <w:szCs w:val="22"/>
        </w:rPr>
        <w:t>O365, VDI.</w:t>
      </w:r>
      <w:r w:rsidR="00CE5A35">
        <w:rPr>
          <w:rFonts w:asciiTheme="minorHAnsi" w:hAnsiTheme="minorHAnsi" w:cs="Arial"/>
          <w:sz w:val="22"/>
          <w:szCs w:val="22"/>
        </w:rPr>
        <w:t xml:space="preserve"> </w:t>
      </w:r>
      <w:r w:rsidR="00B55A69">
        <w:rPr>
          <w:rFonts w:asciiTheme="minorHAnsi" w:hAnsiTheme="minorHAnsi" w:cs="Arial"/>
          <w:sz w:val="22"/>
          <w:szCs w:val="22"/>
        </w:rPr>
        <w:t>SharePoint</w:t>
      </w:r>
      <w:r w:rsidR="00CE5A35">
        <w:rPr>
          <w:rFonts w:asciiTheme="minorHAnsi" w:hAnsiTheme="minorHAnsi" w:cs="Arial"/>
          <w:sz w:val="22"/>
          <w:szCs w:val="22"/>
        </w:rPr>
        <w:t>, OneDrive for Business, Skype for Business</w:t>
      </w:r>
    </w:p>
    <w:p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Platforms: </w:t>
      </w:r>
      <w:r w:rsidR="00CE5A35">
        <w:rPr>
          <w:rFonts w:asciiTheme="minorHAnsi" w:hAnsiTheme="minorHAnsi" w:cs="Arial"/>
          <w:sz w:val="22"/>
          <w:szCs w:val="22"/>
        </w:rPr>
        <w:t>Support all current Microsoft desktop technologies</w:t>
      </w:r>
      <w:r w:rsidRPr="00A353C8">
        <w:rPr>
          <w:rFonts w:asciiTheme="minorHAnsi" w:hAnsiTheme="minorHAnsi" w:cs="Arial"/>
          <w:sz w:val="22"/>
          <w:szCs w:val="22"/>
        </w:rPr>
        <w:t xml:space="preserve">, </w:t>
      </w:r>
      <w:r w:rsidR="00CE5A35">
        <w:rPr>
          <w:rFonts w:asciiTheme="minorHAnsi" w:hAnsiTheme="minorHAnsi" w:cs="Arial"/>
          <w:sz w:val="22"/>
          <w:szCs w:val="22"/>
        </w:rPr>
        <w:t xml:space="preserve">Azure AAD, Intune, </w:t>
      </w:r>
      <w:r w:rsidRPr="00A353C8">
        <w:rPr>
          <w:rFonts w:asciiTheme="minorHAnsi" w:hAnsiTheme="minorHAnsi" w:cs="Arial"/>
          <w:sz w:val="22"/>
          <w:szCs w:val="22"/>
        </w:rPr>
        <w:t>Active Directory, TCP/IP, DNS, DHCP and Exchange Server. All Windows OS'</w:t>
      </w:r>
      <w:r w:rsidR="00497E1A">
        <w:rPr>
          <w:rFonts w:asciiTheme="minorHAnsi" w:hAnsiTheme="minorHAnsi" w:cs="Arial"/>
          <w:sz w:val="22"/>
          <w:szCs w:val="22"/>
        </w:rPr>
        <w:t>s, 95 to Win10, Apple Mac OS X 10.4 to Sierra</w:t>
      </w:r>
      <w:r w:rsidRPr="00A353C8">
        <w:rPr>
          <w:rFonts w:asciiTheme="minorHAnsi" w:hAnsiTheme="minorHAnsi" w:cs="Arial"/>
          <w:sz w:val="22"/>
          <w:szCs w:val="22"/>
        </w:rPr>
        <w:t xml:space="preserve">, Novell 4.xx, Solaris Linux, UNIX </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Environment</w:t>
      </w:r>
    </w:p>
    <w:p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Windows, SAT Tool, MWI, Smart Tool, Lotus Notes, Blackberry, Network Printers, MS Office, Printers, Servers, Nagios, HP Servers, Linux, Laptops, McAfee, Tivoli, EPO, IDX, DL380, Servers, Compaq, MAC, MS Office, Adobe, IBM PC, VERITAS, motherboards, RAM, Servers, Solaris, Troublesh</w:t>
      </w:r>
      <w:r w:rsidR="00981943">
        <w:rPr>
          <w:rFonts w:asciiTheme="minorHAnsi" w:hAnsiTheme="minorHAnsi" w:cs="Arial"/>
          <w:sz w:val="22"/>
          <w:szCs w:val="22"/>
        </w:rPr>
        <w:t>ooting, Windows 95</w:t>
      </w:r>
      <w:r w:rsidR="004324C9">
        <w:rPr>
          <w:rFonts w:asciiTheme="minorHAnsi" w:hAnsiTheme="minorHAnsi" w:cs="Arial"/>
          <w:sz w:val="22"/>
          <w:szCs w:val="22"/>
        </w:rPr>
        <w:t xml:space="preserve"> - 10</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Education</w:t>
      </w:r>
    </w:p>
    <w:p w:rsidR="00A353C8" w:rsidRPr="00A353C8" w:rsidRDefault="00A353C8" w:rsidP="00A353C8">
      <w:pPr>
        <w:pStyle w:val="sc9ca"/>
        <w:numPr>
          <w:ilvl w:val="0"/>
          <w:numId w:val="18"/>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Bachelor</w:t>
      </w:r>
      <w:r>
        <w:rPr>
          <w:rFonts w:asciiTheme="minorHAnsi" w:hAnsiTheme="minorHAnsi" w:cs="Arial"/>
          <w:sz w:val="22"/>
          <w:szCs w:val="22"/>
        </w:rPr>
        <w:t>’</w:t>
      </w:r>
      <w:r w:rsidRPr="00A353C8">
        <w:rPr>
          <w:rFonts w:asciiTheme="minorHAnsi" w:hAnsiTheme="minorHAnsi" w:cs="Arial"/>
          <w:sz w:val="22"/>
          <w:szCs w:val="22"/>
        </w:rPr>
        <w:t xml:space="preserve">s Degree in Computer Science with emphasis in Technical </w:t>
      </w:r>
      <w:r w:rsidR="000C2563" w:rsidRPr="00A353C8">
        <w:rPr>
          <w:rFonts w:asciiTheme="minorHAnsi" w:hAnsiTheme="minorHAnsi" w:cs="Arial"/>
          <w:sz w:val="22"/>
          <w:szCs w:val="22"/>
        </w:rPr>
        <w:t>Management</w:t>
      </w:r>
      <w:r w:rsidR="000C2563">
        <w:rPr>
          <w:rFonts w:asciiTheme="minorHAnsi" w:hAnsiTheme="minorHAnsi" w:cs="Arial"/>
          <w:sz w:val="22"/>
          <w:szCs w:val="22"/>
        </w:rPr>
        <w:t xml:space="preserve"> (BSTM), Devry University.</w:t>
      </w:r>
    </w:p>
    <w:p w:rsidR="00A353C8" w:rsidRPr="00A353C8" w:rsidRDefault="00A353C8" w:rsidP="00A353C8">
      <w:pPr>
        <w:pStyle w:val="sc9ca"/>
        <w:numPr>
          <w:ilvl w:val="0"/>
          <w:numId w:val="18"/>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Applied Associates of Science Degree in Computer Science, Heald College</w:t>
      </w:r>
      <w:r w:rsidR="000C2563">
        <w:rPr>
          <w:rFonts w:asciiTheme="minorHAnsi" w:hAnsiTheme="minorHAnsi" w:cs="Arial"/>
          <w:sz w:val="22"/>
          <w:szCs w:val="22"/>
        </w:rPr>
        <w:t>.</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Trainings and Certifications</w:t>
      </w:r>
    </w:p>
    <w:p w:rsidR="00A353C8" w:rsidRPr="00A353C8" w:rsidRDefault="000C2563" w:rsidP="00A353C8">
      <w:pPr>
        <w:pStyle w:val="sc9ca"/>
        <w:numPr>
          <w:ilvl w:val="0"/>
          <w:numId w:val="20"/>
        </w:numPr>
        <w:spacing w:before="0" w:beforeAutospacing="0" w:after="0" w:afterAutospacing="0"/>
        <w:rPr>
          <w:rFonts w:asciiTheme="minorHAnsi" w:hAnsiTheme="minorHAnsi" w:cs="Arial"/>
          <w:sz w:val="22"/>
          <w:szCs w:val="22"/>
        </w:rPr>
      </w:pPr>
      <w:r>
        <w:rPr>
          <w:rFonts w:asciiTheme="minorHAnsi" w:hAnsiTheme="minorHAnsi" w:cs="Arial"/>
          <w:sz w:val="22"/>
          <w:szCs w:val="22"/>
        </w:rPr>
        <w:t>A+ Certified Technician.</w:t>
      </w:r>
    </w:p>
    <w:p w:rsidR="00A353C8" w:rsidRP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Dell </w:t>
      </w:r>
      <w:r w:rsidR="000C2563">
        <w:rPr>
          <w:rFonts w:asciiTheme="minorHAnsi" w:hAnsiTheme="minorHAnsi" w:cs="Arial"/>
          <w:sz w:val="22"/>
          <w:szCs w:val="22"/>
        </w:rPr>
        <w:t>Certified Systems Expert (DCSE).</w:t>
      </w:r>
    </w:p>
    <w:p w:rsidR="00A353C8" w:rsidRP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Total Quality Management </w:t>
      </w:r>
      <w:r w:rsidR="00F20585">
        <w:rPr>
          <w:rFonts w:asciiTheme="minorHAnsi" w:hAnsiTheme="minorHAnsi" w:cs="Arial"/>
          <w:sz w:val="22"/>
          <w:szCs w:val="22"/>
        </w:rPr>
        <w:t>(TQM)</w:t>
      </w:r>
      <w:r w:rsidR="000C2563">
        <w:rPr>
          <w:rFonts w:asciiTheme="minorHAnsi" w:hAnsiTheme="minorHAnsi" w:cs="Arial"/>
          <w:sz w:val="22"/>
          <w:szCs w:val="22"/>
        </w:rPr>
        <w:t>.</w:t>
      </w:r>
    </w:p>
    <w:p w:rsidR="00A353C8" w:rsidRDefault="00A353C8" w:rsidP="00A353C8">
      <w:pPr>
        <w:pStyle w:val="sc9ca"/>
        <w:numPr>
          <w:ilvl w:val="0"/>
          <w:numId w:val="20"/>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Beginning to Intermediate Adobe </w:t>
      </w:r>
      <w:r w:rsidR="004B15D3" w:rsidRPr="00A353C8">
        <w:rPr>
          <w:rFonts w:asciiTheme="minorHAnsi" w:hAnsiTheme="minorHAnsi" w:cs="Arial"/>
          <w:sz w:val="22"/>
          <w:szCs w:val="22"/>
        </w:rPr>
        <w:t>Photoshop</w:t>
      </w:r>
      <w:r w:rsidR="000C2563">
        <w:rPr>
          <w:rFonts w:asciiTheme="minorHAnsi" w:hAnsiTheme="minorHAnsi" w:cs="Arial"/>
          <w:sz w:val="22"/>
          <w:szCs w:val="22"/>
        </w:rPr>
        <w:t>.</w:t>
      </w:r>
    </w:p>
    <w:p w:rsidR="004B15D3" w:rsidRPr="00A353C8" w:rsidRDefault="004B15D3" w:rsidP="004B15D3">
      <w:pPr>
        <w:pStyle w:val="sc9ca"/>
        <w:spacing w:before="0" w:beforeAutospacing="0" w:after="0" w:afterAutospacing="0"/>
        <w:ind w:left="360"/>
        <w:rPr>
          <w:rFonts w:asciiTheme="minorHAnsi" w:hAnsiTheme="minorHAnsi" w:cs="Arial"/>
          <w:sz w:val="22"/>
          <w:szCs w:val="22"/>
        </w:rPr>
      </w:pPr>
    </w:p>
    <w:p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Summary of Experience</w:t>
      </w:r>
      <w:r w:rsidR="00750CA0">
        <w:rPr>
          <w:rFonts w:asciiTheme="minorHAnsi" w:hAnsiTheme="minorHAnsi" w:cs="Arial"/>
          <w:b/>
          <w:bCs/>
          <w:sz w:val="22"/>
          <w:szCs w:val="22"/>
        </w:rPr>
        <w:t>;</w:t>
      </w:r>
    </w:p>
    <w:p w:rsidR="00A354D5" w:rsidRDefault="00A354D5" w:rsidP="00A353C8">
      <w:pPr>
        <w:pStyle w:val="sc9ca"/>
        <w:spacing w:before="0" w:beforeAutospacing="0" w:after="0" w:afterAutospacing="0"/>
        <w:rPr>
          <w:rFonts w:asciiTheme="minorHAnsi" w:hAnsiTheme="minorHAnsi" w:cs="Arial"/>
          <w:b/>
          <w:bCs/>
          <w:sz w:val="22"/>
          <w:szCs w:val="22"/>
        </w:rPr>
      </w:pPr>
    </w:p>
    <w:p w:rsidR="00A354D5" w:rsidRDefault="00A354D5" w:rsidP="00A353C8">
      <w:pPr>
        <w:pStyle w:val="sc9ca"/>
        <w:spacing w:before="0" w:beforeAutospacing="0" w:after="0" w:afterAutospacing="0"/>
        <w:rPr>
          <w:rFonts w:asciiTheme="minorHAnsi" w:hAnsiTheme="minorHAnsi" w:cs="Arial"/>
          <w:b/>
          <w:bCs/>
          <w:sz w:val="22"/>
          <w:szCs w:val="22"/>
        </w:rPr>
      </w:pPr>
      <w:proofErr w:type="spellStart"/>
      <w:r w:rsidRPr="00A354D5">
        <w:rPr>
          <w:rFonts w:asciiTheme="minorHAnsi" w:hAnsiTheme="minorHAnsi" w:cs="Arial"/>
          <w:b/>
          <w:bCs/>
          <w:sz w:val="22"/>
          <w:szCs w:val="22"/>
        </w:rPr>
        <w:t>Geosyntec</w:t>
      </w:r>
      <w:proofErr w:type="spellEnd"/>
      <w:r w:rsidRPr="00A354D5">
        <w:rPr>
          <w:rFonts w:asciiTheme="minorHAnsi" w:hAnsiTheme="minorHAnsi" w:cs="Arial"/>
          <w:b/>
          <w:bCs/>
          <w:sz w:val="22"/>
          <w:szCs w:val="22"/>
        </w:rPr>
        <w:t xml:space="preserve"> Consultants, Inc.</w:t>
      </w:r>
      <w:r>
        <w:rPr>
          <w:rFonts w:asciiTheme="minorHAnsi" w:hAnsiTheme="minorHAnsi" w:cs="Arial"/>
          <w:b/>
          <w:bCs/>
          <w:sz w:val="22"/>
          <w:szCs w:val="22"/>
        </w:rPr>
        <w:t xml:space="preserve">        </w:t>
      </w:r>
      <w:r w:rsidR="00B75357">
        <w:rPr>
          <w:rFonts w:asciiTheme="minorHAnsi" w:hAnsiTheme="minorHAnsi" w:cs="Arial"/>
          <w:b/>
          <w:bCs/>
          <w:sz w:val="22"/>
          <w:szCs w:val="22"/>
        </w:rPr>
        <w:t>Oakland, CA</w:t>
      </w:r>
      <w:r>
        <w:rPr>
          <w:rFonts w:asciiTheme="minorHAnsi" w:hAnsiTheme="minorHAnsi" w:cs="Arial"/>
          <w:b/>
          <w:bCs/>
          <w:sz w:val="22"/>
          <w:szCs w:val="22"/>
        </w:rPr>
        <w:t xml:space="preserve">                      </w:t>
      </w:r>
      <w:r w:rsidR="00B75357">
        <w:rPr>
          <w:rFonts w:asciiTheme="minorHAnsi" w:hAnsiTheme="minorHAnsi" w:cs="Arial"/>
          <w:b/>
          <w:bCs/>
          <w:sz w:val="22"/>
          <w:szCs w:val="22"/>
        </w:rPr>
        <w:t xml:space="preserve">                   </w:t>
      </w:r>
      <w:r>
        <w:rPr>
          <w:rFonts w:asciiTheme="minorHAnsi" w:hAnsiTheme="minorHAnsi" w:cs="Arial"/>
          <w:b/>
          <w:bCs/>
          <w:sz w:val="22"/>
          <w:szCs w:val="22"/>
        </w:rPr>
        <w:t xml:space="preserve">    February 2019 </w:t>
      </w:r>
      <w:r w:rsidR="007324EB">
        <w:rPr>
          <w:rFonts w:asciiTheme="minorHAnsi" w:hAnsiTheme="minorHAnsi" w:cs="Arial"/>
          <w:b/>
          <w:bCs/>
          <w:sz w:val="22"/>
          <w:szCs w:val="22"/>
        </w:rPr>
        <w:t>– March 2020</w:t>
      </w:r>
    </w:p>
    <w:p w:rsidR="007324EB" w:rsidRPr="007324EB" w:rsidRDefault="007324EB" w:rsidP="00A353C8">
      <w:pPr>
        <w:pStyle w:val="sc9ca"/>
        <w:spacing w:before="0" w:beforeAutospacing="0" w:after="0" w:afterAutospacing="0"/>
        <w:rPr>
          <w:rFonts w:asciiTheme="minorHAnsi" w:hAnsiTheme="minorHAnsi" w:cs="Arial"/>
          <w:bCs/>
          <w:sz w:val="22"/>
          <w:szCs w:val="22"/>
        </w:rPr>
      </w:pPr>
      <w:r w:rsidRPr="007324EB">
        <w:rPr>
          <w:rFonts w:asciiTheme="minorHAnsi" w:hAnsiTheme="minorHAnsi" w:cs="Arial"/>
          <w:bCs/>
          <w:sz w:val="22"/>
          <w:szCs w:val="22"/>
        </w:rPr>
        <w:t>Lead Desktop Support Technician</w:t>
      </w:r>
    </w:p>
    <w:p w:rsidR="00A354D5" w:rsidRDefault="00A354D5" w:rsidP="00A354D5">
      <w:pPr>
        <w:pStyle w:val="sc9ca"/>
        <w:spacing w:before="0" w:beforeAutospacing="0" w:after="0" w:afterAutospacing="0" w:line="480" w:lineRule="auto"/>
        <w:rPr>
          <w:rFonts w:asciiTheme="minorHAnsi" w:hAnsiTheme="minorHAnsi" w:cs="Arial"/>
          <w:b/>
          <w:bCs/>
          <w:sz w:val="22"/>
          <w:szCs w:val="22"/>
        </w:rPr>
      </w:pPr>
    </w:p>
    <w:p w:rsidR="00A354D5" w:rsidRDefault="00A354D5" w:rsidP="00A354D5">
      <w:pPr>
        <w:pStyle w:val="sc9ca"/>
        <w:numPr>
          <w:ilvl w:val="0"/>
          <w:numId w:val="33"/>
        </w:numPr>
        <w:spacing w:before="0" w:beforeAutospacing="0" w:after="0" w:afterAutospacing="0"/>
        <w:rPr>
          <w:rFonts w:asciiTheme="minorHAnsi" w:hAnsiTheme="minorHAnsi" w:cs="Arial"/>
          <w:bCs/>
          <w:sz w:val="22"/>
          <w:szCs w:val="22"/>
        </w:rPr>
      </w:pPr>
      <w:r w:rsidRPr="00A354D5">
        <w:rPr>
          <w:rFonts w:asciiTheme="minorHAnsi" w:hAnsiTheme="minorHAnsi" w:cs="Arial"/>
          <w:bCs/>
          <w:sz w:val="22"/>
          <w:szCs w:val="22"/>
        </w:rPr>
        <w:t>I manage the western region, my office is based in Oakland, CA.</w:t>
      </w:r>
      <w:r>
        <w:rPr>
          <w:rFonts w:asciiTheme="minorHAnsi" w:hAnsiTheme="minorHAnsi" w:cs="Arial"/>
          <w:bCs/>
          <w:sz w:val="22"/>
          <w:szCs w:val="22"/>
        </w:rPr>
        <w:t xml:space="preserve"> My area includes Walnut Creek, </w:t>
      </w:r>
      <w:r w:rsidRPr="00A354D5">
        <w:rPr>
          <w:rFonts w:asciiTheme="minorHAnsi" w:hAnsiTheme="minorHAnsi" w:cs="Arial"/>
          <w:bCs/>
          <w:sz w:val="22"/>
          <w:szCs w:val="22"/>
        </w:rPr>
        <w:t>Sacramento, Fresno and Portland Oregon.</w:t>
      </w:r>
    </w:p>
    <w:p w:rsidR="00B75357" w:rsidRDefault="00A354D5"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On boarding, off boarding, </w:t>
      </w:r>
      <w:r w:rsidR="00B75357">
        <w:rPr>
          <w:rFonts w:asciiTheme="minorHAnsi" w:hAnsiTheme="minorHAnsi" w:cs="Arial"/>
          <w:bCs/>
          <w:sz w:val="22"/>
          <w:szCs w:val="22"/>
        </w:rPr>
        <w:t>imaging, deploying new laptops and desktops.</w:t>
      </w:r>
    </w:p>
    <w:p w:rsidR="00B75357" w:rsidRDefault="00B75357"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Setting up serves, installing switches.</w:t>
      </w:r>
    </w:p>
    <w:p w:rsidR="00B75357" w:rsidRDefault="00B75357" w:rsidP="00B75357">
      <w:pPr>
        <w:pStyle w:val="sc9ca"/>
        <w:numPr>
          <w:ilvl w:val="0"/>
          <w:numId w:val="33"/>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Deploying VOIP phones for the western region.</w:t>
      </w:r>
    </w:p>
    <w:p w:rsidR="007324EB" w:rsidRDefault="007324EB" w:rsidP="007324EB">
      <w:pPr>
        <w:pStyle w:val="ListParagraph"/>
        <w:numPr>
          <w:ilvl w:val="0"/>
          <w:numId w:val="33"/>
        </w:numPr>
        <w:spacing w:after="160" w:line="259" w:lineRule="auto"/>
      </w:pPr>
      <w:r>
        <w:t>Deployed new iOS and Android phones for new hires, installed MFA (</w:t>
      </w:r>
      <w:r w:rsidRPr="00E6178C">
        <w:t>multi-factor authentication</w:t>
      </w:r>
      <w:r>
        <w:t xml:space="preserve">). Cisco DUO for security and O365 to get their email. Also troubleshoot any issues that may arise. </w:t>
      </w:r>
    </w:p>
    <w:p w:rsidR="007324EB" w:rsidRPr="00B75357" w:rsidRDefault="007324EB" w:rsidP="007324EB">
      <w:pPr>
        <w:pStyle w:val="sc9ca"/>
        <w:spacing w:before="0" w:beforeAutospacing="0" w:after="0" w:afterAutospacing="0"/>
        <w:ind w:left="720"/>
        <w:rPr>
          <w:rFonts w:asciiTheme="minorHAnsi" w:hAnsiTheme="minorHAnsi" w:cs="Arial"/>
          <w:bCs/>
          <w:sz w:val="22"/>
          <w:szCs w:val="22"/>
        </w:rPr>
      </w:pPr>
    </w:p>
    <w:p w:rsidR="00F8766D" w:rsidRDefault="00F8766D" w:rsidP="00A353C8">
      <w:pPr>
        <w:pStyle w:val="sc9ca"/>
        <w:spacing w:before="0" w:beforeAutospacing="0" w:after="0" w:afterAutospacing="0"/>
        <w:rPr>
          <w:rFonts w:asciiTheme="minorHAnsi" w:hAnsiTheme="minorHAnsi" w:cs="Arial"/>
          <w:b/>
          <w:bCs/>
          <w:sz w:val="22"/>
          <w:szCs w:val="22"/>
        </w:rPr>
      </w:pPr>
    </w:p>
    <w:p w:rsidR="00F8766D" w:rsidRDefault="00F8766D"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 xml:space="preserve">United Parcel Service IT Technical Support Group                                 April 2018 </w:t>
      </w:r>
      <w:r w:rsidR="00A354D5">
        <w:rPr>
          <w:rFonts w:asciiTheme="minorHAnsi" w:hAnsiTheme="minorHAnsi" w:cs="Arial"/>
          <w:b/>
          <w:bCs/>
          <w:sz w:val="22"/>
          <w:szCs w:val="22"/>
        </w:rPr>
        <w:t>–</w:t>
      </w:r>
      <w:r>
        <w:rPr>
          <w:rFonts w:asciiTheme="minorHAnsi" w:hAnsiTheme="minorHAnsi" w:cs="Arial"/>
          <w:b/>
          <w:bCs/>
          <w:sz w:val="22"/>
          <w:szCs w:val="22"/>
        </w:rPr>
        <w:t xml:space="preserve"> </w:t>
      </w:r>
      <w:r w:rsidR="00A354D5">
        <w:rPr>
          <w:rFonts w:asciiTheme="minorHAnsi" w:hAnsiTheme="minorHAnsi" w:cs="Arial"/>
          <w:b/>
          <w:bCs/>
          <w:sz w:val="22"/>
          <w:szCs w:val="22"/>
        </w:rPr>
        <w:t>November 2018</w:t>
      </w:r>
    </w:p>
    <w:p w:rsidR="00F8766D" w:rsidRDefault="00CD0074"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w:t>
      </w:r>
      <w:r w:rsidR="00684053">
        <w:rPr>
          <w:rFonts w:asciiTheme="minorHAnsi" w:hAnsiTheme="minorHAnsi" w:cs="Arial"/>
          <w:bCs/>
          <w:sz w:val="22"/>
          <w:szCs w:val="22"/>
        </w:rPr>
        <w:t>,</w:t>
      </w:r>
      <w:r w:rsidR="00F8766D" w:rsidRPr="00F8766D">
        <w:rPr>
          <w:rFonts w:asciiTheme="minorHAnsi" w:hAnsiTheme="minorHAnsi" w:cs="Arial"/>
          <w:bCs/>
          <w:sz w:val="22"/>
          <w:szCs w:val="22"/>
        </w:rPr>
        <w:t xml:space="preserve"> managing</w:t>
      </w:r>
      <w:r w:rsidR="00F8766D">
        <w:rPr>
          <w:rFonts w:asciiTheme="minorHAnsi" w:hAnsiTheme="minorHAnsi" w:cs="Arial"/>
          <w:bCs/>
          <w:sz w:val="22"/>
          <w:szCs w:val="22"/>
        </w:rPr>
        <w:t xml:space="preserve"> 7 buildings UPS </w:t>
      </w:r>
      <w:r w:rsidR="000C2563">
        <w:rPr>
          <w:rFonts w:asciiTheme="minorHAnsi" w:hAnsiTheme="minorHAnsi" w:cs="Arial"/>
          <w:bCs/>
          <w:sz w:val="22"/>
          <w:szCs w:val="22"/>
        </w:rPr>
        <w:t>SCS small</w:t>
      </w:r>
      <w:r w:rsidR="002329CF">
        <w:rPr>
          <w:rFonts w:asciiTheme="minorHAnsi" w:hAnsiTheme="minorHAnsi" w:cs="Arial"/>
          <w:bCs/>
          <w:sz w:val="22"/>
          <w:szCs w:val="22"/>
        </w:rPr>
        <w:t xml:space="preserve"> </w:t>
      </w:r>
      <w:r w:rsidR="00684053">
        <w:rPr>
          <w:rFonts w:asciiTheme="minorHAnsi" w:hAnsiTheme="minorHAnsi" w:cs="Arial"/>
          <w:bCs/>
          <w:sz w:val="22"/>
          <w:szCs w:val="22"/>
        </w:rPr>
        <w:t xml:space="preserve">package </w:t>
      </w:r>
      <w:r w:rsidR="00F8766D">
        <w:rPr>
          <w:rFonts w:asciiTheme="minorHAnsi" w:hAnsiTheme="minorHAnsi" w:cs="Arial"/>
          <w:bCs/>
          <w:sz w:val="22"/>
          <w:szCs w:val="22"/>
        </w:rPr>
        <w:t>buildings</w:t>
      </w:r>
      <w:r w:rsidR="009D5876">
        <w:rPr>
          <w:rFonts w:asciiTheme="minorHAnsi" w:hAnsiTheme="minorHAnsi" w:cs="Arial"/>
          <w:bCs/>
          <w:sz w:val="22"/>
          <w:szCs w:val="22"/>
        </w:rPr>
        <w:t>.</w:t>
      </w:r>
    </w:p>
    <w:p w:rsidR="006C78A7" w:rsidRDefault="006C78A7" w:rsidP="00A353C8">
      <w:pPr>
        <w:pStyle w:val="sc9ca"/>
        <w:spacing w:before="0" w:beforeAutospacing="0" w:after="0" w:afterAutospacing="0"/>
        <w:rPr>
          <w:rFonts w:asciiTheme="minorHAnsi" w:hAnsiTheme="minorHAnsi" w:cs="Arial"/>
          <w:bCs/>
          <w:sz w:val="22"/>
          <w:szCs w:val="22"/>
        </w:rPr>
      </w:pPr>
    </w:p>
    <w:p w:rsidR="006C78A7" w:rsidRPr="007324EB" w:rsidRDefault="006C78A7" w:rsidP="006C78A7">
      <w:pPr>
        <w:pStyle w:val="sc9ca"/>
        <w:spacing w:before="0" w:beforeAutospacing="0" w:after="0" w:afterAutospacing="0"/>
        <w:rPr>
          <w:rFonts w:asciiTheme="minorHAnsi" w:hAnsiTheme="minorHAnsi" w:cs="Arial"/>
          <w:bCs/>
          <w:sz w:val="22"/>
          <w:szCs w:val="22"/>
        </w:rPr>
      </w:pPr>
      <w:r w:rsidRPr="007324EB">
        <w:rPr>
          <w:rFonts w:asciiTheme="minorHAnsi" w:hAnsiTheme="minorHAnsi" w:cs="Arial"/>
          <w:bCs/>
          <w:sz w:val="22"/>
          <w:szCs w:val="22"/>
        </w:rPr>
        <w:t>Lead Desktop Support Technician</w:t>
      </w:r>
    </w:p>
    <w:p w:rsidR="006C78A7" w:rsidRDefault="006C78A7" w:rsidP="00A353C8">
      <w:pPr>
        <w:pStyle w:val="sc9ca"/>
        <w:spacing w:before="0" w:beforeAutospacing="0" w:after="0" w:afterAutospacing="0"/>
        <w:rPr>
          <w:rFonts w:asciiTheme="minorHAnsi" w:hAnsiTheme="minorHAnsi" w:cs="Arial"/>
          <w:bCs/>
          <w:sz w:val="22"/>
          <w:szCs w:val="22"/>
        </w:rPr>
      </w:pPr>
    </w:p>
    <w:p w:rsidR="00F8766D" w:rsidRDefault="00F8766D"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Deploying new laptops and</w:t>
      </w:r>
      <w:r w:rsidR="00751649">
        <w:rPr>
          <w:rFonts w:asciiTheme="minorHAnsi" w:hAnsiTheme="minorHAnsi" w:cs="Arial"/>
          <w:bCs/>
          <w:sz w:val="22"/>
          <w:szCs w:val="22"/>
        </w:rPr>
        <w:t xml:space="preserve"> desktops </w:t>
      </w:r>
      <w:r w:rsidR="009D5876">
        <w:rPr>
          <w:rFonts w:asciiTheme="minorHAnsi" w:hAnsiTheme="minorHAnsi" w:cs="Arial"/>
          <w:bCs/>
          <w:sz w:val="22"/>
          <w:szCs w:val="22"/>
        </w:rPr>
        <w:t xml:space="preserve">with Windows 10 </w:t>
      </w:r>
      <w:r w:rsidR="00751649">
        <w:rPr>
          <w:rFonts w:asciiTheme="minorHAnsi" w:hAnsiTheme="minorHAnsi" w:cs="Arial"/>
          <w:bCs/>
          <w:sz w:val="22"/>
          <w:szCs w:val="22"/>
        </w:rPr>
        <w:t>for all users after the 3 year warranty is up.</w:t>
      </w:r>
    </w:p>
    <w:p w:rsidR="00751649" w:rsidRDefault="00751649"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Setting up new servers and switches for IDF and MDF </w:t>
      </w:r>
      <w:r w:rsidR="00684053">
        <w:rPr>
          <w:rFonts w:asciiTheme="minorHAnsi" w:hAnsiTheme="minorHAnsi" w:cs="Arial"/>
          <w:bCs/>
          <w:sz w:val="22"/>
          <w:szCs w:val="22"/>
        </w:rPr>
        <w:t xml:space="preserve">rooms </w:t>
      </w:r>
      <w:r w:rsidR="002329CF">
        <w:rPr>
          <w:rFonts w:asciiTheme="minorHAnsi" w:hAnsiTheme="minorHAnsi" w:cs="Arial"/>
          <w:bCs/>
          <w:sz w:val="22"/>
          <w:szCs w:val="22"/>
        </w:rPr>
        <w:t>at each of the</w:t>
      </w:r>
      <w:r>
        <w:rPr>
          <w:rFonts w:asciiTheme="minorHAnsi" w:hAnsiTheme="minorHAnsi" w:cs="Arial"/>
          <w:bCs/>
          <w:sz w:val="22"/>
          <w:szCs w:val="22"/>
        </w:rPr>
        <w:t xml:space="preserve"> </w:t>
      </w:r>
      <w:r w:rsidR="006D5850">
        <w:rPr>
          <w:rFonts w:asciiTheme="minorHAnsi" w:hAnsiTheme="minorHAnsi" w:cs="Arial"/>
          <w:bCs/>
          <w:sz w:val="22"/>
          <w:szCs w:val="22"/>
        </w:rPr>
        <w:t xml:space="preserve">7 </w:t>
      </w:r>
      <w:r>
        <w:rPr>
          <w:rFonts w:asciiTheme="minorHAnsi" w:hAnsiTheme="minorHAnsi" w:cs="Arial"/>
          <w:bCs/>
          <w:sz w:val="22"/>
          <w:szCs w:val="22"/>
        </w:rPr>
        <w:t>sites.</w:t>
      </w:r>
    </w:p>
    <w:p w:rsidR="00751649" w:rsidRDefault="00751649" w:rsidP="00F8766D">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Preparing for the HP Managed Print Services that is coming in the last quarter of this year.</w:t>
      </w:r>
    </w:p>
    <w:p w:rsid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Ran the whole west coast pre-check systems for all computers that ran the delivery </w:t>
      </w:r>
      <w:r w:rsidR="002329CF">
        <w:rPr>
          <w:rFonts w:asciiTheme="minorHAnsi" w:hAnsiTheme="minorHAnsi" w:cs="Arial"/>
          <w:bCs/>
          <w:sz w:val="22"/>
          <w:szCs w:val="22"/>
        </w:rPr>
        <w:t xml:space="preserve">the process </w:t>
      </w:r>
      <w:r>
        <w:rPr>
          <w:rFonts w:asciiTheme="minorHAnsi" w:hAnsiTheme="minorHAnsi" w:cs="Arial"/>
          <w:bCs/>
          <w:sz w:val="22"/>
          <w:szCs w:val="22"/>
        </w:rPr>
        <w:t>of packages.</w:t>
      </w:r>
    </w:p>
    <w:p w:rsid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Before the items came from OAK airport, that was very important because if one computer was down it was all hands on deck to resolve that issue.</w:t>
      </w:r>
    </w:p>
    <w:p w:rsidR="006D5850" w:rsidRPr="006D5850" w:rsidRDefault="006D5850" w:rsidP="006D5850">
      <w:pPr>
        <w:pStyle w:val="sc9ca"/>
        <w:numPr>
          <w:ilvl w:val="0"/>
          <w:numId w:val="32"/>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Also dealing with </w:t>
      </w:r>
      <w:r w:rsidR="002329CF">
        <w:rPr>
          <w:rFonts w:asciiTheme="minorHAnsi" w:hAnsiTheme="minorHAnsi" w:cs="Arial"/>
          <w:bCs/>
          <w:sz w:val="22"/>
          <w:szCs w:val="22"/>
        </w:rPr>
        <w:t xml:space="preserve">upgrades for </w:t>
      </w:r>
      <w:r>
        <w:rPr>
          <w:rFonts w:asciiTheme="minorHAnsi" w:hAnsiTheme="minorHAnsi" w:cs="Arial"/>
          <w:bCs/>
          <w:sz w:val="22"/>
          <w:szCs w:val="22"/>
        </w:rPr>
        <w:t>75% of UPS proprietary software, hardware and other devices</w:t>
      </w:r>
      <w:r w:rsidR="002329CF">
        <w:rPr>
          <w:rFonts w:asciiTheme="minorHAnsi" w:hAnsiTheme="minorHAnsi" w:cs="Arial"/>
          <w:bCs/>
          <w:sz w:val="22"/>
          <w:szCs w:val="22"/>
        </w:rPr>
        <w:t xml:space="preserve"> for daily delivery</w:t>
      </w:r>
      <w:r>
        <w:rPr>
          <w:rFonts w:asciiTheme="minorHAnsi" w:hAnsiTheme="minorHAnsi" w:cs="Arial"/>
          <w:bCs/>
          <w:sz w:val="22"/>
          <w:szCs w:val="22"/>
        </w:rPr>
        <w:t xml:space="preserve">. </w:t>
      </w:r>
    </w:p>
    <w:p w:rsidR="00F8766D" w:rsidRPr="00F8766D" w:rsidRDefault="00F8766D" w:rsidP="00A353C8">
      <w:pPr>
        <w:pStyle w:val="sc9ca"/>
        <w:spacing w:before="0" w:beforeAutospacing="0" w:after="0" w:afterAutospacing="0"/>
        <w:rPr>
          <w:rFonts w:asciiTheme="minorHAnsi" w:hAnsiTheme="minorHAnsi" w:cs="Arial"/>
          <w:bCs/>
          <w:sz w:val="22"/>
          <w:szCs w:val="22"/>
        </w:rPr>
      </w:pPr>
    </w:p>
    <w:p w:rsidR="001D5F00" w:rsidRDefault="001D5F00" w:rsidP="00A353C8">
      <w:pPr>
        <w:pStyle w:val="sc9ca"/>
        <w:spacing w:before="0" w:beforeAutospacing="0" w:after="0" w:afterAutospacing="0"/>
        <w:rPr>
          <w:rFonts w:asciiTheme="minorHAnsi" w:hAnsiTheme="minorHAnsi" w:cs="Arial"/>
          <w:b/>
          <w:bCs/>
          <w:sz w:val="22"/>
          <w:szCs w:val="22"/>
        </w:rPr>
      </w:pPr>
    </w:p>
    <w:p w:rsidR="001D5F00" w:rsidRDefault="001D5F00" w:rsidP="00A353C8">
      <w:pPr>
        <w:pStyle w:val="sc9ca"/>
        <w:spacing w:before="0" w:beforeAutospacing="0" w:after="0" w:afterAutospacing="0"/>
        <w:rPr>
          <w:rFonts w:asciiTheme="minorHAnsi" w:hAnsiTheme="minorHAnsi" w:cs="Arial"/>
          <w:b/>
          <w:bCs/>
          <w:sz w:val="22"/>
          <w:szCs w:val="22"/>
        </w:rPr>
      </w:pPr>
      <w:r w:rsidRPr="001D5F00">
        <w:rPr>
          <w:rFonts w:asciiTheme="minorHAnsi" w:hAnsiTheme="minorHAnsi" w:cs="Arial"/>
          <w:b/>
          <w:bCs/>
          <w:sz w:val="22"/>
          <w:szCs w:val="22"/>
        </w:rPr>
        <w:t>E2 CONSULTING ENGINEERS, INC.</w:t>
      </w:r>
      <w:r w:rsidR="00CE5A35">
        <w:rPr>
          <w:rFonts w:asciiTheme="minorHAnsi" w:hAnsiTheme="minorHAnsi" w:cs="Arial"/>
          <w:b/>
          <w:bCs/>
          <w:sz w:val="22"/>
          <w:szCs w:val="22"/>
        </w:rPr>
        <w:t xml:space="preserve">          Emeryville, CA                 </w:t>
      </w:r>
      <w:r w:rsidR="00F8766D">
        <w:rPr>
          <w:rFonts w:asciiTheme="minorHAnsi" w:hAnsiTheme="minorHAnsi" w:cs="Arial"/>
          <w:b/>
          <w:bCs/>
          <w:sz w:val="22"/>
          <w:szCs w:val="22"/>
        </w:rPr>
        <w:t xml:space="preserve">         February 2018 – March 2018</w:t>
      </w:r>
    </w:p>
    <w:p w:rsidR="00CE5A35" w:rsidRDefault="008D6509"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Consultant\Windows 10 Enterprise deployment</w:t>
      </w:r>
    </w:p>
    <w:p w:rsidR="00CE5A35" w:rsidRPr="00CE5A35" w:rsidRDefault="00CE5A35"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lastRenderedPageBreak/>
        <w:t xml:space="preserve">Admin for </w:t>
      </w:r>
      <w:r w:rsidR="000C2563">
        <w:rPr>
          <w:rFonts w:asciiTheme="minorHAnsi" w:hAnsiTheme="minorHAnsi" w:cs="Arial"/>
          <w:sz w:val="22"/>
          <w:szCs w:val="22"/>
        </w:rPr>
        <w:t xml:space="preserve">all of </w:t>
      </w:r>
      <w:r w:rsidRPr="00A353C8">
        <w:rPr>
          <w:rFonts w:asciiTheme="minorHAnsi" w:hAnsiTheme="minorHAnsi" w:cs="Arial"/>
          <w:sz w:val="22"/>
          <w:szCs w:val="22"/>
        </w:rPr>
        <w:t xml:space="preserve">Microsoft Office Suite </w:t>
      </w:r>
      <w:r>
        <w:rPr>
          <w:rFonts w:asciiTheme="minorHAnsi" w:hAnsiTheme="minorHAnsi" w:cs="Arial"/>
          <w:sz w:val="22"/>
          <w:szCs w:val="22"/>
        </w:rPr>
        <w:t xml:space="preserve">O365, </w:t>
      </w:r>
      <w:r w:rsidR="008D6509">
        <w:rPr>
          <w:rFonts w:asciiTheme="minorHAnsi" w:hAnsiTheme="minorHAnsi" w:cs="Arial"/>
          <w:sz w:val="22"/>
          <w:szCs w:val="22"/>
        </w:rPr>
        <w:t>SharePoint Online</w:t>
      </w:r>
      <w:r>
        <w:rPr>
          <w:rFonts w:asciiTheme="minorHAnsi" w:hAnsiTheme="minorHAnsi" w:cs="Arial"/>
          <w:sz w:val="22"/>
          <w:szCs w:val="22"/>
        </w:rPr>
        <w:t>, OneDrive for Business, Skype for Business.</w:t>
      </w:r>
    </w:p>
    <w:p w:rsidR="00CE5A35" w:rsidRPr="00CE5A35" w:rsidRDefault="00CE5A35" w:rsidP="00684053">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Admin for Azure Active Directory</w:t>
      </w:r>
      <w:r w:rsidR="00684053">
        <w:rPr>
          <w:rFonts w:asciiTheme="minorHAnsi" w:hAnsiTheme="minorHAnsi" w:cs="Arial"/>
          <w:sz w:val="22"/>
          <w:szCs w:val="22"/>
        </w:rPr>
        <w:t xml:space="preserve"> (AAD) using</w:t>
      </w:r>
      <w:r>
        <w:rPr>
          <w:rFonts w:asciiTheme="minorHAnsi" w:hAnsiTheme="minorHAnsi" w:cs="Arial"/>
          <w:sz w:val="22"/>
          <w:szCs w:val="22"/>
        </w:rPr>
        <w:t xml:space="preserve"> </w:t>
      </w:r>
      <w:r w:rsidR="00684053">
        <w:rPr>
          <w:rFonts w:asciiTheme="minorHAnsi" w:hAnsiTheme="minorHAnsi" w:cs="Arial"/>
          <w:sz w:val="22"/>
          <w:szCs w:val="22"/>
        </w:rPr>
        <w:t xml:space="preserve">MS </w:t>
      </w:r>
      <w:r>
        <w:rPr>
          <w:rFonts w:asciiTheme="minorHAnsi" w:hAnsiTheme="minorHAnsi" w:cs="Arial"/>
          <w:sz w:val="22"/>
          <w:szCs w:val="22"/>
        </w:rPr>
        <w:t>Intune</w:t>
      </w:r>
      <w:r w:rsidR="00684053">
        <w:rPr>
          <w:rFonts w:asciiTheme="minorHAnsi" w:hAnsiTheme="minorHAnsi" w:cs="Arial"/>
          <w:sz w:val="22"/>
          <w:szCs w:val="22"/>
        </w:rPr>
        <w:t>,</w:t>
      </w:r>
      <w:r w:rsidR="00684053" w:rsidRPr="00684053">
        <w:t xml:space="preserve"> </w:t>
      </w:r>
      <w:r w:rsidR="00684053" w:rsidRPr="00684053">
        <w:rPr>
          <w:rFonts w:asciiTheme="minorHAnsi" w:hAnsiTheme="minorHAnsi" w:cs="Arial"/>
          <w:sz w:val="22"/>
          <w:szCs w:val="22"/>
        </w:rPr>
        <w:t>a cloud service that provides mobile device management</w:t>
      </w:r>
      <w:r w:rsidR="00684053">
        <w:rPr>
          <w:rFonts w:asciiTheme="minorHAnsi" w:hAnsiTheme="minorHAnsi" w:cs="Arial"/>
          <w:sz w:val="22"/>
          <w:szCs w:val="22"/>
        </w:rPr>
        <w:t>.</w:t>
      </w:r>
    </w:p>
    <w:p w:rsidR="00684053" w:rsidRPr="00684053" w:rsidRDefault="00CE5A35"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 xml:space="preserve">Onboarding, </w:t>
      </w:r>
      <w:r w:rsidR="000D5F90">
        <w:rPr>
          <w:rFonts w:asciiTheme="minorHAnsi" w:hAnsiTheme="minorHAnsi" w:cs="Arial"/>
          <w:sz w:val="22"/>
          <w:szCs w:val="22"/>
        </w:rPr>
        <w:t>off</w:t>
      </w:r>
      <w:r w:rsidR="00F8766D">
        <w:rPr>
          <w:rFonts w:asciiTheme="minorHAnsi" w:hAnsiTheme="minorHAnsi" w:cs="Arial"/>
          <w:sz w:val="22"/>
          <w:szCs w:val="22"/>
        </w:rPr>
        <w:t xml:space="preserve"> boarding</w:t>
      </w:r>
      <w:r>
        <w:rPr>
          <w:rFonts w:asciiTheme="minorHAnsi" w:hAnsiTheme="minorHAnsi" w:cs="Arial"/>
          <w:sz w:val="22"/>
          <w:szCs w:val="22"/>
        </w:rPr>
        <w:t xml:space="preserve"> for new hires and consultants leaving</w:t>
      </w:r>
      <w:r w:rsidR="008D6509">
        <w:rPr>
          <w:rFonts w:asciiTheme="minorHAnsi" w:hAnsiTheme="minorHAnsi" w:cs="Arial"/>
          <w:sz w:val="22"/>
          <w:szCs w:val="22"/>
        </w:rPr>
        <w:t xml:space="preserve"> and </w:t>
      </w:r>
      <w:r w:rsidR="000D5F90">
        <w:rPr>
          <w:rFonts w:asciiTheme="minorHAnsi" w:hAnsiTheme="minorHAnsi" w:cs="Arial"/>
          <w:sz w:val="22"/>
          <w:szCs w:val="22"/>
        </w:rPr>
        <w:t>join</w:t>
      </w:r>
      <w:r>
        <w:rPr>
          <w:rFonts w:asciiTheme="minorHAnsi" w:hAnsiTheme="minorHAnsi" w:cs="Arial"/>
          <w:sz w:val="22"/>
          <w:szCs w:val="22"/>
        </w:rPr>
        <w:t xml:space="preserve"> the company</w:t>
      </w:r>
    </w:p>
    <w:p w:rsidR="00CE5A35" w:rsidRPr="007324EB" w:rsidRDefault="00684053" w:rsidP="00CE5A35">
      <w:pPr>
        <w:pStyle w:val="sc9ca"/>
        <w:numPr>
          <w:ilvl w:val="0"/>
          <w:numId w:val="31"/>
        </w:numPr>
        <w:spacing w:before="0" w:beforeAutospacing="0" w:after="0" w:afterAutospacing="0"/>
        <w:rPr>
          <w:rFonts w:asciiTheme="minorHAnsi" w:hAnsiTheme="minorHAnsi" w:cs="Arial"/>
          <w:bCs/>
          <w:sz w:val="22"/>
          <w:szCs w:val="22"/>
        </w:rPr>
      </w:pPr>
      <w:r>
        <w:rPr>
          <w:rFonts w:asciiTheme="minorHAnsi" w:hAnsiTheme="minorHAnsi" w:cs="Arial"/>
          <w:sz w:val="22"/>
          <w:szCs w:val="22"/>
        </w:rPr>
        <w:t xml:space="preserve">This was a mom and pop size business in </w:t>
      </w:r>
      <w:r w:rsidR="000C2563">
        <w:rPr>
          <w:rFonts w:asciiTheme="minorHAnsi" w:hAnsiTheme="minorHAnsi" w:cs="Arial"/>
          <w:sz w:val="22"/>
          <w:szCs w:val="22"/>
        </w:rPr>
        <w:t xml:space="preserve">for the </w:t>
      </w:r>
      <w:r>
        <w:rPr>
          <w:rFonts w:asciiTheme="minorHAnsi" w:hAnsiTheme="minorHAnsi" w:cs="Arial"/>
          <w:sz w:val="22"/>
          <w:szCs w:val="22"/>
        </w:rPr>
        <w:t>Emeryville office</w:t>
      </w:r>
      <w:r w:rsidR="00CE5A35">
        <w:rPr>
          <w:rFonts w:asciiTheme="minorHAnsi" w:hAnsiTheme="minorHAnsi" w:cs="Arial"/>
          <w:sz w:val="22"/>
          <w:szCs w:val="22"/>
        </w:rPr>
        <w:t>.</w:t>
      </w:r>
    </w:p>
    <w:p w:rsidR="007324EB" w:rsidRDefault="007324EB" w:rsidP="007324EB">
      <w:pPr>
        <w:pStyle w:val="ListParagraph"/>
        <w:numPr>
          <w:ilvl w:val="0"/>
          <w:numId w:val="31"/>
        </w:numPr>
        <w:spacing w:after="160" w:line="259" w:lineRule="auto"/>
      </w:pPr>
      <w:r>
        <w:t>Deployed new iOS and Android phones for new hires, installed MFA (</w:t>
      </w:r>
      <w:r w:rsidRPr="00E6178C">
        <w:t>multi-factor authentication</w:t>
      </w:r>
      <w:r>
        <w:t xml:space="preserve">). Cisco DUO for security and O365 to get their email. Also troubleshoot any issues that may arise. </w:t>
      </w:r>
    </w:p>
    <w:p w:rsidR="007324EB" w:rsidRPr="00CE5A35" w:rsidRDefault="007324EB" w:rsidP="007324EB">
      <w:pPr>
        <w:pStyle w:val="sc9ca"/>
        <w:spacing w:before="0" w:beforeAutospacing="0" w:after="0" w:afterAutospacing="0"/>
        <w:ind w:left="720"/>
        <w:rPr>
          <w:rFonts w:asciiTheme="minorHAnsi" w:hAnsiTheme="minorHAnsi" w:cs="Arial"/>
          <w:bCs/>
          <w:sz w:val="22"/>
          <w:szCs w:val="22"/>
        </w:rPr>
      </w:pPr>
    </w:p>
    <w:p w:rsidR="001D5F00" w:rsidRDefault="001D5F00" w:rsidP="00A353C8">
      <w:pPr>
        <w:pStyle w:val="sc9ca"/>
        <w:spacing w:before="0" w:beforeAutospacing="0" w:after="0" w:afterAutospacing="0"/>
        <w:rPr>
          <w:rFonts w:asciiTheme="minorHAnsi" w:hAnsiTheme="minorHAnsi" w:cs="Arial"/>
          <w:b/>
          <w:bCs/>
          <w:sz w:val="22"/>
          <w:szCs w:val="22"/>
        </w:rPr>
      </w:pPr>
    </w:p>
    <w:p w:rsidR="001D5F00" w:rsidRDefault="001D5F00"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Chevron Federal Credit Union             Oakland, CA                                 November 2017 – February 2018</w:t>
      </w:r>
    </w:p>
    <w:p w:rsidR="001D5F00" w:rsidRDefault="001D5F00" w:rsidP="00A353C8">
      <w:pPr>
        <w:pStyle w:val="sc9ca"/>
        <w:spacing w:before="0" w:beforeAutospacing="0" w:after="0" w:afterAutospacing="0"/>
        <w:rPr>
          <w:rFonts w:asciiTheme="minorHAnsi" w:hAnsiTheme="minorHAnsi" w:cs="Arial"/>
          <w:bCs/>
          <w:sz w:val="22"/>
          <w:szCs w:val="22"/>
        </w:rPr>
      </w:pPr>
      <w:r>
        <w:rPr>
          <w:rFonts w:asciiTheme="minorHAnsi" w:hAnsiTheme="minorHAnsi" w:cs="Arial"/>
          <w:bCs/>
          <w:sz w:val="22"/>
          <w:szCs w:val="22"/>
        </w:rPr>
        <w:t>Consultant\Desktop Support Analyst</w:t>
      </w:r>
    </w:p>
    <w:p w:rsidR="001D5F00" w:rsidRPr="001D5F00" w:rsidRDefault="001D5F00" w:rsidP="001D5F00">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 xml:space="preserve">Helping with </w:t>
      </w:r>
      <w:r w:rsidR="000D5F90">
        <w:rPr>
          <w:rFonts w:asciiTheme="minorHAnsi" w:hAnsiTheme="minorHAnsi" w:cs="Arial"/>
          <w:bCs/>
          <w:sz w:val="22"/>
          <w:szCs w:val="22"/>
        </w:rPr>
        <w:t>Service now</w:t>
      </w:r>
      <w:r>
        <w:rPr>
          <w:rFonts w:asciiTheme="minorHAnsi" w:hAnsiTheme="minorHAnsi" w:cs="Arial"/>
          <w:bCs/>
          <w:sz w:val="22"/>
          <w:szCs w:val="22"/>
        </w:rPr>
        <w:t xml:space="preserve"> tickets for internal employees only, Virtual Desktop Interface for remote branches.</w:t>
      </w:r>
    </w:p>
    <w:p w:rsidR="00684053" w:rsidRDefault="000D5F90"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LANDesk</w:t>
      </w:r>
      <w:r w:rsidR="001D5F00">
        <w:rPr>
          <w:rFonts w:asciiTheme="minorHAnsi" w:hAnsiTheme="minorHAnsi" w:cs="Arial"/>
          <w:bCs/>
          <w:sz w:val="22"/>
          <w:szCs w:val="22"/>
        </w:rPr>
        <w:t xml:space="preserve"> \ Ivanti for </w:t>
      </w:r>
      <w:r w:rsidR="008D6509">
        <w:rPr>
          <w:rFonts w:asciiTheme="minorHAnsi" w:hAnsiTheme="minorHAnsi" w:cs="Arial"/>
          <w:bCs/>
          <w:sz w:val="22"/>
          <w:szCs w:val="22"/>
        </w:rPr>
        <w:t>imaging laptops, desktops corporate</w:t>
      </w:r>
      <w:r w:rsidR="001D5F00">
        <w:rPr>
          <w:rFonts w:asciiTheme="minorHAnsi" w:hAnsiTheme="minorHAnsi" w:cs="Arial"/>
          <w:bCs/>
          <w:sz w:val="22"/>
          <w:szCs w:val="22"/>
        </w:rPr>
        <w:t xml:space="preserve"> wide</w:t>
      </w:r>
      <w:r w:rsidR="009D5876">
        <w:rPr>
          <w:rFonts w:asciiTheme="minorHAnsi" w:hAnsiTheme="minorHAnsi" w:cs="Arial"/>
          <w:bCs/>
          <w:sz w:val="22"/>
          <w:szCs w:val="22"/>
        </w:rPr>
        <w:t xml:space="preserve"> with Windows 10</w:t>
      </w:r>
      <w:r w:rsidR="001D5F00">
        <w:rPr>
          <w:rFonts w:asciiTheme="minorHAnsi" w:hAnsiTheme="minorHAnsi" w:cs="Arial"/>
          <w:bCs/>
          <w:sz w:val="22"/>
          <w:szCs w:val="22"/>
        </w:rPr>
        <w:t>.</w:t>
      </w:r>
    </w:p>
    <w:p w:rsidR="00684053" w:rsidRPr="00684053" w:rsidRDefault="00684053"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 main purpose for this position was to upgrade the Oakland office to Win 10</w:t>
      </w:r>
    </w:p>
    <w:p w:rsidR="00684053" w:rsidRPr="00245DBF" w:rsidRDefault="00684053"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They all were on Win7 because of banking software. I set up a bunch of VDI until the vendors would catch up Win10 requirements</w:t>
      </w:r>
    </w:p>
    <w:p w:rsidR="00245DBF" w:rsidRPr="00684053" w:rsidRDefault="00245DBF" w:rsidP="00684053">
      <w:pPr>
        <w:pStyle w:val="sc9ca"/>
        <w:numPr>
          <w:ilvl w:val="0"/>
          <w:numId w:val="30"/>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Part of the outsourcing team for remote helpdesk management.</w:t>
      </w:r>
    </w:p>
    <w:p w:rsidR="00533C1C" w:rsidRDefault="00533C1C" w:rsidP="00A353C8">
      <w:pPr>
        <w:pStyle w:val="sc9ca"/>
        <w:spacing w:before="0" w:beforeAutospacing="0" w:after="0" w:afterAutospacing="0"/>
        <w:rPr>
          <w:rFonts w:asciiTheme="minorHAnsi" w:hAnsiTheme="minorHAnsi" w:cs="Arial"/>
          <w:b/>
          <w:bCs/>
          <w:sz w:val="22"/>
          <w:szCs w:val="22"/>
        </w:rPr>
      </w:pPr>
    </w:p>
    <w:p w:rsidR="00533C1C" w:rsidRDefault="00533C1C"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 xml:space="preserve">Kaiser SRF/SRO                    San Rafael, CA / Santa Rosa, CA                   </w:t>
      </w:r>
      <w:r w:rsidR="00F657CD">
        <w:rPr>
          <w:rFonts w:asciiTheme="minorHAnsi" w:hAnsiTheme="minorHAnsi" w:cs="Arial"/>
          <w:b/>
          <w:bCs/>
          <w:sz w:val="22"/>
          <w:szCs w:val="22"/>
        </w:rPr>
        <w:t xml:space="preserve">        </w:t>
      </w:r>
      <w:r>
        <w:rPr>
          <w:rFonts w:asciiTheme="minorHAnsi" w:hAnsiTheme="minorHAnsi" w:cs="Arial"/>
          <w:b/>
          <w:bCs/>
          <w:sz w:val="22"/>
          <w:szCs w:val="22"/>
        </w:rPr>
        <w:t xml:space="preserve">  April 2017 – </w:t>
      </w:r>
      <w:r w:rsidR="00D30B73">
        <w:rPr>
          <w:rFonts w:asciiTheme="minorHAnsi" w:hAnsiTheme="minorHAnsi" w:cs="Arial"/>
          <w:b/>
          <w:bCs/>
          <w:sz w:val="22"/>
          <w:szCs w:val="22"/>
        </w:rPr>
        <w:t>October 2017</w:t>
      </w:r>
    </w:p>
    <w:p w:rsidR="00533C1C" w:rsidRDefault="00533C1C" w:rsidP="00A353C8">
      <w:pPr>
        <w:pStyle w:val="sc9ca"/>
        <w:spacing w:before="0" w:beforeAutospacing="0" w:after="0" w:afterAutospacing="0"/>
        <w:rPr>
          <w:rFonts w:asciiTheme="minorHAnsi" w:hAnsiTheme="minorHAnsi" w:cs="Arial"/>
          <w:bCs/>
          <w:sz w:val="22"/>
          <w:szCs w:val="22"/>
        </w:rPr>
      </w:pPr>
      <w:r w:rsidRPr="00533C1C">
        <w:rPr>
          <w:rFonts w:asciiTheme="minorHAnsi" w:hAnsiTheme="minorHAnsi" w:cs="Arial"/>
          <w:bCs/>
          <w:sz w:val="22"/>
          <w:szCs w:val="22"/>
        </w:rPr>
        <w:t>Sr. Desktop Support Technician</w:t>
      </w:r>
    </w:p>
    <w:p w:rsidR="00533C1C" w:rsidRDefault="00533C1C"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Build computer systems via Symantec Endpoint</w:t>
      </w:r>
      <w:r w:rsidR="00826489">
        <w:rPr>
          <w:rFonts w:asciiTheme="minorHAnsi" w:hAnsiTheme="minorHAnsi" w:cs="Arial"/>
          <w:bCs/>
          <w:sz w:val="22"/>
          <w:szCs w:val="22"/>
        </w:rPr>
        <w:t xml:space="preserve"> (AppOS)</w:t>
      </w:r>
      <w:r>
        <w:rPr>
          <w:rFonts w:asciiTheme="minorHAnsi" w:hAnsiTheme="minorHAnsi" w:cs="Arial"/>
          <w:bCs/>
          <w:sz w:val="22"/>
          <w:szCs w:val="22"/>
        </w:rPr>
        <w:t xml:space="preserve"> with images for various departments at</w:t>
      </w:r>
    </w:p>
    <w:p w:rsidR="00533C1C" w:rsidRDefault="000D5F90"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Both</w:t>
      </w:r>
      <w:r w:rsidR="00533C1C">
        <w:rPr>
          <w:rFonts w:asciiTheme="minorHAnsi" w:hAnsiTheme="minorHAnsi" w:cs="Arial"/>
          <w:bCs/>
          <w:sz w:val="22"/>
          <w:szCs w:val="22"/>
        </w:rPr>
        <w:t xml:space="preserve"> hospitals and the </w:t>
      </w:r>
      <w:r w:rsidR="00826489">
        <w:rPr>
          <w:rFonts w:asciiTheme="minorHAnsi" w:hAnsiTheme="minorHAnsi" w:cs="Arial"/>
          <w:bCs/>
          <w:sz w:val="22"/>
          <w:szCs w:val="22"/>
        </w:rPr>
        <w:t>numerous</w:t>
      </w:r>
      <w:r w:rsidR="00533C1C">
        <w:rPr>
          <w:rFonts w:asciiTheme="minorHAnsi" w:hAnsiTheme="minorHAnsi" w:cs="Arial"/>
          <w:bCs/>
          <w:sz w:val="22"/>
          <w:szCs w:val="22"/>
        </w:rPr>
        <w:t xml:space="preserve"> Medical Office Buildings, resolve trouble tickets via Remedy ticketing system. Scan the latest hardware to be deployed</w:t>
      </w:r>
      <w:r w:rsidR="00826489">
        <w:rPr>
          <w:rFonts w:asciiTheme="minorHAnsi" w:hAnsiTheme="minorHAnsi" w:cs="Arial"/>
          <w:bCs/>
          <w:sz w:val="22"/>
          <w:szCs w:val="22"/>
        </w:rPr>
        <w:t xml:space="preserve"> system wide for asset management.</w:t>
      </w:r>
    </w:p>
    <w:p w:rsidR="00826489" w:rsidRDefault="002E0A2D"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Part of the team that rolle</w:t>
      </w:r>
      <w:r w:rsidR="009D5876">
        <w:rPr>
          <w:rFonts w:asciiTheme="minorHAnsi" w:hAnsiTheme="minorHAnsi" w:cs="Arial"/>
          <w:bCs/>
          <w:sz w:val="22"/>
          <w:szCs w:val="22"/>
        </w:rPr>
        <w:t xml:space="preserve">d out Office 365 and Windows 10 for the </w:t>
      </w:r>
      <w:r w:rsidR="00C80204">
        <w:rPr>
          <w:rFonts w:asciiTheme="minorHAnsi" w:hAnsiTheme="minorHAnsi" w:cs="Arial"/>
          <w:bCs/>
          <w:sz w:val="22"/>
          <w:szCs w:val="22"/>
        </w:rPr>
        <w:t>North Bay</w:t>
      </w:r>
      <w:r w:rsidR="009D5876">
        <w:rPr>
          <w:rFonts w:asciiTheme="minorHAnsi" w:hAnsiTheme="minorHAnsi" w:cs="Arial"/>
          <w:bCs/>
          <w:sz w:val="22"/>
          <w:szCs w:val="22"/>
        </w:rPr>
        <w:t>.</w:t>
      </w:r>
    </w:p>
    <w:p w:rsidR="00684053" w:rsidRPr="00533C1C" w:rsidRDefault="00684053" w:rsidP="00533C1C">
      <w:pPr>
        <w:pStyle w:val="sc9ca"/>
        <w:numPr>
          <w:ilvl w:val="0"/>
          <w:numId w:val="29"/>
        </w:numPr>
        <w:spacing w:before="0" w:beforeAutospacing="0" w:after="0" w:afterAutospacing="0"/>
        <w:rPr>
          <w:rFonts w:asciiTheme="minorHAnsi" w:hAnsiTheme="minorHAnsi" w:cs="Arial"/>
          <w:bCs/>
          <w:sz w:val="22"/>
          <w:szCs w:val="22"/>
        </w:rPr>
      </w:pPr>
      <w:r>
        <w:rPr>
          <w:rFonts w:asciiTheme="minorHAnsi" w:hAnsiTheme="minorHAnsi" w:cs="Arial"/>
          <w:bCs/>
          <w:sz w:val="22"/>
          <w:szCs w:val="22"/>
        </w:rPr>
        <w:t xml:space="preserve">For all of the doctors and with new laptops and the end </w:t>
      </w:r>
      <w:r w:rsidR="00112221">
        <w:rPr>
          <w:rFonts w:asciiTheme="minorHAnsi" w:hAnsiTheme="minorHAnsi" w:cs="Arial"/>
          <w:bCs/>
          <w:sz w:val="22"/>
          <w:szCs w:val="22"/>
        </w:rPr>
        <w:t>users’</w:t>
      </w:r>
      <w:r>
        <w:rPr>
          <w:rFonts w:asciiTheme="minorHAnsi" w:hAnsiTheme="minorHAnsi" w:cs="Arial"/>
          <w:bCs/>
          <w:sz w:val="22"/>
          <w:szCs w:val="22"/>
        </w:rPr>
        <w:t xml:space="preserve"> desktops.</w:t>
      </w:r>
    </w:p>
    <w:p w:rsidR="00750CA0" w:rsidRDefault="00750CA0" w:rsidP="00A353C8">
      <w:pPr>
        <w:pStyle w:val="sc9ca"/>
        <w:spacing w:before="0" w:beforeAutospacing="0" w:after="0" w:afterAutospacing="0"/>
        <w:rPr>
          <w:rFonts w:asciiTheme="minorHAnsi" w:hAnsiTheme="minorHAnsi" w:cs="Arial"/>
          <w:b/>
          <w:bCs/>
          <w:sz w:val="22"/>
          <w:szCs w:val="22"/>
        </w:rPr>
      </w:pPr>
    </w:p>
    <w:p w:rsidR="00750CA0" w:rsidRDefault="004B15D3" w:rsidP="00A353C8">
      <w:pPr>
        <w:pStyle w:val="sc9ca"/>
        <w:spacing w:before="0" w:beforeAutospacing="0" w:after="0" w:afterAutospacing="0"/>
        <w:rPr>
          <w:rFonts w:asciiTheme="minorHAnsi" w:hAnsiTheme="minorHAnsi" w:cs="Arial"/>
          <w:b/>
          <w:bCs/>
          <w:sz w:val="22"/>
          <w:szCs w:val="22"/>
        </w:rPr>
      </w:pPr>
      <w:r>
        <w:rPr>
          <w:rFonts w:asciiTheme="minorHAnsi" w:hAnsiTheme="minorHAnsi" w:cs="Arial"/>
          <w:b/>
          <w:bCs/>
          <w:sz w:val="22"/>
          <w:szCs w:val="22"/>
        </w:rPr>
        <w:t>AAA Mountain West Group</w:t>
      </w:r>
      <w:r w:rsidR="00750CA0">
        <w:rPr>
          <w:rFonts w:asciiTheme="minorHAnsi" w:hAnsiTheme="minorHAnsi" w:cs="Arial"/>
          <w:b/>
          <w:bCs/>
          <w:sz w:val="22"/>
          <w:szCs w:val="22"/>
        </w:rPr>
        <w:t xml:space="preserve">       </w:t>
      </w:r>
      <w:r>
        <w:rPr>
          <w:rFonts w:asciiTheme="minorHAnsi" w:hAnsiTheme="minorHAnsi" w:cs="Arial"/>
          <w:b/>
          <w:bCs/>
          <w:sz w:val="22"/>
          <w:szCs w:val="22"/>
        </w:rPr>
        <w:t xml:space="preserve">   Walnut Creek, CA             </w:t>
      </w:r>
      <w:r w:rsidR="00F657CD">
        <w:rPr>
          <w:rFonts w:asciiTheme="minorHAnsi" w:hAnsiTheme="minorHAnsi" w:cs="Arial"/>
          <w:b/>
          <w:bCs/>
          <w:sz w:val="22"/>
          <w:szCs w:val="22"/>
        </w:rPr>
        <w:t xml:space="preserve">                        </w:t>
      </w:r>
      <w:r>
        <w:rPr>
          <w:rFonts w:asciiTheme="minorHAnsi" w:hAnsiTheme="minorHAnsi" w:cs="Arial"/>
          <w:b/>
          <w:bCs/>
          <w:sz w:val="22"/>
          <w:szCs w:val="22"/>
        </w:rPr>
        <w:t xml:space="preserve"> </w:t>
      </w:r>
      <w:r w:rsidR="00533C1C">
        <w:rPr>
          <w:rFonts w:asciiTheme="minorHAnsi" w:hAnsiTheme="minorHAnsi" w:cs="Arial"/>
          <w:b/>
          <w:bCs/>
          <w:sz w:val="22"/>
          <w:szCs w:val="22"/>
        </w:rPr>
        <w:t xml:space="preserve"> </w:t>
      </w:r>
      <w:r w:rsidR="00F657CD">
        <w:rPr>
          <w:rFonts w:asciiTheme="minorHAnsi" w:hAnsiTheme="minorHAnsi" w:cs="Arial"/>
          <w:b/>
          <w:bCs/>
          <w:sz w:val="22"/>
          <w:szCs w:val="22"/>
        </w:rPr>
        <w:t xml:space="preserve">       </w:t>
      </w:r>
      <w:r w:rsidR="00533C1C">
        <w:rPr>
          <w:rFonts w:asciiTheme="minorHAnsi" w:hAnsiTheme="minorHAnsi" w:cs="Arial"/>
          <w:b/>
          <w:bCs/>
          <w:sz w:val="22"/>
          <w:szCs w:val="22"/>
        </w:rPr>
        <w:t>July 2016 – March 2017</w:t>
      </w:r>
    </w:p>
    <w:p w:rsidR="004B15D3" w:rsidRDefault="00943F36" w:rsidP="004B15D3">
      <w:pPr>
        <w:pStyle w:val="sc9ca"/>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IT Field Support Technician</w:t>
      </w:r>
      <w:r w:rsidR="00750CA0">
        <w:rPr>
          <w:rFonts w:ascii="Helvetica" w:hAnsi="Helvetica" w:cs="Helvetica"/>
          <w:color w:val="666666"/>
          <w:sz w:val="20"/>
          <w:szCs w:val="20"/>
          <w:shd w:val="clear" w:color="auto" w:fill="FFFFFF"/>
        </w:rPr>
        <w:t xml:space="preserve"> Sr</w:t>
      </w:r>
      <w:r>
        <w:rPr>
          <w:rFonts w:ascii="Helvetica" w:hAnsi="Helvetica" w:cs="Helvetica"/>
          <w:color w:val="666666"/>
          <w:sz w:val="20"/>
          <w:szCs w:val="20"/>
          <w:shd w:val="clear" w:color="auto" w:fill="FFFFFF"/>
        </w:rPr>
        <w:t>.</w:t>
      </w:r>
    </w:p>
    <w:p w:rsidR="004B15D3" w:rsidRDefault="004B15D3"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Bomgar remote sessions to resolve AAA branch issues for seven western</w:t>
      </w:r>
      <w:r w:rsidR="003F425C">
        <w:rPr>
          <w:rFonts w:ascii="Helvetica" w:hAnsi="Helvetica" w:cs="Helvetica"/>
          <w:color w:val="666666"/>
          <w:sz w:val="20"/>
          <w:szCs w:val="20"/>
          <w:shd w:val="clear" w:color="auto" w:fill="FFFFFF"/>
        </w:rPr>
        <w:t xml:space="preserve"> </w:t>
      </w:r>
      <w:r>
        <w:rPr>
          <w:rFonts w:ascii="Helvetica" w:hAnsi="Helvetica" w:cs="Helvetica"/>
          <w:color w:val="666666"/>
          <w:sz w:val="20"/>
          <w:szCs w:val="20"/>
          <w:shd w:val="clear" w:color="auto" w:fill="FFFFFF"/>
        </w:rPr>
        <w:t>states.</w:t>
      </w:r>
    </w:p>
    <w:p w:rsidR="00A01E9B" w:rsidRDefault="00A01E9B"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Salesforce Service Desk Now is our ticketing system for all issues.</w:t>
      </w:r>
    </w:p>
    <w:p w:rsidR="005246C5" w:rsidRDefault="005246C5"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Setup and install software and hardware for end users at Corporate Headquarters.</w:t>
      </w:r>
    </w:p>
    <w:p w:rsidR="003F425C" w:rsidRDefault="003F425C"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Imaged laptops/desktops via MDT/SCCM for new hires and replacement PC’s</w:t>
      </w:r>
    </w:p>
    <w:p w:rsidR="003F425C" w:rsidRDefault="00CA0629" w:rsidP="004B15D3">
      <w:pPr>
        <w:pStyle w:val="sc9ca"/>
        <w:numPr>
          <w:ilvl w:val="0"/>
          <w:numId w:val="28"/>
        </w:numPr>
        <w:spacing w:before="0" w:beforeAutospacing="0" w:after="0" w:afterAutospacing="0"/>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 xml:space="preserve">Any issues I could not resolve remotely, my area was all AAA branches from Sacramento to Yreka deploying DMV POS machines and the like. </w:t>
      </w:r>
    </w:p>
    <w:p w:rsidR="004B15D3" w:rsidRDefault="004B15D3" w:rsidP="00A353C8">
      <w:pPr>
        <w:pStyle w:val="sc9ca"/>
        <w:spacing w:before="0" w:beforeAutospacing="0" w:after="0" w:afterAutospacing="0"/>
        <w:rPr>
          <w:rFonts w:ascii="Helvetica" w:hAnsi="Helvetica" w:cs="Helvetica"/>
          <w:color w:val="666666"/>
          <w:sz w:val="20"/>
          <w:szCs w:val="20"/>
          <w:shd w:val="clear" w:color="auto" w:fill="FFFFFF"/>
        </w:rPr>
      </w:pPr>
    </w:p>
    <w:p w:rsidR="00A353C8" w:rsidRPr="00A353C8" w:rsidRDefault="00A353C8" w:rsidP="00A353C8">
      <w:pPr>
        <w:rPr>
          <w:rFonts w:asciiTheme="minorHAnsi" w:hAnsiTheme="minorHAnsi" w:cs="Arial"/>
          <w:b/>
          <w:sz w:val="22"/>
          <w:szCs w:val="22"/>
        </w:rPr>
      </w:pPr>
      <w:r w:rsidRPr="00A353C8">
        <w:rPr>
          <w:rFonts w:asciiTheme="minorHAnsi" w:hAnsiTheme="minorHAnsi" w:cs="Arial"/>
          <w:b/>
          <w:bCs/>
          <w:sz w:val="22"/>
          <w:szCs w:val="22"/>
        </w:rPr>
        <w:t>Fundingcircle</w:t>
      </w:r>
      <w:r w:rsidRPr="00A353C8">
        <w:rPr>
          <w:rFonts w:asciiTheme="minorHAnsi" w:hAnsiTheme="minorHAnsi" w:cs="Arial"/>
          <w:b/>
          <w:sz w:val="22"/>
          <w:szCs w:val="22"/>
        </w:rPr>
        <w:t xml:space="preserve">       San Francisco</w:t>
      </w:r>
      <w:r w:rsidR="00750CA0">
        <w:rPr>
          <w:rFonts w:asciiTheme="minorHAnsi" w:hAnsiTheme="minorHAnsi" w:cs="Arial"/>
          <w:b/>
          <w:sz w:val="22"/>
          <w:szCs w:val="22"/>
        </w:rPr>
        <w:t xml:space="preserve">, CA </w:t>
      </w:r>
      <w:r w:rsidR="00750CA0">
        <w:rPr>
          <w:rFonts w:asciiTheme="minorHAnsi" w:hAnsiTheme="minorHAnsi" w:cs="Arial"/>
          <w:b/>
          <w:sz w:val="22"/>
          <w:szCs w:val="22"/>
        </w:rPr>
        <w:tab/>
      </w:r>
      <w:r w:rsidR="00750CA0">
        <w:rPr>
          <w:rFonts w:asciiTheme="minorHAnsi" w:hAnsiTheme="minorHAnsi" w:cs="Arial"/>
          <w:b/>
          <w:sz w:val="22"/>
          <w:szCs w:val="22"/>
        </w:rPr>
        <w:tab/>
      </w:r>
      <w:r w:rsidR="00750CA0">
        <w:rPr>
          <w:rFonts w:asciiTheme="minorHAnsi" w:hAnsiTheme="minorHAnsi" w:cs="Arial"/>
          <w:b/>
          <w:sz w:val="22"/>
          <w:szCs w:val="22"/>
        </w:rPr>
        <w:tab/>
      </w:r>
      <w:r w:rsidR="00F657CD">
        <w:rPr>
          <w:rFonts w:asciiTheme="minorHAnsi" w:hAnsiTheme="minorHAnsi" w:cs="Arial"/>
          <w:b/>
          <w:sz w:val="22"/>
          <w:szCs w:val="22"/>
        </w:rPr>
        <w:t xml:space="preserve">                             </w:t>
      </w:r>
      <w:r w:rsidR="00750CA0">
        <w:rPr>
          <w:rFonts w:asciiTheme="minorHAnsi" w:hAnsiTheme="minorHAnsi" w:cs="Arial"/>
          <w:b/>
          <w:sz w:val="22"/>
          <w:szCs w:val="22"/>
        </w:rPr>
        <w:t>September 2015 – March 2016</w:t>
      </w:r>
    </w:p>
    <w:p w:rsidR="00A353C8" w:rsidRPr="00A353C8" w:rsidRDefault="003D2F7A" w:rsidP="00A353C8">
      <w:pPr>
        <w:pStyle w:val="Heading2"/>
        <w:shd w:val="clear" w:color="auto" w:fill="FFFFFF"/>
        <w:spacing w:before="0" w:line="240" w:lineRule="auto"/>
        <w:rPr>
          <w:rFonts w:asciiTheme="minorHAnsi" w:hAnsiTheme="minorHAnsi" w:cs="Arial"/>
          <w:b w:val="0"/>
          <w:color w:val="222222"/>
          <w:sz w:val="22"/>
          <w:szCs w:val="22"/>
        </w:rPr>
      </w:pPr>
      <w:r>
        <w:rPr>
          <w:rFonts w:asciiTheme="minorHAnsi" w:hAnsiTheme="minorHAnsi" w:cs="Arial"/>
          <w:b w:val="0"/>
          <w:color w:val="222222"/>
          <w:sz w:val="22"/>
          <w:szCs w:val="22"/>
        </w:rPr>
        <w:t xml:space="preserve">US Corporate </w:t>
      </w:r>
      <w:r w:rsidR="00EF39C2">
        <w:rPr>
          <w:rFonts w:asciiTheme="minorHAnsi" w:hAnsiTheme="minorHAnsi" w:cs="Arial"/>
          <w:b w:val="0"/>
          <w:color w:val="222222"/>
          <w:sz w:val="22"/>
          <w:szCs w:val="22"/>
        </w:rPr>
        <w:t xml:space="preserve">IT Support Engineer </w:t>
      </w:r>
    </w:p>
    <w:p w:rsidR="00A353C8" w:rsidRPr="00A353C8" w:rsidRDefault="00A353C8" w:rsidP="00A353C8">
      <w:pPr>
        <w:pStyle w:val="ListParagraph"/>
        <w:numPr>
          <w:ilvl w:val="0"/>
          <w:numId w:val="26"/>
        </w:numPr>
        <w:spacing w:after="0" w:line="240" w:lineRule="auto"/>
        <w:rPr>
          <w:rFonts w:asciiTheme="minorHAnsi" w:hAnsiTheme="minorHAnsi" w:cs="Arial"/>
        </w:rPr>
      </w:pPr>
      <w:r w:rsidRPr="00A353C8">
        <w:rPr>
          <w:rFonts w:asciiTheme="minorHAnsi" w:hAnsiTheme="minorHAnsi" w:cs="Arial"/>
        </w:rPr>
        <w:t>Build, configure and deploy end-user laptops and VoIP Phones.</w:t>
      </w:r>
    </w:p>
    <w:p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Resolve internal IT issues/requests.</w:t>
      </w:r>
    </w:p>
    <w:p w:rsidR="00A353C8" w:rsidRPr="00A353C8" w:rsidRDefault="00A353C8" w:rsidP="00A353C8">
      <w:pPr>
        <w:pStyle w:val="ListParagraph"/>
        <w:spacing w:after="0" w:line="240" w:lineRule="auto"/>
        <w:rPr>
          <w:rFonts w:asciiTheme="minorHAnsi" w:hAnsiTheme="minorHAnsi" w:cs="Arial"/>
        </w:rPr>
      </w:pPr>
      <w:r w:rsidRPr="00A353C8">
        <w:rPr>
          <w:rFonts w:asciiTheme="minorHAnsi" w:hAnsiTheme="minorHAnsi" w:cs="Arial"/>
        </w:rPr>
        <w:t xml:space="preserve"> Manage Active Directory GPO’s for the Domain.</w:t>
      </w:r>
    </w:p>
    <w:p w:rsidR="00A353C8" w:rsidRPr="00A353C8" w:rsidRDefault="00A353C8" w:rsidP="00A353C8">
      <w:pPr>
        <w:pStyle w:val="ListParagraph"/>
        <w:tabs>
          <w:tab w:val="left" w:pos="6765"/>
        </w:tabs>
        <w:spacing w:after="0" w:line="240" w:lineRule="auto"/>
        <w:rPr>
          <w:rFonts w:asciiTheme="minorHAnsi" w:hAnsiTheme="minorHAnsi" w:cs="Arial"/>
        </w:rPr>
      </w:pPr>
      <w:r w:rsidRPr="00A353C8">
        <w:rPr>
          <w:rFonts w:asciiTheme="minorHAnsi" w:hAnsiTheme="minorHAnsi" w:cs="Arial"/>
        </w:rPr>
        <w:lastRenderedPageBreak/>
        <w:t>Troubleshoot TCP/IP utilities for Mac OS X and Windows.</w:t>
      </w:r>
      <w:r w:rsidRPr="00A353C8">
        <w:rPr>
          <w:rFonts w:asciiTheme="minorHAnsi" w:hAnsiTheme="minorHAnsi" w:cs="Arial"/>
        </w:rPr>
        <w:tab/>
      </w:r>
    </w:p>
    <w:p w:rsidR="00A353C8" w:rsidRPr="00A353C8" w:rsidRDefault="00A353C8" w:rsidP="00A353C8">
      <w:pPr>
        <w:pStyle w:val="ListParagraph"/>
        <w:spacing w:after="0" w:line="240" w:lineRule="auto"/>
        <w:rPr>
          <w:rFonts w:asciiTheme="minorHAnsi" w:hAnsiTheme="minorHAnsi" w:cs="Arial"/>
        </w:rPr>
      </w:pPr>
      <w:r w:rsidRPr="00A353C8">
        <w:rPr>
          <w:rFonts w:asciiTheme="minorHAnsi" w:hAnsiTheme="minorHAnsi" w:cs="Arial"/>
        </w:rPr>
        <w:t>Admin for RingCentral, Office 365</w:t>
      </w:r>
      <w:r w:rsidR="004D71A8">
        <w:rPr>
          <w:rFonts w:asciiTheme="minorHAnsi" w:hAnsiTheme="minorHAnsi" w:cs="Arial"/>
        </w:rPr>
        <w:t xml:space="preserve"> Office 2013-2016</w:t>
      </w:r>
      <w:r w:rsidR="004B15D3">
        <w:rPr>
          <w:rFonts w:asciiTheme="minorHAnsi" w:hAnsiTheme="minorHAnsi" w:cs="Arial"/>
        </w:rPr>
        <w:t>, Adobe Creative Suite and Google.</w:t>
      </w:r>
    </w:p>
    <w:p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Troubleshoot productivity software installed on end-user laptops and mobile devices.</w:t>
      </w:r>
    </w:p>
    <w:p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Manage Octa for universal directory for single sign on for AD.</w:t>
      </w:r>
    </w:p>
    <w:p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 xml:space="preserve">Installed </w:t>
      </w:r>
      <w:r w:rsidR="004B15D3">
        <w:rPr>
          <w:rFonts w:asciiTheme="minorHAnsi" w:hAnsiTheme="minorHAnsi" w:cs="Arial"/>
        </w:rPr>
        <w:t>Bit</w:t>
      </w:r>
      <w:r w:rsidR="004B15D3" w:rsidRPr="00A353C8">
        <w:rPr>
          <w:rFonts w:asciiTheme="minorHAnsi" w:hAnsiTheme="minorHAnsi" w:cs="Arial"/>
        </w:rPr>
        <w:t>locker</w:t>
      </w:r>
      <w:r w:rsidRPr="00A353C8">
        <w:rPr>
          <w:rFonts w:asciiTheme="minorHAnsi" w:hAnsiTheme="minorHAnsi" w:cs="Arial"/>
        </w:rPr>
        <w:t xml:space="preserve"> for file encryption for laptops.</w:t>
      </w:r>
    </w:p>
    <w:p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Provision access to printers, shared files, and other corporate services.</w:t>
      </w:r>
    </w:p>
    <w:p w:rsidR="00A353C8" w:rsidRPr="00A353C8" w:rsidRDefault="00A353C8" w:rsidP="00A353C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Coordinate with internal stakeholders to aid with seamless on/off-boarding of end-users.</w:t>
      </w:r>
    </w:p>
    <w:p w:rsidR="004D71A8" w:rsidRDefault="00A353C8" w:rsidP="004D71A8">
      <w:pPr>
        <w:pStyle w:val="ListParagraph"/>
        <w:numPr>
          <w:ilvl w:val="0"/>
          <w:numId w:val="25"/>
        </w:numPr>
        <w:spacing w:after="0" w:line="240" w:lineRule="auto"/>
        <w:rPr>
          <w:rFonts w:asciiTheme="minorHAnsi" w:hAnsiTheme="minorHAnsi" w:cs="Arial"/>
        </w:rPr>
      </w:pPr>
      <w:r w:rsidRPr="00A353C8">
        <w:rPr>
          <w:rFonts w:asciiTheme="minorHAnsi" w:hAnsiTheme="minorHAnsi" w:cs="Arial"/>
        </w:rPr>
        <w:t>Implemented Jira for planning, tracking and managing tasks and ticketing system.</w:t>
      </w:r>
    </w:p>
    <w:p w:rsidR="004D71A8" w:rsidRPr="004D71A8" w:rsidRDefault="000D5F90" w:rsidP="004D71A8">
      <w:pPr>
        <w:pStyle w:val="ListParagraph"/>
        <w:numPr>
          <w:ilvl w:val="0"/>
          <w:numId w:val="25"/>
        </w:numPr>
        <w:spacing w:after="0" w:line="240" w:lineRule="auto"/>
        <w:rPr>
          <w:rFonts w:asciiTheme="minorHAnsi" w:hAnsiTheme="minorHAnsi" w:cs="Arial"/>
        </w:rPr>
      </w:pPr>
      <w:r>
        <w:rPr>
          <w:rFonts w:asciiTheme="minorHAnsi" w:hAnsiTheme="minorHAnsi" w:cs="Arial"/>
        </w:rPr>
        <w:t>SharePoint</w:t>
      </w:r>
      <w:r w:rsidR="004D71A8">
        <w:rPr>
          <w:rFonts w:asciiTheme="minorHAnsi" w:hAnsiTheme="minorHAnsi" w:cs="Arial"/>
        </w:rPr>
        <w:t xml:space="preserve"> Administrator, Deploy Windows 10 via SCCM/MDT</w:t>
      </w:r>
    </w:p>
    <w:p w:rsidR="00A353C8" w:rsidRPr="00A353C8" w:rsidRDefault="00A353C8" w:rsidP="00A353C8">
      <w:pPr>
        <w:pStyle w:val="ListParagraph"/>
        <w:spacing w:after="0" w:line="240" w:lineRule="auto"/>
        <w:rPr>
          <w:rFonts w:asciiTheme="minorHAnsi" w:hAnsiTheme="minorHAnsi" w:cs="Arial"/>
        </w:rPr>
      </w:pPr>
    </w:p>
    <w:p w:rsid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University of CA Office of the </w:t>
      </w:r>
      <w:r w:rsidRPr="00A353C8">
        <w:rPr>
          <w:rFonts w:asciiTheme="minorHAnsi" w:hAnsiTheme="minorHAnsi" w:cs="Arial"/>
          <w:b/>
          <w:sz w:val="22"/>
          <w:szCs w:val="22"/>
        </w:rPr>
        <w:t>President, Oakland, CA</w:t>
      </w:r>
      <w:r w:rsidRPr="00A353C8">
        <w:rPr>
          <w:rFonts w:asciiTheme="minorHAnsi" w:hAnsiTheme="minorHAnsi" w:cs="Arial"/>
          <w:b/>
          <w:bCs/>
          <w:sz w:val="22"/>
          <w:szCs w:val="22"/>
        </w:rPr>
        <w:t xml:space="preserve"> </w:t>
      </w:r>
      <w:r w:rsidR="00F657CD">
        <w:rPr>
          <w:rFonts w:asciiTheme="minorHAnsi" w:hAnsiTheme="minorHAnsi" w:cs="Arial"/>
          <w:b/>
          <w:bCs/>
          <w:sz w:val="22"/>
          <w:szCs w:val="22"/>
        </w:rPr>
        <w:t xml:space="preserve">                </w:t>
      </w:r>
      <w:r w:rsidRPr="00A353C8">
        <w:rPr>
          <w:rFonts w:asciiTheme="minorHAnsi" w:hAnsiTheme="minorHAnsi" w:cs="Arial"/>
          <w:b/>
          <w:bCs/>
          <w:sz w:val="22"/>
          <w:szCs w:val="22"/>
        </w:rPr>
        <w:t>November 2014 – September 2015</w:t>
      </w:r>
    </w:p>
    <w:p w:rsidR="009F59B7" w:rsidRPr="00A353C8" w:rsidRDefault="009F59B7" w:rsidP="00A353C8">
      <w:pPr>
        <w:pStyle w:val="sc9ca"/>
        <w:spacing w:before="0" w:beforeAutospacing="0" w:after="0" w:afterAutospacing="0"/>
        <w:rPr>
          <w:rFonts w:asciiTheme="minorHAnsi" w:hAnsiTheme="minorHAnsi" w:cs="Arial"/>
          <w:b/>
          <w:bCs/>
          <w:sz w:val="22"/>
          <w:szCs w:val="22"/>
        </w:rPr>
      </w:pPr>
    </w:p>
    <w:p w:rsidR="00A353C8" w:rsidRDefault="00A353C8" w:rsidP="00A353C8">
      <w:pPr>
        <w:pStyle w:val="sc9ca"/>
        <w:spacing w:before="0" w:beforeAutospacing="0" w:after="0" w:afterAutospacing="0"/>
        <w:rPr>
          <w:rFonts w:asciiTheme="minorHAnsi" w:hAnsiTheme="minorHAnsi" w:cs="Arial"/>
          <w:bCs/>
          <w:sz w:val="22"/>
          <w:szCs w:val="22"/>
        </w:rPr>
      </w:pPr>
      <w:r w:rsidRPr="003F425C">
        <w:rPr>
          <w:rFonts w:asciiTheme="minorHAnsi" w:hAnsiTheme="minorHAnsi" w:cs="Arial"/>
          <w:bCs/>
          <w:sz w:val="22"/>
          <w:szCs w:val="22"/>
        </w:rPr>
        <w:t xml:space="preserve">Lead Information Technology Services Desk Side Cloud Technician </w:t>
      </w:r>
    </w:p>
    <w:p w:rsidR="009F59B7" w:rsidRPr="003F425C" w:rsidRDefault="009F59B7" w:rsidP="00A353C8">
      <w:pPr>
        <w:pStyle w:val="sc9ca"/>
        <w:spacing w:before="0" w:beforeAutospacing="0" w:after="0" w:afterAutospacing="0"/>
        <w:rPr>
          <w:rFonts w:asciiTheme="minorHAnsi" w:hAnsiTheme="minorHAnsi" w:cs="Arial"/>
          <w:bCs/>
          <w:sz w:val="22"/>
          <w:szCs w:val="22"/>
        </w:rPr>
      </w:pPr>
      <w:bookmarkStart w:id="0" w:name="_GoBack"/>
      <w:bookmarkEnd w:id="0"/>
    </w:p>
    <w:p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Led a team from 3-7 Service Desk</w:t>
      </w:r>
      <w:r w:rsidR="00A353C8" w:rsidRPr="00A353C8">
        <w:rPr>
          <w:rFonts w:asciiTheme="minorHAnsi" w:hAnsiTheme="minorHAnsi" w:cs="Arial"/>
          <w:bCs/>
          <w:sz w:val="22"/>
          <w:szCs w:val="22"/>
        </w:rPr>
        <w:t xml:space="preserve"> Technicians to support</w:t>
      </w:r>
      <w:r>
        <w:rPr>
          <w:rFonts w:asciiTheme="minorHAnsi" w:hAnsiTheme="minorHAnsi" w:cs="Arial"/>
          <w:bCs/>
          <w:sz w:val="22"/>
          <w:szCs w:val="22"/>
        </w:rPr>
        <w:t xml:space="preserve"> 4 building locations and over 2</w:t>
      </w:r>
      <w:r w:rsidR="00A353C8" w:rsidRPr="00A353C8">
        <w:rPr>
          <w:rFonts w:asciiTheme="minorHAnsi" w:hAnsiTheme="minorHAnsi" w:cs="Arial"/>
          <w:bCs/>
          <w:sz w:val="22"/>
          <w:szCs w:val="22"/>
        </w:rPr>
        <w:t>000 users</w:t>
      </w:r>
      <w:r>
        <w:rPr>
          <w:rFonts w:asciiTheme="minorHAnsi" w:hAnsiTheme="minorHAnsi" w:cs="Arial"/>
          <w:bCs/>
          <w:sz w:val="22"/>
          <w:szCs w:val="22"/>
        </w:rPr>
        <w:t xml:space="preserve"> state wide</w:t>
      </w:r>
    </w:p>
    <w:p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 xml:space="preserve">Migrated </w:t>
      </w:r>
      <w:r w:rsidR="00A353C8" w:rsidRPr="00A353C8">
        <w:rPr>
          <w:rFonts w:asciiTheme="minorHAnsi" w:hAnsiTheme="minorHAnsi" w:cs="Arial"/>
          <w:bCs/>
          <w:sz w:val="22"/>
          <w:szCs w:val="22"/>
        </w:rPr>
        <w:t>over 6000 user from Windows XP to Windows 7 64-bit Enterprise.</w:t>
      </w:r>
    </w:p>
    <w:p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We place all users data in the cloud via Citrix XenApp, mainly make a P drive in the cloud.</w:t>
      </w:r>
    </w:p>
    <w:p w:rsidR="00A353C8" w:rsidRPr="00A353C8" w:rsidRDefault="003F425C"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Then we ca</w:t>
      </w:r>
      <w:r w:rsidR="00A353C8" w:rsidRPr="00A353C8">
        <w:rPr>
          <w:rFonts w:asciiTheme="minorHAnsi" w:hAnsiTheme="minorHAnsi" w:cs="Arial"/>
          <w:bCs/>
          <w:sz w:val="22"/>
          <w:szCs w:val="22"/>
        </w:rPr>
        <w:t>me back to upgrade their OS of their device via SCCM 2012.</w:t>
      </w:r>
    </w:p>
    <w:p w:rsidR="004D71A8" w:rsidRDefault="00A353C8" w:rsidP="004D71A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All laptops get Check Point Full Disk Encryption Software Blade.</w:t>
      </w:r>
    </w:p>
    <w:p w:rsidR="004D71A8" w:rsidRPr="004D71A8" w:rsidRDefault="000D5F90" w:rsidP="004D71A8">
      <w:pPr>
        <w:pStyle w:val="sc9ca"/>
        <w:numPr>
          <w:ilvl w:val="0"/>
          <w:numId w:val="24"/>
        </w:numPr>
        <w:spacing w:before="0" w:beforeAutospacing="0" w:after="0" w:afterAutospacing="0"/>
        <w:rPr>
          <w:rFonts w:asciiTheme="minorHAnsi" w:hAnsiTheme="minorHAnsi" w:cs="Arial"/>
          <w:bCs/>
          <w:sz w:val="22"/>
          <w:szCs w:val="22"/>
        </w:rPr>
      </w:pPr>
      <w:r w:rsidRPr="004D71A8">
        <w:rPr>
          <w:rFonts w:asciiTheme="minorHAnsi" w:hAnsiTheme="minorHAnsi" w:cs="Arial"/>
          <w:bCs/>
          <w:sz w:val="22"/>
          <w:szCs w:val="22"/>
        </w:rPr>
        <w:t>SharePoint</w:t>
      </w:r>
      <w:r w:rsidR="004D71A8" w:rsidRPr="004D71A8">
        <w:rPr>
          <w:rFonts w:asciiTheme="minorHAnsi" w:hAnsiTheme="minorHAnsi" w:cs="Arial"/>
          <w:bCs/>
          <w:sz w:val="22"/>
          <w:szCs w:val="22"/>
        </w:rPr>
        <w:t xml:space="preserve"> group user via Project Manager access rights</w:t>
      </w:r>
    </w:p>
    <w:p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IBM Big Fix ensures the latest patched across the network are up to date.</w:t>
      </w:r>
    </w:p>
    <w:p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System Admin roles, add/remove devices to the domain name/rename in AD.</w:t>
      </w:r>
    </w:p>
    <w:p w:rsidR="00A353C8" w:rsidRPr="00A353C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Create a folder named Cloud Desktop on user desktop where P and O drives is in the cloud.</w:t>
      </w:r>
    </w:p>
    <w:p w:rsidR="00A353C8" w:rsidRPr="004D71A8" w:rsidRDefault="00A353C8" w:rsidP="00A353C8">
      <w:pPr>
        <w:pStyle w:val="sc9ca"/>
        <w:numPr>
          <w:ilvl w:val="0"/>
          <w:numId w:val="24"/>
        </w:numPr>
        <w:spacing w:before="0" w:beforeAutospacing="0" w:after="0" w:afterAutospacing="0"/>
        <w:rPr>
          <w:rFonts w:asciiTheme="minorHAnsi" w:hAnsiTheme="minorHAnsi" w:cs="Arial"/>
          <w:b/>
          <w:bCs/>
          <w:sz w:val="22"/>
          <w:szCs w:val="22"/>
        </w:rPr>
      </w:pPr>
      <w:r w:rsidRPr="00A353C8">
        <w:rPr>
          <w:rFonts w:asciiTheme="minorHAnsi" w:hAnsiTheme="minorHAnsi" w:cs="Arial"/>
          <w:bCs/>
          <w:sz w:val="22"/>
          <w:szCs w:val="22"/>
        </w:rPr>
        <w:t>Remap Network drives, printers and any other special mailboxes, folders/paths.</w:t>
      </w:r>
    </w:p>
    <w:p w:rsidR="004D71A8" w:rsidRPr="00A353C8" w:rsidRDefault="004D71A8" w:rsidP="00A353C8">
      <w:pPr>
        <w:pStyle w:val="sc9ca"/>
        <w:numPr>
          <w:ilvl w:val="0"/>
          <w:numId w:val="24"/>
        </w:numPr>
        <w:spacing w:before="0" w:beforeAutospacing="0" w:after="0" w:afterAutospacing="0"/>
        <w:rPr>
          <w:rFonts w:asciiTheme="minorHAnsi" w:hAnsiTheme="minorHAnsi" w:cs="Arial"/>
          <w:b/>
          <w:bCs/>
          <w:sz w:val="22"/>
          <w:szCs w:val="22"/>
        </w:rPr>
      </w:pPr>
      <w:r>
        <w:rPr>
          <w:rFonts w:asciiTheme="minorHAnsi" w:hAnsiTheme="minorHAnsi" w:cs="Arial"/>
          <w:bCs/>
          <w:sz w:val="22"/>
          <w:szCs w:val="22"/>
        </w:rPr>
        <w:t>SCCM/MDT images for various departments for the UCOP system</w:t>
      </w:r>
    </w:p>
    <w:p w:rsidR="00A353C8" w:rsidRPr="00A353C8" w:rsidRDefault="00A353C8" w:rsidP="00A353C8">
      <w:pPr>
        <w:pStyle w:val="sc9ca"/>
        <w:spacing w:before="0" w:beforeAutospacing="0" w:after="0" w:afterAutospacing="0"/>
        <w:rPr>
          <w:rFonts w:asciiTheme="minorHAnsi" w:hAnsiTheme="minorHAnsi" w:cs="Arial"/>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Esurance, </w:t>
      </w:r>
      <w:r w:rsidRPr="00A353C8">
        <w:rPr>
          <w:rFonts w:asciiTheme="minorHAnsi" w:hAnsiTheme="minorHAnsi" w:cs="Arial"/>
          <w:b/>
          <w:sz w:val="22"/>
          <w:szCs w:val="22"/>
        </w:rPr>
        <w:t>San Francisco,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 xml:space="preserve">December 2013 – May 2014 </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MIS Systems Administrator </w:t>
      </w:r>
    </w:p>
    <w:p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Assists Desktop Engineering with troubleshooting and resolving infrastructure, server, and application issues.</w:t>
      </w:r>
    </w:p>
    <w:p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Performs system monitoring, identifies network problems, and communicates recommendations for solutions.</w:t>
      </w:r>
    </w:p>
    <w:p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Consults with users and performs technical tasks such as installing, configuring, maintaining, troubleshooting, and repairing of desktop computer hardware and software, network printers and related peripherals according to company standards</w:t>
      </w:r>
    </w:p>
    <w:p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Performs day-to-day services, support and assistance with various Windows 2003/2008/Windows 7 applications and systems</w:t>
      </w:r>
    </w:p>
    <w:p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Develop and create processes and procedures to improve the efficiency of providing effective end user support. Ensure all processes and procedures are documented in End-User Support Handbook</w:t>
      </w:r>
    </w:p>
    <w:p w:rsidR="00A353C8" w:rsidRPr="00A353C8" w:rsidRDefault="00A353C8" w:rsidP="00A353C8">
      <w:pPr>
        <w:pStyle w:val="sc9ca"/>
        <w:numPr>
          <w:ilvl w:val="0"/>
          <w:numId w:val="23"/>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Maintain a secure and safe environment by ensuring all security patches and new anti-virus definition files are deployed to all workstations</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Summit Alta Bates – CA Pacific Medical Center, </w:t>
      </w:r>
      <w:r w:rsidRPr="00A353C8">
        <w:rPr>
          <w:rFonts w:asciiTheme="minorHAnsi" w:hAnsiTheme="minorHAnsi" w:cs="Arial"/>
          <w:b/>
          <w:sz w:val="22"/>
          <w:szCs w:val="22"/>
        </w:rPr>
        <w:t>SF,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March 2013 – November 2013</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Lead Desktop Technician </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Led a team </w:t>
      </w:r>
      <w:r w:rsidR="00F657CD">
        <w:rPr>
          <w:rFonts w:asciiTheme="minorHAnsi" w:hAnsiTheme="minorHAnsi" w:cs="Arial"/>
          <w:bCs/>
          <w:sz w:val="22"/>
          <w:szCs w:val="22"/>
        </w:rPr>
        <w:t>from 5-20 Technicians to cover 9</w:t>
      </w:r>
      <w:r w:rsidRPr="00A353C8">
        <w:rPr>
          <w:rFonts w:asciiTheme="minorHAnsi" w:hAnsiTheme="minorHAnsi" w:cs="Arial"/>
          <w:bCs/>
          <w:sz w:val="22"/>
          <w:szCs w:val="22"/>
        </w:rPr>
        <w:t xml:space="preserve"> hospital locations</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Responded to </w:t>
      </w:r>
      <w:proofErr w:type="gramStart"/>
      <w:r w:rsidRPr="00A353C8">
        <w:rPr>
          <w:rFonts w:asciiTheme="minorHAnsi" w:hAnsiTheme="minorHAnsi" w:cs="Arial"/>
          <w:bCs/>
          <w:sz w:val="22"/>
          <w:szCs w:val="22"/>
        </w:rPr>
        <w:t>Remedy</w:t>
      </w:r>
      <w:proofErr w:type="gramEnd"/>
      <w:r w:rsidRPr="00A353C8">
        <w:rPr>
          <w:rFonts w:asciiTheme="minorHAnsi" w:hAnsiTheme="minorHAnsi" w:cs="Arial"/>
          <w:bCs/>
          <w:sz w:val="22"/>
          <w:szCs w:val="22"/>
        </w:rPr>
        <w:t xml:space="preserve"> trouble tickets, Break/Fix issues.</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Imaged Microsoft Windows XP Professional and Windows 7 computers via Active Directory </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of computer peripheral interfaces and/or mobile computer devices </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of various software applications including Microsoft Office </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Installation and configuration of printers </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Configuration of wireless/mobile computers carts</w:t>
      </w:r>
    </w:p>
    <w:p w:rsidR="00A353C8" w:rsidRPr="00A353C8" w:rsidRDefault="00A353C8" w:rsidP="00A353C8">
      <w:pPr>
        <w:pStyle w:val="sc9ca"/>
        <w:numPr>
          <w:ilvl w:val="0"/>
          <w:numId w:val="22"/>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rsidR="00A353C8" w:rsidRPr="00A353C8" w:rsidRDefault="00A353C8" w:rsidP="00A353C8">
      <w:pPr>
        <w:pStyle w:val="sc9ca"/>
        <w:spacing w:before="0" w:beforeAutospacing="0" w:after="0" w:afterAutospacing="0"/>
        <w:rPr>
          <w:rFonts w:asciiTheme="minorHAnsi" w:hAnsiTheme="minorHAnsi" w:cs="Arial"/>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UCSF </w:t>
      </w:r>
      <w:r w:rsidRPr="00A353C8">
        <w:rPr>
          <w:rFonts w:asciiTheme="minorHAnsi" w:hAnsiTheme="minorHAnsi" w:cs="Arial"/>
          <w:b/>
          <w:sz w:val="22"/>
          <w:szCs w:val="22"/>
        </w:rPr>
        <w:t>San Francisco, CA</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bCs/>
          <w:sz w:val="22"/>
          <w:szCs w:val="22"/>
        </w:rPr>
        <w:t>February 2013 –March 2013</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Desktop Field Technician </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Installation of Business, Educational, &amp; Security Software.</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Setting up new systems and printers on UCSF network.</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Protection and Removal of Malware/Virus infections.</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Assistance resolving Email and Connectivity issues.</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Customizing secure remote access to office systems.</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Windows XP to Windows 7 Enterprise and Macintosh system upgrades.</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Hard Drive &amp; Memory upgrades</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Morgan Stanley/Smith Barney, </w:t>
      </w:r>
      <w:r w:rsidRPr="00A353C8">
        <w:rPr>
          <w:rFonts w:asciiTheme="minorHAnsi" w:hAnsiTheme="minorHAnsi" w:cs="Arial"/>
          <w:b/>
          <w:sz w:val="22"/>
          <w:szCs w:val="22"/>
        </w:rPr>
        <w:t>San Francisco, CA</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bCs/>
          <w:sz w:val="22"/>
          <w:szCs w:val="22"/>
        </w:rPr>
        <w:t>December 2012 – February 2013</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Lead Windows 7 Deployment Technician </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Led a team of myself and three other technicians to deploy windows 7 to their Northern California Branches.</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Made sure that the migration of each office went smoothly, at each office we would do a discovery of all computers and network printers. </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Make sure the machine name and or IP address were correct to our excel spreadsheet before we pushed the new OS.</w:t>
      </w:r>
    </w:p>
    <w:p w:rsidR="00A353C8" w:rsidRPr="00A353C8" w:rsidRDefault="00A353C8" w:rsidP="00A353C8">
      <w:pPr>
        <w:pStyle w:val="sc9ca"/>
        <w:numPr>
          <w:ilvl w:val="0"/>
          <w:numId w:val="21"/>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For the “Go-Live” I was the only tech on site to resolve any issues that would arise, I would quickly put the fires out.</w:t>
      </w:r>
    </w:p>
    <w:p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Kaiser </w:t>
      </w:r>
      <w:r w:rsidRPr="00A353C8">
        <w:rPr>
          <w:rFonts w:asciiTheme="minorHAnsi" w:hAnsiTheme="minorHAnsi" w:cs="Arial"/>
          <w:b/>
          <w:sz w:val="22"/>
          <w:szCs w:val="22"/>
        </w:rPr>
        <w:t>Permanente, Oakland, CA</w:t>
      </w:r>
      <w:r w:rsidRPr="00A353C8">
        <w:rPr>
          <w:rFonts w:asciiTheme="minorHAnsi" w:hAnsiTheme="minorHAnsi" w:cs="Arial"/>
          <w:b/>
          <w:bCs/>
          <w:sz w:val="22"/>
          <w:szCs w:val="22"/>
        </w:rPr>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February 2012 – July 2012</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LAN Administrator </w:t>
      </w:r>
    </w:p>
    <w:p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Support complex Local Area Networks for Kaiser in Oakland, for CCA for NCAL </w:t>
      </w:r>
      <w:proofErr w:type="spellStart"/>
      <w:r w:rsidRPr="00A353C8">
        <w:rPr>
          <w:rFonts w:asciiTheme="minorHAnsi" w:hAnsiTheme="minorHAnsi" w:cs="Arial"/>
          <w:bCs/>
          <w:sz w:val="22"/>
          <w:szCs w:val="22"/>
        </w:rPr>
        <w:t>Dept</w:t>
      </w:r>
      <w:proofErr w:type="spellEnd"/>
    </w:p>
    <w:p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Configuration, training, installation, maintenance, support and documentation of hardware/software</w:t>
      </w:r>
    </w:p>
    <w:p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Monitors server performance, network capacity and security issues, perform tech refreshes.</w:t>
      </w:r>
    </w:p>
    <w:p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Support telecommuters remotely, pushing software via SAT tool, also working with SCCM.</w:t>
      </w:r>
    </w:p>
    <w:p w:rsidR="00A353C8" w:rsidRPr="00A353C8" w:rsidRDefault="00A353C8" w:rsidP="00A353C8">
      <w:pPr>
        <w:pStyle w:val="sc9ca"/>
        <w:numPr>
          <w:ilvl w:val="0"/>
          <w:numId w:val="17"/>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new hires laptops and desktops from XP to Windows 7.</w:t>
      </w:r>
    </w:p>
    <w:p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proofErr w:type="spellStart"/>
      <w:r w:rsidRPr="00A353C8">
        <w:rPr>
          <w:rFonts w:asciiTheme="minorHAnsi" w:hAnsiTheme="minorHAnsi" w:cs="Arial"/>
          <w:b/>
          <w:bCs/>
          <w:sz w:val="22"/>
          <w:szCs w:val="22"/>
        </w:rPr>
        <w:t>Navis</w:t>
      </w:r>
      <w:proofErr w:type="spellEnd"/>
      <w:r w:rsidRPr="00A353C8">
        <w:rPr>
          <w:rFonts w:asciiTheme="minorHAnsi" w:hAnsiTheme="minorHAnsi" w:cs="Arial"/>
          <w:b/>
          <w:bCs/>
          <w:sz w:val="22"/>
          <w:szCs w:val="22"/>
        </w:rPr>
        <w:t xml:space="preserve"> / </w:t>
      </w:r>
      <w:proofErr w:type="spellStart"/>
      <w:r w:rsidRPr="00A353C8">
        <w:rPr>
          <w:rFonts w:asciiTheme="minorHAnsi" w:hAnsiTheme="minorHAnsi" w:cs="Arial"/>
          <w:b/>
          <w:bCs/>
          <w:sz w:val="22"/>
          <w:szCs w:val="22"/>
        </w:rPr>
        <w:t>Cargotec</w:t>
      </w:r>
      <w:proofErr w:type="spellEnd"/>
      <w:r w:rsidRPr="00A353C8">
        <w:rPr>
          <w:rFonts w:asciiTheme="minorHAnsi" w:hAnsiTheme="minorHAnsi" w:cs="Arial"/>
          <w:b/>
          <w:bCs/>
          <w:sz w:val="22"/>
          <w:szCs w:val="22"/>
        </w:rPr>
        <w:t>, Oakland, CA</w:t>
      </w:r>
      <w:r w:rsidRPr="00A353C8">
        <w:rPr>
          <w:rFonts w:asciiTheme="minorHAnsi" w:hAnsiTheme="minorHAnsi" w:cs="Arial"/>
          <w:b/>
          <w:bCs/>
          <w:sz w:val="22"/>
          <w:szCs w:val="22"/>
        </w:rPr>
        <w:tab/>
      </w:r>
      <w:r w:rsidRPr="00A353C8">
        <w:rPr>
          <w:rFonts w:asciiTheme="minorHAnsi" w:hAnsiTheme="minorHAnsi" w:cs="Arial"/>
          <w:b/>
          <w:bCs/>
          <w:sz w:val="22"/>
          <w:szCs w:val="22"/>
        </w:rPr>
        <w:tab/>
        <w:t xml:space="preserve"> </w:t>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July 2011 – January 2012</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lastRenderedPageBreak/>
        <w:t xml:space="preserve">PC Deployment -Helpdesk Technician </w:t>
      </w:r>
    </w:p>
    <w:p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Deploying 450 + Lenovo laptops and desktops to </w:t>
      </w:r>
      <w:proofErr w:type="spellStart"/>
      <w:r w:rsidRPr="00A353C8">
        <w:rPr>
          <w:rFonts w:asciiTheme="minorHAnsi" w:hAnsiTheme="minorHAnsi" w:cs="Arial"/>
          <w:bCs/>
          <w:sz w:val="22"/>
          <w:szCs w:val="22"/>
        </w:rPr>
        <w:t>Navis’s</w:t>
      </w:r>
      <w:proofErr w:type="spellEnd"/>
      <w:r w:rsidRPr="00A353C8">
        <w:rPr>
          <w:rFonts w:asciiTheme="minorHAnsi" w:hAnsiTheme="minorHAnsi" w:cs="Arial"/>
          <w:bCs/>
          <w:sz w:val="22"/>
          <w:szCs w:val="22"/>
        </w:rPr>
        <w:t xml:space="preserve"> global workforce.</w:t>
      </w:r>
    </w:p>
    <w:p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Migrating users from ZGN to MCINT domain via Cargotec’s Active Directory.</w:t>
      </w:r>
    </w:p>
    <w:p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Companywide migration from XP to Windows 7 64bit Enterprise and updating users profiles.</w:t>
      </w:r>
    </w:p>
    <w:p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Managing my ticket queue from </w:t>
      </w:r>
      <w:proofErr w:type="spellStart"/>
      <w:r w:rsidRPr="00A353C8">
        <w:rPr>
          <w:rFonts w:asciiTheme="minorHAnsi" w:hAnsiTheme="minorHAnsi" w:cs="Arial"/>
          <w:bCs/>
          <w:sz w:val="22"/>
          <w:szCs w:val="22"/>
        </w:rPr>
        <w:t>Cargotec’s</w:t>
      </w:r>
      <w:proofErr w:type="spellEnd"/>
      <w:r w:rsidRPr="00A353C8">
        <w:rPr>
          <w:rFonts w:asciiTheme="minorHAnsi" w:hAnsiTheme="minorHAnsi" w:cs="Arial"/>
          <w:bCs/>
          <w:sz w:val="22"/>
          <w:szCs w:val="22"/>
        </w:rPr>
        <w:t xml:space="preserve"> proprietary </w:t>
      </w:r>
      <w:proofErr w:type="spellStart"/>
      <w:r w:rsidRPr="00A353C8">
        <w:rPr>
          <w:rFonts w:asciiTheme="minorHAnsi" w:hAnsiTheme="minorHAnsi" w:cs="Arial"/>
          <w:bCs/>
          <w:sz w:val="22"/>
          <w:szCs w:val="22"/>
        </w:rPr>
        <w:t>OneDesk</w:t>
      </w:r>
      <w:proofErr w:type="spellEnd"/>
      <w:r w:rsidRPr="00A353C8">
        <w:rPr>
          <w:rFonts w:asciiTheme="minorHAnsi" w:hAnsiTheme="minorHAnsi" w:cs="Arial"/>
          <w:bCs/>
          <w:sz w:val="22"/>
          <w:szCs w:val="22"/>
        </w:rPr>
        <w:t xml:space="preserve"> ticketing system. (Remedy)</w:t>
      </w:r>
    </w:p>
    <w:p w:rsidR="00A353C8" w:rsidRPr="00A353C8" w:rsidRDefault="00A353C8" w:rsidP="00A353C8">
      <w:pPr>
        <w:pStyle w:val="sc9ca"/>
        <w:numPr>
          <w:ilvl w:val="0"/>
          <w:numId w:val="16"/>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California Bank &amp; Trust, Oakland, CA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bCs/>
          <w:sz w:val="22"/>
          <w:szCs w:val="22"/>
        </w:rPr>
        <w:t>November 2010 – March 2011</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bCs/>
          <w:sz w:val="22"/>
          <w:szCs w:val="22"/>
        </w:rPr>
        <w:t xml:space="preserve">Field Service Engineer </w:t>
      </w:r>
    </w:p>
    <w:p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 xml:space="preserve">Responsible for upgrading computers and migrating 16 branches in Northern California from Win XP to Win7 for virtualization on their new servers. Installing new HP Laptops and Desktops also installing new HP Printers. </w:t>
      </w:r>
    </w:p>
    <w:p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Responding to Remedy tickets Level 1 and 2 from my queue and dispatched to resolve issues for Northern Cal what we cannot do remotely.</w:t>
      </w:r>
    </w:p>
    <w:p w:rsidR="00A353C8" w:rsidRPr="00A353C8" w:rsidRDefault="00A353C8" w:rsidP="00A353C8">
      <w:pPr>
        <w:pStyle w:val="sc9ca"/>
        <w:numPr>
          <w:ilvl w:val="0"/>
          <w:numId w:val="15"/>
        </w:numPr>
        <w:spacing w:before="0" w:beforeAutospacing="0" w:after="0" w:afterAutospacing="0"/>
        <w:rPr>
          <w:rFonts w:asciiTheme="minorHAnsi" w:hAnsiTheme="minorHAnsi" w:cs="Arial"/>
          <w:bCs/>
          <w:sz w:val="22"/>
          <w:szCs w:val="22"/>
        </w:rPr>
      </w:pPr>
      <w:r w:rsidRPr="00A353C8">
        <w:rPr>
          <w:rFonts w:asciiTheme="minorHAnsi" w:hAnsiTheme="minorHAnsi" w:cs="Arial"/>
          <w:bCs/>
          <w:sz w:val="22"/>
          <w:szCs w:val="22"/>
        </w:rPr>
        <w:t>Migrated data from XP to Win7</w:t>
      </w:r>
    </w:p>
    <w:p w:rsidR="00A353C8" w:rsidRPr="00A353C8" w:rsidRDefault="00A353C8" w:rsidP="00A353C8">
      <w:pPr>
        <w:pStyle w:val="sc9ca"/>
        <w:spacing w:before="0" w:beforeAutospacing="0" w:after="0" w:afterAutospacing="0"/>
        <w:ind w:left="720"/>
        <w:rPr>
          <w:rFonts w:asciiTheme="minorHAnsi" w:hAnsiTheme="minorHAnsi" w:cs="Arial"/>
          <w:bCs/>
          <w:sz w:val="22"/>
          <w:szCs w:val="22"/>
        </w:rPr>
      </w:pPr>
    </w:p>
    <w:p w:rsidR="00A353C8" w:rsidRPr="00A353C8" w:rsidRDefault="00A353C8" w:rsidP="00A353C8">
      <w:pPr>
        <w:pStyle w:val="sc9ca"/>
        <w:tabs>
          <w:tab w:val="left" w:pos="2652"/>
        </w:tabs>
        <w:spacing w:before="0" w:beforeAutospacing="0" w:after="0" w:afterAutospacing="0"/>
        <w:rPr>
          <w:rFonts w:asciiTheme="minorHAnsi" w:hAnsiTheme="minorHAnsi" w:cs="Arial"/>
          <w:sz w:val="22"/>
          <w:szCs w:val="22"/>
        </w:rPr>
      </w:pPr>
      <w:r w:rsidRPr="00A353C8">
        <w:rPr>
          <w:rFonts w:asciiTheme="minorHAnsi" w:hAnsiTheme="minorHAnsi" w:cs="Arial"/>
          <w:b/>
          <w:bCs/>
          <w:sz w:val="22"/>
          <w:szCs w:val="22"/>
        </w:rPr>
        <w:t xml:space="preserve">Trader Joes, </w:t>
      </w:r>
      <w:r w:rsidRPr="00A353C8">
        <w:rPr>
          <w:rFonts w:asciiTheme="minorHAnsi" w:hAnsiTheme="minorHAnsi" w:cs="Arial"/>
          <w:b/>
          <w:sz w:val="22"/>
          <w:szCs w:val="22"/>
        </w:rPr>
        <w:t>San Francisco, CA</w:t>
      </w:r>
      <w:r w:rsidRPr="00A353C8">
        <w:rPr>
          <w:rFonts w:asciiTheme="minorHAnsi" w:hAnsiTheme="minorHAnsi" w:cs="Arial"/>
          <w:sz w:val="22"/>
          <w:szCs w:val="22"/>
        </w:rPr>
        <w:t xml:space="preserve"> </w:t>
      </w:r>
      <w:r w:rsidRPr="00A353C8">
        <w:rPr>
          <w:rFonts w:asciiTheme="minorHAnsi" w:hAnsiTheme="minorHAnsi" w:cs="Arial"/>
          <w:sz w:val="22"/>
          <w:szCs w:val="22"/>
        </w:rPr>
        <w:tab/>
      </w:r>
      <w:r w:rsidRPr="00A353C8">
        <w:rPr>
          <w:rFonts w:asciiTheme="minorHAnsi" w:hAnsiTheme="minorHAnsi" w:cs="Arial"/>
          <w:sz w:val="22"/>
          <w:szCs w:val="22"/>
        </w:rPr>
        <w:tab/>
      </w:r>
      <w:r w:rsidRPr="00A353C8">
        <w:rPr>
          <w:rFonts w:asciiTheme="minorHAnsi" w:hAnsiTheme="minorHAnsi" w:cs="Arial"/>
          <w:sz w:val="22"/>
          <w:szCs w:val="22"/>
        </w:rPr>
        <w:tab/>
      </w:r>
      <w:r w:rsidR="00F657CD">
        <w:rPr>
          <w:rFonts w:asciiTheme="minorHAnsi" w:hAnsiTheme="minorHAnsi" w:cs="Arial"/>
          <w:sz w:val="22"/>
          <w:szCs w:val="22"/>
        </w:rPr>
        <w:t xml:space="preserve">                                     </w:t>
      </w:r>
      <w:r w:rsidRPr="00A353C8">
        <w:rPr>
          <w:rFonts w:asciiTheme="minorHAnsi" w:hAnsiTheme="minorHAnsi" w:cs="Arial"/>
          <w:b/>
          <w:sz w:val="22"/>
          <w:szCs w:val="22"/>
        </w:rPr>
        <w:t xml:space="preserve">August </w:t>
      </w:r>
      <w:r w:rsidRPr="00A353C8">
        <w:rPr>
          <w:rFonts w:asciiTheme="minorHAnsi" w:hAnsiTheme="minorHAnsi" w:cs="Arial"/>
          <w:b/>
          <w:bCs/>
          <w:sz w:val="22"/>
          <w:szCs w:val="22"/>
        </w:rPr>
        <w:t>20</w:t>
      </w:r>
      <w:r w:rsidRPr="00A353C8">
        <w:rPr>
          <w:rFonts w:asciiTheme="minorHAnsi" w:hAnsiTheme="minorHAnsi" w:cs="Arial"/>
          <w:b/>
          <w:sz w:val="22"/>
          <w:szCs w:val="22"/>
        </w:rPr>
        <w:t xml:space="preserve">10 – November </w:t>
      </w:r>
      <w:r w:rsidRPr="00A353C8">
        <w:rPr>
          <w:rFonts w:asciiTheme="minorHAnsi" w:hAnsiTheme="minorHAnsi" w:cs="Arial"/>
          <w:b/>
          <w:bCs/>
          <w:sz w:val="22"/>
          <w:szCs w:val="22"/>
        </w:rPr>
        <w:t>20</w:t>
      </w:r>
      <w:r w:rsidRPr="00A353C8">
        <w:rPr>
          <w:rFonts w:asciiTheme="minorHAnsi" w:hAnsiTheme="minorHAnsi" w:cs="Arial"/>
          <w:b/>
          <w:sz w:val="22"/>
          <w:szCs w:val="22"/>
        </w:rPr>
        <w:t>10</w:t>
      </w:r>
    </w:p>
    <w:p w:rsidR="00A353C8" w:rsidRPr="00A353C8" w:rsidRDefault="00A353C8" w:rsidP="00A353C8">
      <w:pPr>
        <w:pStyle w:val="sc9ca"/>
        <w:tabs>
          <w:tab w:val="left" w:pos="2652"/>
        </w:tabs>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Deployment Contractor / FSE </w:t>
      </w:r>
    </w:p>
    <w:p w:rsidR="00A353C8" w:rsidRPr="00A353C8" w:rsidRDefault="00A353C8" w:rsidP="00A353C8">
      <w:pPr>
        <w:pStyle w:val="sc9ca"/>
        <w:tabs>
          <w:tab w:val="left" w:pos="2652"/>
        </w:tabs>
        <w:spacing w:before="0" w:beforeAutospacing="0" w:after="0" w:afterAutospacing="0"/>
        <w:ind w:left="720"/>
        <w:rPr>
          <w:rFonts w:asciiTheme="minorHAnsi" w:hAnsiTheme="minorHAnsi" w:cs="Arial"/>
          <w:sz w:val="22"/>
          <w:szCs w:val="22"/>
        </w:rPr>
      </w:pPr>
      <w:r w:rsidRPr="00A353C8">
        <w:rPr>
          <w:rFonts w:asciiTheme="minorHAnsi" w:hAnsiTheme="minorHAnsi" w:cs="Arial"/>
          <w:sz w:val="22"/>
          <w:szCs w:val="22"/>
        </w:rPr>
        <w:t>Upgraded most of the Trader Joes stores in Northern California POS equipment, new roll out of - NCR RealPOS™ DynaKey, Epson receipt printers, VeriFone MX800 ATM card readers and newer faster Computers, also done Server Preventive Maintenance.</w:t>
      </w:r>
    </w:p>
    <w:p w:rsidR="00A353C8" w:rsidRPr="00A353C8" w:rsidRDefault="00A353C8" w:rsidP="00A353C8">
      <w:pPr>
        <w:pStyle w:val="sc9ca"/>
        <w:tabs>
          <w:tab w:val="left" w:pos="2652"/>
        </w:tabs>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Key Curriculum Press, Emeryville,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Jun</w:t>
      </w:r>
      <w:r w:rsidR="00BB3B98">
        <w:rPr>
          <w:rFonts w:asciiTheme="minorHAnsi" w:hAnsiTheme="minorHAnsi" w:cs="Arial"/>
          <w:b/>
          <w:sz w:val="22"/>
          <w:szCs w:val="22"/>
        </w:rPr>
        <w:t>e</w:t>
      </w:r>
      <w:r w:rsidRPr="00A353C8">
        <w:rPr>
          <w:rFonts w:asciiTheme="minorHAnsi" w:hAnsiTheme="minorHAnsi" w:cs="Arial"/>
          <w:b/>
          <w:sz w:val="22"/>
          <w:szCs w:val="22"/>
        </w:rPr>
        <w:t xml:space="preserve"> </w:t>
      </w:r>
      <w:r w:rsidRPr="00A353C8">
        <w:rPr>
          <w:rFonts w:asciiTheme="minorHAnsi" w:hAnsiTheme="minorHAnsi" w:cs="Arial"/>
          <w:b/>
          <w:bCs/>
          <w:sz w:val="22"/>
          <w:szCs w:val="22"/>
        </w:rPr>
        <w:t>20</w:t>
      </w:r>
      <w:r w:rsidRPr="00A353C8">
        <w:rPr>
          <w:rFonts w:asciiTheme="minorHAnsi" w:hAnsiTheme="minorHAnsi" w:cs="Arial"/>
          <w:b/>
          <w:sz w:val="22"/>
          <w:szCs w:val="22"/>
        </w:rPr>
        <w:t>10 – August 2010</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Helpdesk / Assistant Systems Administrator </w:t>
      </w:r>
    </w:p>
    <w:p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Provide technical support to local and remote employees with Level 1 and 2 technical problems via Remedy trouble ticketing system, Citrix troubleshoot issues involving desktops, laptops software, and hardware or network services. Installs, configures, troubleshoot hardware, software, laptops, workstations, servers, printers, phones, video conference units and mobile devices.</w:t>
      </w:r>
    </w:p>
    <w:p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System Administration on Windows 2000/2003/2008 Server, Active Directory, Domain Administration</w:t>
      </w:r>
    </w:p>
    <w:p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Create and maintain user account information, upgraded from Win XP to Win7.</w:t>
      </w:r>
    </w:p>
    <w:p w:rsidR="00A353C8" w:rsidRPr="00A353C8" w:rsidRDefault="00A353C8" w:rsidP="00A353C8">
      <w:pPr>
        <w:pStyle w:val="sc9ca"/>
        <w:numPr>
          <w:ilvl w:val="0"/>
          <w:numId w:val="14"/>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Diagnose, troubleshoot, and resolve Enterprise-level issues for the company.</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California State Automobile Association, Walnut Creek, </w:t>
      </w:r>
      <w:r w:rsidR="00F657CD">
        <w:rPr>
          <w:rFonts w:asciiTheme="minorHAnsi" w:hAnsiTheme="minorHAnsi" w:cs="Arial"/>
          <w:b/>
          <w:bCs/>
          <w:sz w:val="22"/>
          <w:szCs w:val="22"/>
        </w:rPr>
        <w:t xml:space="preserve">                          </w:t>
      </w:r>
      <w:r w:rsidRPr="00A353C8">
        <w:rPr>
          <w:rFonts w:asciiTheme="minorHAnsi" w:hAnsiTheme="minorHAnsi" w:cs="Arial"/>
          <w:b/>
          <w:bCs/>
          <w:sz w:val="22"/>
          <w:szCs w:val="22"/>
        </w:rPr>
        <w:t>CA</w:t>
      </w:r>
      <w:r w:rsidRPr="00A353C8">
        <w:rPr>
          <w:rFonts w:asciiTheme="minorHAnsi" w:hAnsiTheme="minorHAnsi" w:cs="Arial"/>
          <w:b/>
          <w:sz w:val="22"/>
          <w:szCs w:val="22"/>
        </w:rPr>
        <w:t xml:space="preserve"> October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09 – May </w:t>
      </w:r>
      <w:r w:rsidRPr="00A353C8">
        <w:rPr>
          <w:rFonts w:asciiTheme="minorHAnsi" w:hAnsiTheme="minorHAnsi" w:cs="Arial"/>
          <w:b/>
          <w:bCs/>
          <w:sz w:val="22"/>
          <w:szCs w:val="22"/>
        </w:rPr>
        <w:t>20</w:t>
      </w:r>
      <w:r w:rsidRPr="00A353C8">
        <w:rPr>
          <w:rFonts w:asciiTheme="minorHAnsi" w:hAnsiTheme="minorHAnsi" w:cs="Arial"/>
          <w:b/>
          <w:sz w:val="22"/>
          <w:szCs w:val="22"/>
        </w:rPr>
        <w:t>10</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Desktop Support Engineer/ OSA for HP at AAA </w:t>
      </w:r>
    </w:p>
    <w:p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On-site System Administrator for HP at CSAA, lead technician for Managed Print Service </w:t>
      </w:r>
    </w:p>
    <w:p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Remedy for trouble ticket systems, Level 1, 2 and 3 for HP and remote access.</w:t>
      </w:r>
    </w:p>
    <w:p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Managed HP print services for HP for Northern California, Nevada and Utah</w:t>
      </w:r>
    </w:p>
    <w:p w:rsidR="00A353C8" w:rsidRPr="00A353C8" w:rsidRDefault="00A353C8" w:rsidP="00A353C8">
      <w:pPr>
        <w:pStyle w:val="sc9ca"/>
        <w:numPr>
          <w:ilvl w:val="0"/>
          <w:numId w:val="13"/>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Maintained enterprise environment: anti-virus, anti-spam, firewall, patching, two-factor authentication, hard disk encryption. Trend Office scan, </w:t>
      </w:r>
      <w:r w:rsidR="00DD19BF">
        <w:rPr>
          <w:rFonts w:asciiTheme="minorHAnsi" w:hAnsiTheme="minorHAnsi" w:cs="Arial"/>
          <w:sz w:val="22"/>
          <w:szCs w:val="22"/>
        </w:rPr>
        <w:t xml:space="preserve">IBM </w:t>
      </w:r>
      <w:r w:rsidR="00DD19BF" w:rsidRPr="00A353C8">
        <w:rPr>
          <w:rFonts w:asciiTheme="minorHAnsi" w:hAnsiTheme="minorHAnsi" w:cs="Arial"/>
          <w:sz w:val="22"/>
          <w:szCs w:val="22"/>
        </w:rPr>
        <w:t>Big fix</w:t>
      </w:r>
      <w:r w:rsidRPr="00A353C8">
        <w:rPr>
          <w:rFonts w:asciiTheme="minorHAnsi" w:hAnsiTheme="minorHAnsi" w:cs="Arial"/>
          <w:sz w:val="22"/>
          <w:szCs w:val="22"/>
        </w:rPr>
        <w:t>, Encryption Anywhere, Cisco Security Agent, RSA, Checkpoint.</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lastRenderedPageBreak/>
        <w:t>Bay Area College Planners,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2008 –September </w:t>
      </w:r>
      <w:r w:rsidRPr="00A353C8">
        <w:rPr>
          <w:rFonts w:asciiTheme="minorHAnsi" w:hAnsiTheme="minorHAnsi" w:cs="Arial"/>
          <w:b/>
          <w:bCs/>
          <w:sz w:val="22"/>
          <w:szCs w:val="22"/>
        </w:rPr>
        <w:t>20</w:t>
      </w:r>
      <w:r w:rsidRPr="00A353C8">
        <w:rPr>
          <w:rFonts w:asciiTheme="minorHAnsi" w:hAnsiTheme="minorHAnsi" w:cs="Arial"/>
          <w:b/>
          <w:sz w:val="22"/>
          <w:szCs w:val="22"/>
        </w:rPr>
        <w:t>09</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Desktop Support / MIS </w:t>
      </w:r>
    </w:p>
    <w:p w:rsidR="00A353C8" w:rsidRPr="00A353C8" w:rsidRDefault="00A353C8" w:rsidP="00A353C8">
      <w:pPr>
        <w:pStyle w:val="sc9ca"/>
        <w:numPr>
          <w:ilvl w:val="0"/>
          <w:numId w:val="12"/>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Manage the Network, Server, Computers, Printers, VoIP phones.</w:t>
      </w:r>
    </w:p>
    <w:p w:rsidR="00A353C8" w:rsidRPr="00A353C8" w:rsidRDefault="00A353C8" w:rsidP="00A353C8">
      <w:pPr>
        <w:pStyle w:val="sc9ca"/>
        <w:numPr>
          <w:ilvl w:val="0"/>
          <w:numId w:val="12"/>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Plan and purchase any hardware and software that is needed.</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Kaiser Permanente,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 October </w:t>
      </w:r>
      <w:r w:rsidRPr="00A353C8">
        <w:rPr>
          <w:rFonts w:asciiTheme="minorHAnsi" w:hAnsiTheme="minorHAnsi" w:cs="Arial"/>
          <w:b/>
          <w:bCs/>
          <w:sz w:val="22"/>
          <w:szCs w:val="22"/>
        </w:rPr>
        <w:t>20</w:t>
      </w:r>
      <w:r w:rsidRPr="00A353C8">
        <w:rPr>
          <w:rFonts w:asciiTheme="minorHAnsi" w:hAnsiTheme="minorHAnsi" w:cs="Arial"/>
          <w:b/>
          <w:sz w:val="22"/>
          <w:szCs w:val="22"/>
        </w:rPr>
        <w:t>08</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Deployment Contractor / Sr. Desktop Support Engineer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Part of team that the supported Regional Labs, Clinical Technology and Facilities Construction in Berkeley, CA</w:t>
      </w:r>
      <w:r w:rsidRPr="00A353C8">
        <w:rPr>
          <w:rFonts w:asciiTheme="minorHAnsi" w:hAnsiTheme="minorHAnsi" w:cs="Arial"/>
          <w:sz w:val="22"/>
          <w:szCs w:val="22"/>
        </w:rPr>
        <w:br/>
        <w:t>Resolved trouble tickets with Remedy, installation of hardware and software.</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Setup and Install Desktops and Laptops and Network Printers.</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Push software and remote break/fix</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One of the Lead Technicians on the PCI Project to roll out the VeriFone Card Readers/ Epson Printers to all Northern California and Central Valley.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Trained end users.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Provide PC support.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Push software. </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Wachovia, Oakland, CA</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sz w:val="22"/>
          <w:szCs w:val="22"/>
        </w:rPr>
        <w:t xml:space="preserve">January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 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Lead Tech Support Analyst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Led a team of four Technicians for deploy/support troubleshoot all Printers problems and coordinated the installations and repairs with vendors.</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Part of Desktop Support Team to restack all users for Wachovia's takeover of World Savings at the Oakland Headquarters and in San Leandro, CA.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Set up user accounts and internet connections.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Re-image all Desktop/Laptops and printers to Wachovia from World Savings.</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Provided PC support and trained end users on new corporate policy</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Resolved trouble tickets via Nagios</w:t>
      </w:r>
    </w:p>
    <w:p w:rsidR="00A353C8" w:rsidRPr="00A353C8" w:rsidRDefault="00A353C8" w:rsidP="00A353C8">
      <w:pPr>
        <w:pStyle w:val="sc9ca"/>
        <w:spacing w:before="0" w:beforeAutospacing="0" w:after="0" w:afterAutospacing="0"/>
        <w:rPr>
          <w:rFonts w:asciiTheme="minorHAnsi" w:hAnsiTheme="minorHAnsi" w:cs="Arial"/>
          <w:b/>
          <w:bCs/>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PG&amp;E,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September 2007 - January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08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Instructor </w:t>
      </w:r>
    </w:p>
    <w:p w:rsidR="00A353C8" w:rsidRPr="00165FD0" w:rsidRDefault="00A353C8" w:rsidP="00165FD0">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teach two classes of about 30 students </w:t>
      </w:r>
      <w:r w:rsidR="00165FD0">
        <w:rPr>
          <w:rFonts w:asciiTheme="minorHAnsi" w:hAnsiTheme="minorHAnsi" w:cs="Arial"/>
          <w:sz w:val="22"/>
          <w:szCs w:val="22"/>
        </w:rPr>
        <w:t>each Math/Computer skills for PG&amp;E jobs.</w:t>
      </w:r>
      <w:r w:rsidRPr="00165FD0">
        <w:rPr>
          <w:rFonts w:asciiTheme="minorHAnsi" w:hAnsiTheme="minorHAnsi" w:cs="Arial"/>
          <w:sz w:val="22"/>
          <w:szCs w:val="22"/>
        </w:rPr>
        <w:t xml:space="preserve"> </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Nokia of North America, San </w:t>
      </w:r>
      <w:r w:rsidRPr="00A353C8">
        <w:rPr>
          <w:rFonts w:asciiTheme="minorHAnsi" w:hAnsiTheme="minorHAnsi" w:cs="Arial"/>
          <w:b/>
          <w:sz w:val="22"/>
          <w:szCs w:val="22"/>
        </w:rPr>
        <w:t xml:space="preserve">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June </w:t>
      </w:r>
      <w:r w:rsidRPr="00A353C8">
        <w:rPr>
          <w:rFonts w:asciiTheme="minorHAnsi" w:hAnsiTheme="minorHAnsi" w:cs="Arial"/>
          <w:b/>
          <w:bCs/>
          <w:sz w:val="22"/>
          <w:szCs w:val="22"/>
        </w:rPr>
        <w:t>20</w:t>
      </w:r>
      <w:r w:rsidRPr="00A353C8">
        <w:rPr>
          <w:rFonts w:asciiTheme="minorHAnsi" w:hAnsiTheme="minorHAnsi" w:cs="Arial"/>
          <w:b/>
          <w:sz w:val="22"/>
          <w:szCs w:val="22"/>
        </w:rPr>
        <w:t xml:space="preserve">07 - September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07 </w:t>
      </w:r>
    </w:p>
    <w:p w:rsidR="00A353C8" w:rsidRPr="00A353C8" w:rsidRDefault="00A353C8" w:rsidP="00A353C8">
      <w:pPr>
        <w:pStyle w:val="sc9ca"/>
        <w:spacing w:before="0" w:beforeAutospacing="0" w:after="0" w:afterAutospacing="0"/>
        <w:rPr>
          <w:rFonts w:asciiTheme="minorHAnsi" w:hAnsiTheme="minorHAnsi" w:cs="Arial"/>
          <w:sz w:val="22"/>
          <w:szCs w:val="22"/>
        </w:rPr>
      </w:pPr>
      <w:r w:rsidRPr="00A353C8">
        <w:rPr>
          <w:rFonts w:asciiTheme="minorHAnsi" w:hAnsiTheme="minorHAnsi" w:cs="Arial"/>
          <w:b/>
          <w:sz w:val="22"/>
          <w:szCs w:val="22"/>
        </w:rPr>
        <w:t xml:space="preserve">Consultant / NOC Operator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Responsible for the maintenance of over 400 servers for North America, about 72 for China and 47 for Europe.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Responsible for software and hardware support.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Making sure their N-Gage gaming sites stayed up and running around the world with the service monitoring software from Nagios.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proofErr w:type="spellStart"/>
      <w:r w:rsidRPr="00A353C8">
        <w:rPr>
          <w:rFonts w:asciiTheme="minorHAnsi" w:hAnsiTheme="minorHAnsi" w:cs="Arial"/>
          <w:b/>
          <w:bCs/>
          <w:sz w:val="22"/>
          <w:szCs w:val="22"/>
        </w:rPr>
        <w:lastRenderedPageBreak/>
        <w:t>Palmera</w:t>
      </w:r>
      <w:proofErr w:type="spellEnd"/>
      <w:r w:rsidRPr="00A353C8">
        <w:rPr>
          <w:rFonts w:asciiTheme="minorHAnsi" w:hAnsiTheme="minorHAnsi" w:cs="Arial"/>
          <w:b/>
          <w:bCs/>
          <w:sz w:val="22"/>
          <w:szCs w:val="22"/>
        </w:rPr>
        <w:t xml:space="preserve"> Realty and Mortgage,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2006 – May </w:t>
      </w:r>
      <w:r w:rsidRPr="00A353C8">
        <w:rPr>
          <w:rFonts w:asciiTheme="minorHAnsi" w:hAnsiTheme="minorHAnsi" w:cs="Arial"/>
          <w:b/>
          <w:bCs/>
          <w:sz w:val="22"/>
          <w:szCs w:val="22"/>
        </w:rPr>
        <w:t>2</w:t>
      </w:r>
      <w:r w:rsidRPr="00A353C8">
        <w:rPr>
          <w:rFonts w:asciiTheme="minorHAnsi" w:hAnsiTheme="minorHAnsi" w:cs="Arial"/>
          <w:b/>
          <w:sz w:val="22"/>
          <w:szCs w:val="22"/>
        </w:rPr>
        <w:t xml:space="preserve">007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MIS/Tech Support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Hardware and software support for the users on the Windows 2003 server,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Setup email accounts for the users in the office.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Basic trouble shooting - break fix issues. </w:t>
      </w:r>
    </w:p>
    <w:p w:rsidR="00A353C8" w:rsidRPr="00A353C8" w:rsidRDefault="00A353C8" w:rsidP="00A353C8">
      <w:pPr>
        <w:pStyle w:val="sc9ca"/>
        <w:spacing w:before="0" w:beforeAutospacing="0" w:after="0" w:afterAutospacing="0"/>
        <w:ind w:left="720"/>
        <w:rPr>
          <w:rFonts w:asciiTheme="minorHAnsi" w:hAnsiTheme="minorHAnsi" w:cs="Arial"/>
          <w:b/>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proofErr w:type="spellStart"/>
      <w:r w:rsidRPr="00A353C8">
        <w:rPr>
          <w:rFonts w:asciiTheme="minorHAnsi" w:hAnsiTheme="minorHAnsi" w:cs="Arial"/>
          <w:b/>
          <w:bCs/>
          <w:sz w:val="22"/>
          <w:szCs w:val="22"/>
        </w:rPr>
        <w:t>Piczo</w:t>
      </w:r>
      <w:proofErr w:type="spellEnd"/>
      <w:r w:rsidRPr="00A353C8">
        <w:rPr>
          <w:rFonts w:asciiTheme="minorHAnsi" w:hAnsiTheme="minorHAnsi" w:cs="Arial"/>
          <w:b/>
          <w:bCs/>
          <w:sz w:val="22"/>
          <w:szCs w:val="22"/>
        </w:rPr>
        <w:t xml:space="preserve">, Inc.,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ab/>
        <w:t xml:space="preserve">July </w:t>
      </w:r>
      <w:r w:rsidRPr="00A353C8">
        <w:rPr>
          <w:rFonts w:asciiTheme="minorHAnsi" w:hAnsiTheme="minorHAnsi" w:cs="Arial"/>
          <w:b/>
          <w:bCs/>
          <w:sz w:val="22"/>
          <w:szCs w:val="22"/>
        </w:rPr>
        <w:t>20</w:t>
      </w:r>
      <w:r w:rsidRPr="00A353C8">
        <w:rPr>
          <w:rFonts w:asciiTheme="minorHAnsi" w:hAnsiTheme="minorHAnsi" w:cs="Arial"/>
          <w:b/>
          <w:sz w:val="22"/>
          <w:szCs w:val="22"/>
        </w:rPr>
        <w:t>06 – November 2006</w:t>
      </w:r>
    </w:p>
    <w:p w:rsidR="00A353C8" w:rsidRPr="00A353C8" w:rsidRDefault="00A353C8" w:rsidP="00A353C8">
      <w:pPr>
        <w:pStyle w:val="sc9ca"/>
        <w:spacing w:before="0" w:beforeAutospacing="0" w:after="0" w:afterAutospacing="0"/>
        <w:rPr>
          <w:rFonts w:asciiTheme="minorHAnsi" w:hAnsiTheme="minorHAnsi" w:cs="Arial"/>
          <w:b/>
          <w:bCs/>
          <w:sz w:val="22"/>
          <w:szCs w:val="22"/>
        </w:rPr>
      </w:pPr>
      <w:r w:rsidRPr="00A353C8">
        <w:rPr>
          <w:rFonts w:asciiTheme="minorHAnsi" w:hAnsiTheme="minorHAnsi" w:cs="Arial"/>
          <w:b/>
          <w:sz w:val="22"/>
          <w:szCs w:val="22"/>
        </w:rPr>
        <w:t xml:space="preserve">Consultant / NOC Administrator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Managing 32 racks of about 340 HP Linux/Windows servers, including installation, setup, cable management, labeling and dealing with vendors on break fix issues.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Desktop Project lead.</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Updating the master spreadsheet with latest information for the company's Intranet. </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Northrop Grumman,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January 2006 - July </w:t>
      </w:r>
      <w:r w:rsidRPr="00A353C8">
        <w:rPr>
          <w:rFonts w:asciiTheme="minorHAnsi" w:hAnsiTheme="minorHAnsi" w:cs="Arial"/>
          <w:b/>
          <w:bCs/>
          <w:sz w:val="22"/>
          <w:szCs w:val="22"/>
        </w:rPr>
        <w:t>20</w:t>
      </w:r>
      <w:r w:rsidRPr="00A353C8">
        <w:rPr>
          <w:rFonts w:asciiTheme="minorHAnsi" w:hAnsiTheme="minorHAnsi" w:cs="Arial"/>
          <w:b/>
          <w:sz w:val="22"/>
          <w:szCs w:val="22"/>
        </w:rPr>
        <w:t xml:space="preserve">06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HP Field Service Engineer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Dispatched to repair HP Linux/Windows Servers, Workstations, Desktops Laptops and LaserJet MFP's FRU (Field Replaceable Units) in San Francisco and Northern Peninsula. Also becoming HP Certified. </w:t>
      </w:r>
      <w:r w:rsidR="00165FD0">
        <w:rPr>
          <w:rFonts w:asciiTheme="minorHAnsi" w:hAnsiTheme="minorHAnsi" w:cs="Arial"/>
          <w:sz w:val="22"/>
          <w:szCs w:val="22"/>
        </w:rPr>
        <w:t>My Area was Highway 92 to Santa Rosa.</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Kaiser Permanente,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October 2005 – January 2006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IT Specialist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Part of the virus remediation team to eradicate and update the whole Kaiser network in the Eastbay of about 3000 desktops and laptops.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Windows/Novel environment, Installing Microsoft patches and updates, Tivoli, EPO, McAfee and </w:t>
      </w:r>
      <w:r w:rsidR="00165FD0">
        <w:rPr>
          <w:rFonts w:asciiTheme="minorHAnsi" w:hAnsiTheme="minorHAnsi" w:cs="Arial"/>
          <w:sz w:val="22"/>
          <w:szCs w:val="22"/>
        </w:rPr>
        <w:t>Kaiser’s</w:t>
      </w:r>
      <w:r w:rsidR="004324C9">
        <w:rPr>
          <w:rFonts w:asciiTheme="minorHAnsi" w:hAnsiTheme="minorHAnsi" w:cs="Arial"/>
          <w:sz w:val="22"/>
          <w:szCs w:val="22"/>
        </w:rPr>
        <w:t xml:space="preserve"> </w:t>
      </w:r>
      <w:r w:rsidRPr="00A353C8">
        <w:rPr>
          <w:rFonts w:asciiTheme="minorHAnsi" w:hAnsiTheme="minorHAnsi" w:cs="Arial"/>
          <w:sz w:val="22"/>
          <w:szCs w:val="22"/>
        </w:rPr>
        <w:t xml:space="preserve">propriety software to over four thousand computers. </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Clorox, Oakland, CA</w:t>
      </w:r>
      <w:r w:rsidRPr="00A353C8">
        <w:rPr>
          <w:rFonts w:asciiTheme="minorHAnsi" w:hAnsiTheme="minorHAnsi" w:cs="Arial"/>
          <w:b/>
          <w:sz w:val="22"/>
          <w:szCs w:val="22"/>
        </w:rPr>
        <w:t xml:space="preserve"> </w:t>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September 2004 – April 2005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w:t>
      </w:r>
      <w:r w:rsidR="00165FD0">
        <w:rPr>
          <w:rFonts w:asciiTheme="minorHAnsi" w:hAnsiTheme="minorHAnsi" w:cs="Arial"/>
          <w:b/>
          <w:sz w:val="22"/>
          <w:szCs w:val="22"/>
        </w:rPr>
        <w:t xml:space="preserve">On Site Systems Administrator (OSA) </w:t>
      </w:r>
      <w:r w:rsidRPr="00A353C8">
        <w:rPr>
          <w:rFonts w:asciiTheme="minorHAnsi" w:hAnsiTheme="minorHAnsi" w:cs="Arial"/>
          <w:b/>
          <w:sz w:val="22"/>
          <w:szCs w:val="22"/>
        </w:rPr>
        <w:t xml:space="preserve">HP Technician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Contracted to work</w:t>
      </w:r>
      <w:r w:rsidR="00165FD0">
        <w:rPr>
          <w:rFonts w:asciiTheme="minorHAnsi" w:hAnsiTheme="minorHAnsi" w:cs="Arial"/>
          <w:sz w:val="22"/>
          <w:szCs w:val="22"/>
        </w:rPr>
        <w:t xml:space="preserve"> for Hewlett-Packard managing 97</w:t>
      </w:r>
      <w:r w:rsidRPr="00A353C8">
        <w:rPr>
          <w:rFonts w:asciiTheme="minorHAnsi" w:hAnsiTheme="minorHAnsi" w:cs="Arial"/>
          <w:sz w:val="22"/>
          <w:szCs w:val="22"/>
        </w:rPr>
        <w:t xml:space="preserve"> printer units in the 24 story building in downtown Oakland headquarters of Clorox, setting up, repairing and mapping in a mixed environment of Windows/Novel.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Phone support for the 2400 users in the Oakland building and users </w:t>
      </w:r>
      <w:r w:rsidR="00FE129F" w:rsidRPr="00A353C8">
        <w:rPr>
          <w:rFonts w:asciiTheme="minorHAnsi" w:hAnsiTheme="minorHAnsi" w:cs="Arial"/>
          <w:sz w:val="22"/>
          <w:szCs w:val="22"/>
        </w:rPr>
        <w:t>nationwide</w:t>
      </w:r>
      <w:r w:rsidRPr="00A353C8">
        <w:rPr>
          <w:rFonts w:asciiTheme="minorHAnsi" w:hAnsiTheme="minorHAnsi" w:cs="Arial"/>
          <w:sz w:val="22"/>
          <w:szCs w:val="22"/>
        </w:rPr>
        <w:t xml:space="preserve">.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Ordering parts, supplies as needed and directing HP FSE's to the floors needed to repair and or replace HP MFP units. </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Western Addition Technology Center,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June </w:t>
      </w:r>
      <w:r w:rsidRPr="00A353C8">
        <w:rPr>
          <w:rFonts w:asciiTheme="minorHAnsi" w:hAnsiTheme="minorHAnsi" w:cs="Arial"/>
          <w:b/>
          <w:bCs/>
          <w:sz w:val="22"/>
          <w:szCs w:val="22"/>
        </w:rPr>
        <w:t>20</w:t>
      </w:r>
      <w:r w:rsidRPr="00A353C8">
        <w:rPr>
          <w:rFonts w:asciiTheme="minorHAnsi" w:hAnsiTheme="minorHAnsi" w:cs="Arial"/>
          <w:b/>
          <w:sz w:val="22"/>
          <w:szCs w:val="22"/>
        </w:rPr>
        <w:t>03 – January 2004</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MIS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Rebuilding their Network from the ground up with Windows 2000 Server environment, Setting up their File Server for the their network, also setting up their Print Server for networked printers, both thru Compaq/HP </w:t>
      </w:r>
      <w:proofErr w:type="spellStart"/>
      <w:r w:rsidRPr="00A353C8">
        <w:rPr>
          <w:rFonts w:asciiTheme="minorHAnsi" w:hAnsiTheme="minorHAnsi" w:cs="Arial"/>
          <w:sz w:val="22"/>
          <w:szCs w:val="22"/>
        </w:rPr>
        <w:t>Proliant</w:t>
      </w:r>
      <w:proofErr w:type="spellEnd"/>
      <w:r w:rsidRPr="00A353C8">
        <w:rPr>
          <w:rFonts w:asciiTheme="minorHAnsi" w:hAnsiTheme="minorHAnsi" w:cs="Arial"/>
          <w:sz w:val="22"/>
          <w:szCs w:val="22"/>
        </w:rPr>
        <w:t xml:space="preserve"> DL380 Generation 2 Servers on the back end and 2 Dell Pro Edge servers on the front end.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Upgrading and repairing about 17 out of the 70 computers throughout the building. </w:t>
      </w:r>
    </w:p>
    <w:p w:rsidR="00A353C8" w:rsidRPr="00A353C8" w:rsidRDefault="00A353C8" w:rsidP="00A353C8">
      <w:pPr>
        <w:pStyle w:val="sc9ca"/>
        <w:spacing w:before="0" w:beforeAutospacing="0" w:after="0" w:afterAutospacing="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lastRenderedPageBreak/>
        <w:t xml:space="preserve">Unisys Corporation, </w:t>
      </w:r>
      <w:r w:rsidRPr="00A353C8">
        <w:rPr>
          <w:rFonts w:asciiTheme="minorHAnsi" w:hAnsiTheme="minorHAnsi" w:cs="Arial"/>
          <w:b/>
          <w:sz w:val="22"/>
          <w:szCs w:val="22"/>
        </w:rPr>
        <w:t xml:space="preserve">San Francisco, CA </w:t>
      </w:r>
      <w:r w:rsidRPr="00A353C8">
        <w:rPr>
          <w:rFonts w:asciiTheme="minorHAnsi" w:hAnsiTheme="minorHAnsi" w:cs="Arial"/>
          <w:b/>
          <w:sz w:val="22"/>
          <w:szCs w:val="22"/>
        </w:rPr>
        <w:tab/>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November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02 – November </w:t>
      </w:r>
      <w:r w:rsidRPr="00A353C8">
        <w:rPr>
          <w:rFonts w:asciiTheme="minorHAnsi" w:hAnsiTheme="minorHAnsi" w:cs="Arial"/>
          <w:b/>
          <w:bCs/>
          <w:sz w:val="22"/>
          <w:szCs w:val="22"/>
        </w:rPr>
        <w:t>20</w:t>
      </w:r>
      <w:r w:rsidRPr="00A353C8">
        <w:rPr>
          <w:rFonts w:asciiTheme="minorHAnsi" w:hAnsiTheme="minorHAnsi" w:cs="Arial"/>
          <w:b/>
          <w:sz w:val="22"/>
          <w:szCs w:val="22"/>
        </w:rPr>
        <w:t xml:space="preserve">03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FSE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go out in the field to repair laptops and desktops and workstations computers in corporate locations with Linux/Windows/Novel environments.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Also became DCSE (Dell Certified System Expert). </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bCs/>
          <w:sz w:val="22"/>
          <w:szCs w:val="22"/>
        </w:rPr>
        <w:t xml:space="preserve">San Francisco Unified School District </w:t>
      </w:r>
      <w:r w:rsidRPr="00A353C8">
        <w:rPr>
          <w:rFonts w:asciiTheme="minorHAnsi" w:hAnsiTheme="minorHAnsi" w:cs="Arial"/>
          <w:b/>
          <w:bCs/>
          <w:sz w:val="22"/>
          <w:szCs w:val="22"/>
        </w:rPr>
        <w:tab/>
      </w:r>
      <w:r w:rsidRPr="00A353C8">
        <w:rPr>
          <w:rFonts w:asciiTheme="minorHAnsi" w:hAnsiTheme="minorHAnsi" w:cs="Arial"/>
          <w:b/>
          <w:bCs/>
          <w:sz w:val="22"/>
          <w:szCs w:val="22"/>
        </w:rPr>
        <w:tab/>
      </w:r>
      <w:r w:rsidRPr="00A353C8">
        <w:rPr>
          <w:rFonts w:asciiTheme="minorHAnsi" w:hAnsiTheme="minorHAnsi" w:cs="Arial"/>
          <w:b/>
          <w:bCs/>
          <w:sz w:val="22"/>
          <w:szCs w:val="22"/>
        </w:rPr>
        <w:tab/>
      </w:r>
      <w:r w:rsidR="00F657CD">
        <w:rPr>
          <w:rFonts w:asciiTheme="minorHAnsi" w:hAnsiTheme="minorHAnsi" w:cs="Arial"/>
          <w:b/>
          <w:bCs/>
          <w:sz w:val="22"/>
          <w:szCs w:val="22"/>
        </w:rPr>
        <w:t xml:space="preserve">                             </w:t>
      </w:r>
      <w:r w:rsidRPr="00A353C8">
        <w:rPr>
          <w:rFonts w:asciiTheme="minorHAnsi" w:hAnsiTheme="minorHAnsi" w:cs="Arial"/>
          <w:b/>
          <w:sz w:val="22"/>
          <w:szCs w:val="22"/>
        </w:rPr>
        <w:t xml:space="preserve">May </w:t>
      </w:r>
      <w:r w:rsidRPr="00A353C8">
        <w:rPr>
          <w:rFonts w:asciiTheme="minorHAnsi" w:hAnsiTheme="minorHAnsi" w:cs="Arial"/>
          <w:b/>
          <w:bCs/>
          <w:sz w:val="22"/>
          <w:szCs w:val="22"/>
        </w:rPr>
        <w:t>20</w:t>
      </w:r>
      <w:r w:rsidRPr="00A353C8">
        <w:rPr>
          <w:rFonts w:asciiTheme="minorHAnsi" w:hAnsiTheme="minorHAnsi" w:cs="Arial"/>
          <w:b/>
          <w:sz w:val="22"/>
          <w:szCs w:val="22"/>
        </w:rPr>
        <w:t xml:space="preserve">02 – August 2002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Consultant / Network Engineer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Contracted to re-wire two classrooms and the library to the internet, upgraded the network at John Swett Elementary School.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Also repaired and upgraded Mac's and PCs in a Windows/Mac environment along the way. </w:t>
      </w:r>
    </w:p>
    <w:p w:rsidR="00A353C8" w:rsidRPr="00A353C8" w:rsidRDefault="00A353C8" w:rsidP="00A353C8">
      <w:pPr>
        <w:pStyle w:val="sc9ca"/>
        <w:spacing w:before="0" w:beforeAutospacing="0" w:after="0" w:afterAutospacing="0"/>
        <w:ind w:left="720"/>
        <w:rPr>
          <w:rFonts w:asciiTheme="minorHAnsi" w:hAnsiTheme="minorHAnsi" w:cs="Arial"/>
          <w:sz w:val="22"/>
          <w:szCs w:val="22"/>
        </w:rPr>
      </w:pPr>
    </w:p>
    <w:p w:rsidR="00A353C8" w:rsidRPr="00A353C8" w:rsidRDefault="00A353C8" w:rsidP="00A353C8">
      <w:pPr>
        <w:pStyle w:val="sc9ca"/>
        <w:spacing w:before="0" w:beforeAutospacing="0" w:after="0" w:afterAutospacing="0"/>
        <w:rPr>
          <w:rFonts w:asciiTheme="minorHAnsi" w:hAnsiTheme="minorHAnsi" w:cs="Arial"/>
          <w:b/>
          <w:sz w:val="22"/>
          <w:szCs w:val="22"/>
        </w:rPr>
      </w:pPr>
      <w:proofErr w:type="spellStart"/>
      <w:r w:rsidRPr="00A353C8">
        <w:rPr>
          <w:rFonts w:asciiTheme="minorHAnsi" w:hAnsiTheme="minorHAnsi" w:cs="Arial"/>
          <w:b/>
          <w:bCs/>
          <w:sz w:val="22"/>
          <w:szCs w:val="22"/>
        </w:rPr>
        <w:t>Limbach</w:t>
      </w:r>
      <w:proofErr w:type="spellEnd"/>
      <w:r w:rsidRPr="00A353C8">
        <w:rPr>
          <w:rFonts w:asciiTheme="minorHAnsi" w:hAnsiTheme="minorHAnsi" w:cs="Arial"/>
          <w:b/>
          <w:bCs/>
          <w:sz w:val="22"/>
          <w:szCs w:val="22"/>
        </w:rPr>
        <w:t xml:space="preserve"> &amp; </w:t>
      </w:r>
      <w:proofErr w:type="spellStart"/>
      <w:r w:rsidRPr="00A353C8">
        <w:rPr>
          <w:rFonts w:asciiTheme="minorHAnsi" w:hAnsiTheme="minorHAnsi" w:cs="Arial"/>
          <w:b/>
          <w:bCs/>
          <w:sz w:val="22"/>
          <w:szCs w:val="22"/>
        </w:rPr>
        <w:t>Limbach</w:t>
      </w:r>
      <w:proofErr w:type="spellEnd"/>
      <w:r w:rsidRPr="00A353C8">
        <w:rPr>
          <w:rFonts w:asciiTheme="minorHAnsi" w:hAnsiTheme="minorHAnsi" w:cs="Arial"/>
          <w:b/>
          <w:bCs/>
          <w:sz w:val="22"/>
          <w:szCs w:val="22"/>
        </w:rPr>
        <w:t xml:space="preserve"> L.L.P., </w:t>
      </w:r>
      <w:r w:rsidRPr="00A353C8">
        <w:rPr>
          <w:rFonts w:asciiTheme="minorHAnsi" w:hAnsiTheme="minorHAnsi" w:cs="Arial"/>
          <w:b/>
          <w:sz w:val="22"/>
          <w:szCs w:val="22"/>
        </w:rPr>
        <w:t>San Francisco, CA</w:t>
      </w:r>
      <w:r w:rsidRPr="00A353C8">
        <w:rPr>
          <w:rFonts w:asciiTheme="minorHAnsi" w:hAnsiTheme="minorHAnsi" w:cs="Arial"/>
          <w:b/>
          <w:sz w:val="22"/>
          <w:szCs w:val="22"/>
        </w:rPr>
        <w:tab/>
        <w:t xml:space="preserve"> </w:t>
      </w:r>
      <w:r w:rsidRPr="00A353C8">
        <w:rPr>
          <w:rFonts w:asciiTheme="minorHAnsi" w:hAnsiTheme="minorHAnsi" w:cs="Arial"/>
          <w:b/>
          <w:sz w:val="22"/>
          <w:szCs w:val="22"/>
        </w:rPr>
        <w:tab/>
      </w:r>
      <w:r w:rsidR="00F657CD">
        <w:rPr>
          <w:rFonts w:asciiTheme="minorHAnsi" w:hAnsiTheme="minorHAnsi" w:cs="Arial"/>
          <w:b/>
          <w:sz w:val="22"/>
          <w:szCs w:val="22"/>
        </w:rPr>
        <w:t xml:space="preserve">                            </w:t>
      </w:r>
      <w:r w:rsidRPr="00A353C8">
        <w:rPr>
          <w:rFonts w:asciiTheme="minorHAnsi" w:hAnsiTheme="minorHAnsi" w:cs="Arial"/>
          <w:b/>
          <w:sz w:val="22"/>
          <w:szCs w:val="22"/>
        </w:rPr>
        <w:t xml:space="preserve">July 1999 - February </w:t>
      </w:r>
      <w:r w:rsidRPr="00A353C8">
        <w:rPr>
          <w:rFonts w:asciiTheme="minorHAnsi" w:hAnsiTheme="minorHAnsi" w:cs="Arial"/>
          <w:b/>
          <w:bCs/>
          <w:sz w:val="22"/>
          <w:szCs w:val="22"/>
        </w:rPr>
        <w:t>20</w:t>
      </w:r>
      <w:r w:rsidRPr="00A353C8">
        <w:rPr>
          <w:rFonts w:asciiTheme="minorHAnsi" w:hAnsiTheme="minorHAnsi" w:cs="Arial"/>
          <w:b/>
          <w:sz w:val="22"/>
          <w:szCs w:val="22"/>
        </w:rPr>
        <w:t xml:space="preserve">01 </w:t>
      </w:r>
    </w:p>
    <w:p w:rsidR="00A353C8" w:rsidRPr="00A353C8" w:rsidRDefault="00A353C8" w:rsidP="00A353C8">
      <w:pPr>
        <w:pStyle w:val="sc9ca"/>
        <w:spacing w:before="0" w:beforeAutospacing="0" w:after="0" w:afterAutospacing="0"/>
        <w:rPr>
          <w:rFonts w:asciiTheme="minorHAnsi" w:hAnsiTheme="minorHAnsi" w:cs="Arial"/>
          <w:b/>
          <w:sz w:val="22"/>
          <w:szCs w:val="22"/>
        </w:rPr>
      </w:pPr>
      <w:r w:rsidRPr="00A353C8">
        <w:rPr>
          <w:rFonts w:asciiTheme="minorHAnsi" w:hAnsiTheme="minorHAnsi" w:cs="Arial"/>
          <w:b/>
          <w:sz w:val="22"/>
          <w:szCs w:val="22"/>
        </w:rPr>
        <w:t xml:space="preserve">Assistant System Administrator/Help Desk/Tech Support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Responded to user's technical questions over the phone, email or in person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Supported 500 users in San Francisco and San Jose offices, troubleshooting any problems that might arise on a daily basis and keep a log on every user that contacted my department.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Hardware Technician - Upgraded hard drives, video cards, NIC's, added RAM and repaired systems that were repairable. Replaced power supplies, motherboards and other defective components.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Software Technician - Installed the appropriate software for the users either off the network or directly from disk. Resolved software-related issues as quickly as possible.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Postmaster - Completely manage, track, forward, respond to anything that had to do with sending and receiving any email on the entire network.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Network Administrator - Added and configured new workstations in a Novel/Windows environment, set up user's accounts, installed system-wide software, performed procedures to prevent the spread of viruses.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Allocated mass storage space. </w:t>
      </w:r>
    </w:p>
    <w:p w:rsidR="00A353C8" w:rsidRPr="00A353C8"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 xml:space="preserve">Implemented Firewall protection for the network. Also performed the daily backup of the network with VERITAS Backup Exec. </w:t>
      </w:r>
    </w:p>
    <w:p w:rsidR="00A353C8" w:rsidRPr="006F04E1" w:rsidRDefault="00A353C8" w:rsidP="00A353C8">
      <w:pPr>
        <w:pStyle w:val="sc9ca"/>
        <w:numPr>
          <w:ilvl w:val="0"/>
          <w:numId w:val="11"/>
        </w:numPr>
        <w:spacing w:before="0" w:beforeAutospacing="0" w:after="0" w:afterAutospacing="0"/>
        <w:rPr>
          <w:rFonts w:asciiTheme="minorHAnsi" w:hAnsiTheme="minorHAnsi" w:cs="Arial"/>
          <w:sz w:val="22"/>
          <w:szCs w:val="22"/>
        </w:rPr>
      </w:pPr>
      <w:r w:rsidRPr="00A353C8">
        <w:rPr>
          <w:rFonts w:asciiTheme="minorHAnsi" w:hAnsiTheme="minorHAnsi" w:cs="Arial"/>
          <w:sz w:val="22"/>
          <w:szCs w:val="22"/>
        </w:rPr>
        <w:t>Upgraded from Novell to Windows NT Server and from Netscape Mail Server to Exchange. After disbanding, as postmaster I was responsible for redirecting all attorneys' email t</w:t>
      </w:r>
      <w:r w:rsidR="006F04E1">
        <w:rPr>
          <w:rFonts w:asciiTheme="minorHAnsi" w:hAnsiTheme="minorHAnsi" w:cs="Arial"/>
          <w:sz w:val="22"/>
          <w:szCs w:val="22"/>
        </w:rPr>
        <w:t>o their new places of practice.</w:t>
      </w:r>
    </w:p>
    <w:p w:rsidR="00A353C8" w:rsidRPr="00A353C8" w:rsidRDefault="00A353C8" w:rsidP="00A353C8">
      <w:pPr>
        <w:pStyle w:val="sc9ca"/>
        <w:spacing w:before="0" w:beforeAutospacing="0" w:after="0" w:afterAutospacing="0"/>
        <w:rPr>
          <w:rFonts w:asciiTheme="minorHAnsi" w:hAnsiTheme="minorHAnsi" w:cs="Arial"/>
          <w:sz w:val="22"/>
          <w:szCs w:val="22"/>
        </w:rPr>
      </w:pPr>
    </w:p>
    <w:p w:rsidR="004324C9" w:rsidRPr="00A353C8" w:rsidRDefault="004324C9">
      <w:pPr>
        <w:pStyle w:val="sc9ca"/>
        <w:spacing w:before="0" w:beforeAutospacing="0" w:after="0" w:afterAutospacing="0"/>
        <w:rPr>
          <w:rFonts w:asciiTheme="minorHAnsi" w:hAnsiTheme="minorHAnsi" w:cs="Arial"/>
          <w:sz w:val="22"/>
          <w:szCs w:val="22"/>
        </w:rPr>
      </w:pPr>
    </w:p>
    <w:sectPr w:rsidR="004324C9" w:rsidRPr="00A353C8" w:rsidSect="00141733">
      <w:headerReference w:type="default" r:id="rId10"/>
      <w:pgSz w:w="12240" w:h="15840"/>
      <w:pgMar w:top="1440" w:right="1440" w:bottom="1440" w:left="1440" w:header="432" w:footer="14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8BE" w:rsidRDefault="00B638BE">
      <w:r>
        <w:separator/>
      </w:r>
    </w:p>
  </w:endnote>
  <w:endnote w:type="continuationSeparator" w:id="0">
    <w:p w:rsidR="00B638BE" w:rsidRDefault="00B6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8BE" w:rsidRDefault="00B638BE">
      <w:r>
        <w:separator/>
      </w:r>
    </w:p>
  </w:footnote>
  <w:footnote w:type="continuationSeparator" w:id="0">
    <w:p w:rsidR="00B638BE" w:rsidRDefault="00B63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9F" w:rsidRDefault="00FE129F" w:rsidP="00FE129F">
    <w:pPr>
      <w:pStyle w:val="sc9ca"/>
      <w:rPr>
        <w:rFonts w:ascii="Arial" w:hAnsi="Arial" w:cs="Arial"/>
        <w:b/>
        <w:bCs/>
        <w:sz w:val="32"/>
        <w:szCs w:val="32"/>
      </w:rPr>
    </w:pPr>
    <w:r>
      <w:rPr>
        <w:rFonts w:ascii="Arial" w:hAnsi="Arial" w:cs="Arial"/>
        <w:b/>
        <w:bCs/>
        <w:sz w:val="32"/>
        <w:szCs w:val="32"/>
      </w:rPr>
      <w:t xml:space="preserve">                                   </w:t>
    </w:r>
    <w:r w:rsidRPr="00F42AB5">
      <w:rPr>
        <w:rFonts w:ascii="Arial" w:hAnsi="Arial" w:cs="Arial"/>
        <w:b/>
        <w:bCs/>
        <w:sz w:val="32"/>
        <w:szCs w:val="32"/>
      </w:rPr>
      <w:t>Albert S. Thomas</w:t>
    </w:r>
    <w:r>
      <w:rPr>
        <w:rFonts w:ascii="Arial" w:hAnsi="Arial" w:cs="Arial"/>
        <w:b/>
        <w:bCs/>
        <w:sz w:val="32"/>
        <w:szCs w:val="32"/>
      </w:rPr>
      <w:t>,</w:t>
    </w:r>
    <w:r w:rsidRPr="00F42AB5">
      <w:rPr>
        <w:rFonts w:ascii="Arial" w:hAnsi="Arial" w:cs="Arial"/>
        <w:b/>
        <w:bCs/>
        <w:sz w:val="32"/>
        <w:szCs w:val="32"/>
      </w:rPr>
      <w:t xml:space="preserve"> Jr.</w:t>
    </w:r>
  </w:p>
  <w:p w:rsidR="00FE129F" w:rsidRPr="00F42AB5" w:rsidRDefault="00FE129F" w:rsidP="00F545E8">
    <w:pPr>
      <w:pStyle w:val="sc9ca"/>
      <w:jc w:val="center"/>
      <w:rPr>
        <w:rFonts w:ascii="Arial" w:hAnsi="Arial" w:cs="Arial"/>
        <w:b/>
        <w:bCs/>
        <w:sz w:val="32"/>
        <w:szCs w:val="32"/>
      </w:rPr>
    </w:pPr>
    <w:r>
      <w:rPr>
        <w:rFonts w:ascii="Arial" w:hAnsi="Arial" w:cs="Arial"/>
        <w:b/>
        <w:bCs/>
        <w:sz w:val="32"/>
        <w:szCs w:val="32"/>
      </w:rPr>
      <w:t>94702</w:t>
    </w:r>
    <w:r w:rsidR="00497E1A">
      <w:rPr>
        <w:rFonts w:ascii="Arial" w:hAnsi="Arial" w:cs="Arial"/>
        <w:b/>
        <w:bCs/>
        <w:sz w:val="32"/>
        <w:szCs w:val="32"/>
      </w:rPr>
      <w:t xml:space="preserve"> </w:t>
    </w:r>
    <w:r w:rsidR="00B060FE">
      <w:rPr>
        <w:rFonts w:ascii="Arial" w:hAnsi="Arial" w:cs="Arial"/>
        <w:b/>
        <w:bCs/>
        <w:sz w:val="32"/>
        <w:szCs w:val="32"/>
      </w:rPr>
      <w:t xml:space="preserve">&lt; </w:t>
    </w:r>
    <w:r w:rsidR="008A7BF6">
      <w:rPr>
        <w:rFonts w:ascii="Arial" w:hAnsi="Arial" w:cs="Arial"/>
        <w:b/>
        <w:bCs/>
        <w:sz w:val="32"/>
        <w:szCs w:val="32"/>
      </w:rPr>
      <w:t>10 miles</w:t>
    </w:r>
  </w:p>
  <w:p w:rsidR="00FE129F" w:rsidRPr="00F42AB5" w:rsidRDefault="00FE129F" w:rsidP="00FE129F">
    <w:pPr>
      <w:pStyle w:val="sc9ca"/>
      <w:pBdr>
        <w:bottom w:val="single" w:sz="4" w:space="1" w:color="auto"/>
      </w:pBdr>
      <w:jc w:val="center"/>
      <w:rPr>
        <w:rFonts w:ascii="Arial" w:hAnsi="Arial" w:cs="Arial"/>
      </w:rPr>
    </w:pPr>
    <w:r>
      <w:rPr>
        <w:rFonts w:ascii="Arial" w:hAnsi="Arial" w:cs="Arial"/>
        <w:b/>
        <w:bCs/>
      </w:rPr>
      <w:t xml:space="preserve">415.246.3400 \\ </w:t>
    </w:r>
    <w:r w:rsidRPr="00F42AB5">
      <w:rPr>
        <w:rFonts w:ascii="Arial" w:hAnsi="Arial" w:cs="Arial"/>
        <w:b/>
        <w:bCs/>
      </w:rPr>
      <w:t>on-1@comcast.net</w:t>
    </w:r>
  </w:p>
  <w:p w:rsidR="00D2513C" w:rsidRPr="00FE129F" w:rsidRDefault="00D2513C" w:rsidP="00FE12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F029"/>
      </v:shape>
    </w:pict>
  </w:numPicBullet>
  <w:abstractNum w:abstractNumId="0" w15:restartNumberingAfterBreak="0">
    <w:nsid w:val="00000003"/>
    <w:multiLevelType w:val="multilevel"/>
    <w:tmpl w:val="00000003"/>
    <w:name w:val="WFNum10"/>
    <w:lvl w:ilvl="0">
      <w:start w:val="1"/>
      <w:numFmt w:val="bullet"/>
      <w:lvlText w:val=""/>
      <w:lvlJc w:val="left"/>
      <w:pPr>
        <w:tabs>
          <w:tab w:val="num" w:pos="420"/>
        </w:tabs>
        <w:ind w:left="540" w:hanging="360"/>
      </w:pPr>
      <w:rPr>
        <w:rFonts w:ascii="Symbol" w:hAnsi="Symbol"/>
        <w:color w:val="00000A"/>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1" w15:restartNumberingAfterBreak="0">
    <w:nsid w:val="00000004"/>
    <w:multiLevelType w:val="multilevel"/>
    <w:tmpl w:val="00000004"/>
    <w:name w:val="WFNum18"/>
    <w:lvl w:ilvl="0">
      <w:start w:val="1"/>
      <w:numFmt w:val="bullet"/>
      <w:lvlText w:val=""/>
      <w:lvlJc w:val="left"/>
      <w:pPr>
        <w:tabs>
          <w:tab w:val="num" w:pos="420"/>
        </w:tabs>
        <w:ind w:left="900" w:hanging="360"/>
      </w:pPr>
      <w:rPr>
        <w:rFonts w:ascii="Symbol" w:hAnsi="Symbol"/>
      </w:rPr>
    </w:lvl>
    <w:lvl w:ilvl="1">
      <w:start w:val="1"/>
      <w:numFmt w:val="bullet"/>
      <w:lvlText w:val="o"/>
      <w:lvlJc w:val="left"/>
      <w:pPr>
        <w:tabs>
          <w:tab w:val="num" w:pos="840"/>
        </w:tabs>
        <w:ind w:left="1620" w:hanging="360"/>
      </w:pPr>
      <w:rPr>
        <w:rFonts w:ascii="Courier New" w:hAnsi="Courier New"/>
      </w:rPr>
    </w:lvl>
    <w:lvl w:ilvl="2">
      <w:start w:val="1"/>
      <w:numFmt w:val="bullet"/>
      <w:lvlText w:val=""/>
      <w:lvlJc w:val="left"/>
      <w:pPr>
        <w:tabs>
          <w:tab w:val="num" w:pos="1260"/>
        </w:tabs>
        <w:ind w:left="2340" w:hanging="360"/>
      </w:pPr>
      <w:rPr>
        <w:rFonts w:ascii="Wingdings" w:hAnsi="Wingdings"/>
      </w:rPr>
    </w:lvl>
    <w:lvl w:ilvl="3">
      <w:start w:val="1"/>
      <w:numFmt w:val="bullet"/>
      <w:lvlText w:val=""/>
      <w:lvlJc w:val="left"/>
      <w:pPr>
        <w:tabs>
          <w:tab w:val="num" w:pos="1680"/>
        </w:tabs>
        <w:ind w:left="3060" w:hanging="360"/>
      </w:pPr>
      <w:rPr>
        <w:rFonts w:ascii="Symbol" w:hAnsi="Symbol"/>
      </w:rPr>
    </w:lvl>
    <w:lvl w:ilvl="4">
      <w:start w:val="1"/>
      <w:numFmt w:val="bullet"/>
      <w:lvlText w:val="o"/>
      <w:lvlJc w:val="left"/>
      <w:pPr>
        <w:tabs>
          <w:tab w:val="num" w:pos="2100"/>
        </w:tabs>
        <w:ind w:left="3780" w:hanging="360"/>
      </w:pPr>
      <w:rPr>
        <w:rFonts w:ascii="Courier New" w:hAnsi="Courier New"/>
      </w:rPr>
    </w:lvl>
    <w:lvl w:ilvl="5">
      <w:start w:val="1"/>
      <w:numFmt w:val="bullet"/>
      <w:lvlText w:val=""/>
      <w:lvlJc w:val="left"/>
      <w:pPr>
        <w:tabs>
          <w:tab w:val="num" w:pos="2520"/>
        </w:tabs>
        <w:ind w:left="4500" w:hanging="360"/>
      </w:pPr>
      <w:rPr>
        <w:rFonts w:ascii="Wingdings" w:hAnsi="Wingdings"/>
      </w:rPr>
    </w:lvl>
    <w:lvl w:ilvl="6">
      <w:start w:val="1"/>
      <w:numFmt w:val="bullet"/>
      <w:lvlText w:val=""/>
      <w:lvlJc w:val="left"/>
      <w:pPr>
        <w:tabs>
          <w:tab w:val="num" w:pos="2940"/>
        </w:tabs>
        <w:ind w:left="5220" w:hanging="360"/>
      </w:pPr>
      <w:rPr>
        <w:rFonts w:ascii="Symbol" w:hAnsi="Symbol"/>
      </w:rPr>
    </w:lvl>
    <w:lvl w:ilvl="7">
      <w:start w:val="1"/>
      <w:numFmt w:val="bullet"/>
      <w:lvlText w:val="o"/>
      <w:lvlJc w:val="left"/>
      <w:pPr>
        <w:tabs>
          <w:tab w:val="num" w:pos="3360"/>
        </w:tabs>
        <w:ind w:left="5940" w:hanging="360"/>
      </w:pPr>
      <w:rPr>
        <w:rFonts w:ascii="Courier New" w:hAnsi="Courier New"/>
      </w:rPr>
    </w:lvl>
    <w:lvl w:ilvl="8">
      <w:start w:val="1"/>
      <w:numFmt w:val="bullet"/>
      <w:lvlText w:val=""/>
      <w:lvlJc w:val="left"/>
      <w:pPr>
        <w:tabs>
          <w:tab w:val="num" w:pos="3780"/>
        </w:tabs>
        <w:ind w:left="6660" w:hanging="360"/>
      </w:pPr>
      <w:rPr>
        <w:rFonts w:ascii="Wingdings" w:hAnsi="Wingdings"/>
      </w:rPr>
    </w:lvl>
  </w:abstractNum>
  <w:abstractNum w:abstractNumId="2" w15:restartNumberingAfterBreak="0">
    <w:nsid w:val="00000006"/>
    <w:multiLevelType w:val="multilevel"/>
    <w:tmpl w:val="00000006"/>
    <w:name w:val="WFNum19"/>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7"/>
    <w:multiLevelType w:val="multilevel"/>
    <w:tmpl w:val="00000007"/>
    <w:name w:val="WFNum6"/>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8"/>
    <w:multiLevelType w:val="multilevel"/>
    <w:tmpl w:val="00000008"/>
    <w:name w:val="WFNum13"/>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5" w15:restartNumberingAfterBreak="0">
    <w:nsid w:val="00000009"/>
    <w:multiLevelType w:val="multilevel"/>
    <w:tmpl w:val="00000009"/>
    <w:name w:val="WFNum11"/>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6" w15:restartNumberingAfterBreak="0">
    <w:nsid w:val="0000000A"/>
    <w:multiLevelType w:val="multilevel"/>
    <w:tmpl w:val="0000000A"/>
    <w:name w:val="WFNum2"/>
    <w:lvl w:ilvl="0">
      <w:start w:val="1"/>
      <w:numFmt w:val="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B"/>
    <w:multiLevelType w:val="multilevel"/>
    <w:tmpl w:val="0000000B"/>
    <w:name w:val="WFNum16"/>
    <w:lvl w:ilvl="0">
      <w:start w:val="1"/>
      <w:numFmt w:val="bullet"/>
      <w:lvlText w:val=""/>
      <w:lvlJc w:val="left"/>
      <w:pPr>
        <w:tabs>
          <w:tab w:val="num" w:pos="60"/>
        </w:tabs>
        <w:ind w:left="360" w:hanging="360"/>
      </w:pPr>
      <w:rPr>
        <w:rFonts w:ascii="Symbol" w:hAnsi="Symbol"/>
      </w:rPr>
    </w:lvl>
    <w:lvl w:ilvl="1">
      <w:start w:val="1"/>
      <w:numFmt w:val="decimal"/>
      <w:lvlText w:val="%2."/>
      <w:lvlJc w:val="left"/>
      <w:pPr>
        <w:tabs>
          <w:tab w:val="num" w:pos="480"/>
        </w:tabs>
        <w:ind w:left="480" w:hanging="420"/>
      </w:pPr>
    </w:lvl>
    <w:lvl w:ilvl="2">
      <w:start w:val="1"/>
      <w:numFmt w:val="decimal"/>
      <w:lvlText w:val="%3."/>
      <w:lvlJc w:val="left"/>
      <w:pPr>
        <w:tabs>
          <w:tab w:val="num" w:pos="900"/>
        </w:tabs>
        <w:ind w:left="900" w:hanging="420"/>
      </w:pPr>
    </w:lvl>
    <w:lvl w:ilvl="3">
      <w:start w:val="1"/>
      <w:numFmt w:val="decimal"/>
      <w:lvlText w:val="%4."/>
      <w:lvlJc w:val="left"/>
      <w:pPr>
        <w:tabs>
          <w:tab w:val="num" w:pos="1320"/>
        </w:tabs>
        <w:ind w:left="1320" w:hanging="420"/>
      </w:pPr>
    </w:lvl>
    <w:lvl w:ilvl="4">
      <w:start w:val="1"/>
      <w:numFmt w:val="decimal"/>
      <w:lvlText w:val="%5."/>
      <w:lvlJc w:val="left"/>
      <w:pPr>
        <w:tabs>
          <w:tab w:val="num" w:pos="1740"/>
        </w:tabs>
        <w:ind w:left="1740" w:hanging="420"/>
      </w:pPr>
    </w:lvl>
    <w:lvl w:ilvl="5">
      <w:start w:val="1"/>
      <w:numFmt w:val="decimal"/>
      <w:lvlText w:val="%6."/>
      <w:lvlJc w:val="left"/>
      <w:pPr>
        <w:tabs>
          <w:tab w:val="num" w:pos="2160"/>
        </w:tabs>
        <w:ind w:left="2160" w:hanging="420"/>
      </w:pPr>
    </w:lvl>
    <w:lvl w:ilvl="6">
      <w:start w:val="1"/>
      <w:numFmt w:val="decimal"/>
      <w:lvlText w:val="%7."/>
      <w:lvlJc w:val="left"/>
      <w:pPr>
        <w:tabs>
          <w:tab w:val="num" w:pos="2580"/>
        </w:tabs>
        <w:ind w:left="2580" w:hanging="420"/>
      </w:pPr>
    </w:lvl>
    <w:lvl w:ilvl="7">
      <w:start w:val="1"/>
      <w:numFmt w:val="decimal"/>
      <w:lvlText w:val="%8."/>
      <w:lvlJc w:val="left"/>
      <w:pPr>
        <w:tabs>
          <w:tab w:val="num" w:pos="3000"/>
        </w:tabs>
        <w:ind w:left="3000" w:hanging="420"/>
      </w:pPr>
    </w:lvl>
    <w:lvl w:ilvl="8">
      <w:start w:val="1"/>
      <w:numFmt w:val="decimal"/>
      <w:lvlText w:val="%9."/>
      <w:lvlJc w:val="left"/>
      <w:pPr>
        <w:tabs>
          <w:tab w:val="num" w:pos="3420"/>
        </w:tabs>
        <w:ind w:left="3420" w:hanging="420"/>
      </w:pPr>
    </w:lvl>
  </w:abstractNum>
  <w:abstractNum w:abstractNumId="8" w15:restartNumberingAfterBreak="0">
    <w:nsid w:val="0204729B"/>
    <w:multiLevelType w:val="hybridMultilevel"/>
    <w:tmpl w:val="DDDE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27519C"/>
    <w:multiLevelType w:val="hybridMultilevel"/>
    <w:tmpl w:val="487A018C"/>
    <w:lvl w:ilvl="0" w:tplc="988E1E6A">
      <w:start w:val="1"/>
      <w:numFmt w:val="bullet"/>
      <w:lvlText w:val=""/>
      <w:lvlJc w:val="left"/>
      <w:pPr>
        <w:ind w:left="720" w:hanging="360"/>
      </w:pPr>
      <w:rPr>
        <w:rFonts w:ascii="Symbol" w:hAnsi="Symbol" w:hint="default"/>
      </w:rPr>
    </w:lvl>
    <w:lvl w:ilvl="1" w:tplc="1FC65A4C">
      <w:start w:val="1"/>
      <w:numFmt w:val="bullet"/>
      <w:lvlText w:val="o"/>
      <w:lvlJc w:val="left"/>
      <w:pPr>
        <w:ind w:left="1440" w:hanging="360"/>
      </w:pPr>
      <w:rPr>
        <w:rFonts w:ascii="Courier New" w:hAnsi="Courier New" w:hint="default"/>
      </w:rPr>
    </w:lvl>
    <w:lvl w:ilvl="2" w:tplc="8A30E924">
      <w:start w:val="1"/>
      <w:numFmt w:val="bullet"/>
      <w:lvlText w:val=""/>
      <w:lvlJc w:val="left"/>
      <w:pPr>
        <w:ind w:left="2160" w:hanging="360"/>
      </w:pPr>
      <w:rPr>
        <w:rFonts w:ascii="Wingdings" w:hAnsi="Wingdings" w:hint="default"/>
      </w:rPr>
    </w:lvl>
    <w:lvl w:ilvl="3" w:tplc="C0E0EE1E">
      <w:start w:val="1"/>
      <w:numFmt w:val="bullet"/>
      <w:lvlText w:val=""/>
      <w:lvlJc w:val="left"/>
      <w:pPr>
        <w:ind w:left="2880" w:hanging="360"/>
      </w:pPr>
      <w:rPr>
        <w:rFonts w:ascii="Symbol" w:hAnsi="Symbol" w:hint="default"/>
      </w:rPr>
    </w:lvl>
    <w:lvl w:ilvl="4" w:tplc="AFF82C5C">
      <w:start w:val="1"/>
      <w:numFmt w:val="bullet"/>
      <w:lvlText w:val="o"/>
      <w:lvlJc w:val="left"/>
      <w:pPr>
        <w:ind w:left="3600" w:hanging="360"/>
      </w:pPr>
      <w:rPr>
        <w:rFonts w:ascii="Courier New" w:hAnsi="Courier New" w:hint="default"/>
      </w:rPr>
    </w:lvl>
    <w:lvl w:ilvl="5" w:tplc="35F21660">
      <w:start w:val="1"/>
      <w:numFmt w:val="bullet"/>
      <w:lvlText w:val=""/>
      <w:lvlJc w:val="left"/>
      <w:pPr>
        <w:ind w:left="4320" w:hanging="360"/>
      </w:pPr>
      <w:rPr>
        <w:rFonts w:ascii="Wingdings" w:hAnsi="Wingdings" w:hint="default"/>
      </w:rPr>
    </w:lvl>
    <w:lvl w:ilvl="6" w:tplc="A5869B64">
      <w:start w:val="1"/>
      <w:numFmt w:val="bullet"/>
      <w:lvlText w:val=""/>
      <w:lvlJc w:val="left"/>
      <w:pPr>
        <w:ind w:left="5040" w:hanging="360"/>
      </w:pPr>
      <w:rPr>
        <w:rFonts w:ascii="Symbol" w:hAnsi="Symbol" w:hint="default"/>
      </w:rPr>
    </w:lvl>
    <w:lvl w:ilvl="7" w:tplc="D0BA204A">
      <w:start w:val="1"/>
      <w:numFmt w:val="bullet"/>
      <w:lvlText w:val="o"/>
      <w:lvlJc w:val="left"/>
      <w:pPr>
        <w:ind w:left="5760" w:hanging="360"/>
      </w:pPr>
      <w:rPr>
        <w:rFonts w:ascii="Courier New" w:hAnsi="Courier New" w:hint="default"/>
      </w:rPr>
    </w:lvl>
    <w:lvl w:ilvl="8" w:tplc="F6BACBAC">
      <w:start w:val="1"/>
      <w:numFmt w:val="bullet"/>
      <w:lvlText w:val=""/>
      <w:lvlJc w:val="left"/>
      <w:pPr>
        <w:ind w:left="6480" w:hanging="360"/>
      </w:pPr>
      <w:rPr>
        <w:rFonts w:ascii="Wingdings" w:hAnsi="Wingdings" w:hint="default"/>
      </w:rPr>
    </w:lvl>
  </w:abstractNum>
  <w:abstractNum w:abstractNumId="10" w15:restartNumberingAfterBreak="0">
    <w:nsid w:val="0432100A"/>
    <w:multiLevelType w:val="hybridMultilevel"/>
    <w:tmpl w:val="0D52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3739B1"/>
    <w:multiLevelType w:val="hybridMultilevel"/>
    <w:tmpl w:val="12BC1630"/>
    <w:lvl w:ilvl="0" w:tplc="A2D205D8">
      <w:start w:val="1"/>
      <w:numFmt w:val="bullet"/>
      <w:lvlText w:val=""/>
      <w:lvlJc w:val="left"/>
      <w:pPr>
        <w:ind w:left="720" w:hanging="360"/>
      </w:pPr>
      <w:rPr>
        <w:rFonts w:ascii="Symbol" w:hAnsi="Symbol" w:hint="default"/>
      </w:rPr>
    </w:lvl>
    <w:lvl w:ilvl="1" w:tplc="88BC2D48">
      <w:start w:val="1"/>
      <w:numFmt w:val="bullet"/>
      <w:lvlText w:val="o"/>
      <w:lvlJc w:val="left"/>
      <w:pPr>
        <w:ind w:left="1440" w:hanging="360"/>
      </w:pPr>
      <w:rPr>
        <w:rFonts w:ascii="Courier New" w:hAnsi="Courier New" w:hint="default"/>
      </w:rPr>
    </w:lvl>
    <w:lvl w:ilvl="2" w:tplc="97480BF4">
      <w:start w:val="1"/>
      <w:numFmt w:val="bullet"/>
      <w:lvlText w:val=""/>
      <w:lvlJc w:val="left"/>
      <w:pPr>
        <w:ind w:left="2160" w:hanging="360"/>
      </w:pPr>
      <w:rPr>
        <w:rFonts w:ascii="Wingdings" w:hAnsi="Wingdings" w:hint="default"/>
      </w:rPr>
    </w:lvl>
    <w:lvl w:ilvl="3" w:tplc="DFDECC18">
      <w:start w:val="1"/>
      <w:numFmt w:val="bullet"/>
      <w:lvlText w:val=""/>
      <w:lvlJc w:val="left"/>
      <w:pPr>
        <w:ind w:left="2880" w:hanging="360"/>
      </w:pPr>
      <w:rPr>
        <w:rFonts w:ascii="Symbol" w:hAnsi="Symbol" w:hint="default"/>
      </w:rPr>
    </w:lvl>
    <w:lvl w:ilvl="4" w:tplc="5414F9B8">
      <w:start w:val="1"/>
      <w:numFmt w:val="bullet"/>
      <w:lvlText w:val="o"/>
      <w:lvlJc w:val="left"/>
      <w:pPr>
        <w:ind w:left="3600" w:hanging="360"/>
      </w:pPr>
      <w:rPr>
        <w:rFonts w:ascii="Courier New" w:hAnsi="Courier New" w:hint="default"/>
      </w:rPr>
    </w:lvl>
    <w:lvl w:ilvl="5" w:tplc="CA5A65CC">
      <w:start w:val="1"/>
      <w:numFmt w:val="bullet"/>
      <w:lvlText w:val=""/>
      <w:lvlJc w:val="left"/>
      <w:pPr>
        <w:ind w:left="4320" w:hanging="360"/>
      </w:pPr>
      <w:rPr>
        <w:rFonts w:ascii="Wingdings" w:hAnsi="Wingdings" w:hint="default"/>
      </w:rPr>
    </w:lvl>
    <w:lvl w:ilvl="6" w:tplc="C2549AE4">
      <w:start w:val="1"/>
      <w:numFmt w:val="bullet"/>
      <w:lvlText w:val=""/>
      <w:lvlJc w:val="left"/>
      <w:pPr>
        <w:ind w:left="5040" w:hanging="360"/>
      </w:pPr>
      <w:rPr>
        <w:rFonts w:ascii="Symbol" w:hAnsi="Symbol" w:hint="default"/>
      </w:rPr>
    </w:lvl>
    <w:lvl w:ilvl="7" w:tplc="9FC86A64">
      <w:start w:val="1"/>
      <w:numFmt w:val="bullet"/>
      <w:lvlText w:val="o"/>
      <w:lvlJc w:val="left"/>
      <w:pPr>
        <w:ind w:left="5760" w:hanging="360"/>
      </w:pPr>
      <w:rPr>
        <w:rFonts w:ascii="Courier New" w:hAnsi="Courier New" w:hint="default"/>
      </w:rPr>
    </w:lvl>
    <w:lvl w:ilvl="8" w:tplc="FA182364">
      <w:start w:val="1"/>
      <w:numFmt w:val="bullet"/>
      <w:lvlText w:val=""/>
      <w:lvlJc w:val="left"/>
      <w:pPr>
        <w:ind w:left="6480" w:hanging="360"/>
      </w:pPr>
      <w:rPr>
        <w:rFonts w:ascii="Wingdings" w:hAnsi="Wingdings" w:hint="default"/>
      </w:rPr>
    </w:lvl>
  </w:abstractNum>
  <w:abstractNum w:abstractNumId="12" w15:restartNumberingAfterBreak="0">
    <w:nsid w:val="0A91169D"/>
    <w:multiLevelType w:val="hybridMultilevel"/>
    <w:tmpl w:val="7876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84063E"/>
    <w:multiLevelType w:val="hybridMultilevel"/>
    <w:tmpl w:val="5D68B812"/>
    <w:lvl w:ilvl="0" w:tplc="0FF22BFE">
      <w:start w:val="1"/>
      <w:numFmt w:val="bullet"/>
      <w:lvlText w:val=""/>
      <w:lvlJc w:val="left"/>
      <w:pPr>
        <w:ind w:left="720" w:hanging="360"/>
      </w:pPr>
      <w:rPr>
        <w:rFonts w:ascii="Symbol" w:hAnsi="Symbol" w:hint="default"/>
      </w:rPr>
    </w:lvl>
    <w:lvl w:ilvl="1" w:tplc="14C2D36E">
      <w:start w:val="1"/>
      <w:numFmt w:val="bullet"/>
      <w:lvlText w:val="o"/>
      <w:lvlJc w:val="left"/>
      <w:pPr>
        <w:ind w:left="1440" w:hanging="360"/>
      </w:pPr>
      <w:rPr>
        <w:rFonts w:ascii="Courier New" w:hAnsi="Courier New" w:hint="default"/>
      </w:rPr>
    </w:lvl>
    <w:lvl w:ilvl="2" w:tplc="D45EA96E">
      <w:start w:val="1"/>
      <w:numFmt w:val="bullet"/>
      <w:lvlText w:val=""/>
      <w:lvlJc w:val="left"/>
      <w:pPr>
        <w:ind w:left="2160" w:hanging="360"/>
      </w:pPr>
      <w:rPr>
        <w:rFonts w:ascii="Wingdings" w:hAnsi="Wingdings" w:hint="default"/>
      </w:rPr>
    </w:lvl>
    <w:lvl w:ilvl="3" w:tplc="4E7ECE18">
      <w:start w:val="1"/>
      <w:numFmt w:val="bullet"/>
      <w:lvlText w:val=""/>
      <w:lvlJc w:val="left"/>
      <w:pPr>
        <w:ind w:left="2880" w:hanging="360"/>
      </w:pPr>
      <w:rPr>
        <w:rFonts w:ascii="Symbol" w:hAnsi="Symbol" w:hint="default"/>
      </w:rPr>
    </w:lvl>
    <w:lvl w:ilvl="4" w:tplc="2BF4B954">
      <w:start w:val="1"/>
      <w:numFmt w:val="bullet"/>
      <w:lvlText w:val="o"/>
      <w:lvlJc w:val="left"/>
      <w:pPr>
        <w:ind w:left="3600" w:hanging="360"/>
      </w:pPr>
      <w:rPr>
        <w:rFonts w:ascii="Courier New" w:hAnsi="Courier New" w:hint="default"/>
      </w:rPr>
    </w:lvl>
    <w:lvl w:ilvl="5" w:tplc="5D061F68">
      <w:start w:val="1"/>
      <w:numFmt w:val="bullet"/>
      <w:lvlText w:val=""/>
      <w:lvlJc w:val="left"/>
      <w:pPr>
        <w:ind w:left="4320" w:hanging="360"/>
      </w:pPr>
      <w:rPr>
        <w:rFonts w:ascii="Wingdings" w:hAnsi="Wingdings" w:hint="default"/>
      </w:rPr>
    </w:lvl>
    <w:lvl w:ilvl="6" w:tplc="54B2B46A">
      <w:start w:val="1"/>
      <w:numFmt w:val="bullet"/>
      <w:lvlText w:val=""/>
      <w:lvlJc w:val="left"/>
      <w:pPr>
        <w:ind w:left="5040" w:hanging="360"/>
      </w:pPr>
      <w:rPr>
        <w:rFonts w:ascii="Symbol" w:hAnsi="Symbol" w:hint="default"/>
      </w:rPr>
    </w:lvl>
    <w:lvl w:ilvl="7" w:tplc="BF7EF2FC">
      <w:start w:val="1"/>
      <w:numFmt w:val="bullet"/>
      <w:lvlText w:val="o"/>
      <w:lvlJc w:val="left"/>
      <w:pPr>
        <w:ind w:left="5760" w:hanging="360"/>
      </w:pPr>
      <w:rPr>
        <w:rFonts w:ascii="Courier New" w:hAnsi="Courier New" w:hint="default"/>
      </w:rPr>
    </w:lvl>
    <w:lvl w:ilvl="8" w:tplc="768E93C6">
      <w:start w:val="1"/>
      <w:numFmt w:val="bullet"/>
      <w:lvlText w:val=""/>
      <w:lvlJc w:val="left"/>
      <w:pPr>
        <w:ind w:left="6480" w:hanging="360"/>
      </w:pPr>
      <w:rPr>
        <w:rFonts w:ascii="Wingdings" w:hAnsi="Wingdings" w:hint="default"/>
      </w:rPr>
    </w:lvl>
  </w:abstractNum>
  <w:abstractNum w:abstractNumId="14" w15:restartNumberingAfterBreak="0">
    <w:nsid w:val="0DB50D62"/>
    <w:multiLevelType w:val="hybridMultilevel"/>
    <w:tmpl w:val="2152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D325E"/>
    <w:multiLevelType w:val="hybridMultilevel"/>
    <w:tmpl w:val="DD48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94E18"/>
    <w:multiLevelType w:val="singleLevel"/>
    <w:tmpl w:val="8E864FDA"/>
    <w:lvl w:ilvl="0">
      <w:start w:val="1"/>
      <w:numFmt w:val="bullet"/>
      <w:pStyle w:val="ListBullet"/>
      <w:lvlText w:val=""/>
      <w:lvlJc w:val="left"/>
      <w:pPr>
        <w:tabs>
          <w:tab w:val="num" w:pos="720"/>
        </w:tabs>
        <w:ind w:left="720" w:hanging="360"/>
      </w:pPr>
      <w:rPr>
        <w:rFonts w:ascii="Symbol" w:hAnsi="Symbol" w:hint="default"/>
      </w:rPr>
    </w:lvl>
  </w:abstractNum>
  <w:abstractNum w:abstractNumId="17" w15:restartNumberingAfterBreak="0">
    <w:nsid w:val="1111758A"/>
    <w:multiLevelType w:val="hybridMultilevel"/>
    <w:tmpl w:val="036E120C"/>
    <w:lvl w:ilvl="0" w:tplc="B0A8B6E2">
      <w:start w:val="1"/>
      <w:numFmt w:val="bullet"/>
      <w:lvlText w:val=""/>
      <w:lvlJc w:val="left"/>
      <w:pPr>
        <w:ind w:left="720" w:hanging="360"/>
      </w:pPr>
      <w:rPr>
        <w:rFonts w:ascii="Symbol" w:hAnsi="Symbol" w:hint="default"/>
      </w:rPr>
    </w:lvl>
    <w:lvl w:ilvl="1" w:tplc="95BCB3D0">
      <w:start w:val="1"/>
      <w:numFmt w:val="bullet"/>
      <w:lvlText w:val="o"/>
      <w:lvlJc w:val="left"/>
      <w:pPr>
        <w:ind w:left="1440" w:hanging="360"/>
      </w:pPr>
      <w:rPr>
        <w:rFonts w:ascii="Courier New" w:hAnsi="Courier New" w:hint="default"/>
      </w:rPr>
    </w:lvl>
    <w:lvl w:ilvl="2" w:tplc="BC8A853C">
      <w:start w:val="1"/>
      <w:numFmt w:val="bullet"/>
      <w:lvlText w:val=""/>
      <w:lvlJc w:val="left"/>
      <w:pPr>
        <w:ind w:left="2160" w:hanging="360"/>
      </w:pPr>
      <w:rPr>
        <w:rFonts w:ascii="Wingdings" w:hAnsi="Wingdings" w:hint="default"/>
      </w:rPr>
    </w:lvl>
    <w:lvl w:ilvl="3" w:tplc="CB16A71C">
      <w:start w:val="1"/>
      <w:numFmt w:val="bullet"/>
      <w:lvlText w:val=""/>
      <w:lvlJc w:val="left"/>
      <w:pPr>
        <w:ind w:left="2880" w:hanging="360"/>
      </w:pPr>
      <w:rPr>
        <w:rFonts w:ascii="Symbol" w:hAnsi="Symbol" w:hint="default"/>
      </w:rPr>
    </w:lvl>
    <w:lvl w:ilvl="4" w:tplc="7152F28E">
      <w:start w:val="1"/>
      <w:numFmt w:val="bullet"/>
      <w:lvlText w:val="o"/>
      <w:lvlJc w:val="left"/>
      <w:pPr>
        <w:ind w:left="3600" w:hanging="360"/>
      </w:pPr>
      <w:rPr>
        <w:rFonts w:ascii="Courier New" w:hAnsi="Courier New" w:hint="default"/>
      </w:rPr>
    </w:lvl>
    <w:lvl w:ilvl="5" w:tplc="F1529442">
      <w:start w:val="1"/>
      <w:numFmt w:val="bullet"/>
      <w:lvlText w:val=""/>
      <w:lvlJc w:val="left"/>
      <w:pPr>
        <w:ind w:left="4320" w:hanging="360"/>
      </w:pPr>
      <w:rPr>
        <w:rFonts w:ascii="Wingdings" w:hAnsi="Wingdings" w:hint="default"/>
      </w:rPr>
    </w:lvl>
    <w:lvl w:ilvl="6" w:tplc="4DF65B22">
      <w:start w:val="1"/>
      <w:numFmt w:val="bullet"/>
      <w:lvlText w:val=""/>
      <w:lvlJc w:val="left"/>
      <w:pPr>
        <w:ind w:left="5040" w:hanging="360"/>
      </w:pPr>
      <w:rPr>
        <w:rFonts w:ascii="Symbol" w:hAnsi="Symbol" w:hint="default"/>
      </w:rPr>
    </w:lvl>
    <w:lvl w:ilvl="7" w:tplc="8C948370">
      <w:start w:val="1"/>
      <w:numFmt w:val="bullet"/>
      <w:lvlText w:val="o"/>
      <w:lvlJc w:val="left"/>
      <w:pPr>
        <w:ind w:left="5760" w:hanging="360"/>
      </w:pPr>
      <w:rPr>
        <w:rFonts w:ascii="Courier New" w:hAnsi="Courier New" w:hint="default"/>
      </w:rPr>
    </w:lvl>
    <w:lvl w:ilvl="8" w:tplc="005AC2B0">
      <w:start w:val="1"/>
      <w:numFmt w:val="bullet"/>
      <w:lvlText w:val=""/>
      <w:lvlJc w:val="left"/>
      <w:pPr>
        <w:ind w:left="6480" w:hanging="360"/>
      </w:pPr>
      <w:rPr>
        <w:rFonts w:ascii="Wingdings" w:hAnsi="Wingdings" w:hint="default"/>
      </w:rPr>
    </w:lvl>
  </w:abstractNum>
  <w:abstractNum w:abstractNumId="18" w15:restartNumberingAfterBreak="0">
    <w:nsid w:val="12E762EB"/>
    <w:multiLevelType w:val="hybridMultilevel"/>
    <w:tmpl w:val="2642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3820E6C"/>
    <w:multiLevelType w:val="hybridMultilevel"/>
    <w:tmpl w:val="0D24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901A5B"/>
    <w:multiLevelType w:val="hybridMultilevel"/>
    <w:tmpl w:val="A71C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9E51D5"/>
    <w:multiLevelType w:val="hybridMultilevel"/>
    <w:tmpl w:val="5080BA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2C50429A"/>
    <w:multiLevelType w:val="hybridMultilevel"/>
    <w:tmpl w:val="ABE0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8F1A61"/>
    <w:multiLevelType w:val="hybridMultilevel"/>
    <w:tmpl w:val="890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559F5"/>
    <w:multiLevelType w:val="hybridMultilevel"/>
    <w:tmpl w:val="C440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D68D3"/>
    <w:multiLevelType w:val="hybridMultilevel"/>
    <w:tmpl w:val="4A60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F3D37"/>
    <w:multiLevelType w:val="hybridMultilevel"/>
    <w:tmpl w:val="3024522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D34115"/>
    <w:multiLevelType w:val="hybridMultilevel"/>
    <w:tmpl w:val="E3D85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BA5E08"/>
    <w:multiLevelType w:val="hybridMultilevel"/>
    <w:tmpl w:val="35208DC8"/>
    <w:lvl w:ilvl="0" w:tplc="A42E2AD4">
      <w:start w:val="1"/>
      <w:numFmt w:val="bullet"/>
      <w:lvlText w:val=""/>
      <w:lvlJc w:val="left"/>
      <w:pPr>
        <w:ind w:left="720" w:hanging="360"/>
      </w:pPr>
      <w:rPr>
        <w:rFonts w:ascii="Symbol" w:hAnsi="Symbol" w:hint="default"/>
      </w:rPr>
    </w:lvl>
    <w:lvl w:ilvl="1" w:tplc="6B2AA3A8">
      <w:start w:val="1"/>
      <w:numFmt w:val="bullet"/>
      <w:lvlText w:val="o"/>
      <w:lvlJc w:val="left"/>
      <w:pPr>
        <w:ind w:left="1440" w:hanging="360"/>
      </w:pPr>
      <w:rPr>
        <w:rFonts w:ascii="Courier New" w:hAnsi="Courier New" w:hint="default"/>
      </w:rPr>
    </w:lvl>
    <w:lvl w:ilvl="2" w:tplc="09F2020E">
      <w:start w:val="1"/>
      <w:numFmt w:val="bullet"/>
      <w:lvlText w:val=""/>
      <w:lvlJc w:val="left"/>
      <w:pPr>
        <w:ind w:left="2160" w:hanging="360"/>
      </w:pPr>
      <w:rPr>
        <w:rFonts w:ascii="Wingdings" w:hAnsi="Wingdings" w:hint="default"/>
      </w:rPr>
    </w:lvl>
    <w:lvl w:ilvl="3" w:tplc="45647C68">
      <w:start w:val="1"/>
      <w:numFmt w:val="bullet"/>
      <w:lvlText w:val=""/>
      <w:lvlJc w:val="left"/>
      <w:pPr>
        <w:ind w:left="2880" w:hanging="360"/>
      </w:pPr>
      <w:rPr>
        <w:rFonts w:ascii="Symbol" w:hAnsi="Symbol" w:hint="default"/>
      </w:rPr>
    </w:lvl>
    <w:lvl w:ilvl="4" w:tplc="0C86E35C">
      <w:start w:val="1"/>
      <w:numFmt w:val="bullet"/>
      <w:lvlText w:val="o"/>
      <w:lvlJc w:val="left"/>
      <w:pPr>
        <w:ind w:left="3600" w:hanging="360"/>
      </w:pPr>
      <w:rPr>
        <w:rFonts w:ascii="Courier New" w:hAnsi="Courier New" w:hint="default"/>
      </w:rPr>
    </w:lvl>
    <w:lvl w:ilvl="5" w:tplc="E44CC5FC">
      <w:start w:val="1"/>
      <w:numFmt w:val="bullet"/>
      <w:lvlText w:val=""/>
      <w:lvlJc w:val="left"/>
      <w:pPr>
        <w:ind w:left="4320" w:hanging="360"/>
      </w:pPr>
      <w:rPr>
        <w:rFonts w:ascii="Wingdings" w:hAnsi="Wingdings" w:hint="default"/>
      </w:rPr>
    </w:lvl>
    <w:lvl w:ilvl="6" w:tplc="E42E67DE">
      <w:start w:val="1"/>
      <w:numFmt w:val="bullet"/>
      <w:lvlText w:val=""/>
      <w:lvlJc w:val="left"/>
      <w:pPr>
        <w:ind w:left="5040" w:hanging="360"/>
      </w:pPr>
      <w:rPr>
        <w:rFonts w:ascii="Symbol" w:hAnsi="Symbol" w:hint="default"/>
      </w:rPr>
    </w:lvl>
    <w:lvl w:ilvl="7" w:tplc="0AD4CBAC">
      <w:start w:val="1"/>
      <w:numFmt w:val="bullet"/>
      <w:lvlText w:val="o"/>
      <w:lvlJc w:val="left"/>
      <w:pPr>
        <w:ind w:left="5760" w:hanging="360"/>
      </w:pPr>
      <w:rPr>
        <w:rFonts w:ascii="Courier New" w:hAnsi="Courier New" w:hint="default"/>
      </w:rPr>
    </w:lvl>
    <w:lvl w:ilvl="8" w:tplc="07ACA024">
      <w:start w:val="1"/>
      <w:numFmt w:val="bullet"/>
      <w:lvlText w:val=""/>
      <w:lvlJc w:val="left"/>
      <w:pPr>
        <w:ind w:left="6480" w:hanging="360"/>
      </w:pPr>
      <w:rPr>
        <w:rFonts w:ascii="Wingdings" w:hAnsi="Wingdings" w:hint="default"/>
      </w:rPr>
    </w:lvl>
  </w:abstractNum>
  <w:abstractNum w:abstractNumId="29" w15:restartNumberingAfterBreak="0">
    <w:nsid w:val="4DE52147"/>
    <w:multiLevelType w:val="hybridMultilevel"/>
    <w:tmpl w:val="D1DCA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2C4BBE"/>
    <w:multiLevelType w:val="hybridMultilevel"/>
    <w:tmpl w:val="E048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C3D26"/>
    <w:multiLevelType w:val="hybridMultilevel"/>
    <w:tmpl w:val="10C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42B5B"/>
    <w:multiLevelType w:val="hybridMultilevel"/>
    <w:tmpl w:val="DB4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4" w15:restartNumberingAfterBreak="0">
    <w:nsid w:val="678E7064"/>
    <w:multiLevelType w:val="hybridMultilevel"/>
    <w:tmpl w:val="1B0C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A0B47"/>
    <w:multiLevelType w:val="hybridMultilevel"/>
    <w:tmpl w:val="AF08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D7B95"/>
    <w:multiLevelType w:val="hybridMultilevel"/>
    <w:tmpl w:val="CC3E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E63B42"/>
    <w:multiLevelType w:val="hybridMultilevel"/>
    <w:tmpl w:val="1A40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744D"/>
    <w:multiLevelType w:val="hybridMultilevel"/>
    <w:tmpl w:val="07F49DC8"/>
    <w:lvl w:ilvl="0" w:tplc="D5BAE4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E7F28"/>
    <w:multiLevelType w:val="hybridMultilevel"/>
    <w:tmpl w:val="EE1A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53676"/>
    <w:multiLevelType w:val="hybridMultilevel"/>
    <w:tmpl w:val="39D4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C5460"/>
    <w:multiLevelType w:val="hybridMultilevel"/>
    <w:tmpl w:val="637A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9"/>
  </w:num>
  <w:num w:numId="4">
    <w:abstractNumId w:val="13"/>
  </w:num>
  <w:num w:numId="5">
    <w:abstractNumId w:val="28"/>
  </w:num>
  <w:num w:numId="6">
    <w:abstractNumId w:val="17"/>
  </w:num>
  <w:num w:numId="7">
    <w:abstractNumId w:val="32"/>
  </w:num>
  <w:num w:numId="8">
    <w:abstractNumId w:val="33"/>
  </w:num>
  <w:num w:numId="9">
    <w:abstractNumId w:val="26"/>
  </w:num>
  <w:num w:numId="10">
    <w:abstractNumId w:val="30"/>
  </w:num>
  <w:num w:numId="11">
    <w:abstractNumId w:val="19"/>
  </w:num>
  <w:num w:numId="12">
    <w:abstractNumId w:val="14"/>
  </w:num>
  <w:num w:numId="13">
    <w:abstractNumId w:val="10"/>
  </w:num>
  <w:num w:numId="14">
    <w:abstractNumId w:val="38"/>
  </w:num>
  <w:num w:numId="15">
    <w:abstractNumId w:val="41"/>
  </w:num>
  <w:num w:numId="16">
    <w:abstractNumId w:val="34"/>
  </w:num>
  <w:num w:numId="17">
    <w:abstractNumId w:val="22"/>
  </w:num>
  <w:num w:numId="18">
    <w:abstractNumId w:val="27"/>
  </w:num>
  <w:num w:numId="19">
    <w:abstractNumId w:val="29"/>
  </w:num>
  <w:num w:numId="20">
    <w:abstractNumId w:val="18"/>
  </w:num>
  <w:num w:numId="21">
    <w:abstractNumId w:val="40"/>
  </w:num>
  <w:num w:numId="22">
    <w:abstractNumId w:val="39"/>
  </w:num>
  <w:num w:numId="23">
    <w:abstractNumId w:val="20"/>
  </w:num>
  <w:num w:numId="24">
    <w:abstractNumId w:val="24"/>
  </w:num>
  <w:num w:numId="25">
    <w:abstractNumId w:val="36"/>
  </w:num>
  <w:num w:numId="26">
    <w:abstractNumId w:val="37"/>
  </w:num>
  <w:num w:numId="27">
    <w:abstractNumId w:val="31"/>
  </w:num>
  <w:num w:numId="28">
    <w:abstractNumId w:val="35"/>
  </w:num>
  <w:num w:numId="29">
    <w:abstractNumId w:val="25"/>
  </w:num>
  <w:num w:numId="30">
    <w:abstractNumId w:val="21"/>
  </w:num>
  <w:num w:numId="31">
    <w:abstractNumId w:val="12"/>
  </w:num>
  <w:num w:numId="32">
    <w:abstractNumId w:val="23"/>
  </w:num>
  <w:num w:numId="33">
    <w:abstractNumId w:val="8"/>
  </w:num>
  <w:num w:numId="3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9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C0"/>
    <w:rsid w:val="00003E03"/>
    <w:rsid w:val="00004E1A"/>
    <w:rsid w:val="0000684B"/>
    <w:rsid w:val="0000757D"/>
    <w:rsid w:val="000079E0"/>
    <w:rsid w:val="00007B4F"/>
    <w:rsid w:val="00007C6E"/>
    <w:rsid w:val="00011F40"/>
    <w:rsid w:val="00012D50"/>
    <w:rsid w:val="000132B6"/>
    <w:rsid w:val="000133C7"/>
    <w:rsid w:val="000138BF"/>
    <w:rsid w:val="00014B1C"/>
    <w:rsid w:val="00014B27"/>
    <w:rsid w:val="00017A9C"/>
    <w:rsid w:val="00023ABC"/>
    <w:rsid w:val="00023CFA"/>
    <w:rsid w:val="00026B8D"/>
    <w:rsid w:val="00027D09"/>
    <w:rsid w:val="00031D41"/>
    <w:rsid w:val="000334FA"/>
    <w:rsid w:val="00034402"/>
    <w:rsid w:val="00035AFE"/>
    <w:rsid w:val="000372FB"/>
    <w:rsid w:val="000375EB"/>
    <w:rsid w:val="00040063"/>
    <w:rsid w:val="00050A3B"/>
    <w:rsid w:val="00053A02"/>
    <w:rsid w:val="00053DC3"/>
    <w:rsid w:val="0005651F"/>
    <w:rsid w:val="00060B3C"/>
    <w:rsid w:val="00060E28"/>
    <w:rsid w:val="000649FF"/>
    <w:rsid w:val="00064B54"/>
    <w:rsid w:val="00065EC5"/>
    <w:rsid w:val="00072855"/>
    <w:rsid w:val="00075C92"/>
    <w:rsid w:val="00075CBD"/>
    <w:rsid w:val="00076D34"/>
    <w:rsid w:val="000820F7"/>
    <w:rsid w:val="000830B1"/>
    <w:rsid w:val="00083E70"/>
    <w:rsid w:val="0008441C"/>
    <w:rsid w:val="0008560C"/>
    <w:rsid w:val="0008598C"/>
    <w:rsid w:val="00086817"/>
    <w:rsid w:val="00086F5D"/>
    <w:rsid w:val="0009304E"/>
    <w:rsid w:val="000957FA"/>
    <w:rsid w:val="00096C3D"/>
    <w:rsid w:val="00097C6B"/>
    <w:rsid w:val="000A006C"/>
    <w:rsid w:val="000A1542"/>
    <w:rsid w:val="000A1DD3"/>
    <w:rsid w:val="000A3B10"/>
    <w:rsid w:val="000A5EA8"/>
    <w:rsid w:val="000A64F7"/>
    <w:rsid w:val="000A6B4E"/>
    <w:rsid w:val="000B1E11"/>
    <w:rsid w:val="000B3FE8"/>
    <w:rsid w:val="000B4C1D"/>
    <w:rsid w:val="000B7E56"/>
    <w:rsid w:val="000C15AD"/>
    <w:rsid w:val="000C2563"/>
    <w:rsid w:val="000C2C2A"/>
    <w:rsid w:val="000C4310"/>
    <w:rsid w:val="000D1729"/>
    <w:rsid w:val="000D1F43"/>
    <w:rsid w:val="000D315D"/>
    <w:rsid w:val="000D5F90"/>
    <w:rsid w:val="000E5D28"/>
    <w:rsid w:val="000E7C0A"/>
    <w:rsid w:val="000F07D4"/>
    <w:rsid w:val="000F0C31"/>
    <w:rsid w:val="000F3147"/>
    <w:rsid w:val="00102A43"/>
    <w:rsid w:val="00102D1F"/>
    <w:rsid w:val="00104D64"/>
    <w:rsid w:val="0010511F"/>
    <w:rsid w:val="001101EE"/>
    <w:rsid w:val="00110F9F"/>
    <w:rsid w:val="00112221"/>
    <w:rsid w:val="00115820"/>
    <w:rsid w:val="00116DB2"/>
    <w:rsid w:val="001202C1"/>
    <w:rsid w:val="001207AE"/>
    <w:rsid w:val="00120862"/>
    <w:rsid w:val="00120DDC"/>
    <w:rsid w:val="00124137"/>
    <w:rsid w:val="00125CC9"/>
    <w:rsid w:val="00126D51"/>
    <w:rsid w:val="001272AD"/>
    <w:rsid w:val="00127FB9"/>
    <w:rsid w:val="0013236A"/>
    <w:rsid w:val="00133747"/>
    <w:rsid w:val="00133EA5"/>
    <w:rsid w:val="00134216"/>
    <w:rsid w:val="00135235"/>
    <w:rsid w:val="00136F18"/>
    <w:rsid w:val="001409E5"/>
    <w:rsid w:val="001411D4"/>
    <w:rsid w:val="0014152F"/>
    <w:rsid w:val="00141733"/>
    <w:rsid w:val="00144D25"/>
    <w:rsid w:val="00145E9E"/>
    <w:rsid w:val="00155E8F"/>
    <w:rsid w:val="00156643"/>
    <w:rsid w:val="00157760"/>
    <w:rsid w:val="00160BBA"/>
    <w:rsid w:val="001654A5"/>
    <w:rsid w:val="00165FD0"/>
    <w:rsid w:val="0017032A"/>
    <w:rsid w:val="00170A8A"/>
    <w:rsid w:val="001714F1"/>
    <w:rsid w:val="001733A1"/>
    <w:rsid w:val="00173C2B"/>
    <w:rsid w:val="0017798D"/>
    <w:rsid w:val="00182C70"/>
    <w:rsid w:val="00185A9C"/>
    <w:rsid w:val="001872F6"/>
    <w:rsid w:val="0018787E"/>
    <w:rsid w:val="00190223"/>
    <w:rsid w:val="00190747"/>
    <w:rsid w:val="00190EA2"/>
    <w:rsid w:val="0019372E"/>
    <w:rsid w:val="00193A6A"/>
    <w:rsid w:val="00193F1A"/>
    <w:rsid w:val="00195F17"/>
    <w:rsid w:val="001977A4"/>
    <w:rsid w:val="00197EB0"/>
    <w:rsid w:val="001A58F8"/>
    <w:rsid w:val="001B1988"/>
    <w:rsid w:val="001B1C3D"/>
    <w:rsid w:val="001B2E7A"/>
    <w:rsid w:val="001B30FE"/>
    <w:rsid w:val="001B3AED"/>
    <w:rsid w:val="001B411A"/>
    <w:rsid w:val="001B7A97"/>
    <w:rsid w:val="001C2EA9"/>
    <w:rsid w:val="001C2EBC"/>
    <w:rsid w:val="001C3C6A"/>
    <w:rsid w:val="001C6DAF"/>
    <w:rsid w:val="001D3A20"/>
    <w:rsid w:val="001D5357"/>
    <w:rsid w:val="001D5F00"/>
    <w:rsid w:val="001E0954"/>
    <w:rsid w:val="001E3182"/>
    <w:rsid w:val="001E3930"/>
    <w:rsid w:val="001E5C15"/>
    <w:rsid w:val="001E5DDB"/>
    <w:rsid w:val="001E628A"/>
    <w:rsid w:val="001E7112"/>
    <w:rsid w:val="001E7343"/>
    <w:rsid w:val="001F081D"/>
    <w:rsid w:val="001F198A"/>
    <w:rsid w:val="001F2134"/>
    <w:rsid w:val="001F4384"/>
    <w:rsid w:val="001F47C2"/>
    <w:rsid w:val="001F6295"/>
    <w:rsid w:val="001F72B7"/>
    <w:rsid w:val="001F7967"/>
    <w:rsid w:val="001F7BAA"/>
    <w:rsid w:val="001F7DAC"/>
    <w:rsid w:val="0020165B"/>
    <w:rsid w:val="002023FE"/>
    <w:rsid w:val="0020583D"/>
    <w:rsid w:val="00214102"/>
    <w:rsid w:val="00214521"/>
    <w:rsid w:val="0021491A"/>
    <w:rsid w:val="0021589E"/>
    <w:rsid w:val="00217A15"/>
    <w:rsid w:val="00221107"/>
    <w:rsid w:val="00223850"/>
    <w:rsid w:val="00225E48"/>
    <w:rsid w:val="00227D9B"/>
    <w:rsid w:val="002329CF"/>
    <w:rsid w:val="00234082"/>
    <w:rsid w:val="00237C6D"/>
    <w:rsid w:val="00243056"/>
    <w:rsid w:val="002435A5"/>
    <w:rsid w:val="00243877"/>
    <w:rsid w:val="00244354"/>
    <w:rsid w:val="00244659"/>
    <w:rsid w:val="00245DBF"/>
    <w:rsid w:val="002461E8"/>
    <w:rsid w:val="00246BF9"/>
    <w:rsid w:val="0025071A"/>
    <w:rsid w:val="00250ABA"/>
    <w:rsid w:val="00254CCD"/>
    <w:rsid w:val="00260B06"/>
    <w:rsid w:val="002613DD"/>
    <w:rsid w:val="00261FD1"/>
    <w:rsid w:val="002620FE"/>
    <w:rsid w:val="00262CF4"/>
    <w:rsid w:val="0026377B"/>
    <w:rsid w:val="002637EB"/>
    <w:rsid w:val="002647F2"/>
    <w:rsid w:val="002674F7"/>
    <w:rsid w:val="00276B6B"/>
    <w:rsid w:val="00283F9A"/>
    <w:rsid w:val="0028711A"/>
    <w:rsid w:val="00291241"/>
    <w:rsid w:val="0029160E"/>
    <w:rsid w:val="00292BE5"/>
    <w:rsid w:val="00292D22"/>
    <w:rsid w:val="002A0FE4"/>
    <w:rsid w:val="002A10D5"/>
    <w:rsid w:val="002A3477"/>
    <w:rsid w:val="002A4A93"/>
    <w:rsid w:val="002A4D82"/>
    <w:rsid w:val="002A630A"/>
    <w:rsid w:val="002B15B9"/>
    <w:rsid w:val="002B1EDC"/>
    <w:rsid w:val="002B420F"/>
    <w:rsid w:val="002B620C"/>
    <w:rsid w:val="002B7003"/>
    <w:rsid w:val="002B7CEB"/>
    <w:rsid w:val="002C1681"/>
    <w:rsid w:val="002C3CFB"/>
    <w:rsid w:val="002C456D"/>
    <w:rsid w:val="002C4C72"/>
    <w:rsid w:val="002C698F"/>
    <w:rsid w:val="002D2199"/>
    <w:rsid w:val="002D2294"/>
    <w:rsid w:val="002D340D"/>
    <w:rsid w:val="002D39AA"/>
    <w:rsid w:val="002D419C"/>
    <w:rsid w:val="002D6C39"/>
    <w:rsid w:val="002E0027"/>
    <w:rsid w:val="002E0A2D"/>
    <w:rsid w:val="002E1141"/>
    <w:rsid w:val="002E1CC9"/>
    <w:rsid w:val="002E3048"/>
    <w:rsid w:val="002E309E"/>
    <w:rsid w:val="002E57C1"/>
    <w:rsid w:val="002E5DE0"/>
    <w:rsid w:val="002E6069"/>
    <w:rsid w:val="002E6670"/>
    <w:rsid w:val="002F1318"/>
    <w:rsid w:val="002F1420"/>
    <w:rsid w:val="002F1966"/>
    <w:rsid w:val="002F226F"/>
    <w:rsid w:val="002F5203"/>
    <w:rsid w:val="002F5A12"/>
    <w:rsid w:val="002F73F2"/>
    <w:rsid w:val="003027B9"/>
    <w:rsid w:val="003067B2"/>
    <w:rsid w:val="00307E70"/>
    <w:rsid w:val="00307F7B"/>
    <w:rsid w:val="0031377A"/>
    <w:rsid w:val="003151D2"/>
    <w:rsid w:val="003206E3"/>
    <w:rsid w:val="00321639"/>
    <w:rsid w:val="00326FEC"/>
    <w:rsid w:val="0032752A"/>
    <w:rsid w:val="00327EA6"/>
    <w:rsid w:val="00330B33"/>
    <w:rsid w:val="00332B8E"/>
    <w:rsid w:val="00335BF9"/>
    <w:rsid w:val="003423EA"/>
    <w:rsid w:val="003445EB"/>
    <w:rsid w:val="003450EB"/>
    <w:rsid w:val="00345296"/>
    <w:rsid w:val="003457CF"/>
    <w:rsid w:val="003461E2"/>
    <w:rsid w:val="00346EE5"/>
    <w:rsid w:val="00347ABC"/>
    <w:rsid w:val="00351A59"/>
    <w:rsid w:val="00355F82"/>
    <w:rsid w:val="0035659A"/>
    <w:rsid w:val="00356ED0"/>
    <w:rsid w:val="00357287"/>
    <w:rsid w:val="00365696"/>
    <w:rsid w:val="00366DC0"/>
    <w:rsid w:val="00374AC9"/>
    <w:rsid w:val="00376EBB"/>
    <w:rsid w:val="00383570"/>
    <w:rsid w:val="00384D4E"/>
    <w:rsid w:val="0038607E"/>
    <w:rsid w:val="00387EF1"/>
    <w:rsid w:val="0039136B"/>
    <w:rsid w:val="003933C1"/>
    <w:rsid w:val="00393C1B"/>
    <w:rsid w:val="0039709E"/>
    <w:rsid w:val="003976EE"/>
    <w:rsid w:val="003A03FB"/>
    <w:rsid w:val="003A066A"/>
    <w:rsid w:val="003A0AF5"/>
    <w:rsid w:val="003A4834"/>
    <w:rsid w:val="003A4970"/>
    <w:rsid w:val="003B1753"/>
    <w:rsid w:val="003B2630"/>
    <w:rsid w:val="003B2DF6"/>
    <w:rsid w:val="003C025B"/>
    <w:rsid w:val="003C4720"/>
    <w:rsid w:val="003C4B0D"/>
    <w:rsid w:val="003C51C3"/>
    <w:rsid w:val="003C5445"/>
    <w:rsid w:val="003C560F"/>
    <w:rsid w:val="003C6F9D"/>
    <w:rsid w:val="003C7558"/>
    <w:rsid w:val="003D0130"/>
    <w:rsid w:val="003D0D9B"/>
    <w:rsid w:val="003D2F7A"/>
    <w:rsid w:val="003D453F"/>
    <w:rsid w:val="003E0006"/>
    <w:rsid w:val="003E267C"/>
    <w:rsid w:val="003E3703"/>
    <w:rsid w:val="003E69E9"/>
    <w:rsid w:val="003E6B5F"/>
    <w:rsid w:val="003E708A"/>
    <w:rsid w:val="003F180D"/>
    <w:rsid w:val="003F425C"/>
    <w:rsid w:val="003F4860"/>
    <w:rsid w:val="004009C1"/>
    <w:rsid w:val="00402978"/>
    <w:rsid w:val="004050F6"/>
    <w:rsid w:val="004056B5"/>
    <w:rsid w:val="004131AE"/>
    <w:rsid w:val="0041408C"/>
    <w:rsid w:val="00415147"/>
    <w:rsid w:val="00415E5C"/>
    <w:rsid w:val="00416163"/>
    <w:rsid w:val="004171A3"/>
    <w:rsid w:val="00420BD6"/>
    <w:rsid w:val="00421E75"/>
    <w:rsid w:val="00427C39"/>
    <w:rsid w:val="004324C9"/>
    <w:rsid w:val="0043273F"/>
    <w:rsid w:val="00433409"/>
    <w:rsid w:val="004340C3"/>
    <w:rsid w:val="00436EA3"/>
    <w:rsid w:val="00437846"/>
    <w:rsid w:val="004378D0"/>
    <w:rsid w:val="00441060"/>
    <w:rsid w:val="00441863"/>
    <w:rsid w:val="00442E37"/>
    <w:rsid w:val="00444A17"/>
    <w:rsid w:val="00447C34"/>
    <w:rsid w:val="00452585"/>
    <w:rsid w:val="00453F53"/>
    <w:rsid w:val="004608EC"/>
    <w:rsid w:val="00461373"/>
    <w:rsid w:val="00466C1A"/>
    <w:rsid w:val="00472728"/>
    <w:rsid w:val="00473010"/>
    <w:rsid w:val="00474E7A"/>
    <w:rsid w:val="00474E7D"/>
    <w:rsid w:val="004751AE"/>
    <w:rsid w:val="00475E07"/>
    <w:rsid w:val="0048000B"/>
    <w:rsid w:val="00481223"/>
    <w:rsid w:val="00481D08"/>
    <w:rsid w:val="00484C81"/>
    <w:rsid w:val="0048602B"/>
    <w:rsid w:val="0048659B"/>
    <w:rsid w:val="00487561"/>
    <w:rsid w:val="004900F7"/>
    <w:rsid w:val="00490621"/>
    <w:rsid w:val="004910AF"/>
    <w:rsid w:val="004910D7"/>
    <w:rsid w:val="00493FE7"/>
    <w:rsid w:val="00497E1A"/>
    <w:rsid w:val="004A1860"/>
    <w:rsid w:val="004B15D3"/>
    <w:rsid w:val="004B4A3E"/>
    <w:rsid w:val="004B601E"/>
    <w:rsid w:val="004B72C3"/>
    <w:rsid w:val="004B7E5A"/>
    <w:rsid w:val="004C07F7"/>
    <w:rsid w:val="004C0C9F"/>
    <w:rsid w:val="004C1DBC"/>
    <w:rsid w:val="004C27BA"/>
    <w:rsid w:val="004C7CDA"/>
    <w:rsid w:val="004D006B"/>
    <w:rsid w:val="004D0865"/>
    <w:rsid w:val="004D0879"/>
    <w:rsid w:val="004D15F1"/>
    <w:rsid w:val="004D1A4B"/>
    <w:rsid w:val="004D2344"/>
    <w:rsid w:val="004D2FE1"/>
    <w:rsid w:val="004D350E"/>
    <w:rsid w:val="004D3B15"/>
    <w:rsid w:val="004D71A8"/>
    <w:rsid w:val="004E0693"/>
    <w:rsid w:val="004E2F45"/>
    <w:rsid w:val="004E392F"/>
    <w:rsid w:val="004E514E"/>
    <w:rsid w:val="004E6237"/>
    <w:rsid w:val="004E6B2F"/>
    <w:rsid w:val="004E7EDF"/>
    <w:rsid w:val="004F09CD"/>
    <w:rsid w:val="004F306B"/>
    <w:rsid w:val="004F5F96"/>
    <w:rsid w:val="004F5FB8"/>
    <w:rsid w:val="00500CD1"/>
    <w:rsid w:val="005072A6"/>
    <w:rsid w:val="0051479E"/>
    <w:rsid w:val="005164EE"/>
    <w:rsid w:val="005168B2"/>
    <w:rsid w:val="00516B89"/>
    <w:rsid w:val="0051755F"/>
    <w:rsid w:val="00517829"/>
    <w:rsid w:val="00517D9A"/>
    <w:rsid w:val="005224D5"/>
    <w:rsid w:val="005242A8"/>
    <w:rsid w:val="005246C5"/>
    <w:rsid w:val="0052557D"/>
    <w:rsid w:val="00525ADB"/>
    <w:rsid w:val="00525ECB"/>
    <w:rsid w:val="00532968"/>
    <w:rsid w:val="0053384E"/>
    <w:rsid w:val="00533C1C"/>
    <w:rsid w:val="005411D2"/>
    <w:rsid w:val="00542458"/>
    <w:rsid w:val="00542A3E"/>
    <w:rsid w:val="005437E3"/>
    <w:rsid w:val="00543C09"/>
    <w:rsid w:val="00544A0C"/>
    <w:rsid w:val="00545BBB"/>
    <w:rsid w:val="0054774E"/>
    <w:rsid w:val="00551356"/>
    <w:rsid w:val="00551756"/>
    <w:rsid w:val="00551B5A"/>
    <w:rsid w:val="00553018"/>
    <w:rsid w:val="00553ADE"/>
    <w:rsid w:val="00554780"/>
    <w:rsid w:val="00555BF9"/>
    <w:rsid w:val="00560580"/>
    <w:rsid w:val="00561587"/>
    <w:rsid w:val="00564611"/>
    <w:rsid w:val="00564949"/>
    <w:rsid w:val="00567FEF"/>
    <w:rsid w:val="00572C4A"/>
    <w:rsid w:val="00575D20"/>
    <w:rsid w:val="0057664E"/>
    <w:rsid w:val="00580960"/>
    <w:rsid w:val="00580A8A"/>
    <w:rsid w:val="00581033"/>
    <w:rsid w:val="005834E1"/>
    <w:rsid w:val="00583AA3"/>
    <w:rsid w:val="00583C91"/>
    <w:rsid w:val="00584268"/>
    <w:rsid w:val="00584293"/>
    <w:rsid w:val="00587947"/>
    <w:rsid w:val="00592180"/>
    <w:rsid w:val="00592B4E"/>
    <w:rsid w:val="005935FE"/>
    <w:rsid w:val="0059643C"/>
    <w:rsid w:val="005A001E"/>
    <w:rsid w:val="005A224B"/>
    <w:rsid w:val="005A5075"/>
    <w:rsid w:val="005A52B5"/>
    <w:rsid w:val="005B01A0"/>
    <w:rsid w:val="005B19BD"/>
    <w:rsid w:val="005B32B4"/>
    <w:rsid w:val="005B3983"/>
    <w:rsid w:val="005B5E2D"/>
    <w:rsid w:val="005B6392"/>
    <w:rsid w:val="005C1B13"/>
    <w:rsid w:val="005C5037"/>
    <w:rsid w:val="005C583C"/>
    <w:rsid w:val="005C5B12"/>
    <w:rsid w:val="005C66B0"/>
    <w:rsid w:val="005D1C07"/>
    <w:rsid w:val="005D2309"/>
    <w:rsid w:val="005D29F4"/>
    <w:rsid w:val="005D47E9"/>
    <w:rsid w:val="005D4E2A"/>
    <w:rsid w:val="005D4FB1"/>
    <w:rsid w:val="005D55B3"/>
    <w:rsid w:val="005D6559"/>
    <w:rsid w:val="005D7D0A"/>
    <w:rsid w:val="005E0F1B"/>
    <w:rsid w:val="005E2A5F"/>
    <w:rsid w:val="005E3016"/>
    <w:rsid w:val="005E3F5E"/>
    <w:rsid w:val="005E4E93"/>
    <w:rsid w:val="005E5CBB"/>
    <w:rsid w:val="005E62F0"/>
    <w:rsid w:val="005E7D98"/>
    <w:rsid w:val="005F502E"/>
    <w:rsid w:val="005F5646"/>
    <w:rsid w:val="005F69CC"/>
    <w:rsid w:val="005F726B"/>
    <w:rsid w:val="00600A53"/>
    <w:rsid w:val="006010A3"/>
    <w:rsid w:val="006022C5"/>
    <w:rsid w:val="0060420E"/>
    <w:rsid w:val="00607577"/>
    <w:rsid w:val="00610A4D"/>
    <w:rsid w:val="00610FA2"/>
    <w:rsid w:val="00611391"/>
    <w:rsid w:val="00614DE8"/>
    <w:rsid w:val="00615BD6"/>
    <w:rsid w:val="006160B5"/>
    <w:rsid w:val="006162D3"/>
    <w:rsid w:val="00621324"/>
    <w:rsid w:val="00626C41"/>
    <w:rsid w:val="00627B2A"/>
    <w:rsid w:val="00633301"/>
    <w:rsid w:val="00633543"/>
    <w:rsid w:val="00635048"/>
    <w:rsid w:val="00636BAC"/>
    <w:rsid w:val="00637E25"/>
    <w:rsid w:val="0064011A"/>
    <w:rsid w:val="006428A7"/>
    <w:rsid w:val="00643155"/>
    <w:rsid w:val="00646EE4"/>
    <w:rsid w:val="00647EE5"/>
    <w:rsid w:val="00652368"/>
    <w:rsid w:val="00652DA9"/>
    <w:rsid w:val="00654049"/>
    <w:rsid w:val="00654C72"/>
    <w:rsid w:val="00656555"/>
    <w:rsid w:val="00664F66"/>
    <w:rsid w:val="00667112"/>
    <w:rsid w:val="00672789"/>
    <w:rsid w:val="00672EDE"/>
    <w:rsid w:val="00676457"/>
    <w:rsid w:val="00676B1B"/>
    <w:rsid w:val="0067785C"/>
    <w:rsid w:val="00680184"/>
    <w:rsid w:val="006805D7"/>
    <w:rsid w:val="00680F3E"/>
    <w:rsid w:val="00681C78"/>
    <w:rsid w:val="00684053"/>
    <w:rsid w:val="00684353"/>
    <w:rsid w:val="00684D9E"/>
    <w:rsid w:val="0068643C"/>
    <w:rsid w:val="0068753F"/>
    <w:rsid w:val="006876DC"/>
    <w:rsid w:val="00690344"/>
    <w:rsid w:val="00691009"/>
    <w:rsid w:val="00693605"/>
    <w:rsid w:val="0069362C"/>
    <w:rsid w:val="00694CBA"/>
    <w:rsid w:val="0069525E"/>
    <w:rsid w:val="0069577A"/>
    <w:rsid w:val="00696801"/>
    <w:rsid w:val="00696FA7"/>
    <w:rsid w:val="00697AF6"/>
    <w:rsid w:val="006A1087"/>
    <w:rsid w:val="006A37DB"/>
    <w:rsid w:val="006A633C"/>
    <w:rsid w:val="006A6389"/>
    <w:rsid w:val="006A6921"/>
    <w:rsid w:val="006A78A6"/>
    <w:rsid w:val="006B6062"/>
    <w:rsid w:val="006B71DB"/>
    <w:rsid w:val="006B778C"/>
    <w:rsid w:val="006B7FC8"/>
    <w:rsid w:val="006C0FE2"/>
    <w:rsid w:val="006C1E6C"/>
    <w:rsid w:val="006C78A7"/>
    <w:rsid w:val="006D05EA"/>
    <w:rsid w:val="006D0EE3"/>
    <w:rsid w:val="006D0FAC"/>
    <w:rsid w:val="006D1131"/>
    <w:rsid w:val="006D2048"/>
    <w:rsid w:val="006D2BBB"/>
    <w:rsid w:val="006D350E"/>
    <w:rsid w:val="006D3837"/>
    <w:rsid w:val="006D3FF8"/>
    <w:rsid w:val="006D5850"/>
    <w:rsid w:val="006E18C4"/>
    <w:rsid w:val="006E4B55"/>
    <w:rsid w:val="006E7409"/>
    <w:rsid w:val="006F0489"/>
    <w:rsid w:val="006F04E1"/>
    <w:rsid w:val="006F0B77"/>
    <w:rsid w:val="006F1128"/>
    <w:rsid w:val="006F180A"/>
    <w:rsid w:val="006F2105"/>
    <w:rsid w:val="006F2931"/>
    <w:rsid w:val="006F42A8"/>
    <w:rsid w:val="006F554D"/>
    <w:rsid w:val="006F5A6D"/>
    <w:rsid w:val="00700612"/>
    <w:rsid w:val="0070142B"/>
    <w:rsid w:val="007053CE"/>
    <w:rsid w:val="0070787C"/>
    <w:rsid w:val="00710B4D"/>
    <w:rsid w:val="007117C2"/>
    <w:rsid w:val="00713BC0"/>
    <w:rsid w:val="00713F9C"/>
    <w:rsid w:val="00716C83"/>
    <w:rsid w:val="00716F72"/>
    <w:rsid w:val="007211E5"/>
    <w:rsid w:val="00721F2C"/>
    <w:rsid w:val="007222F9"/>
    <w:rsid w:val="00723097"/>
    <w:rsid w:val="00724589"/>
    <w:rsid w:val="00726C94"/>
    <w:rsid w:val="007271CA"/>
    <w:rsid w:val="007300B8"/>
    <w:rsid w:val="00730E34"/>
    <w:rsid w:val="007324EB"/>
    <w:rsid w:val="00733C3C"/>
    <w:rsid w:val="00735055"/>
    <w:rsid w:val="00737E24"/>
    <w:rsid w:val="00741024"/>
    <w:rsid w:val="007425AE"/>
    <w:rsid w:val="00746FE6"/>
    <w:rsid w:val="00747B2B"/>
    <w:rsid w:val="00750CA0"/>
    <w:rsid w:val="00750CA1"/>
    <w:rsid w:val="00750F0C"/>
    <w:rsid w:val="00751649"/>
    <w:rsid w:val="007528A4"/>
    <w:rsid w:val="00753C7F"/>
    <w:rsid w:val="0075441F"/>
    <w:rsid w:val="007545B1"/>
    <w:rsid w:val="0075538A"/>
    <w:rsid w:val="00756E48"/>
    <w:rsid w:val="00756F5C"/>
    <w:rsid w:val="00762D0B"/>
    <w:rsid w:val="00764A56"/>
    <w:rsid w:val="00764AC4"/>
    <w:rsid w:val="00764D33"/>
    <w:rsid w:val="00766A76"/>
    <w:rsid w:val="00766DF3"/>
    <w:rsid w:val="00767110"/>
    <w:rsid w:val="0076757D"/>
    <w:rsid w:val="00774FCC"/>
    <w:rsid w:val="0078056E"/>
    <w:rsid w:val="00781EB3"/>
    <w:rsid w:val="00783D86"/>
    <w:rsid w:val="00784A21"/>
    <w:rsid w:val="00786C80"/>
    <w:rsid w:val="007874B9"/>
    <w:rsid w:val="0078771B"/>
    <w:rsid w:val="00787FD1"/>
    <w:rsid w:val="00790143"/>
    <w:rsid w:val="00791100"/>
    <w:rsid w:val="007922CF"/>
    <w:rsid w:val="00794595"/>
    <w:rsid w:val="00795C5B"/>
    <w:rsid w:val="00796A40"/>
    <w:rsid w:val="00796BC1"/>
    <w:rsid w:val="0079734A"/>
    <w:rsid w:val="007A203E"/>
    <w:rsid w:val="007A2C74"/>
    <w:rsid w:val="007A5962"/>
    <w:rsid w:val="007A6534"/>
    <w:rsid w:val="007B0030"/>
    <w:rsid w:val="007B3465"/>
    <w:rsid w:val="007B7C8F"/>
    <w:rsid w:val="007B7F1C"/>
    <w:rsid w:val="007C2250"/>
    <w:rsid w:val="007C6890"/>
    <w:rsid w:val="007C7E8E"/>
    <w:rsid w:val="007D0AE8"/>
    <w:rsid w:val="007D119E"/>
    <w:rsid w:val="007D18B4"/>
    <w:rsid w:val="007D18DF"/>
    <w:rsid w:val="007D2823"/>
    <w:rsid w:val="007D2AC4"/>
    <w:rsid w:val="007D3190"/>
    <w:rsid w:val="007E2055"/>
    <w:rsid w:val="007E245D"/>
    <w:rsid w:val="007E26DE"/>
    <w:rsid w:val="007F021C"/>
    <w:rsid w:val="007F1DDA"/>
    <w:rsid w:val="007F330A"/>
    <w:rsid w:val="007F451C"/>
    <w:rsid w:val="007F4667"/>
    <w:rsid w:val="007F58A5"/>
    <w:rsid w:val="007F592F"/>
    <w:rsid w:val="007F6646"/>
    <w:rsid w:val="007F6945"/>
    <w:rsid w:val="007F6AE5"/>
    <w:rsid w:val="007F75AD"/>
    <w:rsid w:val="00800DD1"/>
    <w:rsid w:val="00806016"/>
    <w:rsid w:val="008061AB"/>
    <w:rsid w:val="008103B4"/>
    <w:rsid w:val="0081377F"/>
    <w:rsid w:val="008150F1"/>
    <w:rsid w:val="00817CD6"/>
    <w:rsid w:val="00824051"/>
    <w:rsid w:val="00824102"/>
    <w:rsid w:val="00825426"/>
    <w:rsid w:val="008255EA"/>
    <w:rsid w:val="00826489"/>
    <w:rsid w:val="00827DAD"/>
    <w:rsid w:val="008312F5"/>
    <w:rsid w:val="00831E7A"/>
    <w:rsid w:val="008337C6"/>
    <w:rsid w:val="00835872"/>
    <w:rsid w:val="0083667E"/>
    <w:rsid w:val="00845ED5"/>
    <w:rsid w:val="0084720E"/>
    <w:rsid w:val="008474E0"/>
    <w:rsid w:val="00847A09"/>
    <w:rsid w:val="00850400"/>
    <w:rsid w:val="00852926"/>
    <w:rsid w:val="00855514"/>
    <w:rsid w:val="00857215"/>
    <w:rsid w:val="00857592"/>
    <w:rsid w:val="00857E02"/>
    <w:rsid w:val="00861C42"/>
    <w:rsid w:val="008624DD"/>
    <w:rsid w:val="00862DF4"/>
    <w:rsid w:val="00866284"/>
    <w:rsid w:val="008673D4"/>
    <w:rsid w:val="008708A3"/>
    <w:rsid w:val="0087349B"/>
    <w:rsid w:val="008739B9"/>
    <w:rsid w:val="00874649"/>
    <w:rsid w:val="00876DDB"/>
    <w:rsid w:val="008806A7"/>
    <w:rsid w:val="00882002"/>
    <w:rsid w:val="008828FC"/>
    <w:rsid w:val="00882B78"/>
    <w:rsid w:val="0088522D"/>
    <w:rsid w:val="0088554B"/>
    <w:rsid w:val="008870E2"/>
    <w:rsid w:val="008900DC"/>
    <w:rsid w:val="008933C0"/>
    <w:rsid w:val="00893DEE"/>
    <w:rsid w:val="00895B41"/>
    <w:rsid w:val="00895B75"/>
    <w:rsid w:val="00895BD8"/>
    <w:rsid w:val="00897806"/>
    <w:rsid w:val="00897D12"/>
    <w:rsid w:val="00897E29"/>
    <w:rsid w:val="008A0541"/>
    <w:rsid w:val="008A12EB"/>
    <w:rsid w:val="008A5494"/>
    <w:rsid w:val="008A6D17"/>
    <w:rsid w:val="008A7BF6"/>
    <w:rsid w:val="008A7D72"/>
    <w:rsid w:val="008B0509"/>
    <w:rsid w:val="008B31BF"/>
    <w:rsid w:val="008B4D65"/>
    <w:rsid w:val="008B5CB2"/>
    <w:rsid w:val="008C0923"/>
    <w:rsid w:val="008C2DD8"/>
    <w:rsid w:val="008C302E"/>
    <w:rsid w:val="008C4E66"/>
    <w:rsid w:val="008D05F8"/>
    <w:rsid w:val="008D2195"/>
    <w:rsid w:val="008D2FB4"/>
    <w:rsid w:val="008D503B"/>
    <w:rsid w:val="008D5677"/>
    <w:rsid w:val="008D594E"/>
    <w:rsid w:val="008D5E19"/>
    <w:rsid w:val="008D6509"/>
    <w:rsid w:val="008D654D"/>
    <w:rsid w:val="008D72B2"/>
    <w:rsid w:val="008D7A34"/>
    <w:rsid w:val="008E0592"/>
    <w:rsid w:val="008E24C3"/>
    <w:rsid w:val="008E4262"/>
    <w:rsid w:val="008E4694"/>
    <w:rsid w:val="008E6698"/>
    <w:rsid w:val="008E7897"/>
    <w:rsid w:val="008F143F"/>
    <w:rsid w:val="008F6CDC"/>
    <w:rsid w:val="008F7DDD"/>
    <w:rsid w:val="008F7E2C"/>
    <w:rsid w:val="009004B3"/>
    <w:rsid w:val="0090063B"/>
    <w:rsid w:val="00901041"/>
    <w:rsid w:val="009031F1"/>
    <w:rsid w:val="00906EE3"/>
    <w:rsid w:val="0091498C"/>
    <w:rsid w:val="0091765B"/>
    <w:rsid w:val="009231DE"/>
    <w:rsid w:val="00923334"/>
    <w:rsid w:val="009238A5"/>
    <w:rsid w:val="00924919"/>
    <w:rsid w:val="009264A9"/>
    <w:rsid w:val="00927826"/>
    <w:rsid w:val="00927FC3"/>
    <w:rsid w:val="00930980"/>
    <w:rsid w:val="00932661"/>
    <w:rsid w:val="009369EB"/>
    <w:rsid w:val="00940D1D"/>
    <w:rsid w:val="009423E9"/>
    <w:rsid w:val="00943881"/>
    <w:rsid w:val="00943F36"/>
    <w:rsid w:val="0095114B"/>
    <w:rsid w:val="00952E52"/>
    <w:rsid w:val="009547F1"/>
    <w:rsid w:val="00954B2D"/>
    <w:rsid w:val="00957CAF"/>
    <w:rsid w:val="00960179"/>
    <w:rsid w:val="009608A7"/>
    <w:rsid w:val="0096132D"/>
    <w:rsid w:val="00962E7F"/>
    <w:rsid w:val="00964548"/>
    <w:rsid w:val="009649F3"/>
    <w:rsid w:val="009654CB"/>
    <w:rsid w:val="009666CD"/>
    <w:rsid w:val="0096716F"/>
    <w:rsid w:val="009679B3"/>
    <w:rsid w:val="009737CC"/>
    <w:rsid w:val="00974D8C"/>
    <w:rsid w:val="0097516F"/>
    <w:rsid w:val="00976C40"/>
    <w:rsid w:val="00976D77"/>
    <w:rsid w:val="00977879"/>
    <w:rsid w:val="0098128D"/>
    <w:rsid w:val="00981943"/>
    <w:rsid w:val="00983DB7"/>
    <w:rsid w:val="00990688"/>
    <w:rsid w:val="00991320"/>
    <w:rsid w:val="009928D9"/>
    <w:rsid w:val="00992FD1"/>
    <w:rsid w:val="0099354A"/>
    <w:rsid w:val="0099430B"/>
    <w:rsid w:val="00995F3D"/>
    <w:rsid w:val="00996A39"/>
    <w:rsid w:val="00996E57"/>
    <w:rsid w:val="009A007B"/>
    <w:rsid w:val="009A121C"/>
    <w:rsid w:val="009A2A62"/>
    <w:rsid w:val="009A43EB"/>
    <w:rsid w:val="009A5A97"/>
    <w:rsid w:val="009A5D5D"/>
    <w:rsid w:val="009A7FF8"/>
    <w:rsid w:val="009B5B37"/>
    <w:rsid w:val="009B7106"/>
    <w:rsid w:val="009C1096"/>
    <w:rsid w:val="009C2A9E"/>
    <w:rsid w:val="009C5349"/>
    <w:rsid w:val="009C58EB"/>
    <w:rsid w:val="009C7FD0"/>
    <w:rsid w:val="009D04BA"/>
    <w:rsid w:val="009D27A2"/>
    <w:rsid w:val="009D34C7"/>
    <w:rsid w:val="009D5876"/>
    <w:rsid w:val="009D7563"/>
    <w:rsid w:val="009D77F5"/>
    <w:rsid w:val="009D7FDB"/>
    <w:rsid w:val="009E03E1"/>
    <w:rsid w:val="009E0E03"/>
    <w:rsid w:val="009E2BF6"/>
    <w:rsid w:val="009E4EC8"/>
    <w:rsid w:val="009F0E3E"/>
    <w:rsid w:val="009F0E76"/>
    <w:rsid w:val="009F30E4"/>
    <w:rsid w:val="009F3515"/>
    <w:rsid w:val="009F3536"/>
    <w:rsid w:val="009F577B"/>
    <w:rsid w:val="009F59B7"/>
    <w:rsid w:val="009F668B"/>
    <w:rsid w:val="009F6E7B"/>
    <w:rsid w:val="009F7B47"/>
    <w:rsid w:val="00A00CB4"/>
    <w:rsid w:val="00A01B72"/>
    <w:rsid w:val="00A01E9B"/>
    <w:rsid w:val="00A025E6"/>
    <w:rsid w:val="00A02A87"/>
    <w:rsid w:val="00A04432"/>
    <w:rsid w:val="00A045F7"/>
    <w:rsid w:val="00A106F5"/>
    <w:rsid w:val="00A1148F"/>
    <w:rsid w:val="00A11EBB"/>
    <w:rsid w:val="00A15483"/>
    <w:rsid w:val="00A170C8"/>
    <w:rsid w:val="00A207C6"/>
    <w:rsid w:val="00A20DFB"/>
    <w:rsid w:val="00A2205D"/>
    <w:rsid w:val="00A313C4"/>
    <w:rsid w:val="00A3229E"/>
    <w:rsid w:val="00A33C4D"/>
    <w:rsid w:val="00A35370"/>
    <w:rsid w:val="00A353C8"/>
    <w:rsid w:val="00A354D5"/>
    <w:rsid w:val="00A377EA"/>
    <w:rsid w:val="00A4109E"/>
    <w:rsid w:val="00A42385"/>
    <w:rsid w:val="00A4312E"/>
    <w:rsid w:val="00A43D9B"/>
    <w:rsid w:val="00A4725A"/>
    <w:rsid w:val="00A47B5E"/>
    <w:rsid w:val="00A50AC8"/>
    <w:rsid w:val="00A5283A"/>
    <w:rsid w:val="00A52E56"/>
    <w:rsid w:val="00A54279"/>
    <w:rsid w:val="00A54704"/>
    <w:rsid w:val="00A54A6B"/>
    <w:rsid w:val="00A55B5F"/>
    <w:rsid w:val="00A5743B"/>
    <w:rsid w:val="00A60287"/>
    <w:rsid w:val="00A6121E"/>
    <w:rsid w:val="00A617D4"/>
    <w:rsid w:val="00A61836"/>
    <w:rsid w:val="00A628D0"/>
    <w:rsid w:val="00A655B7"/>
    <w:rsid w:val="00A73151"/>
    <w:rsid w:val="00A73DD2"/>
    <w:rsid w:val="00A760F0"/>
    <w:rsid w:val="00A77280"/>
    <w:rsid w:val="00A84E08"/>
    <w:rsid w:val="00A85714"/>
    <w:rsid w:val="00A870AE"/>
    <w:rsid w:val="00A91859"/>
    <w:rsid w:val="00A93151"/>
    <w:rsid w:val="00A933E7"/>
    <w:rsid w:val="00A958B5"/>
    <w:rsid w:val="00A96A37"/>
    <w:rsid w:val="00A96DC2"/>
    <w:rsid w:val="00A97309"/>
    <w:rsid w:val="00AA06A2"/>
    <w:rsid w:val="00AA19DE"/>
    <w:rsid w:val="00AA2597"/>
    <w:rsid w:val="00AA259E"/>
    <w:rsid w:val="00AA35AF"/>
    <w:rsid w:val="00AA7F28"/>
    <w:rsid w:val="00AB1836"/>
    <w:rsid w:val="00AB35E8"/>
    <w:rsid w:val="00AB52D2"/>
    <w:rsid w:val="00AB65C4"/>
    <w:rsid w:val="00AB6846"/>
    <w:rsid w:val="00AC12FA"/>
    <w:rsid w:val="00AC2918"/>
    <w:rsid w:val="00AC3BF9"/>
    <w:rsid w:val="00AC4DF6"/>
    <w:rsid w:val="00AC6F98"/>
    <w:rsid w:val="00AC7BD3"/>
    <w:rsid w:val="00AD09CB"/>
    <w:rsid w:val="00AD09E3"/>
    <w:rsid w:val="00AD2D22"/>
    <w:rsid w:val="00AD5454"/>
    <w:rsid w:val="00AE06AE"/>
    <w:rsid w:val="00AE5014"/>
    <w:rsid w:val="00AF210A"/>
    <w:rsid w:val="00AF422A"/>
    <w:rsid w:val="00AF5A67"/>
    <w:rsid w:val="00AF776C"/>
    <w:rsid w:val="00B0498F"/>
    <w:rsid w:val="00B060FE"/>
    <w:rsid w:val="00B0688B"/>
    <w:rsid w:val="00B10E7C"/>
    <w:rsid w:val="00B126B1"/>
    <w:rsid w:val="00B14AFC"/>
    <w:rsid w:val="00B150B9"/>
    <w:rsid w:val="00B155FA"/>
    <w:rsid w:val="00B1574C"/>
    <w:rsid w:val="00B1646F"/>
    <w:rsid w:val="00B16C21"/>
    <w:rsid w:val="00B2013C"/>
    <w:rsid w:val="00B2121F"/>
    <w:rsid w:val="00B2135B"/>
    <w:rsid w:val="00B21444"/>
    <w:rsid w:val="00B21510"/>
    <w:rsid w:val="00B2239A"/>
    <w:rsid w:val="00B22485"/>
    <w:rsid w:val="00B22E64"/>
    <w:rsid w:val="00B2488C"/>
    <w:rsid w:val="00B24C42"/>
    <w:rsid w:val="00B27317"/>
    <w:rsid w:val="00B3135F"/>
    <w:rsid w:val="00B31975"/>
    <w:rsid w:val="00B31C38"/>
    <w:rsid w:val="00B33207"/>
    <w:rsid w:val="00B338A0"/>
    <w:rsid w:val="00B368EC"/>
    <w:rsid w:val="00B37D3C"/>
    <w:rsid w:val="00B40AA0"/>
    <w:rsid w:val="00B41BB2"/>
    <w:rsid w:val="00B42AEE"/>
    <w:rsid w:val="00B42DBF"/>
    <w:rsid w:val="00B445F3"/>
    <w:rsid w:val="00B446E3"/>
    <w:rsid w:val="00B478A6"/>
    <w:rsid w:val="00B47BA8"/>
    <w:rsid w:val="00B5291A"/>
    <w:rsid w:val="00B54662"/>
    <w:rsid w:val="00B55A69"/>
    <w:rsid w:val="00B55E7A"/>
    <w:rsid w:val="00B571D9"/>
    <w:rsid w:val="00B572DE"/>
    <w:rsid w:val="00B57AA4"/>
    <w:rsid w:val="00B60ACC"/>
    <w:rsid w:val="00B61ABF"/>
    <w:rsid w:val="00B63260"/>
    <w:rsid w:val="00B638BE"/>
    <w:rsid w:val="00B6483B"/>
    <w:rsid w:val="00B64D79"/>
    <w:rsid w:val="00B66713"/>
    <w:rsid w:val="00B67BBA"/>
    <w:rsid w:val="00B72537"/>
    <w:rsid w:val="00B75357"/>
    <w:rsid w:val="00B80BC5"/>
    <w:rsid w:val="00B84A0C"/>
    <w:rsid w:val="00B901EB"/>
    <w:rsid w:val="00B92071"/>
    <w:rsid w:val="00B95944"/>
    <w:rsid w:val="00B95EBA"/>
    <w:rsid w:val="00BA18AC"/>
    <w:rsid w:val="00BA355C"/>
    <w:rsid w:val="00BA3F62"/>
    <w:rsid w:val="00BA5FFE"/>
    <w:rsid w:val="00BA6D74"/>
    <w:rsid w:val="00BB0091"/>
    <w:rsid w:val="00BB1AB9"/>
    <w:rsid w:val="00BB2F9A"/>
    <w:rsid w:val="00BB3B98"/>
    <w:rsid w:val="00BB3E0B"/>
    <w:rsid w:val="00BB76CF"/>
    <w:rsid w:val="00BD2892"/>
    <w:rsid w:val="00BD2C90"/>
    <w:rsid w:val="00BD5F8F"/>
    <w:rsid w:val="00BD6108"/>
    <w:rsid w:val="00BE15EF"/>
    <w:rsid w:val="00BE779D"/>
    <w:rsid w:val="00BE7F7C"/>
    <w:rsid w:val="00BE7FC8"/>
    <w:rsid w:val="00BF023B"/>
    <w:rsid w:val="00BF2A01"/>
    <w:rsid w:val="00BF42E9"/>
    <w:rsid w:val="00BF4702"/>
    <w:rsid w:val="00BF6150"/>
    <w:rsid w:val="00BF7039"/>
    <w:rsid w:val="00C0088E"/>
    <w:rsid w:val="00C01354"/>
    <w:rsid w:val="00C05327"/>
    <w:rsid w:val="00C11D90"/>
    <w:rsid w:val="00C12381"/>
    <w:rsid w:val="00C15932"/>
    <w:rsid w:val="00C17778"/>
    <w:rsid w:val="00C212AB"/>
    <w:rsid w:val="00C220AA"/>
    <w:rsid w:val="00C22422"/>
    <w:rsid w:val="00C22569"/>
    <w:rsid w:val="00C25213"/>
    <w:rsid w:val="00C25376"/>
    <w:rsid w:val="00C303F8"/>
    <w:rsid w:val="00C306AB"/>
    <w:rsid w:val="00C31BA7"/>
    <w:rsid w:val="00C32377"/>
    <w:rsid w:val="00C32BA8"/>
    <w:rsid w:val="00C331BB"/>
    <w:rsid w:val="00C337DF"/>
    <w:rsid w:val="00C35D5A"/>
    <w:rsid w:val="00C36B83"/>
    <w:rsid w:val="00C42EA4"/>
    <w:rsid w:val="00C450CB"/>
    <w:rsid w:val="00C4588D"/>
    <w:rsid w:val="00C46835"/>
    <w:rsid w:val="00C46C39"/>
    <w:rsid w:val="00C47574"/>
    <w:rsid w:val="00C5062C"/>
    <w:rsid w:val="00C52089"/>
    <w:rsid w:val="00C5343E"/>
    <w:rsid w:val="00C56128"/>
    <w:rsid w:val="00C5680F"/>
    <w:rsid w:val="00C5784B"/>
    <w:rsid w:val="00C61CE8"/>
    <w:rsid w:val="00C626D6"/>
    <w:rsid w:val="00C64BA4"/>
    <w:rsid w:val="00C67B3B"/>
    <w:rsid w:val="00C67BEA"/>
    <w:rsid w:val="00C71F5E"/>
    <w:rsid w:val="00C72051"/>
    <w:rsid w:val="00C753FB"/>
    <w:rsid w:val="00C75459"/>
    <w:rsid w:val="00C75F71"/>
    <w:rsid w:val="00C75FF7"/>
    <w:rsid w:val="00C76B5E"/>
    <w:rsid w:val="00C80204"/>
    <w:rsid w:val="00C80C1F"/>
    <w:rsid w:val="00C81718"/>
    <w:rsid w:val="00C81830"/>
    <w:rsid w:val="00C82590"/>
    <w:rsid w:val="00C852D2"/>
    <w:rsid w:val="00C862F0"/>
    <w:rsid w:val="00C90522"/>
    <w:rsid w:val="00C90A7B"/>
    <w:rsid w:val="00C916A7"/>
    <w:rsid w:val="00C92571"/>
    <w:rsid w:val="00CA0629"/>
    <w:rsid w:val="00CA120A"/>
    <w:rsid w:val="00CA3EFA"/>
    <w:rsid w:val="00CB2937"/>
    <w:rsid w:val="00CB4EC4"/>
    <w:rsid w:val="00CB648D"/>
    <w:rsid w:val="00CB66A6"/>
    <w:rsid w:val="00CB726D"/>
    <w:rsid w:val="00CB7345"/>
    <w:rsid w:val="00CC03E2"/>
    <w:rsid w:val="00CC0E70"/>
    <w:rsid w:val="00CC2AB6"/>
    <w:rsid w:val="00CC4C44"/>
    <w:rsid w:val="00CC6F3D"/>
    <w:rsid w:val="00CC7F0D"/>
    <w:rsid w:val="00CD0074"/>
    <w:rsid w:val="00CD11C0"/>
    <w:rsid w:val="00CD2D2F"/>
    <w:rsid w:val="00CD3130"/>
    <w:rsid w:val="00CD314A"/>
    <w:rsid w:val="00CD33B6"/>
    <w:rsid w:val="00CD4090"/>
    <w:rsid w:val="00CD4E7B"/>
    <w:rsid w:val="00CD5C22"/>
    <w:rsid w:val="00CD69F2"/>
    <w:rsid w:val="00CD7386"/>
    <w:rsid w:val="00CD7A68"/>
    <w:rsid w:val="00CE1E11"/>
    <w:rsid w:val="00CE4F16"/>
    <w:rsid w:val="00CE5A35"/>
    <w:rsid w:val="00CE5CF0"/>
    <w:rsid w:val="00CE6618"/>
    <w:rsid w:val="00CF2148"/>
    <w:rsid w:val="00CF324A"/>
    <w:rsid w:val="00CF40AC"/>
    <w:rsid w:val="00CF6125"/>
    <w:rsid w:val="00CF626F"/>
    <w:rsid w:val="00CF7974"/>
    <w:rsid w:val="00D00197"/>
    <w:rsid w:val="00D0038C"/>
    <w:rsid w:val="00D00DFE"/>
    <w:rsid w:val="00D05218"/>
    <w:rsid w:val="00D06071"/>
    <w:rsid w:val="00D079F1"/>
    <w:rsid w:val="00D10E69"/>
    <w:rsid w:val="00D16D68"/>
    <w:rsid w:val="00D178FF"/>
    <w:rsid w:val="00D17B82"/>
    <w:rsid w:val="00D20CDE"/>
    <w:rsid w:val="00D240A5"/>
    <w:rsid w:val="00D2513C"/>
    <w:rsid w:val="00D30B73"/>
    <w:rsid w:val="00D31B3B"/>
    <w:rsid w:val="00D3696F"/>
    <w:rsid w:val="00D36D5B"/>
    <w:rsid w:val="00D3799C"/>
    <w:rsid w:val="00D42989"/>
    <w:rsid w:val="00D43B38"/>
    <w:rsid w:val="00D43C7D"/>
    <w:rsid w:val="00D45AFE"/>
    <w:rsid w:val="00D47003"/>
    <w:rsid w:val="00D47DF5"/>
    <w:rsid w:val="00D500B5"/>
    <w:rsid w:val="00D50986"/>
    <w:rsid w:val="00D53055"/>
    <w:rsid w:val="00D62E96"/>
    <w:rsid w:val="00D6377C"/>
    <w:rsid w:val="00D63A0E"/>
    <w:rsid w:val="00D64521"/>
    <w:rsid w:val="00D6670F"/>
    <w:rsid w:val="00D6685F"/>
    <w:rsid w:val="00D66A78"/>
    <w:rsid w:val="00D67687"/>
    <w:rsid w:val="00D706E3"/>
    <w:rsid w:val="00D712B7"/>
    <w:rsid w:val="00D7147E"/>
    <w:rsid w:val="00D721CD"/>
    <w:rsid w:val="00D73AD2"/>
    <w:rsid w:val="00D7442C"/>
    <w:rsid w:val="00D7564A"/>
    <w:rsid w:val="00D75DEB"/>
    <w:rsid w:val="00D7663D"/>
    <w:rsid w:val="00D77012"/>
    <w:rsid w:val="00D81423"/>
    <w:rsid w:val="00D8642F"/>
    <w:rsid w:val="00D87DA6"/>
    <w:rsid w:val="00D92251"/>
    <w:rsid w:val="00D959FE"/>
    <w:rsid w:val="00DA0D1A"/>
    <w:rsid w:val="00DA4B0E"/>
    <w:rsid w:val="00DA5F96"/>
    <w:rsid w:val="00DB1048"/>
    <w:rsid w:val="00DB1B47"/>
    <w:rsid w:val="00DB238E"/>
    <w:rsid w:val="00DB4102"/>
    <w:rsid w:val="00DB4525"/>
    <w:rsid w:val="00DB5F70"/>
    <w:rsid w:val="00DB6CDC"/>
    <w:rsid w:val="00DB7DF5"/>
    <w:rsid w:val="00DC0E1A"/>
    <w:rsid w:val="00DC357D"/>
    <w:rsid w:val="00DC71F4"/>
    <w:rsid w:val="00DC7E9C"/>
    <w:rsid w:val="00DD138E"/>
    <w:rsid w:val="00DD19BF"/>
    <w:rsid w:val="00DD4188"/>
    <w:rsid w:val="00DD427F"/>
    <w:rsid w:val="00DD4704"/>
    <w:rsid w:val="00DD6608"/>
    <w:rsid w:val="00DE63A0"/>
    <w:rsid w:val="00DE7D71"/>
    <w:rsid w:val="00DF1BB0"/>
    <w:rsid w:val="00DF339B"/>
    <w:rsid w:val="00DF3AD4"/>
    <w:rsid w:val="00DF6DBB"/>
    <w:rsid w:val="00DF74E5"/>
    <w:rsid w:val="00DF7615"/>
    <w:rsid w:val="00DF778F"/>
    <w:rsid w:val="00DF79C5"/>
    <w:rsid w:val="00E11460"/>
    <w:rsid w:val="00E159AE"/>
    <w:rsid w:val="00E15B40"/>
    <w:rsid w:val="00E1644E"/>
    <w:rsid w:val="00E179B9"/>
    <w:rsid w:val="00E221D9"/>
    <w:rsid w:val="00E22D71"/>
    <w:rsid w:val="00E22F81"/>
    <w:rsid w:val="00E2382B"/>
    <w:rsid w:val="00E27ED6"/>
    <w:rsid w:val="00E31E27"/>
    <w:rsid w:val="00E379B1"/>
    <w:rsid w:val="00E42131"/>
    <w:rsid w:val="00E4242C"/>
    <w:rsid w:val="00E43388"/>
    <w:rsid w:val="00E455A3"/>
    <w:rsid w:val="00E45FFB"/>
    <w:rsid w:val="00E50608"/>
    <w:rsid w:val="00E50C0E"/>
    <w:rsid w:val="00E52783"/>
    <w:rsid w:val="00E52992"/>
    <w:rsid w:val="00E531F2"/>
    <w:rsid w:val="00E5335B"/>
    <w:rsid w:val="00E557A7"/>
    <w:rsid w:val="00E55FCF"/>
    <w:rsid w:val="00E6266F"/>
    <w:rsid w:val="00E62AFA"/>
    <w:rsid w:val="00E64930"/>
    <w:rsid w:val="00E64F5A"/>
    <w:rsid w:val="00E6540E"/>
    <w:rsid w:val="00E6554C"/>
    <w:rsid w:val="00E6792A"/>
    <w:rsid w:val="00E71441"/>
    <w:rsid w:val="00E719C9"/>
    <w:rsid w:val="00E74F65"/>
    <w:rsid w:val="00E7522E"/>
    <w:rsid w:val="00E753FB"/>
    <w:rsid w:val="00E75A3F"/>
    <w:rsid w:val="00E76983"/>
    <w:rsid w:val="00E80170"/>
    <w:rsid w:val="00E8144B"/>
    <w:rsid w:val="00E83285"/>
    <w:rsid w:val="00E8385D"/>
    <w:rsid w:val="00E8465B"/>
    <w:rsid w:val="00E84AC6"/>
    <w:rsid w:val="00E8583C"/>
    <w:rsid w:val="00E86BBD"/>
    <w:rsid w:val="00E905D4"/>
    <w:rsid w:val="00E92DAB"/>
    <w:rsid w:val="00E94615"/>
    <w:rsid w:val="00E9494C"/>
    <w:rsid w:val="00E9606F"/>
    <w:rsid w:val="00EA1F7C"/>
    <w:rsid w:val="00EA36A0"/>
    <w:rsid w:val="00EA3CC8"/>
    <w:rsid w:val="00EA68C6"/>
    <w:rsid w:val="00EB024D"/>
    <w:rsid w:val="00EB0E3B"/>
    <w:rsid w:val="00EB199C"/>
    <w:rsid w:val="00EB3479"/>
    <w:rsid w:val="00EB36AA"/>
    <w:rsid w:val="00EB3E60"/>
    <w:rsid w:val="00EB4EAD"/>
    <w:rsid w:val="00EB578A"/>
    <w:rsid w:val="00EB75A1"/>
    <w:rsid w:val="00EB7B91"/>
    <w:rsid w:val="00EC37B0"/>
    <w:rsid w:val="00EC6905"/>
    <w:rsid w:val="00EC6DAF"/>
    <w:rsid w:val="00ED2FCE"/>
    <w:rsid w:val="00ED347D"/>
    <w:rsid w:val="00ED4BF7"/>
    <w:rsid w:val="00ED6CA6"/>
    <w:rsid w:val="00ED735B"/>
    <w:rsid w:val="00ED7662"/>
    <w:rsid w:val="00ED7981"/>
    <w:rsid w:val="00EE2731"/>
    <w:rsid w:val="00EE3257"/>
    <w:rsid w:val="00EE57C5"/>
    <w:rsid w:val="00EF39C2"/>
    <w:rsid w:val="00EF3EBF"/>
    <w:rsid w:val="00EF54EF"/>
    <w:rsid w:val="00EF67CF"/>
    <w:rsid w:val="00F050F4"/>
    <w:rsid w:val="00F058F9"/>
    <w:rsid w:val="00F05F88"/>
    <w:rsid w:val="00F117B3"/>
    <w:rsid w:val="00F11D28"/>
    <w:rsid w:val="00F14B9B"/>
    <w:rsid w:val="00F16E2B"/>
    <w:rsid w:val="00F17234"/>
    <w:rsid w:val="00F175DF"/>
    <w:rsid w:val="00F20585"/>
    <w:rsid w:val="00F2154D"/>
    <w:rsid w:val="00F232C8"/>
    <w:rsid w:val="00F235B7"/>
    <w:rsid w:val="00F245D3"/>
    <w:rsid w:val="00F24BD3"/>
    <w:rsid w:val="00F2689D"/>
    <w:rsid w:val="00F26B2B"/>
    <w:rsid w:val="00F27E3F"/>
    <w:rsid w:val="00F3015C"/>
    <w:rsid w:val="00F319E8"/>
    <w:rsid w:val="00F32A59"/>
    <w:rsid w:val="00F33D08"/>
    <w:rsid w:val="00F34D02"/>
    <w:rsid w:val="00F35A31"/>
    <w:rsid w:val="00F35CD2"/>
    <w:rsid w:val="00F3687F"/>
    <w:rsid w:val="00F36E03"/>
    <w:rsid w:val="00F37237"/>
    <w:rsid w:val="00F46473"/>
    <w:rsid w:val="00F47B9A"/>
    <w:rsid w:val="00F5390A"/>
    <w:rsid w:val="00F53C53"/>
    <w:rsid w:val="00F545E8"/>
    <w:rsid w:val="00F54DCE"/>
    <w:rsid w:val="00F57D8B"/>
    <w:rsid w:val="00F6208F"/>
    <w:rsid w:val="00F62513"/>
    <w:rsid w:val="00F657CD"/>
    <w:rsid w:val="00F701F6"/>
    <w:rsid w:val="00F70334"/>
    <w:rsid w:val="00F74D85"/>
    <w:rsid w:val="00F76031"/>
    <w:rsid w:val="00F762AF"/>
    <w:rsid w:val="00F76798"/>
    <w:rsid w:val="00F76911"/>
    <w:rsid w:val="00F8382B"/>
    <w:rsid w:val="00F8439F"/>
    <w:rsid w:val="00F846DD"/>
    <w:rsid w:val="00F8766D"/>
    <w:rsid w:val="00F9058C"/>
    <w:rsid w:val="00F91EA7"/>
    <w:rsid w:val="00F924F5"/>
    <w:rsid w:val="00F92720"/>
    <w:rsid w:val="00F92B33"/>
    <w:rsid w:val="00FA0145"/>
    <w:rsid w:val="00FA27AB"/>
    <w:rsid w:val="00FA4870"/>
    <w:rsid w:val="00FA4DA3"/>
    <w:rsid w:val="00FA4E7B"/>
    <w:rsid w:val="00FA62D1"/>
    <w:rsid w:val="00FA65B3"/>
    <w:rsid w:val="00FB1F38"/>
    <w:rsid w:val="00FB232B"/>
    <w:rsid w:val="00FB23F4"/>
    <w:rsid w:val="00FB2650"/>
    <w:rsid w:val="00FB434D"/>
    <w:rsid w:val="00FB5A9D"/>
    <w:rsid w:val="00FB7986"/>
    <w:rsid w:val="00FC252E"/>
    <w:rsid w:val="00FC308B"/>
    <w:rsid w:val="00FC6062"/>
    <w:rsid w:val="00FD3127"/>
    <w:rsid w:val="00FE129F"/>
    <w:rsid w:val="00FE1FDB"/>
    <w:rsid w:val="00FE3622"/>
    <w:rsid w:val="00FE3FBB"/>
    <w:rsid w:val="00FE5E4F"/>
    <w:rsid w:val="00FF09F5"/>
    <w:rsid w:val="00FF1CDE"/>
    <w:rsid w:val="00FF3236"/>
    <w:rsid w:val="00FF48DE"/>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0EC7271-2948-4038-86F9-FB77EAE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3"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BC0"/>
    <w:pPr>
      <w:jc w:val="both"/>
    </w:pPr>
    <w:rPr>
      <w:rFonts w:ascii="Arial" w:hAnsi="Arial"/>
      <w:spacing w:val="-5"/>
    </w:rPr>
  </w:style>
  <w:style w:type="paragraph" w:styleId="Heading1">
    <w:name w:val="heading 1"/>
    <w:next w:val="BodyText"/>
    <w:link w:val="Heading1Char"/>
    <w:autoRedefine/>
    <w:qFormat/>
    <w:rsid w:val="00A353C8"/>
    <w:pPr>
      <w:keepNext/>
      <w:suppressAutoHyphens/>
      <w:outlineLvl w:val="0"/>
    </w:pPr>
    <w:rPr>
      <w:rFonts w:ascii="Arial" w:hAnsi="Arial" w:cs="Arial"/>
      <w:b/>
      <w:spacing w:val="-5"/>
    </w:rPr>
  </w:style>
  <w:style w:type="paragraph" w:styleId="Heading2">
    <w:name w:val="heading 2"/>
    <w:basedOn w:val="Normal"/>
    <w:next w:val="Normal"/>
    <w:link w:val="Heading2Char"/>
    <w:uiPriority w:val="9"/>
    <w:unhideWhenUsed/>
    <w:qFormat/>
    <w:rsid w:val="002C698F"/>
    <w:pPr>
      <w:keepNext/>
      <w:keepLines/>
      <w:spacing w:before="200" w:line="276" w:lineRule="auto"/>
      <w:jc w:val="left"/>
      <w:outlineLvl w:val="1"/>
    </w:pPr>
    <w:rPr>
      <w:rFonts w:asciiTheme="majorHAnsi" w:eastAsiaTheme="majorEastAsia" w:hAnsiTheme="majorHAnsi" w:cstheme="majorBidi"/>
      <w:b/>
      <w:bCs/>
      <w:color w:val="4F81BD" w:themeColor="accent1"/>
      <w:spacing w:val="0"/>
      <w:sz w:val="26"/>
      <w:szCs w:val="26"/>
    </w:rPr>
  </w:style>
  <w:style w:type="paragraph" w:styleId="Heading3">
    <w:name w:val="heading 3"/>
    <w:basedOn w:val="Normal"/>
    <w:next w:val="Normal"/>
    <w:link w:val="Heading3Char"/>
    <w:uiPriority w:val="9"/>
    <w:unhideWhenUsed/>
    <w:qFormat/>
    <w:rsid w:val="002C698F"/>
    <w:pPr>
      <w:keepNext/>
      <w:keepLines/>
      <w:spacing w:before="200" w:line="276" w:lineRule="auto"/>
      <w:jc w:val="left"/>
      <w:outlineLvl w:val="2"/>
    </w:pPr>
    <w:rPr>
      <w:rFonts w:asciiTheme="majorHAnsi" w:eastAsiaTheme="majorEastAsia" w:hAnsiTheme="majorHAnsi" w:cstheme="majorBidi"/>
      <w:b/>
      <w:bCs/>
      <w:color w:val="4F81BD" w:themeColor="accent1"/>
      <w:spacing w:val="0"/>
      <w:sz w:val="22"/>
      <w:szCs w:val="22"/>
    </w:rPr>
  </w:style>
  <w:style w:type="paragraph" w:styleId="Heading8">
    <w:name w:val="heading 8"/>
    <w:basedOn w:val="Normal"/>
    <w:next w:val="Normal"/>
    <w:link w:val="Heading8Char"/>
    <w:semiHidden/>
    <w:unhideWhenUsed/>
    <w:qFormat/>
    <w:rsid w:val="007D0AE8"/>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13BC0"/>
    <w:pPr>
      <w:tabs>
        <w:tab w:val="center" w:pos="4320"/>
        <w:tab w:val="right" w:pos="8640"/>
      </w:tabs>
    </w:pPr>
  </w:style>
  <w:style w:type="paragraph" w:styleId="Footer">
    <w:name w:val="footer"/>
    <w:basedOn w:val="Normal"/>
    <w:link w:val="FooterChar"/>
    <w:uiPriority w:val="99"/>
    <w:rsid w:val="00713BC0"/>
    <w:pPr>
      <w:tabs>
        <w:tab w:val="center" w:pos="4320"/>
        <w:tab w:val="right" w:pos="8640"/>
      </w:tabs>
    </w:pPr>
  </w:style>
  <w:style w:type="paragraph" w:styleId="BodyText">
    <w:name w:val="Body Text"/>
    <w:basedOn w:val="Normal"/>
    <w:link w:val="BodyTextChar"/>
    <w:rsid w:val="00713BC0"/>
    <w:pPr>
      <w:spacing w:after="120"/>
    </w:pPr>
  </w:style>
  <w:style w:type="paragraph" w:styleId="ListBullet">
    <w:name w:val="List Bullet"/>
    <w:basedOn w:val="List"/>
    <w:autoRedefine/>
    <w:rsid w:val="0067785C"/>
    <w:pPr>
      <w:numPr>
        <w:numId w:val="1"/>
      </w:numPr>
      <w:spacing w:after="220" w:line="220" w:lineRule="atLeast"/>
    </w:pPr>
    <w:rPr>
      <w:rFonts w:ascii="Verdana" w:hAnsi="Verdana"/>
    </w:rPr>
  </w:style>
  <w:style w:type="paragraph" w:styleId="List">
    <w:name w:val="List"/>
    <w:basedOn w:val="Normal"/>
    <w:rsid w:val="0067785C"/>
    <w:pPr>
      <w:ind w:left="360" w:hanging="360"/>
    </w:pPr>
  </w:style>
  <w:style w:type="paragraph" w:styleId="BalloonText">
    <w:name w:val="Balloon Text"/>
    <w:basedOn w:val="Normal"/>
    <w:semiHidden/>
    <w:rsid w:val="000E7C0A"/>
    <w:rPr>
      <w:rFonts w:ascii="Tahoma" w:hAnsi="Tahoma" w:cs="Tahoma"/>
      <w:sz w:val="16"/>
      <w:szCs w:val="16"/>
    </w:rPr>
  </w:style>
  <w:style w:type="paragraph" w:styleId="ListParagraph">
    <w:name w:val="List Paragraph"/>
    <w:basedOn w:val="Normal"/>
    <w:uiPriority w:val="34"/>
    <w:qFormat/>
    <w:rsid w:val="008D7A34"/>
    <w:pPr>
      <w:spacing w:after="200" w:line="276" w:lineRule="auto"/>
      <w:ind w:left="720"/>
      <w:contextualSpacing/>
      <w:jc w:val="left"/>
    </w:pPr>
    <w:rPr>
      <w:rFonts w:ascii="Calibri" w:eastAsia="Calibri" w:hAnsi="Calibri"/>
      <w:spacing w:val="0"/>
      <w:sz w:val="22"/>
      <w:szCs w:val="22"/>
    </w:rPr>
  </w:style>
  <w:style w:type="character" w:styleId="Hyperlink">
    <w:name w:val="Hyperlink"/>
    <w:rsid w:val="00D81423"/>
    <w:rPr>
      <w:color w:val="0000FF"/>
      <w:u w:val="single"/>
    </w:rPr>
  </w:style>
  <w:style w:type="character" w:styleId="Emphasis">
    <w:name w:val="Emphasis"/>
    <w:qFormat/>
    <w:rsid w:val="00D81423"/>
    <w:rPr>
      <w:i/>
      <w:iCs/>
    </w:rPr>
  </w:style>
  <w:style w:type="character" w:styleId="CommentReference">
    <w:name w:val="annotation reference"/>
    <w:uiPriority w:val="99"/>
    <w:unhideWhenUsed/>
    <w:rsid w:val="000B7E56"/>
    <w:rPr>
      <w:sz w:val="16"/>
      <w:szCs w:val="16"/>
    </w:rPr>
  </w:style>
  <w:style w:type="paragraph" w:styleId="CommentText">
    <w:name w:val="annotation text"/>
    <w:basedOn w:val="Normal"/>
    <w:link w:val="CommentTextChar"/>
    <w:uiPriority w:val="99"/>
    <w:unhideWhenUsed/>
    <w:rsid w:val="000B7E56"/>
    <w:pPr>
      <w:spacing w:after="200"/>
      <w:jc w:val="left"/>
    </w:pPr>
    <w:rPr>
      <w:rFonts w:ascii="Calibri" w:eastAsia="Calibri" w:hAnsi="Calibri"/>
      <w:spacing w:val="0"/>
    </w:rPr>
  </w:style>
  <w:style w:type="character" w:customStyle="1" w:styleId="CommentTextChar">
    <w:name w:val="Comment Text Char"/>
    <w:link w:val="CommentText"/>
    <w:uiPriority w:val="99"/>
    <w:rsid w:val="000B7E56"/>
    <w:rPr>
      <w:rFonts w:ascii="Calibri" w:eastAsia="Calibri" w:hAnsi="Calibri"/>
    </w:rPr>
  </w:style>
  <w:style w:type="character" w:styleId="Strong">
    <w:name w:val="Strong"/>
    <w:uiPriority w:val="5"/>
    <w:qFormat/>
    <w:rsid w:val="00F05F88"/>
    <w:rPr>
      <w:b/>
      <w:bCs/>
    </w:rPr>
  </w:style>
  <w:style w:type="paragraph" w:styleId="Subtitle">
    <w:name w:val="Subtitle"/>
    <w:basedOn w:val="Normal"/>
    <w:next w:val="Normal"/>
    <w:link w:val="SubtitleChar"/>
    <w:qFormat/>
    <w:rsid w:val="00F05F88"/>
    <w:pPr>
      <w:spacing w:after="60"/>
      <w:jc w:val="center"/>
      <w:outlineLvl w:val="1"/>
    </w:pPr>
    <w:rPr>
      <w:rFonts w:ascii="Cambria" w:hAnsi="Cambria"/>
      <w:sz w:val="24"/>
      <w:szCs w:val="24"/>
    </w:rPr>
  </w:style>
  <w:style w:type="character" w:customStyle="1" w:styleId="SubtitleChar">
    <w:name w:val="Subtitle Char"/>
    <w:link w:val="Subtitle"/>
    <w:rsid w:val="00F05F88"/>
    <w:rPr>
      <w:rFonts w:ascii="Cambria" w:eastAsia="Times New Roman" w:hAnsi="Cambria" w:cs="Times New Roman"/>
      <w:spacing w:val="-5"/>
      <w:sz w:val="24"/>
      <w:szCs w:val="24"/>
    </w:rPr>
  </w:style>
  <w:style w:type="paragraph" w:styleId="Title">
    <w:name w:val="Title"/>
    <w:basedOn w:val="Normal"/>
    <w:next w:val="Normal"/>
    <w:link w:val="TitleChar"/>
    <w:uiPriority w:val="3"/>
    <w:qFormat/>
    <w:rsid w:val="00F05F88"/>
    <w:pPr>
      <w:spacing w:before="240" w:after="60"/>
      <w:jc w:val="center"/>
      <w:outlineLvl w:val="0"/>
    </w:pPr>
    <w:rPr>
      <w:rFonts w:ascii="Cambria" w:hAnsi="Cambria"/>
      <w:b/>
      <w:bCs/>
      <w:kern w:val="28"/>
      <w:sz w:val="32"/>
      <w:szCs w:val="32"/>
    </w:rPr>
  </w:style>
  <w:style w:type="character" w:customStyle="1" w:styleId="TitleChar">
    <w:name w:val="Title Char"/>
    <w:link w:val="Title"/>
    <w:uiPriority w:val="3"/>
    <w:rsid w:val="00F05F88"/>
    <w:rPr>
      <w:rFonts w:ascii="Cambria" w:eastAsia="Times New Roman" w:hAnsi="Cambria" w:cs="Times New Roman"/>
      <w:b/>
      <w:bCs/>
      <w:spacing w:val="-5"/>
      <w:kern w:val="28"/>
      <w:sz w:val="32"/>
      <w:szCs w:val="32"/>
    </w:rPr>
  </w:style>
  <w:style w:type="character" w:customStyle="1" w:styleId="FooterChar">
    <w:name w:val="Footer Char"/>
    <w:link w:val="Footer"/>
    <w:uiPriority w:val="99"/>
    <w:rsid w:val="00141733"/>
    <w:rPr>
      <w:rFonts w:ascii="Arial" w:hAnsi="Arial"/>
      <w:spacing w:val="-5"/>
    </w:rPr>
  </w:style>
  <w:style w:type="character" w:customStyle="1" w:styleId="BodyTextChar">
    <w:name w:val="Body Text Char"/>
    <w:basedOn w:val="DefaultParagraphFont"/>
    <w:link w:val="BodyText"/>
    <w:rsid w:val="00643155"/>
    <w:rPr>
      <w:rFonts w:ascii="Arial" w:hAnsi="Arial"/>
      <w:spacing w:val="-5"/>
    </w:rPr>
  </w:style>
  <w:style w:type="character" w:customStyle="1" w:styleId="Heading1Char">
    <w:name w:val="Heading 1 Char"/>
    <w:basedOn w:val="DefaultParagraphFont"/>
    <w:link w:val="Heading1"/>
    <w:rsid w:val="00A353C8"/>
    <w:rPr>
      <w:rFonts w:ascii="Arial" w:hAnsi="Arial" w:cs="Arial"/>
      <w:b/>
      <w:spacing w:val="-5"/>
    </w:rPr>
  </w:style>
  <w:style w:type="paragraph" w:styleId="NormalWeb">
    <w:name w:val="Normal (Web)"/>
    <w:basedOn w:val="Normal"/>
    <w:uiPriority w:val="99"/>
    <w:unhideWhenUsed/>
    <w:rsid w:val="00F92B33"/>
    <w:pPr>
      <w:spacing w:before="100" w:beforeAutospacing="1" w:after="100" w:afterAutospacing="1" w:line="270" w:lineRule="atLeast"/>
      <w:jc w:val="left"/>
    </w:pPr>
    <w:rPr>
      <w:rFonts w:cs="Arial"/>
      <w:spacing w:val="0"/>
      <w:sz w:val="18"/>
      <w:szCs w:val="18"/>
    </w:rPr>
  </w:style>
  <w:style w:type="table" w:styleId="TableGrid">
    <w:name w:val="Table Grid"/>
    <w:basedOn w:val="TableNormal"/>
    <w:rsid w:val="001F4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0830B1"/>
    <w:rPr>
      <w:rFonts w:ascii="Arial" w:hAnsi="Arial"/>
      <w:spacing w:val="-5"/>
    </w:rPr>
  </w:style>
  <w:style w:type="character" w:customStyle="1" w:styleId="Heading2Char">
    <w:name w:val="Heading 2 Char"/>
    <w:basedOn w:val="DefaultParagraphFont"/>
    <w:link w:val="Heading2"/>
    <w:uiPriority w:val="9"/>
    <w:rsid w:val="002C69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98F"/>
    <w:rPr>
      <w:rFonts w:asciiTheme="majorHAnsi" w:eastAsiaTheme="majorEastAsia" w:hAnsiTheme="majorHAnsi" w:cstheme="majorBidi"/>
      <w:b/>
      <w:bCs/>
      <w:color w:val="4F81BD" w:themeColor="accent1"/>
      <w:sz w:val="22"/>
      <w:szCs w:val="22"/>
    </w:rPr>
  </w:style>
  <w:style w:type="paragraph" w:styleId="PlainText">
    <w:name w:val="Plain Text"/>
    <w:basedOn w:val="Normal"/>
    <w:link w:val="PlainTextChar"/>
    <w:rsid w:val="0057664E"/>
    <w:pPr>
      <w:jc w:val="left"/>
    </w:pPr>
    <w:rPr>
      <w:rFonts w:ascii="Courier New" w:eastAsia="PMingLiU" w:hAnsi="Courier New" w:cs="Courier New"/>
      <w:spacing w:val="0"/>
      <w:lang w:eastAsia="zh-TW"/>
    </w:rPr>
  </w:style>
  <w:style w:type="character" w:customStyle="1" w:styleId="PlainTextChar">
    <w:name w:val="Plain Text Char"/>
    <w:basedOn w:val="DefaultParagraphFont"/>
    <w:link w:val="PlainText"/>
    <w:rsid w:val="0057664E"/>
    <w:rPr>
      <w:rFonts w:ascii="Courier New" w:eastAsia="PMingLiU" w:hAnsi="Courier New" w:cs="Courier New"/>
      <w:lang w:eastAsia="zh-TW"/>
    </w:rPr>
  </w:style>
  <w:style w:type="paragraph" w:customStyle="1" w:styleId="Normal0">
    <w:name w:val="[Normal]"/>
    <w:rsid w:val="00F5390A"/>
    <w:pPr>
      <w:widowControl w:val="0"/>
      <w:autoSpaceDE w:val="0"/>
      <w:autoSpaceDN w:val="0"/>
      <w:adjustRightInd w:val="0"/>
    </w:pPr>
    <w:rPr>
      <w:rFonts w:ascii="Arial" w:eastAsiaTheme="minorHAnsi" w:hAnsi="Arial" w:cs="Arial"/>
      <w:sz w:val="24"/>
      <w:szCs w:val="24"/>
    </w:rPr>
  </w:style>
  <w:style w:type="character" w:customStyle="1" w:styleId="Heading8Char">
    <w:name w:val="Heading 8 Char"/>
    <w:basedOn w:val="DefaultParagraphFont"/>
    <w:link w:val="Heading8"/>
    <w:semiHidden/>
    <w:rsid w:val="007D0AE8"/>
    <w:rPr>
      <w:rFonts w:asciiTheme="majorHAnsi" w:eastAsiaTheme="majorEastAsia" w:hAnsiTheme="majorHAnsi" w:cstheme="majorBidi"/>
      <w:color w:val="404040" w:themeColor="text1" w:themeTint="BF"/>
      <w:spacing w:val="-5"/>
    </w:rPr>
  </w:style>
  <w:style w:type="paragraph" w:styleId="BodyTextIndent2">
    <w:name w:val="Body Text Indent 2"/>
    <w:basedOn w:val="Normal"/>
    <w:link w:val="BodyTextIndent2Char"/>
    <w:rsid w:val="007D0AE8"/>
    <w:pPr>
      <w:spacing w:after="120" w:line="480" w:lineRule="auto"/>
      <w:ind w:left="360"/>
    </w:pPr>
  </w:style>
  <w:style w:type="character" w:customStyle="1" w:styleId="BodyTextIndent2Char">
    <w:name w:val="Body Text Indent 2 Char"/>
    <w:basedOn w:val="DefaultParagraphFont"/>
    <w:link w:val="BodyTextIndent2"/>
    <w:rsid w:val="007D0AE8"/>
    <w:rPr>
      <w:rFonts w:ascii="Arial" w:hAnsi="Arial"/>
      <w:spacing w:val="-5"/>
    </w:rPr>
  </w:style>
  <w:style w:type="paragraph" w:customStyle="1" w:styleId="BasicParagraph">
    <w:name w:val="[Basic Paragraph]"/>
    <w:basedOn w:val="Normal"/>
    <w:uiPriority w:val="99"/>
    <w:rsid w:val="008D05F8"/>
    <w:pPr>
      <w:widowControl w:val="0"/>
      <w:autoSpaceDE w:val="0"/>
      <w:autoSpaceDN w:val="0"/>
      <w:adjustRightInd w:val="0"/>
      <w:spacing w:line="288" w:lineRule="auto"/>
      <w:jc w:val="left"/>
      <w:textAlignment w:val="center"/>
    </w:pPr>
    <w:rPr>
      <w:rFonts w:ascii="Times-Roman" w:hAnsi="Times-Roman"/>
      <w:color w:val="000000"/>
      <w:spacing w:val="0"/>
      <w:sz w:val="24"/>
      <w:szCs w:val="24"/>
    </w:rPr>
  </w:style>
  <w:style w:type="paragraph" w:customStyle="1" w:styleId="Normal2">
    <w:name w:val="Normal2"/>
    <w:basedOn w:val="Normal"/>
    <w:rsid w:val="00791100"/>
    <w:pPr>
      <w:spacing w:before="100" w:beforeAutospacing="1" w:after="100" w:afterAutospacing="1"/>
      <w:jc w:val="left"/>
    </w:pPr>
    <w:rPr>
      <w:rFonts w:ascii="Times New Roman" w:hAnsi="Times New Roman"/>
      <w:spacing w:val="0"/>
      <w:sz w:val="24"/>
      <w:szCs w:val="24"/>
    </w:rPr>
  </w:style>
  <w:style w:type="character" w:customStyle="1" w:styleId="normalchar">
    <w:name w:val="normal__char"/>
    <w:basedOn w:val="DefaultParagraphFont"/>
    <w:rsid w:val="00791100"/>
  </w:style>
  <w:style w:type="character" w:customStyle="1" w:styleId="body0020textchar">
    <w:name w:val="body_0020text__char"/>
    <w:basedOn w:val="DefaultParagraphFont"/>
    <w:rsid w:val="00791100"/>
  </w:style>
  <w:style w:type="character" w:customStyle="1" w:styleId="list0020paragraphchar">
    <w:name w:val="list_0020paragraph__char"/>
    <w:basedOn w:val="DefaultParagraphFont"/>
    <w:rsid w:val="00791100"/>
  </w:style>
  <w:style w:type="character" w:customStyle="1" w:styleId="Name">
    <w:name w:val="Name"/>
    <w:uiPriority w:val="3"/>
    <w:qFormat/>
    <w:rsid w:val="00E75A3F"/>
    <w:rPr>
      <w:rFonts w:asciiTheme="majorHAnsi" w:eastAsiaTheme="majorEastAsia" w:hAnsiTheme="majorHAnsi" w:cstheme="majorBidi"/>
      <w:color w:val="000000" w:themeColor="text1"/>
      <w:sz w:val="40"/>
      <w:szCs w:val="40"/>
    </w:rPr>
  </w:style>
  <w:style w:type="paragraph" w:styleId="Date">
    <w:name w:val="Date"/>
    <w:basedOn w:val="Normal"/>
    <w:next w:val="Normal"/>
    <w:link w:val="DateChar"/>
    <w:uiPriority w:val="3"/>
    <w:unhideWhenUsed/>
    <w:qFormat/>
    <w:rsid w:val="00E75A3F"/>
    <w:pPr>
      <w:spacing w:before="20"/>
      <w:jc w:val="right"/>
    </w:pPr>
    <w:rPr>
      <w:rFonts w:asciiTheme="minorHAnsi" w:eastAsiaTheme="minorEastAsia" w:hAnsiTheme="minorHAnsi" w:cstheme="minorBidi"/>
      <w:color w:val="404040" w:themeColor="text1" w:themeTint="BF"/>
      <w:spacing w:val="0"/>
      <w:sz w:val="18"/>
      <w:szCs w:val="18"/>
      <w:lang w:eastAsia="ja-JP"/>
    </w:rPr>
  </w:style>
  <w:style w:type="character" w:customStyle="1" w:styleId="DateChar">
    <w:name w:val="Date Char"/>
    <w:basedOn w:val="DefaultParagraphFont"/>
    <w:link w:val="Date"/>
    <w:uiPriority w:val="3"/>
    <w:rsid w:val="00E75A3F"/>
    <w:rPr>
      <w:rFonts w:asciiTheme="minorHAnsi" w:eastAsiaTheme="minorEastAsia" w:hAnsiTheme="minorHAnsi" w:cstheme="minorBidi"/>
      <w:color w:val="404040" w:themeColor="text1" w:themeTint="BF"/>
      <w:sz w:val="18"/>
      <w:szCs w:val="18"/>
      <w:lang w:eastAsia="ja-JP"/>
    </w:rPr>
  </w:style>
  <w:style w:type="paragraph" w:customStyle="1" w:styleId="ContactInfo">
    <w:name w:val="Contact Info"/>
    <w:basedOn w:val="NoSpacing"/>
    <w:uiPriority w:val="4"/>
    <w:qFormat/>
    <w:rsid w:val="00E75A3F"/>
    <w:pPr>
      <w:spacing w:before="20" w:after="600"/>
    </w:pPr>
  </w:style>
  <w:style w:type="paragraph" w:styleId="NoSpacing">
    <w:name w:val="No Spacing"/>
    <w:uiPriority w:val="99"/>
    <w:qFormat/>
    <w:rsid w:val="00E75A3F"/>
    <w:rPr>
      <w:rFonts w:asciiTheme="minorHAnsi" w:eastAsiaTheme="minorEastAsia" w:hAnsiTheme="minorHAnsi" w:cstheme="minorBidi"/>
      <w:color w:val="404040" w:themeColor="text1" w:themeTint="BF"/>
      <w:sz w:val="18"/>
      <w:szCs w:val="18"/>
      <w:lang w:eastAsia="ja-JP"/>
    </w:rPr>
  </w:style>
  <w:style w:type="paragraph" w:customStyle="1" w:styleId="BulletedList">
    <w:name w:val="Bulleted List"/>
    <w:basedOn w:val="BodyText"/>
    <w:rsid w:val="008474E0"/>
    <w:pPr>
      <w:numPr>
        <w:numId w:val="8"/>
      </w:numPr>
      <w:spacing w:before="60" w:after="60" w:line="220" w:lineRule="atLeast"/>
    </w:pPr>
  </w:style>
  <w:style w:type="character" w:customStyle="1" w:styleId="beelinetextbox1">
    <w:name w:val="beelinetextbox1"/>
    <w:basedOn w:val="DefaultParagraphFont"/>
    <w:rsid w:val="008474E0"/>
  </w:style>
  <w:style w:type="paragraph" w:customStyle="1" w:styleId="sc9ca">
    <w:name w:val="sc9ca"/>
    <w:basedOn w:val="Normal"/>
    <w:rsid w:val="00A353C8"/>
    <w:pPr>
      <w:spacing w:before="100" w:beforeAutospacing="1" w:after="100" w:afterAutospacing="1"/>
      <w:jc w:val="left"/>
    </w:pPr>
    <w:rPr>
      <w:rFonts w:ascii="Times New Roman" w:hAnsi="Times New Roman"/>
      <w:color w:val="000000"/>
      <w:spacing w:val="0"/>
      <w:sz w:val="24"/>
      <w:szCs w:val="24"/>
    </w:rPr>
  </w:style>
  <w:style w:type="paragraph" w:customStyle="1" w:styleId="se874">
    <w:name w:val="se874"/>
    <w:basedOn w:val="Normal"/>
    <w:rsid w:val="00A353C8"/>
    <w:pPr>
      <w:spacing w:before="100" w:beforeAutospacing="1" w:after="100" w:afterAutospacing="1"/>
      <w:jc w:val="left"/>
    </w:pPr>
    <w:rPr>
      <w:rFonts w:ascii="Times New Roman" w:hAnsi="Times New Roman"/>
      <w:color w:val="000000"/>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5495">
      <w:bodyDiv w:val="1"/>
      <w:marLeft w:val="0"/>
      <w:marRight w:val="0"/>
      <w:marTop w:val="0"/>
      <w:marBottom w:val="0"/>
      <w:divBdr>
        <w:top w:val="none" w:sz="0" w:space="0" w:color="auto"/>
        <w:left w:val="none" w:sz="0" w:space="0" w:color="auto"/>
        <w:bottom w:val="none" w:sz="0" w:space="0" w:color="auto"/>
        <w:right w:val="none" w:sz="0" w:space="0" w:color="auto"/>
      </w:divBdr>
    </w:div>
    <w:div w:id="320231017">
      <w:bodyDiv w:val="1"/>
      <w:marLeft w:val="0"/>
      <w:marRight w:val="0"/>
      <w:marTop w:val="0"/>
      <w:marBottom w:val="0"/>
      <w:divBdr>
        <w:top w:val="none" w:sz="0" w:space="0" w:color="auto"/>
        <w:left w:val="none" w:sz="0" w:space="0" w:color="auto"/>
        <w:bottom w:val="none" w:sz="0" w:space="0" w:color="auto"/>
        <w:right w:val="none" w:sz="0" w:space="0" w:color="auto"/>
      </w:divBdr>
    </w:div>
    <w:div w:id="320500789">
      <w:bodyDiv w:val="1"/>
      <w:marLeft w:val="0"/>
      <w:marRight w:val="0"/>
      <w:marTop w:val="0"/>
      <w:marBottom w:val="0"/>
      <w:divBdr>
        <w:top w:val="none" w:sz="0" w:space="0" w:color="auto"/>
        <w:left w:val="none" w:sz="0" w:space="0" w:color="auto"/>
        <w:bottom w:val="none" w:sz="0" w:space="0" w:color="auto"/>
        <w:right w:val="none" w:sz="0" w:space="0" w:color="auto"/>
      </w:divBdr>
    </w:div>
    <w:div w:id="431780093">
      <w:bodyDiv w:val="1"/>
      <w:marLeft w:val="0"/>
      <w:marRight w:val="0"/>
      <w:marTop w:val="0"/>
      <w:marBottom w:val="0"/>
      <w:divBdr>
        <w:top w:val="none" w:sz="0" w:space="0" w:color="auto"/>
        <w:left w:val="none" w:sz="0" w:space="0" w:color="auto"/>
        <w:bottom w:val="none" w:sz="0" w:space="0" w:color="auto"/>
        <w:right w:val="none" w:sz="0" w:space="0" w:color="auto"/>
      </w:divBdr>
    </w:div>
    <w:div w:id="677122904">
      <w:bodyDiv w:val="1"/>
      <w:marLeft w:val="0"/>
      <w:marRight w:val="0"/>
      <w:marTop w:val="0"/>
      <w:marBottom w:val="0"/>
      <w:divBdr>
        <w:top w:val="none" w:sz="0" w:space="0" w:color="auto"/>
        <w:left w:val="none" w:sz="0" w:space="0" w:color="auto"/>
        <w:bottom w:val="none" w:sz="0" w:space="0" w:color="auto"/>
        <w:right w:val="none" w:sz="0" w:space="0" w:color="auto"/>
      </w:divBdr>
    </w:div>
    <w:div w:id="757210782">
      <w:bodyDiv w:val="1"/>
      <w:marLeft w:val="0"/>
      <w:marRight w:val="0"/>
      <w:marTop w:val="0"/>
      <w:marBottom w:val="0"/>
      <w:divBdr>
        <w:top w:val="none" w:sz="0" w:space="0" w:color="auto"/>
        <w:left w:val="none" w:sz="0" w:space="0" w:color="auto"/>
        <w:bottom w:val="none" w:sz="0" w:space="0" w:color="auto"/>
        <w:right w:val="none" w:sz="0" w:space="0" w:color="auto"/>
      </w:divBdr>
    </w:div>
    <w:div w:id="1226912104">
      <w:bodyDiv w:val="1"/>
      <w:marLeft w:val="0"/>
      <w:marRight w:val="0"/>
      <w:marTop w:val="0"/>
      <w:marBottom w:val="0"/>
      <w:divBdr>
        <w:top w:val="none" w:sz="0" w:space="0" w:color="auto"/>
        <w:left w:val="none" w:sz="0" w:space="0" w:color="auto"/>
        <w:bottom w:val="none" w:sz="0" w:space="0" w:color="auto"/>
        <w:right w:val="none" w:sz="0" w:space="0" w:color="auto"/>
      </w:divBdr>
    </w:div>
    <w:div w:id="1427312124">
      <w:bodyDiv w:val="1"/>
      <w:marLeft w:val="0"/>
      <w:marRight w:val="0"/>
      <w:marTop w:val="0"/>
      <w:marBottom w:val="0"/>
      <w:divBdr>
        <w:top w:val="none" w:sz="0" w:space="0" w:color="auto"/>
        <w:left w:val="none" w:sz="0" w:space="0" w:color="auto"/>
        <w:bottom w:val="none" w:sz="0" w:space="0" w:color="auto"/>
        <w:right w:val="none" w:sz="0" w:space="0" w:color="auto"/>
      </w:divBdr>
    </w:div>
    <w:div w:id="1870482718">
      <w:bodyDiv w:val="1"/>
      <w:marLeft w:val="0"/>
      <w:marRight w:val="0"/>
      <w:marTop w:val="0"/>
      <w:marBottom w:val="0"/>
      <w:divBdr>
        <w:top w:val="none" w:sz="0" w:space="0" w:color="auto"/>
        <w:left w:val="none" w:sz="0" w:space="0" w:color="auto"/>
        <w:bottom w:val="none" w:sz="0" w:space="0" w:color="auto"/>
        <w:right w:val="none" w:sz="0" w:space="0" w:color="auto"/>
      </w:divBdr>
      <w:divsChild>
        <w:div w:id="1893535398">
          <w:marLeft w:val="0"/>
          <w:marRight w:val="0"/>
          <w:marTop w:val="0"/>
          <w:marBottom w:val="0"/>
          <w:divBdr>
            <w:top w:val="none" w:sz="0" w:space="0" w:color="auto"/>
            <w:left w:val="single" w:sz="6" w:space="0" w:color="56A6D7"/>
            <w:bottom w:val="none" w:sz="0" w:space="0" w:color="auto"/>
            <w:right w:val="single" w:sz="6" w:space="0" w:color="56A6D7"/>
          </w:divBdr>
          <w:divsChild>
            <w:div w:id="146016630">
              <w:marLeft w:val="0"/>
              <w:marRight w:val="0"/>
              <w:marTop w:val="0"/>
              <w:marBottom w:val="0"/>
              <w:divBdr>
                <w:top w:val="none" w:sz="0" w:space="0" w:color="auto"/>
                <w:left w:val="none" w:sz="0" w:space="0" w:color="auto"/>
                <w:bottom w:val="none" w:sz="0" w:space="0" w:color="auto"/>
                <w:right w:val="none" w:sz="0" w:space="0" w:color="auto"/>
              </w:divBdr>
              <w:divsChild>
                <w:div w:id="66342477">
                  <w:marLeft w:val="0"/>
                  <w:marRight w:val="0"/>
                  <w:marTop w:val="0"/>
                  <w:marBottom w:val="0"/>
                  <w:divBdr>
                    <w:top w:val="none" w:sz="0" w:space="0" w:color="auto"/>
                    <w:left w:val="none" w:sz="0" w:space="0" w:color="auto"/>
                    <w:bottom w:val="none" w:sz="0" w:space="0" w:color="auto"/>
                    <w:right w:val="none" w:sz="0" w:space="0" w:color="auto"/>
                  </w:divBdr>
                  <w:divsChild>
                    <w:div w:id="693845170">
                      <w:marLeft w:val="0"/>
                      <w:marRight w:val="0"/>
                      <w:marTop w:val="75"/>
                      <w:marBottom w:val="0"/>
                      <w:divBdr>
                        <w:top w:val="none" w:sz="0" w:space="0" w:color="auto"/>
                        <w:left w:val="single" w:sz="6" w:space="8" w:color="CCCCCC"/>
                        <w:bottom w:val="none" w:sz="0" w:space="0" w:color="auto"/>
                        <w:right w:val="none" w:sz="0" w:space="0" w:color="auto"/>
                      </w:divBdr>
                      <w:divsChild>
                        <w:div w:id="723528471">
                          <w:marLeft w:val="0"/>
                          <w:marRight w:val="0"/>
                          <w:marTop w:val="0"/>
                          <w:marBottom w:val="0"/>
                          <w:divBdr>
                            <w:top w:val="none" w:sz="0" w:space="0" w:color="auto"/>
                            <w:left w:val="none" w:sz="0" w:space="0" w:color="auto"/>
                            <w:bottom w:val="none" w:sz="0" w:space="0" w:color="auto"/>
                            <w:right w:val="none" w:sz="0" w:space="0" w:color="auto"/>
                          </w:divBdr>
                          <w:divsChild>
                            <w:div w:id="8421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roject xmlns="c8099ec2-5f0e-4d95-ac18-554b04a858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6FD847F1E7CA45A184C51F08F12222" ma:contentTypeVersion="5" ma:contentTypeDescription="Create a new document." ma:contentTypeScope="" ma:versionID="c3eb6a8abc0d34b2e38fae79b2c533b1">
  <xsd:schema xmlns:xsd="http://www.w3.org/2001/XMLSchema" xmlns:p="http://schemas.microsoft.com/office/2006/metadata/properties" xmlns:ns2="c8099ec2-5f0e-4d95-ac18-554b04a85824" targetNamespace="http://schemas.microsoft.com/office/2006/metadata/properties" ma:root="true" ma:fieldsID="23ea89ae65f3f27c49077a98eeea0abf" ns2:_="">
    <xsd:import namespace="c8099ec2-5f0e-4d95-ac18-554b04a85824"/>
    <xsd:element name="properties">
      <xsd:complexType>
        <xsd:sequence>
          <xsd:element name="documentManagement">
            <xsd:complexType>
              <xsd:all>
                <xsd:element ref="ns2:Project" minOccurs="0"/>
              </xsd:all>
            </xsd:complexType>
          </xsd:element>
        </xsd:sequence>
      </xsd:complexType>
    </xsd:element>
  </xsd:schema>
  <xsd:schema xmlns:xsd="http://www.w3.org/2001/XMLSchema" xmlns:dms="http://schemas.microsoft.com/office/2006/documentManagement/types" targetNamespace="c8099ec2-5f0e-4d95-ac18-554b04a85824" elementFormDefault="qualified">
    <xsd:import namespace="http://schemas.microsoft.com/office/2006/documentManagement/types"/>
    <xsd:element name="Project" ma:index="8" nillable="true" ma:displayName="Project" ma:list="{7C467676-BCDE-467F-9051-A23F62D49507}" ma:internalName="Project"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E0F9C9-5D6A-4B96-9594-350B14B9E7CB}">
  <ds:schemaRefs>
    <ds:schemaRef ds:uri="http://schemas.microsoft.com/office/2006/metadata/properties"/>
    <ds:schemaRef ds:uri="c8099ec2-5f0e-4d95-ac18-554b04a85824"/>
  </ds:schemaRefs>
</ds:datastoreItem>
</file>

<file path=customXml/itemProps2.xml><?xml version="1.0" encoding="utf-8"?>
<ds:datastoreItem xmlns:ds="http://schemas.openxmlformats.org/officeDocument/2006/customXml" ds:itemID="{F7375E9C-612C-45BB-8CBA-8D65A77D7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9ec2-5f0e-4d95-ac18-554b04a8582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E4F06F-E9DE-47F2-808E-44E6E1E72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9</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August 23, 2007</vt:lpstr>
    </vt:vector>
  </TitlesOfParts>
  <Company>CCC</Company>
  <LinksUpToDate>false</LinksUpToDate>
  <CharactersWithSpaces>21378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23, 2007</dc:title>
  <dc:creator>Mike Faster</dc:creator>
  <cp:lastModifiedBy>AL-T</cp:lastModifiedBy>
  <cp:revision>27</cp:revision>
  <cp:lastPrinted>2017-06-27T19:49:00Z</cp:lastPrinted>
  <dcterms:created xsi:type="dcterms:W3CDTF">2018-03-15T20:54:00Z</dcterms:created>
  <dcterms:modified xsi:type="dcterms:W3CDTF">2020-11-04T01:59:00Z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0x010100C46FD847F1E7CA45A184C51F08F12222</vt:lpwstr>
  </property>
</Properties>
</file>