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157A3F1" w14:textId="77777777" w:rsidR="00FC4229" w:rsidRDefault="003812A1">
      <w:pPr>
        <w:pStyle w:val="divdocumentdivname"/>
        <w:spacing w:before="100" w:line="700" w:lineRule="atLeast"/>
        <w:rPr>
          <w:rFonts w:ascii="Raleway Bold" w:eastAsia="Raleway Bold" w:hAnsi="Raleway Bold" w:cs="Raleway Bold"/>
          <w:b/>
          <w:bCs/>
          <w:sz w:val="52"/>
          <w:szCs w:val="52"/>
        </w:rPr>
      </w:pPr>
      <w:r>
        <w:rPr>
          <w:rStyle w:val="span"/>
          <w:rFonts w:ascii="Raleway Bold" w:eastAsia="Raleway Bold" w:hAnsi="Raleway Bold" w:cs="Raleway Bold"/>
          <w:b/>
          <w:bCs/>
          <w:sz w:val="52"/>
          <w:szCs w:val="52"/>
        </w:rPr>
        <w:t xml:space="preserve">Roberto </w:t>
      </w:r>
      <w:proofErr w:type="spellStart"/>
      <w:r>
        <w:rPr>
          <w:rStyle w:val="span"/>
          <w:rFonts w:ascii="Raleway Bold" w:eastAsia="Raleway Bold" w:hAnsi="Raleway Bold" w:cs="Raleway Bold"/>
          <w:b/>
          <w:bCs/>
          <w:sz w:val="52"/>
          <w:szCs w:val="52"/>
        </w:rPr>
        <w:t>Aldaco</w:t>
      </w:r>
      <w:proofErr w:type="spellEnd"/>
      <w:r>
        <w:rPr>
          <w:rStyle w:val="span"/>
          <w:rFonts w:ascii="Raleway Bold" w:eastAsia="Raleway Bold" w:hAnsi="Raleway Bold" w:cs="Raleway Bold"/>
          <w:b/>
          <w:bCs/>
          <w:sz w:val="52"/>
          <w:szCs w:val="52"/>
        </w:rPr>
        <w:t xml:space="preserve"> Garcia</w:t>
      </w:r>
    </w:p>
    <w:p w14:paraId="4A394C10" w14:textId="77777777" w:rsidR="00FC4229" w:rsidRDefault="003812A1">
      <w:pPr>
        <w:pStyle w:val="divdocumentthinbottomborder"/>
        <w:pBdr>
          <w:bottom w:val="none" w:sz="0" w:space="11" w:color="auto"/>
        </w:pBdr>
        <w:spacing w:line="320" w:lineRule="atLeast"/>
        <w:rPr>
          <w:rFonts w:ascii="Raleway" w:eastAsia="Raleway" w:hAnsi="Raleway" w:cs="Raleway"/>
          <w:color w:val="545F67"/>
          <w:sz w:val="18"/>
          <w:szCs w:val="18"/>
        </w:rPr>
      </w:pPr>
      <w:r>
        <w:rPr>
          <w:rStyle w:val="span"/>
          <w:rFonts w:ascii="Raleway" w:eastAsia="Raleway" w:hAnsi="Raleway" w:cs="Raleway"/>
          <w:color w:val="545F67"/>
          <w:sz w:val="18"/>
          <w:szCs w:val="18"/>
        </w:rPr>
        <w:t>9495311450 | robertogarcia1995@yahoo.com | 1964 Federal Avenue, Costa Mesa, CA 92627</w:t>
      </w:r>
    </w:p>
    <w:p w14:paraId="1327D0DD" w14:textId="77777777" w:rsidR="00FC4229" w:rsidRDefault="003812A1">
      <w:pPr>
        <w:pStyle w:val="divdocumentdivsectiontitle"/>
        <w:spacing w:before="400" w:line="320" w:lineRule="atLeast"/>
        <w:rPr>
          <w:rFonts w:ascii="Raleway Bold" w:eastAsia="Raleway Bold" w:hAnsi="Raleway Bold" w:cs="Raleway Bold"/>
          <w:b/>
          <w:bCs/>
          <w:caps/>
        </w:rPr>
      </w:pPr>
      <w:r>
        <w:rPr>
          <w:rFonts w:ascii="Raleway Bold" w:eastAsia="Raleway Bold" w:hAnsi="Raleway Bold" w:cs="Raleway Bold"/>
          <w:b/>
          <w:bCs/>
          <w:caps/>
        </w:rPr>
        <w:t>Professional Summary</w:t>
      </w:r>
    </w:p>
    <w:p w14:paraId="798479F6" w14:textId="77777777" w:rsidR="00FC4229" w:rsidRDefault="003812A1">
      <w:pPr>
        <w:pStyle w:val="p"/>
        <w:pBdr>
          <w:top w:val="none" w:sz="0" w:space="5" w:color="auto"/>
        </w:pBdr>
        <w:spacing w:line="320" w:lineRule="atLeast"/>
        <w:rPr>
          <w:rFonts w:ascii="Raleway" w:eastAsia="Raleway" w:hAnsi="Raleway" w:cs="Raleway"/>
          <w:color w:val="545F67"/>
          <w:sz w:val="18"/>
          <w:szCs w:val="18"/>
        </w:rPr>
      </w:pPr>
      <w:r>
        <w:rPr>
          <w:rFonts w:ascii="Raleway" w:eastAsia="Raleway" w:hAnsi="Raleway" w:cs="Raleway"/>
          <w:color w:val="545F67"/>
          <w:sz w:val="18"/>
          <w:szCs w:val="18"/>
        </w:rPr>
        <w:t>My Best Job qualities that I have to offer are Responsible and On-time to work. Really flexible with schedules. Also</w:t>
      </w:r>
      <w:bookmarkStart w:id="0" w:name="_GoBack"/>
      <w:bookmarkEnd w:id="0"/>
      <w:r>
        <w:rPr>
          <w:rFonts w:ascii="Raleway" w:eastAsia="Raleway" w:hAnsi="Raleway" w:cs="Raleway"/>
          <w:color w:val="545F67"/>
          <w:sz w:val="18"/>
          <w:szCs w:val="18"/>
        </w:rPr>
        <w:t xml:space="preserve"> great </w:t>
      </w:r>
      <w:r>
        <w:rPr>
          <w:rFonts w:ascii="Raleway" w:eastAsia="Raleway" w:hAnsi="Raleway" w:cs="Raleway"/>
          <w:color w:val="545F67"/>
          <w:sz w:val="18"/>
          <w:szCs w:val="18"/>
        </w:rPr>
        <w:t>problem solver in a fast paced setting. Motivated to get it done with the utmost effort I can give in any position that is given to me. </w:t>
      </w:r>
    </w:p>
    <w:p w14:paraId="6A47BDBD" w14:textId="77777777" w:rsidR="00FC4229" w:rsidRDefault="003812A1">
      <w:pPr>
        <w:pStyle w:val="divdocumentdivsectiontitle"/>
        <w:spacing w:before="400" w:line="320" w:lineRule="atLeast"/>
        <w:rPr>
          <w:rFonts w:ascii="Raleway Bold" w:eastAsia="Raleway Bold" w:hAnsi="Raleway Bold" w:cs="Raleway Bold"/>
          <w:b/>
          <w:bCs/>
          <w:caps/>
        </w:rPr>
      </w:pPr>
      <w:r>
        <w:rPr>
          <w:rFonts w:ascii="Raleway Bold" w:eastAsia="Raleway Bold" w:hAnsi="Raleway Bold" w:cs="Raleway Bold"/>
          <w:b/>
          <w:bCs/>
          <w:caps/>
        </w:rPr>
        <w:t>Skills</w:t>
      </w:r>
    </w:p>
    <w:tbl>
      <w:tblPr>
        <w:tblW w:w="8870" w:type="dxa"/>
        <w:tblInd w:w="400" w:type="dxa"/>
        <w:tblLook w:val="04A0" w:firstRow="1" w:lastRow="0" w:firstColumn="1" w:lastColumn="0" w:noHBand="0" w:noVBand="1"/>
      </w:tblPr>
      <w:tblGrid>
        <w:gridCol w:w="2955"/>
        <w:gridCol w:w="2954"/>
        <w:gridCol w:w="2961"/>
      </w:tblGrid>
      <w:tr w:rsidR="00FC4229" w14:paraId="66926584" w14:textId="77777777">
        <w:tc>
          <w:tcPr>
            <w:tcW w:w="2957" w:type="dxa"/>
          </w:tcPr>
          <w:p w14:paraId="5D46E0BD" w14:textId="77777777" w:rsidR="00FC4229" w:rsidRDefault="003812A1">
            <w:pPr>
              <w:pStyle w:val="divskillSectionfield"/>
              <w:numPr>
                <w:ilvl w:val="0"/>
                <w:numId w:val="1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Conflict resolution</w:t>
            </w:r>
          </w:p>
        </w:tc>
        <w:tc>
          <w:tcPr>
            <w:tcW w:w="2957" w:type="dxa"/>
          </w:tcPr>
          <w:p w14:paraId="03288DC7" w14:textId="77777777" w:rsidR="00FC4229" w:rsidRDefault="003812A1">
            <w:pPr>
              <w:pStyle w:val="divskillSectionfield"/>
              <w:numPr>
                <w:ilvl w:val="0"/>
                <w:numId w:val="2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Cost reduction and analysis</w:t>
            </w:r>
          </w:p>
        </w:tc>
        <w:tc>
          <w:tcPr>
            <w:tcW w:w="2957" w:type="dxa"/>
          </w:tcPr>
          <w:p w14:paraId="45D3B9F9" w14:textId="77777777" w:rsidR="00FC4229" w:rsidRDefault="003812A1">
            <w:pPr>
              <w:pStyle w:val="divskillSectionfield"/>
              <w:numPr>
                <w:ilvl w:val="0"/>
                <w:numId w:val="3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Customer relationship management</w:t>
            </w:r>
          </w:p>
        </w:tc>
      </w:tr>
      <w:tr w:rsidR="00FC4229" w14:paraId="0C55B1A0" w14:textId="77777777">
        <w:tc>
          <w:tcPr>
            <w:tcW w:w="2957" w:type="dxa"/>
          </w:tcPr>
          <w:p w14:paraId="194D648E" w14:textId="77777777" w:rsidR="00FC4229" w:rsidRDefault="003812A1">
            <w:pPr>
              <w:pStyle w:val="divskillSectionfield"/>
              <w:numPr>
                <w:ilvl w:val="0"/>
                <w:numId w:val="4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 xml:space="preserve">Customer satisfaction </w:t>
            </w: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enhancement</w:t>
            </w:r>
          </w:p>
        </w:tc>
        <w:tc>
          <w:tcPr>
            <w:tcW w:w="2957" w:type="dxa"/>
          </w:tcPr>
          <w:p w14:paraId="491748C4" w14:textId="77777777" w:rsidR="00FC4229" w:rsidRDefault="003812A1">
            <w:pPr>
              <w:pStyle w:val="divskillSectionfield"/>
              <w:numPr>
                <w:ilvl w:val="0"/>
                <w:numId w:val="5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Excellent problem-solving skills</w:t>
            </w:r>
          </w:p>
        </w:tc>
        <w:tc>
          <w:tcPr>
            <w:tcW w:w="2957" w:type="dxa"/>
          </w:tcPr>
          <w:p w14:paraId="1D4F755A" w14:textId="77777777" w:rsidR="00FC4229" w:rsidRDefault="003812A1">
            <w:pPr>
              <w:pStyle w:val="divskillSectionfield"/>
              <w:numPr>
                <w:ilvl w:val="0"/>
                <w:numId w:val="6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Ability to motivate</w:t>
            </w:r>
          </w:p>
        </w:tc>
      </w:tr>
      <w:tr w:rsidR="00FC4229" w14:paraId="2FD7B3D6" w14:textId="77777777">
        <w:tc>
          <w:tcPr>
            <w:tcW w:w="2957" w:type="dxa"/>
          </w:tcPr>
          <w:p w14:paraId="4E8BF5E1" w14:textId="77777777" w:rsidR="00FC4229" w:rsidRDefault="003812A1">
            <w:pPr>
              <w:pStyle w:val="divskillSectionfield"/>
              <w:numPr>
                <w:ilvl w:val="0"/>
                <w:numId w:val="7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Ability to multi-task</w:t>
            </w:r>
          </w:p>
        </w:tc>
        <w:tc>
          <w:tcPr>
            <w:tcW w:w="2957" w:type="dxa"/>
          </w:tcPr>
          <w:p w14:paraId="6A649FC3" w14:textId="77777777" w:rsidR="00FC4229" w:rsidRDefault="003812A1">
            <w:pPr>
              <w:pStyle w:val="divskillSectionfield"/>
              <w:numPr>
                <w:ilvl w:val="0"/>
                <w:numId w:val="8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Budget planning</w:t>
            </w:r>
          </w:p>
        </w:tc>
        <w:tc>
          <w:tcPr>
            <w:tcW w:w="2957" w:type="dxa"/>
          </w:tcPr>
          <w:p w14:paraId="3151F2AD" w14:textId="77777777" w:rsidR="00FC4229" w:rsidRDefault="003812A1">
            <w:pPr>
              <w:pStyle w:val="divskillSectionfield"/>
              <w:numPr>
                <w:ilvl w:val="0"/>
                <w:numId w:val="9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Decision-making abilities</w:t>
            </w:r>
          </w:p>
        </w:tc>
      </w:tr>
      <w:tr w:rsidR="00FC4229" w14:paraId="3302578E" w14:textId="77777777">
        <w:trPr>
          <w:gridAfter w:val="1"/>
          <w:wAfter w:w="2964" w:type="dxa"/>
        </w:trPr>
        <w:tc>
          <w:tcPr>
            <w:tcW w:w="2957" w:type="dxa"/>
          </w:tcPr>
          <w:p w14:paraId="011ADC2F" w14:textId="77777777" w:rsidR="00FC4229" w:rsidRDefault="003812A1">
            <w:pPr>
              <w:pStyle w:val="divskillSectionfield"/>
              <w:numPr>
                <w:ilvl w:val="0"/>
                <w:numId w:val="10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Excellent sense of business</w:t>
            </w:r>
          </w:p>
        </w:tc>
        <w:tc>
          <w:tcPr>
            <w:tcW w:w="2957" w:type="dxa"/>
          </w:tcPr>
          <w:p w14:paraId="7E7D9677" w14:textId="77777777" w:rsidR="00FC4229" w:rsidRDefault="003812A1">
            <w:pPr>
              <w:pStyle w:val="divskillSectionfield"/>
              <w:numPr>
                <w:ilvl w:val="0"/>
                <w:numId w:val="11"/>
              </w:numPr>
              <w:tabs>
                <w:tab w:val="left" w:pos="240"/>
              </w:tabs>
              <w:spacing w:before="100" w:line="320" w:lineRule="atLeast"/>
              <w:ind w:left="240" w:hanging="240"/>
              <w:rPr>
                <w:rFonts w:ascii="Raleway" w:eastAsia="Raleway" w:hAnsi="Raleway" w:cs="Raleway"/>
                <w:color w:val="545F67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545F67"/>
                <w:sz w:val="18"/>
                <w:szCs w:val="18"/>
              </w:rPr>
              <w:t>Leadership and team-building skills</w:t>
            </w:r>
          </w:p>
        </w:tc>
      </w:tr>
    </w:tbl>
    <w:p w14:paraId="7BE5BF6B" w14:textId="77777777" w:rsidR="00FC4229" w:rsidRDefault="003812A1">
      <w:pPr>
        <w:pStyle w:val="divdocumentdivsectiontitle"/>
        <w:spacing w:before="400" w:line="320" w:lineRule="atLeast"/>
        <w:rPr>
          <w:rFonts w:ascii="Raleway Bold" w:eastAsia="Raleway Bold" w:hAnsi="Raleway Bold" w:cs="Raleway Bold"/>
          <w:b/>
          <w:bCs/>
          <w:caps/>
        </w:rPr>
      </w:pPr>
      <w:r>
        <w:rPr>
          <w:rFonts w:ascii="Raleway Bold" w:eastAsia="Raleway Bold" w:hAnsi="Raleway Bold" w:cs="Raleway Bold"/>
          <w:b/>
          <w:bCs/>
          <w:caps/>
        </w:rPr>
        <w:t>Experience</w:t>
      </w:r>
    </w:p>
    <w:p w14:paraId="37ED6E19" w14:textId="77777777" w:rsidR="00FC4229" w:rsidRDefault="003812A1">
      <w:pPr>
        <w:pStyle w:val="divdocumentdivmultiParagraphfirstparagraphmarginspan"/>
        <w:pBdr>
          <w:top w:val="none" w:sz="0" w:space="5" w:color="auto"/>
        </w:pBdr>
        <w:rPr>
          <w:rFonts w:ascii="Raleway" w:eastAsia="Raleway" w:hAnsi="Raleway" w:cs="Raleway"/>
          <w:color w:val="545F67"/>
        </w:rPr>
      </w:pPr>
      <w:r>
        <w:rPr>
          <w:rFonts w:ascii="Raleway" w:eastAsia="Raleway" w:hAnsi="Raleway" w:cs="Raleway"/>
          <w:color w:val="545F67"/>
        </w:rPr>
        <w:t> </w:t>
      </w:r>
    </w:p>
    <w:p w14:paraId="2AA5833C" w14:textId="77777777" w:rsidR="00FC4229" w:rsidRDefault="003812A1">
      <w:pPr>
        <w:pStyle w:val="spanpaddedline"/>
        <w:spacing w:line="320" w:lineRule="atLeast"/>
        <w:rPr>
          <w:sz w:val="18"/>
          <w:szCs w:val="18"/>
        </w:rPr>
      </w:pPr>
      <w:r>
        <w:rPr>
          <w:rStyle w:val="spanjobtitle"/>
          <w:sz w:val="18"/>
          <w:szCs w:val="18"/>
        </w:rPr>
        <w:t>Manager</w:t>
      </w:r>
    </w:p>
    <w:p w14:paraId="2AA85995" w14:textId="77777777" w:rsidR="00FC4229" w:rsidRDefault="003812A1">
      <w:pPr>
        <w:pStyle w:val="spanpaddedline"/>
        <w:spacing w:line="320" w:lineRule="atLeast"/>
        <w:rPr>
          <w:sz w:val="18"/>
          <w:szCs w:val="18"/>
        </w:rPr>
      </w:pPr>
      <w:r>
        <w:rPr>
          <w:rStyle w:val="spancompanyname"/>
          <w:sz w:val="18"/>
          <w:szCs w:val="18"/>
        </w:rPr>
        <w:t>Roberto Garcia Landscaping</w:t>
      </w:r>
      <w:r>
        <w:rPr>
          <w:rStyle w:val="span"/>
          <w:sz w:val="18"/>
          <w:szCs w:val="18"/>
        </w:rPr>
        <w:t xml:space="preserve">, 2013 - </w:t>
      </w:r>
      <w:r>
        <w:rPr>
          <w:rStyle w:val="span"/>
          <w:sz w:val="18"/>
          <w:szCs w:val="18"/>
        </w:rPr>
        <w:t>Current</w:t>
      </w:r>
      <w:r>
        <w:rPr>
          <w:rStyle w:val="datesWrapper"/>
          <w:sz w:val="18"/>
          <w:szCs w:val="18"/>
        </w:rPr>
        <w:t xml:space="preserve"> </w:t>
      </w:r>
    </w:p>
    <w:p w14:paraId="1781793B" w14:textId="77777777" w:rsidR="00FC4229" w:rsidRDefault="003812A1">
      <w:pPr>
        <w:pStyle w:val="divdocumentsinglecolumnli"/>
        <w:numPr>
          <w:ilvl w:val="0"/>
          <w:numId w:val="12"/>
        </w:numPr>
        <w:pBdr>
          <w:left w:val="none" w:sz="0" w:space="3" w:color="auto"/>
        </w:pBdr>
        <w:spacing w:before="100" w:line="320" w:lineRule="atLeast"/>
        <w:ind w:left="640" w:hanging="243"/>
        <w:rPr>
          <w:rFonts w:ascii="Raleway" w:eastAsia="Raleway" w:hAnsi="Raleway" w:cs="Raleway"/>
          <w:color w:val="545F67"/>
          <w:sz w:val="18"/>
          <w:szCs w:val="18"/>
        </w:rPr>
      </w:pPr>
      <w:r>
        <w:rPr>
          <w:rFonts w:ascii="Raleway" w:eastAsia="Raleway" w:hAnsi="Raleway" w:cs="Raleway"/>
          <w:color w:val="545F67"/>
          <w:sz w:val="18"/>
          <w:szCs w:val="18"/>
        </w:rPr>
        <w:t>Provide Customer service to clients</w:t>
      </w:r>
    </w:p>
    <w:p w14:paraId="5D148694" w14:textId="77777777" w:rsidR="00FC4229" w:rsidRDefault="003812A1">
      <w:pPr>
        <w:pStyle w:val="divdocumentsinglecolumnli"/>
        <w:numPr>
          <w:ilvl w:val="0"/>
          <w:numId w:val="12"/>
        </w:numPr>
        <w:pBdr>
          <w:left w:val="none" w:sz="0" w:space="3" w:color="auto"/>
        </w:pBdr>
        <w:spacing w:before="100" w:line="320" w:lineRule="atLeast"/>
        <w:ind w:left="640" w:hanging="243"/>
        <w:rPr>
          <w:rFonts w:ascii="Raleway" w:eastAsia="Raleway" w:hAnsi="Raleway" w:cs="Raleway"/>
          <w:color w:val="545F67"/>
          <w:sz w:val="18"/>
          <w:szCs w:val="18"/>
        </w:rPr>
      </w:pPr>
      <w:r>
        <w:rPr>
          <w:rFonts w:ascii="Raleway" w:eastAsia="Raleway" w:hAnsi="Raleway" w:cs="Raleway"/>
          <w:color w:val="545F67"/>
          <w:sz w:val="18"/>
          <w:szCs w:val="18"/>
        </w:rPr>
        <w:t>Provide employees with help in jobsites</w:t>
      </w:r>
    </w:p>
    <w:p w14:paraId="777BB3CE" w14:textId="77777777" w:rsidR="00FC4229" w:rsidRDefault="003812A1">
      <w:pPr>
        <w:pStyle w:val="divdocumentsinglecolumnli"/>
        <w:numPr>
          <w:ilvl w:val="0"/>
          <w:numId w:val="12"/>
        </w:numPr>
        <w:pBdr>
          <w:left w:val="none" w:sz="0" w:space="3" w:color="auto"/>
        </w:pBdr>
        <w:spacing w:before="100" w:line="320" w:lineRule="atLeast"/>
        <w:ind w:left="640" w:hanging="243"/>
        <w:rPr>
          <w:rFonts w:ascii="Raleway" w:eastAsia="Raleway" w:hAnsi="Raleway" w:cs="Raleway"/>
          <w:color w:val="545F67"/>
          <w:sz w:val="18"/>
          <w:szCs w:val="18"/>
        </w:rPr>
      </w:pPr>
      <w:r>
        <w:rPr>
          <w:rFonts w:ascii="Raleway" w:eastAsia="Raleway" w:hAnsi="Raleway" w:cs="Raleway"/>
          <w:color w:val="545F67"/>
          <w:sz w:val="18"/>
          <w:szCs w:val="18"/>
        </w:rPr>
        <w:t>Make sure clients are satisfied with requests</w:t>
      </w:r>
    </w:p>
    <w:p w14:paraId="5FADD015" w14:textId="77777777" w:rsidR="00FC4229" w:rsidRDefault="003812A1">
      <w:pPr>
        <w:pStyle w:val="divdocumentdivsectiontitle"/>
        <w:spacing w:before="400" w:line="320" w:lineRule="atLeast"/>
        <w:rPr>
          <w:rFonts w:ascii="Raleway Bold" w:eastAsia="Raleway Bold" w:hAnsi="Raleway Bold" w:cs="Raleway Bold"/>
          <w:b/>
          <w:bCs/>
          <w:caps/>
        </w:rPr>
      </w:pPr>
      <w:r>
        <w:rPr>
          <w:rFonts w:ascii="Raleway Bold" w:eastAsia="Raleway Bold" w:hAnsi="Raleway Bold" w:cs="Raleway Bold"/>
          <w:b/>
          <w:bCs/>
          <w:caps/>
        </w:rPr>
        <w:t>Education</w:t>
      </w:r>
    </w:p>
    <w:p w14:paraId="2A14A559" w14:textId="77777777" w:rsidR="00FC4229" w:rsidRDefault="003812A1">
      <w:pPr>
        <w:pStyle w:val="divdocumentdivmultiParagraphfirstparagraphmarginspan"/>
        <w:pBdr>
          <w:top w:val="none" w:sz="0" w:space="5" w:color="auto"/>
        </w:pBdr>
        <w:rPr>
          <w:rFonts w:ascii="Raleway" w:eastAsia="Raleway" w:hAnsi="Raleway" w:cs="Raleway"/>
          <w:color w:val="545F67"/>
        </w:rPr>
      </w:pPr>
      <w:r>
        <w:rPr>
          <w:rFonts w:ascii="Raleway" w:eastAsia="Raleway" w:hAnsi="Raleway" w:cs="Raleway"/>
          <w:color w:val="545F67"/>
        </w:rPr>
        <w:t> </w:t>
      </w:r>
    </w:p>
    <w:p w14:paraId="75181A80" w14:textId="77777777" w:rsidR="00FC4229" w:rsidRDefault="003812A1">
      <w:pPr>
        <w:pStyle w:val="spanpaddedline"/>
        <w:spacing w:line="320" w:lineRule="atLeast"/>
        <w:rPr>
          <w:sz w:val="18"/>
          <w:szCs w:val="18"/>
        </w:rPr>
      </w:pPr>
      <w:r>
        <w:rPr>
          <w:rStyle w:val="spandegree"/>
          <w:sz w:val="18"/>
          <w:szCs w:val="18"/>
        </w:rPr>
        <w:t>Diploma</w:t>
      </w:r>
      <w:r>
        <w:rPr>
          <w:rStyle w:val="span"/>
          <w:sz w:val="18"/>
          <w:szCs w:val="18"/>
        </w:rPr>
        <w:t xml:space="preserve"> </w:t>
      </w:r>
    </w:p>
    <w:p w14:paraId="38BD922B" w14:textId="77777777" w:rsidR="00FC4229" w:rsidRDefault="003812A1">
      <w:pPr>
        <w:pStyle w:val="spanParagraph"/>
        <w:spacing w:line="320" w:lineRule="atLeast"/>
        <w:rPr>
          <w:rFonts w:ascii="Raleway Medium" w:eastAsia="Raleway Medium" w:hAnsi="Raleway Medium" w:cs="Raleway Medium"/>
          <w:color w:val="000000"/>
          <w:sz w:val="18"/>
          <w:szCs w:val="18"/>
        </w:rPr>
      </w:pPr>
      <w:r>
        <w:rPr>
          <w:rStyle w:val="spancompanyname"/>
          <w:color w:val="000000"/>
          <w:sz w:val="18"/>
          <w:szCs w:val="18"/>
        </w:rPr>
        <w:t>Huntington Beach High School</w:t>
      </w:r>
      <w:r>
        <w:rPr>
          <w:rStyle w:val="span"/>
          <w:rFonts w:ascii="Raleway Medium" w:eastAsia="Raleway Medium" w:hAnsi="Raleway Medium" w:cs="Raleway Medium"/>
          <w:color w:val="000000"/>
          <w:sz w:val="18"/>
          <w:szCs w:val="18"/>
        </w:rPr>
        <w:t xml:space="preserve">, </w:t>
      </w:r>
      <w:r>
        <w:rPr>
          <w:rStyle w:val="spanjoblocation"/>
          <w:sz w:val="18"/>
          <w:szCs w:val="18"/>
        </w:rPr>
        <w:t>Huntington Beach</w:t>
      </w:r>
      <w:r>
        <w:rPr>
          <w:rFonts w:ascii="Raleway Medium" w:eastAsia="Raleway Medium" w:hAnsi="Raleway Medium" w:cs="Raleway Medium"/>
          <w:color w:val="000000"/>
          <w:sz w:val="18"/>
          <w:szCs w:val="18"/>
        </w:rPr>
        <w:t xml:space="preserve"> </w:t>
      </w:r>
      <w:r>
        <w:rPr>
          <w:rStyle w:val="span"/>
          <w:rFonts w:ascii="Raleway Medium" w:eastAsia="Raleway Medium" w:hAnsi="Raleway Medium" w:cs="Raleway Medium"/>
          <w:color w:val="000000"/>
          <w:sz w:val="18"/>
          <w:szCs w:val="18"/>
        </w:rPr>
        <w:t xml:space="preserve">2016 </w:t>
      </w:r>
    </w:p>
    <w:p w14:paraId="5B9D443A" w14:textId="77777777" w:rsidR="00FC4229" w:rsidRDefault="003812A1">
      <w:pPr>
        <w:pStyle w:val="divdocumentdivmultiParagraphmarginspan"/>
        <w:rPr>
          <w:rFonts w:ascii="Raleway" w:eastAsia="Raleway" w:hAnsi="Raleway" w:cs="Raleway"/>
          <w:color w:val="545F67"/>
          <w:sz w:val="18"/>
          <w:szCs w:val="18"/>
        </w:rPr>
      </w:pPr>
      <w:r>
        <w:rPr>
          <w:rFonts w:ascii="Raleway" w:eastAsia="Raleway" w:hAnsi="Raleway" w:cs="Raleway"/>
          <w:color w:val="545F67"/>
          <w:sz w:val="18"/>
          <w:szCs w:val="18"/>
        </w:rPr>
        <w:t> </w:t>
      </w:r>
    </w:p>
    <w:p w14:paraId="3B4F3F49" w14:textId="77777777" w:rsidR="00FC4229" w:rsidRDefault="003812A1">
      <w:pPr>
        <w:pStyle w:val="spanpaddedline"/>
        <w:spacing w:line="320" w:lineRule="atLeast"/>
        <w:rPr>
          <w:sz w:val="18"/>
          <w:szCs w:val="18"/>
        </w:rPr>
      </w:pPr>
      <w:r>
        <w:rPr>
          <w:rStyle w:val="spandegree"/>
          <w:sz w:val="18"/>
          <w:szCs w:val="18"/>
        </w:rPr>
        <w:t>Currently Attending</w:t>
      </w:r>
      <w:r>
        <w:rPr>
          <w:rStyle w:val="span"/>
          <w:sz w:val="18"/>
          <w:szCs w:val="18"/>
        </w:rPr>
        <w:t xml:space="preserve"> </w:t>
      </w:r>
    </w:p>
    <w:p w14:paraId="6A3BA1AB" w14:textId="77777777" w:rsidR="00FC4229" w:rsidRDefault="003812A1">
      <w:pPr>
        <w:pStyle w:val="spanParagraph"/>
        <w:spacing w:line="320" w:lineRule="atLeast"/>
        <w:rPr>
          <w:rFonts w:ascii="Raleway Medium" w:eastAsia="Raleway Medium" w:hAnsi="Raleway Medium" w:cs="Raleway Medium"/>
          <w:color w:val="000000"/>
          <w:sz w:val="18"/>
          <w:szCs w:val="18"/>
        </w:rPr>
      </w:pPr>
      <w:r>
        <w:rPr>
          <w:rStyle w:val="spancompanyname"/>
          <w:color w:val="000000"/>
          <w:sz w:val="18"/>
          <w:szCs w:val="18"/>
        </w:rPr>
        <w:t>Irvine Valley College</w:t>
      </w:r>
      <w:r>
        <w:rPr>
          <w:rStyle w:val="span"/>
          <w:rFonts w:ascii="Raleway Medium" w:eastAsia="Raleway Medium" w:hAnsi="Raleway Medium" w:cs="Raleway Medium"/>
          <w:color w:val="000000"/>
          <w:sz w:val="18"/>
          <w:szCs w:val="18"/>
        </w:rPr>
        <w:t xml:space="preserve">, </w:t>
      </w:r>
      <w:r>
        <w:rPr>
          <w:rStyle w:val="spanjoblocation"/>
          <w:sz w:val="18"/>
          <w:szCs w:val="18"/>
        </w:rPr>
        <w:t>Irvine</w:t>
      </w:r>
      <w:r>
        <w:rPr>
          <w:rFonts w:ascii="Raleway Medium" w:eastAsia="Raleway Medium" w:hAnsi="Raleway Medium" w:cs="Raleway Medium"/>
          <w:color w:val="000000"/>
          <w:sz w:val="18"/>
          <w:szCs w:val="18"/>
        </w:rPr>
        <w:t xml:space="preserve"> </w:t>
      </w:r>
    </w:p>
    <w:p w14:paraId="0CB60846" w14:textId="77777777" w:rsidR="00FC4229" w:rsidRDefault="00FC4229">
      <w:pPr>
        <w:pStyle w:val="spantext-break"/>
        <w:spacing w:line="320" w:lineRule="atLeast"/>
        <w:rPr>
          <w:rFonts w:ascii="Raleway" w:eastAsia="Raleway" w:hAnsi="Raleway" w:cs="Raleway"/>
          <w:color w:val="545F67"/>
          <w:sz w:val="18"/>
          <w:szCs w:val="18"/>
        </w:rPr>
      </w:pPr>
    </w:p>
    <w:sectPr w:rsidR="00FC4229">
      <w:pgSz w:w="12240" w:h="15840"/>
      <w:pgMar w:top="560" w:right="1440" w:bottom="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Bold">
    <w:altName w:val="Times New Roman"/>
    <w:charset w:val="00"/>
    <w:family w:val="auto"/>
    <w:pitch w:val="default"/>
  </w:font>
  <w:font w:name="Raleway Medium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D8909E6C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D26B2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F481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A83D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4F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F2EE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057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96D2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C2D7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9F40D01E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ED8D8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9C7C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F8CA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0CE9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4CB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F407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8EED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BE9A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CCEC336C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D204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3EA5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CC6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1A29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767E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B4C9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6CBA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3C7F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031218F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502B9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1897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76C6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400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9A6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6051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849D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3269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B52A90C2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2A6A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7255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1A5C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8ECB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4D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E40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E88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3C5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177062B8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D24F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5059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F08D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E25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FC45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9AFF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6EE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ACD2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AF3AFAE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9DA03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AAAF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1CEF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A27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6297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9818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7279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143E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DA209ED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9AAE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2CD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834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7EA5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A60B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5C2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D099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0A01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18EEABB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0D027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1C9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8C78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76CA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6C95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5ADF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AEC0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0E85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947E2D5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587E6E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4E93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C90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A64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DABB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DA77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C242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427D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2DF44614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D56C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2CAD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C0B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2072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0A81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8A0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526C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E60F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CD5607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6E14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341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3064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62BC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E405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1E1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C0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B851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29"/>
    <w:rsid w:val="003812A1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9D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color w:val="333333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firstsectiondivfirstparagraph">
    <w:name w:val="div_document_div_firstsection_div_firstparagraph"/>
    <w:basedOn w:val="Normal"/>
  </w:style>
  <w:style w:type="paragraph" w:customStyle="1" w:styleId="divdocumentdivname">
    <w:name w:val="div_document_div_name"/>
    <w:basedOn w:val="Normal"/>
  </w:style>
  <w:style w:type="character" w:customStyle="1" w:styleId="divdocumentdivnameCharacter">
    <w:name w:val="div_document_div_name Character"/>
    <w:basedOn w:val="DefaultParagraphFont"/>
    <w:rPr>
      <w:color w:val="333333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documentdivparagraph">
    <w:name w:val="div_document_div_paragraph"/>
    <w:basedOn w:val="Normal"/>
    <w:rPr>
      <w:color w:val="545F67"/>
    </w:rPr>
  </w:style>
  <w:style w:type="paragraph" w:customStyle="1" w:styleId="divdocumentthinbottomborder">
    <w:name w:val="div_document_thinbottomborder"/>
    <w:basedOn w:val="Normal"/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rPr>
      <w:rFonts w:ascii="Raleway Bold" w:eastAsia="Raleway Bold" w:hAnsi="Raleway Bold" w:cs="Raleway Bold"/>
      <w:b/>
      <w:bCs/>
    </w:rPr>
  </w:style>
  <w:style w:type="paragraph" w:customStyle="1" w:styleId="div">
    <w:name w:val="div"/>
    <w:basedOn w:val="Normal"/>
  </w:style>
  <w:style w:type="paragraph" w:customStyle="1" w:styleId="divdocumentdivsectiontitle">
    <w:name w:val="div_document_div_sectiontitle"/>
    <w:basedOn w:val="Normal"/>
    <w:rPr>
      <w:sz w:val="22"/>
      <w:szCs w:val="22"/>
    </w:rPr>
  </w:style>
  <w:style w:type="paragraph" w:customStyle="1" w:styleId="divdocumentsinglecolumn">
    <w:name w:val="div_document_singlecolumn"/>
    <w:basedOn w:val="Normal"/>
    <w:rPr>
      <w:color w:val="545F67"/>
    </w:rPr>
  </w:style>
  <w:style w:type="paragraph" w:customStyle="1" w:styleId="p">
    <w:name w:val="p"/>
    <w:basedOn w:val="Normal"/>
  </w:style>
  <w:style w:type="paragraph" w:customStyle="1" w:styleId="divdocumentdivskillSectionparagraph">
    <w:name w:val="div_document_div_skillSection_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nth-child3n5">
    <w:name w:val="div_document_div_skillSection_paragraph_nth-child(3n+5)"/>
    <w:basedOn w:val="Normal"/>
  </w:style>
  <w:style w:type="paragraph" w:customStyle="1" w:styleId="divdocumentdivmultiParagraphfirstparagraphmarginspan">
    <w:name w:val="div_document_div_multiParagraph_firstparagraph_marginspan"/>
    <w:basedOn w:val="Normal"/>
    <w:pPr>
      <w:spacing w:line="100" w:lineRule="atLeast"/>
    </w:pPr>
    <w:rPr>
      <w:sz w:val="6"/>
      <w:szCs w:val="6"/>
    </w:rPr>
  </w:style>
  <w:style w:type="paragraph" w:customStyle="1" w:styleId="spanpaddedline">
    <w:name w:val="span_paddedline"/>
    <w:basedOn w:val="spanParagraph"/>
    <w:rPr>
      <w:rFonts w:ascii="Raleway Medium" w:eastAsia="Raleway Medium" w:hAnsi="Raleway Medium" w:cs="Raleway Medium"/>
      <w:color w:val="000000"/>
    </w:rPr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rFonts w:ascii="Raleway Medium" w:eastAsia="Raleway Medium" w:hAnsi="Raleway Medium" w:cs="Raleway Medium"/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rFonts w:ascii="Raleway Medium" w:eastAsia="Raleway Medium" w:hAnsi="Raleway Medium" w:cs="Raleway Medium"/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Pr>
      <w:rFonts w:ascii="Raleway Medium" w:eastAsia="Raleway Medium" w:hAnsi="Raleway Medium" w:cs="Raleway Medium"/>
      <w:b w:val="0"/>
      <w:bCs w:val="0"/>
    </w:rPr>
  </w:style>
  <w:style w:type="paragraph" w:customStyle="1" w:styleId="spantext-break">
    <w:name w:val="span_text-break"/>
    <w:basedOn w:val="spanParagraph"/>
  </w:style>
  <w:style w:type="paragraph" w:customStyle="1" w:styleId="divdocumentsinglecolumnli">
    <w:name w:val="div_document_singlecolumn_li"/>
    <w:basedOn w:val="Normal"/>
  </w:style>
  <w:style w:type="character" w:customStyle="1" w:styleId="spandegree">
    <w:name w:val="span_degree"/>
    <w:basedOn w:val="span"/>
    <w:rPr>
      <w:rFonts w:ascii="Raleway Medium" w:eastAsia="Raleway Medium" w:hAnsi="Raleway Medium" w:cs="Raleway Medium"/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rFonts w:ascii="Raleway Medium" w:eastAsia="Raleway Medium" w:hAnsi="Raleway Medium" w:cs="Raleway Medium"/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rFonts w:ascii="Raleway Medium" w:eastAsia="Raleway Medium" w:hAnsi="Raleway Medium" w:cs="Raleway Medium"/>
      <w:b w:val="0"/>
      <w:bCs w:val="0"/>
      <w:sz w:val="24"/>
      <w:szCs w:val="24"/>
      <w:bdr w:val="none" w:sz="0" w:space="0" w:color="auto"/>
      <w:vertAlign w:val="baseline"/>
    </w:rPr>
  </w:style>
  <w:style w:type="paragraph" w:customStyle="1" w:styleId="divdocumentdivmultiParagraphmarginspan">
    <w:name w:val="div_document_div_multiParagraph_marginspan"/>
    <w:basedOn w:val="Normal"/>
    <w:pPr>
      <w:spacing w:line="2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Aldaco Garcia</dc:title>
  <cp:lastModifiedBy>Roberto Garcia</cp:lastModifiedBy>
  <cp:revision>2</cp:revision>
  <dcterms:created xsi:type="dcterms:W3CDTF">2019-12-05T19:30:00Z</dcterms:created>
  <dcterms:modified xsi:type="dcterms:W3CDTF">2019-12-05T19:30:00Z</dcterms:modified>
</cp:coreProperties>
</file>