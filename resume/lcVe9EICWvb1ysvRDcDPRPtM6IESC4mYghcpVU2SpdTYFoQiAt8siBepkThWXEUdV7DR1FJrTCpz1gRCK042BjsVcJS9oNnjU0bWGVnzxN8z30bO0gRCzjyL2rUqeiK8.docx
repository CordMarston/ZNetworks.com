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A8F601D" w14:textId="77777777" w:rsidR="00901A48" w:rsidRDefault="00466DD3">
      <w:pPr>
        <w:tabs>
          <w:tab w:val="left" w:pos="1134"/>
        </w:tabs>
        <w:jc w:val="center"/>
        <w:rPr>
          <w:rFonts w:ascii="Times New Roman" w:hAnsi="Times New Roman"/>
          <w:b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AFFE1C" wp14:editId="59B45C46">
            <wp:simplePos x="0" y="0"/>
            <wp:positionH relativeFrom="column">
              <wp:posOffset>12065</wp:posOffset>
            </wp:positionH>
            <wp:positionV relativeFrom="paragraph">
              <wp:posOffset>-415290</wp:posOffset>
            </wp:positionV>
            <wp:extent cx="676275" cy="676275"/>
            <wp:effectExtent l="19050" t="0" r="9525" b="0"/>
            <wp:wrapNone/>
            <wp:docPr id="3" name="Picture 3" descr="cis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sc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216" behindDoc="0" locked="0" layoutInCell="1" allowOverlap="1" wp14:anchorId="7744DD0A" wp14:editId="27E0D341">
            <wp:simplePos x="0" y="0"/>
            <wp:positionH relativeFrom="column">
              <wp:posOffset>5172710</wp:posOffset>
            </wp:positionH>
            <wp:positionV relativeFrom="paragraph">
              <wp:posOffset>-198755</wp:posOffset>
            </wp:positionV>
            <wp:extent cx="1578610" cy="245110"/>
            <wp:effectExtent l="1905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24511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1A48">
        <w:rPr>
          <w:rFonts w:ascii="Times New Roman" w:hAnsi="Times New Roman"/>
          <w:b/>
          <w:sz w:val="40"/>
          <w:szCs w:val="40"/>
        </w:rPr>
        <w:t xml:space="preserve">Matthew McKinney    </w:t>
      </w:r>
    </w:p>
    <w:p w14:paraId="29671D51" w14:textId="4ECF508F" w:rsidR="00901A48" w:rsidRPr="0099295E" w:rsidRDefault="000F1EB4">
      <w:pPr>
        <w:tabs>
          <w:tab w:val="left" w:pos="414"/>
        </w:tabs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4801 E. Sahara </w:t>
      </w:r>
      <w:r w:rsidR="0040178B">
        <w:rPr>
          <w:rFonts w:ascii="Times New Roman" w:hAnsi="Times New Roman"/>
          <w:szCs w:val="24"/>
        </w:rPr>
        <w:t xml:space="preserve">Ave </w:t>
      </w:r>
      <w:r w:rsidR="0040178B" w:rsidRPr="0099295E">
        <w:rPr>
          <w:rFonts w:ascii="Times New Roman" w:hAnsi="Times New Roman"/>
          <w:szCs w:val="24"/>
        </w:rPr>
        <w:t>♦</w:t>
      </w:r>
      <w:r w:rsidR="0040178B">
        <w:rPr>
          <w:rFonts w:ascii="Times New Roman" w:hAnsi="Times New Roman"/>
          <w:szCs w:val="24"/>
        </w:rPr>
        <w:t xml:space="preserve"> </w:t>
      </w:r>
      <w:r w:rsidR="0040178B" w:rsidRPr="0099295E">
        <w:rPr>
          <w:rFonts w:ascii="Times New Roman" w:hAnsi="Times New Roman"/>
          <w:szCs w:val="24"/>
        </w:rPr>
        <w:t>Las</w:t>
      </w:r>
      <w:r>
        <w:rPr>
          <w:rFonts w:ascii="Times New Roman" w:hAnsi="Times New Roman"/>
          <w:szCs w:val="24"/>
        </w:rPr>
        <w:t xml:space="preserve"> Vegas, NV 89104</w:t>
      </w:r>
    </w:p>
    <w:p w14:paraId="73DC6BAA" w14:textId="77777777" w:rsidR="001D7E17" w:rsidRDefault="00907282">
      <w:pPr>
        <w:pBdr>
          <w:bottom w:val="single" w:sz="8" w:space="0" w:color="000000"/>
        </w:pBdr>
        <w:tabs>
          <w:tab w:val="left" w:pos="414"/>
        </w:tabs>
        <w:ind w:firstLine="15"/>
        <w:jc w:val="center"/>
        <w:rPr>
          <w:rFonts w:ascii="Times New Roman" w:hAnsi="Times New Roman"/>
          <w:szCs w:val="24"/>
        </w:rPr>
      </w:pPr>
      <w:r w:rsidRPr="0099295E">
        <w:rPr>
          <w:rFonts w:ascii="Times New Roman" w:hAnsi="Times New Roman"/>
          <w:szCs w:val="24"/>
        </w:rPr>
        <w:t>(</w:t>
      </w:r>
      <w:r w:rsidR="00901A48" w:rsidRPr="0099295E">
        <w:rPr>
          <w:rFonts w:ascii="Times New Roman" w:hAnsi="Times New Roman"/>
          <w:szCs w:val="24"/>
        </w:rPr>
        <w:t>702</w:t>
      </w:r>
      <w:r w:rsidRPr="0099295E">
        <w:rPr>
          <w:rFonts w:ascii="Times New Roman" w:hAnsi="Times New Roman"/>
          <w:szCs w:val="24"/>
        </w:rPr>
        <w:t xml:space="preserve">) </w:t>
      </w:r>
      <w:r w:rsidR="004A0F3B">
        <w:rPr>
          <w:rFonts w:ascii="Times New Roman" w:hAnsi="Times New Roman"/>
          <w:szCs w:val="24"/>
        </w:rPr>
        <w:t>303-7518</w:t>
      </w:r>
    </w:p>
    <w:p w14:paraId="6A1B3E49" w14:textId="77777777" w:rsidR="00D356C8" w:rsidRPr="0099295E" w:rsidRDefault="002C6E07">
      <w:pPr>
        <w:pBdr>
          <w:bottom w:val="single" w:sz="8" w:space="0" w:color="000000"/>
        </w:pBdr>
        <w:tabs>
          <w:tab w:val="left" w:pos="414"/>
        </w:tabs>
        <w:ind w:firstLine="15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M</w:t>
      </w:r>
      <w:r w:rsidR="00D356C8" w:rsidRPr="0099295E">
        <w:rPr>
          <w:rFonts w:ascii="Times New Roman" w:hAnsi="Times New Roman"/>
          <w:szCs w:val="24"/>
        </w:rPr>
        <w:t>anofgod1223@yahoo.com</w:t>
      </w:r>
    </w:p>
    <w:p w14:paraId="32315528" w14:textId="77777777" w:rsidR="00901A48" w:rsidRPr="0099295E" w:rsidRDefault="00901A48">
      <w:pPr>
        <w:tabs>
          <w:tab w:val="left" w:pos="1134"/>
        </w:tabs>
        <w:ind w:left="720" w:firstLine="414"/>
        <w:jc w:val="center"/>
        <w:rPr>
          <w:rFonts w:ascii="Times New Roman" w:hAnsi="Times New Roman"/>
          <w:b/>
          <w:i/>
          <w:sz w:val="20"/>
          <w:u w:val="single"/>
        </w:rPr>
      </w:pPr>
    </w:p>
    <w:p w14:paraId="299CA2D2" w14:textId="77777777" w:rsidR="00901A48" w:rsidRPr="0099295E" w:rsidRDefault="00901A48">
      <w:pPr>
        <w:tabs>
          <w:tab w:val="left" w:pos="1134"/>
        </w:tabs>
        <w:rPr>
          <w:rFonts w:ascii="Times New Roman" w:hAnsi="Times New Roman"/>
          <w:b/>
          <w:i/>
          <w:szCs w:val="24"/>
          <w:u w:val="single"/>
        </w:rPr>
      </w:pPr>
      <w:r w:rsidRPr="0099295E">
        <w:rPr>
          <w:rFonts w:ascii="Times New Roman" w:hAnsi="Times New Roman"/>
          <w:b/>
          <w:i/>
          <w:szCs w:val="24"/>
          <w:u w:val="single"/>
        </w:rPr>
        <w:t>Technical Expertise</w:t>
      </w:r>
    </w:p>
    <w:p w14:paraId="791F0A1C" w14:textId="7F4AEDD4" w:rsidR="00901A48" w:rsidRPr="0099295E" w:rsidRDefault="00901A48">
      <w:pPr>
        <w:tabs>
          <w:tab w:val="left" w:pos="1134"/>
        </w:tabs>
        <w:rPr>
          <w:rFonts w:ascii="Times New Roman" w:hAnsi="Times New Roman"/>
          <w:szCs w:val="24"/>
        </w:rPr>
      </w:pPr>
      <w:r w:rsidRPr="0099295E">
        <w:rPr>
          <w:rFonts w:ascii="Times New Roman" w:hAnsi="Times New Roman"/>
          <w:szCs w:val="24"/>
        </w:rPr>
        <w:t xml:space="preserve">IBM and Dell Certified, MSDOS, Windows: </w:t>
      </w:r>
      <w:r w:rsidR="00907282" w:rsidRPr="0099295E">
        <w:rPr>
          <w:rFonts w:ascii="Times New Roman" w:hAnsi="Times New Roman"/>
          <w:szCs w:val="24"/>
        </w:rPr>
        <w:t>9X</w:t>
      </w:r>
      <w:r w:rsidRPr="0099295E">
        <w:rPr>
          <w:rFonts w:ascii="Times New Roman" w:hAnsi="Times New Roman"/>
          <w:szCs w:val="24"/>
        </w:rPr>
        <w:t>, NT, 2000, XP, Vista</w:t>
      </w:r>
      <w:r w:rsidR="00ED543D" w:rsidRPr="0099295E">
        <w:rPr>
          <w:rFonts w:ascii="Times New Roman" w:hAnsi="Times New Roman"/>
          <w:szCs w:val="24"/>
        </w:rPr>
        <w:t>,</w:t>
      </w:r>
      <w:r w:rsidR="00C32577">
        <w:rPr>
          <w:rFonts w:ascii="Times New Roman" w:hAnsi="Times New Roman"/>
          <w:szCs w:val="24"/>
        </w:rPr>
        <w:t>Windows 10,</w:t>
      </w:r>
      <w:r w:rsidR="00ED543D" w:rsidRPr="0099295E">
        <w:rPr>
          <w:rFonts w:ascii="Times New Roman" w:hAnsi="Times New Roman"/>
          <w:szCs w:val="24"/>
        </w:rPr>
        <w:t>7</w:t>
      </w:r>
    </w:p>
    <w:p w14:paraId="36D3BA60" w14:textId="77777777" w:rsidR="00901A48" w:rsidRDefault="00901A48">
      <w:pPr>
        <w:pStyle w:val="Heading1"/>
        <w:tabs>
          <w:tab w:val="left" w:pos="0"/>
        </w:tabs>
        <w:rPr>
          <w:sz w:val="24"/>
          <w:szCs w:val="24"/>
        </w:rPr>
      </w:pPr>
    </w:p>
    <w:p w14:paraId="10741386" w14:textId="22D9659B" w:rsidR="00426F72" w:rsidRDefault="00901A48">
      <w:pPr>
        <w:tabs>
          <w:tab w:val="left" w:pos="1134"/>
        </w:tabs>
        <w:rPr>
          <w:rFonts w:ascii="Times New Roman" w:hAnsi="Times New Roman"/>
          <w:b/>
          <w:i/>
          <w:sz w:val="28"/>
          <w:szCs w:val="28"/>
          <w:u w:val="single"/>
        </w:rPr>
      </w:pPr>
      <w:r>
        <w:rPr>
          <w:rFonts w:ascii="Times New Roman" w:hAnsi="Times New Roman"/>
          <w:b/>
          <w:i/>
          <w:sz w:val="28"/>
          <w:szCs w:val="28"/>
          <w:u w:val="single"/>
        </w:rPr>
        <w:t>Professional Experience</w:t>
      </w:r>
    </w:p>
    <w:p w14:paraId="091BC035" w14:textId="375FC658" w:rsidR="00D80ADB" w:rsidRDefault="00D80ADB">
      <w:pPr>
        <w:tabs>
          <w:tab w:val="left" w:pos="1134"/>
        </w:tabs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TerribleHerbst IT DEPT September 2020 to Current</w:t>
      </w:r>
    </w:p>
    <w:p w14:paraId="685B8893" w14:textId="77777777" w:rsidR="00D80ADB" w:rsidRPr="00D80ADB" w:rsidRDefault="00D80ADB" w:rsidP="00D80ADB">
      <w:pPr>
        <w:pStyle w:val="NormalWeb"/>
        <w:shd w:val="clear" w:color="auto" w:fill="FFFFFF"/>
        <w:ind w:left="14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7"/>
          <w:szCs w:val="27"/>
        </w:rPr>
        <w:t xml:space="preserve">• </w:t>
      </w:r>
      <w:r w:rsidRPr="00D80ADB">
        <w:rPr>
          <w:rFonts w:ascii="Arial" w:hAnsi="Arial" w:cs="Arial"/>
          <w:color w:val="000000"/>
          <w:sz w:val="20"/>
          <w:szCs w:val="20"/>
        </w:rPr>
        <w:t>Performs routine preventive maintenance to ensure that equipment continues to run to manufacturer’s specifications and the physical condition and Image of the store does not deteriorate.</w:t>
      </w:r>
    </w:p>
    <w:p w14:paraId="1A9359BA" w14:textId="77777777" w:rsidR="00D80ADB" w:rsidRPr="00D80ADB" w:rsidRDefault="00D80ADB" w:rsidP="00D80ADB">
      <w:pPr>
        <w:pStyle w:val="NormalWeb"/>
        <w:shd w:val="clear" w:color="auto" w:fill="FFFFFF"/>
        <w:ind w:left="1440"/>
        <w:rPr>
          <w:rFonts w:ascii="Arial" w:hAnsi="Arial" w:cs="Arial"/>
          <w:color w:val="000000"/>
          <w:sz w:val="20"/>
          <w:szCs w:val="20"/>
        </w:rPr>
      </w:pPr>
      <w:r w:rsidRPr="00D80ADB">
        <w:rPr>
          <w:rFonts w:ascii="Arial" w:hAnsi="Arial" w:cs="Arial"/>
          <w:color w:val="000000"/>
          <w:sz w:val="20"/>
          <w:szCs w:val="20"/>
        </w:rPr>
        <w:t>• Dismantles equipment to gain access to and remove defective parts.</w:t>
      </w:r>
    </w:p>
    <w:p w14:paraId="21E604BF" w14:textId="77777777" w:rsidR="00D80ADB" w:rsidRPr="00D80ADB" w:rsidRDefault="00D80ADB" w:rsidP="00D80ADB">
      <w:pPr>
        <w:pStyle w:val="NormalWeb"/>
        <w:shd w:val="clear" w:color="auto" w:fill="FFFFFF"/>
        <w:ind w:left="1440"/>
        <w:rPr>
          <w:rFonts w:ascii="Arial" w:hAnsi="Arial" w:cs="Arial"/>
          <w:color w:val="000000"/>
          <w:sz w:val="20"/>
          <w:szCs w:val="20"/>
        </w:rPr>
      </w:pPr>
      <w:r w:rsidRPr="00D80ADB">
        <w:rPr>
          <w:rFonts w:ascii="Arial" w:hAnsi="Arial" w:cs="Arial"/>
          <w:color w:val="000000"/>
          <w:sz w:val="20"/>
          <w:szCs w:val="20"/>
        </w:rPr>
        <w:t>• Assists in the installation of equipment resulting from special projects as assigned.</w:t>
      </w:r>
    </w:p>
    <w:p w14:paraId="1050D481" w14:textId="77777777" w:rsidR="00D80ADB" w:rsidRPr="00D80ADB" w:rsidRDefault="00D80ADB" w:rsidP="00D80ADB">
      <w:pPr>
        <w:pStyle w:val="NormalWeb"/>
        <w:shd w:val="clear" w:color="auto" w:fill="FFFFFF"/>
        <w:ind w:left="1440"/>
        <w:rPr>
          <w:rFonts w:ascii="Arial" w:hAnsi="Arial" w:cs="Arial"/>
          <w:color w:val="000000"/>
          <w:sz w:val="20"/>
          <w:szCs w:val="20"/>
        </w:rPr>
      </w:pPr>
      <w:r w:rsidRPr="00D80ADB">
        <w:rPr>
          <w:rFonts w:ascii="Arial" w:hAnsi="Arial" w:cs="Arial"/>
          <w:color w:val="000000"/>
          <w:sz w:val="20"/>
          <w:szCs w:val="20"/>
        </w:rPr>
        <w:t>• Inspect, operate and test equipment in order to diagnose machine malfunctions.</w:t>
      </w:r>
    </w:p>
    <w:p w14:paraId="07F5066C" w14:textId="77777777" w:rsidR="00D80ADB" w:rsidRPr="00D80ADB" w:rsidRDefault="00D80ADB" w:rsidP="00D80ADB">
      <w:pPr>
        <w:pStyle w:val="NormalWeb"/>
        <w:shd w:val="clear" w:color="auto" w:fill="FFFFFF"/>
        <w:ind w:left="1440"/>
        <w:rPr>
          <w:rFonts w:ascii="Arial" w:hAnsi="Arial" w:cs="Arial"/>
          <w:color w:val="000000"/>
          <w:sz w:val="20"/>
          <w:szCs w:val="20"/>
        </w:rPr>
      </w:pPr>
      <w:r w:rsidRPr="00D80ADB">
        <w:rPr>
          <w:rFonts w:ascii="Arial" w:hAnsi="Arial" w:cs="Arial"/>
          <w:color w:val="000000"/>
          <w:sz w:val="20"/>
          <w:szCs w:val="20"/>
        </w:rPr>
        <w:t>• Maintain parts and supplies needed for job completion and accounts for appropriate levels.</w:t>
      </w:r>
    </w:p>
    <w:p w14:paraId="5E04217E" w14:textId="77777777" w:rsidR="00D80ADB" w:rsidRPr="009F31F3" w:rsidRDefault="00D80ADB" w:rsidP="00D80ADB">
      <w:pPr>
        <w:numPr>
          <w:ilvl w:val="0"/>
          <w:numId w:val="12"/>
        </w:numPr>
        <w:shd w:val="clear" w:color="auto" w:fill="FFFFFF"/>
        <w:suppressAutoHyphens w:val="0"/>
        <w:spacing w:before="100" w:beforeAutospacing="1" w:after="150" w:line="345" w:lineRule="atLeast"/>
        <w:rPr>
          <w:rFonts w:ascii="Arial" w:eastAsia="Times New Roman" w:hAnsi="Arial" w:cs="Arial"/>
          <w:color w:val="333333"/>
          <w:sz w:val="20"/>
        </w:rPr>
      </w:pPr>
      <w:r w:rsidRPr="009F31F3">
        <w:rPr>
          <w:rFonts w:ascii="Arial" w:eastAsia="Times New Roman" w:hAnsi="Arial" w:cs="Arial"/>
          <w:color w:val="333333"/>
          <w:sz w:val="20"/>
        </w:rPr>
        <w:t>To set up and manage user accounts and permissions to consent access to a network.</w:t>
      </w:r>
    </w:p>
    <w:p w14:paraId="5F85CAD2" w14:textId="77777777" w:rsidR="00D80ADB" w:rsidRPr="009F31F3" w:rsidRDefault="00D80ADB" w:rsidP="00D80ADB">
      <w:pPr>
        <w:numPr>
          <w:ilvl w:val="0"/>
          <w:numId w:val="12"/>
        </w:numPr>
        <w:shd w:val="clear" w:color="auto" w:fill="FFFFFF"/>
        <w:suppressAutoHyphens w:val="0"/>
        <w:spacing w:before="100" w:beforeAutospacing="1" w:after="150" w:line="345" w:lineRule="atLeast"/>
        <w:rPr>
          <w:rFonts w:ascii="Arial" w:eastAsia="Times New Roman" w:hAnsi="Arial" w:cs="Arial"/>
          <w:color w:val="333333"/>
          <w:sz w:val="20"/>
        </w:rPr>
      </w:pPr>
      <w:r w:rsidRPr="009F31F3">
        <w:rPr>
          <w:rFonts w:ascii="Arial" w:eastAsia="Times New Roman" w:hAnsi="Arial" w:cs="Arial"/>
          <w:color w:val="333333"/>
          <w:sz w:val="20"/>
        </w:rPr>
        <w:t>Upholding and testing security, blocking unapproved access.</w:t>
      </w:r>
    </w:p>
    <w:p w14:paraId="2AC2B148" w14:textId="77777777" w:rsidR="00D80ADB" w:rsidRPr="009F31F3" w:rsidRDefault="00D80ADB" w:rsidP="00D80ADB">
      <w:pPr>
        <w:numPr>
          <w:ilvl w:val="0"/>
          <w:numId w:val="12"/>
        </w:numPr>
        <w:shd w:val="clear" w:color="auto" w:fill="FFFFFF"/>
        <w:suppressAutoHyphens w:val="0"/>
        <w:spacing w:before="100" w:beforeAutospacing="1" w:after="150" w:line="345" w:lineRule="atLeast"/>
        <w:rPr>
          <w:rFonts w:ascii="Arial" w:eastAsia="Times New Roman" w:hAnsi="Arial" w:cs="Arial"/>
          <w:color w:val="333333"/>
          <w:sz w:val="20"/>
        </w:rPr>
      </w:pPr>
      <w:r w:rsidRPr="009F31F3">
        <w:rPr>
          <w:rFonts w:ascii="Arial" w:eastAsia="Times New Roman" w:hAnsi="Arial" w:cs="Arial"/>
          <w:color w:val="333333"/>
          <w:sz w:val="20"/>
        </w:rPr>
        <w:t>Chalk out maintenance plan for the prevention of unexpected failures.</w:t>
      </w:r>
    </w:p>
    <w:p w14:paraId="0A17EC94" w14:textId="77777777" w:rsidR="00D80ADB" w:rsidRPr="009F31F3" w:rsidRDefault="00D80ADB" w:rsidP="00D80ADB">
      <w:pPr>
        <w:numPr>
          <w:ilvl w:val="0"/>
          <w:numId w:val="12"/>
        </w:numPr>
        <w:shd w:val="clear" w:color="auto" w:fill="FFFFFF"/>
        <w:suppressAutoHyphens w:val="0"/>
        <w:spacing w:before="100" w:beforeAutospacing="1" w:after="150" w:line="345" w:lineRule="atLeast"/>
        <w:rPr>
          <w:rFonts w:ascii="Arial" w:eastAsia="Times New Roman" w:hAnsi="Arial" w:cs="Arial"/>
          <w:color w:val="333333"/>
          <w:sz w:val="20"/>
        </w:rPr>
      </w:pPr>
      <w:r w:rsidRPr="009F31F3">
        <w:rPr>
          <w:rFonts w:ascii="Arial" w:eastAsia="Times New Roman" w:hAnsi="Arial" w:cs="Arial"/>
          <w:color w:val="333333"/>
          <w:sz w:val="20"/>
        </w:rPr>
        <w:t>Setting up the Organization’s computer system to meet specific business goals.</w:t>
      </w:r>
    </w:p>
    <w:p w14:paraId="52DB9FF0" w14:textId="77777777" w:rsidR="00D80ADB" w:rsidRPr="009F31F3" w:rsidRDefault="00D80ADB" w:rsidP="00D80ADB">
      <w:pPr>
        <w:numPr>
          <w:ilvl w:val="0"/>
          <w:numId w:val="12"/>
        </w:numPr>
        <w:shd w:val="clear" w:color="auto" w:fill="FFFFFF"/>
        <w:suppressAutoHyphens w:val="0"/>
        <w:spacing w:before="100" w:beforeAutospacing="1" w:after="150" w:line="345" w:lineRule="atLeast"/>
        <w:rPr>
          <w:rFonts w:ascii="Arial" w:eastAsia="Times New Roman" w:hAnsi="Arial" w:cs="Arial"/>
          <w:color w:val="333333"/>
          <w:sz w:val="20"/>
        </w:rPr>
      </w:pPr>
      <w:r w:rsidRPr="009F31F3">
        <w:rPr>
          <w:rFonts w:ascii="Arial" w:eastAsia="Times New Roman" w:hAnsi="Arial" w:cs="Arial"/>
          <w:color w:val="333333"/>
          <w:sz w:val="20"/>
        </w:rPr>
        <w:t>Monitoring day to day computer performance.</w:t>
      </w:r>
    </w:p>
    <w:p w14:paraId="4E93A08A" w14:textId="77777777" w:rsidR="00D80ADB" w:rsidRPr="009F31F3" w:rsidRDefault="00D80ADB" w:rsidP="00D80ADB">
      <w:pPr>
        <w:numPr>
          <w:ilvl w:val="0"/>
          <w:numId w:val="12"/>
        </w:numPr>
        <w:shd w:val="clear" w:color="auto" w:fill="FFFFFF"/>
        <w:suppressAutoHyphens w:val="0"/>
        <w:spacing w:before="100" w:beforeAutospacing="1" w:after="150" w:line="345" w:lineRule="atLeast"/>
        <w:rPr>
          <w:rFonts w:ascii="Arial" w:eastAsia="Times New Roman" w:hAnsi="Arial" w:cs="Arial"/>
          <w:color w:val="333333"/>
          <w:sz w:val="20"/>
        </w:rPr>
      </w:pPr>
      <w:r w:rsidRPr="009F31F3">
        <w:rPr>
          <w:rFonts w:ascii="Arial" w:eastAsia="Times New Roman" w:hAnsi="Arial" w:cs="Arial"/>
          <w:color w:val="333333"/>
          <w:sz w:val="20"/>
        </w:rPr>
        <w:t>Update and maintain the computer inventory and equipment.</w:t>
      </w:r>
    </w:p>
    <w:p w14:paraId="1082AC9F" w14:textId="77777777" w:rsidR="00D80ADB" w:rsidRPr="009F31F3" w:rsidRDefault="00D80ADB" w:rsidP="00D80ADB">
      <w:pPr>
        <w:numPr>
          <w:ilvl w:val="0"/>
          <w:numId w:val="12"/>
        </w:numPr>
        <w:shd w:val="clear" w:color="auto" w:fill="FFFFFF"/>
        <w:suppressAutoHyphens w:val="0"/>
        <w:spacing w:before="100" w:beforeAutospacing="1" w:after="150" w:line="345" w:lineRule="atLeast"/>
        <w:rPr>
          <w:rFonts w:ascii="Arial" w:eastAsia="Times New Roman" w:hAnsi="Arial" w:cs="Arial"/>
          <w:color w:val="333333"/>
          <w:sz w:val="20"/>
        </w:rPr>
      </w:pPr>
      <w:r w:rsidRPr="009F31F3">
        <w:rPr>
          <w:rFonts w:ascii="Arial" w:eastAsia="Times New Roman" w:hAnsi="Arial" w:cs="Arial"/>
          <w:color w:val="333333"/>
          <w:sz w:val="20"/>
        </w:rPr>
        <w:t>Maintain and resolve issues on LAN/WAN, VoIP telephone, biometric, AV systems connections.</w:t>
      </w:r>
    </w:p>
    <w:p w14:paraId="0025051D" w14:textId="77777777" w:rsidR="00D80ADB" w:rsidRPr="009F31F3" w:rsidRDefault="00D80ADB" w:rsidP="00D80ADB">
      <w:pPr>
        <w:numPr>
          <w:ilvl w:val="0"/>
          <w:numId w:val="12"/>
        </w:numPr>
        <w:shd w:val="clear" w:color="auto" w:fill="FFFFFF"/>
        <w:suppressAutoHyphens w:val="0"/>
        <w:spacing w:before="100" w:beforeAutospacing="1" w:after="150" w:line="345" w:lineRule="atLeast"/>
        <w:rPr>
          <w:rFonts w:ascii="Arial" w:eastAsia="Times New Roman" w:hAnsi="Arial" w:cs="Arial"/>
          <w:color w:val="333333"/>
          <w:sz w:val="20"/>
        </w:rPr>
      </w:pPr>
      <w:r w:rsidRPr="009F31F3">
        <w:rPr>
          <w:rFonts w:ascii="Arial" w:eastAsia="Times New Roman" w:hAnsi="Arial" w:cs="Arial"/>
          <w:color w:val="333333"/>
          <w:sz w:val="20"/>
        </w:rPr>
        <w:t>Ensure desktop computers interconnection seamlessly with diverse system keeping in mind for compatibility factors.</w:t>
      </w:r>
    </w:p>
    <w:p w14:paraId="2741E99A" w14:textId="77777777" w:rsidR="00D80ADB" w:rsidRPr="009F31F3" w:rsidRDefault="00D80ADB" w:rsidP="00D80ADB">
      <w:pPr>
        <w:numPr>
          <w:ilvl w:val="0"/>
          <w:numId w:val="12"/>
        </w:numPr>
        <w:shd w:val="clear" w:color="auto" w:fill="FFFFFF"/>
        <w:suppressAutoHyphens w:val="0"/>
        <w:spacing w:before="100" w:beforeAutospacing="1" w:after="150" w:line="345" w:lineRule="atLeast"/>
        <w:rPr>
          <w:rFonts w:ascii="Arial" w:eastAsia="Times New Roman" w:hAnsi="Arial" w:cs="Arial"/>
          <w:color w:val="333333"/>
          <w:sz w:val="20"/>
        </w:rPr>
      </w:pPr>
      <w:r w:rsidRPr="009F31F3">
        <w:rPr>
          <w:rFonts w:ascii="Arial" w:eastAsia="Times New Roman" w:hAnsi="Arial" w:cs="Arial"/>
          <w:color w:val="333333"/>
          <w:sz w:val="20"/>
        </w:rPr>
        <w:t>Coordinate with vendors to resolve technical problems with desktop computing equipment and software.</w:t>
      </w:r>
    </w:p>
    <w:p w14:paraId="26AB780A" w14:textId="77777777" w:rsidR="00D80ADB" w:rsidRPr="009F31F3" w:rsidRDefault="00D80ADB" w:rsidP="00D80ADB">
      <w:pPr>
        <w:numPr>
          <w:ilvl w:val="0"/>
          <w:numId w:val="12"/>
        </w:numPr>
        <w:shd w:val="clear" w:color="auto" w:fill="FFFFFF"/>
        <w:suppressAutoHyphens w:val="0"/>
        <w:spacing w:before="100" w:beforeAutospacing="1" w:after="150" w:line="345" w:lineRule="atLeast"/>
        <w:rPr>
          <w:rFonts w:ascii="Arial" w:eastAsia="Times New Roman" w:hAnsi="Arial" w:cs="Arial"/>
          <w:color w:val="333333"/>
          <w:sz w:val="20"/>
        </w:rPr>
      </w:pPr>
      <w:r w:rsidRPr="009F31F3">
        <w:rPr>
          <w:rFonts w:ascii="Arial" w:eastAsia="Times New Roman" w:hAnsi="Arial" w:cs="Arial"/>
          <w:color w:val="333333"/>
          <w:sz w:val="20"/>
        </w:rPr>
        <w:t>Endorse and apply upgrades to systems to ensure durability.</w:t>
      </w:r>
    </w:p>
    <w:p w14:paraId="1B28D740" w14:textId="77777777" w:rsidR="00D80ADB" w:rsidRPr="009F31F3" w:rsidRDefault="00D80ADB" w:rsidP="00D80ADB">
      <w:pPr>
        <w:numPr>
          <w:ilvl w:val="0"/>
          <w:numId w:val="12"/>
        </w:numPr>
        <w:shd w:val="clear" w:color="auto" w:fill="FFFFFF"/>
        <w:suppressAutoHyphens w:val="0"/>
        <w:spacing w:before="100" w:beforeAutospacing="1" w:after="150" w:line="345" w:lineRule="atLeast"/>
        <w:rPr>
          <w:rFonts w:ascii="Arial" w:eastAsia="Times New Roman" w:hAnsi="Arial" w:cs="Arial"/>
          <w:color w:val="333333"/>
          <w:sz w:val="20"/>
        </w:rPr>
      </w:pPr>
      <w:r w:rsidRPr="009F31F3">
        <w:rPr>
          <w:rFonts w:ascii="Arial" w:eastAsia="Times New Roman" w:hAnsi="Arial" w:cs="Arial"/>
          <w:color w:val="333333"/>
          <w:sz w:val="20"/>
        </w:rPr>
        <w:t>Assess functional needs to regulate system purchase specifications.</w:t>
      </w:r>
    </w:p>
    <w:p w14:paraId="08D66DE6" w14:textId="77777777" w:rsidR="00D80ADB" w:rsidRPr="009F31F3" w:rsidRDefault="00D80ADB" w:rsidP="00D80ADB">
      <w:pPr>
        <w:numPr>
          <w:ilvl w:val="0"/>
          <w:numId w:val="12"/>
        </w:numPr>
        <w:shd w:val="clear" w:color="auto" w:fill="FFFFFF"/>
        <w:suppressAutoHyphens w:val="0"/>
        <w:spacing w:before="100" w:beforeAutospacing="1" w:after="150" w:line="345" w:lineRule="atLeast"/>
        <w:rPr>
          <w:rFonts w:ascii="Arial" w:eastAsia="Times New Roman" w:hAnsi="Arial" w:cs="Arial"/>
          <w:color w:val="333333"/>
          <w:sz w:val="20"/>
        </w:rPr>
      </w:pPr>
      <w:r w:rsidRPr="009F31F3">
        <w:rPr>
          <w:rFonts w:ascii="Arial" w:eastAsia="Times New Roman" w:hAnsi="Arial" w:cs="Arial"/>
          <w:color w:val="333333"/>
          <w:sz w:val="20"/>
        </w:rPr>
        <w:t>Resolve hardware and network connectivity issues.</w:t>
      </w:r>
    </w:p>
    <w:p w14:paraId="2542B426" w14:textId="77777777" w:rsidR="00D80ADB" w:rsidRPr="009F31F3" w:rsidRDefault="00D80ADB" w:rsidP="00D80ADB">
      <w:pPr>
        <w:numPr>
          <w:ilvl w:val="0"/>
          <w:numId w:val="12"/>
        </w:numPr>
        <w:shd w:val="clear" w:color="auto" w:fill="FFFFFF"/>
        <w:suppressAutoHyphens w:val="0"/>
        <w:spacing w:before="100" w:beforeAutospacing="1" w:after="150" w:line="345" w:lineRule="atLeast"/>
        <w:rPr>
          <w:rFonts w:ascii="Arial" w:eastAsia="Times New Roman" w:hAnsi="Arial" w:cs="Arial"/>
          <w:color w:val="333333"/>
          <w:sz w:val="20"/>
        </w:rPr>
      </w:pPr>
      <w:r w:rsidRPr="009F31F3">
        <w:rPr>
          <w:rFonts w:ascii="Arial" w:eastAsia="Times New Roman" w:hAnsi="Arial" w:cs="Arial"/>
          <w:color w:val="333333"/>
          <w:sz w:val="20"/>
        </w:rPr>
        <w:t>Validate &amp; approve VPN access for all remote users.</w:t>
      </w:r>
    </w:p>
    <w:p w14:paraId="0B05D400" w14:textId="77777777" w:rsidR="00D80ADB" w:rsidRPr="009F31F3" w:rsidRDefault="00D80ADB" w:rsidP="00D80ADB">
      <w:pPr>
        <w:numPr>
          <w:ilvl w:val="0"/>
          <w:numId w:val="12"/>
        </w:numPr>
        <w:shd w:val="clear" w:color="auto" w:fill="FFFFFF"/>
        <w:suppressAutoHyphens w:val="0"/>
        <w:spacing w:before="100" w:beforeAutospacing="1" w:after="150" w:line="345" w:lineRule="atLeast"/>
        <w:rPr>
          <w:rFonts w:ascii="Arial" w:eastAsia="Times New Roman" w:hAnsi="Arial" w:cs="Arial"/>
          <w:color w:val="333333"/>
          <w:sz w:val="20"/>
        </w:rPr>
      </w:pPr>
      <w:r w:rsidRPr="009F31F3">
        <w:rPr>
          <w:rFonts w:ascii="Arial" w:eastAsia="Times New Roman" w:hAnsi="Arial" w:cs="Arial"/>
          <w:color w:val="333333"/>
          <w:sz w:val="20"/>
        </w:rPr>
        <w:t>Assist in technical upgrading and maintaining of entire desktop systems.</w:t>
      </w:r>
    </w:p>
    <w:p w14:paraId="79A2AE55" w14:textId="77777777" w:rsidR="00D80ADB" w:rsidRPr="009F31F3" w:rsidRDefault="00D80ADB" w:rsidP="00D80ADB">
      <w:pPr>
        <w:numPr>
          <w:ilvl w:val="0"/>
          <w:numId w:val="12"/>
        </w:numPr>
        <w:shd w:val="clear" w:color="auto" w:fill="FFFFFF"/>
        <w:suppressAutoHyphens w:val="0"/>
        <w:spacing w:before="100" w:beforeAutospacing="1" w:after="150" w:line="345" w:lineRule="atLeast"/>
        <w:rPr>
          <w:rFonts w:ascii="Arial" w:eastAsia="Times New Roman" w:hAnsi="Arial" w:cs="Arial"/>
          <w:color w:val="333333"/>
          <w:sz w:val="20"/>
        </w:rPr>
      </w:pPr>
      <w:r w:rsidRPr="009F31F3">
        <w:rPr>
          <w:rFonts w:ascii="Arial" w:eastAsia="Times New Roman" w:hAnsi="Arial" w:cs="Arial"/>
          <w:color w:val="333333"/>
          <w:sz w:val="20"/>
        </w:rPr>
        <w:t>Support in testing and deployment of new applications and systems.</w:t>
      </w:r>
    </w:p>
    <w:p w14:paraId="7048FE79" w14:textId="0D7BF790" w:rsidR="00D80ADB" w:rsidRPr="00D80ADB" w:rsidRDefault="00D80ADB" w:rsidP="00D80ADB">
      <w:pPr>
        <w:numPr>
          <w:ilvl w:val="0"/>
          <w:numId w:val="12"/>
        </w:numPr>
        <w:shd w:val="clear" w:color="auto" w:fill="FFFFFF"/>
        <w:suppressAutoHyphens w:val="0"/>
        <w:spacing w:before="100" w:beforeAutospacing="1" w:after="150" w:line="345" w:lineRule="atLeast"/>
        <w:rPr>
          <w:rFonts w:ascii="Arial" w:eastAsia="Times New Roman" w:hAnsi="Arial" w:cs="Arial"/>
          <w:color w:val="333333"/>
          <w:szCs w:val="24"/>
        </w:rPr>
      </w:pPr>
      <w:r w:rsidRPr="009F31F3">
        <w:rPr>
          <w:rFonts w:ascii="Arial" w:eastAsia="Times New Roman" w:hAnsi="Arial" w:cs="Arial"/>
          <w:color w:val="333333"/>
          <w:sz w:val="20"/>
        </w:rPr>
        <w:lastRenderedPageBreak/>
        <w:t>Train and guide staff hardware and software usage</w:t>
      </w:r>
      <w:r>
        <w:rPr>
          <w:rFonts w:ascii="Arial" w:eastAsia="Times New Roman" w:hAnsi="Arial" w:cs="Arial"/>
          <w:color w:val="333333"/>
          <w:szCs w:val="24"/>
        </w:rPr>
        <w:t>.</w:t>
      </w:r>
    </w:p>
    <w:p w14:paraId="646218ED" w14:textId="226317F6" w:rsidR="00D80ADB" w:rsidRDefault="00D80ADB">
      <w:pPr>
        <w:tabs>
          <w:tab w:val="left" w:pos="1134"/>
        </w:tabs>
        <w:rPr>
          <w:rFonts w:ascii="Times New Roman" w:hAnsi="Times New Roman"/>
          <w:b/>
          <w:i/>
          <w:sz w:val="28"/>
          <w:szCs w:val="28"/>
          <w:u w:val="single"/>
        </w:rPr>
      </w:pPr>
    </w:p>
    <w:p w14:paraId="4E9B065E" w14:textId="2C50215C" w:rsidR="00D80ADB" w:rsidRDefault="00D80ADB">
      <w:pPr>
        <w:tabs>
          <w:tab w:val="left" w:pos="1134"/>
        </w:tabs>
        <w:rPr>
          <w:rFonts w:ascii="Times New Roman" w:hAnsi="Times New Roman"/>
          <w:b/>
          <w:i/>
          <w:sz w:val="28"/>
          <w:szCs w:val="28"/>
          <w:u w:val="single"/>
        </w:rPr>
      </w:pPr>
    </w:p>
    <w:p w14:paraId="191C9EC4" w14:textId="77777777" w:rsidR="00D80ADB" w:rsidRDefault="00D80ADB">
      <w:pPr>
        <w:tabs>
          <w:tab w:val="left" w:pos="1134"/>
        </w:tabs>
        <w:rPr>
          <w:rFonts w:ascii="Times New Roman" w:hAnsi="Times New Roman"/>
          <w:b/>
          <w:i/>
          <w:sz w:val="28"/>
          <w:szCs w:val="28"/>
          <w:u w:val="single"/>
        </w:rPr>
      </w:pPr>
    </w:p>
    <w:p w14:paraId="31737694" w14:textId="4290F5A6" w:rsidR="00F37F8D" w:rsidRPr="000F1EB4" w:rsidRDefault="00F37F8D" w:rsidP="00F37F8D">
      <w:pPr>
        <w:tabs>
          <w:tab w:val="left" w:pos="1134"/>
        </w:tabs>
        <w:rPr>
          <w:rFonts w:ascii="Times New Roman" w:eastAsia="Times New Roman" w:hAnsi="Times New Roman"/>
          <w:b/>
          <w:i/>
          <w:sz w:val="28"/>
          <w:szCs w:val="22"/>
        </w:rPr>
      </w:pPr>
      <w:r>
        <w:t xml:space="preserve">. </w:t>
      </w:r>
      <w:r>
        <w:rPr>
          <w:rFonts w:ascii="Times New Roman" w:eastAsia="Times New Roman" w:hAnsi="Times New Roman"/>
          <w:b/>
          <w:i/>
          <w:sz w:val="28"/>
          <w:szCs w:val="22"/>
        </w:rPr>
        <w:t xml:space="preserve">Anthem Blue Cross Blue Shield August 2019 to </w:t>
      </w:r>
      <w:r w:rsidR="00457304">
        <w:rPr>
          <w:rFonts w:ascii="Times New Roman" w:eastAsia="Times New Roman" w:hAnsi="Times New Roman"/>
          <w:b/>
          <w:i/>
          <w:sz w:val="28"/>
          <w:szCs w:val="22"/>
        </w:rPr>
        <w:t>4/2020</w:t>
      </w:r>
    </w:p>
    <w:p w14:paraId="3598EAC7" w14:textId="77777777" w:rsidR="00F37F8D" w:rsidRPr="000F1EB4" w:rsidRDefault="00F37F8D" w:rsidP="00F37F8D">
      <w:pPr>
        <w:tabs>
          <w:tab w:val="left" w:pos="1134"/>
        </w:tabs>
        <w:rPr>
          <w:rFonts w:ascii="Times New Roman" w:eastAsia="Times New Roman" w:hAnsi="Times New Roman"/>
          <w:sz w:val="28"/>
          <w:szCs w:val="22"/>
        </w:rPr>
      </w:pPr>
      <w:r w:rsidRPr="000F1EB4">
        <w:rPr>
          <w:rFonts w:ascii="Times New Roman" w:eastAsia="Times New Roman" w:hAnsi="Times New Roman"/>
          <w:sz w:val="28"/>
          <w:szCs w:val="22"/>
        </w:rPr>
        <w:t>Network Repair of Switches and hub and routers Program of Avaya phone and software. Maintain Work@home user remotely maintain all user at Corporate Head Quarters. Use of Dars imaging process and Sccm</w:t>
      </w:r>
      <w:r w:rsidRPr="000F1EB4">
        <w:rPr>
          <w:rFonts w:ascii="Times New Roman" w:eastAsia="Times New Roman" w:hAnsi="Times New Roman"/>
          <w:b/>
          <w:sz w:val="28"/>
          <w:szCs w:val="22"/>
        </w:rPr>
        <w:t xml:space="preserve"> </w:t>
      </w:r>
      <w:r w:rsidRPr="000F1EB4">
        <w:rPr>
          <w:rFonts w:ascii="Times New Roman" w:eastAsia="Times New Roman" w:hAnsi="Times New Roman"/>
          <w:sz w:val="28"/>
          <w:szCs w:val="22"/>
        </w:rPr>
        <w:t>application’s for user with refresh Pc’s.</w:t>
      </w:r>
      <w:r w:rsidRPr="000F1EB4">
        <w:rPr>
          <w:rFonts w:ascii="Times New Roman" w:eastAsia="Times New Roman" w:hAnsi="Times New Roman"/>
          <w:szCs w:val="22"/>
        </w:rPr>
        <w:t xml:space="preserve"> Hardware maintenance on printers, imaging new desktops and printers, desktop and printer networking of switches, hubs, and routers; network troubleshooting of VLANS and use of active directory, and virus installation</w:t>
      </w:r>
    </w:p>
    <w:p w14:paraId="01C9B00C" w14:textId="77777777" w:rsidR="00F37F8D" w:rsidRDefault="00F37F8D">
      <w:pPr>
        <w:tabs>
          <w:tab w:val="left" w:pos="1134"/>
        </w:tabs>
        <w:rPr>
          <w:rFonts w:ascii="Times New Roman" w:hAnsi="Times New Roman"/>
          <w:b/>
          <w:i/>
          <w:sz w:val="28"/>
          <w:szCs w:val="28"/>
          <w:u w:val="single"/>
        </w:rPr>
      </w:pPr>
    </w:p>
    <w:p w14:paraId="01DFA7C5" w14:textId="5E764553" w:rsidR="00426F72" w:rsidRPr="00426F72" w:rsidRDefault="00426F72">
      <w:pPr>
        <w:tabs>
          <w:tab w:val="left" w:pos="1134"/>
        </w:tabs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(Manpower Staffing)-</w:t>
      </w:r>
      <w:r w:rsidR="0040178B">
        <w:rPr>
          <w:rFonts w:ascii="Times New Roman" w:hAnsi="Times New Roman"/>
          <w:b/>
          <w:i/>
          <w:sz w:val="28"/>
          <w:szCs w:val="28"/>
        </w:rPr>
        <w:t>Southpoint Casino (</w:t>
      </w:r>
      <w:r>
        <w:rPr>
          <w:rFonts w:ascii="Times New Roman" w:hAnsi="Times New Roman"/>
          <w:b/>
          <w:i/>
          <w:sz w:val="28"/>
          <w:szCs w:val="28"/>
        </w:rPr>
        <w:t>USBC)</w:t>
      </w:r>
      <w:r w:rsidR="00F37F8D">
        <w:rPr>
          <w:rFonts w:ascii="Times New Roman" w:hAnsi="Times New Roman"/>
          <w:b/>
          <w:i/>
          <w:sz w:val="28"/>
          <w:szCs w:val="28"/>
        </w:rPr>
        <w:t>01/2019 to August2019</w:t>
      </w:r>
    </w:p>
    <w:p w14:paraId="303FF966" w14:textId="72C1DCEA" w:rsidR="00426F72" w:rsidRDefault="00426F72" w:rsidP="00426F72">
      <w:pPr>
        <w:pStyle w:val="ResumePositionTitle"/>
      </w:pPr>
      <w:r>
        <w:t>PC Desktop Support</w:t>
      </w:r>
    </w:p>
    <w:p w14:paraId="7A8ABF9B" w14:textId="77777777" w:rsidR="00426F72" w:rsidRDefault="00426F72" w:rsidP="00426F72">
      <w:pPr>
        <w:pStyle w:val="ResumeBulletList1"/>
      </w:pPr>
      <w:r>
        <w:t>Performed hardware maintenance on printers, imaged new desktops and printers, desktop and printer networking of switches, hubs, and routers; network troubleshooting of VLANS.</w:t>
      </w:r>
    </w:p>
    <w:p w14:paraId="37E59F89" w14:textId="77777777" w:rsidR="00426F72" w:rsidRDefault="00426F72" w:rsidP="00426F72">
      <w:pPr>
        <w:pStyle w:val="ResumeBulletList1"/>
      </w:pPr>
      <w:r>
        <w:t>Performed Windows 10 migration from Windows 7.</w:t>
      </w:r>
    </w:p>
    <w:p w14:paraId="1244F57F" w14:textId="5E051916" w:rsidR="00426F72" w:rsidRPr="000B5781" w:rsidRDefault="000B5781" w:rsidP="00426F72">
      <w:pPr>
        <w:pStyle w:val="ResumePositionTitle"/>
        <w:rPr>
          <w:b w:val="0"/>
          <w:i w:val="0"/>
        </w:rPr>
      </w:pPr>
      <w:r>
        <w:t xml:space="preserve">•  </w:t>
      </w:r>
      <w:r w:rsidRPr="000B5781">
        <w:rPr>
          <w:b w:val="0"/>
          <w:i w:val="0"/>
        </w:rPr>
        <w:t>Hardware maintenance on printers</w:t>
      </w:r>
    </w:p>
    <w:p w14:paraId="7C6C5FE3" w14:textId="20984193" w:rsidR="000B5781" w:rsidRDefault="000B5781" w:rsidP="000B5781">
      <w:pPr>
        <w:tabs>
          <w:tab w:val="left" w:pos="1134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zCs w:val="24"/>
        </w:rPr>
        <w:t xml:space="preserve"> Installation, and service computer systems; Installation and troubleshooting of various hardware and peripherals such as; NIC cards,</w:t>
      </w:r>
      <w:r w:rsidRPr="002B38E1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Hardware maintenance on printers, imaging new desktops and printers, desktop and printer networking of switches, hubs, and routers; network troubleshooting of VLANS</w:t>
      </w:r>
      <w:r w:rsidRPr="008C46E4">
        <w:rPr>
          <w:rFonts w:ascii="Times New Roman" w:hAnsi="Times New Roman"/>
          <w:szCs w:val="24"/>
        </w:rPr>
        <w:t xml:space="preserve"> </w:t>
      </w:r>
      <w:r w:rsidRPr="00BE238D">
        <w:rPr>
          <w:rFonts w:ascii="Times New Roman" w:hAnsi="Times New Roman"/>
          <w:szCs w:val="24"/>
        </w:rPr>
        <w:t xml:space="preserve">Image </w:t>
      </w:r>
      <w:r>
        <w:rPr>
          <w:rFonts w:ascii="Times New Roman" w:hAnsi="Times New Roman"/>
          <w:szCs w:val="24"/>
        </w:rPr>
        <w:t>d</w:t>
      </w:r>
      <w:r w:rsidRPr="00BE238D">
        <w:rPr>
          <w:rFonts w:ascii="Times New Roman" w:hAnsi="Times New Roman"/>
          <w:szCs w:val="24"/>
        </w:rPr>
        <w:t xml:space="preserve">esktop </w:t>
      </w:r>
      <w:r>
        <w:rPr>
          <w:rFonts w:ascii="Times New Roman" w:hAnsi="Times New Roman"/>
          <w:szCs w:val="24"/>
        </w:rPr>
        <w:t>c</w:t>
      </w:r>
      <w:r w:rsidRPr="00BE238D">
        <w:rPr>
          <w:rFonts w:ascii="Times New Roman" w:hAnsi="Times New Roman"/>
          <w:szCs w:val="24"/>
        </w:rPr>
        <w:t>omputers</w:t>
      </w:r>
      <w:r>
        <w:rPr>
          <w:rFonts w:ascii="Times New Roman" w:hAnsi="Times New Roman"/>
          <w:szCs w:val="24"/>
        </w:rPr>
        <w:t>,</w:t>
      </w:r>
      <w:r w:rsidRPr="008C46E4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Installed Cisco racks. Troubleshooting of POS systems and PC’s.</w:t>
      </w:r>
    </w:p>
    <w:p w14:paraId="5AB57048" w14:textId="5294296D" w:rsidR="00426F72" w:rsidRPr="000B5781" w:rsidRDefault="00426F72">
      <w:pPr>
        <w:tabs>
          <w:tab w:val="left" w:pos="1134"/>
        </w:tabs>
        <w:rPr>
          <w:rFonts w:ascii="Times New Roman" w:hAnsi="Times New Roman"/>
          <w:sz w:val="28"/>
          <w:szCs w:val="28"/>
        </w:rPr>
      </w:pPr>
    </w:p>
    <w:p w14:paraId="53373233" w14:textId="77777777" w:rsidR="00692D9E" w:rsidRDefault="00692D9E" w:rsidP="00692D9E">
      <w:pPr>
        <w:pStyle w:val="ResumeCompanyInstitution"/>
      </w:pPr>
      <w:r>
        <w:t>Link Technologies – Las Vegas, NV</w:t>
      </w:r>
      <w:r>
        <w:tab/>
        <w:t>07/2018 – 02/2019</w:t>
      </w:r>
    </w:p>
    <w:p w14:paraId="078DB64F" w14:textId="77777777" w:rsidR="00692D9E" w:rsidRDefault="00692D9E" w:rsidP="00692D9E">
      <w:pPr>
        <w:pStyle w:val="ResumePositionTitle"/>
      </w:pPr>
      <w:r>
        <w:t>PC Desktop Support</w:t>
      </w:r>
    </w:p>
    <w:p w14:paraId="629797C4" w14:textId="77777777" w:rsidR="00692D9E" w:rsidRDefault="00692D9E" w:rsidP="00692D9E">
      <w:pPr>
        <w:pStyle w:val="ResumeBulletList1"/>
      </w:pPr>
      <w:r>
        <w:t>Performed hardware maintenance on printers, imaged new desktops and printers, desktop and printer networking of switches, hubs, and routers; network troubleshooting of VLANS.</w:t>
      </w:r>
    </w:p>
    <w:p w14:paraId="6CA61457" w14:textId="77777777" w:rsidR="00692D9E" w:rsidRDefault="00692D9E" w:rsidP="00692D9E">
      <w:pPr>
        <w:pStyle w:val="ResumeBulletList1"/>
      </w:pPr>
      <w:r>
        <w:t>Performed Windows 10 migration from Windows 7.</w:t>
      </w:r>
    </w:p>
    <w:p w14:paraId="3A673B27" w14:textId="77777777" w:rsidR="00692D9E" w:rsidRDefault="00692D9E" w:rsidP="00692D9E">
      <w:pPr>
        <w:pStyle w:val="ResumeBulletList1"/>
      </w:pPr>
      <w:r>
        <w:t>Repaired Raid printers for workstations and servers.</w:t>
      </w:r>
    </w:p>
    <w:p w14:paraId="2555103A" w14:textId="77777777" w:rsidR="00692D9E" w:rsidRDefault="00692D9E" w:rsidP="00692D9E">
      <w:pPr>
        <w:pStyle w:val="ResumeBulletList1"/>
      </w:pPr>
      <w:r>
        <w:t>Imaged desktop computers answered phones.</w:t>
      </w:r>
    </w:p>
    <w:p w14:paraId="7F0208CD" w14:textId="7C804337" w:rsidR="002B38E1" w:rsidRDefault="00692D9E" w:rsidP="00692D9E">
      <w:pPr>
        <w:tabs>
          <w:tab w:val="left" w:pos="1134"/>
        </w:tabs>
      </w:pPr>
      <w:r>
        <w:t xml:space="preserve">Remotely connected into employee machines and helped resolve issues </w:t>
      </w:r>
    </w:p>
    <w:p w14:paraId="01C93BFD" w14:textId="200EF862" w:rsidR="0026509C" w:rsidRDefault="0026509C" w:rsidP="00692D9E">
      <w:pPr>
        <w:tabs>
          <w:tab w:val="left" w:pos="1134"/>
        </w:tabs>
      </w:pPr>
      <w:r>
        <w:t>Installed Point of sale system</w:t>
      </w:r>
    </w:p>
    <w:p w14:paraId="5F9F9CAD" w14:textId="77777777" w:rsidR="00692D9E" w:rsidRDefault="00692D9E" w:rsidP="00692D9E">
      <w:pPr>
        <w:tabs>
          <w:tab w:val="left" w:pos="1134"/>
        </w:tabs>
        <w:rPr>
          <w:rFonts w:ascii="Times New Roman" w:hAnsi="Times New Roman"/>
          <w:b/>
          <w:sz w:val="28"/>
          <w:szCs w:val="28"/>
        </w:rPr>
      </w:pPr>
    </w:p>
    <w:p w14:paraId="4F40558A" w14:textId="211F5F2B" w:rsidR="002B38E1" w:rsidRDefault="002B38E1">
      <w:pPr>
        <w:tabs>
          <w:tab w:val="left" w:pos="1134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Fujitsu America Phoenix AZ, August 2017 to May 2018</w:t>
      </w:r>
    </w:p>
    <w:p w14:paraId="4B92B9EE" w14:textId="48F011F1" w:rsidR="002B38E1" w:rsidRDefault="002B38E1">
      <w:pPr>
        <w:tabs>
          <w:tab w:val="left" w:pos="1134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Performed manufacturing</w:t>
      </w:r>
      <w:bookmarkStart w:id="0" w:name="_Hlk11482656"/>
      <w:r>
        <w:rPr>
          <w:rFonts w:ascii="Times New Roman" w:hAnsi="Times New Roman"/>
          <w:szCs w:val="24"/>
        </w:rPr>
        <w:t>, installation, and service computer systems; Installation and troubleshooting of various hardware and peripherals such as; NIC cards,</w:t>
      </w:r>
      <w:r w:rsidRPr="002B38E1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Hardware maintenance on printers, imaging new desktops and printers, desktop and printer networking of switches, hubs, and routers; network troubleshooting of VLANS</w:t>
      </w:r>
      <w:r w:rsidR="008C46E4" w:rsidRPr="008C46E4">
        <w:rPr>
          <w:rFonts w:ascii="Times New Roman" w:hAnsi="Times New Roman"/>
          <w:szCs w:val="24"/>
        </w:rPr>
        <w:t xml:space="preserve"> </w:t>
      </w:r>
      <w:r w:rsidR="008C46E4" w:rsidRPr="00BE238D">
        <w:rPr>
          <w:rFonts w:ascii="Times New Roman" w:hAnsi="Times New Roman"/>
          <w:szCs w:val="24"/>
        </w:rPr>
        <w:t xml:space="preserve">Image </w:t>
      </w:r>
      <w:r w:rsidR="008C46E4">
        <w:rPr>
          <w:rFonts w:ascii="Times New Roman" w:hAnsi="Times New Roman"/>
          <w:szCs w:val="24"/>
        </w:rPr>
        <w:t>d</w:t>
      </w:r>
      <w:r w:rsidR="008C46E4" w:rsidRPr="00BE238D">
        <w:rPr>
          <w:rFonts w:ascii="Times New Roman" w:hAnsi="Times New Roman"/>
          <w:szCs w:val="24"/>
        </w:rPr>
        <w:t xml:space="preserve">esktop </w:t>
      </w:r>
      <w:r w:rsidR="008C46E4">
        <w:rPr>
          <w:rFonts w:ascii="Times New Roman" w:hAnsi="Times New Roman"/>
          <w:szCs w:val="24"/>
        </w:rPr>
        <w:t>c</w:t>
      </w:r>
      <w:r w:rsidR="008C46E4" w:rsidRPr="00BE238D">
        <w:rPr>
          <w:rFonts w:ascii="Times New Roman" w:hAnsi="Times New Roman"/>
          <w:szCs w:val="24"/>
        </w:rPr>
        <w:t>omputers</w:t>
      </w:r>
      <w:r w:rsidR="008C46E4">
        <w:rPr>
          <w:rFonts w:ascii="Times New Roman" w:hAnsi="Times New Roman"/>
          <w:szCs w:val="24"/>
        </w:rPr>
        <w:t>,</w:t>
      </w:r>
      <w:r w:rsidR="008C46E4" w:rsidRPr="008C46E4">
        <w:rPr>
          <w:rFonts w:ascii="Times New Roman" w:hAnsi="Times New Roman"/>
          <w:szCs w:val="24"/>
        </w:rPr>
        <w:t xml:space="preserve"> </w:t>
      </w:r>
      <w:r w:rsidR="008C46E4">
        <w:rPr>
          <w:rFonts w:ascii="Times New Roman" w:hAnsi="Times New Roman"/>
          <w:szCs w:val="24"/>
        </w:rPr>
        <w:t>Installed Cisco racks. Troubleshooting of POS systems and PC’s</w:t>
      </w:r>
      <w:r w:rsidR="0026509C">
        <w:rPr>
          <w:rFonts w:ascii="Times New Roman" w:hAnsi="Times New Roman"/>
          <w:szCs w:val="24"/>
        </w:rPr>
        <w:t>.</w:t>
      </w:r>
    </w:p>
    <w:p w14:paraId="795B91AA" w14:textId="4DF9B35F" w:rsidR="0026509C" w:rsidRDefault="0026509C">
      <w:pPr>
        <w:tabs>
          <w:tab w:val="left" w:pos="1134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Cs w:val="24"/>
        </w:rPr>
        <w:t>Serviced and installed POS With Smith’s, Ross Victoria Secret’s</w:t>
      </w:r>
    </w:p>
    <w:bookmarkEnd w:id="0"/>
    <w:p w14:paraId="5F326F7B" w14:textId="77777777" w:rsidR="002B38E1" w:rsidRPr="002B38E1" w:rsidRDefault="002B38E1">
      <w:pPr>
        <w:tabs>
          <w:tab w:val="left" w:pos="1134"/>
        </w:tabs>
        <w:rPr>
          <w:rFonts w:ascii="Times New Roman" w:hAnsi="Times New Roman"/>
          <w:b/>
          <w:sz w:val="28"/>
          <w:szCs w:val="28"/>
        </w:rPr>
      </w:pPr>
    </w:p>
    <w:p w14:paraId="2834DA75" w14:textId="77777777" w:rsidR="002B38E1" w:rsidRDefault="002B38E1">
      <w:pPr>
        <w:tabs>
          <w:tab w:val="left" w:pos="1134"/>
        </w:tabs>
        <w:rPr>
          <w:rFonts w:ascii="Times New Roman" w:hAnsi="Times New Roman"/>
          <w:b/>
          <w:i/>
          <w:sz w:val="28"/>
          <w:szCs w:val="28"/>
          <w:u w:val="single"/>
        </w:rPr>
      </w:pPr>
    </w:p>
    <w:p w14:paraId="78EAAB43" w14:textId="77777777" w:rsidR="000F1EB4" w:rsidRPr="000F1EB4" w:rsidRDefault="000F1EB4" w:rsidP="000F1EB4">
      <w:pPr>
        <w:tabs>
          <w:tab w:val="left" w:pos="1134"/>
        </w:tabs>
        <w:rPr>
          <w:rFonts w:ascii="Times New Roman" w:eastAsia="Times New Roman" w:hAnsi="Times New Roman"/>
          <w:b/>
          <w:i/>
          <w:sz w:val="28"/>
          <w:szCs w:val="22"/>
        </w:rPr>
      </w:pPr>
      <w:r w:rsidRPr="000F1EB4">
        <w:rPr>
          <w:rFonts w:ascii="Times New Roman" w:eastAsia="Times New Roman" w:hAnsi="Times New Roman"/>
          <w:b/>
          <w:i/>
          <w:sz w:val="28"/>
          <w:szCs w:val="22"/>
        </w:rPr>
        <w:t>Edge Communications, Plano, TX 75245 August 2016 to January 2017</w:t>
      </w:r>
    </w:p>
    <w:p w14:paraId="5DB923C5" w14:textId="77777777" w:rsidR="000F1EB4" w:rsidRPr="000F1EB4" w:rsidRDefault="000F1EB4" w:rsidP="000F1EB4">
      <w:pPr>
        <w:tabs>
          <w:tab w:val="left" w:pos="1134"/>
        </w:tabs>
        <w:rPr>
          <w:rFonts w:ascii="Times New Roman" w:eastAsia="Times New Roman" w:hAnsi="Times New Roman"/>
          <w:sz w:val="28"/>
          <w:szCs w:val="22"/>
        </w:rPr>
      </w:pPr>
      <w:r w:rsidRPr="000F1EB4">
        <w:rPr>
          <w:rFonts w:ascii="Times New Roman" w:eastAsia="Times New Roman" w:hAnsi="Times New Roman"/>
          <w:sz w:val="28"/>
          <w:szCs w:val="22"/>
        </w:rPr>
        <w:t>Network Repair of Switches and hub and routers Program of Avaya phone and software. Maintain Work@home user remotely maintain all user at Corporate Head Quarters. Use of Dars imaging process and Sccm</w:t>
      </w:r>
      <w:r w:rsidRPr="000F1EB4">
        <w:rPr>
          <w:rFonts w:ascii="Times New Roman" w:eastAsia="Times New Roman" w:hAnsi="Times New Roman"/>
          <w:b/>
          <w:sz w:val="28"/>
          <w:szCs w:val="22"/>
        </w:rPr>
        <w:t xml:space="preserve"> </w:t>
      </w:r>
      <w:r w:rsidRPr="000F1EB4">
        <w:rPr>
          <w:rFonts w:ascii="Times New Roman" w:eastAsia="Times New Roman" w:hAnsi="Times New Roman"/>
          <w:sz w:val="28"/>
          <w:szCs w:val="22"/>
        </w:rPr>
        <w:t>application’s for user with refresh Pc’s.</w:t>
      </w:r>
      <w:r w:rsidRPr="000F1EB4">
        <w:rPr>
          <w:rFonts w:ascii="Times New Roman" w:eastAsia="Times New Roman" w:hAnsi="Times New Roman"/>
          <w:szCs w:val="22"/>
        </w:rPr>
        <w:t xml:space="preserve"> Hardware maintenance on printers, imaging new desktops and printers, desktop and printer networking of switches, hubs, and routers; network troubleshooting of VLANS and use of active directory, and virus installation</w:t>
      </w:r>
    </w:p>
    <w:p w14:paraId="229E3547" w14:textId="77777777" w:rsidR="000F1EB4" w:rsidRDefault="000F1EB4">
      <w:pPr>
        <w:tabs>
          <w:tab w:val="left" w:pos="1134"/>
        </w:tabs>
        <w:rPr>
          <w:rFonts w:ascii="Times New Roman" w:hAnsi="Times New Roman"/>
          <w:b/>
          <w:i/>
          <w:sz w:val="28"/>
          <w:szCs w:val="28"/>
          <w:u w:val="single"/>
        </w:rPr>
      </w:pPr>
    </w:p>
    <w:p w14:paraId="2A6EB02C" w14:textId="77777777" w:rsidR="0099295E" w:rsidRDefault="0099295E" w:rsidP="0099295E">
      <w:pPr>
        <w:tabs>
          <w:tab w:val="left" w:pos="1134"/>
        </w:tabs>
        <w:spacing w:before="240"/>
        <w:rPr>
          <w:rFonts w:ascii="Times New Roman" w:hAnsi="Times New Roman"/>
          <w:szCs w:val="24"/>
        </w:rPr>
      </w:pPr>
      <w:r w:rsidRPr="001D7E17">
        <w:rPr>
          <w:rFonts w:ascii="Times New Roman" w:hAnsi="Times New Roman"/>
          <w:b/>
          <w:bCs/>
          <w:sz w:val="28"/>
          <w:szCs w:val="24"/>
        </w:rPr>
        <w:t>Levi Straus</w:t>
      </w:r>
      <w:r w:rsidR="001D7E17" w:rsidRPr="001D7E17">
        <w:rPr>
          <w:rFonts w:ascii="Times New Roman" w:hAnsi="Times New Roman"/>
          <w:b/>
          <w:bCs/>
          <w:sz w:val="28"/>
          <w:szCs w:val="24"/>
        </w:rPr>
        <w:t>s</w:t>
      </w:r>
      <w:r w:rsidR="002D4306" w:rsidRPr="001D7E17">
        <w:rPr>
          <w:rFonts w:ascii="Times New Roman" w:hAnsi="Times New Roman"/>
          <w:b/>
          <w:bCs/>
          <w:sz w:val="28"/>
          <w:szCs w:val="24"/>
        </w:rPr>
        <w:t>&amp; Company</w:t>
      </w:r>
      <w:r w:rsidRPr="001D7E17">
        <w:rPr>
          <w:rFonts w:ascii="Times New Roman" w:hAnsi="Times New Roman"/>
          <w:b/>
          <w:bCs/>
          <w:sz w:val="28"/>
          <w:szCs w:val="24"/>
        </w:rPr>
        <w:t>, Henderson, NV</w:t>
      </w:r>
      <w:r w:rsidRPr="001D7E17">
        <w:rPr>
          <w:rFonts w:ascii="Times New Roman" w:hAnsi="Times New Roman"/>
          <w:b/>
          <w:bCs/>
          <w:sz w:val="28"/>
          <w:szCs w:val="24"/>
        </w:rPr>
        <w:tab/>
      </w:r>
      <w:r>
        <w:rPr>
          <w:rFonts w:ascii="Times New Roman" w:hAnsi="Times New Roman"/>
          <w:b/>
          <w:i/>
          <w:sz w:val="28"/>
          <w:szCs w:val="28"/>
        </w:rPr>
        <w:tab/>
      </w:r>
      <w:r>
        <w:rPr>
          <w:rFonts w:ascii="Times New Roman" w:hAnsi="Times New Roman"/>
          <w:b/>
          <w:i/>
          <w:sz w:val="28"/>
          <w:szCs w:val="28"/>
        </w:rPr>
        <w:tab/>
      </w:r>
      <w:r w:rsidR="002D4306">
        <w:rPr>
          <w:rFonts w:ascii="Times New Roman" w:hAnsi="Times New Roman"/>
          <w:b/>
          <w:szCs w:val="24"/>
        </w:rPr>
        <w:t>December</w:t>
      </w:r>
      <w:r w:rsidRPr="0099295E">
        <w:rPr>
          <w:rFonts w:ascii="Times New Roman" w:hAnsi="Times New Roman"/>
          <w:b/>
          <w:szCs w:val="24"/>
        </w:rPr>
        <w:t xml:space="preserve"> 2013 to </w:t>
      </w:r>
      <w:r w:rsidR="00F17831">
        <w:rPr>
          <w:rFonts w:ascii="Times New Roman" w:hAnsi="Times New Roman"/>
          <w:b/>
          <w:szCs w:val="24"/>
        </w:rPr>
        <w:t>Jan 2015</w:t>
      </w:r>
    </w:p>
    <w:p w14:paraId="7369577B" w14:textId="77777777" w:rsidR="002D4306" w:rsidRPr="001D7E17" w:rsidRDefault="002D4306" w:rsidP="0099295E">
      <w:pPr>
        <w:tabs>
          <w:tab w:val="left" w:pos="1134"/>
        </w:tabs>
        <w:rPr>
          <w:rFonts w:ascii="Times New Roman" w:hAnsi="Times New Roman"/>
          <w:b/>
          <w:sz w:val="28"/>
          <w:szCs w:val="24"/>
        </w:rPr>
      </w:pPr>
      <w:r w:rsidRPr="001D7E17">
        <w:rPr>
          <w:rFonts w:ascii="Times New Roman" w:hAnsi="Times New Roman"/>
          <w:b/>
          <w:sz w:val="28"/>
          <w:szCs w:val="24"/>
        </w:rPr>
        <w:t>Desktop Support Tech III</w:t>
      </w:r>
    </w:p>
    <w:p w14:paraId="2B4DFF2C" w14:textId="37874476" w:rsidR="0099295E" w:rsidRDefault="00BE238D" w:rsidP="00BE238D">
      <w:pPr>
        <w:tabs>
          <w:tab w:val="left" w:pos="720"/>
        </w:tabs>
        <w:rPr>
          <w:rFonts w:ascii="Times New Roman" w:hAnsi="Times New Roman"/>
          <w:szCs w:val="24"/>
        </w:rPr>
      </w:pPr>
      <w:r w:rsidRPr="00BE238D">
        <w:rPr>
          <w:rFonts w:ascii="Times New Roman" w:hAnsi="Times New Roman"/>
          <w:b/>
          <w:szCs w:val="24"/>
        </w:rPr>
        <w:t xml:space="preserve">Duties: </w:t>
      </w:r>
      <w:r w:rsidR="0099295E">
        <w:rPr>
          <w:rFonts w:ascii="Times New Roman" w:hAnsi="Times New Roman"/>
          <w:szCs w:val="24"/>
        </w:rPr>
        <w:t>Hardware maintenance on printers, imaging new desktops and printers, desktop and printer networking of switches, hubs, and routers; network troubleshooting of V</w:t>
      </w:r>
      <w:r w:rsidR="00734D1C">
        <w:rPr>
          <w:rFonts w:ascii="Times New Roman" w:hAnsi="Times New Roman"/>
          <w:szCs w:val="24"/>
        </w:rPr>
        <w:t xml:space="preserve">LANS and use of Red Prairie and SQL </w:t>
      </w:r>
      <w:r w:rsidR="00AE0299">
        <w:rPr>
          <w:rFonts w:ascii="Times New Roman" w:hAnsi="Times New Roman"/>
          <w:szCs w:val="24"/>
        </w:rPr>
        <w:t>scripts, and</w:t>
      </w:r>
      <w:r w:rsidR="0099295E">
        <w:rPr>
          <w:rFonts w:ascii="Times New Roman" w:hAnsi="Times New Roman"/>
          <w:szCs w:val="24"/>
        </w:rPr>
        <w:t xml:space="preserve"> virus installation of </w:t>
      </w:r>
      <w:r w:rsidR="0040178B">
        <w:rPr>
          <w:rFonts w:ascii="Times New Roman" w:hAnsi="Times New Roman"/>
          <w:szCs w:val="24"/>
        </w:rPr>
        <w:t>server-based</w:t>
      </w:r>
      <w:r w:rsidR="0099295E">
        <w:rPr>
          <w:rFonts w:ascii="Times New Roman" w:hAnsi="Times New Roman"/>
          <w:szCs w:val="24"/>
        </w:rPr>
        <w:t xml:space="preserve"> systems</w:t>
      </w:r>
      <w:r w:rsidR="00291594">
        <w:rPr>
          <w:rFonts w:ascii="Times New Roman" w:hAnsi="Times New Roman"/>
          <w:szCs w:val="24"/>
        </w:rPr>
        <w:t>. Windows 7 Migration from Windows Xp</w:t>
      </w:r>
      <w:r w:rsidR="00AE0299">
        <w:rPr>
          <w:rFonts w:ascii="Times New Roman" w:hAnsi="Times New Roman"/>
          <w:szCs w:val="24"/>
        </w:rPr>
        <w:t>. Repair of raid Printers for workstations and servers.</w:t>
      </w:r>
      <w:r w:rsidR="009D4A08">
        <w:rPr>
          <w:rFonts w:ascii="Times New Roman" w:hAnsi="Times New Roman"/>
          <w:szCs w:val="24"/>
        </w:rPr>
        <w:t xml:space="preserve"> </w:t>
      </w:r>
    </w:p>
    <w:p w14:paraId="5B5A28A0" w14:textId="77777777" w:rsidR="009D4A08" w:rsidRPr="0099295E" w:rsidRDefault="009D4A08" w:rsidP="00BE238D">
      <w:pPr>
        <w:tabs>
          <w:tab w:val="left" w:pos="720"/>
        </w:tabs>
        <w:rPr>
          <w:rFonts w:ascii="Times New Roman" w:hAnsi="Times New Roman"/>
          <w:szCs w:val="24"/>
        </w:rPr>
      </w:pPr>
    </w:p>
    <w:p w14:paraId="6A019CB5" w14:textId="77777777" w:rsidR="009D4A08" w:rsidRPr="000F1EB4" w:rsidRDefault="009D4A08" w:rsidP="009D4A08">
      <w:pPr>
        <w:tabs>
          <w:tab w:val="left" w:pos="1134"/>
        </w:tabs>
        <w:rPr>
          <w:rFonts w:ascii="Times New Roman" w:eastAsia="Times New Roman" w:hAnsi="Times New Roman"/>
          <w:b/>
          <w:i/>
          <w:sz w:val="28"/>
          <w:szCs w:val="22"/>
        </w:rPr>
      </w:pPr>
      <w:r>
        <w:t xml:space="preserve">. </w:t>
      </w:r>
      <w:r>
        <w:rPr>
          <w:rFonts w:ascii="Times New Roman" w:eastAsia="Times New Roman" w:hAnsi="Times New Roman"/>
          <w:b/>
          <w:i/>
          <w:sz w:val="28"/>
          <w:szCs w:val="22"/>
        </w:rPr>
        <w:t>Anthem Blue Cross Blue Shield August 2015 to January 2016</w:t>
      </w:r>
    </w:p>
    <w:p w14:paraId="5AE5A8BD" w14:textId="77777777" w:rsidR="009D4A08" w:rsidRPr="000F1EB4" w:rsidRDefault="009D4A08" w:rsidP="009D4A08">
      <w:pPr>
        <w:tabs>
          <w:tab w:val="left" w:pos="1134"/>
        </w:tabs>
        <w:rPr>
          <w:rFonts w:ascii="Times New Roman" w:eastAsia="Times New Roman" w:hAnsi="Times New Roman"/>
          <w:sz w:val="28"/>
          <w:szCs w:val="22"/>
        </w:rPr>
      </w:pPr>
      <w:r w:rsidRPr="000F1EB4">
        <w:rPr>
          <w:rFonts w:ascii="Times New Roman" w:eastAsia="Times New Roman" w:hAnsi="Times New Roman"/>
          <w:sz w:val="28"/>
          <w:szCs w:val="22"/>
        </w:rPr>
        <w:t>Network Repair of Switches and hub and routers Program of Avaya phone and software. Maintain Work@home user remotely maintain all user at Corporate Head Quarters. Use of Dars imaging process and Sccm</w:t>
      </w:r>
      <w:r w:rsidRPr="000F1EB4">
        <w:rPr>
          <w:rFonts w:ascii="Times New Roman" w:eastAsia="Times New Roman" w:hAnsi="Times New Roman"/>
          <w:b/>
          <w:sz w:val="28"/>
          <w:szCs w:val="22"/>
        </w:rPr>
        <w:t xml:space="preserve"> </w:t>
      </w:r>
      <w:r w:rsidRPr="000F1EB4">
        <w:rPr>
          <w:rFonts w:ascii="Times New Roman" w:eastAsia="Times New Roman" w:hAnsi="Times New Roman"/>
          <w:sz w:val="28"/>
          <w:szCs w:val="22"/>
        </w:rPr>
        <w:t>application’s for user with refresh Pc’s.</w:t>
      </w:r>
      <w:r w:rsidRPr="000F1EB4">
        <w:rPr>
          <w:rFonts w:ascii="Times New Roman" w:eastAsia="Times New Roman" w:hAnsi="Times New Roman"/>
          <w:szCs w:val="22"/>
        </w:rPr>
        <w:t xml:space="preserve"> Hardware maintenance on printers, imaging new desktops and printers, desktop and printer networking of switches, hubs, and routers; network troubleshooting of VLANS and use of active directory, and virus installation</w:t>
      </w:r>
    </w:p>
    <w:p w14:paraId="6A430DA1" w14:textId="77777777" w:rsidR="0099295E" w:rsidRPr="0099295E" w:rsidRDefault="0099295E" w:rsidP="0099295E">
      <w:pPr>
        <w:tabs>
          <w:tab w:val="left" w:pos="1134"/>
          <w:tab w:val="left" w:pos="1260"/>
        </w:tabs>
        <w:rPr>
          <w:rFonts w:ascii="Times New Roman" w:hAnsi="Times New Roman"/>
          <w:szCs w:val="24"/>
        </w:rPr>
      </w:pPr>
    </w:p>
    <w:p w14:paraId="296EC0BE" w14:textId="77777777" w:rsidR="00CC2AEA" w:rsidRPr="0099295E" w:rsidRDefault="00CC2AEA">
      <w:pPr>
        <w:tabs>
          <w:tab w:val="left" w:pos="1134"/>
        </w:tabs>
        <w:rPr>
          <w:rFonts w:ascii="Times New Roman" w:hAnsi="Times New Roman"/>
          <w:b/>
          <w:bCs/>
          <w:szCs w:val="24"/>
        </w:rPr>
      </w:pPr>
      <w:r w:rsidRPr="001D7E17">
        <w:rPr>
          <w:rFonts w:ascii="Times New Roman" w:hAnsi="Times New Roman"/>
          <w:b/>
          <w:bCs/>
          <w:sz w:val="28"/>
          <w:szCs w:val="24"/>
        </w:rPr>
        <w:t>NV Energy Corporate Office</w:t>
      </w:r>
      <w:r w:rsidR="0099295E" w:rsidRPr="001D7E17">
        <w:rPr>
          <w:rFonts w:ascii="Times New Roman" w:hAnsi="Times New Roman"/>
          <w:b/>
          <w:bCs/>
          <w:sz w:val="28"/>
          <w:szCs w:val="24"/>
        </w:rPr>
        <w:t>,</w:t>
      </w:r>
      <w:r w:rsidRPr="001D7E17">
        <w:rPr>
          <w:rFonts w:ascii="Times New Roman" w:hAnsi="Times New Roman"/>
          <w:b/>
          <w:bCs/>
          <w:sz w:val="28"/>
          <w:szCs w:val="24"/>
        </w:rPr>
        <w:t xml:space="preserve"> Las Vegas, NV</w:t>
      </w:r>
      <w:r w:rsidR="002D4306">
        <w:rPr>
          <w:rFonts w:ascii="Times New Roman" w:hAnsi="Times New Roman"/>
          <w:b/>
          <w:i/>
          <w:sz w:val="28"/>
          <w:szCs w:val="28"/>
        </w:rPr>
        <w:tab/>
      </w:r>
      <w:r w:rsidR="002D4306">
        <w:rPr>
          <w:rFonts w:ascii="Times New Roman" w:hAnsi="Times New Roman"/>
          <w:b/>
          <w:i/>
          <w:sz w:val="28"/>
          <w:szCs w:val="28"/>
        </w:rPr>
        <w:tab/>
      </w:r>
      <w:r w:rsidRPr="0099295E">
        <w:rPr>
          <w:rFonts w:ascii="Times New Roman" w:hAnsi="Times New Roman"/>
          <w:b/>
          <w:bCs/>
          <w:szCs w:val="24"/>
        </w:rPr>
        <w:t>May</w:t>
      </w:r>
      <w:r w:rsidR="0092645E">
        <w:rPr>
          <w:rFonts w:ascii="Times New Roman" w:hAnsi="Times New Roman"/>
          <w:b/>
          <w:bCs/>
          <w:szCs w:val="24"/>
        </w:rPr>
        <w:t xml:space="preserve"> </w:t>
      </w:r>
      <w:r w:rsidRPr="0099295E">
        <w:rPr>
          <w:rFonts w:ascii="Times New Roman" w:hAnsi="Times New Roman"/>
          <w:b/>
          <w:bCs/>
          <w:szCs w:val="24"/>
        </w:rPr>
        <w:t>2013</w:t>
      </w:r>
      <w:r w:rsidR="0092645E">
        <w:rPr>
          <w:rFonts w:ascii="Times New Roman" w:hAnsi="Times New Roman"/>
          <w:b/>
          <w:bCs/>
          <w:szCs w:val="24"/>
        </w:rPr>
        <w:t xml:space="preserve"> </w:t>
      </w:r>
      <w:r w:rsidRPr="0099295E">
        <w:rPr>
          <w:rFonts w:ascii="Times New Roman" w:hAnsi="Times New Roman"/>
          <w:b/>
          <w:bCs/>
          <w:szCs w:val="24"/>
        </w:rPr>
        <w:t>to</w:t>
      </w:r>
      <w:r w:rsidR="0092645E">
        <w:rPr>
          <w:rFonts w:ascii="Times New Roman" w:hAnsi="Times New Roman"/>
          <w:b/>
          <w:bCs/>
          <w:szCs w:val="24"/>
        </w:rPr>
        <w:t xml:space="preserve"> </w:t>
      </w:r>
      <w:r w:rsidRPr="0099295E">
        <w:rPr>
          <w:rFonts w:ascii="Times New Roman" w:hAnsi="Times New Roman"/>
          <w:b/>
          <w:bCs/>
          <w:szCs w:val="24"/>
        </w:rPr>
        <w:t>October</w:t>
      </w:r>
      <w:r w:rsidR="0092645E">
        <w:rPr>
          <w:rFonts w:ascii="Times New Roman" w:hAnsi="Times New Roman"/>
          <w:b/>
          <w:bCs/>
          <w:szCs w:val="24"/>
        </w:rPr>
        <w:t xml:space="preserve"> </w:t>
      </w:r>
      <w:r w:rsidRPr="0099295E">
        <w:rPr>
          <w:rFonts w:ascii="Times New Roman" w:hAnsi="Times New Roman"/>
          <w:b/>
          <w:bCs/>
          <w:szCs w:val="24"/>
        </w:rPr>
        <w:t>2013</w:t>
      </w:r>
    </w:p>
    <w:p w14:paraId="18E4F80A" w14:textId="77777777" w:rsidR="00BE238D" w:rsidRPr="001D7E17" w:rsidRDefault="00BE238D" w:rsidP="00BE238D">
      <w:pPr>
        <w:tabs>
          <w:tab w:val="left" w:pos="1134"/>
        </w:tabs>
        <w:rPr>
          <w:rFonts w:ascii="Times New Roman" w:hAnsi="Times New Roman"/>
          <w:b/>
          <w:sz w:val="28"/>
          <w:szCs w:val="24"/>
        </w:rPr>
      </w:pPr>
      <w:r w:rsidRPr="001D7E17">
        <w:rPr>
          <w:rFonts w:ascii="Times New Roman" w:hAnsi="Times New Roman"/>
          <w:b/>
          <w:sz w:val="28"/>
          <w:szCs w:val="24"/>
        </w:rPr>
        <w:t>Helpdesk Tech</w:t>
      </w:r>
    </w:p>
    <w:p w14:paraId="230C6842" w14:textId="77777777" w:rsidR="00CC2AEA" w:rsidRPr="00BE238D" w:rsidRDefault="00AE0299" w:rsidP="00BE238D">
      <w:pPr>
        <w:tabs>
          <w:tab w:val="left" w:pos="1134"/>
        </w:tabs>
        <w:rPr>
          <w:rFonts w:ascii="Times New Roman" w:hAnsi="Times New Roman"/>
          <w:szCs w:val="24"/>
        </w:rPr>
      </w:pPr>
      <w:r w:rsidRPr="00BE238D">
        <w:rPr>
          <w:rFonts w:ascii="Times New Roman" w:hAnsi="Times New Roman"/>
          <w:b/>
          <w:szCs w:val="24"/>
        </w:rPr>
        <w:t>Duties:</w:t>
      </w:r>
      <w:r w:rsidRPr="00BE238D">
        <w:rPr>
          <w:rFonts w:ascii="Times New Roman" w:hAnsi="Times New Roman"/>
          <w:szCs w:val="24"/>
        </w:rPr>
        <w:t xml:space="preserve"> </w:t>
      </w:r>
      <w:bookmarkStart w:id="1" w:name="_Hlk514326926"/>
      <w:r w:rsidRPr="00BE238D">
        <w:rPr>
          <w:rFonts w:ascii="Times New Roman" w:hAnsi="Times New Roman"/>
          <w:szCs w:val="24"/>
        </w:rPr>
        <w:t>Image</w:t>
      </w:r>
      <w:r w:rsidR="00CC2AEA" w:rsidRPr="00BE238D">
        <w:rPr>
          <w:rFonts w:ascii="Times New Roman" w:hAnsi="Times New Roman"/>
          <w:szCs w:val="24"/>
        </w:rPr>
        <w:t xml:space="preserve"> </w:t>
      </w:r>
      <w:r w:rsidR="00BE238D">
        <w:rPr>
          <w:rFonts w:ascii="Times New Roman" w:hAnsi="Times New Roman"/>
          <w:szCs w:val="24"/>
        </w:rPr>
        <w:t>d</w:t>
      </w:r>
      <w:r w:rsidR="00CC2AEA" w:rsidRPr="00BE238D">
        <w:rPr>
          <w:rFonts w:ascii="Times New Roman" w:hAnsi="Times New Roman"/>
          <w:szCs w:val="24"/>
        </w:rPr>
        <w:t xml:space="preserve">esktop </w:t>
      </w:r>
      <w:r w:rsidR="00BE238D">
        <w:rPr>
          <w:rFonts w:ascii="Times New Roman" w:hAnsi="Times New Roman"/>
          <w:szCs w:val="24"/>
        </w:rPr>
        <w:t>c</w:t>
      </w:r>
      <w:r w:rsidR="00CC2AEA" w:rsidRPr="00BE238D">
        <w:rPr>
          <w:rFonts w:ascii="Times New Roman" w:hAnsi="Times New Roman"/>
          <w:szCs w:val="24"/>
        </w:rPr>
        <w:t>omputers</w:t>
      </w:r>
      <w:bookmarkEnd w:id="1"/>
      <w:r w:rsidR="00BE238D">
        <w:rPr>
          <w:rFonts w:ascii="Times New Roman" w:hAnsi="Times New Roman"/>
          <w:szCs w:val="24"/>
        </w:rPr>
        <w:t>, answer phones, r</w:t>
      </w:r>
      <w:r w:rsidR="00CC2AEA" w:rsidRPr="00BE238D">
        <w:rPr>
          <w:rFonts w:ascii="Times New Roman" w:hAnsi="Times New Roman"/>
          <w:szCs w:val="24"/>
        </w:rPr>
        <w:t xml:space="preserve">emote into </w:t>
      </w:r>
      <w:r w:rsidR="00BE238D">
        <w:rPr>
          <w:rFonts w:ascii="Times New Roman" w:hAnsi="Times New Roman"/>
          <w:szCs w:val="24"/>
        </w:rPr>
        <w:t>e</w:t>
      </w:r>
      <w:r w:rsidR="00CC2AEA" w:rsidRPr="00BE238D">
        <w:rPr>
          <w:rFonts w:ascii="Times New Roman" w:hAnsi="Times New Roman"/>
          <w:szCs w:val="24"/>
        </w:rPr>
        <w:t xml:space="preserve">mployee </w:t>
      </w:r>
      <w:r w:rsidR="00BE238D">
        <w:rPr>
          <w:rFonts w:ascii="Times New Roman" w:hAnsi="Times New Roman"/>
          <w:szCs w:val="24"/>
        </w:rPr>
        <w:t>m</w:t>
      </w:r>
      <w:r w:rsidR="00CC2AEA" w:rsidRPr="00BE238D">
        <w:rPr>
          <w:rFonts w:ascii="Times New Roman" w:hAnsi="Times New Roman"/>
          <w:szCs w:val="24"/>
        </w:rPr>
        <w:t>achine</w:t>
      </w:r>
      <w:r w:rsidR="00BE238D">
        <w:rPr>
          <w:rFonts w:ascii="Times New Roman" w:hAnsi="Times New Roman"/>
          <w:szCs w:val="24"/>
        </w:rPr>
        <w:t>s</w:t>
      </w:r>
      <w:r w:rsidR="00CC2AEA" w:rsidRPr="00BE238D">
        <w:rPr>
          <w:rFonts w:ascii="Times New Roman" w:hAnsi="Times New Roman"/>
          <w:szCs w:val="24"/>
        </w:rPr>
        <w:t xml:space="preserve"> and help resolve issue</w:t>
      </w:r>
      <w:r w:rsidR="00BE238D">
        <w:rPr>
          <w:rFonts w:ascii="Times New Roman" w:hAnsi="Times New Roman"/>
          <w:szCs w:val="24"/>
        </w:rPr>
        <w:t xml:space="preserve">s </w:t>
      </w:r>
    </w:p>
    <w:p w14:paraId="2E08708A" w14:textId="77777777" w:rsidR="00CC2AEA" w:rsidRPr="00BE238D" w:rsidRDefault="00BE238D" w:rsidP="00BE238D">
      <w:pPr>
        <w:tabs>
          <w:tab w:val="left" w:pos="81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</w:p>
    <w:p w14:paraId="14D21954" w14:textId="5979AB6F" w:rsidR="00BE238D" w:rsidRDefault="000E1F82" w:rsidP="00BE238D">
      <w:pPr>
        <w:shd w:val="clear" w:color="auto" w:fill="FFFFFF"/>
        <w:spacing w:line="300" w:lineRule="atLeast"/>
        <w:rPr>
          <w:rFonts w:ascii="Times New Roman" w:hAnsi="Times New Roman"/>
          <w:b/>
          <w:bCs/>
          <w:szCs w:val="24"/>
        </w:rPr>
      </w:pPr>
      <w:r w:rsidRPr="001D7E17">
        <w:rPr>
          <w:rFonts w:ascii="Times New Roman" w:hAnsi="Times New Roman"/>
          <w:b/>
          <w:bCs/>
          <w:sz w:val="28"/>
          <w:szCs w:val="24"/>
        </w:rPr>
        <w:t>Caesars Corporate Office, Las Vegas, NV</w:t>
      </w:r>
      <w:r w:rsidR="00BE238D" w:rsidRPr="001D7E17">
        <w:rPr>
          <w:rFonts w:ascii="Times New Roman" w:hAnsi="Times New Roman"/>
          <w:b/>
          <w:bCs/>
          <w:sz w:val="28"/>
          <w:szCs w:val="24"/>
        </w:rPr>
        <w:t xml:space="preserve"> (contract)</w:t>
      </w:r>
      <w:r w:rsidR="0040178B">
        <w:rPr>
          <w:rFonts w:ascii="Times New Roman" w:hAnsi="Times New Roman"/>
          <w:b/>
          <w:bCs/>
          <w:szCs w:val="24"/>
        </w:rPr>
        <w:tab/>
        <w:t xml:space="preserve"> January</w:t>
      </w:r>
      <w:r w:rsidR="00BE238D">
        <w:rPr>
          <w:rFonts w:ascii="Times New Roman" w:hAnsi="Times New Roman"/>
          <w:b/>
          <w:bCs/>
          <w:szCs w:val="24"/>
        </w:rPr>
        <w:t xml:space="preserve"> 2012 to Dec 2012</w:t>
      </w:r>
    </w:p>
    <w:p w14:paraId="5B227206" w14:textId="77777777" w:rsidR="000E1F82" w:rsidRDefault="000E1F82" w:rsidP="000E1F82">
      <w:pPr>
        <w:shd w:val="clear" w:color="auto" w:fill="FFFFFF"/>
        <w:spacing w:line="300" w:lineRule="atLeast"/>
        <w:rPr>
          <w:rFonts w:ascii="Times New Roman" w:hAnsi="Times New Roman"/>
          <w:b/>
          <w:bCs/>
          <w:szCs w:val="24"/>
        </w:rPr>
      </w:pPr>
      <w:r w:rsidRPr="001D7E17">
        <w:rPr>
          <w:rFonts w:ascii="Times New Roman" w:hAnsi="Times New Roman"/>
          <w:b/>
          <w:bCs/>
          <w:sz w:val="28"/>
          <w:szCs w:val="24"/>
        </w:rPr>
        <w:t>Desktop Support Tech</w:t>
      </w:r>
      <w:r w:rsidRPr="000E1F82">
        <w:rPr>
          <w:rFonts w:ascii="Times New Roman" w:hAnsi="Times New Roman"/>
          <w:b/>
          <w:bCs/>
          <w:szCs w:val="24"/>
        </w:rPr>
        <w:tab/>
      </w:r>
      <w:r w:rsidRPr="000E1F82">
        <w:rPr>
          <w:rFonts w:ascii="Times New Roman" w:hAnsi="Times New Roman"/>
          <w:b/>
          <w:bCs/>
          <w:szCs w:val="24"/>
        </w:rPr>
        <w:tab/>
      </w:r>
      <w:r w:rsidRPr="000E1F82">
        <w:rPr>
          <w:rFonts w:ascii="Times New Roman" w:hAnsi="Times New Roman"/>
          <w:b/>
          <w:bCs/>
          <w:szCs w:val="24"/>
        </w:rPr>
        <w:tab/>
      </w:r>
      <w:r w:rsidR="00CC2AEA">
        <w:rPr>
          <w:rFonts w:ascii="Times New Roman" w:hAnsi="Times New Roman"/>
          <w:b/>
          <w:bCs/>
          <w:szCs w:val="24"/>
        </w:rPr>
        <w:tab/>
      </w:r>
      <w:r w:rsidR="00CC2AEA">
        <w:rPr>
          <w:rFonts w:ascii="Times New Roman" w:hAnsi="Times New Roman"/>
          <w:b/>
          <w:bCs/>
          <w:szCs w:val="24"/>
        </w:rPr>
        <w:tab/>
      </w:r>
      <w:r w:rsidR="00CC2AEA">
        <w:rPr>
          <w:rFonts w:ascii="Times New Roman" w:hAnsi="Times New Roman"/>
          <w:b/>
          <w:bCs/>
          <w:szCs w:val="24"/>
        </w:rPr>
        <w:tab/>
      </w:r>
      <w:r w:rsidR="00CC2AEA">
        <w:rPr>
          <w:rFonts w:ascii="Times New Roman" w:hAnsi="Times New Roman"/>
          <w:b/>
          <w:bCs/>
          <w:szCs w:val="24"/>
        </w:rPr>
        <w:tab/>
      </w:r>
      <w:r w:rsidR="00CC2AEA">
        <w:rPr>
          <w:rFonts w:ascii="Times New Roman" w:hAnsi="Times New Roman"/>
          <w:b/>
          <w:bCs/>
          <w:szCs w:val="24"/>
        </w:rPr>
        <w:tab/>
      </w:r>
    </w:p>
    <w:p w14:paraId="537D2718" w14:textId="13C94368" w:rsidR="00BC6C3B" w:rsidRPr="00BE238D" w:rsidRDefault="00BE238D" w:rsidP="00BE238D">
      <w:r w:rsidRPr="00BE238D">
        <w:rPr>
          <w:b/>
        </w:rPr>
        <w:t>Duties:</w:t>
      </w:r>
      <w:r>
        <w:t xml:space="preserve">  I</w:t>
      </w:r>
      <w:r w:rsidRPr="00BE238D">
        <w:t>nstalled images on company systems</w:t>
      </w:r>
      <w:r>
        <w:t xml:space="preserve">, </w:t>
      </w:r>
      <w:r w:rsidRPr="00BE238D">
        <w:t xml:space="preserve">remote desktop installation of </w:t>
      </w:r>
      <w:r w:rsidR="0040178B" w:rsidRPr="00BE238D">
        <w:t>employee’s</w:t>
      </w:r>
      <w:r w:rsidRPr="00BE238D">
        <w:t xml:space="preserve"> PCs</w:t>
      </w:r>
      <w:r>
        <w:t xml:space="preserve">, </w:t>
      </w:r>
      <w:r w:rsidRPr="00BE238D">
        <w:t xml:space="preserve">use of various company software like </w:t>
      </w:r>
      <w:r>
        <w:t>H</w:t>
      </w:r>
      <w:r w:rsidRPr="00BE238D">
        <w:t xml:space="preserve">yperion Essbase, </w:t>
      </w:r>
      <w:r w:rsidR="00770C15" w:rsidRPr="00BE238D">
        <w:t>Altiris</w:t>
      </w:r>
      <w:r w:rsidRPr="00BE238D">
        <w:t xml:space="preserve">, </w:t>
      </w:r>
      <w:r w:rsidR="00770C15" w:rsidRPr="00BE238D">
        <w:t>Archons</w:t>
      </w:r>
      <w:r w:rsidRPr="00BE238D">
        <w:t xml:space="preserve"> imaging software</w:t>
      </w:r>
      <w:r>
        <w:t xml:space="preserve">; </w:t>
      </w:r>
      <w:r w:rsidRPr="00BE238D">
        <w:t>PC refresh of company systems</w:t>
      </w:r>
      <w:r>
        <w:t xml:space="preserve">, </w:t>
      </w:r>
    </w:p>
    <w:p w14:paraId="0351B889" w14:textId="77777777" w:rsidR="00FA0EC4" w:rsidRPr="00BE238D" w:rsidRDefault="00770C15" w:rsidP="00BE238D">
      <w:r w:rsidRPr="00BE238D">
        <w:t>Creation</w:t>
      </w:r>
      <w:r w:rsidR="00BE238D" w:rsidRPr="00BE238D">
        <w:t xml:space="preserve"> of new images for new systems</w:t>
      </w:r>
      <w:r w:rsidR="00BE238D">
        <w:t xml:space="preserve">, </w:t>
      </w:r>
      <w:r w:rsidR="00BE238D" w:rsidRPr="00BE238D">
        <w:t>setups f or new employees</w:t>
      </w:r>
      <w:r w:rsidR="00BE238D">
        <w:t xml:space="preserve">, </w:t>
      </w:r>
      <w:r w:rsidR="00BE238D" w:rsidRPr="00BE238D">
        <w:t xml:space="preserve">use of active directory, </w:t>
      </w:r>
      <w:r w:rsidR="00AE0299">
        <w:t xml:space="preserve">I </w:t>
      </w:r>
      <w:r w:rsidR="00AE0299" w:rsidRPr="00BE238D">
        <w:t>Series</w:t>
      </w:r>
      <w:r w:rsidR="00BE238D" w:rsidRPr="00BE238D">
        <w:t xml:space="preserve"> </w:t>
      </w:r>
      <w:r w:rsidR="002D4306">
        <w:t>T</w:t>
      </w:r>
      <w:r w:rsidR="00BE238D" w:rsidRPr="00BE238D">
        <w:t>icketmaster</w:t>
      </w:r>
    </w:p>
    <w:p w14:paraId="71211A10" w14:textId="77777777" w:rsidR="00001F93" w:rsidRDefault="00001F93" w:rsidP="00BC6C3B">
      <w:pPr>
        <w:shd w:val="clear" w:color="auto" w:fill="FFFFFF"/>
        <w:spacing w:line="300" w:lineRule="atLeast"/>
        <w:ind w:left="1080"/>
        <w:rPr>
          <w:rFonts w:ascii="Times New Roman" w:hAnsi="Times New Roman"/>
          <w:b/>
          <w:bCs/>
          <w:szCs w:val="24"/>
        </w:rPr>
      </w:pPr>
    </w:p>
    <w:p w14:paraId="1DF1BDCB" w14:textId="77777777" w:rsidR="001D7E17" w:rsidRDefault="00D356C8" w:rsidP="001D7E17">
      <w:pPr>
        <w:tabs>
          <w:tab w:val="left" w:pos="1134"/>
        </w:tabs>
        <w:rPr>
          <w:rFonts w:ascii="Times New Roman" w:hAnsi="Times New Roman"/>
          <w:b/>
          <w:bCs/>
          <w:sz w:val="21"/>
          <w:szCs w:val="21"/>
        </w:rPr>
      </w:pPr>
      <w:r w:rsidRPr="001D7E17">
        <w:rPr>
          <w:rFonts w:ascii="Times New Roman" w:hAnsi="Times New Roman"/>
          <w:b/>
          <w:bCs/>
          <w:sz w:val="28"/>
          <w:szCs w:val="24"/>
        </w:rPr>
        <w:t>Diamond Resorts International</w:t>
      </w:r>
      <w:r w:rsidR="00EB0C93" w:rsidRPr="001D7E17">
        <w:rPr>
          <w:rFonts w:ascii="Times New Roman" w:hAnsi="Times New Roman"/>
          <w:b/>
          <w:bCs/>
          <w:sz w:val="28"/>
          <w:szCs w:val="24"/>
        </w:rPr>
        <w:t>, Las Vegas, NV</w:t>
      </w:r>
      <w:r w:rsidR="001D7E17">
        <w:rPr>
          <w:rFonts w:ascii="Times New Roman" w:hAnsi="Times New Roman"/>
          <w:b/>
          <w:bCs/>
          <w:sz w:val="21"/>
          <w:szCs w:val="21"/>
        </w:rPr>
        <w:tab/>
      </w:r>
      <w:r w:rsidR="001D7E17">
        <w:rPr>
          <w:rFonts w:ascii="Times New Roman" w:hAnsi="Times New Roman"/>
          <w:b/>
          <w:bCs/>
          <w:sz w:val="21"/>
          <w:szCs w:val="21"/>
        </w:rPr>
        <w:tab/>
      </w:r>
      <w:r w:rsidR="001D7E17" w:rsidRPr="00D356C8">
        <w:rPr>
          <w:rFonts w:ascii="Times New Roman" w:hAnsi="Times New Roman"/>
          <w:b/>
          <w:bCs/>
          <w:szCs w:val="24"/>
        </w:rPr>
        <w:t xml:space="preserve">October 2010-January 2012      </w:t>
      </w:r>
    </w:p>
    <w:p w14:paraId="5E0AE764" w14:textId="77777777" w:rsidR="00325C47" w:rsidRDefault="000E1F82">
      <w:pPr>
        <w:tabs>
          <w:tab w:val="left" w:pos="1134"/>
        </w:tabs>
        <w:rPr>
          <w:rFonts w:ascii="Times New Roman" w:hAnsi="Times New Roman"/>
          <w:b/>
          <w:bCs/>
          <w:sz w:val="21"/>
          <w:szCs w:val="21"/>
        </w:rPr>
      </w:pPr>
      <w:r w:rsidRPr="001D7E17">
        <w:rPr>
          <w:rFonts w:ascii="Times New Roman" w:hAnsi="Times New Roman"/>
          <w:b/>
          <w:bCs/>
          <w:sz w:val="28"/>
          <w:szCs w:val="21"/>
        </w:rPr>
        <w:t>Field Tech</w:t>
      </w:r>
      <w:r w:rsidRPr="001D7E17">
        <w:rPr>
          <w:rFonts w:ascii="Times New Roman" w:hAnsi="Times New Roman"/>
          <w:b/>
          <w:bCs/>
          <w:sz w:val="28"/>
          <w:szCs w:val="21"/>
        </w:rPr>
        <w:tab/>
      </w:r>
      <w:r>
        <w:rPr>
          <w:rFonts w:ascii="Times New Roman" w:hAnsi="Times New Roman"/>
          <w:b/>
          <w:bCs/>
          <w:sz w:val="21"/>
          <w:szCs w:val="21"/>
        </w:rPr>
        <w:tab/>
      </w:r>
      <w:r w:rsidR="00325C47">
        <w:rPr>
          <w:rFonts w:ascii="Times New Roman" w:hAnsi="Times New Roman"/>
          <w:b/>
          <w:bCs/>
          <w:sz w:val="21"/>
          <w:szCs w:val="21"/>
        </w:rPr>
        <w:tab/>
      </w:r>
      <w:r w:rsidR="00325C47">
        <w:rPr>
          <w:rFonts w:ascii="Times New Roman" w:hAnsi="Times New Roman"/>
          <w:b/>
          <w:bCs/>
          <w:sz w:val="21"/>
          <w:szCs w:val="21"/>
        </w:rPr>
        <w:tab/>
      </w:r>
    </w:p>
    <w:p w14:paraId="635BCE94" w14:textId="77777777" w:rsidR="00F278B5" w:rsidRDefault="00AE0299" w:rsidP="002D4306">
      <w:pPr>
        <w:tabs>
          <w:tab w:val="left" w:pos="1134"/>
        </w:tabs>
        <w:rPr>
          <w:rFonts w:ascii="Times New Roman" w:hAnsi="Times New Roman"/>
          <w:szCs w:val="24"/>
        </w:rPr>
      </w:pPr>
      <w:r w:rsidRPr="002D4306">
        <w:rPr>
          <w:rFonts w:ascii="Times New Roman" w:hAnsi="Times New Roman"/>
          <w:b/>
          <w:szCs w:val="24"/>
        </w:rPr>
        <w:t>Duties:</w:t>
      </w:r>
      <w:r>
        <w:rPr>
          <w:rFonts w:ascii="Times New Roman" w:hAnsi="Times New Roman"/>
          <w:szCs w:val="24"/>
        </w:rPr>
        <w:t xml:space="preserve"> Installed</w:t>
      </w:r>
      <w:r w:rsidR="00D356C8">
        <w:rPr>
          <w:rFonts w:ascii="Times New Roman" w:hAnsi="Times New Roman"/>
          <w:szCs w:val="24"/>
        </w:rPr>
        <w:t xml:space="preserve"> Cisco racks, and switches</w:t>
      </w:r>
      <w:r w:rsidR="002D4306">
        <w:rPr>
          <w:rFonts w:ascii="Times New Roman" w:hAnsi="Times New Roman"/>
          <w:szCs w:val="24"/>
        </w:rPr>
        <w:t xml:space="preserve">, </w:t>
      </w:r>
      <w:r w:rsidR="00D356C8">
        <w:rPr>
          <w:rFonts w:ascii="Times New Roman" w:hAnsi="Times New Roman"/>
          <w:szCs w:val="24"/>
        </w:rPr>
        <w:t>Remote desktop installation and repair of employees' software</w:t>
      </w:r>
      <w:r w:rsidR="002D4306">
        <w:rPr>
          <w:rFonts w:ascii="Times New Roman" w:hAnsi="Times New Roman"/>
          <w:szCs w:val="24"/>
        </w:rPr>
        <w:t xml:space="preserve">; </w:t>
      </w:r>
      <w:bookmarkStart w:id="2" w:name="_Hlk514326874"/>
      <w:r w:rsidR="00907282">
        <w:rPr>
          <w:rFonts w:ascii="Times New Roman" w:hAnsi="Times New Roman"/>
          <w:szCs w:val="24"/>
        </w:rPr>
        <w:t>Performed</w:t>
      </w:r>
      <w:r w:rsidR="00D356C8">
        <w:rPr>
          <w:rFonts w:ascii="Times New Roman" w:hAnsi="Times New Roman"/>
          <w:szCs w:val="24"/>
        </w:rPr>
        <w:t xml:space="preserve"> manufacturing, installation, and service computer systems</w:t>
      </w:r>
      <w:r w:rsidR="002D4306">
        <w:rPr>
          <w:rFonts w:ascii="Times New Roman" w:hAnsi="Times New Roman"/>
          <w:szCs w:val="24"/>
        </w:rPr>
        <w:t xml:space="preserve">; </w:t>
      </w:r>
      <w:r w:rsidR="00EB0C93">
        <w:rPr>
          <w:rFonts w:ascii="Times New Roman" w:hAnsi="Times New Roman"/>
          <w:szCs w:val="24"/>
        </w:rPr>
        <w:t>Installation and troubleshooting of various hardware and peripherals such as; NIC cards</w:t>
      </w:r>
      <w:bookmarkEnd w:id="2"/>
      <w:r w:rsidR="00EB0C93">
        <w:rPr>
          <w:rFonts w:ascii="Times New Roman" w:hAnsi="Times New Roman"/>
          <w:szCs w:val="24"/>
        </w:rPr>
        <w:t>, TV tuner</w:t>
      </w:r>
      <w:r w:rsidR="002D4306">
        <w:rPr>
          <w:rFonts w:ascii="Times New Roman" w:hAnsi="Times New Roman"/>
          <w:szCs w:val="24"/>
        </w:rPr>
        <w:t xml:space="preserve">; Install </w:t>
      </w:r>
      <w:r w:rsidR="00EB0C93">
        <w:rPr>
          <w:rFonts w:ascii="Times New Roman" w:hAnsi="Times New Roman"/>
          <w:szCs w:val="24"/>
        </w:rPr>
        <w:t>cards, serial port cards, wireless NIC cards, modems, USB expansion cards, light pens, credit card type readers, lotto card readers, IR interfaces, recei</w:t>
      </w:r>
      <w:r w:rsidR="002D4306">
        <w:rPr>
          <w:rFonts w:ascii="Times New Roman" w:hAnsi="Times New Roman"/>
          <w:szCs w:val="24"/>
        </w:rPr>
        <w:t xml:space="preserve">pt printers, and laser printers; </w:t>
      </w:r>
      <w:r w:rsidR="00907282">
        <w:rPr>
          <w:rFonts w:ascii="Times New Roman" w:hAnsi="Times New Roman"/>
          <w:szCs w:val="24"/>
        </w:rPr>
        <w:t>Performed</w:t>
      </w:r>
      <w:r w:rsidR="00EB0C93">
        <w:rPr>
          <w:rFonts w:ascii="Times New Roman" w:hAnsi="Times New Roman"/>
          <w:szCs w:val="24"/>
        </w:rPr>
        <w:t xml:space="preserve"> field tasks such as remote computer administerin</w:t>
      </w:r>
      <w:r w:rsidR="00007E8C">
        <w:rPr>
          <w:rFonts w:ascii="Times New Roman" w:hAnsi="Times New Roman"/>
          <w:szCs w:val="24"/>
        </w:rPr>
        <w:t>g using PC anywhere and VNC. CAT</w:t>
      </w:r>
      <w:r w:rsidR="00EB0C93">
        <w:rPr>
          <w:rFonts w:ascii="Times New Roman" w:hAnsi="Times New Roman"/>
          <w:szCs w:val="24"/>
        </w:rPr>
        <w:t>5</w:t>
      </w:r>
      <w:r w:rsidR="002D4306">
        <w:rPr>
          <w:rFonts w:ascii="Times New Roman" w:hAnsi="Times New Roman"/>
          <w:szCs w:val="24"/>
        </w:rPr>
        <w:t xml:space="preserve"> cabling and testing; I</w:t>
      </w:r>
      <w:r w:rsidR="00C55453">
        <w:rPr>
          <w:rFonts w:ascii="Times New Roman" w:hAnsi="Times New Roman"/>
          <w:szCs w:val="24"/>
        </w:rPr>
        <w:t>nstalling operating systems by using hard drive cloning devices and drive imaging</w:t>
      </w:r>
      <w:r w:rsidR="002D4306">
        <w:rPr>
          <w:rFonts w:ascii="Times New Roman" w:hAnsi="Times New Roman"/>
          <w:szCs w:val="24"/>
        </w:rPr>
        <w:t xml:space="preserve"> software such as Norton Ghost; </w:t>
      </w:r>
      <w:r w:rsidR="00C55453">
        <w:rPr>
          <w:rFonts w:ascii="Times New Roman" w:hAnsi="Times New Roman"/>
          <w:szCs w:val="24"/>
        </w:rPr>
        <w:t>Setup multiple desktop systems out of box and assisted in loading an OS image over</w:t>
      </w:r>
      <w:r w:rsidR="002D4306">
        <w:rPr>
          <w:rFonts w:ascii="Times New Roman" w:hAnsi="Times New Roman"/>
          <w:szCs w:val="24"/>
        </w:rPr>
        <w:t xml:space="preserve"> the network using Norton Ghost; </w:t>
      </w:r>
      <w:r w:rsidR="00F278B5">
        <w:rPr>
          <w:rFonts w:ascii="Times New Roman" w:hAnsi="Times New Roman"/>
          <w:szCs w:val="24"/>
        </w:rPr>
        <w:t xml:space="preserve">Extensive Audio and Video </w:t>
      </w:r>
      <w:r w:rsidR="00007E8C">
        <w:rPr>
          <w:rFonts w:ascii="Times New Roman" w:hAnsi="Times New Roman"/>
          <w:szCs w:val="24"/>
        </w:rPr>
        <w:t>experience</w:t>
      </w:r>
      <w:r w:rsidR="00F278B5">
        <w:rPr>
          <w:rFonts w:ascii="Times New Roman" w:hAnsi="Times New Roman"/>
          <w:szCs w:val="24"/>
        </w:rPr>
        <w:t xml:space="preserve"> with </w:t>
      </w:r>
      <w:r>
        <w:rPr>
          <w:rFonts w:ascii="Times New Roman" w:hAnsi="Times New Roman"/>
          <w:szCs w:val="24"/>
        </w:rPr>
        <w:t>projectors, microphones</w:t>
      </w:r>
      <w:r w:rsidR="00F278B5">
        <w:rPr>
          <w:rFonts w:ascii="Times New Roman" w:hAnsi="Times New Roman"/>
          <w:szCs w:val="24"/>
        </w:rPr>
        <w:t>,</w:t>
      </w:r>
      <w:r w:rsidR="00007E8C">
        <w:rPr>
          <w:rFonts w:ascii="Times New Roman" w:hAnsi="Times New Roman"/>
          <w:szCs w:val="24"/>
        </w:rPr>
        <w:t xml:space="preserve"> wireless microphones, A</w:t>
      </w:r>
      <w:r w:rsidR="00F278B5">
        <w:rPr>
          <w:rFonts w:ascii="Times New Roman" w:hAnsi="Times New Roman"/>
          <w:szCs w:val="24"/>
        </w:rPr>
        <w:t>vaya phone systems</w:t>
      </w:r>
      <w:r w:rsidR="002D4306">
        <w:rPr>
          <w:rFonts w:ascii="Times New Roman" w:hAnsi="Times New Roman"/>
          <w:szCs w:val="24"/>
        </w:rPr>
        <w:t xml:space="preserve">; </w:t>
      </w:r>
      <w:r w:rsidR="00F278B5">
        <w:rPr>
          <w:rFonts w:ascii="Times New Roman" w:hAnsi="Times New Roman"/>
          <w:szCs w:val="24"/>
        </w:rPr>
        <w:t xml:space="preserve">Active Directory </w:t>
      </w:r>
      <w:r w:rsidR="00007E8C">
        <w:rPr>
          <w:rFonts w:ascii="Times New Roman" w:hAnsi="Times New Roman"/>
          <w:szCs w:val="24"/>
        </w:rPr>
        <w:t>Experience,</w:t>
      </w:r>
      <w:r w:rsidR="00F278B5">
        <w:rPr>
          <w:rFonts w:ascii="Times New Roman" w:hAnsi="Times New Roman"/>
          <w:szCs w:val="24"/>
        </w:rPr>
        <w:t xml:space="preserve"> Adding multiple computers by Users and Groups by Power Users</w:t>
      </w:r>
    </w:p>
    <w:p w14:paraId="5410E925" w14:textId="77777777" w:rsidR="00EB0C93" w:rsidRDefault="00EB0C93">
      <w:pPr>
        <w:tabs>
          <w:tab w:val="left" w:pos="1134"/>
        </w:tabs>
        <w:rPr>
          <w:rFonts w:ascii="Times New Roman" w:hAnsi="Times New Roman"/>
          <w:b/>
          <w:bCs/>
          <w:szCs w:val="24"/>
        </w:rPr>
      </w:pPr>
    </w:p>
    <w:p w14:paraId="27CD0111" w14:textId="77777777" w:rsidR="00901A48" w:rsidRDefault="00901A48">
      <w:pPr>
        <w:tabs>
          <w:tab w:val="left" w:pos="1134"/>
        </w:tabs>
        <w:rPr>
          <w:rFonts w:ascii="Times New Roman" w:hAnsi="Times New Roman"/>
          <w:b/>
          <w:bCs/>
          <w:szCs w:val="24"/>
        </w:rPr>
      </w:pPr>
      <w:r w:rsidRPr="001D7E17">
        <w:rPr>
          <w:rFonts w:ascii="Times New Roman" w:hAnsi="Times New Roman"/>
          <w:b/>
          <w:bCs/>
          <w:sz w:val="28"/>
          <w:szCs w:val="24"/>
        </w:rPr>
        <w:t xml:space="preserve">Wynn/Encore Las Vegas, Las Vegas, NV                       </w:t>
      </w:r>
      <w:r>
        <w:rPr>
          <w:rFonts w:ascii="Times New Roman" w:hAnsi="Times New Roman"/>
          <w:b/>
          <w:bCs/>
          <w:szCs w:val="24"/>
        </w:rPr>
        <w:t xml:space="preserve">September 2008 – </w:t>
      </w:r>
      <w:r w:rsidR="00222795">
        <w:rPr>
          <w:rFonts w:ascii="Times New Roman" w:hAnsi="Times New Roman"/>
          <w:b/>
          <w:bCs/>
          <w:szCs w:val="24"/>
        </w:rPr>
        <w:t xml:space="preserve">August </w:t>
      </w:r>
      <w:r w:rsidR="000724F6">
        <w:rPr>
          <w:rFonts w:ascii="Times New Roman" w:hAnsi="Times New Roman"/>
          <w:b/>
          <w:bCs/>
          <w:szCs w:val="24"/>
        </w:rPr>
        <w:t>2010</w:t>
      </w:r>
    </w:p>
    <w:p w14:paraId="7EAEADBB" w14:textId="77777777" w:rsidR="00901A48" w:rsidRPr="001D7E17" w:rsidRDefault="00901A48">
      <w:pPr>
        <w:tabs>
          <w:tab w:val="left" w:pos="1134"/>
        </w:tabs>
        <w:rPr>
          <w:rFonts w:ascii="Times New Roman" w:hAnsi="Times New Roman"/>
          <w:b/>
          <w:sz w:val="28"/>
          <w:szCs w:val="24"/>
        </w:rPr>
      </w:pPr>
      <w:r w:rsidRPr="001D7E17">
        <w:rPr>
          <w:rFonts w:ascii="Times New Roman" w:hAnsi="Times New Roman"/>
          <w:b/>
          <w:sz w:val="28"/>
          <w:szCs w:val="24"/>
        </w:rPr>
        <w:t>Contracted Desktop Support Technician</w:t>
      </w:r>
    </w:p>
    <w:p w14:paraId="0E4BE6DB" w14:textId="77777777" w:rsidR="00901A48" w:rsidRDefault="00AE0299" w:rsidP="002D4306">
      <w:pPr>
        <w:tabs>
          <w:tab w:val="left" w:pos="0"/>
          <w:tab w:val="left" w:pos="216"/>
          <w:tab w:val="left" w:pos="1134"/>
        </w:tabs>
        <w:rPr>
          <w:rFonts w:ascii="Times New Roman" w:hAnsi="Times New Roman"/>
          <w:szCs w:val="24"/>
        </w:rPr>
      </w:pPr>
      <w:r w:rsidRPr="002D4306">
        <w:rPr>
          <w:rFonts w:ascii="Times New Roman" w:hAnsi="Times New Roman"/>
          <w:b/>
          <w:szCs w:val="24"/>
        </w:rPr>
        <w:t>Duties:</w:t>
      </w:r>
      <w:r>
        <w:rPr>
          <w:rFonts w:ascii="Times New Roman" w:hAnsi="Times New Roman"/>
          <w:szCs w:val="24"/>
        </w:rPr>
        <w:t xml:space="preserve"> Installed</w:t>
      </w:r>
      <w:r w:rsidR="00901A48">
        <w:rPr>
          <w:rFonts w:ascii="Times New Roman" w:hAnsi="Times New Roman"/>
          <w:szCs w:val="24"/>
        </w:rPr>
        <w:t xml:space="preserve"> </w:t>
      </w:r>
      <w:r w:rsidR="002D4306">
        <w:rPr>
          <w:rFonts w:ascii="Times New Roman" w:hAnsi="Times New Roman"/>
          <w:szCs w:val="24"/>
        </w:rPr>
        <w:t xml:space="preserve">slot machine and gaming servers; </w:t>
      </w:r>
      <w:r w:rsidR="00901A48">
        <w:rPr>
          <w:rFonts w:ascii="Times New Roman" w:hAnsi="Times New Roman"/>
          <w:szCs w:val="24"/>
        </w:rPr>
        <w:t>Installed and configured ATM machines, and M</w:t>
      </w:r>
      <w:r w:rsidR="002D4306">
        <w:rPr>
          <w:rFonts w:ascii="Times New Roman" w:hAnsi="Times New Roman"/>
          <w:szCs w:val="24"/>
        </w:rPr>
        <w:t xml:space="preserve">entronics software and hardware; </w:t>
      </w:r>
      <w:r w:rsidR="00901A48">
        <w:rPr>
          <w:rFonts w:ascii="Times New Roman" w:hAnsi="Times New Roman"/>
          <w:szCs w:val="24"/>
        </w:rPr>
        <w:t>Installed Eagle Eye Printers</w:t>
      </w:r>
      <w:r w:rsidR="002D4306">
        <w:rPr>
          <w:rFonts w:ascii="Times New Roman" w:hAnsi="Times New Roman"/>
          <w:szCs w:val="24"/>
        </w:rPr>
        <w:t xml:space="preserve">; </w:t>
      </w:r>
      <w:r w:rsidR="00901A48">
        <w:rPr>
          <w:rFonts w:ascii="Times New Roman" w:hAnsi="Times New Roman"/>
          <w:szCs w:val="24"/>
        </w:rPr>
        <w:t>Inst</w:t>
      </w:r>
      <w:r w:rsidR="002D4306">
        <w:rPr>
          <w:rFonts w:ascii="Times New Roman" w:hAnsi="Times New Roman"/>
          <w:szCs w:val="24"/>
        </w:rPr>
        <w:t xml:space="preserve">alled Cisco racks, and switches; </w:t>
      </w:r>
      <w:r w:rsidR="00901A48">
        <w:rPr>
          <w:rFonts w:ascii="Times New Roman" w:hAnsi="Times New Roman"/>
          <w:szCs w:val="24"/>
        </w:rPr>
        <w:t>Assembled, installed</w:t>
      </w:r>
      <w:r w:rsidR="002D4306">
        <w:rPr>
          <w:rFonts w:ascii="Times New Roman" w:hAnsi="Times New Roman"/>
          <w:szCs w:val="24"/>
        </w:rPr>
        <w:t xml:space="preserve">, and configured cash registers; </w:t>
      </w:r>
      <w:r w:rsidR="00901A48">
        <w:rPr>
          <w:rFonts w:ascii="Times New Roman" w:hAnsi="Times New Roman"/>
          <w:szCs w:val="24"/>
        </w:rPr>
        <w:t>Troubleshoot print servers, Delphi software, Opera</w:t>
      </w:r>
      <w:r w:rsidR="002D4306">
        <w:rPr>
          <w:rFonts w:ascii="Times New Roman" w:hAnsi="Times New Roman"/>
          <w:szCs w:val="24"/>
        </w:rPr>
        <w:t xml:space="preserve"> Software, and Red Eye Software; </w:t>
      </w:r>
      <w:r w:rsidR="00901A48">
        <w:rPr>
          <w:rFonts w:ascii="Times New Roman" w:hAnsi="Times New Roman"/>
          <w:szCs w:val="24"/>
        </w:rPr>
        <w:t xml:space="preserve">Supervised 15-20 PC </w:t>
      </w:r>
      <w:r w:rsidR="00D356C8">
        <w:rPr>
          <w:rFonts w:ascii="Times New Roman" w:hAnsi="Times New Roman"/>
          <w:szCs w:val="24"/>
        </w:rPr>
        <w:t>technicians</w:t>
      </w:r>
      <w:r w:rsidR="002D4306">
        <w:rPr>
          <w:rFonts w:ascii="Times New Roman" w:hAnsi="Times New Roman"/>
          <w:szCs w:val="24"/>
        </w:rPr>
        <w:t xml:space="preserve">; </w:t>
      </w:r>
      <w:r w:rsidR="00901A48">
        <w:rPr>
          <w:rFonts w:ascii="Times New Roman" w:hAnsi="Times New Roman"/>
          <w:szCs w:val="24"/>
        </w:rPr>
        <w:t>Remote desktop installation an</w:t>
      </w:r>
      <w:r w:rsidR="002D4306">
        <w:rPr>
          <w:rFonts w:ascii="Times New Roman" w:hAnsi="Times New Roman"/>
          <w:szCs w:val="24"/>
        </w:rPr>
        <w:t xml:space="preserve">d repair of employees' software; </w:t>
      </w:r>
      <w:r w:rsidR="00901A48">
        <w:rPr>
          <w:rFonts w:ascii="Times New Roman" w:hAnsi="Times New Roman"/>
          <w:szCs w:val="24"/>
        </w:rPr>
        <w:t>Created training environment for new Encore employees.</w:t>
      </w:r>
    </w:p>
    <w:p w14:paraId="10E42638" w14:textId="77777777" w:rsidR="00901A48" w:rsidRDefault="00901A48" w:rsidP="00EB0C93">
      <w:pPr>
        <w:tabs>
          <w:tab w:val="left" w:pos="1134"/>
        </w:tabs>
        <w:rPr>
          <w:rFonts w:ascii="Times New Roman" w:hAnsi="Times New Roman"/>
          <w:b/>
          <w:bCs/>
          <w:szCs w:val="24"/>
        </w:rPr>
      </w:pPr>
    </w:p>
    <w:p w14:paraId="1B9AF0D6" w14:textId="77777777" w:rsidR="002D4306" w:rsidRDefault="002D4306">
      <w:pPr>
        <w:tabs>
          <w:tab w:val="left" w:pos="1134"/>
        </w:tabs>
        <w:rPr>
          <w:rFonts w:ascii="Times New Roman" w:hAnsi="Times New Roman"/>
          <w:b/>
          <w:bCs/>
          <w:szCs w:val="24"/>
        </w:rPr>
      </w:pPr>
    </w:p>
    <w:p w14:paraId="221607F4" w14:textId="77777777" w:rsidR="002D4306" w:rsidRDefault="002D4306">
      <w:pPr>
        <w:tabs>
          <w:tab w:val="left" w:pos="1134"/>
        </w:tabs>
        <w:rPr>
          <w:rFonts w:ascii="Times New Roman" w:hAnsi="Times New Roman"/>
          <w:b/>
          <w:bCs/>
          <w:szCs w:val="24"/>
        </w:rPr>
      </w:pPr>
    </w:p>
    <w:p w14:paraId="423BD6AF" w14:textId="77777777" w:rsidR="002D4306" w:rsidRDefault="002D4306">
      <w:pPr>
        <w:tabs>
          <w:tab w:val="left" w:pos="1134"/>
        </w:tabs>
        <w:rPr>
          <w:rFonts w:ascii="Times New Roman" w:hAnsi="Times New Roman"/>
          <w:b/>
          <w:bCs/>
          <w:szCs w:val="24"/>
        </w:rPr>
      </w:pPr>
    </w:p>
    <w:p w14:paraId="0CA7D683" w14:textId="77777777" w:rsidR="002D4306" w:rsidRDefault="002D4306">
      <w:pPr>
        <w:tabs>
          <w:tab w:val="left" w:pos="1134"/>
        </w:tabs>
        <w:rPr>
          <w:rFonts w:ascii="Times New Roman" w:hAnsi="Times New Roman"/>
          <w:b/>
          <w:bCs/>
          <w:szCs w:val="24"/>
        </w:rPr>
      </w:pPr>
    </w:p>
    <w:p w14:paraId="1DDD1863" w14:textId="77777777" w:rsidR="00901A48" w:rsidRDefault="00325C47">
      <w:pPr>
        <w:tabs>
          <w:tab w:val="left" w:pos="1134"/>
        </w:tabs>
        <w:rPr>
          <w:rFonts w:ascii="Times New Roman" w:hAnsi="Times New Roman"/>
          <w:b/>
          <w:bCs/>
          <w:szCs w:val="24"/>
        </w:rPr>
      </w:pPr>
      <w:r w:rsidRPr="001D7E17">
        <w:rPr>
          <w:rFonts w:ascii="Times New Roman" w:hAnsi="Times New Roman"/>
          <w:b/>
          <w:bCs/>
          <w:sz w:val="28"/>
          <w:szCs w:val="24"/>
        </w:rPr>
        <w:t>IBM Contracted</w:t>
      </w:r>
      <w:r w:rsidR="00901A48" w:rsidRPr="001D7E17">
        <w:rPr>
          <w:rFonts w:ascii="Times New Roman" w:hAnsi="Times New Roman"/>
          <w:b/>
          <w:bCs/>
          <w:sz w:val="28"/>
          <w:szCs w:val="24"/>
        </w:rPr>
        <w:t>, Las Vegas, NV</w:t>
      </w:r>
      <w:r w:rsidR="00901A48">
        <w:rPr>
          <w:rFonts w:ascii="Times New Roman" w:hAnsi="Times New Roman"/>
          <w:b/>
          <w:bCs/>
          <w:szCs w:val="24"/>
        </w:rPr>
        <w:tab/>
        <w:t xml:space="preserve">                                                  February 2008 – September 2008</w:t>
      </w:r>
    </w:p>
    <w:p w14:paraId="45FD5BAA" w14:textId="77777777" w:rsidR="00901A48" w:rsidRPr="001D7E17" w:rsidRDefault="00901A48">
      <w:pPr>
        <w:tabs>
          <w:tab w:val="left" w:pos="1134"/>
        </w:tabs>
        <w:rPr>
          <w:rFonts w:ascii="Times New Roman" w:hAnsi="Times New Roman"/>
          <w:b/>
          <w:sz w:val="28"/>
          <w:szCs w:val="24"/>
        </w:rPr>
      </w:pPr>
      <w:r w:rsidRPr="001D7E17">
        <w:rPr>
          <w:rFonts w:ascii="Times New Roman" w:hAnsi="Times New Roman"/>
          <w:b/>
          <w:sz w:val="28"/>
          <w:szCs w:val="24"/>
        </w:rPr>
        <w:t>Field Service Technician</w:t>
      </w:r>
    </w:p>
    <w:p w14:paraId="23B27076" w14:textId="77777777" w:rsidR="00901A48" w:rsidRDefault="00AE0299" w:rsidP="001D7E17">
      <w:pPr>
        <w:tabs>
          <w:tab w:val="left" w:pos="0"/>
          <w:tab w:val="left" w:pos="216"/>
          <w:tab w:val="left" w:pos="1134"/>
        </w:tabs>
        <w:rPr>
          <w:rFonts w:ascii="Times New Roman" w:hAnsi="Times New Roman"/>
          <w:szCs w:val="24"/>
        </w:rPr>
      </w:pPr>
      <w:r w:rsidRPr="002D4306">
        <w:rPr>
          <w:rFonts w:ascii="Times New Roman" w:hAnsi="Times New Roman"/>
          <w:b/>
          <w:szCs w:val="24"/>
        </w:rPr>
        <w:t>Duties:</w:t>
      </w:r>
      <w:r>
        <w:rPr>
          <w:rFonts w:ascii="Times New Roman" w:hAnsi="Times New Roman"/>
          <w:szCs w:val="24"/>
        </w:rPr>
        <w:t xml:space="preserve"> Performing</w:t>
      </w:r>
      <w:r w:rsidR="00901A48">
        <w:rPr>
          <w:rFonts w:ascii="Times New Roman" w:hAnsi="Times New Roman"/>
          <w:szCs w:val="24"/>
        </w:rPr>
        <w:t xml:space="preserve"> installations and service of cash </w:t>
      </w:r>
      <w:r w:rsidR="002D4306">
        <w:rPr>
          <w:rFonts w:ascii="Times New Roman" w:hAnsi="Times New Roman"/>
          <w:szCs w:val="24"/>
        </w:rPr>
        <w:t xml:space="preserve">registers, printers and servers; </w:t>
      </w:r>
      <w:r w:rsidR="00770C15">
        <w:rPr>
          <w:rFonts w:ascii="Times New Roman" w:hAnsi="Times New Roman"/>
          <w:szCs w:val="24"/>
        </w:rPr>
        <w:t>DE installation</w:t>
      </w:r>
      <w:r w:rsidR="00901A48">
        <w:rPr>
          <w:rFonts w:ascii="Times New Roman" w:hAnsi="Times New Roman"/>
          <w:szCs w:val="24"/>
        </w:rPr>
        <w:t xml:space="preserve"> of cash registers, printers and servers</w:t>
      </w:r>
      <w:r w:rsidR="002D4306">
        <w:rPr>
          <w:rFonts w:ascii="Times New Roman" w:hAnsi="Times New Roman"/>
          <w:szCs w:val="24"/>
        </w:rPr>
        <w:t xml:space="preserve">; </w:t>
      </w:r>
      <w:r w:rsidR="00901A48">
        <w:rPr>
          <w:rFonts w:ascii="Times New Roman" w:hAnsi="Times New Roman"/>
          <w:szCs w:val="24"/>
        </w:rPr>
        <w:t>Using proprietary softw</w:t>
      </w:r>
      <w:r w:rsidR="002D4306">
        <w:rPr>
          <w:rFonts w:ascii="Times New Roman" w:hAnsi="Times New Roman"/>
          <w:szCs w:val="24"/>
        </w:rPr>
        <w:t xml:space="preserve">are to calibrate such equipment; </w:t>
      </w:r>
      <w:r w:rsidR="00901A48">
        <w:rPr>
          <w:rFonts w:ascii="Times New Roman" w:hAnsi="Times New Roman"/>
          <w:szCs w:val="24"/>
        </w:rPr>
        <w:t>Wiring of high voltage and low</w:t>
      </w:r>
      <w:r w:rsidR="001D7E17">
        <w:rPr>
          <w:rFonts w:ascii="Times New Roman" w:hAnsi="Times New Roman"/>
          <w:szCs w:val="24"/>
        </w:rPr>
        <w:t xml:space="preserve"> voltage regulating systems; </w:t>
      </w:r>
      <w:r w:rsidR="00901A48">
        <w:rPr>
          <w:rFonts w:ascii="Times New Roman" w:hAnsi="Times New Roman"/>
          <w:szCs w:val="24"/>
        </w:rPr>
        <w:t>Electronic repair to the component level, using digital multi-meters</w:t>
      </w:r>
      <w:r w:rsidR="001D7E17">
        <w:rPr>
          <w:rFonts w:ascii="Times New Roman" w:hAnsi="Times New Roman"/>
          <w:szCs w:val="24"/>
        </w:rPr>
        <w:t>; I</w:t>
      </w:r>
      <w:r w:rsidR="00901A48">
        <w:rPr>
          <w:rFonts w:ascii="Times New Roman" w:hAnsi="Times New Roman"/>
          <w:szCs w:val="24"/>
        </w:rPr>
        <w:t>nstallation of Cat5 Cable and other Network Cables</w:t>
      </w:r>
      <w:r w:rsidR="001D7E17">
        <w:rPr>
          <w:rFonts w:ascii="Times New Roman" w:hAnsi="Times New Roman"/>
          <w:szCs w:val="24"/>
        </w:rPr>
        <w:t xml:space="preserve">; </w:t>
      </w:r>
      <w:r w:rsidR="00901A48">
        <w:rPr>
          <w:rFonts w:ascii="Times New Roman" w:hAnsi="Times New Roman"/>
          <w:szCs w:val="24"/>
        </w:rPr>
        <w:t xml:space="preserve">Performing quality control in the production area and in the field. </w:t>
      </w:r>
    </w:p>
    <w:p w14:paraId="0F912155" w14:textId="77777777" w:rsidR="00901A48" w:rsidRDefault="00901A48">
      <w:pPr>
        <w:tabs>
          <w:tab w:val="left" w:pos="1350"/>
        </w:tabs>
        <w:ind w:left="216"/>
        <w:rPr>
          <w:rFonts w:ascii="Times New Roman" w:hAnsi="Times New Roman"/>
          <w:b/>
          <w:bCs/>
          <w:szCs w:val="24"/>
        </w:rPr>
      </w:pPr>
    </w:p>
    <w:p w14:paraId="4DB871C6" w14:textId="77777777" w:rsidR="00901A48" w:rsidRDefault="00901A48">
      <w:pPr>
        <w:tabs>
          <w:tab w:val="left" w:pos="1134"/>
        </w:tabs>
        <w:rPr>
          <w:rStyle w:val="HeaderCharChar"/>
          <w:rFonts w:ascii="Times New Roman" w:hAnsi="Times New Roman"/>
          <w:b/>
          <w:szCs w:val="24"/>
        </w:rPr>
      </w:pPr>
      <w:r w:rsidRPr="001D7E17">
        <w:rPr>
          <w:rFonts w:ascii="Times New Roman" w:hAnsi="Times New Roman"/>
          <w:b/>
          <w:bCs/>
          <w:sz w:val="28"/>
          <w:szCs w:val="24"/>
        </w:rPr>
        <w:t xml:space="preserve">Dell Contracted, Las Vegas, NV                     </w:t>
      </w:r>
      <w:r>
        <w:rPr>
          <w:rStyle w:val="HeaderCharChar"/>
          <w:rFonts w:ascii="Times New Roman" w:hAnsi="Times New Roman"/>
          <w:b/>
          <w:szCs w:val="24"/>
        </w:rPr>
        <w:t>February 2008 – September 2008</w:t>
      </w:r>
    </w:p>
    <w:p w14:paraId="37F1A61A" w14:textId="77777777" w:rsidR="00901A48" w:rsidRPr="001D7E17" w:rsidRDefault="00901A48">
      <w:pPr>
        <w:tabs>
          <w:tab w:val="left" w:pos="1134"/>
        </w:tabs>
        <w:rPr>
          <w:rFonts w:ascii="Times New Roman" w:hAnsi="Times New Roman"/>
          <w:b/>
          <w:sz w:val="28"/>
          <w:szCs w:val="24"/>
        </w:rPr>
      </w:pPr>
      <w:r w:rsidRPr="001D7E17">
        <w:rPr>
          <w:rFonts w:ascii="Times New Roman" w:hAnsi="Times New Roman"/>
          <w:b/>
          <w:sz w:val="28"/>
          <w:szCs w:val="24"/>
        </w:rPr>
        <w:t>Field Service Technician</w:t>
      </w:r>
    </w:p>
    <w:p w14:paraId="4C7DFFDF" w14:textId="77777777" w:rsidR="00901A48" w:rsidRDefault="00AE0299" w:rsidP="001D7E17">
      <w:pPr>
        <w:tabs>
          <w:tab w:val="left" w:pos="0"/>
          <w:tab w:val="left" w:pos="1134"/>
        </w:tabs>
        <w:rPr>
          <w:rFonts w:ascii="Times New Roman" w:hAnsi="Times New Roman"/>
          <w:szCs w:val="24"/>
        </w:rPr>
      </w:pPr>
      <w:r w:rsidRPr="001D7E17">
        <w:rPr>
          <w:rFonts w:ascii="Times New Roman" w:hAnsi="Times New Roman"/>
          <w:b/>
          <w:szCs w:val="24"/>
        </w:rPr>
        <w:t>Duties:</w:t>
      </w:r>
      <w:r>
        <w:rPr>
          <w:rFonts w:ascii="Times New Roman" w:hAnsi="Times New Roman"/>
          <w:szCs w:val="24"/>
        </w:rPr>
        <w:t xml:space="preserve"> Performing</w:t>
      </w:r>
      <w:r w:rsidR="00901A48">
        <w:rPr>
          <w:rFonts w:ascii="Times New Roman" w:hAnsi="Times New Roman"/>
          <w:szCs w:val="24"/>
        </w:rPr>
        <w:t xml:space="preserve"> manufacturing, installatio</w:t>
      </w:r>
      <w:r w:rsidR="001D7E17">
        <w:rPr>
          <w:rFonts w:ascii="Times New Roman" w:hAnsi="Times New Roman"/>
          <w:szCs w:val="24"/>
        </w:rPr>
        <w:t xml:space="preserve">n, and service computer systems; </w:t>
      </w:r>
      <w:r w:rsidR="00901A48">
        <w:rPr>
          <w:rFonts w:ascii="Times New Roman" w:hAnsi="Times New Roman"/>
          <w:szCs w:val="24"/>
        </w:rPr>
        <w:t>Building of Windows based PC’s into desktop and compact desktop ca</w:t>
      </w:r>
      <w:r w:rsidR="001D7E17">
        <w:rPr>
          <w:rFonts w:ascii="Times New Roman" w:hAnsi="Times New Roman"/>
          <w:szCs w:val="24"/>
        </w:rPr>
        <w:t xml:space="preserve">ses; </w:t>
      </w:r>
      <w:r w:rsidR="00901A48">
        <w:rPr>
          <w:rFonts w:ascii="Times New Roman" w:hAnsi="Times New Roman"/>
          <w:szCs w:val="24"/>
        </w:rPr>
        <w:t>Configuring multiple machines at once, this involved loading Windows 98, 2000, 2000 Server, XP Pro and Vista, many of which run kiosk type prog</w:t>
      </w:r>
      <w:r w:rsidR="001D7E17">
        <w:rPr>
          <w:rFonts w:ascii="Times New Roman" w:hAnsi="Times New Roman"/>
          <w:szCs w:val="24"/>
        </w:rPr>
        <w:t>ramming for end user operation; I</w:t>
      </w:r>
      <w:r w:rsidR="00901A48">
        <w:rPr>
          <w:rFonts w:ascii="Times New Roman" w:hAnsi="Times New Roman"/>
          <w:szCs w:val="24"/>
        </w:rPr>
        <w:t>nstall</w:t>
      </w:r>
      <w:r w:rsidR="001D7E17">
        <w:rPr>
          <w:rFonts w:ascii="Times New Roman" w:hAnsi="Times New Roman"/>
          <w:szCs w:val="24"/>
        </w:rPr>
        <w:t>ed</w:t>
      </w:r>
      <w:r w:rsidR="00901A48">
        <w:rPr>
          <w:rFonts w:ascii="Times New Roman" w:hAnsi="Times New Roman"/>
          <w:szCs w:val="24"/>
        </w:rPr>
        <w:t xml:space="preserve"> operating systems by using hard drive cloning devices and drive imaging</w:t>
      </w:r>
      <w:r w:rsidR="001D7E17">
        <w:rPr>
          <w:rFonts w:ascii="Times New Roman" w:hAnsi="Times New Roman"/>
          <w:szCs w:val="24"/>
        </w:rPr>
        <w:t xml:space="preserve"> software such as Norton Ghost; </w:t>
      </w:r>
      <w:r w:rsidR="00901A48">
        <w:rPr>
          <w:rFonts w:ascii="Times New Roman" w:hAnsi="Times New Roman"/>
          <w:szCs w:val="24"/>
        </w:rPr>
        <w:t>Installation and troubleshooting of various hardware and peripherals such as; NIC cards, TV tuner cards, serial port cards, wireless NIC cards, modems, USB expansion cards, light pens, credit card type readers, lotto card readers, IR interfaces, recei</w:t>
      </w:r>
      <w:r w:rsidR="001D7E17">
        <w:rPr>
          <w:rFonts w:ascii="Times New Roman" w:hAnsi="Times New Roman"/>
          <w:szCs w:val="24"/>
        </w:rPr>
        <w:t>pt printers, and laser printers; I</w:t>
      </w:r>
      <w:r w:rsidR="00901A48">
        <w:rPr>
          <w:rFonts w:ascii="Times New Roman" w:hAnsi="Times New Roman"/>
          <w:szCs w:val="24"/>
        </w:rPr>
        <w:t>nstall</w:t>
      </w:r>
      <w:r w:rsidR="001D7E17">
        <w:rPr>
          <w:rFonts w:ascii="Times New Roman" w:hAnsi="Times New Roman"/>
          <w:szCs w:val="24"/>
        </w:rPr>
        <w:t>ed</w:t>
      </w:r>
      <w:r w:rsidR="00901A48">
        <w:rPr>
          <w:rFonts w:ascii="Times New Roman" w:hAnsi="Times New Roman"/>
          <w:szCs w:val="24"/>
        </w:rPr>
        <w:t xml:space="preserve"> hardware device drivers</w:t>
      </w:r>
      <w:r w:rsidR="001D7E17">
        <w:rPr>
          <w:rFonts w:ascii="Times New Roman" w:hAnsi="Times New Roman"/>
          <w:szCs w:val="24"/>
        </w:rPr>
        <w:t xml:space="preserve"> on a DOS or command line level; </w:t>
      </w:r>
      <w:r w:rsidR="00901A48">
        <w:rPr>
          <w:rFonts w:ascii="Times New Roman" w:hAnsi="Times New Roman"/>
          <w:szCs w:val="24"/>
        </w:rPr>
        <w:t>Perform</w:t>
      </w:r>
      <w:r w:rsidR="001D7E17">
        <w:rPr>
          <w:rFonts w:ascii="Times New Roman" w:hAnsi="Times New Roman"/>
          <w:szCs w:val="24"/>
        </w:rPr>
        <w:t>ed</w:t>
      </w:r>
      <w:r w:rsidR="00901A48">
        <w:rPr>
          <w:rFonts w:ascii="Times New Roman" w:hAnsi="Times New Roman"/>
          <w:szCs w:val="24"/>
        </w:rPr>
        <w:t xml:space="preserve"> field tasks such as remote computer administering using PC anywhere and VNC. Cat5 cabling and test</w:t>
      </w:r>
      <w:r w:rsidR="001D7E17">
        <w:rPr>
          <w:rFonts w:ascii="Times New Roman" w:hAnsi="Times New Roman"/>
          <w:szCs w:val="24"/>
        </w:rPr>
        <w:t>ing; Serviced</w:t>
      </w:r>
      <w:r w:rsidR="00901A48">
        <w:rPr>
          <w:rFonts w:ascii="Times New Roman" w:hAnsi="Times New Roman"/>
          <w:szCs w:val="24"/>
        </w:rPr>
        <w:t xml:space="preserve"> the wireless gaming units by replac</w:t>
      </w:r>
      <w:r w:rsidR="001D7E17">
        <w:rPr>
          <w:rFonts w:ascii="Times New Roman" w:hAnsi="Times New Roman"/>
          <w:szCs w:val="24"/>
        </w:rPr>
        <w:t>ing interchangeable components; Per</w:t>
      </w:r>
      <w:r w:rsidR="00901A48">
        <w:rPr>
          <w:rFonts w:ascii="Times New Roman" w:hAnsi="Times New Roman"/>
          <w:szCs w:val="24"/>
        </w:rPr>
        <w:t>form</w:t>
      </w:r>
      <w:r w:rsidR="001D7E17">
        <w:rPr>
          <w:rFonts w:ascii="Times New Roman" w:hAnsi="Times New Roman"/>
          <w:szCs w:val="24"/>
        </w:rPr>
        <w:t xml:space="preserve">ed </w:t>
      </w:r>
      <w:r w:rsidR="00901A48">
        <w:rPr>
          <w:rFonts w:ascii="Times New Roman" w:hAnsi="Times New Roman"/>
          <w:szCs w:val="24"/>
        </w:rPr>
        <w:t xml:space="preserve">maintenance on office computers troubleshooting problems i.e. printer malfunctions, network problems. </w:t>
      </w:r>
    </w:p>
    <w:p w14:paraId="18CDF258" w14:textId="77777777" w:rsidR="00901A48" w:rsidRDefault="00901A48" w:rsidP="00907282">
      <w:pPr>
        <w:tabs>
          <w:tab w:val="left" w:pos="1134"/>
        </w:tabs>
        <w:ind w:left="630"/>
      </w:pPr>
    </w:p>
    <w:p w14:paraId="2FD6D5C3" w14:textId="77777777" w:rsidR="00901A48" w:rsidRDefault="00901A48">
      <w:pPr>
        <w:tabs>
          <w:tab w:val="left" w:pos="1134"/>
        </w:tabs>
        <w:rPr>
          <w:rFonts w:ascii="Times New Roman" w:hAnsi="Times New Roman"/>
          <w:b/>
          <w:szCs w:val="24"/>
        </w:rPr>
      </w:pPr>
      <w:r w:rsidRPr="001D7E17">
        <w:rPr>
          <w:rFonts w:ascii="Times New Roman" w:hAnsi="Times New Roman"/>
          <w:b/>
          <w:sz w:val="28"/>
          <w:szCs w:val="28"/>
        </w:rPr>
        <w:t xml:space="preserve">CompUSA, Las </w:t>
      </w:r>
      <w:r w:rsidR="00325C47" w:rsidRPr="001D7E17">
        <w:rPr>
          <w:rFonts w:ascii="Times New Roman" w:hAnsi="Times New Roman"/>
          <w:b/>
          <w:sz w:val="28"/>
          <w:szCs w:val="28"/>
        </w:rPr>
        <w:t>Vegas,</w:t>
      </w:r>
      <w:r w:rsidRPr="001D7E17">
        <w:rPr>
          <w:rFonts w:ascii="Times New Roman" w:hAnsi="Times New Roman"/>
          <w:b/>
          <w:sz w:val="28"/>
          <w:szCs w:val="28"/>
        </w:rPr>
        <w:t xml:space="preserve"> NV</w:t>
      </w:r>
      <w:r>
        <w:rPr>
          <w:rFonts w:ascii="Times New Roman" w:hAnsi="Times New Roman"/>
          <w:b/>
          <w:szCs w:val="24"/>
        </w:rPr>
        <w:t xml:space="preserve">                                                          </w:t>
      </w:r>
      <w:r w:rsidR="00352A0F">
        <w:rPr>
          <w:rFonts w:ascii="Times New Roman" w:hAnsi="Times New Roman"/>
          <w:b/>
          <w:szCs w:val="24"/>
        </w:rPr>
        <w:t xml:space="preserve">                        May 2007</w:t>
      </w:r>
      <w:r>
        <w:rPr>
          <w:rFonts w:ascii="Times New Roman" w:hAnsi="Times New Roman"/>
          <w:b/>
          <w:szCs w:val="24"/>
        </w:rPr>
        <w:t xml:space="preserve"> - January 2008</w:t>
      </w:r>
    </w:p>
    <w:p w14:paraId="5FD371BB" w14:textId="77777777" w:rsidR="00901A48" w:rsidRDefault="00907282">
      <w:pPr>
        <w:tabs>
          <w:tab w:val="left" w:pos="1134"/>
        </w:tabs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Contract PC T</w:t>
      </w:r>
      <w:r w:rsidR="00901A48">
        <w:rPr>
          <w:rFonts w:ascii="Times New Roman" w:hAnsi="Times New Roman"/>
          <w:b/>
          <w:szCs w:val="24"/>
        </w:rPr>
        <w:t>echnician</w:t>
      </w:r>
    </w:p>
    <w:p w14:paraId="4DBEEF3F" w14:textId="77777777" w:rsidR="00901A48" w:rsidRDefault="00AE0299" w:rsidP="001D7E17">
      <w:pPr>
        <w:tabs>
          <w:tab w:val="left" w:pos="0"/>
          <w:tab w:val="left" w:pos="216"/>
          <w:tab w:val="left" w:pos="1134"/>
        </w:tabs>
        <w:rPr>
          <w:rFonts w:ascii="Times New Roman" w:hAnsi="Times New Roman"/>
          <w:szCs w:val="24"/>
        </w:rPr>
      </w:pPr>
      <w:r w:rsidRPr="001D7E17">
        <w:rPr>
          <w:rFonts w:ascii="Times New Roman" w:hAnsi="Times New Roman"/>
          <w:b/>
          <w:szCs w:val="24"/>
        </w:rPr>
        <w:t>Duties:</w:t>
      </w:r>
      <w:r>
        <w:rPr>
          <w:rFonts w:ascii="Times New Roman" w:hAnsi="Times New Roman"/>
          <w:szCs w:val="24"/>
        </w:rPr>
        <w:t xml:space="preserve"> Provided</w:t>
      </w:r>
      <w:r w:rsidR="00901A48">
        <w:rPr>
          <w:rFonts w:ascii="Times New Roman" w:hAnsi="Times New Roman"/>
          <w:szCs w:val="24"/>
        </w:rPr>
        <w:t xml:space="preserve"> on-call long term </w:t>
      </w:r>
      <w:r w:rsidR="001D7E17">
        <w:rPr>
          <w:rFonts w:ascii="Times New Roman" w:hAnsi="Times New Roman"/>
          <w:szCs w:val="24"/>
        </w:rPr>
        <w:t>PC</w:t>
      </w:r>
      <w:r w:rsidR="00901A48">
        <w:rPr>
          <w:rFonts w:ascii="Times New Roman" w:hAnsi="Times New Roman"/>
          <w:szCs w:val="24"/>
        </w:rPr>
        <w:t xml:space="preserve"> tech support</w:t>
      </w:r>
      <w:r w:rsidR="001D7E17">
        <w:rPr>
          <w:rFonts w:ascii="Times New Roman" w:hAnsi="Times New Roman"/>
          <w:szCs w:val="24"/>
        </w:rPr>
        <w:t xml:space="preserve">; </w:t>
      </w:r>
      <w:r w:rsidR="00901A48">
        <w:rPr>
          <w:rFonts w:ascii="Times New Roman" w:hAnsi="Times New Roman"/>
          <w:szCs w:val="24"/>
        </w:rPr>
        <w:t xml:space="preserve">Assisted in converting a token-ring network to an Ethernet network in a </w:t>
      </w:r>
      <w:r w:rsidR="001D7E17">
        <w:rPr>
          <w:rFonts w:ascii="Times New Roman" w:hAnsi="Times New Roman"/>
          <w:szCs w:val="24"/>
        </w:rPr>
        <w:t xml:space="preserve">20-node office environment; </w:t>
      </w:r>
      <w:r w:rsidR="00901A48">
        <w:rPr>
          <w:rFonts w:ascii="Times New Roman" w:hAnsi="Times New Roman"/>
          <w:szCs w:val="24"/>
        </w:rPr>
        <w:t>Setup multiple desktop systems out of box and assisted in loading an OS image over the network using Norton Ghost.</w:t>
      </w:r>
    </w:p>
    <w:p w14:paraId="30ED1556" w14:textId="77777777" w:rsidR="00901A48" w:rsidRDefault="00901A48">
      <w:pPr>
        <w:tabs>
          <w:tab w:val="left" w:pos="1134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</w:p>
    <w:p w14:paraId="125848BB" w14:textId="77777777" w:rsidR="001D7E17" w:rsidRDefault="001D7E17">
      <w:pPr>
        <w:tabs>
          <w:tab w:val="left" w:pos="1134"/>
        </w:tabs>
        <w:rPr>
          <w:rFonts w:ascii="Times New Roman" w:hAnsi="Times New Roman"/>
          <w:b/>
          <w:i/>
          <w:sz w:val="28"/>
          <w:szCs w:val="28"/>
          <w:u w:val="single"/>
        </w:rPr>
      </w:pPr>
    </w:p>
    <w:p w14:paraId="5FEAE228" w14:textId="77777777" w:rsidR="00901A48" w:rsidRDefault="00B92033">
      <w:pPr>
        <w:tabs>
          <w:tab w:val="left" w:pos="1134"/>
        </w:tabs>
        <w:rPr>
          <w:rFonts w:ascii="Times New Roman" w:hAnsi="Times New Roman"/>
          <w:b/>
          <w:i/>
          <w:sz w:val="28"/>
          <w:szCs w:val="28"/>
          <w:u w:val="single"/>
        </w:rPr>
      </w:pPr>
      <w:r>
        <w:rPr>
          <w:rFonts w:ascii="Times New Roman" w:hAnsi="Times New Roman"/>
          <w:b/>
          <w:i/>
          <w:sz w:val="28"/>
          <w:szCs w:val="28"/>
          <w:u w:val="single"/>
        </w:rPr>
        <w:t>Certifications</w:t>
      </w:r>
    </w:p>
    <w:p w14:paraId="50F30986" w14:textId="77777777" w:rsidR="00901A48" w:rsidRDefault="00901A48">
      <w:pPr>
        <w:tabs>
          <w:tab w:val="left" w:pos="1134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A+ Certified</w:t>
      </w:r>
    </w:p>
    <w:p w14:paraId="16C1303A" w14:textId="77777777" w:rsidR="00B92033" w:rsidRDefault="00B92033">
      <w:pPr>
        <w:tabs>
          <w:tab w:val="left" w:pos="1134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Cisco Certified, CCNA</w:t>
      </w:r>
    </w:p>
    <w:p w14:paraId="0C63CCAF" w14:textId="77777777" w:rsidR="002E5109" w:rsidRDefault="002E5109">
      <w:pPr>
        <w:tabs>
          <w:tab w:val="left" w:pos="1134"/>
        </w:tabs>
      </w:pPr>
      <w:r>
        <w:rPr>
          <w:rFonts w:ascii="Times New Roman" w:hAnsi="Times New Roman"/>
          <w:szCs w:val="24"/>
        </w:rPr>
        <w:t>Ged Certificate</w:t>
      </w:r>
    </w:p>
    <w:sectPr w:rsidR="002E5109" w:rsidSect="007873CF">
      <w:headerReference w:type="even" r:id="rId10"/>
      <w:footerReference w:type="even" r:id="rId11"/>
      <w:footerReference w:type="default" r:id="rId12"/>
      <w:footnotePr>
        <w:pos w:val="beneathText"/>
      </w:footnotePr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2FDAD" w14:textId="77777777" w:rsidR="000B698E" w:rsidRDefault="000B698E">
      <w:r>
        <w:separator/>
      </w:r>
    </w:p>
  </w:endnote>
  <w:endnote w:type="continuationSeparator" w:id="0">
    <w:p w14:paraId="78C8E5C5" w14:textId="77777777" w:rsidR="000B698E" w:rsidRDefault="000B6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bany"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DA9EA" w14:textId="0DA3D503" w:rsidR="00901A48" w:rsidRDefault="00E56EF7">
    <w:pPr>
      <w:pStyle w:val="Footer"/>
      <w:jc w:val="both"/>
      <w:rPr>
        <w:sz w:val="1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1" locked="0" layoutInCell="1" allowOverlap="1" wp14:anchorId="17BC3612" wp14:editId="1ACB8B18">
              <wp:simplePos x="0" y="0"/>
              <wp:positionH relativeFrom="column">
                <wp:posOffset>0</wp:posOffset>
              </wp:positionH>
              <wp:positionV relativeFrom="page">
                <wp:posOffset>9262744</wp:posOffset>
              </wp:positionV>
              <wp:extent cx="6858000" cy="0"/>
              <wp:effectExtent l="0" t="0" r="19050" b="1905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6480">
                        <a:solidFill>
                          <a:srgbClr val="00808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F51FC6" id="Line 2" o:spid="_x0000_s1026" style="position:absolute;z-index:-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0,729.35pt" to="540pt,7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" strokecolor="teal" strokeweight=".18mm">
              <v:stroke joinstyle="miter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E3919" w14:textId="1C6890E8" w:rsidR="00901A48" w:rsidRDefault="00E56EF7">
    <w:pPr>
      <w:pStyle w:val="Footer"/>
      <w:jc w:val="both"/>
      <w:rPr>
        <w:sz w:val="1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1" locked="0" layoutInCell="1" allowOverlap="1" wp14:anchorId="2A730F55" wp14:editId="23A8C3B4">
              <wp:simplePos x="0" y="0"/>
              <wp:positionH relativeFrom="column">
                <wp:posOffset>76200</wp:posOffset>
              </wp:positionH>
              <wp:positionV relativeFrom="page">
                <wp:posOffset>9715499</wp:posOffset>
              </wp:positionV>
              <wp:extent cx="6858000" cy="0"/>
              <wp:effectExtent l="0" t="0" r="1905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6480">
                        <a:solidFill>
                          <a:srgbClr val="00808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872467" id="Line 1" o:spid="_x0000_s1026" style="position:absolute;z-index:-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6pt,765pt" to="546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" strokecolor="teal" strokeweight=".18mm">
              <v:stroke joinstyle="miter"/>
              <w10:wrap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3BBC3" w14:textId="77777777" w:rsidR="000B698E" w:rsidRDefault="000B698E">
      <w:r>
        <w:separator/>
      </w:r>
    </w:p>
  </w:footnote>
  <w:footnote w:type="continuationSeparator" w:id="0">
    <w:p w14:paraId="53A8FA53" w14:textId="77777777" w:rsidR="000B698E" w:rsidRDefault="000B69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33E59" w14:textId="77777777" w:rsidR="00901A48" w:rsidRDefault="00901A48">
    <w:pPr>
      <w:pStyle w:val="Header"/>
    </w:pPr>
    <w:r>
      <w:t>Matthew McKinney</w:t>
    </w:r>
    <w:r>
      <w:tab/>
    </w:r>
    <w:r>
      <w:tab/>
    </w:r>
    <w:r>
      <w:tab/>
    </w:r>
    <w:r>
      <w:tab/>
      <w:t>Page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suff w:val="nothing"/>
      <w:lvlText w:val=""/>
      <w:lvlJc w:val="left"/>
      <w:pPr>
        <w:tabs>
          <w:tab w:val="num" w:pos="810"/>
        </w:tabs>
        <w:ind w:left="810" w:firstLine="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bullet"/>
      <w:suff w:val="nothing"/>
      <w:lvlText w:val=""/>
      <w:lvlJc w:val="left"/>
      <w:pPr>
        <w:tabs>
          <w:tab w:val="num" w:pos="1440"/>
        </w:tabs>
        <w:ind w:left="1440" w:firstLine="0"/>
      </w:pPr>
      <w:rPr>
        <w:rFonts w:ascii="Symbol" w:hAnsi="Symbol"/>
        <w:sz w:val="24"/>
        <w:szCs w:val="24"/>
      </w:r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bullet"/>
      <w:suff w:val="nothing"/>
      <w:lvlText w:val=""/>
      <w:lvlJc w:val="left"/>
      <w:pPr>
        <w:tabs>
          <w:tab w:val="num" w:pos="90"/>
        </w:tabs>
        <w:ind w:left="90" w:firstLine="0"/>
      </w:pPr>
      <w:rPr>
        <w:rFonts w:ascii="Symbol" w:hAnsi="Symbol"/>
        <w:sz w:val="24"/>
        <w:szCs w:val="24"/>
      </w:rPr>
    </w:lvl>
  </w:abstractNum>
  <w:abstractNum w:abstractNumId="4" w15:restartNumberingAfterBreak="0">
    <w:nsid w:val="1B35740F"/>
    <w:multiLevelType w:val="hybridMultilevel"/>
    <w:tmpl w:val="50E021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665F6F"/>
    <w:multiLevelType w:val="hybridMultilevel"/>
    <w:tmpl w:val="2EAE3A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3D31FB"/>
    <w:multiLevelType w:val="hybridMultilevel"/>
    <w:tmpl w:val="3872D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4A5799"/>
    <w:multiLevelType w:val="hybridMultilevel"/>
    <w:tmpl w:val="9686FA12"/>
    <w:lvl w:ilvl="0" w:tplc="3F2843EC">
      <w:start w:val="1"/>
      <w:numFmt w:val="bullet"/>
      <w:pStyle w:val="ResumeBulletList1"/>
      <w:lvlText w:val=""/>
      <w:lvlJc w:val="left"/>
      <w:pPr>
        <w:ind w:left="468" w:hanging="288"/>
      </w:pPr>
      <w:rPr>
        <w:rFonts w:ascii="Symbol" w:hAnsi="Symbol" w:hint="default"/>
      </w:rPr>
    </w:lvl>
    <w:lvl w:ilvl="1" w:tplc="04090003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95A87"/>
    <w:multiLevelType w:val="hybridMultilevel"/>
    <w:tmpl w:val="91F6FB3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9" w15:restartNumberingAfterBreak="0">
    <w:nsid w:val="61EC566C"/>
    <w:multiLevelType w:val="hybridMultilevel"/>
    <w:tmpl w:val="4F0873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7B84DA0"/>
    <w:multiLevelType w:val="hybridMultilevel"/>
    <w:tmpl w:val="72802BBE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1" w15:restartNumberingAfterBreak="0">
    <w:nsid w:val="6E9809E3"/>
    <w:multiLevelType w:val="hybridMultilevel"/>
    <w:tmpl w:val="52004A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9"/>
  </w:num>
  <w:num w:numId="7">
    <w:abstractNumId w:val="6"/>
  </w:num>
  <w:num w:numId="8">
    <w:abstractNumId w:val="4"/>
  </w:num>
  <w:num w:numId="9">
    <w:abstractNumId w:val="10"/>
  </w:num>
  <w:num w:numId="10">
    <w:abstractNumId w:val="8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C47"/>
    <w:rsid w:val="00001F93"/>
    <w:rsid w:val="00007E8C"/>
    <w:rsid w:val="00046CBD"/>
    <w:rsid w:val="000625CE"/>
    <w:rsid w:val="00071E77"/>
    <w:rsid w:val="000724F6"/>
    <w:rsid w:val="000B5781"/>
    <w:rsid w:val="000B698E"/>
    <w:rsid w:val="000C45FA"/>
    <w:rsid w:val="000D5F1A"/>
    <w:rsid w:val="000E1F82"/>
    <w:rsid w:val="000F1EB4"/>
    <w:rsid w:val="000F25CB"/>
    <w:rsid w:val="00104F74"/>
    <w:rsid w:val="001D7E17"/>
    <w:rsid w:val="001F4D3A"/>
    <w:rsid w:val="00200BE7"/>
    <w:rsid w:val="002164F3"/>
    <w:rsid w:val="002200CA"/>
    <w:rsid w:val="002224D4"/>
    <w:rsid w:val="00222795"/>
    <w:rsid w:val="002310C8"/>
    <w:rsid w:val="00234ED1"/>
    <w:rsid w:val="0026509C"/>
    <w:rsid w:val="00291594"/>
    <w:rsid w:val="002B38E1"/>
    <w:rsid w:val="002C6E07"/>
    <w:rsid w:val="002D4306"/>
    <w:rsid w:val="002E5109"/>
    <w:rsid w:val="00325C47"/>
    <w:rsid w:val="00352A0F"/>
    <w:rsid w:val="003754F2"/>
    <w:rsid w:val="00383C41"/>
    <w:rsid w:val="00391065"/>
    <w:rsid w:val="0040178B"/>
    <w:rsid w:val="00426F72"/>
    <w:rsid w:val="00457304"/>
    <w:rsid w:val="00457903"/>
    <w:rsid w:val="00466DD3"/>
    <w:rsid w:val="004A0F3B"/>
    <w:rsid w:val="004A4ED5"/>
    <w:rsid w:val="004B0DC8"/>
    <w:rsid w:val="004B13FB"/>
    <w:rsid w:val="00501F80"/>
    <w:rsid w:val="005117EB"/>
    <w:rsid w:val="005C0E41"/>
    <w:rsid w:val="005D62BE"/>
    <w:rsid w:val="00604BE2"/>
    <w:rsid w:val="006621D9"/>
    <w:rsid w:val="006627A2"/>
    <w:rsid w:val="00692D9E"/>
    <w:rsid w:val="00694FA1"/>
    <w:rsid w:val="007302F1"/>
    <w:rsid w:val="00734D1C"/>
    <w:rsid w:val="00735B6D"/>
    <w:rsid w:val="00770C15"/>
    <w:rsid w:val="007873CF"/>
    <w:rsid w:val="007A4A65"/>
    <w:rsid w:val="00824393"/>
    <w:rsid w:val="0087611D"/>
    <w:rsid w:val="008A0BFB"/>
    <w:rsid w:val="008C46E4"/>
    <w:rsid w:val="008C6B3E"/>
    <w:rsid w:val="00901A48"/>
    <w:rsid w:val="00907282"/>
    <w:rsid w:val="00915049"/>
    <w:rsid w:val="0092645E"/>
    <w:rsid w:val="0099295E"/>
    <w:rsid w:val="009D4A08"/>
    <w:rsid w:val="00A06E19"/>
    <w:rsid w:val="00A54449"/>
    <w:rsid w:val="00AB5BE7"/>
    <w:rsid w:val="00AE0299"/>
    <w:rsid w:val="00B26CF5"/>
    <w:rsid w:val="00B45A51"/>
    <w:rsid w:val="00B53E5A"/>
    <w:rsid w:val="00B92033"/>
    <w:rsid w:val="00BC6C3B"/>
    <w:rsid w:val="00BE238D"/>
    <w:rsid w:val="00C03B39"/>
    <w:rsid w:val="00C32577"/>
    <w:rsid w:val="00C55453"/>
    <w:rsid w:val="00CC2AEA"/>
    <w:rsid w:val="00D2402C"/>
    <w:rsid w:val="00D356C8"/>
    <w:rsid w:val="00D404EB"/>
    <w:rsid w:val="00D80ADB"/>
    <w:rsid w:val="00DA15B8"/>
    <w:rsid w:val="00DD221B"/>
    <w:rsid w:val="00E224FC"/>
    <w:rsid w:val="00E56EF7"/>
    <w:rsid w:val="00EB0C93"/>
    <w:rsid w:val="00ED543D"/>
    <w:rsid w:val="00F17831"/>
    <w:rsid w:val="00F278B5"/>
    <w:rsid w:val="00F37F8D"/>
    <w:rsid w:val="00F948D8"/>
    <w:rsid w:val="00FA0EC4"/>
    <w:rsid w:val="00FA79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E1D81"/>
  <w15:docId w15:val="{53446159-1FDC-4666-9F31-E55DC3D1B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982"/>
    <w:pPr>
      <w:suppressAutoHyphens/>
    </w:pPr>
    <w:rPr>
      <w:rFonts w:ascii="Times" w:eastAsia="Times" w:hAnsi="Times"/>
      <w:sz w:val="24"/>
    </w:rPr>
  </w:style>
  <w:style w:type="paragraph" w:styleId="Heading1">
    <w:name w:val="heading 1"/>
    <w:basedOn w:val="Normal"/>
    <w:next w:val="Normal"/>
    <w:qFormat/>
    <w:rsid w:val="00FA7982"/>
    <w:pPr>
      <w:keepNext/>
      <w:numPr>
        <w:numId w:val="1"/>
      </w:numPr>
      <w:tabs>
        <w:tab w:val="left" w:pos="1134"/>
      </w:tabs>
      <w:outlineLvl w:val="0"/>
    </w:pPr>
    <w:rPr>
      <w:rFonts w:ascii="Times New Roman" w:hAnsi="Times New Roman"/>
      <w:b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FA7982"/>
    <w:rPr>
      <w:rFonts w:ascii="Symbol" w:hAnsi="Symbol"/>
    </w:rPr>
  </w:style>
  <w:style w:type="character" w:customStyle="1" w:styleId="WW8Num2z0">
    <w:name w:val="WW8Num2z0"/>
    <w:rsid w:val="00FA7982"/>
    <w:rPr>
      <w:rFonts w:ascii="Symbol" w:hAnsi="Symbol"/>
      <w:sz w:val="24"/>
      <w:szCs w:val="24"/>
    </w:rPr>
  </w:style>
  <w:style w:type="character" w:customStyle="1" w:styleId="WW8Num3z0">
    <w:name w:val="WW8Num3z0"/>
    <w:rsid w:val="00FA7982"/>
    <w:rPr>
      <w:rFonts w:ascii="Symbol" w:hAnsi="Symbol"/>
      <w:sz w:val="24"/>
      <w:szCs w:val="24"/>
    </w:rPr>
  </w:style>
  <w:style w:type="character" w:customStyle="1" w:styleId="Absatz-Standardschriftart">
    <w:name w:val="Absatz-Standardschriftart"/>
    <w:rsid w:val="00FA7982"/>
  </w:style>
  <w:style w:type="character" w:customStyle="1" w:styleId="WW-Absatz-Standardschriftart">
    <w:name w:val="WW-Absatz-Standardschriftart"/>
    <w:rsid w:val="00FA7982"/>
  </w:style>
  <w:style w:type="character" w:customStyle="1" w:styleId="WW-Absatz-Standardschriftart1">
    <w:name w:val="WW-Absatz-Standardschriftart1"/>
    <w:rsid w:val="00FA7982"/>
  </w:style>
  <w:style w:type="character" w:customStyle="1" w:styleId="WW8Num6z0">
    <w:name w:val="WW8Num6z0"/>
    <w:rsid w:val="00FA7982"/>
    <w:rPr>
      <w:rFonts w:ascii="Symbol" w:hAnsi="Symbol"/>
    </w:rPr>
  </w:style>
  <w:style w:type="character" w:customStyle="1" w:styleId="WW8Num7z0">
    <w:name w:val="WW8Num7z0"/>
    <w:rsid w:val="00FA7982"/>
    <w:rPr>
      <w:rFonts w:ascii="Symbol" w:hAnsi="Symbol"/>
    </w:rPr>
  </w:style>
  <w:style w:type="character" w:customStyle="1" w:styleId="WW8Num9z0">
    <w:name w:val="WW8Num9z0"/>
    <w:rsid w:val="00FA7982"/>
    <w:rPr>
      <w:rFonts w:ascii="Symbol" w:hAnsi="Symbol"/>
    </w:rPr>
  </w:style>
  <w:style w:type="character" w:customStyle="1" w:styleId="WW8Num10z0">
    <w:name w:val="WW8Num10z0"/>
    <w:rsid w:val="00FA7982"/>
    <w:rPr>
      <w:rFonts w:ascii="Symbol" w:hAnsi="Symbol"/>
    </w:rPr>
  </w:style>
  <w:style w:type="character" w:customStyle="1" w:styleId="WW8Num11z0">
    <w:name w:val="WW8Num11z0"/>
    <w:rsid w:val="00FA7982"/>
    <w:rPr>
      <w:rFonts w:ascii="Symbol" w:hAnsi="Symbol"/>
    </w:rPr>
  </w:style>
  <w:style w:type="character" w:customStyle="1" w:styleId="WW8Num12z0">
    <w:name w:val="WW8Num12z0"/>
    <w:rsid w:val="00FA7982"/>
    <w:rPr>
      <w:rFonts w:ascii="Symbol" w:hAnsi="Symbol"/>
      <w:sz w:val="24"/>
      <w:szCs w:val="24"/>
    </w:rPr>
  </w:style>
  <w:style w:type="character" w:customStyle="1" w:styleId="WW8Num12z1">
    <w:name w:val="WW8Num12z1"/>
    <w:rsid w:val="00FA7982"/>
    <w:rPr>
      <w:rFonts w:ascii="Courier New" w:hAnsi="Courier New" w:cs="Courier New"/>
    </w:rPr>
  </w:style>
  <w:style w:type="character" w:customStyle="1" w:styleId="WW8Num12z2">
    <w:name w:val="WW8Num12z2"/>
    <w:rsid w:val="00FA7982"/>
    <w:rPr>
      <w:rFonts w:ascii="Wingdings" w:hAnsi="Wingdings"/>
    </w:rPr>
  </w:style>
  <w:style w:type="character" w:customStyle="1" w:styleId="WW8Num12z3">
    <w:name w:val="WW8Num12z3"/>
    <w:rsid w:val="00FA7982"/>
    <w:rPr>
      <w:rFonts w:ascii="Symbol" w:hAnsi="Symbol"/>
    </w:rPr>
  </w:style>
  <w:style w:type="character" w:customStyle="1" w:styleId="WW8Num13z0">
    <w:name w:val="WW8Num13z0"/>
    <w:rsid w:val="00FA7982"/>
    <w:rPr>
      <w:rFonts w:ascii="Symbol" w:hAnsi="Symbol"/>
      <w:sz w:val="24"/>
      <w:szCs w:val="24"/>
    </w:rPr>
  </w:style>
  <w:style w:type="character" w:customStyle="1" w:styleId="WW8Num13z1">
    <w:name w:val="WW8Num13z1"/>
    <w:rsid w:val="00FA7982"/>
    <w:rPr>
      <w:rFonts w:ascii="Courier New" w:hAnsi="Courier New" w:cs="Courier New"/>
    </w:rPr>
  </w:style>
  <w:style w:type="character" w:customStyle="1" w:styleId="WW8Num13z2">
    <w:name w:val="WW8Num13z2"/>
    <w:rsid w:val="00FA7982"/>
    <w:rPr>
      <w:rFonts w:ascii="Wingdings" w:hAnsi="Wingdings"/>
    </w:rPr>
  </w:style>
  <w:style w:type="character" w:customStyle="1" w:styleId="WW8Num13z3">
    <w:name w:val="WW8Num13z3"/>
    <w:rsid w:val="00FA7982"/>
    <w:rPr>
      <w:rFonts w:ascii="Symbol" w:hAnsi="Symbol"/>
    </w:rPr>
  </w:style>
  <w:style w:type="character" w:customStyle="1" w:styleId="WW8Num15z0">
    <w:name w:val="WW8Num15z0"/>
    <w:rsid w:val="00FA7982"/>
    <w:rPr>
      <w:rFonts w:ascii="Symbol" w:hAnsi="Symbol"/>
      <w:sz w:val="24"/>
      <w:szCs w:val="24"/>
    </w:rPr>
  </w:style>
  <w:style w:type="character" w:customStyle="1" w:styleId="WW8Num15z1">
    <w:name w:val="WW8Num15z1"/>
    <w:rsid w:val="00FA7982"/>
    <w:rPr>
      <w:rFonts w:ascii="Courier New" w:hAnsi="Courier New" w:cs="Courier New"/>
    </w:rPr>
  </w:style>
  <w:style w:type="character" w:customStyle="1" w:styleId="WW8Num15z2">
    <w:name w:val="WW8Num15z2"/>
    <w:rsid w:val="00FA7982"/>
    <w:rPr>
      <w:rFonts w:ascii="Wingdings" w:hAnsi="Wingdings"/>
    </w:rPr>
  </w:style>
  <w:style w:type="character" w:customStyle="1" w:styleId="WW8Num15z3">
    <w:name w:val="WW8Num15z3"/>
    <w:rsid w:val="00FA7982"/>
    <w:rPr>
      <w:rFonts w:ascii="Symbol" w:hAnsi="Symbol"/>
    </w:rPr>
  </w:style>
  <w:style w:type="character" w:customStyle="1" w:styleId="WW8Num16z0">
    <w:name w:val="WW8Num16z0"/>
    <w:rsid w:val="00FA7982"/>
    <w:rPr>
      <w:rFonts w:ascii="Symbol" w:hAnsi="Symbol"/>
      <w:sz w:val="24"/>
      <w:szCs w:val="24"/>
    </w:rPr>
  </w:style>
  <w:style w:type="character" w:customStyle="1" w:styleId="WW8Num16z1">
    <w:name w:val="WW8Num16z1"/>
    <w:rsid w:val="00FA7982"/>
    <w:rPr>
      <w:rFonts w:ascii="Courier New" w:hAnsi="Courier New" w:cs="Courier New"/>
    </w:rPr>
  </w:style>
  <w:style w:type="character" w:customStyle="1" w:styleId="WW8Num16z2">
    <w:name w:val="WW8Num16z2"/>
    <w:rsid w:val="00FA7982"/>
    <w:rPr>
      <w:rFonts w:ascii="Wingdings" w:hAnsi="Wingdings"/>
    </w:rPr>
  </w:style>
  <w:style w:type="character" w:customStyle="1" w:styleId="WW8Num16z3">
    <w:name w:val="WW8Num16z3"/>
    <w:rsid w:val="00FA7982"/>
    <w:rPr>
      <w:rFonts w:ascii="Symbol" w:hAnsi="Symbol"/>
    </w:rPr>
  </w:style>
  <w:style w:type="character" w:customStyle="1" w:styleId="WW8Num18z0">
    <w:name w:val="WW8Num18z0"/>
    <w:rsid w:val="00FA7982"/>
    <w:rPr>
      <w:rFonts w:ascii="Symbol" w:hAnsi="Symbol"/>
      <w:sz w:val="24"/>
      <w:szCs w:val="24"/>
    </w:rPr>
  </w:style>
  <w:style w:type="character" w:customStyle="1" w:styleId="WW8Num18z1">
    <w:name w:val="WW8Num18z1"/>
    <w:rsid w:val="00FA7982"/>
    <w:rPr>
      <w:rFonts w:ascii="Courier New" w:hAnsi="Courier New" w:cs="Courier New"/>
    </w:rPr>
  </w:style>
  <w:style w:type="character" w:customStyle="1" w:styleId="WW8Num18z2">
    <w:name w:val="WW8Num18z2"/>
    <w:rsid w:val="00FA7982"/>
    <w:rPr>
      <w:rFonts w:ascii="Wingdings" w:hAnsi="Wingdings"/>
    </w:rPr>
  </w:style>
  <w:style w:type="character" w:customStyle="1" w:styleId="WW8Num18z3">
    <w:name w:val="WW8Num18z3"/>
    <w:rsid w:val="00FA7982"/>
    <w:rPr>
      <w:rFonts w:ascii="Symbol" w:hAnsi="Symbol"/>
    </w:rPr>
  </w:style>
  <w:style w:type="character" w:customStyle="1" w:styleId="WW-DefaultParagraphFont">
    <w:name w:val="WW-Default Paragraph Font"/>
    <w:rsid w:val="00FA7982"/>
  </w:style>
  <w:style w:type="character" w:styleId="Hyperlink">
    <w:name w:val="Hyperlink"/>
    <w:basedOn w:val="WW-DefaultParagraphFont"/>
    <w:semiHidden/>
    <w:rsid w:val="00FA7982"/>
    <w:rPr>
      <w:color w:val="0000FF"/>
      <w:u w:val="single"/>
    </w:rPr>
  </w:style>
  <w:style w:type="character" w:styleId="FollowedHyperlink">
    <w:name w:val="FollowedHyperlink"/>
    <w:basedOn w:val="WW-DefaultParagraphFont"/>
    <w:semiHidden/>
    <w:rsid w:val="00FA7982"/>
    <w:rPr>
      <w:color w:val="800080"/>
      <w:u w:val="single"/>
    </w:rPr>
  </w:style>
  <w:style w:type="character" w:customStyle="1" w:styleId="HeaderCharChar">
    <w:name w:val="Header Char Char"/>
    <w:basedOn w:val="WW-DefaultParagraphFont"/>
    <w:rsid w:val="00FA7982"/>
    <w:rPr>
      <w:rFonts w:ascii="Times" w:eastAsia="Times" w:hAnsi="Times"/>
      <w:sz w:val="24"/>
      <w:lang w:val="en-US" w:eastAsia="ar-SA" w:bidi="ar-SA"/>
    </w:rPr>
  </w:style>
  <w:style w:type="paragraph" w:customStyle="1" w:styleId="Heading">
    <w:name w:val="Heading"/>
    <w:basedOn w:val="Normal"/>
    <w:next w:val="BodyText"/>
    <w:rsid w:val="00FA7982"/>
    <w:pPr>
      <w:keepNext/>
      <w:spacing w:before="240" w:after="120"/>
    </w:pPr>
    <w:rPr>
      <w:rFonts w:ascii="Albany" w:eastAsia="MS Mincho" w:hAnsi="Albany" w:cs="Tahoma"/>
      <w:sz w:val="28"/>
      <w:szCs w:val="28"/>
    </w:rPr>
  </w:style>
  <w:style w:type="paragraph" w:styleId="BodyText">
    <w:name w:val="Body Text"/>
    <w:basedOn w:val="Normal"/>
    <w:semiHidden/>
    <w:rsid w:val="00FA7982"/>
    <w:pPr>
      <w:spacing w:after="120"/>
    </w:pPr>
  </w:style>
  <w:style w:type="paragraph" w:styleId="List">
    <w:name w:val="List"/>
    <w:basedOn w:val="BodyText"/>
    <w:semiHidden/>
    <w:rsid w:val="00FA7982"/>
    <w:rPr>
      <w:rFonts w:cs="Tahoma"/>
    </w:rPr>
  </w:style>
  <w:style w:type="paragraph" w:styleId="Caption">
    <w:name w:val="caption"/>
    <w:basedOn w:val="Normal"/>
    <w:qFormat/>
    <w:rsid w:val="00FA7982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rsid w:val="00FA7982"/>
    <w:pPr>
      <w:suppressLineNumbers/>
    </w:pPr>
    <w:rPr>
      <w:rFonts w:cs="Tahoma"/>
    </w:rPr>
  </w:style>
  <w:style w:type="paragraph" w:styleId="Header">
    <w:name w:val="header"/>
    <w:basedOn w:val="Normal"/>
    <w:semiHidden/>
    <w:rsid w:val="00FA79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A7982"/>
    <w:pPr>
      <w:tabs>
        <w:tab w:val="center" w:pos="4320"/>
        <w:tab w:val="right" w:pos="8640"/>
      </w:tabs>
    </w:pPr>
    <w:rPr>
      <w:rFonts w:ascii="Arial" w:hAnsi="Arial"/>
    </w:rPr>
  </w:style>
  <w:style w:type="paragraph" w:styleId="ListBullet">
    <w:name w:val="List Bullet"/>
    <w:basedOn w:val="Normal"/>
    <w:rsid w:val="00FA7982"/>
    <w:pPr>
      <w:ind w:left="7200"/>
      <w:jc w:val="right"/>
    </w:pPr>
    <w:rPr>
      <w:rFonts w:ascii="Arial" w:hAnsi="Arial"/>
      <w:i/>
      <w:sz w:val="14"/>
    </w:rPr>
  </w:style>
  <w:style w:type="paragraph" w:customStyle="1" w:styleId="TableContents">
    <w:name w:val="Table Contents"/>
    <w:basedOn w:val="Normal"/>
    <w:rsid w:val="00FA7982"/>
    <w:pPr>
      <w:suppressLineNumbers/>
    </w:pPr>
  </w:style>
  <w:style w:type="paragraph" w:customStyle="1" w:styleId="TableHeading">
    <w:name w:val="Table Heading"/>
    <w:basedOn w:val="TableContents"/>
    <w:rsid w:val="00FA7982"/>
    <w:pPr>
      <w:jc w:val="center"/>
    </w:pPr>
    <w:rPr>
      <w:b/>
      <w:bCs/>
    </w:rPr>
  </w:style>
  <w:style w:type="paragraph" w:customStyle="1" w:styleId="ResumeBulletList1">
    <w:name w:val="Resume_Bullet List 1"/>
    <w:basedOn w:val="Normal"/>
    <w:qFormat/>
    <w:rsid w:val="00692D9E"/>
    <w:pPr>
      <w:numPr>
        <w:numId w:val="11"/>
      </w:numPr>
      <w:tabs>
        <w:tab w:val="right" w:pos="9360"/>
      </w:tabs>
      <w:suppressAutoHyphens w:val="0"/>
      <w:ind w:left="288"/>
    </w:pPr>
    <w:rPr>
      <w:rFonts w:ascii="Times New Roman" w:eastAsiaTheme="minorHAnsi" w:hAnsi="Times New Roman" w:cstheme="minorBidi"/>
      <w:szCs w:val="22"/>
    </w:rPr>
  </w:style>
  <w:style w:type="paragraph" w:customStyle="1" w:styleId="ResumePositionTitle">
    <w:name w:val="Resume_Position Title"/>
    <w:basedOn w:val="Normal"/>
    <w:qFormat/>
    <w:rsid w:val="00692D9E"/>
    <w:pPr>
      <w:keepNext/>
      <w:tabs>
        <w:tab w:val="right" w:pos="9360"/>
      </w:tabs>
      <w:suppressAutoHyphens w:val="0"/>
    </w:pPr>
    <w:rPr>
      <w:rFonts w:ascii="Times New Roman" w:eastAsiaTheme="minorHAnsi" w:hAnsi="Times New Roman"/>
      <w:b/>
      <w:i/>
      <w:szCs w:val="24"/>
    </w:rPr>
  </w:style>
  <w:style w:type="paragraph" w:customStyle="1" w:styleId="ResumeCompanyInstitution">
    <w:name w:val="Resume_Company/Institution"/>
    <w:basedOn w:val="Normal"/>
    <w:next w:val="Normal"/>
    <w:rsid w:val="00692D9E"/>
    <w:pPr>
      <w:keepNext/>
      <w:tabs>
        <w:tab w:val="right" w:pos="9360"/>
      </w:tabs>
      <w:suppressAutoHyphens w:val="0"/>
    </w:pPr>
    <w:rPr>
      <w:rFonts w:ascii="Times New Roman" w:eastAsia="Times New Roman" w:hAnsi="Times New Roman" w:cstheme="minorBidi"/>
      <w:b/>
      <w:bCs/>
    </w:rPr>
  </w:style>
  <w:style w:type="paragraph" w:styleId="ListParagraph">
    <w:name w:val="List Paragraph"/>
    <w:basedOn w:val="Normal"/>
    <w:uiPriority w:val="34"/>
    <w:qFormat/>
    <w:rsid w:val="00D80ADB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D80ADB"/>
    <w:pPr>
      <w:suppressAutoHyphens w:val="0"/>
      <w:spacing w:before="100" w:beforeAutospacing="1" w:after="100" w:afterAutospacing="1"/>
    </w:pPr>
    <w:rPr>
      <w:rFonts w:ascii="Times New Roman" w:eastAsia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8F9F8B-B3F0-4FDF-97D7-02E017E68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1535</Words>
  <Characters>8752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mckinney</dc:creator>
  <cp:lastModifiedBy>Matthew mckinney</cp:lastModifiedBy>
  <cp:revision>3</cp:revision>
  <cp:lastPrinted>2012-01-24T12:30:00Z</cp:lastPrinted>
  <dcterms:created xsi:type="dcterms:W3CDTF">2021-08-13T14:28:00Z</dcterms:created>
  <dcterms:modified xsi:type="dcterms:W3CDTF">2021-08-13T14:33:00Z</dcterms:modified>
</cp:coreProperties>
</file>