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5 -->
  <w:background w:color="ffffff">
    <v:background id="_x0000_s1025" filled="t" fillcolor="white"/>
  </w:background>
  <w:body>
    <w:p>
      <w:pPr>
        <w:pStyle w:val="documentname"/>
        <w:pBdr>
          <w:top w:val="none" w:sz="0" w:space="0" w:color="auto"/>
          <w:left w:val="none" w:sz="0" w:space="0" w:color="auto"/>
          <w:bottom w:val="none" w:sz="0" w:space="0" w:color="auto"/>
          <w:right w:val="none" w:sz="0" w:space="0" w:color="auto"/>
        </w:pBdr>
        <w:spacing w:before="0" w:after="0"/>
        <w:ind w:left="0" w:right="0"/>
        <w:rPr>
          <w:rFonts w:ascii="Century Gothic" w:eastAsia="Century Gothic" w:hAnsi="Century Gothic" w:cs="Century Gothic"/>
          <w:b/>
          <w:bCs/>
          <w:color w:val="252932"/>
          <w:sz w:val="72"/>
          <w:szCs w:val="72"/>
          <w:bdr w:val="none" w:sz="0" w:space="0" w:color="auto"/>
          <w:vertAlign w:val="baseline"/>
        </w:rPr>
      </w:pPr>
      <w:r>
        <w:rPr>
          <w:rStyle w:val="span"/>
          <w:rFonts w:ascii="Century Gothic" w:eastAsia="Century Gothic" w:hAnsi="Century Gothic" w:cs="Century Gothic"/>
        </w:rPr>
        <w:t>EMMANUEL ARNADO</w:t>
      </w:r>
      <w:r>
        <w:rPr>
          <w:rStyle w:val="span"/>
          <w:rFonts w:ascii="Century Gothic" w:eastAsia="Century Gothic" w:hAnsi="Century Gothic" w:cs="Century Gothic"/>
        </w:rPr>
        <w:t xml:space="preserve"> </w:t>
      </w:r>
      <w:r>
        <w:rPr>
          <w:rStyle w:val="span"/>
          <w:rFonts w:ascii="Century Gothic" w:eastAsia="Century Gothic" w:hAnsi="Century Gothic" w:cs="Century Gothic"/>
        </w:rPr>
        <w:t>ROSALES</w:t>
      </w:r>
    </w:p>
    <w:p>
      <w:pPr>
        <w:pStyle w:val="documentresumeTitle"/>
        <w:pBdr>
          <w:top w:val="none" w:sz="0" w:space="0" w:color="auto"/>
          <w:left w:val="none" w:sz="0" w:space="0" w:color="auto"/>
          <w:bottom w:val="none" w:sz="0" w:space="0" w:color="auto"/>
          <w:right w:val="none" w:sz="0" w:space="0" w:color="auto"/>
        </w:pBdr>
        <w:spacing w:before="0" w:after="0"/>
        <w:ind w:left="0" w:right="0"/>
        <w:rPr>
          <w:rFonts w:ascii="Century Gothic" w:eastAsia="Century Gothic" w:hAnsi="Century Gothic" w:cs="Century Gothic"/>
          <w:b w:val="0"/>
          <w:bCs w:val="0"/>
          <w:color w:val="252932"/>
          <w:sz w:val="32"/>
          <w:szCs w:val="32"/>
          <w:bdr w:val="none" w:sz="0" w:space="0" w:color="auto"/>
          <w:vertAlign w:val="baseline"/>
        </w:rPr>
      </w:pPr>
      <w:r>
        <w:rPr>
          <w:rFonts w:ascii="Century Gothic" w:eastAsia="Century Gothic" w:hAnsi="Century Gothic" w:cs="Century Gothic"/>
          <w:bdr w:val="none" w:sz="0" w:space="0" w:color="auto"/>
          <w:vertAlign w:val="baseline"/>
        </w:rPr>
        <w:t>IT Specialist</w:t>
      </w:r>
    </w:p>
    <w:tbl>
      <w:tblPr>
        <w:tblStyle w:val="documentaddress"/>
        <w:tblW w:w="0" w:type="auto"/>
        <w:tblCellSpacing w:w="0" w:type="dxa"/>
        <w:tblLayout w:type="fixed"/>
        <w:tblCellMar>
          <w:top w:w="0" w:type="dxa"/>
          <w:left w:w="0" w:type="dxa"/>
          <w:bottom w:w="0" w:type="dxa"/>
          <w:right w:w="0" w:type="dxa"/>
        </w:tblCellMar>
        <w:tblLook w:val="05E0"/>
      </w:tblPr>
      <w:tblGrid>
        <w:gridCol w:w="5640"/>
        <w:gridCol w:w="564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640" w:type="dxa"/>
            <w:noWrap w:val="0"/>
            <w:tcMar>
              <w:top w:w="300" w:type="dxa"/>
              <w:left w:w="0" w:type="dxa"/>
              <w:bottom w:w="0" w:type="dxa"/>
              <w:right w:w="0" w:type="dxa"/>
            </w:tcMar>
            <w:vAlign w:val="top"/>
            <w:hideMark/>
          </w:tcPr>
          <w:tbl>
            <w:tblPr>
              <w:tblStyle w:val="documenticonInnerTable"/>
              <w:tblCellSpacing w:w="0" w:type="dxa"/>
              <w:tblLayout w:type="fixed"/>
              <w:tblCellMar>
                <w:top w:w="0" w:type="dxa"/>
                <w:left w:w="0" w:type="dxa"/>
                <w:bottom w:w="0" w:type="dxa"/>
                <w:right w:w="0" w:type="dxa"/>
              </w:tblCellMar>
              <w:tblLook w:val="05E0"/>
            </w:tblPr>
            <w:tblGrid>
              <w:gridCol w:w="500"/>
              <w:gridCol w:w="5140"/>
            </w:tblGrid>
            <w:tr>
              <w:tblPrEx>
                <w:tblCellSpacing w:w="0" w:type="dxa"/>
                <w:tblLayout w:type="fixed"/>
                <w:tblCellMar>
                  <w:top w:w="0" w:type="dxa"/>
                  <w:left w:w="0" w:type="dxa"/>
                  <w:bottom w:w="0" w:type="dxa"/>
                  <w:right w:w="0" w:type="dxa"/>
                </w:tblCellMar>
                <w:tblLook w:val="05E0"/>
              </w:tblPrEx>
              <w:trPr>
                <w:tblCellSpacing w:w="0" w:type="dxa"/>
              </w:trPr>
              <w:tc>
                <w:tcPr>
                  <w:tcW w:w="500" w:type="dxa"/>
                  <w:tcMar>
                    <w:top w:w="0" w:type="dxa"/>
                    <w:left w:w="0" w:type="dxa"/>
                    <w:bottom w:w="140" w:type="dxa"/>
                    <w:right w:w="0" w:type="dxa"/>
                  </w:tcMar>
                  <w:vAlign w:val="top"/>
                  <w:hideMark/>
                </w:tcPr>
                <w:p>
                  <w:pPr>
                    <w:rPr>
                      <w:rStyle w:val="documentaddressLeft"/>
                      <w:rFonts w:ascii="Century Gothic" w:eastAsia="Century Gothic" w:hAnsi="Century Gothic" w:cs="Century Gothic"/>
                      <w:sz w:val="22"/>
                      <w:szCs w:val="22"/>
                      <w:bdr w:val="none" w:sz="0" w:space="0" w:color="auto"/>
                      <w:vertAlign w:val="baseline"/>
                    </w:rPr>
                  </w:pPr>
                  <w:r>
                    <w:rPr>
                      <w:rStyle w:val="documenticonRowiconSvg"/>
                      <w:rFonts w:ascii="Century Gothic" w:eastAsia="Century Gothic" w:hAnsi="Century Gothic" w:cs="Century Gothic"/>
                      <w:strike w:val="0"/>
                      <w:sz w:val="22"/>
                      <w:szCs w:val="22"/>
                      <w:u w:val="none"/>
                      <w:bdr w:val="none" w:sz="0" w:space="0" w:color="auto"/>
                      <w:vertAlign w:val="baseline"/>
                    </w:rPr>
                    <w:drawing>
                      <wp:inline>
                        <wp:extent cx="256669" cy="25628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51298" name=""/>
                                <pic:cNvPicPr>
                                  <a:picLocks noChangeAspect="1"/>
                                </pic:cNvPicPr>
                              </pic:nvPicPr>
                              <pic:blipFill>
                                <a:blip xmlns:r="http://schemas.openxmlformats.org/officeDocument/2006/relationships" r:embed="rId4"/>
                                <a:stretch>
                                  <a:fillRect/>
                                </a:stretch>
                              </pic:blipFill>
                              <pic:spPr>
                                <a:xfrm>
                                  <a:off x="0" y="0"/>
                                  <a:ext cx="256669" cy="256289"/>
                                </a:xfrm>
                                <a:prstGeom prst="rect">
                                  <a:avLst/>
                                </a:prstGeom>
                              </pic:spPr>
                            </pic:pic>
                          </a:graphicData>
                        </a:graphic>
                      </wp:inline>
                    </w:drawing>
                  </w:r>
                </w:p>
              </w:tc>
              <w:tc>
                <w:tcPr>
                  <w:tcW w:w="5140" w:type="dxa"/>
                  <w:tcMar>
                    <w:top w:w="0" w:type="dxa"/>
                    <w:left w:w="0" w:type="dxa"/>
                    <w:bottom w:w="0" w:type="dxa"/>
                    <w:right w:w="0" w:type="dxa"/>
                  </w:tcMar>
                  <w:vAlign w:val="top"/>
                  <w:hideMark/>
                </w:tcPr>
                <w:p>
                  <w:pPr>
                    <w:pStyle w:val="documentasposeztyaddresstable"/>
                    <w:pBdr>
                      <w:top w:val="none" w:sz="0" w:space="0" w:color="auto"/>
                      <w:left w:val="none" w:sz="0" w:space="0" w:color="auto"/>
                      <w:bottom w:val="none" w:sz="0" w:space="0" w:color="auto"/>
                      <w:right w:val="none" w:sz="0" w:space="0" w:color="auto"/>
                    </w:pBdr>
                    <w:spacing w:before="0" w:after="0"/>
                    <w:ind w:left="0" w:right="0"/>
                    <w:rPr>
                      <w:rStyle w:val="documenticonRowicoTxt"/>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rPr>
                    <w:t>Las Vegas</w:t>
                  </w:r>
                  <w:r>
                    <w:rPr>
                      <w:rStyle w:val="span"/>
                      <w:rFonts w:ascii="Century Gothic" w:eastAsia="Century Gothic" w:hAnsi="Century Gothic" w:cs="Century Gothic"/>
                      <w:sz w:val="22"/>
                      <w:szCs w:val="22"/>
                    </w:rPr>
                    <w:t>,</w:t>
                  </w:r>
                  <w:r>
                    <w:rPr>
                      <w:rStyle w:val="documenticonRowicoTxt"/>
                      <w:rFonts w:ascii="Century Gothic" w:eastAsia="Century Gothic" w:hAnsi="Century Gothic" w:cs="Century Gothic"/>
                      <w:sz w:val="22"/>
                      <w:szCs w:val="22"/>
                      <w:bdr w:val="none" w:sz="0" w:space="0" w:color="auto"/>
                      <w:vertAlign w:val="baseline"/>
                    </w:rPr>
                    <w:t xml:space="preserve"> </w:t>
                  </w:r>
                  <w:r>
                    <w:rPr>
                      <w:rStyle w:val="span"/>
                      <w:rFonts w:ascii="Century Gothic" w:eastAsia="Century Gothic" w:hAnsi="Century Gothic" w:cs="Century Gothic"/>
                      <w:sz w:val="22"/>
                      <w:szCs w:val="22"/>
                    </w:rPr>
                    <w:t>NV</w:t>
                  </w:r>
                  <w:r>
                    <w:rPr>
                      <w:rStyle w:val="span"/>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89122</w:t>
                  </w:r>
                </w:p>
              </w:tc>
            </w:tr>
          </w:tbl>
          <w:p>
            <w:pPr>
              <w:rPr>
                <w:vanish/>
              </w:rPr>
            </w:pPr>
          </w:p>
          <w:tbl>
            <w:tblPr>
              <w:tblStyle w:val="documenticonInnerTable"/>
              <w:tblCellSpacing w:w="0" w:type="dxa"/>
              <w:tblLayout w:type="fixed"/>
              <w:tblCellMar>
                <w:top w:w="0" w:type="dxa"/>
                <w:left w:w="0" w:type="dxa"/>
                <w:bottom w:w="0" w:type="dxa"/>
                <w:right w:w="0" w:type="dxa"/>
              </w:tblCellMar>
              <w:tblLook w:val="05E0"/>
            </w:tblPr>
            <w:tblGrid>
              <w:gridCol w:w="500"/>
              <w:gridCol w:w="5140"/>
            </w:tblGrid>
            <w:tr>
              <w:tblPrEx>
                <w:tblCellSpacing w:w="0" w:type="dxa"/>
                <w:tblLayout w:type="fixed"/>
                <w:tblCellMar>
                  <w:top w:w="0" w:type="dxa"/>
                  <w:left w:w="0" w:type="dxa"/>
                  <w:bottom w:w="0" w:type="dxa"/>
                  <w:right w:w="0" w:type="dxa"/>
                </w:tblCellMar>
                <w:tblLook w:val="05E0"/>
              </w:tblPrEx>
              <w:trPr>
                <w:tblCellSpacing w:w="0" w:type="dxa"/>
              </w:trPr>
              <w:tc>
                <w:tcPr>
                  <w:tcW w:w="500" w:type="dxa"/>
                  <w:tcMar>
                    <w:top w:w="0" w:type="dxa"/>
                    <w:left w:w="0" w:type="dxa"/>
                    <w:bottom w:w="140" w:type="dxa"/>
                    <w:right w:w="0" w:type="dxa"/>
                  </w:tcMar>
                  <w:vAlign w:val="top"/>
                  <w:hideMark/>
                </w:tcPr>
                <w:p>
                  <w:pPr>
                    <w:rPr>
                      <w:rStyle w:val="documentaddressLeft"/>
                      <w:rFonts w:ascii="Century Gothic" w:eastAsia="Century Gothic" w:hAnsi="Century Gothic" w:cs="Century Gothic"/>
                      <w:sz w:val="22"/>
                      <w:szCs w:val="22"/>
                      <w:bdr w:val="none" w:sz="0" w:space="0" w:color="auto"/>
                      <w:vertAlign w:val="baseline"/>
                    </w:rPr>
                  </w:pPr>
                  <w:r>
                    <w:rPr>
                      <w:rStyle w:val="documenticonRowiconSvg"/>
                      <w:rFonts w:ascii="Century Gothic" w:eastAsia="Century Gothic" w:hAnsi="Century Gothic" w:cs="Century Gothic"/>
                      <w:strike w:val="0"/>
                      <w:sz w:val="22"/>
                      <w:szCs w:val="22"/>
                      <w:u w:val="none"/>
                      <w:bdr w:val="none" w:sz="0" w:space="0" w:color="auto"/>
                      <w:vertAlign w:val="baseline"/>
                    </w:rPr>
                    <w:drawing>
                      <wp:inline>
                        <wp:extent cx="256669" cy="256289"/>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8090" name=""/>
                                <pic:cNvPicPr>
                                  <a:picLocks noChangeAspect="1"/>
                                </pic:cNvPicPr>
                              </pic:nvPicPr>
                              <pic:blipFill>
                                <a:blip xmlns:r="http://schemas.openxmlformats.org/officeDocument/2006/relationships" r:embed="rId5"/>
                                <a:stretch>
                                  <a:fillRect/>
                                </a:stretch>
                              </pic:blipFill>
                              <pic:spPr>
                                <a:xfrm>
                                  <a:off x="0" y="0"/>
                                  <a:ext cx="256669" cy="256289"/>
                                </a:xfrm>
                                <a:prstGeom prst="rect">
                                  <a:avLst/>
                                </a:prstGeom>
                              </pic:spPr>
                            </pic:pic>
                          </a:graphicData>
                        </a:graphic>
                      </wp:inline>
                    </w:drawing>
                  </w:r>
                </w:p>
              </w:tc>
              <w:tc>
                <w:tcPr>
                  <w:tcW w:w="5140" w:type="dxa"/>
                  <w:tcMar>
                    <w:top w:w="0" w:type="dxa"/>
                    <w:left w:w="0" w:type="dxa"/>
                    <w:bottom w:w="0" w:type="dxa"/>
                    <w:right w:w="0" w:type="dxa"/>
                  </w:tcMar>
                  <w:vAlign w:val="top"/>
                  <w:hideMark/>
                </w:tcPr>
                <w:p>
                  <w:pPr>
                    <w:pStyle w:val="documentasposeztyaddresstable"/>
                    <w:pBdr>
                      <w:top w:val="none" w:sz="0" w:space="0" w:color="auto"/>
                      <w:left w:val="none" w:sz="0" w:space="0" w:color="auto"/>
                      <w:bottom w:val="none" w:sz="0" w:space="0" w:color="auto"/>
                      <w:right w:val="none" w:sz="0" w:space="0" w:color="auto"/>
                    </w:pBdr>
                    <w:spacing w:before="0" w:after="0"/>
                    <w:ind w:left="0" w:right="0"/>
                    <w:rPr>
                      <w:rStyle w:val="documenticonRowicoTxt"/>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rPr>
                    <w:t>732-351-0889</w:t>
                  </w:r>
                  <w:r>
                    <w:rPr>
                      <w:rStyle w:val="documenticonRowicoTxt"/>
                      <w:rFonts w:ascii="Century Gothic" w:eastAsia="Century Gothic" w:hAnsi="Century Gothic" w:cs="Century Gothic"/>
                      <w:sz w:val="22"/>
                      <w:szCs w:val="22"/>
                      <w:bdr w:val="none" w:sz="0" w:space="0" w:color="auto"/>
                      <w:vertAlign w:val="baseline"/>
                    </w:rPr>
                    <w:t xml:space="preserve"> </w:t>
                  </w:r>
                </w:p>
              </w:tc>
            </w:tr>
          </w:tbl>
          <w:p>
            <w:pPr>
              <w:rPr>
                <w:vanish/>
              </w:rPr>
            </w:pPr>
          </w:p>
          <w:tbl>
            <w:tblPr>
              <w:tblStyle w:val="documenticonInnerTable"/>
              <w:tblCellSpacing w:w="0" w:type="dxa"/>
              <w:tblLayout w:type="fixed"/>
              <w:tblCellMar>
                <w:top w:w="0" w:type="dxa"/>
                <w:left w:w="0" w:type="dxa"/>
                <w:bottom w:w="0" w:type="dxa"/>
                <w:right w:w="0" w:type="dxa"/>
              </w:tblCellMar>
              <w:tblLook w:val="05E0"/>
            </w:tblPr>
            <w:tblGrid>
              <w:gridCol w:w="500"/>
              <w:gridCol w:w="5140"/>
            </w:tblGrid>
            <w:tr>
              <w:tblPrEx>
                <w:tblCellSpacing w:w="0" w:type="dxa"/>
                <w:tblLayout w:type="fixed"/>
                <w:tblCellMar>
                  <w:top w:w="0" w:type="dxa"/>
                  <w:left w:w="0" w:type="dxa"/>
                  <w:bottom w:w="0" w:type="dxa"/>
                  <w:right w:w="0" w:type="dxa"/>
                </w:tblCellMar>
                <w:tblLook w:val="05E0"/>
              </w:tblPrEx>
              <w:trPr>
                <w:tblCellSpacing w:w="0" w:type="dxa"/>
              </w:trPr>
              <w:tc>
                <w:tcPr>
                  <w:tcW w:w="500" w:type="dxa"/>
                  <w:tcMar>
                    <w:top w:w="0" w:type="dxa"/>
                    <w:left w:w="0" w:type="dxa"/>
                    <w:bottom w:w="140" w:type="dxa"/>
                    <w:right w:w="0" w:type="dxa"/>
                  </w:tcMar>
                  <w:vAlign w:val="top"/>
                  <w:hideMark/>
                </w:tcPr>
                <w:p>
                  <w:pPr>
                    <w:rPr>
                      <w:rStyle w:val="documentaddressLeft"/>
                      <w:rFonts w:ascii="Century Gothic" w:eastAsia="Century Gothic" w:hAnsi="Century Gothic" w:cs="Century Gothic"/>
                      <w:sz w:val="22"/>
                      <w:szCs w:val="22"/>
                      <w:bdr w:val="none" w:sz="0" w:space="0" w:color="auto"/>
                      <w:vertAlign w:val="baseline"/>
                    </w:rPr>
                  </w:pPr>
                  <w:r>
                    <w:rPr>
                      <w:rStyle w:val="documenticonRowiconSvg"/>
                      <w:rFonts w:ascii="Century Gothic" w:eastAsia="Century Gothic" w:hAnsi="Century Gothic" w:cs="Century Gothic"/>
                      <w:strike w:val="0"/>
                      <w:sz w:val="22"/>
                      <w:szCs w:val="22"/>
                      <w:u w:val="none"/>
                      <w:bdr w:val="none" w:sz="0" w:space="0" w:color="auto"/>
                      <w:vertAlign w:val="baseline"/>
                    </w:rPr>
                    <w:drawing>
                      <wp:inline>
                        <wp:extent cx="256669" cy="256289"/>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674516" name=""/>
                                <pic:cNvPicPr>
                                  <a:picLocks noChangeAspect="1"/>
                                </pic:cNvPicPr>
                              </pic:nvPicPr>
                              <pic:blipFill>
                                <a:blip xmlns:r="http://schemas.openxmlformats.org/officeDocument/2006/relationships" r:embed="rId6"/>
                                <a:stretch>
                                  <a:fillRect/>
                                </a:stretch>
                              </pic:blipFill>
                              <pic:spPr>
                                <a:xfrm>
                                  <a:off x="0" y="0"/>
                                  <a:ext cx="256669" cy="256289"/>
                                </a:xfrm>
                                <a:prstGeom prst="rect">
                                  <a:avLst/>
                                </a:prstGeom>
                              </pic:spPr>
                            </pic:pic>
                          </a:graphicData>
                        </a:graphic>
                      </wp:inline>
                    </w:drawing>
                  </w:r>
                </w:p>
              </w:tc>
              <w:tc>
                <w:tcPr>
                  <w:tcW w:w="5140" w:type="dxa"/>
                  <w:tcMar>
                    <w:top w:w="0" w:type="dxa"/>
                    <w:left w:w="0" w:type="dxa"/>
                    <w:bottom w:w="0" w:type="dxa"/>
                    <w:right w:w="0" w:type="dxa"/>
                  </w:tcMar>
                  <w:vAlign w:val="top"/>
                  <w:hideMark/>
                </w:tcPr>
                <w:p>
                  <w:pPr>
                    <w:pStyle w:val="documentasposeztyaddresstable"/>
                    <w:pBdr>
                      <w:top w:val="none" w:sz="0" w:space="0" w:color="auto"/>
                      <w:left w:val="none" w:sz="0" w:space="0" w:color="auto"/>
                      <w:bottom w:val="none" w:sz="0" w:space="0" w:color="auto"/>
                      <w:right w:val="none" w:sz="0" w:space="0" w:color="auto"/>
                    </w:pBdr>
                    <w:spacing w:before="0" w:after="0"/>
                    <w:ind w:left="0" w:right="0"/>
                    <w:rPr>
                      <w:rStyle w:val="documenticonRowicoTxt"/>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rPr>
                    <w:t>mahulabrosinc@gmail.com</w:t>
                  </w:r>
                </w:p>
              </w:tc>
            </w:tr>
          </w:tbl>
          <w:p>
            <w:pPr>
              <w:rPr>
                <w:rStyle w:val="documentaddressLeft"/>
                <w:rFonts w:ascii="Century Gothic" w:eastAsia="Century Gothic" w:hAnsi="Century Gothic" w:cs="Century Gothic"/>
                <w:sz w:val="22"/>
                <w:szCs w:val="22"/>
                <w:bdr w:val="none" w:sz="0" w:space="0" w:color="auto"/>
                <w:vertAlign w:val="baseline"/>
              </w:rPr>
            </w:pPr>
          </w:p>
        </w:tc>
        <w:tc>
          <w:tcPr>
            <w:tcW w:w="5640" w:type="dxa"/>
            <w:noWrap w:val="0"/>
            <w:tcMar>
              <w:top w:w="300" w:type="dxa"/>
              <w:left w:w="0" w:type="dxa"/>
              <w:bottom w:w="0" w:type="dxa"/>
              <w:right w:w="0" w:type="dxa"/>
            </w:tcMar>
            <w:vAlign w:val="top"/>
            <w:hideMark/>
          </w:tcPr>
          <w:p>
            <w:pPr>
              <w:rPr>
                <w:rStyle w:val="documentaddressLeft"/>
                <w:rFonts w:ascii="Century Gothic" w:eastAsia="Century Gothic" w:hAnsi="Century Gothic" w:cs="Century Gothic"/>
                <w:sz w:val="22"/>
                <w:szCs w:val="22"/>
                <w:bdr w:val="none" w:sz="0" w:space="0" w:color="auto"/>
                <w:vertAlign w:val="baseline"/>
              </w:rPr>
            </w:pPr>
          </w:p>
        </w:tc>
      </w:tr>
    </w:tbl>
    <w:p>
      <w:pPr>
        <w:pStyle w:val="p"/>
        <w:pBdr>
          <w:top w:val="none" w:sz="0" w:space="0" w:color="auto"/>
          <w:left w:val="none" w:sz="0" w:space="0" w:color="auto"/>
          <w:bottom w:val="none" w:sz="0" w:space="0" w:color="auto"/>
          <w:right w:val="none" w:sz="0" w:space="0" w:color="auto"/>
        </w:pBdr>
        <w:spacing w:before="400" w:after="0" w:line="320" w:lineRule="atLeast"/>
        <w:ind w:left="0" w:right="0"/>
        <w:rPr>
          <w:rFonts w:ascii="Century Gothic" w:eastAsia="Century Gothic" w:hAnsi="Century Gothic" w:cs="Century Gothic"/>
          <w:sz w:val="22"/>
          <w:szCs w:val="22"/>
          <w:bdr w:val="none" w:sz="0" w:space="0" w:color="auto"/>
          <w:vertAlign w:val="baseline"/>
        </w:rPr>
      </w:pPr>
      <w:r>
        <w:rPr>
          <w:rFonts w:ascii="Century Gothic" w:eastAsia="Century Gothic" w:hAnsi="Century Gothic" w:cs="Century Gothic"/>
          <w:sz w:val="22"/>
          <w:szCs w:val="22"/>
          <w:bdr w:val="none" w:sz="0" w:space="0" w:color="auto"/>
          <w:vertAlign w:val="baseline"/>
        </w:rPr>
        <w:t>Skilled Technologist with experience configuring computers, servers and peripheral devices to work within established company and security parameters. Adept at managing permissions, filters and file sharing. Devoted troubleshooter with deep understanding of system architecture and diagnostics. Qualifications: MCP: 3120855 2000 Pro /Server/Dir. Services CompTIA A+, Net+, PDI+ Certified Process/Procedure improvement Nortel Swtiches (DMS, MTX, BSM) COLR / PLANET &amp; NISE/SDI Project Management SONET, DWDM, DCS Design SIP/VOIP SQL, Essbase, Certified Implementation Specialist, Centest/Net Analyst, Dodeca</w:t>
      </w:r>
    </w:p>
    <w:p>
      <w:pPr>
        <w:spacing w:line="400" w:lineRule="exact"/>
      </w:pPr>
    </w:p>
    <w:tbl>
      <w:tblPr>
        <w:tblStyle w:val="documentheading"/>
        <w:tblW w:w="0" w:type="auto"/>
        <w:tblCellSpacing w:w="0" w:type="dxa"/>
        <w:tblBorders>
          <w:bottom w:val="single" w:sz="8" w:space="0" w:color="CCCCCC"/>
        </w:tblBorders>
        <w:tblLayout w:type="fixed"/>
        <w:tblCellMar>
          <w:top w:w="0" w:type="dxa"/>
          <w:left w:w="0" w:type="dxa"/>
          <w:bottom w:w="0" w:type="dxa"/>
          <w:right w:w="0" w:type="dxa"/>
        </w:tblCellMar>
        <w:tblLook w:val="05E0"/>
      </w:tblPr>
      <w:tblGrid>
        <w:gridCol w:w="600"/>
        <w:gridCol w:w="10680"/>
      </w:tblGrid>
      <w:tr>
        <w:tblPrEx>
          <w:tblW w:w="0" w:type="auto"/>
          <w:tblCellSpacing w:w="0" w:type="dxa"/>
          <w:tblBorders>
            <w:bottom w:val="single" w:sz="8" w:space="0" w:color="CCCCCC"/>
          </w:tblBorders>
          <w:tblLayout w:type="fixed"/>
          <w:tblCellMar>
            <w:top w:w="0" w:type="dxa"/>
            <w:left w:w="0" w:type="dxa"/>
            <w:bottom w:w="0" w:type="dxa"/>
            <w:right w:w="0" w:type="dxa"/>
          </w:tblCellMar>
          <w:tblLook w:val="05E0"/>
        </w:tblPrEx>
        <w:trPr>
          <w:tblCellSpacing w:w="0" w:type="dxa"/>
        </w:trPr>
        <w:tc>
          <w:tcPr>
            <w:tcW w:w="600" w:type="dxa"/>
            <w:shd w:val="clear" w:color="auto" w:fill="252932"/>
            <w:noWrap w:val="0"/>
            <w:tcMar>
              <w:top w:w="0" w:type="dxa"/>
              <w:left w:w="0" w:type="dxa"/>
              <w:bottom w:w="0" w:type="dxa"/>
              <w:right w:w="0" w:type="dxa"/>
            </w:tcMar>
            <w:vAlign w:val="top"/>
            <w:hideMark/>
          </w:tcPr>
          <w:p>
            <w:pPr>
              <w:pStyle w:val="documentsectionheadingIcon"/>
              <w:spacing w:before="0" w:after="0" w:line="320" w:lineRule="atLeast"/>
              <w:ind w:left="0" w:right="0"/>
              <w:rPr>
                <w:rStyle w:val="documenticonCell"/>
                <w:rFonts w:ascii="Century Gothic" w:eastAsia="Century Gothic" w:hAnsi="Century Gothic" w:cs="Century Gothic"/>
                <w:b/>
                <w:bCs/>
                <w:sz w:val="22"/>
                <w:szCs w:val="22"/>
                <w:bdr w:val="none" w:sz="0" w:space="0" w:color="auto"/>
                <w:vertAlign w:val="baseline"/>
              </w:rPr>
            </w:pPr>
            <w:r>
              <w:rPr>
                <w:rStyle w:val="documenticonCell"/>
                <w:rFonts w:ascii="Century Gothic" w:eastAsia="Century Gothic" w:hAnsi="Century Gothic" w:cs="Century Gothic"/>
                <w:b/>
                <w:bCs/>
                <w:strike w:val="0"/>
                <w:sz w:val="22"/>
                <w:szCs w:val="22"/>
                <w:u w:val="none"/>
                <w:bdr w:val="none" w:sz="0" w:space="0" w:color="auto"/>
                <w:vertAlign w:val="baseline"/>
              </w:rPr>
              <w:drawing>
                <wp:inline>
                  <wp:extent cx="380250" cy="379688"/>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07924" name=""/>
                          <pic:cNvPicPr>
                            <a:picLocks noChangeAspect="1"/>
                          </pic:cNvPicPr>
                        </pic:nvPicPr>
                        <pic:blipFill>
                          <a:blip xmlns:r="http://schemas.openxmlformats.org/officeDocument/2006/relationships" r:embed="rId7"/>
                          <a:stretch>
                            <a:fillRect/>
                          </a:stretch>
                        </pic:blipFill>
                        <pic:spPr>
                          <a:xfrm>
                            <a:off x="0" y="0"/>
                            <a:ext cx="380250" cy="379688"/>
                          </a:xfrm>
                          <a:prstGeom prst="rect">
                            <a:avLst/>
                          </a:prstGeom>
                        </pic:spPr>
                      </pic:pic>
                    </a:graphicData>
                  </a:graphic>
                </wp:inline>
              </w:drawing>
            </w:r>
          </w:p>
        </w:tc>
        <w:tc>
          <w:tcPr>
            <w:tcW w:w="10680" w:type="dxa"/>
            <w:noWrap w:val="0"/>
            <w:tcMar>
              <w:top w:w="0" w:type="dxa"/>
              <w:left w:w="0" w:type="dxa"/>
              <w:bottom w:w="0" w:type="dxa"/>
              <w:right w:w="0" w:type="dxa"/>
            </w:tcMar>
            <w:vAlign w:val="top"/>
            <w:hideMark/>
          </w:tcPr>
          <w:p>
            <w:pPr>
              <w:pStyle w:val="documentsectionsectiontitle"/>
              <w:spacing w:before="80" w:after="0" w:line="420" w:lineRule="atLeast"/>
              <w:ind w:left="160" w:right="0"/>
              <w:rPr>
                <w:rStyle w:val="documenttitleCell"/>
                <w:rFonts w:ascii="Century Gothic" w:eastAsia="Century Gothic" w:hAnsi="Century Gothic" w:cs="Century Gothic"/>
                <w:b/>
                <w:bCs/>
                <w:color w:val="252932"/>
                <w:sz w:val="32"/>
                <w:szCs w:val="32"/>
                <w:bdr w:val="none" w:sz="0" w:space="0" w:color="auto"/>
                <w:vertAlign w:val="baseline"/>
              </w:rPr>
            </w:pPr>
            <w:r>
              <w:rPr>
                <w:rStyle w:val="documenttitleCell"/>
                <w:rFonts w:ascii="Century Gothic" w:eastAsia="Century Gothic" w:hAnsi="Century Gothic" w:cs="Century Gothic"/>
                <w:b/>
                <w:bCs/>
                <w:color w:val="252932"/>
                <w:sz w:val="32"/>
                <w:szCs w:val="32"/>
                <w:bdr w:val="none" w:sz="0" w:space="0" w:color="auto"/>
                <w:vertAlign w:val="baseline"/>
              </w:rPr>
              <w:t>Skills</w:t>
            </w:r>
          </w:p>
        </w:tc>
      </w:tr>
    </w:tbl>
    <w:p>
      <w:pPr>
        <w:pStyle w:val="documentsinglecolumn"/>
        <w:pBdr>
          <w:top w:val="none" w:sz="0" w:space="0" w:color="auto"/>
          <w:left w:val="none" w:sz="0" w:space="0" w:color="auto"/>
          <w:bottom w:val="none" w:sz="0" w:space="0" w:color="auto"/>
          <w:right w:val="none" w:sz="0" w:space="0" w:color="auto"/>
        </w:pBdr>
        <w:tabs>
          <w:tab w:val="right" w:pos="11260"/>
        </w:tabs>
        <w:spacing w:before="100" w:after="0" w:line="320" w:lineRule="atLeast"/>
        <w:ind w:left="2560" w:right="0"/>
        <w:rPr>
          <w:rFonts w:ascii="Century Gothic" w:eastAsia="Century Gothic" w:hAnsi="Century Gothic" w:cs="Century Gothic"/>
          <w:sz w:val="22"/>
          <w:szCs w:val="22"/>
          <w:bdr w:val="none" w:sz="0" w:space="0" w:color="auto"/>
          <w:vertAlign w:val="baseline"/>
        </w:rPr>
      </w:pPr>
      <w:r>
        <w:rPr>
          <w:rStyle w:val="singlecolumnspanpaddedlinenth-child1"/>
          <w:rFonts w:ascii="Century Gothic" w:eastAsia="Century Gothic" w:hAnsi="Century Gothic" w:cs="Century Gothic"/>
          <w:sz w:val="22"/>
          <w:szCs w:val="22"/>
        </w:rPr>
        <w:t>Administrative</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bdr w:val="none" w:sz="0" w:space="0" w:color="auto"/>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bdr w:val="none" w:sz="0" w:space="0" w:color="auto"/>
        </w:rPr>
        <w:drawing>
          <wp:inline>
            <wp:extent cx="827044" cy="123398"/>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15240" name=""/>
                    <pic:cNvPicPr>
                      <a:picLocks noChangeAspect="1"/>
                    </pic:cNvPicPr>
                  </pic:nvPicPr>
                  <pic:blipFill>
                    <a:blip xmlns:r="http://schemas.openxmlformats.org/officeDocument/2006/relationships" r:embed="rId8"/>
                    <a:stretch>
                      <a:fillRect/>
                    </a:stretch>
                  </pic:blipFill>
                  <pic:spPr>
                    <a:xfrm>
                      <a:off x="0" y="0"/>
                      <a:ext cx="827044" cy="123398"/>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singlecolumn"/>
        <w:pBdr>
          <w:top w:val="none" w:sz="0" w:space="0" w:color="auto"/>
          <w:left w:val="none" w:sz="0" w:space="0" w:color="auto"/>
          <w:bottom w:val="none" w:sz="0" w:space="0" w:color="auto"/>
          <w:right w:val="none" w:sz="0" w:space="0" w:color="auto"/>
        </w:pBdr>
        <w:tabs>
          <w:tab w:val="right" w:pos="11260"/>
        </w:tabs>
        <w:spacing w:before="100" w:after="0" w:line="320" w:lineRule="atLeast"/>
        <w:ind w:left="2560" w:right="0"/>
        <w:rPr>
          <w:rFonts w:ascii="Century Gothic" w:eastAsia="Century Gothic" w:hAnsi="Century Gothic" w:cs="Century Gothic"/>
          <w:sz w:val="22"/>
          <w:szCs w:val="22"/>
          <w:bdr w:val="none" w:sz="0" w:space="0" w:color="auto"/>
          <w:vertAlign w:val="baseline"/>
        </w:rPr>
      </w:pPr>
      <w:r>
        <w:rPr>
          <w:rStyle w:val="singlecolumnspanpaddedlinenth-child1"/>
          <w:rFonts w:ascii="Century Gothic" w:eastAsia="Century Gothic" w:hAnsi="Century Gothic" w:cs="Century Gothic"/>
          <w:sz w:val="22"/>
          <w:szCs w:val="22"/>
        </w:rPr>
        <w:t>Business solutions</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bdr w:val="none" w:sz="0" w:space="0" w:color="auto"/>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bdr w:val="none" w:sz="0" w:space="0" w:color="auto"/>
        </w:rPr>
        <w:drawing>
          <wp:inline>
            <wp:extent cx="827044" cy="12339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81559" name=""/>
                    <pic:cNvPicPr>
                      <a:picLocks noChangeAspect="1"/>
                    </pic:cNvPicPr>
                  </pic:nvPicPr>
                  <pic:blipFill>
                    <a:blip xmlns:r="http://schemas.openxmlformats.org/officeDocument/2006/relationships" r:embed="rId9"/>
                    <a:stretch>
                      <a:fillRect/>
                    </a:stretch>
                  </pic:blipFill>
                  <pic:spPr>
                    <a:xfrm>
                      <a:off x="0" y="0"/>
                      <a:ext cx="827044" cy="123398"/>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Cabling</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bdr w:val="none" w:sz="0" w:space="0" w:color="auto"/>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bdr w:val="none" w:sz="0" w:space="0" w:color="auto"/>
        </w:rPr>
        <w:drawing>
          <wp:inline>
            <wp:extent cx="827044" cy="123398"/>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60634" name=""/>
                    <pic:cNvPicPr>
                      <a:picLocks noChangeAspect="1"/>
                    </pic:cNvPicPr>
                  </pic:nvPicPr>
                  <pic:blipFill>
                    <a:blip xmlns:r="http://schemas.openxmlformats.org/officeDocument/2006/relationships" r:embed="rId10"/>
                    <a:stretch>
                      <a:fillRect/>
                    </a:stretch>
                  </pic:blipFill>
                  <pic:spPr>
                    <a:xfrm>
                      <a:off x="0" y="0"/>
                      <a:ext cx="827044" cy="123398"/>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singlecolumn"/>
        <w:pBdr>
          <w:top w:val="none" w:sz="0" w:space="0" w:color="auto"/>
          <w:left w:val="none" w:sz="0" w:space="0" w:color="auto"/>
          <w:bottom w:val="none" w:sz="0" w:space="0" w:color="auto"/>
          <w:right w:val="none" w:sz="0" w:space="0" w:color="auto"/>
        </w:pBdr>
        <w:tabs>
          <w:tab w:val="right" w:pos="11260"/>
        </w:tabs>
        <w:spacing w:before="100" w:after="0" w:line="320" w:lineRule="atLeast"/>
        <w:ind w:left="2560" w:right="0"/>
        <w:rPr>
          <w:rFonts w:ascii="Century Gothic" w:eastAsia="Century Gothic" w:hAnsi="Century Gothic" w:cs="Century Gothic"/>
          <w:sz w:val="22"/>
          <w:szCs w:val="22"/>
          <w:bdr w:val="none" w:sz="0" w:space="0" w:color="auto"/>
          <w:vertAlign w:val="baseline"/>
        </w:rPr>
      </w:pPr>
      <w:r>
        <w:rPr>
          <w:rStyle w:val="singlecolumnspanpaddedlinenth-child1"/>
          <w:rFonts w:ascii="Century Gothic" w:eastAsia="Century Gothic" w:hAnsi="Century Gothic" w:cs="Century Gothic"/>
          <w:sz w:val="22"/>
          <w:szCs w:val="22"/>
        </w:rPr>
        <w:t>Customer Care</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bdr w:val="none" w:sz="0" w:space="0" w:color="auto"/>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bdr w:val="none" w:sz="0" w:space="0" w:color="auto"/>
        </w:rPr>
        <w:drawing>
          <wp:inline>
            <wp:extent cx="827044" cy="12339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3657" name=""/>
                    <pic:cNvPicPr>
                      <a:picLocks noChangeAspect="1"/>
                    </pic:cNvPicPr>
                  </pic:nvPicPr>
                  <pic:blipFill>
                    <a:blip xmlns:r="http://schemas.openxmlformats.org/officeDocument/2006/relationships" r:embed="rId8"/>
                    <a:stretch>
                      <a:fillRect/>
                    </a:stretch>
                  </pic:blipFill>
                  <pic:spPr>
                    <a:xfrm>
                      <a:off x="0" y="0"/>
                      <a:ext cx="827044" cy="123398"/>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singlecolumn"/>
        <w:pBdr>
          <w:top w:val="none" w:sz="0" w:space="0" w:color="auto"/>
          <w:left w:val="none" w:sz="0" w:space="0" w:color="auto"/>
          <w:bottom w:val="none" w:sz="0" w:space="0" w:color="auto"/>
          <w:right w:val="none" w:sz="0" w:space="0" w:color="auto"/>
        </w:pBdr>
        <w:tabs>
          <w:tab w:val="right" w:pos="11260"/>
        </w:tabs>
        <w:spacing w:before="100" w:after="0" w:line="320" w:lineRule="atLeast"/>
        <w:ind w:left="2560" w:right="0"/>
        <w:rPr>
          <w:rFonts w:ascii="Century Gothic" w:eastAsia="Century Gothic" w:hAnsi="Century Gothic" w:cs="Century Gothic"/>
          <w:sz w:val="22"/>
          <w:szCs w:val="22"/>
          <w:bdr w:val="none" w:sz="0" w:space="0" w:color="auto"/>
          <w:vertAlign w:val="baseline"/>
        </w:rPr>
      </w:pPr>
      <w:r>
        <w:rPr>
          <w:rStyle w:val="singlecolumnspanpaddedlinenth-child1"/>
          <w:rFonts w:ascii="Century Gothic" w:eastAsia="Century Gothic" w:hAnsi="Century Gothic" w:cs="Century Gothic"/>
          <w:sz w:val="22"/>
          <w:szCs w:val="22"/>
        </w:rPr>
        <w:t>Data migration</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bdr w:val="none" w:sz="0" w:space="0" w:color="auto"/>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bdr w:val="none" w:sz="0" w:space="0" w:color="auto"/>
        </w:rPr>
        <w:drawing>
          <wp:inline>
            <wp:extent cx="827044" cy="12339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0840" name=""/>
                    <pic:cNvPicPr>
                      <a:picLocks noChangeAspect="1"/>
                    </pic:cNvPicPr>
                  </pic:nvPicPr>
                  <pic:blipFill>
                    <a:blip xmlns:r="http://schemas.openxmlformats.org/officeDocument/2006/relationships" r:embed="rId8"/>
                    <a:stretch>
                      <a:fillRect/>
                    </a:stretch>
                  </pic:blipFill>
                  <pic:spPr>
                    <a:xfrm>
                      <a:off x="0" y="0"/>
                      <a:ext cx="827044" cy="123398"/>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singlecolumn"/>
        <w:pBdr>
          <w:top w:val="none" w:sz="0" w:space="0" w:color="auto"/>
          <w:left w:val="none" w:sz="0" w:space="0" w:color="auto"/>
          <w:bottom w:val="none" w:sz="0" w:space="0" w:color="auto"/>
          <w:right w:val="none" w:sz="0" w:space="0" w:color="auto"/>
        </w:pBdr>
        <w:tabs>
          <w:tab w:val="right" w:pos="11260"/>
        </w:tabs>
        <w:spacing w:before="100" w:after="0" w:line="320" w:lineRule="atLeast"/>
        <w:ind w:left="2560" w:right="0"/>
        <w:rPr>
          <w:rFonts w:ascii="Century Gothic" w:eastAsia="Century Gothic" w:hAnsi="Century Gothic" w:cs="Century Gothic"/>
          <w:sz w:val="22"/>
          <w:szCs w:val="22"/>
          <w:bdr w:val="none" w:sz="0" w:space="0" w:color="auto"/>
          <w:vertAlign w:val="baseline"/>
        </w:rPr>
      </w:pPr>
      <w:r>
        <w:rPr>
          <w:rStyle w:val="singlecolumnspanpaddedlinenth-child1"/>
          <w:rFonts w:ascii="Century Gothic" w:eastAsia="Century Gothic" w:hAnsi="Century Gothic" w:cs="Century Gothic"/>
          <w:sz w:val="22"/>
          <w:szCs w:val="22"/>
        </w:rPr>
        <w:t>Email</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bdr w:val="none" w:sz="0" w:space="0" w:color="auto"/>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bdr w:val="none" w:sz="0" w:space="0" w:color="auto"/>
        </w:rPr>
        <w:drawing>
          <wp:inline>
            <wp:extent cx="827044" cy="123398"/>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99522" name=""/>
                    <pic:cNvPicPr>
                      <a:picLocks noChangeAspect="1"/>
                    </pic:cNvPicPr>
                  </pic:nvPicPr>
                  <pic:blipFill>
                    <a:blip xmlns:r="http://schemas.openxmlformats.org/officeDocument/2006/relationships" r:embed="rId8"/>
                    <a:stretch>
                      <a:fillRect/>
                    </a:stretch>
                  </pic:blipFill>
                  <pic:spPr>
                    <a:xfrm>
                      <a:off x="0" y="0"/>
                      <a:ext cx="827044" cy="123398"/>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singlecolumn"/>
        <w:pBdr>
          <w:top w:val="none" w:sz="0" w:space="0" w:color="auto"/>
          <w:left w:val="none" w:sz="0" w:space="0" w:color="auto"/>
          <w:bottom w:val="none" w:sz="0" w:space="0" w:color="auto"/>
          <w:right w:val="none" w:sz="0" w:space="0" w:color="auto"/>
        </w:pBdr>
        <w:tabs>
          <w:tab w:val="right" w:pos="11260"/>
        </w:tabs>
        <w:spacing w:before="100" w:after="0" w:line="320" w:lineRule="atLeast"/>
        <w:ind w:left="2560" w:right="0"/>
        <w:rPr>
          <w:rFonts w:ascii="Century Gothic" w:eastAsia="Century Gothic" w:hAnsi="Century Gothic" w:cs="Century Gothic"/>
          <w:sz w:val="22"/>
          <w:szCs w:val="22"/>
          <w:bdr w:val="none" w:sz="0" w:space="0" w:color="auto"/>
          <w:vertAlign w:val="baseline"/>
        </w:rPr>
      </w:pPr>
      <w:r>
        <w:rPr>
          <w:rStyle w:val="singlecolumnspanpaddedlinenth-child1"/>
          <w:rFonts w:ascii="Century Gothic" w:eastAsia="Century Gothic" w:hAnsi="Century Gothic" w:cs="Century Gothic"/>
          <w:sz w:val="22"/>
          <w:szCs w:val="22"/>
        </w:rPr>
        <w:t>Essbase</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bdr w:val="none" w:sz="0" w:space="0" w:color="auto"/>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bdr w:val="none" w:sz="0" w:space="0" w:color="auto"/>
        </w:rPr>
        <w:drawing>
          <wp:inline>
            <wp:extent cx="827044" cy="123398"/>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65823" name=""/>
                    <pic:cNvPicPr>
                      <a:picLocks noChangeAspect="1"/>
                    </pic:cNvPicPr>
                  </pic:nvPicPr>
                  <pic:blipFill>
                    <a:blip xmlns:r="http://schemas.openxmlformats.org/officeDocument/2006/relationships" r:embed="rId10"/>
                    <a:stretch>
                      <a:fillRect/>
                    </a:stretch>
                  </pic:blipFill>
                  <pic:spPr>
                    <a:xfrm>
                      <a:off x="0" y="0"/>
                      <a:ext cx="827044" cy="123398"/>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singlecolumn"/>
        <w:pBdr>
          <w:top w:val="none" w:sz="0" w:space="0" w:color="auto"/>
          <w:left w:val="none" w:sz="0" w:space="0" w:color="auto"/>
          <w:bottom w:val="none" w:sz="0" w:space="0" w:color="auto"/>
          <w:right w:val="none" w:sz="0" w:space="0" w:color="auto"/>
        </w:pBdr>
        <w:tabs>
          <w:tab w:val="right" w:pos="11260"/>
        </w:tabs>
        <w:spacing w:before="100" w:after="0" w:line="320" w:lineRule="atLeast"/>
        <w:ind w:left="2560" w:right="0"/>
        <w:rPr>
          <w:rFonts w:ascii="Century Gothic" w:eastAsia="Century Gothic" w:hAnsi="Century Gothic" w:cs="Century Gothic"/>
          <w:sz w:val="22"/>
          <w:szCs w:val="22"/>
          <w:bdr w:val="none" w:sz="0" w:space="0" w:color="auto"/>
          <w:vertAlign w:val="baseline"/>
        </w:rPr>
      </w:pPr>
      <w:r>
        <w:rPr>
          <w:rStyle w:val="singlecolumnspanpaddedlinenth-child1"/>
          <w:rFonts w:ascii="Century Gothic" w:eastAsia="Century Gothic" w:hAnsi="Century Gothic" w:cs="Century Gothic"/>
          <w:sz w:val="22"/>
          <w:szCs w:val="22"/>
        </w:rPr>
        <w:t>Team lead</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bdr w:val="none" w:sz="0" w:space="0" w:color="auto"/>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bdr w:val="none" w:sz="0" w:space="0" w:color="auto"/>
        </w:rPr>
        <w:drawing>
          <wp:inline>
            <wp:extent cx="827044" cy="123398"/>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52013" name=""/>
                    <pic:cNvPicPr>
                      <a:picLocks noChangeAspect="1"/>
                    </pic:cNvPicPr>
                  </pic:nvPicPr>
                  <pic:blipFill>
                    <a:blip xmlns:r="http://schemas.openxmlformats.org/officeDocument/2006/relationships" r:embed="rId8"/>
                    <a:stretch>
                      <a:fillRect/>
                    </a:stretch>
                  </pic:blipFill>
                  <pic:spPr>
                    <a:xfrm>
                      <a:off x="0" y="0"/>
                      <a:ext cx="827044" cy="123398"/>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singlecolumn"/>
        <w:pBdr>
          <w:top w:val="none" w:sz="0" w:space="0" w:color="auto"/>
          <w:left w:val="none" w:sz="0" w:space="0" w:color="auto"/>
          <w:bottom w:val="none" w:sz="0" w:space="0" w:color="auto"/>
          <w:right w:val="none" w:sz="0" w:space="0" w:color="auto"/>
        </w:pBdr>
        <w:tabs>
          <w:tab w:val="right" w:pos="11260"/>
        </w:tabs>
        <w:spacing w:before="100" w:after="0" w:line="320" w:lineRule="atLeast"/>
        <w:ind w:left="2560" w:right="0"/>
        <w:rPr>
          <w:rFonts w:ascii="Century Gothic" w:eastAsia="Century Gothic" w:hAnsi="Century Gothic" w:cs="Century Gothic"/>
          <w:sz w:val="22"/>
          <w:szCs w:val="22"/>
          <w:bdr w:val="none" w:sz="0" w:space="0" w:color="auto"/>
          <w:vertAlign w:val="baseline"/>
        </w:rPr>
      </w:pPr>
      <w:r>
        <w:rPr>
          <w:rStyle w:val="singlecolumnspanpaddedlinenth-child1"/>
          <w:rFonts w:ascii="Century Gothic" w:eastAsia="Century Gothic" w:hAnsi="Century Gothic" w:cs="Century Gothic"/>
          <w:sz w:val="22"/>
          <w:szCs w:val="22"/>
        </w:rPr>
        <w:t>Exchange</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bdr w:val="none" w:sz="0" w:space="0" w:color="auto"/>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bdr w:val="none" w:sz="0" w:space="0" w:color="auto"/>
        </w:rPr>
        <w:drawing>
          <wp:inline>
            <wp:extent cx="827044" cy="123398"/>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95777" name=""/>
                    <pic:cNvPicPr>
                      <a:picLocks noChangeAspect="1"/>
                    </pic:cNvPicPr>
                  </pic:nvPicPr>
                  <pic:blipFill>
                    <a:blip xmlns:r="http://schemas.openxmlformats.org/officeDocument/2006/relationships" r:embed="rId10"/>
                    <a:stretch>
                      <a:fillRect/>
                    </a:stretch>
                  </pic:blipFill>
                  <pic:spPr>
                    <a:xfrm>
                      <a:off x="0" y="0"/>
                      <a:ext cx="827044" cy="123398"/>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singlecolumn"/>
        <w:pBdr>
          <w:top w:val="none" w:sz="0" w:space="0" w:color="auto"/>
          <w:left w:val="none" w:sz="0" w:space="0" w:color="auto"/>
          <w:bottom w:val="none" w:sz="0" w:space="0" w:color="auto"/>
          <w:right w:val="none" w:sz="0" w:space="0" w:color="auto"/>
        </w:pBdr>
        <w:tabs>
          <w:tab w:val="right" w:pos="11260"/>
        </w:tabs>
        <w:spacing w:before="100" w:after="0" w:line="320" w:lineRule="atLeast"/>
        <w:ind w:left="2560" w:right="0"/>
        <w:rPr>
          <w:rFonts w:ascii="Century Gothic" w:eastAsia="Century Gothic" w:hAnsi="Century Gothic" w:cs="Century Gothic"/>
          <w:sz w:val="22"/>
          <w:szCs w:val="22"/>
          <w:bdr w:val="none" w:sz="0" w:space="0" w:color="auto"/>
          <w:vertAlign w:val="baseline"/>
        </w:rPr>
      </w:pPr>
      <w:r>
        <w:rPr>
          <w:rStyle w:val="singlecolumnspanpaddedlinenth-child1"/>
          <w:rFonts w:ascii="Century Gothic" w:eastAsia="Century Gothic" w:hAnsi="Century Gothic" w:cs="Century Gothic"/>
          <w:sz w:val="22"/>
          <w:szCs w:val="22"/>
        </w:rPr>
        <w:t>Windows</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bdr w:val="none" w:sz="0" w:space="0" w:color="auto"/>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bdr w:val="none" w:sz="0" w:space="0" w:color="auto"/>
        </w:rPr>
        <w:drawing>
          <wp:inline>
            <wp:extent cx="827044" cy="123398"/>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89043" name=""/>
                    <pic:cNvPicPr>
                      <a:picLocks noChangeAspect="1"/>
                    </pic:cNvPicPr>
                  </pic:nvPicPr>
                  <pic:blipFill>
                    <a:blip xmlns:r="http://schemas.openxmlformats.org/officeDocument/2006/relationships" r:embed="rId8"/>
                    <a:stretch>
                      <a:fillRect/>
                    </a:stretch>
                  </pic:blipFill>
                  <pic:spPr>
                    <a:xfrm>
                      <a:off x="0" y="0"/>
                      <a:ext cx="827044" cy="123398"/>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singlecolumn"/>
        <w:pBdr>
          <w:top w:val="none" w:sz="0" w:space="0" w:color="auto"/>
          <w:left w:val="none" w:sz="0" w:space="0" w:color="auto"/>
          <w:bottom w:val="none" w:sz="0" w:space="0" w:color="auto"/>
          <w:right w:val="none" w:sz="0" w:space="0" w:color="auto"/>
        </w:pBdr>
        <w:tabs>
          <w:tab w:val="right" w:pos="11260"/>
        </w:tabs>
        <w:spacing w:before="100" w:after="0" w:line="320" w:lineRule="atLeast"/>
        <w:ind w:left="2560" w:right="0"/>
        <w:rPr>
          <w:rFonts w:ascii="Century Gothic" w:eastAsia="Century Gothic" w:hAnsi="Century Gothic" w:cs="Century Gothic"/>
          <w:sz w:val="22"/>
          <w:szCs w:val="22"/>
          <w:bdr w:val="none" w:sz="0" w:space="0" w:color="auto"/>
          <w:vertAlign w:val="baseline"/>
        </w:rPr>
      </w:pPr>
      <w:r>
        <w:rPr>
          <w:rStyle w:val="singlecolumnspanpaddedlinenth-child1"/>
          <w:rFonts w:ascii="Century Gothic" w:eastAsia="Century Gothic" w:hAnsi="Century Gothic" w:cs="Century Gothic"/>
          <w:sz w:val="22"/>
          <w:szCs w:val="22"/>
        </w:rPr>
        <w:t>Network Engineering</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bdr w:val="none" w:sz="0" w:space="0" w:color="auto"/>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bdr w:val="none" w:sz="0" w:space="0" w:color="auto"/>
        </w:rPr>
        <w:drawing>
          <wp:inline>
            <wp:extent cx="827044" cy="123398"/>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82428" name=""/>
                    <pic:cNvPicPr>
                      <a:picLocks noChangeAspect="1"/>
                    </pic:cNvPicPr>
                  </pic:nvPicPr>
                  <pic:blipFill>
                    <a:blip xmlns:r="http://schemas.openxmlformats.org/officeDocument/2006/relationships" r:embed="rId10"/>
                    <a:stretch>
                      <a:fillRect/>
                    </a:stretch>
                  </pic:blipFill>
                  <pic:spPr>
                    <a:xfrm>
                      <a:off x="0" y="0"/>
                      <a:ext cx="827044" cy="123398"/>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singlecolumn"/>
        <w:pBdr>
          <w:top w:val="none" w:sz="0" w:space="0" w:color="auto"/>
          <w:left w:val="none" w:sz="0" w:space="0" w:color="auto"/>
          <w:bottom w:val="none" w:sz="0" w:space="0" w:color="auto"/>
          <w:right w:val="none" w:sz="0" w:space="0" w:color="auto"/>
        </w:pBdr>
        <w:tabs>
          <w:tab w:val="right" w:pos="11260"/>
        </w:tabs>
        <w:spacing w:before="100" w:after="0" w:line="320" w:lineRule="atLeast"/>
        <w:ind w:left="2560" w:right="0"/>
        <w:rPr>
          <w:rFonts w:ascii="Century Gothic" w:eastAsia="Century Gothic" w:hAnsi="Century Gothic" w:cs="Century Gothic"/>
          <w:sz w:val="22"/>
          <w:szCs w:val="22"/>
          <w:bdr w:val="none" w:sz="0" w:space="0" w:color="auto"/>
          <w:vertAlign w:val="baseline"/>
        </w:rPr>
      </w:pPr>
      <w:r>
        <w:rPr>
          <w:rStyle w:val="singlecolumnspanpaddedlinenth-child1"/>
          <w:rFonts w:ascii="Century Gothic" w:eastAsia="Century Gothic" w:hAnsi="Century Gothic" w:cs="Century Gothic"/>
          <w:sz w:val="22"/>
          <w:szCs w:val="22"/>
        </w:rPr>
        <w:t>Payroll</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bdr w:val="none" w:sz="0" w:space="0" w:color="auto"/>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bdr w:val="none" w:sz="0" w:space="0" w:color="auto"/>
        </w:rPr>
        <w:drawing>
          <wp:inline>
            <wp:extent cx="827044" cy="123398"/>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58327" name=""/>
                    <pic:cNvPicPr>
                      <a:picLocks noChangeAspect="1"/>
                    </pic:cNvPicPr>
                  </pic:nvPicPr>
                  <pic:blipFill>
                    <a:blip xmlns:r="http://schemas.openxmlformats.org/officeDocument/2006/relationships" r:embed="rId9"/>
                    <a:stretch>
                      <a:fillRect/>
                    </a:stretch>
                  </pic:blipFill>
                  <pic:spPr>
                    <a:xfrm>
                      <a:off x="0" y="0"/>
                      <a:ext cx="827044" cy="123398"/>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singlecolumn"/>
        <w:pBdr>
          <w:top w:val="none" w:sz="0" w:space="0" w:color="auto"/>
          <w:left w:val="none" w:sz="0" w:space="0" w:color="auto"/>
          <w:bottom w:val="none" w:sz="0" w:space="0" w:color="auto"/>
          <w:right w:val="none" w:sz="0" w:space="0" w:color="auto"/>
        </w:pBdr>
        <w:tabs>
          <w:tab w:val="right" w:pos="11260"/>
        </w:tabs>
        <w:spacing w:before="100" w:after="0" w:line="320" w:lineRule="atLeast"/>
        <w:ind w:left="2560" w:right="0"/>
        <w:rPr>
          <w:rFonts w:ascii="Century Gothic" w:eastAsia="Century Gothic" w:hAnsi="Century Gothic" w:cs="Century Gothic"/>
          <w:sz w:val="22"/>
          <w:szCs w:val="22"/>
          <w:bdr w:val="none" w:sz="0" w:space="0" w:color="auto"/>
          <w:vertAlign w:val="baseline"/>
        </w:rPr>
      </w:pPr>
      <w:r>
        <w:rPr>
          <w:rStyle w:val="singlecolumnspanpaddedlinenth-child1"/>
          <w:rFonts w:ascii="Century Gothic" w:eastAsia="Century Gothic" w:hAnsi="Century Gothic" w:cs="Century Gothic"/>
          <w:sz w:val="22"/>
          <w:szCs w:val="22"/>
        </w:rPr>
        <w:t>PBX</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bdr w:val="none" w:sz="0" w:space="0" w:color="auto"/>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bdr w:val="none" w:sz="0" w:space="0" w:color="auto"/>
        </w:rPr>
        <w:drawing>
          <wp:inline>
            <wp:extent cx="827044" cy="123398"/>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9613" name=""/>
                    <pic:cNvPicPr>
                      <a:picLocks noChangeAspect="1"/>
                    </pic:cNvPicPr>
                  </pic:nvPicPr>
                  <pic:blipFill>
                    <a:blip xmlns:r="http://schemas.openxmlformats.org/officeDocument/2006/relationships" r:embed="rId9"/>
                    <a:stretch>
                      <a:fillRect/>
                    </a:stretch>
                  </pic:blipFill>
                  <pic:spPr>
                    <a:xfrm>
                      <a:off x="0" y="0"/>
                      <a:ext cx="827044" cy="123398"/>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Digital Imaging</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bdr w:val="none" w:sz="0" w:space="0" w:color="auto"/>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bdr w:val="none" w:sz="0" w:space="0" w:color="auto"/>
        </w:rPr>
        <w:drawing>
          <wp:inline>
            <wp:extent cx="827044" cy="123398"/>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47647" name=""/>
                    <pic:cNvPicPr>
                      <a:picLocks noChangeAspect="1"/>
                    </pic:cNvPicPr>
                  </pic:nvPicPr>
                  <pic:blipFill>
                    <a:blip xmlns:r="http://schemas.openxmlformats.org/officeDocument/2006/relationships" r:embed="rId8"/>
                    <a:stretch>
                      <a:fillRect/>
                    </a:stretch>
                  </pic:blipFill>
                  <pic:spPr>
                    <a:xfrm>
                      <a:off x="0" y="0"/>
                      <a:ext cx="827044" cy="123398"/>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singlecolumn"/>
        <w:pBdr>
          <w:top w:val="none" w:sz="0" w:space="0" w:color="auto"/>
          <w:left w:val="none" w:sz="0" w:space="0" w:color="auto"/>
          <w:bottom w:val="none" w:sz="0" w:space="0" w:color="auto"/>
          <w:right w:val="none" w:sz="0" w:space="0" w:color="auto"/>
        </w:pBdr>
        <w:tabs>
          <w:tab w:val="right" w:pos="11260"/>
        </w:tabs>
        <w:spacing w:before="100" w:after="0" w:line="320" w:lineRule="atLeast"/>
        <w:ind w:left="2560" w:right="0"/>
        <w:rPr>
          <w:rFonts w:ascii="Century Gothic" w:eastAsia="Century Gothic" w:hAnsi="Century Gothic" w:cs="Century Gothic"/>
          <w:sz w:val="22"/>
          <w:szCs w:val="22"/>
          <w:bdr w:val="none" w:sz="0" w:space="0" w:color="auto"/>
          <w:vertAlign w:val="baseline"/>
        </w:rPr>
      </w:pPr>
      <w:r>
        <w:rPr>
          <w:rStyle w:val="singlecolumnspanpaddedlinenth-child1"/>
          <w:rFonts w:ascii="Century Gothic" w:eastAsia="Century Gothic" w:hAnsi="Century Gothic" w:cs="Century Gothic"/>
          <w:sz w:val="22"/>
          <w:szCs w:val="22"/>
        </w:rPr>
        <w:t>SQL</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bdr w:val="none" w:sz="0" w:space="0" w:color="auto"/>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bdr w:val="none" w:sz="0" w:space="0" w:color="auto"/>
        </w:rPr>
        <w:drawing>
          <wp:inline>
            <wp:extent cx="827044" cy="123398"/>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41644" name=""/>
                    <pic:cNvPicPr>
                      <a:picLocks noChangeAspect="1"/>
                    </pic:cNvPicPr>
                  </pic:nvPicPr>
                  <pic:blipFill>
                    <a:blip xmlns:r="http://schemas.openxmlformats.org/officeDocument/2006/relationships" r:embed="rId10"/>
                    <a:stretch>
                      <a:fillRect/>
                    </a:stretch>
                  </pic:blipFill>
                  <pic:spPr>
                    <a:xfrm>
                      <a:off x="0" y="0"/>
                      <a:ext cx="827044" cy="123398"/>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singlecolumn"/>
        <w:pBdr>
          <w:top w:val="none" w:sz="0" w:space="0" w:color="auto"/>
          <w:left w:val="none" w:sz="0" w:space="0" w:color="auto"/>
          <w:bottom w:val="none" w:sz="0" w:space="0" w:color="auto"/>
          <w:right w:val="none" w:sz="0" w:space="0" w:color="auto"/>
        </w:pBdr>
        <w:tabs>
          <w:tab w:val="right" w:pos="11260"/>
        </w:tabs>
        <w:spacing w:before="100" w:after="0" w:line="320" w:lineRule="atLeast"/>
        <w:ind w:left="2560" w:right="0"/>
        <w:rPr>
          <w:rFonts w:ascii="Century Gothic" w:eastAsia="Century Gothic" w:hAnsi="Century Gothic" w:cs="Century Gothic"/>
          <w:sz w:val="22"/>
          <w:szCs w:val="22"/>
          <w:bdr w:val="none" w:sz="0" w:space="0" w:color="auto"/>
          <w:vertAlign w:val="baseline"/>
        </w:rPr>
      </w:pPr>
      <w:r>
        <w:rPr>
          <w:rStyle w:val="singlecolumnspanpaddedlinenth-child1"/>
          <w:rFonts w:ascii="Century Gothic" w:eastAsia="Century Gothic" w:hAnsi="Century Gothic" w:cs="Century Gothic"/>
          <w:sz w:val="22"/>
          <w:szCs w:val="22"/>
        </w:rPr>
        <w:t>Desktop support</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bdr w:val="none" w:sz="0" w:space="0" w:color="auto"/>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bdr w:val="none" w:sz="0" w:space="0" w:color="auto"/>
        </w:rPr>
        <w:drawing>
          <wp:inline>
            <wp:extent cx="827044" cy="123398"/>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90846" name=""/>
                    <pic:cNvPicPr>
                      <a:picLocks noChangeAspect="1"/>
                    </pic:cNvPicPr>
                  </pic:nvPicPr>
                  <pic:blipFill>
                    <a:blip xmlns:r="http://schemas.openxmlformats.org/officeDocument/2006/relationships" r:embed="rId9"/>
                    <a:stretch>
                      <a:fillRect/>
                    </a:stretch>
                  </pic:blipFill>
                  <pic:spPr>
                    <a:xfrm>
                      <a:off x="0" y="0"/>
                      <a:ext cx="827044" cy="123398"/>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pStyle w:val="documentsinglecolumn"/>
        <w:pBdr>
          <w:top w:val="none" w:sz="0" w:space="0" w:color="auto"/>
          <w:left w:val="none" w:sz="0" w:space="0" w:color="auto"/>
          <w:bottom w:val="none" w:sz="0" w:space="0" w:color="auto"/>
          <w:right w:val="none" w:sz="0" w:space="0" w:color="auto"/>
        </w:pBdr>
        <w:tabs>
          <w:tab w:val="right" w:pos="11260"/>
        </w:tabs>
        <w:spacing w:before="100" w:line="320" w:lineRule="atLeast"/>
        <w:ind w:left="2560" w:right="0"/>
        <w:rPr>
          <w:rFonts w:ascii="Century Gothic" w:eastAsia="Century Gothic" w:hAnsi="Century Gothic" w:cs="Century Gothic"/>
          <w:sz w:val="22"/>
          <w:szCs w:val="22"/>
          <w:bdr w:val="none" w:sz="0" w:space="0" w:color="auto"/>
          <w:vertAlign w:val="baseline"/>
        </w:rPr>
      </w:pPr>
      <w:r>
        <w:rPr>
          <w:rStyle w:val="documentratingfieldp"/>
          <w:rFonts w:ascii="Century Gothic" w:eastAsia="Century Gothic" w:hAnsi="Century Gothic" w:cs="Century Gothic"/>
          <w:sz w:val="22"/>
          <w:szCs w:val="22"/>
        </w:rPr>
        <w:t>Application support</w:t>
      </w:r>
      <w:r>
        <w:rPr>
          <w:rFonts w:ascii="Century Gothic" w:eastAsia="Century Gothic" w:hAnsi="Century Gothic" w:cs="Century Gothic"/>
          <w:sz w:val="22"/>
          <w:szCs w:val="22"/>
          <w:bdr w:val="none" w:sz="0" w:space="0" w:color="auto"/>
          <w:vertAlign w:val="baseline"/>
        </w:rPr>
        <w:t xml:space="preserve"> </w:t>
      </w:r>
      <w:r>
        <w:rPr>
          <w:rStyle w:val="documentrating-wrapper"/>
          <w:rFonts w:ascii="Century Gothic" w:eastAsia="Century Gothic" w:hAnsi="Century Gothic" w:cs="Century Gothic"/>
          <w:sz w:val="22"/>
          <w:szCs w:val="22"/>
          <w:bdr w:val="none" w:sz="0" w:space="0" w:color="auto"/>
        </w:rPr>
        <w:tab/>
      </w:r>
      <w:r>
        <w:rPr>
          <w:rStyle w:val="documentrating-wrapper"/>
          <w:rFonts w:ascii="Century Gothic" w:eastAsia="Century Gothic" w:hAnsi="Century Gothic" w:cs="Century Gothic"/>
          <w:sz w:val="22"/>
          <w:szCs w:val="22"/>
        </w:rPr>
        <w:t xml:space="preserve"> </w:t>
      </w:r>
      <w:r>
        <w:rPr>
          <w:rStyle w:val="documentrating-wrapper"/>
          <w:rFonts w:ascii="Century Gothic" w:eastAsia="Century Gothic" w:hAnsi="Century Gothic" w:cs="Century Gothic"/>
          <w:strike w:val="0"/>
          <w:sz w:val="22"/>
          <w:szCs w:val="22"/>
          <w:u w:val="none"/>
          <w:bdr w:val="none" w:sz="0" w:space="0" w:color="auto"/>
        </w:rPr>
        <w:drawing>
          <wp:inline>
            <wp:extent cx="827044" cy="123398"/>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40669" name=""/>
                    <pic:cNvPicPr>
                      <a:picLocks noChangeAspect="1"/>
                    </pic:cNvPicPr>
                  </pic:nvPicPr>
                  <pic:blipFill>
                    <a:blip xmlns:r="http://schemas.openxmlformats.org/officeDocument/2006/relationships" r:embed="rId9"/>
                    <a:stretch>
                      <a:fillRect/>
                    </a:stretch>
                  </pic:blipFill>
                  <pic:spPr>
                    <a:xfrm>
                      <a:off x="0" y="0"/>
                      <a:ext cx="827044" cy="123398"/>
                    </a:xfrm>
                    <a:prstGeom prst="rect">
                      <a:avLst/>
                    </a:prstGeom>
                  </pic:spPr>
                </pic:pic>
              </a:graphicData>
            </a:graphic>
          </wp:inline>
        </w:drawing>
      </w:r>
      <w:r>
        <w:rPr>
          <w:rStyle w:val="documentrating-wrapper"/>
          <w:rFonts w:ascii="Century Gothic" w:eastAsia="Century Gothic" w:hAnsi="Century Gothic" w:cs="Century Gothic"/>
          <w:sz w:val="22"/>
          <w:szCs w:val="22"/>
        </w:rPr>
        <w:t xml:space="preserve"> </w:t>
      </w:r>
    </w:p>
    <w:p>
      <w:pPr>
        <w:spacing w:line="400" w:lineRule="exact"/>
      </w:pPr>
    </w:p>
    <w:tbl>
      <w:tblPr>
        <w:tblStyle w:val="documentheading"/>
        <w:tblW w:w="0" w:type="auto"/>
        <w:tblCellSpacing w:w="0" w:type="dxa"/>
        <w:tblBorders>
          <w:bottom w:val="single" w:sz="8" w:space="0" w:color="CCCCCC"/>
        </w:tblBorders>
        <w:tblLayout w:type="fixed"/>
        <w:tblCellMar>
          <w:top w:w="0" w:type="dxa"/>
          <w:left w:w="0" w:type="dxa"/>
          <w:bottom w:w="0" w:type="dxa"/>
          <w:right w:w="0" w:type="dxa"/>
        </w:tblCellMar>
        <w:tblLook w:val="05E0"/>
      </w:tblPr>
      <w:tblGrid>
        <w:gridCol w:w="600"/>
        <w:gridCol w:w="10680"/>
      </w:tblGrid>
      <w:tr>
        <w:tblPrEx>
          <w:tblW w:w="0" w:type="auto"/>
          <w:tblCellSpacing w:w="0" w:type="dxa"/>
          <w:tblBorders>
            <w:bottom w:val="single" w:sz="8" w:space="0" w:color="CCCCCC"/>
          </w:tblBorders>
          <w:tblLayout w:type="fixed"/>
          <w:tblCellMar>
            <w:top w:w="0" w:type="dxa"/>
            <w:left w:w="0" w:type="dxa"/>
            <w:bottom w:w="0" w:type="dxa"/>
            <w:right w:w="0" w:type="dxa"/>
          </w:tblCellMar>
          <w:tblLook w:val="05E0"/>
        </w:tblPrEx>
        <w:trPr>
          <w:tblCellSpacing w:w="0" w:type="dxa"/>
        </w:trPr>
        <w:tc>
          <w:tcPr>
            <w:tcW w:w="600" w:type="dxa"/>
            <w:shd w:val="clear" w:color="auto" w:fill="252932"/>
            <w:noWrap w:val="0"/>
            <w:tcMar>
              <w:top w:w="0" w:type="dxa"/>
              <w:left w:w="0" w:type="dxa"/>
              <w:bottom w:w="0" w:type="dxa"/>
              <w:right w:w="0" w:type="dxa"/>
            </w:tcMar>
            <w:vAlign w:val="top"/>
            <w:hideMark/>
          </w:tcPr>
          <w:p>
            <w:pPr>
              <w:pStyle w:val="documentsectionheadingIcon"/>
              <w:spacing w:before="0" w:after="0" w:line="320" w:lineRule="atLeast"/>
              <w:ind w:left="0" w:right="0"/>
              <w:rPr>
                <w:rStyle w:val="documenticonCell"/>
                <w:rFonts w:ascii="Century Gothic" w:eastAsia="Century Gothic" w:hAnsi="Century Gothic" w:cs="Century Gothic"/>
                <w:b/>
                <w:bCs/>
                <w:sz w:val="22"/>
                <w:szCs w:val="22"/>
                <w:bdr w:val="none" w:sz="0" w:space="0" w:color="auto"/>
                <w:vertAlign w:val="baseline"/>
              </w:rPr>
            </w:pPr>
            <w:r>
              <w:rPr>
                <w:rStyle w:val="documenticonCell"/>
                <w:rFonts w:ascii="Century Gothic" w:eastAsia="Century Gothic" w:hAnsi="Century Gothic" w:cs="Century Gothic"/>
                <w:b/>
                <w:bCs/>
                <w:strike w:val="0"/>
                <w:sz w:val="22"/>
                <w:szCs w:val="22"/>
                <w:u w:val="none"/>
                <w:bdr w:val="none" w:sz="0" w:space="0" w:color="auto"/>
                <w:vertAlign w:val="baseline"/>
              </w:rPr>
              <w:drawing>
                <wp:inline>
                  <wp:extent cx="380250" cy="379688"/>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97549" name=""/>
                          <pic:cNvPicPr>
                            <a:picLocks noChangeAspect="1"/>
                          </pic:cNvPicPr>
                        </pic:nvPicPr>
                        <pic:blipFill>
                          <a:blip xmlns:r="http://schemas.openxmlformats.org/officeDocument/2006/relationships" r:embed="rId11"/>
                          <a:stretch>
                            <a:fillRect/>
                          </a:stretch>
                        </pic:blipFill>
                        <pic:spPr>
                          <a:xfrm>
                            <a:off x="0" y="0"/>
                            <a:ext cx="380250" cy="379688"/>
                          </a:xfrm>
                          <a:prstGeom prst="rect">
                            <a:avLst/>
                          </a:prstGeom>
                        </pic:spPr>
                      </pic:pic>
                    </a:graphicData>
                  </a:graphic>
                </wp:inline>
              </w:drawing>
            </w:r>
          </w:p>
        </w:tc>
        <w:tc>
          <w:tcPr>
            <w:tcW w:w="10680" w:type="dxa"/>
            <w:noWrap w:val="0"/>
            <w:tcMar>
              <w:top w:w="0" w:type="dxa"/>
              <w:left w:w="0" w:type="dxa"/>
              <w:bottom w:w="0" w:type="dxa"/>
              <w:right w:w="0" w:type="dxa"/>
            </w:tcMar>
            <w:vAlign w:val="top"/>
            <w:hideMark/>
          </w:tcPr>
          <w:p>
            <w:pPr>
              <w:pStyle w:val="documentsectionsectiontitle"/>
              <w:spacing w:before="80" w:after="0" w:line="420" w:lineRule="atLeast"/>
              <w:ind w:left="160" w:right="0"/>
              <w:rPr>
                <w:rStyle w:val="documenttitleCell"/>
                <w:rFonts w:ascii="Century Gothic" w:eastAsia="Century Gothic" w:hAnsi="Century Gothic" w:cs="Century Gothic"/>
                <w:b/>
                <w:bCs/>
                <w:color w:val="252932"/>
                <w:sz w:val="32"/>
                <w:szCs w:val="32"/>
                <w:bdr w:val="none" w:sz="0" w:space="0" w:color="auto"/>
                <w:vertAlign w:val="baseline"/>
              </w:rPr>
            </w:pPr>
            <w:r>
              <w:rPr>
                <w:rStyle w:val="documenttitleCell"/>
                <w:rFonts w:ascii="Century Gothic" w:eastAsia="Century Gothic" w:hAnsi="Century Gothic" w:cs="Century Gothic"/>
                <w:b/>
                <w:bCs/>
                <w:color w:val="252932"/>
                <w:sz w:val="32"/>
                <w:szCs w:val="32"/>
                <w:bdr w:val="none" w:sz="0" w:space="0" w:color="auto"/>
                <w:vertAlign w:val="baseline"/>
              </w:rPr>
              <w:t>Work History</w:t>
            </w:r>
          </w:p>
        </w:tc>
      </w:tr>
    </w:tbl>
    <w:p>
      <w:pPr>
        <w:rPr>
          <w:vanish/>
        </w:rPr>
      </w:pPr>
    </w:p>
    <w:tbl>
      <w:tblPr>
        <w:tblStyle w:val="documentdivparagraph"/>
        <w:tblW w:w="0" w:type="auto"/>
        <w:tblCellSpacing w:w="0" w:type="dxa"/>
        <w:tblLayout w:type="fixed"/>
        <w:tblCellMar>
          <w:top w:w="0" w:type="dxa"/>
          <w:left w:w="0" w:type="dxa"/>
          <w:bottom w:w="0" w:type="dxa"/>
          <w:right w:w="0" w:type="dxa"/>
        </w:tblCellMar>
        <w:tblLook w:val="05E0"/>
      </w:tblPr>
      <w:tblGrid>
        <w:gridCol w:w="2550"/>
        <w:gridCol w:w="87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rPr>
              <w:t>2020-05</w:t>
            </w:r>
            <w:r>
              <w:rPr>
                <w:rStyle w:val="spandateswrapper"/>
                <w:rFonts w:ascii="Century Gothic" w:eastAsia="Century Gothic" w:hAnsi="Century Gothic" w:cs="Century Gothic"/>
                <w:bdr w:val="none" w:sz="0" w:space="0" w:color="auto"/>
                <w:vertAlign w:val="baseline"/>
              </w:rPr>
              <w:t xml:space="preserve"> </w:t>
            </w:r>
            <w:r>
              <w:rPr>
                <w:rStyle w:val="txtBold"/>
                <w:rFonts w:ascii="Century Gothic" w:eastAsia="Century Gothic" w:hAnsi="Century Gothic" w:cs="Century Gothic"/>
              </w:rPr>
              <w:t xml:space="preserve">- </w:t>
            </w:r>
            <w:r>
              <w:rPr>
                <w:rStyle w:val="txtBold"/>
                <w:rFonts w:ascii="Century Gothic" w:eastAsia="Century Gothic" w:hAnsi="Century Gothic" w:cs="Century Gothic"/>
              </w:rPr>
              <w:t>2020-08</w:t>
            </w:r>
          </w:p>
        </w:tc>
        <w:tc>
          <w:tcPr>
            <w:tcW w:w="8730" w:type="dxa"/>
            <w:noWrap w:val="0"/>
            <w:tcMar>
              <w:top w:w="200" w:type="dxa"/>
              <w:left w:w="0" w:type="dxa"/>
              <w:bottom w:w="0" w:type="dxa"/>
              <w:right w:w="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txtBold"/>
                <w:rFonts w:ascii="Century Gothic" w:eastAsia="Century Gothic" w:hAnsi="Century Gothic" w:cs="Century Gothic"/>
              </w:rPr>
            </w:pPr>
            <w:r>
              <w:rPr>
                <w:rStyle w:val="divdocumentjobtitle"/>
                <w:rFonts w:ascii="Century Gothic" w:eastAsia="Century Gothic" w:hAnsi="Century Gothic" w:cs="Century Gothic"/>
                <w:b/>
                <w:bCs/>
              </w:rPr>
              <w:t>Computer Engineer (CE)</w:t>
            </w:r>
            <w:r>
              <w:rPr>
                <w:rStyle w:val="documentmb5"/>
                <w:rFonts w:ascii="Century Gothic" w:eastAsia="Century Gothic" w:hAnsi="Century Gothic" w:cs="Century Gothic"/>
                <w:b w:val="0"/>
                <w:bCs w:val="0"/>
              </w:rPr>
              <w:t xml:space="preserve"> </w:t>
            </w:r>
          </w:p>
          <w:p>
            <w:pPr>
              <w:pStyle w:val="documentmb5Paragraph"/>
              <w:spacing w:before="0" w:after="100" w:line="340" w:lineRule="atLeast"/>
              <w:ind w:left="0" w:right="300"/>
              <w:rPr>
                <w:rStyle w:val="documenttwocolparasinglecolumn"/>
                <w:rFonts w:ascii="Century Gothic" w:eastAsia="Century Gothic" w:hAnsi="Century Gothic" w:cs="Century Gothic"/>
                <w:b w:val="0"/>
                <w:bCs w:val="0"/>
                <w:i/>
                <w:iCs/>
                <w:sz w:val="22"/>
                <w:szCs w:val="22"/>
                <w:bdr w:val="none" w:sz="0" w:space="0" w:color="auto"/>
                <w:vertAlign w:val="baseline"/>
              </w:rPr>
            </w:pPr>
            <w:r>
              <w:rPr>
                <w:rStyle w:val="span"/>
                <w:rFonts w:ascii="Century Gothic" w:eastAsia="Century Gothic" w:hAnsi="Century Gothic" w:cs="Century Gothic"/>
                <w:b w:val="0"/>
                <w:bCs w:val="0"/>
                <w:i/>
                <w:iCs/>
                <w:sz w:val="22"/>
                <w:szCs w:val="22"/>
              </w:rPr>
              <w:t>Treasure Island Resort &amp; Casino</w:t>
            </w:r>
            <w:r>
              <w:rPr>
                <w:rStyle w:val="span"/>
                <w:rFonts w:ascii="Century Gothic" w:eastAsia="Century Gothic" w:hAnsi="Century Gothic" w:cs="Century Gothic"/>
                <w:b w:val="0"/>
                <w:bCs w:val="0"/>
                <w:i/>
                <w:iCs/>
                <w:sz w:val="22"/>
                <w:szCs w:val="22"/>
              </w:rPr>
              <w:t xml:space="preserve">, </w:t>
            </w:r>
            <w:r>
              <w:rPr>
                <w:rStyle w:val="span"/>
                <w:rFonts w:ascii="Century Gothic" w:eastAsia="Century Gothic" w:hAnsi="Century Gothic" w:cs="Century Gothic"/>
                <w:b w:val="0"/>
                <w:bCs w:val="0"/>
                <w:i/>
                <w:iCs/>
                <w:sz w:val="22"/>
                <w:szCs w:val="22"/>
              </w:rPr>
              <w:t>Las Vegas</w:t>
            </w:r>
            <w:r>
              <w:rPr>
                <w:rStyle w:val="span"/>
                <w:rFonts w:ascii="Century Gothic" w:eastAsia="Century Gothic" w:hAnsi="Century Gothic" w:cs="Century Gothic"/>
                <w:b w:val="0"/>
                <w:bCs w:val="0"/>
                <w:i/>
                <w:iCs/>
                <w:sz w:val="22"/>
                <w:szCs w:val="22"/>
              </w:rPr>
              <w:t xml:space="preserve">, </w:t>
            </w:r>
            <w:r>
              <w:rPr>
                <w:rStyle w:val="span"/>
                <w:rFonts w:ascii="Century Gothic" w:eastAsia="Century Gothic" w:hAnsi="Century Gothic" w:cs="Century Gothic"/>
                <w:b w:val="0"/>
                <w:bCs w:val="0"/>
                <w:i/>
                <w:iCs/>
                <w:sz w:val="22"/>
                <w:szCs w:val="22"/>
              </w:rPr>
              <w:t>NV</w:t>
            </w:r>
          </w:p>
          <w:p>
            <w:pPr>
              <w:pStyle w:val="documentulli"/>
              <w:numPr>
                <w:ilvl w:val="0"/>
                <w:numId w:val="1"/>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Configured hardware, devices and software to set up work stations for employees.</w:t>
            </w:r>
          </w:p>
          <w:p>
            <w:pPr>
              <w:pStyle w:val="documentulli"/>
              <w:numPr>
                <w:ilvl w:val="0"/>
                <w:numId w:val="1"/>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Helped streamline repair processes and update procedures for support action consistency.</w:t>
            </w:r>
          </w:p>
          <w:p>
            <w:pPr>
              <w:pStyle w:val="documentulli"/>
              <w:numPr>
                <w:ilvl w:val="0"/>
                <w:numId w:val="1"/>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Patched software and installed new versions to eliminate security problems and protect data.</w:t>
            </w:r>
          </w:p>
          <w:p>
            <w:pPr>
              <w:pStyle w:val="documentulli"/>
              <w:numPr>
                <w:ilvl w:val="0"/>
                <w:numId w:val="1"/>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Assessed system hardware and software and suggested modifications to reduce lag time and improve overall speed.</w:t>
            </w:r>
          </w:p>
          <w:p>
            <w:pPr>
              <w:pStyle w:val="documentulli"/>
              <w:numPr>
                <w:ilvl w:val="0"/>
                <w:numId w:val="1"/>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Explained technical information in clear terms to non-technical individuals to promote better understanding.</w:t>
            </w:r>
          </w:p>
          <w:p>
            <w:pPr>
              <w:pStyle w:val="documentulli"/>
              <w:numPr>
                <w:ilvl w:val="0"/>
                <w:numId w:val="1"/>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Responded to support requests from end users and patiently walked individuals through basic troubleshooting tasks.</w:t>
            </w:r>
          </w:p>
        </w:tc>
      </w:tr>
    </w:tbl>
    <w:p>
      <w:pPr>
        <w:rPr>
          <w:vanish/>
        </w:rPr>
      </w:pPr>
    </w:p>
    <w:tbl>
      <w:tblPr>
        <w:tblStyle w:val="documentdivparagraph"/>
        <w:tblW w:w="0" w:type="auto"/>
        <w:tblCellSpacing w:w="0" w:type="dxa"/>
        <w:tblLayout w:type="fixed"/>
        <w:tblCellMar>
          <w:top w:w="0" w:type="dxa"/>
          <w:left w:w="0" w:type="dxa"/>
          <w:bottom w:w="0" w:type="dxa"/>
          <w:right w:w="0" w:type="dxa"/>
        </w:tblCellMar>
        <w:tblLook w:val="05E0"/>
      </w:tblPr>
      <w:tblGrid>
        <w:gridCol w:w="2550"/>
        <w:gridCol w:w="87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rPr>
              <w:t>2019-10</w:t>
            </w:r>
            <w:r>
              <w:rPr>
                <w:rStyle w:val="spandateswrapper"/>
                <w:rFonts w:ascii="Century Gothic" w:eastAsia="Century Gothic" w:hAnsi="Century Gothic" w:cs="Century Gothic"/>
                <w:bdr w:val="none" w:sz="0" w:space="0" w:color="auto"/>
                <w:vertAlign w:val="baseline"/>
              </w:rPr>
              <w:t xml:space="preserve"> </w:t>
            </w:r>
            <w:r>
              <w:rPr>
                <w:rStyle w:val="txtBold"/>
                <w:rFonts w:ascii="Century Gothic" w:eastAsia="Century Gothic" w:hAnsi="Century Gothic" w:cs="Century Gothic"/>
              </w:rPr>
              <w:t xml:space="preserve">- </w:t>
            </w:r>
            <w:r>
              <w:rPr>
                <w:rStyle w:val="txtBold"/>
                <w:rFonts w:ascii="Century Gothic" w:eastAsia="Century Gothic" w:hAnsi="Century Gothic" w:cs="Century Gothic"/>
              </w:rPr>
              <w:t>2020-03</w:t>
            </w:r>
          </w:p>
        </w:tc>
        <w:tc>
          <w:tcPr>
            <w:tcW w:w="8730" w:type="dxa"/>
            <w:noWrap w:val="0"/>
            <w:tcMar>
              <w:top w:w="200" w:type="dxa"/>
              <w:left w:w="0" w:type="dxa"/>
              <w:bottom w:w="0" w:type="dxa"/>
              <w:right w:w="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txtBold"/>
                <w:rFonts w:ascii="Century Gothic" w:eastAsia="Century Gothic" w:hAnsi="Century Gothic" w:cs="Century Gothic"/>
              </w:rPr>
            </w:pPr>
            <w:r>
              <w:rPr>
                <w:rStyle w:val="divdocumentjobtitle"/>
                <w:rFonts w:ascii="Century Gothic" w:eastAsia="Century Gothic" w:hAnsi="Century Gothic" w:cs="Century Gothic"/>
                <w:b/>
                <w:bCs/>
              </w:rPr>
              <w:t>IT Consultant</w:t>
            </w:r>
            <w:r>
              <w:rPr>
                <w:rStyle w:val="documentmb5"/>
                <w:rFonts w:ascii="Century Gothic" w:eastAsia="Century Gothic" w:hAnsi="Century Gothic" w:cs="Century Gothic"/>
                <w:b w:val="0"/>
                <w:bCs w:val="0"/>
              </w:rPr>
              <w:t xml:space="preserve"> </w:t>
            </w:r>
          </w:p>
          <w:p>
            <w:pPr>
              <w:pStyle w:val="documentmb5Paragraph"/>
              <w:spacing w:before="0" w:after="100" w:line="340" w:lineRule="atLeast"/>
              <w:ind w:left="0" w:right="300"/>
              <w:rPr>
                <w:rStyle w:val="documenttwocolparasinglecolumn"/>
                <w:rFonts w:ascii="Century Gothic" w:eastAsia="Century Gothic" w:hAnsi="Century Gothic" w:cs="Century Gothic"/>
                <w:b w:val="0"/>
                <w:bCs w:val="0"/>
                <w:i/>
                <w:iCs/>
                <w:sz w:val="22"/>
                <w:szCs w:val="22"/>
                <w:bdr w:val="none" w:sz="0" w:space="0" w:color="auto"/>
                <w:vertAlign w:val="baseline"/>
              </w:rPr>
            </w:pPr>
            <w:r>
              <w:rPr>
                <w:rStyle w:val="span"/>
                <w:rFonts w:ascii="Century Gothic" w:eastAsia="Century Gothic" w:hAnsi="Century Gothic" w:cs="Century Gothic"/>
                <w:b w:val="0"/>
                <w:bCs w:val="0"/>
                <w:i/>
                <w:iCs/>
                <w:sz w:val="22"/>
                <w:szCs w:val="22"/>
              </w:rPr>
              <w:t>TEKsystems, MGM Resorts Intl</w:t>
            </w:r>
            <w:r>
              <w:rPr>
                <w:rStyle w:val="documenttwocolparasinglecolumn"/>
                <w:rFonts w:ascii="Century Gothic" w:eastAsia="Century Gothic" w:hAnsi="Century Gothic" w:cs="Century Gothic"/>
                <w:b w:val="0"/>
                <w:bCs w:val="0"/>
                <w:i/>
                <w:iCs/>
                <w:sz w:val="22"/>
                <w:szCs w:val="22"/>
                <w:bdr w:val="none" w:sz="0" w:space="0" w:color="auto"/>
                <w:vertAlign w:val="baseline"/>
              </w:rPr>
              <w:t xml:space="preserve"> </w:t>
            </w:r>
          </w:p>
          <w:p>
            <w:pPr>
              <w:pStyle w:val="documentulli"/>
              <w:numPr>
                <w:ilvl w:val="0"/>
                <w:numId w:val="2"/>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Assigned to Windows 10 Upgrade/Rollout Team.</w:t>
            </w:r>
          </w:p>
          <w:p>
            <w:pPr>
              <w:pStyle w:val="documentulli"/>
              <w:numPr>
                <w:ilvl w:val="0"/>
                <w:numId w:val="2"/>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Assigned to Agilysys Infogenesis Refresh Team.</w:t>
            </w:r>
          </w:p>
          <w:p>
            <w:pPr>
              <w:pStyle w:val="documentulli"/>
              <w:numPr>
                <w:ilvl w:val="0"/>
                <w:numId w:val="2"/>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Network and Desktop support for MGM Aria hub (Aria, Park MGM, Vdara, Circus Circus, Mirage).</w:t>
            </w:r>
          </w:p>
          <w:p>
            <w:pPr>
              <w:pStyle w:val="documentulli"/>
              <w:numPr>
                <w:ilvl w:val="0"/>
                <w:numId w:val="2"/>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Supported Hospitality POS (Infogensis, Retail Modern POS).</w:t>
            </w:r>
          </w:p>
        </w:tc>
      </w:tr>
    </w:tbl>
    <w:p>
      <w:pPr>
        <w:rPr>
          <w:vanish/>
        </w:rPr>
      </w:pPr>
    </w:p>
    <w:tbl>
      <w:tblPr>
        <w:tblStyle w:val="documentdivparagraph"/>
        <w:tblW w:w="0" w:type="auto"/>
        <w:tblCellSpacing w:w="0" w:type="dxa"/>
        <w:tblLayout w:type="fixed"/>
        <w:tblCellMar>
          <w:top w:w="0" w:type="dxa"/>
          <w:left w:w="0" w:type="dxa"/>
          <w:bottom w:w="0" w:type="dxa"/>
          <w:right w:w="0" w:type="dxa"/>
        </w:tblCellMar>
        <w:tblLook w:val="05E0"/>
      </w:tblPr>
      <w:tblGrid>
        <w:gridCol w:w="2550"/>
        <w:gridCol w:w="87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rPr>
              <w:t>2014-09</w:t>
            </w:r>
            <w:r>
              <w:rPr>
                <w:rStyle w:val="spandateswrapper"/>
                <w:rFonts w:ascii="Century Gothic" w:eastAsia="Century Gothic" w:hAnsi="Century Gothic" w:cs="Century Gothic"/>
                <w:bdr w:val="none" w:sz="0" w:space="0" w:color="auto"/>
                <w:vertAlign w:val="baseline"/>
              </w:rPr>
              <w:t xml:space="preserve"> </w:t>
            </w:r>
            <w:r>
              <w:rPr>
                <w:rStyle w:val="txtBold"/>
                <w:rFonts w:ascii="Century Gothic" w:eastAsia="Century Gothic" w:hAnsi="Century Gothic" w:cs="Century Gothic"/>
              </w:rPr>
              <w:t xml:space="preserve">- </w:t>
            </w:r>
            <w:r>
              <w:rPr>
                <w:rStyle w:val="txtBold"/>
                <w:rFonts w:ascii="Century Gothic" w:eastAsia="Century Gothic" w:hAnsi="Century Gothic" w:cs="Century Gothic"/>
              </w:rPr>
              <w:t>Current</w:t>
            </w:r>
          </w:p>
        </w:tc>
        <w:tc>
          <w:tcPr>
            <w:tcW w:w="8730" w:type="dxa"/>
            <w:noWrap w:val="0"/>
            <w:tcMar>
              <w:top w:w="200" w:type="dxa"/>
              <w:left w:w="0" w:type="dxa"/>
              <w:bottom w:w="0" w:type="dxa"/>
              <w:right w:w="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txtBold"/>
                <w:rFonts w:ascii="Century Gothic" w:eastAsia="Century Gothic" w:hAnsi="Century Gothic" w:cs="Century Gothic"/>
              </w:rPr>
            </w:pPr>
            <w:r>
              <w:rPr>
                <w:rStyle w:val="divdocumentjobtitle"/>
                <w:rFonts w:ascii="Century Gothic" w:eastAsia="Century Gothic" w:hAnsi="Century Gothic" w:cs="Century Gothic"/>
                <w:b/>
                <w:bCs/>
              </w:rPr>
              <w:t>Kimprint – IT Consultant</w:t>
            </w:r>
            <w:r>
              <w:rPr>
                <w:rStyle w:val="documentmb5"/>
                <w:rFonts w:ascii="Century Gothic" w:eastAsia="Century Gothic" w:hAnsi="Century Gothic" w:cs="Century Gothic"/>
                <w:b w:val="0"/>
                <w:bCs w:val="0"/>
              </w:rPr>
              <w:t xml:space="preserve"> </w:t>
            </w:r>
          </w:p>
          <w:p>
            <w:pPr>
              <w:pStyle w:val="documentulli"/>
              <w:numPr>
                <w:ilvl w:val="0"/>
                <w:numId w:val="3"/>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Advise clients on IT strategies and business solutions.</w:t>
            </w:r>
          </w:p>
          <w:p>
            <w:pPr>
              <w:pStyle w:val="documentulli"/>
              <w:numPr>
                <w:ilvl w:val="0"/>
                <w:numId w:val="3"/>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Deploy hardware and software at client sites.</w:t>
            </w:r>
          </w:p>
          <w:p>
            <w:pPr>
              <w:pStyle w:val="documentulli"/>
              <w:numPr>
                <w:ilvl w:val="0"/>
                <w:numId w:val="3"/>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Troubleshoot client IT issues.</w:t>
            </w:r>
          </w:p>
          <w:p>
            <w:pPr>
              <w:pStyle w:val="documentulli"/>
              <w:numPr>
                <w:ilvl w:val="0"/>
                <w:numId w:val="3"/>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Assisted in website development with WordPress.</w:t>
            </w:r>
          </w:p>
        </w:tc>
      </w:tr>
    </w:tbl>
    <w:p>
      <w:pPr>
        <w:rPr>
          <w:vanish/>
        </w:rPr>
      </w:pPr>
    </w:p>
    <w:tbl>
      <w:tblPr>
        <w:tblStyle w:val="documentdivparagraph"/>
        <w:tblW w:w="0" w:type="auto"/>
        <w:tblCellSpacing w:w="0" w:type="dxa"/>
        <w:tblLayout w:type="fixed"/>
        <w:tblCellMar>
          <w:top w:w="0" w:type="dxa"/>
          <w:left w:w="0" w:type="dxa"/>
          <w:bottom w:w="0" w:type="dxa"/>
          <w:right w:w="0" w:type="dxa"/>
        </w:tblCellMar>
        <w:tblLook w:val="05E0"/>
      </w:tblPr>
      <w:tblGrid>
        <w:gridCol w:w="2550"/>
        <w:gridCol w:w="87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rPr>
              <w:t>2012-11</w:t>
            </w:r>
            <w:r>
              <w:rPr>
                <w:rStyle w:val="spandateswrapper"/>
                <w:rFonts w:ascii="Century Gothic" w:eastAsia="Century Gothic" w:hAnsi="Century Gothic" w:cs="Century Gothic"/>
                <w:bdr w:val="none" w:sz="0" w:space="0" w:color="auto"/>
                <w:vertAlign w:val="baseline"/>
              </w:rPr>
              <w:t xml:space="preserve"> </w:t>
            </w:r>
            <w:r>
              <w:rPr>
                <w:rStyle w:val="txtBold"/>
                <w:rFonts w:ascii="Century Gothic" w:eastAsia="Century Gothic" w:hAnsi="Century Gothic" w:cs="Century Gothic"/>
              </w:rPr>
              <w:t xml:space="preserve">- </w:t>
            </w:r>
            <w:r>
              <w:rPr>
                <w:rStyle w:val="txtBold"/>
                <w:rFonts w:ascii="Century Gothic" w:eastAsia="Century Gothic" w:hAnsi="Century Gothic" w:cs="Century Gothic"/>
              </w:rPr>
              <w:t>2014-07</w:t>
            </w:r>
          </w:p>
        </w:tc>
        <w:tc>
          <w:tcPr>
            <w:tcW w:w="8730" w:type="dxa"/>
            <w:noWrap w:val="0"/>
            <w:tcMar>
              <w:top w:w="200" w:type="dxa"/>
              <w:left w:w="0" w:type="dxa"/>
              <w:bottom w:w="0" w:type="dxa"/>
              <w:right w:w="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txtBold"/>
                <w:rFonts w:ascii="Century Gothic" w:eastAsia="Century Gothic" w:hAnsi="Century Gothic" w:cs="Century Gothic"/>
              </w:rPr>
            </w:pPr>
            <w:r>
              <w:rPr>
                <w:rStyle w:val="divdocumentjobtitle"/>
                <w:rFonts w:ascii="Century Gothic" w:eastAsia="Century Gothic" w:hAnsi="Century Gothic" w:cs="Century Gothic"/>
                <w:b/>
                <w:bCs/>
              </w:rPr>
              <w:t>IT Manager</w:t>
            </w:r>
            <w:r>
              <w:rPr>
                <w:rStyle w:val="documentmb5"/>
                <w:rFonts w:ascii="Century Gothic" w:eastAsia="Century Gothic" w:hAnsi="Century Gothic" w:cs="Century Gothic"/>
                <w:b w:val="0"/>
                <w:bCs w:val="0"/>
              </w:rPr>
              <w:t xml:space="preserve"> </w:t>
            </w:r>
          </w:p>
          <w:p>
            <w:pPr>
              <w:pStyle w:val="documentmb5Paragraph"/>
              <w:spacing w:before="0" w:after="100" w:line="340" w:lineRule="atLeast"/>
              <w:ind w:left="0" w:right="300"/>
              <w:rPr>
                <w:rStyle w:val="documenttwocolparasinglecolumn"/>
                <w:rFonts w:ascii="Century Gothic" w:eastAsia="Century Gothic" w:hAnsi="Century Gothic" w:cs="Century Gothic"/>
                <w:b w:val="0"/>
                <w:bCs w:val="0"/>
                <w:i/>
                <w:iCs/>
                <w:sz w:val="22"/>
                <w:szCs w:val="22"/>
                <w:bdr w:val="none" w:sz="0" w:space="0" w:color="auto"/>
                <w:vertAlign w:val="baseline"/>
              </w:rPr>
            </w:pPr>
            <w:r>
              <w:rPr>
                <w:rStyle w:val="span"/>
                <w:rFonts w:ascii="Century Gothic" w:eastAsia="Century Gothic" w:hAnsi="Century Gothic" w:cs="Century Gothic"/>
                <w:b w:val="0"/>
                <w:bCs w:val="0"/>
                <w:i/>
                <w:iCs/>
                <w:sz w:val="22"/>
                <w:szCs w:val="22"/>
              </w:rPr>
              <w:t>Hendrix Business Systems</w:t>
            </w:r>
            <w:r>
              <w:rPr>
                <w:rStyle w:val="documenttwocolparasinglecolumn"/>
                <w:rFonts w:ascii="Century Gothic" w:eastAsia="Century Gothic" w:hAnsi="Century Gothic" w:cs="Century Gothic"/>
                <w:b w:val="0"/>
                <w:bCs w:val="0"/>
                <w:i/>
                <w:iCs/>
                <w:sz w:val="22"/>
                <w:szCs w:val="22"/>
                <w:bdr w:val="none" w:sz="0" w:space="0" w:color="auto"/>
                <w:vertAlign w:val="baseline"/>
              </w:rPr>
              <w:t xml:space="preserve"> </w:t>
            </w:r>
          </w:p>
          <w:p>
            <w:pPr>
              <w:pStyle w:val="documentulli"/>
              <w:numPr>
                <w:ilvl w:val="0"/>
                <w:numId w:val="4"/>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Acting IT team lead.</w:t>
            </w:r>
          </w:p>
          <w:p>
            <w:pPr>
              <w:pStyle w:val="documentulli"/>
              <w:numPr>
                <w:ilvl w:val="0"/>
                <w:numId w:val="4"/>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Delegate responsibilities and coordinate scheduling for IT department.</w:t>
            </w:r>
          </w:p>
          <w:p>
            <w:pPr>
              <w:pStyle w:val="documentulli"/>
              <w:numPr>
                <w:ilvl w:val="0"/>
                <w:numId w:val="4"/>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Accompany new copier delivery for “connect-on-delivery” service.</w:t>
            </w:r>
          </w:p>
          <w:p>
            <w:pPr>
              <w:pStyle w:val="documentulli"/>
              <w:numPr>
                <w:ilvl w:val="0"/>
                <w:numId w:val="4"/>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Train clients and Hendrix staff on copier and business solutions functionalities.</w:t>
            </w:r>
          </w:p>
          <w:p>
            <w:pPr>
              <w:pStyle w:val="documentulli"/>
              <w:numPr>
                <w:ilvl w:val="0"/>
                <w:numId w:val="4"/>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Troubleshoot all client PC/server and network issues pertaining to copier functions.</w:t>
            </w:r>
          </w:p>
          <w:p>
            <w:pPr>
              <w:pStyle w:val="documentulli"/>
              <w:numPr>
                <w:ilvl w:val="0"/>
                <w:numId w:val="4"/>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Install and configure business solutions on client servers and PCs.</w:t>
            </w:r>
          </w:p>
        </w:tc>
      </w:tr>
    </w:tbl>
    <w:p>
      <w:pPr>
        <w:rPr>
          <w:vanish/>
        </w:rPr>
      </w:pPr>
    </w:p>
    <w:tbl>
      <w:tblPr>
        <w:tblStyle w:val="documentdivparagraph"/>
        <w:tblW w:w="0" w:type="auto"/>
        <w:tblCellSpacing w:w="0" w:type="dxa"/>
        <w:tblLayout w:type="fixed"/>
        <w:tblCellMar>
          <w:top w:w="0" w:type="dxa"/>
          <w:left w:w="0" w:type="dxa"/>
          <w:bottom w:w="0" w:type="dxa"/>
          <w:right w:w="0" w:type="dxa"/>
        </w:tblCellMar>
        <w:tblLook w:val="05E0"/>
      </w:tblPr>
      <w:tblGrid>
        <w:gridCol w:w="2550"/>
        <w:gridCol w:w="87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rPr>
              <w:t>2012-01</w:t>
            </w:r>
            <w:r>
              <w:rPr>
                <w:rStyle w:val="spandateswrapper"/>
                <w:rFonts w:ascii="Century Gothic" w:eastAsia="Century Gothic" w:hAnsi="Century Gothic" w:cs="Century Gothic"/>
                <w:bdr w:val="none" w:sz="0" w:space="0" w:color="auto"/>
                <w:vertAlign w:val="baseline"/>
              </w:rPr>
              <w:t xml:space="preserve"> </w:t>
            </w:r>
            <w:r>
              <w:rPr>
                <w:rStyle w:val="txtBold"/>
                <w:rFonts w:ascii="Century Gothic" w:eastAsia="Century Gothic" w:hAnsi="Century Gothic" w:cs="Century Gothic"/>
              </w:rPr>
              <w:t xml:space="preserve">- </w:t>
            </w:r>
            <w:r>
              <w:rPr>
                <w:rStyle w:val="txtBold"/>
                <w:rFonts w:ascii="Century Gothic" w:eastAsia="Century Gothic" w:hAnsi="Century Gothic" w:cs="Century Gothic"/>
              </w:rPr>
              <w:t>2012-11</w:t>
            </w:r>
          </w:p>
        </w:tc>
        <w:tc>
          <w:tcPr>
            <w:tcW w:w="8730" w:type="dxa"/>
            <w:noWrap w:val="0"/>
            <w:tcMar>
              <w:top w:w="200" w:type="dxa"/>
              <w:left w:w="0" w:type="dxa"/>
              <w:bottom w:w="0" w:type="dxa"/>
              <w:right w:w="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txtBold"/>
                <w:rFonts w:ascii="Century Gothic" w:eastAsia="Century Gothic" w:hAnsi="Century Gothic" w:cs="Century Gothic"/>
              </w:rPr>
            </w:pPr>
            <w:r>
              <w:rPr>
                <w:rStyle w:val="divdocumentjobtitle"/>
                <w:rFonts w:ascii="Century Gothic" w:eastAsia="Century Gothic" w:hAnsi="Century Gothic" w:cs="Century Gothic"/>
                <w:b/>
                <w:bCs/>
              </w:rPr>
              <w:t>Consultant</w:t>
            </w:r>
            <w:r>
              <w:rPr>
                <w:rStyle w:val="documentmb5"/>
                <w:rFonts w:ascii="Century Gothic" w:eastAsia="Century Gothic" w:hAnsi="Century Gothic" w:cs="Century Gothic"/>
                <w:b w:val="0"/>
                <w:bCs w:val="0"/>
              </w:rPr>
              <w:t xml:space="preserve"> </w:t>
            </w:r>
          </w:p>
          <w:p>
            <w:pPr>
              <w:pStyle w:val="documentmb5Paragraph"/>
              <w:spacing w:before="0" w:after="100" w:line="340" w:lineRule="atLeast"/>
              <w:ind w:left="0" w:right="300"/>
              <w:rPr>
                <w:rStyle w:val="documenttwocolparasinglecolumn"/>
                <w:rFonts w:ascii="Century Gothic" w:eastAsia="Century Gothic" w:hAnsi="Century Gothic" w:cs="Century Gothic"/>
                <w:b w:val="0"/>
                <w:bCs w:val="0"/>
                <w:i/>
                <w:iCs/>
                <w:sz w:val="22"/>
                <w:szCs w:val="22"/>
                <w:bdr w:val="none" w:sz="0" w:space="0" w:color="auto"/>
                <w:vertAlign w:val="baseline"/>
              </w:rPr>
            </w:pPr>
            <w:r>
              <w:rPr>
                <w:rStyle w:val="span"/>
                <w:rFonts w:ascii="Century Gothic" w:eastAsia="Century Gothic" w:hAnsi="Century Gothic" w:cs="Century Gothic"/>
                <w:b w:val="0"/>
                <w:bCs w:val="0"/>
                <w:i/>
                <w:iCs/>
                <w:sz w:val="22"/>
                <w:szCs w:val="22"/>
              </w:rPr>
              <w:t>Decision Support Technology, DSTUSA</w:t>
            </w:r>
            <w:r>
              <w:rPr>
                <w:rStyle w:val="documenttwocolparasinglecolumn"/>
                <w:rFonts w:ascii="Century Gothic" w:eastAsia="Century Gothic" w:hAnsi="Century Gothic" w:cs="Century Gothic"/>
                <w:b w:val="0"/>
                <w:bCs w:val="0"/>
                <w:i/>
                <w:iCs/>
                <w:sz w:val="22"/>
                <w:szCs w:val="22"/>
                <w:bdr w:val="none" w:sz="0" w:space="0" w:color="auto"/>
                <w:vertAlign w:val="baseline"/>
              </w:rPr>
              <w:t xml:space="preserve"> </w:t>
            </w:r>
          </w:p>
          <w:p>
            <w:pPr>
              <w:pStyle w:val="documentulli"/>
              <w:numPr>
                <w:ilvl w:val="0"/>
                <w:numId w:val="5"/>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Create interface screens using knowledge of Dodeca, Essbase, SQL, and Excel.</w:t>
            </w:r>
          </w:p>
          <w:p>
            <w:pPr>
              <w:pStyle w:val="documentulli"/>
              <w:numPr>
                <w:ilvl w:val="0"/>
                <w:numId w:val="5"/>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Use company resources to gain knowledge and information of products used.</w:t>
            </w:r>
          </w:p>
        </w:tc>
      </w:tr>
    </w:tbl>
    <w:p>
      <w:pPr>
        <w:rPr>
          <w:vanish/>
        </w:rPr>
      </w:pPr>
    </w:p>
    <w:tbl>
      <w:tblPr>
        <w:tblStyle w:val="documentdivparagraph"/>
        <w:tblW w:w="0" w:type="auto"/>
        <w:tblCellSpacing w:w="0" w:type="dxa"/>
        <w:tblLayout w:type="fixed"/>
        <w:tblCellMar>
          <w:top w:w="0" w:type="dxa"/>
          <w:left w:w="0" w:type="dxa"/>
          <w:bottom w:w="0" w:type="dxa"/>
          <w:right w:w="0" w:type="dxa"/>
        </w:tblCellMar>
        <w:tblLook w:val="05E0"/>
      </w:tblPr>
      <w:tblGrid>
        <w:gridCol w:w="2550"/>
        <w:gridCol w:w="87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rPr>
              <w:t>2000-11</w:t>
            </w:r>
            <w:r>
              <w:rPr>
                <w:rStyle w:val="spandateswrapper"/>
                <w:rFonts w:ascii="Century Gothic" w:eastAsia="Century Gothic" w:hAnsi="Century Gothic" w:cs="Century Gothic"/>
                <w:bdr w:val="none" w:sz="0" w:space="0" w:color="auto"/>
                <w:vertAlign w:val="baseline"/>
              </w:rPr>
              <w:t xml:space="preserve"> </w:t>
            </w:r>
            <w:r>
              <w:rPr>
                <w:rStyle w:val="txtBold"/>
                <w:rFonts w:ascii="Century Gothic" w:eastAsia="Century Gothic" w:hAnsi="Century Gothic" w:cs="Century Gothic"/>
              </w:rPr>
              <w:t xml:space="preserve">- </w:t>
            </w:r>
            <w:r>
              <w:rPr>
                <w:rStyle w:val="txtBold"/>
                <w:rFonts w:ascii="Century Gothic" w:eastAsia="Century Gothic" w:hAnsi="Century Gothic" w:cs="Century Gothic"/>
              </w:rPr>
              <w:t>2003-03</w:t>
            </w:r>
          </w:p>
        </w:tc>
        <w:tc>
          <w:tcPr>
            <w:tcW w:w="8730" w:type="dxa"/>
            <w:noWrap w:val="0"/>
            <w:tcMar>
              <w:top w:w="200" w:type="dxa"/>
              <w:left w:w="0" w:type="dxa"/>
              <w:bottom w:w="0" w:type="dxa"/>
              <w:right w:w="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txtBold"/>
                <w:rFonts w:ascii="Century Gothic" w:eastAsia="Century Gothic" w:hAnsi="Century Gothic" w:cs="Century Gothic"/>
              </w:rPr>
            </w:pPr>
            <w:r>
              <w:rPr>
                <w:rStyle w:val="divdocumentjobtitle"/>
                <w:rFonts w:ascii="Century Gothic" w:eastAsia="Century Gothic" w:hAnsi="Century Gothic" w:cs="Century Gothic"/>
                <w:b/>
                <w:bCs/>
              </w:rPr>
              <w:t>Engineering Program Manager</w:t>
            </w:r>
            <w:r>
              <w:rPr>
                <w:rStyle w:val="documentmb5"/>
                <w:rFonts w:ascii="Century Gothic" w:eastAsia="Century Gothic" w:hAnsi="Century Gothic" w:cs="Century Gothic"/>
                <w:b w:val="0"/>
                <w:bCs w:val="0"/>
              </w:rPr>
              <w:t xml:space="preserve"> </w:t>
            </w:r>
          </w:p>
          <w:p>
            <w:pPr>
              <w:pStyle w:val="documentmb5Paragraph"/>
              <w:spacing w:before="0" w:after="100" w:line="340" w:lineRule="atLeast"/>
              <w:ind w:left="0" w:right="300"/>
              <w:rPr>
                <w:rStyle w:val="documenttwocolparasinglecolumn"/>
                <w:rFonts w:ascii="Century Gothic" w:eastAsia="Century Gothic" w:hAnsi="Century Gothic" w:cs="Century Gothic"/>
                <w:b w:val="0"/>
                <w:bCs w:val="0"/>
                <w:i/>
                <w:iCs/>
                <w:sz w:val="22"/>
                <w:szCs w:val="22"/>
                <w:bdr w:val="none" w:sz="0" w:space="0" w:color="auto"/>
                <w:vertAlign w:val="baseline"/>
              </w:rPr>
            </w:pPr>
            <w:r>
              <w:rPr>
                <w:rStyle w:val="span"/>
                <w:rFonts w:ascii="Century Gothic" w:eastAsia="Century Gothic" w:hAnsi="Century Gothic" w:cs="Century Gothic"/>
                <w:b w:val="0"/>
                <w:bCs w:val="0"/>
                <w:i/>
                <w:iCs/>
                <w:sz w:val="22"/>
                <w:szCs w:val="22"/>
              </w:rPr>
              <w:t>AT&amp;T Local Network Services</w:t>
            </w:r>
            <w:r>
              <w:rPr>
                <w:rStyle w:val="documenttwocolparasinglecolumn"/>
                <w:rFonts w:ascii="Century Gothic" w:eastAsia="Century Gothic" w:hAnsi="Century Gothic" w:cs="Century Gothic"/>
                <w:b w:val="0"/>
                <w:bCs w:val="0"/>
                <w:i/>
                <w:iCs/>
                <w:sz w:val="22"/>
                <w:szCs w:val="22"/>
                <w:bdr w:val="none" w:sz="0" w:space="0" w:color="auto"/>
                <w:vertAlign w:val="baseline"/>
              </w:rPr>
              <w:t xml:space="preserve"> </w:t>
            </w:r>
          </w:p>
          <w:p>
            <w:pPr>
              <w:pStyle w:val="documentulli"/>
              <w:numPr>
                <w:ilvl w:val="0"/>
                <w:numId w:val="6"/>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A4 management level.</w:t>
            </w:r>
          </w:p>
          <w:p>
            <w:pPr>
              <w:pStyle w:val="documentulli"/>
              <w:numPr>
                <w:ilvl w:val="0"/>
                <w:numId w:val="6"/>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Project managing (and in the assistance of) engineers in special projects.</w:t>
            </w:r>
          </w:p>
          <w:p>
            <w:pPr>
              <w:pStyle w:val="documentulli"/>
              <w:numPr>
                <w:ilvl w:val="0"/>
                <w:numId w:val="6"/>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Knowledge and education of new/updated processes required.</w:t>
            </w:r>
          </w:p>
          <w:p>
            <w:pPr>
              <w:pStyle w:val="documentulli"/>
              <w:numPr>
                <w:ilvl w:val="0"/>
                <w:numId w:val="6"/>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Assist in managing engineers in WTC disaster recovery.</w:t>
            </w:r>
          </w:p>
          <w:p>
            <w:pPr>
              <w:pStyle w:val="documentulli"/>
              <w:numPr>
                <w:ilvl w:val="0"/>
                <w:numId w:val="6"/>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Represent Network Engineering in process/procedure documentation agreements.</w:t>
            </w:r>
          </w:p>
          <w:p>
            <w:pPr>
              <w:pStyle w:val="documentulli"/>
              <w:numPr>
                <w:ilvl w:val="0"/>
                <w:numId w:val="6"/>
              </w:numPr>
              <w:spacing w:before="0" w:after="0" w:line="340" w:lineRule="atLeast"/>
              <w:ind w:left="300" w:right="300" w:hanging="261"/>
              <w:rPr>
                <w:rStyle w:val="spa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bdr w:val="none" w:sz="0" w:space="0" w:color="auto"/>
                <w:vertAlign w:val="baseline"/>
              </w:rPr>
              <w:t>Assist in data migration and development of NISE for AT&amp;T LNS use.</w:t>
            </w:r>
          </w:p>
        </w:tc>
      </w:tr>
    </w:tbl>
    <w:p>
      <w:pPr>
        <w:rPr>
          <w:vanish/>
        </w:rPr>
      </w:pPr>
    </w:p>
    <w:p>
      <w:pPr>
        <w:spacing w:line="400" w:lineRule="exact"/>
      </w:pPr>
    </w:p>
    <w:tbl>
      <w:tblPr>
        <w:tblStyle w:val="documentheading"/>
        <w:tblW w:w="0" w:type="auto"/>
        <w:tblCellSpacing w:w="0" w:type="dxa"/>
        <w:tblBorders>
          <w:bottom w:val="single" w:sz="8" w:space="0" w:color="CCCCCC"/>
        </w:tblBorders>
        <w:tblLayout w:type="fixed"/>
        <w:tblCellMar>
          <w:top w:w="0" w:type="dxa"/>
          <w:left w:w="0" w:type="dxa"/>
          <w:bottom w:w="0" w:type="dxa"/>
          <w:right w:w="0" w:type="dxa"/>
        </w:tblCellMar>
        <w:tblLook w:val="05E0"/>
      </w:tblPr>
      <w:tblGrid>
        <w:gridCol w:w="600"/>
        <w:gridCol w:w="10680"/>
      </w:tblGrid>
      <w:tr>
        <w:tblPrEx>
          <w:tblW w:w="0" w:type="auto"/>
          <w:tblCellSpacing w:w="0" w:type="dxa"/>
          <w:tblBorders>
            <w:bottom w:val="single" w:sz="8" w:space="0" w:color="CCCCCC"/>
          </w:tblBorders>
          <w:tblLayout w:type="fixed"/>
          <w:tblCellMar>
            <w:top w:w="0" w:type="dxa"/>
            <w:left w:w="0" w:type="dxa"/>
            <w:bottom w:w="0" w:type="dxa"/>
            <w:right w:w="0" w:type="dxa"/>
          </w:tblCellMar>
          <w:tblLook w:val="05E0"/>
        </w:tblPrEx>
        <w:trPr>
          <w:tblCellSpacing w:w="0" w:type="dxa"/>
        </w:trPr>
        <w:tc>
          <w:tcPr>
            <w:tcW w:w="600" w:type="dxa"/>
            <w:shd w:val="clear" w:color="auto" w:fill="252932"/>
            <w:noWrap w:val="0"/>
            <w:tcMar>
              <w:top w:w="0" w:type="dxa"/>
              <w:left w:w="0" w:type="dxa"/>
              <w:bottom w:w="0" w:type="dxa"/>
              <w:right w:w="0" w:type="dxa"/>
            </w:tcMar>
            <w:vAlign w:val="top"/>
            <w:hideMark/>
          </w:tcPr>
          <w:p>
            <w:pPr>
              <w:pStyle w:val="documentsectionheadingIcon"/>
              <w:spacing w:before="0" w:after="0" w:line="320" w:lineRule="atLeast"/>
              <w:ind w:left="0" w:right="0"/>
              <w:rPr>
                <w:rStyle w:val="documenticonCell"/>
                <w:rFonts w:ascii="Century Gothic" w:eastAsia="Century Gothic" w:hAnsi="Century Gothic" w:cs="Century Gothic"/>
                <w:b/>
                <w:bCs/>
                <w:sz w:val="22"/>
                <w:szCs w:val="22"/>
                <w:bdr w:val="none" w:sz="0" w:space="0" w:color="auto"/>
                <w:vertAlign w:val="baseline"/>
              </w:rPr>
            </w:pPr>
            <w:r>
              <w:rPr>
                <w:rStyle w:val="documenticonCell"/>
                <w:rFonts w:ascii="Century Gothic" w:eastAsia="Century Gothic" w:hAnsi="Century Gothic" w:cs="Century Gothic"/>
                <w:b/>
                <w:bCs/>
                <w:strike w:val="0"/>
                <w:sz w:val="22"/>
                <w:szCs w:val="22"/>
                <w:u w:val="none"/>
                <w:bdr w:val="none" w:sz="0" w:space="0" w:color="auto"/>
                <w:vertAlign w:val="baseline"/>
              </w:rPr>
              <w:drawing>
                <wp:inline>
                  <wp:extent cx="380250" cy="379688"/>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75867" name=""/>
                          <pic:cNvPicPr>
                            <a:picLocks noChangeAspect="1"/>
                          </pic:cNvPicPr>
                        </pic:nvPicPr>
                        <pic:blipFill>
                          <a:blip xmlns:r="http://schemas.openxmlformats.org/officeDocument/2006/relationships" r:embed="rId12"/>
                          <a:stretch>
                            <a:fillRect/>
                          </a:stretch>
                        </pic:blipFill>
                        <pic:spPr>
                          <a:xfrm>
                            <a:off x="0" y="0"/>
                            <a:ext cx="380250" cy="379688"/>
                          </a:xfrm>
                          <a:prstGeom prst="rect">
                            <a:avLst/>
                          </a:prstGeom>
                        </pic:spPr>
                      </pic:pic>
                    </a:graphicData>
                  </a:graphic>
                </wp:inline>
              </w:drawing>
            </w:r>
          </w:p>
        </w:tc>
        <w:tc>
          <w:tcPr>
            <w:tcW w:w="10680" w:type="dxa"/>
            <w:noWrap w:val="0"/>
            <w:tcMar>
              <w:top w:w="0" w:type="dxa"/>
              <w:left w:w="0" w:type="dxa"/>
              <w:bottom w:w="0" w:type="dxa"/>
              <w:right w:w="0" w:type="dxa"/>
            </w:tcMar>
            <w:vAlign w:val="top"/>
            <w:hideMark/>
          </w:tcPr>
          <w:p>
            <w:pPr>
              <w:pStyle w:val="documentsectionsectiontitle"/>
              <w:spacing w:before="80" w:after="0" w:line="420" w:lineRule="atLeast"/>
              <w:ind w:left="160" w:right="0"/>
              <w:rPr>
                <w:rStyle w:val="documenttitleCell"/>
                <w:rFonts w:ascii="Century Gothic" w:eastAsia="Century Gothic" w:hAnsi="Century Gothic" w:cs="Century Gothic"/>
                <w:b/>
                <w:bCs/>
                <w:color w:val="252932"/>
                <w:sz w:val="32"/>
                <w:szCs w:val="32"/>
                <w:bdr w:val="none" w:sz="0" w:space="0" w:color="auto"/>
                <w:vertAlign w:val="baseline"/>
              </w:rPr>
            </w:pPr>
            <w:r>
              <w:rPr>
                <w:rStyle w:val="documenttitleCell"/>
                <w:rFonts w:ascii="Century Gothic" w:eastAsia="Century Gothic" w:hAnsi="Century Gothic" w:cs="Century Gothic"/>
                <w:b/>
                <w:bCs/>
                <w:color w:val="252932"/>
                <w:sz w:val="32"/>
                <w:szCs w:val="32"/>
                <w:bdr w:val="none" w:sz="0" w:space="0" w:color="auto"/>
                <w:vertAlign w:val="baseline"/>
              </w:rPr>
              <w:t>Education</w:t>
            </w:r>
          </w:p>
        </w:tc>
      </w:tr>
    </w:tbl>
    <w:p>
      <w:pPr>
        <w:rPr>
          <w:vanish/>
        </w:rPr>
      </w:pPr>
    </w:p>
    <w:tbl>
      <w:tblPr>
        <w:tblStyle w:val="documentdivparagraph"/>
        <w:tblW w:w="0" w:type="auto"/>
        <w:tblCellSpacing w:w="0" w:type="dxa"/>
        <w:tblLayout w:type="fixed"/>
        <w:tblCellMar>
          <w:top w:w="0" w:type="dxa"/>
          <w:left w:w="0" w:type="dxa"/>
          <w:bottom w:w="0" w:type="dxa"/>
          <w:right w:w="0" w:type="dxa"/>
        </w:tblCellMar>
        <w:tblLook w:val="05E0"/>
      </w:tblPr>
      <w:tblGrid>
        <w:gridCol w:w="2550"/>
        <w:gridCol w:w="87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rPr>
              <w:t>1997-11</w:t>
            </w:r>
            <w:r>
              <w:rPr>
                <w:rStyle w:val="spandateswrapper"/>
                <w:rFonts w:ascii="Century Gothic" w:eastAsia="Century Gothic" w:hAnsi="Century Gothic" w:cs="Century Gothic"/>
                <w:bdr w:val="none" w:sz="0" w:space="0" w:color="auto"/>
                <w:vertAlign w:val="baseline"/>
              </w:rPr>
              <w:t xml:space="preserve"> </w:t>
            </w:r>
            <w:r>
              <w:rPr>
                <w:rStyle w:val="txtBold"/>
                <w:rFonts w:ascii="Century Gothic" w:eastAsia="Century Gothic" w:hAnsi="Century Gothic" w:cs="Century Gothic"/>
              </w:rPr>
              <w:t xml:space="preserve">- </w:t>
            </w:r>
            <w:r>
              <w:rPr>
                <w:rStyle w:val="txtBold"/>
                <w:rFonts w:ascii="Century Gothic" w:eastAsia="Century Gothic" w:hAnsi="Century Gothic" w:cs="Century Gothic"/>
              </w:rPr>
              <w:t>1999-06</w:t>
            </w:r>
          </w:p>
        </w:tc>
        <w:tc>
          <w:tcPr>
            <w:tcW w:w="8730" w:type="dxa"/>
            <w:noWrap w:val="0"/>
            <w:tcMar>
              <w:top w:w="200" w:type="dxa"/>
              <w:left w:w="0" w:type="dxa"/>
              <w:bottom w:w="0" w:type="dxa"/>
              <w:right w:w="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450"/>
              <w:rPr>
                <w:rStyle w:val="txtBold"/>
                <w:rFonts w:ascii="Century Gothic" w:eastAsia="Century Gothic" w:hAnsi="Century Gothic" w:cs="Century Gothic"/>
              </w:rPr>
            </w:pPr>
            <w:r>
              <w:rPr>
                <w:rStyle w:val="spanprogramline"/>
                <w:rFonts w:ascii="Century Gothic" w:eastAsia="Century Gothic" w:hAnsi="Century Gothic" w:cs="Century Gothic"/>
              </w:rPr>
              <w:t>Telecommunications Management</w:t>
            </w:r>
            <w:r>
              <w:rPr>
                <w:rStyle w:val="singlecolumnspanpaddedlinenth-child1"/>
                <w:rFonts w:ascii="Century Gothic" w:eastAsia="Century Gothic" w:hAnsi="Century Gothic" w:cs="Century Gothic"/>
                <w:b w:val="0"/>
                <w:bCs w:val="0"/>
              </w:rPr>
              <w:t xml:space="preserve"> </w:t>
            </w:r>
          </w:p>
          <w:p>
            <w:pPr>
              <w:pStyle w:val="spanpaddedline"/>
              <w:spacing w:before="0" w:after="0" w:line="340" w:lineRule="atLeast"/>
              <w:ind w:left="0" w:right="300"/>
              <w:rPr>
                <w:rStyle w:val="documenttwocolparasinglecolumn"/>
                <w:rFonts w:ascii="Century Gothic" w:eastAsia="Century Gothic" w:hAnsi="Century Gothic" w:cs="Century Gothic"/>
                <w:b w:val="0"/>
                <w:bCs w:val="0"/>
                <w:i/>
                <w:iCs/>
                <w:sz w:val="22"/>
                <w:szCs w:val="22"/>
                <w:bdr w:val="none" w:sz="0" w:space="0" w:color="auto"/>
                <w:vertAlign w:val="baseline"/>
              </w:rPr>
            </w:pPr>
            <w:r>
              <w:rPr>
                <w:rStyle w:val="span"/>
                <w:rFonts w:ascii="Century Gothic" w:eastAsia="Century Gothic" w:hAnsi="Century Gothic" w:cs="Century Gothic"/>
                <w:b w:val="0"/>
                <w:bCs w:val="0"/>
                <w:i/>
                <w:iCs/>
                <w:sz w:val="22"/>
                <w:szCs w:val="22"/>
              </w:rPr>
              <w:t>DeVry Institute</w:t>
            </w:r>
            <w:r>
              <w:rPr>
                <w:rStyle w:val="span"/>
                <w:rFonts w:ascii="Century Gothic" w:eastAsia="Century Gothic" w:hAnsi="Century Gothic" w:cs="Century Gothic"/>
                <w:b w:val="0"/>
                <w:bCs w:val="0"/>
                <w:i/>
                <w:iCs/>
                <w:sz w:val="22"/>
                <w:szCs w:val="22"/>
              </w:rPr>
              <w:t xml:space="preserve"> - </w:t>
            </w:r>
            <w:r>
              <w:rPr>
                <w:rStyle w:val="span"/>
                <w:rFonts w:ascii="Century Gothic" w:eastAsia="Century Gothic" w:hAnsi="Century Gothic" w:cs="Century Gothic"/>
                <w:b w:val="0"/>
                <w:bCs w:val="0"/>
                <w:i/>
                <w:iCs/>
                <w:sz w:val="22"/>
                <w:szCs w:val="22"/>
              </w:rPr>
              <w:t>North Brunswick</w:t>
            </w:r>
            <w:r>
              <w:rPr>
                <w:rStyle w:val="span"/>
                <w:rFonts w:ascii="Century Gothic" w:eastAsia="Century Gothic" w:hAnsi="Century Gothic" w:cs="Century Gothic"/>
                <w:b w:val="0"/>
                <w:bCs w:val="0"/>
                <w:i/>
                <w:iCs/>
                <w:sz w:val="22"/>
                <w:szCs w:val="22"/>
              </w:rPr>
              <w:t xml:space="preserve">, </w:t>
            </w:r>
            <w:r>
              <w:rPr>
                <w:rStyle w:val="span"/>
                <w:rFonts w:ascii="Century Gothic" w:eastAsia="Century Gothic" w:hAnsi="Century Gothic" w:cs="Century Gothic"/>
                <w:b w:val="0"/>
                <w:bCs w:val="0"/>
                <w:i/>
                <w:iCs/>
                <w:sz w:val="22"/>
                <w:szCs w:val="22"/>
              </w:rPr>
              <w:t>NJ</w:t>
            </w:r>
          </w:p>
          <w:p>
            <w:pPr>
              <w:pStyle w:val="spanpaddedline"/>
              <w:spacing w:before="0" w:after="0" w:line="340" w:lineRule="atLeast"/>
              <w:ind w:left="0" w:right="300"/>
              <w:rPr>
                <w:rStyle w:val="documenttwocolparasinglecolumn"/>
                <w:rFonts w:ascii="Century Gothic" w:eastAsia="Century Gothic" w:hAnsi="Century Gothic" w:cs="Century Gothic"/>
                <w:b w:val="0"/>
                <w:bCs w:val="0"/>
                <w:sz w:val="22"/>
                <w:szCs w:val="22"/>
                <w:bdr w:val="none" w:sz="0" w:space="0" w:color="auto"/>
                <w:vertAlign w:val="baseline"/>
              </w:rPr>
            </w:pPr>
            <w:r>
              <w:rPr>
                <w:rStyle w:val="span"/>
                <w:rFonts w:ascii="Century Gothic" w:eastAsia="Century Gothic" w:hAnsi="Century Gothic" w:cs="Century Gothic"/>
                <w:b w:val="0"/>
                <w:bCs w:val="0"/>
                <w:sz w:val="22"/>
                <w:szCs w:val="22"/>
              </w:rPr>
              <w:t>The National Honor Society of the Two Year College - Phi Theta Kapa - 9/1998</w:t>
            </w:r>
          </w:p>
        </w:tc>
      </w:tr>
    </w:tbl>
    <w:p>
      <w:pPr>
        <w:pBdr>
          <w:top w:val="none" w:sz="0" w:space="0" w:color="auto"/>
          <w:left w:val="none" w:sz="0" w:space="0" w:color="auto"/>
          <w:bottom w:val="none" w:sz="0" w:space="0" w:color="auto"/>
          <w:right w:val="none" w:sz="0" w:space="0" w:color="auto"/>
        </w:pBdr>
        <w:rPr>
          <w:rFonts w:ascii="Century Gothic" w:eastAsia="Century Gothic" w:hAnsi="Century Gothic" w:cs="Century Gothic"/>
          <w:sz w:val="22"/>
          <w:szCs w:val="22"/>
          <w:bdr w:val="none" w:sz="0" w:space="0" w:color="auto"/>
          <w:vertAlign w:val="baseline"/>
        </w:rPr>
      </w:pPr>
    </w:p>
    <w:sectPr>
      <w:headerReference w:type="default" r:id="rId13"/>
      <w:footerReference w:type="default" r:id="rId14"/>
      <w:pgSz w:w="12240" w:h="15840"/>
      <w:pgMar w:top="480" w:right="480" w:bottom="480" w:left="480" w:header="0" w:footer="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F5569FC4-7BE1-4C9B-A822-B7C87E9033FB}"/>
    <w:embedBold r:id="rId2" w:fontKey="{07E1255A-D14A-4BDD-B870-3D9732480A37}"/>
    <w:embedItalic r:id="rId3" w:fontKey="{EB5D7E53-DD92-4D4A-9C00-48C7C5782D1B}"/>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line="20" w:lineRule="auto"/>
    </w:pPr>
    <w:r>
      <w:rPr>
        <w:color w:val="FFFFFF"/>
        <w:sz w:val="2"/>
      </w:rPr>
      <w: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line="20" w:lineRule="auto"/>
    </w:pPr>
    <w:r>
      <w:rPr>
        <w:color w:val="FFFFFF"/>
        <w:sz w:val="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pPr>
    <w:rPr>
      <w:sz w:val="24"/>
      <w:szCs w:val="24"/>
      <w:bdr w:val="none" w:sz="0" w:space="0" w:color="auto"/>
      <w:vertAlign w:val="baseline"/>
    </w:rPr>
  </w:style>
  <w:style w:type="paragraph" w:styleId="Heading1">
    <w:name w:val="heading 1"/>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0"/>
    </w:pPr>
    <w:rPr>
      <w:rFonts w:ascii="Times New Roman" w:eastAsia="Times New Roman" w:hAnsi="Times New Roman" w:cs="Times New Roman"/>
      <w:b/>
      <w:bCs/>
      <w:i w:val="0"/>
      <w:kern w:val="36"/>
      <w:sz w:val="48"/>
      <w:szCs w:val="48"/>
      <w:bdr w:val="none" w:sz="0" w:space="0" w:color="auto"/>
      <w:vertAlign w:val="baseline"/>
    </w:rPr>
  </w:style>
  <w:style w:type="paragraph" w:styleId="Heading2">
    <w:name w:val="heading 2"/>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1"/>
    </w:pPr>
    <w:rPr>
      <w:rFonts w:ascii="Times New Roman" w:eastAsia="Times New Roman" w:hAnsi="Times New Roman" w:cs="Times New Roman"/>
      <w:b/>
      <w:bCs/>
      <w:i w:val="0"/>
      <w:iCs/>
      <w:sz w:val="36"/>
      <w:szCs w:val="36"/>
      <w:bdr w:val="none" w:sz="0" w:space="0" w:color="auto"/>
      <w:vertAlign w:val="baseline"/>
    </w:rPr>
  </w:style>
  <w:style w:type="paragraph" w:styleId="Heading3">
    <w:name w:val="heading 3"/>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2"/>
    </w:pPr>
    <w:rPr>
      <w:rFonts w:ascii="Times New Roman" w:eastAsia="Times New Roman" w:hAnsi="Times New Roman" w:cs="Times New Roman"/>
      <w:b/>
      <w:bCs/>
      <w:i w:val="0"/>
      <w:sz w:val="28"/>
      <w:szCs w:val="28"/>
      <w:bdr w:val="none" w:sz="0" w:space="0" w:color="auto"/>
      <w:vertAlign w:val="baseline"/>
    </w:rPr>
  </w:style>
  <w:style w:type="paragraph" w:styleId="Heading4">
    <w:name w:val="heading 4"/>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3"/>
    </w:pPr>
    <w:rPr>
      <w:rFonts w:ascii="Times New Roman" w:eastAsia="Times New Roman" w:hAnsi="Times New Roman" w:cs="Times New Roman"/>
      <w:b/>
      <w:bCs/>
      <w:i w:val="0"/>
      <w:sz w:val="24"/>
      <w:szCs w:val="24"/>
      <w:bdr w:val="none" w:sz="0" w:space="0" w:color="auto"/>
      <w:vertAlign w:val="baseline"/>
    </w:rPr>
  </w:style>
  <w:style w:type="paragraph" w:styleId="Heading5">
    <w:name w:val="heading 5"/>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4"/>
    </w:pPr>
    <w:rPr>
      <w:rFonts w:ascii="Times New Roman" w:eastAsia="Times New Roman" w:hAnsi="Times New Roman" w:cs="Times New Roman"/>
      <w:b/>
      <w:bCs/>
      <w:i w:val="0"/>
      <w:iCs/>
      <w:sz w:val="20"/>
      <w:szCs w:val="20"/>
      <w:bdr w:val="none" w:sz="0" w:space="0" w:color="auto"/>
      <w:vertAlign w:val="baseline"/>
    </w:rPr>
  </w:style>
  <w:style w:type="paragraph" w:styleId="Heading6">
    <w:name w:val="heading 6"/>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5"/>
    </w:pPr>
    <w:rPr>
      <w:rFonts w:ascii="Times New Roman" w:eastAsia="Times New Roman" w:hAnsi="Times New Roman" w:cs="Times New Roman"/>
      <w:b/>
      <w:bCs/>
      <w:i w:val="0"/>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document">
    <w:name w:val="document"/>
    <w:basedOn w:val="Normal"/>
    <w:pPr>
      <w:spacing w:line="320" w:lineRule="atLeast"/>
    </w:pPr>
  </w:style>
  <w:style w:type="paragraph" w:customStyle="1" w:styleId="documentdivfirstsection">
    <w:name w:val="document_div_firstsection"/>
    <w:basedOn w:val="Normal"/>
  </w:style>
  <w:style w:type="paragraph" w:customStyle="1" w:styleId="documentSECTIONNAMEdivfirstparagraph">
    <w:name w:val="document_SECTION_NAME_div_firstparagraph"/>
    <w:basedOn w:val="Normal"/>
  </w:style>
  <w:style w:type="paragraph" w:customStyle="1" w:styleId="documentname">
    <w:name w:val="document_name"/>
    <w:basedOn w:val="Normal"/>
    <w:pPr>
      <w:pBdr>
        <w:top w:val="none" w:sz="0" w:space="0" w:color="auto"/>
        <w:left w:val="none" w:sz="0" w:space="0" w:color="auto"/>
        <w:bottom w:val="none" w:sz="0" w:space="5" w:color="auto"/>
        <w:right w:val="none" w:sz="0" w:space="0" w:color="auto"/>
      </w:pBdr>
      <w:spacing w:line="820" w:lineRule="atLeast"/>
      <w:jc w:val="left"/>
    </w:pPr>
    <w:rPr>
      <w:b/>
      <w:bCs/>
      <w:color w:val="252932"/>
      <w:sz w:val="72"/>
      <w:szCs w:val="72"/>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spacing w:line="420" w:lineRule="atLeast"/>
      <w:jc w:val="left"/>
    </w:pPr>
    <w:rPr>
      <w:b w:val="0"/>
      <w:bCs w:val="0"/>
      <w:color w:val="252932"/>
      <w:sz w:val="32"/>
      <w:szCs w:val="32"/>
    </w:rPr>
  </w:style>
  <w:style w:type="paragraph" w:customStyle="1" w:styleId="documentsection">
    <w:name w:val="document_section"/>
    <w:basedOn w:val="Normal"/>
  </w:style>
  <w:style w:type="paragraph" w:customStyle="1" w:styleId="documentSECTIONCNTCdivfirstparagraph">
    <w:name w:val="document_SECTION_CNTC_div_firstparagraph"/>
    <w:basedOn w:val="Normal"/>
  </w:style>
  <w:style w:type="character" w:customStyle="1" w:styleId="documentaddressLeft">
    <w:name w:val="document_addressLeft"/>
    <w:basedOn w:val="DefaultParagraphFont"/>
  </w:style>
  <w:style w:type="paragraph" w:customStyle="1" w:styleId="documenticonRow">
    <w:name w:val="document_iconRow"/>
    <w:basedOn w:val="Normal"/>
    <w:pPr>
      <w:pBdr>
        <w:bottom w:val="none" w:sz="0" w:space="7" w:color="auto"/>
      </w:pBdr>
    </w:pPr>
  </w:style>
  <w:style w:type="character" w:customStyle="1" w:styleId="documenticonRowiconSvg">
    <w:name w:val="document_iconRow_iconSvg"/>
    <w:basedOn w:val="DefaultParagraphFont"/>
  </w:style>
  <w:style w:type="character" w:customStyle="1" w:styleId="documenticonRowicoTxt">
    <w:name w:val="document_iconRow_icoTxt"/>
    <w:basedOn w:val="DefaultParagraphFont"/>
  </w:style>
  <w:style w:type="paragraph" w:customStyle="1" w:styleId="documentasposeztyaddresstable">
    <w:name w:val="document_aspose_ztyaddresstable"/>
    <w:basedOn w:val="Normal"/>
    <w:pPr>
      <w:spacing w:line="320" w:lineRule="atLeast"/>
    </w:pPr>
  </w:style>
  <w:style w:type="character" w:customStyle="1" w:styleId="documentasposeztyaddresstableCharacter">
    <w:name w:val="document_aspose_ztyaddresstable Character"/>
    <w:basedOn w:val="DefaultParagraphFont"/>
  </w:style>
  <w:style w:type="table" w:customStyle="1" w:styleId="documenticonInnerTable">
    <w:name w:val="document_iconInnerTable"/>
    <w:basedOn w:val="TableNormal"/>
    <w:tblPr/>
  </w:style>
  <w:style w:type="character" w:customStyle="1" w:styleId="documentaddressRight">
    <w:name w:val="document_addressRight"/>
    <w:basedOn w:val="DefaultParagraphFont"/>
  </w:style>
  <w:style w:type="table" w:customStyle="1" w:styleId="documentaddress">
    <w:name w:val="document_address"/>
    <w:basedOn w:val="TableNormal"/>
    <w:tblPr/>
  </w:style>
  <w:style w:type="paragraph" w:customStyle="1" w:styleId="documentSECTIONSUMMdivfirstparagraph">
    <w:name w:val="document_SECTION_SUMM_div_firstparagraph"/>
    <w:basedOn w:val="Normal"/>
  </w:style>
  <w:style w:type="paragraph" w:customStyle="1" w:styleId="documentdivnoPind">
    <w:name w:val="document_div_noPind"/>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character" w:customStyle="1" w:styleId="documenticonCell">
    <w:name w:val="document_iconCell"/>
    <w:basedOn w:val="DefaultParagraphFont"/>
  </w:style>
  <w:style w:type="paragraph" w:customStyle="1" w:styleId="documentsectionheadingIcon">
    <w:name w:val="document_section_headingIcon"/>
    <w:basedOn w:val="Normal"/>
  </w:style>
  <w:style w:type="character" w:customStyle="1" w:styleId="documenttitleCell">
    <w:name w:val="document_titleCell"/>
    <w:basedOn w:val="DefaultParagraphFont"/>
  </w:style>
  <w:style w:type="paragraph" w:customStyle="1" w:styleId="documentsectionsectiontitle">
    <w:name w:val="document_section_sectiontitle"/>
    <w:basedOn w:val="Normal"/>
    <w:pPr>
      <w:pBdr>
        <w:left w:val="none" w:sz="0" w:space="8" w:color="auto"/>
      </w:pBdr>
    </w:pPr>
  </w:style>
  <w:style w:type="character" w:customStyle="1" w:styleId="documentsectionsectiontitleCharacter">
    <w:name w:val="document_section_sectiontitle Character"/>
    <w:basedOn w:val="DefaultParagraphFont"/>
  </w:style>
  <w:style w:type="table" w:customStyle="1" w:styleId="documentheading">
    <w:name w:val="document_heading"/>
    <w:basedOn w:val="TableNormal"/>
    <w:tblPr/>
  </w:style>
  <w:style w:type="paragraph" w:customStyle="1" w:styleId="documentrtngSecdivparagraph">
    <w:name w:val="document_rtngSec_div_paragraph"/>
    <w:basedOn w:val="Normal"/>
  </w:style>
  <w:style w:type="paragraph" w:customStyle="1" w:styleId="documentsinglecolumn">
    <w:name w:val="document_singlecolumn"/>
    <w:basedOn w:val="Normal"/>
  </w:style>
  <w:style w:type="character" w:customStyle="1" w:styleId="singlecolumnspanpaddedlinenth-child1">
    <w:name w:val="singlecolumn_span_paddedline_nth-child(1)"/>
    <w:basedOn w:val="DefaultParagraphFont"/>
  </w:style>
  <w:style w:type="character" w:customStyle="1" w:styleId="documentrating-wrapper">
    <w:name w:val="document_rating-wrapper"/>
    <w:basedOn w:val="DefaultParagraphFont"/>
  </w:style>
  <w:style w:type="character" w:customStyle="1" w:styleId="documentratingfieldp">
    <w:name w:val="document_ratingfield_p"/>
    <w:basedOn w:val="DefaultParagraphFont"/>
  </w:style>
  <w:style w:type="character" w:customStyle="1" w:styleId="spandateswrapper">
    <w:name w:val="span_dates_wrapper"/>
    <w:basedOn w:val="span"/>
    <w:rPr>
      <w:sz w:val="22"/>
      <w:szCs w:val="22"/>
    </w:rPr>
  </w:style>
  <w:style w:type="paragraph" w:customStyle="1" w:styleId="spandateswrapperParagraph">
    <w:name w:val="span_dates_wrapper Paragraph"/>
    <w:basedOn w:val="spanParagraph"/>
    <w:pPr>
      <w:pBdr>
        <w:right w:val="none" w:sz="0" w:space="7" w:color="auto"/>
      </w:pBdr>
      <w:spacing w:line="340" w:lineRule="atLeast"/>
      <w:jc w:val="left"/>
    </w:pPr>
    <w:rPr>
      <w:sz w:val="22"/>
      <w:szCs w:val="22"/>
    </w:rPr>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character" w:customStyle="1" w:styleId="txtBold">
    <w:name w:val="txtBold"/>
    <w:basedOn w:val="DefaultParagraphFont"/>
    <w:rPr>
      <w:b/>
      <w:bCs/>
    </w:rPr>
  </w:style>
  <w:style w:type="character" w:customStyle="1" w:styleId="documenttwocolparasinglecolumn">
    <w:name w:val="document_twocolpara_singlecolumn"/>
    <w:basedOn w:val="DefaultParagraphFont"/>
  </w:style>
  <w:style w:type="character" w:customStyle="1" w:styleId="documentmb5">
    <w:name w:val="document_mb5"/>
    <w:basedOn w:val="DefaultParagraphFont"/>
  </w:style>
  <w:style w:type="character" w:customStyle="1" w:styleId="divdocumentjobtitle">
    <w:name w:val="div_document_jobtitle"/>
    <w:basedOn w:val="DefaultParagraphFont"/>
    <w:rPr>
      <w:sz w:val="28"/>
      <w:szCs w:val="28"/>
    </w:rPr>
  </w:style>
  <w:style w:type="paragraph" w:customStyle="1" w:styleId="documentmb5Paragraph">
    <w:name w:val="document_mb5 Paragraph"/>
    <w:basedOn w:val="Normal"/>
  </w:style>
  <w:style w:type="paragraph" w:customStyle="1" w:styleId="spanpaddedline">
    <w:name w:val="span_paddedline"/>
    <w:basedOn w:val="spanParagraph"/>
  </w:style>
  <w:style w:type="paragraph" w:customStyle="1" w:styleId="documentulli">
    <w:name w:val="document_ul_li"/>
    <w:basedOn w:val="Normal"/>
    <w:pPr>
      <w:pBdr>
        <w:top w:val="none" w:sz="0" w:space="0" w:color="auto"/>
        <w:left w:val="none" w:sz="0" w:space="3" w:color="auto"/>
        <w:bottom w:val="none" w:sz="0" w:space="0" w:color="auto"/>
        <w:right w:val="none" w:sz="0" w:space="0" w:color="auto"/>
      </w:pBdr>
    </w:pPr>
  </w:style>
  <w:style w:type="table" w:customStyle="1" w:styleId="documentdivparagraph">
    <w:name w:val="document_div_paragraph"/>
    <w:basedOn w:val="TableNormal"/>
    <w:tblPr/>
  </w:style>
  <w:style w:type="character" w:customStyle="1" w:styleId="spandegree">
    <w:name w:val="span_degree"/>
    <w:basedOn w:val="span"/>
    <w:rPr>
      <w:b/>
      <w:bCs/>
      <w:sz w:val="28"/>
      <w:szCs w:val="28"/>
    </w:rPr>
  </w:style>
  <w:style w:type="character" w:customStyle="1" w:styleId="spanprogramline">
    <w:name w:val="span_programline"/>
    <w:basedOn w:val="span"/>
    <w:rPr>
      <w:b/>
      <w:bCs/>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header" Target="header1.xml" /><Relationship Id="rId14" Type="http://schemas.openxmlformats.org/officeDocument/2006/relationships/footer" Target="footer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docProps/app.xml><?xml version="1.0" encoding="utf-8"?>
<Properties xmlns="http://schemas.openxmlformats.org/officeDocument/2006/extended-properties" xmlns:vt="http://schemas.openxmlformats.org/officeDocument/2006/docPropsVTypes">
  <TotalTime>0</TotalTime>
  <Pages>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EMMANUEL ARNADO ROSALES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jE8AAB+LCAAAAAAABAAUmUWygwAQRA/EArcl7u7sCMHd5fQ/f5kqKjWMdL9OMEaECQjnKQJCCJGgKZRHWJyhaJjnCBhGSOM9+RWwujPKtMDoBi4fSvS4kZqR2S5AQekTpV+fab9tpcsOfcu9J4akrLVJw7ulwFDBnT/OvSePUiaXcKy+qITy8j2SPaaweI5COqf9Xo4+QpGNjRMkUn9G5CKH4A0oahGkqgPMOv/tJmgKZ+a7Y2sAtCVHAO0Ai+l</vt:lpwstr>
  </property>
  <property fmtid="{D5CDD505-2E9C-101B-9397-08002B2CF9AE}" pid="3" name="x1ye=1">
    <vt:lpwstr>tliKL+qQ67FET8QcAW9mJ4aeS+EKASfXkA/5Knv60sRzk2ycXibdKz5FLSAtyQUqZZi7u0ljtd8vWNqFxGM7tsJVAx/IhzyDq50sSnN+YbOwVczUriUBKbr82ZLKpSKqI9wzMmRQbIIJB1zJ7LKZLnq8iAxCmD/U+hSYOcEzXSWXgnnAR+IhLuoMAu16PIchM3Bfp6RSU89TXduHIVgetsr2h+0KMwHQEtxuRq9Fpom9591ap99jli9RNQhfIZw</vt:lpwstr>
  </property>
  <property fmtid="{D5CDD505-2E9C-101B-9397-08002B2CF9AE}" pid="4" name="x1ye=10">
    <vt:lpwstr>GTuIE3ApVSI72CIx4I6LTIIMnytw+Dy1eUM4h8lb73pMRtJoep0FIauDcV7dyjU3ipjh1cK2KQxhHAmXLH1fK2hIXKuv6aYwmmvgA+5y3U0QCq8mpodF5U3pTR8ueGChOrn+c3e782GSZcIY105X1NpZzQLLgBispG/CmdrcX70p03/8P3YSFSYD1hY6Ujq8JRwOJZfbeXsZ5GQl6xUE040zJbzxC+nCNLMy3iayrHSe9n+HY+XNs73aFax00In</vt:lpwstr>
  </property>
  <property fmtid="{D5CDD505-2E9C-101B-9397-08002B2CF9AE}" pid="5" name="x1ye=11">
    <vt:lpwstr>DjGx+vmyHKMA+pgnjlMagQb0v7GS1+zBbbw5AB8AI0XYzZt99O0YQibbT2xatxJrNG8/EU8+LCEaWdsZdFPVMM5ISXi7W5K0MU5QWsWP+v1+YkxGStDEOo0o6ykz3/2cRkqzFJpNzbLoHLnS6p+2nFSqIWQDPbASVOFHJXIYeFjMERyHqHfsA2O7r4egD5hyxYa7ziUVPnV8CqLPvn72YiCEuKEyLMGssmaauuw0KysGhPPqOm0ta+k1nNb4Yot</vt:lpwstr>
  </property>
  <property fmtid="{D5CDD505-2E9C-101B-9397-08002B2CF9AE}" pid="6" name="x1ye=12">
    <vt:lpwstr>q6APeYQRrdgsYQoQFYFupfx2QBWAqtDcE85Ok8KsVzBxPT22QK/mGqs1AiGR6Brhpv6aRdSzCjGm1Mc+ari+efN10jTxoUbsZQyJNWynKQB59EjFBtNWYyx665rXMqTMfI674AeC974PkGxw1cSimpyeAPWgknu/8qUkYCfpKFhOG0YD6Sx2vsaDafZvU8ywg6zgR+BtgSsxH1QoTpCiWxwkpVvzuFzmsboy6kQirRfPcC+mJk+c4/m3V0m07ac</vt:lpwstr>
  </property>
  <property fmtid="{D5CDD505-2E9C-101B-9397-08002B2CF9AE}" pid="7" name="x1ye=13">
    <vt:lpwstr>p8NLf7Onz4jrXoOzx5jrq4lfiT0Z1qvR/A042LYKxfa0qQXP9GmvtooWrSKr4kATzEX2SdQ8sEPEWhI752yxu8dAzYD7yDHjQhZBNes2t0z5i5kPghEx/97mebpAFpi/3c/bv1o07sY4k6RhWn0RG8q7sRx42nLAEk+CAUZzKuVUtMHKiSCfN9lvZDm7e79hOlRQ7PuYug7v1j5cFS88GylbBVnX90H6C6Pyjygl1sZGfww3/cRVzby/KlCeGOz</vt:lpwstr>
  </property>
  <property fmtid="{D5CDD505-2E9C-101B-9397-08002B2CF9AE}" pid="8" name="x1ye=14">
    <vt:lpwstr>61xZikqos/7LK9w+WyArFYOnXaohGzBaAMe7JkCNJFIQVBUDN7Bs+vnHod4qsKHVbfN6EMe5pppfVkxbA3Ru1Ata6YmFw2ZsmRubrTT4HeUuiXUcyPV+VGUgK5szutiZoMUhu2KhAk4WwG2PcStesL8wfipBMCILL8+UliINIef3YVXbVa7A7IzvFtsn1jkZ51GZOJ+qux2+9DlANPc7YEn7p6P6JWMHUODTDy6HBtSHYAvj87ir0QXtr04Z2KU</vt:lpwstr>
  </property>
  <property fmtid="{D5CDD505-2E9C-101B-9397-08002B2CF9AE}" pid="9" name="x1ye=15">
    <vt:lpwstr>T6aLh3HK/PTsQ9i9IxCCBRPaQNJlpKL8BTf/Z6DbdfkcdGqIELxyjACoLszCtG83Ls9j1qMfs6Ob07cZ9aGyKAeCR1tbPU0y221GGKzhr5AtXpYTqi/KbF5i/3uzbzxrhNkce710wFg9XVYFe/itwofXvxRzOvL8vrxfJav+dAStZm/QZqbZkJHG3+oRWSMU2XnWnOYAkohrqyCNeByh44BbK1ugO9wvO9mNnqzgpyFFJc684a8JBaLaQzCEVyN</vt:lpwstr>
  </property>
  <property fmtid="{D5CDD505-2E9C-101B-9397-08002B2CF9AE}" pid="10" name="x1ye=16">
    <vt:lpwstr>MsH3iaWtsTcYDnuCAzhvTheEb25VSFTX1KDVVgboufYJk9AX7y+EV6GO3M9rq/k+7a5jrNKspMA1Hxog61p+RsKxSIH2697j4M78AhBII3pxQcbOvdkD7M8S5XIInQXFfiB8oaaNrmyZBiTQNT62gRZhgWHQcxjaC1zEeE9hvQyXKw3d+9rh+bV4Sf5x5ZDiaV0+FmViGfidM1Hyx4OVr5a4+D32+EV0XYoUVZwuoXVXz850hXt18JSYOU8lfEn</vt:lpwstr>
  </property>
  <property fmtid="{D5CDD505-2E9C-101B-9397-08002B2CF9AE}" pid="11" name="x1ye=17">
    <vt:lpwstr>9Mm/lf6jsl/VlnW6liPnMaSnfZ/kd9zpWr58ZZHHTuJmxnTCZcZgOoboSYeA2LfqpRG3YJ91gOf2E1EMtrszdCav9QOUBZGzu/RL+/n3tlxsjGLWgEB2mbPNWexT1FoMf+dcIISh/NSaaioO/NDPW4xPbfBTLXdgMFnJQ5Od3IhtOoiYBETmMyqdo9M/alwRS10+oijnDYtAoETJ7vhdG782JXJkjFu4ppXh5AQ5zXuNwzUDuIqL+ZXKq4mEQSg</vt:lpwstr>
  </property>
  <property fmtid="{D5CDD505-2E9C-101B-9397-08002B2CF9AE}" pid="12" name="x1ye=18">
    <vt:lpwstr>Q//R6fnhkiE/ckV8+zerfem4So73t5fpOPw0B6/ssxIO8vEjXr0/qEqE7wuIEI5GhxevJSDewAtVcCkP7yh44ps4UmZD42P8jnmcLibKkJ5fZ6tmaDv4TCXD8z+c0+JfMSfSatAEzNYMu8cQQXMpnqjX9GsOyWQEt1XH4uH5vzVL4yWuwq3JBhekat1mUGAAf5DW+HwedbBpmUBHOAwHBraHqj+AVfor8g+lqQuHF4HewXDcl3PCJXpcIvMuc/E</vt:lpwstr>
  </property>
  <property fmtid="{D5CDD505-2E9C-101B-9397-08002B2CF9AE}" pid="13" name="x1ye=19">
    <vt:lpwstr>ESRiwgZWvIBerfWN7+uf0MrDmQFvu2HeIT+YrwWw8/LZ/FfY6ef0QqK8kZs3H6GckTVpfXuFWdb7hL3A9GAMlUavgJkLXN0MMIo9pt6to1POIgwovfh+OO0YiQxpvYH+DxKydUANS1Sao2wAl1kWKoXNziyLpt7KngGcL2458zHNTtmLszTPX84DvVVitBSUr/4qUBJe4gP+6GPsoggEdd0I/emYW0MGgxAoIdtQjVOZB8MrrkQ1du3F1UK8sj0</vt:lpwstr>
  </property>
  <property fmtid="{D5CDD505-2E9C-101B-9397-08002B2CF9AE}" pid="14" name="x1ye=2">
    <vt:lpwstr>eL8PlQnpLAC7nruadcXPMJPjnIwA52KZABx2GSnFCnQx9zy2vhlvhLPPVr56PiILz0xt9GSnDShCzpScKT+bjulyMMW3ye8A0bn+YwAI9dsj2VWo2nLerS+Uh1sADxwkIDO772UtmWjvlK9OnpQVqiMyeZTI+o0Rj3CEuxX8RoorTb5Enyy6+kHjeQ06vxAXqkrRmX0+zeWXYKJ41LrcoSuP2O2/gwZG2z1tkhsPMK4WJ5+vjOmtt+QlF99+niv</vt:lpwstr>
  </property>
  <property fmtid="{D5CDD505-2E9C-101B-9397-08002B2CF9AE}" pid="15" name="x1ye=20">
    <vt:lpwstr>oU6+tP3zX63lSHa7VQMOZbH4gV7ki/AvSGqZFyDOT33u5YvuMcNBVFp8+RTwnxXuPsLjzIgTc3mCvDq3Q1mmTnV3rx/+4adyYqi3UEO6jDJMOAB1BFi83LUaTVHTiTz77mMNeDLRHYuSSLKYtfklKEZ8622FsoJv72C8KxtpNS2xKkmlFqeX7JbBlnDc+ZWqfVLAX9TxlwEFkQkdlYx4N9fqpLbnPvkP/7qX9vwYoeVPD0TmWz2qKJU9wd78423</vt:lpwstr>
  </property>
  <property fmtid="{D5CDD505-2E9C-101B-9397-08002B2CF9AE}" pid="16" name="x1ye=21">
    <vt:lpwstr>4pXt1qLk8y+gHh4FT9vP87FAaDrZUo0+/qOKE9PaFKj+W5KT6Qeh1ItOrR/JrsmwOSbKJa79YRnymdrQkQmNK/H0M0p8tTENpMha3h6XU4o2Cnxi1T3f2V02LD4NXbKVxED56aoiMmNHTau7gSsm4ohT/jN9U5Fjly4aYs4mCfi+5sYX5XO1qmylh6GrcxUpQt5YfqZWiPfLqF+DN9s4v1XLgePFn9cVAQK8/9k967Dely7r1rv23oK2sOE0D8B</vt:lpwstr>
  </property>
  <property fmtid="{D5CDD505-2E9C-101B-9397-08002B2CF9AE}" pid="17" name="x1ye=22">
    <vt:lpwstr>DJPKPe+bN66FO6ZQ21BtogrZgVA6Snx7HTBPxK2DqrX+e2t0GZZuEouLtXsPTvcA9kV3d3sZsdex+SOKxCb2AD8WU8cF1WxrJ4+qhE+4k2OVDJMEDQINj9jGE2F7MetyIQ936p9wNVO6EromUfWhvr7SGh9Xhbi2bK7U8MZJM6xx5FKlnlAAzBFINvzpCS4HzUtzLwxfUBCo+RAhEwwm8t1FRTlJ0hAtumZWu6XjEXj0zi79XwSZtiOz4Q5hClK</vt:lpwstr>
  </property>
  <property fmtid="{D5CDD505-2E9C-101B-9397-08002B2CF9AE}" pid="18" name="x1ye=23">
    <vt:lpwstr>NHs98X9cWNx7dcNYwjuS4ptCoG7JZjWFeH45FFTy0DkrVHv+OSHT9/xjv+x8V7bH5sCNAgH2UETMUPqHcAyMVJ7WwRVgrh6+PVbcOqbqM5pffr0Vj9QoSpg+H0qVKUW9+rajzKx1CVHFIt/u8ouINRO2Qa8rbPUTgehc/LwXuK1JunltPrLO1HA2o6RrdwHGp7KJWsBzZ/HYY6v54i8mtqr5MBLs/BbC0Q/xOUh0XHBpdtF+CP5hhhMx50XFMTr</vt:lpwstr>
  </property>
  <property fmtid="{D5CDD505-2E9C-101B-9397-08002B2CF9AE}" pid="19" name="x1ye=24">
    <vt:lpwstr>Z2DMJrVlesMD8xZZa01YtQy78WLr0AAIRlZKe1Y0o6hhZ71JOgct1UJQSfjNh2oqz++AxhBmHPZ9Xdmwv/OP7L6i2aTb1LkFMYS1/K4RURPyt3YBiAgrWAgcsk7KEJWF50qaH9+0cwGWdSjLvGhqxCx6rLVV+QBvVRafTcqrpLfvIxCWElw7WRRfjcaQzceI1g7DMpmKdUIeGSDf70lLOjKmuj76Hjs2p4Mprwv7JQRp7wTyFhSAHPBeOHjrHeL</vt:lpwstr>
  </property>
  <property fmtid="{D5CDD505-2E9C-101B-9397-08002B2CF9AE}" pid="20" name="x1ye=25">
    <vt:lpwstr>7ab+YqTwYe9UFfFhiGIuJfD8f9/N8wTf9JZUKDTxMqk9itfKnauz2/BphAEHpm9SC2Of455BYi3xE5qwR56e0KfhbQjH5BHdX7rHqZYqbMtrPgEMf5dDGLuro9nBnjPDcomL85H7HahDSUNyT8222zwhDxXDq4ytt5/xMydeFBuejATrgit8VO1uUnx8TyUyZCbKmEruA+906NOY9UHWM9IAB94i4EknZm+bRNhfUGIn4fZkiNyz1Wj+pfo+my0</vt:lpwstr>
  </property>
  <property fmtid="{D5CDD505-2E9C-101B-9397-08002B2CF9AE}" pid="21" name="x1ye=26">
    <vt:lpwstr>rTReKfZVgtQLNwXn3XuMMAp1Gj/PUhi7JANTN+Z8jTTJflfd2H8cxgffsjg/AulzEC5MEDqGuySaxbmxVpFO0uZ041yTAqB09TBPTFFZ2RQCNZHQJ6wWR0Y1fo3Vu05r1cfiboCwYBJn2Zr7Kk7OaALQIKf5vSdFjgtlR/FYAWHCJvjtWPcSDuc2UAxJAdlv/iUZSWv0J0KNpx8Bne6FIuPYy/SNa/BHL6pcuhFCvobGiVkbkjk6YflOikay3ke</vt:lpwstr>
  </property>
  <property fmtid="{D5CDD505-2E9C-101B-9397-08002B2CF9AE}" pid="22" name="x1ye=27">
    <vt:lpwstr>HKwwVroc0XnKgQMcooD2gpJfLLs3JrelsLM0RKE2srU8aPL3qTXZRoQ69WHxTtaUHLrTS5JVnvFUl2f5YUWi5hZtJwsiu9uBZpCo5/8hL1J/GEViBkPzkItxz2ybkzoyWtZVmO+gemmsldeh6KjWznCENDIXcMALURhKdoluuJWF+NtieWIzEhQgfU8if7rRzl2cHi+HVEZQaoGYaPOGeTGzs2Ou4NDbJto5YYp0Mks+pOGdCGWk27yndX+mP0H</vt:lpwstr>
  </property>
  <property fmtid="{D5CDD505-2E9C-101B-9397-08002B2CF9AE}" pid="23" name="x1ye=28">
    <vt:lpwstr>ZL5zRKwQurEjJPLB6RrLtFxlu5kloC4YsC2R2O4U445TH1cmvXzYiNl2FTGU9MCCjWePPY3kdLSM08UN1xTZFwp1+BegsMwIxSEBPc4c7vdMhkx/9ZghdF978O/tpsmAmiMW79k3dZ0rXl5Orsi2h/LqW77p25Pd9psd9S4Je0pG6Umg0C1v+fluCT605prLK1GWxdPlGal+4ypGNXdm1/2lBWwcNL3CNXL5irakbYP+fYhDrov4bngvIE7xN9W</vt:lpwstr>
  </property>
  <property fmtid="{D5CDD505-2E9C-101B-9397-08002B2CF9AE}" pid="24" name="x1ye=29">
    <vt:lpwstr>+7z0Q02hR6yjtHXkYUZgFaxoZVxgMvlYsG0YXYbKzr+hikr7o1iij/pOcPmIntKjHoYK55e5Fs1hOYeumdWImBO3YwAaQQV++Ra1tVftjxzgnaVfhE3FpF01azOj7QSvd6OK57WxnOo2Xo47zqWtbjF+LsRrFeFEsbD+6VnwvT+3btRpTUfzEzmNeH6bWl7Hl5Hzf9aHjiuoJq/EB7Ivoqve3X+dQhV8v1nE0w612FQ/POWHFxj6bqeU9C7Yqrs</vt:lpwstr>
  </property>
  <property fmtid="{D5CDD505-2E9C-101B-9397-08002B2CF9AE}" pid="25" name="x1ye=3">
    <vt:lpwstr>d5ueqSNW3PI8DsUhYovrUNrH63oBMVZNsOP4nkIh8x0KGmQlR782odNs3xjvy0OQpQG93AR0bpALZuKYE/o3RVyMXGV+NsRhjoskMriikSx7orfZcLKwKnThYyWbkaULBlBIwGpmO3VcB/hNFggV6Djbu6wL4qId/dU7XR0wm5lKjx0reihKRLQfrjYrW3rDu8NPH3pG1T0VxScrt70sjlz0j6HnaqojfeVk3/cGoNcMSX0WkyFdo0PONrs1LB2</vt:lpwstr>
  </property>
  <property fmtid="{D5CDD505-2E9C-101B-9397-08002B2CF9AE}" pid="26" name="x1ye=30">
    <vt:lpwstr>PPBqrYy7BMuh8OgRhzzEvNQik7GA5y1eQH1mBXsZ0CYP/MKmVPREeNSgNXx39ppkBLHML5yNeIkSnUNe5h9lZY0yRVVxszEpSIDm+2LBFm++CAOgY7N8CLaOCt7D4hw8zMiHf0HFXYCVS65B0cM8fZiq+URnOgXO0Kj8WD+/iWFJJiMAnUb1vHfDEOabIf3RnKKE+9A9RRDRr+dp2vymOCDD44OLun81uvf+CNdFYWpYMqVA2/pwaVIaIPPhkGq</vt:lpwstr>
  </property>
  <property fmtid="{D5CDD505-2E9C-101B-9397-08002B2CF9AE}" pid="27" name="x1ye=31">
    <vt:lpwstr>rAAwXJbfCiCeYCf+XyHdL5JWEjRy3pSDmemfdeGiFN7e6v7U+fNLxbUiCc7lR0yyncxGg3TNktk6xgw8/DWLb+3WooXRTcoX74tY55n18kob2voqE8qIsJJek/JEDmZvQHkx/rsJp6XvGY7fTYQE/LNlnjrnOG4zjBk+4I49Eu77XgCfCJ5VdFDvJgydFH00gUYhgyYTnfEsoAoIfg8kEVL0Ckn+ApdamvaJVbzS0Q8GBQKD5drKA5yRU/vJk/f</vt:lpwstr>
  </property>
  <property fmtid="{D5CDD505-2E9C-101B-9397-08002B2CF9AE}" pid="28" name="x1ye=32">
    <vt:lpwstr>W1FAzjYejziCycNyRVRjNWIpof4Rxa4uY6M90CUWfrEsruin5GbsW6OPyhLanCQxvY1AXMeWnYHyDfcfsTq1sMqn5fsGWLW8fcnd7fenMazBiJTuvgRGV2ObVDpobIWLFGW8Mqm6MGBEqsYm9ubk33Kk0rz5eGcWfgQp4d73DQ0GL46hUE6yzPTnl70UveVXqcPPcfs+GrI+O4D4gzvZCXikBRCdGY6E4FIqB1RbkX/5DY7FztnqiNSd6XeJ/dw</vt:lpwstr>
  </property>
  <property fmtid="{D5CDD505-2E9C-101B-9397-08002B2CF9AE}" pid="29" name="x1ye=33">
    <vt:lpwstr>KJ1kJG7SD2Ld09gensE5BdmOl5nbwLSyy47dvcWf4GsXYp37trklL6PgZfmBLUO+H6a/tA9mdPMVhkVbv1eVHjhnk20rN17BdnGapgTLyB1NWVw02DBZdhJDW8aRDZEnZJWxC2ipUnT63zeO/ZXg4hreiqaENBPCx+P8eDENeFsqimBj6/3tg7qzJwVUCr3N87rLFz2Nw3+670kkGBYlI+NDLN0PR0W+x7TIv40veIEol2dci0WQy5L41Vu+wuD</vt:lpwstr>
  </property>
  <property fmtid="{D5CDD505-2E9C-101B-9397-08002B2CF9AE}" pid="30" name="x1ye=34">
    <vt:lpwstr>AuMaSZX4D7XJAgjPC+SrkxdPXZObydkz52hTl1QKZjoUAtuByDhlm/8iGH9nuLsgmCpm1xv/BO6sXSK1ZDyttOfsivKAK5dLU+6i9Rto5ICAf9ZqwcRxwGFL62jYDj0XrwFiX27sD4UYjX0X08ol8Sbcg+vYMH+LefaJ6s9rI47N6K3tjgYhPnBlRw0uzjMuFEwfPT/6Bd1wd+AZVVOu1S7db6Av3XEOSQH0pXMjj/68uDmTHpusYh1sbf9in4s</vt:lpwstr>
  </property>
  <property fmtid="{D5CDD505-2E9C-101B-9397-08002B2CF9AE}" pid="31" name="x1ye=35">
    <vt:lpwstr>g92WLhk/Soj9POC+G5BVAldCfHT+2oLHOiDmMgXm0CrXs87nOoXBGM53AW0s2Vj5L+/r5MM2VV51s2/zro1orOBKcLjd3fl7oFG8qDq3ZGPc2LzSAbYvr9jxgnVT+sX2lqW5A15894UqeoDXvWabvxG0AdwxFv1VtBBYVI6euIDie0K47e0j1LxTrN3+m79WqgzpN+fuYwlVqCsMQydVpb15BwqMaINgMRTNJ6rh2UWWaMdQ2sDiIDp2AC0AXzS</vt:lpwstr>
  </property>
  <property fmtid="{D5CDD505-2E9C-101B-9397-08002B2CF9AE}" pid="32" name="x1ye=36">
    <vt:lpwstr>fnHhjX58iXPWB0ZR632qRZ4c2xmyAuoHwNrxIfBlMCAxXJN54OBNgCfu/38D9n4ZC/Fjfpnyfe3B2bCB+AbTR2D3qE7f6v7ex0/UFY6KfJu3jyDM55EbAHuXMr+6/UyQ+Q8h1JCXDt5I+NYFYb7XxqguybHBY9Dt5B0hETeRSAhkBsCB6VVOqmEI1r8JX48et+UPLqKFkvX36c1WQlpC5m3eQYeSO5q3at+PNFrgV4V6Fpgx4Ivajnr/ZFnHKLa</vt:lpwstr>
  </property>
  <property fmtid="{D5CDD505-2E9C-101B-9397-08002B2CF9AE}" pid="33" name="x1ye=37">
    <vt:lpwstr>pJd54GuJSD7PMKACqRRPXS713w3upfvLwegmm+AhOF7xtp70qCb/y8MM8SZ8Nh0Vn7+EN1pEhbxeDz9gryTL6OXMPcQtLDIIVKyWIOFjhQ8rG3uUA8JKv9fzHNz5pgOsHnNwZIdFxsHVGSKgVwam0rM+HuSZXpGHFKSBtg+Qvg55i4TDUAvyCILy5U0Jx8pDTEbNGV/YxoAWSrrTJZDdvWoZQQYGDoUWx/3/MwooJ2Lk+N1JVasqbMfhvL+EmxY</vt:lpwstr>
  </property>
  <property fmtid="{D5CDD505-2E9C-101B-9397-08002B2CF9AE}" pid="34" name="x1ye=38">
    <vt:lpwstr>mTZjtf8ohrmGm6wUOx5NcdhvYkOjp+8QEDM3nIrpJPWUX4FrfhUrLVN5ZKq6hmsxAp2oEFSnR3hcXUb8uWKix96JYajyIO+HLkolA+d6SKXRf29pj4enecfLjuBbrYxNQPQGKImSH8yoGBA4zMctRnEoXH+WFmVtKKD96+bYUCkBJG4FRICkjiamwqC/cqcVuUtAPNFBwduZf8vAZR3/bVjo8P37ntVThKaltukCCunUXNyTbclBTzVToPxkvdW</vt:lpwstr>
  </property>
  <property fmtid="{D5CDD505-2E9C-101B-9397-08002B2CF9AE}" pid="35" name="x1ye=39">
    <vt:lpwstr>7+WTkrzl+pdT4t/MYcGxaklqCcg7xK8/LiLqVjj2ztweA4AIyEpvkTvuAr1myXsW0DFCzZtyzbEvwgu8AkqECh23uwH4HRxyi6QZ9QaaKEg4gEtsKsw/T7QxAg3Ne8PHwV8w5WqN9iehH6E6+o8g8i62EpRtrdzCVVVqOu4Cic3ue8VbYyqrxPcwuN/firIPK3ONzxOpvOP88S5KxcwaxbE1V/j06PwU80paftFiwZrdmMpjhjBJ59tU9grcnzy</vt:lpwstr>
  </property>
  <property fmtid="{D5CDD505-2E9C-101B-9397-08002B2CF9AE}" pid="36" name="x1ye=4">
    <vt:lpwstr>zeIFGfOK2WdlXEKLYX6e1S2erTYnhIF+L0FzNVGeSDEusY7y8UBgl++wDLznPVGOv63AafzQ9/5znIi/fDG7ns4YEaoFjaXdTpDoCWDcxYO7CGiZG6ZekeUi+RjHs71Y2OuSNpmQliSsueOLsUzAMrIfS9f0T1l+ygvJkyK9XT9tEb/026mDnqs44a5rgYv2qMYT4dJQamJ+RggK40McRhrcGmQSbfDAUH9DdR9dn8en49azPWd17tmWyFJFtJd</vt:lpwstr>
  </property>
  <property fmtid="{D5CDD505-2E9C-101B-9397-08002B2CF9AE}" pid="37" name="x1ye=40">
    <vt:lpwstr>j1QpZwdKJeDz3qd1797cppfImIvcFIO25iHvJIuya0USfouscmtUCgYJkwscc99EF+ll21IcRroXJ5F4TSNmmhJlFHpkQG+g/7kZh+w0BSqNROeRasmsFWeEPlyze+WiHsCLre942woajYSkmnnnNo+qhHTS4hzbVmrWxREFpqjN/QJMwoDednYH2Bk7aiubNGUdGmolBNMyF9dzLsnYkwWOGyqs6uBNEM2smzyfGuthJ2dP3uBUqrRqz7q8iIf</vt:lpwstr>
  </property>
  <property fmtid="{D5CDD505-2E9C-101B-9397-08002B2CF9AE}" pid="38" name="x1ye=41">
    <vt:lpwstr>FrJxmhaMN79Iobx0VY9eF04bbEu+mAMd41rOG0n9/Aa2ZQXWGSx1zBxMsGyKaKNvXGrTIv5LSHx72Y8wBuV8FpUMSttYjSQ6NZ4OmKpLROnNUeEaUYO/P5OXcEgw8NCnjrq5KAe6Krh9edMBiiGjxeOEvQyYl+yGccWQzRC5IUKB7GdcnQS5P6JVLtmulNC04Lc7NMtQRTo13JGAdRT0GvysrxOdratvkhEXY7b6PErPuyX1LEj/UUKSkXDTSj5</vt:lpwstr>
  </property>
  <property fmtid="{D5CDD505-2E9C-101B-9397-08002B2CF9AE}" pid="39" name="x1ye=42">
    <vt:lpwstr>DdGq35sdEIP+q3KSSft99Fjx/nBGU6x3reNuT8Z0NvEPmdmZ4rMaWaiyYbLVAe2VtfnayZSkIK3Dsw+a4RYOvtkIiM/GjA3u0fAfP67ps0x+QxUNxm0xXz0ypzdqQ99KN+PdwLMYLkwyz/jOdvFOe5nQ8Nc2gTZpYuWabU5PdO+h8w+YF4C7gPw44hyMmtRr5JFNNsMfwWzCh2FtFge4eDS+6mz+MZaJZiRyli7mjSbWR9J8qwPBEgu+nOts2ar</vt:lpwstr>
  </property>
  <property fmtid="{D5CDD505-2E9C-101B-9397-08002B2CF9AE}" pid="40" name="x1ye=43">
    <vt:lpwstr>OhaoDDI50obpEX0HsSaxCkoht1PE1j7ESgMNHgftd82DUawPcyYhLwByqLhl0SuZId16ZF2fVtCzsixxXabloQv061KRRN6FAK0MTlGTfuk/vJBkcr+zE/aH6OARg554swXCk5WaftflGU7kvrB16BW6wf/AOAzse0SBcAUd/OMIhnuEpI7PSkOFstlxLrCN0JSeuXKxjRmM0ZBlLZfcpCyah1S59/7t0102qXBMF5FNMVAFWUwseHdpgAiIaQO</vt:lpwstr>
  </property>
  <property fmtid="{D5CDD505-2E9C-101B-9397-08002B2CF9AE}" pid="41" name="x1ye=44">
    <vt:lpwstr>aO0DlPr495F9v2McuCWmC6Cjmhq/paognhFuqPPJZmRRnQqMtguGrjWEHvplerEG8YDUYcsLx5ygf/E0rvB3C905V4OoCxVP5+K8PPSqJVpb6vuHc0Hc/rrCtzpZ2rRf61zLJDRt7M3bI80F7a1+C0600YLPO9bA5reBGlE0b1q0IBISo4L2dm7gP2ALmtj+slsglbgdvJkZgp9Zmp1ov29E8283voHYOjmb0TI7IUK5K+rMfq+oMl1kUKWonMb</vt:lpwstr>
  </property>
  <property fmtid="{D5CDD505-2E9C-101B-9397-08002B2CF9AE}" pid="42" name="x1ye=45">
    <vt:lpwstr>xnKHHjWi2coANYG5Vzeist21qCwfvy/hxYFRC1C2XmMyqn7YCHZhP/hRAzZ29hn8qppjlD9CgATWoM7kjBgDky3Dq10VDwvhU7sXS0wt/pT75tBbRKkfAXyQvuWCdvLQ3DQY77hw4dXuyNmD7qSNFoXB9x3jRgJuABBCa7cxcj7dtIHPFdBRrj+Z45AKoRFdML++VhMNABOAZTMzbJ0yzbyj2qxgs/U14UnEVxPq1LUul8C4vOvyYZvLl6QU8Hf</vt:lpwstr>
  </property>
  <property fmtid="{D5CDD505-2E9C-101B-9397-08002B2CF9AE}" pid="43" name="x1ye=46">
    <vt:lpwstr>CdTrCZbv4ccnL/3dyD3nGYI7vE1kpQ90dlBbqV9XKwhjUePuYuhfD7NpaSZ7t8MzgJe09Wjc6kJ78oImyicl1nB6lyH24AKZnIuqOi7jN1D6qbvHNi832bQoWWsgJxEYxXl5YCq248GKkxM1KI5lIvmYGfr5CrGMWRJOS/BHwOIj+WhRXiC8iPXPye38+taq0LlwnzU/zL3TEAzLiUe/t1eKAiAILbBC4vU331md4laLDxFwnxGT89TPUPENDiW</vt:lpwstr>
  </property>
  <property fmtid="{D5CDD505-2E9C-101B-9397-08002B2CF9AE}" pid="44" name="x1ye=47">
    <vt:lpwstr>FJjOl8/eRSL/eVjXsHyui2SMl9FF8D+8oWYWsm5rBHhOI1zjPI0zmz2ufhCS3glZ2OZ1aLDW5mQcBSq30X3q6yvoxM+pp7gW06acPsKx/a/Qan9gK5uukoiZ+2X/wMiXCvz5ouHM7OTBzVKJ1X8ar3v/MeIwB4+4slMPmK44iek4yhXp8BR0aFJQpkjBpdGMeoqGGJT0mNGx15s5e2rvWQJpRCUp0gBbUps/VNRetNJ174mtKkxMWG9LKJo6gVX</vt:lpwstr>
  </property>
  <property fmtid="{D5CDD505-2E9C-101B-9397-08002B2CF9AE}" pid="45" name="x1ye=48">
    <vt:lpwstr>JE7dCh6NqTOaUOBonwWJN5b1aWK2OhX0foBElXdfBWP9BBnkh0/1MRXhuW9Izocc7ydOkbAmaXxQ2/eXQHKWR7s2mdeOy4rFlOPO4MckRQuYSeHzswiaK+n5Q08gknXIUXnL/rmiidAbvKCyK6fAVlKFJSkJKdzO6JekjrFrsWc5NDlnlKyodtML/EXdJcKSiH0iv4zOSZzn1SKaXVk9//IDBOPZzzN4C6Gyfo7EGrccG7LxAIBymkSLdOXX08w</vt:lpwstr>
  </property>
  <property fmtid="{D5CDD505-2E9C-101B-9397-08002B2CF9AE}" pid="46" name="x1ye=49">
    <vt:lpwstr>KEEz85JnMCkwa8zJNeC6MTBbmgMWhzyOUigrgZdbBmFRVp5sdUghC86NFBskVwzlu6FrvrL5m7jeKj69AFbZT1THisbWA4nF5NRbJRyrXikVRdwM+UxlBrD2a743Vl79rdgtKeKDjxnE1AIVCCZueO20gATIwUdiD2wdgMrQp6pLMoI5+l0gODjRWC9TDU0w7GddtUpAGJ9TLlsITnoNVUmS6QurMH7B0nR4b1WUNX45iU0vnNhQ3TaVlAiJAsV</vt:lpwstr>
  </property>
  <property fmtid="{D5CDD505-2E9C-101B-9397-08002B2CF9AE}" pid="47" name="x1ye=5">
    <vt:lpwstr>vucOYm4kb5WGa+WUv+ODeMpObqR1uWovlqdwIMkQ9j+rkpI21LwQhUGaG9d0r4nYli8f1yJ7gWcMqvVLgVpJ40sERPrqIewR1WXUTEID23OXE7zQ9LTyccAu2eVOrnfRA5ueYF4F6+Z8qmbDPFbdCK3Zx5byZwGy/4jyyi08Raax9oDQ9oeBNIcx9ZmAqWkcv3BcLTnWz0sg5sKelr6zz29r4kxziGLrSg8kc4joAPZzcjO4SJkh6gSZ3ihq6KA</vt:lpwstr>
  </property>
  <property fmtid="{D5CDD505-2E9C-101B-9397-08002B2CF9AE}" pid="48" name="x1ye=50">
    <vt:lpwstr>kML5pPQJlI8EhHtwmpjV3inAM0ir9KtyrkL1MMJSZz/YQHUa3UZMSbs2ccH0fe6d/5D3LLrTsAK7XTKDJHhUl50wehejBpC0GNI7r2lXRkLXNRO/IPQfwodK2WMGWQrv9IofoMFTJguz+kAn6HO59niCJc5PV+G3WI9QaEvyYfXsqmoRQ64sZ17h7/gepTuwSFrRZLvg/Lp6rIq9XuxxXhaVxokInQPHGhyLIWjB4s9Wh5oF6Gn9Oz56gA97ZpY</vt:lpwstr>
  </property>
  <property fmtid="{D5CDD505-2E9C-101B-9397-08002B2CF9AE}" pid="49" name="x1ye=51">
    <vt:lpwstr>hNxg/LwNMwAmhqy/OFLbNPI7z6dl3PIDiNWbvn4kLWaGLkJc2n4s2DtS5Uvz8bK3cjc36K44+vDL0cH3MxCq2ww2hSgk47z6Vlh+3F08Etg2XYSO9Pbg/RbjTavmg4gFnD5cfFbvDli1pzXZ1Cl468FQIWPxhXGP1hX0TGcUE8GI6VeODO63Esoye9v/wFEbrLfywatTnqXVDgdXhXzCqQx+DNBLY3iRcL2+OA/IszllVC8sxHKcDqaWUbDTc16</vt:lpwstr>
  </property>
  <property fmtid="{D5CDD505-2E9C-101B-9397-08002B2CF9AE}" pid="50" name="x1ye=52">
    <vt:lpwstr>C15Gc6uwTPFp6X4O3EKJhfZDwxrDfTZiWp0MDnwBAbk2p00mcJJry1MWIlg56FkT5IylFy59ubYHNhiPTUcxXtzToaxUFtJ0j4fI025YD6u9hyMfpL0TsiTn87XRkw2DJy4j7/e4seScIRyaUt1o6LjoCkiHOcG1t0R4pmf+E4e+c3RGxY/jk8UnCLKvWNm8eU55K6rdL/TtgnRDuV0AZlsN1Rjwe3XSk3q1tWUxZlh7eRVkOsjTWSJz4+GJ0uR</vt:lpwstr>
  </property>
  <property fmtid="{D5CDD505-2E9C-101B-9397-08002B2CF9AE}" pid="51" name="x1ye=53">
    <vt:lpwstr>Z451fOVIvDKhjqU82DCt51l68XR7WMfYJsZ22G2Mnsb1ORBraHTR4mBCfvRdrgs6sLOXZC2NMg4ePGRTTKdY84Gc8u4eiDHdd1kay/YWXoxa26a/xCCOAENcy5MjqNZw5y0bQwmXhQLsizNNxYkI2eb99aMzuC5uJQjed7MvWR+KGD908GTg5F55od/mrHtMiCQeXn7WyLhEq3yZracaGlaF2Mclb8yicv4SbjHNeoETiM43T0QgKpiA4lNZVcJ</vt:lpwstr>
  </property>
  <property fmtid="{D5CDD505-2E9C-101B-9397-08002B2CF9AE}" pid="52" name="x1ye=54">
    <vt:lpwstr>4WNssH6wFrhUzvaHeWl0jox/ftvNw1wBQY9EEsFVlrYJ8rD4Z+wTyg241Oe2SsHNW8DZQ/EW207xHZUJ3/oQFcboqnnjurEurcmcAWVnKMot5sBY9HN9EYluveQnKnymQte2R0rXoZDu39Sqn+gRa9QX6oKKIUO1Nq9YiNWIsbi5F5kV66n4kin3/H5cNhjZ7KDl2b3YTRzedRpJvqJo5HvRx2mF9CRaJsoghr5mvH8oxXXsVoCnKsqgOcByUlt</vt:lpwstr>
  </property>
  <property fmtid="{D5CDD505-2E9C-101B-9397-08002B2CF9AE}" pid="53" name="x1ye=55">
    <vt:lpwstr>tmgZpqinFc4URKT6UzaMH5pV2VTp2Tngt9QkHuZX0dnk0htBZnK32xCneOb39Uj0NFjPwoCITe9nifRPHZ4fQDkd/Aql2HY2IsgTWX6z2/QfWbUIkyTNALCeBOr//w4e/ntliKgnel7i2D8rrsb+sDpIQfgIct4yRjOqUDRPytKG6Er8u8hkCB+X1lpf3voa7ZApfPtiUp6LfgEfUKJjDihI9qq1IISN7PAs3ql1jCTpd7mlgQyg4QX9bIfX4eU</vt:lpwstr>
  </property>
  <property fmtid="{D5CDD505-2E9C-101B-9397-08002B2CF9AE}" pid="54" name="x1ye=56">
    <vt:lpwstr>j8dFlmoBBQGvk2JCqGQNIzL2ZrB4E/G7re8yBr1MrcLoSyDLYZZHe52cy5zicG5BUyvmXaXj8vMpTXaApZR96oghBdh0/MK2cjul+/9/q/gZig6KCucDFG0wtQ6zhoP/izVGzmWBxPXWQPcZgSEzjU5sTSpBZYWx0kVRRyIlQy8f3VBS/yR+7R/u4m49MVp9y+0JdMYFIWz46ifa3GomeebrLFiyIOojqVd69a3N9s/yo9+y86ZcOL/I/UUnf3B</vt:lpwstr>
  </property>
  <property fmtid="{D5CDD505-2E9C-101B-9397-08002B2CF9AE}" pid="55" name="x1ye=57">
    <vt:lpwstr>zFUUXATUlJFxzCcei7TyMMovmHy5PJq/0bBHUXmNf1oX2yfYCce9B8nc2s9GA6TEbXsxwcULCzUoCG0HZ7pFPq3ZPfiFrVG777WB3JMGwoPBi+grz13VsFl7i7KETl04xCUOm5enRCsZt7bZZlTzCbwbaxYChnsI5WXR0LlqLJ6uq3qT6/tCmM4Wsj16ZMkMLEwxiWM652t4OaJh3SrI4lEMBhKO9V4rR9pDCEe4KEo7wVD3aWO2KZvqDdn0b4D</vt:lpwstr>
  </property>
  <property fmtid="{D5CDD505-2E9C-101B-9397-08002B2CF9AE}" pid="56" name="x1ye=58">
    <vt:lpwstr>4rlJ0QFrVEmrkha8rYWnE4LnfhCDXScBElpa8t8o/rRZTpx+MLeiriezAbmFtkfukKD9eTuBwzKG3XFudK2atuKbWuYWt09bgXHQZ+ukGA0l2LiE9boqavz5pGT63bF/SwH5kxM2W5/hfPrqNV+TnaBduTQUvZcA6eQsDedBWKVP3dK898s87RohIYQ1rTgntbh8QEIfpzWczhkqEHxTmIOHvWBvb5zB6iKD1qnuDK+VQc5NYnzhYcnQ5yfSBF6</vt:lpwstr>
  </property>
  <property fmtid="{D5CDD505-2E9C-101B-9397-08002B2CF9AE}" pid="57" name="x1ye=59">
    <vt:lpwstr>ba+EWn/d41ETiwdxRUWpdlvciuXohDET4q39BxlJHzCUVLyvqQX+SPNJsuzVo2gmH3hHiJLoKpn1d56eXopeaNiYoNuU+m5MAHSGOFqgkbrDem9M3mBb0ASPqWVJXcNOzZY1DQuc4HJ/fahvt3VpIRe5WpqUyvyDbaSTDb5RuvU3WV++TkKTrfzFg89psmURC91Ar52JKSMXs69waCCU2LvfDvYR5/6SPplHNglHdXDIZOLnYA0N7IJWbq7l2S+</vt:lpwstr>
  </property>
  <property fmtid="{D5CDD505-2E9C-101B-9397-08002B2CF9AE}" pid="58" name="x1ye=6">
    <vt:lpwstr>6H3Ynm585SgYzsLIg53IDiz/xQppn0CimMSdgyBMEGbG6BxDBg2haIiOHsZQhT9vwWb/zARirrddhVroIQO20wvIRg5KDhRkSfsGecEyi0glLfaBRiJMoaP6HG9l2FSTZsl4oESf9144IDFiqpOlFic6a0NHs4u06bvWinMpqFCTvUKDn1StSy9zcgoyrMV+EOGTspyFQShjX0uMNc6qpmjngjyRqGUQLgACjPjuhDtjKCHIc88OMdfqzsAtHCI</vt:lpwstr>
  </property>
  <property fmtid="{D5CDD505-2E9C-101B-9397-08002B2CF9AE}" pid="59" name="x1ye=60">
    <vt:lpwstr>5onedvHg9Mqo8t2T8loT+i9NaCmCKUB0T5wMEb96228XtDNK/uyMVwyRbvzarUCXvE7WyRqBLVMrwkOhDnuNCw7HQr4AvNQFNtEa+GLLgXIF1otq73AEZpwzBdtGj9ZWUBgfhtPGif5ATTJxQRV7z5JnZ8u4bXHb+clZzdm5ws9MYy3gUWhWXWseYZLmc8JresYwa2IcKiO8L7yzIf5BTq+twFRENf8DkEND8/HXgLRB4klEXb4rIZrRrEq9FCw</vt:lpwstr>
  </property>
  <property fmtid="{D5CDD505-2E9C-101B-9397-08002B2CF9AE}" pid="60" name="x1ye=61">
    <vt:lpwstr>lbR1eoN/I0KjXd6i5r4WKJOfEWsW9ijginLyVvm1VKQJ5m6YjLWjhfuf2H6YqV/tXUKcq/KsjBfL95fdNI8JA2vNhPJg46D16xgxJtd4Lj5fLCpqVYCVKrhNfSjphLnTm+2NzJblkUs3qSiBQHh3zY9UAVJCeWv+9Ij4VqXoRN9HZWyyhEX7T0AqIgGF1q3ZQ+6LfeJZq8WDjRi5gyIen1B2dWuiYbUiU7dS93iQeFsEc5e9JNrDAYj/UY8iP7P</vt:lpwstr>
  </property>
  <property fmtid="{D5CDD505-2E9C-101B-9397-08002B2CF9AE}" pid="61" name="x1ye=62">
    <vt:lpwstr>bYUlgSkJgwKB+WXXP+WRklreVQhvLrg9fSk7B86Dct87O9Tlwl2UwJ3kUEbBnVgv3yk7ysn09XZsfb2tWK0yR+VvTs+Frz3rMRAYy0/QjiNvKVt/gRiM6p2iF4IrXmAYEzlcD7qv04ee4hUwpvWAi4kh+9+UJvh/etw1sZs6cNCETGp1110EfEhvky+/udiswDoBltMFdyrgPZuyApY7/SYm6scRyuGWUvIx0sqKQrKFfRb0tIIUkMRA4SlEbrn</vt:lpwstr>
  </property>
  <property fmtid="{D5CDD505-2E9C-101B-9397-08002B2CF9AE}" pid="62" name="x1ye=63">
    <vt:lpwstr>CJzGeciFK6mg9acMzIx09+aiQiwg5O9rXxyhi+GM6C24aDnfPzFud0pKY8zX35QUo7OwdwuY0xPgaCKXa/Uh84J9DDmOMXFK/h9AzHwecXlDm/3TmrO5CbZpC4KVVGrTFBn5qYX8y7n1b3p09aAtskQrsGWH1zYzc2Kfze7K46yR03NH2XhvacxzJ9Nym4rfiOQOxWi2W2rjOx5wYv7kL91suW5TaTlDX1ZfHRo0kuMkznWB+bpZG0YYS/zLHWf</vt:lpwstr>
  </property>
  <property fmtid="{D5CDD505-2E9C-101B-9397-08002B2CF9AE}" pid="63" name="x1ye=64">
    <vt:lpwstr>yhD1ayni2YBcP/L2AVd9+vQycN3sZgScsTYEIvpUduVVYBNFHvkDApfauCVCS1jUKnnufv61onejAQx59A47lWOXMp7wY1R9l5GHTYi7l0+70QHAiukLVh1OJKP17VEWp6GldycHMvzr9N4EDufXfTJtyJlKfOwt6H+p2pPfBV7rR7pfXYjYGxZwWT4jX5x6iACb+5eYyzvvNUxspzZ8nM+BE4MWEP4M/GhsmdL3OU94edI2QwR4Oexk6rYoAJU</vt:lpwstr>
  </property>
  <property fmtid="{D5CDD505-2E9C-101B-9397-08002B2CF9AE}" pid="64" name="x1ye=65">
    <vt:lpwstr>t1cAr9rC6gi/+lvbidu7DYPLhZHLvJdT4ZsSfvmZLF2V6XjODbS8uy2kFeMBA7sXzde3JhjXdys4NE/GsuAwfsVlwjZeIVhoZZyTC6Neo5DdCbPmR5lJjC2HxBLRw3ycaGEuMzG67eqqKr+kNhjw2ErOo2S/2s3yDPSTME2oOC4wg339x2f0xhYjnFRS/NxQMgkzOQ2uSqiUdd9Yvx0P4cVMMxwYSIPS66plI4bTZzD9du2rbKzEYlUi2L3eEWa</vt:lpwstr>
  </property>
  <property fmtid="{D5CDD505-2E9C-101B-9397-08002B2CF9AE}" pid="65" name="x1ye=66">
    <vt:lpwstr>Z+jAEYBVmJkqkQkTJWJe8Rn9OI5vcvBfgw0h0TkzeWRovxxy6ULRq8pvqNEusLDN2Jy47g0VQX/acUG4tEXZf5lj7u5Kxo2r4H5bAUD6Aalpr2useQ89fjv8aMKwHIZfnrS98jlUn5rhCGWRSrwockUpePq6xKr9V14WU+wn4tYsjJEkn+KjZrbFu1KIg2iAA4ePAD3B0ukuHuTus/rwt7j6qaM1hPM9LBmzLAuDctjL/aUMVIiV0ObGZ/669cW</vt:lpwstr>
  </property>
  <property fmtid="{D5CDD505-2E9C-101B-9397-08002B2CF9AE}" pid="66" name="x1ye=67">
    <vt:lpwstr>Mt6UjJRf2lTd7D1+JcrwFDKxQM6aSLxSOjPKaPfnPqIiEWsNpgcLR0x1T9V5FRQKtQvL5OWQF1NEO4sXdJImGcHVxGcQnlqsIjk16De41p/ez5MmfxnlVzbH4x505xZAvBUaVVULVKiPQpcYzBahDzG/4TBNAg132vadpoPG1N/11t0I9FqgWMXXOdTkibACHChtO9qiwP9DOjZekVU7tRglsvJUzeudY6v/X8Z1JVpNf47BOL/nFSO3BoiDzFN</vt:lpwstr>
  </property>
  <property fmtid="{D5CDD505-2E9C-101B-9397-08002B2CF9AE}" pid="67" name="x1ye=68">
    <vt:lpwstr>UUPixS7+BD2++nfF48pD2KXZmRYgxitk/AcH5YTcO5nixLwPC//mfom0Yme+vNDPg1S1eCV4JiUcCxb3XlabJ5fBoWBCUv6CTBByrgNBNzd0HSUeiiask3JW9jj+0tcGwytAZKBBXtgD0ZarflOnNmCQ4ZA0mwekVaQ8+1m5I9oBjZThHRs0G3QLcKvmQifT8BM6KRRtEAyteTmtcU6+e3qrIAo2PRWQkCI2igqWzbMVpKcQ0gOgZ7k6kJ1xwd1</vt:lpwstr>
  </property>
  <property fmtid="{D5CDD505-2E9C-101B-9397-08002B2CF9AE}" pid="68" name="x1ye=69">
    <vt:lpwstr>8FHgOzRh8HgX3YMVAUx6daGk/bGCY9hDrN+SloH3OUc1pmGB/93eATFNG9r5ASOdj2Xptcq6fPemCIm1U06KaPu5g0n80KuFOWePBYIRxWQ+KDgNLDDMtCQ0PAJQmBrTfQ/RfjNi5nSSEhU7hpBlkONCFCGwJkncANqPCGJq1wNMoS/trDOKBaNW5rEgKz72/BGoqcEnYJrrgW7pSzstSRgOxlXGEiuQwQQXS7YUnJwyE5fOzrOWgmybMgGR/f5</vt:lpwstr>
  </property>
  <property fmtid="{D5CDD505-2E9C-101B-9397-08002B2CF9AE}" pid="69" name="x1ye=7">
    <vt:lpwstr>BYYi5WukECwPt/ARrnCwxmP/yDK1O4BjjQPkrkTLShXJYWSBSSUp1d5G3zQS8UeY/CmtX9zf0wiDo9hKv+Uw8mylgNjnjLVzk5Oo26ELhIUiXKLlBGkho7E9zN9XHVZyMzz+tr20VOfsv0Q2uD3NKEfNsg9jMzpihKgVLVtzztDkcyv08T0Ojjf+YL0FyvE6cLfTtIiH7gpigw08RaQN9KOxg38goVPObRQ5ktck5wGYXAKs3VTDRROU9lHAAzz</vt:lpwstr>
  </property>
  <property fmtid="{D5CDD505-2E9C-101B-9397-08002B2CF9AE}" pid="70" name="x1ye=70">
    <vt:lpwstr>9fiywnoWOxeuh7ZqSHA8pyudKXyi6Ek2jxtemSTGaVXwyuNgHIJdZuS5JsOWHOJLQ3MuLPARX8GcBVVgrB7K0TkAZKBvsCFFIU+Gm5fiZwGUW7keTTeeziX+xZnIPQoePkwSsCehdj7LisYdyMFV2wj7swjwj9wUG/3T7KXEF863dkd0QSz2PeNm0Jq0lWgV/xgUbaSLgu8M4dikpDDdh90rxz5iqV8f7wl8KoluJnOUDLhAN1WCmpyQahqAflG</vt:lpwstr>
  </property>
  <property fmtid="{D5CDD505-2E9C-101B-9397-08002B2CF9AE}" pid="71" name="x1ye=71">
    <vt:lpwstr>FHurn1ljCTBj3OEUeuNKtTlGqSzt7SNKWvwkFWYTyiUcZrkSK1ZwkTJb75CPnRiyiYfDt65GgALYlIjWlaL7O7WmcVAsqzKecBc6hs2ExJzVMvdMtZ8qKMo/0tlfJb4SebhuU0BlFX9j49zvxTNHG2cs7Jw/wqnc3+7U+cwxtYfP84FUarNr9j9gRN9+Sxi4a5ZfyxrmyRuAPJPaAYNCniCH3BmVnsZ6aG99tTGqrBeZU+g7eXUwDby1uLy3HSU</vt:lpwstr>
  </property>
  <property fmtid="{D5CDD505-2E9C-101B-9397-08002B2CF9AE}" pid="72" name="x1ye=72">
    <vt:lpwstr>j6JA8Ne+ase8KzQ5FM3bMY8OOp+j6yiLDwOI50dFWs1vuWRLp7eeTVFNseD8Sp/S6cFmTigoCS9oGZKEqa0TAHHdypdvb1KzQ8A6/PlOlkv5jbTAa6YTW8kKf4qcjYfqn+sfimeiTkfOTL+axRyQXImoJO8Rqh4uRXWMie/SIFR/8hSf3ISRiJBTmnCqf0fxy2SM5OZwiAQQDsV+M04K8unrHrvfazpqGZI8jdnNLTTF341BWYpf8UXSyp8arz9</vt:lpwstr>
  </property>
  <property fmtid="{D5CDD505-2E9C-101B-9397-08002B2CF9AE}" pid="73" name="x1ye=73">
    <vt:lpwstr>ePAG3vPj3HNTI+KjUEEwcdwidUo/sLsKY0NfmeS1LMDVLrzQCYs7fBfuM99HjICFIOfp9/pYGOz+DO3OsBQNVfNyTeuIL/Zp36E30b702wca/rRYPzbtM8HE5I4MFSkgQ78Qwax/xQsSuhKB7NahE1QFD+pOdq/0TVrACCDSGkflPVgJIT42bCKcG/HavQpLRg7pV/grLdREOYLu/SkoQc4z3hyqaZAduFoxs53XtNULepv+KSnPjm6BTCnQUpv</vt:lpwstr>
  </property>
  <property fmtid="{D5CDD505-2E9C-101B-9397-08002B2CF9AE}" pid="74" name="x1ye=74">
    <vt:lpwstr>NKJ4AM0XoOcJKglgq1OZaeAKwcjWJWgysY/VNX4Y9mb+bVU3ZzCmYjKEujFl7la/+vtuSWZFU9o6DUmKUPypcYT9nDbN7+AlM984H1ByqzUBzl+eNo6G7Kqc/6uhpNVpfW0c49KSJmwPSr2Oqkh825GS63TaMuvM+KBm/mK2N+PUKujtzDrwv04Eam1kcqTqqrnKVpSAcH26c75KlyL5i6ycshZbagHzFjoUMlxJkdzZZNKBdQ1RdazoSyTffmk</vt:lpwstr>
  </property>
  <property fmtid="{D5CDD505-2E9C-101B-9397-08002B2CF9AE}" pid="75" name="x1ye=75">
    <vt:lpwstr>kZfR8wHEH3z8vEJDCCfIWJD2BrUE5Wy0w8/dalsAgn3l7Q1OF5z0lnVf/Pe2y0rDHykt38Xa3O8fgl9mltv1t8HtSISmpDEV//HBxHzVgd10nj6GBsr+mywf1QxnZzsYPcce/4ItT5uRuSq3XxMMmR+VZjsL4inzpbAMlLh2lmjIlJ7k+XtaDvyxK9Uen7XqjBAU5nDb/QSDcS1RYh375BjFvgR2UJDcVvaUT3Pa1dO+oZnn3Eq+iqmqL0exF6P</vt:lpwstr>
  </property>
  <property fmtid="{D5CDD505-2E9C-101B-9397-08002B2CF9AE}" pid="76" name="x1ye=76">
    <vt:lpwstr>B0qLHpMahXRTlbwFgAYtWCwmrxavO5+f3Ib+fOMnaUahtTaAueZOrnEBOwe1/R6hH435tIPZpxN9IeLRILB608G1u7x24UMwPMMH2bml9dhq6HEr2KLtjwQuhKLtp5yMdPZGBP0brGv4GRBJEOT46JwcBC3XP1kUraTFwQg9lg2+wV7apXMcs1gaK0iDr0nW+F9pg6LfEWeiiZXNis5R1jKupxjU1uJo977i4EGmwOZ6/Q0wppoBY0XHceCqZgx</vt:lpwstr>
  </property>
  <property fmtid="{D5CDD505-2E9C-101B-9397-08002B2CF9AE}" pid="77" name="x1ye=77">
    <vt:lpwstr>ql2/GtdTV9gpOA/vA9mOZVWP5WIyyJb/6Kfrjcj5apZ0RGbC1YGnk3Ae1wqaVFx1JkwE0oTG0Jv1PD7EMmB591zvmQ+QU+nU+q7R6RX8+ppt08nSHz8CuVx0seNOYJJ+oY76xWZ+I+fBRJaawavywJ6iZWqa3fCqT2hFCbLqs0Q6DiS68WKWPQWNlIp1rXhFdnabb5TShwKMnWu+GjoR1Sxx/XNaKanLelRY8NLH63ImCL0+vGcXfUtM+xZbCtb</vt:lpwstr>
  </property>
  <property fmtid="{D5CDD505-2E9C-101B-9397-08002B2CF9AE}" pid="78" name="x1ye=78">
    <vt:lpwstr>c6n4U8WhxX4ZBr6vrO9GXbjpeALbstRmWJvA+nihuif93OikangwbkpluSq89H9QnRilyrJo+1duk9+Uy49NDVHI2dWzq61rosWewqmjh0HtXRpVdiaI1KY2HqvhB3g1zQzNok+93eCUH9tjrIYAVUJdFslaJ+WbKEKMKCe0P0+ju8y+OH390RlZPfReIwtoQl8PfZqztliIagpGnjWuTURgn00NfACrgq/tieLBu9x+/yC8Te5PgmTijSsHDZ1</vt:lpwstr>
  </property>
  <property fmtid="{D5CDD505-2E9C-101B-9397-08002B2CF9AE}" pid="79" name="x1ye=79">
    <vt:lpwstr>M5HQl5KhFbsxD9PpJdnKNWMPKqqqUWbIW87nW/GZR38UEEK5Yo/gE8bVCEgp681U+4QrHEXVBX/uIAE4ox0z84GkXzGWrl3iNi9prZd7ZuT9h/eiQ0x3lt0I9wJwrzi5wCYjnuxcmm6z1oJE928L5WWSQVj9cYzzPy1P0EsGf5Ie1NPibp8RYb6U97HUYRT6mEgahSyfZ3sSSQ9XlcichYl2ZSIKKRBupLi34VVxkpvq91Brh1g9RcJyrM0hp8M</vt:lpwstr>
  </property>
  <property fmtid="{D5CDD505-2E9C-101B-9397-08002B2CF9AE}" pid="80" name="x1ye=8">
    <vt:lpwstr>+HzgOhh7K0+vnz7a5n1xyDi3znfBjRANqsAcu7pgO0sCXxrJsPnTFMZH4tMvRrkMiX3hPm2jozC/Q1TOJWYo0W2Gp6XziGJUHhgGYtI6/QtysJygfA0gAW0nZ4/MBiMiHAde1VfJcaYtTSpqp7zyRnlxFuejLlhpF7x3yyDH+tV2elmkBopq7QdAnCEKPmvLDxl/7Yxl18nlp6QPgjJgNi9jUeh+8YGEWV46qvvUTK4Th2EUeGPcdXVYR8FMJEc</vt:lpwstr>
  </property>
  <property fmtid="{D5CDD505-2E9C-101B-9397-08002B2CF9AE}" pid="81" name="x1ye=80">
    <vt:lpwstr>KWBzonWp+j1S2OJ/1KTXzLZvXFSAGVy9sTzD8e1T8Fosq8HS4iG16z3IlbNpMidYuWd/MwMRzvfzLepyu7mcei409NJIYiGnCoV9uSJ1jeWspof2nyKASNLT0x+xH9zUk2fJWjt11ZjpId0lyNoqZEmS7iWz0w6PR37zx0QPUhMDlMT9VcvZjgLT7+E5Ysz++x9631JjjE8AAA==</vt:lpwstr>
  </property>
  <property fmtid="{D5CDD505-2E9C-101B-9397-08002B2CF9AE}" pid="82" name="x1ye=9">
    <vt:lpwstr>O3qRgF4LxbhWa69XTsg3Dzt8wrXwITZZVLyt6ohea/BcOlGyJ0We7KEPpBUMLteZl+6siHeCP1ZDVwrLyzscmym/nSow4AKfYUWkLs7mg02BWCrbuzEkRkQRTAYxpyRyjrlrD6oxE45j2ARnsrQb2rHo6aZVAjOfazP0iBfYaSC7ucdORm7zfIohth8W/WwuCKv2CZ/N0U/bGkxsLGgjuzolubrP1pX7w0JuyCxP7EbFAJG6/x5vKatv4Fhj2pN</vt:lpwstr>
  </property>
</Properties>
</file>