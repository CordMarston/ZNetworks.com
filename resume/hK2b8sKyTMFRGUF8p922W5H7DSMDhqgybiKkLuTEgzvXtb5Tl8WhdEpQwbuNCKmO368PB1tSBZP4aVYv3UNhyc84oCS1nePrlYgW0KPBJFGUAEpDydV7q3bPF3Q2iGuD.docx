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A9E6E" w14:textId="77777777" w:rsidR="00A353C8" w:rsidRPr="00A353C8" w:rsidRDefault="00A353C8" w:rsidP="00A353C8">
      <w:pPr>
        <w:pStyle w:val="Heading1"/>
        <w:rPr>
          <w:rFonts w:asciiTheme="minorHAnsi" w:hAnsiTheme="minorHAnsi"/>
          <w:sz w:val="22"/>
          <w:szCs w:val="22"/>
        </w:rPr>
      </w:pPr>
      <w:r w:rsidRPr="00A353C8">
        <w:rPr>
          <w:rFonts w:asciiTheme="minorHAnsi" w:hAnsiTheme="minorHAnsi"/>
          <w:sz w:val="22"/>
          <w:szCs w:val="22"/>
        </w:rPr>
        <w:t>Summary of Experience</w:t>
      </w:r>
    </w:p>
    <w:p w14:paraId="2DACAE3D" w14:textId="77777777"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Systems Administratio</w:t>
      </w:r>
      <w:r w:rsidR="009D5876">
        <w:rPr>
          <w:rFonts w:asciiTheme="minorHAnsi" w:hAnsiTheme="minorHAnsi" w:cs="Arial"/>
          <w:sz w:val="22"/>
          <w:szCs w:val="22"/>
        </w:rPr>
        <w:t>n \ Desktop Support with over 15</w:t>
      </w:r>
      <w:r w:rsidRPr="00A353C8">
        <w:rPr>
          <w:rFonts w:asciiTheme="minorHAnsi" w:hAnsiTheme="minorHAnsi" w:cs="Arial"/>
          <w:sz w:val="22"/>
          <w:szCs w:val="22"/>
        </w:rPr>
        <w:t>+ years of experience i</w:t>
      </w:r>
      <w:r w:rsidR="00B150B9">
        <w:rPr>
          <w:rFonts w:asciiTheme="minorHAnsi" w:hAnsiTheme="minorHAnsi" w:cs="Arial"/>
          <w:sz w:val="22"/>
          <w:szCs w:val="22"/>
        </w:rPr>
        <w:t>n large corporate environments and start-ups.</w:t>
      </w:r>
    </w:p>
    <w:p w14:paraId="54A5308D" w14:textId="77777777" w:rsidR="00A353C8" w:rsidRPr="00A353C8" w:rsidRDefault="00A353C8" w:rsidP="0048602B">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Recently completed </w:t>
      </w:r>
      <w:r w:rsidR="007922CF">
        <w:rPr>
          <w:rFonts w:asciiTheme="minorHAnsi" w:hAnsiTheme="minorHAnsi" w:cs="Arial"/>
          <w:sz w:val="22"/>
          <w:szCs w:val="22"/>
        </w:rPr>
        <w:t xml:space="preserve">consulting </w:t>
      </w:r>
      <w:r w:rsidRPr="00A353C8">
        <w:rPr>
          <w:rFonts w:asciiTheme="minorHAnsi" w:hAnsiTheme="minorHAnsi" w:cs="Arial"/>
          <w:sz w:val="22"/>
          <w:szCs w:val="22"/>
        </w:rPr>
        <w:t>contracts with</w:t>
      </w:r>
      <w:r w:rsidR="00EF39C2">
        <w:rPr>
          <w:rFonts w:asciiTheme="minorHAnsi" w:hAnsiTheme="minorHAnsi" w:cs="Arial"/>
          <w:sz w:val="22"/>
          <w:szCs w:val="22"/>
        </w:rPr>
        <w:t xml:space="preserve"> </w:t>
      </w:r>
      <w:r w:rsidR="0048602B" w:rsidRPr="0048602B">
        <w:rPr>
          <w:rFonts w:asciiTheme="minorHAnsi" w:hAnsiTheme="minorHAnsi" w:cs="Arial"/>
          <w:sz w:val="22"/>
          <w:szCs w:val="22"/>
        </w:rPr>
        <w:t>E2 CONSULTING ENGINEERS, INC.</w:t>
      </w:r>
      <w:r w:rsidR="00977879">
        <w:rPr>
          <w:rFonts w:asciiTheme="minorHAnsi" w:hAnsiTheme="minorHAnsi" w:cs="Arial"/>
          <w:sz w:val="22"/>
          <w:szCs w:val="22"/>
        </w:rPr>
        <w:t xml:space="preserve"> \</w:t>
      </w:r>
      <w:r w:rsidR="0048602B">
        <w:rPr>
          <w:rFonts w:asciiTheme="minorHAnsi" w:hAnsiTheme="minorHAnsi" w:cs="Arial"/>
          <w:sz w:val="22"/>
          <w:szCs w:val="22"/>
        </w:rPr>
        <w:t xml:space="preserve"> Chevron Federal Credit Union \AAA Mountain West Group </w:t>
      </w:r>
    </w:p>
    <w:p w14:paraId="60447B9F" w14:textId="77777777"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Strong experience in both hardware and software installation.   </w:t>
      </w:r>
    </w:p>
    <w:p w14:paraId="3E4759E7" w14:textId="77777777"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Experience leading a team for projects.</w:t>
      </w:r>
    </w:p>
    <w:p w14:paraId="5250D646" w14:textId="77777777"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Expertise providing support to large Microsoft / Mac OS X based environments. </w:t>
      </w:r>
    </w:p>
    <w:p w14:paraId="02390FBA" w14:textId="77777777"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Strong Server, Network, Desktop, Laptop Media devices, (Tablets / Phones) expe</w:t>
      </w:r>
      <w:r w:rsidR="00977879">
        <w:rPr>
          <w:rFonts w:asciiTheme="minorHAnsi" w:hAnsiTheme="minorHAnsi" w:cs="Arial"/>
          <w:sz w:val="22"/>
          <w:szCs w:val="22"/>
        </w:rPr>
        <w:t xml:space="preserve">rience along with IMAC’s, Win </w:t>
      </w:r>
      <w:r w:rsidR="00112221">
        <w:rPr>
          <w:rFonts w:asciiTheme="minorHAnsi" w:hAnsiTheme="minorHAnsi" w:cs="Arial"/>
          <w:sz w:val="22"/>
          <w:szCs w:val="22"/>
        </w:rPr>
        <w:t xml:space="preserve">7 to </w:t>
      </w:r>
      <w:r w:rsidR="00977879">
        <w:rPr>
          <w:rFonts w:asciiTheme="minorHAnsi" w:hAnsiTheme="minorHAnsi" w:cs="Arial"/>
          <w:sz w:val="22"/>
          <w:szCs w:val="22"/>
        </w:rPr>
        <w:t xml:space="preserve">10 </w:t>
      </w:r>
      <w:r w:rsidRPr="00A353C8">
        <w:rPr>
          <w:rFonts w:asciiTheme="minorHAnsi" w:hAnsiTheme="minorHAnsi" w:cs="Arial"/>
          <w:sz w:val="22"/>
          <w:szCs w:val="22"/>
        </w:rPr>
        <w:t>tech refresh and migration.</w:t>
      </w:r>
    </w:p>
    <w:p w14:paraId="621D134E" w14:textId="77777777"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Proven skills working with and setting-up servers, internet connections, email and user accounts as well as network cable management. </w:t>
      </w:r>
    </w:p>
    <w:p w14:paraId="107A9525" w14:textId="77777777"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Can work under minimal supervision, knowing when to prioritize. </w:t>
      </w:r>
    </w:p>
    <w:p w14:paraId="49B875F2" w14:textId="77777777"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Experienced in end user training.</w:t>
      </w:r>
    </w:p>
    <w:p w14:paraId="4491A605" w14:textId="77777777"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Local candidate available immediately. He has passed Background and Health-screen </w:t>
      </w:r>
    </w:p>
    <w:p w14:paraId="229AF73E" w14:textId="77777777"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Currently studying for CCNA and ITIL certifications.</w:t>
      </w:r>
    </w:p>
    <w:p w14:paraId="2E0BCECE"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p>
    <w:p w14:paraId="1609810A" w14:textId="77777777" w:rsid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Technical Summary</w:t>
      </w:r>
      <w:r w:rsidR="00497E1A">
        <w:rPr>
          <w:rFonts w:asciiTheme="minorHAnsi" w:hAnsiTheme="minorHAnsi" w:cs="Arial"/>
          <w:b/>
          <w:bCs/>
          <w:sz w:val="22"/>
          <w:szCs w:val="22"/>
        </w:rPr>
        <w:t>:</w:t>
      </w:r>
    </w:p>
    <w:p w14:paraId="05A82C10" w14:textId="77777777" w:rsidR="00497E1A" w:rsidRPr="00A353C8" w:rsidRDefault="00497E1A" w:rsidP="00A353C8">
      <w:pPr>
        <w:pStyle w:val="sc9ca"/>
        <w:spacing w:before="0" w:beforeAutospacing="0" w:after="0" w:afterAutospacing="0"/>
        <w:rPr>
          <w:rFonts w:asciiTheme="minorHAnsi" w:hAnsiTheme="minorHAnsi" w:cs="Arial"/>
          <w:sz w:val="22"/>
          <w:szCs w:val="22"/>
        </w:rPr>
      </w:pPr>
    </w:p>
    <w:p w14:paraId="1FAF039C" w14:textId="77777777" w:rsidR="00A353C8" w:rsidRDefault="00A353C8" w:rsidP="00A353C8">
      <w:pPr>
        <w:pStyle w:val="sc9ca"/>
        <w:spacing w:before="0" w:beforeAutospacing="0" w:after="0" w:afterAutospacing="0"/>
        <w:rPr>
          <w:rFonts w:asciiTheme="minorHAnsi" w:hAnsiTheme="minorHAnsi" w:cs="Arial"/>
          <w:sz w:val="22"/>
          <w:szCs w:val="22"/>
        </w:rPr>
      </w:pPr>
      <w:r w:rsidRPr="00A353C8">
        <w:rPr>
          <w:rFonts w:asciiTheme="minorHAnsi" w:hAnsiTheme="minorHAnsi" w:cs="Arial"/>
          <w:b/>
          <w:sz w:val="22"/>
          <w:szCs w:val="22"/>
        </w:rPr>
        <w:t>Hardware</w:t>
      </w:r>
      <w:r w:rsidRPr="00A353C8">
        <w:rPr>
          <w:rFonts w:asciiTheme="minorHAnsi" w:hAnsiTheme="minorHAnsi" w:cs="Arial"/>
          <w:sz w:val="22"/>
          <w:szCs w:val="22"/>
        </w:rPr>
        <w:t xml:space="preserve">: IBM PC and compatibles installation and configuration of complete PC/Laptop systems Apple Mac OS X including CPUs, monitors, memory, modems, LAN/WAN, NIC's, TCP/IP, printers, cabling and other components. Perform Basic phone setup and programming. Ability to troubleshoot network, hardware and software </w:t>
      </w:r>
      <w:r w:rsidR="00497E1A">
        <w:rPr>
          <w:rFonts w:asciiTheme="minorHAnsi" w:hAnsiTheme="minorHAnsi" w:cs="Arial"/>
          <w:sz w:val="22"/>
          <w:szCs w:val="22"/>
        </w:rPr>
        <w:t>conflicts.</w:t>
      </w:r>
    </w:p>
    <w:p w14:paraId="182A2814" w14:textId="77777777" w:rsidR="00497E1A" w:rsidRPr="00A353C8" w:rsidRDefault="00497E1A" w:rsidP="00A353C8">
      <w:pPr>
        <w:pStyle w:val="sc9ca"/>
        <w:spacing w:before="0" w:beforeAutospacing="0" w:after="0" w:afterAutospacing="0"/>
        <w:rPr>
          <w:rFonts w:asciiTheme="minorHAnsi" w:hAnsiTheme="minorHAnsi" w:cs="Arial"/>
          <w:sz w:val="22"/>
          <w:szCs w:val="22"/>
        </w:rPr>
      </w:pPr>
    </w:p>
    <w:p w14:paraId="245047C8" w14:textId="77777777" w:rsidR="00A353C8" w:rsidRPr="00A353C8" w:rsidRDefault="00A353C8" w:rsidP="00A353C8">
      <w:pPr>
        <w:pStyle w:val="sc9ca"/>
        <w:spacing w:before="0" w:beforeAutospacing="0" w:after="0" w:afterAutospacing="0"/>
        <w:rPr>
          <w:rFonts w:asciiTheme="minorHAnsi" w:hAnsiTheme="minorHAnsi" w:cs="Arial"/>
          <w:sz w:val="22"/>
          <w:szCs w:val="22"/>
        </w:rPr>
      </w:pPr>
      <w:r w:rsidRPr="00A353C8">
        <w:rPr>
          <w:rFonts w:asciiTheme="minorHAnsi" w:hAnsiTheme="minorHAnsi" w:cs="Arial"/>
          <w:b/>
          <w:sz w:val="22"/>
          <w:szCs w:val="22"/>
        </w:rPr>
        <w:t>Software and Applications</w:t>
      </w:r>
      <w:r w:rsidRPr="00A353C8">
        <w:rPr>
          <w:rFonts w:asciiTheme="minorHAnsi" w:hAnsiTheme="minorHAnsi" w:cs="Arial"/>
          <w:sz w:val="22"/>
          <w:szCs w:val="22"/>
        </w:rPr>
        <w:t>: Oracle, IBM AS/400, EPIC, Citrix,</w:t>
      </w:r>
      <w:r w:rsidR="00F16E2B">
        <w:rPr>
          <w:rFonts w:asciiTheme="minorHAnsi" w:hAnsiTheme="minorHAnsi" w:cs="Arial"/>
          <w:sz w:val="22"/>
          <w:szCs w:val="22"/>
        </w:rPr>
        <w:t xml:space="preserve"> </w:t>
      </w:r>
      <w:r w:rsidR="00F16E2B" w:rsidRPr="00F16E2B">
        <w:rPr>
          <w:rFonts w:asciiTheme="minorHAnsi" w:hAnsiTheme="minorHAnsi" w:cs="Arial"/>
          <w:sz w:val="22"/>
          <w:szCs w:val="22"/>
        </w:rPr>
        <w:t>Google G Suite</w:t>
      </w:r>
      <w:r w:rsidR="00F16E2B">
        <w:rPr>
          <w:rFonts w:asciiTheme="minorHAnsi" w:hAnsiTheme="minorHAnsi" w:cs="Arial"/>
          <w:sz w:val="22"/>
          <w:szCs w:val="22"/>
        </w:rPr>
        <w:t xml:space="preserve"> admin,</w:t>
      </w:r>
      <w:r w:rsidRPr="00A353C8">
        <w:rPr>
          <w:rFonts w:asciiTheme="minorHAnsi" w:hAnsiTheme="minorHAnsi" w:cs="Arial"/>
          <w:sz w:val="22"/>
          <w:szCs w:val="22"/>
        </w:rPr>
        <w:t xml:space="preserve"> VERITAS Executive Backup, SCCM 2007</w:t>
      </w:r>
      <w:r w:rsidR="00BB3B98">
        <w:rPr>
          <w:rFonts w:asciiTheme="minorHAnsi" w:hAnsiTheme="minorHAnsi" w:cs="Arial"/>
          <w:sz w:val="22"/>
          <w:szCs w:val="22"/>
        </w:rPr>
        <w:t>,2012</w:t>
      </w:r>
      <w:r w:rsidRPr="00A353C8">
        <w:rPr>
          <w:rFonts w:asciiTheme="minorHAnsi" w:hAnsiTheme="minorHAnsi" w:cs="Arial"/>
          <w:sz w:val="22"/>
          <w:szCs w:val="22"/>
        </w:rPr>
        <w:t>, Checkpoint Firewall, Remedy, Lotus Notes, Cisco, Blackberry, Bomgar, HP Web Jet Admin, Calyx Point,</w:t>
      </w:r>
      <w:r w:rsidR="00774FCC" w:rsidRPr="00774FCC">
        <w:t xml:space="preserve"> </w:t>
      </w:r>
      <w:r w:rsidR="00774FCC">
        <w:rPr>
          <w:rFonts w:asciiTheme="minorHAnsi" w:hAnsiTheme="minorHAnsi" w:cs="Arial"/>
          <w:sz w:val="22"/>
          <w:szCs w:val="22"/>
        </w:rPr>
        <w:t xml:space="preserve">LANDesk, </w:t>
      </w:r>
      <w:r w:rsidRPr="00A353C8">
        <w:rPr>
          <w:rFonts w:asciiTheme="minorHAnsi" w:hAnsiTheme="minorHAnsi" w:cs="Arial"/>
          <w:sz w:val="22"/>
          <w:szCs w:val="22"/>
        </w:rPr>
        <w:t xml:space="preserve"> BartPE , ALTIRIS -Symantec Ghost and Endpoint,</w:t>
      </w:r>
      <w:r w:rsidR="004324C9">
        <w:rPr>
          <w:rFonts w:asciiTheme="minorHAnsi" w:hAnsiTheme="minorHAnsi" w:cs="Arial"/>
          <w:sz w:val="22"/>
          <w:szCs w:val="22"/>
        </w:rPr>
        <w:t xml:space="preserve"> </w:t>
      </w:r>
      <w:r w:rsidR="00B55A69">
        <w:rPr>
          <w:rFonts w:asciiTheme="minorHAnsi" w:hAnsiTheme="minorHAnsi" w:cs="Arial"/>
          <w:sz w:val="22"/>
          <w:szCs w:val="22"/>
        </w:rPr>
        <w:t>Ring central</w:t>
      </w:r>
      <w:r w:rsidR="004324C9">
        <w:rPr>
          <w:rFonts w:asciiTheme="minorHAnsi" w:hAnsiTheme="minorHAnsi" w:cs="Arial"/>
          <w:sz w:val="22"/>
          <w:szCs w:val="22"/>
        </w:rPr>
        <w:t xml:space="preserve">, </w:t>
      </w:r>
      <w:r w:rsidRPr="00A353C8">
        <w:rPr>
          <w:rFonts w:asciiTheme="minorHAnsi" w:hAnsiTheme="minorHAnsi" w:cs="Arial"/>
          <w:sz w:val="22"/>
          <w:szCs w:val="22"/>
        </w:rPr>
        <w:t xml:space="preserve"> </w:t>
      </w:r>
      <w:r w:rsidR="004324C9">
        <w:rPr>
          <w:rFonts w:asciiTheme="minorHAnsi" w:hAnsiTheme="minorHAnsi" w:cs="Arial"/>
          <w:sz w:val="22"/>
          <w:szCs w:val="22"/>
        </w:rPr>
        <w:t>Jira, Okta,</w:t>
      </w:r>
      <w:r w:rsidR="00497E1A">
        <w:rPr>
          <w:rFonts w:asciiTheme="minorHAnsi" w:hAnsiTheme="minorHAnsi" w:cs="Arial"/>
          <w:sz w:val="22"/>
          <w:szCs w:val="22"/>
        </w:rPr>
        <w:t xml:space="preserve"> </w:t>
      </w:r>
      <w:r w:rsidRPr="00A353C8">
        <w:rPr>
          <w:rFonts w:asciiTheme="minorHAnsi" w:hAnsiTheme="minorHAnsi" w:cs="Arial"/>
          <w:sz w:val="22"/>
          <w:szCs w:val="22"/>
        </w:rPr>
        <w:t xml:space="preserve">Law Firm Software including Westlaw, PC Doc's, DTE, Outlook, LexisNexis, Adobe Photo Shop, Microsoft Office Suite </w:t>
      </w:r>
      <w:r w:rsidR="009547F1">
        <w:rPr>
          <w:rFonts w:asciiTheme="minorHAnsi" w:hAnsiTheme="minorHAnsi" w:cs="Arial"/>
          <w:sz w:val="22"/>
          <w:szCs w:val="22"/>
        </w:rPr>
        <w:t>O365, VDI.</w:t>
      </w:r>
      <w:r w:rsidR="00CE5A35">
        <w:rPr>
          <w:rFonts w:asciiTheme="minorHAnsi" w:hAnsiTheme="minorHAnsi" w:cs="Arial"/>
          <w:sz w:val="22"/>
          <w:szCs w:val="22"/>
        </w:rPr>
        <w:t xml:space="preserve"> </w:t>
      </w:r>
      <w:r w:rsidR="00B55A69">
        <w:rPr>
          <w:rFonts w:asciiTheme="minorHAnsi" w:hAnsiTheme="minorHAnsi" w:cs="Arial"/>
          <w:sz w:val="22"/>
          <w:szCs w:val="22"/>
        </w:rPr>
        <w:t>SharePoint</w:t>
      </w:r>
      <w:r w:rsidR="00CE5A35">
        <w:rPr>
          <w:rFonts w:asciiTheme="minorHAnsi" w:hAnsiTheme="minorHAnsi" w:cs="Arial"/>
          <w:sz w:val="22"/>
          <w:szCs w:val="22"/>
        </w:rPr>
        <w:t>, OneDrive for Business, Skype for Business</w:t>
      </w:r>
    </w:p>
    <w:p w14:paraId="36DE8632" w14:textId="77777777" w:rsidR="00A353C8" w:rsidRPr="00A353C8" w:rsidRDefault="00A353C8" w:rsidP="00A353C8">
      <w:pPr>
        <w:pStyle w:val="sc9ca"/>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Platforms: </w:t>
      </w:r>
      <w:r w:rsidR="00CE5A35">
        <w:rPr>
          <w:rFonts w:asciiTheme="minorHAnsi" w:hAnsiTheme="minorHAnsi" w:cs="Arial"/>
          <w:sz w:val="22"/>
          <w:szCs w:val="22"/>
        </w:rPr>
        <w:t>Support all current Microsoft desktop technologies</w:t>
      </w:r>
      <w:r w:rsidRPr="00A353C8">
        <w:rPr>
          <w:rFonts w:asciiTheme="minorHAnsi" w:hAnsiTheme="minorHAnsi" w:cs="Arial"/>
          <w:sz w:val="22"/>
          <w:szCs w:val="22"/>
        </w:rPr>
        <w:t xml:space="preserve">, </w:t>
      </w:r>
      <w:r w:rsidR="00CE5A35">
        <w:rPr>
          <w:rFonts w:asciiTheme="minorHAnsi" w:hAnsiTheme="minorHAnsi" w:cs="Arial"/>
          <w:sz w:val="22"/>
          <w:szCs w:val="22"/>
        </w:rPr>
        <w:t xml:space="preserve">Azure AAD, Intune, </w:t>
      </w:r>
      <w:r w:rsidRPr="00A353C8">
        <w:rPr>
          <w:rFonts w:asciiTheme="minorHAnsi" w:hAnsiTheme="minorHAnsi" w:cs="Arial"/>
          <w:sz w:val="22"/>
          <w:szCs w:val="22"/>
        </w:rPr>
        <w:t>Active Directory, TCP/IP, DNS, DHCP and Exchange Server. All Windows OS'</w:t>
      </w:r>
      <w:r w:rsidR="00497E1A">
        <w:rPr>
          <w:rFonts w:asciiTheme="minorHAnsi" w:hAnsiTheme="minorHAnsi" w:cs="Arial"/>
          <w:sz w:val="22"/>
          <w:szCs w:val="22"/>
        </w:rPr>
        <w:t>s, 95 to Win10, Apple Mac OS X 10.4 to Sierra</w:t>
      </w:r>
      <w:r w:rsidRPr="00A353C8">
        <w:rPr>
          <w:rFonts w:asciiTheme="minorHAnsi" w:hAnsiTheme="minorHAnsi" w:cs="Arial"/>
          <w:sz w:val="22"/>
          <w:szCs w:val="22"/>
        </w:rPr>
        <w:t xml:space="preserve">, Novell 4.xx, Solaris Linux, UNIX </w:t>
      </w:r>
    </w:p>
    <w:p w14:paraId="11CEEB08"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p>
    <w:p w14:paraId="4A1B5498"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Environment</w:t>
      </w:r>
    </w:p>
    <w:p w14:paraId="15891806" w14:textId="77777777" w:rsidR="00A353C8" w:rsidRPr="00A353C8" w:rsidRDefault="00A353C8" w:rsidP="00A353C8">
      <w:pPr>
        <w:pStyle w:val="sc9ca"/>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Windows, SAT Tool, MWI, Smart Tool, Lotus Notes, Blackberry, Network Printers, MS Office, Printers, Servers, Nagios, HP Servers, Linux, Laptops, McAfee, Tivoli, EPO, IDX, DL380, Servers, Compaq, MAC, MS Office, Adobe, IBM PC, VERITAS, motherboards, RAM, Servers, Solaris, Troublesh</w:t>
      </w:r>
      <w:r w:rsidR="00981943">
        <w:rPr>
          <w:rFonts w:asciiTheme="minorHAnsi" w:hAnsiTheme="minorHAnsi" w:cs="Arial"/>
          <w:sz w:val="22"/>
          <w:szCs w:val="22"/>
        </w:rPr>
        <w:t>ooting, Windows 95</w:t>
      </w:r>
      <w:r w:rsidR="004324C9">
        <w:rPr>
          <w:rFonts w:asciiTheme="minorHAnsi" w:hAnsiTheme="minorHAnsi" w:cs="Arial"/>
          <w:sz w:val="22"/>
          <w:szCs w:val="22"/>
        </w:rPr>
        <w:t xml:space="preserve"> - 10</w:t>
      </w:r>
    </w:p>
    <w:p w14:paraId="476B58A0"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p>
    <w:p w14:paraId="7C33BFAC" w14:textId="77777777" w:rsidR="00A353C8" w:rsidRPr="00A353C8" w:rsidRDefault="00A353C8" w:rsidP="00A353C8">
      <w:pPr>
        <w:pStyle w:val="sc9ca"/>
        <w:spacing w:before="0" w:beforeAutospacing="0" w:after="0" w:afterAutospacing="0"/>
        <w:rPr>
          <w:rFonts w:asciiTheme="minorHAnsi" w:hAnsiTheme="minorHAnsi" w:cs="Arial"/>
          <w:sz w:val="22"/>
          <w:szCs w:val="22"/>
        </w:rPr>
      </w:pPr>
      <w:r w:rsidRPr="00A353C8">
        <w:rPr>
          <w:rFonts w:asciiTheme="minorHAnsi" w:hAnsiTheme="minorHAnsi" w:cs="Arial"/>
          <w:b/>
          <w:bCs/>
          <w:sz w:val="22"/>
          <w:szCs w:val="22"/>
        </w:rPr>
        <w:t>Education</w:t>
      </w:r>
    </w:p>
    <w:p w14:paraId="684D299C" w14:textId="77777777" w:rsidR="00A353C8" w:rsidRPr="00A353C8" w:rsidRDefault="00A353C8" w:rsidP="00A353C8">
      <w:pPr>
        <w:pStyle w:val="sc9ca"/>
        <w:numPr>
          <w:ilvl w:val="0"/>
          <w:numId w:val="18"/>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Bachelor</w:t>
      </w:r>
      <w:r>
        <w:rPr>
          <w:rFonts w:asciiTheme="minorHAnsi" w:hAnsiTheme="minorHAnsi" w:cs="Arial"/>
          <w:sz w:val="22"/>
          <w:szCs w:val="22"/>
        </w:rPr>
        <w:t>’</w:t>
      </w:r>
      <w:r w:rsidRPr="00A353C8">
        <w:rPr>
          <w:rFonts w:asciiTheme="minorHAnsi" w:hAnsiTheme="minorHAnsi" w:cs="Arial"/>
          <w:sz w:val="22"/>
          <w:szCs w:val="22"/>
        </w:rPr>
        <w:t xml:space="preserve">s Degree in Computer Science with emphasis in Technical </w:t>
      </w:r>
      <w:r w:rsidR="000C2563" w:rsidRPr="00A353C8">
        <w:rPr>
          <w:rFonts w:asciiTheme="minorHAnsi" w:hAnsiTheme="minorHAnsi" w:cs="Arial"/>
          <w:sz w:val="22"/>
          <w:szCs w:val="22"/>
        </w:rPr>
        <w:t>Management</w:t>
      </w:r>
      <w:r w:rsidR="000C2563">
        <w:rPr>
          <w:rFonts w:asciiTheme="minorHAnsi" w:hAnsiTheme="minorHAnsi" w:cs="Arial"/>
          <w:sz w:val="22"/>
          <w:szCs w:val="22"/>
        </w:rPr>
        <w:t xml:space="preserve"> (BSTM), Devry University.</w:t>
      </w:r>
    </w:p>
    <w:p w14:paraId="734236E3" w14:textId="77777777" w:rsidR="00A353C8" w:rsidRPr="00A353C8" w:rsidRDefault="00A353C8" w:rsidP="00A353C8">
      <w:pPr>
        <w:pStyle w:val="sc9ca"/>
        <w:numPr>
          <w:ilvl w:val="0"/>
          <w:numId w:val="18"/>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Applied Associates of Science Degree in Computer Science, Heald College</w:t>
      </w:r>
      <w:r w:rsidR="000C2563">
        <w:rPr>
          <w:rFonts w:asciiTheme="minorHAnsi" w:hAnsiTheme="minorHAnsi" w:cs="Arial"/>
          <w:sz w:val="22"/>
          <w:szCs w:val="22"/>
        </w:rPr>
        <w:t>.</w:t>
      </w:r>
    </w:p>
    <w:p w14:paraId="4E408DE9"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p>
    <w:p w14:paraId="1D910FC5" w14:textId="77777777" w:rsidR="00A353C8" w:rsidRPr="00A353C8" w:rsidRDefault="00A353C8" w:rsidP="00A353C8">
      <w:pPr>
        <w:pStyle w:val="sc9ca"/>
        <w:spacing w:before="0" w:beforeAutospacing="0" w:after="0" w:afterAutospacing="0"/>
        <w:rPr>
          <w:rFonts w:asciiTheme="minorHAnsi" w:hAnsiTheme="minorHAnsi" w:cs="Arial"/>
          <w:sz w:val="22"/>
          <w:szCs w:val="22"/>
        </w:rPr>
      </w:pPr>
      <w:r w:rsidRPr="00A353C8">
        <w:rPr>
          <w:rFonts w:asciiTheme="minorHAnsi" w:hAnsiTheme="minorHAnsi" w:cs="Arial"/>
          <w:b/>
          <w:bCs/>
          <w:sz w:val="22"/>
          <w:szCs w:val="22"/>
        </w:rPr>
        <w:t>Trainings and Certifications</w:t>
      </w:r>
    </w:p>
    <w:p w14:paraId="6116B029" w14:textId="77777777" w:rsidR="00A353C8" w:rsidRPr="00A353C8" w:rsidRDefault="000C2563" w:rsidP="00A353C8">
      <w:pPr>
        <w:pStyle w:val="sc9ca"/>
        <w:numPr>
          <w:ilvl w:val="0"/>
          <w:numId w:val="20"/>
        </w:numPr>
        <w:spacing w:before="0" w:beforeAutospacing="0" w:after="0" w:afterAutospacing="0"/>
        <w:rPr>
          <w:rFonts w:asciiTheme="minorHAnsi" w:hAnsiTheme="minorHAnsi" w:cs="Arial"/>
          <w:sz w:val="22"/>
          <w:szCs w:val="22"/>
        </w:rPr>
      </w:pPr>
      <w:r>
        <w:rPr>
          <w:rFonts w:asciiTheme="minorHAnsi" w:hAnsiTheme="minorHAnsi" w:cs="Arial"/>
          <w:sz w:val="22"/>
          <w:szCs w:val="22"/>
        </w:rPr>
        <w:t>A+ Certified Technician.</w:t>
      </w:r>
    </w:p>
    <w:p w14:paraId="3E710C8E" w14:textId="77777777" w:rsidR="00A353C8" w:rsidRPr="00A353C8" w:rsidRDefault="00A353C8" w:rsidP="00A353C8">
      <w:pPr>
        <w:pStyle w:val="sc9ca"/>
        <w:numPr>
          <w:ilvl w:val="0"/>
          <w:numId w:val="20"/>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Dell </w:t>
      </w:r>
      <w:r w:rsidR="000C2563">
        <w:rPr>
          <w:rFonts w:asciiTheme="minorHAnsi" w:hAnsiTheme="minorHAnsi" w:cs="Arial"/>
          <w:sz w:val="22"/>
          <w:szCs w:val="22"/>
        </w:rPr>
        <w:t>Certified Systems Expert (DCSE).</w:t>
      </w:r>
    </w:p>
    <w:p w14:paraId="11FB8080" w14:textId="77777777" w:rsidR="00A353C8" w:rsidRPr="00A353C8" w:rsidRDefault="00A353C8" w:rsidP="00A353C8">
      <w:pPr>
        <w:pStyle w:val="sc9ca"/>
        <w:numPr>
          <w:ilvl w:val="0"/>
          <w:numId w:val="20"/>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Total Quality Management </w:t>
      </w:r>
      <w:r w:rsidR="00F20585">
        <w:rPr>
          <w:rFonts w:asciiTheme="minorHAnsi" w:hAnsiTheme="minorHAnsi" w:cs="Arial"/>
          <w:sz w:val="22"/>
          <w:szCs w:val="22"/>
        </w:rPr>
        <w:t>(TQM)</w:t>
      </w:r>
      <w:r w:rsidR="000C2563">
        <w:rPr>
          <w:rFonts w:asciiTheme="minorHAnsi" w:hAnsiTheme="minorHAnsi" w:cs="Arial"/>
          <w:sz w:val="22"/>
          <w:szCs w:val="22"/>
        </w:rPr>
        <w:t>.</w:t>
      </w:r>
    </w:p>
    <w:p w14:paraId="787D6AF7" w14:textId="77777777" w:rsidR="00A353C8" w:rsidRDefault="00A353C8" w:rsidP="00A353C8">
      <w:pPr>
        <w:pStyle w:val="sc9ca"/>
        <w:numPr>
          <w:ilvl w:val="0"/>
          <w:numId w:val="20"/>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Beginning to Intermediate Adobe </w:t>
      </w:r>
      <w:r w:rsidR="004B15D3" w:rsidRPr="00A353C8">
        <w:rPr>
          <w:rFonts w:asciiTheme="minorHAnsi" w:hAnsiTheme="minorHAnsi" w:cs="Arial"/>
          <w:sz w:val="22"/>
          <w:szCs w:val="22"/>
        </w:rPr>
        <w:t>Photoshop</w:t>
      </w:r>
      <w:r w:rsidR="000C2563">
        <w:rPr>
          <w:rFonts w:asciiTheme="minorHAnsi" w:hAnsiTheme="minorHAnsi" w:cs="Arial"/>
          <w:sz w:val="22"/>
          <w:szCs w:val="22"/>
        </w:rPr>
        <w:t>.</w:t>
      </w:r>
    </w:p>
    <w:p w14:paraId="7E7D75F8" w14:textId="77777777" w:rsidR="004B15D3" w:rsidRPr="00A353C8" w:rsidRDefault="004B15D3" w:rsidP="004B15D3">
      <w:pPr>
        <w:pStyle w:val="sc9ca"/>
        <w:spacing w:before="0" w:beforeAutospacing="0" w:after="0" w:afterAutospacing="0"/>
        <w:ind w:left="360"/>
        <w:rPr>
          <w:rFonts w:asciiTheme="minorHAnsi" w:hAnsiTheme="minorHAnsi" w:cs="Arial"/>
          <w:sz w:val="22"/>
          <w:szCs w:val="22"/>
        </w:rPr>
      </w:pPr>
    </w:p>
    <w:p w14:paraId="2E23AF32" w14:textId="77777777" w:rsid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Summary of Experience</w:t>
      </w:r>
      <w:r w:rsidR="00750CA0">
        <w:rPr>
          <w:rFonts w:asciiTheme="minorHAnsi" w:hAnsiTheme="minorHAnsi" w:cs="Arial"/>
          <w:b/>
          <w:bCs/>
          <w:sz w:val="22"/>
          <w:szCs w:val="22"/>
        </w:rPr>
        <w:t>;</w:t>
      </w:r>
    </w:p>
    <w:p w14:paraId="2A04CDA2" w14:textId="77777777" w:rsidR="00A354D5" w:rsidRDefault="00A354D5" w:rsidP="00A353C8">
      <w:pPr>
        <w:pStyle w:val="sc9ca"/>
        <w:spacing w:before="0" w:beforeAutospacing="0" w:after="0" w:afterAutospacing="0"/>
        <w:rPr>
          <w:rFonts w:asciiTheme="minorHAnsi" w:hAnsiTheme="minorHAnsi" w:cs="Arial"/>
          <w:b/>
          <w:bCs/>
          <w:sz w:val="22"/>
          <w:szCs w:val="22"/>
        </w:rPr>
      </w:pPr>
    </w:p>
    <w:p w14:paraId="155189BC" w14:textId="7077CBB0" w:rsidR="00A354D5" w:rsidRDefault="00A354D5" w:rsidP="00A353C8">
      <w:pPr>
        <w:pStyle w:val="sc9ca"/>
        <w:spacing w:before="0" w:beforeAutospacing="0" w:after="0" w:afterAutospacing="0"/>
        <w:rPr>
          <w:rFonts w:asciiTheme="minorHAnsi" w:hAnsiTheme="minorHAnsi" w:cs="Arial"/>
          <w:b/>
          <w:bCs/>
          <w:sz w:val="22"/>
          <w:szCs w:val="22"/>
        </w:rPr>
      </w:pPr>
      <w:r w:rsidRPr="00A354D5">
        <w:rPr>
          <w:rFonts w:asciiTheme="minorHAnsi" w:hAnsiTheme="minorHAnsi" w:cs="Arial"/>
          <w:b/>
          <w:bCs/>
          <w:sz w:val="22"/>
          <w:szCs w:val="22"/>
        </w:rPr>
        <w:t>Geosyntec Consultants, Inc.</w:t>
      </w:r>
      <w:r>
        <w:rPr>
          <w:rFonts w:asciiTheme="minorHAnsi" w:hAnsiTheme="minorHAnsi" w:cs="Arial"/>
          <w:b/>
          <w:bCs/>
          <w:sz w:val="22"/>
          <w:szCs w:val="22"/>
        </w:rPr>
        <w:t xml:space="preserve">        </w:t>
      </w:r>
      <w:r w:rsidR="00B75357">
        <w:rPr>
          <w:rFonts w:asciiTheme="minorHAnsi" w:hAnsiTheme="minorHAnsi" w:cs="Arial"/>
          <w:b/>
          <w:bCs/>
          <w:sz w:val="22"/>
          <w:szCs w:val="22"/>
        </w:rPr>
        <w:t>Oakland, CA</w:t>
      </w:r>
      <w:r>
        <w:rPr>
          <w:rFonts w:asciiTheme="minorHAnsi" w:hAnsiTheme="minorHAnsi" w:cs="Arial"/>
          <w:b/>
          <w:bCs/>
          <w:sz w:val="22"/>
          <w:szCs w:val="22"/>
        </w:rPr>
        <w:t xml:space="preserve">                      </w:t>
      </w:r>
      <w:r w:rsidR="00B75357">
        <w:rPr>
          <w:rFonts w:asciiTheme="minorHAnsi" w:hAnsiTheme="minorHAnsi" w:cs="Arial"/>
          <w:b/>
          <w:bCs/>
          <w:sz w:val="22"/>
          <w:szCs w:val="22"/>
        </w:rPr>
        <w:t xml:space="preserve">                   </w:t>
      </w:r>
      <w:r>
        <w:rPr>
          <w:rFonts w:asciiTheme="minorHAnsi" w:hAnsiTheme="minorHAnsi" w:cs="Arial"/>
          <w:b/>
          <w:bCs/>
          <w:sz w:val="22"/>
          <w:szCs w:val="22"/>
        </w:rPr>
        <w:t xml:space="preserve">    February 2019 </w:t>
      </w:r>
      <w:r w:rsidR="007324EB">
        <w:rPr>
          <w:rFonts w:asciiTheme="minorHAnsi" w:hAnsiTheme="minorHAnsi" w:cs="Arial"/>
          <w:b/>
          <w:bCs/>
          <w:sz w:val="22"/>
          <w:szCs w:val="22"/>
        </w:rPr>
        <w:t xml:space="preserve">– </w:t>
      </w:r>
      <w:r w:rsidR="00FC3B20">
        <w:rPr>
          <w:rFonts w:asciiTheme="minorHAnsi" w:hAnsiTheme="minorHAnsi" w:cs="Arial"/>
          <w:b/>
          <w:bCs/>
          <w:sz w:val="22"/>
          <w:szCs w:val="22"/>
        </w:rPr>
        <w:t>November</w:t>
      </w:r>
      <w:r w:rsidR="007324EB">
        <w:rPr>
          <w:rFonts w:asciiTheme="minorHAnsi" w:hAnsiTheme="minorHAnsi" w:cs="Arial"/>
          <w:b/>
          <w:bCs/>
          <w:sz w:val="22"/>
          <w:szCs w:val="22"/>
        </w:rPr>
        <w:t xml:space="preserve"> 2020</w:t>
      </w:r>
    </w:p>
    <w:p w14:paraId="741DA884" w14:textId="77777777" w:rsidR="007324EB" w:rsidRPr="007324EB" w:rsidRDefault="007324EB" w:rsidP="00A353C8">
      <w:pPr>
        <w:pStyle w:val="sc9ca"/>
        <w:spacing w:before="0" w:beforeAutospacing="0" w:after="0" w:afterAutospacing="0"/>
        <w:rPr>
          <w:rFonts w:asciiTheme="minorHAnsi" w:hAnsiTheme="minorHAnsi" w:cs="Arial"/>
          <w:bCs/>
          <w:sz w:val="22"/>
          <w:szCs w:val="22"/>
        </w:rPr>
      </w:pPr>
      <w:r w:rsidRPr="007324EB">
        <w:rPr>
          <w:rFonts w:asciiTheme="minorHAnsi" w:hAnsiTheme="minorHAnsi" w:cs="Arial"/>
          <w:bCs/>
          <w:sz w:val="22"/>
          <w:szCs w:val="22"/>
        </w:rPr>
        <w:t>Lead Desktop Support Technician</w:t>
      </w:r>
    </w:p>
    <w:p w14:paraId="30D6CB23" w14:textId="77777777" w:rsidR="00A354D5" w:rsidRDefault="00A354D5" w:rsidP="00A354D5">
      <w:pPr>
        <w:pStyle w:val="sc9ca"/>
        <w:spacing w:before="0" w:beforeAutospacing="0" w:after="0" w:afterAutospacing="0" w:line="480" w:lineRule="auto"/>
        <w:rPr>
          <w:rFonts w:asciiTheme="minorHAnsi" w:hAnsiTheme="minorHAnsi" w:cs="Arial"/>
          <w:b/>
          <w:bCs/>
          <w:sz w:val="22"/>
          <w:szCs w:val="22"/>
        </w:rPr>
      </w:pPr>
    </w:p>
    <w:p w14:paraId="3B3BC8DE" w14:textId="77777777" w:rsidR="00A354D5" w:rsidRDefault="00A354D5" w:rsidP="00A354D5">
      <w:pPr>
        <w:pStyle w:val="sc9ca"/>
        <w:numPr>
          <w:ilvl w:val="0"/>
          <w:numId w:val="33"/>
        </w:numPr>
        <w:spacing w:before="0" w:beforeAutospacing="0" w:after="0" w:afterAutospacing="0"/>
        <w:rPr>
          <w:rFonts w:asciiTheme="minorHAnsi" w:hAnsiTheme="minorHAnsi" w:cs="Arial"/>
          <w:bCs/>
          <w:sz w:val="22"/>
          <w:szCs w:val="22"/>
        </w:rPr>
      </w:pPr>
      <w:r w:rsidRPr="00A354D5">
        <w:rPr>
          <w:rFonts w:asciiTheme="minorHAnsi" w:hAnsiTheme="minorHAnsi" w:cs="Arial"/>
          <w:bCs/>
          <w:sz w:val="22"/>
          <w:szCs w:val="22"/>
        </w:rPr>
        <w:t>I manage the western region, my office is based in Oakland, CA.</w:t>
      </w:r>
      <w:r>
        <w:rPr>
          <w:rFonts w:asciiTheme="minorHAnsi" w:hAnsiTheme="minorHAnsi" w:cs="Arial"/>
          <w:bCs/>
          <w:sz w:val="22"/>
          <w:szCs w:val="22"/>
        </w:rPr>
        <w:t xml:space="preserve"> My area includes Walnut Creek, </w:t>
      </w:r>
      <w:r w:rsidRPr="00A354D5">
        <w:rPr>
          <w:rFonts w:asciiTheme="minorHAnsi" w:hAnsiTheme="minorHAnsi" w:cs="Arial"/>
          <w:bCs/>
          <w:sz w:val="22"/>
          <w:szCs w:val="22"/>
        </w:rPr>
        <w:t>Sacramento, Fresno and Portland Oregon.</w:t>
      </w:r>
    </w:p>
    <w:p w14:paraId="7F95CD9A" w14:textId="77777777" w:rsidR="00B75357" w:rsidRDefault="00A354D5" w:rsidP="00B75357">
      <w:pPr>
        <w:pStyle w:val="sc9ca"/>
        <w:numPr>
          <w:ilvl w:val="0"/>
          <w:numId w:val="33"/>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 xml:space="preserve">On boarding, off boarding, </w:t>
      </w:r>
      <w:r w:rsidR="00B75357">
        <w:rPr>
          <w:rFonts w:asciiTheme="minorHAnsi" w:hAnsiTheme="minorHAnsi" w:cs="Arial"/>
          <w:bCs/>
          <w:sz w:val="22"/>
          <w:szCs w:val="22"/>
        </w:rPr>
        <w:t>imaging, deploying new laptops and desktops.</w:t>
      </w:r>
    </w:p>
    <w:p w14:paraId="30FD8ECC" w14:textId="77777777" w:rsidR="00B75357" w:rsidRDefault="00B75357" w:rsidP="00B75357">
      <w:pPr>
        <w:pStyle w:val="sc9ca"/>
        <w:numPr>
          <w:ilvl w:val="0"/>
          <w:numId w:val="33"/>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Setting up serves, installing switches.</w:t>
      </w:r>
    </w:p>
    <w:p w14:paraId="0A5BF9B6" w14:textId="77777777" w:rsidR="00B75357" w:rsidRDefault="00B75357" w:rsidP="00B75357">
      <w:pPr>
        <w:pStyle w:val="sc9ca"/>
        <w:numPr>
          <w:ilvl w:val="0"/>
          <w:numId w:val="33"/>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Deploying VOIP phones for the western region.</w:t>
      </w:r>
    </w:p>
    <w:p w14:paraId="0587672E" w14:textId="77777777" w:rsidR="007324EB" w:rsidRDefault="007324EB" w:rsidP="007324EB">
      <w:pPr>
        <w:pStyle w:val="ListParagraph"/>
        <w:numPr>
          <w:ilvl w:val="0"/>
          <w:numId w:val="33"/>
        </w:numPr>
        <w:spacing w:after="160" w:line="259" w:lineRule="auto"/>
      </w:pPr>
      <w:r>
        <w:t>Deployed new iOS and Android phones for new hires, installed MFA (</w:t>
      </w:r>
      <w:r w:rsidRPr="00E6178C">
        <w:t>multi-factor authentication</w:t>
      </w:r>
      <w:r>
        <w:t xml:space="preserve">). Cisco DUO for security and O365 to get their email. Also troubleshoot any issues that may arise. </w:t>
      </w:r>
    </w:p>
    <w:p w14:paraId="368DFBB2" w14:textId="77777777" w:rsidR="007324EB" w:rsidRPr="00B75357" w:rsidRDefault="007324EB" w:rsidP="007324EB">
      <w:pPr>
        <w:pStyle w:val="sc9ca"/>
        <w:spacing w:before="0" w:beforeAutospacing="0" w:after="0" w:afterAutospacing="0"/>
        <w:ind w:left="720"/>
        <w:rPr>
          <w:rFonts w:asciiTheme="minorHAnsi" w:hAnsiTheme="minorHAnsi" w:cs="Arial"/>
          <w:bCs/>
          <w:sz w:val="22"/>
          <w:szCs w:val="22"/>
        </w:rPr>
      </w:pPr>
    </w:p>
    <w:p w14:paraId="7FFDA70A" w14:textId="77777777" w:rsidR="00F8766D" w:rsidRDefault="00F8766D" w:rsidP="00A353C8">
      <w:pPr>
        <w:pStyle w:val="sc9ca"/>
        <w:spacing w:before="0" w:beforeAutospacing="0" w:after="0" w:afterAutospacing="0"/>
        <w:rPr>
          <w:rFonts w:asciiTheme="minorHAnsi" w:hAnsiTheme="minorHAnsi" w:cs="Arial"/>
          <w:b/>
          <w:bCs/>
          <w:sz w:val="22"/>
          <w:szCs w:val="22"/>
        </w:rPr>
      </w:pPr>
    </w:p>
    <w:p w14:paraId="40FE207F" w14:textId="77777777" w:rsidR="00F8766D" w:rsidRDefault="00F8766D" w:rsidP="00A353C8">
      <w:pPr>
        <w:pStyle w:val="sc9ca"/>
        <w:spacing w:before="0" w:beforeAutospacing="0" w:after="0" w:afterAutospacing="0"/>
        <w:rPr>
          <w:rFonts w:asciiTheme="minorHAnsi" w:hAnsiTheme="minorHAnsi" w:cs="Arial"/>
          <w:b/>
          <w:bCs/>
          <w:sz w:val="22"/>
          <w:szCs w:val="22"/>
        </w:rPr>
      </w:pPr>
      <w:r>
        <w:rPr>
          <w:rFonts w:asciiTheme="minorHAnsi" w:hAnsiTheme="minorHAnsi" w:cs="Arial"/>
          <w:b/>
          <w:bCs/>
          <w:sz w:val="22"/>
          <w:szCs w:val="22"/>
        </w:rPr>
        <w:t xml:space="preserve">United Parcel Service IT Technical Support Group                                 April 2018 </w:t>
      </w:r>
      <w:r w:rsidR="00A354D5">
        <w:rPr>
          <w:rFonts w:asciiTheme="minorHAnsi" w:hAnsiTheme="minorHAnsi" w:cs="Arial"/>
          <w:b/>
          <w:bCs/>
          <w:sz w:val="22"/>
          <w:szCs w:val="22"/>
        </w:rPr>
        <w:t>–</w:t>
      </w:r>
      <w:r>
        <w:rPr>
          <w:rFonts w:asciiTheme="minorHAnsi" w:hAnsiTheme="minorHAnsi" w:cs="Arial"/>
          <w:b/>
          <w:bCs/>
          <w:sz w:val="22"/>
          <w:szCs w:val="22"/>
        </w:rPr>
        <w:t xml:space="preserve"> </w:t>
      </w:r>
      <w:r w:rsidR="00A354D5">
        <w:rPr>
          <w:rFonts w:asciiTheme="minorHAnsi" w:hAnsiTheme="minorHAnsi" w:cs="Arial"/>
          <w:b/>
          <w:bCs/>
          <w:sz w:val="22"/>
          <w:szCs w:val="22"/>
        </w:rPr>
        <w:t>November 2018</w:t>
      </w:r>
    </w:p>
    <w:p w14:paraId="70317755" w14:textId="77777777" w:rsidR="00F8766D" w:rsidRDefault="00CD0074" w:rsidP="00A353C8">
      <w:pPr>
        <w:pStyle w:val="sc9ca"/>
        <w:spacing w:before="0" w:beforeAutospacing="0" w:after="0" w:afterAutospacing="0"/>
        <w:rPr>
          <w:rFonts w:asciiTheme="minorHAnsi" w:hAnsiTheme="minorHAnsi" w:cs="Arial"/>
          <w:bCs/>
          <w:sz w:val="22"/>
          <w:szCs w:val="22"/>
        </w:rPr>
      </w:pPr>
      <w:r>
        <w:rPr>
          <w:rFonts w:asciiTheme="minorHAnsi" w:hAnsiTheme="minorHAnsi" w:cs="Arial"/>
          <w:bCs/>
          <w:sz w:val="22"/>
          <w:szCs w:val="22"/>
        </w:rPr>
        <w:t>Consultant</w:t>
      </w:r>
      <w:r w:rsidR="00684053">
        <w:rPr>
          <w:rFonts w:asciiTheme="minorHAnsi" w:hAnsiTheme="minorHAnsi" w:cs="Arial"/>
          <w:bCs/>
          <w:sz w:val="22"/>
          <w:szCs w:val="22"/>
        </w:rPr>
        <w:t>,</w:t>
      </w:r>
      <w:r w:rsidR="00F8766D" w:rsidRPr="00F8766D">
        <w:rPr>
          <w:rFonts w:asciiTheme="minorHAnsi" w:hAnsiTheme="minorHAnsi" w:cs="Arial"/>
          <w:bCs/>
          <w:sz w:val="22"/>
          <w:szCs w:val="22"/>
        </w:rPr>
        <w:t xml:space="preserve"> managing</w:t>
      </w:r>
      <w:r w:rsidR="00F8766D">
        <w:rPr>
          <w:rFonts w:asciiTheme="minorHAnsi" w:hAnsiTheme="minorHAnsi" w:cs="Arial"/>
          <w:bCs/>
          <w:sz w:val="22"/>
          <w:szCs w:val="22"/>
        </w:rPr>
        <w:t xml:space="preserve"> 7 buildings UPS </w:t>
      </w:r>
      <w:r w:rsidR="000C2563">
        <w:rPr>
          <w:rFonts w:asciiTheme="minorHAnsi" w:hAnsiTheme="minorHAnsi" w:cs="Arial"/>
          <w:bCs/>
          <w:sz w:val="22"/>
          <w:szCs w:val="22"/>
        </w:rPr>
        <w:t>SCS small</w:t>
      </w:r>
      <w:r w:rsidR="002329CF">
        <w:rPr>
          <w:rFonts w:asciiTheme="minorHAnsi" w:hAnsiTheme="minorHAnsi" w:cs="Arial"/>
          <w:bCs/>
          <w:sz w:val="22"/>
          <w:szCs w:val="22"/>
        </w:rPr>
        <w:t xml:space="preserve"> </w:t>
      </w:r>
      <w:r w:rsidR="00684053">
        <w:rPr>
          <w:rFonts w:asciiTheme="minorHAnsi" w:hAnsiTheme="minorHAnsi" w:cs="Arial"/>
          <w:bCs/>
          <w:sz w:val="22"/>
          <w:szCs w:val="22"/>
        </w:rPr>
        <w:t xml:space="preserve">package </w:t>
      </w:r>
      <w:r w:rsidR="00F8766D">
        <w:rPr>
          <w:rFonts w:asciiTheme="minorHAnsi" w:hAnsiTheme="minorHAnsi" w:cs="Arial"/>
          <w:bCs/>
          <w:sz w:val="22"/>
          <w:szCs w:val="22"/>
        </w:rPr>
        <w:t>buildings</w:t>
      </w:r>
      <w:r w:rsidR="009D5876">
        <w:rPr>
          <w:rFonts w:asciiTheme="minorHAnsi" w:hAnsiTheme="minorHAnsi" w:cs="Arial"/>
          <w:bCs/>
          <w:sz w:val="22"/>
          <w:szCs w:val="22"/>
        </w:rPr>
        <w:t>.</w:t>
      </w:r>
    </w:p>
    <w:p w14:paraId="34BBF7DC" w14:textId="77777777" w:rsidR="006C78A7" w:rsidRDefault="006C78A7" w:rsidP="00A353C8">
      <w:pPr>
        <w:pStyle w:val="sc9ca"/>
        <w:spacing w:before="0" w:beforeAutospacing="0" w:after="0" w:afterAutospacing="0"/>
        <w:rPr>
          <w:rFonts w:asciiTheme="minorHAnsi" w:hAnsiTheme="minorHAnsi" w:cs="Arial"/>
          <w:bCs/>
          <w:sz w:val="22"/>
          <w:szCs w:val="22"/>
        </w:rPr>
      </w:pPr>
    </w:p>
    <w:p w14:paraId="2A206FB1" w14:textId="77777777" w:rsidR="006C78A7" w:rsidRPr="007324EB" w:rsidRDefault="006C78A7" w:rsidP="006C78A7">
      <w:pPr>
        <w:pStyle w:val="sc9ca"/>
        <w:spacing w:before="0" w:beforeAutospacing="0" w:after="0" w:afterAutospacing="0"/>
        <w:rPr>
          <w:rFonts w:asciiTheme="minorHAnsi" w:hAnsiTheme="minorHAnsi" w:cs="Arial"/>
          <w:bCs/>
          <w:sz w:val="22"/>
          <w:szCs w:val="22"/>
        </w:rPr>
      </w:pPr>
      <w:r w:rsidRPr="007324EB">
        <w:rPr>
          <w:rFonts w:asciiTheme="minorHAnsi" w:hAnsiTheme="minorHAnsi" w:cs="Arial"/>
          <w:bCs/>
          <w:sz w:val="22"/>
          <w:szCs w:val="22"/>
        </w:rPr>
        <w:t>Lead Desktop Support Technician</w:t>
      </w:r>
    </w:p>
    <w:p w14:paraId="396998B1" w14:textId="77777777" w:rsidR="006C78A7" w:rsidRDefault="006C78A7" w:rsidP="00A353C8">
      <w:pPr>
        <w:pStyle w:val="sc9ca"/>
        <w:spacing w:before="0" w:beforeAutospacing="0" w:after="0" w:afterAutospacing="0"/>
        <w:rPr>
          <w:rFonts w:asciiTheme="minorHAnsi" w:hAnsiTheme="minorHAnsi" w:cs="Arial"/>
          <w:bCs/>
          <w:sz w:val="22"/>
          <w:szCs w:val="22"/>
        </w:rPr>
      </w:pPr>
    </w:p>
    <w:p w14:paraId="23138B67" w14:textId="77777777" w:rsidR="00F8766D" w:rsidRDefault="00F8766D" w:rsidP="00F8766D">
      <w:pPr>
        <w:pStyle w:val="sc9ca"/>
        <w:numPr>
          <w:ilvl w:val="0"/>
          <w:numId w:val="32"/>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Deploying new laptops and</w:t>
      </w:r>
      <w:r w:rsidR="00751649">
        <w:rPr>
          <w:rFonts w:asciiTheme="minorHAnsi" w:hAnsiTheme="minorHAnsi" w:cs="Arial"/>
          <w:bCs/>
          <w:sz w:val="22"/>
          <w:szCs w:val="22"/>
        </w:rPr>
        <w:t xml:space="preserve"> desktops </w:t>
      </w:r>
      <w:r w:rsidR="009D5876">
        <w:rPr>
          <w:rFonts w:asciiTheme="minorHAnsi" w:hAnsiTheme="minorHAnsi" w:cs="Arial"/>
          <w:bCs/>
          <w:sz w:val="22"/>
          <w:szCs w:val="22"/>
        </w:rPr>
        <w:t xml:space="preserve">with Windows 10 </w:t>
      </w:r>
      <w:r w:rsidR="00751649">
        <w:rPr>
          <w:rFonts w:asciiTheme="minorHAnsi" w:hAnsiTheme="minorHAnsi" w:cs="Arial"/>
          <w:bCs/>
          <w:sz w:val="22"/>
          <w:szCs w:val="22"/>
        </w:rPr>
        <w:t>for all users after the 3 year warranty is up.</w:t>
      </w:r>
    </w:p>
    <w:p w14:paraId="3FD7C4BC" w14:textId="77777777" w:rsidR="00751649" w:rsidRDefault="00751649" w:rsidP="00F8766D">
      <w:pPr>
        <w:pStyle w:val="sc9ca"/>
        <w:numPr>
          <w:ilvl w:val="0"/>
          <w:numId w:val="32"/>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 xml:space="preserve">Setting up new servers and switches for IDF and MDF </w:t>
      </w:r>
      <w:r w:rsidR="00684053">
        <w:rPr>
          <w:rFonts w:asciiTheme="minorHAnsi" w:hAnsiTheme="minorHAnsi" w:cs="Arial"/>
          <w:bCs/>
          <w:sz w:val="22"/>
          <w:szCs w:val="22"/>
        </w:rPr>
        <w:t xml:space="preserve">rooms </w:t>
      </w:r>
      <w:r w:rsidR="002329CF">
        <w:rPr>
          <w:rFonts w:asciiTheme="minorHAnsi" w:hAnsiTheme="minorHAnsi" w:cs="Arial"/>
          <w:bCs/>
          <w:sz w:val="22"/>
          <w:szCs w:val="22"/>
        </w:rPr>
        <w:t>at each of the</w:t>
      </w:r>
      <w:r>
        <w:rPr>
          <w:rFonts w:asciiTheme="minorHAnsi" w:hAnsiTheme="minorHAnsi" w:cs="Arial"/>
          <w:bCs/>
          <w:sz w:val="22"/>
          <w:szCs w:val="22"/>
        </w:rPr>
        <w:t xml:space="preserve"> </w:t>
      </w:r>
      <w:r w:rsidR="006D5850">
        <w:rPr>
          <w:rFonts w:asciiTheme="minorHAnsi" w:hAnsiTheme="minorHAnsi" w:cs="Arial"/>
          <w:bCs/>
          <w:sz w:val="22"/>
          <w:szCs w:val="22"/>
        </w:rPr>
        <w:t xml:space="preserve">7 </w:t>
      </w:r>
      <w:r>
        <w:rPr>
          <w:rFonts w:asciiTheme="minorHAnsi" w:hAnsiTheme="minorHAnsi" w:cs="Arial"/>
          <w:bCs/>
          <w:sz w:val="22"/>
          <w:szCs w:val="22"/>
        </w:rPr>
        <w:t>sites.</w:t>
      </w:r>
    </w:p>
    <w:p w14:paraId="53A343BA" w14:textId="77777777" w:rsidR="00751649" w:rsidRDefault="00751649" w:rsidP="00F8766D">
      <w:pPr>
        <w:pStyle w:val="sc9ca"/>
        <w:numPr>
          <w:ilvl w:val="0"/>
          <w:numId w:val="32"/>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Preparing for the HP Managed Print Services that is coming in the last quarter of this year.</w:t>
      </w:r>
    </w:p>
    <w:p w14:paraId="396A11D5" w14:textId="77777777" w:rsidR="006D5850" w:rsidRDefault="006D5850" w:rsidP="006D5850">
      <w:pPr>
        <w:pStyle w:val="sc9ca"/>
        <w:numPr>
          <w:ilvl w:val="0"/>
          <w:numId w:val="32"/>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 xml:space="preserve">Ran the whole west coast pre-check systems for all computers that ran the delivery </w:t>
      </w:r>
      <w:r w:rsidR="002329CF">
        <w:rPr>
          <w:rFonts w:asciiTheme="minorHAnsi" w:hAnsiTheme="minorHAnsi" w:cs="Arial"/>
          <w:bCs/>
          <w:sz w:val="22"/>
          <w:szCs w:val="22"/>
        </w:rPr>
        <w:t xml:space="preserve">the process </w:t>
      </w:r>
      <w:r>
        <w:rPr>
          <w:rFonts w:asciiTheme="minorHAnsi" w:hAnsiTheme="minorHAnsi" w:cs="Arial"/>
          <w:bCs/>
          <w:sz w:val="22"/>
          <w:szCs w:val="22"/>
        </w:rPr>
        <w:t>of packages.</w:t>
      </w:r>
    </w:p>
    <w:p w14:paraId="353AFB5C" w14:textId="77777777" w:rsidR="006D5850" w:rsidRDefault="006D5850" w:rsidP="006D5850">
      <w:pPr>
        <w:pStyle w:val="sc9ca"/>
        <w:numPr>
          <w:ilvl w:val="0"/>
          <w:numId w:val="32"/>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Before the items came from OAK airport, that was very important because if one computer was down it was all hands on deck to resolve that issue.</w:t>
      </w:r>
    </w:p>
    <w:p w14:paraId="32C9D03D" w14:textId="77777777" w:rsidR="006D5850" w:rsidRPr="006D5850" w:rsidRDefault="006D5850" w:rsidP="006D5850">
      <w:pPr>
        <w:pStyle w:val="sc9ca"/>
        <w:numPr>
          <w:ilvl w:val="0"/>
          <w:numId w:val="32"/>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 xml:space="preserve">Also dealing with </w:t>
      </w:r>
      <w:r w:rsidR="002329CF">
        <w:rPr>
          <w:rFonts w:asciiTheme="minorHAnsi" w:hAnsiTheme="minorHAnsi" w:cs="Arial"/>
          <w:bCs/>
          <w:sz w:val="22"/>
          <w:szCs w:val="22"/>
        </w:rPr>
        <w:t xml:space="preserve">upgrades for </w:t>
      </w:r>
      <w:r>
        <w:rPr>
          <w:rFonts w:asciiTheme="minorHAnsi" w:hAnsiTheme="minorHAnsi" w:cs="Arial"/>
          <w:bCs/>
          <w:sz w:val="22"/>
          <w:szCs w:val="22"/>
        </w:rPr>
        <w:t>75% of UPS proprietary software, hardware and other devices</w:t>
      </w:r>
      <w:r w:rsidR="002329CF">
        <w:rPr>
          <w:rFonts w:asciiTheme="minorHAnsi" w:hAnsiTheme="minorHAnsi" w:cs="Arial"/>
          <w:bCs/>
          <w:sz w:val="22"/>
          <w:szCs w:val="22"/>
        </w:rPr>
        <w:t xml:space="preserve"> for daily delivery</w:t>
      </w:r>
      <w:r>
        <w:rPr>
          <w:rFonts w:asciiTheme="minorHAnsi" w:hAnsiTheme="minorHAnsi" w:cs="Arial"/>
          <w:bCs/>
          <w:sz w:val="22"/>
          <w:szCs w:val="22"/>
        </w:rPr>
        <w:t xml:space="preserve">. </w:t>
      </w:r>
    </w:p>
    <w:p w14:paraId="03468982" w14:textId="77777777" w:rsidR="00F8766D" w:rsidRPr="00F8766D" w:rsidRDefault="00F8766D" w:rsidP="00A353C8">
      <w:pPr>
        <w:pStyle w:val="sc9ca"/>
        <w:spacing w:before="0" w:beforeAutospacing="0" w:after="0" w:afterAutospacing="0"/>
        <w:rPr>
          <w:rFonts w:asciiTheme="minorHAnsi" w:hAnsiTheme="minorHAnsi" w:cs="Arial"/>
          <w:bCs/>
          <w:sz w:val="22"/>
          <w:szCs w:val="22"/>
        </w:rPr>
      </w:pPr>
    </w:p>
    <w:p w14:paraId="4415EF6E" w14:textId="77777777" w:rsidR="001D5F00" w:rsidRDefault="001D5F00" w:rsidP="00A353C8">
      <w:pPr>
        <w:pStyle w:val="sc9ca"/>
        <w:spacing w:before="0" w:beforeAutospacing="0" w:after="0" w:afterAutospacing="0"/>
        <w:rPr>
          <w:rFonts w:asciiTheme="minorHAnsi" w:hAnsiTheme="minorHAnsi" w:cs="Arial"/>
          <w:b/>
          <w:bCs/>
          <w:sz w:val="22"/>
          <w:szCs w:val="22"/>
        </w:rPr>
      </w:pPr>
    </w:p>
    <w:p w14:paraId="188F3970" w14:textId="77777777" w:rsidR="001D5F00" w:rsidRDefault="001D5F00" w:rsidP="00A353C8">
      <w:pPr>
        <w:pStyle w:val="sc9ca"/>
        <w:spacing w:before="0" w:beforeAutospacing="0" w:after="0" w:afterAutospacing="0"/>
        <w:rPr>
          <w:rFonts w:asciiTheme="minorHAnsi" w:hAnsiTheme="minorHAnsi" w:cs="Arial"/>
          <w:b/>
          <w:bCs/>
          <w:sz w:val="22"/>
          <w:szCs w:val="22"/>
        </w:rPr>
      </w:pPr>
      <w:r w:rsidRPr="001D5F00">
        <w:rPr>
          <w:rFonts w:asciiTheme="minorHAnsi" w:hAnsiTheme="minorHAnsi" w:cs="Arial"/>
          <w:b/>
          <w:bCs/>
          <w:sz w:val="22"/>
          <w:szCs w:val="22"/>
        </w:rPr>
        <w:t>E2 CONSULTING ENGINEERS, INC.</w:t>
      </w:r>
      <w:r w:rsidR="00CE5A35">
        <w:rPr>
          <w:rFonts w:asciiTheme="minorHAnsi" w:hAnsiTheme="minorHAnsi" w:cs="Arial"/>
          <w:b/>
          <w:bCs/>
          <w:sz w:val="22"/>
          <w:szCs w:val="22"/>
        </w:rPr>
        <w:t xml:space="preserve">          Emeryville, CA                 </w:t>
      </w:r>
      <w:r w:rsidR="00F8766D">
        <w:rPr>
          <w:rFonts w:asciiTheme="minorHAnsi" w:hAnsiTheme="minorHAnsi" w:cs="Arial"/>
          <w:b/>
          <w:bCs/>
          <w:sz w:val="22"/>
          <w:szCs w:val="22"/>
        </w:rPr>
        <w:t xml:space="preserve">         February 2018 – March 2018</w:t>
      </w:r>
    </w:p>
    <w:p w14:paraId="499B4C70" w14:textId="77777777" w:rsidR="00CE5A35" w:rsidRDefault="008D6509" w:rsidP="00A353C8">
      <w:pPr>
        <w:pStyle w:val="sc9ca"/>
        <w:spacing w:before="0" w:beforeAutospacing="0" w:after="0" w:afterAutospacing="0"/>
        <w:rPr>
          <w:rFonts w:asciiTheme="minorHAnsi" w:hAnsiTheme="minorHAnsi" w:cs="Arial"/>
          <w:bCs/>
          <w:sz w:val="22"/>
          <w:szCs w:val="22"/>
        </w:rPr>
      </w:pPr>
      <w:r>
        <w:rPr>
          <w:rFonts w:asciiTheme="minorHAnsi" w:hAnsiTheme="minorHAnsi" w:cs="Arial"/>
          <w:bCs/>
          <w:sz w:val="22"/>
          <w:szCs w:val="22"/>
        </w:rPr>
        <w:t>Consultant\Windows 10 Enterprise deployment</w:t>
      </w:r>
    </w:p>
    <w:p w14:paraId="65D03ADA" w14:textId="77777777" w:rsidR="00CE5A35" w:rsidRPr="00CE5A35" w:rsidRDefault="00CE5A35" w:rsidP="00CE5A35">
      <w:pPr>
        <w:pStyle w:val="sc9ca"/>
        <w:numPr>
          <w:ilvl w:val="0"/>
          <w:numId w:val="31"/>
        </w:numPr>
        <w:spacing w:before="0" w:beforeAutospacing="0" w:after="0" w:afterAutospacing="0"/>
        <w:rPr>
          <w:rFonts w:asciiTheme="minorHAnsi" w:hAnsiTheme="minorHAnsi" w:cs="Arial"/>
          <w:bCs/>
          <w:sz w:val="22"/>
          <w:szCs w:val="22"/>
        </w:rPr>
      </w:pPr>
      <w:r>
        <w:rPr>
          <w:rFonts w:asciiTheme="minorHAnsi" w:hAnsiTheme="minorHAnsi" w:cs="Arial"/>
          <w:sz w:val="22"/>
          <w:szCs w:val="22"/>
        </w:rPr>
        <w:lastRenderedPageBreak/>
        <w:t xml:space="preserve">Admin for </w:t>
      </w:r>
      <w:r w:rsidR="000C2563">
        <w:rPr>
          <w:rFonts w:asciiTheme="minorHAnsi" w:hAnsiTheme="minorHAnsi" w:cs="Arial"/>
          <w:sz w:val="22"/>
          <w:szCs w:val="22"/>
        </w:rPr>
        <w:t xml:space="preserve">all of </w:t>
      </w:r>
      <w:r w:rsidRPr="00A353C8">
        <w:rPr>
          <w:rFonts w:asciiTheme="minorHAnsi" w:hAnsiTheme="minorHAnsi" w:cs="Arial"/>
          <w:sz w:val="22"/>
          <w:szCs w:val="22"/>
        </w:rPr>
        <w:t xml:space="preserve">Microsoft Office Suite </w:t>
      </w:r>
      <w:r>
        <w:rPr>
          <w:rFonts w:asciiTheme="minorHAnsi" w:hAnsiTheme="minorHAnsi" w:cs="Arial"/>
          <w:sz w:val="22"/>
          <w:szCs w:val="22"/>
        </w:rPr>
        <w:t xml:space="preserve">O365, </w:t>
      </w:r>
      <w:r w:rsidR="008D6509">
        <w:rPr>
          <w:rFonts w:asciiTheme="minorHAnsi" w:hAnsiTheme="minorHAnsi" w:cs="Arial"/>
          <w:sz w:val="22"/>
          <w:szCs w:val="22"/>
        </w:rPr>
        <w:t>SharePoint Online</w:t>
      </w:r>
      <w:r>
        <w:rPr>
          <w:rFonts w:asciiTheme="minorHAnsi" w:hAnsiTheme="minorHAnsi" w:cs="Arial"/>
          <w:sz w:val="22"/>
          <w:szCs w:val="22"/>
        </w:rPr>
        <w:t>, OneDrive for Business, Skype for Business.</w:t>
      </w:r>
    </w:p>
    <w:p w14:paraId="006EB90E" w14:textId="77777777" w:rsidR="00CE5A35" w:rsidRPr="00CE5A35" w:rsidRDefault="00CE5A35" w:rsidP="00684053">
      <w:pPr>
        <w:pStyle w:val="sc9ca"/>
        <w:numPr>
          <w:ilvl w:val="0"/>
          <w:numId w:val="31"/>
        </w:numPr>
        <w:spacing w:before="0" w:beforeAutospacing="0" w:after="0" w:afterAutospacing="0"/>
        <w:rPr>
          <w:rFonts w:asciiTheme="minorHAnsi" w:hAnsiTheme="minorHAnsi" w:cs="Arial"/>
          <w:bCs/>
          <w:sz w:val="22"/>
          <w:szCs w:val="22"/>
        </w:rPr>
      </w:pPr>
      <w:r>
        <w:rPr>
          <w:rFonts w:asciiTheme="minorHAnsi" w:hAnsiTheme="minorHAnsi" w:cs="Arial"/>
          <w:sz w:val="22"/>
          <w:szCs w:val="22"/>
        </w:rPr>
        <w:t>Admin for Azure Active Directory</w:t>
      </w:r>
      <w:r w:rsidR="00684053">
        <w:rPr>
          <w:rFonts w:asciiTheme="minorHAnsi" w:hAnsiTheme="minorHAnsi" w:cs="Arial"/>
          <w:sz w:val="22"/>
          <w:szCs w:val="22"/>
        </w:rPr>
        <w:t xml:space="preserve"> (AAD) using</w:t>
      </w:r>
      <w:r>
        <w:rPr>
          <w:rFonts w:asciiTheme="minorHAnsi" w:hAnsiTheme="minorHAnsi" w:cs="Arial"/>
          <w:sz w:val="22"/>
          <w:szCs w:val="22"/>
        </w:rPr>
        <w:t xml:space="preserve"> </w:t>
      </w:r>
      <w:r w:rsidR="00684053">
        <w:rPr>
          <w:rFonts w:asciiTheme="minorHAnsi" w:hAnsiTheme="minorHAnsi" w:cs="Arial"/>
          <w:sz w:val="22"/>
          <w:szCs w:val="22"/>
        </w:rPr>
        <w:t xml:space="preserve">MS </w:t>
      </w:r>
      <w:r>
        <w:rPr>
          <w:rFonts w:asciiTheme="minorHAnsi" w:hAnsiTheme="minorHAnsi" w:cs="Arial"/>
          <w:sz w:val="22"/>
          <w:szCs w:val="22"/>
        </w:rPr>
        <w:t>Intune</w:t>
      </w:r>
      <w:r w:rsidR="00684053">
        <w:rPr>
          <w:rFonts w:asciiTheme="minorHAnsi" w:hAnsiTheme="minorHAnsi" w:cs="Arial"/>
          <w:sz w:val="22"/>
          <w:szCs w:val="22"/>
        </w:rPr>
        <w:t>,</w:t>
      </w:r>
      <w:r w:rsidR="00684053" w:rsidRPr="00684053">
        <w:t xml:space="preserve"> </w:t>
      </w:r>
      <w:r w:rsidR="00684053" w:rsidRPr="00684053">
        <w:rPr>
          <w:rFonts w:asciiTheme="minorHAnsi" w:hAnsiTheme="minorHAnsi" w:cs="Arial"/>
          <w:sz w:val="22"/>
          <w:szCs w:val="22"/>
        </w:rPr>
        <w:t>a cloud service that provides mobile device management</w:t>
      </w:r>
      <w:r w:rsidR="00684053">
        <w:rPr>
          <w:rFonts w:asciiTheme="minorHAnsi" w:hAnsiTheme="minorHAnsi" w:cs="Arial"/>
          <w:sz w:val="22"/>
          <w:szCs w:val="22"/>
        </w:rPr>
        <w:t>.</w:t>
      </w:r>
    </w:p>
    <w:p w14:paraId="32BE0B3B" w14:textId="77777777" w:rsidR="00684053" w:rsidRPr="00684053" w:rsidRDefault="00CE5A35" w:rsidP="00CE5A35">
      <w:pPr>
        <w:pStyle w:val="sc9ca"/>
        <w:numPr>
          <w:ilvl w:val="0"/>
          <w:numId w:val="31"/>
        </w:numPr>
        <w:spacing w:before="0" w:beforeAutospacing="0" w:after="0" w:afterAutospacing="0"/>
        <w:rPr>
          <w:rFonts w:asciiTheme="minorHAnsi" w:hAnsiTheme="minorHAnsi" w:cs="Arial"/>
          <w:bCs/>
          <w:sz w:val="22"/>
          <w:szCs w:val="22"/>
        </w:rPr>
      </w:pPr>
      <w:r>
        <w:rPr>
          <w:rFonts w:asciiTheme="minorHAnsi" w:hAnsiTheme="minorHAnsi" w:cs="Arial"/>
          <w:sz w:val="22"/>
          <w:szCs w:val="22"/>
        </w:rPr>
        <w:t xml:space="preserve">Onboarding, </w:t>
      </w:r>
      <w:r w:rsidR="000D5F90">
        <w:rPr>
          <w:rFonts w:asciiTheme="minorHAnsi" w:hAnsiTheme="minorHAnsi" w:cs="Arial"/>
          <w:sz w:val="22"/>
          <w:szCs w:val="22"/>
        </w:rPr>
        <w:t>off</w:t>
      </w:r>
      <w:r w:rsidR="00F8766D">
        <w:rPr>
          <w:rFonts w:asciiTheme="minorHAnsi" w:hAnsiTheme="minorHAnsi" w:cs="Arial"/>
          <w:sz w:val="22"/>
          <w:szCs w:val="22"/>
        </w:rPr>
        <w:t xml:space="preserve"> boarding</w:t>
      </w:r>
      <w:r>
        <w:rPr>
          <w:rFonts w:asciiTheme="minorHAnsi" w:hAnsiTheme="minorHAnsi" w:cs="Arial"/>
          <w:sz w:val="22"/>
          <w:szCs w:val="22"/>
        </w:rPr>
        <w:t xml:space="preserve"> for new hires and consultants leaving</w:t>
      </w:r>
      <w:r w:rsidR="008D6509">
        <w:rPr>
          <w:rFonts w:asciiTheme="minorHAnsi" w:hAnsiTheme="minorHAnsi" w:cs="Arial"/>
          <w:sz w:val="22"/>
          <w:szCs w:val="22"/>
        </w:rPr>
        <w:t xml:space="preserve"> and </w:t>
      </w:r>
      <w:r w:rsidR="000D5F90">
        <w:rPr>
          <w:rFonts w:asciiTheme="minorHAnsi" w:hAnsiTheme="minorHAnsi" w:cs="Arial"/>
          <w:sz w:val="22"/>
          <w:szCs w:val="22"/>
        </w:rPr>
        <w:t>join</w:t>
      </w:r>
      <w:r>
        <w:rPr>
          <w:rFonts w:asciiTheme="minorHAnsi" w:hAnsiTheme="minorHAnsi" w:cs="Arial"/>
          <w:sz w:val="22"/>
          <w:szCs w:val="22"/>
        </w:rPr>
        <w:t xml:space="preserve"> the company</w:t>
      </w:r>
    </w:p>
    <w:p w14:paraId="3FC1924E" w14:textId="77777777" w:rsidR="00CE5A35" w:rsidRPr="007324EB" w:rsidRDefault="00684053" w:rsidP="00CE5A35">
      <w:pPr>
        <w:pStyle w:val="sc9ca"/>
        <w:numPr>
          <w:ilvl w:val="0"/>
          <w:numId w:val="31"/>
        </w:numPr>
        <w:spacing w:before="0" w:beforeAutospacing="0" w:after="0" w:afterAutospacing="0"/>
        <w:rPr>
          <w:rFonts w:asciiTheme="minorHAnsi" w:hAnsiTheme="minorHAnsi" w:cs="Arial"/>
          <w:bCs/>
          <w:sz w:val="22"/>
          <w:szCs w:val="22"/>
        </w:rPr>
      </w:pPr>
      <w:r>
        <w:rPr>
          <w:rFonts w:asciiTheme="minorHAnsi" w:hAnsiTheme="minorHAnsi" w:cs="Arial"/>
          <w:sz w:val="22"/>
          <w:szCs w:val="22"/>
        </w:rPr>
        <w:t xml:space="preserve">This was a mom and pop size business in </w:t>
      </w:r>
      <w:r w:rsidR="000C2563">
        <w:rPr>
          <w:rFonts w:asciiTheme="minorHAnsi" w:hAnsiTheme="minorHAnsi" w:cs="Arial"/>
          <w:sz w:val="22"/>
          <w:szCs w:val="22"/>
        </w:rPr>
        <w:t xml:space="preserve">for the </w:t>
      </w:r>
      <w:r>
        <w:rPr>
          <w:rFonts w:asciiTheme="minorHAnsi" w:hAnsiTheme="minorHAnsi" w:cs="Arial"/>
          <w:sz w:val="22"/>
          <w:szCs w:val="22"/>
        </w:rPr>
        <w:t>Emeryville office</w:t>
      </w:r>
      <w:r w:rsidR="00CE5A35">
        <w:rPr>
          <w:rFonts w:asciiTheme="minorHAnsi" w:hAnsiTheme="minorHAnsi" w:cs="Arial"/>
          <w:sz w:val="22"/>
          <w:szCs w:val="22"/>
        </w:rPr>
        <w:t>.</w:t>
      </w:r>
    </w:p>
    <w:p w14:paraId="00167E56" w14:textId="77777777" w:rsidR="007324EB" w:rsidRDefault="007324EB" w:rsidP="007324EB">
      <w:pPr>
        <w:pStyle w:val="ListParagraph"/>
        <w:numPr>
          <w:ilvl w:val="0"/>
          <w:numId w:val="31"/>
        </w:numPr>
        <w:spacing w:after="160" w:line="259" w:lineRule="auto"/>
      </w:pPr>
      <w:r>
        <w:t>Deployed new iOS and Android phones for new hires, installed MFA (</w:t>
      </w:r>
      <w:r w:rsidRPr="00E6178C">
        <w:t>multi-factor authentication</w:t>
      </w:r>
      <w:r>
        <w:t xml:space="preserve">). Cisco DUO for security and O365 to get their email. Also troubleshoot any issues that may arise. </w:t>
      </w:r>
    </w:p>
    <w:p w14:paraId="79F969AD" w14:textId="77777777" w:rsidR="007324EB" w:rsidRPr="00CE5A35" w:rsidRDefault="007324EB" w:rsidP="007324EB">
      <w:pPr>
        <w:pStyle w:val="sc9ca"/>
        <w:spacing w:before="0" w:beforeAutospacing="0" w:after="0" w:afterAutospacing="0"/>
        <w:ind w:left="720"/>
        <w:rPr>
          <w:rFonts w:asciiTheme="minorHAnsi" w:hAnsiTheme="minorHAnsi" w:cs="Arial"/>
          <w:bCs/>
          <w:sz w:val="22"/>
          <w:szCs w:val="22"/>
        </w:rPr>
      </w:pPr>
    </w:p>
    <w:p w14:paraId="70581A24" w14:textId="77777777" w:rsidR="001D5F00" w:rsidRDefault="001D5F00" w:rsidP="00A353C8">
      <w:pPr>
        <w:pStyle w:val="sc9ca"/>
        <w:spacing w:before="0" w:beforeAutospacing="0" w:after="0" w:afterAutospacing="0"/>
        <w:rPr>
          <w:rFonts w:asciiTheme="minorHAnsi" w:hAnsiTheme="minorHAnsi" w:cs="Arial"/>
          <w:b/>
          <w:bCs/>
          <w:sz w:val="22"/>
          <w:szCs w:val="22"/>
        </w:rPr>
      </w:pPr>
    </w:p>
    <w:p w14:paraId="7EEFCE23" w14:textId="77777777" w:rsidR="001D5F00" w:rsidRDefault="001D5F00" w:rsidP="00A353C8">
      <w:pPr>
        <w:pStyle w:val="sc9ca"/>
        <w:spacing w:before="0" w:beforeAutospacing="0" w:after="0" w:afterAutospacing="0"/>
        <w:rPr>
          <w:rFonts w:asciiTheme="minorHAnsi" w:hAnsiTheme="minorHAnsi" w:cs="Arial"/>
          <w:b/>
          <w:bCs/>
          <w:sz w:val="22"/>
          <w:szCs w:val="22"/>
        </w:rPr>
      </w:pPr>
      <w:r>
        <w:rPr>
          <w:rFonts w:asciiTheme="minorHAnsi" w:hAnsiTheme="minorHAnsi" w:cs="Arial"/>
          <w:b/>
          <w:bCs/>
          <w:sz w:val="22"/>
          <w:szCs w:val="22"/>
        </w:rPr>
        <w:t>Chevron Federal Credit Union             Oakland, CA                                 November 2017 – February 2018</w:t>
      </w:r>
    </w:p>
    <w:p w14:paraId="50C406AE" w14:textId="77777777" w:rsidR="001D5F00" w:rsidRDefault="001D5F00" w:rsidP="00A353C8">
      <w:pPr>
        <w:pStyle w:val="sc9ca"/>
        <w:spacing w:before="0" w:beforeAutospacing="0" w:after="0" w:afterAutospacing="0"/>
        <w:rPr>
          <w:rFonts w:asciiTheme="minorHAnsi" w:hAnsiTheme="minorHAnsi" w:cs="Arial"/>
          <w:bCs/>
          <w:sz w:val="22"/>
          <w:szCs w:val="22"/>
        </w:rPr>
      </w:pPr>
      <w:r>
        <w:rPr>
          <w:rFonts w:asciiTheme="minorHAnsi" w:hAnsiTheme="minorHAnsi" w:cs="Arial"/>
          <w:bCs/>
          <w:sz w:val="22"/>
          <w:szCs w:val="22"/>
        </w:rPr>
        <w:t>Consultant\Desktop Support Analyst</w:t>
      </w:r>
    </w:p>
    <w:p w14:paraId="0B4125B1" w14:textId="77777777" w:rsidR="001D5F00" w:rsidRPr="001D5F00" w:rsidRDefault="001D5F00" w:rsidP="001D5F00">
      <w:pPr>
        <w:pStyle w:val="sc9ca"/>
        <w:numPr>
          <w:ilvl w:val="0"/>
          <w:numId w:val="30"/>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 xml:space="preserve">Helping with </w:t>
      </w:r>
      <w:r w:rsidR="000D5F90">
        <w:rPr>
          <w:rFonts w:asciiTheme="minorHAnsi" w:hAnsiTheme="minorHAnsi" w:cs="Arial"/>
          <w:bCs/>
          <w:sz w:val="22"/>
          <w:szCs w:val="22"/>
        </w:rPr>
        <w:t>Service now</w:t>
      </w:r>
      <w:r>
        <w:rPr>
          <w:rFonts w:asciiTheme="minorHAnsi" w:hAnsiTheme="minorHAnsi" w:cs="Arial"/>
          <w:bCs/>
          <w:sz w:val="22"/>
          <w:szCs w:val="22"/>
        </w:rPr>
        <w:t xml:space="preserve"> tickets for internal employees only, Virtual Desktop Interface for remote branches.</w:t>
      </w:r>
    </w:p>
    <w:p w14:paraId="5D4FC107" w14:textId="77777777" w:rsidR="00684053" w:rsidRDefault="000D5F90" w:rsidP="00684053">
      <w:pPr>
        <w:pStyle w:val="sc9ca"/>
        <w:numPr>
          <w:ilvl w:val="0"/>
          <w:numId w:val="30"/>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LANDesk</w:t>
      </w:r>
      <w:r w:rsidR="001D5F00">
        <w:rPr>
          <w:rFonts w:asciiTheme="minorHAnsi" w:hAnsiTheme="minorHAnsi" w:cs="Arial"/>
          <w:bCs/>
          <w:sz w:val="22"/>
          <w:szCs w:val="22"/>
        </w:rPr>
        <w:t xml:space="preserve"> \ Ivanti for </w:t>
      </w:r>
      <w:r w:rsidR="008D6509">
        <w:rPr>
          <w:rFonts w:asciiTheme="minorHAnsi" w:hAnsiTheme="minorHAnsi" w:cs="Arial"/>
          <w:bCs/>
          <w:sz w:val="22"/>
          <w:szCs w:val="22"/>
        </w:rPr>
        <w:t>imaging laptops, desktops corporate</w:t>
      </w:r>
      <w:r w:rsidR="001D5F00">
        <w:rPr>
          <w:rFonts w:asciiTheme="minorHAnsi" w:hAnsiTheme="minorHAnsi" w:cs="Arial"/>
          <w:bCs/>
          <w:sz w:val="22"/>
          <w:szCs w:val="22"/>
        </w:rPr>
        <w:t xml:space="preserve"> wide</w:t>
      </w:r>
      <w:r w:rsidR="009D5876">
        <w:rPr>
          <w:rFonts w:asciiTheme="minorHAnsi" w:hAnsiTheme="minorHAnsi" w:cs="Arial"/>
          <w:bCs/>
          <w:sz w:val="22"/>
          <w:szCs w:val="22"/>
        </w:rPr>
        <w:t xml:space="preserve"> with Windows 10</w:t>
      </w:r>
      <w:r w:rsidR="001D5F00">
        <w:rPr>
          <w:rFonts w:asciiTheme="minorHAnsi" w:hAnsiTheme="minorHAnsi" w:cs="Arial"/>
          <w:bCs/>
          <w:sz w:val="22"/>
          <w:szCs w:val="22"/>
        </w:rPr>
        <w:t>.</w:t>
      </w:r>
    </w:p>
    <w:p w14:paraId="57AD1F8E" w14:textId="77777777" w:rsidR="00684053" w:rsidRPr="00684053" w:rsidRDefault="00684053" w:rsidP="00684053">
      <w:pPr>
        <w:pStyle w:val="sc9ca"/>
        <w:numPr>
          <w:ilvl w:val="0"/>
          <w:numId w:val="30"/>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The main purpose for this position was to upgrade the Oakland office to Win 10</w:t>
      </w:r>
    </w:p>
    <w:p w14:paraId="27A067A6" w14:textId="77777777" w:rsidR="00684053" w:rsidRPr="00245DBF" w:rsidRDefault="00684053" w:rsidP="00684053">
      <w:pPr>
        <w:pStyle w:val="sc9ca"/>
        <w:numPr>
          <w:ilvl w:val="0"/>
          <w:numId w:val="30"/>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They all were on Win7 because of banking software. I set up a bunch of VDI until the vendors would catch up Win10 requirements</w:t>
      </w:r>
    </w:p>
    <w:p w14:paraId="4FB515B5" w14:textId="77777777" w:rsidR="00245DBF" w:rsidRPr="00684053" w:rsidRDefault="00245DBF" w:rsidP="00684053">
      <w:pPr>
        <w:pStyle w:val="sc9ca"/>
        <w:numPr>
          <w:ilvl w:val="0"/>
          <w:numId w:val="30"/>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Part of the outsourcing team for remote helpdesk management.</w:t>
      </w:r>
    </w:p>
    <w:p w14:paraId="710EA8C0" w14:textId="77777777" w:rsidR="00533C1C" w:rsidRDefault="00533C1C" w:rsidP="00A353C8">
      <w:pPr>
        <w:pStyle w:val="sc9ca"/>
        <w:spacing w:before="0" w:beforeAutospacing="0" w:after="0" w:afterAutospacing="0"/>
        <w:rPr>
          <w:rFonts w:asciiTheme="minorHAnsi" w:hAnsiTheme="minorHAnsi" w:cs="Arial"/>
          <w:b/>
          <w:bCs/>
          <w:sz w:val="22"/>
          <w:szCs w:val="22"/>
        </w:rPr>
      </w:pPr>
    </w:p>
    <w:p w14:paraId="5A6CD272" w14:textId="77777777" w:rsidR="00533C1C" w:rsidRDefault="00533C1C" w:rsidP="00A353C8">
      <w:pPr>
        <w:pStyle w:val="sc9ca"/>
        <w:spacing w:before="0" w:beforeAutospacing="0" w:after="0" w:afterAutospacing="0"/>
        <w:rPr>
          <w:rFonts w:asciiTheme="minorHAnsi" w:hAnsiTheme="minorHAnsi" w:cs="Arial"/>
          <w:b/>
          <w:bCs/>
          <w:sz w:val="22"/>
          <w:szCs w:val="22"/>
        </w:rPr>
      </w:pPr>
      <w:r>
        <w:rPr>
          <w:rFonts w:asciiTheme="minorHAnsi" w:hAnsiTheme="minorHAnsi" w:cs="Arial"/>
          <w:b/>
          <w:bCs/>
          <w:sz w:val="22"/>
          <w:szCs w:val="22"/>
        </w:rPr>
        <w:t xml:space="preserve">Kaiser SRF/SRO                    San Rafael, CA / Santa Rosa, CA                   </w:t>
      </w:r>
      <w:r w:rsidR="00F657CD">
        <w:rPr>
          <w:rFonts w:asciiTheme="minorHAnsi" w:hAnsiTheme="minorHAnsi" w:cs="Arial"/>
          <w:b/>
          <w:bCs/>
          <w:sz w:val="22"/>
          <w:szCs w:val="22"/>
        </w:rPr>
        <w:t xml:space="preserve">        </w:t>
      </w:r>
      <w:r>
        <w:rPr>
          <w:rFonts w:asciiTheme="minorHAnsi" w:hAnsiTheme="minorHAnsi" w:cs="Arial"/>
          <w:b/>
          <w:bCs/>
          <w:sz w:val="22"/>
          <w:szCs w:val="22"/>
        </w:rPr>
        <w:t xml:space="preserve">  April 2017 – </w:t>
      </w:r>
      <w:r w:rsidR="00D30B73">
        <w:rPr>
          <w:rFonts w:asciiTheme="minorHAnsi" w:hAnsiTheme="minorHAnsi" w:cs="Arial"/>
          <w:b/>
          <w:bCs/>
          <w:sz w:val="22"/>
          <w:szCs w:val="22"/>
        </w:rPr>
        <w:t>October 2017</w:t>
      </w:r>
    </w:p>
    <w:p w14:paraId="1BD253A1" w14:textId="77777777" w:rsidR="00533C1C" w:rsidRDefault="00533C1C" w:rsidP="00A353C8">
      <w:pPr>
        <w:pStyle w:val="sc9ca"/>
        <w:spacing w:before="0" w:beforeAutospacing="0" w:after="0" w:afterAutospacing="0"/>
        <w:rPr>
          <w:rFonts w:asciiTheme="minorHAnsi" w:hAnsiTheme="minorHAnsi" w:cs="Arial"/>
          <w:bCs/>
          <w:sz w:val="22"/>
          <w:szCs w:val="22"/>
        </w:rPr>
      </w:pPr>
      <w:r w:rsidRPr="00533C1C">
        <w:rPr>
          <w:rFonts w:asciiTheme="minorHAnsi" w:hAnsiTheme="minorHAnsi" w:cs="Arial"/>
          <w:bCs/>
          <w:sz w:val="22"/>
          <w:szCs w:val="22"/>
        </w:rPr>
        <w:t>Sr. Desktop Support Technician</w:t>
      </w:r>
    </w:p>
    <w:p w14:paraId="6EDF16C3" w14:textId="77777777" w:rsidR="00533C1C" w:rsidRDefault="00533C1C" w:rsidP="00533C1C">
      <w:pPr>
        <w:pStyle w:val="sc9ca"/>
        <w:numPr>
          <w:ilvl w:val="0"/>
          <w:numId w:val="29"/>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Build computer systems via Symantec Endpoint</w:t>
      </w:r>
      <w:r w:rsidR="00826489">
        <w:rPr>
          <w:rFonts w:asciiTheme="minorHAnsi" w:hAnsiTheme="minorHAnsi" w:cs="Arial"/>
          <w:bCs/>
          <w:sz w:val="22"/>
          <w:szCs w:val="22"/>
        </w:rPr>
        <w:t xml:space="preserve"> (AppOS)</w:t>
      </w:r>
      <w:r>
        <w:rPr>
          <w:rFonts w:asciiTheme="minorHAnsi" w:hAnsiTheme="minorHAnsi" w:cs="Arial"/>
          <w:bCs/>
          <w:sz w:val="22"/>
          <w:szCs w:val="22"/>
        </w:rPr>
        <w:t xml:space="preserve"> with images for various departments at</w:t>
      </w:r>
    </w:p>
    <w:p w14:paraId="7F79176B" w14:textId="77777777" w:rsidR="00533C1C" w:rsidRDefault="000D5F90" w:rsidP="00533C1C">
      <w:pPr>
        <w:pStyle w:val="sc9ca"/>
        <w:numPr>
          <w:ilvl w:val="0"/>
          <w:numId w:val="29"/>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Both</w:t>
      </w:r>
      <w:r w:rsidR="00533C1C">
        <w:rPr>
          <w:rFonts w:asciiTheme="minorHAnsi" w:hAnsiTheme="minorHAnsi" w:cs="Arial"/>
          <w:bCs/>
          <w:sz w:val="22"/>
          <w:szCs w:val="22"/>
        </w:rPr>
        <w:t xml:space="preserve"> hospitals and the </w:t>
      </w:r>
      <w:r w:rsidR="00826489">
        <w:rPr>
          <w:rFonts w:asciiTheme="minorHAnsi" w:hAnsiTheme="minorHAnsi" w:cs="Arial"/>
          <w:bCs/>
          <w:sz w:val="22"/>
          <w:szCs w:val="22"/>
        </w:rPr>
        <w:t>numerous</w:t>
      </w:r>
      <w:r w:rsidR="00533C1C">
        <w:rPr>
          <w:rFonts w:asciiTheme="minorHAnsi" w:hAnsiTheme="minorHAnsi" w:cs="Arial"/>
          <w:bCs/>
          <w:sz w:val="22"/>
          <w:szCs w:val="22"/>
        </w:rPr>
        <w:t xml:space="preserve"> Medical Office Buildings, resolve trouble tickets via Remedy ticketing system. Scan the latest hardware to be deployed</w:t>
      </w:r>
      <w:r w:rsidR="00826489">
        <w:rPr>
          <w:rFonts w:asciiTheme="minorHAnsi" w:hAnsiTheme="minorHAnsi" w:cs="Arial"/>
          <w:bCs/>
          <w:sz w:val="22"/>
          <w:szCs w:val="22"/>
        </w:rPr>
        <w:t xml:space="preserve"> system wide for asset management.</w:t>
      </w:r>
    </w:p>
    <w:p w14:paraId="63846951" w14:textId="77777777" w:rsidR="00826489" w:rsidRDefault="002E0A2D" w:rsidP="00533C1C">
      <w:pPr>
        <w:pStyle w:val="sc9ca"/>
        <w:numPr>
          <w:ilvl w:val="0"/>
          <w:numId w:val="29"/>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Part of the team that rolle</w:t>
      </w:r>
      <w:r w:rsidR="009D5876">
        <w:rPr>
          <w:rFonts w:asciiTheme="minorHAnsi" w:hAnsiTheme="minorHAnsi" w:cs="Arial"/>
          <w:bCs/>
          <w:sz w:val="22"/>
          <w:szCs w:val="22"/>
        </w:rPr>
        <w:t xml:space="preserve">d out Office 365 and Windows 10 for the </w:t>
      </w:r>
      <w:r w:rsidR="00C80204">
        <w:rPr>
          <w:rFonts w:asciiTheme="minorHAnsi" w:hAnsiTheme="minorHAnsi" w:cs="Arial"/>
          <w:bCs/>
          <w:sz w:val="22"/>
          <w:szCs w:val="22"/>
        </w:rPr>
        <w:t>North Bay</w:t>
      </w:r>
      <w:r w:rsidR="009D5876">
        <w:rPr>
          <w:rFonts w:asciiTheme="minorHAnsi" w:hAnsiTheme="minorHAnsi" w:cs="Arial"/>
          <w:bCs/>
          <w:sz w:val="22"/>
          <w:szCs w:val="22"/>
        </w:rPr>
        <w:t>.</w:t>
      </w:r>
    </w:p>
    <w:p w14:paraId="69C93598" w14:textId="77777777" w:rsidR="00684053" w:rsidRPr="00533C1C" w:rsidRDefault="00684053" w:rsidP="00533C1C">
      <w:pPr>
        <w:pStyle w:val="sc9ca"/>
        <w:numPr>
          <w:ilvl w:val="0"/>
          <w:numId w:val="29"/>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 xml:space="preserve">For all of the doctors and with new laptops and the end </w:t>
      </w:r>
      <w:r w:rsidR="00112221">
        <w:rPr>
          <w:rFonts w:asciiTheme="minorHAnsi" w:hAnsiTheme="minorHAnsi" w:cs="Arial"/>
          <w:bCs/>
          <w:sz w:val="22"/>
          <w:szCs w:val="22"/>
        </w:rPr>
        <w:t>users’</w:t>
      </w:r>
      <w:r>
        <w:rPr>
          <w:rFonts w:asciiTheme="minorHAnsi" w:hAnsiTheme="minorHAnsi" w:cs="Arial"/>
          <w:bCs/>
          <w:sz w:val="22"/>
          <w:szCs w:val="22"/>
        </w:rPr>
        <w:t xml:space="preserve"> desktops.</w:t>
      </w:r>
    </w:p>
    <w:p w14:paraId="6719FB02" w14:textId="77777777" w:rsidR="00750CA0" w:rsidRDefault="00750CA0" w:rsidP="00A353C8">
      <w:pPr>
        <w:pStyle w:val="sc9ca"/>
        <w:spacing w:before="0" w:beforeAutospacing="0" w:after="0" w:afterAutospacing="0"/>
        <w:rPr>
          <w:rFonts w:asciiTheme="minorHAnsi" w:hAnsiTheme="minorHAnsi" w:cs="Arial"/>
          <w:b/>
          <w:bCs/>
          <w:sz w:val="22"/>
          <w:szCs w:val="22"/>
        </w:rPr>
      </w:pPr>
    </w:p>
    <w:p w14:paraId="6ABF600E" w14:textId="77777777" w:rsidR="00750CA0" w:rsidRDefault="004B15D3" w:rsidP="00A353C8">
      <w:pPr>
        <w:pStyle w:val="sc9ca"/>
        <w:spacing w:before="0" w:beforeAutospacing="0" w:after="0" w:afterAutospacing="0"/>
        <w:rPr>
          <w:rFonts w:asciiTheme="minorHAnsi" w:hAnsiTheme="minorHAnsi" w:cs="Arial"/>
          <w:b/>
          <w:bCs/>
          <w:sz w:val="22"/>
          <w:szCs w:val="22"/>
        </w:rPr>
      </w:pPr>
      <w:r>
        <w:rPr>
          <w:rFonts w:asciiTheme="minorHAnsi" w:hAnsiTheme="minorHAnsi" w:cs="Arial"/>
          <w:b/>
          <w:bCs/>
          <w:sz w:val="22"/>
          <w:szCs w:val="22"/>
        </w:rPr>
        <w:t>AAA Mountain West Group</w:t>
      </w:r>
      <w:r w:rsidR="00750CA0">
        <w:rPr>
          <w:rFonts w:asciiTheme="minorHAnsi" w:hAnsiTheme="minorHAnsi" w:cs="Arial"/>
          <w:b/>
          <w:bCs/>
          <w:sz w:val="22"/>
          <w:szCs w:val="22"/>
        </w:rPr>
        <w:t xml:space="preserve">       </w:t>
      </w:r>
      <w:r>
        <w:rPr>
          <w:rFonts w:asciiTheme="minorHAnsi" w:hAnsiTheme="minorHAnsi" w:cs="Arial"/>
          <w:b/>
          <w:bCs/>
          <w:sz w:val="22"/>
          <w:szCs w:val="22"/>
        </w:rPr>
        <w:t xml:space="preserve">   Walnut Creek, CA             </w:t>
      </w:r>
      <w:r w:rsidR="00F657CD">
        <w:rPr>
          <w:rFonts w:asciiTheme="minorHAnsi" w:hAnsiTheme="minorHAnsi" w:cs="Arial"/>
          <w:b/>
          <w:bCs/>
          <w:sz w:val="22"/>
          <w:szCs w:val="22"/>
        </w:rPr>
        <w:t xml:space="preserve">                        </w:t>
      </w:r>
      <w:r>
        <w:rPr>
          <w:rFonts w:asciiTheme="minorHAnsi" w:hAnsiTheme="minorHAnsi" w:cs="Arial"/>
          <w:b/>
          <w:bCs/>
          <w:sz w:val="22"/>
          <w:szCs w:val="22"/>
        </w:rPr>
        <w:t xml:space="preserve"> </w:t>
      </w:r>
      <w:r w:rsidR="00533C1C">
        <w:rPr>
          <w:rFonts w:asciiTheme="minorHAnsi" w:hAnsiTheme="minorHAnsi" w:cs="Arial"/>
          <w:b/>
          <w:bCs/>
          <w:sz w:val="22"/>
          <w:szCs w:val="22"/>
        </w:rPr>
        <w:t xml:space="preserve"> </w:t>
      </w:r>
      <w:r w:rsidR="00F657CD">
        <w:rPr>
          <w:rFonts w:asciiTheme="minorHAnsi" w:hAnsiTheme="minorHAnsi" w:cs="Arial"/>
          <w:b/>
          <w:bCs/>
          <w:sz w:val="22"/>
          <w:szCs w:val="22"/>
        </w:rPr>
        <w:t xml:space="preserve">       </w:t>
      </w:r>
      <w:r w:rsidR="00533C1C">
        <w:rPr>
          <w:rFonts w:asciiTheme="minorHAnsi" w:hAnsiTheme="minorHAnsi" w:cs="Arial"/>
          <w:b/>
          <w:bCs/>
          <w:sz w:val="22"/>
          <w:szCs w:val="22"/>
        </w:rPr>
        <w:t>July 2016 – March 2017</w:t>
      </w:r>
    </w:p>
    <w:p w14:paraId="4AD4DB3E" w14:textId="77777777" w:rsidR="004B15D3" w:rsidRDefault="00943F36" w:rsidP="004B15D3">
      <w:pPr>
        <w:pStyle w:val="sc9ca"/>
        <w:spacing w:before="0" w:beforeAutospacing="0" w:after="0" w:afterAutospacing="0"/>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IT Field Support Technician</w:t>
      </w:r>
      <w:r w:rsidR="00750CA0">
        <w:rPr>
          <w:rFonts w:ascii="Helvetica" w:hAnsi="Helvetica" w:cs="Helvetica"/>
          <w:color w:val="666666"/>
          <w:sz w:val="20"/>
          <w:szCs w:val="20"/>
          <w:shd w:val="clear" w:color="auto" w:fill="FFFFFF"/>
        </w:rPr>
        <w:t xml:space="preserve"> Sr</w:t>
      </w:r>
      <w:r>
        <w:rPr>
          <w:rFonts w:ascii="Helvetica" w:hAnsi="Helvetica" w:cs="Helvetica"/>
          <w:color w:val="666666"/>
          <w:sz w:val="20"/>
          <w:szCs w:val="20"/>
          <w:shd w:val="clear" w:color="auto" w:fill="FFFFFF"/>
        </w:rPr>
        <w:t>.</w:t>
      </w:r>
    </w:p>
    <w:p w14:paraId="62EBB16A" w14:textId="77777777" w:rsidR="004B15D3" w:rsidRDefault="004B15D3" w:rsidP="004B15D3">
      <w:pPr>
        <w:pStyle w:val="sc9ca"/>
        <w:numPr>
          <w:ilvl w:val="0"/>
          <w:numId w:val="28"/>
        </w:numPr>
        <w:spacing w:before="0" w:beforeAutospacing="0" w:after="0" w:afterAutospacing="0"/>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Bomgar remote sessions to resolve AAA branch issues for seven western</w:t>
      </w:r>
      <w:r w:rsidR="003F425C">
        <w:rPr>
          <w:rFonts w:ascii="Helvetica" w:hAnsi="Helvetica" w:cs="Helvetica"/>
          <w:color w:val="666666"/>
          <w:sz w:val="20"/>
          <w:szCs w:val="20"/>
          <w:shd w:val="clear" w:color="auto" w:fill="FFFFFF"/>
        </w:rPr>
        <w:t xml:space="preserve"> </w:t>
      </w:r>
      <w:r>
        <w:rPr>
          <w:rFonts w:ascii="Helvetica" w:hAnsi="Helvetica" w:cs="Helvetica"/>
          <w:color w:val="666666"/>
          <w:sz w:val="20"/>
          <w:szCs w:val="20"/>
          <w:shd w:val="clear" w:color="auto" w:fill="FFFFFF"/>
        </w:rPr>
        <w:t>states.</w:t>
      </w:r>
    </w:p>
    <w:p w14:paraId="07020BD3" w14:textId="77777777" w:rsidR="00A01E9B" w:rsidRDefault="00A01E9B" w:rsidP="004B15D3">
      <w:pPr>
        <w:pStyle w:val="sc9ca"/>
        <w:numPr>
          <w:ilvl w:val="0"/>
          <w:numId w:val="28"/>
        </w:numPr>
        <w:spacing w:before="0" w:beforeAutospacing="0" w:after="0" w:afterAutospacing="0"/>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Salesforce Service Desk Now is our ticketing system for all issues.</w:t>
      </w:r>
    </w:p>
    <w:p w14:paraId="748C48BC" w14:textId="77777777" w:rsidR="005246C5" w:rsidRDefault="005246C5" w:rsidP="004B15D3">
      <w:pPr>
        <w:pStyle w:val="sc9ca"/>
        <w:numPr>
          <w:ilvl w:val="0"/>
          <w:numId w:val="28"/>
        </w:numPr>
        <w:spacing w:before="0" w:beforeAutospacing="0" w:after="0" w:afterAutospacing="0"/>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Setup and install software and hardware for end users at Corporate Headquarters.</w:t>
      </w:r>
    </w:p>
    <w:p w14:paraId="44CF3F25" w14:textId="77777777" w:rsidR="003F425C" w:rsidRDefault="003F425C" w:rsidP="004B15D3">
      <w:pPr>
        <w:pStyle w:val="sc9ca"/>
        <w:numPr>
          <w:ilvl w:val="0"/>
          <w:numId w:val="28"/>
        </w:numPr>
        <w:spacing w:before="0" w:beforeAutospacing="0" w:after="0" w:afterAutospacing="0"/>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Imaged laptops/desktops via MDT/SCCM for new hires and replacement PC’s</w:t>
      </w:r>
    </w:p>
    <w:p w14:paraId="5DB6492E" w14:textId="77777777" w:rsidR="003F425C" w:rsidRDefault="00CA0629" w:rsidP="004B15D3">
      <w:pPr>
        <w:pStyle w:val="sc9ca"/>
        <w:numPr>
          <w:ilvl w:val="0"/>
          <w:numId w:val="28"/>
        </w:numPr>
        <w:spacing w:before="0" w:beforeAutospacing="0" w:after="0" w:afterAutospacing="0"/>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 xml:space="preserve">Any issues I could not resolve remotely, my area was all AAA branches from Sacramento to Yreka deploying DMV POS machines and the like. </w:t>
      </w:r>
    </w:p>
    <w:p w14:paraId="35224247" w14:textId="77777777" w:rsidR="004B15D3" w:rsidRDefault="004B15D3" w:rsidP="00A353C8">
      <w:pPr>
        <w:pStyle w:val="sc9ca"/>
        <w:spacing w:before="0" w:beforeAutospacing="0" w:after="0" w:afterAutospacing="0"/>
        <w:rPr>
          <w:rFonts w:ascii="Helvetica" w:hAnsi="Helvetica" w:cs="Helvetica"/>
          <w:color w:val="666666"/>
          <w:sz w:val="20"/>
          <w:szCs w:val="20"/>
          <w:shd w:val="clear" w:color="auto" w:fill="FFFFFF"/>
        </w:rPr>
      </w:pPr>
    </w:p>
    <w:p w14:paraId="7E556C17" w14:textId="77777777" w:rsidR="00A353C8" w:rsidRPr="00A353C8" w:rsidRDefault="00A353C8" w:rsidP="00A353C8">
      <w:pPr>
        <w:rPr>
          <w:rFonts w:asciiTheme="minorHAnsi" w:hAnsiTheme="minorHAnsi" w:cs="Arial"/>
          <w:b/>
          <w:sz w:val="22"/>
          <w:szCs w:val="22"/>
        </w:rPr>
      </w:pPr>
      <w:r w:rsidRPr="00A353C8">
        <w:rPr>
          <w:rFonts w:asciiTheme="minorHAnsi" w:hAnsiTheme="minorHAnsi" w:cs="Arial"/>
          <w:b/>
          <w:bCs/>
          <w:sz w:val="22"/>
          <w:szCs w:val="22"/>
        </w:rPr>
        <w:t>Fundingcircle</w:t>
      </w:r>
      <w:r w:rsidRPr="00A353C8">
        <w:rPr>
          <w:rFonts w:asciiTheme="minorHAnsi" w:hAnsiTheme="minorHAnsi" w:cs="Arial"/>
          <w:b/>
          <w:sz w:val="22"/>
          <w:szCs w:val="22"/>
        </w:rPr>
        <w:t xml:space="preserve">       San Francisco</w:t>
      </w:r>
      <w:r w:rsidR="00750CA0">
        <w:rPr>
          <w:rFonts w:asciiTheme="minorHAnsi" w:hAnsiTheme="minorHAnsi" w:cs="Arial"/>
          <w:b/>
          <w:sz w:val="22"/>
          <w:szCs w:val="22"/>
        </w:rPr>
        <w:t xml:space="preserve">, CA </w:t>
      </w:r>
      <w:r w:rsidR="00750CA0">
        <w:rPr>
          <w:rFonts w:asciiTheme="minorHAnsi" w:hAnsiTheme="minorHAnsi" w:cs="Arial"/>
          <w:b/>
          <w:sz w:val="22"/>
          <w:szCs w:val="22"/>
        </w:rPr>
        <w:tab/>
      </w:r>
      <w:r w:rsidR="00750CA0">
        <w:rPr>
          <w:rFonts w:asciiTheme="minorHAnsi" w:hAnsiTheme="minorHAnsi" w:cs="Arial"/>
          <w:b/>
          <w:sz w:val="22"/>
          <w:szCs w:val="22"/>
        </w:rPr>
        <w:tab/>
      </w:r>
      <w:r w:rsidR="00750CA0">
        <w:rPr>
          <w:rFonts w:asciiTheme="minorHAnsi" w:hAnsiTheme="minorHAnsi" w:cs="Arial"/>
          <w:b/>
          <w:sz w:val="22"/>
          <w:szCs w:val="22"/>
        </w:rPr>
        <w:tab/>
      </w:r>
      <w:r w:rsidR="00F657CD">
        <w:rPr>
          <w:rFonts w:asciiTheme="minorHAnsi" w:hAnsiTheme="minorHAnsi" w:cs="Arial"/>
          <w:b/>
          <w:sz w:val="22"/>
          <w:szCs w:val="22"/>
        </w:rPr>
        <w:t xml:space="preserve">                             </w:t>
      </w:r>
      <w:r w:rsidR="00750CA0">
        <w:rPr>
          <w:rFonts w:asciiTheme="minorHAnsi" w:hAnsiTheme="minorHAnsi" w:cs="Arial"/>
          <w:b/>
          <w:sz w:val="22"/>
          <w:szCs w:val="22"/>
        </w:rPr>
        <w:t>September 2015 – March 2016</w:t>
      </w:r>
    </w:p>
    <w:p w14:paraId="2E20A771" w14:textId="77777777" w:rsidR="00A353C8" w:rsidRPr="00A353C8" w:rsidRDefault="003D2F7A" w:rsidP="00A353C8">
      <w:pPr>
        <w:pStyle w:val="Heading2"/>
        <w:shd w:val="clear" w:color="auto" w:fill="FFFFFF"/>
        <w:spacing w:before="0" w:line="240" w:lineRule="auto"/>
        <w:rPr>
          <w:rFonts w:asciiTheme="minorHAnsi" w:hAnsiTheme="minorHAnsi" w:cs="Arial"/>
          <w:b w:val="0"/>
          <w:color w:val="222222"/>
          <w:sz w:val="22"/>
          <w:szCs w:val="22"/>
        </w:rPr>
      </w:pPr>
      <w:r>
        <w:rPr>
          <w:rFonts w:asciiTheme="minorHAnsi" w:hAnsiTheme="minorHAnsi" w:cs="Arial"/>
          <w:b w:val="0"/>
          <w:color w:val="222222"/>
          <w:sz w:val="22"/>
          <w:szCs w:val="22"/>
        </w:rPr>
        <w:t xml:space="preserve">US Corporate </w:t>
      </w:r>
      <w:r w:rsidR="00EF39C2">
        <w:rPr>
          <w:rFonts w:asciiTheme="minorHAnsi" w:hAnsiTheme="minorHAnsi" w:cs="Arial"/>
          <w:b w:val="0"/>
          <w:color w:val="222222"/>
          <w:sz w:val="22"/>
          <w:szCs w:val="22"/>
        </w:rPr>
        <w:t xml:space="preserve">IT Support Engineer </w:t>
      </w:r>
    </w:p>
    <w:p w14:paraId="35C461E8" w14:textId="77777777" w:rsidR="00A353C8" w:rsidRPr="00A353C8" w:rsidRDefault="00A353C8" w:rsidP="00A353C8">
      <w:pPr>
        <w:pStyle w:val="ListParagraph"/>
        <w:numPr>
          <w:ilvl w:val="0"/>
          <w:numId w:val="26"/>
        </w:numPr>
        <w:spacing w:after="0" w:line="240" w:lineRule="auto"/>
        <w:rPr>
          <w:rFonts w:asciiTheme="minorHAnsi" w:hAnsiTheme="minorHAnsi" w:cs="Arial"/>
        </w:rPr>
      </w:pPr>
      <w:r w:rsidRPr="00A353C8">
        <w:rPr>
          <w:rFonts w:asciiTheme="minorHAnsi" w:hAnsiTheme="minorHAnsi" w:cs="Arial"/>
        </w:rPr>
        <w:t>Build, configure and deploy end-user laptops and VoIP Phones.</w:t>
      </w:r>
    </w:p>
    <w:p w14:paraId="49ECE28A" w14:textId="77777777" w:rsidR="00A353C8" w:rsidRPr="00A353C8" w:rsidRDefault="00A353C8" w:rsidP="00A353C8">
      <w:pPr>
        <w:pStyle w:val="ListParagraph"/>
        <w:numPr>
          <w:ilvl w:val="0"/>
          <w:numId w:val="25"/>
        </w:numPr>
        <w:spacing w:after="0" w:line="240" w:lineRule="auto"/>
        <w:rPr>
          <w:rFonts w:asciiTheme="minorHAnsi" w:hAnsiTheme="minorHAnsi" w:cs="Arial"/>
        </w:rPr>
      </w:pPr>
      <w:r w:rsidRPr="00A353C8">
        <w:rPr>
          <w:rFonts w:asciiTheme="minorHAnsi" w:hAnsiTheme="minorHAnsi" w:cs="Arial"/>
        </w:rPr>
        <w:t>Resolve internal IT issues/requests.</w:t>
      </w:r>
    </w:p>
    <w:p w14:paraId="1FBB9922" w14:textId="77777777" w:rsidR="00A353C8" w:rsidRPr="00A353C8" w:rsidRDefault="00A353C8" w:rsidP="00A353C8">
      <w:pPr>
        <w:pStyle w:val="ListParagraph"/>
        <w:spacing w:after="0" w:line="240" w:lineRule="auto"/>
        <w:rPr>
          <w:rFonts w:asciiTheme="minorHAnsi" w:hAnsiTheme="minorHAnsi" w:cs="Arial"/>
        </w:rPr>
      </w:pPr>
      <w:r w:rsidRPr="00A353C8">
        <w:rPr>
          <w:rFonts w:asciiTheme="minorHAnsi" w:hAnsiTheme="minorHAnsi" w:cs="Arial"/>
        </w:rPr>
        <w:t xml:space="preserve"> Manage Active Directory GPO’s for the Domain.</w:t>
      </w:r>
    </w:p>
    <w:p w14:paraId="7AEE6E63" w14:textId="77777777" w:rsidR="00A353C8" w:rsidRPr="00A353C8" w:rsidRDefault="00A353C8" w:rsidP="00A353C8">
      <w:pPr>
        <w:pStyle w:val="ListParagraph"/>
        <w:tabs>
          <w:tab w:val="left" w:pos="6765"/>
        </w:tabs>
        <w:spacing w:after="0" w:line="240" w:lineRule="auto"/>
        <w:rPr>
          <w:rFonts w:asciiTheme="minorHAnsi" w:hAnsiTheme="minorHAnsi" w:cs="Arial"/>
        </w:rPr>
      </w:pPr>
      <w:r w:rsidRPr="00A353C8">
        <w:rPr>
          <w:rFonts w:asciiTheme="minorHAnsi" w:hAnsiTheme="minorHAnsi" w:cs="Arial"/>
        </w:rPr>
        <w:lastRenderedPageBreak/>
        <w:t>Troubleshoot TCP/IP utilities for Mac OS X and Windows.</w:t>
      </w:r>
      <w:r w:rsidRPr="00A353C8">
        <w:rPr>
          <w:rFonts w:asciiTheme="minorHAnsi" w:hAnsiTheme="minorHAnsi" w:cs="Arial"/>
        </w:rPr>
        <w:tab/>
      </w:r>
    </w:p>
    <w:p w14:paraId="280DBF48" w14:textId="77777777" w:rsidR="00A353C8" w:rsidRPr="00A353C8" w:rsidRDefault="00A353C8" w:rsidP="00A353C8">
      <w:pPr>
        <w:pStyle w:val="ListParagraph"/>
        <w:spacing w:after="0" w:line="240" w:lineRule="auto"/>
        <w:rPr>
          <w:rFonts w:asciiTheme="minorHAnsi" w:hAnsiTheme="minorHAnsi" w:cs="Arial"/>
        </w:rPr>
      </w:pPr>
      <w:r w:rsidRPr="00A353C8">
        <w:rPr>
          <w:rFonts w:asciiTheme="minorHAnsi" w:hAnsiTheme="minorHAnsi" w:cs="Arial"/>
        </w:rPr>
        <w:t>Admin for RingCentral, Office 365</w:t>
      </w:r>
      <w:r w:rsidR="004D71A8">
        <w:rPr>
          <w:rFonts w:asciiTheme="minorHAnsi" w:hAnsiTheme="minorHAnsi" w:cs="Arial"/>
        </w:rPr>
        <w:t xml:space="preserve"> Office 2013-2016</w:t>
      </w:r>
      <w:r w:rsidR="004B15D3">
        <w:rPr>
          <w:rFonts w:asciiTheme="minorHAnsi" w:hAnsiTheme="minorHAnsi" w:cs="Arial"/>
        </w:rPr>
        <w:t>, Adobe Creative Suite and Google.</w:t>
      </w:r>
    </w:p>
    <w:p w14:paraId="326FF59D" w14:textId="77777777" w:rsidR="00A353C8" w:rsidRPr="00A353C8" w:rsidRDefault="00A353C8" w:rsidP="00A353C8">
      <w:pPr>
        <w:pStyle w:val="ListParagraph"/>
        <w:numPr>
          <w:ilvl w:val="0"/>
          <w:numId w:val="25"/>
        </w:numPr>
        <w:spacing w:after="0" w:line="240" w:lineRule="auto"/>
        <w:rPr>
          <w:rFonts w:asciiTheme="minorHAnsi" w:hAnsiTheme="minorHAnsi" w:cs="Arial"/>
        </w:rPr>
      </w:pPr>
      <w:r w:rsidRPr="00A353C8">
        <w:rPr>
          <w:rFonts w:asciiTheme="minorHAnsi" w:hAnsiTheme="minorHAnsi" w:cs="Arial"/>
        </w:rPr>
        <w:t>Troubleshoot productivity software installed on end-user laptops and mobile devices.</w:t>
      </w:r>
    </w:p>
    <w:p w14:paraId="0C2E5451" w14:textId="77777777" w:rsidR="00A353C8" w:rsidRPr="00A353C8" w:rsidRDefault="00A353C8" w:rsidP="00A353C8">
      <w:pPr>
        <w:pStyle w:val="ListParagraph"/>
        <w:numPr>
          <w:ilvl w:val="0"/>
          <w:numId w:val="25"/>
        </w:numPr>
        <w:spacing w:after="0" w:line="240" w:lineRule="auto"/>
        <w:rPr>
          <w:rFonts w:asciiTheme="minorHAnsi" w:hAnsiTheme="minorHAnsi" w:cs="Arial"/>
        </w:rPr>
      </w:pPr>
      <w:r w:rsidRPr="00A353C8">
        <w:rPr>
          <w:rFonts w:asciiTheme="minorHAnsi" w:hAnsiTheme="minorHAnsi" w:cs="Arial"/>
        </w:rPr>
        <w:t>Manage Octa for universal directory for single sign on for AD.</w:t>
      </w:r>
    </w:p>
    <w:p w14:paraId="68655774" w14:textId="77777777" w:rsidR="00A353C8" w:rsidRPr="00A353C8" w:rsidRDefault="00A353C8" w:rsidP="00A353C8">
      <w:pPr>
        <w:pStyle w:val="ListParagraph"/>
        <w:numPr>
          <w:ilvl w:val="0"/>
          <w:numId w:val="25"/>
        </w:numPr>
        <w:spacing w:after="0" w:line="240" w:lineRule="auto"/>
        <w:rPr>
          <w:rFonts w:asciiTheme="minorHAnsi" w:hAnsiTheme="minorHAnsi" w:cs="Arial"/>
        </w:rPr>
      </w:pPr>
      <w:r w:rsidRPr="00A353C8">
        <w:rPr>
          <w:rFonts w:asciiTheme="minorHAnsi" w:hAnsiTheme="minorHAnsi" w:cs="Arial"/>
        </w:rPr>
        <w:t xml:space="preserve">Installed </w:t>
      </w:r>
      <w:r w:rsidR="004B15D3">
        <w:rPr>
          <w:rFonts w:asciiTheme="minorHAnsi" w:hAnsiTheme="minorHAnsi" w:cs="Arial"/>
        </w:rPr>
        <w:t>Bit</w:t>
      </w:r>
      <w:r w:rsidR="004B15D3" w:rsidRPr="00A353C8">
        <w:rPr>
          <w:rFonts w:asciiTheme="minorHAnsi" w:hAnsiTheme="minorHAnsi" w:cs="Arial"/>
        </w:rPr>
        <w:t>locker</w:t>
      </w:r>
      <w:r w:rsidRPr="00A353C8">
        <w:rPr>
          <w:rFonts w:asciiTheme="minorHAnsi" w:hAnsiTheme="minorHAnsi" w:cs="Arial"/>
        </w:rPr>
        <w:t xml:space="preserve"> for file encryption for laptops.</w:t>
      </w:r>
    </w:p>
    <w:p w14:paraId="12D8E78B" w14:textId="77777777" w:rsidR="00A353C8" w:rsidRPr="00A353C8" w:rsidRDefault="00A353C8" w:rsidP="00A353C8">
      <w:pPr>
        <w:pStyle w:val="ListParagraph"/>
        <w:numPr>
          <w:ilvl w:val="0"/>
          <w:numId w:val="25"/>
        </w:numPr>
        <w:spacing w:after="0" w:line="240" w:lineRule="auto"/>
        <w:rPr>
          <w:rFonts w:asciiTheme="minorHAnsi" w:hAnsiTheme="minorHAnsi" w:cs="Arial"/>
        </w:rPr>
      </w:pPr>
      <w:r w:rsidRPr="00A353C8">
        <w:rPr>
          <w:rFonts w:asciiTheme="minorHAnsi" w:hAnsiTheme="minorHAnsi" w:cs="Arial"/>
        </w:rPr>
        <w:t>Provision access to printers, shared files, and other corporate services.</w:t>
      </w:r>
    </w:p>
    <w:p w14:paraId="26377047" w14:textId="77777777" w:rsidR="00A353C8" w:rsidRPr="00A353C8" w:rsidRDefault="00A353C8" w:rsidP="00A353C8">
      <w:pPr>
        <w:pStyle w:val="ListParagraph"/>
        <w:numPr>
          <w:ilvl w:val="0"/>
          <w:numId w:val="25"/>
        </w:numPr>
        <w:spacing w:after="0" w:line="240" w:lineRule="auto"/>
        <w:rPr>
          <w:rFonts w:asciiTheme="minorHAnsi" w:hAnsiTheme="minorHAnsi" w:cs="Arial"/>
        </w:rPr>
      </w:pPr>
      <w:r w:rsidRPr="00A353C8">
        <w:rPr>
          <w:rFonts w:asciiTheme="minorHAnsi" w:hAnsiTheme="minorHAnsi" w:cs="Arial"/>
        </w:rPr>
        <w:t>Coordinate with internal stakeholders to aid with seamless on/off-boarding of end-users.</w:t>
      </w:r>
    </w:p>
    <w:p w14:paraId="37DB10C9" w14:textId="77777777" w:rsidR="004D71A8" w:rsidRDefault="00A353C8" w:rsidP="004D71A8">
      <w:pPr>
        <w:pStyle w:val="ListParagraph"/>
        <w:numPr>
          <w:ilvl w:val="0"/>
          <w:numId w:val="25"/>
        </w:numPr>
        <w:spacing w:after="0" w:line="240" w:lineRule="auto"/>
        <w:rPr>
          <w:rFonts w:asciiTheme="minorHAnsi" w:hAnsiTheme="minorHAnsi" w:cs="Arial"/>
        </w:rPr>
      </w:pPr>
      <w:r w:rsidRPr="00A353C8">
        <w:rPr>
          <w:rFonts w:asciiTheme="minorHAnsi" w:hAnsiTheme="minorHAnsi" w:cs="Arial"/>
        </w:rPr>
        <w:t>Implemented Jira for planning, tracking and managing tasks and ticketing system.</w:t>
      </w:r>
    </w:p>
    <w:p w14:paraId="6A1FC350" w14:textId="77777777" w:rsidR="004D71A8" w:rsidRPr="004D71A8" w:rsidRDefault="000D5F90" w:rsidP="004D71A8">
      <w:pPr>
        <w:pStyle w:val="ListParagraph"/>
        <w:numPr>
          <w:ilvl w:val="0"/>
          <w:numId w:val="25"/>
        </w:numPr>
        <w:spacing w:after="0" w:line="240" w:lineRule="auto"/>
        <w:rPr>
          <w:rFonts w:asciiTheme="minorHAnsi" w:hAnsiTheme="minorHAnsi" w:cs="Arial"/>
        </w:rPr>
      </w:pPr>
      <w:r>
        <w:rPr>
          <w:rFonts w:asciiTheme="minorHAnsi" w:hAnsiTheme="minorHAnsi" w:cs="Arial"/>
        </w:rPr>
        <w:t>SharePoint</w:t>
      </w:r>
      <w:r w:rsidR="004D71A8">
        <w:rPr>
          <w:rFonts w:asciiTheme="minorHAnsi" w:hAnsiTheme="minorHAnsi" w:cs="Arial"/>
        </w:rPr>
        <w:t xml:space="preserve"> Administrator, Deploy Windows 10 via SCCM/MDT</w:t>
      </w:r>
    </w:p>
    <w:p w14:paraId="5F94BB2A" w14:textId="77777777" w:rsidR="00A353C8" w:rsidRPr="00A353C8" w:rsidRDefault="00A353C8" w:rsidP="00A353C8">
      <w:pPr>
        <w:pStyle w:val="ListParagraph"/>
        <w:spacing w:after="0" w:line="240" w:lineRule="auto"/>
        <w:rPr>
          <w:rFonts w:asciiTheme="minorHAnsi" w:hAnsiTheme="minorHAnsi" w:cs="Arial"/>
        </w:rPr>
      </w:pPr>
    </w:p>
    <w:p w14:paraId="67DD11B2" w14:textId="77777777" w:rsid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University of CA Office of the </w:t>
      </w:r>
      <w:r w:rsidRPr="00A353C8">
        <w:rPr>
          <w:rFonts w:asciiTheme="minorHAnsi" w:hAnsiTheme="minorHAnsi" w:cs="Arial"/>
          <w:b/>
          <w:sz w:val="22"/>
          <w:szCs w:val="22"/>
        </w:rPr>
        <w:t>President, Oakland, CA</w:t>
      </w:r>
      <w:r w:rsidRPr="00A353C8">
        <w:rPr>
          <w:rFonts w:asciiTheme="minorHAnsi" w:hAnsiTheme="minorHAnsi" w:cs="Arial"/>
          <w:b/>
          <w:bCs/>
          <w:sz w:val="22"/>
          <w:szCs w:val="22"/>
        </w:rPr>
        <w:t xml:space="preserve"> </w:t>
      </w:r>
      <w:r w:rsidR="00F657CD">
        <w:rPr>
          <w:rFonts w:asciiTheme="minorHAnsi" w:hAnsiTheme="minorHAnsi" w:cs="Arial"/>
          <w:b/>
          <w:bCs/>
          <w:sz w:val="22"/>
          <w:szCs w:val="22"/>
        </w:rPr>
        <w:t xml:space="preserve">                </w:t>
      </w:r>
      <w:r w:rsidRPr="00A353C8">
        <w:rPr>
          <w:rFonts w:asciiTheme="minorHAnsi" w:hAnsiTheme="minorHAnsi" w:cs="Arial"/>
          <w:b/>
          <w:bCs/>
          <w:sz w:val="22"/>
          <w:szCs w:val="22"/>
        </w:rPr>
        <w:t>November 2014 – September 2015</w:t>
      </w:r>
    </w:p>
    <w:p w14:paraId="26FCD8E5" w14:textId="77777777" w:rsidR="009F59B7" w:rsidRPr="00A353C8" w:rsidRDefault="009F59B7" w:rsidP="00A353C8">
      <w:pPr>
        <w:pStyle w:val="sc9ca"/>
        <w:spacing w:before="0" w:beforeAutospacing="0" w:after="0" w:afterAutospacing="0"/>
        <w:rPr>
          <w:rFonts w:asciiTheme="minorHAnsi" w:hAnsiTheme="minorHAnsi" w:cs="Arial"/>
          <w:b/>
          <w:bCs/>
          <w:sz w:val="22"/>
          <w:szCs w:val="22"/>
        </w:rPr>
      </w:pPr>
    </w:p>
    <w:p w14:paraId="4D198D00" w14:textId="77777777" w:rsidR="00A353C8" w:rsidRDefault="00A353C8" w:rsidP="00A353C8">
      <w:pPr>
        <w:pStyle w:val="sc9ca"/>
        <w:spacing w:before="0" w:beforeAutospacing="0" w:after="0" w:afterAutospacing="0"/>
        <w:rPr>
          <w:rFonts w:asciiTheme="minorHAnsi" w:hAnsiTheme="minorHAnsi" w:cs="Arial"/>
          <w:bCs/>
          <w:sz w:val="22"/>
          <w:szCs w:val="22"/>
        </w:rPr>
      </w:pPr>
      <w:r w:rsidRPr="003F425C">
        <w:rPr>
          <w:rFonts w:asciiTheme="minorHAnsi" w:hAnsiTheme="minorHAnsi" w:cs="Arial"/>
          <w:bCs/>
          <w:sz w:val="22"/>
          <w:szCs w:val="22"/>
        </w:rPr>
        <w:t xml:space="preserve">Lead Information Technology Services Desk Side Cloud Technician </w:t>
      </w:r>
    </w:p>
    <w:p w14:paraId="68432199" w14:textId="77777777" w:rsidR="009F59B7" w:rsidRPr="003F425C" w:rsidRDefault="009F59B7" w:rsidP="00A353C8">
      <w:pPr>
        <w:pStyle w:val="sc9ca"/>
        <w:spacing w:before="0" w:beforeAutospacing="0" w:after="0" w:afterAutospacing="0"/>
        <w:rPr>
          <w:rFonts w:asciiTheme="minorHAnsi" w:hAnsiTheme="minorHAnsi" w:cs="Arial"/>
          <w:bCs/>
          <w:sz w:val="22"/>
          <w:szCs w:val="22"/>
        </w:rPr>
      </w:pPr>
    </w:p>
    <w:p w14:paraId="726CDA4C" w14:textId="77777777" w:rsidR="00A353C8" w:rsidRPr="00A353C8" w:rsidRDefault="003F425C" w:rsidP="00A353C8">
      <w:pPr>
        <w:pStyle w:val="sc9ca"/>
        <w:numPr>
          <w:ilvl w:val="0"/>
          <w:numId w:val="24"/>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Led a team from 3-7 Service Desk</w:t>
      </w:r>
      <w:r w:rsidR="00A353C8" w:rsidRPr="00A353C8">
        <w:rPr>
          <w:rFonts w:asciiTheme="minorHAnsi" w:hAnsiTheme="minorHAnsi" w:cs="Arial"/>
          <w:bCs/>
          <w:sz w:val="22"/>
          <w:szCs w:val="22"/>
        </w:rPr>
        <w:t xml:space="preserve"> Technicians to support</w:t>
      </w:r>
      <w:r>
        <w:rPr>
          <w:rFonts w:asciiTheme="minorHAnsi" w:hAnsiTheme="minorHAnsi" w:cs="Arial"/>
          <w:bCs/>
          <w:sz w:val="22"/>
          <w:szCs w:val="22"/>
        </w:rPr>
        <w:t xml:space="preserve"> 4 building locations and over 2</w:t>
      </w:r>
      <w:r w:rsidR="00A353C8" w:rsidRPr="00A353C8">
        <w:rPr>
          <w:rFonts w:asciiTheme="minorHAnsi" w:hAnsiTheme="minorHAnsi" w:cs="Arial"/>
          <w:bCs/>
          <w:sz w:val="22"/>
          <w:szCs w:val="22"/>
        </w:rPr>
        <w:t>000 users</w:t>
      </w:r>
      <w:r>
        <w:rPr>
          <w:rFonts w:asciiTheme="minorHAnsi" w:hAnsiTheme="minorHAnsi" w:cs="Arial"/>
          <w:bCs/>
          <w:sz w:val="22"/>
          <w:szCs w:val="22"/>
        </w:rPr>
        <w:t xml:space="preserve"> state wide</w:t>
      </w:r>
    </w:p>
    <w:p w14:paraId="54FF8F24" w14:textId="77777777" w:rsidR="00A353C8" w:rsidRPr="00A353C8" w:rsidRDefault="003F425C" w:rsidP="00A353C8">
      <w:pPr>
        <w:pStyle w:val="sc9ca"/>
        <w:numPr>
          <w:ilvl w:val="0"/>
          <w:numId w:val="24"/>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 xml:space="preserve">Migrated </w:t>
      </w:r>
      <w:r w:rsidR="00A353C8" w:rsidRPr="00A353C8">
        <w:rPr>
          <w:rFonts w:asciiTheme="minorHAnsi" w:hAnsiTheme="minorHAnsi" w:cs="Arial"/>
          <w:bCs/>
          <w:sz w:val="22"/>
          <w:szCs w:val="22"/>
        </w:rPr>
        <w:t>over 6000 user from Windows XP to Windows 7 64-bit Enterprise.</w:t>
      </w:r>
    </w:p>
    <w:p w14:paraId="6B2349E4" w14:textId="77777777" w:rsidR="00A353C8" w:rsidRPr="00A353C8" w:rsidRDefault="00A353C8" w:rsidP="00A353C8">
      <w:pPr>
        <w:pStyle w:val="sc9ca"/>
        <w:numPr>
          <w:ilvl w:val="0"/>
          <w:numId w:val="24"/>
        </w:numPr>
        <w:spacing w:before="0" w:beforeAutospacing="0" w:after="0" w:afterAutospacing="0"/>
        <w:rPr>
          <w:rFonts w:asciiTheme="minorHAnsi" w:hAnsiTheme="minorHAnsi" w:cs="Arial"/>
          <w:b/>
          <w:bCs/>
          <w:sz w:val="22"/>
          <w:szCs w:val="22"/>
        </w:rPr>
      </w:pPr>
      <w:r w:rsidRPr="00A353C8">
        <w:rPr>
          <w:rFonts w:asciiTheme="minorHAnsi" w:hAnsiTheme="minorHAnsi" w:cs="Arial"/>
          <w:bCs/>
          <w:sz w:val="22"/>
          <w:szCs w:val="22"/>
        </w:rPr>
        <w:t>We place all users data in the cloud via Citrix XenApp, mainly make a P drive in the cloud.</w:t>
      </w:r>
    </w:p>
    <w:p w14:paraId="43D6ACA9" w14:textId="77777777" w:rsidR="00A353C8" w:rsidRPr="00A353C8" w:rsidRDefault="003F425C" w:rsidP="00A353C8">
      <w:pPr>
        <w:pStyle w:val="sc9ca"/>
        <w:numPr>
          <w:ilvl w:val="0"/>
          <w:numId w:val="24"/>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Then we ca</w:t>
      </w:r>
      <w:r w:rsidR="00A353C8" w:rsidRPr="00A353C8">
        <w:rPr>
          <w:rFonts w:asciiTheme="minorHAnsi" w:hAnsiTheme="minorHAnsi" w:cs="Arial"/>
          <w:bCs/>
          <w:sz w:val="22"/>
          <w:szCs w:val="22"/>
        </w:rPr>
        <w:t>me back to upgrade their OS of their device via SCCM 2012.</w:t>
      </w:r>
    </w:p>
    <w:p w14:paraId="1DAA9A8D" w14:textId="77777777" w:rsidR="004D71A8" w:rsidRDefault="00A353C8" w:rsidP="004D71A8">
      <w:pPr>
        <w:pStyle w:val="sc9ca"/>
        <w:numPr>
          <w:ilvl w:val="0"/>
          <w:numId w:val="24"/>
        </w:numPr>
        <w:spacing w:before="0" w:beforeAutospacing="0" w:after="0" w:afterAutospacing="0"/>
        <w:rPr>
          <w:rFonts w:asciiTheme="minorHAnsi" w:hAnsiTheme="minorHAnsi" w:cs="Arial"/>
          <w:b/>
          <w:bCs/>
          <w:sz w:val="22"/>
          <w:szCs w:val="22"/>
        </w:rPr>
      </w:pPr>
      <w:r w:rsidRPr="00A353C8">
        <w:rPr>
          <w:rFonts w:asciiTheme="minorHAnsi" w:hAnsiTheme="minorHAnsi" w:cs="Arial"/>
          <w:bCs/>
          <w:sz w:val="22"/>
          <w:szCs w:val="22"/>
        </w:rPr>
        <w:t>All laptops get Check Point Full Disk Encryption Software Blade.</w:t>
      </w:r>
    </w:p>
    <w:p w14:paraId="34F7CDD1" w14:textId="77777777" w:rsidR="004D71A8" w:rsidRPr="004D71A8" w:rsidRDefault="000D5F90" w:rsidP="004D71A8">
      <w:pPr>
        <w:pStyle w:val="sc9ca"/>
        <w:numPr>
          <w:ilvl w:val="0"/>
          <w:numId w:val="24"/>
        </w:numPr>
        <w:spacing w:before="0" w:beforeAutospacing="0" w:after="0" w:afterAutospacing="0"/>
        <w:rPr>
          <w:rFonts w:asciiTheme="minorHAnsi" w:hAnsiTheme="minorHAnsi" w:cs="Arial"/>
          <w:bCs/>
          <w:sz w:val="22"/>
          <w:szCs w:val="22"/>
        </w:rPr>
      </w:pPr>
      <w:r w:rsidRPr="004D71A8">
        <w:rPr>
          <w:rFonts w:asciiTheme="minorHAnsi" w:hAnsiTheme="minorHAnsi" w:cs="Arial"/>
          <w:bCs/>
          <w:sz w:val="22"/>
          <w:szCs w:val="22"/>
        </w:rPr>
        <w:t>SharePoint</w:t>
      </w:r>
      <w:r w:rsidR="004D71A8" w:rsidRPr="004D71A8">
        <w:rPr>
          <w:rFonts w:asciiTheme="minorHAnsi" w:hAnsiTheme="minorHAnsi" w:cs="Arial"/>
          <w:bCs/>
          <w:sz w:val="22"/>
          <w:szCs w:val="22"/>
        </w:rPr>
        <w:t xml:space="preserve"> group user via Project Manager access rights</w:t>
      </w:r>
    </w:p>
    <w:p w14:paraId="219FA66A" w14:textId="77777777" w:rsidR="00A353C8" w:rsidRPr="00A353C8" w:rsidRDefault="00A353C8" w:rsidP="00A353C8">
      <w:pPr>
        <w:pStyle w:val="sc9ca"/>
        <w:numPr>
          <w:ilvl w:val="0"/>
          <w:numId w:val="24"/>
        </w:numPr>
        <w:spacing w:before="0" w:beforeAutospacing="0" w:after="0" w:afterAutospacing="0"/>
        <w:rPr>
          <w:rFonts w:asciiTheme="minorHAnsi" w:hAnsiTheme="minorHAnsi" w:cs="Arial"/>
          <w:b/>
          <w:bCs/>
          <w:sz w:val="22"/>
          <w:szCs w:val="22"/>
        </w:rPr>
      </w:pPr>
      <w:r w:rsidRPr="00A353C8">
        <w:rPr>
          <w:rFonts w:asciiTheme="minorHAnsi" w:hAnsiTheme="minorHAnsi" w:cs="Arial"/>
          <w:bCs/>
          <w:sz w:val="22"/>
          <w:szCs w:val="22"/>
        </w:rPr>
        <w:t>IBM Big Fix ensures the latest patched across the network are up to date.</w:t>
      </w:r>
    </w:p>
    <w:p w14:paraId="04C00209" w14:textId="77777777" w:rsidR="00A353C8" w:rsidRPr="00A353C8" w:rsidRDefault="00A353C8" w:rsidP="00A353C8">
      <w:pPr>
        <w:pStyle w:val="sc9ca"/>
        <w:numPr>
          <w:ilvl w:val="0"/>
          <w:numId w:val="24"/>
        </w:numPr>
        <w:spacing w:before="0" w:beforeAutospacing="0" w:after="0" w:afterAutospacing="0"/>
        <w:rPr>
          <w:rFonts w:asciiTheme="minorHAnsi" w:hAnsiTheme="minorHAnsi" w:cs="Arial"/>
          <w:b/>
          <w:bCs/>
          <w:sz w:val="22"/>
          <w:szCs w:val="22"/>
        </w:rPr>
      </w:pPr>
      <w:r w:rsidRPr="00A353C8">
        <w:rPr>
          <w:rFonts w:asciiTheme="minorHAnsi" w:hAnsiTheme="minorHAnsi" w:cs="Arial"/>
          <w:bCs/>
          <w:sz w:val="22"/>
          <w:szCs w:val="22"/>
        </w:rPr>
        <w:t>System Admin roles, add/remove devices to the domain name/rename in AD.</w:t>
      </w:r>
    </w:p>
    <w:p w14:paraId="551AB85C" w14:textId="77777777" w:rsidR="00A353C8" w:rsidRPr="00A353C8" w:rsidRDefault="00A353C8" w:rsidP="00A353C8">
      <w:pPr>
        <w:pStyle w:val="sc9ca"/>
        <w:numPr>
          <w:ilvl w:val="0"/>
          <w:numId w:val="24"/>
        </w:numPr>
        <w:spacing w:before="0" w:beforeAutospacing="0" w:after="0" w:afterAutospacing="0"/>
        <w:rPr>
          <w:rFonts w:asciiTheme="minorHAnsi" w:hAnsiTheme="minorHAnsi" w:cs="Arial"/>
          <w:b/>
          <w:bCs/>
          <w:sz w:val="22"/>
          <w:szCs w:val="22"/>
        </w:rPr>
      </w:pPr>
      <w:r w:rsidRPr="00A353C8">
        <w:rPr>
          <w:rFonts w:asciiTheme="minorHAnsi" w:hAnsiTheme="minorHAnsi" w:cs="Arial"/>
          <w:bCs/>
          <w:sz w:val="22"/>
          <w:szCs w:val="22"/>
        </w:rPr>
        <w:t>Create a folder named Cloud Desktop on user desktop where P and O drives is in the cloud.</w:t>
      </w:r>
    </w:p>
    <w:p w14:paraId="7D1F77E3" w14:textId="77777777" w:rsidR="00A353C8" w:rsidRPr="004D71A8" w:rsidRDefault="00A353C8" w:rsidP="00A353C8">
      <w:pPr>
        <w:pStyle w:val="sc9ca"/>
        <w:numPr>
          <w:ilvl w:val="0"/>
          <w:numId w:val="24"/>
        </w:numPr>
        <w:spacing w:before="0" w:beforeAutospacing="0" w:after="0" w:afterAutospacing="0"/>
        <w:rPr>
          <w:rFonts w:asciiTheme="minorHAnsi" w:hAnsiTheme="minorHAnsi" w:cs="Arial"/>
          <w:b/>
          <w:bCs/>
          <w:sz w:val="22"/>
          <w:szCs w:val="22"/>
        </w:rPr>
      </w:pPr>
      <w:r w:rsidRPr="00A353C8">
        <w:rPr>
          <w:rFonts w:asciiTheme="minorHAnsi" w:hAnsiTheme="minorHAnsi" w:cs="Arial"/>
          <w:bCs/>
          <w:sz w:val="22"/>
          <w:szCs w:val="22"/>
        </w:rPr>
        <w:t>Remap Network drives, printers and any other special mailboxes, folders/paths.</w:t>
      </w:r>
    </w:p>
    <w:p w14:paraId="3B4730D5" w14:textId="77777777" w:rsidR="004D71A8" w:rsidRPr="00A353C8" w:rsidRDefault="004D71A8" w:rsidP="00A353C8">
      <w:pPr>
        <w:pStyle w:val="sc9ca"/>
        <w:numPr>
          <w:ilvl w:val="0"/>
          <w:numId w:val="24"/>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SCCM/MDT images for various departments for the UCOP system</w:t>
      </w:r>
    </w:p>
    <w:p w14:paraId="35292E7A" w14:textId="77777777" w:rsidR="00A353C8" w:rsidRPr="00A353C8" w:rsidRDefault="00A353C8" w:rsidP="00A353C8">
      <w:pPr>
        <w:pStyle w:val="sc9ca"/>
        <w:spacing w:before="0" w:beforeAutospacing="0" w:after="0" w:afterAutospacing="0"/>
        <w:rPr>
          <w:rFonts w:asciiTheme="minorHAnsi" w:hAnsiTheme="minorHAnsi" w:cs="Arial"/>
          <w:bCs/>
          <w:sz w:val="22"/>
          <w:szCs w:val="22"/>
        </w:rPr>
      </w:pPr>
    </w:p>
    <w:p w14:paraId="07E8C2A9"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Esurance, </w:t>
      </w:r>
      <w:r w:rsidRPr="00A353C8">
        <w:rPr>
          <w:rFonts w:asciiTheme="minorHAnsi" w:hAnsiTheme="minorHAnsi" w:cs="Arial"/>
          <w:b/>
          <w:sz w:val="22"/>
          <w:szCs w:val="22"/>
        </w:rPr>
        <w:t>San Francisco, CA</w:t>
      </w:r>
      <w:r w:rsidRPr="00A353C8">
        <w:rPr>
          <w:rFonts w:asciiTheme="minorHAnsi" w:hAnsiTheme="minorHAnsi" w:cs="Arial"/>
          <w:b/>
          <w:bCs/>
          <w:sz w:val="22"/>
          <w:szCs w:val="22"/>
        </w:rPr>
        <w:t xml:space="preserve"> </w:t>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00F657CD">
        <w:rPr>
          <w:rFonts w:asciiTheme="minorHAnsi" w:hAnsiTheme="minorHAnsi" w:cs="Arial"/>
          <w:b/>
          <w:bCs/>
          <w:sz w:val="22"/>
          <w:szCs w:val="22"/>
        </w:rPr>
        <w:t xml:space="preserve">                         </w:t>
      </w:r>
      <w:r w:rsidRPr="00A353C8">
        <w:rPr>
          <w:rFonts w:asciiTheme="minorHAnsi" w:hAnsiTheme="minorHAnsi" w:cs="Arial"/>
          <w:b/>
          <w:bCs/>
          <w:sz w:val="22"/>
          <w:szCs w:val="22"/>
        </w:rPr>
        <w:t xml:space="preserve">December 2013 – May 2014 </w:t>
      </w:r>
    </w:p>
    <w:p w14:paraId="078073B0"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MIS Systems Administrator </w:t>
      </w:r>
    </w:p>
    <w:p w14:paraId="65E2D371" w14:textId="77777777" w:rsidR="00A353C8" w:rsidRPr="00A353C8" w:rsidRDefault="00A353C8" w:rsidP="00A353C8">
      <w:pPr>
        <w:pStyle w:val="sc9ca"/>
        <w:numPr>
          <w:ilvl w:val="0"/>
          <w:numId w:val="23"/>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Assists Desktop Engineering with troubleshooting and resolving infrastructure, server, and application issues.</w:t>
      </w:r>
    </w:p>
    <w:p w14:paraId="49D69235" w14:textId="77777777" w:rsidR="00A353C8" w:rsidRPr="00A353C8" w:rsidRDefault="00A353C8" w:rsidP="00A353C8">
      <w:pPr>
        <w:pStyle w:val="sc9ca"/>
        <w:numPr>
          <w:ilvl w:val="0"/>
          <w:numId w:val="23"/>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Performs system monitoring, identifies network problems, and communicates recommendations for solutions.</w:t>
      </w:r>
    </w:p>
    <w:p w14:paraId="47B3D445" w14:textId="77777777" w:rsidR="00A353C8" w:rsidRPr="00A353C8" w:rsidRDefault="00A353C8" w:rsidP="00A353C8">
      <w:pPr>
        <w:pStyle w:val="sc9ca"/>
        <w:numPr>
          <w:ilvl w:val="0"/>
          <w:numId w:val="23"/>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Consults with users and performs technical tasks such as installing, configuring, maintaining, troubleshooting, and repairing of desktop computer hardware and software, network printers and related peripherals according to company standards</w:t>
      </w:r>
    </w:p>
    <w:p w14:paraId="58E32CD0" w14:textId="77777777" w:rsidR="00A353C8" w:rsidRPr="00A353C8" w:rsidRDefault="00A353C8" w:rsidP="00A353C8">
      <w:pPr>
        <w:pStyle w:val="sc9ca"/>
        <w:numPr>
          <w:ilvl w:val="0"/>
          <w:numId w:val="23"/>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Performs day-to-day services, support and assistance with various Windows 2003/2008/Windows 7 applications and systems</w:t>
      </w:r>
    </w:p>
    <w:p w14:paraId="1E3B07EC" w14:textId="77777777" w:rsidR="00A353C8" w:rsidRPr="00A353C8" w:rsidRDefault="00A353C8" w:rsidP="00A353C8">
      <w:pPr>
        <w:pStyle w:val="sc9ca"/>
        <w:numPr>
          <w:ilvl w:val="0"/>
          <w:numId w:val="23"/>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Develop and create processes and procedures to improve the efficiency of providing effective end user support. Ensure all processes and procedures are documented in End-User Support Handbook</w:t>
      </w:r>
    </w:p>
    <w:p w14:paraId="59ABB2D6" w14:textId="77777777" w:rsidR="00A353C8" w:rsidRPr="00A353C8" w:rsidRDefault="00A353C8" w:rsidP="00A353C8">
      <w:pPr>
        <w:pStyle w:val="sc9ca"/>
        <w:numPr>
          <w:ilvl w:val="0"/>
          <w:numId w:val="23"/>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Maintain a secure and safe environment by ensuring all security patches and new anti-virus definition files are deployed to all workstations</w:t>
      </w:r>
    </w:p>
    <w:p w14:paraId="2AF8AE3C"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p>
    <w:p w14:paraId="2140FC41"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Summit Alta Bates – CA Pacific Medical Center, </w:t>
      </w:r>
      <w:r w:rsidRPr="00A353C8">
        <w:rPr>
          <w:rFonts w:asciiTheme="minorHAnsi" w:hAnsiTheme="minorHAnsi" w:cs="Arial"/>
          <w:b/>
          <w:sz w:val="22"/>
          <w:szCs w:val="22"/>
        </w:rPr>
        <w:t>SF, CA</w:t>
      </w:r>
      <w:r w:rsidRPr="00A353C8">
        <w:rPr>
          <w:rFonts w:asciiTheme="minorHAnsi" w:hAnsiTheme="minorHAnsi" w:cs="Arial"/>
          <w:b/>
          <w:bCs/>
          <w:sz w:val="22"/>
          <w:szCs w:val="22"/>
        </w:rPr>
        <w:t xml:space="preserve"> </w:t>
      </w:r>
      <w:r w:rsidRPr="00A353C8">
        <w:rPr>
          <w:rFonts w:asciiTheme="minorHAnsi" w:hAnsiTheme="minorHAnsi" w:cs="Arial"/>
          <w:b/>
          <w:bCs/>
          <w:sz w:val="22"/>
          <w:szCs w:val="22"/>
        </w:rPr>
        <w:tab/>
      </w:r>
      <w:r w:rsidR="00F657CD">
        <w:rPr>
          <w:rFonts w:asciiTheme="minorHAnsi" w:hAnsiTheme="minorHAnsi" w:cs="Arial"/>
          <w:b/>
          <w:bCs/>
          <w:sz w:val="22"/>
          <w:szCs w:val="22"/>
        </w:rPr>
        <w:t xml:space="preserve">                      </w:t>
      </w:r>
      <w:r w:rsidRPr="00A353C8">
        <w:rPr>
          <w:rFonts w:asciiTheme="minorHAnsi" w:hAnsiTheme="minorHAnsi" w:cs="Arial"/>
          <w:b/>
          <w:bCs/>
          <w:sz w:val="22"/>
          <w:szCs w:val="22"/>
        </w:rPr>
        <w:t>March 2013 – November 2013</w:t>
      </w:r>
    </w:p>
    <w:p w14:paraId="551A15E4"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Lead Desktop Technician </w:t>
      </w:r>
    </w:p>
    <w:p w14:paraId="64C6A238" w14:textId="77777777"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Led a team </w:t>
      </w:r>
      <w:r w:rsidR="00F657CD">
        <w:rPr>
          <w:rFonts w:asciiTheme="minorHAnsi" w:hAnsiTheme="minorHAnsi" w:cs="Arial"/>
          <w:bCs/>
          <w:sz w:val="22"/>
          <w:szCs w:val="22"/>
        </w:rPr>
        <w:t>from 5-20 Technicians to cover 9</w:t>
      </w:r>
      <w:r w:rsidRPr="00A353C8">
        <w:rPr>
          <w:rFonts w:asciiTheme="minorHAnsi" w:hAnsiTheme="minorHAnsi" w:cs="Arial"/>
          <w:bCs/>
          <w:sz w:val="22"/>
          <w:szCs w:val="22"/>
        </w:rPr>
        <w:t xml:space="preserve"> hospital locations</w:t>
      </w:r>
    </w:p>
    <w:p w14:paraId="334A28BE" w14:textId="77777777"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Responded to Remedy trouble tickets, Break/Fix issues.</w:t>
      </w:r>
    </w:p>
    <w:p w14:paraId="3F09D82A" w14:textId="77777777"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Imaged Microsoft Windows XP Professional and Windows 7 computers via Active Directory </w:t>
      </w:r>
    </w:p>
    <w:p w14:paraId="77B6A69C" w14:textId="77777777"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Installation of computer peripheral interfaces and/or mobile computer devices </w:t>
      </w:r>
    </w:p>
    <w:p w14:paraId="3522A955" w14:textId="77777777"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Installation of various software applications including Microsoft Office </w:t>
      </w:r>
    </w:p>
    <w:p w14:paraId="0DC6E2B2" w14:textId="77777777"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Installation and configuration of printers </w:t>
      </w:r>
    </w:p>
    <w:p w14:paraId="21F37EB6" w14:textId="77777777"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Configuration of wireless/mobile computers carts</w:t>
      </w:r>
    </w:p>
    <w:p w14:paraId="1550E0DD" w14:textId="77777777"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Migrated data from XP to Win7</w:t>
      </w:r>
    </w:p>
    <w:p w14:paraId="5ACF4278" w14:textId="77777777" w:rsidR="00A353C8" w:rsidRPr="00A353C8" w:rsidRDefault="00A353C8" w:rsidP="00A353C8">
      <w:pPr>
        <w:pStyle w:val="sc9ca"/>
        <w:spacing w:before="0" w:beforeAutospacing="0" w:after="0" w:afterAutospacing="0"/>
        <w:rPr>
          <w:rFonts w:asciiTheme="minorHAnsi" w:hAnsiTheme="minorHAnsi" w:cs="Arial"/>
          <w:bCs/>
          <w:sz w:val="22"/>
          <w:szCs w:val="22"/>
        </w:rPr>
      </w:pPr>
    </w:p>
    <w:p w14:paraId="5C35DAAC"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UCSF </w:t>
      </w:r>
      <w:r w:rsidRPr="00A353C8">
        <w:rPr>
          <w:rFonts w:asciiTheme="minorHAnsi" w:hAnsiTheme="minorHAnsi" w:cs="Arial"/>
          <w:b/>
          <w:sz w:val="22"/>
          <w:szCs w:val="22"/>
        </w:rPr>
        <w:t>San Francisco, CA</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bCs/>
          <w:sz w:val="22"/>
          <w:szCs w:val="22"/>
        </w:rPr>
        <w:t>February 2013 –March 2013</w:t>
      </w:r>
    </w:p>
    <w:p w14:paraId="1912D39A"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Desktop Field Technician </w:t>
      </w:r>
    </w:p>
    <w:p w14:paraId="024C69A1"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Installation of Business, Educational, &amp; Security Software.</w:t>
      </w:r>
    </w:p>
    <w:p w14:paraId="487CFF2F"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Setting up new systems and printers on UCSF network.</w:t>
      </w:r>
    </w:p>
    <w:p w14:paraId="7E5682AB"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Protection and Removal of Malware/Virus infections.</w:t>
      </w:r>
    </w:p>
    <w:p w14:paraId="57DFCDBC"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Assistance resolving Email and Connectivity issues.</w:t>
      </w:r>
    </w:p>
    <w:p w14:paraId="3FE489A0"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Customizing secure remote access to office systems.</w:t>
      </w:r>
    </w:p>
    <w:p w14:paraId="3D80A148"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Windows XP to Windows 7 Enterprise and Macintosh system upgrades.</w:t>
      </w:r>
    </w:p>
    <w:p w14:paraId="0AB81F0D"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Hard Drive &amp; Memory upgrades</w:t>
      </w:r>
    </w:p>
    <w:p w14:paraId="548BEBAC"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p>
    <w:p w14:paraId="16DCF6EF"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Morgan Stanley/Smith Barney, </w:t>
      </w:r>
      <w:r w:rsidRPr="00A353C8">
        <w:rPr>
          <w:rFonts w:asciiTheme="minorHAnsi" w:hAnsiTheme="minorHAnsi" w:cs="Arial"/>
          <w:b/>
          <w:sz w:val="22"/>
          <w:szCs w:val="22"/>
        </w:rPr>
        <w:t>San Francisco, CA</w:t>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bCs/>
          <w:sz w:val="22"/>
          <w:szCs w:val="22"/>
        </w:rPr>
        <w:t>December 2012 – February 2013</w:t>
      </w:r>
    </w:p>
    <w:p w14:paraId="35F9F34F"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Lead Windows 7 Deployment Technician </w:t>
      </w:r>
    </w:p>
    <w:p w14:paraId="50F7F849"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Led a team of myself and three other technicians to deploy windows 7 to their Northern California Branches.</w:t>
      </w:r>
    </w:p>
    <w:p w14:paraId="53FCF983"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Made sure that the migration of each office went smoothly, at each office we would do a discovery of all computers and network printers. </w:t>
      </w:r>
    </w:p>
    <w:p w14:paraId="2AFCED22"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Make sure the machine name and or IP address were correct to our excel spreadsheet before we pushed the new OS.</w:t>
      </w:r>
    </w:p>
    <w:p w14:paraId="44220353"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For the “Go-Live” I was the only tech on site to resolve any issues that would arise, I would quickly put the fires out.</w:t>
      </w:r>
    </w:p>
    <w:p w14:paraId="67E6560D" w14:textId="77777777" w:rsidR="00A353C8" w:rsidRPr="00A353C8" w:rsidRDefault="00A353C8" w:rsidP="00A353C8">
      <w:pPr>
        <w:pStyle w:val="sc9ca"/>
        <w:spacing w:before="0" w:beforeAutospacing="0" w:after="0" w:afterAutospacing="0"/>
        <w:ind w:left="720"/>
        <w:rPr>
          <w:rFonts w:asciiTheme="minorHAnsi" w:hAnsiTheme="minorHAnsi" w:cs="Arial"/>
          <w:bCs/>
          <w:sz w:val="22"/>
          <w:szCs w:val="22"/>
        </w:rPr>
      </w:pPr>
    </w:p>
    <w:p w14:paraId="0A8014D5"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Kaiser </w:t>
      </w:r>
      <w:r w:rsidRPr="00A353C8">
        <w:rPr>
          <w:rFonts w:asciiTheme="minorHAnsi" w:hAnsiTheme="minorHAnsi" w:cs="Arial"/>
          <w:b/>
          <w:sz w:val="22"/>
          <w:szCs w:val="22"/>
        </w:rPr>
        <w:t>Permanente, Oakland, CA</w:t>
      </w:r>
      <w:r w:rsidRPr="00A353C8">
        <w:rPr>
          <w:rFonts w:asciiTheme="minorHAnsi" w:hAnsiTheme="minorHAnsi" w:cs="Arial"/>
          <w:b/>
          <w:bCs/>
          <w:sz w:val="22"/>
          <w:szCs w:val="22"/>
        </w:rPr>
        <w:t xml:space="preserve"> </w:t>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00F657CD">
        <w:rPr>
          <w:rFonts w:asciiTheme="minorHAnsi" w:hAnsiTheme="minorHAnsi" w:cs="Arial"/>
          <w:b/>
          <w:bCs/>
          <w:sz w:val="22"/>
          <w:szCs w:val="22"/>
        </w:rPr>
        <w:t xml:space="preserve">               </w:t>
      </w:r>
      <w:r w:rsidRPr="00A353C8">
        <w:rPr>
          <w:rFonts w:asciiTheme="minorHAnsi" w:hAnsiTheme="minorHAnsi" w:cs="Arial"/>
          <w:b/>
          <w:bCs/>
          <w:sz w:val="22"/>
          <w:szCs w:val="22"/>
        </w:rPr>
        <w:t>February 2012 – July 2012</w:t>
      </w:r>
    </w:p>
    <w:p w14:paraId="6EABD644"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LAN Administrator </w:t>
      </w:r>
    </w:p>
    <w:p w14:paraId="5147D2F5" w14:textId="77777777" w:rsidR="00A353C8" w:rsidRPr="00A353C8" w:rsidRDefault="00A353C8" w:rsidP="00A353C8">
      <w:pPr>
        <w:pStyle w:val="sc9ca"/>
        <w:numPr>
          <w:ilvl w:val="0"/>
          <w:numId w:val="17"/>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Support complex Local Area Networks for Kaiser in Oakland, for CCA for NCAL Dept</w:t>
      </w:r>
    </w:p>
    <w:p w14:paraId="4B74DC57" w14:textId="77777777" w:rsidR="00A353C8" w:rsidRPr="00A353C8" w:rsidRDefault="00A353C8" w:rsidP="00A353C8">
      <w:pPr>
        <w:pStyle w:val="sc9ca"/>
        <w:numPr>
          <w:ilvl w:val="0"/>
          <w:numId w:val="17"/>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Configuration, training, installation, maintenance, support and documentation of hardware/software</w:t>
      </w:r>
    </w:p>
    <w:p w14:paraId="5D35DF8D" w14:textId="77777777" w:rsidR="00A353C8" w:rsidRPr="00A353C8" w:rsidRDefault="00A353C8" w:rsidP="00A353C8">
      <w:pPr>
        <w:pStyle w:val="sc9ca"/>
        <w:numPr>
          <w:ilvl w:val="0"/>
          <w:numId w:val="17"/>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Monitors server performance, network capacity and security issues, perform tech refreshes.</w:t>
      </w:r>
    </w:p>
    <w:p w14:paraId="76CE1E47" w14:textId="77777777" w:rsidR="00A353C8" w:rsidRPr="00A353C8" w:rsidRDefault="00A353C8" w:rsidP="00A353C8">
      <w:pPr>
        <w:pStyle w:val="sc9ca"/>
        <w:numPr>
          <w:ilvl w:val="0"/>
          <w:numId w:val="17"/>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Support telecommuters remotely, pushing software via SAT tool, also working with SCCM.</w:t>
      </w:r>
    </w:p>
    <w:p w14:paraId="5C6C85DF" w14:textId="77777777" w:rsidR="00A353C8" w:rsidRPr="00A353C8" w:rsidRDefault="00A353C8" w:rsidP="00A353C8">
      <w:pPr>
        <w:pStyle w:val="sc9ca"/>
        <w:numPr>
          <w:ilvl w:val="0"/>
          <w:numId w:val="17"/>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Migrated new hires laptops and desktops from XP to Windows 7.</w:t>
      </w:r>
    </w:p>
    <w:p w14:paraId="4A58B46C" w14:textId="77777777" w:rsidR="00A353C8" w:rsidRPr="00A353C8" w:rsidRDefault="00A353C8" w:rsidP="00A353C8">
      <w:pPr>
        <w:pStyle w:val="sc9ca"/>
        <w:spacing w:before="0" w:beforeAutospacing="0" w:after="0" w:afterAutospacing="0"/>
        <w:ind w:left="720"/>
        <w:rPr>
          <w:rFonts w:asciiTheme="minorHAnsi" w:hAnsiTheme="minorHAnsi" w:cs="Arial"/>
          <w:bCs/>
          <w:sz w:val="22"/>
          <w:szCs w:val="22"/>
        </w:rPr>
      </w:pPr>
    </w:p>
    <w:p w14:paraId="480E691A"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Navis / Cargotec, Oakland, CA</w:t>
      </w:r>
      <w:r w:rsidRPr="00A353C8">
        <w:rPr>
          <w:rFonts w:asciiTheme="minorHAnsi" w:hAnsiTheme="minorHAnsi" w:cs="Arial"/>
          <w:b/>
          <w:bCs/>
          <w:sz w:val="22"/>
          <w:szCs w:val="22"/>
        </w:rPr>
        <w:tab/>
      </w:r>
      <w:r w:rsidRPr="00A353C8">
        <w:rPr>
          <w:rFonts w:asciiTheme="minorHAnsi" w:hAnsiTheme="minorHAnsi" w:cs="Arial"/>
          <w:b/>
          <w:bCs/>
          <w:sz w:val="22"/>
          <w:szCs w:val="22"/>
        </w:rPr>
        <w:tab/>
        <w:t xml:space="preserve"> </w:t>
      </w:r>
      <w:r w:rsidRPr="00A353C8">
        <w:rPr>
          <w:rFonts w:asciiTheme="minorHAnsi" w:hAnsiTheme="minorHAnsi" w:cs="Arial"/>
          <w:b/>
          <w:bCs/>
          <w:sz w:val="22"/>
          <w:szCs w:val="22"/>
        </w:rPr>
        <w:tab/>
      </w:r>
      <w:r w:rsidRPr="00A353C8">
        <w:rPr>
          <w:rFonts w:asciiTheme="minorHAnsi" w:hAnsiTheme="minorHAnsi" w:cs="Arial"/>
          <w:b/>
          <w:bCs/>
          <w:sz w:val="22"/>
          <w:szCs w:val="22"/>
        </w:rPr>
        <w:tab/>
      </w:r>
      <w:r w:rsidR="00F657CD">
        <w:rPr>
          <w:rFonts w:asciiTheme="minorHAnsi" w:hAnsiTheme="minorHAnsi" w:cs="Arial"/>
          <w:b/>
          <w:bCs/>
          <w:sz w:val="22"/>
          <w:szCs w:val="22"/>
        </w:rPr>
        <w:t xml:space="preserve">                               </w:t>
      </w:r>
      <w:r w:rsidRPr="00A353C8">
        <w:rPr>
          <w:rFonts w:asciiTheme="minorHAnsi" w:hAnsiTheme="minorHAnsi" w:cs="Arial"/>
          <w:b/>
          <w:bCs/>
          <w:sz w:val="22"/>
          <w:szCs w:val="22"/>
        </w:rPr>
        <w:t>July 2011 – January 2012</w:t>
      </w:r>
    </w:p>
    <w:p w14:paraId="6BE2EA6D"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lastRenderedPageBreak/>
        <w:t xml:space="preserve">PC Deployment -Helpdesk Technician </w:t>
      </w:r>
    </w:p>
    <w:p w14:paraId="7B484B95" w14:textId="77777777" w:rsidR="00A353C8" w:rsidRPr="00A353C8" w:rsidRDefault="00A353C8" w:rsidP="00A353C8">
      <w:pPr>
        <w:pStyle w:val="sc9ca"/>
        <w:numPr>
          <w:ilvl w:val="0"/>
          <w:numId w:val="16"/>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Deploying 450 + Lenovo laptops and desktops to Navis’s global workforce.</w:t>
      </w:r>
    </w:p>
    <w:p w14:paraId="1F889A3A" w14:textId="77777777" w:rsidR="00A353C8" w:rsidRPr="00A353C8" w:rsidRDefault="00A353C8" w:rsidP="00A353C8">
      <w:pPr>
        <w:pStyle w:val="sc9ca"/>
        <w:numPr>
          <w:ilvl w:val="0"/>
          <w:numId w:val="16"/>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Migrating users from ZGN to MCINT domain via Cargotec’s Active Directory.</w:t>
      </w:r>
    </w:p>
    <w:p w14:paraId="569169BA" w14:textId="77777777" w:rsidR="00A353C8" w:rsidRPr="00A353C8" w:rsidRDefault="00A353C8" w:rsidP="00A353C8">
      <w:pPr>
        <w:pStyle w:val="sc9ca"/>
        <w:numPr>
          <w:ilvl w:val="0"/>
          <w:numId w:val="16"/>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Companywide migration from XP to Windows 7 64bit Enterprise and updating users profiles.</w:t>
      </w:r>
    </w:p>
    <w:p w14:paraId="2391E96D" w14:textId="77777777" w:rsidR="00A353C8" w:rsidRPr="00A353C8" w:rsidRDefault="00A353C8" w:rsidP="00A353C8">
      <w:pPr>
        <w:pStyle w:val="sc9ca"/>
        <w:numPr>
          <w:ilvl w:val="0"/>
          <w:numId w:val="16"/>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Managing my ticket queue from Cargotec’s proprietary OneDesk ticketing system. (Remedy)</w:t>
      </w:r>
    </w:p>
    <w:p w14:paraId="2FB4C0CF" w14:textId="77777777" w:rsidR="00A353C8" w:rsidRPr="00A353C8" w:rsidRDefault="00A353C8" w:rsidP="00A353C8">
      <w:pPr>
        <w:pStyle w:val="sc9ca"/>
        <w:numPr>
          <w:ilvl w:val="0"/>
          <w:numId w:val="16"/>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Migrated data from XP to Win7</w:t>
      </w:r>
    </w:p>
    <w:p w14:paraId="4455803E" w14:textId="77777777" w:rsidR="00A353C8" w:rsidRPr="00A353C8" w:rsidRDefault="00A353C8" w:rsidP="00A353C8">
      <w:pPr>
        <w:pStyle w:val="sc9ca"/>
        <w:spacing w:before="0" w:beforeAutospacing="0" w:after="0" w:afterAutospacing="0"/>
        <w:ind w:left="720"/>
        <w:rPr>
          <w:rFonts w:asciiTheme="minorHAnsi" w:hAnsiTheme="minorHAnsi" w:cs="Arial"/>
          <w:bCs/>
          <w:sz w:val="22"/>
          <w:szCs w:val="22"/>
        </w:rPr>
      </w:pPr>
    </w:p>
    <w:p w14:paraId="1F25A976"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California Bank &amp; Trust, Oakland, CA </w:t>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00F657CD">
        <w:rPr>
          <w:rFonts w:asciiTheme="minorHAnsi" w:hAnsiTheme="minorHAnsi" w:cs="Arial"/>
          <w:b/>
          <w:bCs/>
          <w:sz w:val="22"/>
          <w:szCs w:val="22"/>
        </w:rPr>
        <w:t xml:space="preserve">                       </w:t>
      </w:r>
      <w:r w:rsidRPr="00A353C8">
        <w:rPr>
          <w:rFonts w:asciiTheme="minorHAnsi" w:hAnsiTheme="minorHAnsi" w:cs="Arial"/>
          <w:b/>
          <w:bCs/>
          <w:sz w:val="22"/>
          <w:szCs w:val="22"/>
        </w:rPr>
        <w:t>November 2010 – March 2011</w:t>
      </w:r>
    </w:p>
    <w:p w14:paraId="02E2CCAB"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Field Service Engineer </w:t>
      </w:r>
    </w:p>
    <w:p w14:paraId="51D26375" w14:textId="77777777" w:rsidR="00A353C8" w:rsidRPr="00A353C8" w:rsidRDefault="00A353C8" w:rsidP="00A353C8">
      <w:pPr>
        <w:pStyle w:val="sc9ca"/>
        <w:numPr>
          <w:ilvl w:val="0"/>
          <w:numId w:val="15"/>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Responsible for upgrading computers and migrating 16 branches in Northern California from Win XP to Win7 for virtualization on their new servers. Installing new HP Laptops and Desktops also installing new HP Printers. </w:t>
      </w:r>
    </w:p>
    <w:p w14:paraId="0F3E6736" w14:textId="77777777" w:rsidR="00A353C8" w:rsidRPr="00A353C8" w:rsidRDefault="00A353C8" w:rsidP="00A353C8">
      <w:pPr>
        <w:pStyle w:val="sc9ca"/>
        <w:numPr>
          <w:ilvl w:val="0"/>
          <w:numId w:val="15"/>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Responding to Remedy tickets Level 1 and 2 from my queue and dispatched to resolve issues for Northern Cal what we cannot do remotely.</w:t>
      </w:r>
    </w:p>
    <w:p w14:paraId="680A35B7" w14:textId="77777777" w:rsidR="00A353C8" w:rsidRPr="00A353C8" w:rsidRDefault="00A353C8" w:rsidP="00A353C8">
      <w:pPr>
        <w:pStyle w:val="sc9ca"/>
        <w:numPr>
          <w:ilvl w:val="0"/>
          <w:numId w:val="15"/>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Migrated data from XP to Win7</w:t>
      </w:r>
    </w:p>
    <w:p w14:paraId="6ABBA909" w14:textId="77777777" w:rsidR="00A353C8" w:rsidRPr="00A353C8" w:rsidRDefault="00A353C8" w:rsidP="00A353C8">
      <w:pPr>
        <w:pStyle w:val="sc9ca"/>
        <w:spacing w:before="0" w:beforeAutospacing="0" w:after="0" w:afterAutospacing="0"/>
        <w:ind w:left="720"/>
        <w:rPr>
          <w:rFonts w:asciiTheme="minorHAnsi" w:hAnsiTheme="minorHAnsi" w:cs="Arial"/>
          <w:bCs/>
          <w:sz w:val="22"/>
          <w:szCs w:val="22"/>
        </w:rPr>
      </w:pPr>
    </w:p>
    <w:p w14:paraId="3C50AC44" w14:textId="77777777" w:rsidR="00A353C8" w:rsidRPr="00A353C8" w:rsidRDefault="00A353C8" w:rsidP="00A353C8">
      <w:pPr>
        <w:pStyle w:val="sc9ca"/>
        <w:tabs>
          <w:tab w:val="left" w:pos="2652"/>
        </w:tabs>
        <w:spacing w:before="0" w:beforeAutospacing="0" w:after="0" w:afterAutospacing="0"/>
        <w:rPr>
          <w:rFonts w:asciiTheme="minorHAnsi" w:hAnsiTheme="minorHAnsi" w:cs="Arial"/>
          <w:sz w:val="22"/>
          <w:szCs w:val="22"/>
        </w:rPr>
      </w:pPr>
      <w:r w:rsidRPr="00A353C8">
        <w:rPr>
          <w:rFonts w:asciiTheme="minorHAnsi" w:hAnsiTheme="minorHAnsi" w:cs="Arial"/>
          <w:b/>
          <w:bCs/>
          <w:sz w:val="22"/>
          <w:szCs w:val="22"/>
        </w:rPr>
        <w:t xml:space="preserve">Trader Joes, </w:t>
      </w:r>
      <w:r w:rsidRPr="00A353C8">
        <w:rPr>
          <w:rFonts w:asciiTheme="minorHAnsi" w:hAnsiTheme="minorHAnsi" w:cs="Arial"/>
          <w:b/>
          <w:sz w:val="22"/>
          <w:szCs w:val="22"/>
        </w:rPr>
        <w:t>San Francisco, CA</w:t>
      </w:r>
      <w:r w:rsidRPr="00A353C8">
        <w:rPr>
          <w:rFonts w:asciiTheme="minorHAnsi" w:hAnsiTheme="minorHAnsi" w:cs="Arial"/>
          <w:sz w:val="22"/>
          <w:szCs w:val="22"/>
        </w:rPr>
        <w:t xml:space="preserve"> </w:t>
      </w:r>
      <w:r w:rsidRPr="00A353C8">
        <w:rPr>
          <w:rFonts w:asciiTheme="minorHAnsi" w:hAnsiTheme="minorHAnsi" w:cs="Arial"/>
          <w:sz w:val="22"/>
          <w:szCs w:val="22"/>
        </w:rPr>
        <w:tab/>
      </w:r>
      <w:r w:rsidRPr="00A353C8">
        <w:rPr>
          <w:rFonts w:asciiTheme="minorHAnsi" w:hAnsiTheme="minorHAnsi" w:cs="Arial"/>
          <w:sz w:val="22"/>
          <w:szCs w:val="22"/>
        </w:rPr>
        <w:tab/>
      </w:r>
      <w:r w:rsidRPr="00A353C8">
        <w:rPr>
          <w:rFonts w:asciiTheme="minorHAnsi" w:hAnsiTheme="minorHAnsi" w:cs="Arial"/>
          <w:sz w:val="22"/>
          <w:szCs w:val="22"/>
        </w:rPr>
        <w:tab/>
      </w:r>
      <w:r w:rsidR="00F657CD">
        <w:rPr>
          <w:rFonts w:asciiTheme="minorHAnsi" w:hAnsiTheme="minorHAnsi" w:cs="Arial"/>
          <w:sz w:val="22"/>
          <w:szCs w:val="22"/>
        </w:rPr>
        <w:t xml:space="preserve">                                     </w:t>
      </w:r>
      <w:r w:rsidRPr="00A353C8">
        <w:rPr>
          <w:rFonts w:asciiTheme="minorHAnsi" w:hAnsiTheme="minorHAnsi" w:cs="Arial"/>
          <w:b/>
          <w:sz w:val="22"/>
          <w:szCs w:val="22"/>
        </w:rPr>
        <w:t xml:space="preserve">August </w:t>
      </w:r>
      <w:r w:rsidRPr="00A353C8">
        <w:rPr>
          <w:rFonts w:asciiTheme="minorHAnsi" w:hAnsiTheme="minorHAnsi" w:cs="Arial"/>
          <w:b/>
          <w:bCs/>
          <w:sz w:val="22"/>
          <w:szCs w:val="22"/>
        </w:rPr>
        <w:t>20</w:t>
      </w:r>
      <w:r w:rsidRPr="00A353C8">
        <w:rPr>
          <w:rFonts w:asciiTheme="minorHAnsi" w:hAnsiTheme="minorHAnsi" w:cs="Arial"/>
          <w:b/>
          <w:sz w:val="22"/>
          <w:szCs w:val="22"/>
        </w:rPr>
        <w:t xml:space="preserve">10 – November </w:t>
      </w:r>
      <w:r w:rsidRPr="00A353C8">
        <w:rPr>
          <w:rFonts w:asciiTheme="minorHAnsi" w:hAnsiTheme="minorHAnsi" w:cs="Arial"/>
          <w:b/>
          <w:bCs/>
          <w:sz w:val="22"/>
          <w:szCs w:val="22"/>
        </w:rPr>
        <w:t>20</w:t>
      </w:r>
      <w:r w:rsidRPr="00A353C8">
        <w:rPr>
          <w:rFonts w:asciiTheme="minorHAnsi" w:hAnsiTheme="minorHAnsi" w:cs="Arial"/>
          <w:b/>
          <w:sz w:val="22"/>
          <w:szCs w:val="22"/>
        </w:rPr>
        <w:t>10</w:t>
      </w:r>
    </w:p>
    <w:p w14:paraId="7DED790D" w14:textId="77777777" w:rsidR="00A353C8" w:rsidRPr="00A353C8" w:rsidRDefault="00A353C8" w:rsidP="00A353C8">
      <w:pPr>
        <w:pStyle w:val="sc9ca"/>
        <w:tabs>
          <w:tab w:val="left" w:pos="2652"/>
        </w:tabs>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Deployment Contractor / FSE </w:t>
      </w:r>
    </w:p>
    <w:p w14:paraId="1A49EB73" w14:textId="77777777" w:rsidR="00A353C8" w:rsidRPr="00A353C8" w:rsidRDefault="00A353C8" w:rsidP="00A353C8">
      <w:pPr>
        <w:pStyle w:val="sc9ca"/>
        <w:tabs>
          <w:tab w:val="left" w:pos="2652"/>
        </w:tabs>
        <w:spacing w:before="0" w:beforeAutospacing="0" w:after="0" w:afterAutospacing="0"/>
        <w:ind w:left="720"/>
        <w:rPr>
          <w:rFonts w:asciiTheme="minorHAnsi" w:hAnsiTheme="minorHAnsi" w:cs="Arial"/>
          <w:sz w:val="22"/>
          <w:szCs w:val="22"/>
        </w:rPr>
      </w:pPr>
      <w:r w:rsidRPr="00A353C8">
        <w:rPr>
          <w:rFonts w:asciiTheme="minorHAnsi" w:hAnsiTheme="minorHAnsi" w:cs="Arial"/>
          <w:sz w:val="22"/>
          <w:szCs w:val="22"/>
        </w:rPr>
        <w:t>Upgraded most of the Trader Joes stores in Northern California POS equipment, new roll out of - NCR RealPOS™ DynaKey, Epson receipt printers, VeriFone MX800 ATM card readers and newer faster Computers, also done Server Preventive Maintenance.</w:t>
      </w:r>
    </w:p>
    <w:p w14:paraId="20DA5AD8" w14:textId="77777777" w:rsidR="00A353C8" w:rsidRPr="00A353C8" w:rsidRDefault="00A353C8" w:rsidP="00A353C8">
      <w:pPr>
        <w:pStyle w:val="sc9ca"/>
        <w:tabs>
          <w:tab w:val="left" w:pos="2652"/>
        </w:tabs>
        <w:spacing w:before="0" w:beforeAutospacing="0" w:after="0" w:afterAutospacing="0"/>
        <w:ind w:left="720"/>
        <w:rPr>
          <w:rFonts w:asciiTheme="minorHAnsi" w:hAnsiTheme="minorHAnsi" w:cs="Arial"/>
          <w:sz w:val="22"/>
          <w:szCs w:val="22"/>
        </w:rPr>
      </w:pPr>
    </w:p>
    <w:p w14:paraId="73DBCF8E"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Key Curriculum Press, Emeryville, CA</w:t>
      </w:r>
      <w:r w:rsidRPr="00A353C8">
        <w:rPr>
          <w:rFonts w:asciiTheme="minorHAnsi" w:hAnsiTheme="minorHAnsi" w:cs="Arial"/>
          <w:b/>
          <w:sz w:val="22"/>
          <w:szCs w:val="22"/>
        </w:rPr>
        <w:t xml:space="preserve"> </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Jun</w:t>
      </w:r>
      <w:r w:rsidR="00BB3B98">
        <w:rPr>
          <w:rFonts w:asciiTheme="minorHAnsi" w:hAnsiTheme="minorHAnsi" w:cs="Arial"/>
          <w:b/>
          <w:sz w:val="22"/>
          <w:szCs w:val="22"/>
        </w:rPr>
        <w:t>e</w:t>
      </w:r>
      <w:r w:rsidRPr="00A353C8">
        <w:rPr>
          <w:rFonts w:asciiTheme="minorHAnsi" w:hAnsiTheme="minorHAnsi" w:cs="Arial"/>
          <w:b/>
          <w:sz w:val="22"/>
          <w:szCs w:val="22"/>
        </w:rPr>
        <w:t xml:space="preserve"> </w:t>
      </w:r>
      <w:r w:rsidRPr="00A353C8">
        <w:rPr>
          <w:rFonts w:asciiTheme="minorHAnsi" w:hAnsiTheme="minorHAnsi" w:cs="Arial"/>
          <w:b/>
          <w:bCs/>
          <w:sz w:val="22"/>
          <w:szCs w:val="22"/>
        </w:rPr>
        <w:t>20</w:t>
      </w:r>
      <w:r w:rsidRPr="00A353C8">
        <w:rPr>
          <w:rFonts w:asciiTheme="minorHAnsi" w:hAnsiTheme="minorHAnsi" w:cs="Arial"/>
          <w:b/>
          <w:sz w:val="22"/>
          <w:szCs w:val="22"/>
        </w:rPr>
        <w:t>10 – August 2010</w:t>
      </w:r>
    </w:p>
    <w:p w14:paraId="52B6788A"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Helpdesk / Assistant Systems Administrator </w:t>
      </w:r>
    </w:p>
    <w:p w14:paraId="3D3B2D03" w14:textId="77777777" w:rsidR="00A353C8" w:rsidRPr="00A353C8" w:rsidRDefault="00A353C8" w:rsidP="00A353C8">
      <w:pPr>
        <w:pStyle w:val="sc9ca"/>
        <w:numPr>
          <w:ilvl w:val="0"/>
          <w:numId w:val="14"/>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Provide technical support to local and remote employees with Level 1 and 2 technical problems via Remedy trouble ticketing system, Citrix troubleshoot issues involving desktops, laptops software, and hardware or network services. Installs, configures, troubleshoot hardware, software, laptops, workstations, servers, printers, phones, video conference units and mobile devices.</w:t>
      </w:r>
    </w:p>
    <w:p w14:paraId="223A8EA1" w14:textId="77777777" w:rsidR="00A353C8" w:rsidRPr="00A353C8" w:rsidRDefault="00A353C8" w:rsidP="00A353C8">
      <w:pPr>
        <w:pStyle w:val="sc9ca"/>
        <w:numPr>
          <w:ilvl w:val="0"/>
          <w:numId w:val="14"/>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System Administration on Windows 2000/2003/2008 Server, Active Directory, Domain Administration</w:t>
      </w:r>
    </w:p>
    <w:p w14:paraId="3B7E755B" w14:textId="77777777" w:rsidR="00A353C8" w:rsidRPr="00A353C8" w:rsidRDefault="00A353C8" w:rsidP="00A353C8">
      <w:pPr>
        <w:pStyle w:val="sc9ca"/>
        <w:numPr>
          <w:ilvl w:val="0"/>
          <w:numId w:val="14"/>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Create and maintain user account information, upgraded from Win XP to Win7.</w:t>
      </w:r>
    </w:p>
    <w:p w14:paraId="7D68E6BE" w14:textId="77777777" w:rsidR="00A353C8" w:rsidRPr="00A353C8" w:rsidRDefault="00A353C8" w:rsidP="00A353C8">
      <w:pPr>
        <w:pStyle w:val="sc9ca"/>
        <w:numPr>
          <w:ilvl w:val="0"/>
          <w:numId w:val="14"/>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Diagnose, troubleshoot, and resolve Enterprise-level issues for the company.</w:t>
      </w:r>
    </w:p>
    <w:p w14:paraId="3C68FA30" w14:textId="77777777" w:rsidR="00A353C8" w:rsidRPr="00A353C8" w:rsidRDefault="00A353C8" w:rsidP="00A353C8">
      <w:pPr>
        <w:pStyle w:val="sc9ca"/>
        <w:spacing w:before="0" w:beforeAutospacing="0" w:after="0" w:afterAutospacing="0"/>
        <w:ind w:left="720"/>
        <w:rPr>
          <w:rFonts w:asciiTheme="minorHAnsi" w:hAnsiTheme="minorHAnsi" w:cs="Arial"/>
          <w:sz w:val="22"/>
          <w:szCs w:val="22"/>
        </w:rPr>
      </w:pPr>
    </w:p>
    <w:p w14:paraId="2252E452"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California State Automobile Association, Walnut Creek, </w:t>
      </w:r>
      <w:r w:rsidR="00F657CD">
        <w:rPr>
          <w:rFonts w:asciiTheme="minorHAnsi" w:hAnsiTheme="minorHAnsi" w:cs="Arial"/>
          <w:b/>
          <w:bCs/>
          <w:sz w:val="22"/>
          <w:szCs w:val="22"/>
        </w:rPr>
        <w:t xml:space="preserve">                          </w:t>
      </w:r>
      <w:r w:rsidRPr="00A353C8">
        <w:rPr>
          <w:rFonts w:asciiTheme="minorHAnsi" w:hAnsiTheme="minorHAnsi" w:cs="Arial"/>
          <w:b/>
          <w:bCs/>
          <w:sz w:val="22"/>
          <w:szCs w:val="22"/>
        </w:rPr>
        <w:t>CA</w:t>
      </w:r>
      <w:r w:rsidRPr="00A353C8">
        <w:rPr>
          <w:rFonts w:asciiTheme="minorHAnsi" w:hAnsiTheme="minorHAnsi" w:cs="Arial"/>
          <w:b/>
          <w:sz w:val="22"/>
          <w:szCs w:val="22"/>
        </w:rPr>
        <w:t xml:space="preserve"> October </w:t>
      </w:r>
      <w:r w:rsidRPr="00A353C8">
        <w:rPr>
          <w:rFonts w:asciiTheme="minorHAnsi" w:hAnsiTheme="minorHAnsi" w:cs="Arial"/>
          <w:b/>
          <w:bCs/>
          <w:sz w:val="22"/>
          <w:szCs w:val="22"/>
        </w:rPr>
        <w:t>20</w:t>
      </w:r>
      <w:r w:rsidRPr="00A353C8">
        <w:rPr>
          <w:rFonts w:asciiTheme="minorHAnsi" w:hAnsiTheme="minorHAnsi" w:cs="Arial"/>
          <w:b/>
          <w:sz w:val="22"/>
          <w:szCs w:val="22"/>
        </w:rPr>
        <w:t xml:space="preserve">09 – May </w:t>
      </w:r>
      <w:r w:rsidRPr="00A353C8">
        <w:rPr>
          <w:rFonts w:asciiTheme="minorHAnsi" w:hAnsiTheme="minorHAnsi" w:cs="Arial"/>
          <w:b/>
          <w:bCs/>
          <w:sz w:val="22"/>
          <w:szCs w:val="22"/>
        </w:rPr>
        <w:t>20</w:t>
      </w:r>
      <w:r w:rsidRPr="00A353C8">
        <w:rPr>
          <w:rFonts w:asciiTheme="minorHAnsi" w:hAnsiTheme="minorHAnsi" w:cs="Arial"/>
          <w:b/>
          <w:sz w:val="22"/>
          <w:szCs w:val="22"/>
        </w:rPr>
        <w:t>10</w:t>
      </w:r>
    </w:p>
    <w:p w14:paraId="610DF24E"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Desktop Support Engineer/ OSA for HP at AAA </w:t>
      </w:r>
    </w:p>
    <w:p w14:paraId="6F159657" w14:textId="77777777" w:rsidR="00A353C8" w:rsidRPr="00A353C8" w:rsidRDefault="00A353C8" w:rsidP="00A353C8">
      <w:pPr>
        <w:pStyle w:val="sc9ca"/>
        <w:numPr>
          <w:ilvl w:val="0"/>
          <w:numId w:val="13"/>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On-site System Administrator for HP at CSAA, lead technician for Managed Print Service </w:t>
      </w:r>
    </w:p>
    <w:p w14:paraId="2A35790C" w14:textId="77777777" w:rsidR="00A353C8" w:rsidRPr="00A353C8" w:rsidRDefault="00A353C8" w:rsidP="00A353C8">
      <w:pPr>
        <w:pStyle w:val="sc9ca"/>
        <w:numPr>
          <w:ilvl w:val="0"/>
          <w:numId w:val="13"/>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Remedy for trouble ticket systems, Level 1, 2 and 3 for HP and remote access.</w:t>
      </w:r>
    </w:p>
    <w:p w14:paraId="60719B7F" w14:textId="77777777" w:rsidR="00A353C8" w:rsidRPr="00A353C8" w:rsidRDefault="00A353C8" w:rsidP="00A353C8">
      <w:pPr>
        <w:pStyle w:val="sc9ca"/>
        <w:numPr>
          <w:ilvl w:val="0"/>
          <w:numId w:val="13"/>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Managed HP print services for HP for Northern California, Nevada and Utah</w:t>
      </w:r>
    </w:p>
    <w:p w14:paraId="016744B0" w14:textId="77777777" w:rsidR="00A353C8" w:rsidRPr="00A353C8" w:rsidRDefault="00A353C8" w:rsidP="00A353C8">
      <w:pPr>
        <w:pStyle w:val="sc9ca"/>
        <w:numPr>
          <w:ilvl w:val="0"/>
          <w:numId w:val="13"/>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Maintained enterprise environment: anti-virus, anti-spam, firewall, patching, two-factor authentication, hard disk encryption. Trend Office scan, </w:t>
      </w:r>
      <w:r w:rsidR="00DD19BF">
        <w:rPr>
          <w:rFonts w:asciiTheme="minorHAnsi" w:hAnsiTheme="minorHAnsi" w:cs="Arial"/>
          <w:sz w:val="22"/>
          <w:szCs w:val="22"/>
        </w:rPr>
        <w:t xml:space="preserve">IBM </w:t>
      </w:r>
      <w:r w:rsidR="00DD19BF" w:rsidRPr="00A353C8">
        <w:rPr>
          <w:rFonts w:asciiTheme="minorHAnsi" w:hAnsiTheme="minorHAnsi" w:cs="Arial"/>
          <w:sz w:val="22"/>
          <w:szCs w:val="22"/>
        </w:rPr>
        <w:t>Big fix</w:t>
      </w:r>
      <w:r w:rsidRPr="00A353C8">
        <w:rPr>
          <w:rFonts w:asciiTheme="minorHAnsi" w:hAnsiTheme="minorHAnsi" w:cs="Arial"/>
          <w:sz w:val="22"/>
          <w:szCs w:val="22"/>
        </w:rPr>
        <w:t>, Encryption Anywhere, Cisco Security Agent, RSA, Checkpoint.</w:t>
      </w:r>
    </w:p>
    <w:p w14:paraId="71C2B67A"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p>
    <w:p w14:paraId="55DF5C68"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lastRenderedPageBreak/>
        <w:t>Bay Area College Planners, Oakland, CA</w:t>
      </w:r>
      <w:r w:rsidRPr="00A353C8">
        <w:rPr>
          <w:rFonts w:asciiTheme="minorHAnsi" w:hAnsiTheme="minorHAnsi" w:cs="Arial"/>
          <w:b/>
          <w:sz w:val="22"/>
          <w:szCs w:val="22"/>
        </w:rPr>
        <w:t xml:space="preserve"> </w:t>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November 2008 –September </w:t>
      </w:r>
      <w:r w:rsidRPr="00A353C8">
        <w:rPr>
          <w:rFonts w:asciiTheme="minorHAnsi" w:hAnsiTheme="minorHAnsi" w:cs="Arial"/>
          <w:b/>
          <w:bCs/>
          <w:sz w:val="22"/>
          <w:szCs w:val="22"/>
        </w:rPr>
        <w:t>20</w:t>
      </w:r>
      <w:r w:rsidRPr="00A353C8">
        <w:rPr>
          <w:rFonts w:asciiTheme="minorHAnsi" w:hAnsiTheme="minorHAnsi" w:cs="Arial"/>
          <w:b/>
          <w:sz w:val="22"/>
          <w:szCs w:val="22"/>
        </w:rPr>
        <w:t>09</w:t>
      </w:r>
    </w:p>
    <w:p w14:paraId="74E8F159"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Desktop Support / MIS </w:t>
      </w:r>
    </w:p>
    <w:p w14:paraId="277FCEEE" w14:textId="77777777" w:rsidR="00A353C8" w:rsidRPr="00A353C8" w:rsidRDefault="00A353C8" w:rsidP="00A353C8">
      <w:pPr>
        <w:pStyle w:val="sc9ca"/>
        <w:numPr>
          <w:ilvl w:val="0"/>
          <w:numId w:val="12"/>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Manage the Network, Server, Computers, Printers, VoIP phones.</w:t>
      </w:r>
    </w:p>
    <w:p w14:paraId="6D325401" w14:textId="77777777" w:rsidR="00A353C8" w:rsidRPr="00A353C8" w:rsidRDefault="00A353C8" w:rsidP="00A353C8">
      <w:pPr>
        <w:pStyle w:val="sc9ca"/>
        <w:numPr>
          <w:ilvl w:val="0"/>
          <w:numId w:val="12"/>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Plan and purchase any hardware and software that is needed.</w:t>
      </w:r>
    </w:p>
    <w:p w14:paraId="3ECD9882"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p>
    <w:p w14:paraId="70608DAA"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Kaiser Permanente, Oakland, CA</w:t>
      </w:r>
      <w:r w:rsidRPr="00A353C8">
        <w:rPr>
          <w:rFonts w:asciiTheme="minorHAnsi" w:hAnsiTheme="minorHAnsi" w:cs="Arial"/>
          <w:b/>
          <w:sz w:val="22"/>
          <w:szCs w:val="22"/>
        </w:rPr>
        <w:t xml:space="preserve"> </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July </w:t>
      </w:r>
      <w:r w:rsidRPr="00A353C8">
        <w:rPr>
          <w:rFonts w:asciiTheme="minorHAnsi" w:hAnsiTheme="minorHAnsi" w:cs="Arial"/>
          <w:b/>
          <w:bCs/>
          <w:sz w:val="22"/>
          <w:szCs w:val="22"/>
        </w:rPr>
        <w:t>20</w:t>
      </w:r>
      <w:r w:rsidRPr="00A353C8">
        <w:rPr>
          <w:rFonts w:asciiTheme="minorHAnsi" w:hAnsiTheme="minorHAnsi" w:cs="Arial"/>
          <w:b/>
          <w:sz w:val="22"/>
          <w:szCs w:val="22"/>
        </w:rPr>
        <w:t xml:space="preserve">08 – October </w:t>
      </w:r>
      <w:r w:rsidRPr="00A353C8">
        <w:rPr>
          <w:rFonts w:asciiTheme="minorHAnsi" w:hAnsiTheme="minorHAnsi" w:cs="Arial"/>
          <w:b/>
          <w:bCs/>
          <w:sz w:val="22"/>
          <w:szCs w:val="22"/>
        </w:rPr>
        <w:t>20</w:t>
      </w:r>
      <w:r w:rsidRPr="00A353C8">
        <w:rPr>
          <w:rFonts w:asciiTheme="minorHAnsi" w:hAnsiTheme="minorHAnsi" w:cs="Arial"/>
          <w:b/>
          <w:sz w:val="22"/>
          <w:szCs w:val="22"/>
        </w:rPr>
        <w:t>08</w:t>
      </w:r>
    </w:p>
    <w:p w14:paraId="432795D0"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Deployment Contractor / Sr. Desktop Support Engineer </w:t>
      </w:r>
    </w:p>
    <w:p w14:paraId="60AB2B7F"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Part of team that the supported Regional Labs, Clinical Technology and Facilities Construction in Berkeley, CA</w:t>
      </w:r>
      <w:r w:rsidRPr="00A353C8">
        <w:rPr>
          <w:rFonts w:asciiTheme="minorHAnsi" w:hAnsiTheme="minorHAnsi" w:cs="Arial"/>
          <w:sz w:val="22"/>
          <w:szCs w:val="22"/>
        </w:rPr>
        <w:br/>
        <w:t>Resolved trouble tickets with Remedy, installation of hardware and software.</w:t>
      </w:r>
    </w:p>
    <w:p w14:paraId="21B0864C"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Setup and Install Desktops and Laptops and Network Printers.</w:t>
      </w:r>
    </w:p>
    <w:p w14:paraId="0C1CDF50"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Push software and remote break/fix</w:t>
      </w:r>
    </w:p>
    <w:p w14:paraId="4AAFC166"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One of the Lead Technicians on the PCI Project to roll out the VeriFone Card Readers/ Epson Printers to all Northern California and Central Valley. </w:t>
      </w:r>
    </w:p>
    <w:p w14:paraId="539B4EE1"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Trained end users. </w:t>
      </w:r>
    </w:p>
    <w:p w14:paraId="082DEC00"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Desktop Project lead.</w:t>
      </w:r>
    </w:p>
    <w:p w14:paraId="64C382CE"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Provide PC support. </w:t>
      </w:r>
    </w:p>
    <w:p w14:paraId="3B7E0BA0"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Push software. </w:t>
      </w:r>
    </w:p>
    <w:p w14:paraId="6D90DD74"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p>
    <w:p w14:paraId="698C8D4B"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Wachovia, Oakland, CA</w:t>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00F657CD">
        <w:rPr>
          <w:rFonts w:asciiTheme="minorHAnsi" w:hAnsiTheme="minorHAnsi" w:cs="Arial"/>
          <w:b/>
          <w:bCs/>
          <w:sz w:val="22"/>
          <w:szCs w:val="22"/>
        </w:rPr>
        <w:t xml:space="preserve">                                  </w:t>
      </w:r>
      <w:r w:rsidRPr="00A353C8">
        <w:rPr>
          <w:rFonts w:asciiTheme="minorHAnsi" w:hAnsiTheme="minorHAnsi" w:cs="Arial"/>
          <w:b/>
          <w:sz w:val="22"/>
          <w:szCs w:val="22"/>
        </w:rPr>
        <w:t xml:space="preserve">January </w:t>
      </w:r>
      <w:r w:rsidRPr="00A353C8">
        <w:rPr>
          <w:rFonts w:asciiTheme="minorHAnsi" w:hAnsiTheme="minorHAnsi" w:cs="Arial"/>
          <w:b/>
          <w:bCs/>
          <w:sz w:val="22"/>
          <w:szCs w:val="22"/>
        </w:rPr>
        <w:t>20</w:t>
      </w:r>
      <w:r w:rsidRPr="00A353C8">
        <w:rPr>
          <w:rFonts w:asciiTheme="minorHAnsi" w:hAnsiTheme="minorHAnsi" w:cs="Arial"/>
          <w:b/>
          <w:sz w:val="22"/>
          <w:szCs w:val="22"/>
        </w:rPr>
        <w:t xml:space="preserve">08 - July </w:t>
      </w:r>
      <w:r w:rsidRPr="00A353C8">
        <w:rPr>
          <w:rFonts w:asciiTheme="minorHAnsi" w:hAnsiTheme="minorHAnsi" w:cs="Arial"/>
          <w:b/>
          <w:bCs/>
          <w:sz w:val="22"/>
          <w:szCs w:val="22"/>
        </w:rPr>
        <w:t>20</w:t>
      </w:r>
      <w:r w:rsidRPr="00A353C8">
        <w:rPr>
          <w:rFonts w:asciiTheme="minorHAnsi" w:hAnsiTheme="minorHAnsi" w:cs="Arial"/>
          <w:b/>
          <w:sz w:val="22"/>
          <w:szCs w:val="22"/>
        </w:rPr>
        <w:t xml:space="preserve">08 </w:t>
      </w:r>
    </w:p>
    <w:p w14:paraId="501574A6"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Lead Tech Support Analyst </w:t>
      </w:r>
    </w:p>
    <w:p w14:paraId="6228EE8D"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Led a team of four Technicians for deploy/support troubleshoot all Printers problems and coordinated the installations and repairs with vendors.</w:t>
      </w:r>
    </w:p>
    <w:p w14:paraId="575486CA"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Part of Desktop Support Team to restack all users for Wachovia's takeover of World Savings at the Oakland Headquarters and in San Leandro, CA. </w:t>
      </w:r>
    </w:p>
    <w:p w14:paraId="60C3DEFA"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Set up user accounts and internet connections. </w:t>
      </w:r>
    </w:p>
    <w:p w14:paraId="554E16BA"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Re-image all Desktop/Laptops and printers to Wachovia from World Savings.</w:t>
      </w:r>
    </w:p>
    <w:p w14:paraId="2FCACBB7"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Provided PC support and trained end users on new corporate policy</w:t>
      </w:r>
    </w:p>
    <w:p w14:paraId="11F605C6"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Resolved trouble tickets via Nagios</w:t>
      </w:r>
    </w:p>
    <w:p w14:paraId="26482BB0"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p>
    <w:p w14:paraId="39C0BF9A"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PG&amp;E, </w:t>
      </w:r>
      <w:r w:rsidRPr="00A353C8">
        <w:rPr>
          <w:rFonts w:asciiTheme="minorHAnsi" w:hAnsiTheme="minorHAnsi" w:cs="Arial"/>
          <w:b/>
          <w:sz w:val="22"/>
          <w:szCs w:val="22"/>
        </w:rPr>
        <w:t xml:space="preserve">San Francisco, CA </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September 2007 - January </w:t>
      </w:r>
      <w:r w:rsidRPr="00A353C8">
        <w:rPr>
          <w:rFonts w:asciiTheme="minorHAnsi" w:hAnsiTheme="minorHAnsi" w:cs="Arial"/>
          <w:b/>
          <w:bCs/>
          <w:sz w:val="22"/>
          <w:szCs w:val="22"/>
        </w:rPr>
        <w:t>20</w:t>
      </w:r>
      <w:r w:rsidRPr="00A353C8">
        <w:rPr>
          <w:rFonts w:asciiTheme="minorHAnsi" w:hAnsiTheme="minorHAnsi" w:cs="Arial"/>
          <w:b/>
          <w:sz w:val="22"/>
          <w:szCs w:val="22"/>
        </w:rPr>
        <w:t xml:space="preserve">08 </w:t>
      </w:r>
    </w:p>
    <w:p w14:paraId="3283476B"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Instructor </w:t>
      </w:r>
    </w:p>
    <w:p w14:paraId="7157B0DB" w14:textId="77777777" w:rsidR="00A353C8" w:rsidRPr="00165FD0" w:rsidRDefault="00A353C8" w:rsidP="00165FD0">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Contracted to teach two classes of about 30 students </w:t>
      </w:r>
      <w:r w:rsidR="00165FD0">
        <w:rPr>
          <w:rFonts w:asciiTheme="minorHAnsi" w:hAnsiTheme="minorHAnsi" w:cs="Arial"/>
          <w:sz w:val="22"/>
          <w:szCs w:val="22"/>
        </w:rPr>
        <w:t>each Math/Computer skills for PG&amp;E jobs.</w:t>
      </w:r>
      <w:r w:rsidRPr="00165FD0">
        <w:rPr>
          <w:rFonts w:asciiTheme="minorHAnsi" w:hAnsiTheme="minorHAnsi" w:cs="Arial"/>
          <w:sz w:val="22"/>
          <w:szCs w:val="22"/>
        </w:rPr>
        <w:t xml:space="preserve"> </w:t>
      </w:r>
    </w:p>
    <w:p w14:paraId="4C28AB5B" w14:textId="77777777" w:rsidR="00A353C8" w:rsidRPr="00A353C8" w:rsidRDefault="00A353C8" w:rsidP="00A353C8">
      <w:pPr>
        <w:pStyle w:val="sc9ca"/>
        <w:spacing w:before="0" w:beforeAutospacing="0" w:after="0" w:afterAutospacing="0"/>
        <w:ind w:left="720"/>
        <w:rPr>
          <w:rFonts w:asciiTheme="minorHAnsi" w:hAnsiTheme="minorHAnsi" w:cs="Arial"/>
          <w:sz w:val="22"/>
          <w:szCs w:val="22"/>
        </w:rPr>
      </w:pPr>
    </w:p>
    <w:p w14:paraId="4F42AE2E"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Nokia of North America, San </w:t>
      </w:r>
      <w:r w:rsidRPr="00A353C8">
        <w:rPr>
          <w:rFonts w:asciiTheme="minorHAnsi" w:hAnsiTheme="minorHAnsi" w:cs="Arial"/>
          <w:b/>
          <w:sz w:val="22"/>
          <w:szCs w:val="22"/>
        </w:rPr>
        <w:t xml:space="preserve">Francisco, CA </w:t>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June </w:t>
      </w:r>
      <w:r w:rsidRPr="00A353C8">
        <w:rPr>
          <w:rFonts w:asciiTheme="minorHAnsi" w:hAnsiTheme="minorHAnsi" w:cs="Arial"/>
          <w:b/>
          <w:bCs/>
          <w:sz w:val="22"/>
          <w:szCs w:val="22"/>
        </w:rPr>
        <w:t>20</w:t>
      </w:r>
      <w:r w:rsidRPr="00A353C8">
        <w:rPr>
          <w:rFonts w:asciiTheme="minorHAnsi" w:hAnsiTheme="minorHAnsi" w:cs="Arial"/>
          <w:b/>
          <w:sz w:val="22"/>
          <w:szCs w:val="22"/>
        </w:rPr>
        <w:t xml:space="preserve">07 - September </w:t>
      </w:r>
      <w:r w:rsidRPr="00A353C8">
        <w:rPr>
          <w:rFonts w:asciiTheme="minorHAnsi" w:hAnsiTheme="minorHAnsi" w:cs="Arial"/>
          <w:b/>
          <w:bCs/>
          <w:sz w:val="22"/>
          <w:szCs w:val="22"/>
        </w:rPr>
        <w:t>20</w:t>
      </w:r>
      <w:r w:rsidRPr="00A353C8">
        <w:rPr>
          <w:rFonts w:asciiTheme="minorHAnsi" w:hAnsiTheme="minorHAnsi" w:cs="Arial"/>
          <w:b/>
          <w:sz w:val="22"/>
          <w:szCs w:val="22"/>
        </w:rPr>
        <w:t xml:space="preserve">07 </w:t>
      </w:r>
    </w:p>
    <w:p w14:paraId="4C20F8AC" w14:textId="77777777" w:rsidR="00A353C8" w:rsidRPr="00A353C8" w:rsidRDefault="00A353C8" w:rsidP="00A353C8">
      <w:pPr>
        <w:pStyle w:val="sc9ca"/>
        <w:spacing w:before="0" w:beforeAutospacing="0" w:after="0" w:afterAutospacing="0"/>
        <w:rPr>
          <w:rFonts w:asciiTheme="minorHAnsi" w:hAnsiTheme="minorHAnsi" w:cs="Arial"/>
          <w:sz w:val="22"/>
          <w:szCs w:val="22"/>
        </w:rPr>
      </w:pPr>
      <w:r w:rsidRPr="00A353C8">
        <w:rPr>
          <w:rFonts w:asciiTheme="minorHAnsi" w:hAnsiTheme="minorHAnsi" w:cs="Arial"/>
          <w:b/>
          <w:sz w:val="22"/>
          <w:szCs w:val="22"/>
        </w:rPr>
        <w:t xml:space="preserve">Consultant / NOC Operator </w:t>
      </w:r>
    </w:p>
    <w:p w14:paraId="27F0AFC9"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Responsible for the maintenance of over 400 servers for North America, about 72 for China and 47 for Europe. </w:t>
      </w:r>
    </w:p>
    <w:p w14:paraId="57946891"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Desktop Project lead.</w:t>
      </w:r>
    </w:p>
    <w:p w14:paraId="737C6581"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Responsible for software and hardware support. </w:t>
      </w:r>
    </w:p>
    <w:p w14:paraId="064EF61C"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Making sure their N-Gage gaming sites stayed up and running around the world with the service monitoring software from Nagios. </w:t>
      </w:r>
    </w:p>
    <w:p w14:paraId="1E44478C"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p>
    <w:p w14:paraId="3C798241"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lastRenderedPageBreak/>
        <w:t xml:space="preserve">Palmera Realty and Mortgage, </w:t>
      </w:r>
      <w:r w:rsidRPr="00A353C8">
        <w:rPr>
          <w:rFonts w:asciiTheme="minorHAnsi" w:hAnsiTheme="minorHAnsi" w:cs="Arial"/>
          <w:b/>
          <w:sz w:val="22"/>
          <w:szCs w:val="22"/>
        </w:rPr>
        <w:t xml:space="preserve">San Francisco, CA </w:t>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November 2006 – May </w:t>
      </w:r>
      <w:r w:rsidRPr="00A353C8">
        <w:rPr>
          <w:rFonts w:asciiTheme="minorHAnsi" w:hAnsiTheme="minorHAnsi" w:cs="Arial"/>
          <w:b/>
          <w:bCs/>
          <w:sz w:val="22"/>
          <w:szCs w:val="22"/>
        </w:rPr>
        <w:t>2</w:t>
      </w:r>
      <w:r w:rsidRPr="00A353C8">
        <w:rPr>
          <w:rFonts w:asciiTheme="minorHAnsi" w:hAnsiTheme="minorHAnsi" w:cs="Arial"/>
          <w:b/>
          <w:sz w:val="22"/>
          <w:szCs w:val="22"/>
        </w:rPr>
        <w:t xml:space="preserve">007 </w:t>
      </w:r>
    </w:p>
    <w:p w14:paraId="1C86BA87"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MIS/Tech Support </w:t>
      </w:r>
    </w:p>
    <w:p w14:paraId="77AE8862"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Hardware and software support for the users on the Windows 2003 server, </w:t>
      </w:r>
    </w:p>
    <w:p w14:paraId="7DB31268"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Setup email accounts for the users in the office. </w:t>
      </w:r>
    </w:p>
    <w:p w14:paraId="59D614E5"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Basic trouble shooting - break fix issues. </w:t>
      </w:r>
    </w:p>
    <w:p w14:paraId="04EC6B70" w14:textId="77777777" w:rsidR="00A353C8" w:rsidRPr="00A353C8" w:rsidRDefault="00A353C8" w:rsidP="00A353C8">
      <w:pPr>
        <w:pStyle w:val="sc9ca"/>
        <w:spacing w:before="0" w:beforeAutospacing="0" w:after="0" w:afterAutospacing="0"/>
        <w:ind w:left="720"/>
        <w:rPr>
          <w:rFonts w:asciiTheme="minorHAnsi" w:hAnsiTheme="minorHAnsi" w:cs="Arial"/>
          <w:b/>
          <w:sz w:val="22"/>
          <w:szCs w:val="22"/>
        </w:rPr>
      </w:pPr>
    </w:p>
    <w:p w14:paraId="7CE25DC8"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Piczo, Inc., </w:t>
      </w:r>
      <w:r w:rsidRPr="00A353C8">
        <w:rPr>
          <w:rFonts w:asciiTheme="minorHAnsi" w:hAnsiTheme="minorHAnsi" w:cs="Arial"/>
          <w:b/>
          <w:sz w:val="22"/>
          <w:szCs w:val="22"/>
        </w:rPr>
        <w:t xml:space="preserve">San Francisco, CA </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ab/>
        <w:t xml:space="preserve">July </w:t>
      </w:r>
      <w:r w:rsidRPr="00A353C8">
        <w:rPr>
          <w:rFonts w:asciiTheme="minorHAnsi" w:hAnsiTheme="minorHAnsi" w:cs="Arial"/>
          <w:b/>
          <w:bCs/>
          <w:sz w:val="22"/>
          <w:szCs w:val="22"/>
        </w:rPr>
        <w:t>20</w:t>
      </w:r>
      <w:r w:rsidRPr="00A353C8">
        <w:rPr>
          <w:rFonts w:asciiTheme="minorHAnsi" w:hAnsiTheme="minorHAnsi" w:cs="Arial"/>
          <w:b/>
          <w:sz w:val="22"/>
          <w:szCs w:val="22"/>
        </w:rPr>
        <w:t>06 – November 2006</w:t>
      </w:r>
    </w:p>
    <w:p w14:paraId="1334C768"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sz w:val="22"/>
          <w:szCs w:val="22"/>
        </w:rPr>
        <w:t xml:space="preserve">Consultant / NOC Administrator </w:t>
      </w:r>
    </w:p>
    <w:p w14:paraId="6AD29D19"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Managing 32 racks of about 340 HP Linux/Windows servers, including installation, setup, cable management, labeling and dealing with vendors on break fix issues. </w:t>
      </w:r>
    </w:p>
    <w:p w14:paraId="2CE1AA64"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Desktop Project lead.</w:t>
      </w:r>
    </w:p>
    <w:p w14:paraId="68527DCA"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Updating the master spreadsheet with latest information for the company's Intranet. </w:t>
      </w:r>
    </w:p>
    <w:p w14:paraId="3FB0A8D1" w14:textId="77777777" w:rsidR="00A353C8" w:rsidRPr="00A353C8" w:rsidRDefault="00A353C8" w:rsidP="00A353C8">
      <w:pPr>
        <w:pStyle w:val="sc9ca"/>
        <w:spacing w:before="0" w:beforeAutospacing="0" w:after="0" w:afterAutospacing="0"/>
        <w:ind w:left="720"/>
        <w:rPr>
          <w:rFonts w:asciiTheme="minorHAnsi" w:hAnsiTheme="minorHAnsi" w:cs="Arial"/>
          <w:sz w:val="22"/>
          <w:szCs w:val="22"/>
        </w:rPr>
      </w:pPr>
    </w:p>
    <w:p w14:paraId="77492C1E"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Northrop Grumman, </w:t>
      </w:r>
      <w:r w:rsidRPr="00A353C8">
        <w:rPr>
          <w:rFonts w:asciiTheme="minorHAnsi" w:hAnsiTheme="minorHAnsi" w:cs="Arial"/>
          <w:b/>
          <w:sz w:val="22"/>
          <w:szCs w:val="22"/>
        </w:rPr>
        <w:t xml:space="preserve">San Francisco, CA </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January 2006 - July </w:t>
      </w:r>
      <w:r w:rsidRPr="00A353C8">
        <w:rPr>
          <w:rFonts w:asciiTheme="minorHAnsi" w:hAnsiTheme="minorHAnsi" w:cs="Arial"/>
          <w:b/>
          <w:bCs/>
          <w:sz w:val="22"/>
          <w:szCs w:val="22"/>
        </w:rPr>
        <w:t>20</w:t>
      </w:r>
      <w:r w:rsidRPr="00A353C8">
        <w:rPr>
          <w:rFonts w:asciiTheme="minorHAnsi" w:hAnsiTheme="minorHAnsi" w:cs="Arial"/>
          <w:b/>
          <w:sz w:val="22"/>
          <w:szCs w:val="22"/>
        </w:rPr>
        <w:t xml:space="preserve">06 </w:t>
      </w:r>
    </w:p>
    <w:p w14:paraId="4D2E8511"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HP Field Service Engineer </w:t>
      </w:r>
    </w:p>
    <w:p w14:paraId="0CB3B4EC"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Dispatched to repair HP Linux/Windows Servers, Workstations, Desktops Laptops and LaserJet MFP's FRU (Field Replaceable Units) in San Francisco and Northern Peninsula. Also becoming HP Certified. </w:t>
      </w:r>
      <w:r w:rsidR="00165FD0">
        <w:rPr>
          <w:rFonts w:asciiTheme="minorHAnsi" w:hAnsiTheme="minorHAnsi" w:cs="Arial"/>
          <w:sz w:val="22"/>
          <w:szCs w:val="22"/>
        </w:rPr>
        <w:t>My Area was Highway 92 to Santa Rosa.</w:t>
      </w:r>
    </w:p>
    <w:p w14:paraId="653069BF" w14:textId="77777777" w:rsidR="00A353C8" w:rsidRPr="00A353C8" w:rsidRDefault="00A353C8" w:rsidP="00A353C8">
      <w:pPr>
        <w:pStyle w:val="sc9ca"/>
        <w:spacing w:before="0" w:beforeAutospacing="0" w:after="0" w:afterAutospacing="0"/>
        <w:ind w:left="720"/>
        <w:rPr>
          <w:rFonts w:asciiTheme="minorHAnsi" w:hAnsiTheme="minorHAnsi" w:cs="Arial"/>
          <w:sz w:val="22"/>
          <w:szCs w:val="22"/>
        </w:rPr>
      </w:pPr>
    </w:p>
    <w:p w14:paraId="0D559E14"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Kaiser Permanente, Oakland, CA</w:t>
      </w:r>
      <w:r w:rsidRPr="00A353C8">
        <w:rPr>
          <w:rFonts w:asciiTheme="minorHAnsi" w:hAnsiTheme="minorHAnsi" w:cs="Arial"/>
          <w:b/>
          <w:sz w:val="22"/>
          <w:szCs w:val="22"/>
        </w:rPr>
        <w:t xml:space="preserve"> </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October 2005 – January 2006 </w:t>
      </w:r>
    </w:p>
    <w:p w14:paraId="289E2901"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IT Specialist </w:t>
      </w:r>
    </w:p>
    <w:p w14:paraId="5697C6A1"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Part of the virus remediation team to eradicate and update the whole Kaiser network in the Eastbay of about 3000 desktops and laptops. </w:t>
      </w:r>
    </w:p>
    <w:p w14:paraId="17AC0255"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Windows/Novel environment, Installing Microsoft patches and updates, Tivoli, EPO, McAfee and </w:t>
      </w:r>
      <w:r w:rsidR="00165FD0">
        <w:rPr>
          <w:rFonts w:asciiTheme="minorHAnsi" w:hAnsiTheme="minorHAnsi" w:cs="Arial"/>
          <w:sz w:val="22"/>
          <w:szCs w:val="22"/>
        </w:rPr>
        <w:t>Kaiser’s</w:t>
      </w:r>
      <w:r w:rsidR="004324C9">
        <w:rPr>
          <w:rFonts w:asciiTheme="minorHAnsi" w:hAnsiTheme="minorHAnsi" w:cs="Arial"/>
          <w:sz w:val="22"/>
          <w:szCs w:val="22"/>
        </w:rPr>
        <w:t xml:space="preserve"> </w:t>
      </w:r>
      <w:r w:rsidRPr="00A353C8">
        <w:rPr>
          <w:rFonts w:asciiTheme="minorHAnsi" w:hAnsiTheme="minorHAnsi" w:cs="Arial"/>
          <w:sz w:val="22"/>
          <w:szCs w:val="22"/>
        </w:rPr>
        <w:t xml:space="preserve">propriety software to over four thousand computers. </w:t>
      </w:r>
    </w:p>
    <w:p w14:paraId="3CE22350" w14:textId="77777777" w:rsidR="00A353C8" w:rsidRPr="00A353C8" w:rsidRDefault="00A353C8" w:rsidP="00A353C8">
      <w:pPr>
        <w:pStyle w:val="sc9ca"/>
        <w:spacing w:before="0" w:beforeAutospacing="0" w:after="0" w:afterAutospacing="0"/>
        <w:ind w:left="720"/>
        <w:rPr>
          <w:rFonts w:asciiTheme="minorHAnsi" w:hAnsiTheme="minorHAnsi" w:cs="Arial"/>
          <w:sz w:val="22"/>
          <w:szCs w:val="22"/>
        </w:rPr>
      </w:pPr>
    </w:p>
    <w:p w14:paraId="4A7182E3"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Clorox, Oakland, CA</w:t>
      </w:r>
      <w:r w:rsidRPr="00A353C8">
        <w:rPr>
          <w:rFonts w:asciiTheme="minorHAnsi" w:hAnsiTheme="minorHAnsi" w:cs="Arial"/>
          <w:b/>
          <w:sz w:val="22"/>
          <w:szCs w:val="22"/>
        </w:rPr>
        <w:t xml:space="preserve"> </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September 2004 – April 2005 </w:t>
      </w:r>
    </w:p>
    <w:p w14:paraId="7FB71B99"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w:t>
      </w:r>
      <w:r w:rsidR="00165FD0">
        <w:rPr>
          <w:rFonts w:asciiTheme="minorHAnsi" w:hAnsiTheme="minorHAnsi" w:cs="Arial"/>
          <w:b/>
          <w:sz w:val="22"/>
          <w:szCs w:val="22"/>
        </w:rPr>
        <w:t xml:space="preserve">On Site Systems Administrator (OSA) </w:t>
      </w:r>
      <w:r w:rsidRPr="00A353C8">
        <w:rPr>
          <w:rFonts w:asciiTheme="minorHAnsi" w:hAnsiTheme="minorHAnsi" w:cs="Arial"/>
          <w:b/>
          <w:sz w:val="22"/>
          <w:szCs w:val="22"/>
        </w:rPr>
        <w:t xml:space="preserve">HP Technician </w:t>
      </w:r>
    </w:p>
    <w:p w14:paraId="2EAAB452"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Contracted to work</w:t>
      </w:r>
      <w:r w:rsidR="00165FD0">
        <w:rPr>
          <w:rFonts w:asciiTheme="minorHAnsi" w:hAnsiTheme="minorHAnsi" w:cs="Arial"/>
          <w:sz w:val="22"/>
          <w:szCs w:val="22"/>
        </w:rPr>
        <w:t xml:space="preserve"> for Hewlett-Packard managing 97</w:t>
      </w:r>
      <w:r w:rsidRPr="00A353C8">
        <w:rPr>
          <w:rFonts w:asciiTheme="minorHAnsi" w:hAnsiTheme="minorHAnsi" w:cs="Arial"/>
          <w:sz w:val="22"/>
          <w:szCs w:val="22"/>
        </w:rPr>
        <w:t xml:space="preserve"> printer units in the 24 story building in downtown Oakland headquarters of Clorox, setting up, repairing and mapping in a mixed environment of Windows/Novel. </w:t>
      </w:r>
    </w:p>
    <w:p w14:paraId="65D46B74"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Phone support for the 2400 users in the Oakland building and users </w:t>
      </w:r>
      <w:r w:rsidR="00FE129F" w:rsidRPr="00A353C8">
        <w:rPr>
          <w:rFonts w:asciiTheme="minorHAnsi" w:hAnsiTheme="minorHAnsi" w:cs="Arial"/>
          <w:sz w:val="22"/>
          <w:szCs w:val="22"/>
        </w:rPr>
        <w:t>nationwide</w:t>
      </w:r>
      <w:r w:rsidRPr="00A353C8">
        <w:rPr>
          <w:rFonts w:asciiTheme="minorHAnsi" w:hAnsiTheme="minorHAnsi" w:cs="Arial"/>
          <w:sz w:val="22"/>
          <w:szCs w:val="22"/>
        </w:rPr>
        <w:t xml:space="preserve">. </w:t>
      </w:r>
    </w:p>
    <w:p w14:paraId="212B2DCA"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Ordering parts, supplies as needed and directing HP FSE's to the floors needed to repair and or replace HP MFP units. </w:t>
      </w:r>
    </w:p>
    <w:p w14:paraId="10886066" w14:textId="77777777" w:rsidR="00A353C8" w:rsidRPr="00A353C8" w:rsidRDefault="00A353C8" w:rsidP="00A353C8">
      <w:pPr>
        <w:pStyle w:val="sc9ca"/>
        <w:spacing w:before="0" w:beforeAutospacing="0" w:after="0" w:afterAutospacing="0"/>
        <w:ind w:left="720"/>
        <w:rPr>
          <w:rFonts w:asciiTheme="minorHAnsi" w:hAnsiTheme="minorHAnsi" w:cs="Arial"/>
          <w:sz w:val="22"/>
          <w:szCs w:val="22"/>
        </w:rPr>
      </w:pPr>
    </w:p>
    <w:p w14:paraId="5AE6DD81"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Western Addition Technology Center, </w:t>
      </w:r>
      <w:r w:rsidRPr="00A353C8">
        <w:rPr>
          <w:rFonts w:asciiTheme="minorHAnsi" w:hAnsiTheme="minorHAnsi" w:cs="Arial"/>
          <w:b/>
          <w:sz w:val="22"/>
          <w:szCs w:val="22"/>
        </w:rPr>
        <w:t xml:space="preserve">San Francisco, CA </w:t>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June </w:t>
      </w:r>
      <w:r w:rsidRPr="00A353C8">
        <w:rPr>
          <w:rFonts w:asciiTheme="minorHAnsi" w:hAnsiTheme="minorHAnsi" w:cs="Arial"/>
          <w:b/>
          <w:bCs/>
          <w:sz w:val="22"/>
          <w:szCs w:val="22"/>
        </w:rPr>
        <w:t>20</w:t>
      </w:r>
      <w:r w:rsidRPr="00A353C8">
        <w:rPr>
          <w:rFonts w:asciiTheme="minorHAnsi" w:hAnsiTheme="minorHAnsi" w:cs="Arial"/>
          <w:b/>
          <w:sz w:val="22"/>
          <w:szCs w:val="22"/>
        </w:rPr>
        <w:t>03 – January 2004</w:t>
      </w:r>
    </w:p>
    <w:p w14:paraId="65CC7D65"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MIS </w:t>
      </w:r>
    </w:p>
    <w:p w14:paraId="70F37C3B"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Rebuilding their Network from the ground up with Windows 2000 Server environment, Setting up their File Server for the their network, also setting up their Print Server for networked printers, both thru Compaq/HP Proliant DL380 Generation 2 Servers on the back end and 2 Dell Pro Edge servers on the front end. </w:t>
      </w:r>
    </w:p>
    <w:p w14:paraId="47F1DCE4"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Upgrading and repairing about 17 out of the 70 computers throughout the building. </w:t>
      </w:r>
    </w:p>
    <w:p w14:paraId="24B4019A" w14:textId="77777777" w:rsidR="00A353C8" w:rsidRPr="00A353C8" w:rsidRDefault="00A353C8" w:rsidP="00A353C8">
      <w:pPr>
        <w:pStyle w:val="sc9ca"/>
        <w:spacing w:before="0" w:beforeAutospacing="0" w:after="0" w:afterAutospacing="0"/>
        <w:rPr>
          <w:rFonts w:asciiTheme="minorHAnsi" w:hAnsiTheme="minorHAnsi" w:cs="Arial"/>
          <w:sz w:val="22"/>
          <w:szCs w:val="22"/>
        </w:rPr>
      </w:pPr>
    </w:p>
    <w:p w14:paraId="28AE4491"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lastRenderedPageBreak/>
        <w:t xml:space="preserve">Unisys Corporation, </w:t>
      </w:r>
      <w:r w:rsidRPr="00A353C8">
        <w:rPr>
          <w:rFonts w:asciiTheme="minorHAnsi" w:hAnsiTheme="minorHAnsi" w:cs="Arial"/>
          <w:b/>
          <w:sz w:val="22"/>
          <w:szCs w:val="22"/>
        </w:rPr>
        <w:t xml:space="preserve">San Francisco, CA </w:t>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November </w:t>
      </w:r>
      <w:r w:rsidRPr="00A353C8">
        <w:rPr>
          <w:rFonts w:asciiTheme="minorHAnsi" w:hAnsiTheme="minorHAnsi" w:cs="Arial"/>
          <w:b/>
          <w:bCs/>
          <w:sz w:val="22"/>
          <w:szCs w:val="22"/>
        </w:rPr>
        <w:t>20</w:t>
      </w:r>
      <w:r w:rsidRPr="00A353C8">
        <w:rPr>
          <w:rFonts w:asciiTheme="minorHAnsi" w:hAnsiTheme="minorHAnsi" w:cs="Arial"/>
          <w:b/>
          <w:sz w:val="22"/>
          <w:szCs w:val="22"/>
        </w:rPr>
        <w:t xml:space="preserve">02 – November </w:t>
      </w:r>
      <w:r w:rsidRPr="00A353C8">
        <w:rPr>
          <w:rFonts w:asciiTheme="minorHAnsi" w:hAnsiTheme="minorHAnsi" w:cs="Arial"/>
          <w:b/>
          <w:bCs/>
          <w:sz w:val="22"/>
          <w:szCs w:val="22"/>
        </w:rPr>
        <w:t>20</w:t>
      </w:r>
      <w:r w:rsidRPr="00A353C8">
        <w:rPr>
          <w:rFonts w:asciiTheme="minorHAnsi" w:hAnsiTheme="minorHAnsi" w:cs="Arial"/>
          <w:b/>
          <w:sz w:val="22"/>
          <w:szCs w:val="22"/>
        </w:rPr>
        <w:t xml:space="preserve">03 </w:t>
      </w:r>
    </w:p>
    <w:p w14:paraId="40893D6D"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FSE </w:t>
      </w:r>
    </w:p>
    <w:p w14:paraId="6C0654C3"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Contracted to go out in the field to repair laptops and desktops and workstations computers in corporate locations with Linux/Windows/Novel environments. </w:t>
      </w:r>
    </w:p>
    <w:p w14:paraId="49EEB8B2"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Also became DCSE (Dell Certified System Expert). </w:t>
      </w:r>
    </w:p>
    <w:p w14:paraId="6630683E" w14:textId="77777777" w:rsidR="00A353C8" w:rsidRPr="00A353C8" w:rsidRDefault="00A353C8" w:rsidP="00A353C8">
      <w:pPr>
        <w:pStyle w:val="sc9ca"/>
        <w:spacing w:before="0" w:beforeAutospacing="0" w:after="0" w:afterAutospacing="0"/>
        <w:ind w:left="720"/>
        <w:rPr>
          <w:rFonts w:asciiTheme="minorHAnsi" w:hAnsiTheme="minorHAnsi" w:cs="Arial"/>
          <w:sz w:val="22"/>
          <w:szCs w:val="22"/>
        </w:rPr>
      </w:pPr>
    </w:p>
    <w:p w14:paraId="6A1BFBB8"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San Francisco Unified School District </w:t>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00F657CD">
        <w:rPr>
          <w:rFonts w:asciiTheme="minorHAnsi" w:hAnsiTheme="minorHAnsi" w:cs="Arial"/>
          <w:b/>
          <w:bCs/>
          <w:sz w:val="22"/>
          <w:szCs w:val="22"/>
        </w:rPr>
        <w:t xml:space="preserve">                             </w:t>
      </w:r>
      <w:r w:rsidRPr="00A353C8">
        <w:rPr>
          <w:rFonts w:asciiTheme="minorHAnsi" w:hAnsiTheme="minorHAnsi" w:cs="Arial"/>
          <w:b/>
          <w:sz w:val="22"/>
          <w:szCs w:val="22"/>
        </w:rPr>
        <w:t xml:space="preserve">May </w:t>
      </w:r>
      <w:r w:rsidRPr="00A353C8">
        <w:rPr>
          <w:rFonts w:asciiTheme="minorHAnsi" w:hAnsiTheme="minorHAnsi" w:cs="Arial"/>
          <w:b/>
          <w:bCs/>
          <w:sz w:val="22"/>
          <w:szCs w:val="22"/>
        </w:rPr>
        <w:t>20</w:t>
      </w:r>
      <w:r w:rsidRPr="00A353C8">
        <w:rPr>
          <w:rFonts w:asciiTheme="minorHAnsi" w:hAnsiTheme="minorHAnsi" w:cs="Arial"/>
          <w:b/>
          <w:sz w:val="22"/>
          <w:szCs w:val="22"/>
        </w:rPr>
        <w:t xml:space="preserve">02 – August 2002 </w:t>
      </w:r>
    </w:p>
    <w:p w14:paraId="4E94C2F2"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Network Engineer </w:t>
      </w:r>
    </w:p>
    <w:p w14:paraId="3C07967B"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Contracted to re-wire two classrooms and the library to the internet, upgraded the network at John Swett Elementary School. </w:t>
      </w:r>
    </w:p>
    <w:p w14:paraId="0A24BAFD"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Also repaired and upgraded Mac's and PCs in a Windows/Mac environment along the way. </w:t>
      </w:r>
    </w:p>
    <w:p w14:paraId="3E262845" w14:textId="77777777" w:rsidR="00A353C8" w:rsidRPr="00A353C8" w:rsidRDefault="00A353C8" w:rsidP="00A353C8">
      <w:pPr>
        <w:pStyle w:val="sc9ca"/>
        <w:spacing w:before="0" w:beforeAutospacing="0" w:after="0" w:afterAutospacing="0"/>
        <w:ind w:left="720"/>
        <w:rPr>
          <w:rFonts w:asciiTheme="minorHAnsi" w:hAnsiTheme="minorHAnsi" w:cs="Arial"/>
          <w:sz w:val="22"/>
          <w:szCs w:val="22"/>
        </w:rPr>
      </w:pPr>
    </w:p>
    <w:p w14:paraId="58E3A6EC"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Limbach &amp; Limbach L.L.P., </w:t>
      </w:r>
      <w:r w:rsidRPr="00A353C8">
        <w:rPr>
          <w:rFonts w:asciiTheme="minorHAnsi" w:hAnsiTheme="minorHAnsi" w:cs="Arial"/>
          <w:b/>
          <w:sz w:val="22"/>
          <w:szCs w:val="22"/>
        </w:rPr>
        <w:t>San Francisco, CA</w:t>
      </w:r>
      <w:r w:rsidRPr="00A353C8">
        <w:rPr>
          <w:rFonts w:asciiTheme="minorHAnsi" w:hAnsiTheme="minorHAnsi" w:cs="Arial"/>
          <w:b/>
          <w:sz w:val="22"/>
          <w:szCs w:val="22"/>
        </w:rPr>
        <w:tab/>
        <w:t xml:space="preserve"> </w:t>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July 1999 - February </w:t>
      </w:r>
      <w:r w:rsidRPr="00A353C8">
        <w:rPr>
          <w:rFonts w:asciiTheme="minorHAnsi" w:hAnsiTheme="minorHAnsi" w:cs="Arial"/>
          <w:b/>
          <w:bCs/>
          <w:sz w:val="22"/>
          <w:szCs w:val="22"/>
        </w:rPr>
        <w:t>20</w:t>
      </w:r>
      <w:r w:rsidRPr="00A353C8">
        <w:rPr>
          <w:rFonts w:asciiTheme="minorHAnsi" w:hAnsiTheme="minorHAnsi" w:cs="Arial"/>
          <w:b/>
          <w:sz w:val="22"/>
          <w:szCs w:val="22"/>
        </w:rPr>
        <w:t xml:space="preserve">01 </w:t>
      </w:r>
    </w:p>
    <w:p w14:paraId="30878CFE"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Assistant System Administrator/Help Desk/Tech Support </w:t>
      </w:r>
    </w:p>
    <w:p w14:paraId="5B38BD45"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Responded to user's technical questions over the phone, email or in person </w:t>
      </w:r>
    </w:p>
    <w:p w14:paraId="2AC1E778"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Supported 500 users in San Francisco and San Jose offices, troubleshooting any problems that might arise on a daily basis and keep a log on every user that contacted my department. </w:t>
      </w:r>
    </w:p>
    <w:p w14:paraId="6BD9B38B"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Hardware Technician - Upgraded hard drives, video cards, NIC's, added RAM and repaired systems that were repairable. Replaced power supplies, motherboards and other defective components. </w:t>
      </w:r>
    </w:p>
    <w:p w14:paraId="19C9CA3E"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Software Technician - Installed the appropriate software for the users either off the network or directly from disk. Resolved software-related issues as quickly as possible. </w:t>
      </w:r>
    </w:p>
    <w:p w14:paraId="6D6071FB"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Postmaster - Completely manage, track, forward, respond to anything that had to do with sending and receiving any email on the entire network. </w:t>
      </w:r>
    </w:p>
    <w:p w14:paraId="280192A3"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Network Administrator - Added and configured new workstations in a Novel/Windows environment, set up user's accounts, installed system-wide software, performed procedures to prevent the spread of viruses. </w:t>
      </w:r>
    </w:p>
    <w:p w14:paraId="5F6332C8"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Allocated mass storage space. </w:t>
      </w:r>
    </w:p>
    <w:p w14:paraId="7BA00C01"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Implemented Firewall protection for the network. Also performed the daily backup of the network with VERITAS Backup Exec. </w:t>
      </w:r>
    </w:p>
    <w:p w14:paraId="45F96B0A" w14:textId="77777777" w:rsidR="00A353C8" w:rsidRPr="006F04E1"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Upgraded from Novell to Windows NT Server and from Netscape Mail Server to Exchange. After disbanding, as postmaster I was responsible for redirecting all attorneys' email t</w:t>
      </w:r>
      <w:r w:rsidR="006F04E1">
        <w:rPr>
          <w:rFonts w:asciiTheme="minorHAnsi" w:hAnsiTheme="minorHAnsi" w:cs="Arial"/>
          <w:sz w:val="22"/>
          <w:szCs w:val="22"/>
        </w:rPr>
        <w:t>o their new places of practice.</w:t>
      </w:r>
    </w:p>
    <w:p w14:paraId="0C8C2F09" w14:textId="77777777" w:rsidR="00A353C8" w:rsidRPr="00A353C8" w:rsidRDefault="00A353C8" w:rsidP="00A353C8">
      <w:pPr>
        <w:pStyle w:val="sc9ca"/>
        <w:spacing w:before="0" w:beforeAutospacing="0" w:after="0" w:afterAutospacing="0"/>
        <w:rPr>
          <w:rFonts w:asciiTheme="minorHAnsi" w:hAnsiTheme="minorHAnsi" w:cs="Arial"/>
          <w:sz w:val="22"/>
          <w:szCs w:val="22"/>
        </w:rPr>
      </w:pPr>
    </w:p>
    <w:p w14:paraId="78F51BEC" w14:textId="77777777" w:rsidR="004324C9" w:rsidRPr="00A353C8" w:rsidRDefault="004324C9">
      <w:pPr>
        <w:pStyle w:val="sc9ca"/>
        <w:spacing w:before="0" w:beforeAutospacing="0" w:after="0" w:afterAutospacing="0"/>
        <w:rPr>
          <w:rFonts w:asciiTheme="minorHAnsi" w:hAnsiTheme="minorHAnsi" w:cs="Arial"/>
          <w:sz w:val="22"/>
          <w:szCs w:val="22"/>
        </w:rPr>
      </w:pPr>
    </w:p>
    <w:sectPr w:rsidR="004324C9" w:rsidRPr="00A353C8" w:rsidSect="00141733">
      <w:headerReference w:type="default" r:id="rId10"/>
      <w:pgSz w:w="12240" w:h="15840"/>
      <w:pgMar w:top="1440" w:right="1440" w:bottom="1440" w:left="1440" w:header="432" w:footer="14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55007" w14:textId="77777777" w:rsidR="000560A4" w:rsidRDefault="000560A4">
      <w:r>
        <w:separator/>
      </w:r>
    </w:p>
  </w:endnote>
  <w:endnote w:type="continuationSeparator" w:id="0">
    <w:p w14:paraId="3A99AB6E" w14:textId="77777777" w:rsidR="000560A4" w:rsidRDefault="00056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Roman">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6EC02" w14:textId="77777777" w:rsidR="000560A4" w:rsidRDefault="000560A4">
      <w:r>
        <w:separator/>
      </w:r>
    </w:p>
  </w:footnote>
  <w:footnote w:type="continuationSeparator" w:id="0">
    <w:p w14:paraId="59C2E69B" w14:textId="77777777" w:rsidR="000560A4" w:rsidRDefault="00056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7EDC6" w14:textId="77777777" w:rsidR="00FE129F" w:rsidRDefault="00FE129F" w:rsidP="00FE129F">
    <w:pPr>
      <w:pStyle w:val="sc9ca"/>
      <w:rPr>
        <w:rFonts w:ascii="Arial" w:hAnsi="Arial" w:cs="Arial"/>
        <w:b/>
        <w:bCs/>
        <w:sz w:val="32"/>
        <w:szCs w:val="32"/>
      </w:rPr>
    </w:pPr>
    <w:r>
      <w:rPr>
        <w:rFonts w:ascii="Arial" w:hAnsi="Arial" w:cs="Arial"/>
        <w:b/>
        <w:bCs/>
        <w:sz w:val="32"/>
        <w:szCs w:val="32"/>
      </w:rPr>
      <w:t xml:space="preserve">                                   </w:t>
    </w:r>
    <w:r w:rsidRPr="00F42AB5">
      <w:rPr>
        <w:rFonts w:ascii="Arial" w:hAnsi="Arial" w:cs="Arial"/>
        <w:b/>
        <w:bCs/>
        <w:sz w:val="32"/>
        <w:szCs w:val="32"/>
      </w:rPr>
      <w:t>Albert S. Thomas</w:t>
    </w:r>
    <w:r>
      <w:rPr>
        <w:rFonts w:ascii="Arial" w:hAnsi="Arial" w:cs="Arial"/>
        <w:b/>
        <w:bCs/>
        <w:sz w:val="32"/>
        <w:szCs w:val="32"/>
      </w:rPr>
      <w:t>,</w:t>
    </w:r>
    <w:r w:rsidRPr="00F42AB5">
      <w:rPr>
        <w:rFonts w:ascii="Arial" w:hAnsi="Arial" w:cs="Arial"/>
        <w:b/>
        <w:bCs/>
        <w:sz w:val="32"/>
        <w:szCs w:val="32"/>
      </w:rPr>
      <w:t xml:space="preserve"> Jr.</w:t>
    </w:r>
  </w:p>
  <w:p w14:paraId="1CE97496" w14:textId="77777777" w:rsidR="00FE129F" w:rsidRPr="00F42AB5" w:rsidRDefault="00FE129F" w:rsidP="00F545E8">
    <w:pPr>
      <w:pStyle w:val="sc9ca"/>
      <w:jc w:val="center"/>
      <w:rPr>
        <w:rFonts w:ascii="Arial" w:hAnsi="Arial" w:cs="Arial"/>
        <w:b/>
        <w:bCs/>
        <w:sz w:val="32"/>
        <w:szCs w:val="32"/>
      </w:rPr>
    </w:pPr>
    <w:r>
      <w:rPr>
        <w:rFonts w:ascii="Arial" w:hAnsi="Arial" w:cs="Arial"/>
        <w:b/>
        <w:bCs/>
        <w:sz w:val="32"/>
        <w:szCs w:val="32"/>
      </w:rPr>
      <w:t>94702</w:t>
    </w:r>
    <w:r w:rsidR="00497E1A">
      <w:rPr>
        <w:rFonts w:ascii="Arial" w:hAnsi="Arial" w:cs="Arial"/>
        <w:b/>
        <w:bCs/>
        <w:sz w:val="32"/>
        <w:szCs w:val="32"/>
      </w:rPr>
      <w:t xml:space="preserve"> </w:t>
    </w:r>
    <w:r w:rsidR="00B060FE">
      <w:rPr>
        <w:rFonts w:ascii="Arial" w:hAnsi="Arial" w:cs="Arial"/>
        <w:b/>
        <w:bCs/>
        <w:sz w:val="32"/>
        <w:szCs w:val="32"/>
      </w:rPr>
      <w:t xml:space="preserve">&lt; </w:t>
    </w:r>
    <w:r w:rsidR="008A7BF6">
      <w:rPr>
        <w:rFonts w:ascii="Arial" w:hAnsi="Arial" w:cs="Arial"/>
        <w:b/>
        <w:bCs/>
        <w:sz w:val="32"/>
        <w:szCs w:val="32"/>
      </w:rPr>
      <w:t>10 miles</w:t>
    </w:r>
  </w:p>
  <w:p w14:paraId="432A660D" w14:textId="77777777" w:rsidR="00FE129F" w:rsidRPr="00F42AB5" w:rsidRDefault="00FE129F" w:rsidP="00FE129F">
    <w:pPr>
      <w:pStyle w:val="sc9ca"/>
      <w:pBdr>
        <w:bottom w:val="single" w:sz="4" w:space="1" w:color="auto"/>
      </w:pBdr>
      <w:jc w:val="center"/>
      <w:rPr>
        <w:rFonts w:ascii="Arial" w:hAnsi="Arial" w:cs="Arial"/>
      </w:rPr>
    </w:pPr>
    <w:r>
      <w:rPr>
        <w:rFonts w:ascii="Arial" w:hAnsi="Arial" w:cs="Arial"/>
        <w:b/>
        <w:bCs/>
      </w:rPr>
      <w:t xml:space="preserve">415.246.3400 \\ </w:t>
    </w:r>
    <w:r w:rsidRPr="00F42AB5">
      <w:rPr>
        <w:rFonts w:ascii="Arial" w:hAnsi="Arial" w:cs="Arial"/>
        <w:b/>
        <w:bCs/>
      </w:rPr>
      <w:t>on-1@comcast.net</w:t>
    </w:r>
  </w:p>
  <w:p w14:paraId="4C99C61B" w14:textId="77777777" w:rsidR="00D2513C" w:rsidRPr="00FE129F" w:rsidRDefault="00D2513C" w:rsidP="00FE1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 o:bullet="t">
        <v:imagedata r:id="rId1" o:title="msoF029"/>
      </v:shape>
    </w:pict>
  </w:numPicBullet>
  <w:abstractNum w:abstractNumId="0" w15:restartNumberingAfterBreak="0">
    <w:nsid w:val="00000003"/>
    <w:multiLevelType w:val="multilevel"/>
    <w:tmpl w:val="00000003"/>
    <w:name w:val="WFNum10"/>
    <w:lvl w:ilvl="0">
      <w:start w:val="1"/>
      <w:numFmt w:val="bullet"/>
      <w:lvlText w:val=""/>
      <w:lvlJc w:val="left"/>
      <w:pPr>
        <w:tabs>
          <w:tab w:val="num" w:pos="420"/>
        </w:tabs>
        <w:ind w:left="540" w:hanging="360"/>
      </w:pPr>
      <w:rPr>
        <w:rFonts w:ascii="Symbol" w:hAnsi="Symbol"/>
        <w:color w:val="00000A"/>
      </w:rPr>
    </w:lvl>
    <w:lvl w:ilvl="1">
      <w:start w:val="1"/>
      <w:numFmt w:val="bullet"/>
      <w:lvlText w:val="o"/>
      <w:lvlJc w:val="left"/>
      <w:pPr>
        <w:tabs>
          <w:tab w:val="num" w:pos="840"/>
        </w:tabs>
        <w:ind w:left="1440" w:hanging="360"/>
      </w:pPr>
      <w:rPr>
        <w:rFonts w:ascii="Courier New" w:hAnsi="Courier New"/>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Symbol" w:hAnsi="Symbol"/>
      </w:rPr>
    </w:lvl>
    <w:lvl w:ilvl="4">
      <w:start w:val="1"/>
      <w:numFmt w:val="bullet"/>
      <w:lvlText w:val="o"/>
      <w:lvlJc w:val="left"/>
      <w:pPr>
        <w:tabs>
          <w:tab w:val="num" w:pos="2100"/>
        </w:tabs>
        <w:ind w:left="3600" w:hanging="360"/>
      </w:pPr>
      <w:rPr>
        <w:rFonts w:ascii="Courier New" w:hAnsi="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rPr>
    </w:lvl>
    <w:lvl w:ilvl="8">
      <w:start w:val="1"/>
      <w:numFmt w:val="bullet"/>
      <w:lvlText w:val=""/>
      <w:lvlJc w:val="left"/>
      <w:pPr>
        <w:tabs>
          <w:tab w:val="num" w:pos="3780"/>
        </w:tabs>
        <w:ind w:left="6480" w:hanging="360"/>
      </w:pPr>
      <w:rPr>
        <w:rFonts w:ascii="Wingdings" w:hAnsi="Wingdings"/>
      </w:rPr>
    </w:lvl>
  </w:abstractNum>
  <w:abstractNum w:abstractNumId="1" w15:restartNumberingAfterBreak="0">
    <w:nsid w:val="00000004"/>
    <w:multiLevelType w:val="multilevel"/>
    <w:tmpl w:val="00000004"/>
    <w:name w:val="WFNum18"/>
    <w:lvl w:ilvl="0">
      <w:start w:val="1"/>
      <w:numFmt w:val="bullet"/>
      <w:lvlText w:val=""/>
      <w:lvlJc w:val="left"/>
      <w:pPr>
        <w:tabs>
          <w:tab w:val="num" w:pos="420"/>
        </w:tabs>
        <w:ind w:left="900" w:hanging="360"/>
      </w:pPr>
      <w:rPr>
        <w:rFonts w:ascii="Symbol" w:hAnsi="Symbol"/>
      </w:rPr>
    </w:lvl>
    <w:lvl w:ilvl="1">
      <w:start w:val="1"/>
      <w:numFmt w:val="bullet"/>
      <w:lvlText w:val="o"/>
      <w:lvlJc w:val="left"/>
      <w:pPr>
        <w:tabs>
          <w:tab w:val="num" w:pos="840"/>
        </w:tabs>
        <w:ind w:left="1620" w:hanging="360"/>
      </w:pPr>
      <w:rPr>
        <w:rFonts w:ascii="Courier New" w:hAnsi="Courier New"/>
      </w:rPr>
    </w:lvl>
    <w:lvl w:ilvl="2">
      <w:start w:val="1"/>
      <w:numFmt w:val="bullet"/>
      <w:lvlText w:val=""/>
      <w:lvlJc w:val="left"/>
      <w:pPr>
        <w:tabs>
          <w:tab w:val="num" w:pos="1260"/>
        </w:tabs>
        <w:ind w:left="2340" w:hanging="360"/>
      </w:pPr>
      <w:rPr>
        <w:rFonts w:ascii="Wingdings" w:hAnsi="Wingdings"/>
      </w:rPr>
    </w:lvl>
    <w:lvl w:ilvl="3">
      <w:start w:val="1"/>
      <w:numFmt w:val="bullet"/>
      <w:lvlText w:val=""/>
      <w:lvlJc w:val="left"/>
      <w:pPr>
        <w:tabs>
          <w:tab w:val="num" w:pos="1680"/>
        </w:tabs>
        <w:ind w:left="3060" w:hanging="360"/>
      </w:pPr>
      <w:rPr>
        <w:rFonts w:ascii="Symbol" w:hAnsi="Symbol"/>
      </w:rPr>
    </w:lvl>
    <w:lvl w:ilvl="4">
      <w:start w:val="1"/>
      <w:numFmt w:val="bullet"/>
      <w:lvlText w:val="o"/>
      <w:lvlJc w:val="left"/>
      <w:pPr>
        <w:tabs>
          <w:tab w:val="num" w:pos="2100"/>
        </w:tabs>
        <w:ind w:left="3780" w:hanging="360"/>
      </w:pPr>
      <w:rPr>
        <w:rFonts w:ascii="Courier New" w:hAnsi="Courier New"/>
      </w:rPr>
    </w:lvl>
    <w:lvl w:ilvl="5">
      <w:start w:val="1"/>
      <w:numFmt w:val="bullet"/>
      <w:lvlText w:val=""/>
      <w:lvlJc w:val="left"/>
      <w:pPr>
        <w:tabs>
          <w:tab w:val="num" w:pos="2520"/>
        </w:tabs>
        <w:ind w:left="4500" w:hanging="360"/>
      </w:pPr>
      <w:rPr>
        <w:rFonts w:ascii="Wingdings" w:hAnsi="Wingdings"/>
      </w:rPr>
    </w:lvl>
    <w:lvl w:ilvl="6">
      <w:start w:val="1"/>
      <w:numFmt w:val="bullet"/>
      <w:lvlText w:val=""/>
      <w:lvlJc w:val="left"/>
      <w:pPr>
        <w:tabs>
          <w:tab w:val="num" w:pos="2940"/>
        </w:tabs>
        <w:ind w:left="5220" w:hanging="360"/>
      </w:pPr>
      <w:rPr>
        <w:rFonts w:ascii="Symbol" w:hAnsi="Symbol"/>
      </w:rPr>
    </w:lvl>
    <w:lvl w:ilvl="7">
      <w:start w:val="1"/>
      <w:numFmt w:val="bullet"/>
      <w:lvlText w:val="o"/>
      <w:lvlJc w:val="left"/>
      <w:pPr>
        <w:tabs>
          <w:tab w:val="num" w:pos="3360"/>
        </w:tabs>
        <w:ind w:left="5940" w:hanging="360"/>
      </w:pPr>
      <w:rPr>
        <w:rFonts w:ascii="Courier New" w:hAnsi="Courier New"/>
      </w:rPr>
    </w:lvl>
    <w:lvl w:ilvl="8">
      <w:start w:val="1"/>
      <w:numFmt w:val="bullet"/>
      <w:lvlText w:val=""/>
      <w:lvlJc w:val="left"/>
      <w:pPr>
        <w:tabs>
          <w:tab w:val="num" w:pos="3780"/>
        </w:tabs>
        <w:ind w:left="6660" w:hanging="360"/>
      </w:pPr>
      <w:rPr>
        <w:rFonts w:ascii="Wingdings" w:hAnsi="Wingdings"/>
      </w:rPr>
    </w:lvl>
  </w:abstractNum>
  <w:abstractNum w:abstractNumId="2" w15:restartNumberingAfterBreak="0">
    <w:nsid w:val="00000006"/>
    <w:multiLevelType w:val="multilevel"/>
    <w:tmpl w:val="00000006"/>
    <w:name w:val="WFNum19"/>
    <w:lvl w:ilvl="0">
      <w:start w:val="1"/>
      <w:numFmt w:val="bullet"/>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 w15:restartNumberingAfterBreak="0">
    <w:nsid w:val="00000007"/>
    <w:multiLevelType w:val="multilevel"/>
    <w:tmpl w:val="00000007"/>
    <w:name w:val="WFNum6"/>
    <w:lvl w:ilvl="0">
      <w:start w:val="1"/>
      <w:numFmt w:val="bullet"/>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4" w15:restartNumberingAfterBreak="0">
    <w:nsid w:val="00000008"/>
    <w:multiLevelType w:val="multilevel"/>
    <w:tmpl w:val="00000008"/>
    <w:name w:val="WFNum13"/>
    <w:lvl w:ilvl="0">
      <w:start w:val="1"/>
      <w:numFmt w:val="bullet"/>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5" w15:restartNumberingAfterBreak="0">
    <w:nsid w:val="00000009"/>
    <w:multiLevelType w:val="multilevel"/>
    <w:tmpl w:val="00000009"/>
    <w:name w:val="WFNum11"/>
    <w:lvl w:ilvl="0">
      <w:start w:val="1"/>
      <w:numFmt w:val="bullet"/>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6" w15:restartNumberingAfterBreak="0">
    <w:nsid w:val="0000000A"/>
    <w:multiLevelType w:val="multilevel"/>
    <w:tmpl w:val="0000000A"/>
    <w:name w:val="WFNum2"/>
    <w:lvl w:ilvl="0">
      <w:start w:val="1"/>
      <w:numFmt w:val="bullet"/>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7" w15:restartNumberingAfterBreak="0">
    <w:nsid w:val="0000000B"/>
    <w:multiLevelType w:val="multilevel"/>
    <w:tmpl w:val="0000000B"/>
    <w:name w:val="WFNum16"/>
    <w:lvl w:ilvl="0">
      <w:start w:val="1"/>
      <w:numFmt w:val="bullet"/>
      <w:lvlText w:val=""/>
      <w:lvlJc w:val="left"/>
      <w:pPr>
        <w:tabs>
          <w:tab w:val="num" w:pos="60"/>
        </w:tabs>
        <w:ind w:left="360" w:hanging="360"/>
      </w:pPr>
      <w:rPr>
        <w:rFonts w:ascii="Symbol" w:hAnsi="Symbol"/>
      </w:rPr>
    </w:lvl>
    <w:lvl w:ilvl="1">
      <w:start w:val="1"/>
      <w:numFmt w:val="decimal"/>
      <w:lvlText w:val="%2."/>
      <w:lvlJc w:val="left"/>
      <w:pPr>
        <w:tabs>
          <w:tab w:val="num" w:pos="480"/>
        </w:tabs>
        <w:ind w:left="480" w:hanging="420"/>
      </w:pPr>
    </w:lvl>
    <w:lvl w:ilvl="2">
      <w:start w:val="1"/>
      <w:numFmt w:val="decimal"/>
      <w:lvlText w:val="%3."/>
      <w:lvlJc w:val="left"/>
      <w:pPr>
        <w:tabs>
          <w:tab w:val="num" w:pos="900"/>
        </w:tabs>
        <w:ind w:left="900" w:hanging="420"/>
      </w:pPr>
    </w:lvl>
    <w:lvl w:ilvl="3">
      <w:start w:val="1"/>
      <w:numFmt w:val="decimal"/>
      <w:lvlText w:val="%4."/>
      <w:lvlJc w:val="left"/>
      <w:pPr>
        <w:tabs>
          <w:tab w:val="num" w:pos="1320"/>
        </w:tabs>
        <w:ind w:left="1320" w:hanging="420"/>
      </w:pPr>
    </w:lvl>
    <w:lvl w:ilvl="4">
      <w:start w:val="1"/>
      <w:numFmt w:val="decimal"/>
      <w:lvlText w:val="%5."/>
      <w:lvlJc w:val="left"/>
      <w:pPr>
        <w:tabs>
          <w:tab w:val="num" w:pos="1740"/>
        </w:tabs>
        <w:ind w:left="1740" w:hanging="420"/>
      </w:pPr>
    </w:lvl>
    <w:lvl w:ilvl="5">
      <w:start w:val="1"/>
      <w:numFmt w:val="decimal"/>
      <w:lvlText w:val="%6."/>
      <w:lvlJc w:val="left"/>
      <w:pPr>
        <w:tabs>
          <w:tab w:val="num" w:pos="2160"/>
        </w:tabs>
        <w:ind w:left="2160" w:hanging="420"/>
      </w:pPr>
    </w:lvl>
    <w:lvl w:ilvl="6">
      <w:start w:val="1"/>
      <w:numFmt w:val="decimal"/>
      <w:lvlText w:val="%7."/>
      <w:lvlJc w:val="left"/>
      <w:pPr>
        <w:tabs>
          <w:tab w:val="num" w:pos="2580"/>
        </w:tabs>
        <w:ind w:left="2580" w:hanging="420"/>
      </w:pPr>
    </w:lvl>
    <w:lvl w:ilvl="7">
      <w:start w:val="1"/>
      <w:numFmt w:val="decimal"/>
      <w:lvlText w:val="%8."/>
      <w:lvlJc w:val="left"/>
      <w:pPr>
        <w:tabs>
          <w:tab w:val="num" w:pos="3000"/>
        </w:tabs>
        <w:ind w:left="3000" w:hanging="420"/>
      </w:pPr>
    </w:lvl>
    <w:lvl w:ilvl="8">
      <w:start w:val="1"/>
      <w:numFmt w:val="decimal"/>
      <w:lvlText w:val="%9."/>
      <w:lvlJc w:val="left"/>
      <w:pPr>
        <w:tabs>
          <w:tab w:val="num" w:pos="3420"/>
        </w:tabs>
        <w:ind w:left="3420" w:hanging="420"/>
      </w:pPr>
    </w:lvl>
  </w:abstractNum>
  <w:abstractNum w:abstractNumId="8" w15:restartNumberingAfterBreak="0">
    <w:nsid w:val="0204729B"/>
    <w:multiLevelType w:val="hybridMultilevel"/>
    <w:tmpl w:val="DDDE1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27519C"/>
    <w:multiLevelType w:val="hybridMultilevel"/>
    <w:tmpl w:val="487A018C"/>
    <w:lvl w:ilvl="0" w:tplc="988E1E6A">
      <w:start w:val="1"/>
      <w:numFmt w:val="bullet"/>
      <w:lvlText w:val=""/>
      <w:lvlJc w:val="left"/>
      <w:pPr>
        <w:ind w:left="720" w:hanging="360"/>
      </w:pPr>
      <w:rPr>
        <w:rFonts w:ascii="Symbol" w:hAnsi="Symbol" w:hint="default"/>
      </w:rPr>
    </w:lvl>
    <w:lvl w:ilvl="1" w:tplc="1FC65A4C">
      <w:start w:val="1"/>
      <w:numFmt w:val="bullet"/>
      <w:lvlText w:val="o"/>
      <w:lvlJc w:val="left"/>
      <w:pPr>
        <w:ind w:left="1440" w:hanging="360"/>
      </w:pPr>
      <w:rPr>
        <w:rFonts w:ascii="Courier New" w:hAnsi="Courier New" w:hint="default"/>
      </w:rPr>
    </w:lvl>
    <w:lvl w:ilvl="2" w:tplc="8A30E924">
      <w:start w:val="1"/>
      <w:numFmt w:val="bullet"/>
      <w:lvlText w:val=""/>
      <w:lvlJc w:val="left"/>
      <w:pPr>
        <w:ind w:left="2160" w:hanging="360"/>
      </w:pPr>
      <w:rPr>
        <w:rFonts w:ascii="Wingdings" w:hAnsi="Wingdings" w:hint="default"/>
      </w:rPr>
    </w:lvl>
    <w:lvl w:ilvl="3" w:tplc="C0E0EE1E">
      <w:start w:val="1"/>
      <w:numFmt w:val="bullet"/>
      <w:lvlText w:val=""/>
      <w:lvlJc w:val="left"/>
      <w:pPr>
        <w:ind w:left="2880" w:hanging="360"/>
      </w:pPr>
      <w:rPr>
        <w:rFonts w:ascii="Symbol" w:hAnsi="Symbol" w:hint="default"/>
      </w:rPr>
    </w:lvl>
    <w:lvl w:ilvl="4" w:tplc="AFF82C5C">
      <w:start w:val="1"/>
      <w:numFmt w:val="bullet"/>
      <w:lvlText w:val="o"/>
      <w:lvlJc w:val="left"/>
      <w:pPr>
        <w:ind w:left="3600" w:hanging="360"/>
      </w:pPr>
      <w:rPr>
        <w:rFonts w:ascii="Courier New" w:hAnsi="Courier New" w:hint="default"/>
      </w:rPr>
    </w:lvl>
    <w:lvl w:ilvl="5" w:tplc="35F21660">
      <w:start w:val="1"/>
      <w:numFmt w:val="bullet"/>
      <w:lvlText w:val=""/>
      <w:lvlJc w:val="left"/>
      <w:pPr>
        <w:ind w:left="4320" w:hanging="360"/>
      </w:pPr>
      <w:rPr>
        <w:rFonts w:ascii="Wingdings" w:hAnsi="Wingdings" w:hint="default"/>
      </w:rPr>
    </w:lvl>
    <w:lvl w:ilvl="6" w:tplc="A5869B64">
      <w:start w:val="1"/>
      <w:numFmt w:val="bullet"/>
      <w:lvlText w:val=""/>
      <w:lvlJc w:val="left"/>
      <w:pPr>
        <w:ind w:left="5040" w:hanging="360"/>
      </w:pPr>
      <w:rPr>
        <w:rFonts w:ascii="Symbol" w:hAnsi="Symbol" w:hint="default"/>
      </w:rPr>
    </w:lvl>
    <w:lvl w:ilvl="7" w:tplc="D0BA204A">
      <w:start w:val="1"/>
      <w:numFmt w:val="bullet"/>
      <w:lvlText w:val="o"/>
      <w:lvlJc w:val="left"/>
      <w:pPr>
        <w:ind w:left="5760" w:hanging="360"/>
      </w:pPr>
      <w:rPr>
        <w:rFonts w:ascii="Courier New" w:hAnsi="Courier New" w:hint="default"/>
      </w:rPr>
    </w:lvl>
    <w:lvl w:ilvl="8" w:tplc="F6BACBAC">
      <w:start w:val="1"/>
      <w:numFmt w:val="bullet"/>
      <w:lvlText w:val=""/>
      <w:lvlJc w:val="left"/>
      <w:pPr>
        <w:ind w:left="6480" w:hanging="360"/>
      </w:pPr>
      <w:rPr>
        <w:rFonts w:ascii="Wingdings" w:hAnsi="Wingdings" w:hint="default"/>
      </w:rPr>
    </w:lvl>
  </w:abstractNum>
  <w:abstractNum w:abstractNumId="10" w15:restartNumberingAfterBreak="0">
    <w:nsid w:val="0432100A"/>
    <w:multiLevelType w:val="hybridMultilevel"/>
    <w:tmpl w:val="0D52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3739B1"/>
    <w:multiLevelType w:val="hybridMultilevel"/>
    <w:tmpl w:val="12BC1630"/>
    <w:lvl w:ilvl="0" w:tplc="A2D205D8">
      <w:start w:val="1"/>
      <w:numFmt w:val="bullet"/>
      <w:lvlText w:val=""/>
      <w:lvlJc w:val="left"/>
      <w:pPr>
        <w:ind w:left="720" w:hanging="360"/>
      </w:pPr>
      <w:rPr>
        <w:rFonts w:ascii="Symbol" w:hAnsi="Symbol" w:hint="default"/>
      </w:rPr>
    </w:lvl>
    <w:lvl w:ilvl="1" w:tplc="88BC2D48">
      <w:start w:val="1"/>
      <w:numFmt w:val="bullet"/>
      <w:lvlText w:val="o"/>
      <w:lvlJc w:val="left"/>
      <w:pPr>
        <w:ind w:left="1440" w:hanging="360"/>
      </w:pPr>
      <w:rPr>
        <w:rFonts w:ascii="Courier New" w:hAnsi="Courier New" w:hint="default"/>
      </w:rPr>
    </w:lvl>
    <w:lvl w:ilvl="2" w:tplc="97480BF4">
      <w:start w:val="1"/>
      <w:numFmt w:val="bullet"/>
      <w:lvlText w:val=""/>
      <w:lvlJc w:val="left"/>
      <w:pPr>
        <w:ind w:left="2160" w:hanging="360"/>
      </w:pPr>
      <w:rPr>
        <w:rFonts w:ascii="Wingdings" w:hAnsi="Wingdings" w:hint="default"/>
      </w:rPr>
    </w:lvl>
    <w:lvl w:ilvl="3" w:tplc="DFDECC18">
      <w:start w:val="1"/>
      <w:numFmt w:val="bullet"/>
      <w:lvlText w:val=""/>
      <w:lvlJc w:val="left"/>
      <w:pPr>
        <w:ind w:left="2880" w:hanging="360"/>
      </w:pPr>
      <w:rPr>
        <w:rFonts w:ascii="Symbol" w:hAnsi="Symbol" w:hint="default"/>
      </w:rPr>
    </w:lvl>
    <w:lvl w:ilvl="4" w:tplc="5414F9B8">
      <w:start w:val="1"/>
      <w:numFmt w:val="bullet"/>
      <w:lvlText w:val="o"/>
      <w:lvlJc w:val="left"/>
      <w:pPr>
        <w:ind w:left="3600" w:hanging="360"/>
      </w:pPr>
      <w:rPr>
        <w:rFonts w:ascii="Courier New" w:hAnsi="Courier New" w:hint="default"/>
      </w:rPr>
    </w:lvl>
    <w:lvl w:ilvl="5" w:tplc="CA5A65CC">
      <w:start w:val="1"/>
      <w:numFmt w:val="bullet"/>
      <w:lvlText w:val=""/>
      <w:lvlJc w:val="left"/>
      <w:pPr>
        <w:ind w:left="4320" w:hanging="360"/>
      </w:pPr>
      <w:rPr>
        <w:rFonts w:ascii="Wingdings" w:hAnsi="Wingdings" w:hint="default"/>
      </w:rPr>
    </w:lvl>
    <w:lvl w:ilvl="6" w:tplc="C2549AE4">
      <w:start w:val="1"/>
      <w:numFmt w:val="bullet"/>
      <w:lvlText w:val=""/>
      <w:lvlJc w:val="left"/>
      <w:pPr>
        <w:ind w:left="5040" w:hanging="360"/>
      </w:pPr>
      <w:rPr>
        <w:rFonts w:ascii="Symbol" w:hAnsi="Symbol" w:hint="default"/>
      </w:rPr>
    </w:lvl>
    <w:lvl w:ilvl="7" w:tplc="9FC86A64">
      <w:start w:val="1"/>
      <w:numFmt w:val="bullet"/>
      <w:lvlText w:val="o"/>
      <w:lvlJc w:val="left"/>
      <w:pPr>
        <w:ind w:left="5760" w:hanging="360"/>
      </w:pPr>
      <w:rPr>
        <w:rFonts w:ascii="Courier New" w:hAnsi="Courier New" w:hint="default"/>
      </w:rPr>
    </w:lvl>
    <w:lvl w:ilvl="8" w:tplc="FA182364">
      <w:start w:val="1"/>
      <w:numFmt w:val="bullet"/>
      <w:lvlText w:val=""/>
      <w:lvlJc w:val="left"/>
      <w:pPr>
        <w:ind w:left="6480" w:hanging="360"/>
      </w:pPr>
      <w:rPr>
        <w:rFonts w:ascii="Wingdings" w:hAnsi="Wingdings" w:hint="default"/>
      </w:rPr>
    </w:lvl>
  </w:abstractNum>
  <w:abstractNum w:abstractNumId="12" w15:restartNumberingAfterBreak="0">
    <w:nsid w:val="0A91169D"/>
    <w:multiLevelType w:val="hybridMultilevel"/>
    <w:tmpl w:val="7876A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84063E"/>
    <w:multiLevelType w:val="hybridMultilevel"/>
    <w:tmpl w:val="5D68B812"/>
    <w:lvl w:ilvl="0" w:tplc="0FF22BFE">
      <w:start w:val="1"/>
      <w:numFmt w:val="bullet"/>
      <w:lvlText w:val=""/>
      <w:lvlJc w:val="left"/>
      <w:pPr>
        <w:ind w:left="720" w:hanging="360"/>
      </w:pPr>
      <w:rPr>
        <w:rFonts w:ascii="Symbol" w:hAnsi="Symbol" w:hint="default"/>
      </w:rPr>
    </w:lvl>
    <w:lvl w:ilvl="1" w:tplc="14C2D36E">
      <w:start w:val="1"/>
      <w:numFmt w:val="bullet"/>
      <w:lvlText w:val="o"/>
      <w:lvlJc w:val="left"/>
      <w:pPr>
        <w:ind w:left="1440" w:hanging="360"/>
      </w:pPr>
      <w:rPr>
        <w:rFonts w:ascii="Courier New" w:hAnsi="Courier New" w:hint="default"/>
      </w:rPr>
    </w:lvl>
    <w:lvl w:ilvl="2" w:tplc="D45EA96E">
      <w:start w:val="1"/>
      <w:numFmt w:val="bullet"/>
      <w:lvlText w:val=""/>
      <w:lvlJc w:val="left"/>
      <w:pPr>
        <w:ind w:left="2160" w:hanging="360"/>
      </w:pPr>
      <w:rPr>
        <w:rFonts w:ascii="Wingdings" w:hAnsi="Wingdings" w:hint="default"/>
      </w:rPr>
    </w:lvl>
    <w:lvl w:ilvl="3" w:tplc="4E7ECE18">
      <w:start w:val="1"/>
      <w:numFmt w:val="bullet"/>
      <w:lvlText w:val=""/>
      <w:lvlJc w:val="left"/>
      <w:pPr>
        <w:ind w:left="2880" w:hanging="360"/>
      </w:pPr>
      <w:rPr>
        <w:rFonts w:ascii="Symbol" w:hAnsi="Symbol" w:hint="default"/>
      </w:rPr>
    </w:lvl>
    <w:lvl w:ilvl="4" w:tplc="2BF4B954">
      <w:start w:val="1"/>
      <w:numFmt w:val="bullet"/>
      <w:lvlText w:val="o"/>
      <w:lvlJc w:val="left"/>
      <w:pPr>
        <w:ind w:left="3600" w:hanging="360"/>
      </w:pPr>
      <w:rPr>
        <w:rFonts w:ascii="Courier New" w:hAnsi="Courier New" w:hint="default"/>
      </w:rPr>
    </w:lvl>
    <w:lvl w:ilvl="5" w:tplc="5D061F68">
      <w:start w:val="1"/>
      <w:numFmt w:val="bullet"/>
      <w:lvlText w:val=""/>
      <w:lvlJc w:val="left"/>
      <w:pPr>
        <w:ind w:left="4320" w:hanging="360"/>
      </w:pPr>
      <w:rPr>
        <w:rFonts w:ascii="Wingdings" w:hAnsi="Wingdings" w:hint="default"/>
      </w:rPr>
    </w:lvl>
    <w:lvl w:ilvl="6" w:tplc="54B2B46A">
      <w:start w:val="1"/>
      <w:numFmt w:val="bullet"/>
      <w:lvlText w:val=""/>
      <w:lvlJc w:val="left"/>
      <w:pPr>
        <w:ind w:left="5040" w:hanging="360"/>
      </w:pPr>
      <w:rPr>
        <w:rFonts w:ascii="Symbol" w:hAnsi="Symbol" w:hint="default"/>
      </w:rPr>
    </w:lvl>
    <w:lvl w:ilvl="7" w:tplc="BF7EF2FC">
      <w:start w:val="1"/>
      <w:numFmt w:val="bullet"/>
      <w:lvlText w:val="o"/>
      <w:lvlJc w:val="left"/>
      <w:pPr>
        <w:ind w:left="5760" w:hanging="360"/>
      </w:pPr>
      <w:rPr>
        <w:rFonts w:ascii="Courier New" w:hAnsi="Courier New" w:hint="default"/>
      </w:rPr>
    </w:lvl>
    <w:lvl w:ilvl="8" w:tplc="768E93C6">
      <w:start w:val="1"/>
      <w:numFmt w:val="bullet"/>
      <w:lvlText w:val=""/>
      <w:lvlJc w:val="left"/>
      <w:pPr>
        <w:ind w:left="6480" w:hanging="360"/>
      </w:pPr>
      <w:rPr>
        <w:rFonts w:ascii="Wingdings" w:hAnsi="Wingdings" w:hint="default"/>
      </w:rPr>
    </w:lvl>
  </w:abstractNum>
  <w:abstractNum w:abstractNumId="14" w15:restartNumberingAfterBreak="0">
    <w:nsid w:val="0DB50D62"/>
    <w:multiLevelType w:val="hybridMultilevel"/>
    <w:tmpl w:val="2152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0D325E"/>
    <w:multiLevelType w:val="hybridMultilevel"/>
    <w:tmpl w:val="DD48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694E18"/>
    <w:multiLevelType w:val="singleLevel"/>
    <w:tmpl w:val="8E864FDA"/>
    <w:lvl w:ilvl="0">
      <w:start w:val="1"/>
      <w:numFmt w:val="bullet"/>
      <w:pStyle w:val="ListBullet"/>
      <w:lvlText w:val=""/>
      <w:lvlJc w:val="left"/>
      <w:pPr>
        <w:tabs>
          <w:tab w:val="num" w:pos="720"/>
        </w:tabs>
        <w:ind w:left="720" w:hanging="360"/>
      </w:pPr>
      <w:rPr>
        <w:rFonts w:ascii="Symbol" w:hAnsi="Symbol" w:hint="default"/>
      </w:rPr>
    </w:lvl>
  </w:abstractNum>
  <w:abstractNum w:abstractNumId="17" w15:restartNumberingAfterBreak="0">
    <w:nsid w:val="1111758A"/>
    <w:multiLevelType w:val="hybridMultilevel"/>
    <w:tmpl w:val="036E120C"/>
    <w:lvl w:ilvl="0" w:tplc="B0A8B6E2">
      <w:start w:val="1"/>
      <w:numFmt w:val="bullet"/>
      <w:lvlText w:val=""/>
      <w:lvlJc w:val="left"/>
      <w:pPr>
        <w:ind w:left="720" w:hanging="360"/>
      </w:pPr>
      <w:rPr>
        <w:rFonts w:ascii="Symbol" w:hAnsi="Symbol" w:hint="default"/>
      </w:rPr>
    </w:lvl>
    <w:lvl w:ilvl="1" w:tplc="95BCB3D0">
      <w:start w:val="1"/>
      <w:numFmt w:val="bullet"/>
      <w:lvlText w:val="o"/>
      <w:lvlJc w:val="left"/>
      <w:pPr>
        <w:ind w:left="1440" w:hanging="360"/>
      </w:pPr>
      <w:rPr>
        <w:rFonts w:ascii="Courier New" w:hAnsi="Courier New" w:hint="default"/>
      </w:rPr>
    </w:lvl>
    <w:lvl w:ilvl="2" w:tplc="BC8A853C">
      <w:start w:val="1"/>
      <w:numFmt w:val="bullet"/>
      <w:lvlText w:val=""/>
      <w:lvlJc w:val="left"/>
      <w:pPr>
        <w:ind w:left="2160" w:hanging="360"/>
      </w:pPr>
      <w:rPr>
        <w:rFonts w:ascii="Wingdings" w:hAnsi="Wingdings" w:hint="default"/>
      </w:rPr>
    </w:lvl>
    <w:lvl w:ilvl="3" w:tplc="CB16A71C">
      <w:start w:val="1"/>
      <w:numFmt w:val="bullet"/>
      <w:lvlText w:val=""/>
      <w:lvlJc w:val="left"/>
      <w:pPr>
        <w:ind w:left="2880" w:hanging="360"/>
      </w:pPr>
      <w:rPr>
        <w:rFonts w:ascii="Symbol" w:hAnsi="Symbol" w:hint="default"/>
      </w:rPr>
    </w:lvl>
    <w:lvl w:ilvl="4" w:tplc="7152F28E">
      <w:start w:val="1"/>
      <w:numFmt w:val="bullet"/>
      <w:lvlText w:val="o"/>
      <w:lvlJc w:val="left"/>
      <w:pPr>
        <w:ind w:left="3600" w:hanging="360"/>
      </w:pPr>
      <w:rPr>
        <w:rFonts w:ascii="Courier New" w:hAnsi="Courier New" w:hint="default"/>
      </w:rPr>
    </w:lvl>
    <w:lvl w:ilvl="5" w:tplc="F1529442">
      <w:start w:val="1"/>
      <w:numFmt w:val="bullet"/>
      <w:lvlText w:val=""/>
      <w:lvlJc w:val="left"/>
      <w:pPr>
        <w:ind w:left="4320" w:hanging="360"/>
      </w:pPr>
      <w:rPr>
        <w:rFonts w:ascii="Wingdings" w:hAnsi="Wingdings" w:hint="default"/>
      </w:rPr>
    </w:lvl>
    <w:lvl w:ilvl="6" w:tplc="4DF65B22">
      <w:start w:val="1"/>
      <w:numFmt w:val="bullet"/>
      <w:lvlText w:val=""/>
      <w:lvlJc w:val="left"/>
      <w:pPr>
        <w:ind w:left="5040" w:hanging="360"/>
      </w:pPr>
      <w:rPr>
        <w:rFonts w:ascii="Symbol" w:hAnsi="Symbol" w:hint="default"/>
      </w:rPr>
    </w:lvl>
    <w:lvl w:ilvl="7" w:tplc="8C948370">
      <w:start w:val="1"/>
      <w:numFmt w:val="bullet"/>
      <w:lvlText w:val="o"/>
      <w:lvlJc w:val="left"/>
      <w:pPr>
        <w:ind w:left="5760" w:hanging="360"/>
      </w:pPr>
      <w:rPr>
        <w:rFonts w:ascii="Courier New" w:hAnsi="Courier New" w:hint="default"/>
      </w:rPr>
    </w:lvl>
    <w:lvl w:ilvl="8" w:tplc="005AC2B0">
      <w:start w:val="1"/>
      <w:numFmt w:val="bullet"/>
      <w:lvlText w:val=""/>
      <w:lvlJc w:val="left"/>
      <w:pPr>
        <w:ind w:left="6480" w:hanging="360"/>
      </w:pPr>
      <w:rPr>
        <w:rFonts w:ascii="Wingdings" w:hAnsi="Wingdings" w:hint="default"/>
      </w:rPr>
    </w:lvl>
  </w:abstractNum>
  <w:abstractNum w:abstractNumId="18" w15:restartNumberingAfterBreak="0">
    <w:nsid w:val="12E762EB"/>
    <w:multiLevelType w:val="hybridMultilevel"/>
    <w:tmpl w:val="26421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3820E6C"/>
    <w:multiLevelType w:val="hybridMultilevel"/>
    <w:tmpl w:val="0D24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901A5B"/>
    <w:multiLevelType w:val="hybridMultilevel"/>
    <w:tmpl w:val="A71C4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9E51D5"/>
    <w:multiLevelType w:val="hybridMultilevel"/>
    <w:tmpl w:val="5080BAA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2C50429A"/>
    <w:multiLevelType w:val="hybridMultilevel"/>
    <w:tmpl w:val="ABE0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8F1A61"/>
    <w:multiLevelType w:val="hybridMultilevel"/>
    <w:tmpl w:val="890A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F559F5"/>
    <w:multiLevelType w:val="hybridMultilevel"/>
    <w:tmpl w:val="C440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6D68D3"/>
    <w:multiLevelType w:val="hybridMultilevel"/>
    <w:tmpl w:val="4A60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7F3D37"/>
    <w:multiLevelType w:val="hybridMultilevel"/>
    <w:tmpl w:val="3024522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FD34115"/>
    <w:multiLevelType w:val="hybridMultilevel"/>
    <w:tmpl w:val="E3D85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BA5E08"/>
    <w:multiLevelType w:val="hybridMultilevel"/>
    <w:tmpl w:val="35208DC8"/>
    <w:lvl w:ilvl="0" w:tplc="A42E2AD4">
      <w:start w:val="1"/>
      <w:numFmt w:val="bullet"/>
      <w:lvlText w:val=""/>
      <w:lvlJc w:val="left"/>
      <w:pPr>
        <w:ind w:left="720" w:hanging="360"/>
      </w:pPr>
      <w:rPr>
        <w:rFonts w:ascii="Symbol" w:hAnsi="Symbol" w:hint="default"/>
      </w:rPr>
    </w:lvl>
    <w:lvl w:ilvl="1" w:tplc="6B2AA3A8">
      <w:start w:val="1"/>
      <w:numFmt w:val="bullet"/>
      <w:lvlText w:val="o"/>
      <w:lvlJc w:val="left"/>
      <w:pPr>
        <w:ind w:left="1440" w:hanging="360"/>
      </w:pPr>
      <w:rPr>
        <w:rFonts w:ascii="Courier New" w:hAnsi="Courier New" w:hint="default"/>
      </w:rPr>
    </w:lvl>
    <w:lvl w:ilvl="2" w:tplc="09F2020E">
      <w:start w:val="1"/>
      <w:numFmt w:val="bullet"/>
      <w:lvlText w:val=""/>
      <w:lvlJc w:val="left"/>
      <w:pPr>
        <w:ind w:left="2160" w:hanging="360"/>
      </w:pPr>
      <w:rPr>
        <w:rFonts w:ascii="Wingdings" w:hAnsi="Wingdings" w:hint="default"/>
      </w:rPr>
    </w:lvl>
    <w:lvl w:ilvl="3" w:tplc="45647C68">
      <w:start w:val="1"/>
      <w:numFmt w:val="bullet"/>
      <w:lvlText w:val=""/>
      <w:lvlJc w:val="left"/>
      <w:pPr>
        <w:ind w:left="2880" w:hanging="360"/>
      </w:pPr>
      <w:rPr>
        <w:rFonts w:ascii="Symbol" w:hAnsi="Symbol" w:hint="default"/>
      </w:rPr>
    </w:lvl>
    <w:lvl w:ilvl="4" w:tplc="0C86E35C">
      <w:start w:val="1"/>
      <w:numFmt w:val="bullet"/>
      <w:lvlText w:val="o"/>
      <w:lvlJc w:val="left"/>
      <w:pPr>
        <w:ind w:left="3600" w:hanging="360"/>
      </w:pPr>
      <w:rPr>
        <w:rFonts w:ascii="Courier New" w:hAnsi="Courier New" w:hint="default"/>
      </w:rPr>
    </w:lvl>
    <w:lvl w:ilvl="5" w:tplc="E44CC5FC">
      <w:start w:val="1"/>
      <w:numFmt w:val="bullet"/>
      <w:lvlText w:val=""/>
      <w:lvlJc w:val="left"/>
      <w:pPr>
        <w:ind w:left="4320" w:hanging="360"/>
      </w:pPr>
      <w:rPr>
        <w:rFonts w:ascii="Wingdings" w:hAnsi="Wingdings" w:hint="default"/>
      </w:rPr>
    </w:lvl>
    <w:lvl w:ilvl="6" w:tplc="E42E67DE">
      <w:start w:val="1"/>
      <w:numFmt w:val="bullet"/>
      <w:lvlText w:val=""/>
      <w:lvlJc w:val="left"/>
      <w:pPr>
        <w:ind w:left="5040" w:hanging="360"/>
      </w:pPr>
      <w:rPr>
        <w:rFonts w:ascii="Symbol" w:hAnsi="Symbol" w:hint="default"/>
      </w:rPr>
    </w:lvl>
    <w:lvl w:ilvl="7" w:tplc="0AD4CBAC">
      <w:start w:val="1"/>
      <w:numFmt w:val="bullet"/>
      <w:lvlText w:val="o"/>
      <w:lvlJc w:val="left"/>
      <w:pPr>
        <w:ind w:left="5760" w:hanging="360"/>
      </w:pPr>
      <w:rPr>
        <w:rFonts w:ascii="Courier New" w:hAnsi="Courier New" w:hint="default"/>
      </w:rPr>
    </w:lvl>
    <w:lvl w:ilvl="8" w:tplc="07ACA024">
      <w:start w:val="1"/>
      <w:numFmt w:val="bullet"/>
      <w:lvlText w:val=""/>
      <w:lvlJc w:val="left"/>
      <w:pPr>
        <w:ind w:left="6480" w:hanging="360"/>
      </w:pPr>
      <w:rPr>
        <w:rFonts w:ascii="Wingdings" w:hAnsi="Wingdings" w:hint="default"/>
      </w:rPr>
    </w:lvl>
  </w:abstractNum>
  <w:abstractNum w:abstractNumId="29" w15:restartNumberingAfterBreak="0">
    <w:nsid w:val="4DE52147"/>
    <w:multiLevelType w:val="hybridMultilevel"/>
    <w:tmpl w:val="D1DCA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2C4BBE"/>
    <w:multiLevelType w:val="hybridMultilevel"/>
    <w:tmpl w:val="E048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6C3D26"/>
    <w:multiLevelType w:val="hybridMultilevel"/>
    <w:tmpl w:val="10C8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F42B5B"/>
    <w:multiLevelType w:val="hybridMultilevel"/>
    <w:tmpl w:val="DB44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34" w15:restartNumberingAfterBreak="0">
    <w:nsid w:val="678E7064"/>
    <w:multiLevelType w:val="hybridMultilevel"/>
    <w:tmpl w:val="1B0C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4A0B47"/>
    <w:multiLevelType w:val="hybridMultilevel"/>
    <w:tmpl w:val="AF08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7D7B95"/>
    <w:multiLevelType w:val="hybridMultilevel"/>
    <w:tmpl w:val="CC3E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E63B42"/>
    <w:multiLevelType w:val="hybridMultilevel"/>
    <w:tmpl w:val="1A40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8744D"/>
    <w:multiLevelType w:val="hybridMultilevel"/>
    <w:tmpl w:val="07F49DC8"/>
    <w:lvl w:ilvl="0" w:tplc="D5BAE4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7E7F28"/>
    <w:multiLevelType w:val="hybridMultilevel"/>
    <w:tmpl w:val="EE1A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D53676"/>
    <w:multiLevelType w:val="hybridMultilevel"/>
    <w:tmpl w:val="39D4D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EC5460"/>
    <w:multiLevelType w:val="hybridMultilevel"/>
    <w:tmpl w:val="637A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9"/>
  </w:num>
  <w:num w:numId="4">
    <w:abstractNumId w:val="13"/>
  </w:num>
  <w:num w:numId="5">
    <w:abstractNumId w:val="28"/>
  </w:num>
  <w:num w:numId="6">
    <w:abstractNumId w:val="17"/>
  </w:num>
  <w:num w:numId="7">
    <w:abstractNumId w:val="32"/>
  </w:num>
  <w:num w:numId="8">
    <w:abstractNumId w:val="33"/>
  </w:num>
  <w:num w:numId="9">
    <w:abstractNumId w:val="26"/>
  </w:num>
  <w:num w:numId="10">
    <w:abstractNumId w:val="30"/>
  </w:num>
  <w:num w:numId="11">
    <w:abstractNumId w:val="19"/>
  </w:num>
  <w:num w:numId="12">
    <w:abstractNumId w:val="14"/>
  </w:num>
  <w:num w:numId="13">
    <w:abstractNumId w:val="10"/>
  </w:num>
  <w:num w:numId="14">
    <w:abstractNumId w:val="38"/>
  </w:num>
  <w:num w:numId="15">
    <w:abstractNumId w:val="41"/>
  </w:num>
  <w:num w:numId="16">
    <w:abstractNumId w:val="34"/>
  </w:num>
  <w:num w:numId="17">
    <w:abstractNumId w:val="22"/>
  </w:num>
  <w:num w:numId="18">
    <w:abstractNumId w:val="27"/>
  </w:num>
  <w:num w:numId="19">
    <w:abstractNumId w:val="29"/>
  </w:num>
  <w:num w:numId="20">
    <w:abstractNumId w:val="18"/>
  </w:num>
  <w:num w:numId="21">
    <w:abstractNumId w:val="40"/>
  </w:num>
  <w:num w:numId="22">
    <w:abstractNumId w:val="39"/>
  </w:num>
  <w:num w:numId="23">
    <w:abstractNumId w:val="20"/>
  </w:num>
  <w:num w:numId="24">
    <w:abstractNumId w:val="24"/>
  </w:num>
  <w:num w:numId="25">
    <w:abstractNumId w:val="36"/>
  </w:num>
  <w:num w:numId="26">
    <w:abstractNumId w:val="37"/>
  </w:num>
  <w:num w:numId="27">
    <w:abstractNumId w:val="31"/>
  </w:num>
  <w:num w:numId="28">
    <w:abstractNumId w:val="35"/>
  </w:num>
  <w:num w:numId="29">
    <w:abstractNumId w:val="25"/>
  </w:num>
  <w:num w:numId="30">
    <w:abstractNumId w:val="21"/>
  </w:num>
  <w:num w:numId="31">
    <w:abstractNumId w:val="12"/>
  </w:num>
  <w:num w:numId="32">
    <w:abstractNumId w:val="23"/>
  </w:num>
  <w:num w:numId="33">
    <w:abstractNumId w:val="8"/>
  </w:num>
  <w:num w:numId="34">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9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BC0"/>
    <w:rsid w:val="00003E03"/>
    <w:rsid w:val="00004E1A"/>
    <w:rsid w:val="0000684B"/>
    <w:rsid w:val="0000757D"/>
    <w:rsid w:val="000079E0"/>
    <w:rsid w:val="00007B4F"/>
    <w:rsid w:val="00007C6E"/>
    <w:rsid w:val="00011F40"/>
    <w:rsid w:val="00012D50"/>
    <w:rsid w:val="000132B6"/>
    <w:rsid w:val="000133C7"/>
    <w:rsid w:val="000138BF"/>
    <w:rsid w:val="00014B1C"/>
    <w:rsid w:val="00014B27"/>
    <w:rsid w:val="00017A9C"/>
    <w:rsid w:val="00023ABC"/>
    <w:rsid w:val="00023CFA"/>
    <w:rsid w:val="00026B8D"/>
    <w:rsid w:val="00027D09"/>
    <w:rsid w:val="00031D41"/>
    <w:rsid w:val="000334FA"/>
    <w:rsid w:val="00034402"/>
    <w:rsid w:val="00035AFE"/>
    <w:rsid w:val="000372FB"/>
    <w:rsid w:val="000375EB"/>
    <w:rsid w:val="00040063"/>
    <w:rsid w:val="00050A3B"/>
    <w:rsid w:val="00053A02"/>
    <w:rsid w:val="00053DC3"/>
    <w:rsid w:val="000560A4"/>
    <w:rsid w:val="0005651F"/>
    <w:rsid w:val="00060B3C"/>
    <w:rsid w:val="00060E28"/>
    <w:rsid w:val="000649FF"/>
    <w:rsid w:val="00064B54"/>
    <w:rsid w:val="00065EC5"/>
    <w:rsid w:val="00072855"/>
    <w:rsid w:val="00075C92"/>
    <w:rsid w:val="00075CBD"/>
    <w:rsid w:val="00076D34"/>
    <w:rsid w:val="000820F7"/>
    <w:rsid w:val="000830B1"/>
    <w:rsid w:val="00083E70"/>
    <w:rsid w:val="0008441C"/>
    <w:rsid w:val="0008560C"/>
    <w:rsid w:val="0008598C"/>
    <w:rsid w:val="00086817"/>
    <w:rsid w:val="00086F5D"/>
    <w:rsid w:val="0009304E"/>
    <w:rsid w:val="000957FA"/>
    <w:rsid w:val="00096C3D"/>
    <w:rsid w:val="00097C6B"/>
    <w:rsid w:val="000A006C"/>
    <w:rsid w:val="000A1542"/>
    <w:rsid w:val="000A1DD3"/>
    <w:rsid w:val="000A3B10"/>
    <w:rsid w:val="000A5EA8"/>
    <w:rsid w:val="000A64F7"/>
    <w:rsid w:val="000A6B4E"/>
    <w:rsid w:val="000B1E11"/>
    <w:rsid w:val="000B3FE8"/>
    <w:rsid w:val="000B4C1D"/>
    <w:rsid w:val="000B7E56"/>
    <w:rsid w:val="000C15AD"/>
    <w:rsid w:val="000C2563"/>
    <w:rsid w:val="000C2C2A"/>
    <w:rsid w:val="000C4310"/>
    <w:rsid w:val="000D1729"/>
    <w:rsid w:val="000D1F43"/>
    <w:rsid w:val="000D315D"/>
    <w:rsid w:val="000D5F90"/>
    <w:rsid w:val="000E5D28"/>
    <w:rsid w:val="000E7C0A"/>
    <w:rsid w:val="000F07D4"/>
    <w:rsid w:val="000F0C31"/>
    <w:rsid w:val="000F3147"/>
    <w:rsid w:val="00102A43"/>
    <w:rsid w:val="00102D1F"/>
    <w:rsid w:val="00104D64"/>
    <w:rsid w:val="0010511F"/>
    <w:rsid w:val="001101EE"/>
    <w:rsid w:val="00110F9F"/>
    <w:rsid w:val="00112221"/>
    <w:rsid w:val="00115820"/>
    <w:rsid w:val="00116DB2"/>
    <w:rsid w:val="001202C1"/>
    <w:rsid w:val="001207AE"/>
    <w:rsid w:val="00120862"/>
    <w:rsid w:val="00120DDC"/>
    <w:rsid w:val="00124137"/>
    <w:rsid w:val="00125CC9"/>
    <w:rsid w:val="00126D51"/>
    <w:rsid w:val="001272AD"/>
    <w:rsid w:val="00127FB9"/>
    <w:rsid w:val="0013236A"/>
    <w:rsid w:val="00133747"/>
    <w:rsid w:val="00133EA5"/>
    <w:rsid w:val="00134216"/>
    <w:rsid w:val="00135235"/>
    <w:rsid w:val="00136F18"/>
    <w:rsid w:val="001409E5"/>
    <w:rsid w:val="001411D4"/>
    <w:rsid w:val="0014152F"/>
    <w:rsid w:val="00141733"/>
    <w:rsid w:val="00144D25"/>
    <w:rsid w:val="00145E9E"/>
    <w:rsid w:val="00155E8F"/>
    <w:rsid w:val="00156643"/>
    <w:rsid w:val="00157760"/>
    <w:rsid w:val="00160BBA"/>
    <w:rsid w:val="001654A5"/>
    <w:rsid w:val="00165FD0"/>
    <w:rsid w:val="0017032A"/>
    <w:rsid w:val="00170A8A"/>
    <w:rsid w:val="001714F1"/>
    <w:rsid w:val="001733A1"/>
    <w:rsid w:val="00173C2B"/>
    <w:rsid w:val="0017798D"/>
    <w:rsid w:val="00182C70"/>
    <w:rsid w:val="00185A9C"/>
    <w:rsid w:val="001872F6"/>
    <w:rsid w:val="0018787E"/>
    <w:rsid w:val="00190223"/>
    <w:rsid w:val="00190747"/>
    <w:rsid w:val="00190EA2"/>
    <w:rsid w:val="0019372E"/>
    <w:rsid w:val="00193A6A"/>
    <w:rsid w:val="00193F1A"/>
    <w:rsid w:val="00195F17"/>
    <w:rsid w:val="001977A4"/>
    <w:rsid w:val="00197EB0"/>
    <w:rsid w:val="001A58F8"/>
    <w:rsid w:val="001B1988"/>
    <w:rsid w:val="001B1C3D"/>
    <w:rsid w:val="001B2E7A"/>
    <w:rsid w:val="001B30FE"/>
    <w:rsid w:val="001B3AED"/>
    <w:rsid w:val="001B411A"/>
    <w:rsid w:val="001B7A97"/>
    <w:rsid w:val="001C2EA9"/>
    <w:rsid w:val="001C2EBC"/>
    <w:rsid w:val="001C3C6A"/>
    <w:rsid w:val="001C6DAF"/>
    <w:rsid w:val="001D3A20"/>
    <w:rsid w:val="001D5357"/>
    <w:rsid w:val="001D5F00"/>
    <w:rsid w:val="001E0954"/>
    <w:rsid w:val="001E3182"/>
    <w:rsid w:val="001E3930"/>
    <w:rsid w:val="001E5C15"/>
    <w:rsid w:val="001E5DDB"/>
    <w:rsid w:val="001E628A"/>
    <w:rsid w:val="001E7112"/>
    <w:rsid w:val="001E7343"/>
    <w:rsid w:val="001F081D"/>
    <w:rsid w:val="001F198A"/>
    <w:rsid w:val="001F2134"/>
    <w:rsid w:val="001F4384"/>
    <w:rsid w:val="001F47C2"/>
    <w:rsid w:val="001F6295"/>
    <w:rsid w:val="001F72B7"/>
    <w:rsid w:val="001F7967"/>
    <w:rsid w:val="001F7BAA"/>
    <w:rsid w:val="001F7DAC"/>
    <w:rsid w:val="0020165B"/>
    <w:rsid w:val="002023FE"/>
    <w:rsid w:val="0020583D"/>
    <w:rsid w:val="00214102"/>
    <w:rsid w:val="00214521"/>
    <w:rsid w:val="0021491A"/>
    <w:rsid w:val="0021589E"/>
    <w:rsid w:val="00217A15"/>
    <w:rsid w:val="00221107"/>
    <w:rsid w:val="00223850"/>
    <w:rsid w:val="00225E48"/>
    <w:rsid w:val="00227D9B"/>
    <w:rsid w:val="002329CF"/>
    <w:rsid w:val="00234082"/>
    <w:rsid w:val="00237C6D"/>
    <w:rsid w:val="00243056"/>
    <w:rsid w:val="002435A5"/>
    <w:rsid w:val="00243877"/>
    <w:rsid w:val="00244354"/>
    <w:rsid w:val="00244659"/>
    <w:rsid w:val="00245DBF"/>
    <w:rsid w:val="002461E8"/>
    <w:rsid w:val="00246BF9"/>
    <w:rsid w:val="0025071A"/>
    <w:rsid w:val="00250ABA"/>
    <w:rsid w:val="00254CCD"/>
    <w:rsid w:val="00260B06"/>
    <w:rsid w:val="002613DD"/>
    <w:rsid w:val="00261FD1"/>
    <w:rsid w:val="002620FE"/>
    <w:rsid w:val="00262CF4"/>
    <w:rsid w:val="0026377B"/>
    <w:rsid w:val="002637EB"/>
    <w:rsid w:val="002647F2"/>
    <w:rsid w:val="002674F7"/>
    <w:rsid w:val="00276B6B"/>
    <w:rsid w:val="00283F9A"/>
    <w:rsid w:val="0028711A"/>
    <w:rsid w:val="00291241"/>
    <w:rsid w:val="0029160E"/>
    <w:rsid w:val="00292BE5"/>
    <w:rsid w:val="00292D22"/>
    <w:rsid w:val="002A0FE4"/>
    <w:rsid w:val="002A10D5"/>
    <w:rsid w:val="002A3477"/>
    <w:rsid w:val="002A4A93"/>
    <w:rsid w:val="002A4D82"/>
    <w:rsid w:val="002A630A"/>
    <w:rsid w:val="002B15B9"/>
    <w:rsid w:val="002B1EDC"/>
    <w:rsid w:val="002B420F"/>
    <w:rsid w:val="002B620C"/>
    <w:rsid w:val="002B7003"/>
    <w:rsid w:val="002B7CEB"/>
    <w:rsid w:val="002C1681"/>
    <w:rsid w:val="002C3CFB"/>
    <w:rsid w:val="002C456D"/>
    <w:rsid w:val="002C4C72"/>
    <w:rsid w:val="002C698F"/>
    <w:rsid w:val="002D2199"/>
    <w:rsid w:val="002D2294"/>
    <w:rsid w:val="002D340D"/>
    <w:rsid w:val="002D39AA"/>
    <w:rsid w:val="002D419C"/>
    <w:rsid w:val="002D6C39"/>
    <w:rsid w:val="002E0027"/>
    <w:rsid w:val="002E0A2D"/>
    <w:rsid w:val="002E1141"/>
    <w:rsid w:val="002E1CC9"/>
    <w:rsid w:val="002E3048"/>
    <w:rsid w:val="002E309E"/>
    <w:rsid w:val="002E57C1"/>
    <w:rsid w:val="002E5DE0"/>
    <w:rsid w:val="002E6069"/>
    <w:rsid w:val="002E6670"/>
    <w:rsid w:val="002F1318"/>
    <w:rsid w:val="002F1420"/>
    <w:rsid w:val="002F1966"/>
    <w:rsid w:val="002F226F"/>
    <w:rsid w:val="002F5203"/>
    <w:rsid w:val="002F5A12"/>
    <w:rsid w:val="002F73F2"/>
    <w:rsid w:val="003027B9"/>
    <w:rsid w:val="003067B2"/>
    <w:rsid w:val="00307E70"/>
    <w:rsid w:val="00307F7B"/>
    <w:rsid w:val="0031377A"/>
    <w:rsid w:val="003151D2"/>
    <w:rsid w:val="003206E3"/>
    <w:rsid w:val="00321639"/>
    <w:rsid w:val="00326FEC"/>
    <w:rsid w:val="0032752A"/>
    <w:rsid w:val="00327EA6"/>
    <w:rsid w:val="00330B33"/>
    <w:rsid w:val="00332B8E"/>
    <w:rsid w:val="00335BF9"/>
    <w:rsid w:val="003423EA"/>
    <w:rsid w:val="003445EB"/>
    <w:rsid w:val="003450EB"/>
    <w:rsid w:val="00345296"/>
    <w:rsid w:val="003457CF"/>
    <w:rsid w:val="003461E2"/>
    <w:rsid w:val="00346EE5"/>
    <w:rsid w:val="00347ABC"/>
    <w:rsid w:val="00351A59"/>
    <w:rsid w:val="00355F82"/>
    <w:rsid w:val="0035659A"/>
    <w:rsid w:val="00356ED0"/>
    <w:rsid w:val="00357287"/>
    <w:rsid w:val="00365696"/>
    <w:rsid w:val="00366DC0"/>
    <w:rsid w:val="00374AC9"/>
    <w:rsid w:val="00376EBB"/>
    <w:rsid w:val="00383570"/>
    <w:rsid w:val="00384D4E"/>
    <w:rsid w:val="0038607E"/>
    <w:rsid w:val="00387EF1"/>
    <w:rsid w:val="0039136B"/>
    <w:rsid w:val="003933C1"/>
    <w:rsid w:val="00393C1B"/>
    <w:rsid w:val="0039709E"/>
    <w:rsid w:val="003976EE"/>
    <w:rsid w:val="003A03FB"/>
    <w:rsid w:val="003A066A"/>
    <w:rsid w:val="003A0AF5"/>
    <w:rsid w:val="003A4834"/>
    <w:rsid w:val="003A4970"/>
    <w:rsid w:val="003B1753"/>
    <w:rsid w:val="003B2630"/>
    <w:rsid w:val="003B2DF6"/>
    <w:rsid w:val="003C025B"/>
    <w:rsid w:val="003C4720"/>
    <w:rsid w:val="003C4B0D"/>
    <w:rsid w:val="003C51C3"/>
    <w:rsid w:val="003C5445"/>
    <w:rsid w:val="003C560F"/>
    <w:rsid w:val="003C6F9D"/>
    <w:rsid w:val="003C7558"/>
    <w:rsid w:val="003D0130"/>
    <w:rsid w:val="003D0D9B"/>
    <w:rsid w:val="003D2F7A"/>
    <w:rsid w:val="003D453F"/>
    <w:rsid w:val="003E0006"/>
    <w:rsid w:val="003E267C"/>
    <w:rsid w:val="003E3703"/>
    <w:rsid w:val="003E69E9"/>
    <w:rsid w:val="003E6B5F"/>
    <w:rsid w:val="003E708A"/>
    <w:rsid w:val="003F180D"/>
    <w:rsid w:val="003F425C"/>
    <w:rsid w:val="003F4860"/>
    <w:rsid w:val="004009C1"/>
    <w:rsid w:val="00402978"/>
    <w:rsid w:val="004050F6"/>
    <w:rsid w:val="004056B5"/>
    <w:rsid w:val="004131AE"/>
    <w:rsid w:val="0041408C"/>
    <w:rsid w:val="00415147"/>
    <w:rsid w:val="00415E5C"/>
    <w:rsid w:val="00416163"/>
    <w:rsid w:val="004171A3"/>
    <w:rsid w:val="00420BD6"/>
    <w:rsid w:val="00421E75"/>
    <w:rsid w:val="00427C39"/>
    <w:rsid w:val="004324C9"/>
    <w:rsid w:val="0043273F"/>
    <w:rsid w:val="00433409"/>
    <w:rsid w:val="004340C3"/>
    <w:rsid w:val="00436EA3"/>
    <w:rsid w:val="00437846"/>
    <w:rsid w:val="004378D0"/>
    <w:rsid w:val="00441060"/>
    <w:rsid w:val="00441863"/>
    <w:rsid w:val="00442E37"/>
    <w:rsid w:val="00444A17"/>
    <w:rsid w:val="00447C34"/>
    <w:rsid w:val="00452585"/>
    <w:rsid w:val="00453F53"/>
    <w:rsid w:val="004608EC"/>
    <w:rsid w:val="00461373"/>
    <w:rsid w:val="00466C1A"/>
    <w:rsid w:val="00472728"/>
    <w:rsid w:val="00473010"/>
    <w:rsid w:val="00474E7A"/>
    <w:rsid w:val="00474E7D"/>
    <w:rsid w:val="004751AE"/>
    <w:rsid w:val="00475E07"/>
    <w:rsid w:val="0048000B"/>
    <w:rsid w:val="00481223"/>
    <w:rsid w:val="00481D08"/>
    <w:rsid w:val="00484C81"/>
    <w:rsid w:val="0048602B"/>
    <w:rsid w:val="0048659B"/>
    <w:rsid w:val="00487561"/>
    <w:rsid w:val="004900F7"/>
    <w:rsid w:val="00490621"/>
    <w:rsid w:val="004910AF"/>
    <w:rsid w:val="004910D7"/>
    <w:rsid w:val="00493FE7"/>
    <w:rsid w:val="00497E1A"/>
    <w:rsid w:val="004A1860"/>
    <w:rsid w:val="004B15D3"/>
    <w:rsid w:val="004B4A3E"/>
    <w:rsid w:val="004B601E"/>
    <w:rsid w:val="004B72C3"/>
    <w:rsid w:val="004B7E5A"/>
    <w:rsid w:val="004C07F7"/>
    <w:rsid w:val="004C0C9F"/>
    <w:rsid w:val="004C1DBC"/>
    <w:rsid w:val="004C27BA"/>
    <w:rsid w:val="004C7CDA"/>
    <w:rsid w:val="004D006B"/>
    <w:rsid w:val="004D0865"/>
    <w:rsid w:val="004D0879"/>
    <w:rsid w:val="004D15F1"/>
    <w:rsid w:val="004D1A4B"/>
    <w:rsid w:val="004D2344"/>
    <w:rsid w:val="004D2FE1"/>
    <w:rsid w:val="004D350E"/>
    <w:rsid w:val="004D3B15"/>
    <w:rsid w:val="004D71A8"/>
    <w:rsid w:val="004E0693"/>
    <w:rsid w:val="004E2F45"/>
    <w:rsid w:val="004E392F"/>
    <w:rsid w:val="004E514E"/>
    <w:rsid w:val="004E6237"/>
    <w:rsid w:val="004E6B2F"/>
    <w:rsid w:val="004E7EDF"/>
    <w:rsid w:val="004F09CD"/>
    <w:rsid w:val="004F306B"/>
    <w:rsid w:val="004F5F96"/>
    <w:rsid w:val="004F5FB8"/>
    <w:rsid w:val="00500CD1"/>
    <w:rsid w:val="005072A6"/>
    <w:rsid w:val="0051479E"/>
    <w:rsid w:val="005164EE"/>
    <w:rsid w:val="005168B2"/>
    <w:rsid w:val="00516B89"/>
    <w:rsid w:val="0051755F"/>
    <w:rsid w:val="00517829"/>
    <w:rsid w:val="00517D9A"/>
    <w:rsid w:val="005224D5"/>
    <w:rsid w:val="005242A8"/>
    <w:rsid w:val="005246C5"/>
    <w:rsid w:val="0052557D"/>
    <w:rsid w:val="00525ADB"/>
    <w:rsid w:val="00525ECB"/>
    <w:rsid w:val="00532968"/>
    <w:rsid w:val="0053384E"/>
    <w:rsid w:val="00533C1C"/>
    <w:rsid w:val="005411D2"/>
    <w:rsid w:val="00542458"/>
    <w:rsid w:val="00542A3E"/>
    <w:rsid w:val="005437E3"/>
    <w:rsid w:val="00543C09"/>
    <w:rsid w:val="00544A0C"/>
    <w:rsid w:val="00545BBB"/>
    <w:rsid w:val="0054774E"/>
    <w:rsid w:val="00551356"/>
    <w:rsid w:val="00551756"/>
    <w:rsid w:val="00551B5A"/>
    <w:rsid w:val="00553018"/>
    <w:rsid w:val="00553ADE"/>
    <w:rsid w:val="00554780"/>
    <w:rsid w:val="00555BF9"/>
    <w:rsid w:val="00560580"/>
    <w:rsid w:val="00561587"/>
    <w:rsid w:val="00564611"/>
    <w:rsid w:val="00564949"/>
    <w:rsid w:val="00567FEF"/>
    <w:rsid w:val="00572C4A"/>
    <w:rsid w:val="00575D20"/>
    <w:rsid w:val="0057664E"/>
    <w:rsid w:val="00580960"/>
    <w:rsid w:val="00580A8A"/>
    <w:rsid w:val="00581033"/>
    <w:rsid w:val="005834E1"/>
    <w:rsid w:val="00583AA3"/>
    <w:rsid w:val="00583C91"/>
    <w:rsid w:val="00584268"/>
    <w:rsid w:val="00584293"/>
    <w:rsid w:val="00587947"/>
    <w:rsid w:val="00592180"/>
    <w:rsid w:val="00592B4E"/>
    <w:rsid w:val="005935FE"/>
    <w:rsid w:val="0059643C"/>
    <w:rsid w:val="005A001E"/>
    <w:rsid w:val="005A224B"/>
    <w:rsid w:val="005A5075"/>
    <w:rsid w:val="005A52B5"/>
    <w:rsid w:val="005B01A0"/>
    <w:rsid w:val="005B19BD"/>
    <w:rsid w:val="005B32B4"/>
    <w:rsid w:val="005B3983"/>
    <w:rsid w:val="005B5E2D"/>
    <w:rsid w:val="005B6392"/>
    <w:rsid w:val="005C1B13"/>
    <w:rsid w:val="005C5037"/>
    <w:rsid w:val="005C583C"/>
    <w:rsid w:val="005C5B12"/>
    <w:rsid w:val="005C66B0"/>
    <w:rsid w:val="005D1C07"/>
    <w:rsid w:val="005D2309"/>
    <w:rsid w:val="005D29F4"/>
    <w:rsid w:val="005D47E9"/>
    <w:rsid w:val="005D4E2A"/>
    <w:rsid w:val="005D4FB1"/>
    <w:rsid w:val="005D55B3"/>
    <w:rsid w:val="005D6559"/>
    <w:rsid w:val="005D7D0A"/>
    <w:rsid w:val="005E0F1B"/>
    <w:rsid w:val="005E2A5F"/>
    <w:rsid w:val="005E3016"/>
    <w:rsid w:val="005E3F5E"/>
    <w:rsid w:val="005E4E93"/>
    <w:rsid w:val="005E5CBB"/>
    <w:rsid w:val="005E62F0"/>
    <w:rsid w:val="005E7D98"/>
    <w:rsid w:val="005F502E"/>
    <w:rsid w:val="005F5646"/>
    <w:rsid w:val="005F69CC"/>
    <w:rsid w:val="005F726B"/>
    <w:rsid w:val="00600A53"/>
    <w:rsid w:val="006010A3"/>
    <w:rsid w:val="006022C5"/>
    <w:rsid w:val="0060420E"/>
    <w:rsid w:val="00607577"/>
    <w:rsid w:val="00610A4D"/>
    <w:rsid w:val="00610FA2"/>
    <w:rsid w:val="00611391"/>
    <w:rsid w:val="00614DE8"/>
    <w:rsid w:val="00615BD6"/>
    <w:rsid w:val="006160B5"/>
    <w:rsid w:val="006162D3"/>
    <w:rsid w:val="00621324"/>
    <w:rsid w:val="00626C41"/>
    <w:rsid w:val="00627B2A"/>
    <w:rsid w:val="00633301"/>
    <w:rsid w:val="00633543"/>
    <w:rsid w:val="00635048"/>
    <w:rsid w:val="00636BAC"/>
    <w:rsid w:val="00637E25"/>
    <w:rsid w:val="0064011A"/>
    <w:rsid w:val="006428A7"/>
    <w:rsid w:val="00643155"/>
    <w:rsid w:val="00646EE4"/>
    <w:rsid w:val="00647EE5"/>
    <w:rsid w:val="00652368"/>
    <w:rsid w:val="00652DA9"/>
    <w:rsid w:val="00654049"/>
    <w:rsid w:val="00654C72"/>
    <w:rsid w:val="00656555"/>
    <w:rsid w:val="00664F66"/>
    <w:rsid w:val="00667112"/>
    <w:rsid w:val="00672789"/>
    <w:rsid w:val="00672EDE"/>
    <w:rsid w:val="00676457"/>
    <w:rsid w:val="00676B1B"/>
    <w:rsid w:val="0067785C"/>
    <w:rsid w:val="00680184"/>
    <w:rsid w:val="006805D7"/>
    <w:rsid w:val="00680F3E"/>
    <w:rsid w:val="00681C78"/>
    <w:rsid w:val="00684053"/>
    <w:rsid w:val="00684353"/>
    <w:rsid w:val="00684D9E"/>
    <w:rsid w:val="0068643C"/>
    <w:rsid w:val="0068753F"/>
    <w:rsid w:val="006876DC"/>
    <w:rsid w:val="00690344"/>
    <w:rsid w:val="00691009"/>
    <w:rsid w:val="00693605"/>
    <w:rsid w:val="0069362C"/>
    <w:rsid w:val="00694CBA"/>
    <w:rsid w:val="0069525E"/>
    <w:rsid w:val="0069577A"/>
    <w:rsid w:val="00696801"/>
    <w:rsid w:val="00696FA7"/>
    <w:rsid w:val="00697AF6"/>
    <w:rsid w:val="006A1087"/>
    <w:rsid w:val="006A37DB"/>
    <w:rsid w:val="006A633C"/>
    <w:rsid w:val="006A6389"/>
    <w:rsid w:val="006A6921"/>
    <w:rsid w:val="006A78A6"/>
    <w:rsid w:val="006B6062"/>
    <w:rsid w:val="006B71DB"/>
    <w:rsid w:val="006B778C"/>
    <w:rsid w:val="006B7FC8"/>
    <w:rsid w:val="006C0FE2"/>
    <w:rsid w:val="006C1E6C"/>
    <w:rsid w:val="006C78A7"/>
    <w:rsid w:val="006D05EA"/>
    <w:rsid w:val="006D0EE3"/>
    <w:rsid w:val="006D0FAC"/>
    <w:rsid w:val="006D1131"/>
    <w:rsid w:val="006D2048"/>
    <w:rsid w:val="006D2BBB"/>
    <w:rsid w:val="006D350E"/>
    <w:rsid w:val="006D3837"/>
    <w:rsid w:val="006D3FF8"/>
    <w:rsid w:val="006D5850"/>
    <w:rsid w:val="006E18C4"/>
    <w:rsid w:val="006E4B55"/>
    <w:rsid w:val="006E7409"/>
    <w:rsid w:val="006F0489"/>
    <w:rsid w:val="006F04E1"/>
    <w:rsid w:val="006F0B77"/>
    <w:rsid w:val="006F1128"/>
    <w:rsid w:val="006F180A"/>
    <w:rsid w:val="006F2105"/>
    <w:rsid w:val="006F2931"/>
    <w:rsid w:val="006F42A8"/>
    <w:rsid w:val="006F554D"/>
    <w:rsid w:val="006F5A6D"/>
    <w:rsid w:val="00700612"/>
    <w:rsid w:val="0070142B"/>
    <w:rsid w:val="007053CE"/>
    <w:rsid w:val="0070787C"/>
    <w:rsid w:val="00710B4D"/>
    <w:rsid w:val="007117C2"/>
    <w:rsid w:val="00713BC0"/>
    <w:rsid w:val="00713F9C"/>
    <w:rsid w:val="00716C83"/>
    <w:rsid w:val="00716F72"/>
    <w:rsid w:val="007211E5"/>
    <w:rsid w:val="00721F2C"/>
    <w:rsid w:val="007222F9"/>
    <w:rsid w:val="00723097"/>
    <w:rsid w:val="00724589"/>
    <w:rsid w:val="00726C94"/>
    <w:rsid w:val="007271CA"/>
    <w:rsid w:val="007300B8"/>
    <w:rsid w:val="00730E34"/>
    <w:rsid w:val="007324EB"/>
    <w:rsid w:val="00733C3C"/>
    <w:rsid w:val="00735055"/>
    <w:rsid w:val="00737E24"/>
    <w:rsid w:val="00741024"/>
    <w:rsid w:val="007425AE"/>
    <w:rsid w:val="00746FE6"/>
    <w:rsid w:val="00747B2B"/>
    <w:rsid w:val="00750CA0"/>
    <w:rsid w:val="00750CA1"/>
    <w:rsid w:val="00750F0C"/>
    <w:rsid w:val="00751649"/>
    <w:rsid w:val="007528A4"/>
    <w:rsid w:val="00753C7F"/>
    <w:rsid w:val="0075441F"/>
    <w:rsid w:val="007545B1"/>
    <w:rsid w:val="0075538A"/>
    <w:rsid w:val="00756E48"/>
    <w:rsid w:val="00756F5C"/>
    <w:rsid w:val="00762D0B"/>
    <w:rsid w:val="00764A56"/>
    <w:rsid w:val="00764AC4"/>
    <w:rsid w:val="00764D33"/>
    <w:rsid w:val="00766A76"/>
    <w:rsid w:val="00766DF3"/>
    <w:rsid w:val="00767110"/>
    <w:rsid w:val="0076757D"/>
    <w:rsid w:val="00774FCC"/>
    <w:rsid w:val="0078056E"/>
    <w:rsid w:val="00781EB3"/>
    <w:rsid w:val="00783D86"/>
    <w:rsid w:val="00784A21"/>
    <w:rsid w:val="00786C80"/>
    <w:rsid w:val="007874B9"/>
    <w:rsid w:val="0078771B"/>
    <w:rsid w:val="00787FD1"/>
    <w:rsid w:val="00790143"/>
    <w:rsid w:val="00791100"/>
    <w:rsid w:val="007922CF"/>
    <w:rsid w:val="00794595"/>
    <w:rsid w:val="00795C5B"/>
    <w:rsid w:val="00796A40"/>
    <w:rsid w:val="00796BC1"/>
    <w:rsid w:val="0079734A"/>
    <w:rsid w:val="007A203E"/>
    <w:rsid w:val="007A2C74"/>
    <w:rsid w:val="007A5962"/>
    <w:rsid w:val="007A6534"/>
    <w:rsid w:val="007B0030"/>
    <w:rsid w:val="007B3465"/>
    <w:rsid w:val="007B7C8F"/>
    <w:rsid w:val="007B7F1C"/>
    <w:rsid w:val="007C2250"/>
    <w:rsid w:val="007C6890"/>
    <w:rsid w:val="007C7E8E"/>
    <w:rsid w:val="007D0AE8"/>
    <w:rsid w:val="007D119E"/>
    <w:rsid w:val="007D18B4"/>
    <w:rsid w:val="007D18DF"/>
    <w:rsid w:val="007D2823"/>
    <w:rsid w:val="007D2AC4"/>
    <w:rsid w:val="007D3190"/>
    <w:rsid w:val="007E2055"/>
    <w:rsid w:val="007E245D"/>
    <w:rsid w:val="007E26DE"/>
    <w:rsid w:val="007F021C"/>
    <w:rsid w:val="007F1DDA"/>
    <w:rsid w:val="007F330A"/>
    <w:rsid w:val="007F451C"/>
    <w:rsid w:val="007F4667"/>
    <w:rsid w:val="007F58A5"/>
    <w:rsid w:val="007F592F"/>
    <w:rsid w:val="007F6646"/>
    <w:rsid w:val="007F6945"/>
    <w:rsid w:val="007F6AE5"/>
    <w:rsid w:val="007F75AD"/>
    <w:rsid w:val="00800DD1"/>
    <w:rsid w:val="00806016"/>
    <w:rsid w:val="008061AB"/>
    <w:rsid w:val="008103B4"/>
    <w:rsid w:val="0081377F"/>
    <w:rsid w:val="008150F1"/>
    <w:rsid w:val="00817CD6"/>
    <w:rsid w:val="00824051"/>
    <w:rsid w:val="00824102"/>
    <w:rsid w:val="00825426"/>
    <w:rsid w:val="008255EA"/>
    <w:rsid w:val="00826489"/>
    <w:rsid w:val="00827DAD"/>
    <w:rsid w:val="008312F5"/>
    <w:rsid w:val="00831E7A"/>
    <w:rsid w:val="008337C6"/>
    <w:rsid w:val="00835872"/>
    <w:rsid w:val="0083667E"/>
    <w:rsid w:val="00845ED5"/>
    <w:rsid w:val="0084720E"/>
    <w:rsid w:val="008474E0"/>
    <w:rsid w:val="00847A09"/>
    <w:rsid w:val="00850400"/>
    <w:rsid w:val="00852926"/>
    <w:rsid w:val="00855514"/>
    <w:rsid w:val="00857215"/>
    <w:rsid w:val="00857592"/>
    <w:rsid w:val="00857E02"/>
    <w:rsid w:val="00861C42"/>
    <w:rsid w:val="008624DD"/>
    <w:rsid w:val="00862DF4"/>
    <w:rsid w:val="00866284"/>
    <w:rsid w:val="008673D4"/>
    <w:rsid w:val="008708A3"/>
    <w:rsid w:val="0087349B"/>
    <w:rsid w:val="008739B9"/>
    <w:rsid w:val="00874649"/>
    <w:rsid w:val="00876DDB"/>
    <w:rsid w:val="008806A7"/>
    <w:rsid w:val="00882002"/>
    <w:rsid w:val="008828FC"/>
    <w:rsid w:val="00882B78"/>
    <w:rsid w:val="0088522D"/>
    <w:rsid w:val="0088554B"/>
    <w:rsid w:val="008870E2"/>
    <w:rsid w:val="008900DC"/>
    <w:rsid w:val="008933C0"/>
    <w:rsid w:val="00893DEE"/>
    <w:rsid w:val="00895B41"/>
    <w:rsid w:val="00895B75"/>
    <w:rsid w:val="00895BD8"/>
    <w:rsid w:val="00897806"/>
    <w:rsid w:val="00897D12"/>
    <w:rsid w:val="00897E29"/>
    <w:rsid w:val="008A0541"/>
    <w:rsid w:val="008A12EB"/>
    <w:rsid w:val="008A5494"/>
    <w:rsid w:val="008A6D17"/>
    <w:rsid w:val="008A7BF6"/>
    <w:rsid w:val="008A7D72"/>
    <w:rsid w:val="008B0509"/>
    <w:rsid w:val="008B31BF"/>
    <w:rsid w:val="008B4D65"/>
    <w:rsid w:val="008B5CB2"/>
    <w:rsid w:val="008C0923"/>
    <w:rsid w:val="008C2DD8"/>
    <w:rsid w:val="008C302E"/>
    <w:rsid w:val="008C4E66"/>
    <w:rsid w:val="008D05F8"/>
    <w:rsid w:val="008D2195"/>
    <w:rsid w:val="008D2FB4"/>
    <w:rsid w:val="008D503B"/>
    <w:rsid w:val="008D5677"/>
    <w:rsid w:val="008D594E"/>
    <w:rsid w:val="008D5E19"/>
    <w:rsid w:val="008D6509"/>
    <w:rsid w:val="008D654D"/>
    <w:rsid w:val="008D72B2"/>
    <w:rsid w:val="008D7A34"/>
    <w:rsid w:val="008E0592"/>
    <w:rsid w:val="008E24C3"/>
    <w:rsid w:val="008E4262"/>
    <w:rsid w:val="008E4694"/>
    <w:rsid w:val="008E6698"/>
    <w:rsid w:val="008E7897"/>
    <w:rsid w:val="008F143F"/>
    <w:rsid w:val="008F6CDC"/>
    <w:rsid w:val="008F7DDD"/>
    <w:rsid w:val="008F7E2C"/>
    <w:rsid w:val="009004B3"/>
    <w:rsid w:val="0090063B"/>
    <w:rsid w:val="00901041"/>
    <w:rsid w:val="009031F1"/>
    <w:rsid w:val="00906EE3"/>
    <w:rsid w:val="0091498C"/>
    <w:rsid w:val="0091765B"/>
    <w:rsid w:val="009231DE"/>
    <w:rsid w:val="00923334"/>
    <w:rsid w:val="009238A5"/>
    <w:rsid w:val="00924919"/>
    <w:rsid w:val="009264A9"/>
    <w:rsid w:val="00927826"/>
    <w:rsid w:val="00927FC3"/>
    <w:rsid w:val="00930980"/>
    <w:rsid w:val="00932661"/>
    <w:rsid w:val="009369EB"/>
    <w:rsid w:val="00940D1D"/>
    <w:rsid w:val="009423E9"/>
    <w:rsid w:val="00943881"/>
    <w:rsid w:val="00943F36"/>
    <w:rsid w:val="0095114B"/>
    <w:rsid w:val="00952E52"/>
    <w:rsid w:val="009547F1"/>
    <w:rsid w:val="00954B2D"/>
    <w:rsid w:val="00957CAF"/>
    <w:rsid w:val="00960179"/>
    <w:rsid w:val="009608A7"/>
    <w:rsid w:val="0096132D"/>
    <w:rsid w:val="00962E7F"/>
    <w:rsid w:val="00964548"/>
    <w:rsid w:val="009649F3"/>
    <w:rsid w:val="009654CB"/>
    <w:rsid w:val="009666CD"/>
    <w:rsid w:val="0096716F"/>
    <w:rsid w:val="009679B3"/>
    <w:rsid w:val="009737CC"/>
    <w:rsid w:val="00974D8C"/>
    <w:rsid w:val="0097516F"/>
    <w:rsid w:val="00976C40"/>
    <w:rsid w:val="00976D77"/>
    <w:rsid w:val="00977879"/>
    <w:rsid w:val="0098128D"/>
    <w:rsid w:val="00981943"/>
    <w:rsid w:val="00983DB7"/>
    <w:rsid w:val="00990688"/>
    <w:rsid w:val="00991320"/>
    <w:rsid w:val="009928D9"/>
    <w:rsid w:val="00992FD1"/>
    <w:rsid w:val="0099354A"/>
    <w:rsid w:val="0099430B"/>
    <w:rsid w:val="00995F3D"/>
    <w:rsid w:val="00996A39"/>
    <w:rsid w:val="00996E57"/>
    <w:rsid w:val="009A007B"/>
    <w:rsid w:val="009A121C"/>
    <w:rsid w:val="009A2A62"/>
    <w:rsid w:val="009A43EB"/>
    <w:rsid w:val="009A5A97"/>
    <w:rsid w:val="009A5D5D"/>
    <w:rsid w:val="009A7FF8"/>
    <w:rsid w:val="009B5B37"/>
    <w:rsid w:val="009B7106"/>
    <w:rsid w:val="009C1096"/>
    <w:rsid w:val="009C2A9E"/>
    <w:rsid w:val="009C5349"/>
    <w:rsid w:val="009C58EB"/>
    <w:rsid w:val="009C7FD0"/>
    <w:rsid w:val="009D04BA"/>
    <w:rsid w:val="009D27A2"/>
    <w:rsid w:val="009D34C7"/>
    <w:rsid w:val="009D5876"/>
    <w:rsid w:val="009D7563"/>
    <w:rsid w:val="009D77F5"/>
    <w:rsid w:val="009D7FDB"/>
    <w:rsid w:val="009E03E1"/>
    <w:rsid w:val="009E0E03"/>
    <w:rsid w:val="009E2BF6"/>
    <w:rsid w:val="009E4EC8"/>
    <w:rsid w:val="009F0E3E"/>
    <w:rsid w:val="009F0E76"/>
    <w:rsid w:val="009F30E4"/>
    <w:rsid w:val="009F3515"/>
    <w:rsid w:val="009F3536"/>
    <w:rsid w:val="009F577B"/>
    <w:rsid w:val="009F59B7"/>
    <w:rsid w:val="009F668B"/>
    <w:rsid w:val="009F6E7B"/>
    <w:rsid w:val="009F7B47"/>
    <w:rsid w:val="00A00CB4"/>
    <w:rsid w:val="00A01B72"/>
    <w:rsid w:val="00A01E9B"/>
    <w:rsid w:val="00A025E6"/>
    <w:rsid w:val="00A02A87"/>
    <w:rsid w:val="00A04432"/>
    <w:rsid w:val="00A045F7"/>
    <w:rsid w:val="00A106F5"/>
    <w:rsid w:val="00A1148F"/>
    <w:rsid w:val="00A11EBB"/>
    <w:rsid w:val="00A15483"/>
    <w:rsid w:val="00A170C8"/>
    <w:rsid w:val="00A207C6"/>
    <w:rsid w:val="00A20DFB"/>
    <w:rsid w:val="00A2205D"/>
    <w:rsid w:val="00A313C4"/>
    <w:rsid w:val="00A3229E"/>
    <w:rsid w:val="00A33C4D"/>
    <w:rsid w:val="00A35370"/>
    <w:rsid w:val="00A353C8"/>
    <w:rsid w:val="00A354D5"/>
    <w:rsid w:val="00A377EA"/>
    <w:rsid w:val="00A4109E"/>
    <w:rsid w:val="00A42385"/>
    <w:rsid w:val="00A4312E"/>
    <w:rsid w:val="00A43D9B"/>
    <w:rsid w:val="00A4725A"/>
    <w:rsid w:val="00A47B5E"/>
    <w:rsid w:val="00A50AC8"/>
    <w:rsid w:val="00A5283A"/>
    <w:rsid w:val="00A52E56"/>
    <w:rsid w:val="00A54279"/>
    <w:rsid w:val="00A54704"/>
    <w:rsid w:val="00A54A6B"/>
    <w:rsid w:val="00A55B5F"/>
    <w:rsid w:val="00A5743B"/>
    <w:rsid w:val="00A60287"/>
    <w:rsid w:val="00A6121E"/>
    <w:rsid w:val="00A617D4"/>
    <w:rsid w:val="00A61836"/>
    <w:rsid w:val="00A628D0"/>
    <w:rsid w:val="00A655B7"/>
    <w:rsid w:val="00A73151"/>
    <w:rsid w:val="00A73DD2"/>
    <w:rsid w:val="00A760F0"/>
    <w:rsid w:val="00A77280"/>
    <w:rsid w:val="00A84E08"/>
    <w:rsid w:val="00A85714"/>
    <w:rsid w:val="00A870AE"/>
    <w:rsid w:val="00A91859"/>
    <w:rsid w:val="00A93151"/>
    <w:rsid w:val="00A933E7"/>
    <w:rsid w:val="00A958B5"/>
    <w:rsid w:val="00A96A37"/>
    <w:rsid w:val="00A96DC2"/>
    <w:rsid w:val="00A97309"/>
    <w:rsid w:val="00AA06A2"/>
    <w:rsid w:val="00AA19DE"/>
    <w:rsid w:val="00AA2597"/>
    <w:rsid w:val="00AA259E"/>
    <w:rsid w:val="00AA35AF"/>
    <w:rsid w:val="00AA7F28"/>
    <w:rsid w:val="00AB1836"/>
    <w:rsid w:val="00AB35E8"/>
    <w:rsid w:val="00AB52D2"/>
    <w:rsid w:val="00AB65C4"/>
    <w:rsid w:val="00AB6846"/>
    <w:rsid w:val="00AC12FA"/>
    <w:rsid w:val="00AC2918"/>
    <w:rsid w:val="00AC3BF9"/>
    <w:rsid w:val="00AC4DF6"/>
    <w:rsid w:val="00AC6F98"/>
    <w:rsid w:val="00AC7BD3"/>
    <w:rsid w:val="00AD09CB"/>
    <w:rsid w:val="00AD09E3"/>
    <w:rsid w:val="00AD2D22"/>
    <w:rsid w:val="00AD5454"/>
    <w:rsid w:val="00AE06AE"/>
    <w:rsid w:val="00AE5014"/>
    <w:rsid w:val="00AF210A"/>
    <w:rsid w:val="00AF422A"/>
    <w:rsid w:val="00AF5A67"/>
    <w:rsid w:val="00AF776C"/>
    <w:rsid w:val="00B0498F"/>
    <w:rsid w:val="00B060FE"/>
    <w:rsid w:val="00B0688B"/>
    <w:rsid w:val="00B10E7C"/>
    <w:rsid w:val="00B126B1"/>
    <w:rsid w:val="00B14AFC"/>
    <w:rsid w:val="00B150B9"/>
    <w:rsid w:val="00B155FA"/>
    <w:rsid w:val="00B1574C"/>
    <w:rsid w:val="00B1646F"/>
    <w:rsid w:val="00B16C21"/>
    <w:rsid w:val="00B2013C"/>
    <w:rsid w:val="00B2121F"/>
    <w:rsid w:val="00B2135B"/>
    <w:rsid w:val="00B21444"/>
    <w:rsid w:val="00B21510"/>
    <w:rsid w:val="00B2239A"/>
    <w:rsid w:val="00B22485"/>
    <w:rsid w:val="00B22E64"/>
    <w:rsid w:val="00B2488C"/>
    <w:rsid w:val="00B24C42"/>
    <w:rsid w:val="00B27317"/>
    <w:rsid w:val="00B3135F"/>
    <w:rsid w:val="00B31975"/>
    <w:rsid w:val="00B31C38"/>
    <w:rsid w:val="00B33207"/>
    <w:rsid w:val="00B338A0"/>
    <w:rsid w:val="00B368EC"/>
    <w:rsid w:val="00B37D3C"/>
    <w:rsid w:val="00B40AA0"/>
    <w:rsid w:val="00B41BB2"/>
    <w:rsid w:val="00B42AEE"/>
    <w:rsid w:val="00B42DBF"/>
    <w:rsid w:val="00B445F3"/>
    <w:rsid w:val="00B446E3"/>
    <w:rsid w:val="00B478A6"/>
    <w:rsid w:val="00B47BA8"/>
    <w:rsid w:val="00B5291A"/>
    <w:rsid w:val="00B54662"/>
    <w:rsid w:val="00B55A69"/>
    <w:rsid w:val="00B55E7A"/>
    <w:rsid w:val="00B571D9"/>
    <w:rsid w:val="00B572DE"/>
    <w:rsid w:val="00B57AA4"/>
    <w:rsid w:val="00B60ACC"/>
    <w:rsid w:val="00B61ABF"/>
    <w:rsid w:val="00B63260"/>
    <w:rsid w:val="00B638BE"/>
    <w:rsid w:val="00B6483B"/>
    <w:rsid w:val="00B64D79"/>
    <w:rsid w:val="00B66713"/>
    <w:rsid w:val="00B67BBA"/>
    <w:rsid w:val="00B72537"/>
    <w:rsid w:val="00B75357"/>
    <w:rsid w:val="00B80BC5"/>
    <w:rsid w:val="00B84A0C"/>
    <w:rsid w:val="00B901EB"/>
    <w:rsid w:val="00B92071"/>
    <w:rsid w:val="00B95944"/>
    <w:rsid w:val="00B95EBA"/>
    <w:rsid w:val="00BA18AC"/>
    <w:rsid w:val="00BA355C"/>
    <w:rsid w:val="00BA3F62"/>
    <w:rsid w:val="00BA5FFE"/>
    <w:rsid w:val="00BA6D74"/>
    <w:rsid w:val="00BB0091"/>
    <w:rsid w:val="00BB1AB9"/>
    <w:rsid w:val="00BB2F9A"/>
    <w:rsid w:val="00BB3B98"/>
    <w:rsid w:val="00BB3E0B"/>
    <w:rsid w:val="00BB76CF"/>
    <w:rsid w:val="00BD2892"/>
    <w:rsid w:val="00BD2C90"/>
    <w:rsid w:val="00BD5F8F"/>
    <w:rsid w:val="00BD6108"/>
    <w:rsid w:val="00BE15EF"/>
    <w:rsid w:val="00BE779D"/>
    <w:rsid w:val="00BE7F7C"/>
    <w:rsid w:val="00BE7FC8"/>
    <w:rsid w:val="00BF023B"/>
    <w:rsid w:val="00BF2A01"/>
    <w:rsid w:val="00BF42E9"/>
    <w:rsid w:val="00BF4702"/>
    <w:rsid w:val="00BF6150"/>
    <w:rsid w:val="00BF7039"/>
    <w:rsid w:val="00C0088E"/>
    <w:rsid w:val="00C01354"/>
    <w:rsid w:val="00C05327"/>
    <w:rsid w:val="00C11D90"/>
    <w:rsid w:val="00C12381"/>
    <w:rsid w:val="00C15932"/>
    <w:rsid w:val="00C17778"/>
    <w:rsid w:val="00C212AB"/>
    <w:rsid w:val="00C220AA"/>
    <w:rsid w:val="00C22422"/>
    <w:rsid w:val="00C22569"/>
    <w:rsid w:val="00C25213"/>
    <w:rsid w:val="00C25376"/>
    <w:rsid w:val="00C303F8"/>
    <w:rsid w:val="00C306AB"/>
    <w:rsid w:val="00C31BA7"/>
    <w:rsid w:val="00C32377"/>
    <w:rsid w:val="00C32BA8"/>
    <w:rsid w:val="00C331BB"/>
    <w:rsid w:val="00C337DF"/>
    <w:rsid w:val="00C35D5A"/>
    <w:rsid w:val="00C36B83"/>
    <w:rsid w:val="00C42EA4"/>
    <w:rsid w:val="00C450CB"/>
    <w:rsid w:val="00C4588D"/>
    <w:rsid w:val="00C46835"/>
    <w:rsid w:val="00C46C39"/>
    <w:rsid w:val="00C47574"/>
    <w:rsid w:val="00C5062C"/>
    <w:rsid w:val="00C52089"/>
    <w:rsid w:val="00C5343E"/>
    <w:rsid w:val="00C56128"/>
    <w:rsid w:val="00C5680F"/>
    <w:rsid w:val="00C5784B"/>
    <w:rsid w:val="00C61CE8"/>
    <w:rsid w:val="00C626D6"/>
    <w:rsid w:val="00C64BA4"/>
    <w:rsid w:val="00C67B3B"/>
    <w:rsid w:val="00C67BEA"/>
    <w:rsid w:val="00C71F5E"/>
    <w:rsid w:val="00C72051"/>
    <w:rsid w:val="00C753FB"/>
    <w:rsid w:val="00C75459"/>
    <w:rsid w:val="00C75F71"/>
    <w:rsid w:val="00C75FF7"/>
    <w:rsid w:val="00C76B5E"/>
    <w:rsid w:val="00C80204"/>
    <w:rsid w:val="00C80C1F"/>
    <w:rsid w:val="00C81718"/>
    <w:rsid w:val="00C81830"/>
    <w:rsid w:val="00C82590"/>
    <w:rsid w:val="00C852D2"/>
    <w:rsid w:val="00C862F0"/>
    <w:rsid w:val="00C90522"/>
    <w:rsid w:val="00C90A7B"/>
    <w:rsid w:val="00C916A7"/>
    <w:rsid w:val="00C92571"/>
    <w:rsid w:val="00CA0629"/>
    <w:rsid w:val="00CA120A"/>
    <w:rsid w:val="00CA3EFA"/>
    <w:rsid w:val="00CB2937"/>
    <w:rsid w:val="00CB4EC4"/>
    <w:rsid w:val="00CB648D"/>
    <w:rsid w:val="00CB66A6"/>
    <w:rsid w:val="00CB726D"/>
    <w:rsid w:val="00CB7345"/>
    <w:rsid w:val="00CC03E2"/>
    <w:rsid w:val="00CC0E70"/>
    <w:rsid w:val="00CC2AB6"/>
    <w:rsid w:val="00CC4C44"/>
    <w:rsid w:val="00CC6F3D"/>
    <w:rsid w:val="00CC7F0D"/>
    <w:rsid w:val="00CD0074"/>
    <w:rsid w:val="00CD11C0"/>
    <w:rsid w:val="00CD2D2F"/>
    <w:rsid w:val="00CD3130"/>
    <w:rsid w:val="00CD314A"/>
    <w:rsid w:val="00CD33B6"/>
    <w:rsid w:val="00CD4090"/>
    <w:rsid w:val="00CD4E7B"/>
    <w:rsid w:val="00CD5C22"/>
    <w:rsid w:val="00CD69F2"/>
    <w:rsid w:val="00CD7386"/>
    <w:rsid w:val="00CD7A68"/>
    <w:rsid w:val="00CE1E11"/>
    <w:rsid w:val="00CE4F16"/>
    <w:rsid w:val="00CE5A35"/>
    <w:rsid w:val="00CE5CF0"/>
    <w:rsid w:val="00CE6618"/>
    <w:rsid w:val="00CF2148"/>
    <w:rsid w:val="00CF324A"/>
    <w:rsid w:val="00CF40AC"/>
    <w:rsid w:val="00CF6125"/>
    <w:rsid w:val="00CF626F"/>
    <w:rsid w:val="00CF7974"/>
    <w:rsid w:val="00D00197"/>
    <w:rsid w:val="00D0038C"/>
    <w:rsid w:val="00D00DFE"/>
    <w:rsid w:val="00D05218"/>
    <w:rsid w:val="00D06071"/>
    <w:rsid w:val="00D079F1"/>
    <w:rsid w:val="00D10E69"/>
    <w:rsid w:val="00D16D68"/>
    <w:rsid w:val="00D178FF"/>
    <w:rsid w:val="00D17B82"/>
    <w:rsid w:val="00D20CDE"/>
    <w:rsid w:val="00D240A5"/>
    <w:rsid w:val="00D2513C"/>
    <w:rsid w:val="00D30B73"/>
    <w:rsid w:val="00D31B3B"/>
    <w:rsid w:val="00D3696F"/>
    <w:rsid w:val="00D36D5B"/>
    <w:rsid w:val="00D3799C"/>
    <w:rsid w:val="00D42989"/>
    <w:rsid w:val="00D43B38"/>
    <w:rsid w:val="00D43C7D"/>
    <w:rsid w:val="00D45AFE"/>
    <w:rsid w:val="00D47003"/>
    <w:rsid w:val="00D47DF5"/>
    <w:rsid w:val="00D500B5"/>
    <w:rsid w:val="00D50986"/>
    <w:rsid w:val="00D53055"/>
    <w:rsid w:val="00D62E96"/>
    <w:rsid w:val="00D6377C"/>
    <w:rsid w:val="00D63A0E"/>
    <w:rsid w:val="00D64521"/>
    <w:rsid w:val="00D6670F"/>
    <w:rsid w:val="00D6685F"/>
    <w:rsid w:val="00D66A78"/>
    <w:rsid w:val="00D67687"/>
    <w:rsid w:val="00D706E3"/>
    <w:rsid w:val="00D712B7"/>
    <w:rsid w:val="00D7147E"/>
    <w:rsid w:val="00D721CD"/>
    <w:rsid w:val="00D73AD2"/>
    <w:rsid w:val="00D7442C"/>
    <w:rsid w:val="00D7564A"/>
    <w:rsid w:val="00D75DEB"/>
    <w:rsid w:val="00D7663D"/>
    <w:rsid w:val="00D77012"/>
    <w:rsid w:val="00D81423"/>
    <w:rsid w:val="00D8642F"/>
    <w:rsid w:val="00D87DA6"/>
    <w:rsid w:val="00D92251"/>
    <w:rsid w:val="00D959FE"/>
    <w:rsid w:val="00DA0D1A"/>
    <w:rsid w:val="00DA4B0E"/>
    <w:rsid w:val="00DA5F96"/>
    <w:rsid w:val="00DB1048"/>
    <w:rsid w:val="00DB1B47"/>
    <w:rsid w:val="00DB238E"/>
    <w:rsid w:val="00DB4102"/>
    <w:rsid w:val="00DB4525"/>
    <w:rsid w:val="00DB5F70"/>
    <w:rsid w:val="00DB6CDC"/>
    <w:rsid w:val="00DB7DF5"/>
    <w:rsid w:val="00DC0E1A"/>
    <w:rsid w:val="00DC357D"/>
    <w:rsid w:val="00DC71F4"/>
    <w:rsid w:val="00DC7E9C"/>
    <w:rsid w:val="00DD138E"/>
    <w:rsid w:val="00DD19BF"/>
    <w:rsid w:val="00DD4188"/>
    <w:rsid w:val="00DD427F"/>
    <w:rsid w:val="00DD4704"/>
    <w:rsid w:val="00DD6608"/>
    <w:rsid w:val="00DE63A0"/>
    <w:rsid w:val="00DE7D71"/>
    <w:rsid w:val="00DF1BB0"/>
    <w:rsid w:val="00DF339B"/>
    <w:rsid w:val="00DF3AD4"/>
    <w:rsid w:val="00DF6DBB"/>
    <w:rsid w:val="00DF74E5"/>
    <w:rsid w:val="00DF7615"/>
    <w:rsid w:val="00DF778F"/>
    <w:rsid w:val="00DF79C5"/>
    <w:rsid w:val="00E11460"/>
    <w:rsid w:val="00E159AE"/>
    <w:rsid w:val="00E15B40"/>
    <w:rsid w:val="00E1644E"/>
    <w:rsid w:val="00E179B9"/>
    <w:rsid w:val="00E221D9"/>
    <w:rsid w:val="00E22D71"/>
    <w:rsid w:val="00E22F81"/>
    <w:rsid w:val="00E2382B"/>
    <w:rsid w:val="00E27ED6"/>
    <w:rsid w:val="00E31E27"/>
    <w:rsid w:val="00E379B1"/>
    <w:rsid w:val="00E42131"/>
    <w:rsid w:val="00E4242C"/>
    <w:rsid w:val="00E43388"/>
    <w:rsid w:val="00E455A3"/>
    <w:rsid w:val="00E45FFB"/>
    <w:rsid w:val="00E50608"/>
    <w:rsid w:val="00E50C0E"/>
    <w:rsid w:val="00E52783"/>
    <w:rsid w:val="00E52992"/>
    <w:rsid w:val="00E531F2"/>
    <w:rsid w:val="00E5335B"/>
    <w:rsid w:val="00E557A7"/>
    <w:rsid w:val="00E55FCF"/>
    <w:rsid w:val="00E6266F"/>
    <w:rsid w:val="00E62AFA"/>
    <w:rsid w:val="00E64930"/>
    <w:rsid w:val="00E64F5A"/>
    <w:rsid w:val="00E6540E"/>
    <w:rsid w:val="00E6554C"/>
    <w:rsid w:val="00E6792A"/>
    <w:rsid w:val="00E71441"/>
    <w:rsid w:val="00E719C9"/>
    <w:rsid w:val="00E74F65"/>
    <w:rsid w:val="00E7522E"/>
    <w:rsid w:val="00E753FB"/>
    <w:rsid w:val="00E75A3F"/>
    <w:rsid w:val="00E76983"/>
    <w:rsid w:val="00E80170"/>
    <w:rsid w:val="00E8144B"/>
    <w:rsid w:val="00E83285"/>
    <w:rsid w:val="00E8385D"/>
    <w:rsid w:val="00E8465B"/>
    <w:rsid w:val="00E84AC6"/>
    <w:rsid w:val="00E8583C"/>
    <w:rsid w:val="00E86BBD"/>
    <w:rsid w:val="00E905D4"/>
    <w:rsid w:val="00E92DAB"/>
    <w:rsid w:val="00E94615"/>
    <w:rsid w:val="00E9494C"/>
    <w:rsid w:val="00E9606F"/>
    <w:rsid w:val="00EA1F7C"/>
    <w:rsid w:val="00EA36A0"/>
    <w:rsid w:val="00EA3CC8"/>
    <w:rsid w:val="00EA68C6"/>
    <w:rsid w:val="00EB024D"/>
    <w:rsid w:val="00EB0E3B"/>
    <w:rsid w:val="00EB199C"/>
    <w:rsid w:val="00EB3479"/>
    <w:rsid w:val="00EB36AA"/>
    <w:rsid w:val="00EB3E60"/>
    <w:rsid w:val="00EB4EAD"/>
    <w:rsid w:val="00EB578A"/>
    <w:rsid w:val="00EB75A1"/>
    <w:rsid w:val="00EB7B91"/>
    <w:rsid w:val="00EC37B0"/>
    <w:rsid w:val="00EC6905"/>
    <w:rsid w:val="00EC6DAF"/>
    <w:rsid w:val="00ED2FCE"/>
    <w:rsid w:val="00ED347D"/>
    <w:rsid w:val="00ED4BF7"/>
    <w:rsid w:val="00ED6CA6"/>
    <w:rsid w:val="00ED735B"/>
    <w:rsid w:val="00ED7662"/>
    <w:rsid w:val="00ED7981"/>
    <w:rsid w:val="00EE2731"/>
    <w:rsid w:val="00EE3257"/>
    <w:rsid w:val="00EE57C5"/>
    <w:rsid w:val="00EF39C2"/>
    <w:rsid w:val="00EF3EBF"/>
    <w:rsid w:val="00EF54EF"/>
    <w:rsid w:val="00EF67CF"/>
    <w:rsid w:val="00F050F4"/>
    <w:rsid w:val="00F058F9"/>
    <w:rsid w:val="00F05F88"/>
    <w:rsid w:val="00F117B3"/>
    <w:rsid w:val="00F11D28"/>
    <w:rsid w:val="00F14B9B"/>
    <w:rsid w:val="00F16E2B"/>
    <w:rsid w:val="00F17234"/>
    <w:rsid w:val="00F175DF"/>
    <w:rsid w:val="00F20585"/>
    <w:rsid w:val="00F2154D"/>
    <w:rsid w:val="00F232C8"/>
    <w:rsid w:val="00F235B7"/>
    <w:rsid w:val="00F245D3"/>
    <w:rsid w:val="00F24BD3"/>
    <w:rsid w:val="00F2689D"/>
    <w:rsid w:val="00F26B2B"/>
    <w:rsid w:val="00F27E3F"/>
    <w:rsid w:val="00F3015C"/>
    <w:rsid w:val="00F319E8"/>
    <w:rsid w:val="00F32A59"/>
    <w:rsid w:val="00F33D08"/>
    <w:rsid w:val="00F34D02"/>
    <w:rsid w:val="00F35A31"/>
    <w:rsid w:val="00F35CD2"/>
    <w:rsid w:val="00F3687F"/>
    <w:rsid w:val="00F36E03"/>
    <w:rsid w:val="00F37237"/>
    <w:rsid w:val="00F46473"/>
    <w:rsid w:val="00F47B9A"/>
    <w:rsid w:val="00F5390A"/>
    <w:rsid w:val="00F53C53"/>
    <w:rsid w:val="00F545E8"/>
    <w:rsid w:val="00F54DCE"/>
    <w:rsid w:val="00F57D8B"/>
    <w:rsid w:val="00F6208F"/>
    <w:rsid w:val="00F62513"/>
    <w:rsid w:val="00F657CD"/>
    <w:rsid w:val="00F701F6"/>
    <w:rsid w:val="00F70334"/>
    <w:rsid w:val="00F74D85"/>
    <w:rsid w:val="00F76031"/>
    <w:rsid w:val="00F762AF"/>
    <w:rsid w:val="00F76798"/>
    <w:rsid w:val="00F76911"/>
    <w:rsid w:val="00F8382B"/>
    <w:rsid w:val="00F8439F"/>
    <w:rsid w:val="00F846DD"/>
    <w:rsid w:val="00F8766D"/>
    <w:rsid w:val="00F9058C"/>
    <w:rsid w:val="00F91EA7"/>
    <w:rsid w:val="00F924F5"/>
    <w:rsid w:val="00F92720"/>
    <w:rsid w:val="00F92B33"/>
    <w:rsid w:val="00FA0145"/>
    <w:rsid w:val="00FA27AB"/>
    <w:rsid w:val="00FA4870"/>
    <w:rsid w:val="00FA4DA3"/>
    <w:rsid w:val="00FA4E7B"/>
    <w:rsid w:val="00FA62D1"/>
    <w:rsid w:val="00FA65B3"/>
    <w:rsid w:val="00FB1F38"/>
    <w:rsid w:val="00FB232B"/>
    <w:rsid w:val="00FB23F4"/>
    <w:rsid w:val="00FB2650"/>
    <w:rsid w:val="00FB434D"/>
    <w:rsid w:val="00FB5A9D"/>
    <w:rsid w:val="00FB7986"/>
    <w:rsid w:val="00FC252E"/>
    <w:rsid w:val="00FC308B"/>
    <w:rsid w:val="00FC3B20"/>
    <w:rsid w:val="00FC6062"/>
    <w:rsid w:val="00FD3127"/>
    <w:rsid w:val="00FE129F"/>
    <w:rsid w:val="00FE1FDB"/>
    <w:rsid w:val="00FE3622"/>
    <w:rsid w:val="00FE3FBB"/>
    <w:rsid w:val="00FE5E4F"/>
    <w:rsid w:val="00FF09F5"/>
    <w:rsid w:val="00FF1CDE"/>
    <w:rsid w:val="00FF3236"/>
    <w:rsid w:val="00FF48DE"/>
    <w:rsid w:val="00FF5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5A0287"/>
  <w15:docId w15:val="{00EC7271-2948-4038-86F9-FB77EAE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3"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3BC0"/>
    <w:pPr>
      <w:jc w:val="both"/>
    </w:pPr>
    <w:rPr>
      <w:rFonts w:ascii="Arial" w:hAnsi="Arial"/>
      <w:spacing w:val="-5"/>
    </w:rPr>
  </w:style>
  <w:style w:type="paragraph" w:styleId="Heading1">
    <w:name w:val="heading 1"/>
    <w:next w:val="BodyText"/>
    <w:link w:val="Heading1Char"/>
    <w:autoRedefine/>
    <w:qFormat/>
    <w:rsid w:val="00A353C8"/>
    <w:pPr>
      <w:keepNext/>
      <w:suppressAutoHyphens/>
      <w:outlineLvl w:val="0"/>
    </w:pPr>
    <w:rPr>
      <w:rFonts w:ascii="Arial" w:hAnsi="Arial" w:cs="Arial"/>
      <w:b/>
      <w:spacing w:val="-5"/>
    </w:rPr>
  </w:style>
  <w:style w:type="paragraph" w:styleId="Heading2">
    <w:name w:val="heading 2"/>
    <w:basedOn w:val="Normal"/>
    <w:next w:val="Normal"/>
    <w:link w:val="Heading2Char"/>
    <w:uiPriority w:val="9"/>
    <w:unhideWhenUsed/>
    <w:qFormat/>
    <w:rsid w:val="002C698F"/>
    <w:pPr>
      <w:keepNext/>
      <w:keepLines/>
      <w:spacing w:before="200" w:line="276" w:lineRule="auto"/>
      <w:jc w:val="left"/>
      <w:outlineLvl w:val="1"/>
    </w:pPr>
    <w:rPr>
      <w:rFonts w:asciiTheme="majorHAnsi" w:eastAsiaTheme="majorEastAsia" w:hAnsiTheme="majorHAnsi" w:cstheme="majorBidi"/>
      <w:b/>
      <w:bCs/>
      <w:color w:val="4F81BD" w:themeColor="accent1"/>
      <w:spacing w:val="0"/>
      <w:sz w:val="26"/>
      <w:szCs w:val="26"/>
    </w:rPr>
  </w:style>
  <w:style w:type="paragraph" w:styleId="Heading3">
    <w:name w:val="heading 3"/>
    <w:basedOn w:val="Normal"/>
    <w:next w:val="Normal"/>
    <w:link w:val="Heading3Char"/>
    <w:uiPriority w:val="9"/>
    <w:unhideWhenUsed/>
    <w:qFormat/>
    <w:rsid w:val="002C698F"/>
    <w:pPr>
      <w:keepNext/>
      <w:keepLines/>
      <w:spacing w:before="200" w:line="276" w:lineRule="auto"/>
      <w:jc w:val="left"/>
      <w:outlineLvl w:val="2"/>
    </w:pPr>
    <w:rPr>
      <w:rFonts w:asciiTheme="majorHAnsi" w:eastAsiaTheme="majorEastAsia" w:hAnsiTheme="majorHAnsi" w:cstheme="majorBidi"/>
      <w:b/>
      <w:bCs/>
      <w:color w:val="4F81BD" w:themeColor="accent1"/>
      <w:spacing w:val="0"/>
      <w:sz w:val="22"/>
      <w:szCs w:val="22"/>
    </w:rPr>
  </w:style>
  <w:style w:type="paragraph" w:styleId="Heading8">
    <w:name w:val="heading 8"/>
    <w:basedOn w:val="Normal"/>
    <w:next w:val="Normal"/>
    <w:link w:val="Heading8Char"/>
    <w:semiHidden/>
    <w:unhideWhenUsed/>
    <w:qFormat/>
    <w:rsid w:val="007D0AE8"/>
    <w:pPr>
      <w:keepNext/>
      <w:keepLines/>
      <w:spacing w:before="20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13BC0"/>
    <w:pPr>
      <w:tabs>
        <w:tab w:val="center" w:pos="4320"/>
        <w:tab w:val="right" w:pos="8640"/>
      </w:tabs>
    </w:pPr>
  </w:style>
  <w:style w:type="paragraph" w:styleId="Footer">
    <w:name w:val="footer"/>
    <w:basedOn w:val="Normal"/>
    <w:link w:val="FooterChar"/>
    <w:uiPriority w:val="99"/>
    <w:rsid w:val="00713BC0"/>
    <w:pPr>
      <w:tabs>
        <w:tab w:val="center" w:pos="4320"/>
        <w:tab w:val="right" w:pos="8640"/>
      </w:tabs>
    </w:pPr>
  </w:style>
  <w:style w:type="paragraph" w:styleId="BodyText">
    <w:name w:val="Body Text"/>
    <w:basedOn w:val="Normal"/>
    <w:link w:val="BodyTextChar"/>
    <w:rsid w:val="00713BC0"/>
    <w:pPr>
      <w:spacing w:after="120"/>
    </w:pPr>
  </w:style>
  <w:style w:type="paragraph" w:styleId="ListBullet">
    <w:name w:val="List Bullet"/>
    <w:basedOn w:val="List"/>
    <w:autoRedefine/>
    <w:rsid w:val="0067785C"/>
    <w:pPr>
      <w:numPr>
        <w:numId w:val="1"/>
      </w:numPr>
      <w:spacing w:after="220" w:line="220" w:lineRule="atLeast"/>
    </w:pPr>
    <w:rPr>
      <w:rFonts w:ascii="Verdana" w:hAnsi="Verdana"/>
    </w:rPr>
  </w:style>
  <w:style w:type="paragraph" w:styleId="List">
    <w:name w:val="List"/>
    <w:basedOn w:val="Normal"/>
    <w:rsid w:val="0067785C"/>
    <w:pPr>
      <w:ind w:left="360" w:hanging="360"/>
    </w:pPr>
  </w:style>
  <w:style w:type="paragraph" w:styleId="BalloonText">
    <w:name w:val="Balloon Text"/>
    <w:basedOn w:val="Normal"/>
    <w:semiHidden/>
    <w:rsid w:val="000E7C0A"/>
    <w:rPr>
      <w:rFonts w:ascii="Tahoma" w:hAnsi="Tahoma" w:cs="Tahoma"/>
      <w:sz w:val="16"/>
      <w:szCs w:val="16"/>
    </w:rPr>
  </w:style>
  <w:style w:type="paragraph" w:styleId="ListParagraph">
    <w:name w:val="List Paragraph"/>
    <w:basedOn w:val="Normal"/>
    <w:uiPriority w:val="34"/>
    <w:qFormat/>
    <w:rsid w:val="008D7A34"/>
    <w:pPr>
      <w:spacing w:after="200" w:line="276" w:lineRule="auto"/>
      <w:ind w:left="720"/>
      <w:contextualSpacing/>
      <w:jc w:val="left"/>
    </w:pPr>
    <w:rPr>
      <w:rFonts w:ascii="Calibri" w:eastAsia="Calibri" w:hAnsi="Calibri"/>
      <w:spacing w:val="0"/>
      <w:sz w:val="22"/>
      <w:szCs w:val="22"/>
    </w:rPr>
  </w:style>
  <w:style w:type="character" w:styleId="Hyperlink">
    <w:name w:val="Hyperlink"/>
    <w:rsid w:val="00D81423"/>
    <w:rPr>
      <w:color w:val="0000FF"/>
      <w:u w:val="single"/>
    </w:rPr>
  </w:style>
  <w:style w:type="character" w:styleId="Emphasis">
    <w:name w:val="Emphasis"/>
    <w:qFormat/>
    <w:rsid w:val="00D81423"/>
    <w:rPr>
      <w:i/>
      <w:iCs/>
    </w:rPr>
  </w:style>
  <w:style w:type="character" w:styleId="CommentReference">
    <w:name w:val="annotation reference"/>
    <w:uiPriority w:val="99"/>
    <w:unhideWhenUsed/>
    <w:rsid w:val="000B7E56"/>
    <w:rPr>
      <w:sz w:val="16"/>
      <w:szCs w:val="16"/>
    </w:rPr>
  </w:style>
  <w:style w:type="paragraph" w:styleId="CommentText">
    <w:name w:val="annotation text"/>
    <w:basedOn w:val="Normal"/>
    <w:link w:val="CommentTextChar"/>
    <w:uiPriority w:val="99"/>
    <w:unhideWhenUsed/>
    <w:rsid w:val="000B7E56"/>
    <w:pPr>
      <w:spacing w:after="200"/>
      <w:jc w:val="left"/>
    </w:pPr>
    <w:rPr>
      <w:rFonts w:ascii="Calibri" w:eastAsia="Calibri" w:hAnsi="Calibri"/>
      <w:spacing w:val="0"/>
    </w:rPr>
  </w:style>
  <w:style w:type="character" w:customStyle="1" w:styleId="CommentTextChar">
    <w:name w:val="Comment Text Char"/>
    <w:link w:val="CommentText"/>
    <w:uiPriority w:val="99"/>
    <w:rsid w:val="000B7E56"/>
    <w:rPr>
      <w:rFonts w:ascii="Calibri" w:eastAsia="Calibri" w:hAnsi="Calibri"/>
    </w:rPr>
  </w:style>
  <w:style w:type="character" w:styleId="Strong">
    <w:name w:val="Strong"/>
    <w:uiPriority w:val="5"/>
    <w:qFormat/>
    <w:rsid w:val="00F05F88"/>
    <w:rPr>
      <w:b/>
      <w:bCs/>
    </w:rPr>
  </w:style>
  <w:style w:type="paragraph" w:styleId="Subtitle">
    <w:name w:val="Subtitle"/>
    <w:basedOn w:val="Normal"/>
    <w:next w:val="Normal"/>
    <w:link w:val="SubtitleChar"/>
    <w:qFormat/>
    <w:rsid w:val="00F05F88"/>
    <w:pPr>
      <w:spacing w:after="60"/>
      <w:jc w:val="center"/>
      <w:outlineLvl w:val="1"/>
    </w:pPr>
    <w:rPr>
      <w:rFonts w:ascii="Cambria" w:hAnsi="Cambria"/>
      <w:sz w:val="24"/>
      <w:szCs w:val="24"/>
    </w:rPr>
  </w:style>
  <w:style w:type="character" w:customStyle="1" w:styleId="SubtitleChar">
    <w:name w:val="Subtitle Char"/>
    <w:link w:val="Subtitle"/>
    <w:rsid w:val="00F05F88"/>
    <w:rPr>
      <w:rFonts w:ascii="Cambria" w:eastAsia="Times New Roman" w:hAnsi="Cambria" w:cs="Times New Roman"/>
      <w:spacing w:val="-5"/>
      <w:sz w:val="24"/>
      <w:szCs w:val="24"/>
    </w:rPr>
  </w:style>
  <w:style w:type="paragraph" w:styleId="Title">
    <w:name w:val="Title"/>
    <w:basedOn w:val="Normal"/>
    <w:next w:val="Normal"/>
    <w:link w:val="TitleChar"/>
    <w:uiPriority w:val="3"/>
    <w:qFormat/>
    <w:rsid w:val="00F05F88"/>
    <w:pPr>
      <w:spacing w:before="240" w:after="60"/>
      <w:jc w:val="center"/>
      <w:outlineLvl w:val="0"/>
    </w:pPr>
    <w:rPr>
      <w:rFonts w:ascii="Cambria" w:hAnsi="Cambria"/>
      <w:b/>
      <w:bCs/>
      <w:kern w:val="28"/>
      <w:sz w:val="32"/>
      <w:szCs w:val="32"/>
    </w:rPr>
  </w:style>
  <w:style w:type="character" w:customStyle="1" w:styleId="TitleChar">
    <w:name w:val="Title Char"/>
    <w:link w:val="Title"/>
    <w:uiPriority w:val="3"/>
    <w:rsid w:val="00F05F88"/>
    <w:rPr>
      <w:rFonts w:ascii="Cambria" w:eastAsia="Times New Roman" w:hAnsi="Cambria" w:cs="Times New Roman"/>
      <w:b/>
      <w:bCs/>
      <w:spacing w:val="-5"/>
      <w:kern w:val="28"/>
      <w:sz w:val="32"/>
      <w:szCs w:val="32"/>
    </w:rPr>
  </w:style>
  <w:style w:type="character" w:customStyle="1" w:styleId="FooterChar">
    <w:name w:val="Footer Char"/>
    <w:link w:val="Footer"/>
    <w:uiPriority w:val="99"/>
    <w:rsid w:val="00141733"/>
    <w:rPr>
      <w:rFonts w:ascii="Arial" w:hAnsi="Arial"/>
      <w:spacing w:val="-5"/>
    </w:rPr>
  </w:style>
  <w:style w:type="character" w:customStyle="1" w:styleId="BodyTextChar">
    <w:name w:val="Body Text Char"/>
    <w:basedOn w:val="DefaultParagraphFont"/>
    <w:link w:val="BodyText"/>
    <w:rsid w:val="00643155"/>
    <w:rPr>
      <w:rFonts w:ascii="Arial" w:hAnsi="Arial"/>
      <w:spacing w:val="-5"/>
    </w:rPr>
  </w:style>
  <w:style w:type="character" w:customStyle="1" w:styleId="Heading1Char">
    <w:name w:val="Heading 1 Char"/>
    <w:basedOn w:val="DefaultParagraphFont"/>
    <w:link w:val="Heading1"/>
    <w:rsid w:val="00A353C8"/>
    <w:rPr>
      <w:rFonts w:ascii="Arial" w:hAnsi="Arial" w:cs="Arial"/>
      <w:b/>
      <w:spacing w:val="-5"/>
    </w:rPr>
  </w:style>
  <w:style w:type="paragraph" w:styleId="NormalWeb">
    <w:name w:val="Normal (Web)"/>
    <w:basedOn w:val="Normal"/>
    <w:uiPriority w:val="99"/>
    <w:unhideWhenUsed/>
    <w:rsid w:val="00F92B33"/>
    <w:pPr>
      <w:spacing w:before="100" w:beforeAutospacing="1" w:after="100" w:afterAutospacing="1" w:line="270" w:lineRule="atLeast"/>
      <w:jc w:val="left"/>
    </w:pPr>
    <w:rPr>
      <w:rFonts w:cs="Arial"/>
      <w:spacing w:val="0"/>
      <w:sz w:val="18"/>
      <w:szCs w:val="18"/>
    </w:rPr>
  </w:style>
  <w:style w:type="table" w:styleId="TableGrid">
    <w:name w:val="Table Grid"/>
    <w:basedOn w:val="TableNormal"/>
    <w:rsid w:val="001F4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0830B1"/>
    <w:rPr>
      <w:rFonts w:ascii="Arial" w:hAnsi="Arial"/>
      <w:spacing w:val="-5"/>
    </w:rPr>
  </w:style>
  <w:style w:type="character" w:customStyle="1" w:styleId="Heading2Char">
    <w:name w:val="Heading 2 Char"/>
    <w:basedOn w:val="DefaultParagraphFont"/>
    <w:link w:val="Heading2"/>
    <w:uiPriority w:val="9"/>
    <w:rsid w:val="002C69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698F"/>
    <w:rPr>
      <w:rFonts w:asciiTheme="majorHAnsi" w:eastAsiaTheme="majorEastAsia" w:hAnsiTheme="majorHAnsi" w:cstheme="majorBidi"/>
      <w:b/>
      <w:bCs/>
      <w:color w:val="4F81BD" w:themeColor="accent1"/>
      <w:sz w:val="22"/>
      <w:szCs w:val="22"/>
    </w:rPr>
  </w:style>
  <w:style w:type="paragraph" w:styleId="PlainText">
    <w:name w:val="Plain Text"/>
    <w:basedOn w:val="Normal"/>
    <w:link w:val="PlainTextChar"/>
    <w:rsid w:val="0057664E"/>
    <w:pPr>
      <w:jc w:val="left"/>
    </w:pPr>
    <w:rPr>
      <w:rFonts w:ascii="Courier New" w:eastAsia="PMingLiU" w:hAnsi="Courier New" w:cs="Courier New"/>
      <w:spacing w:val="0"/>
      <w:lang w:eastAsia="zh-TW"/>
    </w:rPr>
  </w:style>
  <w:style w:type="character" w:customStyle="1" w:styleId="PlainTextChar">
    <w:name w:val="Plain Text Char"/>
    <w:basedOn w:val="DefaultParagraphFont"/>
    <w:link w:val="PlainText"/>
    <w:rsid w:val="0057664E"/>
    <w:rPr>
      <w:rFonts w:ascii="Courier New" w:eastAsia="PMingLiU" w:hAnsi="Courier New" w:cs="Courier New"/>
      <w:lang w:eastAsia="zh-TW"/>
    </w:rPr>
  </w:style>
  <w:style w:type="paragraph" w:customStyle="1" w:styleId="Normal0">
    <w:name w:val="[Normal]"/>
    <w:rsid w:val="00F5390A"/>
    <w:pPr>
      <w:widowControl w:val="0"/>
      <w:autoSpaceDE w:val="0"/>
      <w:autoSpaceDN w:val="0"/>
      <w:adjustRightInd w:val="0"/>
    </w:pPr>
    <w:rPr>
      <w:rFonts w:ascii="Arial" w:eastAsiaTheme="minorHAnsi" w:hAnsi="Arial" w:cs="Arial"/>
      <w:sz w:val="24"/>
      <w:szCs w:val="24"/>
    </w:rPr>
  </w:style>
  <w:style w:type="character" w:customStyle="1" w:styleId="Heading8Char">
    <w:name w:val="Heading 8 Char"/>
    <w:basedOn w:val="DefaultParagraphFont"/>
    <w:link w:val="Heading8"/>
    <w:semiHidden/>
    <w:rsid w:val="007D0AE8"/>
    <w:rPr>
      <w:rFonts w:asciiTheme="majorHAnsi" w:eastAsiaTheme="majorEastAsia" w:hAnsiTheme="majorHAnsi" w:cstheme="majorBidi"/>
      <w:color w:val="404040" w:themeColor="text1" w:themeTint="BF"/>
      <w:spacing w:val="-5"/>
    </w:rPr>
  </w:style>
  <w:style w:type="paragraph" w:styleId="BodyTextIndent2">
    <w:name w:val="Body Text Indent 2"/>
    <w:basedOn w:val="Normal"/>
    <w:link w:val="BodyTextIndent2Char"/>
    <w:rsid w:val="007D0AE8"/>
    <w:pPr>
      <w:spacing w:after="120" w:line="480" w:lineRule="auto"/>
      <w:ind w:left="360"/>
    </w:pPr>
  </w:style>
  <w:style w:type="character" w:customStyle="1" w:styleId="BodyTextIndent2Char">
    <w:name w:val="Body Text Indent 2 Char"/>
    <w:basedOn w:val="DefaultParagraphFont"/>
    <w:link w:val="BodyTextIndent2"/>
    <w:rsid w:val="007D0AE8"/>
    <w:rPr>
      <w:rFonts w:ascii="Arial" w:hAnsi="Arial"/>
      <w:spacing w:val="-5"/>
    </w:rPr>
  </w:style>
  <w:style w:type="paragraph" w:customStyle="1" w:styleId="BasicParagraph">
    <w:name w:val="[Basic Paragraph]"/>
    <w:basedOn w:val="Normal"/>
    <w:uiPriority w:val="99"/>
    <w:rsid w:val="008D05F8"/>
    <w:pPr>
      <w:widowControl w:val="0"/>
      <w:autoSpaceDE w:val="0"/>
      <w:autoSpaceDN w:val="0"/>
      <w:adjustRightInd w:val="0"/>
      <w:spacing w:line="288" w:lineRule="auto"/>
      <w:jc w:val="left"/>
      <w:textAlignment w:val="center"/>
    </w:pPr>
    <w:rPr>
      <w:rFonts w:ascii="Times-Roman" w:hAnsi="Times-Roman"/>
      <w:color w:val="000000"/>
      <w:spacing w:val="0"/>
      <w:sz w:val="24"/>
      <w:szCs w:val="24"/>
    </w:rPr>
  </w:style>
  <w:style w:type="paragraph" w:customStyle="1" w:styleId="Normal2">
    <w:name w:val="Normal2"/>
    <w:basedOn w:val="Normal"/>
    <w:rsid w:val="00791100"/>
    <w:pPr>
      <w:spacing w:before="100" w:beforeAutospacing="1" w:after="100" w:afterAutospacing="1"/>
      <w:jc w:val="left"/>
    </w:pPr>
    <w:rPr>
      <w:rFonts w:ascii="Times New Roman" w:hAnsi="Times New Roman"/>
      <w:spacing w:val="0"/>
      <w:sz w:val="24"/>
      <w:szCs w:val="24"/>
    </w:rPr>
  </w:style>
  <w:style w:type="character" w:customStyle="1" w:styleId="normalchar">
    <w:name w:val="normal__char"/>
    <w:basedOn w:val="DefaultParagraphFont"/>
    <w:rsid w:val="00791100"/>
  </w:style>
  <w:style w:type="character" w:customStyle="1" w:styleId="body0020textchar">
    <w:name w:val="body_0020text__char"/>
    <w:basedOn w:val="DefaultParagraphFont"/>
    <w:rsid w:val="00791100"/>
  </w:style>
  <w:style w:type="character" w:customStyle="1" w:styleId="list0020paragraphchar">
    <w:name w:val="list_0020paragraph__char"/>
    <w:basedOn w:val="DefaultParagraphFont"/>
    <w:rsid w:val="00791100"/>
  </w:style>
  <w:style w:type="character" w:customStyle="1" w:styleId="Name">
    <w:name w:val="Name"/>
    <w:uiPriority w:val="3"/>
    <w:qFormat/>
    <w:rsid w:val="00E75A3F"/>
    <w:rPr>
      <w:rFonts w:asciiTheme="majorHAnsi" w:eastAsiaTheme="majorEastAsia" w:hAnsiTheme="majorHAnsi" w:cstheme="majorBidi"/>
      <w:color w:val="000000" w:themeColor="text1"/>
      <w:sz w:val="40"/>
      <w:szCs w:val="40"/>
    </w:rPr>
  </w:style>
  <w:style w:type="paragraph" w:styleId="Date">
    <w:name w:val="Date"/>
    <w:basedOn w:val="Normal"/>
    <w:next w:val="Normal"/>
    <w:link w:val="DateChar"/>
    <w:uiPriority w:val="3"/>
    <w:unhideWhenUsed/>
    <w:qFormat/>
    <w:rsid w:val="00E75A3F"/>
    <w:pPr>
      <w:spacing w:before="20"/>
      <w:jc w:val="right"/>
    </w:pPr>
    <w:rPr>
      <w:rFonts w:asciiTheme="minorHAnsi" w:eastAsiaTheme="minorEastAsia" w:hAnsiTheme="minorHAnsi" w:cstheme="minorBidi"/>
      <w:color w:val="404040" w:themeColor="text1" w:themeTint="BF"/>
      <w:spacing w:val="0"/>
      <w:sz w:val="18"/>
      <w:szCs w:val="18"/>
      <w:lang w:eastAsia="ja-JP"/>
    </w:rPr>
  </w:style>
  <w:style w:type="character" w:customStyle="1" w:styleId="DateChar">
    <w:name w:val="Date Char"/>
    <w:basedOn w:val="DefaultParagraphFont"/>
    <w:link w:val="Date"/>
    <w:uiPriority w:val="3"/>
    <w:rsid w:val="00E75A3F"/>
    <w:rPr>
      <w:rFonts w:asciiTheme="minorHAnsi" w:eastAsiaTheme="minorEastAsia" w:hAnsiTheme="minorHAnsi" w:cstheme="minorBidi"/>
      <w:color w:val="404040" w:themeColor="text1" w:themeTint="BF"/>
      <w:sz w:val="18"/>
      <w:szCs w:val="18"/>
      <w:lang w:eastAsia="ja-JP"/>
    </w:rPr>
  </w:style>
  <w:style w:type="paragraph" w:customStyle="1" w:styleId="ContactInfo">
    <w:name w:val="Contact Info"/>
    <w:basedOn w:val="NoSpacing"/>
    <w:uiPriority w:val="4"/>
    <w:qFormat/>
    <w:rsid w:val="00E75A3F"/>
    <w:pPr>
      <w:spacing w:before="20" w:after="600"/>
    </w:pPr>
  </w:style>
  <w:style w:type="paragraph" w:styleId="NoSpacing">
    <w:name w:val="No Spacing"/>
    <w:uiPriority w:val="99"/>
    <w:qFormat/>
    <w:rsid w:val="00E75A3F"/>
    <w:rPr>
      <w:rFonts w:asciiTheme="minorHAnsi" w:eastAsiaTheme="minorEastAsia" w:hAnsiTheme="minorHAnsi" w:cstheme="minorBidi"/>
      <w:color w:val="404040" w:themeColor="text1" w:themeTint="BF"/>
      <w:sz w:val="18"/>
      <w:szCs w:val="18"/>
      <w:lang w:eastAsia="ja-JP"/>
    </w:rPr>
  </w:style>
  <w:style w:type="paragraph" w:customStyle="1" w:styleId="BulletedList">
    <w:name w:val="Bulleted List"/>
    <w:basedOn w:val="BodyText"/>
    <w:rsid w:val="008474E0"/>
    <w:pPr>
      <w:numPr>
        <w:numId w:val="8"/>
      </w:numPr>
      <w:spacing w:before="60" w:after="60" w:line="220" w:lineRule="atLeast"/>
    </w:pPr>
  </w:style>
  <w:style w:type="character" w:customStyle="1" w:styleId="beelinetextbox1">
    <w:name w:val="beelinetextbox1"/>
    <w:basedOn w:val="DefaultParagraphFont"/>
    <w:rsid w:val="008474E0"/>
  </w:style>
  <w:style w:type="paragraph" w:customStyle="1" w:styleId="sc9ca">
    <w:name w:val="sc9ca"/>
    <w:basedOn w:val="Normal"/>
    <w:rsid w:val="00A353C8"/>
    <w:pPr>
      <w:spacing w:before="100" w:beforeAutospacing="1" w:after="100" w:afterAutospacing="1"/>
      <w:jc w:val="left"/>
    </w:pPr>
    <w:rPr>
      <w:rFonts w:ascii="Times New Roman" w:hAnsi="Times New Roman"/>
      <w:color w:val="000000"/>
      <w:spacing w:val="0"/>
      <w:sz w:val="24"/>
      <w:szCs w:val="24"/>
    </w:rPr>
  </w:style>
  <w:style w:type="paragraph" w:customStyle="1" w:styleId="se874">
    <w:name w:val="se874"/>
    <w:basedOn w:val="Normal"/>
    <w:rsid w:val="00A353C8"/>
    <w:pPr>
      <w:spacing w:before="100" w:beforeAutospacing="1" w:after="100" w:afterAutospacing="1"/>
      <w:jc w:val="left"/>
    </w:pPr>
    <w:rPr>
      <w:rFonts w:ascii="Times New Roman" w:hAnsi="Times New Roman"/>
      <w:color w:val="000000"/>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75495">
      <w:bodyDiv w:val="1"/>
      <w:marLeft w:val="0"/>
      <w:marRight w:val="0"/>
      <w:marTop w:val="0"/>
      <w:marBottom w:val="0"/>
      <w:divBdr>
        <w:top w:val="none" w:sz="0" w:space="0" w:color="auto"/>
        <w:left w:val="none" w:sz="0" w:space="0" w:color="auto"/>
        <w:bottom w:val="none" w:sz="0" w:space="0" w:color="auto"/>
        <w:right w:val="none" w:sz="0" w:space="0" w:color="auto"/>
      </w:divBdr>
    </w:div>
    <w:div w:id="320231017">
      <w:bodyDiv w:val="1"/>
      <w:marLeft w:val="0"/>
      <w:marRight w:val="0"/>
      <w:marTop w:val="0"/>
      <w:marBottom w:val="0"/>
      <w:divBdr>
        <w:top w:val="none" w:sz="0" w:space="0" w:color="auto"/>
        <w:left w:val="none" w:sz="0" w:space="0" w:color="auto"/>
        <w:bottom w:val="none" w:sz="0" w:space="0" w:color="auto"/>
        <w:right w:val="none" w:sz="0" w:space="0" w:color="auto"/>
      </w:divBdr>
    </w:div>
    <w:div w:id="320500789">
      <w:bodyDiv w:val="1"/>
      <w:marLeft w:val="0"/>
      <w:marRight w:val="0"/>
      <w:marTop w:val="0"/>
      <w:marBottom w:val="0"/>
      <w:divBdr>
        <w:top w:val="none" w:sz="0" w:space="0" w:color="auto"/>
        <w:left w:val="none" w:sz="0" w:space="0" w:color="auto"/>
        <w:bottom w:val="none" w:sz="0" w:space="0" w:color="auto"/>
        <w:right w:val="none" w:sz="0" w:space="0" w:color="auto"/>
      </w:divBdr>
    </w:div>
    <w:div w:id="431780093">
      <w:bodyDiv w:val="1"/>
      <w:marLeft w:val="0"/>
      <w:marRight w:val="0"/>
      <w:marTop w:val="0"/>
      <w:marBottom w:val="0"/>
      <w:divBdr>
        <w:top w:val="none" w:sz="0" w:space="0" w:color="auto"/>
        <w:left w:val="none" w:sz="0" w:space="0" w:color="auto"/>
        <w:bottom w:val="none" w:sz="0" w:space="0" w:color="auto"/>
        <w:right w:val="none" w:sz="0" w:space="0" w:color="auto"/>
      </w:divBdr>
    </w:div>
    <w:div w:id="677122904">
      <w:bodyDiv w:val="1"/>
      <w:marLeft w:val="0"/>
      <w:marRight w:val="0"/>
      <w:marTop w:val="0"/>
      <w:marBottom w:val="0"/>
      <w:divBdr>
        <w:top w:val="none" w:sz="0" w:space="0" w:color="auto"/>
        <w:left w:val="none" w:sz="0" w:space="0" w:color="auto"/>
        <w:bottom w:val="none" w:sz="0" w:space="0" w:color="auto"/>
        <w:right w:val="none" w:sz="0" w:space="0" w:color="auto"/>
      </w:divBdr>
    </w:div>
    <w:div w:id="757210782">
      <w:bodyDiv w:val="1"/>
      <w:marLeft w:val="0"/>
      <w:marRight w:val="0"/>
      <w:marTop w:val="0"/>
      <w:marBottom w:val="0"/>
      <w:divBdr>
        <w:top w:val="none" w:sz="0" w:space="0" w:color="auto"/>
        <w:left w:val="none" w:sz="0" w:space="0" w:color="auto"/>
        <w:bottom w:val="none" w:sz="0" w:space="0" w:color="auto"/>
        <w:right w:val="none" w:sz="0" w:space="0" w:color="auto"/>
      </w:divBdr>
    </w:div>
    <w:div w:id="1226912104">
      <w:bodyDiv w:val="1"/>
      <w:marLeft w:val="0"/>
      <w:marRight w:val="0"/>
      <w:marTop w:val="0"/>
      <w:marBottom w:val="0"/>
      <w:divBdr>
        <w:top w:val="none" w:sz="0" w:space="0" w:color="auto"/>
        <w:left w:val="none" w:sz="0" w:space="0" w:color="auto"/>
        <w:bottom w:val="none" w:sz="0" w:space="0" w:color="auto"/>
        <w:right w:val="none" w:sz="0" w:space="0" w:color="auto"/>
      </w:divBdr>
    </w:div>
    <w:div w:id="1427312124">
      <w:bodyDiv w:val="1"/>
      <w:marLeft w:val="0"/>
      <w:marRight w:val="0"/>
      <w:marTop w:val="0"/>
      <w:marBottom w:val="0"/>
      <w:divBdr>
        <w:top w:val="none" w:sz="0" w:space="0" w:color="auto"/>
        <w:left w:val="none" w:sz="0" w:space="0" w:color="auto"/>
        <w:bottom w:val="none" w:sz="0" w:space="0" w:color="auto"/>
        <w:right w:val="none" w:sz="0" w:space="0" w:color="auto"/>
      </w:divBdr>
    </w:div>
    <w:div w:id="1870482718">
      <w:bodyDiv w:val="1"/>
      <w:marLeft w:val="0"/>
      <w:marRight w:val="0"/>
      <w:marTop w:val="0"/>
      <w:marBottom w:val="0"/>
      <w:divBdr>
        <w:top w:val="none" w:sz="0" w:space="0" w:color="auto"/>
        <w:left w:val="none" w:sz="0" w:space="0" w:color="auto"/>
        <w:bottom w:val="none" w:sz="0" w:space="0" w:color="auto"/>
        <w:right w:val="none" w:sz="0" w:space="0" w:color="auto"/>
      </w:divBdr>
      <w:divsChild>
        <w:div w:id="1893535398">
          <w:marLeft w:val="0"/>
          <w:marRight w:val="0"/>
          <w:marTop w:val="0"/>
          <w:marBottom w:val="0"/>
          <w:divBdr>
            <w:top w:val="none" w:sz="0" w:space="0" w:color="auto"/>
            <w:left w:val="single" w:sz="6" w:space="0" w:color="56A6D7"/>
            <w:bottom w:val="none" w:sz="0" w:space="0" w:color="auto"/>
            <w:right w:val="single" w:sz="6" w:space="0" w:color="56A6D7"/>
          </w:divBdr>
          <w:divsChild>
            <w:div w:id="146016630">
              <w:marLeft w:val="0"/>
              <w:marRight w:val="0"/>
              <w:marTop w:val="0"/>
              <w:marBottom w:val="0"/>
              <w:divBdr>
                <w:top w:val="none" w:sz="0" w:space="0" w:color="auto"/>
                <w:left w:val="none" w:sz="0" w:space="0" w:color="auto"/>
                <w:bottom w:val="none" w:sz="0" w:space="0" w:color="auto"/>
                <w:right w:val="none" w:sz="0" w:space="0" w:color="auto"/>
              </w:divBdr>
              <w:divsChild>
                <w:div w:id="66342477">
                  <w:marLeft w:val="0"/>
                  <w:marRight w:val="0"/>
                  <w:marTop w:val="0"/>
                  <w:marBottom w:val="0"/>
                  <w:divBdr>
                    <w:top w:val="none" w:sz="0" w:space="0" w:color="auto"/>
                    <w:left w:val="none" w:sz="0" w:space="0" w:color="auto"/>
                    <w:bottom w:val="none" w:sz="0" w:space="0" w:color="auto"/>
                    <w:right w:val="none" w:sz="0" w:space="0" w:color="auto"/>
                  </w:divBdr>
                  <w:divsChild>
                    <w:div w:id="693845170">
                      <w:marLeft w:val="0"/>
                      <w:marRight w:val="0"/>
                      <w:marTop w:val="75"/>
                      <w:marBottom w:val="0"/>
                      <w:divBdr>
                        <w:top w:val="none" w:sz="0" w:space="0" w:color="auto"/>
                        <w:left w:val="single" w:sz="6" w:space="8" w:color="CCCCCC"/>
                        <w:bottom w:val="none" w:sz="0" w:space="0" w:color="auto"/>
                        <w:right w:val="none" w:sz="0" w:space="0" w:color="auto"/>
                      </w:divBdr>
                      <w:divsChild>
                        <w:div w:id="723528471">
                          <w:marLeft w:val="0"/>
                          <w:marRight w:val="0"/>
                          <w:marTop w:val="0"/>
                          <w:marBottom w:val="0"/>
                          <w:divBdr>
                            <w:top w:val="none" w:sz="0" w:space="0" w:color="auto"/>
                            <w:left w:val="none" w:sz="0" w:space="0" w:color="auto"/>
                            <w:bottom w:val="none" w:sz="0" w:space="0" w:color="auto"/>
                            <w:right w:val="none" w:sz="0" w:space="0" w:color="auto"/>
                          </w:divBdr>
                          <w:divsChild>
                            <w:div w:id="8421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6FD847F1E7CA45A184C51F08F12222" ma:contentTypeVersion="5" ma:contentTypeDescription="Create a new document." ma:contentTypeScope="" ma:versionID="c3eb6a8abc0d34b2e38fae79b2c533b1">
  <xsd:schema xmlns:xsd="http://www.w3.org/2001/XMLSchema" xmlns:p="http://schemas.microsoft.com/office/2006/metadata/properties" xmlns:ns2="c8099ec2-5f0e-4d95-ac18-554b04a85824" targetNamespace="http://schemas.microsoft.com/office/2006/metadata/properties" ma:root="true" ma:fieldsID="23ea89ae65f3f27c49077a98eeea0abf" ns2:_="">
    <xsd:import namespace="c8099ec2-5f0e-4d95-ac18-554b04a85824"/>
    <xsd:element name="properties">
      <xsd:complexType>
        <xsd:sequence>
          <xsd:element name="documentManagement">
            <xsd:complexType>
              <xsd:all>
                <xsd:element ref="ns2:Project" minOccurs="0"/>
              </xsd:all>
            </xsd:complexType>
          </xsd:element>
        </xsd:sequence>
      </xsd:complexType>
    </xsd:element>
  </xsd:schema>
  <xsd:schema xmlns:xsd="http://www.w3.org/2001/XMLSchema" xmlns:dms="http://schemas.microsoft.com/office/2006/documentManagement/types" targetNamespace="c8099ec2-5f0e-4d95-ac18-554b04a85824" elementFormDefault="qualified">
    <xsd:import namespace="http://schemas.microsoft.com/office/2006/documentManagement/types"/>
    <xsd:element name="Project" ma:index="8" nillable="true" ma:displayName="Project" ma:list="{7C467676-BCDE-467F-9051-A23F62D49507}" ma:internalName="Project"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roject xmlns="c8099ec2-5f0e-4d95-ac18-554b04a85824" xsi:nil="true"/>
  </documentManagement>
</p:properties>
</file>

<file path=customXml/itemProps1.xml><?xml version="1.0" encoding="utf-8"?>
<ds:datastoreItem xmlns:ds="http://schemas.openxmlformats.org/officeDocument/2006/customXml" ds:itemID="{3BE4F06F-E9DE-47F2-808E-44E6E1E72F3A}">
  <ds:schemaRefs>
    <ds:schemaRef ds:uri="http://schemas.microsoft.com/sharepoint/v3/contenttype/forms"/>
  </ds:schemaRefs>
</ds:datastoreItem>
</file>

<file path=customXml/itemProps2.xml><?xml version="1.0" encoding="utf-8"?>
<ds:datastoreItem xmlns:ds="http://schemas.openxmlformats.org/officeDocument/2006/customXml" ds:itemID="{F7375E9C-612C-45BB-8CBA-8D65A77D74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9ec2-5f0e-4d95-ac18-554b04a85824"/>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E0F9C9-5D6A-4B96-9594-350B14B9E7CB}">
  <ds:schemaRefs>
    <ds:schemaRef ds:uri="http://schemas.microsoft.com/office/2006/metadata/properties"/>
    <ds:schemaRef ds:uri="c8099ec2-5f0e-4d95-ac18-554b04a85824"/>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9</Pages>
  <Words>3197</Words>
  <Characters>18226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August 23, 2007</vt:lpstr>
    </vt:vector>
  </TitlesOfParts>
  <Company>CCC</Company>
  <LinksUpToDate>false</LinksUpToDate>
  <CharactersWithSpaces>21381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23, 2007</dc:title>
  <dc:creator>Mike Faster</dc:creator>
  <cp:lastModifiedBy>AL-T</cp:lastModifiedBy>
  <cp:revision>28</cp:revision>
  <cp:lastPrinted>2017-06-27T19:49:00Z</cp:lastPrinted>
  <dcterms:created xsi:type="dcterms:W3CDTF">2018-03-15T20:54:00Z</dcterms:created>
  <dcterms:modified xsi:type="dcterms:W3CDTF">2020-12-17T14:29:00Z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0x010100C46FD847F1E7CA45A184C51F08F12222</vt:lpwstr>
  </property>
</Properties>
</file>