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F0BE" w14:textId="77777777" w:rsidR="00285D18" w:rsidRPr="00473ECC" w:rsidRDefault="00577BE9" w:rsidP="00285D18">
      <w:pPr>
        <w:pStyle w:val="divdocumentdivname"/>
        <w:spacing w:line="1100" w:lineRule="atLeast"/>
        <w:jc w:val="right"/>
        <w:rPr>
          <w:rFonts w:ascii="Arial" w:eastAsia="Century Gothic" w:hAnsi="Arial" w:cs="Arial"/>
          <w:b/>
          <w:bCs/>
          <w:caps/>
          <w:color w:val="auto"/>
          <w:sz w:val="56"/>
          <w:szCs w:val="56"/>
        </w:rPr>
      </w:pPr>
      <w:r w:rsidRPr="00473ECC">
        <w:rPr>
          <w:rStyle w:val="span"/>
          <w:rFonts w:ascii="Arial" w:eastAsia="Century Gothic" w:hAnsi="Arial" w:cs="Arial"/>
          <w:b/>
          <w:bCs/>
          <w:caps/>
          <w:color w:val="auto"/>
          <w:sz w:val="56"/>
          <w:szCs w:val="56"/>
        </w:rPr>
        <w:t>Philip</w:t>
      </w:r>
      <w:r w:rsidRPr="00473ECC">
        <w:rPr>
          <w:rFonts w:ascii="Arial" w:eastAsia="Century Gothic" w:hAnsi="Arial" w:cs="Arial"/>
          <w:b/>
          <w:bCs/>
          <w:caps/>
          <w:color w:val="auto"/>
          <w:sz w:val="56"/>
          <w:szCs w:val="56"/>
        </w:rPr>
        <w:t xml:space="preserve"> </w:t>
      </w:r>
      <w:r w:rsidRPr="00473ECC">
        <w:rPr>
          <w:rStyle w:val="span"/>
          <w:rFonts w:ascii="Arial" w:eastAsia="Century Gothic" w:hAnsi="Arial" w:cs="Arial"/>
          <w:b/>
          <w:bCs/>
          <w:caps/>
          <w:color w:val="auto"/>
          <w:sz w:val="56"/>
          <w:szCs w:val="56"/>
        </w:rPr>
        <w:t>Landes</w:t>
      </w:r>
    </w:p>
    <w:p w14:paraId="782C94FE" w14:textId="77777777" w:rsidR="00285D18" w:rsidRPr="00473ECC" w:rsidRDefault="00577BE9" w:rsidP="00285D18">
      <w:pPr>
        <w:pStyle w:val="divaddress"/>
        <w:pBdr>
          <w:bottom w:val="nil"/>
        </w:pBdr>
        <w:spacing w:before="160" w:after="240"/>
        <w:rPr>
          <w:rFonts w:ascii="Arial" w:eastAsia="Century Gothic" w:hAnsi="Arial" w:cs="Arial"/>
          <w:color w:val="auto"/>
          <w:sz w:val="24"/>
          <w:szCs w:val="24"/>
        </w:rPr>
      </w:pPr>
      <w:r w:rsidRPr="00D02599">
        <w:rPr>
          <w:rStyle w:val="span"/>
          <w:rFonts w:ascii="Arial" w:eastAsia="Century Gothic" w:hAnsi="Arial" w:cs="Arial"/>
          <w:color w:val="auto"/>
        </w:rPr>
        <w:t>32200 Military Rd S Federal Way, WA 98001</w:t>
      </w:r>
      <w:r w:rsidRPr="00D02599">
        <w:rPr>
          <w:rFonts w:ascii="Arial" w:eastAsia="Century Gothic" w:hAnsi="Arial" w:cs="Arial"/>
          <w:color w:val="auto"/>
          <w:sz w:val="24"/>
          <w:szCs w:val="24"/>
        </w:rPr>
        <w:t xml:space="preserve"> </w:t>
      </w:r>
      <w:r w:rsidRPr="00D02599">
        <w:rPr>
          <w:rStyle w:val="span"/>
          <w:rFonts w:ascii="Arial" w:eastAsia="Century Gothic" w:hAnsi="Arial" w:cs="Arial"/>
          <w:color w:val="auto"/>
        </w:rPr>
        <w:t>|</w:t>
      </w:r>
      <w:r>
        <w:rPr>
          <w:rStyle w:val="span"/>
          <w:rFonts w:ascii="Century Gothic" w:eastAsia="Century Gothic" w:hAnsi="Century Gothic" w:cs="Century Gothic"/>
        </w:rPr>
        <w:t xml:space="preserve"> </w:t>
      </w:r>
      <w:r w:rsidRPr="00473ECC">
        <w:rPr>
          <w:rStyle w:val="span"/>
          <w:rFonts w:ascii="Arial" w:eastAsia="Century Gothic" w:hAnsi="Arial" w:cs="Arial"/>
          <w:color w:val="auto"/>
        </w:rPr>
        <w:t>(206) 295-7749</w:t>
      </w:r>
      <w:r w:rsidRPr="00473ECC">
        <w:rPr>
          <w:rFonts w:ascii="Arial" w:eastAsia="Century Gothic" w:hAnsi="Arial" w:cs="Arial"/>
          <w:color w:val="auto"/>
          <w:sz w:val="24"/>
          <w:szCs w:val="24"/>
        </w:rPr>
        <w:t xml:space="preserve"> </w:t>
      </w:r>
      <w:r w:rsidRPr="00473ECC">
        <w:rPr>
          <w:rStyle w:val="span"/>
          <w:rFonts w:ascii="Arial" w:eastAsia="Century Gothic" w:hAnsi="Arial" w:cs="Arial"/>
          <w:color w:val="auto"/>
        </w:rPr>
        <w:t>| plandes316@gmail.com</w:t>
      </w:r>
    </w:p>
    <w:p w14:paraId="615CCABC" w14:textId="77777777" w:rsidR="00285D18" w:rsidRPr="00473ECC" w:rsidRDefault="00577BE9" w:rsidP="00285D18">
      <w:pPr>
        <w:pStyle w:val="divdocumentdivsectiontitle"/>
        <w:spacing w:before="240" w:after="80"/>
        <w:rPr>
          <w:rFonts w:ascii="Arial" w:eastAsia="Century Gothic" w:hAnsi="Arial" w:cs="Arial"/>
          <w:b/>
          <w:bCs/>
          <w:color w:val="auto"/>
          <w:sz w:val="24"/>
          <w:szCs w:val="24"/>
        </w:rPr>
      </w:pPr>
      <w:r w:rsidRPr="00473ECC">
        <w:rPr>
          <w:rFonts w:ascii="Arial" w:eastAsia="Century Gothic" w:hAnsi="Arial" w:cs="Arial"/>
          <w:b/>
          <w:bCs/>
          <w:color w:val="auto"/>
          <w:sz w:val="24"/>
          <w:szCs w:val="24"/>
        </w:rPr>
        <w:t>Professional Summary</w:t>
      </w:r>
    </w:p>
    <w:p w14:paraId="3FDA6EE1" w14:textId="509FB429" w:rsidR="00285D18" w:rsidRPr="00473ECC" w:rsidRDefault="00577BE9" w:rsidP="00285D18">
      <w:pPr>
        <w:pStyle w:val="p"/>
        <w:spacing w:line="340" w:lineRule="atLeast"/>
        <w:rPr>
          <w:rFonts w:ascii="Arial" w:eastAsia="Century Gothic" w:hAnsi="Arial" w:cs="Arial"/>
        </w:rPr>
      </w:pPr>
      <w:r w:rsidRPr="00473ECC">
        <w:rPr>
          <w:rFonts w:ascii="Arial" w:eastAsia="Century Gothic" w:hAnsi="Arial" w:cs="Arial"/>
        </w:rPr>
        <w:t xml:space="preserve">Skilled computer technician with broad base of experience in technical support and operations. Practiced troubleshooter with </w:t>
      </w:r>
      <w:r w:rsidRPr="00473ECC">
        <w:rPr>
          <w:rFonts w:ascii="Arial" w:eastAsia="Century Gothic" w:hAnsi="Arial" w:cs="Arial"/>
        </w:rPr>
        <w:t>excellent diagnostics and repair abilities, strong attention to detail and methodical approach</w:t>
      </w:r>
      <w:r>
        <w:rPr>
          <w:rFonts w:ascii="Arial" w:eastAsia="Century Gothic" w:hAnsi="Arial" w:cs="Arial"/>
        </w:rPr>
        <w:t>.</w:t>
      </w:r>
    </w:p>
    <w:p w14:paraId="39DC8CC0" w14:textId="77777777" w:rsidR="00285D18" w:rsidRPr="00473ECC" w:rsidRDefault="00577BE9" w:rsidP="00285D18">
      <w:pPr>
        <w:pStyle w:val="divdocumentdivsectiontitle"/>
        <w:spacing w:before="240" w:after="80"/>
        <w:rPr>
          <w:rFonts w:ascii="Arial" w:eastAsia="Century Gothic" w:hAnsi="Arial" w:cs="Arial"/>
          <w:b/>
          <w:bCs/>
          <w:color w:val="auto"/>
          <w:sz w:val="24"/>
          <w:szCs w:val="24"/>
        </w:rPr>
      </w:pPr>
      <w:r w:rsidRPr="00473ECC">
        <w:rPr>
          <w:rFonts w:ascii="Arial" w:eastAsia="Century Gothic" w:hAnsi="Arial" w:cs="Arial"/>
          <w:b/>
          <w:bCs/>
          <w:color w:val="auto"/>
          <w:sz w:val="24"/>
          <w:szCs w:val="24"/>
        </w:rPr>
        <w:t>Skills</w:t>
      </w:r>
    </w:p>
    <w:tbl>
      <w:tblPr>
        <w:tblStyle w:val="divdocumenttable"/>
        <w:tblW w:w="0" w:type="auto"/>
        <w:tblLook w:val="05E0" w:firstRow="1" w:lastRow="1" w:firstColumn="1" w:lastColumn="1" w:noHBand="0" w:noVBand="1"/>
      </w:tblPr>
      <w:tblGrid>
        <w:gridCol w:w="4685"/>
        <w:gridCol w:w="4675"/>
      </w:tblGrid>
      <w:tr w:rsidR="00285D18" w:rsidRPr="00473ECC" w14:paraId="601A741C" w14:textId="77777777" w:rsidTr="009A5CCD">
        <w:tc>
          <w:tcPr>
            <w:tcW w:w="525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D106183" w14:textId="77777777" w:rsidR="00285D18" w:rsidRPr="008919FA" w:rsidRDefault="00577BE9" w:rsidP="009A5CCD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Century Gothic" w:hAnsi="Arial" w:cs="Arial"/>
                <w:color w:val="auto"/>
                <w:sz w:val="22"/>
                <w:szCs w:val="22"/>
              </w:rPr>
            </w:pP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Hardware and software installation</w:t>
            </w:r>
          </w:p>
          <w:p w14:paraId="5879CE88" w14:textId="77777777" w:rsidR="00285D18" w:rsidRPr="008919FA" w:rsidRDefault="00577BE9" w:rsidP="009A5CCD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Century Gothic" w:hAnsi="Arial" w:cs="Arial"/>
                <w:color w:val="auto"/>
                <w:sz w:val="22"/>
                <w:szCs w:val="22"/>
              </w:rPr>
            </w:pP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Network component installations</w:t>
            </w:r>
          </w:p>
          <w:p w14:paraId="53F51F7B" w14:textId="77777777" w:rsidR="00285D18" w:rsidRPr="008919FA" w:rsidRDefault="00577BE9" w:rsidP="009A5CCD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01"/>
              <w:rPr>
                <w:rFonts w:ascii="Arial" w:eastAsia="Century Gothic" w:hAnsi="Arial" w:cs="Arial"/>
                <w:color w:val="auto"/>
                <w:sz w:val="22"/>
                <w:szCs w:val="22"/>
              </w:rPr>
            </w:pP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Desktop and laptop installations</w:t>
            </w:r>
          </w:p>
        </w:tc>
        <w:tc>
          <w:tcPr>
            <w:tcW w:w="525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7DC596FC" w14:textId="77777777" w:rsidR="00285D18" w:rsidRPr="008919FA" w:rsidRDefault="00577BE9" w:rsidP="009A5CCD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Century Gothic" w:hAnsi="Arial" w:cs="Arial"/>
                <w:color w:val="auto"/>
                <w:sz w:val="22"/>
                <w:szCs w:val="22"/>
              </w:rPr>
            </w:pP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Operating system testing</w:t>
            </w:r>
          </w:p>
          <w:p w14:paraId="203E3191" w14:textId="77777777" w:rsidR="00285D18" w:rsidRPr="008919FA" w:rsidRDefault="00577BE9" w:rsidP="009A5CCD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Century Gothic" w:hAnsi="Arial" w:cs="Arial"/>
                <w:color w:val="auto"/>
                <w:sz w:val="22"/>
                <w:szCs w:val="22"/>
              </w:rPr>
            </w:pP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Technical analysis and suppo</w:t>
            </w: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rt</w:t>
            </w:r>
          </w:p>
          <w:p w14:paraId="0D00506F" w14:textId="77777777" w:rsidR="00285D18" w:rsidRPr="008919FA" w:rsidRDefault="00577BE9" w:rsidP="009A5CCD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Arial" w:eastAsia="Century Gothic" w:hAnsi="Arial" w:cs="Arial"/>
                <w:color w:val="auto"/>
                <w:sz w:val="22"/>
                <w:szCs w:val="22"/>
              </w:rPr>
            </w:pPr>
            <w:r w:rsidRPr="008919FA">
              <w:rPr>
                <w:rFonts w:ascii="Arial" w:eastAsia="Century Gothic" w:hAnsi="Arial" w:cs="Arial"/>
                <w:color w:val="auto"/>
                <w:sz w:val="22"/>
                <w:szCs w:val="22"/>
              </w:rPr>
              <w:t>Application support</w:t>
            </w:r>
          </w:p>
        </w:tc>
      </w:tr>
    </w:tbl>
    <w:p w14:paraId="71E54271" w14:textId="77777777" w:rsidR="00285D18" w:rsidRPr="00473ECC" w:rsidRDefault="00577BE9" w:rsidP="00285D18">
      <w:pPr>
        <w:pStyle w:val="divdocumentdivsectiontitle"/>
        <w:spacing w:before="240" w:after="80"/>
        <w:rPr>
          <w:rFonts w:ascii="Arial" w:eastAsia="Century Gothic" w:hAnsi="Arial" w:cs="Arial"/>
          <w:b/>
          <w:bCs/>
          <w:color w:val="auto"/>
          <w:sz w:val="24"/>
          <w:szCs w:val="24"/>
        </w:rPr>
      </w:pPr>
      <w:r w:rsidRPr="00473ECC">
        <w:rPr>
          <w:rFonts w:ascii="Arial" w:eastAsia="Century Gothic" w:hAnsi="Arial" w:cs="Arial"/>
          <w:b/>
          <w:bCs/>
          <w:color w:val="auto"/>
          <w:sz w:val="24"/>
          <w:szCs w:val="24"/>
        </w:rPr>
        <w:t>Work History</w:t>
      </w:r>
    </w:p>
    <w:p w14:paraId="0332D4F4" w14:textId="77777777" w:rsidR="00285D18" w:rsidRPr="00F862CF" w:rsidRDefault="00577BE9" w:rsidP="00285D18">
      <w:pPr>
        <w:pStyle w:val="divdocumentsinglecolumn"/>
        <w:tabs>
          <w:tab w:val="right" w:pos="10500"/>
        </w:tabs>
        <w:spacing w:line="340" w:lineRule="atLeast"/>
        <w:rPr>
          <w:rFonts w:ascii="Arial" w:eastAsia="Century Gothic" w:hAnsi="Arial" w:cs="Arial"/>
        </w:rPr>
      </w:pPr>
      <w:r w:rsidRPr="00F862CF">
        <w:rPr>
          <w:rStyle w:val="spanjobtitle"/>
          <w:rFonts w:ascii="Arial" w:eastAsia="Century Gothic" w:hAnsi="Arial" w:cs="Arial"/>
          <w:color w:val="auto"/>
        </w:rPr>
        <w:t>Desktop Support Technician</w:t>
      </w:r>
      <w:r w:rsidRPr="00F862CF">
        <w:rPr>
          <w:rStyle w:val="singlecolumnspanpaddedlinenth-child1"/>
          <w:rFonts w:ascii="Arial" w:eastAsia="Century Gothic" w:hAnsi="Arial" w:cs="Arial"/>
        </w:rPr>
        <w:t xml:space="preserve"> </w:t>
      </w:r>
      <w:r>
        <w:rPr>
          <w:rStyle w:val="datesWrapper"/>
          <w:rFonts w:ascii="Arial" w:eastAsia="Century Gothic" w:hAnsi="Arial" w:cs="Arial"/>
        </w:rPr>
        <w:tab/>
        <w:t xml:space="preserve"> </w:t>
      </w:r>
      <w:r w:rsidRPr="00F862CF">
        <w:rPr>
          <w:rStyle w:val="spanjobdates"/>
          <w:rFonts w:ascii="Arial" w:eastAsia="Century Gothic" w:hAnsi="Arial" w:cs="Arial"/>
          <w:color w:val="auto"/>
        </w:rPr>
        <w:t>April 2004</w:t>
      </w:r>
      <w:r w:rsidRPr="00F862CF">
        <w:rPr>
          <w:rStyle w:val="span"/>
          <w:rFonts w:ascii="Arial" w:eastAsia="Century Gothic" w:hAnsi="Arial" w:cs="Arial"/>
        </w:rPr>
        <w:t xml:space="preserve"> - </w:t>
      </w:r>
      <w:r w:rsidRPr="00F862CF">
        <w:rPr>
          <w:rStyle w:val="spanjobdates"/>
          <w:rFonts w:ascii="Arial" w:eastAsia="Century Gothic" w:hAnsi="Arial" w:cs="Arial"/>
          <w:color w:val="auto"/>
        </w:rPr>
        <w:t>November 2019</w:t>
      </w:r>
      <w:r w:rsidRPr="00F862CF">
        <w:rPr>
          <w:rStyle w:val="datesWrapper"/>
          <w:rFonts w:ascii="Arial" w:eastAsia="Century Gothic" w:hAnsi="Arial" w:cs="Arial"/>
        </w:rPr>
        <w:t xml:space="preserve"> </w:t>
      </w:r>
    </w:p>
    <w:p w14:paraId="50203755" w14:textId="77777777" w:rsidR="00285D18" w:rsidRPr="00473ECC" w:rsidRDefault="00577BE9" w:rsidP="00285D18">
      <w:pPr>
        <w:pStyle w:val="spanpaddedline"/>
        <w:tabs>
          <w:tab w:val="right" w:pos="10500"/>
        </w:tabs>
        <w:spacing w:line="340" w:lineRule="atLeast"/>
        <w:rPr>
          <w:rFonts w:ascii="Arial" w:eastAsia="Century Gothic" w:hAnsi="Arial" w:cs="Arial"/>
        </w:rPr>
      </w:pPr>
      <w:r w:rsidRPr="00473ECC">
        <w:rPr>
          <w:rStyle w:val="spancompanyname"/>
          <w:rFonts w:ascii="Arial" w:eastAsia="Century Gothic" w:hAnsi="Arial" w:cs="Arial"/>
        </w:rPr>
        <w:t>RAFN Company</w:t>
      </w:r>
      <w:r w:rsidRPr="00473ECC">
        <w:rPr>
          <w:rFonts w:ascii="Arial" w:eastAsia="Century Gothic" w:hAnsi="Arial" w:cs="Arial"/>
        </w:rPr>
        <w:t xml:space="preserve"> </w:t>
      </w:r>
      <w:r>
        <w:rPr>
          <w:rStyle w:val="datesWrapper"/>
          <w:rFonts w:ascii="Arial" w:eastAsia="Century Gothic" w:hAnsi="Arial" w:cs="Arial"/>
        </w:rPr>
        <w:tab/>
        <w:t xml:space="preserve"> </w:t>
      </w:r>
      <w:r w:rsidRPr="00473ECC">
        <w:rPr>
          <w:rStyle w:val="span"/>
          <w:rFonts w:ascii="Arial" w:eastAsia="Century Gothic" w:hAnsi="Arial" w:cs="Arial"/>
        </w:rPr>
        <w:t>Bellevue, WA</w:t>
      </w:r>
      <w:r w:rsidRPr="00473ECC">
        <w:rPr>
          <w:rStyle w:val="datesWrapper"/>
          <w:rFonts w:ascii="Arial" w:eastAsia="Century Gothic" w:hAnsi="Arial" w:cs="Arial"/>
        </w:rPr>
        <w:t xml:space="preserve"> </w:t>
      </w:r>
    </w:p>
    <w:p w14:paraId="71A54BC4" w14:textId="77777777" w:rsidR="009F2B93" w:rsidRDefault="00577BE9">
      <w:pPr>
        <w:pStyle w:val="ulli"/>
        <w:numPr>
          <w:ilvl w:val="0"/>
          <w:numId w:val="3"/>
        </w:numPr>
        <w:spacing w:line="340" w:lineRule="atLeast"/>
        <w:ind w:left="460" w:hanging="201"/>
      </w:pPr>
      <w:r>
        <w:rPr>
          <w:rStyle w:val="span"/>
          <w:rFonts w:ascii="Arial"/>
          <w:color w:val="auto"/>
          <w:sz w:val="22"/>
        </w:rPr>
        <w:t>Provided remote support to users at job sites as needed.</w:t>
      </w:r>
    </w:p>
    <w:p w14:paraId="7EF7958A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 xml:space="preserve">Provided technical support services to computer system users </w:t>
      </w: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throughout the organization</w:t>
      </w:r>
    </w:p>
    <w:p w14:paraId="7B30C1EB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Troubleshot and resolved user problems and answered general user questions</w:t>
      </w:r>
    </w:p>
    <w:p w14:paraId="188C5F11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Installed and configured software and hardware systems</w:t>
      </w:r>
    </w:p>
    <w:p w14:paraId="5C27CB0B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Purchased minor equipment and supplies</w:t>
      </w:r>
    </w:p>
    <w:p w14:paraId="7DA543DA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Acted as first contact including answering questions, provi</w:t>
      </w: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ding advice, troubleshooting and follow-up to assist users resolve computer problems</w:t>
      </w:r>
    </w:p>
    <w:p w14:paraId="482900C0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Coordinated user problem resolution with other IS staff. Tracked and reported recurring problems</w:t>
      </w:r>
    </w:p>
    <w:p w14:paraId="680E97A5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Set up PCs and associated hardware to company specifications in office and</w:t>
      </w: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 xml:space="preserve"> field locations</w:t>
      </w:r>
    </w:p>
    <w:p w14:paraId="12DC833D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Ran basic diagnostic tests to ensure proper operation of system</w:t>
      </w:r>
      <w:r>
        <w:rPr>
          <w:rStyle w:val="span"/>
          <w:rFonts w:ascii="Arial" w:eastAsia="Century Gothic" w:hAnsi="Arial" w:cs="Arial"/>
          <w:color w:val="auto"/>
          <w:sz w:val="22"/>
          <w:szCs w:val="22"/>
        </w:rPr>
        <w:br/>
        <w:t>PCs and hardware set up where and when needed</w:t>
      </w:r>
    </w:p>
    <w:p w14:paraId="30A37D06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Assembled and tested systems to ensure they were operationally sound</w:t>
      </w:r>
    </w:p>
    <w:p w14:paraId="0B001C0F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 xml:space="preserve">Plugged in all networking equipment (such as hubs, switches </w:t>
      </w: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and routers) at job sites</w:t>
      </w:r>
    </w:p>
    <w:p w14:paraId="1E412CDD" w14:textId="77777777" w:rsidR="00285D18" w:rsidRPr="008919FA" w:rsidRDefault="00577BE9" w:rsidP="00285D18">
      <w:pPr>
        <w:pStyle w:val="ulli"/>
        <w:numPr>
          <w:ilvl w:val="0"/>
          <w:numId w:val="3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8919FA">
        <w:rPr>
          <w:rStyle w:val="span"/>
          <w:rFonts w:ascii="Arial" w:eastAsia="Century Gothic" w:hAnsi="Arial" w:cs="Arial"/>
          <w:color w:val="auto"/>
          <w:sz w:val="22"/>
          <w:szCs w:val="22"/>
        </w:rPr>
        <w:t>Verified operation of job site networks, including ability to print, access corporate computer systems, and general Internet access.</w:t>
      </w:r>
    </w:p>
    <w:p w14:paraId="4562E3B7" w14:textId="77777777" w:rsidR="00285D18" w:rsidRPr="00473ECC" w:rsidRDefault="00577BE9" w:rsidP="00285D18">
      <w:pPr>
        <w:pStyle w:val="divdocumentdivsectiontitle"/>
        <w:spacing w:before="240" w:after="80"/>
        <w:rPr>
          <w:rFonts w:ascii="Arial" w:eastAsia="Century Gothic" w:hAnsi="Arial" w:cs="Arial"/>
          <w:b/>
          <w:bCs/>
          <w:color w:val="auto"/>
          <w:sz w:val="24"/>
          <w:szCs w:val="24"/>
        </w:rPr>
      </w:pPr>
      <w:r w:rsidRPr="00473ECC">
        <w:rPr>
          <w:rFonts w:ascii="Arial" w:eastAsia="Century Gothic" w:hAnsi="Arial" w:cs="Arial"/>
          <w:b/>
          <w:bCs/>
          <w:color w:val="auto"/>
          <w:sz w:val="24"/>
          <w:szCs w:val="24"/>
        </w:rPr>
        <w:t>Education</w:t>
      </w:r>
    </w:p>
    <w:p w14:paraId="7DC6BD9E" w14:textId="77777777" w:rsidR="00285D18" w:rsidRPr="00F862CF" w:rsidRDefault="00577BE9" w:rsidP="00285D18">
      <w:pPr>
        <w:pStyle w:val="divdocumentsinglecolumn"/>
        <w:tabs>
          <w:tab w:val="right" w:pos="10500"/>
        </w:tabs>
        <w:spacing w:line="340" w:lineRule="atLeast"/>
        <w:rPr>
          <w:rFonts w:ascii="Arial" w:eastAsia="Century Gothic" w:hAnsi="Arial" w:cs="Arial"/>
          <w:sz w:val="22"/>
          <w:szCs w:val="22"/>
        </w:rPr>
      </w:pPr>
      <w:r w:rsidRPr="00F862CF">
        <w:rPr>
          <w:rStyle w:val="spandegree"/>
          <w:rFonts w:ascii="Arial" w:eastAsia="Century Gothic" w:hAnsi="Arial" w:cs="Arial"/>
          <w:color w:val="auto"/>
          <w:sz w:val="22"/>
          <w:szCs w:val="22"/>
        </w:rPr>
        <w:t>Associate of Arts</w:t>
      </w:r>
      <w:r w:rsidRPr="00F862CF">
        <w:rPr>
          <w:rStyle w:val="span"/>
          <w:rFonts w:ascii="Arial" w:eastAsia="Century Gothic" w:hAnsi="Arial" w:cs="Arial"/>
          <w:sz w:val="22"/>
          <w:szCs w:val="22"/>
        </w:rPr>
        <w:t xml:space="preserve">: </w:t>
      </w:r>
      <w:r w:rsidRPr="00F862CF">
        <w:rPr>
          <w:rStyle w:val="spanprogramline"/>
          <w:rFonts w:ascii="Arial" w:eastAsia="Century Gothic" w:hAnsi="Arial" w:cs="Arial"/>
          <w:color w:val="auto"/>
          <w:sz w:val="22"/>
          <w:szCs w:val="22"/>
        </w:rPr>
        <w:t>Network Technology</w:t>
      </w:r>
      <w:r w:rsidRPr="00F862CF">
        <w:rPr>
          <w:rStyle w:val="singlecolumnspanpaddedlinenth-child1"/>
          <w:rFonts w:ascii="Arial" w:eastAsia="Century Gothic" w:hAnsi="Arial" w:cs="Arial"/>
          <w:sz w:val="22"/>
          <w:szCs w:val="22"/>
        </w:rPr>
        <w:t xml:space="preserve"> </w:t>
      </w:r>
      <w:r>
        <w:rPr>
          <w:rStyle w:val="spanjobdates"/>
          <w:rFonts w:ascii="Arial" w:eastAsia="Century Gothic" w:hAnsi="Arial" w:cs="Arial"/>
          <w:color w:val="auto"/>
          <w:sz w:val="22"/>
          <w:szCs w:val="22"/>
        </w:rPr>
        <w:tab/>
        <w:t xml:space="preserve"> </w:t>
      </w:r>
    </w:p>
    <w:p w14:paraId="4C6543F1" w14:textId="77777777" w:rsidR="00285D18" w:rsidRPr="00F862CF" w:rsidRDefault="00577BE9" w:rsidP="00285D18">
      <w:pPr>
        <w:pStyle w:val="spanpaddedline"/>
        <w:tabs>
          <w:tab w:val="right" w:pos="10500"/>
        </w:tabs>
        <w:spacing w:line="340" w:lineRule="atLeast"/>
        <w:rPr>
          <w:rFonts w:ascii="Arial" w:eastAsia="Century Gothic" w:hAnsi="Arial" w:cs="Arial"/>
          <w:sz w:val="22"/>
          <w:szCs w:val="22"/>
        </w:rPr>
      </w:pPr>
      <w:r w:rsidRPr="00F862CF">
        <w:rPr>
          <w:rStyle w:val="spancompanyname"/>
          <w:rFonts w:ascii="Arial" w:eastAsia="Century Gothic" w:hAnsi="Arial" w:cs="Arial"/>
          <w:sz w:val="22"/>
          <w:szCs w:val="22"/>
        </w:rPr>
        <w:t>Edmonds Community College</w:t>
      </w:r>
      <w:r w:rsidRPr="00F862CF">
        <w:rPr>
          <w:rFonts w:ascii="Arial" w:eastAsia="Century Gothic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  <w:t xml:space="preserve"> </w:t>
      </w:r>
      <w:r w:rsidRPr="00F862CF">
        <w:rPr>
          <w:rStyle w:val="span"/>
          <w:rFonts w:ascii="Arial" w:eastAsia="Century Gothic" w:hAnsi="Arial" w:cs="Arial"/>
          <w:sz w:val="22"/>
          <w:szCs w:val="22"/>
        </w:rPr>
        <w:t>Lynnwood, WA</w:t>
      </w:r>
      <w:r w:rsidRPr="00F862CF">
        <w:rPr>
          <w:rStyle w:val="datesWrapper"/>
          <w:rFonts w:ascii="Arial" w:eastAsia="Century Gothic" w:hAnsi="Arial" w:cs="Arial"/>
          <w:sz w:val="22"/>
          <w:szCs w:val="22"/>
        </w:rPr>
        <w:t xml:space="preserve"> </w:t>
      </w:r>
    </w:p>
    <w:p w14:paraId="63EC63F8" w14:textId="77777777" w:rsidR="00285D18" w:rsidRPr="00F862CF" w:rsidRDefault="00577BE9" w:rsidP="00285D18">
      <w:pPr>
        <w:pStyle w:val="ulli"/>
        <w:numPr>
          <w:ilvl w:val="0"/>
          <w:numId w:val="4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F862CF">
        <w:rPr>
          <w:rStyle w:val="span"/>
          <w:rFonts w:ascii="Arial" w:eastAsia="Century Gothic" w:hAnsi="Arial" w:cs="Arial"/>
          <w:color w:val="auto"/>
          <w:sz w:val="22"/>
          <w:szCs w:val="22"/>
        </w:rPr>
        <w:t>Dean's List</w:t>
      </w:r>
    </w:p>
    <w:p w14:paraId="7EC3FEC0" w14:textId="77777777" w:rsidR="00285D18" w:rsidRPr="00F862CF" w:rsidRDefault="00577BE9" w:rsidP="00285D18">
      <w:pPr>
        <w:pStyle w:val="divdocumentsinglecolumn"/>
        <w:tabs>
          <w:tab w:val="right" w:pos="10500"/>
        </w:tabs>
        <w:spacing w:before="160" w:line="340" w:lineRule="atLeast"/>
        <w:rPr>
          <w:rFonts w:ascii="Arial" w:eastAsia="Century Gothic" w:hAnsi="Arial" w:cs="Arial"/>
          <w:sz w:val="22"/>
          <w:szCs w:val="22"/>
        </w:rPr>
      </w:pPr>
      <w:r w:rsidRPr="00F862CF">
        <w:rPr>
          <w:rStyle w:val="spandegree"/>
          <w:rFonts w:ascii="Arial" w:eastAsia="Century Gothic" w:hAnsi="Arial" w:cs="Arial"/>
          <w:color w:val="auto"/>
          <w:sz w:val="22"/>
          <w:szCs w:val="22"/>
        </w:rPr>
        <w:t>Certificate</w:t>
      </w:r>
      <w:r w:rsidRPr="00F862CF">
        <w:rPr>
          <w:rStyle w:val="span"/>
          <w:rFonts w:ascii="Arial" w:eastAsia="Century Gothic" w:hAnsi="Arial" w:cs="Arial"/>
          <w:sz w:val="22"/>
          <w:szCs w:val="22"/>
        </w:rPr>
        <w:t xml:space="preserve">: </w:t>
      </w:r>
      <w:r w:rsidRPr="00F862CF">
        <w:rPr>
          <w:rStyle w:val="spanprogramline"/>
          <w:rFonts w:ascii="Arial" w:eastAsia="Century Gothic" w:hAnsi="Arial" w:cs="Arial"/>
          <w:color w:val="auto"/>
          <w:sz w:val="22"/>
          <w:szCs w:val="22"/>
        </w:rPr>
        <w:t>Computer Service Technology</w:t>
      </w:r>
      <w:r w:rsidRPr="00F862CF">
        <w:rPr>
          <w:rStyle w:val="singlecolumnspanpaddedlinenth-child1"/>
          <w:rFonts w:ascii="Arial" w:eastAsia="Century Gothic" w:hAnsi="Arial" w:cs="Arial"/>
          <w:sz w:val="22"/>
          <w:szCs w:val="22"/>
        </w:rPr>
        <w:t xml:space="preserve"> </w:t>
      </w:r>
      <w:r>
        <w:rPr>
          <w:rStyle w:val="spanjobdates"/>
          <w:rFonts w:ascii="Arial" w:eastAsia="Century Gothic" w:hAnsi="Arial" w:cs="Arial"/>
          <w:color w:val="auto"/>
          <w:sz w:val="22"/>
          <w:szCs w:val="22"/>
        </w:rPr>
        <w:tab/>
        <w:t xml:space="preserve"> </w:t>
      </w:r>
    </w:p>
    <w:p w14:paraId="40110DE7" w14:textId="77777777" w:rsidR="00285D18" w:rsidRPr="00F862CF" w:rsidRDefault="00577BE9" w:rsidP="00285D18">
      <w:pPr>
        <w:pStyle w:val="spanpaddedline"/>
        <w:tabs>
          <w:tab w:val="right" w:pos="10500"/>
        </w:tabs>
        <w:spacing w:line="340" w:lineRule="atLeast"/>
        <w:rPr>
          <w:rFonts w:ascii="Arial" w:eastAsia="Century Gothic" w:hAnsi="Arial" w:cs="Arial"/>
          <w:sz w:val="22"/>
          <w:szCs w:val="22"/>
        </w:rPr>
      </w:pPr>
      <w:r w:rsidRPr="00F862CF">
        <w:rPr>
          <w:rStyle w:val="spancompanyname"/>
          <w:rFonts w:ascii="Arial" w:eastAsia="Century Gothic" w:hAnsi="Arial" w:cs="Arial"/>
          <w:sz w:val="22"/>
          <w:szCs w:val="22"/>
        </w:rPr>
        <w:t>Edmonds Community College</w:t>
      </w:r>
      <w:r w:rsidRPr="00F862CF">
        <w:rPr>
          <w:rFonts w:ascii="Arial" w:eastAsia="Century Gothic" w:hAnsi="Arial" w:cs="Arial"/>
          <w:sz w:val="22"/>
          <w:szCs w:val="22"/>
        </w:rPr>
        <w:t xml:space="preserve"> </w:t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  <w:t xml:space="preserve"> </w:t>
      </w:r>
      <w:r w:rsidRPr="00F862CF">
        <w:rPr>
          <w:rStyle w:val="span"/>
          <w:rFonts w:ascii="Arial" w:eastAsia="Century Gothic" w:hAnsi="Arial" w:cs="Arial"/>
          <w:sz w:val="22"/>
          <w:szCs w:val="22"/>
        </w:rPr>
        <w:t>Lynnwood, WA</w:t>
      </w:r>
      <w:r w:rsidRPr="00F862CF">
        <w:rPr>
          <w:rStyle w:val="datesWrapper"/>
          <w:rFonts w:ascii="Arial" w:eastAsia="Century Gothic" w:hAnsi="Arial" w:cs="Arial"/>
          <w:sz w:val="22"/>
          <w:szCs w:val="22"/>
        </w:rPr>
        <w:t xml:space="preserve"> </w:t>
      </w:r>
    </w:p>
    <w:p w14:paraId="694F1E06" w14:textId="77777777" w:rsidR="00285D18" w:rsidRPr="00F862CF" w:rsidRDefault="00577BE9" w:rsidP="00285D18">
      <w:pPr>
        <w:pStyle w:val="ulli"/>
        <w:numPr>
          <w:ilvl w:val="0"/>
          <w:numId w:val="5"/>
        </w:numPr>
        <w:spacing w:line="340" w:lineRule="atLeast"/>
        <w:ind w:left="460" w:hanging="201"/>
        <w:rPr>
          <w:rStyle w:val="span"/>
          <w:rFonts w:ascii="Arial" w:eastAsia="Century Gothic" w:hAnsi="Arial" w:cs="Arial"/>
          <w:color w:val="auto"/>
          <w:sz w:val="22"/>
          <w:szCs w:val="22"/>
        </w:rPr>
      </w:pPr>
      <w:r w:rsidRPr="00F862CF">
        <w:rPr>
          <w:rStyle w:val="span"/>
          <w:rFonts w:ascii="Arial" w:eastAsia="Century Gothic" w:hAnsi="Arial" w:cs="Arial"/>
          <w:color w:val="auto"/>
          <w:sz w:val="22"/>
          <w:szCs w:val="22"/>
        </w:rPr>
        <w:t>Recipient of Washington Award of Vocational Excellence (WAVE) Scholarship</w:t>
      </w:r>
    </w:p>
    <w:p w14:paraId="219897D3" w14:textId="11324981" w:rsidR="00B136BE" w:rsidRPr="008919FA" w:rsidRDefault="00577BE9" w:rsidP="00285D18">
      <w:pPr>
        <w:rPr>
          <w:sz w:val="22"/>
          <w:szCs w:val="22"/>
        </w:rPr>
      </w:pPr>
      <w:r w:rsidRPr="00F862CF">
        <w:rPr>
          <w:rStyle w:val="spandegree"/>
          <w:rFonts w:ascii="Arial" w:eastAsia="Century Gothic" w:hAnsi="Arial" w:cs="Arial"/>
          <w:color w:val="auto"/>
          <w:sz w:val="22"/>
          <w:szCs w:val="22"/>
        </w:rPr>
        <w:lastRenderedPageBreak/>
        <w:t>Certification</w:t>
      </w:r>
      <w:r w:rsidRPr="00F862CF">
        <w:rPr>
          <w:rStyle w:val="span"/>
          <w:rFonts w:ascii="Arial" w:eastAsia="Century Gothic" w:hAnsi="Arial" w:cs="Arial"/>
          <w:sz w:val="22"/>
          <w:szCs w:val="22"/>
        </w:rPr>
        <w:t xml:space="preserve">: </w:t>
      </w:r>
      <w:r w:rsidRPr="00F862CF">
        <w:rPr>
          <w:rStyle w:val="span"/>
          <w:rFonts w:ascii="Arial" w:eastAsia="Century Gothic" w:hAnsi="Arial" w:cs="Arial"/>
          <w:b/>
          <w:bCs/>
          <w:sz w:val="22"/>
          <w:szCs w:val="22"/>
        </w:rPr>
        <w:t>Co</w:t>
      </w:r>
      <w:r w:rsidRPr="008919FA">
        <w:rPr>
          <w:rStyle w:val="span"/>
          <w:rFonts w:ascii="Arial" w:eastAsia="Century Gothic" w:hAnsi="Arial" w:cs="Arial"/>
          <w:b/>
          <w:bCs/>
          <w:sz w:val="22"/>
          <w:szCs w:val="22"/>
        </w:rPr>
        <w:t xml:space="preserve">mpTIA </w:t>
      </w:r>
      <w:r w:rsidRPr="008919FA">
        <w:rPr>
          <w:rStyle w:val="spanprogramline"/>
          <w:rFonts w:ascii="Arial" w:eastAsia="Century Gothic" w:hAnsi="Arial" w:cs="Arial"/>
          <w:sz w:val="22"/>
          <w:szCs w:val="22"/>
        </w:rPr>
        <w:t>A+</w:t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  <w:t xml:space="preserve"> </w:t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</w:r>
      <w:r>
        <w:rPr>
          <w:rStyle w:val="datesWrapper"/>
          <w:rFonts w:ascii="Arial" w:eastAsia="Century Gothic" w:hAnsi="Arial" w:cs="Arial"/>
          <w:sz w:val="22"/>
          <w:szCs w:val="22"/>
        </w:rPr>
        <w:tab/>
        <w:t xml:space="preserve">           </w:t>
      </w:r>
      <w:r w:rsidRPr="008919FA">
        <w:rPr>
          <w:rStyle w:val="span"/>
          <w:rFonts w:ascii="Arial" w:eastAsia="Century Gothic" w:hAnsi="Arial" w:cs="Arial"/>
          <w:sz w:val="22"/>
          <w:szCs w:val="22"/>
        </w:rPr>
        <w:t>Lynnwood, WA</w:t>
      </w:r>
    </w:p>
    <w:sectPr w:rsidR="00B136BE" w:rsidRPr="008919FA" w:rsidSect="008919FA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AC0E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BA0B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800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D8F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C8EA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DA75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AEF1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EC49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722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9B00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F4A5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8E4F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270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62D5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7AC9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E82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F8D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584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42AF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063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447C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CC17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10F4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C7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1A74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805E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6AF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3454C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5662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B8A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0D022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A26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46CD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42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1685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3CAF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hybridMultilevel"/>
    <w:tmpl w:val="00000006"/>
    <w:lvl w:ilvl="0" w:tplc="62CEE1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6EED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542C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C29A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B8D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CA96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46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8CDB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7405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27F7680B"/>
    <w:multiLevelType w:val="hybridMultilevel"/>
    <w:tmpl w:val="5854FDEE"/>
    <w:lvl w:ilvl="0" w:tplc="2982AD8E">
      <w:start w:val="1"/>
      <w:numFmt w:val="decimal"/>
      <w:lvlText w:val="%1."/>
      <w:lvlJc w:val="left"/>
      <w:pPr>
        <w:ind w:left="720" w:hanging="360"/>
      </w:pPr>
    </w:lvl>
    <w:lvl w:ilvl="1" w:tplc="CB0C16B4">
      <w:start w:val="1"/>
      <w:numFmt w:val="decimal"/>
      <w:lvlText w:val="%2."/>
      <w:lvlJc w:val="left"/>
      <w:pPr>
        <w:ind w:left="1440" w:hanging="1080"/>
      </w:pPr>
    </w:lvl>
    <w:lvl w:ilvl="2" w:tplc="6E647A5C">
      <w:start w:val="1"/>
      <w:numFmt w:val="decimal"/>
      <w:lvlText w:val="%3."/>
      <w:lvlJc w:val="left"/>
      <w:pPr>
        <w:ind w:left="2160" w:hanging="1980"/>
      </w:pPr>
    </w:lvl>
    <w:lvl w:ilvl="3" w:tplc="8F06463E">
      <w:start w:val="1"/>
      <w:numFmt w:val="decimal"/>
      <w:lvlText w:val="%4."/>
      <w:lvlJc w:val="left"/>
      <w:pPr>
        <w:ind w:left="2880" w:hanging="2520"/>
      </w:pPr>
    </w:lvl>
    <w:lvl w:ilvl="4" w:tplc="38C2B8FA">
      <w:start w:val="1"/>
      <w:numFmt w:val="decimal"/>
      <w:lvlText w:val="%5."/>
      <w:lvlJc w:val="left"/>
      <w:pPr>
        <w:ind w:left="3600" w:hanging="3240"/>
      </w:pPr>
    </w:lvl>
    <w:lvl w:ilvl="5" w:tplc="F5A42DEE">
      <w:start w:val="1"/>
      <w:numFmt w:val="decimal"/>
      <w:lvlText w:val="%6."/>
      <w:lvlJc w:val="left"/>
      <w:pPr>
        <w:ind w:left="4320" w:hanging="4140"/>
      </w:pPr>
    </w:lvl>
    <w:lvl w:ilvl="6" w:tplc="7A5CB9EC">
      <w:start w:val="1"/>
      <w:numFmt w:val="decimal"/>
      <w:lvlText w:val="%7."/>
      <w:lvlJc w:val="left"/>
      <w:pPr>
        <w:ind w:left="5040" w:hanging="4680"/>
      </w:pPr>
    </w:lvl>
    <w:lvl w:ilvl="7" w:tplc="4448ECAC">
      <w:start w:val="1"/>
      <w:numFmt w:val="decimal"/>
      <w:lvlText w:val="%8."/>
      <w:lvlJc w:val="left"/>
      <w:pPr>
        <w:ind w:left="5760" w:hanging="5400"/>
      </w:pPr>
    </w:lvl>
    <w:lvl w:ilvl="8" w:tplc="235AB0AC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93"/>
    <w:rsid w:val="00577BE9"/>
    <w:rsid w:val="009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B93A"/>
  <w15:chartTrackingRefBased/>
  <w15:docId w15:val="{10CAE0B7-7093-4C2F-A377-1A6AD532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1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divname">
    <w:name w:val="div_document_div_name"/>
    <w:basedOn w:val="Normal"/>
    <w:rsid w:val="00285D18"/>
    <w:rPr>
      <w:color w:val="0187DE"/>
    </w:rPr>
  </w:style>
  <w:style w:type="character" w:customStyle="1" w:styleId="span">
    <w:name w:val="span"/>
    <w:basedOn w:val="DefaultParagraphFont"/>
    <w:rsid w:val="00285D18"/>
    <w:rPr>
      <w:sz w:val="24"/>
      <w:szCs w:val="24"/>
      <w:bdr w:val="none" w:sz="0" w:space="0" w:color="auto"/>
    </w:rPr>
  </w:style>
  <w:style w:type="paragraph" w:customStyle="1" w:styleId="divaddress">
    <w:name w:val="div_address"/>
    <w:basedOn w:val="Normal"/>
    <w:rsid w:val="00285D18"/>
    <w:pPr>
      <w:spacing w:line="320" w:lineRule="atLeast"/>
      <w:jc w:val="right"/>
    </w:pPr>
    <w:rPr>
      <w:color w:val="0187DE"/>
      <w:sz w:val="20"/>
      <w:szCs w:val="20"/>
    </w:rPr>
  </w:style>
  <w:style w:type="paragraph" w:customStyle="1" w:styleId="divdocumentdivsectiontitle">
    <w:name w:val="div_document_div_sectiontitle"/>
    <w:basedOn w:val="Normal"/>
    <w:rsid w:val="00285D18"/>
    <w:pPr>
      <w:spacing w:line="400" w:lineRule="atLeast"/>
    </w:pPr>
    <w:rPr>
      <w:color w:val="0187DE"/>
      <w:sz w:val="28"/>
      <w:szCs w:val="28"/>
    </w:rPr>
  </w:style>
  <w:style w:type="paragraph" w:customStyle="1" w:styleId="divdocumentsinglecolumn">
    <w:name w:val="div_document_singlecolumn"/>
    <w:basedOn w:val="Normal"/>
    <w:rsid w:val="00285D18"/>
  </w:style>
  <w:style w:type="paragraph" w:customStyle="1" w:styleId="p">
    <w:name w:val="p"/>
    <w:basedOn w:val="Normal"/>
    <w:rsid w:val="00285D18"/>
  </w:style>
  <w:style w:type="paragraph" w:customStyle="1" w:styleId="ulli">
    <w:name w:val="ul_li"/>
    <w:basedOn w:val="Normal"/>
    <w:rsid w:val="00285D18"/>
    <w:rPr>
      <w:color w:val="666666"/>
    </w:rPr>
  </w:style>
  <w:style w:type="table" w:customStyle="1" w:styleId="divdocumenttable">
    <w:name w:val="div_document_table"/>
    <w:basedOn w:val="TableNormal"/>
    <w:rsid w:val="00285D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singlecolumnspanpaddedlinenth-child1">
    <w:name w:val="singlecolumn_span_paddedline_nth-child(1)"/>
    <w:basedOn w:val="DefaultParagraphFont"/>
    <w:rsid w:val="00285D18"/>
  </w:style>
  <w:style w:type="character" w:customStyle="1" w:styleId="spanjobtitle">
    <w:name w:val="span_jobtitle"/>
    <w:basedOn w:val="span"/>
    <w:rsid w:val="00285D18"/>
    <w:rPr>
      <w:b/>
      <w:bCs/>
      <w:color w:val="0187DE"/>
      <w:sz w:val="24"/>
      <w:szCs w:val="24"/>
      <w:bdr w:val="none" w:sz="0" w:space="0" w:color="auto"/>
    </w:rPr>
  </w:style>
  <w:style w:type="character" w:customStyle="1" w:styleId="datesWrapper">
    <w:name w:val="datesWrapper"/>
    <w:basedOn w:val="DefaultParagraphFont"/>
    <w:rsid w:val="00285D18"/>
  </w:style>
  <w:style w:type="character" w:customStyle="1" w:styleId="spanjobdates">
    <w:name w:val="span_jobdates"/>
    <w:basedOn w:val="span"/>
    <w:rsid w:val="00285D18"/>
    <w:rPr>
      <w:color w:val="0187DE"/>
      <w:sz w:val="24"/>
      <w:szCs w:val="24"/>
      <w:bdr w:val="none" w:sz="0" w:space="0" w:color="auto"/>
    </w:rPr>
  </w:style>
  <w:style w:type="paragraph" w:customStyle="1" w:styleId="spanpaddedline">
    <w:name w:val="span_paddedline"/>
    <w:basedOn w:val="Normal"/>
    <w:rsid w:val="00285D18"/>
  </w:style>
  <w:style w:type="character" w:customStyle="1" w:styleId="spancompanyname">
    <w:name w:val="span_companyname"/>
    <w:basedOn w:val="span"/>
    <w:rsid w:val="00285D18"/>
    <w:rPr>
      <w:b w:val="0"/>
      <w:bCs w:val="0"/>
      <w:sz w:val="24"/>
      <w:szCs w:val="24"/>
      <w:bdr w:val="none" w:sz="0" w:space="0" w:color="auto"/>
    </w:rPr>
  </w:style>
  <w:style w:type="character" w:customStyle="1" w:styleId="spandegree">
    <w:name w:val="span_degree"/>
    <w:basedOn w:val="span"/>
    <w:rsid w:val="00285D18"/>
    <w:rPr>
      <w:b/>
      <w:bCs/>
      <w:color w:val="0187DE"/>
      <w:sz w:val="24"/>
      <w:szCs w:val="24"/>
      <w:bdr w:val="none" w:sz="0" w:space="0" w:color="auto"/>
    </w:rPr>
  </w:style>
  <w:style w:type="character" w:customStyle="1" w:styleId="spanprogramline">
    <w:name w:val="span_programline"/>
    <w:basedOn w:val="span"/>
    <w:rsid w:val="00285D18"/>
    <w:rPr>
      <w:b/>
      <w:bCs/>
      <w:color w:val="000000"/>
      <w:sz w:val="24"/>
      <w:szCs w:val="24"/>
      <w:bdr w:val="none" w:sz="0" w:space="0" w:color="auto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Landes</dc:creator>
  <cp:keywords/>
  <dc:description/>
  <cp:lastModifiedBy>Phil Landes</cp:lastModifiedBy>
  <cp:revision>4</cp:revision>
  <dcterms:created xsi:type="dcterms:W3CDTF">2019-11-22T15:23:00Z</dcterms:created>
  <dcterms:modified xsi:type="dcterms:W3CDTF">2021-07-12T14:38:00Z</dcterms:modified>
</cp:coreProperties>
</file>