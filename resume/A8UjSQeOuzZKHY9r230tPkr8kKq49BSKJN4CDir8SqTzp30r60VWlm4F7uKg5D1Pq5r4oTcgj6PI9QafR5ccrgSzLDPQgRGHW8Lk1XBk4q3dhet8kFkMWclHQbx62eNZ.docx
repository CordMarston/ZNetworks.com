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EF6F7" w14:textId="77777777" w:rsidR="000C35E8" w:rsidRDefault="001654EF">
      <w:pPr>
        <w:spacing w:before="99"/>
        <w:ind w:left="100"/>
      </w:pPr>
      <w:r>
        <w:pict w14:anchorId="07D622A6">
          <v:group id="_x0000_s1049" alt="" style="position:absolute;left:0;text-align:left;margin-left:19.3pt;margin-top:66.5pt;width:0;height:60.5pt;z-index:-251663872;mso-position-horizontal-relative:page;mso-position-vertical-relative:page" coordorigin="386,1330" coordsize="0,1210">
            <v:shape id="_x0000_s1050" alt="" style="position:absolute;left:386;top:1330;width:0;height:1210" coordorigin="386,1330" coordsize="0,1210" path="m386,1330r,1210e" filled="f" strokeweight=".82pt">
              <v:path arrowok="t"/>
            </v:shape>
            <w10:wrap anchorx="page" anchory="page"/>
          </v:group>
        </w:pict>
      </w:r>
      <w:r>
        <w:rPr>
          <w:noProof/>
        </w:rPr>
        <w:pict w14:anchorId="275F6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57.8pt;height:57.8pt;mso-width-percent:0;mso-height-percent:0;mso-width-percent:0;mso-height-percent:0">
            <v:imagedata r:id="rId6" o:title=""/>
          </v:shape>
        </w:pict>
      </w:r>
    </w:p>
    <w:p w14:paraId="37C530DB" w14:textId="77777777" w:rsidR="000C35E8" w:rsidRDefault="000C35E8">
      <w:pPr>
        <w:spacing w:before="1" w:line="160" w:lineRule="exact"/>
        <w:rPr>
          <w:sz w:val="16"/>
          <w:szCs w:val="16"/>
        </w:rPr>
      </w:pPr>
    </w:p>
    <w:p w14:paraId="22F01435" w14:textId="77777777" w:rsidR="000C35E8" w:rsidRDefault="000C35E8">
      <w:pPr>
        <w:spacing w:line="200" w:lineRule="exact"/>
      </w:pPr>
    </w:p>
    <w:p w14:paraId="6F43F624" w14:textId="77777777" w:rsidR="000C35E8" w:rsidRDefault="001654EF">
      <w:pPr>
        <w:spacing w:before="10"/>
        <w:ind w:left="305"/>
        <w:rPr>
          <w:rFonts w:ascii="Verdana" w:eastAsia="Verdana" w:hAnsi="Verdana" w:cs="Verdana"/>
          <w:sz w:val="28"/>
          <w:szCs w:val="28"/>
        </w:rPr>
      </w:pPr>
      <w:r>
        <w:pict w14:anchorId="23975796">
          <v:shape id="_x0000_s1048" type="#_x0000_t75" alt="" style="position:absolute;left:0;text-align:left;margin-left:238.5pt;margin-top:-77.55pt;width:75pt;height:75pt;z-index:-251664896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r w:rsidR="00EB0190">
        <w:rPr>
          <w:rFonts w:ascii="Verdana" w:eastAsia="Verdana" w:hAnsi="Verdana" w:cs="Verdana"/>
          <w:b/>
          <w:sz w:val="28"/>
          <w:szCs w:val="28"/>
        </w:rPr>
        <w:t>BINUK</w:t>
      </w:r>
      <w:r w:rsidR="00EB0190">
        <w:rPr>
          <w:rFonts w:ascii="Verdana" w:eastAsia="Verdana" w:hAnsi="Verdana" w:cs="Verdana"/>
          <w:b/>
          <w:spacing w:val="-5"/>
          <w:sz w:val="28"/>
          <w:szCs w:val="28"/>
        </w:rPr>
        <w:t>U</w:t>
      </w:r>
      <w:r w:rsidR="00EB0190">
        <w:rPr>
          <w:rFonts w:ascii="Verdana" w:eastAsia="Verdana" w:hAnsi="Verdana" w:cs="Verdana"/>
          <w:b/>
          <w:sz w:val="28"/>
          <w:szCs w:val="28"/>
        </w:rPr>
        <w:t>M</w:t>
      </w:r>
      <w:r w:rsidR="00EB0190">
        <w:rPr>
          <w:rFonts w:ascii="Verdana" w:eastAsia="Verdana" w:hAnsi="Verdana" w:cs="Verdana"/>
          <w:b/>
          <w:spacing w:val="-2"/>
          <w:sz w:val="28"/>
          <w:szCs w:val="28"/>
        </w:rPr>
        <w:t>A</w:t>
      </w:r>
      <w:r w:rsidR="00EB0190">
        <w:rPr>
          <w:rFonts w:ascii="Verdana" w:eastAsia="Verdana" w:hAnsi="Verdana" w:cs="Verdana"/>
          <w:b/>
          <w:sz w:val="28"/>
          <w:szCs w:val="28"/>
        </w:rPr>
        <w:t>R</w:t>
      </w:r>
      <w:r w:rsidR="00EB0190">
        <w:rPr>
          <w:rFonts w:ascii="Verdana" w:eastAsia="Verdana" w:hAnsi="Verdana" w:cs="Verdana"/>
          <w:b/>
          <w:spacing w:val="2"/>
          <w:sz w:val="28"/>
          <w:szCs w:val="28"/>
        </w:rPr>
        <w:t xml:space="preserve"> </w:t>
      </w:r>
      <w:r w:rsidR="00EB0190">
        <w:rPr>
          <w:rFonts w:ascii="Verdana" w:eastAsia="Verdana" w:hAnsi="Verdana" w:cs="Verdana"/>
          <w:b/>
          <w:spacing w:val="-3"/>
          <w:sz w:val="28"/>
          <w:szCs w:val="28"/>
        </w:rPr>
        <w:t>B</w:t>
      </w:r>
      <w:r w:rsidR="00EB0190">
        <w:rPr>
          <w:rFonts w:ascii="Verdana" w:eastAsia="Verdana" w:hAnsi="Verdana" w:cs="Verdana"/>
          <w:b/>
          <w:sz w:val="28"/>
          <w:szCs w:val="28"/>
        </w:rPr>
        <w:t>A</w:t>
      </w:r>
      <w:r w:rsidR="00EB0190">
        <w:rPr>
          <w:rFonts w:ascii="Verdana" w:eastAsia="Verdana" w:hAnsi="Verdana" w:cs="Verdana"/>
          <w:b/>
          <w:spacing w:val="1"/>
          <w:sz w:val="28"/>
          <w:szCs w:val="28"/>
        </w:rPr>
        <w:t>L</w:t>
      </w:r>
      <w:r w:rsidR="00EB0190">
        <w:rPr>
          <w:rFonts w:ascii="Verdana" w:eastAsia="Verdana" w:hAnsi="Verdana" w:cs="Verdana"/>
          <w:b/>
          <w:spacing w:val="-2"/>
          <w:sz w:val="28"/>
          <w:szCs w:val="28"/>
        </w:rPr>
        <w:t>A</w:t>
      </w:r>
      <w:r w:rsidR="00EB0190">
        <w:rPr>
          <w:rFonts w:ascii="Verdana" w:eastAsia="Verdana" w:hAnsi="Verdana" w:cs="Verdana"/>
          <w:b/>
          <w:sz w:val="28"/>
          <w:szCs w:val="28"/>
        </w:rPr>
        <w:t>K</w:t>
      </w:r>
      <w:r w:rsidR="00EB0190">
        <w:rPr>
          <w:rFonts w:ascii="Verdana" w:eastAsia="Verdana" w:hAnsi="Verdana" w:cs="Verdana"/>
          <w:b/>
          <w:spacing w:val="-2"/>
          <w:sz w:val="28"/>
          <w:szCs w:val="28"/>
        </w:rPr>
        <w:t>R</w:t>
      </w:r>
      <w:r w:rsidR="00EB0190">
        <w:rPr>
          <w:rFonts w:ascii="Verdana" w:eastAsia="Verdana" w:hAnsi="Verdana" w:cs="Verdana"/>
          <w:b/>
          <w:sz w:val="28"/>
          <w:szCs w:val="28"/>
        </w:rPr>
        <w:t>ISH</w:t>
      </w:r>
      <w:r w:rsidR="00EB0190">
        <w:rPr>
          <w:rFonts w:ascii="Verdana" w:eastAsia="Verdana" w:hAnsi="Verdana" w:cs="Verdana"/>
          <w:b/>
          <w:spacing w:val="-2"/>
          <w:sz w:val="28"/>
          <w:szCs w:val="28"/>
        </w:rPr>
        <w:t>N</w:t>
      </w:r>
      <w:r w:rsidR="00EB0190">
        <w:rPr>
          <w:rFonts w:ascii="Verdana" w:eastAsia="Verdana" w:hAnsi="Verdana" w:cs="Verdana"/>
          <w:b/>
          <w:sz w:val="28"/>
          <w:szCs w:val="28"/>
        </w:rPr>
        <w:t>AN</w:t>
      </w:r>
    </w:p>
    <w:p w14:paraId="1D46A875" w14:textId="77777777" w:rsidR="000C35E8" w:rsidRDefault="001654EF">
      <w:pPr>
        <w:spacing w:before="44"/>
        <w:ind w:left="2364"/>
        <w:rPr>
          <w:rFonts w:ascii="Verdana" w:eastAsia="Verdana" w:hAnsi="Verdana" w:cs="Verdana"/>
          <w:sz w:val="17"/>
          <w:szCs w:val="17"/>
        </w:rPr>
      </w:pPr>
      <w:r>
        <w:pict w14:anchorId="49927747">
          <v:shape id="_x0000_s1047" type="#_x0000_t75" alt="" style="position:absolute;left:0;text-align:left;margin-left:450.55pt;margin-top:68.6pt;width:122.4pt;height:40.8pt;z-index:-251665920;mso-wrap-edited:f;mso-width-percent:0;mso-height-percent:0;mso-position-horizontal-relative:page;mso-position-vertical-relative:page;mso-width-percent:0;mso-height-percent:0">
            <v:imagedata r:id="rId8" o:title=""/>
            <w10:wrap anchorx="page" anchory="page"/>
          </v:shape>
        </w:pict>
      </w:r>
      <w:r w:rsidR="00EB0190">
        <w:rPr>
          <w:rFonts w:ascii="Verdana" w:eastAsia="Verdana" w:hAnsi="Verdana" w:cs="Verdana"/>
          <w:b/>
          <w:spacing w:val="-1"/>
          <w:sz w:val="17"/>
          <w:szCs w:val="17"/>
        </w:rPr>
        <w:t>240</w:t>
      </w:r>
      <w:r w:rsidR="00EB0190">
        <w:rPr>
          <w:rFonts w:ascii="Verdana" w:eastAsia="Verdana" w:hAnsi="Verdana" w:cs="Verdana"/>
          <w:b/>
          <w:sz w:val="17"/>
          <w:szCs w:val="17"/>
        </w:rPr>
        <w:t>6</w:t>
      </w:r>
      <w:r w:rsidR="00EB0190">
        <w:rPr>
          <w:rFonts w:ascii="Verdana" w:eastAsia="Verdana" w:hAnsi="Verdana" w:cs="Verdana"/>
          <w:b/>
          <w:spacing w:val="1"/>
          <w:sz w:val="17"/>
          <w:szCs w:val="17"/>
        </w:rPr>
        <w:t xml:space="preserve"> </w:t>
      </w:r>
      <w:r w:rsidR="00EB0190">
        <w:rPr>
          <w:rFonts w:ascii="Verdana" w:eastAsia="Verdana" w:hAnsi="Verdana" w:cs="Verdana"/>
          <w:b/>
          <w:sz w:val="17"/>
          <w:szCs w:val="17"/>
        </w:rPr>
        <w:t xml:space="preserve">NE </w:t>
      </w:r>
      <w:r w:rsidR="00EB0190">
        <w:rPr>
          <w:rFonts w:ascii="Verdana" w:eastAsia="Verdana" w:hAnsi="Verdana" w:cs="Verdana"/>
          <w:b/>
          <w:spacing w:val="-1"/>
          <w:sz w:val="17"/>
          <w:szCs w:val="17"/>
        </w:rPr>
        <w:t>13</w:t>
      </w:r>
      <w:r w:rsidR="00EB0190">
        <w:rPr>
          <w:rFonts w:ascii="Verdana" w:eastAsia="Verdana" w:hAnsi="Verdana" w:cs="Verdana"/>
          <w:b/>
          <w:spacing w:val="2"/>
          <w:sz w:val="17"/>
          <w:szCs w:val="17"/>
        </w:rPr>
        <w:t>9</w:t>
      </w:r>
      <w:proofErr w:type="spellStart"/>
      <w:r w:rsidR="00EB0190">
        <w:rPr>
          <w:rFonts w:ascii="Verdana" w:eastAsia="Verdana" w:hAnsi="Verdana" w:cs="Verdana"/>
          <w:b/>
          <w:spacing w:val="-1"/>
          <w:position w:val="6"/>
          <w:sz w:val="11"/>
          <w:szCs w:val="11"/>
        </w:rPr>
        <w:t>T</w:t>
      </w:r>
      <w:r w:rsidR="00EB0190">
        <w:rPr>
          <w:rFonts w:ascii="Verdana" w:eastAsia="Verdana" w:hAnsi="Verdana" w:cs="Verdana"/>
          <w:b/>
          <w:position w:val="6"/>
          <w:sz w:val="11"/>
          <w:szCs w:val="11"/>
        </w:rPr>
        <w:t>th</w:t>
      </w:r>
      <w:proofErr w:type="spellEnd"/>
      <w:r w:rsidR="00EB0190">
        <w:rPr>
          <w:rFonts w:ascii="Verdana" w:eastAsia="Verdana" w:hAnsi="Verdana" w:cs="Verdana"/>
          <w:b/>
          <w:spacing w:val="21"/>
          <w:position w:val="6"/>
          <w:sz w:val="11"/>
          <w:szCs w:val="11"/>
        </w:rPr>
        <w:t xml:space="preserve"> </w:t>
      </w:r>
      <w:r w:rsidR="00EB0190">
        <w:rPr>
          <w:rFonts w:ascii="Verdana" w:eastAsia="Verdana" w:hAnsi="Verdana" w:cs="Verdana"/>
          <w:b/>
          <w:spacing w:val="-1"/>
          <w:sz w:val="17"/>
          <w:szCs w:val="17"/>
        </w:rPr>
        <w:t>Str</w:t>
      </w:r>
      <w:r w:rsidR="00EB0190">
        <w:rPr>
          <w:rFonts w:ascii="Verdana" w:eastAsia="Verdana" w:hAnsi="Verdana" w:cs="Verdana"/>
          <w:b/>
          <w:sz w:val="17"/>
          <w:szCs w:val="17"/>
        </w:rPr>
        <w:t>e</w:t>
      </w:r>
      <w:r w:rsidR="00EB0190">
        <w:rPr>
          <w:rFonts w:ascii="Verdana" w:eastAsia="Verdana" w:hAnsi="Verdana" w:cs="Verdana"/>
          <w:b/>
          <w:spacing w:val="-1"/>
          <w:sz w:val="17"/>
          <w:szCs w:val="17"/>
        </w:rPr>
        <w:t>e</w:t>
      </w:r>
      <w:r w:rsidR="00EB0190">
        <w:rPr>
          <w:rFonts w:ascii="Verdana" w:eastAsia="Verdana" w:hAnsi="Verdana" w:cs="Verdana"/>
          <w:b/>
          <w:sz w:val="17"/>
          <w:szCs w:val="17"/>
        </w:rPr>
        <w:t xml:space="preserve">t      </w:t>
      </w:r>
      <w:r w:rsidR="00EB0190">
        <w:rPr>
          <w:rFonts w:ascii="Verdana" w:eastAsia="Verdana" w:hAnsi="Verdana" w:cs="Verdana"/>
          <w:b/>
          <w:spacing w:val="3"/>
          <w:sz w:val="17"/>
          <w:szCs w:val="17"/>
        </w:rPr>
        <w:t xml:space="preserve"> </w:t>
      </w:r>
      <w:r w:rsidR="00EB0190">
        <w:rPr>
          <w:rFonts w:ascii="Verdana" w:eastAsia="Verdana" w:hAnsi="Verdana" w:cs="Verdana"/>
          <w:b/>
          <w:sz w:val="17"/>
          <w:szCs w:val="17"/>
        </w:rPr>
        <w:t>V</w:t>
      </w:r>
      <w:r w:rsidR="00EB0190">
        <w:rPr>
          <w:rFonts w:ascii="Verdana" w:eastAsia="Verdana" w:hAnsi="Verdana" w:cs="Verdana"/>
          <w:b/>
          <w:spacing w:val="-1"/>
          <w:sz w:val="17"/>
          <w:szCs w:val="17"/>
        </w:rPr>
        <w:t>a</w:t>
      </w:r>
      <w:r w:rsidR="00EB0190">
        <w:rPr>
          <w:rFonts w:ascii="Verdana" w:eastAsia="Verdana" w:hAnsi="Verdana" w:cs="Verdana"/>
          <w:b/>
          <w:spacing w:val="1"/>
          <w:sz w:val="17"/>
          <w:szCs w:val="17"/>
        </w:rPr>
        <w:t>nc</w:t>
      </w:r>
      <w:r w:rsidR="00EB0190">
        <w:rPr>
          <w:rFonts w:ascii="Verdana" w:eastAsia="Verdana" w:hAnsi="Verdana" w:cs="Verdana"/>
          <w:b/>
          <w:spacing w:val="-1"/>
          <w:sz w:val="17"/>
          <w:szCs w:val="17"/>
        </w:rPr>
        <w:t>o</w:t>
      </w:r>
      <w:r w:rsidR="00EB0190">
        <w:rPr>
          <w:rFonts w:ascii="Verdana" w:eastAsia="Verdana" w:hAnsi="Verdana" w:cs="Verdana"/>
          <w:b/>
          <w:spacing w:val="1"/>
          <w:sz w:val="17"/>
          <w:szCs w:val="17"/>
        </w:rPr>
        <w:t>u</w:t>
      </w:r>
      <w:r w:rsidR="00EB0190">
        <w:rPr>
          <w:rFonts w:ascii="Verdana" w:eastAsia="Verdana" w:hAnsi="Verdana" w:cs="Verdana"/>
          <w:b/>
          <w:spacing w:val="-3"/>
          <w:sz w:val="17"/>
          <w:szCs w:val="17"/>
        </w:rPr>
        <w:t>v</w:t>
      </w:r>
      <w:r w:rsidR="00EB0190">
        <w:rPr>
          <w:rFonts w:ascii="Verdana" w:eastAsia="Verdana" w:hAnsi="Verdana" w:cs="Verdana"/>
          <w:b/>
          <w:sz w:val="17"/>
          <w:szCs w:val="17"/>
        </w:rPr>
        <w:t>e</w:t>
      </w:r>
      <w:r w:rsidR="00EB0190">
        <w:rPr>
          <w:rFonts w:ascii="Verdana" w:eastAsia="Verdana" w:hAnsi="Verdana" w:cs="Verdana"/>
          <w:b/>
          <w:spacing w:val="-1"/>
          <w:sz w:val="17"/>
          <w:szCs w:val="17"/>
        </w:rPr>
        <w:t>r</w:t>
      </w:r>
      <w:r w:rsidR="00EB0190">
        <w:rPr>
          <w:rFonts w:ascii="Verdana" w:eastAsia="Verdana" w:hAnsi="Verdana" w:cs="Verdana"/>
          <w:b/>
          <w:sz w:val="17"/>
          <w:szCs w:val="17"/>
        </w:rPr>
        <w:t>, W</w:t>
      </w:r>
      <w:r w:rsidR="00EB0190">
        <w:rPr>
          <w:rFonts w:ascii="Verdana" w:eastAsia="Verdana" w:hAnsi="Verdana" w:cs="Verdana"/>
          <w:b/>
          <w:spacing w:val="-1"/>
          <w:sz w:val="17"/>
          <w:szCs w:val="17"/>
        </w:rPr>
        <w:t>a</w:t>
      </w:r>
      <w:r w:rsidR="00EB0190">
        <w:rPr>
          <w:rFonts w:ascii="Verdana" w:eastAsia="Verdana" w:hAnsi="Verdana" w:cs="Verdana"/>
          <w:b/>
          <w:sz w:val="17"/>
          <w:szCs w:val="17"/>
        </w:rPr>
        <w:t>s</w:t>
      </w:r>
      <w:r w:rsidR="00EB0190">
        <w:rPr>
          <w:rFonts w:ascii="Verdana" w:eastAsia="Verdana" w:hAnsi="Verdana" w:cs="Verdana"/>
          <w:b/>
          <w:spacing w:val="-1"/>
          <w:sz w:val="17"/>
          <w:szCs w:val="17"/>
        </w:rPr>
        <w:t>hi</w:t>
      </w:r>
      <w:r w:rsidR="00EB0190">
        <w:rPr>
          <w:rFonts w:ascii="Verdana" w:eastAsia="Verdana" w:hAnsi="Verdana" w:cs="Verdana"/>
          <w:b/>
          <w:spacing w:val="1"/>
          <w:sz w:val="17"/>
          <w:szCs w:val="17"/>
        </w:rPr>
        <w:t>ng</w:t>
      </w:r>
      <w:r w:rsidR="00EB0190">
        <w:rPr>
          <w:rFonts w:ascii="Verdana" w:eastAsia="Verdana" w:hAnsi="Verdana" w:cs="Verdana"/>
          <w:b/>
          <w:spacing w:val="-1"/>
          <w:sz w:val="17"/>
          <w:szCs w:val="17"/>
        </w:rPr>
        <w:t>t</w:t>
      </w:r>
      <w:r w:rsidR="00EB0190">
        <w:rPr>
          <w:rFonts w:ascii="Verdana" w:eastAsia="Verdana" w:hAnsi="Verdana" w:cs="Verdana"/>
          <w:b/>
          <w:spacing w:val="-4"/>
          <w:sz w:val="17"/>
          <w:szCs w:val="17"/>
        </w:rPr>
        <w:t>o</w:t>
      </w:r>
      <w:r w:rsidR="00EB0190">
        <w:rPr>
          <w:rFonts w:ascii="Verdana" w:eastAsia="Verdana" w:hAnsi="Verdana" w:cs="Verdana"/>
          <w:b/>
          <w:spacing w:val="1"/>
          <w:sz w:val="17"/>
          <w:szCs w:val="17"/>
        </w:rPr>
        <w:t>n</w:t>
      </w:r>
      <w:r w:rsidR="00EB0190">
        <w:rPr>
          <w:rFonts w:ascii="Verdana" w:eastAsia="Verdana" w:hAnsi="Verdana" w:cs="Verdana"/>
          <w:b/>
          <w:sz w:val="17"/>
          <w:szCs w:val="17"/>
        </w:rPr>
        <w:t>,</w:t>
      </w:r>
      <w:r w:rsidR="00EB0190">
        <w:rPr>
          <w:rFonts w:ascii="Verdana" w:eastAsia="Verdana" w:hAnsi="Verdana" w:cs="Verdana"/>
          <w:b/>
          <w:spacing w:val="-2"/>
          <w:sz w:val="17"/>
          <w:szCs w:val="17"/>
        </w:rPr>
        <w:t xml:space="preserve"> </w:t>
      </w:r>
      <w:r w:rsidR="00EB0190">
        <w:rPr>
          <w:rFonts w:ascii="Verdana" w:eastAsia="Verdana" w:hAnsi="Verdana" w:cs="Verdana"/>
          <w:b/>
          <w:spacing w:val="-1"/>
          <w:sz w:val="17"/>
          <w:szCs w:val="17"/>
        </w:rPr>
        <w:t>986</w:t>
      </w:r>
      <w:r w:rsidR="00EB0190">
        <w:rPr>
          <w:rFonts w:ascii="Verdana" w:eastAsia="Verdana" w:hAnsi="Verdana" w:cs="Verdana"/>
          <w:b/>
          <w:spacing w:val="1"/>
          <w:sz w:val="17"/>
          <w:szCs w:val="17"/>
        </w:rPr>
        <w:t>8</w:t>
      </w:r>
      <w:r w:rsidR="00EB0190">
        <w:rPr>
          <w:rFonts w:ascii="Verdana" w:eastAsia="Verdana" w:hAnsi="Verdana" w:cs="Verdana"/>
          <w:b/>
          <w:sz w:val="17"/>
          <w:szCs w:val="17"/>
        </w:rPr>
        <w:t>6</w:t>
      </w:r>
    </w:p>
    <w:p w14:paraId="3AB96134" w14:textId="77777777" w:rsidR="000C35E8" w:rsidRDefault="000C35E8">
      <w:pPr>
        <w:spacing w:before="5" w:line="220" w:lineRule="exact"/>
        <w:rPr>
          <w:sz w:val="22"/>
          <w:szCs w:val="22"/>
        </w:rPr>
      </w:pPr>
    </w:p>
    <w:p w14:paraId="74D2D36A" w14:textId="77777777" w:rsidR="000C35E8" w:rsidRDefault="001654EF">
      <w:pPr>
        <w:ind w:left="2352"/>
        <w:rPr>
          <w:rFonts w:ascii="Verdana" w:eastAsia="Verdana" w:hAnsi="Verdana" w:cs="Verdana"/>
          <w:sz w:val="17"/>
          <w:szCs w:val="17"/>
        </w:rPr>
      </w:pPr>
      <w:hyperlink r:id="rId9">
        <w:r w:rsidR="00EB0190">
          <w:rPr>
            <w:rFonts w:ascii="Verdana" w:eastAsia="Verdana" w:hAnsi="Verdana" w:cs="Verdana"/>
            <w:b/>
            <w:spacing w:val="1"/>
            <w:sz w:val="17"/>
            <w:szCs w:val="17"/>
          </w:rPr>
          <w:t>b</w:t>
        </w:r>
        <w:r w:rsidR="00EB0190">
          <w:rPr>
            <w:rFonts w:ascii="Verdana" w:eastAsia="Verdana" w:hAnsi="Verdana" w:cs="Verdana"/>
            <w:b/>
            <w:spacing w:val="-1"/>
            <w:sz w:val="17"/>
            <w:szCs w:val="17"/>
          </w:rPr>
          <w:t>i</w:t>
        </w:r>
        <w:r w:rsidR="00EB0190">
          <w:rPr>
            <w:rFonts w:ascii="Verdana" w:eastAsia="Verdana" w:hAnsi="Verdana" w:cs="Verdana"/>
            <w:b/>
            <w:spacing w:val="1"/>
            <w:sz w:val="17"/>
            <w:szCs w:val="17"/>
          </w:rPr>
          <w:t>n</w:t>
        </w:r>
        <w:r w:rsidR="00EB0190">
          <w:rPr>
            <w:rFonts w:ascii="Verdana" w:eastAsia="Verdana" w:hAnsi="Verdana" w:cs="Verdana"/>
            <w:b/>
            <w:spacing w:val="-1"/>
            <w:sz w:val="17"/>
            <w:szCs w:val="17"/>
          </w:rPr>
          <w:t>u</w:t>
        </w:r>
        <w:r w:rsidR="00EB0190">
          <w:rPr>
            <w:rFonts w:ascii="Verdana" w:eastAsia="Verdana" w:hAnsi="Verdana" w:cs="Verdana"/>
            <w:b/>
            <w:spacing w:val="-2"/>
            <w:sz w:val="17"/>
            <w:szCs w:val="17"/>
          </w:rPr>
          <w:t>k</w:t>
        </w:r>
        <w:r w:rsidR="00EB0190">
          <w:rPr>
            <w:rFonts w:ascii="Verdana" w:eastAsia="Verdana" w:hAnsi="Verdana" w:cs="Verdana"/>
            <w:b/>
            <w:spacing w:val="2"/>
            <w:sz w:val="17"/>
            <w:szCs w:val="17"/>
          </w:rPr>
          <w:t>u</w:t>
        </w:r>
        <w:r w:rsidR="00EB0190">
          <w:rPr>
            <w:rFonts w:ascii="Verdana" w:eastAsia="Verdana" w:hAnsi="Verdana" w:cs="Verdana"/>
            <w:b/>
            <w:sz w:val="17"/>
            <w:szCs w:val="17"/>
          </w:rPr>
          <w:t>m</w:t>
        </w:r>
        <w:r w:rsidR="00EB0190">
          <w:rPr>
            <w:rFonts w:ascii="Verdana" w:eastAsia="Verdana" w:hAnsi="Verdana" w:cs="Verdana"/>
            <w:b/>
            <w:spacing w:val="-1"/>
            <w:sz w:val="17"/>
            <w:szCs w:val="17"/>
          </w:rPr>
          <w:t>ar</w:t>
        </w:r>
        <w:r w:rsidR="00EB0190">
          <w:rPr>
            <w:rFonts w:ascii="Verdana" w:eastAsia="Verdana" w:hAnsi="Verdana" w:cs="Verdana"/>
            <w:b/>
            <w:sz w:val="17"/>
            <w:szCs w:val="17"/>
          </w:rPr>
          <w:t>s</w:t>
        </w:r>
        <w:r w:rsidR="00EB0190">
          <w:rPr>
            <w:rFonts w:ascii="Verdana" w:eastAsia="Verdana" w:hAnsi="Verdana" w:cs="Verdana"/>
            <w:b/>
            <w:spacing w:val="-1"/>
            <w:sz w:val="17"/>
            <w:szCs w:val="17"/>
          </w:rPr>
          <w:t>r@</w:t>
        </w:r>
        <w:r w:rsidR="00EB0190">
          <w:rPr>
            <w:rFonts w:ascii="Verdana" w:eastAsia="Verdana" w:hAnsi="Verdana" w:cs="Verdana"/>
            <w:b/>
            <w:spacing w:val="-2"/>
            <w:sz w:val="17"/>
            <w:szCs w:val="17"/>
          </w:rPr>
          <w:t>g</w:t>
        </w:r>
        <w:r w:rsidR="00EB0190">
          <w:rPr>
            <w:rFonts w:ascii="Verdana" w:eastAsia="Verdana" w:hAnsi="Verdana" w:cs="Verdana"/>
            <w:b/>
            <w:sz w:val="17"/>
            <w:szCs w:val="17"/>
          </w:rPr>
          <w:t>m</w:t>
        </w:r>
        <w:r w:rsidR="00EB0190">
          <w:rPr>
            <w:rFonts w:ascii="Verdana" w:eastAsia="Verdana" w:hAnsi="Verdana" w:cs="Verdana"/>
            <w:b/>
            <w:spacing w:val="-1"/>
            <w:sz w:val="17"/>
            <w:szCs w:val="17"/>
          </w:rPr>
          <w:t>ail</w:t>
        </w:r>
        <w:r w:rsidR="00EB0190">
          <w:rPr>
            <w:rFonts w:ascii="Verdana" w:eastAsia="Verdana" w:hAnsi="Verdana" w:cs="Verdana"/>
            <w:b/>
            <w:spacing w:val="1"/>
            <w:sz w:val="17"/>
            <w:szCs w:val="17"/>
          </w:rPr>
          <w:t>.</w:t>
        </w:r>
        <w:r w:rsidR="00EB0190">
          <w:rPr>
            <w:rFonts w:ascii="Verdana" w:eastAsia="Verdana" w:hAnsi="Verdana" w:cs="Verdana"/>
            <w:b/>
            <w:spacing w:val="-2"/>
            <w:sz w:val="17"/>
            <w:szCs w:val="17"/>
          </w:rPr>
          <w:t>c</w:t>
        </w:r>
        <w:r w:rsidR="00EB0190">
          <w:rPr>
            <w:rFonts w:ascii="Verdana" w:eastAsia="Verdana" w:hAnsi="Verdana" w:cs="Verdana"/>
            <w:b/>
            <w:sz w:val="17"/>
            <w:szCs w:val="17"/>
          </w:rPr>
          <w:t>om</w:t>
        </w:r>
      </w:hyperlink>
    </w:p>
    <w:p w14:paraId="57058D4E" w14:textId="77777777" w:rsidR="000C35E8" w:rsidRDefault="00EB0190">
      <w:pPr>
        <w:spacing w:before="40"/>
        <w:ind w:left="2352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-1"/>
          <w:sz w:val="17"/>
          <w:szCs w:val="17"/>
        </w:rPr>
        <w:t>M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ob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il</w:t>
      </w:r>
      <w:r>
        <w:rPr>
          <w:rFonts w:ascii="Verdana" w:eastAsia="Verdana" w:hAnsi="Verdana" w:cs="Verdana"/>
          <w:b/>
          <w:spacing w:val="-3"/>
          <w:sz w:val="17"/>
          <w:szCs w:val="17"/>
        </w:rPr>
        <w:t>e</w:t>
      </w:r>
      <w:r>
        <w:rPr>
          <w:rFonts w:ascii="Verdana" w:eastAsia="Verdana" w:hAnsi="Verdana" w:cs="Verdana"/>
          <w:b/>
          <w:sz w:val="17"/>
          <w:szCs w:val="17"/>
        </w:rPr>
        <w:t>: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36051331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2</w:t>
      </w:r>
      <w:r>
        <w:rPr>
          <w:rFonts w:ascii="Verdana" w:eastAsia="Verdana" w:hAnsi="Verdana" w:cs="Verdana"/>
          <w:b/>
          <w:sz w:val="17"/>
          <w:szCs w:val="17"/>
        </w:rPr>
        <w:t>9</w:t>
      </w:r>
    </w:p>
    <w:p w14:paraId="0B0AD6A9" w14:textId="77777777" w:rsidR="000C35E8" w:rsidRDefault="000C35E8">
      <w:pPr>
        <w:spacing w:before="9" w:line="180" w:lineRule="exact"/>
        <w:rPr>
          <w:sz w:val="18"/>
          <w:szCs w:val="18"/>
        </w:rPr>
      </w:pPr>
    </w:p>
    <w:p w14:paraId="39D9C565" w14:textId="77777777" w:rsidR="00B92292" w:rsidRDefault="00EB0190" w:rsidP="00EB0190">
      <w:pPr>
        <w:ind w:left="331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V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b/>
          <w:spacing w:val="2"/>
          <w:sz w:val="17"/>
          <w:szCs w:val="17"/>
        </w:rPr>
        <w:t>s</w:t>
      </w:r>
      <w:r>
        <w:rPr>
          <w:rFonts w:ascii="Verdana" w:eastAsia="Verdana" w:hAnsi="Verdana" w:cs="Verdana"/>
          <w:b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 xml:space="preserve">/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W</w:t>
      </w:r>
      <w:r>
        <w:rPr>
          <w:rFonts w:ascii="Verdana" w:eastAsia="Verdana" w:hAnsi="Verdana" w:cs="Verdana"/>
          <w:b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b/>
          <w:sz w:val="17"/>
          <w:szCs w:val="17"/>
        </w:rPr>
        <w:t>k Pe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b/>
          <w:sz w:val="17"/>
          <w:szCs w:val="17"/>
        </w:rPr>
        <w:t>m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b/>
          <w:sz w:val="17"/>
          <w:szCs w:val="17"/>
        </w:rPr>
        <w:t>t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:</w:t>
      </w:r>
      <w:r>
        <w:rPr>
          <w:rFonts w:ascii="Verdana" w:eastAsia="Verdana" w:hAnsi="Verdana" w:cs="Verdana"/>
          <w:b/>
          <w:spacing w:val="2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G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b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b/>
          <w:sz w:val="17"/>
          <w:szCs w:val="17"/>
        </w:rPr>
        <w:t xml:space="preserve">n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Car</w:t>
      </w:r>
      <w:r>
        <w:rPr>
          <w:rFonts w:ascii="Verdana" w:eastAsia="Verdana" w:hAnsi="Verdana" w:cs="Verdana"/>
          <w:b/>
          <w:sz w:val="17"/>
          <w:szCs w:val="17"/>
        </w:rPr>
        <w:t xml:space="preserve">d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H</w:t>
      </w:r>
      <w:r>
        <w:rPr>
          <w:rFonts w:ascii="Verdana" w:eastAsia="Verdana" w:hAnsi="Verdana" w:cs="Verdana"/>
          <w:b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d</w:t>
      </w:r>
      <w:r>
        <w:rPr>
          <w:rFonts w:ascii="Verdana" w:eastAsia="Verdana" w:hAnsi="Verdana" w:cs="Verdana"/>
          <w:b/>
          <w:sz w:val="17"/>
          <w:szCs w:val="17"/>
        </w:rPr>
        <w:t>er</w:t>
      </w:r>
    </w:p>
    <w:p w14:paraId="07608EFC" w14:textId="77777777" w:rsidR="008D1AC2" w:rsidRDefault="008D1AC2" w:rsidP="008D1AC2">
      <w:pPr>
        <w:spacing w:before="40"/>
        <w:ind w:left="104"/>
        <w:rPr>
          <w:rFonts w:ascii="Verdana" w:eastAsia="Verdana" w:hAnsi="Verdana" w:cs="Verdana"/>
          <w:spacing w:val="1"/>
        </w:rPr>
      </w:pPr>
    </w:p>
    <w:p w14:paraId="12E9E8B5" w14:textId="1FAA42FC" w:rsidR="008D1AC2" w:rsidRDefault="008D1AC2" w:rsidP="008D1AC2">
      <w:pPr>
        <w:spacing w:before="40"/>
        <w:ind w:left="10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Reference: Will provide on requested</w:t>
      </w:r>
    </w:p>
    <w:p w14:paraId="681F7D5F" w14:textId="77777777" w:rsidR="00B92292" w:rsidRDefault="00B92292" w:rsidP="00EB0190">
      <w:pPr>
        <w:ind w:left="331"/>
        <w:rPr>
          <w:rFonts w:ascii="Verdana" w:eastAsia="Verdana" w:hAnsi="Verdana" w:cs="Verdana"/>
          <w:b/>
          <w:sz w:val="17"/>
          <w:szCs w:val="17"/>
        </w:rPr>
      </w:pPr>
    </w:p>
    <w:p w14:paraId="1B19A558" w14:textId="77777777" w:rsidR="00B92292" w:rsidRDefault="001654EF" w:rsidP="00EB0190">
      <w:pPr>
        <w:ind w:left="331"/>
        <w:rPr>
          <w:sz w:val="14"/>
          <w:szCs w:val="14"/>
        </w:rPr>
      </w:pPr>
      <w:r>
        <w:pict w14:anchorId="5C305283">
          <v:group id="_x0000_s1045" alt="" style="position:absolute;left:0;text-align:left;margin-left:41.75pt;margin-top:1.8pt;width:512.05pt;height:0;z-index:-251666944;mso-position-horizontal-relative:page" coordorigin="835,603" coordsize="10241,0">
            <v:shape id="_x0000_s1046" alt="" style="position:absolute;left:835;top:603;width:10241;height:0" coordorigin="835,603" coordsize="10241,0" path="m835,603r10241,e" filled="f" strokeweight="3.1pt">
              <v:path arrowok="t"/>
            </v:shape>
            <w10:wrap anchorx="page"/>
          </v:group>
        </w:pict>
      </w:r>
    </w:p>
    <w:p w14:paraId="41E8CFCD" w14:textId="77777777" w:rsidR="000C35E8" w:rsidRDefault="00EB0190">
      <w:pPr>
        <w:spacing w:line="200" w:lineRule="exact"/>
        <w:ind w:left="4417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position w:val="-1"/>
          <w:sz w:val="17"/>
          <w:szCs w:val="17"/>
        </w:rPr>
        <w:t>B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-2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F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 xml:space="preserve"> OV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ER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V</w:t>
      </w:r>
      <w:r>
        <w:rPr>
          <w:rFonts w:ascii="Verdana" w:eastAsia="Verdana" w:hAnsi="Verdana" w:cs="Verdana"/>
          <w:b/>
          <w:spacing w:val="-2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W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–</w:t>
      </w:r>
      <w:r>
        <w:rPr>
          <w:rFonts w:ascii="Verdana" w:eastAsia="Verdana" w:hAnsi="Verdana" w:cs="Verdana"/>
          <w:b/>
          <w:spacing w:val="-2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ar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of e</w:t>
      </w:r>
      <w:r>
        <w:rPr>
          <w:rFonts w:ascii="Verdana" w:eastAsia="Verdana" w:hAnsi="Verdana" w:cs="Verdana"/>
          <w:b/>
          <w:spacing w:val="-2"/>
          <w:position w:val="-1"/>
          <w:sz w:val="17"/>
          <w:szCs w:val="17"/>
        </w:rPr>
        <w:t>x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p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rti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se</w:t>
      </w:r>
    </w:p>
    <w:p w14:paraId="1B78B31B" w14:textId="77777777" w:rsidR="000C35E8" w:rsidRDefault="000C35E8">
      <w:pPr>
        <w:spacing w:before="9" w:line="240" w:lineRule="exact"/>
        <w:rPr>
          <w:sz w:val="24"/>
          <w:szCs w:val="24"/>
        </w:rPr>
      </w:pPr>
    </w:p>
    <w:p w14:paraId="007BDF2A" w14:textId="77777777" w:rsidR="000C35E8" w:rsidRDefault="001654EF">
      <w:pPr>
        <w:ind w:left="1846"/>
        <w:rPr>
          <w:sz w:val="7"/>
          <w:szCs w:val="7"/>
        </w:rPr>
      </w:pPr>
      <w:r>
        <w:rPr>
          <w:noProof/>
        </w:rPr>
        <w:pict w14:anchorId="0901AC75">
          <v:shape id="_x0000_i1029" type="#_x0000_t75" alt="" style="width:344.8pt;height:4.05pt;mso-width-percent:0;mso-height-percent:0;mso-width-percent:0;mso-height-percent:0">
            <v:imagedata r:id="rId10" o:title=""/>
          </v:shape>
        </w:pict>
      </w:r>
    </w:p>
    <w:p w14:paraId="2B2D0542" w14:textId="77777777" w:rsidR="000C35E8" w:rsidRDefault="000C35E8">
      <w:pPr>
        <w:spacing w:before="5" w:line="100" w:lineRule="exact"/>
        <w:rPr>
          <w:sz w:val="11"/>
          <w:szCs w:val="11"/>
        </w:rPr>
      </w:pPr>
    </w:p>
    <w:p w14:paraId="792F74E3" w14:textId="77777777" w:rsidR="000C35E8" w:rsidRDefault="00EB0190">
      <w:pPr>
        <w:spacing w:line="240" w:lineRule="exact"/>
        <w:ind w:left="461" w:right="411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25"/>
        </w:rPr>
        <w:t xml:space="preserve"> </w:t>
      </w:r>
      <w:r>
        <w:rPr>
          <w:rFonts w:ascii="Verdana" w:eastAsia="Verdana" w:hAnsi="Verdana" w:cs="Verdana"/>
          <w:spacing w:val="3"/>
        </w:rPr>
        <w:t>1</w:t>
      </w:r>
      <w:r>
        <w:rPr>
          <w:rFonts w:ascii="Verdana" w:eastAsia="Verdana" w:hAnsi="Verdana" w:cs="Verdana"/>
        </w:rPr>
        <w:t>4</w:t>
      </w:r>
      <w:r>
        <w:rPr>
          <w:rFonts w:ascii="Verdana" w:eastAsia="Verdana" w:hAnsi="Verdana" w:cs="Verdana"/>
          <w:spacing w:val="30"/>
        </w:rPr>
        <w:t xml:space="preserve"> </w:t>
      </w:r>
      <w:r>
        <w:rPr>
          <w:rFonts w:ascii="Verdana" w:eastAsia="Verdana" w:hAnsi="Verdana" w:cs="Verdana"/>
          <w:spacing w:val="2"/>
        </w:rPr>
        <w:t>y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5"/>
        </w:rPr>
        <w:t xml:space="preserve"> 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33"/>
        </w:rPr>
        <w:t xml:space="preserve"> 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4"/>
        </w:rPr>
        <w:t>s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3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  <w:spacing w:val="1"/>
        </w:rPr>
        <w:t>tu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al</w:t>
      </w:r>
      <w:r>
        <w:rPr>
          <w:rFonts w:ascii="Verdana" w:eastAsia="Verdana" w:hAnsi="Verdana" w:cs="Verdana"/>
          <w:spacing w:val="21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x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7"/>
        </w:rPr>
        <w:t xml:space="preserve"> 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37"/>
        </w:rPr>
        <w:t xml:space="preserve"> </w:t>
      </w:r>
      <w:r>
        <w:rPr>
          <w:rFonts w:ascii="Verdana" w:eastAsia="Verdana" w:hAnsi="Verdana" w:cs="Verdana"/>
        </w:rPr>
        <w:t>Sys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16"/>
        </w:rPr>
        <w:t xml:space="preserve"> 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1"/>
        </w:rPr>
        <w:t>dm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1"/>
        </w:rPr>
        <w:t>et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1"/>
        </w:rPr>
        <w:t>or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39"/>
        </w:rPr>
        <w:t xml:space="preserve"> </w:t>
      </w:r>
      <w:r>
        <w:rPr>
          <w:rFonts w:ascii="Verdana" w:eastAsia="Verdana" w:hAnsi="Verdana" w:cs="Verdana"/>
          <w:spacing w:val="1"/>
        </w:rPr>
        <w:t>an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39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1"/>
        </w:rPr>
        <w:t>hn</w:t>
      </w:r>
      <w:r>
        <w:rPr>
          <w:rFonts w:ascii="Verdana" w:eastAsia="Verdana" w:hAnsi="Verdana" w:cs="Verdana"/>
          <w:spacing w:val="6"/>
        </w:rPr>
        <w:t>i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3"/>
        </w:rPr>
        <w:t>a</w:t>
      </w:r>
      <w:r>
        <w:rPr>
          <w:rFonts w:ascii="Verdana" w:eastAsia="Verdana" w:hAnsi="Verdana" w:cs="Verdana"/>
        </w:rPr>
        <w:t xml:space="preserve">l </w:t>
      </w:r>
      <w:r>
        <w:rPr>
          <w:rFonts w:ascii="Verdana" w:eastAsia="Verdana" w:hAnsi="Verdana" w:cs="Verdana"/>
          <w:spacing w:val="1"/>
        </w:rPr>
        <w:t>Supp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  <w:spacing w:val="-1"/>
          <w:w w:val="99"/>
        </w:rPr>
        <w:t>E</w:t>
      </w:r>
      <w:r>
        <w:rPr>
          <w:rFonts w:ascii="Verdana" w:eastAsia="Verdana" w:hAnsi="Verdana" w:cs="Verdana"/>
          <w:spacing w:val="1"/>
          <w:w w:val="99"/>
        </w:rPr>
        <w:t>n</w:t>
      </w:r>
      <w:r>
        <w:rPr>
          <w:rFonts w:ascii="Verdana" w:eastAsia="Verdana" w:hAnsi="Verdana" w:cs="Verdana"/>
          <w:spacing w:val="3"/>
          <w:w w:val="99"/>
        </w:rPr>
        <w:t>t</w:t>
      </w:r>
      <w:r>
        <w:rPr>
          <w:rFonts w:ascii="Verdana" w:eastAsia="Verdana" w:hAnsi="Verdana" w:cs="Verdana"/>
          <w:spacing w:val="1"/>
          <w:w w:val="99"/>
        </w:rPr>
        <w:t>e</w:t>
      </w:r>
      <w:r>
        <w:rPr>
          <w:rFonts w:ascii="Verdana" w:eastAsia="Verdana" w:hAnsi="Verdana" w:cs="Verdana"/>
          <w:spacing w:val="-1"/>
          <w:w w:val="99"/>
        </w:rPr>
        <w:t>r</w:t>
      </w:r>
      <w:r>
        <w:rPr>
          <w:rFonts w:ascii="Verdana" w:eastAsia="Verdana" w:hAnsi="Verdana" w:cs="Verdana"/>
          <w:spacing w:val="3"/>
          <w:w w:val="99"/>
        </w:rPr>
        <w:t>p</w:t>
      </w:r>
      <w:r>
        <w:rPr>
          <w:rFonts w:ascii="Verdana" w:eastAsia="Verdana" w:hAnsi="Verdana" w:cs="Verdana"/>
          <w:spacing w:val="-1"/>
          <w:w w:val="99"/>
        </w:rPr>
        <w:t>r</w:t>
      </w:r>
      <w:r>
        <w:rPr>
          <w:rFonts w:ascii="Verdana" w:eastAsia="Verdana" w:hAnsi="Verdana" w:cs="Verdana"/>
          <w:spacing w:val="5"/>
          <w:w w:val="99"/>
        </w:rPr>
        <w:t>i</w:t>
      </w:r>
      <w:r>
        <w:rPr>
          <w:rFonts w:ascii="Verdana" w:eastAsia="Verdana" w:hAnsi="Verdana" w:cs="Verdana"/>
          <w:spacing w:val="-1"/>
          <w:w w:val="99"/>
        </w:rPr>
        <w:t>s</w:t>
      </w:r>
      <w:r>
        <w:rPr>
          <w:rFonts w:ascii="Verdana" w:eastAsia="Verdana" w:hAnsi="Verdana" w:cs="Verdana"/>
          <w:w w:val="99"/>
        </w:rPr>
        <w:t>e</w:t>
      </w:r>
      <w:r>
        <w:rPr>
          <w:rFonts w:ascii="Verdana" w:eastAsia="Verdana" w:hAnsi="Verdana" w:cs="Verdana"/>
          <w:spacing w:val="-20"/>
          <w:w w:val="99"/>
        </w:rPr>
        <w:t xml:space="preserve"> 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1"/>
        </w:rPr>
        <w:t>-n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w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5"/>
        </w:rPr>
        <w:t>k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26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  <w:spacing w:val="1"/>
        </w:rPr>
        <w:t>1</w:t>
      </w:r>
      <w:r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4"/>
        </w:rPr>
        <w:t xml:space="preserve"> 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1"/>
        </w:rPr>
        <w:t>th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4"/>
        </w:rPr>
        <w:t xml:space="preserve"> </w:t>
      </w:r>
      <w:r>
        <w:rPr>
          <w:rFonts w:ascii="Verdana" w:eastAsia="Verdana" w:hAnsi="Verdana" w:cs="Verdana"/>
        </w:rPr>
        <w:t>U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  <w:spacing w:val="-1"/>
        </w:rPr>
        <w:t>Go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22"/>
        </w:rPr>
        <w:t xml:space="preserve"> 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ct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"/>
        </w:rPr>
        <w:t>kt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p S</w:t>
      </w:r>
      <w:r>
        <w:rPr>
          <w:rFonts w:ascii="Verdana" w:eastAsia="Verdana" w:hAnsi="Verdana" w:cs="Verdana"/>
          <w:spacing w:val="2"/>
        </w:rPr>
        <w:t>u</w:t>
      </w:r>
      <w:r>
        <w:rPr>
          <w:rFonts w:ascii="Verdana" w:eastAsia="Verdana" w:hAnsi="Verdana" w:cs="Verdana"/>
          <w:spacing w:val="1"/>
        </w:rPr>
        <w:t>pp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.</w:t>
      </w:r>
    </w:p>
    <w:p w14:paraId="2CA431D9" w14:textId="77777777" w:rsidR="000C35E8" w:rsidRDefault="000C35E8">
      <w:pPr>
        <w:spacing w:before="7" w:line="260" w:lineRule="exact"/>
        <w:rPr>
          <w:sz w:val="26"/>
          <w:szCs w:val="26"/>
        </w:rPr>
      </w:pPr>
    </w:p>
    <w:p w14:paraId="321919FD" w14:textId="77777777" w:rsidR="000C35E8" w:rsidRDefault="00EB0190">
      <w:pPr>
        <w:ind w:left="461" w:right="3156"/>
        <w:jc w:val="both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</w:t>
      </w:r>
      <w:r>
        <w:t xml:space="preserve">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</w:rPr>
        <w:t>La</w:t>
      </w:r>
      <w:r>
        <w:rPr>
          <w:rFonts w:ascii="Verdana" w:eastAsia="Verdana" w:hAnsi="Verdana" w:cs="Verdana"/>
          <w:spacing w:val="1"/>
        </w:rPr>
        <w:t>pt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o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-3"/>
        </w:rPr>
        <w:t>f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gu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-2"/>
        </w:rPr>
        <w:t>at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t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3"/>
        </w:rPr>
        <w:t>s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la</w:t>
      </w:r>
      <w:r>
        <w:rPr>
          <w:rFonts w:ascii="Verdana" w:eastAsia="Verdana" w:hAnsi="Verdana" w:cs="Verdana"/>
          <w:spacing w:val="-1"/>
        </w:rPr>
        <w:t>p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im</w:t>
      </w:r>
      <w:r>
        <w:rPr>
          <w:rFonts w:ascii="Verdana" w:eastAsia="Verdana" w:hAnsi="Verdana" w:cs="Verdana"/>
          <w:spacing w:val="-1"/>
        </w:rPr>
        <w:t>a</w:t>
      </w:r>
      <w:r>
        <w:rPr>
          <w:rFonts w:ascii="Verdana" w:eastAsia="Verdana" w:hAnsi="Verdana" w:cs="Verdana"/>
          <w:spacing w:val="-2"/>
        </w:rPr>
        <w:t>g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g</w:t>
      </w:r>
    </w:p>
    <w:p w14:paraId="0806D5AE" w14:textId="77777777" w:rsidR="000C35E8" w:rsidRDefault="00EB0190">
      <w:pPr>
        <w:spacing w:before="59"/>
        <w:ind w:left="461" w:right="5929"/>
        <w:jc w:val="both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</w:t>
      </w:r>
      <w:r>
        <w:t xml:space="preserve">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ware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  <w:spacing w:val="-1"/>
        </w:rPr>
        <w:t>co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3"/>
        </w:rPr>
        <w:t>f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2"/>
        </w:rPr>
        <w:t>g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-2"/>
        </w:rPr>
        <w:t>at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4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ce</w:t>
      </w:r>
    </w:p>
    <w:p w14:paraId="094034BA" w14:textId="77777777" w:rsidR="000C35E8" w:rsidRDefault="00EB0190">
      <w:pPr>
        <w:spacing w:before="61"/>
        <w:ind w:left="461" w:right="523"/>
        <w:jc w:val="both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</w:t>
      </w:r>
      <w:r>
        <w:t xml:space="preserve">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-1"/>
        </w:rPr>
        <w:t>a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4"/>
        </w:rPr>
        <w:t xml:space="preserve">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  <w:spacing w:val="1"/>
        </w:rPr>
        <w:t>du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-1"/>
        </w:rPr>
        <w:t>se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me</w:t>
      </w:r>
      <w:r>
        <w:rPr>
          <w:rFonts w:ascii="Verdana" w:eastAsia="Verdana" w:hAnsi="Verdana" w:cs="Verdana"/>
          <w:spacing w:val="-2"/>
        </w:rPr>
        <w:t>n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17"/>
        </w:rPr>
        <w:t xml:space="preserve"> </w:t>
      </w:r>
      <w:r>
        <w:rPr>
          <w:rFonts w:ascii="Verdana" w:eastAsia="Verdana" w:hAnsi="Verdana" w:cs="Verdana"/>
        </w:rPr>
        <w:t>PC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ym</w:t>
      </w:r>
      <w:r>
        <w:rPr>
          <w:rFonts w:ascii="Verdana" w:eastAsia="Verdana" w:hAnsi="Verdana" w:cs="Verdana"/>
          <w:spacing w:val="-3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4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-3"/>
        </w:rPr>
        <w:t>f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</w:rPr>
        <w:t>ware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-1"/>
        </w:rPr>
        <w:t>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3"/>
        </w:rPr>
        <w:t>c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-3"/>
        </w:rPr>
        <w:t>y</w:t>
      </w:r>
      <w:r>
        <w:rPr>
          <w:rFonts w:ascii="Verdana" w:eastAsia="Verdana" w:hAnsi="Verdana" w:cs="Verdana"/>
        </w:rPr>
        <w:t>me</w:t>
      </w:r>
      <w:r>
        <w:rPr>
          <w:rFonts w:ascii="Verdana" w:eastAsia="Verdana" w:hAnsi="Verdana" w:cs="Verdana"/>
          <w:spacing w:val="-2"/>
        </w:rPr>
        <w:t>n</w:t>
      </w:r>
      <w:r>
        <w:rPr>
          <w:rFonts w:ascii="Verdana" w:eastAsia="Verdana" w:hAnsi="Verdana" w:cs="Verdana"/>
        </w:rPr>
        <w:t>t</w:t>
      </w:r>
    </w:p>
    <w:p w14:paraId="7F33861A" w14:textId="77777777" w:rsidR="000C35E8" w:rsidRDefault="00EB0190">
      <w:pPr>
        <w:spacing w:before="61"/>
        <w:ind w:left="461" w:right="3018"/>
        <w:jc w:val="both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</w:t>
      </w:r>
      <w:r>
        <w:t xml:space="preserve">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</w:rPr>
        <w:t>Ma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g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1"/>
        </w:rPr>
        <w:t>co</w:t>
      </w:r>
      <w:r>
        <w:rPr>
          <w:rFonts w:ascii="Verdana" w:eastAsia="Verdana" w:hAnsi="Verdana" w:cs="Verdana"/>
          <w:spacing w:val="-2"/>
        </w:rPr>
        <w:t>mp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x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-3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eo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  <w:spacing w:val="-4"/>
        </w:rPr>
        <w:t>e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3"/>
        </w:rPr>
        <w:t>r</w:t>
      </w:r>
      <w:r>
        <w:rPr>
          <w:rFonts w:ascii="Verdana" w:eastAsia="Verdana" w:hAnsi="Verdana" w:cs="Verdana"/>
        </w:rPr>
        <w:t>ise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-3"/>
        </w:rPr>
        <w:t>v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2"/>
        </w:rPr>
        <w:t>M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"/>
        </w:rPr>
        <w:t>o</w:t>
      </w:r>
      <w:r>
        <w:rPr>
          <w:rFonts w:ascii="Verdana" w:eastAsia="Verdana" w:hAnsi="Verdana" w:cs="Verdana"/>
        </w:rPr>
        <w:t>ft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4"/>
        </w:rPr>
        <w:t>e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</w:rPr>
        <w:t>.</w:t>
      </w:r>
    </w:p>
    <w:p w14:paraId="76AC9F09" w14:textId="77777777" w:rsidR="000C35E8" w:rsidRDefault="00EB0190">
      <w:pPr>
        <w:spacing w:before="59"/>
        <w:ind w:left="461" w:right="1391"/>
        <w:jc w:val="both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</w:t>
      </w:r>
      <w:r>
        <w:t xml:space="preserve">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  <w:spacing w:val="1"/>
        </w:rPr>
        <w:t>-</w:t>
      </w:r>
      <w:r>
        <w:rPr>
          <w:rFonts w:ascii="Verdana" w:eastAsia="Verdana" w:hAnsi="Verdana" w:cs="Verdana"/>
          <w:spacing w:val="-2"/>
        </w:rPr>
        <w:t>V</w:t>
      </w:r>
      <w:r>
        <w:rPr>
          <w:rFonts w:ascii="Verdana" w:eastAsia="Verdana" w:hAnsi="Verdana" w:cs="Verdana"/>
        </w:rPr>
        <w:t>is</w:t>
      </w:r>
      <w:r>
        <w:rPr>
          <w:rFonts w:ascii="Verdana" w:eastAsia="Verdana" w:hAnsi="Verdana" w:cs="Verdana"/>
          <w:spacing w:val="-2"/>
        </w:rPr>
        <w:t>ua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-4"/>
        </w:rPr>
        <w:t>e</w:t>
      </w:r>
      <w:r>
        <w:rPr>
          <w:rFonts w:ascii="Verdana" w:eastAsia="Verdana" w:hAnsi="Verdana" w:cs="Verdana"/>
          <w:spacing w:val="1"/>
        </w:rPr>
        <w:t>q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</w:rPr>
        <w:t>me</w:t>
      </w:r>
      <w:r>
        <w:rPr>
          <w:rFonts w:ascii="Verdana" w:eastAsia="Verdana" w:hAnsi="Verdana" w:cs="Verdana"/>
          <w:spacing w:val="-2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</w:rPr>
        <w:t>su</w:t>
      </w:r>
      <w:r>
        <w:rPr>
          <w:rFonts w:ascii="Verdana" w:eastAsia="Verdana" w:hAnsi="Verdana" w:cs="Verdana"/>
          <w:spacing w:val="-1"/>
        </w:rPr>
        <w:t>p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2"/>
        </w:rPr>
        <w:t>(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3"/>
        </w:rPr>
        <w:t>c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  <w:spacing w:val="-2"/>
        </w:rPr>
        <w:t>m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r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  <w:spacing w:val="1"/>
        </w:rPr>
        <w:t>ph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s,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  <w:spacing w:val="-2"/>
        </w:rPr>
        <w:t>m</w:t>
      </w:r>
      <w:r>
        <w:rPr>
          <w:rFonts w:ascii="Verdana" w:eastAsia="Verdana" w:hAnsi="Verdana" w:cs="Verdana"/>
        </w:rPr>
        <w:t>ix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</w:rPr>
        <w:t>s,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ak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-3"/>
        </w:rPr>
        <w:t>r</w:t>
      </w:r>
      <w:r>
        <w:rPr>
          <w:rFonts w:ascii="Verdana" w:eastAsia="Verdana" w:hAnsi="Verdana" w:cs="Verdana"/>
        </w:rPr>
        <w:t>s,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1"/>
        </w:rPr>
        <w:t>j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ct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  <w:spacing w:val="-3"/>
        </w:rPr>
        <w:t>s</w:t>
      </w:r>
      <w:r>
        <w:rPr>
          <w:rFonts w:ascii="Verdana" w:eastAsia="Verdana" w:hAnsi="Verdana" w:cs="Verdana"/>
        </w:rPr>
        <w:t>)</w:t>
      </w:r>
    </w:p>
    <w:p w14:paraId="575E0565" w14:textId="77777777" w:rsidR="000C35E8" w:rsidRDefault="00EB0190">
      <w:pPr>
        <w:spacing w:before="61"/>
        <w:ind w:left="461" w:right="3054"/>
        <w:jc w:val="both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</w:t>
      </w:r>
      <w:r>
        <w:t xml:space="preserve">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  <w:spacing w:val="1"/>
        </w:rPr>
        <w:t>Ad</w:t>
      </w:r>
      <w:r>
        <w:rPr>
          <w:rFonts w:ascii="Verdana" w:eastAsia="Verdana" w:hAnsi="Verdana" w:cs="Verdana"/>
          <w:spacing w:val="-2"/>
        </w:rPr>
        <w:t>m</w:t>
      </w:r>
      <w:r>
        <w:rPr>
          <w:rFonts w:ascii="Verdana" w:eastAsia="Verdana" w:hAnsi="Verdana" w:cs="Verdana"/>
          <w:spacing w:val="1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3"/>
        </w:rPr>
        <w:t>s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t</w:t>
      </w:r>
      <w:r>
        <w:rPr>
          <w:rFonts w:ascii="Verdana" w:eastAsia="Verdana" w:hAnsi="Verdana" w:cs="Verdana"/>
          <w:spacing w:val="1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</w:rPr>
        <w:t>&amp;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"/>
        </w:rPr>
        <w:t>ta</w:t>
      </w:r>
      <w:r>
        <w:rPr>
          <w:rFonts w:ascii="Verdana" w:eastAsia="Verdana" w:hAnsi="Verdana" w:cs="Verdana"/>
        </w:rPr>
        <w:t>ll</w:t>
      </w:r>
      <w:r>
        <w:rPr>
          <w:rFonts w:ascii="Verdana" w:eastAsia="Verdana" w:hAnsi="Verdana" w:cs="Verdana"/>
          <w:spacing w:val="-1"/>
        </w:rPr>
        <w:t>a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3"/>
        </w:rPr>
        <w:t>r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rou</w:t>
      </w:r>
      <w:r>
        <w:rPr>
          <w:rFonts w:ascii="Verdana" w:eastAsia="Verdana" w:hAnsi="Verdana" w:cs="Verdana"/>
          <w:spacing w:val="-2"/>
        </w:rPr>
        <w:t>b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sho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8"/>
        </w:rPr>
        <w:t xml:space="preserve">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3"/>
        </w:rPr>
        <w:t>r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1"/>
        </w:rPr>
        <w:t>j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s</w:t>
      </w:r>
    </w:p>
    <w:p w14:paraId="4D01C789" w14:textId="77777777" w:rsidR="000C35E8" w:rsidRDefault="00EB0190">
      <w:pPr>
        <w:spacing w:before="59"/>
        <w:ind w:left="461" w:right="2059"/>
        <w:jc w:val="both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</w:t>
      </w:r>
      <w:r>
        <w:t xml:space="preserve">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</w:rPr>
        <w:t>ll</w:t>
      </w:r>
      <w:r>
        <w:rPr>
          <w:rFonts w:ascii="Verdana" w:eastAsia="Verdana" w:hAnsi="Verdana" w:cs="Verdana"/>
          <w:spacing w:val="-2"/>
        </w:rPr>
        <w:t>at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4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3"/>
        </w:rPr>
        <w:t>f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2"/>
        </w:rPr>
        <w:t>g</w:t>
      </w:r>
      <w:r>
        <w:rPr>
          <w:rFonts w:ascii="Verdana" w:eastAsia="Verdana" w:hAnsi="Verdana" w:cs="Verdana"/>
          <w:spacing w:val="2"/>
        </w:rPr>
        <w:t>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t</w:t>
      </w:r>
      <w:r>
        <w:rPr>
          <w:rFonts w:ascii="Verdana" w:eastAsia="Verdana" w:hAnsi="Verdana" w:cs="Verdana"/>
          <w:spacing w:val="1"/>
        </w:rPr>
        <w:t>i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</w:rPr>
        <w:t>&amp;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2"/>
        </w:rPr>
        <w:t>b</w:t>
      </w:r>
      <w:r>
        <w:rPr>
          <w:rFonts w:ascii="Verdana" w:eastAsia="Verdana" w:hAnsi="Verdana" w:cs="Verdana"/>
          <w:spacing w:val="1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sho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3"/>
        </w:rPr>
        <w:t>a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-2"/>
        </w:rPr>
        <w:t>at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2"/>
        </w:rPr>
        <w:t>s</w:t>
      </w:r>
      <w:r>
        <w:rPr>
          <w:rFonts w:ascii="Verdana" w:eastAsia="Verdana" w:hAnsi="Verdana" w:cs="Verdana"/>
        </w:rPr>
        <w:t>yst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m;</w:t>
      </w:r>
    </w:p>
    <w:p w14:paraId="5850B66C" w14:textId="77777777" w:rsidR="000C35E8" w:rsidRDefault="00EB0190">
      <w:pPr>
        <w:spacing w:before="62"/>
        <w:ind w:left="461" w:right="4338"/>
        <w:jc w:val="both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</w:t>
      </w:r>
      <w:r>
        <w:t xml:space="preserve">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2"/>
        </w:rPr>
        <w:t>ta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o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3"/>
        </w:rPr>
        <w:t>v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cro</w:t>
      </w:r>
      <w:r>
        <w:rPr>
          <w:rFonts w:ascii="Verdana" w:eastAsia="Verdana" w:hAnsi="Verdana" w:cs="Verdana"/>
        </w:rPr>
        <w:t>ss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het</w:t>
      </w:r>
      <w:r>
        <w:rPr>
          <w:rFonts w:ascii="Verdana" w:eastAsia="Verdana" w:hAnsi="Verdana" w:cs="Verdana"/>
          <w:spacing w:val="-1"/>
        </w:rPr>
        <w:t>ero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-4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eo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9"/>
        </w:rPr>
        <w:t xml:space="preserve"> </w:t>
      </w:r>
      <w:r>
        <w:rPr>
          <w:rFonts w:ascii="Verdana" w:eastAsia="Verdana" w:hAnsi="Verdana" w:cs="Verdana"/>
          <w:spacing w:val="-1"/>
        </w:rPr>
        <w:t>ne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</w:rPr>
        <w:t>.</w:t>
      </w:r>
    </w:p>
    <w:p w14:paraId="2B733D67" w14:textId="77777777" w:rsidR="000C35E8" w:rsidRDefault="00EB0190">
      <w:pPr>
        <w:tabs>
          <w:tab w:val="left" w:pos="820"/>
        </w:tabs>
        <w:spacing w:before="61" w:line="298" w:lineRule="auto"/>
        <w:ind w:left="821" w:right="402" w:hanging="360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</w:t>
      </w:r>
      <w:r>
        <w:rPr>
          <w:spacing w:val="-198"/>
        </w:rPr>
        <w:t xml:space="preserve"> </w:t>
      </w:r>
      <w:r>
        <w:tab/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2"/>
        </w:rPr>
        <w:t>g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29"/>
        </w:rPr>
        <w:t xml:space="preserve">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1"/>
        </w:rPr>
        <w:t>j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ct</w:t>
      </w:r>
      <w:r>
        <w:rPr>
          <w:rFonts w:ascii="Verdana" w:eastAsia="Verdana" w:hAnsi="Verdana" w:cs="Verdana"/>
          <w:spacing w:val="24"/>
        </w:rPr>
        <w:t xml:space="preserve"> 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-1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-3"/>
        </w:rPr>
        <w:t>e</w:t>
      </w:r>
      <w:r>
        <w:rPr>
          <w:rFonts w:ascii="Verdana" w:eastAsia="Verdana" w:hAnsi="Verdana" w:cs="Verdana"/>
          <w:spacing w:val="-2"/>
        </w:rPr>
        <w:t>m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20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3"/>
        </w:rPr>
        <w:t>k</w:t>
      </w:r>
      <w:r>
        <w:rPr>
          <w:rFonts w:ascii="Verdana" w:eastAsia="Verdana" w:hAnsi="Verdana" w:cs="Verdana"/>
        </w:rPr>
        <w:t>ill</w:t>
      </w:r>
      <w:r>
        <w:rPr>
          <w:rFonts w:ascii="Verdana" w:eastAsia="Verdana" w:hAnsi="Verdana" w:cs="Verdana"/>
          <w:spacing w:val="-3"/>
        </w:rPr>
        <w:t>s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26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ron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25"/>
        </w:rPr>
        <w:t xml:space="preserve"> 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"/>
        </w:rPr>
        <w:t>h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21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4"/>
        </w:rPr>
        <w:t>e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2"/>
        </w:rPr>
        <w:t>f</w:t>
      </w:r>
      <w:r>
        <w:rPr>
          <w:rFonts w:ascii="Verdana" w:eastAsia="Verdana" w:hAnsi="Verdana" w:cs="Verdana"/>
          <w:spacing w:val="1"/>
        </w:rPr>
        <w:t>-d</w:t>
      </w:r>
      <w:r>
        <w:rPr>
          <w:rFonts w:ascii="Verdana" w:eastAsia="Verdana" w:hAnsi="Verdana" w:cs="Verdana"/>
          <w:spacing w:val="-3"/>
        </w:rPr>
        <w:t>r</w:t>
      </w:r>
      <w:r>
        <w:rPr>
          <w:rFonts w:ascii="Verdana" w:eastAsia="Verdana" w:hAnsi="Verdana" w:cs="Verdana"/>
          <w:spacing w:val="1"/>
        </w:rPr>
        <w:t>i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23"/>
        </w:rPr>
        <w:t xml:space="preserve"> 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29"/>
        </w:rPr>
        <w:t xml:space="preserve"> </w:t>
      </w:r>
      <w:r>
        <w:rPr>
          <w:rFonts w:ascii="Verdana" w:eastAsia="Verdana" w:hAnsi="Verdana" w:cs="Verdana"/>
          <w:spacing w:val="-2"/>
        </w:rPr>
        <w:t>m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2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23"/>
        </w:rPr>
        <w:t xml:space="preserve"> 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29"/>
        </w:rPr>
        <w:t xml:space="preserve"> </w:t>
      </w:r>
      <w:r>
        <w:rPr>
          <w:rFonts w:ascii="Verdana" w:eastAsia="Verdana" w:hAnsi="Verdana" w:cs="Verdana"/>
        </w:rPr>
        <w:t>cap</w:t>
      </w:r>
      <w:r>
        <w:rPr>
          <w:rFonts w:ascii="Verdana" w:eastAsia="Verdana" w:hAnsi="Verdana" w:cs="Verdana"/>
          <w:spacing w:val="-2"/>
        </w:rPr>
        <w:t>ab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25"/>
        </w:rPr>
        <w:t xml:space="preserve"> 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</w:rPr>
        <w:t>f w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  <w:spacing w:val="-3"/>
        </w:rPr>
        <w:t>k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</w:rPr>
        <w:t>ss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-3"/>
        </w:rPr>
        <w:t>w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2"/>
        </w:rPr>
        <w:t>h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-3"/>
        </w:rPr>
        <w:t>s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-3"/>
        </w:rPr>
        <w:t>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3"/>
        </w:rPr>
        <w:t>s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  <w:spacing w:val="1"/>
        </w:rPr>
        <w:t>n.</w:t>
      </w:r>
    </w:p>
    <w:p w14:paraId="7F076F08" w14:textId="77777777" w:rsidR="000C35E8" w:rsidRDefault="00EB0190">
      <w:pPr>
        <w:spacing w:before="2"/>
        <w:ind w:left="461" w:right="4112"/>
        <w:jc w:val="both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</w:t>
      </w:r>
      <w:r>
        <w:t xml:space="preserve">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-1"/>
        </w:rPr>
        <w:t>ser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ce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-1"/>
        </w:rPr>
        <w:t>su</w:t>
      </w:r>
      <w:r>
        <w:rPr>
          <w:rFonts w:ascii="Verdana" w:eastAsia="Verdana" w:hAnsi="Verdana" w:cs="Verdana"/>
          <w:spacing w:val="1"/>
        </w:rPr>
        <w:t>pp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-3"/>
        </w:rPr>
        <w:t>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se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-3"/>
        </w:rPr>
        <w:t>v</w:t>
      </w:r>
      <w:r>
        <w:rPr>
          <w:rFonts w:ascii="Verdana" w:eastAsia="Verdana" w:hAnsi="Verdana" w:cs="Verdana"/>
        </w:rPr>
        <w:t>ice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3"/>
        </w:rPr>
        <w:t>e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roce</w:t>
      </w:r>
      <w:r>
        <w:rPr>
          <w:rFonts w:ascii="Verdana" w:eastAsia="Verdana" w:hAnsi="Verdana" w:cs="Verdana"/>
        </w:rPr>
        <w:t>ss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1"/>
        </w:rPr>
        <w:t>oce</w:t>
      </w:r>
      <w:r>
        <w:rPr>
          <w:rFonts w:ascii="Verdana" w:eastAsia="Verdana" w:hAnsi="Verdana" w:cs="Verdana"/>
          <w:spacing w:val="1"/>
        </w:rPr>
        <w:t>du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</w:rPr>
        <w:t>s</w:t>
      </w:r>
    </w:p>
    <w:p w14:paraId="5B3B8535" w14:textId="77777777" w:rsidR="000C35E8" w:rsidRDefault="00EB0190">
      <w:pPr>
        <w:spacing w:before="59"/>
        <w:ind w:left="461" w:right="2894"/>
        <w:jc w:val="both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</w:t>
      </w:r>
      <w:r>
        <w:t xml:space="preserve">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  <w:spacing w:val="-2"/>
        </w:rPr>
        <w:t>C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-2"/>
        </w:rPr>
        <w:t>u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3"/>
        </w:rPr>
        <w:t>f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3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-1"/>
        </w:rPr>
        <w:t>co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-1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2"/>
        </w:rPr>
        <w:t>g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-1"/>
        </w:rPr>
        <w:t>en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3"/>
        </w:rPr>
        <w:t>c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9"/>
        </w:rPr>
        <w:t xml:space="preserve"> </w:t>
      </w:r>
      <w:proofErr w:type="spellStart"/>
      <w:r>
        <w:rPr>
          <w:rFonts w:ascii="Verdana" w:eastAsia="Verdana" w:hAnsi="Verdana" w:cs="Verdana"/>
        </w:rPr>
        <w:t>ip</w:t>
      </w:r>
      <w:proofErr w:type="spellEnd"/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2"/>
        </w:rPr>
        <w:t>h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-3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1"/>
        </w:rPr>
        <w:t>su</w:t>
      </w:r>
      <w:r>
        <w:rPr>
          <w:rFonts w:ascii="Verdana" w:eastAsia="Verdana" w:hAnsi="Verdana" w:cs="Verdana"/>
          <w:spacing w:val="1"/>
        </w:rPr>
        <w:t>pp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t</w:t>
      </w:r>
    </w:p>
    <w:p w14:paraId="15723379" w14:textId="77777777" w:rsidR="000C35E8" w:rsidRDefault="000C35E8">
      <w:pPr>
        <w:spacing w:before="9" w:line="260" w:lineRule="exact"/>
        <w:rPr>
          <w:sz w:val="26"/>
          <w:szCs w:val="26"/>
        </w:rPr>
      </w:pPr>
    </w:p>
    <w:p w14:paraId="592D6E0A" w14:textId="77777777" w:rsidR="000C35E8" w:rsidRDefault="00EB0190">
      <w:pPr>
        <w:ind w:left="3393" w:right="4230"/>
        <w:jc w:val="center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P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O</w:t>
      </w:r>
      <w:r>
        <w:rPr>
          <w:rFonts w:ascii="Verdana" w:eastAsia="Verdana" w:hAnsi="Verdana" w:cs="Verdana"/>
          <w:b/>
          <w:sz w:val="17"/>
          <w:szCs w:val="17"/>
        </w:rPr>
        <w:t>F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SS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I</w:t>
      </w:r>
      <w:r>
        <w:rPr>
          <w:rFonts w:ascii="Verdana" w:eastAsia="Verdana" w:hAnsi="Verdana" w:cs="Verdana"/>
          <w:b/>
          <w:spacing w:val="2"/>
          <w:sz w:val="17"/>
          <w:szCs w:val="17"/>
        </w:rPr>
        <w:t>O</w:t>
      </w:r>
      <w:r>
        <w:rPr>
          <w:rFonts w:ascii="Verdana" w:eastAsia="Verdana" w:hAnsi="Verdana" w:cs="Verdana"/>
          <w:b/>
          <w:sz w:val="17"/>
          <w:szCs w:val="17"/>
        </w:rPr>
        <w:t>NAL</w:t>
      </w:r>
      <w:r>
        <w:rPr>
          <w:rFonts w:ascii="Verdana" w:eastAsia="Verdana" w:hAnsi="Verdana" w:cs="Verdana"/>
          <w:b/>
          <w:spacing w:val="-15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w w:val="97"/>
          <w:sz w:val="17"/>
          <w:szCs w:val="17"/>
        </w:rPr>
        <w:t>Q</w:t>
      </w:r>
      <w:r>
        <w:rPr>
          <w:rFonts w:ascii="Verdana" w:eastAsia="Verdana" w:hAnsi="Verdana" w:cs="Verdana"/>
          <w:b/>
          <w:spacing w:val="2"/>
          <w:w w:val="97"/>
          <w:sz w:val="17"/>
          <w:szCs w:val="17"/>
        </w:rPr>
        <w:t>U</w:t>
      </w:r>
      <w:r>
        <w:rPr>
          <w:rFonts w:ascii="Verdana" w:eastAsia="Verdana" w:hAnsi="Verdana" w:cs="Verdana"/>
          <w:b/>
          <w:spacing w:val="1"/>
          <w:w w:val="97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5"/>
          <w:w w:val="97"/>
          <w:sz w:val="17"/>
          <w:szCs w:val="17"/>
        </w:rPr>
        <w:t>L</w:t>
      </w:r>
      <w:r>
        <w:rPr>
          <w:rFonts w:ascii="Verdana" w:eastAsia="Verdana" w:hAnsi="Verdana" w:cs="Verdana"/>
          <w:b/>
          <w:spacing w:val="-2"/>
          <w:w w:val="97"/>
          <w:sz w:val="17"/>
          <w:szCs w:val="17"/>
        </w:rPr>
        <w:t>I</w:t>
      </w:r>
      <w:r>
        <w:rPr>
          <w:rFonts w:ascii="Verdana" w:eastAsia="Verdana" w:hAnsi="Verdana" w:cs="Verdana"/>
          <w:b/>
          <w:spacing w:val="2"/>
          <w:w w:val="97"/>
          <w:sz w:val="17"/>
          <w:szCs w:val="17"/>
        </w:rPr>
        <w:t>F</w:t>
      </w:r>
      <w:r>
        <w:rPr>
          <w:rFonts w:ascii="Verdana" w:eastAsia="Verdana" w:hAnsi="Verdana" w:cs="Verdana"/>
          <w:b/>
          <w:spacing w:val="3"/>
          <w:w w:val="97"/>
          <w:sz w:val="17"/>
          <w:szCs w:val="17"/>
        </w:rPr>
        <w:t>I</w:t>
      </w:r>
      <w:r>
        <w:rPr>
          <w:rFonts w:ascii="Verdana" w:eastAsia="Verdana" w:hAnsi="Verdana" w:cs="Verdana"/>
          <w:b/>
          <w:spacing w:val="2"/>
          <w:w w:val="97"/>
          <w:sz w:val="17"/>
          <w:szCs w:val="17"/>
        </w:rPr>
        <w:t>C</w:t>
      </w:r>
      <w:r>
        <w:rPr>
          <w:rFonts w:ascii="Verdana" w:eastAsia="Verdana" w:hAnsi="Verdana" w:cs="Verdana"/>
          <w:b/>
          <w:spacing w:val="1"/>
          <w:w w:val="97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4"/>
          <w:w w:val="97"/>
          <w:sz w:val="17"/>
          <w:szCs w:val="17"/>
        </w:rPr>
        <w:t>T</w:t>
      </w:r>
      <w:r>
        <w:rPr>
          <w:rFonts w:ascii="Verdana" w:eastAsia="Verdana" w:hAnsi="Verdana" w:cs="Verdana"/>
          <w:b/>
          <w:spacing w:val="1"/>
          <w:w w:val="97"/>
          <w:sz w:val="17"/>
          <w:szCs w:val="17"/>
        </w:rPr>
        <w:t>I</w:t>
      </w:r>
      <w:r>
        <w:rPr>
          <w:rFonts w:ascii="Verdana" w:eastAsia="Verdana" w:hAnsi="Verdana" w:cs="Verdana"/>
          <w:b/>
          <w:w w:val="97"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1"/>
          <w:w w:val="97"/>
          <w:sz w:val="17"/>
          <w:szCs w:val="17"/>
        </w:rPr>
        <w:t>N</w:t>
      </w:r>
      <w:r>
        <w:rPr>
          <w:rFonts w:ascii="Verdana" w:eastAsia="Verdana" w:hAnsi="Verdana" w:cs="Verdana"/>
          <w:b/>
          <w:w w:val="97"/>
          <w:sz w:val="17"/>
          <w:szCs w:val="17"/>
        </w:rPr>
        <w:t>S</w:t>
      </w:r>
    </w:p>
    <w:p w14:paraId="3EE3619B" w14:textId="77777777" w:rsidR="000C35E8" w:rsidRDefault="001654EF">
      <w:pPr>
        <w:ind w:left="1846"/>
        <w:rPr>
          <w:sz w:val="7"/>
          <w:szCs w:val="7"/>
        </w:rPr>
      </w:pPr>
      <w:r>
        <w:rPr>
          <w:noProof/>
        </w:rPr>
        <w:pict w14:anchorId="1602156D">
          <v:shape id="_x0000_i1028" type="#_x0000_t75" alt="" style="width:344.8pt;height:4.05pt;mso-width-percent:0;mso-height-percent:0;mso-width-percent:0;mso-height-percent:0">
            <v:imagedata r:id="rId10" o:title=""/>
          </v:shape>
        </w:pict>
      </w:r>
    </w:p>
    <w:p w14:paraId="34244755" w14:textId="77777777" w:rsidR="000C35E8" w:rsidRDefault="000C35E8">
      <w:pPr>
        <w:spacing w:before="2" w:line="100" w:lineRule="exact"/>
        <w:rPr>
          <w:sz w:val="11"/>
          <w:szCs w:val="11"/>
        </w:rPr>
      </w:pPr>
    </w:p>
    <w:p w14:paraId="6ED1616A" w14:textId="77777777" w:rsidR="000C35E8" w:rsidRDefault="00EB0190">
      <w:pPr>
        <w:ind w:left="461" w:right="2526"/>
        <w:jc w:val="both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</w:t>
      </w:r>
      <w:r>
        <w:t xml:space="preserve">    </w:t>
      </w:r>
      <w:r>
        <w:rPr>
          <w:rFonts w:ascii="Verdana" w:eastAsia="Verdana" w:hAnsi="Verdana" w:cs="Verdana"/>
          <w:b/>
          <w:spacing w:val="1"/>
        </w:rPr>
        <w:t>M</w:t>
      </w:r>
      <w:r>
        <w:rPr>
          <w:rFonts w:ascii="Verdana" w:eastAsia="Verdana" w:hAnsi="Verdana" w:cs="Verdana"/>
          <w:b/>
          <w:spacing w:val="2"/>
        </w:rPr>
        <w:t>B</w:t>
      </w:r>
      <w:r>
        <w:rPr>
          <w:rFonts w:ascii="Verdana" w:eastAsia="Verdana" w:hAnsi="Verdana" w:cs="Verdana"/>
          <w:b/>
        </w:rPr>
        <w:t>A</w:t>
      </w:r>
      <w:r>
        <w:rPr>
          <w:rFonts w:ascii="Verdana" w:eastAsia="Verdana" w:hAnsi="Verdana" w:cs="Verdana"/>
          <w:b/>
          <w:spacing w:val="-9"/>
        </w:rPr>
        <w:t xml:space="preserve"> 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-3"/>
        </w:rPr>
        <w:t xml:space="preserve"> 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  <w:b/>
          <w:spacing w:val="2"/>
        </w:rPr>
        <w:t>y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  <w:b/>
          <w:spacing w:val="2"/>
        </w:rPr>
        <w:t>t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3"/>
        </w:rPr>
        <w:t>m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  <w:b/>
          <w:spacing w:val="-8"/>
        </w:rPr>
        <w:t xml:space="preserve"> </w:t>
      </w:r>
      <w:r>
        <w:rPr>
          <w:rFonts w:ascii="Verdana" w:eastAsia="Verdana" w:hAnsi="Verdana" w:cs="Verdana"/>
          <w:spacing w:val="4"/>
        </w:rPr>
        <w:t>f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om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Ma</w:t>
      </w:r>
      <w:r>
        <w:rPr>
          <w:rFonts w:ascii="Verdana" w:eastAsia="Verdana" w:hAnsi="Verdana" w:cs="Verdana"/>
          <w:spacing w:val="1"/>
        </w:rPr>
        <w:t>du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ai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4"/>
        </w:rPr>
        <w:t>K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aj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  <w:spacing w:val="-7"/>
        </w:rPr>
        <w:t>U</w:t>
      </w:r>
      <w:r>
        <w:rPr>
          <w:rFonts w:ascii="Verdana" w:eastAsia="Verdana" w:hAnsi="Verdana" w:cs="Verdana"/>
          <w:spacing w:val="4"/>
        </w:rPr>
        <w:t>n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y,</w:t>
      </w:r>
      <w:r>
        <w:rPr>
          <w:rFonts w:ascii="Verdana" w:eastAsia="Verdana" w:hAnsi="Verdana" w:cs="Verdana"/>
          <w:spacing w:val="-24"/>
        </w:rPr>
        <w:t xml:space="preserve"> </w:t>
      </w:r>
      <w:r>
        <w:rPr>
          <w:rFonts w:ascii="Verdana" w:eastAsia="Verdana" w:hAnsi="Verdana" w:cs="Verdana"/>
        </w:rPr>
        <w:t>Ma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4"/>
        </w:rPr>
        <w:t>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17"/>
        </w:rPr>
        <w:t xml:space="preserve"> </w:t>
      </w:r>
      <w:r>
        <w:rPr>
          <w:rFonts w:ascii="Verdana" w:eastAsia="Verdana" w:hAnsi="Verdana" w:cs="Verdana"/>
          <w:spacing w:val="-5"/>
        </w:rPr>
        <w:t>I</w:t>
      </w:r>
      <w:r>
        <w:rPr>
          <w:rFonts w:ascii="Verdana" w:eastAsia="Verdana" w:hAnsi="Verdana" w:cs="Verdana"/>
          <w:spacing w:val="1"/>
        </w:rPr>
        <w:t>nd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1"/>
        </w:rPr>
        <w:t>(</w:t>
      </w:r>
      <w:r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  <w:spacing w:val="3"/>
        </w:rPr>
        <w:t>0</w:t>
      </w:r>
      <w:r>
        <w:rPr>
          <w:rFonts w:ascii="Verdana" w:eastAsia="Verdana" w:hAnsi="Verdana" w:cs="Verdana"/>
        </w:rPr>
        <w:t>1</w:t>
      </w:r>
      <w:r>
        <w:rPr>
          <w:rFonts w:ascii="Verdana" w:eastAsia="Verdana" w:hAnsi="Verdana" w:cs="Verdana"/>
          <w:spacing w:val="1"/>
        </w:rPr>
        <w:t>5</w:t>
      </w:r>
      <w:r>
        <w:rPr>
          <w:rFonts w:ascii="Verdana" w:eastAsia="Verdana" w:hAnsi="Verdana" w:cs="Verdana"/>
        </w:rPr>
        <w:t>)</w:t>
      </w:r>
    </w:p>
    <w:p w14:paraId="71932208" w14:textId="77777777" w:rsidR="000C35E8" w:rsidRDefault="00EB0190">
      <w:pPr>
        <w:spacing w:before="59"/>
        <w:ind w:left="461" w:right="403"/>
        <w:jc w:val="both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</w:t>
      </w:r>
      <w:r>
        <w:t xml:space="preserve">    </w:t>
      </w:r>
      <w:r>
        <w:rPr>
          <w:rFonts w:ascii="Verdana" w:eastAsia="Verdana" w:hAnsi="Verdana" w:cs="Verdana"/>
          <w:b/>
          <w:spacing w:val="-1"/>
        </w:rPr>
        <w:t>B</w:t>
      </w:r>
      <w:r>
        <w:rPr>
          <w:rFonts w:ascii="Verdana" w:eastAsia="Verdana" w:hAnsi="Verdana" w:cs="Verdana"/>
          <w:b/>
        </w:rPr>
        <w:t>CA</w:t>
      </w:r>
      <w:r>
        <w:rPr>
          <w:rFonts w:ascii="Verdana" w:eastAsia="Verdana" w:hAnsi="Verdana" w:cs="Verdana"/>
          <w:b/>
          <w:spacing w:val="49"/>
        </w:rPr>
        <w:t xml:space="preserve"> </w:t>
      </w:r>
      <w:r>
        <w:rPr>
          <w:rFonts w:ascii="Verdana" w:eastAsia="Verdana" w:hAnsi="Verdana" w:cs="Verdana"/>
          <w:spacing w:val="1"/>
        </w:rPr>
        <w:t>(</w:t>
      </w:r>
      <w:r>
        <w:rPr>
          <w:rFonts w:ascii="Verdana" w:eastAsia="Verdana" w:hAnsi="Verdana" w:cs="Verdana"/>
          <w:b/>
          <w:spacing w:val="4"/>
        </w:rPr>
        <w:t>B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</w:rPr>
        <w:t>c</w:t>
      </w:r>
      <w:r>
        <w:rPr>
          <w:rFonts w:ascii="Verdana" w:eastAsia="Verdana" w:hAnsi="Verdana" w:cs="Verdana"/>
          <w:b/>
          <w:spacing w:val="2"/>
        </w:rPr>
        <w:t>h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1"/>
        </w:rPr>
        <w:t>l</w:t>
      </w:r>
      <w:r>
        <w:rPr>
          <w:rFonts w:ascii="Verdana" w:eastAsia="Verdana" w:hAnsi="Verdana" w:cs="Verdana"/>
          <w:b/>
          <w:spacing w:val="5"/>
        </w:rPr>
        <w:t>o</w:t>
      </w:r>
      <w:r>
        <w:rPr>
          <w:rFonts w:ascii="Verdana" w:eastAsia="Verdana" w:hAnsi="Verdana" w:cs="Verdana"/>
          <w:b/>
        </w:rPr>
        <w:t>r</w:t>
      </w:r>
      <w:r>
        <w:rPr>
          <w:rFonts w:ascii="Verdana" w:eastAsia="Verdana" w:hAnsi="Verdana" w:cs="Verdana"/>
          <w:b/>
          <w:spacing w:val="26"/>
        </w:rPr>
        <w:t xml:space="preserve"> </w:t>
      </w:r>
      <w:r>
        <w:rPr>
          <w:rFonts w:ascii="Verdana" w:eastAsia="Verdana" w:hAnsi="Verdana" w:cs="Verdana"/>
          <w:b/>
          <w:spacing w:val="2"/>
        </w:rPr>
        <w:t>C</w:t>
      </w:r>
      <w:r>
        <w:rPr>
          <w:rFonts w:ascii="Verdana" w:eastAsia="Verdana" w:hAnsi="Verdana" w:cs="Verdana"/>
          <w:b/>
        </w:rPr>
        <w:t>o</w:t>
      </w:r>
      <w:r>
        <w:rPr>
          <w:rFonts w:ascii="Verdana" w:eastAsia="Verdana" w:hAnsi="Verdana" w:cs="Verdana"/>
          <w:b/>
          <w:spacing w:val="3"/>
        </w:rPr>
        <w:t>mp</w:t>
      </w:r>
      <w:r>
        <w:rPr>
          <w:rFonts w:ascii="Verdana" w:eastAsia="Verdana" w:hAnsi="Verdana" w:cs="Verdana"/>
          <w:b/>
          <w:spacing w:val="2"/>
        </w:rPr>
        <w:t>u</w:t>
      </w:r>
      <w:r>
        <w:rPr>
          <w:rFonts w:ascii="Verdana" w:eastAsia="Verdana" w:hAnsi="Verdana" w:cs="Verdana"/>
          <w:b/>
        </w:rPr>
        <w:t>ter</w:t>
      </w:r>
      <w:r>
        <w:rPr>
          <w:rFonts w:ascii="Verdana" w:eastAsia="Verdana" w:hAnsi="Verdana" w:cs="Verdana"/>
          <w:b/>
          <w:spacing w:val="31"/>
        </w:rPr>
        <w:t xml:space="preserve"> 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</w:rPr>
        <w:t>p</w:t>
      </w:r>
      <w:r>
        <w:rPr>
          <w:rFonts w:ascii="Verdana" w:eastAsia="Verdana" w:hAnsi="Verdana" w:cs="Verdana"/>
          <w:b/>
          <w:spacing w:val="5"/>
        </w:rPr>
        <w:t>p</w:t>
      </w:r>
      <w:r>
        <w:rPr>
          <w:rFonts w:ascii="Verdana" w:eastAsia="Verdana" w:hAnsi="Verdana" w:cs="Verdana"/>
          <w:b/>
          <w:spacing w:val="-1"/>
        </w:rPr>
        <w:t>li</w:t>
      </w:r>
      <w:r>
        <w:rPr>
          <w:rFonts w:ascii="Verdana" w:eastAsia="Verdana" w:hAnsi="Verdana" w:cs="Verdana"/>
          <w:b/>
          <w:spacing w:val="3"/>
        </w:rPr>
        <w:t>c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  <w:spacing w:val="3"/>
        </w:rPr>
        <w:t>t</w:t>
      </w:r>
      <w:r>
        <w:rPr>
          <w:rFonts w:ascii="Verdana" w:eastAsia="Verdana" w:hAnsi="Verdana" w:cs="Verdana"/>
          <w:b/>
          <w:spacing w:val="2"/>
        </w:rPr>
        <w:t>i</w:t>
      </w:r>
      <w:r>
        <w:rPr>
          <w:rFonts w:ascii="Verdana" w:eastAsia="Verdana" w:hAnsi="Verdana" w:cs="Verdana"/>
          <w:b/>
        </w:rPr>
        <w:t>on)</w:t>
      </w:r>
      <w:r>
        <w:rPr>
          <w:rFonts w:ascii="Verdana" w:eastAsia="Verdana" w:hAnsi="Verdana" w:cs="Verdana"/>
          <w:b/>
          <w:spacing w:val="28"/>
        </w:rPr>
        <w:t xml:space="preserve"> 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2"/>
        </w:rPr>
        <w:t>o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53"/>
        </w:rPr>
        <w:t xml:space="preserve"> </w:t>
      </w:r>
      <w:r>
        <w:rPr>
          <w:rFonts w:ascii="Verdana" w:eastAsia="Verdana" w:hAnsi="Verdana" w:cs="Verdana"/>
        </w:rPr>
        <w:t>Ma</w:t>
      </w:r>
      <w:r>
        <w:rPr>
          <w:rFonts w:ascii="Verdana" w:eastAsia="Verdana" w:hAnsi="Verdana" w:cs="Verdana"/>
          <w:spacing w:val="1"/>
        </w:rPr>
        <w:t>du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ai</w:t>
      </w:r>
      <w:r>
        <w:rPr>
          <w:rFonts w:ascii="Verdana" w:eastAsia="Verdana" w:hAnsi="Verdana" w:cs="Verdana"/>
          <w:spacing w:val="45"/>
        </w:rPr>
        <w:t xml:space="preserve"> </w:t>
      </w:r>
      <w:r>
        <w:rPr>
          <w:rFonts w:ascii="Verdana" w:eastAsia="Verdana" w:hAnsi="Verdana" w:cs="Verdana"/>
          <w:spacing w:val="1"/>
        </w:rPr>
        <w:t>K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aj</w:t>
      </w:r>
      <w:r>
        <w:rPr>
          <w:rFonts w:ascii="Verdana" w:eastAsia="Verdana" w:hAnsi="Verdana" w:cs="Verdana"/>
          <w:spacing w:val="41"/>
        </w:rPr>
        <w:t xml:space="preserve"> </w:t>
      </w:r>
      <w:r>
        <w:rPr>
          <w:rFonts w:ascii="Verdana" w:eastAsia="Verdana" w:hAnsi="Verdana" w:cs="Verdana"/>
          <w:spacing w:val="1"/>
        </w:rPr>
        <w:t>Un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-1"/>
        </w:rPr>
        <w:t>ers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y,</w:t>
      </w:r>
      <w:r>
        <w:rPr>
          <w:rFonts w:ascii="Verdana" w:eastAsia="Verdana" w:hAnsi="Verdana" w:cs="Verdana"/>
          <w:spacing w:val="29"/>
        </w:rPr>
        <w:t xml:space="preserve"> </w:t>
      </w:r>
      <w:r>
        <w:rPr>
          <w:rFonts w:ascii="Verdana" w:eastAsia="Verdana" w:hAnsi="Verdana" w:cs="Verdana"/>
        </w:rPr>
        <w:t>Ma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4"/>
        </w:rPr>
        <w:t>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33"/>
        </w:rPr>
        <w:t xml:space="preserve"> </w:t>
      </w:r>
      <w:r>
        <w:rPr>
          <w:rFonts w:ascii="Verdana" w:eastAsia="Verdana" w:hAnsi="Verdana" w:cs="Verdana"/>
          <w:spacing w:val="-5"/>
        </w:rPr>
        <w:t>I</w:t>
      </w:r>
      <w:r>
        <w:rPr>
          <w:rFonts w:ascii="Verdana" w:eastAsia="Verdana" w:hAnsi="Verdana" w:cs="Verdana"/>
          <w:spacing w:val="1"/>
        </w:rPr>
        <w:t>nd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</w:rPr>
        <w:t>a</w:t>
      </w:r>
    </w:p>
    <w:p w14:paraId="348D76EE" w14:textId="77777777" w:rsidR="000C35E8" w:rsidRDefault="00EB0190">
      <w:pPr>
        <w:spacing w:before="59"/>
        <w:ind w:left="821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1"/>
        </w:rPr>
        <w:t>(</w:t>
      </w:r>
      <w:r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  <w:spacing w:val="1"/>
        </w:rPr>
        <w:t>0</w:t>
      </w:r>
      <w:r>
        <w:rPr>
          <w:rFonts w:ascii="Verdana" w:eastAsia="Verdana" w:hAnsi="Verdana" w:cs="Verdana"/>
        </w:rPr>
        <w:t>0</w:t>
      </w:r>
      <w:r>
        <w:rPr>
          <w:rFonts w:ascii="Verdana" w:eastAsia="Verdana" w:hAnsi="Verdana" w:cs="Verdana"/>
          <w:spacing w:val="1"/>
        </w:rPr>
        <w:t>6</w:t>
      </w:r>
      <w:r>
        <w:rPr>
          <w:rFonts w:ascii="Verdana" w:eastAsia="Verdana" w:hAnsi="Verdana" w:cs="Verdana"/>
        </w:rPr>
        <w:t>)</w:t>
      </w:r>
    </w:p>
    <w:p w14:paraId="32186333" w14:textId="77777777" w:rsidR="000C35E8" w:rsidRDefault="00EB0190">
      <w:pPr>
        <w:spacing w:before="61"/>
        <w:ind w:left="461" w:right="406"/>
        <w:jc w:val="both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</w:t>
      </w:r>
      <w:r>
        <w:t xml:space="preserve">    </w:t>
      </w:r>
      <w:r>
        <w:rPr>
          <w:rFonts w:ascii="Verdana" w:eastAsia="Verdana" w:hAnsi="Verdana" w:cs="Verdana"/>
          <w:b/>
        </w:rPr>
        <w:t>DC</w:t>
      </w:r>
      <w:r>
        <w:rPr>
          <w:rFonts w:ascii="Verdana" w:eastAsia="Verdana" w:hAnsi="Verdana" w:cs="Verdana"/>
          <w:b/>
          <w:spacing w:val="1"/>
        </w:rPr>
        <w:t>&amp;</w:t>
      </w:r>
      <w:r>
        <w:rPr>
          <w:rFonts w:ascii="Verdana" w:eastAsia="Verdana" w:hAnsi="Verdana" w:cs="Verdana"/>
          <w:b/>
        </w:rPr>
        <w:t>SE</w:t>
      </w:r>
      <w:r>
        <w:rPr>
          <w:rFonts w:ascii="Verdana" w:eastAsia="Verdana" w:hAnsi="Verdana" w:cs="Verdana"/>
          <w:b/>
          <w:spacing w:val="13"/>
        </w:rPr>
        <w:t xml:space="preserve"> </w:t>
      </w:r>
      <w:r>
        <w:rPr>
          <w:rFonts w:ascii="Verdana" w:eastAsia="Verdana" w:hAnsi="Verdana" w:cs="Verdana"/>
          <w:b/>
        </w:rPr>
        <w:t>(</w:t>
      </w:r>
      <w:r>
        <w:rPr>
          <w:rFonts w:ascii="Verdana" w:eastAsia="Verdana" w:hAnsi="Verdana" w:cs="Verdana"/>
          <w:b/>
          <w:spacing w:val="3"/>
        </w:rPr>
        <w:t>D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  <w:spacing w:val="2"/>
        </w:rPr>
        <w:t>pl</w:t>
      </w:r>
      <w:r>
        <w:rPr>
          <w:rFonts w:ascii="Verdana" w:eastAsia="Verdana" w:hAnsi="Verdana" w:cs="Verdana"/>
          <w:b/>
        </w:rPr>
        <w:t>o</w:t>
      </w:r>
      <w:r>
        <w:rPr>
          <w:rFonts w:ascii="Verdana" w:eastAsia="Verdana" w:hAnsi="Verdana" w:cs="Verdana"/>
          <w:b/>
          <w:spacing w:val="5"/>
        </w:rPr>
        <w:t>m</w:t>
      </w:r>
      <w:r>
        <w:rPr>
          <w:rFonts w:ascii="Verdana" w:eastAsia="Verdana" w:hAnsi="Verdana" w:cs="Verdana"/>
          <w:b/>
        </w:rPr>
        <w:t>a</w:t>
      </w:r>
      <w:r>
        <w:rPr>
          <w:rFonts w:ascii="Verdana" w:eastAsia="Verdana" w:hAnsi="Verdana" w:cs="Verdana"/>
          <w:b/>
          <w:spacing w:val="7"/>
        </w:rPr>
        <w:t xml:space="preserve"> 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26"/>
        </w:rPr>
        <w:t xml:space="preserve"> </w:t>
      </w:r>
      <w:r>
        <w:rPr>
          <w:rFonts w:ascii="Verdana" w:eastAsia="Verdana" w:hAnsi="Verdana" w:cs="Verdana"/>
          <w:b/>
          <w:spacing w:val="2"/>
        </w:rPr>
        <w:t>C</w:t>
      </w:r>
      <w:r>
        <w:rPr>
          <w:rFonts w:ascii="Verdana" w:eastAsia="Verdana" w:hAnsi="Verdana" w:cs="Verdana"/>
          <w:b/>
        </w:rPr>
        <w:t>ompu</w:t>
      </w:r>
      <w:r>
        <w:rPr>
          <w:rFonts w:ascii="Verdana" w:eastAsia="Verdana" w:hAnsi="Verdana" w:cs="Verdana"/>
          <w:b/>
          <w:spacing w:val="5"/>
        </w:rPr>
        <w:t>t</w:t>
      </w:r>
      <w:r>
        <w:rPr>
          <w:rFonts w:ascii="Verdana" w:eastAsia="Verdana" w:hAnsi="Verdana" w:cs="Verdana"/>
          <w:b/>
        </w:rPr>
        <w:t>er</w:t>
      </w:r>
      <w:r>
        <w:rPr>
          <w:rFonts w:ascii="Verdana" w:eastAsia="Verdana" w:hAnsi="Verdana" w:cs="Verdana"/>
          <w:b/>
          <w:spacing w:val="7"/>
        </w:rPr>
        <w:t xml:space="preserve"> 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  <w:b/>
          <w:spacing w:val="3"/>
        </w:rPr>
        <w:t>c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nce</w:t>
      </w:r>
      <w:r>
        <w:rPr>
          <w:rFonts w:ascii="Verdana" w:eastAsia="Verdana" w:hAnsi="Verdana" w:cs="Verdana"/>
          <w:b/>
          <w:spacing w:val="14"/>
        </w:rPr>
        <w:t xml:space="preserve"> 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  <w:spacing w:val="4"/>
        </w:rPr>
        <w:t>n</w:t>
      </w:r>
      <w:r>
        <w:rPr>
          <w:rFonts w:ascii="Verdana" w:eastAsia="Verdana" w:hAnsi="Verdana" w:cs="Verdana"/>
          <w:b/>
        </w:rPr>
        <w:t>d</w:t>
      </w:r>
      <w:r>
        <w:rPr>
          <w:rFonts w:ascii="Verdana" w:eastAsia="Verdana" w:hAnsi="Verdana" w:cs="Verdana"/>
          <w:b/>
          <w:spacing w:val="21"/>
        </w:rPr>
        <w:t xml:space="preserve"> </w:t>
      </w:r>
      <w:r>
        <w:rPr>
          <w:rFonts w:ascii="Verdana" w:eastAsia="Verdana" w:hAnsi="Verdana" w:cs="Verdana"/>
          <w:b/>
          <w:spacing w:val="1"/>
        </w:rPr>
        <w:t>E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2"/>
        </w:rPr>
        <w:t>g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5"/>
        </w:rPr>
        <w:t>e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1"/>
        </w:rPr>
        <w:t>r</w:t>
      </w:r>
      <w:r>
        <w:rPr>
          <w:rFonts w:ascii="Verdana" w:eastAsia="Verdana" w:hAnsi="Verdana" w:cs="Verdana"/>
          <w:b/>
          <w:spacing w:val="2"/>
        </w:rPr>
        <w:t>i</w:t>
      </w:r>
      <w:r>
        <w:rPr>
          <w:rFonts w:ascii="Verdana" w:eastAsia="Verdana" w:hAnsi="Verdana" w:cs="Verdana"/>
          <w:b/>
        </w:rPr>
        <w:t>ng</w:t>
      </w:r>
      <w:r>
        <w:rPr>
          <w:rFonts w:ascii="Verdana" w:eastAsia="Verdana" w:hAnsi="Verdana" w:cs="Verdana"/>
          <w:b/>
          <w:spacing w:val="5"/>
        </w:rPr>
        <w:t xml:space="preserve"> </w:t>
      </w:r>
      <w:r>
        <w:rPr>
          <w:rFonts w:ascii="Verdana" w:eastAsia="Verdana" w:hAnsi="Verdana" w:cs="Verdana"/>
          <w:b/>
        </w:rPr>
        <w:t>(3</w:t>
      </w:r>
      <w:r>
        <w:rPr>
          <w:rFonts w:ascii="Verdana" w:eastAsia="Verdana" w:hAnsi="Verdana" w:cs="Verdana"/>
          <w:b/>
          <w:spacing w:val="2"/>
        </w:rPr>
        <w:t>y</w:t>
      </w:r>
      <w:r>
        <w:rPr>
          <w:rFonts w:ascii="Verdana" w:eastAsia="Verdana" w:hAnsi="Verdana" w:cs="Verdana"/>
          <w:b/>
          <w:spacing w:val="-1"/>
        </w:rPr>
        <w:t>r</w:t>
      </w:r>
      <w:r>
        <w:rPr>
          <w:rFonts w:ascii="Verdana" w:eastAsia="Verdana" w:hAnsi="Verdana" w:cs="Verdana"/>
          <w:b/>
          <w:spacing w:val="2"/>
        </w:rPr>
        <w:t>s</w:t>
      </w:r>
      <w:r>
        <w:rPr>
          <w:rFonts w:ascii="Verdana" w:eastAsia="Verdana" w:hAnsi="Verdana" w:cs="Verdana"/>
          <w:b/>
        </w:rPr>
        <w:t>)</w:t>
      </w:r>
      <w:r>
        <w:rPr>
          <w:rFonts w:ascii="Verdana" w:eastAsia="Verdana" w:hAnsi="Verdana" w:cs="Verdana"/>
          <w:b/>
          <w:spacing w:val="23"/>
        </w:rPr>
        <w:t xml:space="preserve"> 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21"/>
        </w:rPr>
        <w:t xml:space="preserve"> </w:t>
      </w:r>
      <w:r>
        <w:rPr>
          <w:rFonts w:ascii="Verdana" w:eastAsia="Verdana" w:hAnsi="Verdana" w:cs="Verdana"/>
        </w:rPr>
        <w:t>B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18"/>
        </w:rPr>
        <w:t xml:space="preserve"> 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26"/>
        </w:rPr>
        <w:t xml:space="preserve"> </w:t>
      </w:r>
      <w:r>
        <w:rPr>
          <w:rFonts w:ascii="Verdana" w:eastAsia="Verdana" w:hAnsi="Verdana" w:cs="Verdana"/>
          <w:spacing w:val="2"/>
        </w:rPr>
        <w:t>T</w:t>
      </w:r>
      <w:r>
        <w:rPr>
          <w:rFonts w:ascii="Verdana" w:eastAsia="Verdana" w:hAnsi="Verdana" w:cs="Verdana"/>
          <w:spacing w:val="-1"/>
        </w:rPr>
        <w:t>ec</w:t>
      </w:r>
      <w:r>
        <w:rPr>
          <w:rFonts w:ascii="Verdana" w:eastAsia="Verdana" w:hAnsi="Verdana" w:cs="Verdana"/>
          <w:spacing w:val="1"/>
        </w:rPr>
        <w:t>hn</w:t>
      </w:r>
      <w:r>
        <w:rPr>
          <w:rFonts w:ascii="Verdana" w:eastAsia="Verdana" w:hAnsi="Verdana" w:cs="Verdana"/>
          <w:spacing w:val="6"/>
        </w:rPr>
        <w:t>i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-4"/>
        </w:rPr>
        <w:t>a</w:t>
      </w:r>
      <w:r>
        <w:rPr>
          <w:rFonts w:ascii="Verdana" w:eastAsia="Verdana" w:hAnsi="Verdana" w:cs="Verdana"/>
        </w:rPr>
        <w:t>l</w:t>
      </w:r>
    </w:p>
    <w:p w14:paraId="6CA27417" w14:textId="77777777" w:rsidR="000C35E8" w:rsidRDefault="00EB0190">
      <w:pPr>
        <w:spacing w:before="62"/>
        <w:ind w:left="821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du</w:t>
      </w:r>
      <w:r>
        <w:rPr>
          <w:rFonts w:ascii="Verdana" w:eastAsia="Verdana" w:hAnsi="Verdana" w:cs="Verdana"/>
        </w:rPr>
        <w:t>cat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22"/>
        </w:rPr>
        <w:t xml:space="preserve"> </w:t>
      </w:r>
      <w:r>
        <w:rPr>
          <w:rFonts w:ascii="Verdana" w:eastAsia="Verdana" w:hAnsi="Verdana" w:cs="Verdana"/>
          <w:spacing w:val="-1"/>
        </w:rPr>
        <w:t>G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5"/>
        </w:rPr>
        <w:t>m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9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1"/>
        </w:rPr>
        <w:t>K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</w:rPr>
        <w:t>ka,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nd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(</w:t>
      </w:r>
      <w:r>
        <w:rPr>
          <w:rFonts w:ascii="Verdana" w:eastAsia="Verdana" w:hAnsi="Verdana" w:cs="Verdana"/>
          <w:spacing w:val="1"/>
        </w:rPr>
        <w:t>2</w:t>
      </w:r>
      <w:r>
        <w:rPr>
          <w:rFonts w:ascii="Verdana" w:eastAsia="Verdana" w:hAnsi="Verdana" w:cs="Verdana"/>
        </w:rPr>
        <w:t>0</w:t>
      </w:r>
      <w:r>
        <w:rPr>
          <w:rFonts w:ascii="Verdana" w:eastAsia="Verdana" w:hAnsi="Verdana" w:cs="Verdana"/>
          <w:spacing w:val="1"/>
        </w:rPr>
        <w:t>0</w:t>
      </w:r>
      <w:r>
        <w:rPr>
          <w:rFonts w:ascii="Verdana" w:eastAsia="Verdana" w:hAnsi="Verdana" w:cs="Verdana"/>
        </w:rPr>
        <w:t>3)</w:t>
      </w:r>
    </w:p>
    <w:p w14:paraId="2F4C8B05" w14:textId="77777777" w:rsidR="000C35E8" w:rsidRDefault="000C35E8">
      <w:pPr>
        <w:spacing w:before="7" w:line="180" w:lineRule="exact"/>
        <w:rPr>
          <w:sz w:val="18"/>
          <w:szCs w:val="18"/>
        </w:rPr>
      </w:pPr>
    </w:p>
    <w:p w14:paraId="267E119D" w14:textId="77777777" w:rsidR="000C35E8" w:rsidRDefault="000C35E8">
      <w:pPr>
        <w:spacing w:line="200" w:lineRule="exact"/>
      </w:pPr>
    </w:p>
    <w:p w14:paraId="4D7682DC" w14:textId="77777777" w:rsidR="000C35E8" w:rsidRDefault="00EB0190">
      <w:pPr>
        <w:ind w:left="4401" w:right="4777"/>
        <w:jc w:val="center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-1"/>
          <w:sz w:val="17"/>
          <w:szCs w:val="17"/>
        </w:rPr>
        <w:t>C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ER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T</w:t>
      </w:r>
      <w:r>
        <w:rPr>
          <w:rFonts w:ascii="Verdana" w:eastAsia="Verdana" w:hAnsi="Verdana" w:cs="Verdana"/>
          <w:b/>
          <w:sz w:val="17"/>
          <w:szCs w:val="17"/>
        </w:rPr>
        <w:t>IFI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C</w:t>
      </w:r>
      <w:r>
        <w:rPr>
          <w:rFonts w:ascii="Verdana" w:eastAsia="Verdana" w:hAnsi="Verdana" w:cs="Verdana"/>
          <w:b/>
          <w:spacing w:val="-3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T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I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O</w:t>
      </w:r>
      <w:r>
        <w:rPr>
          <w:rFonts w:ascii="Verdana" w:eastAsia="Verdana" w:hAnsi="Verdana" w:cs="Verdana"/>
          <w:b/>
          <w:sz w:val="17"/>
          <w:szCs w:val="17"/>
        </w:rPr>
        <w:t>NS</w:t>
      </w:r>
    </w:p>
    <w:p w14:paraId="56870F0F" w14:textId="77777777" w:rsidR="000C35E8" w:rsidRDefault="001654EF">
      <w:pPr>
        <w:ind w:left="1846"/>
        <w:rPr>
          <w:sz w:val="7"/>
          <w:szCs w:val="7"/>
        </w:rPr>
      </w:pPr>
      <w:r>
        <w:rPr>
          <w:noProof/>
        </w:rPr>
        <w:pict w14:anchorId="402C6B8A">
          <v:shape id="_x0000_i1027" type="#_x0000_t75" alt="" style="width:344.8pt;height:4.05pt;mso-width-percent:0;mso-height-percent:0;mso-width-percent:0;mso-height-percent:0">
            <v:imagedata r:id="rId10" o:title=""/>
          </v:shape>
        </w:pict>
      </w:r>
    </w:p>
    <w:p w14:paraId="165983D3" w14:textId="77777777" w:rsidR="000C35E8" w:rsidRDefault="00EB0190">
      <w:pPr>
        <w:spacing w:before="68"/>
        <w:ind w:left="169" w:right="3984"/>
        <w:jc w:val="center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t xml:space="preserve"> 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  <w:b/>
          <w:spacing w:val="1"/>
        </w:rPr>
        <w:t>M</w:t>
      </w:r>
      <w:r>
        <w:rPr>
          <w:rFonts w:ascii="Verdana" w:eastAsia="Verdana" w:hAnsi="Verdana" w:cs="Verdana"/>
          <w:b/>
        </w:rPr>
        <w:t>CP</w:t>
      </w:r>
      <w:r>
        <w:rPr>
          <w:rFonts w:ascii="Verdana" w:eastAsia="Verdana" w:hAnsi="Verdana" w:cs="Verdana"/>
          <w:b/>
          <w:spacing w:val="-10"/>
        </w:rPr>
        <w:t xml:space="preserve"> </w:t>
      </w:r>
      <w:r>
        <w:rPr>
          <w:rFonts w:ascii="Verdana" w:eastAsia="Verdana" w:hAnsi="Verdana" w:cs="Verdana"/>
          <w:spacing w:val="1"/>
        </w:rPr>
        <w:t>(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cro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f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9"/>
        </w:rPr>
        <w:t xml:space="preserve"> </w:t>
      </w:r>
      <w:r>
        <w:rPr>
          <w:rFonts w:ascii="Verdana" w:eastAsia="Verdana" w:hAnsi="Verdana" w:cs="Verdana"/>
          <w:spacing w:val="3"/>
        </w:rPr>
        <w:t>C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  <w:spacing w:val="-1"/>
        </w:rPr>
        <w:t>ess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</w:rPr>
        <w:t>)</w:t>
      </w:r>
      <w:r>
        <w:rPr>
          <w:rFonts w:ascii="Verdana" w:eastAsia="Verdana" w:hAnsi="Verdana" w:cs="Verdana"/>
          <w:spacing w:val="-22"/>
        </w:rPr>
        <w:t xml:space="preserve"> </w:t>
      </w:r>
      <w:r>
        <w:rPr>
          <w:rFonts w:ascii="Verdana" w:eastAsia="Verdana" w:hAnsi="Verdana" w:cs="Verdana"/>
          <w:spacing w:val="1"/>
        </w:rPr>
        <w:t>(Ap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</w:rPr>
        <w:t>2010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xam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3"/>
          <w:w w:val="99"/>
        </w:rPr>
        <w:t>2</w:t>
      </w:r>
      <w:r>
        <w:rPr>
          <w:rFonts w:ascii="Verdana" w:eastAsia="Verdana" w:hAnsi="Verdana" w:cs="Verdana"/>
          <w:spacing w:val="1"/>
          <w:w w:val="99"/>
        </w:rPr>
        <w:t>90)</w:t>
      </w:r>
    </w:p>
    <w:p w14:paraId="0322F32C" w14:textId="77777777" w:rsidR="000C35E8" w:rsidRDefault="00EB0190">
      <w:pPr>
        <w:spacing w:before="37"/>
        <w:ind w:left="1756" w:right="3665"/>
        <w:jc w:val="center"/>
        <w:rPr>
          <w:rFonts w:ascii="Verdana" w:eastAsia="Verdana" w:hAnsi="Verdana" w:cs="Verdana"/>
        </w:rPr>
      </w:pPr>
      <w:r>
        <w:rPr>
          <w:rFonts w:ascii="Wingdings" w:eastAsia="Wingdings" w:hAnsi="Wingdings" w:cs="Wingdings"/>
        </w:rPr>
        <w:t></w:t>
      </w:r>
      <w:r>
        <w:t xml:space="preserve">      </w:t>
      </w:r>
      <w:r>
        <w:rPr>
          <w:spacing w:val="31"/>
        </w:rPr>
        <w:t xml:space="preserve"> </w:t>
      </w:r>
      <w:r>
        <w:rPr>
          <w:rFonts w:ascii="Verdana" w:eastAsia="Verdana" w:hAnsi="Verdana" w:cs="Verdana"/>
        </w:rPr>
        <w:t>Ma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24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nd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ws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  <w:spacing w:val="1"/>
        </w:rPr>
        <w:t>200</w:t>
      </w:r>
      <w:r>
        <w:rPr>
          <w:rFonts w:ascii="Verdana" w:eastAsia="Verdana" w:hAnsi="Verdana" w:cs="Verdana"/>
        </w:rPr>
        <w:t>3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2"/>
          <w:w w:val="97"/>
        </w:rPr>
        <w:t>se</w:t>
      </w:r>
      <w:r>
        <w:rPr>
          <w:rFonts w:ascii="Verdana" w:eastAsia="Verdana" w:hAnsi="Verdana" w:cs="Verdana"/>
          <w:spacing w:val="-1"/>
          <w:w w:val="97"/>
        </w:rPr>
        <w:t>r</w:t>
      </w:r>
      <w:r>
        <w:rPr>
          <w:rFonts w:ascii="Verdana" w:eastAsia="Verdana" w:hAnsi="Verdana" w:cs="Verdana"/>
          <w:spacing w:val="5"/>
          <w:w w:val="97"/>
        </w:rPr>
        <w:t>v</w:t>
      </w:r>
      <w:r>
        <w:rPr>
          <w:rFonts w:ascii="Verdana" w:eastAsia="Verdana" w:hAnsi="Verdana" w:cs="Verdana"/>
          <w:spacing w:val="2"/>
          <w:w w:val="97"/>
        </w:rPr>
        <w:t>e</w:t>
      </w:r>
      <w:r>
        <w:rPr>
          <w:rFonts w:ascii="Verdana" w:eastAsia="Verdana" w:hAnsi="Verdana" w:cs="Verdana"/>
          <w:w w:val="97"/>
        </w:rPr>
        <w:t>r</w:t>
      </w:r>
    </w:p>
    <w:p w14:paraId="6ED79754" w14:textId="77777777" w:rsidR="000C35E8" w:rsidRDefault="000C35E8">
      <w:pPr>
        <w:spacing w:before="6" w:line="120" w:lineRule="exact"/>
        <w:rPr>
          <w:sz w:val="12"/>
          <w:szCs w:val="12"/>
        </w:rPr>
      </w:pPr>
    </w:p>
    <w:p w14:paraId="5FD56222" w14:textId="77777777" w:rsidR="000C35E8" w:rsidRDefault="00EB0190">
      <w:pPr>
        <w:ind w:left="1059" w:right="1079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-3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1"/>
        </w:rPr>
        <w:t>of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  <w:spacing w:val="5"/>
        </w:rPr>
        <w:t>C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3"/>
        </w:rPr>
        <w:t>f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</w:rPr>
        <w:t>ca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23"/>
        </w:rPr>
        <w:t xml:space="preserve"> </w:t>
      </w:r>
      <w:proofErr w:type="gramStart"/>
      <w:r>
        <w:rPr>
          <w:rFonts w:ascii="Verdana" w:eastAsia="Verdana" w:hAnsi="Verdana" w:cs="Verdana"/>
          <w:spacing w:val="-5"/>
        </w:rPr>
        <w:t>I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:</w:t>
      </w:r>
      <w:proofErr w:type="gramEnd"/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1"/>
        </w:rPr>
        <w:t>7505</w:t>
      </w:r>
      <w:r>
        <w:rPr>
          <w:rFonts w:ascii="Verdana" w:eastAsia="Verdana" w:hAnsi="Verdana" w:cs="Verdana"/>
          <w:spacing w:val="3"/>
        </w:rPr>
        <w:t>1</w:t>
      </w:r>
      <w:r>
        <w:rPr>
          <w:rFonts w:ascii="Verdana" w:eastAsia="Verdana" w:hAnsi="Verdana" w:cs="Verdana"/>
          <w:spacing w:val="1"/>
        </w:rPr>
        <w:t>6</w:t>
      </w:r>
      <w:r>
        <w:rPr>
          <w:rFonts w:ascii="Verdana" w:eastAsia="Verdana" w:hAnsi="Verdana" w:cs="Verdana"/>
        </w:rPr>
        <w:t>4</w:t>
      </w:r>
      <w:r>
        <w:rPr>
          <w:rFonts w:ascii="Verdana" w:eastAsia="Verdana" w:hAnsi="Verdana" w:cs="Verdana"/>
          <w:spacing w:val="-19"/>
        </w:rPr>
        <w:t xml:space="preserve"> </w:t>
      </w:r>
      <w:r>
        <w:rPr>
          <w:rFonts w:ascii="Verdana" w:eastAsia="Verdana" w:hAnsi="Verdana" w:cs="Verdana"/>
        </w:rPr>
        <w:t>[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  <w:spacing w:val="4"/>
        </w:rPr>
        <w:t>s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-3"/>
        </w:rPr>
        <w:t>r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9"/>
        </w:rPr>
        <w:t xml:space="preserve"> </w:t>
      </w:r>
      <w:r>
        <w:rPr>
          <w:rFonts w:ascii="Verdana" w:eastAsia="Verdana" w:hAnsi="Verdana" w:cs="Verdana"/>
          <w:spacing w:val="-5"/>
        </w:rPr>
        <w:t>I</w:t>
      </w:r>
      <w:r>
        <w:rPr>
          <w:rFonts w:ascii="Verdana" w:eastAsia="Verdana" w:hAnsi="Verdana" w:cs="Verdana"/>
        </w:rPr>
        <w:t>D: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9</w:t>
      </w:r>
      <w:r>
        <w:rPr>
          <w:rFonts w:ascii="Verdana" w:eastAsia="Verdana" w:hAnsi="Verdana" w:cs="Verdana"/>
          <w:spacing w:val="3"/>
        </w:rPr>
        <w:t>0</w:t>
      </w:r>
      <w:r>
        <w:rPr>
          <w:rFonts w:ascii="Verdana" w:eastAsia="Verdana" w:hAnsi="Verdana" w:cs="Verdana"/>
          <w:spacing w:val="1"/>
        </w:rPr>
        <w:t>3527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2"/>
        </w:rPr>
        <w:t>cc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1"/>
        </w:rPr>
        <w:t>od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spacing w:val="2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w w:val="97"/>
        </w:rPr>
        <w:t>b</w:t>
      </w:r>
      <w:r>
        <w:rPr>
          <w:rFonts w:ascii="Verdana" w:eastAsia="Verdana" w:hAnsi="Verdana" w:cs="Verdana"/>
          <w:spacing w:val="4"/>
          <w:w w:val="97"/>
        </w:rPr>
        <w:t>i</w:t>
      </w:r>
      <w:r>
        <w:rPr>
          <w:rFonts w:ascii="Verdana" w:eastAsia="Verdana" w:hAnsi="Verdana" w:cs="Verdana"/>
          <w:spacing w:val="2"/>
          <w:w w:val="97"/>
        </w:rPr>
        <w:t>nu</w:t>
      </w:r>
      <w:r>
        <w:rPr>
          <w:rFonts w:ascii="Verdana" w:eastAsia="Verdana" w:hAnsi="Verdana" w:cs="Verdana"/>
          <w:spacing w:val="3"/>
          <w:w w:val="97"/>
        </w:rPr>
        <w:t>k</w:t>
      </w:r>
      <w:r>
        <w:rPr>
          <w:rFonts w:ascii="Verdana" w:eastAsia="Verdana" w:hAnsi="Verdana" w:cs="Verdana"/>
          <w:spacing w:val="4"/>
          <w:w w:val="97"/>
        </w:rPr>
        <w:t>u</w:t>
      </w:r>
      <w:r>
        <w:rPr>
          <w:rFonts w:ascii="Verdana" w:eastAsia="Verdana" w:hAnsi="Verdana" w:cs="Verdana"/>
          <w:spacing w:val="3"/>
          <w:w w:val="97"/>
        </w:rPr>
        <w:t>ma</w:t>
      </w:r>
      <w:r>
        <w:rPr>
          <w:rFonts w:ascii="Verdana" w:eastAsia="Verdana" w:hAnsi="Verdana" w:cs="Verdana"/>
          <w:w w:val="97"/>
        </w:rPr>
        <w:t>r</w:t>
      </w:r>
      <w:proofErr w:type="spellEnd"/>
    </w:p>
    <w:p w14:paraId="1822A36C" w14:textId="77777777" w:rsidR="000C35E8" w:rsidRDefault="00EB0190">
      <w:pPr>
        <w:spacing w:before="37" w:line="220" w:lineRule="exact"/>
        <w:ind w:left="2183" w:right="2188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position w:val="-1"/>
        </w:rPr>
        <w:t>W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1"/>
          <w:position w:val="-1"/>
        </w:rPr>
        <w:t>b</w:t>
      </w:r>
      <w:r>
        <w:rPr>
          <w:rFonts w:ascii="Verdana" w:eastAsia="Verdana" w:hAnsi="Verdana" w:cs="Verdana"/>
          <w:position w:val="-1"/>
        </w:rPr>
        <w:t>:</w:t>
      </w:r>
      <w:r>
        <w:rPr>
          <w:rFonts w:ascii="Verdana" w:eastAsia="Verdana" w:hAnsi="Verdana" w:cs="Verdana"/>
          <w:spacing w:val="-5"/>
          <w:position w:val="-1"/>
        </w:rPr>
        <w:t xml:space="preserve"> </w:t>
      </w:r>
      <w:r>
        <w:rPr>
          <w:rFonts w:ascii="Verdana" w:eastAsia="Verdana" w:hAnsi="Verdana" w:cs="Verdana"/>
          <w:color w:val="0000FF"/>
          <w:spacing w:val="-67"/>
          <w:position w:val="-1"/>
        </w:rPr>
        <w:t xml:space="preserve"> </w:t>
      </w:r>
      <w:hyperlink r:id="rId11">
        <w:r>
          <w:rPr>
            <w:rFonts w:ascii="Verdana" w:eastAsia="Verdana" w:hAnsi="Verdana" w:cs="Verdana"/>
            <w:color w:val="0000FF"/>
            <w:spacing w:val="2"/>
            <w:position w:val="-1"/>
            <w:u w:val="single" w:color="0000FF"/>
          </w:rPr>
          <w:t>https</w:t>
        </w:r>
        <w:r>
          <w:rPr>
            <w:rFonts w:ascii="Verdana" w:eastAsia="Verdana" w:hAnsi="Verdana" w:cs="Verdana"/>
            <w:color w:val="0000FF"/>
            <w:spacing w:val="3"/>
            <w:position w:val="-1"/>
            <w:u w:val="single" w:color="0000FF"/>
          </w:rPr>
          <w:t>:/</w:t>
        </w:r>
        <w:r>
          <w:rPr>
            <w:rFonts w:ascii="Verdana" w:eastAsia="Verdana" w:hAnsi="Verdana" w:cs="Verdana"/>
            <w:color w:val="0000FF"/>
            <w:spacing w:val="5"/>
            <w:position w:val="-1"/>
            <w:u w:val="single" w:color="0000FF"/>
          </w:rPr>
          <w:t>/</w:t>
        </w:r>
        <w:r>
          <w:rPr>
            <w:rFonts w:ascii="Verdana" w:eastAsia="Verdana" w:hAnsi="Verdana" w:cs="Verdana"/>
            <w:color w:val="0000FF"/>
            <w:position w:val="-1"/>
            <w:u w:val="single" w:color="0000FF"/>
          </w:rPr>
          <w:t>m</w:t>
        </w:r>
        <w:r>
          <w:rPr>
            <w:rFonts w:ascii="Verdana" w:eastAsia="Verdana" w:hAnsi="Verdana" w:cs="Verdana"/>
            <w:color w:val="0000FF"/>
            <w:spacing w:val="2"/>
            <w:position w:val="-1"/>
            <w:u w:val="single" w:color="0000FF"/>
          </w:rPr>
          <w:t>c</w:t>
        </w:r>
        <w:r>
          <w:rPr>
            <w:rFonts w:ascii="Verdana" w:eastAsia="Verdana" w:hAnsi="Verdana" w:cs="Verdana"/>
            <w:color w:val="0000FF"/>
            <w:spacing w:val="1"/>
            <w:position w:val="-1"/>
            <w:u w:val="single" w:color="0000FF"/>
          </w:rPr>
          <w:t>p</w:t>
        </w:r>
        <w:r>
          <w:rPr>
            <w:rFonts w:ascii="Verdana" w:eastAsia="Verdana" w:hAnsi="Verdana" w:cs="Verdana"/>
            <w:color w:val="0000FF"/>
            <w:spacing w:val="4"/>
            <w:position w:val="-1"/>
            <w:u w:val="single" w:color="0000FF"/>
          </w:rPr>
          <w:t>.</w:t>
        </w:r>
        <w:r>
          <w:rPr>
            <w:rFonts w:ascii="Verdana" w:eastAsia="Verdana" w:hAnsi="Verdana" w:cs="Verdana"/>
            <w:color w:val="0000FF"/>
            <w:spacing w:val="1"/>
            <w:position w:val="-1"/>
            <w:u w:val="single" w:color="0000FF"/>
          </w:rPr>
          <w:t>m</w:t>
        </w:r>
        <w:r>
          <w:rPr>
            <w:rFonts w:ascii="Verdana" w:eastAsia="Verdana" w:hAnsi="Verdana" w:cs="Verdana"/>
            <w:color w:val="0000FF"/>
            <w:spacing w:val="4"/>
            <w:position w:val="-1"/>
            <w:u w:val="single" w:color="0000FF"/>
          </w:rPr>
          <w:t>ic</w:t>
        </w:r>
        <w:r>
          <w:rPr>
            <w:rFonts w:ascii="Verdana" w:eastAsia="Verdana" w:hAnsi="Verdana" w:cs="Verdana"/>
            <w:color w:val="0000FF"/>
            <w:spacing w:val="1"/>
            <w:position w:val="-1"/>
            <w:u w:val="single" w:color="0000FF"/>
          </w:rPr>
          <w:t>r</w:t>
        </w:r>
        <w:r>
          <w:rPr>
            <w:rFonts w:ascii="Verdana" w:eastAsia="Verdana" w:hAnsi="Verdana" w:cs="Verdana"/>
            <w:color w:val="0000FF"/>
            <w:spacing w:val="4"/>
            <w:position w:val="-1"/>
            <w:u w:val="single" w:color="0000FF"/>
          </w:rPr>
          <w:t>o</w:t>
        </w:r>
        <w:r>
          <w:rPr>
            <w:rFonts w:ascii="Verdana" w:eastAsia="Verdana" w:hAnsi="Verdana" w:cs="Verdana"/>
            <w:color w:val="0000FF"/>
            <w:spacing w:val="2"/>
            <w:position w:val="-1"/>
            <w:u w:val="single" w:color="0000FF"/>
          </w:rPr>
          <w:t>s</w:t>
        </w:r>
        <w:r>
          <w:rPr>
            <w:rFonts w:ascii="Verdana" w:eastAsia="Verdana" w:hAnsi="Verdana" w:cs="Verdana"/>
            <w:color w:val="0000FF"/>
            <w:position w:val="-1"/>
            <w:u w:val="single" w:color="0000FF"/>
          </w:rPr>
          <w:t>o</w:t>
        </w:r>
        <w:r>
          <w:rPr>
            <w:rFonts w:ascii="Verdana" w:eastAsia="Verdana" w:hAnsi="Verdana" w:cs="Verdana"/>
            <w:color w:val="0000FF"/>
            <w:spacing w:val="1"/>
            <w:position w:val="-1"/>
            <w:u w:val="single" w:color="0000FF"/>
          </w:rPr>
          <w:t>f</w:t>
        </w:r>
        <w:r>
          <w:rPr>
            <w:rFonts w:ascii="Verdana" w:eastAsia="Verdana" w:hAnsi="Verdana" w:cs="Verdana"/>
            <w:color w:val="0000FF"/>
            <w:position w:val="-1"/>
            <w:u w:val="single" w:color="0000FF"/>
          </w:rPr>
          <w:t>t</w:t>
        </w:r>
        <w:r>
          <w:rPr>
            <w:rFonts w:ascii="Verdana" w:eastAsia="Verdana" w:hAnsi="Verdana" w:cs="Verdana"/>
            <w:color w:val="0000FF"/>
            <w:spacing w:val="4"/>
            <w:position w:val="-1"/>
            <w:u w:val="single" w:color="0000FF"/>
          </w:rPr>
          <w:t>.</w:t>
        </w:r>
        <w:r>
          <w:rPr>
            <w:rFonts w:ascii="Verdana" w:eastAsia="Verdana" w:hAnsi="Verdana" w:cs="Verdana"/>
            <w:color w:val="0000FF"/>
            <w:spacing w:val="2"/>
            <w:position w:val="-1"/>
            <w:u w:val="single" w:color="0000FF"/>
          </w:rPr>
          <w:t>c</w:t>
        </w:r>
        <w:r>
          <w:rPr>
            <w:rFonts w:ascii="Verdana" w:eastAsia="Verdana" w:hAnsi="Verdana" w:cs="Verdana"/>
            <w:color w:val="0000FF"/>
            <w:spacing w:val="4"/>
            <w:position w:val="-1"/>
            <w:u w:val="single" w:color="0000FF"/>
          </w:rPr>
          <w:t>o</w:t>
        </w:r>
        <w:r>
          <w:rPr>
            <w:rFonts w:ascii="Verdana" w:eastAsia="Verdana" w:hAnsi="Verdana" w:cs="Verdana"/>
            <w:color w:val="0000FF"/>
            <w:spacing w:val="1"/>
            <w:position w:val="-1"/>
            <w:u w:val="single" w:color="0000FF"/>
          </w:rPr>
          <w:t>m</w:t>
        </w:r>
        <w:r>
          <w:rPr>
            <w:rFonts w:ascii="Verdana" w:eastAsia="Verdana" w:hAnsi="Verdana" w:cs="Verdana"/>
            <w:color w:val="0000FF"/>
            <w:spacing w:val="3"/>
            <w:position w:val="-1"/>
            <w:u w:val="single" w:color="0000FF"/>
          </w:rPr>
          <w:t>/a</w:t>
        </w:r>
        <w:r>
          <w:rPr>
            <w:rFonts w:ascii="Verdana" w:eastAsia="Verdana" w:hAnsi="Verdana" w:cs="Verdana"/>
            <w:color w:val="0000FF"/>
            <w:spacing w:val="2"/>
            <w:position w:val="-1"/>
            <w:u w:val="single" w:color="0000FF"/>
          </w:rPr>
          <w:t>u</w:t>
        </w:r>
        <w:r>
          <w:rPr>
            <w:rFonts w:ascii="Verdana" w:eastAsia="Verdana" w:hAnsi="Verdana" w:cs="Verdana"/>
            <w:color w:val="0000FF"/>
            <w:spacing w:val="5"/>
            <w:position w:val="-1"/>
            <w:u w:val="single" w:color="0000FF"/>
          </w:rPr>
          <w:t>t</w:t>
        </w:r>
        <w:r>
          <w:rPr>
            <w:rFonts w:ascii="Verdana" w:eastAsia="Verdana" w:hAnsi="Verdana" w:cs="Verdana"/>
            <w:color w:val="0000FF"/>
            <w:spacing w:val="2"/>
            <w:position w:val="-1"/>
            <w:u w:val="single" w:color="0000FF"/>
          </w:rPr>
          <w:t>hen</w:t>
        </w:r>
        <w:r>
          <w:rPr>
            <w:rFonts w:ascii="Verdana" w:eastAsia="Verdana" w:hAnsi="Verdana" w:cs="Verdana"/>
            <w:color w:val="0000FF"/>
            <w:spacing w:val="3"/>
            <w:position w:val="-1"/>
            <w:u w:val="single" w:color="0000FF"/>
          </w:rPr>
          <w:t>t</w:t>
        </w:r>
        <w:r>
          <w:rPr>
            <w:rFonts w:ascii="Verdana" w:eastAsia="Verdana" w:hAnsi="Verdana" w:cs="Verdana"/>
            <w:color w:val="0000FF"/>
            <w:spacing w:val="4"/>
            <w:position w:val="-1"/>
            <w:u w:val="single" w:color="0000FF"/>
          </w:rPr>
          <w:t>i</w:t>
        </w:r>
        <w:r>
          <w:rPr>
            <w:rFonts w:ascii="Verdana" w:eastAsia="Verdana" w:hAnsi="Verdana" w:cs="Verdana"/>
            <w:color w:val="0000FF"/>
            <w:spacing w:val="2"/>
            <w:position w:val="-1"/>
            <w:u w:val="single" w:color="0000FF"/>
          </w:rPr>
          <w:t>c</w:t>
        </w:r>
        <w:r>
          <w:rPr>
            <w:rFonts w:ascii="Verdana" w:eastAsia="Verdana" w:hAnsi="Verdana" w:cs="Verdana"/>
            <w:color w:val="0000FF"/>
            <w:spacing w:val="1"/>
            <w:position w:val="-1"/>
            <w:u w:val="single" w:color="0000FF"/>
          </w:rPr>
          <w:t>a</w:t>
        </w:r>
        <w:r>
          <w:rPr>
            <w:rFonts w:ascii="Verdana" w:eastAsia="Verdana" w:hAnsi="Verdana" w:cs="Verdana"/>
            <w:color w:val="0000FF"/>
            <w:spacing w:val="3"/>
            <w:position w:val="-1"/>
            <w:u w:val="single" w:color="0000FF"/>
          </w:rPr>
          <w:t>t</w:t>
        </w:r>
        <w:r>
          <w:rPr>
            <w:rFonts w:ascii="Verdana" w:eastAsia="Verdana" w:hAnsi="Verdana" w:cs="Verdana"/>
            <w:color w:val="0000FF"/>
            <w:spacing w:val="2"/>
            <w:position w:val="-1"/>
            <w:u w:val="single" w:color="0000FF"/>
          </w:rPr>
          <w:t>e</w:t>
        </w:r>
        <w:r>
          <w:rPr>
            <w:rFonts w:ascii="Verdana" w:eastAsia="Verdana" w:hAnsi="Verdana" w:cs="Verdana"/>
            <w:color w:val="0000FF"/>
            <w:spacing w:val="3"/>
            <w:position w:val="-1"/>
            <w:u w:val="single" w:color="0000FF"/>
          </w:rPr>
          <w:t>/</w:t>
        </w:r>
        <w:r>
          <w:rPr>
            <w:rFonts w:ascii="Verdana" w:eastAsia="Verdana" w:hAnsi="Verdana" w:cs="Verdana"/>
            <w:color w:val="0000FF"/>
            <w:spacing w:val="2"/>
            <w:position w:val="-1"/>
            <w:u w:val="single" w:color="0000FF"/>
          </w:rPr>
          <w:t>v</w:t>
        </w:r>
        <w:r>
          <w:rPr>
            <w:rFonts w:ascii="Verdana" w:eastAsia="Verdana" w:hAnsi="Verdana" w:cs="Verdana"/>
            <w:color w:val="0000FF"/>
            <w:spacing w:val="1"/>
            <w:position w:val="-1"/>
            <w:u w:val="single" w:color="0000FF"/>
          </w:rPr>
          <w:t>a</w:t>
        </w:r>
        <w:r>
          <w:rPr>
            <w:rFonts w:ascii="Verdana" w:eastAsia="Verdana" w:hAnsi="Verdana" w:cs="Verdana"/>
            <w:color w:val="0000FF"/>
            <w:spacing w:val="2"/>
            <w:position w:val="-1"/>
            <w:u w:val="single" w:color="0000FF"/>
          </w:rPr>
          <w:t>l</w:t>
        </w:r>
        <w:r>
          <w:rPr>
            <w:rFonts w:ascii="Verdana" w:eastAsia="Verdana" w:hAnsi="Verdana" w:cs="Verdana"/>
            <w:color w:val="0000FF"/>
            <w:spacing w:val="4"/>
            <w:position w:val="-1"/>
            <w:u w:val="single" w:color="0000FF"/>
          </w:rPr>
          <w:t>i</w:t>
        </w:r>
        <w:r>
          <w:rPr>
            <w:rFonts w:ascii="Verdana" w:eastAsia="Verdana" w:hAnsi="Verdana" w:cs="Verdana"/>
            <w:color w:val="0000FF"/>
            <w:spacing w:val="1"/>
            <w:position w:val="-1"/>
            <w:u w:val="single" w:color="0000FF"/>
          </w:rPr>
          <w:t>da</w:t>
        </w:r>
        <w:r>
          <w:rPr>
            <w:rFonts w:ascii="Verdana" w:eastAsia="Verdana" w:hAnsi="Verdana" w:cs="Verdana"/>
            <w:color w:val="0000FF"/>
            <w:spacing w:val="3"/>
            <w:position w:val="-1"/>
            <w:u w:val="single" w:color="0000FF"/>
          </w:rPr>
          <w:t>t</w:t>
        </w:r>
        <w:r>
          <w:rPr>
            <w:rFonts w:ascii="Verdana" w:eastAsia="Verdana" w:hAnsi="Verdana" w:cs="Verdana"/>
            <w:color w:val="0000FF"/>
            <w:spacing w:val="4"/>
            <w:position w:val="-1"/>
            <w:u w:val="single" w:color="0000FF"/>
          </w:rPr>
          <w:t>e</w:t>
        </w:r>
        <w:r>
          <w:rPr>
            <w:rFonts w:ascii="Verdana" w:eastAsia="Verdana" w:hAnsi="Verdana" w:cs="Verdana"/>
            <w:color w:val="0000FF"/>
            <w:position w:val="-1"/>
            <w:u w:val="single" w:color="0000FF"/>
          </w:rPr>
          <w:t>m</w:t>
        </w:r>
        <w:r>
          <w:rPr>
            <w:rFonts w:ascii="Verdana" w:eastAsia="Verdana" w:hAnsi="Verdana" w:cs="Verdana"/>
            <w:color w:val="0000FF"/>
            <w:spacing w:val="5"/>
            <w:position w:val="-1"/>
            <w:u w:val="single" w:color="0000FF"/>
          </w:rPr>
          <w:t>c</w:t>
        </w:r>
        <w:r>
          <w:rPr>
            <w:rFonts w:ascii="Verdana" w:eastAsia="Verdana" w:hAnsi="Verdana" w:cs="Verdana"/>
            <w:color w:val="0000FF"/>
            <w:spacing w:val="1"/>
            <w:position w:val="-1"/>
            <w:u w:val="single" w:color="0000FF"/>
          </w:rPr>
          <w:t>p.</w:t>
        </w:r>
        <w:r>
          <w:rPr>
            <w:rFonts w:ascii="Verdana" w:eastAsia="Verdana" w:hAnsi="Verdana" w:cs="Verdana"/>
            <w:color w:val="0000FF"/>
            <w:spacing w:val="2"/>
            <w:position w:val="-1"/>
            <w:u w:val="single" w:color="0000FF"/>
          </w:rPr>
          <w:t>as</w:t>
        </w:r>
        <w:r>
          <w:rPr>
            <w:rFonts w:ascii="Verdana" w:eastAsia="Verdana" w:hAnsi="Verdana" w:cs="Verdana"/>
            <w:color w:val="0000FF"/>
            <w:spacing w:val="1"/>
            <w:position w:val="-1"/>
            <w:u w:val="single" w:color="0000FF"/>
          </w:rPr>
          <w:t>p</w:t>
        </w:r>
        <w:r>
          <w:rPr>
            <w:rFonts w:ascii="Verdana" w:eastAsia="Verdana" w:hAnsi="Verdana" w:cs="Verdana"/>
            <w:color w:val="0000FF"/>
            <w:position w:val="-1"/>
            <w:u w:val="single" w:color="0000FF"/>
          </w:rPr>
          <w:t>x</w:t>
        </w:r>
      </w:hyperlink>
    </w:p>
    <w:p w14:paraId="03E41D63" w14:textId="77777777" w:rsidR="000C35E8" w:rsidRDefault="000C35E8">
      <w:pPr>
        <w:spacing w:before="8" w:line="220" w:lineRule="exact"/>
        <w:rPr>
          <w:sz w:val="22"/>
          <w:szCs w:val="22"/>
        </w:rPr>
      </w:pPr>
    </w:p>
    <w:p w14:paraId="61480673" w14:textId="77777777" w:rsidR="000C35E8" w:rsidRDefault="00EB0190">
      <w:pPr>
        <w:spacing w:before="23"/>
        <w:ind w:left="192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t xml:space="preserve"> 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  <w:b/>
        </w:rPr>
        <w:t>C.C.</w:t>
      </w:r>
      <w:r>
        <w:rPr>
          <w:rFonts w:ascii="Verdana" w:eastAsia="Verdana" w:hAnsi="Verdana" w:cs="Verdana"/>
          <w:b/>
          <w:spacing w:val="-1"/>
        </w:rPr>
        <w:t>N</w:t>
      </w:r>
      <w:r>
        <w:rPr>
          <w:rFonts w:ascii="Verdana" w:eastAsia="Verdana" w:hAnsi="Verdana" w:cs="Verdana"/>
          <w:b/>
          <w:spacing w:val="2"/>
        </w:rPr>
        <w:t>.</w:t>
      </w:r>
      <w:r>
        <w:rPr>
          <w:rFonts w:ascii="Verdana" w:eastAsia="Verdana" w:hAnsi="Verdana" w:cs="Verdana"/>
          <w:b/>
        </w:rPr>
        <w:t>A</w:t>
      </w:r>
      <w:r>
        <w:rPr>
          <w:rFonts w:ascii="Verdana" w:eastAsia="Verdana" w:hAnsi="Verdana" w:cs="Verdana"/>
          <w:b/>
          <w:spacing w:val="-17"/>
        </w:rPr>
        <w:t xml:space="preserve"> </w:t>
      </w:r>
      <w:r>
        <w:rPr>
          <w:rFonts w:ascii="Verdana" w:eastAsia="Verdana" w:hAnsi="Verdana" w:cs="Verdana"/>
          <w:b/>
        </w:rPr>
        <w:t>(</w:t>
      </w:r>
      <w:r>
        <w:rPr>
          <w:rFonts w:ascii="Verdana" w:eastAsia="Verdana" w:hAnsi="Verdana" w:cs="Verdana"/>
          <w:b/>
          <w:spacing w:val="2"/>
        </w:rPr>
        <w:t>Ci</w:t>
      </w:r>
      <w:r>
        <w:rPr>
          <w:rFonts w:ascii="Verdana" w:eastAsia="Verdana" w:hAnsi="Verdana" w:cs="Verdana"/>
          <w:b/>
        </w:rPr>
        <w:t>sco</w:t>
      </w:r>
      <w:r>
        <w:rPr>
          <w:rFonts w:ascii="Verdana" w:eastAsia="Verdana" w:hAnsi="Verdana" w:cs="Verdana"/>
          <w:b/>
          <w:spacing w:val="-13"/>
        </w:rPr>
        <w:t xml:space="preserve"> </w:t>
      </w:r>
      <w:r>
        <w:rPr>
          <w:rFonts w:ascii="Verdana" w:eastAsia="Verdana" w:hAnsi="Verdana" w:cs="Verdana"/>
          <w:b/>
          <w:spacing w:val="2"/>
        </w:rPr>
        <w:t>C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2"/>
        </w:rPr>
        <w:t>r</w:t>
      </w:r>
      <w:r>
        <w:rPr>
          <w:rFonts w:ascii="Verdana" w:eastAsia="Verdana" w:hAnsi="Verdana" w:cs="Verdana"/>
          <w:b/>
        </w:rPr>
        <w:t>t</w:t>
      </w:r>
      <w:r>
        <w:rPr>
          <w:rFonts w:ascii="Verdana" w:eastAsia="Verdana" w:hAnsi="Verdana" w:cs="Verdana"/>
          <w:b/>
          <w:spacing w:val="2"/>
        </w:rPr>
        <w:t>i</w:t>
      </w:r>
      <w:r>
        <w:rPr>
          <w:rFonts w:ascii="Verdana" w:eastAsia="Verdana" w:hAnsi="Verdana" w:cs="Verdana"/>
          <w:b/>
        </w:rPr>
        <w:t>f</w:t>
      </w:r>
      <w:r>
        <w:rPr>
          <w:rFonts w:ascii="Verdana" w:eastAsia="Verdana" w:hAnsi="Verdana" w:cs="Verdana"/>
          <w:b/>
          <w:spacing w:val="2"/>
        </w:rPr>
        <w:t>i</w:t>
      </w:r>
      <w:r>
        <w:rPr>
          <w:rFonts w:ascii="Verdana" w:eastAsia="Verdana" w:hAnsi="Verdana" w:cs="Verdana"/>
          <w:b/>
        </w:rPr>
        <w:t>ed</w:t>
      </w:r>
      <w:r>
        <w:rPr>
          <w:rFonts w:ascii="Verdana" w:eastAsia="Verdana" w:hAnsi="Verdana" w:cs="Verdana"/>
          <w:b/>
          <w:spacing w:val="-18"/>
        </w:rPr>
        <w:t xml:space="preserve"> </w:t>
      </w:r>
      <w:r>
        <w:rPr>
          <w:rFonts w:ascii="Verdana" w:eastAsia="Verdana" w:hAnsi="Verdana" w:cs="Verdana"/>
          <w:b/>
          <w:spacing w:val="-1"/>
        </w:rPr>
        <w:t>N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3"/>
        </w:rPr>
        <w:t>t</w:t>
      </w:r>
      <w:r>
        <w:rPr>
          <w:rFonts w:ascii="Verdana" w:eastAsia="Verdana" w:hAnsi="Verdana" w:cs="Verdana"/>
          <w:b/>
          <w:spacing w:val="-1"/>
        </w:rPr>
        <w:t>w</w:t>
      </w:r>
      <w:r>
        <w:rPr>
          <w:rFonts w:ascii="Verdana" w:eastAsia="Verdana" w:hAnsi="Verdana" w:cs="Verdana"/>
          <w:b/>
        </w:rPr>
        <w:t>o</w:t>
      </w:r>
      <w:r>
        <w:rPr>
          <w:rFonts w:ascii="Verdana" w:eastAsia="Verdana" w:hAnsi="Verdana" w:cs="Verdana"/>
          <w:b/>
          <w:spacing w:val="-1"/>
        </w:rPr>
        <w:t>r</w:t>
      </w:r>
      <w:r>
        <w:rPr>
          <w:rFonts w:ascii="Verdana" w:eastAsia="Verdana" w:hAnsi="Verdana" w:cs="Verdana"/>
          <w:b/>
        </w:rPr>
        <w:t>k</w:t>
      </w:r>
      <w:r>
        <w:rPr>
          <w:rFonts w:ascii="Verdana" w:eastAsia="Verdana" w:hAnsi="Verdana" w:cs="Verdana"/>
          <w:b/>
          <w:spacing w:val="-10"/>
        </w:rPr>
        <w:t xml:space="preserve"> </w:t>
      </w:r>
      <w:r>
        <w:rPr>
          <w:rFonts w:ascii="Verdana" w:eastAsia="Verdana" w:hAnsi="Verdana" w:cs="Verdana"/>
          <w:b/>
          <w:spacing w:val="-1"/>
        </w:rPr>
        <w:t>As</w:t>
      </w:r>
      <w:r>
        <w:rPr>
          <w:rFonts w:ascii="Verdana" w:eastAsia="Verdana" w:hAnsi="Verdana" w:cs="Verdana"/>
          <w:b/>
          <w:spacing w:val="2"/>
        </w:rPr>
        <w:t>s</w:t>
      </w:r>
      <w:r>
        <w:rPr>
          <w:rFonts w:ascii="Verdana" w:eastAsia="Verdana" w:hAnsi="Verdana" w:cs="Verdana"/>
          <w:b/>
        </w:rPr>
        <w:t>o</w:t>
      </w:r>
      <w:r>
        <w:rPr>
          <w:rFonts w:ascii="Verdana" w:eastAsia="Verdana" w:hAnsi="Verdana" w:cs="Verdana"/>
          <w:b/>
          <w:spacing w:val="5"/>
        </w:rPr>
        <w:t>c</w:t>
      </w:r>
      <w:r>
        <w:rPr>
          <w:rFonts w:ascii="Verdana" w:eastAsia="Verdana" w:hAnsi="Verdana" w:cs="Verdana"/>
          <w:b/>
          <w:spacing w:val="2"/>
        </w:rPr>
        <w:t>i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</w:rPr>
        <w:t>t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)</w:t>
      </w:r>
    </w:p>
    <w:p w14:paraId="232C5F6B" w14:textId="77777777" w:rsidR="000C35E8" w:rsidRDefault="000C35E8">
      <w:pPr>
        <w:spacing w:before="4" w:line="120" w:lineRule="exact"/>
        <w:rPr>
          <w:sz w:val="12"/>
          <w:szCs w:val="12"/>
        </w:rPr>
      </w:pPr>
    </w:p>
    <w:p w14:paraId="78554616" w14:textId="77777777" w:rsidR="000C35E8" w:rsidRDefault="00EB0190">
      <w:pPr>
        <w:ind w:left="2364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ut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  <w:spacing w:val="-2"/>
        </w:rPr>
        <w:t>w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ch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</w:p>
    <w:p w14:paraId="7A6EBF5C" w14:textId="77777777" w:rsidR="000C35E8" w:rsidRDefault="000C35E8">
      <w:pPr>
        <w:spacing w:before="9" w:line="100" w:lineRule="exact"/>
        <w:rPr>
          <w:sz w:val="11"/>
          <w:szCs w:val="11"/>
        </w:rPr>
      </w:pPr>
    </w:p>
    <w:p w14:paraId="05B038EB" w14:textId="77777777" w:rsidR="000C35E8" w:rsidRDefault="00EB0190">
      <w:pPr>
        <w:ind w:left="2364"/>
        <w:rPr>
          <w:rFonts w:ascii="Arial" w:eastAsia="Arial" w:hAnsi="Arial" w:cs="Arial"/>
        </w:rPr>
        <w:sectPr w:rsidR="000C35E8">
          <w:pgSz w:w="11940" w:h="16860"/>
          <w:pgMar w:top="1240" w:right="360" w:bottom="280" w:left="660" w:header="720" w:footer="720" w:gutter="0"/>
          <w:cols w:space="720"/>
        </w:sectPr>
      </w:pPr>
      <w:r>
        <w:rPr>
          <w:rFonts w:ascii="Arial" w:eastAsia="Arial" w:hAnsi="Arial" w:cs="Arial"/>
          <w:color w:val="535353"/>
        </w:rPr>
        <w:t>C</w:t>
      </w:r>
      <w:r>
        <w:rPr>
          <w:rFonts w:ascii="Arial" w:eastAsia="Arial" w:hAnsi="Arial" w:cs="Arial"/>
          <w:color w:val="535353"/>
          <w:spacing w:val="-1"/>
        </w:rPr>
        <w:t>i</w:t>
      </w:r>
      <w:r>
        <w:rPr>
          <w:rFonts w:ascii="Arial" w:eastAsia="Arial" w:hAnsi="Arial" w:cs="Arial"/>
          <w:color w:val="535353"/>
          <w:spacing w:val="1"/>
        </w:rPr>
        <w:t>sc</w:t>
      </w:r>
      <w:r>
        <w:rPr>
          <w:rFonts w:ascii="Arial" w:eastAsia="Arial" w:hAnsi="Arial" w:cs="Arial"/>
          <w:color w:val="535353"/>
        </w:rPr>
        <w:t>o</w:t>
      </w:r>
      <w:r>
        <w:rPr>
          <w:rFonts w:ascii="Arial" w:eastAsia="Arial" w:hAnsi="Arial" w:cs="Arial"/>
          <w:color w:val="535353"/>
          <w:spacing w:val="-10"/>
        </w:rPr>
        <w:t xml:space="preserve"> </w:t>
      </w:r>
      <w:r>
        <w:rPr>
          <w:rFonts w:ascii="Arial" w:eastAsia="Arial" w:hAnsi="Arial" w:cs="Arial"/>
          <w:color w:val="535353"/>
        </w:rPr>
        <w:t>ID</w:t>
      </w:r>
      <w:r>
        <w:rPr>
          <w:rFonts w:ascii="Arial" w:eastAsia="Arial" w:hAnsi="Arial" w:cs="Arial"/>
          <w:color w:val="535353"/>
          <w:spacing w:val="-4"/>
        </w:rPr>
        <w:t xml:space="preserve"> </w:t>
      </w:r>
      <w:r>
        <w:rPr>
          <w:rFonts w:ascii="Arial" w:eastAsia="Arial" w:hAnsi="Arial" w:cs="Arial"/>
          <w:color w:val="535353"/>
          <w:spacing w:val="4"/>
        </w:rPr>
        <w:t>n</w:t>
      </w:r>
      <w:r>
        <w:rPr>
          <w:rFonts w:ascii="Arial" w:eastAsia="Arial" w:hAnsi="Arial" w:cs="Arial"/>
          <w:color w:val="535353"/>
        </w:rPr>
        <w:t>u</w:t>
      </w:r>
      <w:r>
        <w:rPr>
          <w:rFonts w:ascii="Arial" w:eastAsia="Arial" w:hAnsi="Arial" w:cs="Arial"/>
          <w:color w:val="535353"/>
          <w:spacing w:val="9"/>
        </w:rPr>
        <w:t>m</w:t>
      </w:r>
      <w:r>
        <w:rPr>
          <w:rFonts w:ascii="Arial" w:eastAsia="Arial" w:hAnsi="Arial" w:cs="Arial"/>
          <w:color w:val="535353"/>
        </w:rPr>
        <w:t>ber</w:t>
      </w:r>
      <w:r>
        <w:rPr>
          <w:rFonts w:ascii="Arial" w:eastAsia="Arial" w:hAnsi="Arial" w:cs="Arial"/>
          <w:color w:val="535353"/>
          <w:spacing w:val="-14"/>
        </w:rPr>
        <w:t xml:space="preserve"> </w:t>
      </w:r>
      <w:r>
        <w:rPr>
          <w:rFonts w:ascii="Arial" w:eastAsia="Arial" w:hAnsi="Arial" w:cs="Arial"/>
          <w:color w:val="535353"/>
          <w:spacing w:val="-1"/>
        </w:rPr>
        <w:t>i</w:t>
      </w:r>
      <w:r>
        <w:rPr>
          <w:rFonts w:ascii="Arial" w:eastAsia="Arial" w:hAnsi="Arial" w:cs="Arial"/>
          <w:color w:val="535353"/>
        </w:rPr>
        <w:t>s C</w:t>
      </w:r>
      <w:r>
        <w:rPr>
          <w:rFonts w:ascii="Arial" w:eastAsia="Arial" w:hAnsi="Arial" w:cs="Arial"/>
          <w:color w:val="535353"/>
          <w:spacing w:val="-1"/>
        </w:rPr>
        <w:t>S</w:t>
      </w:r>
      <w:r>
        <w:rPr>
          <w:rFonts w:ascii="Arial" w:eastAsia="Arial" w:hAnsi="Arial" w:cs="Arial"/>
          <w:color w:val="535353"/>
        </w:rPr>
        <w:t>C</w:t>
      </w:r>
      <w:r>
        <w:rPr>
          <w:rFonts w:ascii="Arial" w:eastAsia="Arial" w:hAnsi="Arial" w:cs="Arial"/>
          <w:color w:val="535353"/>
          <w:spacing w:val="1"/>
        </w:rPr>
        <w:t>O</w:t>
      </w:r>
      <w:r>
        <w:rPr>
          <w:rFonts w:ascii="Arial" w:eastAsia="Arial" w:hAnsi="Arial" w:cs="Arial"/>
          <w:color w:val="535353"/>
          <w:spacing w:val="2"/>
        </w:rPr>
        <w:t>1</w:t>
      </w:r>
      <w:r>
        <w:rPr>
          <w:rFonts w:ascii="Arial" w:eastAsia="Arial" w:hAnsi="Arial" w:cs="Arial"/>
          <w:color w:val="535353"/>
        </w:rPr>
        <w:t>306</w:t>
      </w:r>
      <w:r>
        <w:rPr>
          <w:rFonts w:ascii="Arial" w:eastAsia="Arial" w:hAnsi="Arial" w:cs="Arial"/>
          <w:color w:val="535353"/>
          <w:spacing w:val="2"/>
        </w:rPr>
        <w:t>4</w:t>
      </w:r>
      <w:r>
        <w:rPr>
          <w:rFonts w:ascii="Arial" w:eastAsia="Arial" w:hAnsi="Arial" w:cs="Arial"/>
          <w:color w:val="535353"/>
        </w:rPr>
        <w:t>49</w:t>
      </w:r>
      <w:r>
        <w:rPr>
          <w:rFonts w:ascii="Arial" w:eastAsia="Arial" w:hAnsi="Arial" w:cs="Arial"/>
          <w:color w:val="535353"/>
          <w:spacing w:val="2"/>
        </w:rPr>
        <w:t>5</w:t>
      </w:r>
      <w:r>
        <w:rPr>
          <w:rFonts w:ascii="Arial" w:eastAsia="Arial" w:hAnsi="Arial" w:cs="Arial"/>
          <w:color w:val="535353"/>
        </w:rPr>
        <w:t>.</w:t>
      </w:r>
    </w:p>
    <w:p w14:paraId="548432A9" w14:textId="77777777" w:rsidR="000C35E8" w:rsidRDefault="00EB0190">
      <w:pPr>
        <w:spacing w:before="59"/>
        <w:ind w:left="144"/>
        <w:rPr>
          <w:rFonts w:ascii="Verdana" w:eastAsia="Verdana" w:hAnsi="Verdana" w:cs="Verdana"/>
          <w:b/>
          <w:color w:val="528DD2"/>
        </w:rPr>
      </w:pPr>
      <w:r>
        <w:rPr>
          <w:rFonts w:ascii="Wingdings 3" w:eastAsia="Wingdings 3" w:hAnsi="Wingdings 3" w:cs="Wingdings 3"/>
          <w:color w:val="528DD2"/>
        </w:rPr>
        <w:lastRenderedPageBreak/>
        <w:t></w:t>
      </w:r>
      <w:r>
        <w:rPr>
          <w:color w:val="528DD2"/>
        </w:rPr>
        <w:t xml:space="preserve">    </w:t>
      </w:r>
      <w:r>
        <w:rPr>
          <w:color w:val="528DD2"/>
          <w:spacing w:val="4"/>
        </w:rPr>
        <w:t xml:space="preserve"> </w:t>
      </w:r>
      <w:r>
        <w:rPr>
          <w:rFonts w:ascii="Verdana" w:eastAsia="Verdana" w:hAnsi="Verdana" w:cs="Verdana"/>
          <w:b/>
          <w:color w:val="000000"/>
        </w:rPr>
        <w:t>A</w:t>
      </w:r>
      <w:r>
        <w:rPr>
          <w:rFonts w:ascii="Verdana" w:eastAsia="Verdana" w:hAnsi="Verdana" w:cs="Verdana"/>
          <w:b/>
          <w:color w:val="000000"/>
          <w:spacing w:val="-9"/>
        </w:rPr>
        <w:t xml:space="preserve"> </w:t>
      </w:r>
      <w:r>
        <w:rPr>
          <w:rFonts w:ascii="Verdana" w:eastAsia="Verdana" w:hAnsi="Verdana" w:cs="Verdana"/>
          <w:b/>
          <w:color w:val="000000"/>
        </w:rPr>
        <w:t>P</w:t>
      </w:r>
      <w:r>
        <w:rPr>
          <w:rFonts w:ascii="Verdana" w:eastAsia="Verdana" w:hAnsi="Verdana" w:cs="Verdana"/>
          <w:b/>
          <w:color w:val="000000"/>
          <w:spacing w:val="3"/>
        </w:rPr>
        <w:t>L</w:t>
      </w:r>
      <w:r>
        <w:rPr>
          <w:rFonts w:ascii="Verdana" w:eastAsia="Verdana" w:hAnsi="Verdana" w:cs="Verdana"/>
          <w:b/>
          <w:color w:val="000000"/>
          <w:spacing w:val="-1"/>
        </w:rPr>
        <w:t>U</w:t>
      </w:r>
      <w:r>
        <w:rPr>
          <w:rFonts w:ascii="Verdana" w:eastAsia="Verdana" w:hAnsi="Verdana" w:cs="Verdana"/>
          <w:b/>
          <w:color w:val="000000"/>
        </w:rPr>
        <w:t>S</w:t>
      </w:r>
      <w:r>
        <w:rPr>
          <w:rFonts w:ascii="Verdana" w:eastAsia="Verdana" w:hAnsi="Verdana" w:cs="Verdana"/>
          <w:b/>
          <w:color w:val="000000"/>
          <w:spacing w:val="-12"/>
        </w:rPr>
        <w:t xml:space="preserve"> </w:t>
      </w:r>
      <w:r>
        <w:rPr>
          <w:rFonts w:ascii="Verdana" w:eastAsia="Verdana" w:hAnsi="Verdana" w:cs="Verdana"/>
          <w:b/>
          <w:color w:val="000000"/>
        </w:rPr>
        <w:t>C</w:t>
      </w:r>
      <w:r>
        <w:rPr>
          <w:rFonts w:ascii="Verdana" w:eastAsia="Verdana" w:hAnsi="Verdana" w:cs="Verdana"/>
          <w:b/>
          <w:color w:val="000000"/>
          <w:spacing w:val="3"/>
        </w:rPr>
        <w:t>E</w:t>
      </w:r>
      <w:r>
        <w:rPr>
          <w:rFonts w:ascii="Verdana" w:eastAsia="Verdana" w:hAnsi="Verdana" w:cs="Verdana"/>
          <w:b/>
          <w:color w:val="000000"/>
        </w:rPr>
        <w:t>R</w:t>
      </w:r>
      <w:r>
        <w:rPr>
          <w:rFonts w:ascii="Verdana" w:eastAsia="Verdana" w:hAnsi="Verdana" w:cs="Verdana"/>
          <w:b/>
          <w:color w:val="000000"/>
          <w:spacing w:val="3"/>
        </w:rPr>
        <w:t>T</w:t>
      </w:r>
      <w:r>
        <w:rPr>
          <w:rFonts w:ascii="Verdana" w:eastAsia="Verdana" w:hAnsi="Verdana" w:cs="Verdana"/>
          <w:b/>
          <w:color w:val="000000"/>
          <w:spacing w:val="-1"/>
        </w:rPr>
        <w:t>I</w:t>
      </w:r>
      <w:r>
        <w:rPr>
          <w:rFonts w:ascii="Verdana" w:eastAsia="Verdana" w:hAnsi="Verdana" w:cs="Verdana"/>
          <w:b/>
          <w:color w:val="000000"/>
        </w:rPr>
        <w:t>F</w:t>
      </w:r>
      <w:r>
        <w:rPr>
          <w:rFonts w:ascii="Verdana" w:eastAsia="Verdana" w:hAnsi="Verdana" w:cs="Verdana"/>
          <w:b/>
          <w:color w:val="000000"/>
          <w:spacing w:val="-1"/>
        </w:rPr>
        <w:t>I</w:t>
      </w:r>
      <w:r>
        <w:rPr>
          <w:rFonts w:ascii="Verdana" w:eastAsia="Verdana" w:hAnsi="Verdana" w:cs="Verdana"/>
          <w:b/>
          <w:color w:val="000000"/>
          <w:spacing w:val="3"/>
        </w:rPr>
        <w:t>E</w:t>
      </w:r>
      <w:r>
        <w:rPr>
          <w:rFonts w:ascii="Verdana" w:eastAsia="Verdana" w:hAnsi="Verdana" w:cs="Verdana"/>
          <w:b/>
          <w:color w:val="000000"/>
        </w:rPr>
        <w:t>D</w:t>
      </w:r>
      <w:r>
        <w:rPr>
          <w:rFonts w:ascii="Verdana" w:eastAsia="Verdana" w:hAnsi="Verdana" w:cs="Verdana"/>
          <w:b/>
          <w:color w:val="000000"/>
          <w:spacing w:val="-22"/>
        </w:rPr>
        <w:t xml:space="preserve"> </w:t>
      </w:r>
      <w:r>
        <w:rPr>
          <w:rFonts w:ascii="Verdana" w:eastAsia="Verdana" w:hAnsi="Verdana" w:cs="Verdana"/>
          <w:b/>
          <w:color w:val="000000"/>
          <w:spacing w:val="3"/>
          <w:w w:val="99"/>
        </w:rPr>
        <w:t>PR</w:t>
      </w:r>
      <w:r>
        <w:rPr>
          <w:rFonts w:ascii="Verdana" w:eastAsia="Verdana" w:hAnsi="Verdana" w:cs="Verdana"/>
          <w:b/>
          <w:color w:val="000000"/>
          <w:spacing w:val="1"/>
          <w:w w:val="99"/>
        </w:rPr>
        <w:t>O</w:t>
      </w:r>
      <w:r>
        <w:rPr>
          <w:rFonts w:ascii="Verdana" w:eastAsia="Verdana" w:hAnsi="Verdana" w:cs="Verdana"/>
          <w:b/>
          <w:color w:val="000000"/>
          <w:w w:val="99"/>
        </w:rPr>
        <w:t>FES</w:t>
      </w:r>
      <w:r>
        <w:rPr>
          <w:rFonts w:ascii="Verdana" w:eastAsia="Verdana" w:hAnsi="Verdana" w:cs="Verdana"/>
          <w:b/>
          <w:color w:val="000000"/>
          <w:spacing w:val="2"/>
          <w:w w:val="99"/>
        </w:rPr>
        <w:t>S</w:t>
      </w:r>
      <w:r>
        <w:rPr>
          <w:rFonts w:ascii="Verdana" w:eastAsia="Verdana" w:hAnsi="Verdana" w:cs="Verdana"/>
          <w:b/>
          <w:color w:val="000000"/>
          <w:spacing w:val="-1"/>
          <w:w w:val="99"/>
        </w:rPr>
        <w:t>I</w:t>
      </w:r>
      <w:r>
        <w:rPr>
          <w:rFonts w:ascii="Verdana" w:eastAsia="Verdana" w:hAnsi="Verdana" w:cs="Verdana"/>
          <w:b/>
          <w:color w:val="000000"/>
          <w:spacing w:val="4"/>
          <w:w w:val="99"/>
        </w:rPr>
        <w:t>O</w:t>
      </w:r>
      <w:r>
        <w:rPr>
          <w:rFonts w:ascii="Verdana" w:eastAsia="Verdana" w:hAnsi="Verdana" w:cs="Verdana"/>
          <w:b/>
          <w:color w:val="000000"/>
          <w:spacing w:val="-1"/>
          <w:w w:val="99"/>
        </w:rPr>
        <w:t>NA</w:t>
      </w:r>
      <w:r>
        <w:rPr>
          <w:rFonts w:ascii="Verdana" w:eastAsia="Verdana" w:hAnsi="Verdana" w:cs="Verdana"/>
          <w:b/>
          <w:color w:val="000000"/>
          <w:w w:val="99"/>
        </w:rPr>
        <w:t>L</w:t>
      </w:r>
      <w:r>
        <w:rPr>
          <w:rFonts w:ascii="Verdana" w:eastAsia="Verdana" w:hAnsi="Verdana" w:cs="Verdana"/>
          <w:b/>
          <w:color w:val="000000"/>
          <w:spacing w:val="-12"/>
          <w:w w:val="99"/>
        </w:rPr>
        <w:t xml:space="preserve"> </w:t>
      </w:r>
      <w:r>
        <w:rPr>
          <w:rFonts w:ascii="Verdana" w:eastAsia="Verdana" w:hAnsi="Verdana" w:cs="Verdana"/>
          <w:b/>
          <w:color w:val="528DD2"/>
          <w:spacing w:val="2"/>
        </w:rPr>
        <w:t>C</w:t>
      </w:r>
      <w:r>
        <w:rPr>
          <w:rFonts w:ascii="Verdana" w:eastAsia="Verdana" w:hAnsi="Verdana" w:cs="Verdana"/>
          <w:b/>
          <w:color w:val="528DD2"/>
        </w:rPr>
        <w:t>o</w:t>
      </w:r>
      <w:r>
        <w:rPr>
          <w:rFonts w:ascii="Verdana" w:eastAsia="Verdana" w:hAnsi="Verdana" w:cs="Verdana"/>
          <w:b/>
          <w:color w:val="528DD2"/>
          <w:spacing w:val="5"/>
        </w:rPr>
        <w:t>m</w:t>
      </w:r>
      <w:r>
        <w:rPr>
          <w:rFonts w:ascii="Verdana" w:eastAsia="Verdana" w:hAnsi="Verdana" w:cs="Verdana"/>
          <w:b/>
          <w:color w:val="528DD2"/>
        </w:rPr>
        <w:t>p</w:t>
      </w:r>
      <w:r>
        <w:rPr>
          <w:rFonts w:ascii="Verdana" w:eastAsia="Verdana" w:hAnsi="Verdana" w:cs="Verdana"/>
          <w:b/>
          <w:color w:val="528DD2"/>
          <w:spacing w:val="3"/>
        </w:rPr>
        <w:t>T</w:t>
      </w:r>
      <w:r>
        <w:rPr>
          <w:rFonts w:ascii="Verdana" w:eastAsia="Verdana" w:hAnsi="Verdana" w:cs="Verdana"/>
          <w:b/>
          <w:color w:val="528DD2"/>
        </w:rPr>
        <w:t>IA</w:t>
      </w:r>
      <w:r>
        <w:rPr>
          <w:rFonts w:ascii="Verdana" w:eastAsia="Verdana" w:hAnsi="Verdana" w:cs="Verdana"/>
          <w:b/>
          <w:color w:val="528DD2"/>
          <w:spacing w:val="-19"/>
        </w:rPr>
        <w:t xml:space="preserve"> </w:t>
      </w:r>
      <w:r>
        <w:rPr>
          <w:rFonts w:ascii="Verdana" w:eastAsia="Verdana" w:hAnsi="Verdana" w:cs="Verdana"/>
          <w:b/>
          <w:color w:val="528DD2"/>
          <w:spacing w:val="-1"/>
        </w:rPr>
        <w:t>I</w:t>
      </w:r>
      <w:r>
        <w:rPr>
          <w:rFonts w:ascii="Verdana" w:eastAsia="Verdana" w:hAnsi="Verdana" w:cs="Verdana"/>
          <w:b/>
          <w:color w:val="528DD2"/>
        </w:rPr>
        <w:t>D</w:t>
      </w:r>
      <w:r>
        <w:rPr>
          <w:rFonts w:ascii="Verdana" w:eastAsia="Verdana" w:hAnsi="Verdana" w:cs="Verdana"/>
          <w:b/>
          <w:color w:val="528DD2"/>
          <w:spacing w:val="-4"/>
        </w:rPr>
        <w:t xml:space="preserve"> </w:t>
      </w:r>
      <w:r>
        <w:rPr>
          <w:rFonts w:ascii="Verdana" w:eastAsia="Verdana" w:hAnsi="Verdana" w:cs="Verdana"/>
          <w:b/>
          <w:color w:val="528DD2"/>
          <w:spacing w:val="2"/>
        </w:rPr>
        <w:t>N</w:t>
      </w:r>
      <w:r>
        <w:rPr>
          <w:rFonts w:ascii="Verdana" w:eastAsia="Verdana" w:hAnsi="Verdana" w:cs="Verdana"/>
          <w:b/>
          <w:color w:val="528DD2"/>
          <w:spacing w:val="-1"/>
        </w:rPr>
        <w:t>U</w:t>
      </w:r>
      <w:r>
        <w:rPr>
          <w:rFonts w:ascii="Verdana" w:eastAsia="Verdana" w:hAnsi="Verdana" w:cs="Verdana"/>
          <w:b/>
          <w:color w:val="528DD2"/>
          <w:spacing w:val="3"/>
        </w:rPr>
        <w:t>M</w:t>
      </w:r>
      <w:r>
        <w:rPr>
          <w:rFonts w:ascii="Verdana" w:eastAsia="Verdana" w:hAnsi="Verdana" w:cs="Verdana"/>
          <w:b/>
          <w:color w:val="528DD2"/>
        </w:rPr>
        <w:t>BER</w:t>
      </w:r>
      <w:r>
        <w:rPr>
          <w:rFonts w:ascii="Verdana" w:eastAsia="Verdana" w:hAnsi="Verdana" w:cs="Verdana"/>
          <w:b/>
          <w:color w:val="528DD2"/>
          <w:spacing w:val="-18"/>
        </w:rPr>
        <w:t xml:space="preserve"> </w:t>
      </w:r>
      <w:r>
        <w:rPr>
          <w:rFonts w:ascii="Verdana" w:eastAsia="Verdana" w:hAnsi="Verdana" w:cs="Verdana"/>
          <w:b/>
          <w:color w:val="528DD2"/>
        </w:rPr>
        <w:t>C</w:t>
      </w:r>
      <w:r>
        <w:rPr>
          <w:rFonts w:ascii="Verdana" w:eastAsia="Verdana" w:hAnsi="Verdana" w:cs="Verdana"/>
          <w:b/>
          <w:color w:val="528DD2"/>
          <w:spacing w:val="3"/>
        </w:rPr>
        <w:t>O</w:t>
      </w:r>
      <w:r>
        <w:rPr>
          <w:rFonts w:ascii="Verdana" w:eastAsia="Verdana" w:hAnsi="Verdana" w:cs="Verdana"/>
          <w:b/>
          <w:color w:val="528DD2"/>
          <w:spacing w:val="1"/>
        </w:rPr>
        <w:t>M</w:t>
      </w:r>
      <w:r>
        <w:rPr>
          <w:rFonts w:ascii="Verdana" w:eastAsia="Verdana" w:hAnsi="Verdana" w:cs="Verdana"/>
          <w:b/>
          <w:color w:val="528DD2"/>
          <w:spacing w:val="3"/>
        </w:rPr>
        <w:t>P</w:t>
      </w:r>
      <w:r>
        <w:rPr>
          <w:rFonts w:ascii="Verdana" w:eastAsia="Verdana" w:hAnsi="Verdana" w:cs="Verdana"/>
          <w:b/>
          <w:color w:val="528DD2"/>
        </w:rPr>
        <w:t>00</w:t>
      </w:r>
      <w:r>
        <w:rPr>
          <w:rFonts w:ascii="Verdana" w:eastAsia="Verdana" w:hAnsi="Verdana" w:cs="Verdana"/>
          <w:b/>
          <w:color w:val="528DD2"/>
          <w:spacing w:val="2"/>
        </w:rPr>
        <w:t>1</w:t>
      </w:r>
      <w:r>
        <w:rPr>
          <w:rFonts w:ascii="Verdana" w:eastAsia="Verdana" w:hAnsi="Verdana" w:cs="Verdana"/>
          <w:b/>
          <w:color w:val="528DD2"/>
        </w:rPr>
        <w:t>0</w:t>
      </w:r>
      <w:r>
        <w:rPr>
          <w:rFonts w:ascii="Verdana" w:eastAsia="Verdana" w:hAnsi="Verdana" w:cs="Verdana"/>
          <w:b/>
          <w:color w:val="528DD2"/>
          <w:spacing w:val="1"/>
        </w:rPr>
        <w:t>0</w:t>
      </w:r>
      <w:r>
        <w:rPr>
          <w:rFonts w:ascii="Verdana" w:eastAsia="Verdana" w:hAnsi="Verdana" w:cs="Verdana"/>
          <w:b/>
          <w:color w:val="528DD2"/>
          <w:spacing w:val="2"/>
        </w:rPr>
        <w:t>05</w:t>
      </w:r>
      <w:r>
        <w:rPr>
          <w:rFonts w:ascii="Verdana" w:eastAsia="Verdana" w:hAnsi="Verdana" w:cs="Verdana"/>
          <w:b/>
          <w:color w:val="528DD2"/>
        </w:rPr>
        <w:t>23</w:t>
      </w:r>
      <w:r>
        <w:rPr>
          <w:rFonts w:ascii="Verdana" w:eastAsia="Verdana" w:hAnsi="Verdana" w:cs="Verdana"/>
          <w:b/>
          <w:color w:val="528DD2"/>
          <w:spacing w:val="2"/>
        </w:rPr>
        <w:t>6</w:t>
      </w:r>
      <w:r>
        <w:rPr>
          <w:rFonts w:ascii="Verdana" w:eastAsia="Verdana" w:hAnsi="Verdana" w:cs="Verdana"/>
          <w:b/>
          <w:color w:val="528DD2"/>
        </w:rPr>
        <w:t>37</w:t>
      </w:r>
    </w:p>
    <w:p w14:paraId="4B2B72E7" w14:textId="77777777" w:rsidR="00213BD6" w:rsidRDefault="00213BD6">
      <w:pPr>
        <w:spacing w:before="59"/>
        <w:ind w:left="144"/>
        <w:rPr>
          <w:rFonts w:ascii="Verdana" w:eastAsia="Verdana" w:hAnsi="Verdana" w:cs="Verdana"/>
        </w:rPr>
      </w:pPr>
    </w:p>
    <w:p w14:paraId="3536AF68" w14:textId="77777777" w:rsidR="000C35E8" w:rsidRDefault="00EB0190">
      <w:pPr>
        <w:ind w:left="144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t xml:space="preserve"> 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  <w:b/>
        </w:rPr>
        <w:t>Pro</w:t>
      </w:r>
      <w:r>
        <w:rPr>
          <w:rFonts w:ascii="Verdana" w:eastAsia="Verdana" w:hAnsi="Verdana" w:cs="Verdana"/>
          <w:b/>
          <w:spacing w:val="-1"/>
        </w:rPr>
        <w:t>j</w:t>
      </w:r>
      <w:r>
        <w:rPr>
          <w:rFonts w:ascii="Verdana" w:eastAsia="Verdana" w:hAnsi="Verdana" w:cs="Verdana"/>
          <w:b/>
        </w:rPr>
        <w:t>ect</w:t>
      </w:r>
      <w:r>
        <w:rPr>
          <w:rFonts w:ascii="Verdana" w:eastAsia="Verdana" w:hAnsi="Verdana" w:cs="Verdana"/>
          <w:b/>
          <w:spacing w:val="-16"/>
        </w:rPr>
        <w:t xml:space="preserve"> </w:t>
      </w:r>
      <w:r>
        <w:rPr>
          <w:rFonts w:ascii="Verdana" w:eastAsia="Verdana" w:hAnsi="Verdana" w:cs="Verdana"/>
          <w:b/>
          <w:spacing w:val="3"/>
          <w:w w:val="99"/>
        </w:rPr>
        <w:t>m</w:t>
      </w:r>
      <w:r>
        <w:rPr>
          <w:rFonts w:ascii="Verdana" w:eastAsia="Verdana" w:hAnsi="Verdana" w:cs="Verdana"/>
          <w:b/>
          <w:spacing w:val="1"/>
          <w:w w:val="99"/>
        </w:rPr>
        <w:t>a</w:t>
      </w:r>
      <w:r>
        <w:rPr>
          <w:rFonts w:ascii="Verdana" w:eastAsia="Verdana" w:hAnsi="Verdana" w:cs="Verdana"/>
          <w:b/>
          <w:spacing w:val="2"/>
          <w:w w:val="99"/>
        </w:rPr>
        <w:t>n</w:t>
      </w:r>
      <w:r>
        <w:rPr>
          <w:rFonts w:ascii="Verdana" w:eastAsia="Verdana" w:hAnsi="Verdana" w:cs="Verdana"/>
          <w:b/>
          <w:spacing w:val="-1"/>
          <w:w w:val="99"/>
        </w:rPr>
        <w:t>a</w:t>
      </w:r>
      <w:r>
        <w:rPr>
          <w:rFonts w:ascii="Verdana" w:eastAsia="Verdana" w:hAnsi="Verdana" w:cs="Verdana"/>
          <w:b/>
          <w:spacing w:val="2"/>
          <w:w w:val="99"/>
        </w:rPr>
        <w:t>ge</w:t>
      </w:r>
      <w:r>
        <w:rPr>
          <w:rFonts w:ascii="Verdana" w:eastAsia="Verdana" w:hAnsi="Verdana" w:cs="Verdana"/>
          <w:b/>
          <w:spacing w:val="3"/>
          <w:w w:val="99"/>
        </w:rPr>
        <w:t>m</w:t>
      </w:r>
      <w:r>
        <w:rPr>
          <w:rFonts w:ascii="Verdana" w:eastAsia="Verdana" w:hAnsi="Verdana" w:cs="Verdana"/>
          <w:b/>
          <w:spacing w:val="2"/>
          <w:w w:val="99"/>
        </w:rPr>
        <w:t>e</w:t>
      </w:r>
      <w:r>
        <w:rPr>
          <w:rFonts w:ascii="Verdana" w:eastAsia="Verdana" w:hAnsi="Verdana" w:cs="Verdana"/>
          <w:b/>
          <w:w w:val="99"/>
        </w:rPr>
        <w:t>nt</w:t>
      </w:r>
      <w:r>
        <w:rPr>
          <w:rFonts w:ascii="Verdana" w:eastAsia="Verdana" w:hAnsi="Verdana" w:cs="Verdana"/>
          <w:b/>
          <w:spacing w:val="-13"/>
          <w:w w:val="99"/>
        </w:rPr>
        <w:t xml:space="preserve"> </w:t>
      </w:r>
      <w:r>
        <w:rPr>
          <w:rFonts w:ascii="Verdana" w:eastAsia="Verdana" w:hAnsi="Verdana" w:cs="Verdana"/>
          <w:b/>
          <w:spacing w:val="3"/>
        </w:rPr>
        <w:t>P</w:t>
      </w:r>
      <w:r>
        <w:rPr>
          <w:rFonts w:ascii="Verdana" w:eastAsia="Verdana" w:hAnsi="Verdana" w:cs="Verdana"/>
          <w:b/>
          <w:spacing w:val="-1"/>
        </w:rPr>
        <w:t>r</w:t>
      </w:r>
      <w:r>
        <w:rPr>
          <w:rFonts w:ascii="Verdana" w:eastAsia="Verdana" w:hAnsi="Verdana" w:cs="Verdana"/>
          <w:b/>
        </w:rPr>
        <w:t>of</w:t>
      </w:r>
      <w:r>
        <w:rPr>
          <w:rFonts w:ascii="Verdana" w:eastAsia="Verdana" w:hAnsi="Verdana" w:cs="Verdana"/>
          <w:b/>
          <w:spacing w:val="5"/>
        </w:rPr>
        <w:t>e</w:t>
      </w:r>
      <w:r>
        <w:rPr>
          <w:rFonts w:ascii="Verdana" w:eastAsia="Verdana" w:hAnsi="Verdana" w:cs="Verdana"/>
          <w:b/>
          <w:spacing w:val="2"/>
        </w:rPr>
        <w:t>s</w:t>
      </w:r>
      <w:r>
        <w:rPr>
          <w:rFonts w:ascii="Verdana" w:eastAsia="Verdana" w:hAnsi="Verdana" w:cs="Verdana"/>
          <w:b/>
          <w:spacing w:val="-1"/>
        </w:rPr>
        <w:t>si</w:t>
      </w:r>
      <w:r>
        <w:rPr>
          <w:rFonts w:ascii="Verdana" w:eastAsia="Verdana" w:hAnsi="Verdana" w:cs="Verdana"/>
          <w:b/>
        </w:rPr>
        <w:t>o</w:t>
      </w:r>
      <w:r>
        <w:rPr>
          <w:rFonts w:ascii="Verdana" w:eastAsia="Verdana" w:hAnsi="Verdana" w:cs="Verdana"/>
          <w:b/>
          <w:spacing w:val="2"/>
        </w:rPr>
        <w:t>n</w:t>
      </w:r>
      <w:r>
        <w:rPr>
          <w:rFonts w:ascii="Verdana" w:eastAsia="Verdana" w:hAnsi="Verdana" w:cs="Verdana"/>
          <w:b/>
          <w:spacing w:val="1"/>
        </w:rPr>
        <w:t>a</w:t>
      </w:r>
      <w:r>
        <w:rPr>
          <w:rFonts w:ascii="Verdana" w:eastAsia="Verdana" w:hAnsi="Verdana" w:cs="Verdana"/>
          <w:b/>
        </w:rPr>
        <w:t>l</w:t>
      </w:r>
      <w:r>
        <w:rPr>
          <w:rFonts w:ascii="Verdana" w:eastAsia="Verdana" w:hAnsi="Verdana" w:cs="Verdana"/>
          <w:b/>
          <w:spacing w:val="-25"/>
        </w:rPr>
        <w:t xml:space="preserve"> </w:t>
      </w:r>
      <w:r>
        <w:rPr>
          <w:rFonts w:ascii="Verdana" w:eastAsia="Verdana" w:hAnsi="Verdana" w:cs="Verdana"/>
          <w:i/>
          <w:spacing w:val="1"/>
        </w:rPr>
        <w:t>{</w:t>
      </w:r>
      <w:r>
        <w:rPr>
          <w:rFonts w:ascii="Verdana" w:eastAsia="Verdana" w:hAnsi="Verdana" w:cs="Verdana"/>
          <w:i/>
          <w:spacing w:val="3"/>
        </w:rPr>
        <w:t>C</w:t>
      </w:r>
      <w:r>
        <w:rPr>
          <w:rFonts w:ascii="Verdana" w:eastAsia="Verdana" w:hAnsi="Verdana" w:cs="Verdana"/>
          <w:i/>
          <w:spacing w:val="-1"/>
        </w:rPr>
        <w:t>o</w:t>
      </w:r>
      <w:r>
        <w:rPr>
          <w:rFonts w:ascii="Verdana" w:eastAsia="Verdana" w:hAnsi="Verdana" w:cs="Verdana"/>
          <w:i/>
          <w:spacing w:val="4"/>
        </w:rPr>
        <w:t>u</w:t>
      </w:r>
      <w:r>
        <w:rPr>
          <w:rFonts w:ascii="Verdana" w:eastAsia="Verdana" w:hAnsi="Verdana" w:cs="Verdana"/>
          <w:i/>
          <w:spacing w:val="-1"/>
        </w:rPr>
        <w:t>r</w:t>
      </w:r>
      <w:r>
        <w:rPr>
          <w:rFonts w:ascii="Verdana" w:eastAsia="Verdana" w:hAnsi="Verdana" w:cs="Verdana"/>
          <w:i/>
          <w:spacing w:val="2"/>
        </w:rPr>
        <w:t>s</w:t>
      </w:r>
      <w:r>
        <w:rPr>
          <w:rFonts w:ascii="Verdana" w:eastAsia="Verdana" w:hAnsi="Verdana" w:cs="Verdana"/>
          <w:i/>
        </w:rPr>
        <w:t>e</w:t>
      </w:r>
      <w:r>
        <w:rPr>
          <w:rFonts w:ascii="Verdana" w:eastAsia="Verdana" w:hAnsi="Verdana" w:cs="Verdana"/>
          <w:i/>
          <w:spacing w:val="-14"/>
        </w:rPr>
        <w:t xml:space="preserve"> </w:t>
      </w:r>
      <w:r>
        <w:rPr>
          <w:rFonts w:ascii="Verdana" w:eastAsia="Verdana" w:hAnsi="Verdana" w:cs="Verdana"/>
          <w:i/>
          <w:spacing w:val="1"/>
        </w:rPr>
        <w:t>C</w:t>
      </w:r>
      <w:r>
        <w:rPr>
          <w:rFonts w:ascii="Verdana" w:eastAsia="Verdana" w:hAnsi="Verdana" w:cs="Verdana"/>
          <w:i/>
          <w:spacing w:val="-1"/>
        </w:rPr>
        <w:t>o</w:t>
      </w:r>
      <w:r>
        <w:rPr>
          <w:rFonts w:ascii="Verdana" w:eastAsia="Verdana" w:hAnsi="Verdana" w:cs="Verdana"/>
          <w:i/>
          <w:spacing w:val="1"/>
        </w:rPr>
        <w:t>mpl</w:t>
      </w:r>
      <w:r>
        <w:rPr>
          <w:rFonts w:ascii="Verdana" w:eastAsia="Verdana" w:hAnsi="Verdana" w:cs="Verdana"/>
          <w:i/>
          <w:spacing w:val="-1"/>
        </w:rPr>
        <w:t>e</w:t>
      </w:r>
      <w:r>
        <w:rPr>
          <w:rFonts w:ascii="Verdana" w:eastAsia="Verdana" w:hAnsi="Verdana" w:cs="Verdana"/>
          <w:i/>
          <w:spacing w:val="6"/>
        </w:rPr>
        <w:t>t</w:t>
      </w:r>
      <w:r>
        <w:rPr>
          <w:rFonts w:ascii="Verdana" w:eastAsia="Verdana" w:hAnsi="Verdana" w:cs="Verdana"/>
          <w:i/>
          <w:spacing w:val="-1"/>
        </w:rPr>
        <w:t>e</w:t>
      </w:r>
      <w:r>
        <w:rPr>
          <w:rFonts w:ascii="Verdana" w:eastAsia="Verdana" w:hAnsi="Verdana" w:cs="Verdana"/>
          <w:i/>
        </w:rPr>
        <w:t>d</w:t>
      </w:r>
      <w:r>
        <w:rPr>
          <w:rFonts w:ascii="Verdana" w:eastAsia="Verdana" w:hAnsi="Verdana" w:cs="Verdana"/>
          <w:i/>
          <w:spacing w:val="-21"/>
        </w:rPr>
        <w:t xml:space="preserve"> </w:t>
      </w:r>
      <w:r>
        <w:rPr>
          <w:rFonts w:ascii="Verdana" w:eastAsia="Verdana" w:hAnsi="Verdana" w:cs="Verdana"/>
          <w:i/>
        </w:rPr>
        <w:t>f</w:t>
      </w:r>
      <w:r>
        <w:rPr>
          <w:rFonts w:ascii="Verdana" w:eastAsia="Verdana" w:hAnsi="Verdana" w:cs="Verdana"/>
          <w:i/>
          <w:spacing w:val="1"/>
        </w:rPr>
        <w:t>r</w:t>
      </w:r>
      <w:r>
        <w:rPr>
          <w:rFonts w:ascii="Verdana" w:eastAsia="Verdana" w:hAnsi="Verdana" w:cs="Verdana"/>
          <w:i/>
          <w:spacing w:val="-1"/>
        </w:rPr>
        <w:t>o</w:t>
      </w:r>
      <w:r>
        <w:rPr>
          <w:rFonts w:ascii="Verdana" w:eastAsia="Verdana" w:hAnsi="Verdana" w:cs="Verdana"/>
          <w:i/>
        </w:rPr>
        <w:t>m</w:t>
      </w:r>
      <w:r>
        <w:rPr>
          <w:rFonts w:ascii="Verdana" w:eastAsia="Verdana" w:hAnsi="Verdana" w:cs="Verdana"/>
          <w:i/>
          <w:spacing w:val="-7"/>
        </w:rPr>
        <w:t xml:space="preserve"> </w:t>
      </w:r>
      <w:r>
        <w:rPr>
          <w:rFonts w:ascii="Verdana" w:eastAsia="Verdana" w:hAnsi="Verdana" w:cs="Verdana"/>
          <w:i/>
          <w:spacing w:val="2"/>
        </w:rPr>
        <w:t>N</w:t>
      </w:r>
      <w:r>
        <w:rPr>
          <w:rFonts w:ascii="Verdana" w:eastAsia="Verdana" w:hAnsi="Verdana" w:cs="Verdana"/>
          <w:i/>
          <w:spacing w:val="1"/>
        </w:rPr>
        <w:t>e</w:t>
      </w:r>
      <w:r>
        <w:rPr>
          <w:rFonts w:ascii="Verdana" w:eastAsia="Verdana" w:hAnsi="Verdana" w:cs="Verdana"/>
          <w:i/>
        </w:rPr>
        <w:t>w</w:t>
      </w:r>
      <w:r>
        <w:rPr>
          <w:rFonts w:ascii="Verdana" w:eastAsia="Verdana" w:hAnsi="Verdana" w:cs="Verdana"/>
          <w:i/>
          <w:spacing w:val="-4"/>
        </w:rPr>
        <w:t xml:space="preserve"> </w:t>
      </w:r>
      <w:r>
        <w:rPr>
          <w:rFonts w:ascii="Verdana" w:eastAsia="Verdana" w:hAnsi="Verdana" w:cs="Verdana"/>
          <w:i/>
          <w:spacing w:val="-1"/>
        </w:rPr>
        <w:t>Ho</w:t>
      </w:r>
      <w:r>
        <w:rPr>
          <w:rFonts w:ascii="Verdana" w:eastAsia="Verdana" w:hAnsi="Verdana" w:cs="Verdana"/>
          <w:i/>
        </w:rPr>
        <w:t>r</w:t>
      </w:r>
      <w:r>
        <w:rPr>
          <w:rFonts w:ascii="Verdana" w:eastAsia="Verdana" w:hAnsi="Verdana" w:cs="Verdana"/>
          <w:i/>
          <w:spacing w:val="1"/>
        </w:rPr>
        <w:t>iz</w:t>
      </w:r>
      <w:r>
        <w:rPr>
          <w:rFonts w:ascii="Verdana" w:eastAsia="Verdana" w:hAnsi="Verdana" w:cs="Verdana"/>
          <w:i/>
          <w:spacing w:val="-1"/>
        </w:rPr>
        <w:t>o</w:t>
      </w:r>
      <w:r>
        <w:rPr>
          <w:rFonts w:ascii="Verdana" w:eastAsia="Verdana" w:hAnsi="Verdana" w:cs="Verdana"/>
          <w:i/>
          <w:spacing w:val="1"/>
        </w:rPr>
        <w:t>n</w:t>
      </w:r>
      <w:r>
        <w:rPr>
          <w:rFonts w:ascii="Verdana" w:eastAsia="Verdana" w:hAnsi="Verdana" w:cs="Verdana"/>
          <w:i/>
        </w:rPr>
        <w:t>,</w:t>
      </w:r>
      <w:r>
        <w:rPr>
          <w:rFonts w:ascii="Verdana" w:eastAsia="Verdana" w:hAnsi="Verdana" w:cs="Verdana"/>
          <w:i/>
          <w:spacing w:val="-6"/>
        </w:rPr>
        <w:t xml:space="preserve"> </w:t>
      </w:r>
      <w:proofErr w:type="spellStart"/>
      <w:r>
        <w:rPr>
          <w:rFonts w:ascii="Verdana" w:eastAsia="Verdana" w:hAnsi="Verdana" w:cs="Verdana"/>
          <w:i/>
          <w:spacing w:val="1"/>
        </w:rPr>
        <w:t>Ab</w:t>
      </w:r>
      <w:r>
        <w:rPr>
          <w:rFonts w:ascii="Verdana" w:eastAsia="Verdana" w:hAnsi="Verdana" w:cs="Verdana"/>
          <w:i/>
          <w:spacing w:val="4"/>
        </w:rPr>
        <w:t>u</w:t>
      </w:r>
      <w:r>
        <w:rPr>
          <w:rFonts w:ascii="Verdana" w:eastAsia="Verdana" w:hAnsi="Verdana" w:cs="Verdana"/>
          <w:i/>
          <w:spacing w:val="1"/>
        </w:rPr>
        <w:t>dh</w:t>
      </w:r>
      <w:r>
        <w:rPr>
          <w:rFonts w:ascii="Verdana" w:eastAsia="Verdana" w:hAnsi="Verdana" w:cs="Verdana"/>
          <w:i/>
        </w:rPr>
        <w:t>a</w:t>
      </w:r>
      <w:r>
        <w:rPr>
          <w:rFonts w:ascii="Verdana" w:eastAsia="Verdana" w:hAnsi="Verdana" w:cs="Verdana"/>
          <w:i/>
          <w:spacing w:val="1"/>
        </w:rPr>
        <w:t>bi</w:t>
      </w:r>
      <w:proofErr w:type="spellEnd"/>
      <w:r>
        <w:rPr>
          <w:rFonts w:ascii="Verdana" w:eastAsia="Verdana" w:hAnsi="Verdana" w:cs="Verdana"/>
          <w:i/>
        </w:rPr>
        <w:t>,</w:t>
      </w:r>
      <w:r>
        <w:rPr>
          <w:rFonts w:ascii="Verdana" w:eastAsia="Verdana" w:hAnsi="Verdana" w:cs="Verdana"/>
          <w:i/>
          <w:spacing w:val="-11"/>
        </w:rPr>
        <w:t xml:space="preserve"> </w:t>
      </w:r>
      <w:r>
        <w:rPr>
          <w:rFonts w:ascii="Verdana" w:eastAsia="Verdana" w:hAnsi="Verdana" w:cs="Verdana"/>
          <w:i/>
          <w:spacing w:val="3"/>
        </w:rPr>
        <w:t>U</w:t>
      </w:r>
      <w:r>
        <w:rPr>
          <w:rFonts w:ascii="Verdana" w:eastAsia="Verdana" w:hAnsi="Verdana" w:cs="Verdana"/>
          <w:i/>
          <w:spacing w:val="1"/>
        </w:rPr>
        <w:t>A</w:t>
      </w:r>
      <w:r>
        <w:rPr>
          <w:rFonts w:ascii="Verdana" w:eastAsia="Verdana" w:hAnsi="Verdana" w:cs="Verdana"/>
          <w:i/>
          <w:spacing w:val="-1"/>
        </w:rPr>
        <w:t>E</w:t>
      </w:r>
      <w:r>
        <w:rPr>
          <w:rFonts w:ascii="Verdana" w:eastAsia="Verdana" w:hAnsi="Verdana" w:cs="Verdana"/>
          <w:i/>
        </w:rPr>
        <w:t>}</w:t>
      </w:r>
    </w:p>
    <w:p w14:paraId="0DF3ED45" w14:textId="77777777" w:rsidR="000C35E8" w:rsidRDefault="00EB0190">
      <w:pPr>
        <w:spacing w:before="40"/>
        <w:ind w:left="144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t xml:space="preserve"> 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  <w:spacing w:val="1"/>
        </w:rPr>
        <w:t>T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L</w:t>
      </w:r>
      <w:r>
        <w:rPr>
          <w:rFonts w:ascii="Verdana" w:eastAsia="Verdana" w:hAnsi="Verdana" w:cs="Verdana"/>
          <w:b/>
          <w:spacing w:val="-11"/>
        </w:rPr>
        <w:t xml:space="preserve"> </w:t>
      </w:r>
      <w:r>
        <w:rPr>
          <w:rFonts w:ascii="Verdana" w:eastAsia="Verdana" w:hAnsi="Verdana" w:cs="Verdana"/>
          <w:b/>
        </w:rPr>
        <w:t>Fo</w:t>
      </w:r>
      <w:r>
        <w:rPr>
          <w:rFonts w:ascii="Verdana" w:eastAsia="Verdana" w:hAnsi="Verdana" w:cs="Verdana"/>
          <w:b/>
          <w:spacing w:val="2"/>
        </w:rPr>
        <w:t>un</w:t>
      </w:r>
      <w:r>
        <w:rPr>
          <w:rFonts w:ascii="Verdana" w:eastAsia="Verdana" w:hAnsi="Verdana" w:cs="Verdana"/>
          <w:b/>
        </w:rPr>
        <w:t>d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  <w:spacing w:val="3"/>
        </w:rPr>
        <w:t>t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  <w:spacing w:val="2"/>
        </w:rPr>
        <w:t>o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-24"/>
        </w:rPr>
        <w:t xml:space="preserve"> </w:t>
      </w:r>
      <w:r>
        <w:rPr>
          <w:rFonts w:ascii="Verdana" w:eastAsia="Verdana" w:hAnsi="Verdana" w:cs="Verdana"/>
          <w:b/>
          <w:spacing w:val="1"/>
        </w:rPr>
        <w:t>V</w:t>
      </w:r>
      <w:r>
        <w:rPr>
          <w:rFonts w:ascii="Verdana" w:eastAsia="Verdana" w:hAnsi="Verdana" w:cs="Verdana"/>
          <w:b/>
        </w:rPr>
        <w:t>3</w:t>
      </w:r>
      <w:r>
        <w:rPr>
          <w:rFonts w:ascii="Verdana" w:eastAsia="Verdana" w:hAnsi="Verdana" w:cs="Verdana"/>
          <w:b/>
          <w:spacing w:val="-9"/>
        </w:rPr>
        <w:t xml:space="preserve"> </w:t>
      </w:r>
      <w:r>
        <w:rPr>
          <w:rFonts w:ascii="Verdana" w:eastAsia="Verdana" w:hAnsi="Verdana" w:cs="Verdana"/>
          <w:b/>
          <w:spacing w:val="5"/>
        </w:rPr>
        <w:t>c</w:t>
      </w:r>
      <w:r>
        <w:rPr>
          <w:rFonts w:ascii="Verdana" w:eastAsia="Verdana" w:hAnsi="Verdana" w:cs="Verdana"/>
          <w:b/>
        </w:rPr>
        <w:t>ou</w:t>
      </w:r>
      <w:r>
        <w:rPr>
          <w:rFonts w:ascii="Verdana" w:eastAsia="Verdana" w:hAnsi="Verdana" w:cs="Verdana"/>
          <w:b/>
          <w:spacing w:val="-1"/>
        </w:rPr>
        <w:t>r</w:t>
      </w:r>
      <w:r>
        <w:rPr>
          <w:rFonts w:ascii="Verdana" w:eastAsia="Verdana" w:hAnsi="Verdana" w:cs="Verdana"/>
          <w:b/>
          <w:spacing w:val="4"/>
        </w:rPr>
        <w:t>s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13"/>
        </w:rPr>
        <w:t xml:space="preserve"> </w:t>
      </w:r>
      <w:r>
        <w:rPr>
          <w:rFonts w:ascii="Verdana" w:eastAsia="Verdana" w:hAnsi="Verdana" w:cs="Verdana"/>
          <w:i/>
          <w:spacing w:val="1"/>
        </w:rPr>
        <w:t>{</w:t>
      </w:r>
      <w:r>
        <w:rPr>
          <w:rFonts w:ascii="Verdana" w:eastAsia="Verdana" w:hAnsi="Verdana" w:cs="Verdana"/>
          <w:i/>
        </w:rPr>
        <w:t>C</w:t>
      </w:r>
      <w:r>
        <w:rPr>
          <w:rFonts w:ascii="Verdana" w:eastAsia="Verdana" w:hAnsi="Verdana" w:cs="Verdana"/>
          <w:i/>
          <w:spacing w:val="-1"/>
        </w:rPr>
        <w:t>o</w:t>
      </w:r>
      <w:r>
        <w:rPr>
          <w:rFonts w:ascii="Verdana" w:eastAsia="Verdana" w:hAnsi="Verdana" w:cs="Verdana"/>
          <w:i/>
          <w:spacing w:val="4"/>
        </w:rPr>
        <w:t>u</w:t>
      </w:r>
      <w:r>
        <w:rPr>
          <w:rFonts w:ascii="Verdana" w:eastAsia="Verdana" w:hAnsi="Verdana" w:cs="Verdana"/>
          <w:i/>
          <w:spacing w:val="1"/>
        </w:rPr>
        <w:t>r</w:t>
      </w:r>
      <w:r>
        <w:rPr>
          <w:rFonts w:ascii="Verdana" w:eastAsia="Verdana" w:hAnsi="Verdana" w:cs="Verdana"/>
          <w:i/>
          <w:spacing w:val="2"/>
        </w:rPr>
        <w:t>s</w:t>
      </w:r>
      <w:r>
        <w:rPr>
          <w:rFonts w:ascii="Verdana" w:eastAsia="Verdana" w:hAnsi="Verdana" w:cs="Verdana"/>
          <w:i/>
        </w:rPr>
        <w:t>e</w:t>
      </w:r>
      <w:r>
        <w:rPr>
          <w:rFonts w:ascii="Verdana" w:eastAsia="Verdana" w:hAnsi="Verdana" w:cs="Verdana"/>
          <w:i/>
          <w:spacing w:val="-14"/>
        </w:rPr>
        <w:t xml:space="preserve"> </w:t>
      </w:r>
      <w:r>
        <w:rPr>
          <w:rFonts w:ascii="Verdana" w:eastAsia="Verdana" w:hAnsi="Verdana" w:cs="Verdana"/>
          <w:i/>
          <w:spacing w:val="-1"/>
        </w:rPr>
        <w:t>co</w:t>
      </w:r>
      <w:r>
        <w:rPr>
          <w:rFonts w:ascii="Verdana" w:eastAsia="Verdana" w:hAnsi="Verdana" w:cs="Verdana"/>
          <w:i/>
          <w:spacing w:val="3"/>
        </w:rPr>
        <w:t>m</w:t>
      </w:r>
      <w:r>
        <w:rPr>
          <w:rFonts w:ascii="Verdana" w:eastAsia="Verdana" w:hAnsi="Verdana" w:cs="Verdana"/>
          <w:i/>
          <w:spacing w:val="1"/>
        </w:rPr>
        <w:t>p</w:t>
      </w:r>
      <w:r>
        <w:rPr>
          <w:rFonts w:ascii="Verdana" w:eastAsia="Verdana" w:hAnsi="Verdana" w:cs="Verdana"/>
          <w:i/>
          <w:spacing w:val="3"/>
        </w:rPr>
        <w:t>l</w:t>
      </w:r>
      <w:r>
        <w:rPr>
          <w:rFonts w:ascii="Verdana" w:eastAsia="Verdana" w:hAnsi="Verdana" w:cs="Verdana"/>
          <w:i/>
          <w:spacing w:val="-1"/>
        </w:rPr>
        <w:t>e</w:t>
      </w:r>
      <w:r>
        <w:rPr>
          <w:rFonts w:ascii="Verdana" w:eastAsia="Verdana" w:hAnsi="Verdana" w:cs="Verdana"/>
          <w:i/>
          <w:spacing w:val="1"/>
        </w:rPr>
        <w:t>t</w:t>
      </w:r>
      <w:r>
        <w:rPr>
          <w:rFonts w:ascii="Verdana" w:eastAsia="Verdana" w:hAnsi="Verdana" w:cs="Verdana"/>
          <w:i/>
          <w:spacing w:val="-1"/>
        </w:rPr>
        <w:t>e</w:t>
      </w:r>
      <w:r>
        <w:rPr>
          <w:rFonts w:ascii="Verdana" w:eastAsia="Verdana" w:hAnsi="Verdana" w:cs="Verdana"/>
          <w:i/>
        </w:rPr>
        <w:t>d</w:t>
      </w:r>
      <w:r>
        <w:rPr>
          <w:rFonts w:ascii="Verdana" w:eastAsia="Verdana" w:hAnsi="Verdana" w:cs="Verdana"/>
          <w:i/>
          <w:spacing w:val="-17"/>
        </w:rPr>
        <w:t xml:space="preserve"> </w:t>
      </w:r>
      <w:r>
        <w:rPr>
          <w:rFonts w:ascii="Verdana" w:eastAsia="Verdana" w:hAnsi="Verdana" w:cs="Verdana"/>
          <w:i/>
        </w:rPr>
        <w:t>f</w:t>
      </w:r>
      <w:r>
        <w:rPr>
          <w:rFonts w:ascii="Verdana" w:eastAsia="Verdana" w:hAnsi="Verdana" w:cs="Verdana"/>
          <w:i/>
          <w:spacing w:val="-1"/>
        </w:rPr>
        <w:t>ro</w:t>
      </w:r>
      <w:r>
        <w:rPr>
          <w:rFonts w:ascii="Verdana" w:eastAsia="Verdana" w:hAnsi="Verdana" w:cs="Verdana"/>
          <w:i/>
        </w:rPr>
        <w:t>m</w:t>
      </w:r>
      <w:r>
        <w:rPr>
          <w:rFonts w:ascii="Verdana" w:eastAsia="Verdana" w:hAnsi="Verdana" w:cs="Verdana"/>
          <w:i/>
          <w:spacing w:val="-5"/>
        </w:rPr>
        <w:t xml:space="preserve"> </w:t>
      </w:r>
      <w:r>
        <w:rPr>
          <w:rFonts w:ascii="Verdana" w:eastAsia="Verdana" w:hAnsi="Verdana" w:cs="Verdana"/>
          <w:i/>
          <w:spacing w:val="-1"/>
        </w:rPr>
        <w:t>s</w:t>
      </w:r>
      <w:r>
        <w:rPr>
          <w:rFonts w:ascii="Verdana" w:eastAsia="Verdana" w:hAnsi="Verdana" w:cs="Verdana"/>
          <w:i/>
          <w:spacing w:val="3"/>
        </w:rPr>
        <w:t>i</w:t>
      </w:r>
      <w:r>
        <w:rPr>
          <w:rFonts w:ascii="Verdana" w:eastAsia="Verdana" w:hAnsi="Verdana" w:cs="Verdana"/>
          <w:i/>
          <w:spacing w:val="1"/>
        </w:rPr>
        <w:t>te</w:t>
      </w:r>
      <w:r>
        <w:rPr>
          <w:rFonts w:ascii="Verdana" w:eastAsia="Verdana" w:hAnsi="Verdana" w:cs="Verdana"/>
          <w:i/>
        </w:rPr>
        <w:t>s</w:t>
      </w:r>
      <w:r>
        <w:rPr>
          <w:rFonts w:ascii="Verdana" w:eastAsia="Verdana" w:hAnsi="Verdana" w:cs="Verdana"/>
          <w:i/>
          <w:spacing w:val="-11"/>
        </w:rPr>
        <w:t xml:space="preserve"> </w:t>
      </w:r>
      <w:r>
        <w:rPr>
          <w:rFonts w:ascii="Verdana" w:eastAsia="Verdana" w:hAnsi="Verdana" w:cs="Verdana"/>
          <w:i/>
          <w:spacing w:val="3"/>
        </w:rPr>
        <w:t>p</w:t>
      </w:r>
      <w:r>
        <w:rPr>
          <w:rFonts w:ascii="Verdana" w:eastAsia="Verdana" w:hAnsi="Verdana" w:cs="Verdana"/>
          <w:i/>
          <w:spacing w:val="-1"/>
        </w:rPr>
        <w:t>o</w:t>
      </w:r>
      <w:r>
        <w:rPr>
          <w:rFonts w:ascii="Verdana" w:eastAsia="Verdana" w:hAnsi="Verdana" w:cs="Verdana"/>
          <w:i/>
          <w:spacing w:val="3"/>
        </w:rPr>
        <w:t>w</w:t>
      </w:r>
      <w:r>
        <w:rPr>
          <w:rFonts w:ascii="Verdana" w:eastAsia="Verdana" w:hAnsi="Verdana" w:cs="Verdana"/>
          <w:i/>
          <w:spacing w:val="1"/>
        </w:rPr>
        <w:t>e</w:t>
      </w:r>
      <w:r>
        <w:rPr>
          <w:rFonts w:ascii="Verdana" w:eastAsia="Verdana" w:hAnsi="Verdana" w:cs="Verdana"/>
          <w:i/>
        </w:rPr>
        <w:t>r</w:t>
      </w:r>
      <w:r>
        <w:rPr>
          <w:rFonts w:ascii="Verdana" w:eastAsia="Verdana" w:hAnsi="Verdana" w:cs="Verdana"/>
          <w:i/>
          <w:spacing w:val="-10"/>
        </w:rPr>
        <w:t xml:space="preserve"> </w:t>
      </w:r>
      <w:r>
        <w:rPr>
          <w:rFonts w:ascii="Verdana" w:eastAsia="Verdana" w:hAnsi="Verdana" w:cs="Verdana"/>
          <w:i/>
          <w:spacing w:val="-1"/>
        </w:rPr>
        <w:t>ce</w:t>
      </w:r>
      <w:r>
        <w:rPr>
          <w:rFonts w:ascii="Verdana" w:eastAsia="Verdana" w:hAnsi="Verdana" w:cs="Verdana"/>
          <w:i/>
          <w:spacing w:val="1"/>
        </w:rPr>
        <w:t>n</w:t>
      </w:r>
      <w:r>
        <w:rPr>
          <w:rFonts w:ascii="Verdana" w:eastAsia="Verdana" w:hAnsi="Verdana" w:cs="Verdana"/>
          <w:i/>
          <w:spacing w:val="4"/>
        </w:rPr>
        <w:t>t</w:t>
      </w:r>
      <w:r>
        <w:rPr>
          <w:rFonts w:ascii="Verdana" w:eastAsia="Verdana" w:hAnsi="Verdana" w:cs="Verdana"/>
          <w:i/>
          <w:spacing w:val="-1"/>
        </w:rPr>
        <w:t>er</w:t>
      </w:r>
      <w:r>
        <w:rPr>
          <w:rFonts w:ascii="Verdana" w:eastAsia="Verdana" w:hAnsi="Verdana" w:cs="Verdana"/>
          <w:i/>
        </w:rPr>
        <w:t>,</w:t>
      </w:r>
      <w:r>
        <w:rPr>
          <w:rFonts w:ascii="Verdana" w:eastAsia="Verdana" w:hAnsi="Verdana" w:cs="Verdana"/>
          <w:i/>
          <w:spacing w:val="-15"/>
        </w:rPr>
        <w:t xml:space="preserve"> </w:t>
      </w:r>
      <w:r>
        <w:rPr>
          <w:rFonts w:ascii="Verdana" w:eastAsia="Verdana" w:hAnsi="Verdana" w:cs="Verdana"/>
          <w:i/>
          <w:spacing w:val="-6"/>
        </w:rPr>
        <w:t>D</w:t>
      </w:r>
      <w:r>
        <w:rPr>
          <w:rFonts w:ascii="Verdana" w:eastAsia="Verdana" w:hAnsi="Verdana" w:cs="Verdana"/>
          <w:i/>
          <w:spacing w:val="1"/>
        </w:rPr>
        <w:t>ub</w:t>
      </w:r>
      <w:r>
        <w:rPr>
          <w:rFonts w:ascii="Verdana" w:eastAsia="Verdana" w:hAnsi="Verdana" w:cs="Verdana"/>
          <w:i/>
        </w:rPr>
        <w:t>a</w:t>
      </w:r>
      <w:r>
        <w:rPr>
          <w:rFonts w:ascii="Verdana" w:eastAsia="Verdana" w:hAnsi="Verdana" w:cs="Verdana"/>
          <w:i/>
          <w:spacing w:val="1"/>
        </w:rPr>
        <w:t>i</w:t>
      </w:r>
      <w:r>
        <w:rPr>
          <w:rFonts w:ascii="Verdana" w:eastAsia="Verdana" w:hAnsi="Verdana" w:cs="Verdana"/>
          <w:i/>
        </w:rPr>
        <w:t>,</w:t>
      </w:r>
      <w:r>
        <w:rPr>
          <w:rFonts w:ascii="Verdana" w:eastAsia="Verdana" w:hAnsi="Verdana" w:cs="Verdana"/>
          <w:i/>
          <w:spacing w:val="-5"/>
        </w:rPr>
        <w:t xml:space="preserve"> </w:t>
      </w:r>
      <w:proofErr w:type="gramStart"/>
      <w:r>
        <w:rPr>
          <w:rFonts w:ascii="Verdana" w:eastAsia="Verdana" w:hAnsi="Verdana" w:cs="Verdana"/>
          <w:i/>
        </w:rPr>
        <w:t>U</w:t>
      </w:r>
      <w:r>
        <w:rPr>
          <w:rFonts w:ascii="Verdana" w:eastAsia="Verdana" w:hAnsi="Verdana" w:cs="Verdana"/>
          <w:i/>
          <w:spacing w:val="1"/>
        </w:rPr>
        <w:t>A</w:t>
      </w:r>
      <w:r>
        <w:rPr>
          <w:rFonts w:ascii="Verdana" w:eastAsia="Verdana" w:hAnsi="Verdana" w:cs="Verdana"/>
          <w:i/>
        </w:rPr>
        <w:t>E</w:t>
      </w:r>
      <w:r>
        <w:rPr>
          <w:rFonts w:ascii="Verdana" w:eastAsia="Verdana" w:hAnsi="Verdana" w:cs="Verdana"/>
          <w:i/>
          <w:spacing w:val="-3"/>
        </w:rPr>
        <w:t xml:space="preserve"> </w:t>
      </w:r>
      <w:r>
        <w:rPr>
          <w:rFonts w:ascii="Verdana" w:eastAsia="Verdana" w:hAnsi="Verdana" w:cs="Verdana"/>
          <w:i/>
        </w:rPr>
        <w:t>}</w:t>
      </w:r>
      <w:proofErr w:type="gramEnd"/>
    </w:p>
    <w:p w14:paraId="61E2244A" w14:textId="77777777" w:rsidR="000C35E8" w:rsidRDefault="00EB0190">
      <w:pPr>
        <w:tabs>
          <w:tab w:val="left" w:pos="500"/>
        </w:tabs>
        <w:spacing w:before="40"/>
        <w:ind w:left="504" w:right="851" w:hanging="360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rPr>
          <w:spacing w:val="-199"/>
        </w:rPr>
        <w:t xml:space="preserve"> </w:t>
      </w:r>
      <w:r>
        <w:tab/>
      </w:r>
      <w:r>
        <w:rPr>
          <w:rFonts w:ascii="Verdana" w:eastAsia="Verdana" w:hAnsi="Verdana" w:cs="Verdana"/>
          <w:b/>
        </w:rPr>
        <w:t>Pro</w:t>
      </w:r>
      <w:r>
        <w:rPr>
          <w:rFonts w:ascii="Verdana" w:eastAsia="Verdana" w:hAnsi="Verdana" w:cs="Verdana"/>
          <w:b/>
          <w:spacing w:val="-1"/>
        </w:rPr>
        <w:t>j</w:t>
      </w:r>
      <w:r>
        <w:rPr>
          <w:rFonts w:ascii="Verdana" w:eastAsia="Verdana" w:hAnsi="Verdana" w:cs="Verdana"/>
          <w:b/>
        </w:rPr>
        <w:t>ect</w:t>
      </w:r>
      <w:r>
        <w:rPr>
          <w:rFonts w:ascii="Verdana" w:eastAsia="Verdana" w:hAnsi="Verdana" w:cs="Verdana"/>
          <w:b/>
          <w:spacing w:val="-16"/>
        </w:rPr>
        <w:t xml:space="preserve"> </w:t>
      </w:r>
      <w:r>
        <w:rPr>
          <w:rFonts w:ascii="Verdana" w:eastAsia="Verdana" w:hAnsi="Verdana" w:cs="Verdana"/>
          <w:b/>
          <w:spacing w:val="3"/>
        </w:rPr>
        <w:t>m</w:t>
      </w:r>
      <w:r>
        <w:rPr>
          <w:rFonts w:ascii="Verdana" w:eastAsia="Verdana" w:hAnsi="Verdana" w:cs="Verdana"/>
          <w:b/>
          <w:spacing w:val="1"/>
        </w:rPr>
        <w:t>a</w:t>
      </w:r>
      <w:r>
        <w:rPr>
          <w:rFonts w:ascii="Verdana" w:eastAsia="Verdana" w:hAnsi="Verdana" w:cs="Verdana"/>
          <w:b/>
          <w:spacing w:val="2"/>
        </w:rPr>
        <w:t>n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  <w:spacing w:val="2"/>
        </w:rPr>
        <w:t>ge</w:t>
      </w:r>
      <w:r>
        <w:rPr>
          <w:rFonts w:ascii="Verdana" w:eastAsia="Verdana" w:hAnsi="Verdana" w:cs="Verdana"/>
          <w:b/>
          <w:spacing w:val="3"/>
        </w:rPr>
        <w:t>m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nt</w:t>
      </w:r>
      <w:r>
        <w:rPr>
          <w:rFonts w:ascii="Verdana" w:eastAsia="Verdana" w:hAnsi="Verdana" w:cs="Verdana"/>
          <w:b/>
          <w:spacing w:val="-27"/>
        </w:rPr>
        <w:t xml:space="preserve"> </w:t>
      </w:r>
      <w:r>
        <w:rPr>
          <w:rFonts w:ascii="Verdana" w:eastAsia="Verdana" w:hAnsi="Verdana" w:cs="Verdana"/>
          <w:b/>
          <w:spacing w:val="-1"/>
        </w:rPr>
        <w:t>s</w:t>
      </w:r>
      <w:r>
        <w:rPr>
          <w:rFonts w:ascii="Verdana" w:eastAsia="Verdana" w:hAnsi="Verdana" w:cs="Verdana"/>
          <w:b/>
          <w:spacing w:val="1"/>
        </w:rPr>
        <w:t>k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  <w:spacing w:val="2"/>
        </w:rPr>
        <w:t>l</w:t>
      </w:r>
      <w:r>
        <w:rPr>
          <w:rFonts w:ascii="Verdana" w:eastAsia="Verdana" w:hAnsi="Verdana" w:cs="Verdana"/>
          <w:b/>
          <w:spacing w:val="-1"/>
        </w:rPr>
        <w:t>l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  <w:b/>
          <w:spacing w:val="-12"/>
        </w:rPr>
        <w:t xml:space="preserve"> </w:t>
      </w:r>
      <w:r>
        <w:rPr>
          <w:rFonts w:ascii="Verdana" w:eastAsia="Verdana" w:hAnsi="Verdana" w:cs="Verdana"/>
          <w:b/>
        </w:rPr>
        <w:t>f</w:t>
      </w:r>
      <w:r>
        <w:rPr>
          <w:rFonts w:ascii="Verdana" w:eastAsia="Verdana" w:hAnsi="Verdana" w:cs="Verdana"/>
          <w:b/>
          <w:spacing w:val="4"/>
        </w:rPr>
        <w:t>r</w:t>
      </w:r>
      <w:r>
        <w:rPr>
          <w:rFonts w:ascii="Verdana" w:eastAsia="Verdana" w:hAnsi="Verdana" w:cs="Verdana"/>
          <w:b/>
        </w:rPr>
        <w:t>om</w:t>
      </w:r>
      <w:r>
        <w:rPr>
          <w:rFonts w:ascii="Verdana" w:eastAsia="Verdana" w:hAnsi="Verdana" w:cs="Verdana"/>
          <w:b/>
          <w:spacing w:val="-10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5"/>
        </w:rPr>
        <w:t>m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2"/>
        </w:rPr>
        <w:t>r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c</w:t>
      </w:r>
      <w:proofErr w:type="spellEnd"/>
      <w:r>
        <w:rPr>
          <w:rFonts w:ascii="Verdana" w:eastAsia="Verdana" w:hAnsi="Verdana" w:cs="Verdana"/>
          <w:b/>
          <w:spacing w:val="-6"/>
        </w:rPr>
        <w:t xml:space="preserve"> </w:t>
      </w:r>
      <w:r>
        <w:rPr>
          <w:rFonts w:ascii="Verdana" w:eastAsia="Verdana" w:hAnsi="Verdana" w:cs="Verdana"/>
          <w:i/>
          <w:spacing w:val="1"/>
        </w:rPr>
        <w:t>{</w:t>
      </w:r>
      <w:r>
        <w:rPr>
          <w:rFonts w:ascii="Verdana" w:eastAsia="Verdana" w:hAnsi="Verdana" w:cs="Verdana"/>
          <w:i/>
        </w:rPr>
        <w:t>3</w:t>
      </w:r>
      <w:r>
        <w:rPr>
          <w:rFonts w:ascii="Verdana" w:eastAsia="Verdana" w:hAnsi="Verdana" w:cs="Verdana"/>
          <w:i/>
          <w:spacing w:val="-1"/>
        </w:rPr>
        <w:t xml:space="preserve"> </w:t>
      </w:r>
      <w:r>
        <w:rPr>
          <w:rFonts w:ascii="Verdana" w:eastAsia="Verdana" w:hAnsi="Verdana" w:cs="Verdana"/>
          <w:i/>
          <w:spacing w:val="1"/>
        </w:rPr>
        <w:t>d</w:t>
      </w:r>
      <w:r>
        <w:rPr>
          <w:rFonts w:ascii="Verdana" w:eastAsia="Verdana" w:hAnsi="Verdana" w:cs="Verdana"/>
          <w:i/>
        </w:rPr>
        <w:t>ays</w:t>
      </w:r>
      <w:r>
        <w:rPr>
          <w:rFonts w:ascii="Verdana" w:eastAsia="Verdana" w:hAnsi="Verdana" w:cs="Verdana"/>
          <w:i/>
          <w:spacing w:val="-8"/>
        </w:rPr>
        <w:t xml:space="preserve"> </w:t>
      </w:r>
      <w:r>
        <w:rPr>
          <w:rFonts w:ascii="Verdana" w:eastAsia="Verdana" w:hAnsi="Verdana" w:cs="Verdana"/>
          <w:i/>
          <w:spacing w:val="3"/>
        </w:rPr>
        <w:t>p</w:t>
      </w:r>
      <w:r>
        <w:rPr>
          <w:rFonts w:ascii="Verdana" w:eastAsia="Verdana" w:hAnsi="Verdana" w:cs="Verdana"/>
          <w:i/>
          <w:spacing w:val="-1"/>
        </w:rPr>
        <w:t>ro</w:t>
      </w:r>
      <w:r>
        <w:rPr>
          <w:rFonts w:ascii="Verdana" w:eastAsia="Verdana" w:hAnsi="Verdana" w:cs="Verdana"/>
          <w:i/>
          <w:spacing w:val="3"/>
        </w:rPr>
        <w:t>g</w:t>
      </w:r>
      <w:r>
        <w:rPr>
          <w:rFonts w:ascii="Verdana" w:eastAsia="Verdana" w:hAnsi="Verdana" w:cs="Verdana"/>
          <w:i/>
          <w:spacing w:val="-1"/>
        </w:rPr>
        <w:t>r</w:t>
      </w:r>
      <w:r>
        <w:rPr>
          <w:rFonts w:ascii="Verdana" w:eastAsia="Verdana" w:hAnsi="Verdana" w:cs="Verdana"/>
          <w:i/>
        </w:rPr>
        <w:t>am</w:t>
      </w:r>
      <w:r>
        <w:rPr>
          <w:rFonts w:ascii="Verdana" w:eastAsia="Verdana" w:hAnsi="Verdana" w:cs="Verdana"/>
          <w:i/>
          <w:spacing w:val="-14"/>
        </w:rPr>
        <w:t xml:space="preserve"> </w:t>
      </w:r>
      <w:r>
        <w:rPr>
          <w:rFonts w:ascii="Verdana" w:eastAsia="Verdana" w:hAnsi="Verdana" w:cs="Verdana"/>
          <w:i/>
          <w:spacing w:val="-1"/>
        </w:rPr>
        <w:t>co</w:t>
      </w:r>
      <w:r>
        <w:rPr>
          <w:rFonts w:ascii="Verdana" w:eastAsia="Verdana" w:hAnsi="Verdana" w:cs="Verdana"/>
          <w:i/>
          <w:spacing w:val="1"/>
        </w:rPr>
        <w:t>nd</w:t>
      </w:r>
      <w:r>
        <w:rPr>
          <w:rFonts w:ascii="Verdana" w:eastAsia="Verdana" w:hAnsi="Verdana" w:cs="Verdana"/>
          <w:i/>
          <w:spacing w:val="4"/>
        </w:rPr>
        <w:t>u</w:t>
      </w:r>
      <w:r>
        <w:rPr>
          <w:rFonts w:ascii="Verdana" w:eastAsia="Verdana" w:hAnsi="Verdana" w:cs="Verdana"/>
          <w:i/>
          <w:spacing w:val="-1"/>
        </w:rPr>
        <w:t>c</w:t>
      </w:r>
      <w:r>
        <w:rPr>
          <w:rFonts w:ascii="Verdana" w:eastAsia="Verdana" w:hAnsi="Verdana" w:cs="Verdana"/>
          <w:i/>
          <w:spacing w:val="1"/>
        </w:rPr>
        <w:t>t</w:t>
      </w:r>
      <w:r>
        <w:rPr>
          <w:rFonts w:ascii="Verdana" w:eastAsia="Verdana" w:hAnsi="Verdana" w:cs="Verdana"/>
          <w:i/>
          <w:spacing w:val="-1"/>
        </w:rPr>
        <w:t>e</w:t>
      </w:r>
      <w:r>
        <w:rPr>
          <w:rFonts w:ascii="Verdana" w:eastAsia="Verdana" w:hAnsi="Verdana" w:cs="Verdana"/>
          <w:i/>
        </w:rPr>
        <w:t>d</w:t>
      </w:r>
      <w:r>
        <w:rPr>
          <w:rFonts w:ascii="Verdana" w:eastAsia="Verdana" w:hAnsi="Verdana" w:cs="Verdana"/>
          <w:i/>
          <w:spacing w:val="-19"/>
        </w:rPr>
        <w:t xml:space="preserve"> </w:t>
      </w:r>
      <w:r>
        <w:rPr>
          <w:rFonts w:ascii="Verdana" w:eastAsia="Verdana" w:hAnsi="Verdana" w:cs="Verdana"/>
          <w:i/>
          <w:spacing w:val="3"/>
        </w:rPr>
        <w:t>b</w:t>
      </w:r>
      <w:r>
        <w:rPr>
          <w:rFonts w:ascii="Verdana" w:eastAsia="Verdana" w:hAnsi="Verdana" w:cs="Verdana"/>
          <w:i/>
        </w:rPr>
        <w:t>y</w:t>
      </w:r>
      <w:r>
        <w:rPr>
          <w:rFonts w:ascii="Verdana" w:eastAsia="Verdana" w:hAnsi="Verdana" w:cs="Verdana"/>
          <w:i/>
          <w:spacing w:val="-5"/>
        </w:rPr>
        <w:t xml:space="preserve"> </w:t>
      </w:r>
      <w:proofErr w:type="spellStart"/>
      <w:r>
        <w:rPr>
          <w:rFonts w:ascii="Verdana" w:eastAsia="Verdana" w:hAnsi="Verdana" w:cs="Verdana"/>
          <w:i/>
          <w:spacing w:val="3"/>
        </w:rPr>
        <w:t>M</w:t>
      </w:r>
      <w:r>
        <w:rPr>
          <w:rFonts w:ascii="Verdana" w:eastAsia="Verdana" w:hAnsi="Verdana" w:cs="Verdana"/>
          <w:i/>
          <w:spacing w:val="-1"/>
        </w:rPr>
        <w:t>e</w:t>
      </w:r>
      <w:r>
        <w:rPr>
          <w:rFonts w:ascii="Verdana" w:eastAsia="Verdana" w:hAnsi="Verdana" w:cs="Verdana"/>
          <w:i/>
          <w:spacing w:val="1"/>
        </w:rPr>
        <w:t>r</w:t>
      </w:r>
      <w:r>
        <w:rPr>
          <w:rFonts w:ascii="Verdana" w:eastAsia="Verdana" w:hAnsi="Verdana" w:cs="Verdana"/>
          <w:i/>
          <w:spacing w:val="3"/>
        </w:rPr>
        <w:t>i</w:t>
      </w:r>
      <w:r>
        <w:rPr>
          <w:rFonts w:ascii="Verdana" w:eastAsia="Verdana" w:hAnsi="Verdana" w:cs="Verdana"/>
          <w:i/>
        </w:rPr>
        <w:t>c</w:t>
      </w:r>
      <w:proofErr w:type="spellEnd"/>
      <w:r>
        <w:rPr>
          <w:rFonts w:ascii="Verdana" w:eastAsia="Verdana" w:hAnsi="Verdana" w:cs="Verdana"/>
          <w:i/>
          <w:spacing w:val="-11"/>
        </w:rPr>
        <w:t xml:space="preserve"> </w:t>
      </w:r>
      <w:r>
        <w:rPr>
          <w:rFonts w:ascii="Verdana" w:eastAsia="Verdana" w:hAnsi="Verdana" w:cs="Verdana"/>
          <w:i/>
          <w:spacing w:val="2"/>
        </w:rPr>
        <w:t>T</w:t>
      </w:r>
      <w:r>
        <w:rPr>
          <w:rFonts w:ascii="Verdana" w:eastAsia="Verdana" w:hAnsi="Verdana" w:cs="Verdana"/>
          <w:i/>
          <w:spacing w:val="-1"/>
        </w:rPr>
        <w:t>r</w:t>
      </w:r>
      <w:r>
        <w:rPr>
          <w:rFonts w:ascii="Verdana" w:eastAsia="Verdana" w:hAnsi="Verdana" w:cs="Verdana"/>
          <w:i/>
        </w:rPr>
        <w:t>a</w:t>
      </w:r>
      <w:r>
        <w:rPr>
          <w:rFonts w:ascii="Verdana" w:eastAsia="Verdana" w:hAnsi="Verdana" w:cs="Verdana"/>
          <w:i/>
          <w:spacing w:val="3"/>
        </w:rPr>
        <w:t>i</w:t>
      </w:r>
      <w:r>
        <w:rPr>
          <w:rFonts w:ascii="Verdana" w:eastAsia="Verdana" w:hAnsi="Verdana" w:cs="Verdana"/>
          <w:i/>
          <w:spacing w:val="1"/>
        </w:rPr>
        <w:t>n</w:t>
      </w:r>
      <w:r>
        <w:rPr>
          <w:rFonts w:ascii="Verdana" w:eastAsia="Verdana" w:hAnsi="Verdana" w:cs="Verdana"/>
          <w:i/>
          <w:spacing w:val="3"/>
        </w:rPr>
        <w:t>i</w:t>
      </w:r>
      <w:r>
        <w:rPr>
          <w:rFonts w:ascii="Verdana" w:eastAsia="Verdana" w:hAnsi="Verdana" w:cs="Verdana"/>
          <w:i/>
          <w:spacing w:val="1"/>
        </w:rPr>
        <w:t>n</w:t>
      </w:r>
      <w:r>
        <w:rPr>
          <w:rFonts w:ascii="Verdana" w:eastAsia="Verdana" w:hAnsi="Verdana" w:cs="Verdana"/>
          <w:i/>
        </w:rPr>
        <w:t>g</w:t>
      </w:r>
      <w:r>
        <w:rPr>
          <w:rFonts w:ascii="Verdana" w:eastAsia="Verdana" w:hAnsi="Verdana" w:cs="Verdana"/>
          <w:i/>
          <w:spacing w:val="-15"/>
        </w:rPr>
        <w:t xml:space="preserve"> </w:t>
      </w:r>
      <w:r>
        <w:rPr>
          <w:rFonts w:ascii="Verdana" w:eastAsia="Verdana" w:hAnsi="Verdana" w:cs="Verdana"/>
          <w:i/>
        </w:rPr>
        <w:t>&amp; C</w:t>
      </w:r>
      <w:r>
        <w:rPr>
          <w:rFonts w:ascii="Verdana" w:eastAsia="Verdana" w:hAnsi="Verdana" w:cs="Verdana"/>
          <w:i/>
          <w:spacing w:val="-3"/>
        </w:rPr>
        <w:t>o</w:t>
      </w:r>
      <w:r>
        <w:rPr>
          <w:rFonts w:ascii="Verdana" w:eastAsia="Verdana" w:hAnsi="Verdana" w:cs="Verdana"/>
          <w:i/>
          <w:spacing w:val="4"/>
        </w:rPr>
        <w:t>n</w:t>
      </w:r>
      <w:r>
        <w:rPr>
          <w:rFonts w:ascii="Verdana" w:eastAsia="Verdana" w:hAnsi="Verdana" w:cs="Verdana"/>
          <w:i/>
          <w:spacing w:val="-1"/>
        </w:rPr>
        <w:t>s</w:t>
      </w:r>
      <w:r>
        <w:rPr>
          <w:rFonts w:ascii="Verdana" w:eastAsia="Verdana" w:hAnsi="Verdana" w:cs="Verdana"/>
          <w:i/>
          <w:spacing w:val="1"/>
        </w:rPr>
        <w:t>u</w:t>
      </w:r>
      <w:r>
        <w:rPr>
          <w:rFonts w:ascii="Verdana" w:eastAsia="Verdana" w:hAnsi="Verdana" w:cs="Verdana"/>
          <w:i/>
          <w:spacing w:val="3"/>
        </w:rPr>
        <w:t>l</w:t>
      </w:r>
      <w:r>
        <w:rPr>
          <w:rFonts w:ascii="Verdana" w:eastAsia="Verdana" w:hAnsi="Verdana" w:cs="Verdana"/>
          <w:i/>
          <w:spacing w:val="-2"/>
        </w:rPr>
        <w:t>t</w:t>
      </w:r>
      <w:r>
        <w:rPr>
          <w:rFonts w:ascii="Verdana" w:eastAsia="Verdana" w:hAnsi="Verdana" w:cs="Verdana"/>
          <w:i/>
          <w:spacing w:val="3"/>
        </w:rPr>
        <w:t>i</w:t>
      </w:r>
      <w:r>
        <w:rPr>
          <w:rFonts w:ascii="Verdana" w:eastAsia="Verdana" w:hAnsi="Verdana" w:cs="Verdana"/>
          <w:i/>
          <w:spacing w:val="1"/>
        </w:rPr>
        <w:t>n</w:t>
      </w:r>
      <w:r>
        <w:rPr>
          <w:rFonts w:ascii="Verdana" w:eastAsia="Verdana" w:hAnsi="Verdana" w:cs="Verdana"/>
          <w:i/>
        </w:rPr>
        <w:t>g</w:t>
      </w:r>
      <w:r>
        <w:rPr>
          <w:rFonts w:ascii="Verdana" w:eastAsia="Verdana" w:hAnsi="Verdana" w:cs="Verdana"/>
          <w:i/>
          <w:spacing w:val="-20"/>
        </w:rPr>
        <w:t xml:space="preserve"> </w:t>
      </w:r>
      <w:r>
        <w:rPr>
          <w:rFonts w:ascii="Verdana" w:eastAsia="Verdana" w:hAnsi="Verdana" w:cs="Verdana"/>
          <w:i/>
          <w:spacing w:val="1"/>
        </w:rPr>
        <w:t>Dub</w:t>
      </w:r>
      <w:r>
        <w:rPr>
          <w:rFonts w:ascii="Verdana" w:eastAsia="Verdana" w:hAnsi="Verdana" w:cs="Verdana"/>
          <w:i/>
          <w:spacing w:val="-2"/>
        </w:rPr>
        <w:t>a</w:t>
      </w:r>
      <w:r>
        <w:rPr>
          <w:rFonts w:ascii="Verdana" w:eastAsia="Verdana" w:hAnsi="Verdana" w:cs="Verdana"/>
          <w:i/>
        </w:rPr>
        <w:t>i</w:t>
      </w:r>
      <w:r>
        <w:rPr>
          <w:rFonts w:ascii="Verdana" w:eastAsia="Verdana" w:hAnsi="Verdana" w:cs="Verdana"/>
          <w:i/>
          <w:spacing w:val="-8"/>
        </w:rPr>
        <w:t xml:space="preserve"> </w:t>
      </w:r>
      <w:r>
        <w:rPr>
          <w:rFonts w:ascii="Verdana" w:eastAsia="Verdana" w:hAnsi="Verdana" w:cs="Verdana"/>
          <w:i/>
          <w:spacing w:val="-1"/>
        </w:rPr>
        <w:t>f</w:t>
      </w:r>
      <w:r>
        <w:rPr>
          <w:rFonts w:ascii="Verdana" w:eastAsia="Verdana" w:hAnsi="Verdana" w:cs="Verdana"/>
          <w:i/>
          <w:spacing w:val="2"/>
        </w:rPr>
        <w:t>o</w:t>
      </w:r>
      <w:r>
        <w:rPr>
          <w:rFonts w:ascii="Verdana" w:eastAsia="Verdana" w:hAnsi="Verdana" w:cs="Verdana"/>
          <w:i/>
        </w:rPr>
        <w:t>r</w:t>
      </w:r>
      <w:r>
        <w:rPr>
          <w:rFonts w:ascii="Verdana" w:eastAsia="Verdana" w:hAnsi="Verdana" w:cs="Verdana"/>
          <w:i/>
          <w:spacing w:val="-9"/>
        </w:rPr>
        <w:t xml:space="preserve"> </w:t>
      </w:r>
      <w:proofErr w:type="spellStart"/>
      <w:r>
        <w:rPr>
          <w:rFonts w:ascii="Verdana" w:eastAsia="Verdana" w:hAnsi="Verdana" w:cs="Verdana"/>
          <w:i/>
          <w:spacing w:val="1"/>
        </w:rPr>
        <w:t>A</w:t>
      </w:r>
      <w:r>
        <w:rPr>
          <w:rFonts w:ascii="Verdana" w:eastAsia="Verdana" w:hAnsi="Verdana" w:cs="Verdana"/>
          <w:i/>
          <w:spacing w:val="5"/>
        </w:rPr>
        <w:t>l</w:t>
      </w:r>
      <w:r>
        <w:rPr>
          <w:rFonts w:ascii="Verdana" w:eastAsia="Verdana" w:hAnsi="Verdana" w:cs="Verdana"/>
          <w:i/>
          <w:spacing w:val="3"/>
        </w:rPr>
        <w:t>g</w:t>
      </w:r>
      <w:r>
        <w:rPr>
          <w:rFonts w:ascii="Verdana" w:eastAsia="Verdana" w:hAnsi="Verdana" w:cs="Verdana"/>
          <w:i/>
          <w:spacing w:val="2"/>
        </w:rPr>
        <w:t>h</w:t>
      </w:r>
      <w:r>
        <w:rPr>
          <w:rFonts w:ascii="Verdana" w:eastAsia="Verdana" w:hAnsi="Verdana" w:cs="Verdana"/>
          <w:i/>
        </w:rPr>
        <w:t>a</w:t>
      </w:r>
      <w:r>
        <w:rPr>
          <w:rFonts w:ascii="Verdana" w:eastAsia="Verdana" w:hAnsi="Verdana" w:cs="Verdana"/>
          <w:i/>
          <w:spacing w:val="-1"/>
        </w:rPr>
        <w:t>r</w:t>
      </w:r>
      <w:r>
        <w:rPr>
          <w:rFonts w:ascii="Verdana" w:eastAsia="Verdana" w:hAnsi="Verdana" w:cs="Verdana"/>
          <w:i/>
          <w:spacing w:val="1"/>
        </w:rPr>
        <w:t>b</w:t>
      </w:r>
      <w:r>
        <w:rPr>
          <w:rFonts w:ascii="Verdana" w:eastAsia="Verdana" w:hAnsi="Verdana" w:cs="Verdana"/>
          <w:i/>
          <w:spacing w:val="3"/>
        </w:rPr>
        <w:t>i</w:t>
      </w:r>
      <w:r>
        <w:rPr>
          <w:rFonts w:ascii="Verdana" w:eastAsia="Verdana" w:hAnsi="Verdana" w:cs="Verdana"/>
          <w:i/>
        </w:rPr>
        <w:t>a</w:t>
      </w:r>
      <w:proofErr w:type="spellEnd"/>
      <w:r>
        <w:rPr>
          <w:rFonts w:ascii="Verdana" w:eastAsia="Verdana" w:hAnsi="Verdana" w:cs="Verdana"/>
          <w:i/>
          <w:spacing w:val="-16"/>
        </w:rPr>
        <w:t xml:space="preserve"> </w:t>
      </w:r>
      <w:r>
        <w:rPr>
          <w:rFonts w:ascii="Verdana" w:eastAsia="Verdana" w:hAnsi="Verdana" w:cs="Verdana"/>
          <w:i/>
          <w:spacing w:val="-1"/>
        </w:rPr>
        <w:t>Hos</w:t>
      </w:r>
      <w:r>
        <w:rPr>
          <w:rFonts w:ascii="Verdana" w:eastAsia="Verdana" w:hAnsi="Verdana" w:cs="Verdana"/>
          <w:i/>
          <w:spacing w:val="1"/>
        </w:rPr>
        <w:t>p</w:t>
      </w:r>
      <w:r>
        <w:rPr>
          <w:rFonts w:ascii="Verdana" w:eastAsia="Verdana" w:hAnsi="Verdana" w:cs="Verdana"/>
          <w:i/>
          <w:spacing w:val="5"/>
        </w:rPr>
        <w:t>i</w:t>
      </w:r>
      <w:r>
        <w:rPr>
          <w:rFonts w:ascii="Verdana" w:eastAsia="Verdana" w:hAnsi="Verdana" w:cs="Verdana"/>
          <w:i/>
          <w:spacing w:val="1"/>
        </w:rPr>
        <w:t>t</w:t>
      </w:r>
      <w:r>
        <w:rPr>
          <w:rFonts w:ascii="Verdana" w:eastAsia="Verdana" w:hAnsi="Verdana" w:cs="Verdana"/>
          <w:i/>
        </w:rPr>
        <w:t>a</w:t>
      </w:r>
      <w:r>
        <w:rPr>
          <w:rFonts w:ascii="Verdana" w:eastAsia="Verdana" w:hAnsi="Verdana" w:cs="Verdana"/>
          <w:i/>
          <w:spacing w:val="3"/>
        </w:rPr>
        <w:t>l</w:t>
      </w:r>
      <w:r>
        <w:rPr>
          <w:rFonts w:ascii="Verdana" w:eastAsia="Verdana" w:hAnsi="Verdana" w:cs="Verdana"/>
          <w:i/>
          <w:spacing w:val="-1"/>
        </w:rPr>
        <w:t>s</w:t>
      </w:r>
      <w:r>
        <w:rPr>
          <w:rFonts w:ascii="Verdana" w:eastAsia="Verdana" w:hAnsi="Verdana" w:cs="Verdana"/>
          <w:i/>
        </w:rPr>
        <w:t>,</w:t>
      </w:r>
      <w:r>
        <w:rPr>
          <w:rFonts w:ascii="Verdana" w:eastAsia="Verdana" w:hAnsi="Verdana" w:cs="Verdana"/>
          <w:i/>
          <w:spacing w:val="-21"/>
        </w:rPr>
        <w:t xml:space="preserve"> </w:t>
      </w:r>
      <w:proofErr w:type="spellStart"/>
      <w:r>
        <w:rPr>
          <w:rFonts w:ascii="Verdana" w:eastAsia="Verdana" w:hAnsi="Verdana" w:cs="Verdana"/>
          <w:i/>
          <w:spacing w:val="1"/>
        </w:rPr>
        <w:t>A</w:t>
      </w:r>
      <w:r>
        <w:rPr>
          <w:rFonts w:ascii="Verdana" w:eastAsia="Verdana" w:hAnsi="Verdana" w:cs="Verdana"/>
          <w:i/>
          <w:spacing w:val="3"/>
        </w:rPr>
        <w:t>b</w:t>
      </w:r>
      <w:r>
        <w:rPr>
          <w:rFonts w:ascii="Verdana" w:eastAsia="Verdana" w:hAnsi="Verdana" w:cs="Verdana"/>
          <w:i/>
          <w:spacing w:val="1"/>
        </w:rPr>
        <w:t>ud</w:t>
      </w:r>
      <w:r>
        <w:rPr>
          <w:rFonts w:ascii="Verdana" w:eastAsia="Verdana" w:hAnsi="Verdana" w:cs="Verdana"/>
          <w:i/>
          <w:spacing w:val="6"/>
        </w:rPr>
        <w:t>h</w:t>
      </w:r>
      <w:r>
        <w:rPr>
          <w:rFonts w:ascii="Verdana" w:eastAsia="Verdana" w:hAnsi="Verdana" w:cs="Verdana"/>
          <w:i/>
        </w:rPr>
        <w:t>a</w:t>
      </w:r>
      <w:r>
        <w:rPr>
          <w:rFonts w:ascii="Verdana" w:eastAsia="Verdana" w:hAnsi="Verdana" w:cs="Verdana"/>
          <w:i/>
          <w:spacing w:val="1"/>
        </w:rPr>
        <w:t>b</w:t>
      </w:r>
      <w:r>
        <w:rPr>
          <w:rFonts w:ascii="Verdana" w:eastAsia="Verdana" w:hAnsi="Verdana" w:cs="Verdana"/>
          <w:i/>
          <w:spacing w:val="3"/>
        </w:rPr>
        <w:t>i</w:t>
      </w:r>
      <w:proofErr w:type="spellEnd"/>
      <w:r>
        <w:rPr>
          <w:rFonts w:ascii="Verdana" w:eastAsia="Verdana" w:hAnsi="Verdana" w:cs="Verdana"/>
          <w:i/>
        </w:rPr>
        <w:t>,</w:t>
      </w:r>
      <w:r>
        <w:rPr>
          <w:rFonts w:ascii="Verdana" w:eastAsia="Verdana" w:hAnsi="Verdana" w:cs="Verdana"/>
          <w:i/>
          <w:spacing w:val="-4"/>
        </w:rPr>
        <w:t xml:space="preserve"> </w:t>
      </w:r>
      <w:r>
        <w:rPr>
          <w:rFonts w:ascii="Verdana" w:eastAsia="Verdana" w:hAnsi="Verdana" w:cs="Verdana"/>
          <w:i/>
          <w:spacing w:val="3"/>
        </w:rPr>
        <w:t>U</w:t>
      </w:r>
      <w:r>
        <w:rPr>
          <w:rFonts w:ascii="Verdana" w:eastAsia="Verdana" w:hAnsi="Verdana" w:cs="Verdana"/>
          <w:i/>
          <w:spacing w:val="5"/>
        </w:rPr>
        <w:t>A</w:t>
      </w:r>
      <w:r>
        <w:rPr>
          <w:rFonts w:ascii="Verdana" w:eastAsia="Verdana" w:hAnsi="Verdana" w:cs="Verdana"/>
          <w:i/>
          <w:spacing w:val="2"/>
        </w:rPr>
        <w:t>E</w:t>
      </w:r>
      <w:r>
        <w:rPr>
          <w:rFonts w:ascii="Verdana" w:eastAsia="Verdana" w:hAnsi="Verdana" w:cs="Verdana"/>
          <w:i/>
        </w:rPr>
        <w:t>}</w:t>
      </w:r>
    </w:p>
    <w:p w14:paraId="2191BE0B" w14:textId="77777777" w:rsidR="000C35E8" w:rsidRDefault="000C35E8">
      <w:pPr>
        <w:spacing w:line="200" w:lineRule="exact"/>
      </w:pPr>
    </w:p>
    <w:p w14:paraId="164DEBB6" w14:textId="77777777" w:rsidR="00115780" w:rsidRDefault="00115780">
      <w:pPr>
        <w:ind w:left="3544" w:right="4194"/>
        <w:jc w:val="center"/>
        <w:rPr>
          <w:rFonts w:ascii="Verdana" w:eastAsia="Verdana" w:hAnsi="Verdana" w:cs="Verdana"/>
          <w:b/>
          <w:sz w:val="17"/>
          <w:szCs w:val="17"/>
        </w:rPr>
      </w:pPr>
    </w:p>
    <w:p w14:paraId="6F3460D2" w14:textId="4DD96898" w:rsidR="000C35E8" w:rsidRDefault="00EB0190">
      <w:pPr>
        <w:ind w:left="3544" w:right="4194"/>
        <w:jc w:val="center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P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O</w:t>
      </w:r>
      <w:r>
        <w:rPr>
          <w:rFonts w:ascii="Verdana" w:eastAsia="Verdana" w:hAnsi="Verdana" w:cs="Verdana"/>
          <w:b/>
          <w:sz w:val="17"/>
          <w:szCs w:val="17"/>
        </w:rPr>
        <w:t>F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SS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I</w:t>
      </w:r>
      <w:r>
        <w:rPr>
          <w:rFonts w:ascii="Verdana" w:eastAsia="Verdana" w:hAnsi="Verdana" w:cs="Verdana"/>
          <w:b/>
          <w:spacing w:val="2"/>
          <w:sz w:val="17"/>
          <w:szCs w:val="17"/>
        </w:rPr>
        <w:t>O</w:t>
      </w:r>
      <w:r>
        <w:rPr>
          <w:rFonts w:ascii="Verdana" w:eastAsia="Verdana" w:hAnsi="Verdana" w:cs="Verdana"/>
          <w:b/>
          <w:sz w:val="17"/>
          <w:szCs w:val="17"/>
        </w:rPr>
        <w:t>NAL</w:t>
      </w:r>
      <w:r>
        <w:rPr>
          <w:rFonts w:ascii="Verdana" w:eastAsia="Verdana" w:hAnsi="Verdana" w:cs="Verdana"/>
          <w:b/>
          <w:spacing w:val="-18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2"/>
          <w:w w:val="97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1"/>
          <w:w w:val="97"/>
          <w:sz w:val="17"/>
          <w:szCs w:val="17"/>
        </w:rPr>
        <w:t>X</w:t>
      </w:r>
      <w:r>
        <w:rPr>
          <w:rFonts w:ascii="Verdana" w:eastAsia="Verdana" w:hAnsi="Verdana" w:cs="Verdana"/>
          <w:b/>
          <w:spacing w:val="3"/>
          <w:w w:val="97"/>
          <w:sz w:val="17"/>
          <w:szCs w:val="17"/>
        </w:rPr>
        <w:t>P</w:t>
      </w:r>
      <w:r>
        <w:rPr>
          <w:rFonts w:ascii="Verdana" w:eastAsia="Verdana" w:hAnsi="Verdana" w:cs="Verdana"/>
          <w:b/>
          <w:spacing w:val="2"/>
          <w:w w:val="97"/>
          <w:sz w:val="17"/>
          <w:szCs w:val="17"/>
        </w:rPr>
        <w:t>ER</w:t>
      </w:r>
      <w:r>
        <w:rPr>
          <w:rFonts w:ascii="Verdana" w:eastAsia="Verdana" w:hAnsi="Verdana" w:cs="Verdana"/>
          <w:b/>
          <w:w w:val="97"/>
          <w:sz w:val="17"/>
          <w:szCs w:val="17"/>
        </w:rPr>
        <w:t>I</w:t>
      </w:r>
      <w:r>
        <w:rPr>
          <w:rFonts w:ascii="Verdana" w:eastAsia="Verdana" w:hAnsi="Verdana" w:cs="Verdana"/>
          <w:b/>
          <w:spacing w:val="4"/>
          <w:w w:val="97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1"/>
          <w:w w:val="97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2"/>
          <w:w w:val="97"/>
          <w:sz w:val="17"/>
          <w:szCs w:val="17"/>
        </w:rPr>
        <w:t>C</w:t>
      </w:r>
      <w:r w:rsidR="00916A66">
        <w:rPr>
          <w:rFonts w:ascii="Verdana" w:eastAsia="Verdana" w:hAnsi="Verdana" w:cs="Verdana"/>
          <w:b/>
          <w:spacing w:val="2"/>
          <w:w w:val="97"/>
          <w:sz w:val="17"/>
          <w:szCs w:val="17"/>
        </w:rPr>
        <w:t>E</w:t>
      </w:r>
    </w:p>
    <w:p w14:paraId="47734B4E" w14:textId="77777777" w:rsidR="000C35E8" w:rsidRDefault="000C35E8">
      <w:pPr>
        <w:spacing w:before="4" w:line="280" w:lineRule="exact"/>
        <w:rPr>
          <w:sz w:val="28"/>
          <w:szCs w:val="28"/>
        </w:rPr>
      </w:pPr>
    </w:p>
    <w:p w14:paraId="2D1CC248" w14:textId="77777777" w:rsidR="000C35E8" w:rsidRDefault="001654EF">
      <w:pPr>
        <w:ind w:left="1786"/>
        <w:rPr>
          <w:sz w:val="7"/>
          <w:szCs w:val="7"/>
        </w:rPr>
      </w:pPr>
      <w:r>
        <w:rPr>
          <w:noProof/>
        </w:rPr>
        <w:pict w14:anchorId="7406E797">
          <v:shape id="_x0000_i1026" type="#_x0000_t75" alt="" style="width:344.8pt;height:4.05pt;mso-width-percent:0;mso-height-percent:0;mso-width-percent:0;mso-height-percent:0">
            <v:imagedata r:id="rId10" o:title=""/>
          </v:shape>
        </w:pict>
      </w:r>
    </w:p>
    <w:p w14:paraId="435620EB" w14:textId="440B5DFC" w:rsidR="000C35E8" w:rsidRDefault="000C35E8">
      <w:pPr>
        <w:spacing w:before="4" w:line="280" w:lineRule="exact"/>
        <w:rPr>
          <w:sz w:val="28"/>
          <w:szCs w:val="28"/>
        </w:rPr>
      </w:pPr>
    </w:p>
    <w:p w14:paraId="6F5345AD" w14:textId="26901EF4" w:rsidR="00D02CCB" w:rsidRDefault="00A04749">
      <w:pPr>
        <w:ind w:left="144"/>
        <w:rPr>
          <w:rFonts w:ascii="Verdana" w:eastAsia="Verdana" w:hAnsi="Verdana" w:cs="Verdana"/>
          <w:b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63555C7C" wp14:editId="4E52D2FF">
                <wp:simplePos x="0" y="0"/>
                <wp:positionH relativeFrom="page">
                  <wp:posOffset>505327</wp:posOffset>
                </wp:positionH>
                <wp:positionV relativeFrom="paragraph">
                  <wp:posOffset>128537</wp:posOffset>
                </wp:positionV>
                <wp:extent cx="6732628" cy="381635"/>
                <wp:effectExtent l="0" t="0" r="0" b="0"/>
                <wp:wrapNone/>
                <wp:docPr id="3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2628" cy="381635"/>
                          <a:chOff x="823" y="-230"/>
                          <a:chExt cx="10335" cy="601"/>
                        </a:xfrm>
                      </wpg:grpSpPr>
                      <wps:wsp>
                        <wps:cNvPr id="38" name="Freeform 20"/>
                        <wps:cNvSpPr>
                          <a:spLocks/>
                        </wps:cNvSpPr>
                        <wps:spPr bwMode="auto">
                          <a:xfrm>
                            <a:off x="835" y="-220"/>
                            <a:ext cx="10308" cy="221"/>
                          </a:xfrm>
                          <a:custGeom>
                            <a:avLst/>
                            <a:gdLst>
                              <a:gd name="T0" fmla="+- 0 835 835"/>
                              <a:gd name="T1" fmla="*/ T0 w 10308"/>
                              <a:gd name="T2" fmla="+- 0 0 -220"/>
                              <a:gd name="T3" fmla="*/ 0 h 221"/>
                              <a:gd name="T4" fmla="+- 0 11143 835"/>
                              <a:gd name="T5" fmla="*/ T4 w 10308"/>
                              <a:gd name="T6" fmla="+- 0 0 -220"/>
                              <a:gd name="T7" fmla="*/ 0 h 221"/>
                              <a:gd name="T8" fmla="+- 0 11143 835"/>
                              <a:gd name="T9" fmla="*/ T8 w 10308"/>
                              <a:gd name="T10" fmla="+- 0 -220 -220"/>
                              <a:gd name="T11" fmla="*/ -220 h 221"/>
                              <a:gd name="T12" fmla="+- 0 835 835"/>
                              <a:gd name="T13" fmla="*/ T12 w 10308"/>
                              <a:gd name="T14" fmla="+- 0 -220 -220"/>
                              <a:gd name="T15" fmla="*/ -220 h 221"/>
                              <a:gd name="T16" fmla="+- 0 835 835"/>
                              <a:gd name="T17" fmla="*/ T16 w 10308"/>
                              <a:gd name="T18" fmla="+- 0 0 -220"/>
                              <a:gd name="T19" fmla="*/ 0 h 2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308" h="221">
                                <a:moveTo>
                                  <a:pt x="0" y="220"/>
                                </a:moveTo>
                                <a:lnTo>
                                  <a:pt x="10308" y="220"/>
                                </a:lnTo>
                                <a:lnTo>
                                  <a:pt x="103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1"/>
                        <wps:cNvSpPr>
                          <a:spLocks/>
                        </wps:cNvSpPr>
                        <wps:spPr bwMode="auto">
                          <a:xfrm>
                            <a:off x="833" y="0"/>
                            <a:ext cx="10315" cy="245"/>
                          </a:xfrm>
                          <a:custGeom>
                            <a:avLst/>
                            <a:gdLst>
                              <a:gd name="T0" fmla="+- 0 833 833"/>
                              <a:gd name="T1" fmla="*/ T0 w 10315"/>
                              <a:gd name="T2" fmla="*/ 245 h 245"/>
                              <a:gd name="T3" fmla="+- 0 11148 833"/>
                              <a:gd name="T4" fmla="*/ T3 w 10315"/>
                              <a:gd name="T5" fmla="*/ 245 h 245"/>
                              <a:gd name="T6" fmla="+- 0 11148 833"/>
                              <a:gd name="T7" fmla="*/ T6 w 10315"/>
                              <a:gd name="T8" fmla="*/ 0 h 245"/>
                              <a:gd name="T9" fmla="+- 0 833 833"/>
                              <a:gd name="T10" fmla="*/ T9 w 10315"/>
                              <a:gd name="T11" fmla="*/ 0 h 245"/>
                              <a:gd name="T12" fmla="+- 0 833 833"/>
                              <a:gd name="T13" fmla="*/ T12 w 10315"/>
                              <a:gd name="T14" fmla="*/ 245 h 24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0315" h="245">
                                <a:moveTo>
                                  <a:pt x="0" y="245"/>
                                </a:moveTo>
                                <a:lnTo>
                                  <a:pt x="10315" y="245"/>
                                </a:lnTo>
                                <a:lnTo>
                                  <a:pt x="10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2"/>
                        <wps:cNvSpPr>
                          <a:spLocks/>
                        </wps:cNvSpPr>
                        <wps:spPr bwMode="auto">
                          <a:xfrm>
                            <a:off x="833" y="245"/>
                            <a:ext cx="10315" cy="115"/>
                          </a:xfrm>
                          <a:custGeom>
                            <a:avLst/>
                            <a:gdLst>
                              <a:gd name="T0" fmla="+- 0 833 833"/>
                              <a:gd name="T1" fmla="*/ T0 w 10315"/>
                              <a:gd name="T2" fmla="+- 0 360 245"/>
                              <a:gd name="T3" fmla="*/ 360 h 115"/>
                              <a:gd name="T4" fmla="+- 0 11148 833"/>
                              <a:gd name="T5" fmla="*/ T4 w 10315"/>
                              <a:gd name="T6" fmla="+- 0 360 245"/>
                              <a:gd name="T7" fmla="*/ 360 h 115"/>
                              <a:gd name="T8" fmla="+- 0 11148 833"/>
                              <a:gd name="T9" fmla="*/ T8 w 10315"/>
                              <a:gd name="T10" fmla="+- 0 245 245"/>
                              <a:gd name="T11" fmla="*/ 245 h 115"/>
                              <a:gd name="T12" fmla="+- 0 833 833"/>
                              <a:gd name="T13" fmla="*/ T12 w 10315"/>
                              <a:gd name="T14" fmla="+- 0 245 245"/>
                              <a:gd name="T15" fmla="*/ 245 h 115"/>
                              <a:gd name="T16" fmla="+- 0 833 833"/>
                              <a:gd name="T17" fmla="*/ T16 w 10315"/>
                              <a:gd name="T18" fmla="+- 0 360 245"/>
                              <a:gd name="T19" fmla="*/ 360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315" h="115">
                                <a:moveTo>
                                  <a:pt x="0" y="115"/>
                                </a:moveTo>
                                <a:lnTo>
                                  <a:pt x="10315" y="115"/>
                                </a:lnTo>
                                <a:lnTo>
                                  <a:pt x="10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08848" id="Group 19" o:spid="_x0000_s1026" style="position:absolute;margin-left:39.8pt;margin-top:10.1pt;width:530.15pt;height:30.05pt;z-index:-251654656;mso-position-horizontal-relative:page" coordorigin="823,-230" coordsize="10335,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">
                <v:shape id="Freeform 20" o:spid="_x0000_s1027" style="position:absolute;left:835;top:-220;width:10308;height:221;visibility:visible;mso-wrap-style:square;v-text-anchor:top" coordsize="10308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" path="m,220r10308,l10308,,,,,220xe" fillcolor="#d9d9d9" stroked="f">
                  <v:path arrowok="t" o:connecttype="custom" o:connectlocs="0,0;10308,0;10308,-220;0,-220;0,0" o:connectangles="0,0,0,0,0"/>
                </v:shape>
                <v:shape id="Freeform 21" o:spid="_x0000_s1028" style="position:absolute;left:833;width:10315;height:245;visibility:visible;mso-wrap-style:square;v-text-anchor:top" coordsize="1031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" path="m,245r10315,l10315,,,,,245xe" fillcolor="#d9d9d9" stroked="f">
                  <v:path arrowok="t" o:connecttype="custom" o:connectlocs="0,245;10315,245;10315,0;0,0;0,245" o:connectangles="0,0,0,0,0"/>
                </v:shape>
                <v:shape id="Freeform 22" o:spid="_x0000_s1029" style="position:absolute;left:833;top:245;width:10315;height:115;visibility:visible;mso-wrap-style:square;v-text-anchor:top" coordsize="103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" path="m,115r10315,l10315,,,,,115xe" fillcolor="#d9d9d9" stroked="f">
                  <v:path arrowok="t" o:connecttype="custom" o:connectlocs="0,360;10315,360;10315,245;0,245;0,360" o:connectangles="0,0,0,0,0"/>
                </v:shape>
                <w10:wrap anchorx="page"/>
              </v:group>
            </w:pict>
          </mc:Fallback>
        </mc:AlternateContent>
      </w:r>
    </w:p>
    <w:p w14:paraId="20CAA001" w14:textId="1BB3B225" w:rsidR="002C2B28" w:rsidRDefault="00A04749" w:rsidP="00D02CCB">
      <w:pPr>
        <w:spacing w:before="55" w:line="200" w:lineRule="exact"/>
        <w:ind w:left="142"/>
        <w:rPr>
          <w:rFonts w:ascii="Verdana" w:eastAsia="Verdana" w:hAnsi="Verdana" w:cs="Verdana"/>
          <w:b/>
          <w:position w:val="-1"/>
          <w:sz w:val="17"/>
          <w:szCs w:val="17"/>
        </w:rPr>
      </w:pPr>
      <w:r>
        <w:rPr>
          <w:rFonts w:ascii="Verdana" w:eastAsia="Verdana" w:hAnsi="Verdana" w:cs="Verdana"/>
          <w:b/>
          <w:position w:val="-1"/>
          <w:sz w:val="17"/>
          <w:szCs w:val="17"/>
        </w:rPr>
        <w:t>November 10, 2019 to present</w:t>
      </w:r>
    </w:p>
    <w:p w14:paraId="4BDE136E" w14:textId="200BFD11" w:rsidR="00D02CCB" w:rsidRDefault="00D02CCB" w:rsidP="00D02CCB">
      <w:pPr>
        <w:spacing w:before="55" w:line="200" w:lineRule="exact"/>
        <w:ind w:left="142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position w:val="-1"/>
          <w:sz w:val="17"/>
          <w:szCs w:val="17"/>
        </w:rPr>
        <w:t>W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k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b/>
          <w:position w:val="-1"/>
          <w:sz w:val="17"/>
          <w:szCs w:val="17"/>
        </w:rPr>
        <w:t>i</w:t>
      </w:r>
      <w:proofErr w:type="spellEnd"/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g</w:t>
      </w:r>
      <w:r>
        <w:rPr>
          <w:rFonts w:ascii="Verdana" w:eastAsia="Verdana" w:hAnsi="Verdana" w:cs="Verdana"/>
          <w:b/>
          <w:spacing w:val="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m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p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y</w:t>
      </w:r>
      <w:r>
        <w:rPr>
          <w:rFonts w:ascii="Verdana" w:eastAsia="Verdana" w:hAnsi="Verdana" w:cs="Verdana"/>
          <w:b/>
          <w:spacing w:val="32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p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b/>
          <w:spacing w:val="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b/>
          <w:spacing w:val="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d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b/>
          <w:position w:val="-1"/>
          <w:sz w:val="17"/>
          <w:szCs w:val="17"/>
        </w:rPr>
        <w:t>i</w:t>
      </w:r>
      <w:proofErr w:type="spellEnd"/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p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c</w:t>
      </w:r>
      <w:r>
        <w:rPr>
          <w:rFonts w:ascii="Verdana" w:eastAsia="Verdana" w:hAnsi="Verdana" w:cs="Verdana"/>
          <w:b/>
          <w:spacing w:val="-36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h</w:t>
      </w:r>
      <w:r>
        <w:rPr>
          <w:rFonts w:ascii="Verdana" w:eastAsia="Verdana" w:hAnsi="Verdana" w:cs="Verdana"/>
          <w:b/>
          <w:spacing w:val="36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-36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g</w:t>
      </w:r>
      <w:r>
        <w:rPr>
          <w:rFonts w:ascii="Verdana" w:eastAsia="Verdana" w:hAnsi="Verdana" w:cs="Verdana"/>
          <w:b/>
          <w:spacing w:val="-36"/>
          <w:position w:val="-1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b/>
          <w:position w:val="-1"/>
          <w:sz w:val="17"/>
          <w:szCs w:val="17"/>
        </w:rPr>
        <w:t>i</w:t>
      </w:r>
      <w:proofErr w:type="spellEnd"/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b/>
          <w:position w:val="-1"/>
          <w:sz w:val="17"/>
          <w:szCs w:val="17"/>
        </w:rPr>
        <w:t>e</w:t>
      </w:r>
      <w:proofErr w:type="spellEnd"/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35"/>
          <w:position w:val="-1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b/>
          <w:position w:val="-1"/>
          <w:sz w:val="17"/>
          <w:szCs w:val="17"/>
        </w:rPr>
        <w:t>i</w:t>
      </w:r>
      <w:proofErr w:type="spellEnd"/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36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x</w:t>
      </w:r>
      <w:r>
        <w:rPr>
          <w:rFonts w:ascii="Verdana" w:eastAsia="Verdana" w:hAnsi="Verdana" w:cs="Verdana"/>
          <w:b/>
          <w:spacing w:val="-38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u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b/>
          <w:spacing w:val="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G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-37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u</w:t>
      </w:r>
      <w:r>
        <w:rPr>
          <w:rFonts w:ascii="Verdana" w:eastAsia="Verdana" w:hAnsi="Verdana" w:cs="Verdana"/>
          <w:b/>
          <w:spacing w:val="-36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p</w:t>
      </w:r>
      <w:r>
        <w:rPr>
          <w:rFonts w:ascii="Verdana" w:eastAsia="Verdana" w:hAnsi="Verdana" w:cs="Verdana"/>
          <w:b/>
          <w:spacing w:val="4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(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b/>
          <w:position w:val="-1"/>
          <w:sz w:val="17"/>
          <w:szCs w:val="17"/>
        </w:rPr>
        <w:t>i</w:t>
      </w:r>
      <w:proofErr w:type="spellEnd"/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l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b/>
          <w:position w:val="-1"/>
          <w:sz w:val="17"/>
          <w:szCs w:val="17"/>
        </w:rPr>
        <w:t>l</w:t>
      </w:r>
      <w:proofErr w:type="spellEnd"/>
      <w:r>
        <w:rPr>
          <w:rFonts w:ascii="Verdana" w:eastAsia="Verdana" w:hAnsi="Verdana" w:cs="Verdana"/>
          <w:b/>
          <w:spacing w:val="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w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k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b/>
          <w:position w:val="-1"/>
          <w:sz w:val="17"/>
          <w:szCs w:val="17"/>
        </w:rPr>
        <w:t>i</w:t>
      </w:r>
      <w:proofErr w:type="spellEnd"/>
      <w:r>
        <w:rPr>
          <w:rFonts w:ascii="Verdana" w:eastAsia="Verdana" w:hAnsi="Verdana" w:cs="Verdana"/>
          <w:b/>
          <w:spacing w:val="-37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g</w:t>
      </w:r>
      <w:r>
        <w:rPr>
          <w:rFonts w:ascii="Verdana" w:eastAsia="Verdana" w:hAnsi="Verdana" w:cs="Verdana"/>
          <w:b/>
          <w:spacing w:val="36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b/>
          <w:spacing w:val="32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p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b/>
          <w:position w:val="-1"/>
          <w:sz w:val="17"/>
          <w:szCs w:val="17"/>
        </w:rPr>
        <w:t>t</w:t>
      </w:r>
      <w:proofErr w:type="spellEnd"/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b/>
          <w:position w:val="-1"/>
          <w:sz w:val="17"/>
          <w:szCs w:val="17"/>
        </w:rPr>
        <w:t>i</w:t>
      </w:r>
      <w:proofErr w:type="spellEnd"/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m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)</w:t>
      </w:r>
    </w:p>
    <w:p w14:paraId="219C517B" w14:textId="563861DF" w:rsidR="00D02CCB" w:rsidRDefault="00D02CCB" w:rsidP="00D02CCB">
      <w:pPr>
        <w:spacing w:line="200" w:lineRule="exact"/>
      </w:pPr>
    </w:p>
    <w:p w14:paraId="04EEB274" w14:textId="4E82DEFD" w:rsidR="00D02CCB" w:rsidRDefault="00D02CCB" w:rsidP="00D02CCB">
      <w:pPr>
        <w:spacing w:before="4" w:line="240" w:lineRule="exact"/>
        <w:rPr>
          <w:sz w:val="24"/>
          <w:szCs w:val="24"/>
        </w:rPr>
      </w:pPr>
    </w:p>
    <w:p w14:paraId="5440CCA7" w14:textId="6241B58E" w:rsidR="00D02CCB" w:rsidRDefault="00D02CCB" w:rsidP="00D02CCB">
      <w:pPr>
        <w:spacing w:before="31" w:line="240" w:lineRule="exact"/>
        <w:ind w:left="144" w:right="125"/>
        <w:rPr>
          <w:rFonts w:ascii="Verdana" w:eastAsia="Verdana" w:hAnsi="Verdana" w:cs="Verdana"/>
          <w:spacing w:val="2"/>
        </w:rPr>
      </w:pPr>
      <w:r>
        <w:rPr>
          <w:rFonts w:ascii="Wingdings 3" w:eastAsia="Wingdings 3" w:hAnsi="Wingdings 3" w:cs="Wingdings 3"/>
        </w:rPr>
        <w:t>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j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ct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il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1"/>
        </w:rPr>
        <w:t>rr</w:t>
      </w:r>
      <w:r>
        <w:rPr>
          <w:rFonts w:ascii="Verdana" w:eastAsia="Verdana" w:hAnsi="Verdana" w:cs="Verdana"/>
          <w:spacing w:val="1"/>
        </w:rPr>
        <w:t>en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gn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2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2"/>
        </w:rPr>
        <w:t xml:space="preserve">is given by the client through site hand app </w:t>
      </w:r>
      <w:r w:rsidR="00ED29FC">
        <w:rPr>
          <w:rFonts w:ascii="Verdana" w:eastAsia="Verdana" w:hAnsi="Verdana" w:cs="Verdana"/>
          <w:spacing w:val="2"/>
        </w:rPr>
        <w:t>including all type of IT works</w:t>
      </w:r>
      <w:r w:rsidR="00232D3B">
        <w:rPr>
          <w:rFonts w:ascii="Verdana" w:eastAsia="Verdana" w:hAnsi="Verdana" w:cs="Verdana"/>
          <w:spacing w:val="2"/>
        </w:rPr>
        <w:t xml:space="preserve"> including server mounting , patch panel termination, desktop and monitor upgradation, troubleshooting end user issues,</w:t>
      </w:r>
      <w:r w:rsidR="001679F5">
        <w:rPr>
          <w:rFonts w:ascii="Verdana" w:eastAsia="Verdana" w:hAnsi="Verdana" w:cs="Verdana"/>
          <w:spacing w:val="2"/>
        </w:rPr>
        <w:t xml:space="preserve"> trouble</w:t>
      </w:r>
      <w:r w:rsidR="007A2294">
        <w:rPr>
          <w:rFonts w:ascii="Verdana" w:eastAsia="Verdana" w:hAnsi="Verdana" w:cs="Verdana"/>
          <w:spacing w:val="2"/>
        </w:rPr>
        <w:t>shooting R</w:t>
      </w:r>
      <w:r w:rsidR="001679F5">
        <w:rPr>
          <w:rFonts w:ascii="Verdana" w:eastAsia="Verdana" w:hAnsi="Verdana" w:cs="Verdana"/>
          <w:spacing w:val="2"/>
        </w:rPr>
        <w:t>outers</w:t>
      </w:r>
      <w:r w:rsidR="007A2294">
        <w:rPr>
          <w:rFonts w:ascii="Verdana" w:eastAsia="Verdana" w:hAnsi="Verdana" w:cs="Verdana"/>
          <w:spacing w:val="2"/>
        </w:rPr>
        <w:t xml:space="preserve"> , switches, </w:t>
      </w:r>
      <w:r w:rsidR="00BD1BFB">
        <w:rPr>
          <w:rFonts w:ascii="Verdana" w:eastAsia="Verdana" w:hAnsi="Verdana" w:cs="Verdana"/>
          <w:spacing w:val="2"/>
        </w:rPr>
        <w:t xml:space="preserve">Telecommunication error/break fix </w:t>
      </w:r>
      <w:proofErr w:type="spellStart"/>
      <w:r w:rsidR="00BD1BFB">
        <w:rPr>
          <w:rFonts w:ascii="Verdana" w:eastAsia="Verdana" w:hAnsi="Verdana" w:cs="Verdana"/>
          <w:spacing w:val="2"/>
        </w:rPr>
        <w:t>etc</w:t>
      </w:r>
      <w:proofErr w:type="spellEnd"/>
    </w:p>
    <w:p w14:paraId="7C5E7263" w14:textId="5AF93C6E" w:rsidR="00BD1BFB" w:rsidRDefault="00BD1BFB" w:rsidP="00D02CCB">
      <w:pPr>
        <w:spacing w:before="31" w:line="240" w:lineRule="exact"/>
        <w:ind w:left="144" w:right="125"/>
        <w:rPr>
          <w:rFonts w:ascii="Verdana" w:eastAsia="Verdana" w:hAnsi="Verdana" w:cs="Verdana"/>
          <w:spacing w:val="2"/>
        </w:rPr>
      </w:pPr>
    </w:p>
    <w:p w14:paraId="19347777" w14:textId="167719E3" w:rsidR="00D02CCB" w:rsidRPr="00B71DD4" w:rsidRDefault="00BD1BFB" w:rsidP="00B71DD4">
      <w:pPr>
        <w:spacing w:before="31" w:line="240" w:lineRule="exact"/>
        <w:ind w:left="144" w:right="125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2"/>
        </w:rPr>
        <w:t>Clients—</w:t>
      </w:r>
      <w:proofErr w:type="spellStart"/>
      <w:r>
        <w:rPr>
          <w:rFonts w:ascii="Verdana" w:eastAsia="Verdana" w:hAnsi="Verdana" w:cs="Verdana"/>
          <w:spacing w:val="2"/>
        </w:rPr>
        <w:t>jp</w:t>
      </w:r>
      <w:proofErr w:type="spellEnd"/>
      <w:r>
        <w:rPr>
          <w:rFonts w:ascii="Verdana" w:eastAsia="Verdana" w:hAnsi="Verdana" w:cs="Verdana"/>
          <w:spacing w:val="2"/>
        </w:rPr>
        <w:t xml:space="preserve"> </w:t>
      </w:r>
      <w:proofErr w:type="spellStart"/>
      <w:r>
        <w:rPr>
          <w:rFonts w:ascii="Verdana" w:eastAsia="Verdana" w:hAnsi="Verdana" w:cs="Verdana"/>
          <w:spacing w:val="2"/>
        </w:rPr>
        <w:t>morgan</w:t>
      </w:r>
      <w:proofErr w:type="spellEnd"/>
      <w:r>
        <w:rPr>
          <w:rFonts w:ascii="Verdana" w:eastAsia="Verdana" w:hAnsi="Verdana" w:cs="Verdana"/>
          <w:spacing w:val="2"/>
        </w:rPr>
        <w:t xml:space="preserve">, </w:t>
      </w:r>
      <w:proofErr w:type="spellStart"/>
      <w:r>
        <w:rPr>
          <w:rFonts w:ascii="Verdana" w:eastAsia="Verdana" w:hAnsi="Verdana" w:cs="Verdana"/>
          <w:spacing w:val="2"/>
        </w:rPr>
        <w:t>Centerpoint</w:t>
      </w:r>
      <w:proofErr w:type="spellEnd"/>
      <w:r>
        <w:rPr>
          <w:rFonts w:ascii="Verdana" w:eastAsia="Verdana" w:hAnsi="Verdana" w:cs="Verdana"/>
          <w:spacing w:val="2"/>
        </w:rPr>
        <w:t xml:space="preserve"> </w:t>
      </w:r>
      <w:proofErr w:type="spellStart"/>
      <w:r>
        <w:rPr>
          <w:rFonts w:ascii="Verdana" w:eastAsia="Verdana" w:hAnsi="Verdana" w:cs="Verdana"/>
          <w:spacing w:val="2"/>
        </w:rPr>
        <w:t>e</w:t>
      </w:r>
      <w:r w:rsidR="00B71DD4">
        <w:rPr>
          <w:rFonts w:ascii="Verdana" w:eastAsia="Verdana" w:hAnsi="Verdana" w:cs="Verdana"/>
          <w:spacing w:val="2"/>
        </w:rPr>
        <w:t>tc</w:t>
      </w:r>
      <w:proofErr w:type="spellEnd"/>
    </w:p>
    <w:p w14:paraId="4D397FE4" w14:textId="286BB870" w:rsidR="00D02CCB" w:rsidRDefault="00D02CCB">
      <w:pPr>
        <w:ind w:left="144"/>
        <w:rPr>
          <w:rFonts w:ascii="Verdana" w:eastAsia="Verdana" w:hAnsi="Verdana" w:cs="Verdana"/>
          <w:b/>
          <w:sz w:val="17"/>
          <w:szCs w:val="17"/>
        </w:rPr>
      </w:pPr>
    </w:p>
    <w:p w14:paraId="4B252384" w14:textId="65035192" w:rsidR="00D02CCB" w:rsidRDefault="00D02CCB">
      <w:pPr>
        <w:ind w:left="144"/>
        <w:rPr>
          <w:rFonts w:ascii="Verdana" w:eastAsia="Verdana" w:hAnsi="Verdana" w:cs="Verdana"/>
          <w:b/>
          <w:sz w:val="17"/>
          <w:szCs w:val="17"/>
        </w:rPr>
      </w:pPr>
    </w:p>
    <w:p w14:paraId="59384F65" w14:textId="317C1715" w:rsidR="00D02CCB" w:rsidRDefault="001654EF">
      <w:pPr>
        <w:ind w:left="144"/>
        <w:rPr>
          <w:rFonts w:ascii="Verdana" w:eastAsia="Verdana" w:hAnsi="Verdana" w:cs="Verdana"/>
          <w:b/>
          <w:sz w:val="17"/>
          <w:szCs w:val="17"/>
        </w:rPr>
      </w:pPr>
      <w:r>
        <w:pict w14:anchorId="4B478AD9">
          <v:group id="_x0000_s1041" alt="" style="position:absolute;left:0;text-align:left;margin-left:40.7pt;margin-top:9.15pt;width:529.95pt;height:41.8pt;z-index:-251662848;mso-position-horizontal-relative:page" coordorigin="823,-230" coordsize="10335,601">
            <v:shape id="_x0000_s1042" alt="" style="position:absolute;left:835;top:-220;width:10308;height:221" coordorigin="835,-220" coordsize="10308,221" path="m835,l11143,r,-220l835,-220,835,xe" fillcolor="#d9d9d9" stroked="f">
              <v:path arrowok="t"/>
            </v:shape>
            <v:shape id="_x0000_s1043" alt="" style="position:absolute;left:833;width:10315;height:245" coordorigin="833" coordsize="10315,245" path="m833,245r10315,l11148,,833,r,245xe" fillcolor="#d9d9d9" stroked="f">
              <v:path arrowok="t"/>
            </v:shape>
            <v:shape id="_x0000_s1044" alt="" style="position:absolute;left:833;top:245;width:10315;height:115" coordorigin="833,245" coordsize="10315,115" path="m833,360r10315,l11148,245,833,245r,115xe" fillcolor="#d9d9d9" stroked="f">
              <v:path arrowok="t"/>
            </v:shape>
            <w10:wrap anchorx="page"/>
          </v:group>
        </w:pict>
      </w:r>
    </w:p>
    <w:p w14:paraId="5A39AC43" w14:textId="521EE854" w:rsidR="000C35E8" w:rsidRDefault="00EB0190" w:rsidP="00E819B9">
      <w:pPr>
        <w:ind w:left="144" w:firstLine="576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-2"/>
          <w:sz w:val="17"/>
          <w:szCs w:val="17"/>
        </w:rPr>
        <w:t>p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ri</w:t>
      </w:r>
      <w:r>
        <w:rPr>
          <w:rFonts w:ascii="Verdana" w:eastAsia="Verdana" w:hAnsi="Verdana" w:cs="Verdana"/>
          <w:b/>
          <w:sz w:val="17"/>
          <w:szCs w:val="17"/>
        </w:rPr>
        <w:t xml:space="preserve">l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2</w:t>
      </w:r>
      <w:r>
        <w:rPr>
          <w:rFonts w:ascii="Verdana" w:eastAsia="Verdana" w:hAnsi="Verdana" w:cs="Verdana"/>
          <w:b/>
          <w:sz w:val="17"/>
          <w:szCs w:val="17"/>
        </w:rPr>
        <w:t>7</w:t>
      </w:r>
      <w:r>
        <w:rPr>
          <w:rFonts w:ascii="Verdana" w:eastAsia="Verdana" w:hAnsi="Verdana" w:cs="Verdana"/>
          <w:b/>
          <w:spacing w:val="-4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t</w:t>
      </w:r>
      <w:r>
        <w:rPr>
          <w:rFonts w:ascii="Verdana" w:eastAsia="Verdana" w:hAnsi="Verdana" w:cs="Verdana"/>
          <w:b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2"/>
          <w:sz w:val="17"/>
          <w:szCs w:val="17"/>
        </w:rPr>
        <w:t xml:space="preserve"> </w:t>
      </w:r>
      <w:r w:rsidR="008D1AC2">
        <w:rPr>
          <w:rFonts w:ascii="Verdana" w:eastAsia="Verdana" w:hAnsi="Verdana" w:cs="Verdana"/>
          <w:b/>
          <w:spacing w:val="-2"/>
          <w:sz w:val="17"/>
          <w:szCs w:val="17"/>
        </w:rPr>
        <w:t>June 30</w:t>
      </w:r>
      <w:r w:rsidR="00D36A1F">
        <w:rPr>
          <w:rFonts w:ascii="Verdana" w:eastAsia="Verdana" w:hAnsi="Verdana" w:cs="Verdana"/>
          <w:b/>
          <w:spacing w:val="-2"/>
          <w:sz w:val="17"/>
          <w:szCs w:val="17"/>
        </w:rPr>
        <w:t>,  2020</w:t>
      </w:r>
    </w:p>
    <w:p w14:paraId="71927ED2" w14:textId="3D81C6AD" w:rsidR="000C35E8" w:rsidRDefault="00EB0190">
      <w:pPr>
        <w:spacing w:line="200" w:lineRule="exact"/>
        <w:ind w:left="142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position w:val="-1"/>
          <w:sz w:val="17"/>
          <w:szCs w:val="17"/>
        </w:rPr>
        <w:t>W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k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r w:rsidR="008D1AC2">
        <w:rPr>
          <w:rFonts w:ascii="Verdana" w:eastAsia="Verdana" w:hAnsi="Verdana" w:cs="Verdana"/>
          <w:b/>
          <w:position w:val="-1"/>
          <w:sz w:val="17"/>
          <w:szCs w:val="17"/>
        </w:rPr>
        <w:t xml:space="preserve">ed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b/>
          <w:spacing w:val="47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l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b</w:t>
      </w:r>
      <w:r>
        <w:rPr>
          <w:rFonts w:ascii="Verdana" w:eastAsia="Verdana" w:hAnsi="Verdana" w:cs="Verdana"/>
          <w:b/>
          <w:spacing w:val="48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u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p</w:t>
      </w:r>
      <w:r>
        <w:rPr>
          <w:rFonts w:ascii="Verdana" w:eastAsia="Verdana" w:hAnsi="Verdana" w:cs="Verdana"/>
          <w:b/>
          <w:spacing w:val="-36"/>
          <w:position w:val="-1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b/>
          <w:position w:val="-1"/>
          <w:sz w:val="17"/>
          <w:szCs w:val="17"/>
        </w:rPr>
        <w:t>p</w:t>
      </w:r>
      <w:proofErr w:type="spellEnd"/>
      <w:r>
        <w:rPr>
          <w:rFonts w:ascii="Verdana" w:eastAsia="Verdana" w:hAnsi="Verdana" w:cs="Verdana"/>
          <w:b/>
          <w:spacing w:val="-36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b/>
          <w:spacing w:val="47"/>
          <w:position w:val="-1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b/>
          <w:position w:val="-1"/>
          <w:sz w:val="17"/>
          <w:szCs w:val="17"/>
        </w:rPr>
        <w:t>i</w:t>
      </w:r>
      <w:proofErr w:type="spellEnd"/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48"/>
          <w:position w:val="-1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b/>
          <w:position w:val="-1"/>
          <w:sz w:val="17"/>
          <w:szCs w:val="17"/>
        </w:rPr>
        <w:t>i</w:t>
      </w:r>
      <w:proofErr w:type="spellEnd"/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l</w:t>
      </w:r>
      <w:r>
        <w:rPr>
          <w:rFonts w:ascii="Verdana" w:eastAsia="Verdana" w:hAnsi="Verdana" w:cs="Verdana"/>
          <w:b/>
          <w:spacing w:val="47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c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b/>
          <w:position w:val="-1"/>
          <w:sz w:val="17"/>
          <w:szCs w:val="17"/>
        </w:rPr>
        <w:t>o</w:t>
      </w:r>
      <w:proofErr w:type="spellEnd"/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p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b/>
          <w:position w:val="-1"/>
          <w:sz w:val="17"/>
          <w:szCs w:val="17"/>
        </w:rPr>
        <w:t>i</w:t>
      </w:r>
      <w:proofErr w:type="spellEnd"/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48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/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m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b/>
          <w:position w:val="-1"/>
          <w:sz w:val="17"/>
          <w:szCs w:val="17"/>
        </w:rPr>
        <w:t>i</w:t>
      </w:r>
      <w:proofErr w:type="spellEnd"/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d</w:t>
      </w:r>
      <w:r>
        <w:rPr>
          <w:rFonts w:ascii="Verdana" w:eastAsia="Verdana" w:hAnsi="Verdana" w:cs="Verdana"/>
          <w:b/>
          <w:spacing w:val="-33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-35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b/>
          <w:position w:val="-1"/>
          <w:sz w:val="17"/>
          <w:szCs w:val="17"/>
        </w:rPr>
        <w:t>e</w:t>
      </w:r>
      <w:proofErr w:type="spellEnd"/>
      <w:r w:rsidR="008D1AC2">
        <w:rPr>
          <w:rFonts w:ascii="Verdana" w:eastAsia="Verdana" w:hAnsi="Verdana" w:cs="Verdana"/>
          <w:b/>
          <w:position w:val="-1"/>
          <w:sz w:val="17"/>
          <w:szCs w:val="17"/>
        </w:rPr>
        <w:t xml:space="preserve"> (employee verification can </w:t>
      </w:r>
      <w:proofErr w:type="gramStart"/>
      <w:r w:rsidR="008D1AC2">
        <w:rPr>
          <w:rFonts w:ascii="Verdana" w:eastAsia="Verdana" w:hAnsi="Verdana" w:cs="Verdana"/>
          <w:b/>
          <w:position w:val="-1"/>
          <w:sz w:val="17"/>
          <w:szCs w:val="17"/>
        </w:rPr>
        <w:t>provided</w:t>
      </w:r>
      <w:proofErr w:type="gramEnd"/>
      <w:r w:rsidR="00A34F02">
        <w:rPr>
          <w:rFonts w:ascii="Verdana" w:eastAsia="Verdana" w:hAnsi="Verdana" w:cs="Verdana"/>
          <w:b/>
          <w:position w:val="-1"/>
          <w:sz w:val="17"/>
          <w:szCs w:val="17"/>
        </w:rPr>
        <w:t xml:space="preserve"> as </w:t>
      </w:r>
      <w:r w:rsidR="00575374">
        <w:rPr>
          <w:rFonts w:ascii="Verdana" w:eastAsia="Verdana" w:hAnsi="Verdana" w:cs="Verdana"/>
          <w:b/>
          <w:position w:val="-1"/>
          <w:sz w:val="17"/>
          <w:szCs w:val="17"/>
        </w:rPr>
        <w:t>requested)</w:t>
      </w:r>
    </w:p>
    <w:p w14:paraId="1C18417E" w14:textId="77777777" w:rsidR="000C35E8" w:rsidRDefault="000C35E8">
      <w:pPr>
        <w:spacing w:before="6" w:line="120" w:lineRule="exact"/>
        <w:rPr>
          <w:sz w:val="13"/>
          <w:szCs w:val="13"/>
        </w:rPr>
      </w:pPr>
    </w:p>
    <w:p w14:paraId="69953458" w14:textId="77777777" w:rsidR="000C35E8" w:rsidRDefault="000C35E8">
      <w:pPr>
        <w:spacing w:line="200" w:lineRule="exact"/>
      </w:pPr>
    </w:p>
    <w:p w14:paraId="1C060F4E" w14:textId="77777777" w:rsidR="000C35E8" w:rsidRDefault="000C35E8">
      <w:pPr>
        <w:spacing w:line="200" w:lineRule="exact"/>
      </w:pPr>
    </w:p>
    <w:p w14:paraId="2F85D610" w14:textId="77777777" w:rsidR="000C35E8" w:rsidRDefault="00EB0190">
      <w:pPr>
        <w:tabs>
          <w:tab w:val="left" w:pos="760"/>
        </w:tabs>
        <w:spacing w:before="23"/>
        <w:ind w:left="761" w:right="151" w:hanging="360"/>
        <w:rPr>
          <w:rFonts w:ascii="Verdana" w:eastAsia="Verdana" w:hAnsi="Verdana" w:cs="Verdana"/>
        </w:rPr>
      </w:pPr>
      <w:r>
        <w:rPr>
          <w:rFonts w:ascii="Symbol" w:eastAsia="Symbol" w:hAnsi="Symbol" w:cs="Symbol"/>
          <w:color w:val="333333"/>
        </w:rPr>
        <w:t></w:t>
      </w:r>
      <w:r>
        <w:rPr>
          <w:color w:val="333333"/>
          <w:spacing w:val="-49"/>
        </w:rPr>
        <w:t xml:space="preserve"> </w:t>
      </w:r>
      <w:r>
        <w:rPr>
          <w:color w:val="333333"/>
        </w:rPr>
        <w:tab/>
      </w:r>
      <w:r>
        <w:rPr>
          <w:rFonts w:ascii="Verdana" w:eastAsia="Verdana" w:hAnsi="Verdana" w:cs="Verdana"/>
          <w:color w:val="333333"/>
        </w:rPr>
        <w:t>T</w:t>
      </w:r>
      <w:r>
        <w:rPr>
          <w:rFonts w:ascii="Verdana" w:eastAsia="Verdana" w:hAnsi="Verdana" w:cs="Verdana"/>
          <w:color w:val="333333"/>
          <w:spacing w:val="1"/>
        </w:rPr>
        <w:t>h</w:t>
      </w:r>
      <w:r>
        <w:rPr>
          <w:rFonts w:ascii="Verdana" w:eastAsia="Verdana" w:hAnsi="Verdana" w:cs="Verdana"/>
          <w:color w:val="333333"/>
        </w:rPr>
        <w:t>e</w:t>
      </w:r>
      <w:r>
        <w:rPr>
          <w:rFonts w:ascii="Verdana" w:eastAsia="Verdana" w:hAnsi="Verdana" w:cs="Verdana"/>
          <w:color w:val="333333"/>
          <w:spacing w:val="-6"/>
        </w:rPr>
        <w:t xml:space="preserve"> </w:t>
      </w:r>
      <w:r>
        <w:rPr>
          <w:rFonts w:ascii="Verdana" w:eastAsia="Verdana" w:hAnsi="Verdana" w:cs="Verdana"/>
          <w:color w:val="333333"/>
          <w:spacing w:val="1"/>
        </w:rPr>
        <w:t>j</w:t>
      </w:r>
      <w:r>
        <w:rPr>
          <w:rFonts w:ascii="Verdana" w:eastAsia="Verdana" w:hAnsi="Verdana" w:cs="Verdana"/>
          <w:color w:val="333333"/>
          <w:spacing w:val="-1"/>
        </w:rPr>
        <w:t>o</w:t>
      </w:r>
      <w:r>
        <w:rPr>
          <w:rFonts w:ascii="Verdana" w:eastAsia="Verdana" w:hAnsi="Verdana" w:cs="Verdana"/>
          <w:color w:val="333333"/>
        </w:rPr>
        <w:t xml:space="preserve">b </w:t>
      </w:r>
      <w:r>
        <w:rPr>
          <w:rFonts w:ascii="Verdana" w:eastAsia="Verdana" w:hAnsi="Verdana" w:cs="Verdana"/>
          <w:color w:val="333333"/>
          <w:spacing w:val="-1"/>
        </w:rPr>
        <w:t>f</w:t>
      </w:r>
      <w:r>
        <w:rPr>
          <w:rFonts w:ascii="Verdana" w:eastAsia="Verdana" w:hAnsi="Verdana" w:cs="Verdana"/>
          <w:color w:val="333333"/>
          <w:spacing w:val="1"/>
        </w:rPr>
        <w:t>un</w:t>
      </w:r>
      <w:r>
        <w:rPr>
          <w:rFonts w:ascii="Verdana" w:eastAsia="Verdana" w:hAnsi="Verdana" w:cs="Verdana"/>
          <w:color w:val="333333"/>
        </w:rPr>
        <w:t>ct</w:t>
      </w:r>
      <w:r>
        <w:rPr>
          <w:rFonts w:ascii="Verdana" w:eastAsia="Verdana" w:hAnsi="Verdana" w:cs="Verdana"/>
          <w:color w:val="333333"/>
          <w:spacing w:val="3"/>
        </w:rPr>
        <w:t>i</w:t>
      </w:r>
      <w:r>
        <w:rPr>
          <w:rFonts w:ascii="Verdana" w:eastAsia="Verdana" w:hAnsi="Verdana" w:cs="Verdana"/>
          <w:color w:val="333333"/>
          <w:spacing w:val="-1"/>
        </w:rPr>
        <w:t>o</w:t>
      </w:r>
      <w:r>
        <w:rPr>
          <w:rFonts w:ascii="Verdana" w:eastAsia="Verdana" w:hAnsi="Verdana" w:cs="Verdana"/>
          <w:color w:val="333333"/>
        </w:rPr>
        <w:t>n</w:t>
      </w:r>
      <w:r>
        <w:rPr>
          <w:rFonts w:ascii="Verdana" w:eastAsia="Verdana" w:hAnsi="Verdana" w:cs="Verdana"/>
          <w:color w:val="333333"/>
          <w:spacing w:val="-7"/>
        </w:rPr>
        <w:t xml:space="preserve"> </w:t>
      </w:r>
      <w:r>
        <w:rPr>
          <w:rFonts w:ascii="Verdana" w:eastAsia="Verdana" w:hAnsi="Verdana" w:cs="Verdana"/>
          <w:color w:val="333333"/>
          <w:spacing w:val="2"/>
        </w:rPr>
        <w:t>i</w:t>
      </w:r>
      <w:r>
        <w:rPr>
          <w:rFonts w:ascii="Verdana" w:eastAsia="Verdana" w:hAnsi="Verdana" w:cs="Verdana"/>
          <w:color w:val="333333"/>
        </w:rPr>
        <w:t>s</w:t>
      </w:r>
      <w:r>
        <w:rPr>
          <w:rFonts w:ascii="Verdana" w:eastAsia="Verdana" w:hAnsi="Verdana" w:cs="Verdana"/>
          <w:color w:val="333333"/>
          <w:spacing w:val="-3"/>
        </w:rPr>
        <w:t xml:space="preserve"> </w:t>
      </w:r>
      <w:r>
        <w:rPr>
          <w:rFonts w:ascii="Verdana" w:eastAsia="Verdana" w:hAnsi="Verdana" w:cs="Verdana"/>
          <w:color w:val="333333"/>
          <w:spacing w:val="1"/>
        </w:rPr>
        <w:t>t</w:t>
      </w:r>
      <w:r>
        <w:rPr>
          <w:rFonts w:ascii="Verdana" w:eastAsia="Verdana" w:hAnsi="Verdana" w:cs="Verdana"/>
          <w:color w:val="333333"/>
        </w:rPr>
        <w:t>o</w:t>
      </w:r>
      <w:r>
        <w:rPr>
          <w:rFonts w:ascii="Verdana" w:eastAsia="Verdana" w:hAnsi="Verdana" w:cs="Verdana"/>
          <w:color w:val="333333"/>
          <w:spacing w:val="-2"/>
        </w:rPr>
        <w:t xml:space="preserve"> </w:t>
      </w:r>
      <w:r>
        <w:rPr>
          <w:rFonts w:ascii="Verdana" w:eastAsia="Verdana" w:hAnsi="Verdana" w:cs="Verdana"/>
          <w:color w:val="333333"/>
        </w:rPr>
        <w:t>s</w:t>
      </w:r>
      <w:r>
        <w:rPr>
          <w:rFonts w:ascii="Verdana" w:eastAsia="Verdana" w:hAnsi="Verdana" w:cs="Verdana"/>
          <w:color w:val="333333"/>
          <w:spacing w:val="3"/>
        </w:rPr>
        <w:t>u</w:t>
      </w:r>
      <w:r>
        <w:rPr>
          <w:rFonts w:ascii="Verdana" w:eastAsia="Verdana" w:hAnsi="Verdana" w:cs="Verdana"/>
          <w:color w:val="333333"/>
          <w:spacing w:val="1"/>
        </w:rPr>
        <w:t>pp</w:t>
      </w:r>
      <w:r>
        <w:rPr>
          <w:rFonts w:ascii="Verdana" w:eastAsia="Verdana" w:hAnsi="Verdana" w:cs="Verdana"/>
          <w:color w:val="333333"/>
          <w:spacing w:val="-1"/>
        </w:rPr>
        <w:t>or</w:t>
      </w:r>
      <w:r>
        <w:rPr>
          <w:rFonts w:ascii="Verdana" w:eastAsia="Verdana" w:hAnsi="Verdana" w:cs="Verdana"/>
          <w:color w:val="333333"/>
        </w:rPr>
        <w:t>t</w:t>
      </w:r>
      <w:r>
        <w:rPr>
          <w:rFonts w:ascii="Verdana" w:eastAsia="Verdana" w:hAnsi="Verdana" w:cs="Verdana"/>
          <w:color w:val="333333"/>
          <w:spacing w:val="-5"/>
        </w:rPr>
        <w:t xml:space="preserve"> </w:t>
      </w:r>
      <w:r>
        <w:rPr>
          <w:rFonts w:ascii="Verdana" w:eastAsia="Verdana" w:hAnsi="Verdana" w:cs="Verdana"/>
          <w:color w:val="333333"/>
          <w:spacing w:val="-1"/>
        </w:rPr>
        <w:t>e</w:t>
      </w:r>
      <w:r>
        <w:rPr>
          <w:rFonts w:ascii="Verdana" w:eastAsia="Verdana" w:hAnsi="Verdana" w:cs="Verdana"/>
          <w:color w:val="333333"/>
          <w:spacing w:val="1"/>
        </w:rPr>
        <w:t>ng</w:t>
      </w:r>
      <w:r>
        <w:rPr>
          <w:rFonts w:ascii="Verdana" w:eastAsia="Verdana" w:hAnsi="Verdana" w:cs="Verdana"/>
          <w:color w:val="333333"/>
          <w:spacing w:val="3"/>
        </w:rPr>
        <w:t>i</w:t>
      </w:r>
      <w:r>
        <w:rPr>
          <w:rFonts w:ascii="Verdana" w:eastAsia="Verdana" w:hAnsi="Verdana" w:cs="Verdana"/>
          <w:color w:val="333333"/>
          <w:spacing w:val="1"/>
        </w:rPr>
        <w:t>n</w:t>
      </w:r>
      <w:r>
        <w:rPr>
          <w:rFonts w:ascii="Verdana" w:eastAsia="Verdana" w:hAnsi="Verdana" w:cs="Verdana"/>
          <w:color w:val="333333"/>
          <w:spacing w:val="-1"/>
        </w:rPr>
        <w:t>eer</w:t>
      </w:r>
      <w:r>
        <w:rPr>
          <w:rFonts w:ascii="Verdana" w:eastAsia="Verdana" w:hAnsi="Verdana" w:cs="Verdana"/>
          <w:color w:val="333333"/>
          <w:spacing w:val="3"/>
        </w:rPr>
        <w:t>i</w:t>
      </w:r>
      <w:r>
        <w:rPr>
          <w:rFonts w:ascii="Verdana" w:eastAsia="Verdana" w:hAnsi="Verdana" w:cs="Verdana"/>
          <w:color w:val="333333"/>
          <w:spacing w:val="1"/>
        </w:rPr>
        <w:t>n</w:t>
      </w:r>
      <w:r>
        <w:rPr>
          <w:rFonts w:ascii="Verdana" w:eastAsia="Verdana" w:hAnsi="Verdana" w:cs="Verdana"/>
          <w:color w:val="333333"/>
        </w:rPr>
        <w:t>g</w:t>
      </w:r>
      <w:r>
        <w:rPr>
          <w:rFonts w:ascii="Verdana" w:eastAsia="Verdana" w:hAnsi="Verdana" w:cs="Verdana"/>
          <w:color w:val="333333"/>
          <w:spacing w:val="-12"/>
        </w:rPr>
        <w:t xml:space="preserve"> </w:t>
      </w:r>
      <w:r>
        <w:rPr>
          <w:rFonts w:ascii="Verdana" w:eastAsia="Verdana" w:hAnsi="Verdana" w:cs="Verdana"/>
          <w:color w:val="333333"/>
          <w:spacing w:val="-2"/>
        </w:rPr>
        <w:t>r</w:t>
      </w:r>
      <w:r>
        <w:rPr>
          <w:rFonts w:ascii="Verdana" w:eastAsia="Verdana" w:hAnsi="Verdana" w:cs="Verdana"/>
          <w:color w:val="333333"/>
          <w:spacing w:val="-1"/>
        </w:rPr>
        <w:t>e</w:t>
      </w:r>
      <w:r>
        <w:rPr>
          <w:rFonts w:ascii="Verdana" w:eastAsia="Verdana" w:hAnsi="Verdana" w:cs="Verdana"/>
          <w:color w:val="333333"/>
          <w:spacing w:val="1"/>
        </w:rPr>
        <w:t>que</w:t>
      </w:r>
      <w:r>
        <w:rPr>
          <w:rFonts w:ascii="Verdana" w:eastAsia="Verdana" w:hAnsi="Verdana" w:cs="Verdana"/>
          <w:color w:val="333333"/>
        </w:rPr>
        <w:t>sts</w:t>
      </w:r>
      <w:r>
        <w:rPr>
          <w:rFonts w:ascii="Verdana" w:eastAsia="Verdana" w:hAnsi="Verdana" w:cs="Verdana"/>
          <w:color w:val="333333"/>
          <w:spacing w:val="-10"/>
        </w:rPr>
        <w:t xml:space="preserve"> </w:t>
      </w:r>
      <w:r>
        <w:rPr>
          <w:rFonts w:ascii="Verdana" w:eastAsia="Verdana" w:hAnsi="Verdana" w:cs="Verdana"/>
          <w:color w:val="333333"/>
        </w:rPr>
        <w:t>s</w:t>
      </w:r>
      <w:r>
        <w:rPr>
          <w:rFonts w:ascii="Verdana" w:eastAsia="Verdana" w:hAnsi="Verdana" w:cs="Verdana"/>
          <w:color w:val="333333"/>
          <w:spacing w:val="3"/>
        </w:rPr>
        <w:t>u</w:t>
      </w:r>
      <w:r>
        <w:rPr>
          <w:rFonts w:ascii="Verdana" w:eastAsia="Verdana" w:hAnsi="Verdana" w:cs="Verdana"/>
          <w:color w:val="333333"/>
        </w:rPr>
        <w:t>ch</w:t>
      </w:r>
      <w:r>
        <w:rPr>
          <w:rFonts w:ascii="Verdana" w:eastAsia="Verdana" w:hAnsi="Verdana" w:cs="Verdana"/>
          <w:color w:val="333333"/>
          <w:spacing w:val="-5"/>
        </w:rPr>
        <w:t xml:space="preserve"> </w:t>
      </w:r>
      <w:r>
        <w:rPr>
          <w:rFonts w:ascii="Verdana" w:eastAsia="Verdana" w:hAnsi="Verdana" w:cs="Verdana"/>
          <w:color w:val="333333"/>
        </w:rPr>
        <w:t>as</w:t>
      </w:r>
      <w:r>
        <w:rPr>
          <w:rFonts w:ascii="Verdana" w:eastAsia="Verdana" w:hAnsi="Verdana" w:cs="Verdana"/>
          <w:color w:val="333333"/>
          <w:spacing w:val="-1"/>
        </w:rPr>
        <w:t xml:space="preserve"> </w:t>
      </w:r>
      <w:r>
        <w:rPr>
          <w:rFonts w:ascii="Verdana" w:eastAsia="Verdana" w:hAnsi="Verdana" w:cs="Verdana"/>
          <w:color w:val="333333"/>
        </w:rPr>
        <w:t>s</w:t>
      </w:r>
      <w:r>
        <w:rPr>
          <w:rFonts w:ascii="Verdana" w:eastAsia="Verdana" w:hAnsi="Verdana" w:cs="Verdana"/>
          <w:color w:val="333333"/>
          <w:spacing w:val="1"/>
        </w:rPr>
        <w:t>o</w:t>
      </w:r>
      <w:r>
        <w:rPr>
          <w:rFonts w:ascii="Verdana" w:eastAsia="Verdana" w:hAnsi="Verdana" w:cs="Verdana"/>
          <w:color w:val="333333"/>
        </w:rPr>
        <w:t>c</w:t>
      </w:r>
      <w:r>
        <w:rPr>
          <w:rFonts w:ascii="Verdana" w:eastAsia="Verdana" w:hAnsi="Verdana" w:cs="Verdana"/>
          <w:color w:val="333333"/>
          <w:spacing w:val="1"/>
        </w:rPr>
        <w:t>k</w:t>
      </w:r>
      <w:r>
        <w:rPr>
          <w:rFonts w:ascii="Verdana" w:eastAsia="Verdana" w:hAnsi="Verdana" w:cs="Verdana"/>
          <w:color w:val="333333"/>
          <w:spacing w:val="-1"/>
        </w:rPr>
        <w:t>e</w:t>
      </w:r>
      <w:r>
        <w:rPr>
          <w:rFonts w:ascii="Verdana" w:eastAsia="Verdana" w:hAnsi="Verdana" w:cs="Verdana"/>
          <w:color w:val="333333"/>
        </w:rPr>
        <w:t>t</w:t>
      </w:r>
      <w:r>
        <w:rPr>
          <w:rFonts w:ascii="Verdana" w:eastAsia="Verdana" w:hAnsi="Verdana" w:cs="Verdana"/>
          <w:color w:val="333333"/>
          <w:spacing w:val="-6"/>
        </w:rPr>
        <w:t xml:space="preserve"> </w:t>
      </w:r>
      <w:r>
        <w:rPr>
          <w:rFonts w:ascii="Verdana" w:eastAsia="Verdana" w:hAnsi="Verdana" w:cs="Verdana"/>
          <w:color w:val="333333"/>
        </w:rPr>
        <w:t>/</w:t>
      </w:r>
      <w:r>
        <w:rPr>
          <w:rFonts w:ascii="Verdana" w:eastAsia="Verdana" w:hAnsi="Verdana" w:cs="Verdana"/>
          <w:color w:val="333333"/>
          <w:spacing w:val="-1"/>
        </w:rPr>
        <w:t xml:space="preserve"> c</w:t>
      </w:r>
      <w:r>
        <w:rPr>
          <w:rFonts w:ascii="Verdana" w:eastAsia="Verdana" w:hAnsi="Verdana" w:cs="Verdana"/>
          <w:color w:val="333333"/>
          <w:spacing w:val="1"/>
        </w:rPr>
        <w:t>h</w:t>
      </w:r>
      <w:r>
        <w:rPr>
          <w:rFonts w:ascii="Verdana" w:eastAsia="Verdana" w:hAnsi="Verdana" w:cs="Verdana"/>
          <w:color w:val="333333"/>
          <w:spacing w:val="2"/>
        </w:rPr>
        <w:t>a</w:t>
      </w:r>
      <w:r>
        <w:rPr>
          <w:rFonts w:ascii="Verdana" w:eastAsia="Verdana" w:hAnsi="Verdana" w:cs="Verdana"/>
          <w:color w:val="333333"/>
          <w:spacing w:val="1"/>
        </w:rPr>
        <w:t>ng</w:t>
      </w:r>
      <w:r>
        <w:rPr>
          <w:rFonts w:ascii="Verdana" w:eastAsia="Verdana" w:hAnsi="Verdana" w:cs="Verdana"/>
          <w:color w:val="333333"/>
        </w:rPr>
        <w:t>e</w:t>
      </w:r>
      <w:r>
        <w:rPr>
          <w:rFonts w:ascii="Verdana" w:eastAsia="Verdana" w:hAnsi="Verdana" w:cs="Verdana"/>
          <w:color w:val="333333"/>
          <w:spacing w:val="-8"/>
        </w:rPr>
        <w:t xml:space="preserve"> </w:t>
      </w:r>
      <w:r>
        <w:rPr>
          <w:rFonts w:ascii="Verdana" w:eastAsia="Verdana" w:hAnsi="Verdana" w:cs="Verdana"/>
          <w:color w:val="333333"/>
        </w:rPr>
        <w:t>par</w:t>
      </w:r>
      <w:r>
        <w:rPr>
          <w:rFonts w:ascii="Verdana" w:eastAsia="Verdana" w:hAnsi="Verdana" w:cs="Verdana"/>
          <w:color w:val="333333"/>
          <w:spacing w:val="1"/>
        </w:rPr>
        <w:t>t</w:t>
      </w:r>
      <w:r>
        <w:rPr>
          <w:rFonts w:ascii="Verdana" w:eastAsia="Verdana" w:hAnsi="Verdana" w:cs="Verdana"/>
          <w:color w:val="333333"/>
        </w:rPr>
        <w:t>s</w:t>
      </w:r>
      <w:r>
        <w:rPr>
          <w:rFonts w:ascii="Verdana" w:eastAsia="Verdana" w:hAnsi="Verdana" w:cs="Verdana"/>
          <w:color w:val="333333"/>
          <w:spacing w:val="-3"/>
        </w:rPr>
        <w:t xml:space="preserve"> </w:t>
      </w:r>
      <w:r>
        <w:rPr>
          <w:rFonts w:ascii="Verdana" w:eastAsia="Verdana" w:hAnsi="Verdana" w:cs="Verdana"/>
          <w:color w:val="333333"/>
          <w:spacing w:val="-1"/>
        </w:rPr>
        <w:t>o</w:t>
      </w:r>
      <w:r>
        <w:rPr>
          <w:rFonts w:ascii="Verdana" w:eastAsia="Verdana" w:hAnsi="Verdana" w:cs="Verdana"/>
          <w:color w:val="333333"/>
        </w:rPr>
        <w:t>n</w:t>
      </w:r>
      <w:r>
        <w:rPr>
          <w:rFonts w:ascii="Verdana" w:eastAsia="Verdana" w:hAnsi="Verdana" w:cs="Verdana"/>
          <w:color w:val="333333"/>
          <w:spacing w:val="1"/>
        </w:rPr>
        <w:t xml:space="preserve"> </w:t>
      </w:r>
      <w:r>
        <w:rPr>
          <w:rFonts w:ascii="Verdana" w:eastAsia="Verdana" w:hAnsi="Verdana" w:cs="Verdana"/>
          <w:color w:val="333333"/>
        </w:rPr>
        <w:t>val</w:t>
      </w:r>
      <w:r>
        <w:rPr>
          <w:rFonts w:ascii="Verdana" w:eastAsia="Verdana" w:hAnsi="Verdana" w:cs="Verdana"/>
          <w:color w:val="333333"/>
          <w:spacing w:val="3"/>
        </w:rPr>
        <w:t>i</w:t>
      </w:r>
      <w:r>
        <w:rPr>
          <w:rFonts w:ascii="Verdana" w:eastAsia="Verdana" w:hAnsi="Verdana" w:cs="Verdana"/>
          <w:color w:val="333333"/>
          <w:spacing w:val="1"/>
        </w:rPr>
        <w:t>d</w:t>
      </w:r>
      <w:r>
        <w:rPr>
          <w:rFonts w:ascii="Verdana" w:eastAsia="Verdana" w:hAnsi="Verdana" w:cs="Verdana"/>
          <w:color w:val="333333"/>
        </w:rPr>
        <w:t>a</w:t>
      </w:r>
      <w:r>
        <w:rPr>
          <w:rFonts w:ascii="Verdana" w:eastAsia="Verdana" w:hAnsi="Verdana" w:cs="Verdana"/>
          <w:color w:val="333333"/>
          <w:spacing w:val="-1"/>
        </w:rPr>
        <w:t>t</w:t>
      </w:r>
      <w:r>
        <w:rPr>
          <w:rFonts w:ascii="Verdana" w:eastAsia="Verdana" w:hAnsi="Verdana" w:cs="Verdana"/>
          <w:color w:val="333333"/>
          <w:spacing w:val="3"/>
        </w:rPr>
        <w:t>i</w:t>
      </w:r>
      <w:r>
        <w:rPr>
          <w:rFonts w:ascii="Verdana" w:eastAsia="Verdana" w:hAnsi="Verdana" w:cs="Verdana"/>
          <w:color w:val="333333"/>
          <w:spacing w:val="-1"/>
        </w:rPr>
        <w:t>o</w:t>
      </w:r>
      <w:r>
        <w:rPr>
          <w:rFonts w:ascii="Verdana" w:eastAsia="Verdana" w:hAnsi="Verdana" w:cs="Verdana"/>
          <w:color w:val="333333"/>
        </w:rPr>
        <w:t xml:space="preserve">n </w:t>
      </w:r>
      <w:r>
        <w:rPr>
          <w:rFonts w:ascii="Verdana" w:eastAsia="Verdana" w:hAnsi="Verdana" w:cs="Verdana"/>
          <w:color w:val="333333"/>
          <w:spacing w:val="1"/>
        </w:rPr>
        <w:t>p</w:t>
      </w:r>
      <w:r>
        <w:rPr>
          <w:rFonts w:ascii="Verdana" w:eastAsia="Verdana" w:hAnsi="Verdana" w:cs="Verdana"/>
          <w:color w:val="333333"/>
          <w:spacing w:val="3"/>
        </w:rPr>
        <w:t>l</w:t>
      </w:r>
      <w:r>
        <w:rPr>
          <w:rFonts w:ascii="Verdana" w:eastAsia="Verdana" w:hAnsi="Verdana" w:cs="Verdana"/>
          <w:color w:val="333333"/>
        </w:rPr>
        <w:t>a</w:t>
      </w:r>
      <w:r>
        <w:rPr>
          <w:rFonts w:ascii="Verdana" w:eastAsia="Verdana" w:hAnsi="Verdana" w:cs="Verdana"/>
          <w:color w:val="333333"/>
          <w:spacing w:val="1"/>
        </w:rPr>
        <w:t>t</w:t>
      </w:r>
      <w:r>
        <w:rPr>
          <w:rFonts w:ascii="Verdana" w:eastAsia="Verdana" w:hAnsi="Verdana" w:cs="Verdana"/>
          <w:color w:val="333333"/>
        </w:rPr>
        <w:t>f</w:t>
      </w:r>
      <w:r>
        <w:rPr>
          <w:rFonts w:ascii="Verdana" w:eastAsia="Verdana" w:hAnsi="Verdana" w:cs="Verdana"/>
          <w:color w:val="333333"/>
          <w:spacing w:val="-1"/>
        </w:rPr>
        <w:t>or</w:t>
      </w:r>
      <w:r>
        <w:rPr>
          <w:rFonts w:ascii="Verdana" w:eastAsia="Verdana" w:hAnsi="Verdana" w:cs="Verdana"/>
          <w:color w:val="333333"/>
        </w:rPr>
        <w:t>ms,</w:t>
      </w:r>
      <w:r>
        <w:rPr>
          <w:rFonts w:ascii="Verdana" w:eastAsia="Verdana" w:hAnsi="Verdana" w:cs="Verdana"/>
          <w:color w:val="333333"/>
          <w:spacing w:val="-11"/>
        </w:rPr>
        <w:t xml:space="preserve"> </w:t>
      </w:r>
      <w:r>
        <w:rPr>
          <w:rFonts w:ascii="Verdana" w:eastAsia="Verdana" w:hAnsi="Verdana" w:cs="Verdana"/>
          <w:color w:val="333333"/>
          <w:spacing w:val="3"/>
        </w:rPr>
        <w:t>p</w:t>
      </w:r>
      <w:r>
        <w:rPr>
          <w:rFonts w:ascii="Verdana" w:eastAsia="Verdana" w:hAnsi="Verdana" w:cs="Verdana"/>
          <w:color w:val="333333"/>
          <w:spacing w:val="-1"/>
        </w:rPr>
        <w:t>o</w:t>
      </w:r>
      <w:r>
        <w:rPr>
          <w:rFonts w:ascii="Verdana" w:eastAsia="Verdana" w:hAnsi="Verdana" w:cs="Verdana"/>
          <w:color w:val="333333"/>
          <w:spacing w:val="2"/>
        </w:rPr>
        <w:t>w</w:t>
      </w:r>
      <w:r>
        <w:rPr>
          <w:rFonts w:ascii="Verdana" w:eastAsia="Verdana" w:hAnsi="Verdana" w:cs="Verdana"/>
          <w:color w:val="333333"/>
          <w:spacing w:val="-1"/>
        </w:rPr>
        <w:t>e</w:t>
      </w:r>
      <w:r>
        <w:rPr>
          <w:rFonts w:ascii="Verdana" w:eastAsia="Verdana" w:hAnsi="Verdana" w:cs="Verdana"/>
          <w:color w:val="333333"/>
        </w:rPr>
        <w:t>r</w:t>
      </w:r>
      <w:r>
        <w:rPr>
          <w:rFonts w:ascii="Verdana" w:eastAsia="Verdana" w:hAnsi="Verdana" w:cs="Verdana"/>
          <w:color w:val="333333"/>
          <w:spacing w:val="-6"/>
        </w:rPr>
        <w:t xml:space="preserve"> </w:t>
      </w:r>
      <w:r>
        <w:rPr>
          <w:rFonts w:ascii="Verdana" w:eastAsia="Verdana" w:hAnsi="Verdana" w:cs="Verdana"/>
          <w:color w:val="333333"/>
        </w:rPr>
        <w:t>c</w:t>
      </w:r>
      <w:r>
        <w:rPr>
          <w:rFonts w:ascii="Verdana" w:eastAsia="Verdana" w:hAnsi="Verdana" w:cs="Verdana"/>
          <w:color w:val="333333"/>
          <w:spacing w:val="1"/>
        </w:rPr>
        <w:t>y</w:t>
      </w:r>
      <w:r>
        <w:rPr>
          <w:rFonts w:ascii="Verdana" w:eastAsia="Verdana" w:hAnsi="Verdana" w:cs="Verdana"/>
          <w:color w:val="333333"/>
        </w:rPr>
        <w:t>cl</w:t>
      </w:r>
      <w:r>
        <w:rPr>
          <w:rFonts w:ascii="Verdana" w:eastAsia="Verdana" w:hAnsi="Verdana" w:cs="Verdana"/>
          <w:color w:val="333333"/>
          <w:spacing w:val="3"/>
        </w:rPr>
        <w:t>i</w:t>
      </w:r>
      <w:r>
        <w:rPr>
          <w:rFonts w:ascii="Verdana" w:eastAsia="Verdana" w:hAnsi="Verdana" w:cs="Verdana"/>
          <w:color w:val="333333"/>
          <w:spacing w:val="-1"/>
        </w:rPr>
        <w:t>n</w:t>
      </w:r>
      <w:r>
        <w:rPr>
          <w:rFonts w:ascii="Verdana" w:eastAsia="Verdana" w:hAnsi="Verdana" w:cs="Verdana"/>
          <w:color w:val="333333"/>
        </w:rPr>
        <w:t>g</w:t>
      </w:r>
      <w:r>
        <w:rPr>
          <w:rFonts w:ascii="Verdana" w:eastAsia="Verdana" w:hAnsi="Verdana" w:cs="Verdana"/>
          <w:color w:val="333333"/>
          <w:spacing w:val="-7"/>
        </w:rPr>
        <w:t xml:space="preserve"> </w:t>
      </w:r>
      <w:r>
        <w:rPr>
          <w:rFonts w:ascii="Verdana" w:eastAsia="Verdana" w:hAnsi="Verdana" w:cs="Verdana"/>
          <w:color w:val="333333"/>
        </w:rPr>
        <w:t>p</w:t>
      </w:r>
      <w:r>
        <w:rPr>
          <w:rFonts w:ascii="Verdana" w:eastAsia="Verdana" w:hAnsi="Verdana" w:cs="Verdana"/>
          <w:color w:val="333333"/>
          <w:spacing w:val="3"/>
        </w:rPr>
        <w:t>l</w:t>
      </w:r>
      <w:r>
        <w:rPr>
          <w:rFonts w:ascii="Verdana" w:eastAsia="Verdana" w:hAnsi="Verdana" w:cs="Verdana"/>
          <w:color w:val="333333"/>
        </w:rPr>
        <w:t>a</w:t>
      </w:r>
      <w:r>
        <w:rPr>
          <w:rFonts w:ascii="Verdana" w:eastAsia="Verdana" w:hAnsi="Verdana" w:cs="Verdana"/>
          <w:color w:val="333333"/>
          <w:spacing w:val="1"/>
        </w:rPr>
        <w:t>t</w:t>
      </w:r>
      <w:r>
        <w:rPr>
          <w:rFonts w:ascii="Verdana" w:eastAsia="Verdana" w:hAnsi="Verdana" w:cs="Verdana"/>
          <w:color w:val="333333"/>
        </w:rPr>
        <w:t>f</w:t>
      </w:r>
      <w:r>
        <w:rPr>
          <w:rFonts w:ascii="Verdana" w:eastAsia="Verdana" w:hAnsi="Verdana" w:cs="Verdana"/>
          <w:color w:val="333333"/>
          <w:spacing w:val="-1"/>
        </w:rPr>
        <w:t>or</w:t>
      </w:r>
      <w:r>
        <w:rPr>
          <w:rFonts w:ascii="Verdana" w:eastAsia="Verdana" w:hAnsi="Verdana" w:cs="Verdana"/>
          <w:color w:val="333333"/>
        </w:rPr>
        <w:t>ms,</w:t>
      </w:r>
      <w:r>
        <w:rPr>
          <w:rFonts w:ascii="Verdana" w:eastAsia="Verdana" w:hAnsi="Verdana" w:cs="Verdana"/>
          <w:color w:val="333333"/>
          <w:spacing w:val="-9"/>
        </w:rPr>
        <w:t xml:space="preserve"> </w:t>
      </w:r>
      <w:r>
        <w:rPr>
          <w:rFonts w:ascii="Verdana" w:eastAsia="Verdana" w:hAnsi="Verdana" w:cs="Verdana"/>
          <w:color w:val="333333"/>
          <w:spacing w:val="-1"/>
        </w:rPr>
        <w:t>O</w:t>
      </w:r>
      <w:r>
        <w:rPr>
          <w:rFonts w:ascii="Verdana" w:eastAsia="Verdana" w:hAnsi="Verdana" w:cs="Verdana"/>
          <w:color w:val="333333"/>
        </w:rPr>
        <w:t>S</w:t>
      </w:r>
      <w:r>
        <w:rPr>
          <w:rFonts w:ascii="Verdana" w:eastAsia="Verdana" w:hAnsi="Verdana" w:cs="Verdana"/>
          <w:color w:val="333333"/>
          <w:spacing w:val="1"/>
        </w:rPr>
        <w:t>/</w:t>
      </w:r>
      <w:r>
        <w:rPr>
          <w:rFonts w:ascii="Verdana" w:eastAsia="Verdana" w:hAnsi="Verdana" w:cs="Verdana"/>
          <w:color w:val="333333"/>
        </w:rPr>
        <w:t>SW</w:t>
      </w:r>
      <w:r>
        <w:rPr>
          <w:rFonts w:ascii="Verdana" w:eastAsia="Verdana" w:hAnsi="Verdana" w:cs="Verdana"/>
          <w:color w:val="333333"/>
          <w:spacing w:val="-4"/>
        </w:rPr>
        <w:t xml:space="preserve"> </w:t>
      </w:r>
      <w:r>
        <w:rPr>
          <w:rFonts w:ascii="Verdana" w:eastAsia="Verdana" w:hAnsi="Verdana" w:cs="Verdana"/>
          <w:color w:val="333333"/>
          <w:spacing w:val="2"/>
        </w:rPr>
        <w:t>i</w:t>
      </w:r>
      <w:r>
        <w:rPr>
          <w:rFonts w:ascii="Verdana" w:eastAsia="Verdana" w:hAnsi="Verdana" w:cs="Verdana"/>
          <w:color w:val="333333"/>
          <w:spacing w:val="1"/>
        </w:rPr>
        <w:t>n</w:t>
      </w:r>
      <w:r>
        <w:rPr>
          <w:rFonts w:ascii="Verdana" w:eastAsia="Verdana" w:hAnsi="Verdana" w:cs="Verdana"/>
          <w:color w:val="333333"/>
        </w:rPr>
        <w:t>s</w:t>
      </w:r>
      <w:r>
        <w:rPr>
          <w:rFonts w:ascii="Verdana" w:eastAsia="Verdana" w:hAnsi="Verdana" w:cs="Verdana"/>
          <w:color w:val="333333"/>
          <w:spacing w:val="-2"/>
        </w:rPr>
        <w:t>t</w:t>
      </w:r>
      <w:r>
        <w:rPr>
          <w:rFonts w:ascii="Verdana" w:eastAsia="Verdana" w:hAnsi="Verdana" w:cs="Verdana"/>
          <w:color w:val="333333"/>
        </w:rPr>
        <w:t>a</w:t>
      </w:r>
      <w:r>
        <w:rPr>
          <w:rFonts w:ascii="Verdana" w:eastAsia="Verdana" w:hAnsi="Verdana" w:cs="Verdana"/>
          <w:color w:val="333333"/>
          <w:spacing w:val="1"/>
        </w:rPr>
        <w:t>l</w:t>
      </w:r>
      <w:r>
        <w:rPr>
          <w:rFonts w:ascii="Verdana" w:eastAsia="Verdana" w:hAnsi="Verdana" w:cs="Verdana"/>
          <w:color w:val="333333"/>
          <w:spacing w:val="3"/>
        </w:rPr>
        <w:t>l</w:t>
      </w:r>
      <w:r>
        <w:rPr>
          <w:rFonts w:ascii="Verdana" w:eastAsia="Verdana" w:hAnsi="Verdana" w:cs="Verdana"/>
          <w:color w:val="333333"/>
        </w:rPr>
        <w:t>a</w:t>
      </w:r>
      <w:r>
        <w:rPr>
          <w:rFonts w:ascii="Verdana" w:eastAsia="Verdana" w:hAnsi="Verdana" w:cs="Verdana"/>
          <w:color w:val="333333"/>
          <w:spacing w:val="-1"/>
        </w:rPr>
        <w:t>t</w:t>
      </w:r>
      <w:r>
        <w:rPr>
          <w:rFonts w:ascii="Verdana" w:eastAsia="Verdana" w:hAnsi="Verdana" w:cs="Verdana"/>
          <w:color w:val="333333"/>
          <w:spacing w:val="3"/>
        </w:rPr>
        <w:t>i</w:t>
      </w:r>
      <w:r>
        <w:rPr>
          <w:rFonts w:ascii="Verdana" w:eastAsia="Verdana" w:hAnsi="Verdana" w:cs="Verdana"/>
          <w:color w:val="333333"/>
          <w:spacing w:val="-1"/>
        </w:rPr>
        <w:t>o</w:t>
      </w:r>
      <w:r>
        <w:rPr>
          <w:rFonts w:ascii="Verdana" w:eastAsia="Verdana" w:hAnsi="Verdana" w:cs="Verdana"/>
          <w:color w:val="333333"/>
          <w:spacing w:val="1"/>
        </w:rPr>
        <w:t>n</w:t>
      </w:r>
      <w:r>
        <w:rPr>
          <w:rFonts w:ascii="Verdana" w:eastAsia="Verdana" w:hAnsi="Verdana" w:cs="Verdana"/>
          <w:color w:val="333333"/>
        </w:rPr>
        <w:t>s</w:t>
      </w:r>
      <w:r>
        <w:rPr>
          <w:rFonts w:ascii="Verdana" w:eastAsia="Verdana" w:hAnsi="Verdana" w:cs="Verdana"/>
          <w:color w:val="333333"/>
          <w:spacing w:val="-13"/>
        </w:rPr>
        <w:t xml:space="preserve"> </w:t>
      </w:r>
      <w:r>
        <w:rPr>
          <w:rFonts w:ascii="Verdana" w:eastAsia="Verdana" w:hAnsi="Verdana" w:cs="Verdana"/>
          <w:color w:val="333333"/>
        </w:rPr>
        <w:t>a</w:t>
      </w:r>
      <w:r>
        <w:rPr>
          <w:rFonts w:ascii="Verdana" w:eastAsia="Verdana" w:hAnsi="Verdana" w:cs="Verdana"/>
          <w:color w:val="333333"/>
          <w:spacing w:val="1"/>
        </w:rPr>
        <w:t>n</w:t>
      </w:r>
      <w:r>
        <w:rPr>
          <w:rFonts w:ascii="Verdana" w:eastAsia="Verdana" w:hAnsi="Verdana" w:cs="Verdana"/>
          <w:color w:val="333333"/>
        </w:rPr>
        <w:t>d</w:t>
      </w:r>
      <w:r>
        <w:rPr>
          <w:rFonts w:ascii="Verdana" w:eastAsia="Verdana" w:hAnsi="Verdana" w:cs="Verdana"/>
          <w:color w:val="333333"/>
          <w:spacing w:val="-4"/>
        </w:rPr>
        <w:t xml:space="preserve"> </w:t>
      </w:r>
      <w:r>
        <w:rPr>
          <w:rFonts w:ascii="Verdana" w:eastAsia="Verdana" w:hAnsi="Verdana" w:cs="Verdana"/>
          <w:color w:val="333333"/>
        </w:rPr>
        <w:t>u</w:t>
      </w:r>
      <w:r>
        <w:rPr>
          <w:rFonts w:ascii="Verdana" w:eastAsia="Verdana" w:hAnsi="Verdana" w:cs="Verdana"/>
          <w:color w:val="333333"/>
          <w:spacing w:val="1"/>
        </w:rPr>
        <w:t>pd</w:t>
      </w:r>
      <w:r>
        <w:rPr>
          <w:rFonts w:ascii="Verdana" w:eastAsia="Verdana" w:hAnsi="Verdana" w:cs="Verdana"/>
          <w:color w:val="333333"/>
        </w:rPr>
        <w:t>a</w:t>
      </w:r>
      <w:r>
        <w:rPr>
          <w:rFonts w:ascii="Verdana" w:eastAsia="Verdana" w:hAnsi="Verdana" w:cs="Verdana"/>
          <w:color w:val="333333"/>
          <w:spacing w:val="1"/>
        </w:rPr>
        <w:t>t</w:t>
      </w:r>
      <w:r>
        <w:rPr>
          <w:rFonts w:ascii="Verdana" w:eastAsia="Verdana" w:hAnsi="Verdana" w:cs="Verdana"/>
          <w:color w:val="333333"/>
          <w:spacing w:val="-1"/>
        </w:rPr>
        <w:t>e</w:t>
      </w:r>
      <w:r>
        <w:rPr>
          <w:rFonts w:ascii="Verdana" w:eastAsia="Verdana" w:hAnsi="Verdana" w:cs="Verdana"/>
          <w:color w:val="333333"/>
        </w:rPr>
        <w:t>s,</w:t>
      </w:r>
      <w:r>
        <w:rPr>
          <w:rFonts w:ascii="Verdana" w:eastAsia="Verdana" w:hAnsi="Verdana" w:cs="Verdana"/>
          <w:color w:val="333333"/>
          <w:spacing w:val="-10"/>
        </w:rPr>
        <w:t xml:space="preserve"> </w:t>
      </w:r>
      <w:r>
        <w:rPr>
          <w:rFonts w:ascii="Verdana" w:eastAsia="Verdana" w:hAnsi="Verdana" w:cs="Verdana"/>
          <w:color w:val="333333"/>
          <w:spacing w:val="1"/>
        </w:rPr>
        <w:t>s</w:t>
      </w:r>
      <w:r>
        <w:rPr>
          <w:rFonts w:ascii="Verdana" w:eastAsia="Verdana" w:hAnsi="Verdana" w:cs="Verdana"/>
          <w:color w:val="333333"/>
        </w:rPr>
        <w:t>can</w:t>
      </w:r>
      <w:r>
        <w:rPr>
          <w:rFonts w:ascii="Verdana" w:eastAsia="Verdana" w:hAnsi="Verdana" w:cs="Verdana"/>
          <w:color w:val="333333"/>
          <w:spacing w:val="-5"/>
        </w:rPr>
        <w:t xml:space="preserve"> </w:t>
      </w:r>
      <w:r>
        <w:rPr>
          <w:rFonts w:ascii="Verdana" w:eastAsia="Verdana" w:hAnsi="Verdana" w:cs="Verdana"/>
          <w:color w:val="333333"/>
        </w:rPr>
        <w:t>par</w:t>
      </w:r>
      <w:r>
        <w:rPr>
          <w:rFonts w:ascii="Verdana" w:eastAsia="Verdana" w:hAnsi="Verdana" w:cs="Verdana"/>
          <w:color w:val="333333"/>
          <w:spacing w:val="1"/>
        </w:rPr>
        <w:t>t</w:t>
      </w:r>
      <w:r>
        <w:rPr>
          <w:rFonts w:ascii="Verdana" w:eastAsia="Verdana" w:hAnsi="Verdana" w:cs="Verdana"/>
          <w:color w:val="333333"/>
        </w:rPr>
        <w:t>s</w:t>
      </w:r>
      <w:r>
        <w:rPr>
          <w:rFonts w:ascii="Verdana" w:eastAsia="Verdana" w:hAnsi="Verdana" w:cs="Verdana"/>
          <w:color w:val="333333"/>
          <w:spacing w:val="-3"/>
        </w:rPr>
        <w:t xml:space="preserve"> </w:t>
      </w:r>
      <w:r>
        <w:rPr>
          <w:rFonts w:ascii="Verdana" w:eastAsia="Verdana" w:hAnsi="Verdana" w:cs="Verdana"/>
          <w:color w:val="333333"/>
        </w:rPr>
        <w:t>to</w:t>
      </w:r>
      <w:r>
        <w:rPr>
          <w:rFonts w:ascii="Verdana" w:eastAsia="Verdana" w:hAnsi="Verdana" w:cs="Verdana"/>
          <w:color w:val="333333"/>
          <w:spacing w:val="-3"/>
        </w:rPr>
        <w:t xml:space="preserve"> </w:t>
      </w:r>
      <w:r>
        <w:rPr>
          <w:rFonts w:ascii="Verdana" w:eastAsia="Verdana" w:hAnsi="Verdana" w:cs="Verdana"/>
          <w:color w:val="333333"/>
          <w:spacing w:val="2"/>
        </w:rPr>
        <w:t>i</w:t>
      </w:r>
      <w:r>
        <w:rPr>
          <w:rFonts w:ascii="Verdana" w:eastAsia="Verdana" w:hAnsi="Verdana" w:cs="Verdana"/>
          <w:color w:val="333333"/>
          <w:spacing w:val="1"/>
        </w:rPr>
        <w:t>n</w:t>
      </w:r>
      <w:r>
        <w:rPr>
          <w:rFonts w:ascii="Verdana" w:eastAsia="Verdana" w:hAnsi="Verdana" w:cs="Verdana"/>
          <w:color w:val="333333"/>
        </w:rPr>
        <w:t>v</w:t>
      </w:r>
      <w:r>
        <w:rPr>
          <w:rFonts w:ascii="Verdana" w:eastAsia="Verdana" w:hAnsi="Verdana" w:cs="Verdana"/>
          <w:color w:val="333333"/>
          <w:spacing w:val="-1"/>
        </w:rPr>
        <w:t>e</w:t>
      </w:r>
      <w:r>
        <w:rPr>
          <w:rFonts w:ascii="Verdana" w:eastAsia="Verdana" w:hAnsi="Verdana" w:cs="Verdana"/>
          <w:color w:val="333333"/>
          <w:spacing w:val="1"/>
        </w:rPr>
        <w:t>nto</w:t>
      </w:r>
      <w:r>
        <w:rPr>
          <w:rFonts w:ascii="Verdana" w:eastAsia="Verdana" w:hAnsi="Verdana" w:cs="Verdana"/>
          <w:color w:val="333333"/>
          <w:spacing w:val="-1"/>
        </w:rPr>
        <w:t>r</w:t>
      </w:r>
      <w:r>
        <w:rPr>
          <w:rFonts w:ascii="Verdana" w:eastAsia="Verdana" w:hAnsi="Verdana" w:cs="Verdana"/>
          <w:color w:val="333333"/>
        </w:rPr>
        <w:t>y m</w:t>
      </w:r>
      <w:r>
        <w:rPr>
          <w:rFonts w:ascii="Verdana" w:eastAsia="Verdana" w:hAnsi="Verdana" w:cs="Verdana"/>
          <w:color w:val="333333"/>
          <w:spacing w:val="1"/>
        </w:rPr>
        <w:t>an</w:t>
      </w:r>
      <w:r>
        <w:rPr>
          <w:rFonts w:ascii="Verdana" w:eastAsia="Verdana" w:hAnsi="Verdana" w:cs="Verdana"/>
          <w:color w:val="333333"/>
        </w:rPr>
        <w:t>a</w:t>
      </w:r>
      <w:r>
        <w:rPr>
          <w:rFonts w:ascii="Verdana" w:eastAsia="Verdana" w:hAnsi="Verdana" w:cs="Verdana"/>
          <w:color w:val="333333"/>
          <w:spacing w:val="1"/>
        </w:rPr>
        <w:t>g</w:t>
      </w:r>
      <w:r>
        <w:rPr>
          <w:rFonts w:ascii="Verdana" w:eastAsia="Verdana" w:hAnsi="Verdana" w:cs="Verdana"/>
          <w:color w:val="333333"/>
          <w:spacing w:val="-1"/>
        </w:rPr>
        <w:t>e</w:t>
      </w:r>
      <w:r>
        <w:rPr>
          <w:rFonts w:ascii="Verdana" w:eastAsia="Verdana" w:hAnsi="Verdana" w:cs="Verdana"/>
          <w:color w:val="333333"/>
        </w:rPr>
        <w:t>ment</w:t>
      </w:r>
      <w:r>
        <w:rPr>
          <w:rFonts w:ascii="Verdana" w:eastAsia="Verdana" w:hAnsi="Verdana" w:cs="Verdana"/>
          <w:color w:val="333333"/>
          <w:spacing w:val="-12"/>
        </w:rPr>
        <w:t xml:space="preserve"> </w:t>
      </w:r>
      <w:r>
        <w:rPr>
          <w:rFonts w:ascii="Verdana" w:eastAsia="Verdana" w:hAnsi="Verdana" w:cs="Verdana"/>
          <w:color w:val="333333"/>
        </w:rPr>
        <w:t>t</w:t>
      </w:r>
      <w:r>
        <w:rPr>
          <w:rFonts w:ascii="Verdana" w:eastAsia="Verdana" w:hAnsi="Verdana" w:cs="Verdana"/>
          <w:color w:val="333333"/>
          <w:spacing w:val="1"/>
        </w:rPr>
        <w:t>o</w:t>
      </w:r>
      <w:r>
        <w:rPr>
          <w:rFonts w:ascii="Verdana" w:eastAsia="Verdana" w:hAnsi="Verdana" w:cs="Verdana"/>
          <w:color w:val="333333"/>
          <w:spacing w:val="-1"/>
        </w:rPr>
        <w:t>o</w:t>
      </w:r>
      <w:r>
        <w:rPr>
          <w:rFonts w:ascii="Verdana" w:eastAsia="Verdana" w:hAnsi="Verdana" w:cs="Verdana"/>
          <w:color w:val="333333"/>
          <w:spacing w:val="3"/>
        </w:rPr>
        <w:t>l</w:t>
      </w:r>
      <w:r>
        <w:rPr>
          <w:rFonts w:ascii="Verdana" w:eastAsia="Verdana" w:hAnsi="Verdana" w:cs="Verdana"/>
          <w:color w:val="333333"/>
        </w:rPr>
        <w:t>s</w:t>
      </w:r>
      <w:r>
        <w:rPr>
          <w:rFonts w:ascii="Verdana" w:eastAsia="Verdana" w:hAnsi="Verdana" w:cs="Verdana"/>
          <w:color w:val="333333"/>
          <w:spacing w:val="-6"/>
        </w:rPr>
        <w:t xml:space="preserve"> </w:t>
      </w:r>
      <w:r>
        <w:rPr>
          <w:rFonts w:ascii="Verdana" w:eastAsia="Verdana" w:hAnsi="Verdana" w:cs="Verdana"/>
          <w:color w:val="333333"/>
          <w:spacing w:val="-1"/>
        </w:rPr>
        <w:t>e</w:t>
      </w:r>
      <w:r>
        <w:rPr>
          <w:rFonts w:ascii="Verdana" w:eastAsia="Verdana" w:hAnsi="Verdana" w:cs="Verdana"/>
          <w:color w:val="333333"/>
          <w:spacing w:val="3"/>
        </w:rPr>
        <w:t>t</w:t>
      </w:r>
      <w:r>
        <w:rPr>
          <w:rFonts w:ascii="Verdana" w:eastAsia="Verdana" w:hAnsi="Verdana" w:cs="Verdana"/>
          <w:color w:val="333333"/>
        </w:rPr>
        <w:t>c.</w:t>
      </w:r>
    </w:p>
    <w:p w14:paraId="45DDDC7C" w14:textId="1B2263A2" w:rsidR="00B71DD4" w:rsidRPr="00AB35AA" w:rsidRDefault="00EB0190" w:rsidP="00AB35AA">
      <w:pPr>
        <w:tabs>
          <w:tab w:val="left" w:pos="820"/>
        </w:tabs>
        <w:spacing w:before="7" w:line="240" w:lineRule="exact"/>
        <w:ind w:left="761" w:right="285" w:hanging="360"/>
        <w:rPr>
          <w:rFonts w:ascii="Verdana" w:eastAsia="Verdana" w:hAnsi="Verdana" w:cs="Verdana"/>
        </w:rPr>
      </w:pPr>
      <w:r>
        <w:rPr>
          <w:rFonts w:ascii="Symbol" w:eastAsia="Symbol" w:hAnsi="Symbol" w:cs="Symbol"/>
          <w:color w:val="333333"/>
        </w:rPr>
        <w:t></w:t>
      </w:r>
      <w:r>
        <w:rPr>
          <w:color w:val="333333"/>
          <w:spacing w:val="-49"/>
        </w:rPr>
        <w:t xml:space="preserve">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rFonts w:ascii="Verdana" w:eastAsia="Verdana" w:hAnsi="Verdana" w:cs="Verdana"/>
          <w:color w:val="333333"/>
        </w:rPr>
        <w:t>D</w:t>
      </w:r>
      <w:r>
        <w:rPr>
          <w:rFonts w:ascii="Verdana" w:eastAsia="Verdana" w:hAnsi="Verdana" w:cs="Verdana"/>
          <w:color w:val="333333"/>
          <w:spacing w:val="-1"/>
        </w:rPr>
        <w:t>o</w:t>
      </w:r>
      <w:r>
        <w:rPr>
          <w:rFonts w:ascii="Verdana" w:eastAsia="Verdana" w:hAnsi="Verdana" w:cs="Verdana"/>
          <w:color w:val="333333"/>
          <w:spacing w:val="3"/>
        </w:rPr>
        <w:t>i</w:t>
      </w:r>
      <w:r>
        <w:rPr>
          <w:rFonts w:ascii="Verdana" w:eastAsia="Verdana" w:hAnsi="Verdana" w:cs="Verdana"/>
          <w:color w:val="333333"/>
          <w:spacing w:val="1"/>
        </w:rPr>
        <w:t>n</w:t>
      </w:r>
      <w:r>
        <w:rPr>
          <w:rFonts w:ascii="Verdana" w:eastAsia="Verdana" w:hAnsi="Verdana" w:cs="Verdana"/>
          <w:color w:val="333333"/>
        </w:rPr>
        <w:t>g</w:t>
      </w:r>
      <w:r>
        <w:rPr>
          <w:rFonts w:ascii="Verdana" w:eastAsia="Verdana" w:hAnsi="Verdana" w:cs="Verdana"/>
          <w:color w:val="333333"/>
          <w:spacing w:val="-6"/>
        </w:rPr>
        <w:t xml:space="preserve"> </w:t>
      </w:r>
      <w:r>
        <w:rPr>
          <w:rFonts w:ascii="Verdana" w:eastAsia="Verdana" w:hAnsi="Verdana" w:cs="Verdana"/>
          <w:color w:val="333333"/>
          <w:spacing w:val="-2"/>
        </w:rPr>
        <w:t>I</w:t>
      </w:r>
      <w:r>
        <w:rPr>
          <w:rFonts w:ascii="Verdana" w:eastAsia="Verdana" w:hAnsi="Verdana" w:cs="Verdana"/>
          <w:color w:val="333333"/>
          <w:spacing w:val="1"/>
        </w:rPr>
        <w:t>nt</w:t>
      </w:r>
      <w:r>
        <w:rPr>
          <w:rFonts w:ascii="Verdana" w:eastAsia="Verdana" w:hAnsi="Verdana" w:cs="Verdana"/>
          <w:color w:val="333333"/>
          <w:spacing w:val="-1"/>
        </w:rPr>
        <w:t>e</w:t>
      </w:r>
      <w:r>
        <w:rPr>
          <w:rFonts w:ascii="Verdana" w:eastAsia="Verdana" w:hAnsi="Verdana" w:cs="Verdana"/>
          <w:color w:val="333333"/>
        </w:rPr>
        <w:t>l</w:t>
      </w:r>
      <w:r>
        <w:rPr>
          <w:rFonts w:ascii="Verdana" w:eastAsia="Verdana" w:hAnsi="Verdana" w:cs="Verdana"/>
          <w:color w:val="333333"/>
          <w:spacing w:val="-2"/>
        </w:rPr>
        <w:t xml:space="preserve"> </w:t>
      </w:r>
      <w:r>
        <w:rPr>
          <w:rFonts w:ascii="Verdana" w:eastAsia="Verdana" w:hAnsi="Verdana" w:cs="Verdana"/>
          <w:color w:val="333333"/>
        </w:rPr>
        <w:t>c</w:t>
      </w:r>
      <w:r>
        <w:rPr>
          <w:rFonts w:ascii="Verdana" w:eastAsia="Verdana" w:hAnsi="Verdana" w:cs="Verdana"/>
          <w:color w:val="333333"/>
          <w:spacing w:val="-2"/>
        </w:rPr>
        <w:t>o</w:t>
      </w:r>
      <w:r>
        <w:rPr>
          <w:rFonts w:ascii="Verdana" w:eastAsia="Verdana" w:hAnsi="Verdana" w:cs="Verdana"/>
          <w:color w:val="333333"/>
        </w:rPr>
        <w:t>m</w:t>
      </w:r>
      <w:r>
        <w:rPr>
          <w:rFonts w:ascii="Verdana" w:eastAsia="Verdana" w:hAnsi="Verdana" w:cs="Verdana"/>
          <w:color w:val="333333"/>
          <w:spacing w:val="1"/>
        </w:rPr>
        <w:t>pu</w:t>
      </w:r>
      <w:r>
        <w:rPr>
          <w:rFonts w:ascii="Verdana" w:eastAsia="Verdana" w:hAnsi="Verdana" w:cs="Verdana"/>
          <w:color w:val="333333"/>
          <w:spacing w:val="3"/>
        </w:rPr>
        <w:t>t</w:t>
      </w:r>
      <w:r>
        <w:rPr>
          <w:rFonts w:ascii="Verdana" w:eastAsia="Verdana" w:hAnsi="Verdana" w:cs="Verdana"/>
          <w:color w:val="333333"/>
          <w:spacing w:val="-1"/>
        </w:rPr>
        <w:t>e</w:t>
      </w:r>
      <w:r>
        <w:rPr>
          <w:rFonts w:ascii="Verdana" w:eastAsia="Verdana" w:hAnsi="Verdana" w:cs="Verdana"/>
          <w:color w:val="333333"/>
        </w:rPr>
        <w:t>r</w:t>
      </w:r>
      <w:r>
        <w:rPr>
          <w:rFonts w:ascii="Verdana" w:eastAsia="Verdana" w:hAnsi="Verdana" w:cs="Verdana"/>
          <w:color w:val="333333"/>
          <w:spacing w:val="-11"/>
        </w:rPr>
        <w:t xml:space="preserve"> </w:t>
      </w:r>
      <w:r>
        <w:rPr>
          <w:rFonts w:ascii="Verdana" w:eastAsia="Verdana" w:hAnsi="Verdana" w:cs="Verdana"/>
          <w:color w:val="333333"/>
          <w:spacing w:val="3"/>
        </w:rPr>
        <w:t>h</w:t>
      </w:r>
      <w:r>
        <w:rPr>
          <w:rFonts w:ascii="Verdana" w:eastAsia="Verdana" w:hAnsi="Verdana" w:cs="Verdana"/>
          <w:color w:val="333333"/>
        </w:rPr>
        <w:t>a</w:t>
      </w:r>
      <w:r>
        <w:rPr>
          <w:rFonts w:ascii="Verdana" w:eastAsia="Verdana" w:hAnsi="Verdana" w:cs="Verdana"/>
          <w:color w:val="333333"/>
          <w:spacing w:val="-1"/>
        </w:rPr>
        <w:t>r</w:t>
      </w:r>
      <w:r>
        <w:rPr>
          <w:rFonts w:ascii="Verdana" w:eastAsia="Verdana" w:hAnsi="Verdana" w:cs="Verdana"/>
          <w:color w:val="333333"/>
          <w:spacing w:val="1"/>
        </w:rPr>
        <w:t>d</w:t>
      </w:r>
      <w:r>
        <w:rPr>
          <w:rFonts w:ascii="Verdana" w:eastAsia="Verdana" w:hAnsi="Verdana" w:cs="Verdana"/>
          <w:color w:val="333333"/>
        </w:rPr>
        <w:t>wa</w:t>
      </w:r>
      <w:r>
        <w:rPr>
          <w:rFonts w:ascii="Verdana" w:eastAsia="Verdana" w:hAnsi="Verdana" w:cs="Verdana"/>
          <w:color w:val="333333"/>
          <w:spacing w:val="2"/>
        </w:rPr>
        <w:t>r</w:t>
      </w:r>
      <w:r>
        <w:rPr>
          <w:rFonts w:ascii="Verdana" w:eastAsia="Verdana" w:hAnsi="Verdana" w:cs="Verdana"/>
          <w:color w:val="333333"/>
          <w:spacing w:val="-1"/>
        </w:rPr>
        <w:t>e</w:t>
      </w:r>
      <w:r>
        <w:rPr>
          <w:rFonts w:ascii="Verdana" w:eastAsia="Verdana" w:hAnsi="Verdana" w:cs="Verdana"/>
          <w:color w:val="333333"/>
        </w:rPr>
        <w:t>,</w:t>
      </w:r>
      <w:r>
        <w:rPr>
          <w:rFonts w:ascii="Verdana" w:eastAsia="Verdana" w:hAnsi="Verdana" w:cs="Verdana"/>
          <w:color w:val="333333"/>
          <w:spacing w:val="-8"/>
        </w:rPr>
        <w:t xml:space="preserve"> </w:t>
      </w:r>
      <w:r>
        <w:rPr>
          <w:rFonts w:ascii="Verdana" w:eastAsia="Verdana" w:hAnsi="Verdana" w:cs="Verdana"/>
          <w:color w:val="333333"/>
          <w:spacing w:val="1"/>
        </w:rPr>
        <w:t>e</w:t>
      </w:r>
      <w:r>
        <w:rPr>
          <w:rFonts w:ascii="Verdana" w:eastAsia="Verdana" w:hAnsi="Verdana" w:cs="Verdana"/>
          <w:color w:val="333333"/>
        </w:rPr>
        <w:t>xp</w:t>
      </w:r>
      <w:r>
        <w:rPr>
          <w:rFonts w:ascii="Verdana" w:eastAsia="Verdana" w:hAnsi="Verdana" w:cs="Verdana"/>
          <w:color w:val="333333"/>
          <w:spacing w:val="1"/>
        </w:rPr>
        <w:t>e</w:t>
      </w:r>
      <w:r>
        <w:rPr>
          <w:rFonts w:ascii="Verdana" w:eastAsia="Verdana" w:hAnsi="Verdana" w:cs="Verdana"/>
          <w:color w:val="333333"/>
          <w:spacing w:val="-1"/>
        </w:rPr>
        <w:t>r</w:t>
      </w:r>
      <w:r>
        <w:rPr>
          <w:rFonts w:ascii="Verdana" w:eastAsia="Verdana" w:hAnsi="Verdana" w:cs="Verdana"/>
          <w:color w:val="333333"/>
          <w:spacing w:val="3"/>
        </w:rPr>
        <w:t>i</w:t>
      </w:r>
      <w:r>
        <w:rPr>
          <w:rFonts w:ascii="Verdana" w:eastAsia="Verdana" w:hAnsi="Verdana" w:cs="Verdana"/>
          <w:color w:val="333333"/>
          <w:spacing w:val="-1"/>
        </w:rPr>
        <w:t>e</w:t>
      </w:r>
      <w:r>
        <w:rPr>
          <w:rFonts w:ascii="Verdana" w:eastAsia="Verdana" w:hAnsi="Verdana" w:cs="Verdana"/>
          <w:color w:val="333333"/>
          <w:spacing w:val="1"/>
        </w:rPr>
        <w:t>n</w:t>
      </w:r>
      <w:r>
        <w:rPr>
          <w:rFonts w:ascii="Verdana" w:eastAsia="Verdana" w:hAnsi="Verdana" w:cs="Verdana"/>
          <w:color w:val="333333"/>
        </w:rPr>
        <w:t>c</w:t>
      </w:r>
      <w:r>
        <w:rPr>
          <w:rFonts w:ascii="Verdana" w:eastAsia="Verdana" w:hAnsi="Verdana" w:cs="Verdana"/>
          <w:color w:val="333333"/>
          <w:spacing w:val="-2"/>
        </w:rPr>
        <w:t>e</w:t>
      </w:r>
      <w:r>
        <w:rPr>
          <w:rFonts w:ascii="Verdana" w:eastAsia="Verdana" w:hAnsi="Verdana" w:cs="Verdana"/>
          <w:color w:val="333333"/>
          <w:spacing w:val="3"/>
        </w:rPr>
        <w:t>/</w:t>
      </w:r>
      <w:r>
        <w:rPr>
          <w:rFonts w:ascii="Verdana" w:eastAsia="Verdana" w:hAnsi="Verdana" w:cs="Verdana"/>
          <w:color w:val="333333"/>
          <w:spacing w:val="-1"/>
        </w:rPr>
        <w:t>e</w:t>
      </w:r>
      <w:r>
        <w:rPr>
          <w:rFonts w:ascii="Verdana" w:eastAsia="Verdana" w:hAnsi="Verdana" w:cs="Verdana"/>
          <w:color w:val="333333"/>
          <w:spacing w:val="2"/>
        </w:rPr>
        <w:t>x</w:t>
      </w:r>
      <w:r>
        <w:rPr>
          <w:rFonts w:ascii="Verdana" w:eastAsia="Verdana" w:hAnsi="Verdana" w:cs="Verdana"/>
          <w:color w:val="333333"/>
          <w:spacing w:val="1"/>
        </w:rPr>
        <w:t>p</w:t>
      </w:r>
      <w:r>
        <w:rPr>
          <w:rFonts w:ascii="Verdana" w:eastAsia="Verdana" w:hAnsi="Verdana" w:cs="Verdana"/>
          <w:color w:val="333333"/>
          <w:spacing w:val="-1"/>
        </w:rPr>
        <w:t>o</w:t>
      </w:r>
      <w:r>
        <w:rPr>
          <w:rFonts w:ascii="Verdana" w:eastAsia="Verdana" w:hAnsi="Verdana" w:cs="Verdana"/>
          <w:color w:val="333333"/>
        </w:rPr>
        <w:t>su</w:t>
      </w:r>
      <w:r>
        <w:rPr>
          <w:rFonts w:ascii="Verdana" w:eastAsia="Verdana" w:hAnsi="Verdana" w:cs="Verdana"/>
          <w:color w:val="333333"/>
          <w:spacing w:val="2"/>
        </w:rPr>
        <w:t>r</w:t>
      </w:r>
      <w:r>
        <w:rPr>
          <w:rFonts w:ascii="Verdana" w:eastAsia="Verdana" w:hAnsi="Verdana" w:cs="Verdana"/>
          <w:color w:val="333333"/>
        </w:rPr>
        <w:t>e</w:t>
      </w:r>
      <w:r>
        <w:rPr>
          <w:rFonts w:ascii="Verdana" w:eastAsia="Verdana" w:hAnsi="Verdana" w:cs="Verdana"/>
          <w:color w:val="333333"/>
          <w:spacing w:val="-22"/>
        </w:rPr>
        <w:t xml:space="preserve"> </w:t>
      </w:r>
      <w:r>
        <w:rPr>
          <w:rFonts w:ascii="Verdana" w:eastAsia="Verdana" w:hAnsi="Verdana" w:cs="Verdana"/>
          <w:color w:val="333333"/>
          <w:spacing w:val="2"/>
        </w:rPr>
        <w:t>i</w:t>
      </w:r>
      <w:r>
        <w:rPr>
          <w:rFonts w:ascii="Verdana" w:eastAsia="Verdana" w:hAnsi="Verdana" w:cs="Verdana"/>
          <w:color w:val="333333"/>
        </w:rPr>
        <w:t>n</w:t>
      </w:r>
      <w:r>
        <w:rPr>
          <w:rFonts w:ascii="Verdana" w:eastAsia="Verdana" w:hAnsi="Verdana" w:cs="Verdana"/>
          <w:color w:val="333333"/>
          <w:spacing w:val="-1"/>
        </w:rPr>
        <w:t xml:space="preserve"> c</w:t>
      </w:r>
      <w:r>
        <w:rPr>
          <w:rFonts w:ascii="Verdana" w:eastAsia="Verdana" w:hAnsi="Verdana" w:cs="Verdana"/>
          <w:color w:val="333333"/>
          <w:spacing w:val="1"/>
        </w:rPr>
        <w:t>h</w:t>
      </w:r>
      <w:r>
        <w:rPr>
          <w:rFonts w:ascii="Verdana" w:eastAsia="Verdana" w:hAnsi="Verdana" w:cs="Verdana"/>
          <w:color w:val="333333"/>
        </w:rPr>
        <w:t>a</w:t>
      </w:r>
      <w:r>
        <w:rPr>
          <w:rFonts w:ascii="Verdana" w:eastAsia="Verdana" w:hAnsi="Verdana" w:cs="Verdana"/>
          <w:color w:val="333333"/>
          <w:spacing w:val="1"/>
        </w:rPr>
        <w:t>ng</w:t>
      </w:r>
      <w:r>
        <w:rPr>
          <w:rFonts w:ascii="Verdana" w:eastAsia="Verdana" w:hAnsi="Verdana" w:cs="Verdana"/>
          <w:color w:val="333333"/>
          <w:spacing w:val="3"/>
        </w:rPr>
        <w:t>i</w:t>
      </w:r>
      <w:r>
        <w:rPr>
          <w:rFonts w:ascii="Verdana" w:eastAsia="Verdana" w:hAnsi="Verdana" w:cs="Verdana"/>
          <w:color w:val="333333"/>
          <w:spacing w:val="-1"/>
        </w:rPr>
        <w:t>n</w:t>
      </w:r>
      <w:r>
        <w:rPr>
          <w:rFonts w:ascii="Verdana" w:eastAsia="Verdana" w:hAnsi="Verdana" w:cs="Verdana"/>
          <w:color w:val="333333"/>
        </w:rPr>
        <w:t>g</w:t>
      </w:r>
      <w:r>
        <w:rPr>
          <w:rFonts w:ascii="Verdana" w:eastAsia="Verdana" w:hAnsi="Verdana" w:cs="Verdana"/>
          <w:color w:val="333333"/>
          <w:spacing w:val="-9"/>
        </w:rPr>
        <w:t xml:space="preserve"> </w:t>
      </w:r>
      <w:r>
        <w:rPr>
          <w:rFonts w:ascii="Verdana" w:eastAsia="Verdana" w:hAnsi="Verdana" w:cs="Verdana"/>
          <w:color w:val="333333"/>
          <w:spacing w:val="-1"/>
        </w:rPr>
        <w:t>H</w:t>
      </w:r>
      <w:r>
        <w:rPr>
          <w:rFonts w:ascii="Verdana" w:eastAsia="Verdana" w:hAnsi="Verdana" w:cs="Verdana"/>
          <w:color w:val="333333"/>
        </w:rPr>
        <w:t>W</w:t>
      </w:r>
      <w:r>
        <w:rPr>
          <w:rFonts w:ascii="Verdana" w:eastAsia="Verdana" w:hAnsi="Verdana" w:cs="Verdana"/>
          <w:color w:val="333333"/>
          <w:spacing w:val="-2"/>
        </w:rPr>
        <w:t xml:space="preserve"> </w:t>
      </w:r>
      <w:r>
        <w:rPr>
          <w:rFonts w:ascii="Verdana" w:eastAsia="Verdana" w:hAnsi="Verdana" w:cs="Verdana"/>
          <w:color w:val="333333"/>
          <w:spacing w:val="1"/>
        </w:rPr>
        <w:t>p</w:t>
      </w:r>
      <w:r>
        <w:rPr>
          <w:rFonts w:ascii="Verdana" w:eastAsia="Verdana" w:hAnsi="Verdana" w:cs="Verdana"/>
          <w:color w:val="333333"/>
        </w:rPr>
        <w:t>a</w:t>
      </w:r>
      <w:r>
        <w:rPr>
          <w:rFonts w:ascii="Verdana" w:eastAsia="Verdana" w:hAnsi="Verdana" w:cs="Verdana"/>
          <w:color w:val="333333"/>
          <w:spacing w:val="-1"/>
        </w:rPr>
        <w:t>r</w:t>
      </w:r>
      <w:r>
        <w:rPr>
          <w:rFonts w:ascii="Verdana" w:eastAsia="Verdana" w:hAnsi="Verdana" w:cs="Verdana"/>
          <w:color w:val="333333"/>
          <w:spacing w:val="1"/>
        </w:rPr>
        <w:t>t</w:t>
      </w:r>
      <w:r>
        <w:rPr>
          <w:rFonts w:ascii="Verdana" w:eastAsia="Verdana" w:hAnsi="Verdana" w:cs="Verdana"/>
          <w:color w:val="333333"/>
        </w:rPr>
        <w:t>s</w:t>
      </w:r>
      <w:r>
        <w:rPr>
          <w:rFonts w:ascii="Verdana" w:eastAsia="Verdana" w:hAnsi="Verdana" w:cs="Verdana"/>
          <w:color w:val="333333"/>
          <w:spacing w:val="-4"/>
        </w:rPr>
        <w:t xml:space="preserve"> </w:t>
      </w:r>
      <w:r>
        <w:rPr>
          <w:rFonts w:ascii="Verdana" w:eastAsia="Verdana" w:hAnsi="Verdana" w:cs="Verdana"/>
          <w:color w:val="333333"/>
          <w:spacing w:val="-1"/>
        </w:rPr>
        <w:t>o</w:t>
      </w:r>
      <w:r>
        <w:rPr>
          <w:rFonts w:ascii="Verdana" w:eastAsia="Verdana" w:hAnsi="Verdana" w:cs="Verdana"/>
          <w:color w:val="333333"/>
        </w:rPr>
        <w:t>n</w:t>
      </w:r>
      <w:r>
        <w:rPr>
          <w:rFonts w:ascii="Verdana" w:eastAsia="Verdana" w:hAnsi="Verdana" w:cs="Verdana"/>
          <w:color w:val="333333"/>
          <w:spacing w:val="-1"/>
        </w:rPr>
        <w:t xml:space="preserve"> </w:t>
      </w:r>
      <w:r>
        <w:rPr>
          <w:rFonts w:ascii="Verdana" w:eastAsia="Verdana" w:hAnsi="Verdana" w:cs="Verdana"/>
          <w:color w:val="333333"/>
        </w:rPr>
        <w:t>m</w:t>
      </w:r>
      <w:r>
        <w:rPr>
          <w:rFonts w:ascii="Verdana" w:eastAsia="Verdana" w:hAnsi="Verdana" w:cs="Verdana"/>
          <w:color w:val="333333"/>
          <w:spacing w:val="-1"/>
        </w:rPr>
        <w:t>o</w:t>
      </w:r>
      <w:r>
        <w:rPr>
          <w:rFonts w:ascii="Verdana" w:eastAsia="Verdana" w:hAnsi="Verdana" w:cs="Verdana"/>
          <w:color w:val="333333"/>
          <w:spacing w:val="1"/>
        </w:rPr>
        <w:t>t</w:t>
      </w:r>
      <w:r>
        <w:rPr>
          <w:rFonts w:ascii="Verdana" w:eastAsia="Verdana" w:hAnsi="Verdana" w:cs="Verdana"/>
          <w:color w:val="333333"/>
          <w:spacing w:val="3"/>
        </w:rPr>
        <w:t>h</w:t>
      </w:r>
      <w:r>
        <w:rPr>
          <w:rFonts w:ascii="Verdana" w:eastAsia="Verdana" w:hAnsi="Verdana" w:cs="Verdana"/>
          <w:color w:val="333333"/>
          <w:spacing w:val="-1"/>
        </w:rPr>
        <w:t>er</w:t>
      </w:r>
      <w:r>
        <w:rPr>
          <w:rFonts w:ascii="Verdana" w:eastAsia="Verdana" w:hAnsi="Verdana" w:cs="Verdana"/>
          <w:color w:val="333333"/>
          <w:spacing w:val="3"/>
        </w:rPr>
        <w:t>b</w:t>
      </w:r>
      <w:r>
        <w:rPr>
          <w:rFonts w:ascii="Verdana" w:eastAsia="Verdana" w:hAnsi="Verdana" w:cs="Verdana"/>
          <w:color w:val="333333"/>
          <w:spacing w:val="-1"/>
        </w:rPr>
        <w:t>o</w:t>
      </w:r>
      <w:r>
        <w:rPr>
          <w:rFonts w:ascii="Verdana" w:eastAsia="Verdana" w:hAnsi="Verdana" w:cs="Verdana"/>
          <w:color w:val="333333"/>
        </w:rPr>
        <w:t>a</w:t>
      </w:r>
      <w:r>
        <w:rPr>
          <w:rFonts w:ascii="Verdana" w:eastAsia="Verdana" w:hAnsi="Verdana" w:cs="Verdana"/>
          <w:color w:val="333333"/>
          <w:spacing w:val="-1"/>
        </w:rPr>
        <w:t>r</w:t>
      </w:r>
      <w:r>
        <w:rPr>
          <w:rFonts w:ascii="Verdana" w:eastAsia="Verdana" w:hAnsi="Verdana" w:cs="Verdana"/>
          <w:color w:val="333333"/>
          <w:spacing w:val="3"/>
        </w:rPr>
        <w:t>d</w:t>
      </w:r>
      <w:r>
        <w:rPr>
          <w:rFonts w:ascii="Verdana" w:eastAsia="Verdana" w:hAnsi="Verdana" w:cs="Verdana"/>
          <w:color w:val="333333"/>
        </w:rPr>
        <w:t xml:space="preserve">, </w:t>
      </w:r>
      <w:r>
        <w:rPr>
          <w:rFonts w:ascii="Verdana" w:eastAsia="Verdana" w:hAnsi="Verdana" w:cs="Verdana"/>
          <w:color w:val="333333"/>
          <w:spacing w:val="1"/>
        </w:rPr>
        <w:t>Kn</w:t>
      </w:r>
      <w:r>
        <w:rPr>
          <w:rFonts w:ascii="Verdana" w:eastAsia="Verdana" w:hAnsi="Verdana" w:cs="Verdana"/>
          <w:color w:val="333333"/>
          <w:spacing w:val="-1"/>
        </w:rPr>
        <w:t>o</w:t>
      </w:r>
      <w:r>
        <w:rPr>
          <w:rFonts w:ascii="Verdana" w:eastAsia="Verdana" w:hAnsi="Verdana" w:cs="Verdana"/>
          <w:color w:val="333333"/>
        </w:rPr>
        <w:t>w</w:t>
      </w:r>
      <w:r>
        <w:rPr>
          <w:rFonts w:ascii="Verdana" w:eastAsia="Verdana" w:hAnsi="Verdana" w:cs="Verdana"/>
          <w:color w:val="333333"/>
          <w:spacing w:val="3"/>
        </w:rPr>
        <w:t>l</w:t>
      </w:r>
      <w:r>
        <w:rPr>
          <w:rFonts w:ascii="Verdana" w:eastAsia="Verdana" w:hAnsi="Verdana" w:cs="Verdana"/>
          <w:color w:val="333333"/>
          <w:spacing w:val="-1"/>
        </w:rPr>
        <w:t>e</w:t>
      </w:r>
      <w:r>
        <w:rPr>
          <w:rFonts w:ascii="Verdana" w:eastAsia="Verdana" w:hAnsi="Verdana" w:cs="Verdana"/>
          <w:color w:val="333333"/>
          <w:spacing w:val="1"/>
        </w:rPr>
        <w:t>dg</w:t>
      </w:r>
      <w:r>
        <w:rPr>
          <w:rFonts w:ascii="Verdana" w:eastAsia="Verdana" w:hAnsi="Verdana" w:cs="Verdana"/>
          <w:color w:val="333333"/>
        </w:rPr>
        <w:t>e</w:t>
      </w:r>
      <w:r>
        <w:rPr>
          <w:rFonts w:ascii="Verdana" w:eastAsia="Verdana" w:hAnsi="Verdana" w:cs="Verdana"/>
          <w:color w:val="333333"/>
          <w:spacing w:val="-12"/>
        </w:rPr>
        <w:t xml:space="preserve"> </w:t>
      </w:r>
      <w:r>
        <w:rPr>
          <w:rFonts w:ascii="Verdana" w:eastAsia="Verdana" w:hAnsi="Verdana" w:cs="Verdana"/>
          <w:color w:val="333333"/>
          <w:spacing w:val="-1"/>
        </w:rPr>
        <w:t>o</w:t>
      </w:r>
      <w:r>
        <w:rPr>
          <w:rFonts w:ascii="Verdana" w:eastAsia="Verdana" w:hAnsi="Verdana" w:cs="Verdana"/>
          <w:color w:val="333333"/>
        </w:rPr>
        <w:t xml:space="preserve">f </w:t>
      </w:r>
      <w:r>
        <w:rPr>
          <w:rFonts w:ascii="Verdana" w:eastAsia="Verdana" w:hAnsi="Verdana" w:cs="Verdana"/>
          <w:color w:val="333333"/>
          <w:spacing w:val="-1"/>
        </w:rPr>
        <w:t>O</w:t>
      </w:r>
      <w:r>
        <w:rPr>
          <w:rFonts w:ascii="Verdana" w:eastAsia="Verdana" w:hAnsi="Verdana" w:cs="Verdana"/>
          <w:color w:val="333333"/>
        </w:rPr>
        <w:t>S</w:t>
      </w:r>
      <w:r>
        <w:rPr>
          <w:rFonts w:ascii="Verdana" w:eastAsia="Verdana" w:hAnsi="Verdana" w:cs="Verdana"/>
          <w:color w:val="333333"/>
          <w:spacing w:val="1"/>
        </w:rPr>
        <w:t>/</w:t>
      </w:r>
      <w:r>
        <w:rPr>
          <w:rFonts w:ascii="Verdana" w:eastAsia="Verdana" w:hAnsi="Verdana" w:cs="Verdana"/>
          <w:color w:val="333333"/>
          <w:spacing w:val="3"/>
        </w:rPr>
        <w:t>S</w:t>
      </w:r>
      <w:r>
        <w:rPr>
          <w:rFonts w:ascii="Verdana" w:eastAsia="Verdana" w:hAnsi="Verdana" w:cs="Verdana"/>
          <w:color w:val="333333"/>
        </w:rPr>
        <w:t>W</w:t>
      </w:r>
      <w:r>
        <w:rPr>
          <w:rFonts w:ascii="Verdana" w:eastAsia="Verdana" w:hAnsi="Verdana" w:cs="Verdana"/>
          <w:color w:val="333333"/>
          <w:spacing w:val="-8"/>
        </w:rPr>
        <w:t xml:space="preserve"> </w:t>
      </w:r>
      <w:r>
        <w:rPr>
          <w:rFonts w:ascii="Verdana" w:eastAsia="Verdana" w:hAnsi="Verdana" w:cs="Verdana"/>
          <w:color w:val="333333"/>
          <w:spacing w:val="3"/>
        </w:rPr>
        <w:t>i</w:t>
      </w:r>
      <w:r>
        <w:rPr>
          <w:rFonts w:ascii="Verdana" w:eastAsia="Verdana" w:hAnsi="Verdana" w:cs="Verdana"/>
          <w:color w:val="333333"/>
          <w:spacing w:val="-1"/>
        </w:rPr>
        <w:t>n</w:t>
      </w:r>
      <w:r>
        <w:rPr>
          <w:rFonts w:ascii="Verdana" w:eastAsia="Verdana" w:hAnsi="Verdana" w:cs="Verdana"/>
          <w:color w:val="333333"/>
        </w:rPr>
        <w:t>sta</w:t>
      </w:r>
      <w:r>
        <w:rPr>
          <w:rFonts w:ascii="Verdana" w:eastAsia="Verdana" w:hAnsi="Verdana" w:cs="Verdana"/>
          <w:color w:val="333333"/>
          <w:spacing w:val="1"/>
        </w:rPr>
        <w:t>l</w:t>
      </w:r>
      <w:r>
        <w:rPr>
          <w:rFonts w:ascii="Verdana" w:eastAsia="Verdana" w:hAnsi="Verdana" w:cs="Verdana"/>
          <w:color w:val="333333"/>
          <w:spacing w:val="3"/>
        </w:rPr>
        <w:t>l</w:t>
      </w:r>
      <w:r>
        <w:rPr>
          <w:rFonts w:ascii="Verdana" w:eastAsia="Verdana" w:hAnsi="Verdana" w:cs="Verdana"/>
          <w:color w:val="333333"/>
        </w:rPr>
        <w:t>a</w:t>
      </w:r>
      <w:r>
        <w:rPr>
          <w:rFonts w:ascii="Verdana" w:eastAsia="Verdana" w:hAnsi="Verdana" w:cs="Verdana"/>
          <w:color w:val="333333"/>
          <w:spacing w:val="-1"/>
        </w:rPr>
        <w:t>t</w:t>
      </w:r>
      <w:r>
        <w:rPr>
          <w:rFonts w:ascii="Verdana" w:eastAsia="Verdana" w:hAnsi="Verdana" w:cs="Verdana"/>
          <w:color w:val="333333"/>
          <w:spacing w:val="3"/>
        </w:rPr>
        <w:t>i</w:t>
      </w:r>
      <w:r>
        <w:rPr>
          <w:rFonts w:ascii="Verdana" w:eastAsia="Verdana" w:hAnsi="Verdana" w:cs="Verdana"/>
          <w:color w:val="333333"/>
          <w:spacing w:val="-1"/>
        </w:rPr>
        <w:t>o</w:t>
      </w:r>
      <w:r>
        <w:rPr>
          <w:rFonts w:ascii="Verdana" w:eastAsia="Verdana" w:hAnsi="Verdana" w:cs="Verdana"/>
          <w:color w:val="333333"/>
        </w:rPr>
        <w:t>n</w:t>
      </w:r>
      <w:r>
        <w:rPr>
          <w:rFonts w:ascii="Verdana" w:eastAsia="Verdana" w:hAnsi="Verdana" w:cs="Verdana"/>
          <w:color w:val="333333"/>
          <w:spacing w:val="-10"/>
        </w:rPr>
        <w:t xml:space="preserve"> </w:t>
      </w:r>
      <w:r>
        <w:rPr>
          <w:rFonts w:ascii="Verdana" w:eastAsia="Verdana" w:hAnsi="Verdana" w:cs="Verdana"/>
          <w:color w:val="333333"/>
          <w:spacing w:val="-1"/>
        </w:rPr>
        <w:t>o</w:t>
      </w:r>
      <w:r>
        <w:rPr>
          <w:rFonts w:ascii="Verdana" w:eastAsia="Verdana" w:hAnsi="Verdana" w:cs="Verdana"/>
          <w:color w:val="333333"/>
        </w:rPr>
        <w:t>r</w:t>
      </w:r>
      <w:r>
        <w:rPr>
          <w:rFonts w:ascii="Verdana" w:eastAsia="Verdana" w:hAnsi="Verdana" w:cs="Verdana"/>
          <w:color w:val="333333"/>
          <w:spacing w:val="-3"/>
        </w:rPr>
        <w:t xml:space="preserve"> </w:t>
      </w:r>
      <w:r>
        <w:rPr>
          <w:rFonts w:ascii="Verdana" w:eastAsia="Verdana" w:hAnsi="Verdana" w:cs="Verdana"/>
          <w:color w:val="333333"/>
        </w:rPr>
        <w:t>u</w:t>
      </w:r>
      <w:r>
        <w:rPr>
          <w:rFonts w:ascii="Verdana" w:eastAsia="Verdana" w:hAnsi="Verdana" w:cs="Verdana"/>
          <w:color w:val="333333"/>
          <w:spacing w:val="1"/>
        </w:rPr>
        <w:t>pd</w:t>
      </w:r>
      <w:r>
        <w:rPr>
          <w:rFonts w:ascii="Verdana" w:eastAsia="Verdana" w:hAnsi="Verdana" w:cs="Verdana"/>
          <w:color w:val="333333"/>
        </w:rPr>
        <w:t>a</w:t>
      </w:r>
      <w:r>
        <w:rPr>
          <w:rFonts w:ascii="Verdana" w:eastAsia="Verdana" w:hAnsi="Verdana" w:cs="Verdana"/>
          <w:color w:val="333333"/>
          <w:spacing w:val="1"/>
        </w:rPr>
        <w:t>t</w:t>
      </w:r>
      <w:r w:rsidR="00AB35AA">
        <w:rPr>
          <w:rFonts w:ascii="Verdana" w:eastAsia="Verdana" w:hAnsi="Verdana" w:cs="Verdana"/>
          <w:color w:val="333333"/>
          <w:spacing w:val="-1"/>
        </w:rPr>
        <w:t>e</w:t>
      </w:r>
    </w:p>
    <w:p w14:paraId="6CE72CFA" w14:textId="7BB55D24" w:rsidR="00B71DD4" w:rsidRDefault="00B71DD4">
      <w:pPr>
        <w:spacing w:before="20" w:line="240" w:lineRule="exact"/>
        <w:rPr>
          <w:sz w:val="24"/>
          <w:szCs w:val="24"/>
        </w:rPr>
      </w:pPr>
    </w:p>
    <w:p w14:paraId="59C38EE7" w14:textId="6C89ED19" w:rsidR="004003EF" w:rsidRDefault="00916A30" w:rsidP="004003E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Location – </w:t>
      </w:r>
      <w:r w:rsidR="00BD0319" w:rsidRPr="00BD03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2111 NE 25th Ave, Hillsboro, OR </w:t>
      </w:r>
      <w:r w:rsidR="00575374" w:rsidRPr="00BD0319">
        <w:rPr>
          <w:rFonts w:ascii="Arial" w:hAnsi="Arial" w:cs="Arial"/>
          <w:color w:val="222222"/>
          <w:sz w:val="21"/>
          <w:szCs w:val="21"/>
          <w:shd w:val="clear" w:color="auto" w:fill="FFFFFF"/>
        </w:rPr>
        <w:t>97124</w:t>
      </w:r>
      <w:r w:rsidR="00575374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="00E0135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intel john farm camp</w:t>
      </w:r>
      <w:r w:rsidR="004003EF">
        <w:rPr>
          <w:rFonts w:ascii="Arial" w:hAnsi="Arial" w:cs="Arial"/>
          <w:color w:val="222222"/>
          <w:sz w:val="21"/>
          <w:szCs w:val="21"/>
          <w:shd w:val="clear" w:color="auto" w:fill="FFFFFF"/>
        </w:rPr>
        <w:t>us</w:t>
      </w:r>
    </w:p>
    <w:p w14:paraId="0259DA3D" w14:textId="04C597D2" w:rsidR="00575374" w:rsidRDefault="001654EF" w:rsidP="004003E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pict w14:anchorId="2B5DFD2D">
          <v:shape id="_x0000_s1040" alt="" style="position:absolute;margin-left:0;margin-top:7.75pt;width:528.6pt;height:35.05pt;z-index:-251651584;mso-wrap-style:square;mso-wrap-edited:f;mso-width-percent:0;mso-height-percent:0;mso-width-percent:0;mso-height-percent:0;v-text-anchor:top" coordsize="10308,221" path="m,220r10308,l10308,,,,,220xe" fillcolor="#d9d9d9" stroked="f">
            <v:path arrowok="t" o:connecttype="custom" o:connectlocs="0,0;2147483646,0;2147483646,-892596384;0,-892596384;0,0" o:connectangles="0,0,0,0,0"/>
            <v:textbox>
              <w:txbxContent>
                <w:p w14:paraId="7886F0B0" w14:textId="1294DACC" w:rsidR="00375514" w:rsidRDefault="00D50393" w:rsidP="00D50393">
                  <w:pPr>
                    <w:rPr>
                      <w:b/>
                      <w:bCs/>
                    </w:rPr>
                  </w:pPr>
                  <w:r w:rsidRPr="00D50393">
                    <w:rPr>
                      <w:b/>
                      <w:bCs/>
                    </w:rPr>
                    <w:t xml:space="preserve">April 22, 2007 to </w:t>
                  </w:r>
                  <w:r w:rsidR="00FD1809">
                    <w:rPr>
                      <w:b/>
                      <w:bCs/>
                    </w:rPr>
                    <w:t>M</w:t>
                  </w:r>
                  <w:r w:rsidRPr="00D50393">
                    <w:rPr>
                      <w:b/>
                      <w:bCs/>
                    </w:rPr>
                    <w:t>ay 30, 2019</w:t>
                  </w:r>
                </w:p>
                <w:p w14:paraId="6595B18B" w14:textId="4FF3A557" w:rsidR="00422F58" w:rsidRPr="00D50393" w:rsidRDefault="00422F58" w:rsidP="00D5039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Desktop Support Representative</w:t>
                  </w:r>
                  <w:r w:rsidR="005543C5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="005543C5">
                    <w:rPr>
                      <w:b/>
                      <w:bCs/>
                    </w:rPr>
                    <w:t>A</w:t>
                  </w:r>
                  <w:r w:rsidR="00B3390D">
                    <w:rPr>
                      <w:b/>
                      <w:bCs/>
                    </w:rPr>
                    <w:t>lgh</w:t>
                  </w:r>
                  <w:r w:rsidR="005543C5">
                    <w:rPr>
                      <w:b/>
                      <w:bCs/>
                    </w:rPr>
                    <w:t>arbia</w:t>
                  </w:r>
                  <w:proofErr w:type="spellEnd"/>
                  <w:r w:rsidR="005543C5">
                    <w:rPr>
                      <w:b/>
                      <w:bCs/>
                    </w:rPr>
                    <w:t xml:space="preserve"> Hospitals (Government of </w:t>
                  </w:r>
                  <w:proofErr w:type="spellStart"/>
                  <w:r w:rsidR="005543C5">
                    <w:rPr>
                      <w:b/>
                      <w:bCs/>
                    </w:rPr>
                    <w:t>Abudhabi</w:t>
                  </w:r>
                  <w:proofErr w:type="spellEnd"/>
                  <w:r w:rsidR="005543C5">
                    <w:rPr>
                      <w:b/>
                      <w:bCs/>
                    </w:rPr>
                    <w:t xml:space="preserve">, </w:t>
                  </w:r>
                  <w:proofErr w:type="gramStart"/>
                  <w:r w:rsidR="005543C5">
                    <w:rPr>
                      <w:b/>
                      <w:bCs/>
                    </w:rPr>
                    <w:t>SEHA</w:t>
                  </w:r>
                  <w:r w:rsidR="0085607E">
                    <w:rPr>
                      <w:b/>
                      <w:bCs/>
                    </w:rPr>
                    <w:t>,UAE</w:t>
                  </w:r>
                  <w:proofErr w:type="gramEnd"/>
                  <w:r w:rsidR="0085607E">
                    <w:rPr>
                      <w:b/>
                      <w:bCs/>
                    </w:rPr>
                    <w:t>, Middle east</w:t>
                  </w:r>
                  <w:r w:rsidR="005122B1">
                    <w:rPr>
                      <w:b/>
                      <w:bCs/>
                    </w:rPr>
                    <w:t>)</w:t>
                  </w:r>
                </w:p>
                <w:p w14:paraId="38C0D9D7" w14:textId="77777777" w:rsidR="00D50393" w:rsidRDefault="00D50393"/>
              </w:txbxContent>
            </v:textbox>
            <w10:wrap anchorx="page"/>
          </v:shape>
        </w:pict>
      </w:r>
    </w:p>
    <w:p w14:paraId="01ADE43A" w14:textId="4AF431D8" w:rsidR="00575374" w:rsidRDefault="00575374" w:rsidP="004003E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424D521" w14:textId="48B7D255" w:rsidR="004003EF" w:rsidRDefault="004003EF" w:rsidP="00B3390D">
      <w:pPr>
        <w:tabs>
          <w:tab w:val="left" w:pos="3270"/>
        </w:tabs>
        <w:spacing w:before="30" w:line="277" w:lineRule="auto"/>
        <w:ind w:right="87"/>
        <w:jc w:val="both"/>
        <w:rPr>
          <w:rFonts w:ascii="Verdana" w:eastAsia="Verdana" w:hAnsi="Verdana" w:cs="Verdana"/>
          <w:b/>
          <w:sz w:val="17"/>
          <w:szCs w:val="17"/>
        </w:rPr>
      </w:pPr>
    </w:p>
    <w:p w14:paraId="20BB2D77" w14:textId="66BAF93B" w:rsidR="000C35E8" w:rsidRDefault="000C35E8">
      <w:pPr>
        <w:spacing w:before="9" w:line="120" w:lineRule="exact"/>
        <w:rPr>
          <w:sz w:val="12"/>
          <w:szCs w:val="12"/>
        </w:rPr>
      </w:pPr>
    </w:p>
    <w:p w14:paraId="47CC042C" w14:textId="77777777" w:rsidR="000C35E8" w:rsidRDefault="000C35E8">
      <w:pPr>
        <w:spacing w:line="200" w:lineRule="exact"/>
      </w:pPr>
    </w:p>
    <w:p w14:paraId="78C8F2EF" w14:textId="58D0F7A0" w:rsidR="000C35E8" w:rsidRDefault="00EB0190">
      <w:pPr>
        <w:ind w:left="144" w:right="979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Rol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:</w:t>
      </w:r>
    </w:p>
    <w:p w14:paraId="501CAAB1" w14:textId="77777777" w:rsidR="000C35E8" w:rsidRDefault="00EB0190">
      <w:pPr>
        <w:spacing w:before="40"/>
        <w:ind w:left="144" w:right="1134"/>
        <w:jc w:val="both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t xml:space="preserve"> 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  <w:spacing w:val="1"/>
        </w:rPr>
        <w:t>St</w:t>
      </w:r>
      <w:r>
        <w:rPr>
          <w:rFonts w:ascii="Verdana" w:eastAsia="Verdana" w:hAnsi="Verdana" w:cs="Verdana"/>
          <w:spacing w:val="-1"/>
        </w:rPr>
        <w:t>eer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  <w:spacing w:val="-1"/>
        </w:rPr>
        <w:t>co</w:t>
      </w:r>
      <w:r>
        <w:rPr>
          <w:rFonts w:ascii="Verdana" w:eastAsia="Verdana" w:hAnsi="Verdana" w:cs="Verdana"/>
          <w:spacing w:val="1"/>
        </w:rPr>
        <w:t>mp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1"/>
        </w:rPr>
        <w:t>er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4"/>
        </w:rPr>
        <w:t xml:space="preserve"> 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d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25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5</w:t>
      </w:r>
      <w:r>
        <w:rPr>
          <w:rFonts w:ascii="Verdana" w:eastAsia="Verdana" w:hAnsi="Verdana" w:cs="Verdana"/>
          <w:spacing w:val="-1"/>
        </w:rPr>
        <w:t xml:space="preserve"> s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4"/>
        </w:rPr>
        <w:t>h</w:t>
      </w:r>
      <w:r>
        <w:rPr>
          <w:rFonts w:ascii="Verdana" w:eastAsia="Verdana" w:hAnsi="Verdana" w:cs="Verdana"/>
          <w:spacing w:val="-1"/>
        </w:rPr>
        <w:t>os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8"/>
        </w:rPr>
        <w:t>l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</w:rPr>
        <w:t>ff</w:t>
      </w:r>
      <w:r>
        <w:rPr>
          <w:rFonts w:ascii="Verdana" w:eastAsia="Verdana" w:hAnsi="Verdana" w:cs="Verdana"/>
          <w:spacing w:val="-1"/>
        </w:rPr>
        <w:t>ere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cat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</w:t>
      </w:r>
    </w:p>
    <w:p w14:paraId="76CD297B" w14:textId="77777777" w:rsidR="000C35E8" w:rsidRDefault="00EB0190">
      <w:pPr>
        <w:tabs>
          <w:tab w:val="left" w:pos="500"/>
        </w:tabs>
        <w:spacing w:before="40"/>
        <w:ind w:left="504" w:right="111" w:hanging="360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rPr>
          <w:spacing w:val="-199"/>
        </w:rPr>
        <w:t xml:space="preserve"> </w:t>
      </w:r>
      <w:r>
        <w:tab/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ub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sho</w:t>
      </w:r>
      <w:r>
        <w:rPr>
          <w:rFonts w:ascii="Verdana" w:eastAsia="Verdana" w:hAnsi="Verdana" w:cs="Verdana"/>
          <w:spacing w:val="1"/>
        </w:rPr>
        <w:t>ot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23"/>
        </w:rPr>
        <w:t xml:space="preserve"> 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6"/>
        </w:rPr>
        <w:t>t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 xml:space="preserve">t </w:t>
      </w:r>
      <w:r>
        <w:rPr>
          <w:rFonts w:ascii="Verdana" w:eastAsia="Verdana" w:hAnsi="Verdana" w:cs="Verdana"/>
          <w:spacing w:val="1"/>
        </w:rPr>
        <w:t>th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1"/>
        </w:rPr>
        <w:t>ug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6"/>
        </w:rPr>
        <w:t>t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kto</w:t>
      </w:r>
      <w:r>
        <w:rPr>
          <w:rFonts w:ascii="Verdana" w:eastAsia="Verdana" w:hAnsi="Verdana" w:cs="Verdana"/>
          <w:spacing w:val="2"/>
        </w:rPr>
        <w:t>p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7"/>
        </w:rPr>
        <w:t xml:space="preserve"> 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13"/>
        </w:rPr>
        <w:t xml:space="preserve"> 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7"/>
        </w:rPr>
        <w:t xml:space="preserve"> 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3"/>
        </w:rPr>
        <w:t xml:space="preserve"> 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3"/>
        </w:rPr>
        <w:t>n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3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am v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w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 xml:space="preserve">r 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1"/>
        </w:rPr>
        <w:t>i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y</w:t>
      </w:r>
    </w:p>
    <w:p w14:paraId="37BD4414" w14:textId="77777777" w:rsidR="000C35E8" w:rsidRDefault="00EB0190">
      <w:pPr>
        <w:spacing w:before="36"/>
        <w:ind w:left="144" w:right="3633"/>
        <w:jc w:val="both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t xml:space="preserve"> 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</w:rPr>
        <w:t>Set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4"/>
        </w:rPr>
        <w:t xml:space="preserve"> 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24"/>
        </w:rPr>
        <w:t xml:space="preserve"> 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wo</w:t>
      </w:r>
      <w:r>
        <w:rPr>
          <w:rFonts w:ascii="Verdana" w:eastAsia="Verdana" w:hAnsi="Verdana" w:cs="Verdana"/>
          <w:spacing w:val="-3"/>
        </w:rPr>
        <w:t>r</w:t>
      </w:r>
      <w:r>
        <w:rPr>
          <w:rFonts w:ascii="Verdana" w:eastAsia="Verdana" w:hAnsi="Verdana" w:cs="Verdana"/>
          <w:spacing w:val="2"/>
        </w:rPr>
        <w:t>k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</w:p>
    <w:p w14:paraId="72E9786C" w14:textId="77777777" w:rsidR="000C35E8" w:rsidRDefault="00EB0190">
      <w:pPr>
        <w:spacing w:before="40"/>
        <w:ind w:left="144" w:right="342"/>
        <w:jc w:val="both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t xml:space="preserve"> 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  <w:spacing w:val="1"/>
        </w:rPr>
        <w:t>Upd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9"/>
        </w:rPr>
        <w:t xml:space="preserve"> </w:t>
      </w:r>
      <w:r>
        <w:rPr>
          <w:rFonts w:ascii="Verdana" w:eastAsia="Verdana" w:hAnsi="Verdana" w:cs="Verdana"/>
          <w:spacing w:val="1"/>
        </w:rPr>
        <w:t>th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cur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8"/>
        </w:rPr>
        <w:t xml:space="preserve"> 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1"/>
        </w:rPr>
        <w:t>tu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  <w:spacing w:val="4"/>
        </w:rPr>
        <w:t>s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1"/>
        </w:rPr>
        <w:t>he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4"/>
        </w:rPr>
        <w:t>n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10"/>
        </w:rPr>
        <w:t>i</w:t>
      </w:r>
      <w:r>
        <w:rPr>
          <w:rFonts w:ascii="Verdana" w:eastAsia="Verdana" w:hAnsi="Verdana" w:cs="Verdana"/>
          <w:spacing w:val="1"/>
        </w:rPr>
        <w:t>-</w:t>
      </w:r>
      <w:r>
        <w:rPr>
          <w:rFonts w:ascii="Verdana" w:eastAsia="Verdana" w:hAnsi="Verdana" w:cs="Verdana"/>
          <w:spacing w:val="-3"/>
        </w:rPr>
        <w:t>v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1"/>
        </w:rPr>
        <w:t xml:space="preserve"> </w:t>
      </w:r>
      <w:proofErr w:type="spellStart"/>
      <w:r>
        <w:rPr>
          <w:rFonts w:ascii="Verdana" w:eastAsia="Verdana" w:hAnsi="Verdana" w:cs="Verdana"/>
          <w:spacing w:val="1"/>
        </w:rPr>
        <w:t>upd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proofErr w:type="spellEnd"/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2"/>
        </w:rPr>
        <w:t>k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ta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25"/>
        </w:rPr>
        <w:t xml:space="preserve"> 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pt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1"/>
        </w:rPr>
        <w:t>er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s</w:t>
      </w:r>
    </w:p>
    <w:p w14:paraId="01BDBA2E" w14:textId="77777777" w:rsidR="000C35E8" w:rsidRDefault="00EB0190">
      <w:pPr>
        <w:spacing w:before="35"/>
        <w:ind w:left="144" w:right="2849"/>
        <w:jc w:val="both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t xml:space="preserve"> 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  <w:spacing w:val="1"/>
        </w:rPr>
        <w:t>Ad</w:t>
      </w:r>
      <w:r>
        <w:rPr>
          <w:rFonts w:ascii="Verdana" w:eastAsia="Verdana" w:hAnsi="Verdana" w:cs="Verdana"/>
          <w:spacing w:val="-2"/>
        </w:rPr>
        <w:t>m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28"/>
        </w:rPr>
        <w:t xml:space="preserve"> </w:t>
      </w:r>
      <w:r>
        <w:rPr>
          <w:rFonts w:ascii="Verdana" w:eastAsia="Verdana" w:hAnsi="Verdana" w:cs="Verdana"/>
          <w:spacing w:val="-1"/>
        </w:rPr>
        <w:t>co</w:t>
      </w:r>
      <w:r>
        <w:rPr>
          <w:rFonts w:ascii="Verdana" w:eastAsia="Verdana" w:hAnsi="Verdana" w:cs="Verdana"/>
          <w:spacing w:val="1"/>
        </w:rPr>
        <w:t>mp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3"/>
        </w:rPr>
        <w:t>D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cro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f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8"/>
        </w:rPr>
        <w:t xml:space="preserve"> </w:t>
      </w:r>
      <w:r>
        <w:rPr>
          <w:rFonts w:ascii="Verdana" w:eastAsia="Verdana" w:hAnsi="Verdana" w:cs="Verdana"/>
          <w:spacing w:val="1"/>
        </w:rPr>
        <w:t>F</w:t>
      </w:r>
      <w:r>
        <w:rPr>
          <w:rFonts w:ascii="Verdana" w:eastAsia="Verdana" w:hAnsi="Verdana" w:cs="Verdana"/>
          <w:spacing w:val="4"/>
        </w:rPr>
        <w:t>o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</w:rPr>
        <w:t>&amp;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5"/>
        </w:rPr>
        <w:t>P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xy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  <w:spacing w:val="3"/>
        </w:rPr>
        <w:t>S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up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t</w:t>
      </w:r>
    </w:p>
    <w:p w14:paraId="669C1C66" w14:textId="77777777" w:rsidR="000C35E8" w:rsidRDefault="00EB0190">
      <w:pPr>
        <w:spacing w:before="42"/>
        <w:ind w:left="144" w:right="4729"/>
        <w:jc w:val="both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t xml:space="preserve">    </w:t>
      </w:r>
      <w:r>
        <w:rPr>
          <w:spacing w:val="4"/>
        </w:rPr>
        <w:t xml:space="preserve"> </w:t>
      </w:r>
      <w:r>
        <w:rPr>
          <w:rFonts w:ascii="Verdana" w:eastAsia="Verdana" w:hAnsi="Verdana" w:cs="Verdana"/>
          <w:spacing w:val="-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sta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1"/>
        </w:rPr>
        <w:t>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9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-1"/>
        </w:rPr>
        <w:t>co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gu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7"/>
        </w:rPr>
        <w:t xml:space="preserve"> 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3"/>
        </w:rPr>
        <w:t>d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5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21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4"/>
        </w:rPr>
        <w:t>t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2"/>
        </w:rPr>
        <w:t>r</w:t>
      </w:r>
      <w:r>
        <w:rPr>
          <w:rFonts w:ascii="Verdana" w:eastAsia="Verdana" w:hAnsi="Verdana" w:cs="Verdana"/>
        </w:rPr>
        <w:t>e</w:t>
      </w:r>
    </w:p>
    <w:p w14:paraId="0DFA5CE9" w14:textId="77777777" w:rsidR="000C35E8" w:rsidRDefault="00EB0190">
      <w:pPr>
        <w:spacing w:before="40"/>
        <w:ind w:left="144" w:right="2110"/>
        <w:jc w:val="both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t xml:space="preserve"> 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sur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9"/>
        </w:rPr>
        <w:t xml:space="preserve"> </w:t>
      </w:r>
      <w:r>
        <w:rPr>
          <w:rFonts w:ascii="Verdana" w:eastAsia="Verdana" w:hAnsi="Verdana" w:cs="Verdana"/>
          <w:spacing w:val="1"/>
        </w:rPr>
        <w:t>th</w:t>
      </w:r>
      <w:r>
        <w:rPr>
          <w:rFonts w:ascii="Verdana" w:eastAsia="Verdana" w:hAnsi="Verdana" w:cs="Verdana"/>
        </w:rPr>
        <w:t>at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</w:rPr>
        <w:t>upd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9"/>
        </w:rPr>
        <w:t xml:space="preserve"> 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  <w:w w:val="99"/>
        </w:rPr>
        <w:t>m</w:t>
      </w:r>
      <w:r>
        <w:rPr>
          <w:rFonts w:ascii="Verdana" w:eastAsia="Verdana" w:hAnsi="Verdana" w:cs="Verdana"/>
          <w:w w:val="99"/>
        </w:rPr>
        <w:t>a</w:t>
      </w:r>
      <w:r>
        <w:rPr>
          <w:rFonts w:ascii="Verdana" w:eastAsia="Verdana" w:hAnsi="Verdana" w:cs="Verdana"/>
          <w:spacing w:val="5"/>
          <w:w w:val="99"/>
        </w:rPr>
        <w:t>i</w:t>
      </w:r>
      <w:r>
        <w:rPr>
          <w:rFonts w:ascii="Verdana" w:eastAsia="Verdana" w:hAnsi="Verdana" w:cs="Verdana"/>
          <w:spacing w:val="1"/>
          <w:w w:val="99"/>
        </w:rPr>
        <w:t>nt</w:t>
      </w:r>
      <w:r>
        <w:rPr>
          <w:rFonts w:ascii="Verdana" w:eastAsia="Verdana" w:hAnsi="Verdana" w:cs="Verdana"/>
          <w:spacing w:val="-1"/>
          <w:w w:val="99"/>
        </w:rPr>
        <w:t>e</w:t>
      </w:r>
      <w:r>
        <w:rPr>
          <w:rFonts w:ascii="Verdana" w:eastAsia="Verdana" w:hAnsi="Verdana" w:cs="Verdana"/>
          <w:spacing w:val="1"/>
          <w:w w:val="99"/>
        </w:rPr>
        <w:t>n</w:t>
      </w:r>
      <w:r>
        <w:rPr>
          <w:rFonts w:ascii="Verdana" w:eastAsia="Verdana" w:hAnsi="Verdana" w:cs="Verdana"/>
          <w:w w:val="99"/>
        </w:rPr>
        <w:t>a</w:t>
      </w:r>
      <w:r>
        <w:rPr>
          <w:rFonts w:ascii="Verdana" w:eastAsia="Verdana" w:hAnsi="Verdana" w:cs="Verdana"/>
          <w:spacing w:val="1"/>
          <w:w w:val="99"/>
        </w:rPr>
        <w:t>n</w:t>
      </w:r>
      <w:r>
        <w:rPr>
          <w:rFonts w:ascii="Verdana" w:eastAsia="Verdana" w:hAnsi="Verdana" w:cs="Verdana"/>
          <w:spacing w:val="2"/>
          <w:w w:val="99"/>
        </w:rPr>
        <w:t>c</w:t>
      </w:r>
      <w:r>
        <w:rPr>
          <w:rFonts w:ascii="Verdana" w:eastAsia="Verdana" w:hAnsi="Verdana" w:cs="Verdana"/>
          <w:w w:val="99"/>
        </w:rPr>
        <w:t>e</w:t>
      </w:r>
      <w:r>
        <w:rPr>
          <w:rFonts w:ascii="Verdana" w:eastAsia="Verdana" w:hAnsi="Verdana" w:cs="Verdana"/>
          <w:spacing w:val="-15"/>
          <w:w w:val="99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1"/>
        </w:rPr>
        <w:t>pe</w:t>
      </w:r>
      <w:r>
        <w:rPr>
          <w:rFonts w:ascii="Verdana" w:eastAsia="Verdana" w:hAnsi="Verdana" w:cs="Verdana"/>
          <w:spacing w:val="2"/>
        </w:rPr>
        <w:t>r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17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1"/>
        </w:rPr>
        <w:t>th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4"/>
        </w:rPr>
        <w:t>u</w:t>
      </w:r>
      <w:r>
        <w:rPr>
          <w:rFonts w:ascii="Verdana" w:eastAsia="Verdana" w:hAnsi="Verdana" w:cs="Verdana"/>
          <w:spacing w:val="-1"/>
        </w:rPr>
        <w:t>rr</w:t>
      </w:r>
      <w:r>
        <w:rPr>
          <w:rFonts w:ascii="Verdana" w:eastAsia="Verdana" w:hAnsi="Verdana" w:cs="Verdana"/>
          <w:spacing w:val="1"/>
        </w:rPr>
        <w:t>en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te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</w:rPr>
        <w:t>s</w:t>
      </w:r>
    </w:p>
    <w:p w14:paraId="58CB17AE" w14:textId="16274756" w:rsidR="000C35E8" w:rsidRDefault="00EB0190">
      <w:pPr>
        <w:spacing w:before="40"/>
        <w:ind w:left="144" w:right="4099"/>
        <w:jc w:val="both"/>
        <w:rPr>
          <w:rFonts w:ascii="Verdana" w:eastAsia="Verdana" w:hAnsi="Verdana" w:cs="Verdana"/>
        </w:rPr>
        <w:sectPr w:rsidR="000C35E8">
          <w:pgSz w:w="11940" w:h="16860"/>
          <w:pgMar w:top="720" w:right="660" w:bottom="0" w:left="720" w:header="720" w:footer="720" w:gutter="0"/>
          <w:cols w:space="720"/>
        </w:sectPr>
      </w:pPr>
      <w:r>
        <w:rPr>
          <w:rFonts w:ascii="Wingdings 3" w:eastAsia="Wingdings 3" w:hAnsi="Wingdings 3" w:cs="Wingdings 3"/>
        </w:rPr>
        <w:t></w:t>
      </w:r>
      <w:r>
        <w:t xml:space="preserve"> 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ur</w:t>
      </w:r>
      <w:r>
        <w:rPr>
          <w:rFonts w:ascii="Verdana" w:eastAsia="Verdana" w:hAnsi="Verdana" w:cs="Verdana"/>
          <w:spacing w:val="3"/>
        </w:rPr>
        <w:t>in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  <w:spacing w:val="1"/>
        </w:rPr>
        <w:t>th</w:t>
      </w:r>
      <w:r>
        <w:rPr>
          <w:rFonts w:ascii="Verdana" w:eastAsia="Verdana" w:hAnsi="Verdana" w:cs="Verdana"/>
        </w:rPr>
        <w:t>at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</w:rPr>
        <w:t>th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1"/>
        </w:rPr>
        <w:t>et</w:t>
      </w:r>
      <w:r>
        <w:rPr>
          <w:rFonts w:ascii="Verdana" w:eastAsia="Verdana" w:hAnsi="Verdana" w:cs="Verdana"/>
          <w:spacing w:val="3"/>
        </w:rPr>
        <w:t>w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2"/>
        </w:rPr>
        <w:t>r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-18"/>
        </w:rPr>
        <w:t xml:space="preserve"> </w:t>
      </w:r>
      <w:r>
        <w:rPr>
          <w:rFonts w:ascii="Verdana" w:eastAsia="Verdana" w:hAnsi="Verdana" w:cs="Verdana"/>
          <w:spacing w:val="5"/>
          <w:w w:val="99"/>
        </w:rPr>
        <w:t>i</w:t>
      </w:r>
      <w:r>
        <w:rPr>
          <w:rFonts w:ascii="Verdana" w:eastAsia="Verdana" w:hAnsi="Verdana" w:cs="Verdana"/>
          <w:spacing w:val="1"/>
          <w:w w:val="99"/>
        </w:rPr>
        <w:t>n</w:t>
      </w:r>
      <w:r>
        <w:rPr>
          <w:rFonts w:ascii="Verdana" w:eastAsia="Verdana" w:hAnsi="Verdana" w:cs="Verdana"/>
          <w:w w:val="99"/>
        </w:rPr>
        <w:t>f</w:t>
      </w:r>
      <w:r>
        <w:rPr>
          <w:rFonts w:ascii="Verdana" w:eastAsia="Verdana" w:hAnsi="Verdana" w:cs="Verdana"/>
          <w:spacing w:val="-1"/>
          <w:w w:val="99"/>
        </w:rPr>
        <w:t>r</w:t>
      </w:r>
      <w:r>
        <w:rPr>
          <w:rFonts w:ascii="Verdana" w:eastAsia="Verdana" w:hAnsi="Verdana" w:cs="Verdana"/>
          <w:w w:val="99"/>
        </w:rPr>
        <w:t>as</w:t>
      </w:r>
      <w:r>
        <w:rPr>
          <w:rFonts w:ascii="Verdana" w:eastAsia="Verdana" w:hAnsi="Verdana" w:cs="Verdana"/>
          <w:spacing w:val="3"/>
          <w:w w:val="99"/>
        </w:rPr>
        <w:t>t</w:t>
      </w:r>
      <w:r>
        <w:rPr>
          <w:rFonts w:ascii="Verdana" w:eastAsia="Verdana" w:hAnsi="Verdana" w:cs="Verdana"/>
          <w:spacing w:val="-1"/>
          <w:w w:val="99"/>
        </w:rPr>
        <w:t>r</w:t>
      </w:r>
      <w:r>
        <w:rPr>
          <w:rFonts w:ascii="Verdana" w:eastAsia="Verdana" w:hAnsi="Verdana" w:cs="Verdana"/>
          <w:spacing w:val="1"/>
          <w:w w:val="99"/>
        </w:rPr>
        <w:t>u</w:t>
      </w:r>
      <w:r>
        <w:rPr>
          <w:rFonts w:ascii="Verdana" w:eastAsia="Verdana" w:hAnsi="Verdana" w:cs="Verdana"/>
          <w:spacing w:val="-1"/>
          <w:w w:val="99"/>
        </w:rPr>
        <w:t>c</w:t>
      </w:r>
      <w:r>
        <w:rPr>
          <w:rFonts w:ascii="Verdana" w:eastAsia="Verdana" w:hAnsi="Verdana" w:cs="Verdana"/>
          <w:spacing w:val="1"/>
          <w:w w:val="99"/>
        </w:rPr>
        <w:t>t</w:t>
      </w:r>
      <w:r>
        <w:rPr>
          <w:rFonts w:ascii="Verdana" w:eastAsia="Verdana" w:hAnsi="Verdana" w:cs="Verdana"/>
          <w:spacing w:val="4"/>
          <w:w w:val="99"/>
        </w:rPr>
        <w:t>u</w:t>
      </w:r>
      <w:r>
        <w:rPr>
          <w:rFonts w:ascii="Verdana" w:eastAsia="Verdana" w:hAnsi="Verdana" w:cs="Verdana"/>
          <w:spacing w:val="1"/>
          <w:w w:val="99"/>
        </w:rPr>
        <w:t>r</w:t>
      </w:r>
      <w:r>
        <w:rPr>
          <w:rFonts w:ascii="Verdana" w:eastAsia="Verdana" w:hAnsi="Verdana" w:cs="Verdana"/>
          <w:w w:val="99"/>
        </w:rPr>
        <w:t>e</w:t>
      </w:r>
      <w:r>
        <w:rPr>
          <w:rFonts w:ascii="Verdana" w:eastAsia="Verdana" w:hAnsi="Verdana" w:cs="Verdana"/>
          <w:spacing w:val="-15"/>
          <w:w w:val="99"/>
        </w:rPr>
        <w:t xml:space="preserve"> 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4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-3"/>
        </w:rPr>
        <w:t>r</w:t>
      </w:r>
      <w:r>
        <w:rPr>
          <w:rFonts w:ascii="Verdana" w:eastAsia="Verdana" w:hAnsi="Verdana" w:cs="Verdana"/>
          <w:spacing w:val="3"/>
        </w:rPr>
        <w:t>u</w:t>
      </w:r>
      <w:r>
        <w:rPr>
          <w:rFonts w:ascii="Verdana" w:eastAsia="Verdana" w:hAnsi="Verdana" w:cs="Verdana"/>
          <w:spacing w:val="1"/>
        </w:rPr>
        <w:t>nn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 w:rsidR="002027C2">
        <w:rPr>
          <w:rFonts w:ascii="Verdana" w:eastAsia="Verdana" w:hAnsi="Verdana" w:cs="Verdana"/>
        </w:rPr>
        <w:t>g</w:t>
      </w:r>
    </w:p>
    <w:p w14:paraId="02586188" w14:textId="77777777" w:rsidR="000C35E8" w:rsidRDefault="00EB0190">
      <w:pPr>
        <w:spacing w:before="59"/>
        <w:ind w:left="204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lastRenderedPageBreak/>
        <w:t></w:t>
      </w:r>
      <w:r>
        <w:t xml:space="preserve"> 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21"/>
        </w:rPr>
        <w:t xml:space="preserve"> </w:t>
      </w:r>
      <w:r>
        <w:rPr>
          <w:rFonts w:ascii="Verdana" w:eastAsia="Verdana" w:hAnsi="Verdana" w:cs="Verdana"/>
          <w:spacing w:val="-3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gu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</w:rPr>
        <w:t>ar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  <w:spacing w:val="3"/>
        </w:rPr>
        <w:t>b</w:t>
      </w:r>
      <w:r>
        <w:rPr>
          <w:rFonts w:ascii="Verdana" w:eastAsia="Verdana" w:hAnsi="Verdana" w:cs="Verdana"/>
        </w:rPr>
        <w:t>ac</w:t>
      </w:r>
      <w:r>
        <w:rPr>
          <w:rFonts w:ascii="Verdana" w:eastAsia="Verdana" w:hAnsi="Verdana" w:cs="Verdana"/>
          <w:spacing w:val="3"/>
        </w:rPr>
        <w:t>k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</w:rPr>
        <w:t>&amp;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9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4"/>
        </w:rPr>
        <w:t xml:space="preserve"> 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ac</w:t>
      </w:r>
      <w:r>
        <w:rPr>
          <w:rFonts w:ascii="Verdana" w:eastAsia="Verdana" w:hAnsi="Verdana" w:cs="Verdana"/>
          <w:spacing w:val="-1"/>
        </w:rPr>
        <w:t>k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  <w:spacing w:val="5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6"/>
        </w:rPr>
        <w:t>i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e</w:t>
      </w:r>
    </w:p>
    <w:p w14:paraId="13A2406D" w14:textId="77777777" w:rsidR="000C35E8" w:rsidRDefault="00EB0190">
      <w:pPr>
        <w:spacing w:before="40"/>
        <w:ind w:left="204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t xml:space="preserve"> 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4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4"/>
        </w:rPr>
        <w:t>z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21"/>
        </w:rPr>
        <w:t xml:space="preserve"> 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4"/>
        </w:rPr>
        <w:t>t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-18"/>
        </w:rPr>
        <w:t xml:space="preserve"> 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1"/>
        </w:rPr>
        <w:t>pp</w:t>
      </w:r>
      <w:r>
        <w:rPr>
          <w:rFonts w:ascii="Verdana" w:eastAsia="Verdana" w:hAnsi="Verdana" w:cs="Verdana"/>
          <w:spacing w:val="5"/>
        </w:rPr>
        <w:t>li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5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"/>
        </w:rPr>
        <w:t>e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4"/>
        </w:rPr>
        <w:t>n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me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6"/>
        </w:rPr>
        <w:t>t</w:t>
      </w:r>
      <w:r>
        <w:rPr>
          <w:rFonts w:ascii="Verdana" w:eastAsia="Verdana" w:hAnsi="Verdana" w:cs="Verdana"/>
        </w:rPr>
        <w:t>s</w:t>
      </w:r>
    </w:p>
    <w:p w14:paraId="528E5AE8" w14:textId="77777777" w:rsidR="000C35E8" w:rsidRDefault="00EB0190">
      <w:pPr>
        <w:tabs>
          <w:tab w:val="left" w:pos="500"/>
        </w:tabs>
        <w:spacing w:before="40" w:line="240" w:lineRule="exact"/>
        <w:ind w:left="552" w:right="75" w:hanging="348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rPr>
          <w:spacing w:val="-199"/>
        </w:rPr>
        <w:t xml:space="preserve"> </w:t>
      </w:r>
      <w:r>
        <w:tab/>
      </w:r>
      <w:r>
        <w:rPr>
          <w:rFonts w:ascii="Verdana" w:eastAsia="Verdana" w:hAnsi="Verdana" w:cs="Verdana"/>
          <w:spacing w:val="-5"/>
        </w:rPr>
        <w:t>E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-3"/>
        </w:rPr>
        <w:t>s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49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49"/>
        </w:rPr>
        <w:t xml:space="preserve"> 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-2"/>
        </w:rPr>
        <w:t>wl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dg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45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52"/>
        </w:rPr>
        <w:t xml:space="preserve"> </w:t>
      </w:r>
      <w:r>
        <w:rPr>
          <w:rFonts w:ascii="Verdana" w:eastAsia="Verdana" w:hAnsi="Verdana" w:cs="Verdana"/>
        </w:rPr>
        <w:t>AV</w:t>
      </w:r>
      <w:r>
        <w:rPr>
          <w:rFonts w:ascii="Verdana" w:eastAsia="Verdana" w:hAnsi="Verdana" w:cs="Verdana"/>
          <w:spacing w:val="52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-2"/>
        </w:rPr>
        <w:t>q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me</w:t>
      </w:r>
      <w:r>
        <w:rPr>
          <w:rFonts w:ascii="Verdana" w:eastAsia="Verdana" w:hAnsi="Verdana" w:cs="Verdana"/>
          <w:spacing w:val="-2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45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"/>
        </w:rPr>
        <w:t>u</w:t>
      </w:r>
      <w:r>
        <w:rPr>
          <w:rFonts w:ascii="Verdana" w:eastAsia="Verdana" w:hAnsi="Verdana" w:cs="Verdana"/>
          <w:spacing w:val="1"/>
        </w:rPr>
        <w:t>pp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48"/>
        </w:rPr>
        <w:t xml:space="preserve"> </w:t>
      </w:r>
      <w:r>
        <w:rPr>
          <w:rFonts w:ascii="Verdana" w:eastAsia="Verdana" w:hAnsi="Verdana" w:cs="Verdana"/>
          <w:spacing w:val="-2"/>
        </w:rPr>
        <w:t>(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-3"/>
        </w:rPr>
        <w:t>c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45"/>
        </w:rPr>
        <w:t xml:space="preserve"> </w:t>
      </w:r>
      <w:r>
        <w:rPr>
          <w:rFonts w:ascii="Verdana" w:eastAsia="Verdana" w:hAnsi="Verdana" w:cs="Verdana"/>
          <w:spacing w:val="-2"/>
        </w:rPr>
        <w:t>m</w:t>
      </w:r>
      <w:r>
        <w:rPr>
          <w:rFonts w:ascii="Verdana" w:eastAsia="Verdana" w:hAnsi="Verdana" w:cs="Verdana"/>
        </w:rPr>
        <w:t>ic</w:t>
      </w:r>
      <w:r>
        <w:rPr>
          <w:rFonts w:ascii="Verdana" w:eastAsia="Verdana" w:hAnsi="Verdana" w:cs="Verdana"/>
          <w:spacing w:val="-2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ph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s,</w:t>
      </w:r>
      <w:r>
        <w:rPr>
          <w:rFonts w:ascii="Verdana" w:eastAsia="Verdana" w:hAnsi="Verdana" w:cs="Verdana"/>
          <w:spacing w:val="40"/>
        </w:rPr>
        <w:t xml:space="preserve"> </w:t>
      </w:r>
      <w:r>
        <w:rPr>
          <w:rFonts w:ascii="Verdana" w:eastAsia="Verdana" w:hAnsi="Verdana" w:cs="Verdana"/>
          <w:spacing w:val="-2"/>
        </w:rPr>
        <w:t>m</w:t>
      </w:r>
      <w:r>
        <w:rPr>
          <w:rFonts w:ascii="Verdana" w:eastAsia="Verdana" w:hAnsi="Verdana" w:cs="Verdana"/>
        </w:rPr>
        <w:t>ix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</w:rPr>
        <w:t>s,</w:t>
      </w:r>
      <w:r>
        <w:rPr>
          <w:rFonts w:ascii="Verdana" w:eastAsia="Verdana" w:hAnsi="Verdana" w:cs="Verdana"/>
          <w:spacing w:val="49"/>
        </w:rPr>
        <w:t xml:space="preserve"> </w:t>
      </w:r>
      <w:r>
        <w:rPr>
          <w:rFonts w:ascii="Verdana" w:eastAsia="Verdana" w:hAnsi="Verdana" w:cs="Verdana"/>
        </w:rPr>
        <w:t>sp</w:t>
      </w:r>
      <w:r>
        <w:rPr>
          <w:rFonts w:ascii="Verdana" w:eastAsia="Verdana" w:hAnsi="Verdana" w:cs="Verdana"/>
          <w:spacing w:val="-3"/>
        </w:rPr>
        <w:t>e</w:t>
      </w:r>
      <w:r>
        <w:rPr>
          <w:rFonts w:ascii="Verdana" w:eastAsia="Verdana" w:hAnsi="Verdana" w:cs="Verdana"/>
        </w:rPr>
        <w:t>ak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</w:rPr>
        <w:t xml:space="preserve">s,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1"/>
        </w:rPr>
        <w:t>j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ct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  <w:spacing w:val="-3"/>
        </w:rPr>
        <w:t>s</w:t>
      </w:r>
      <w:r>
        <w:rPr>
          <w:rFonts w:ascii="Verdana" w:eastAsia="Verdana" w:hAnsi="Verdana" w:cs="Verdana"/>
        </w:rPr>
        <w:t>)</w:t>
      </w:r>
    </w:p>
    <w:p w14:paraId="3A4267CC" w14:textId="77777777" w:rsidR="000C35E8" w:rsidRDefault="00EB0190">
      <w:pPr>
        <w:spacing w:before="41"/>
        <w:ind w:left="204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t xml:space="preserve"> 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1"/>
        </w:rPr>
        <w:t>ee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23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dm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4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25"/>
        </w:rPr>
        <w:t xml:space="preserve"> </w:t>
      </w:r>
      <w:r>
        <w:rPr>
          <w:rFonts w:ascii="Verdana" w:eastAsia="Verdana" w:hAnsi="Verdana" w:cs="Verdana"/>
        </w:rPr>
        <w:t>&amp;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sta</w:t>
      </w:r>
      <w:r>
        <w:rPr>
          <w:rFonts w:ascii="Verdana" w:eastAsia="Verdana" w:hAnsi="Verdana" w:cs="Verdana"/>
          <w:spacing w:val="1"/>
        </w:rPr>
        <w:t>l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  <w:spacing w:val="-2"/>
        </w:rPr>
        <w:t>at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</w:p>
    <w:p w14:paraId="2094DE12" w14:textId="77777777" w:rsidR="000C35E8" w:rsidRDefault="00EB0190">
      <w:pPr>
        <w:spacing w:before="44"/>
        <w:ind w:left="1284"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9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3"/>
          <w:w w:val="99"/>
        </w:rPr>
        <w:t>T</w:t>
      </w:r>
      <w:r>
        <w:rPr>
          <w:rFonts w:ascii="Verdana" w:eastAsia="Verdana" w:hAnsi="Verdana" w:cs="Verdana"/>
          <w:spacing w:val="-1"/>
          <w:w w:val="99"/>
        </w:rPr>
        <w:t>ro</w:t>
      </w:r>
      <w:r>
        <w:rPr>
          <w:rFonts w:ascii="Verdana" w:eastAsia="Verdana" w:hAnsi="Verdana" w:cs="Verdana"/>
          <w:spacing w:val="1"/>
          <w:w w:val="99"/>
        </w:rPr>
        <w:t>ub</w:t>
      </w:r>
      <w:r>
        <w:rPr>
          <w:rFonts w:ascii="Verdana" w:eastAsia="Verdana" w:hAnsi="Verdana" w:cs="Verdana"/>
          <w:spacing w:val="5"/>
          <w:w w:val="99"/>
        </w:rPr>
        <w:t>l</w:t>
      </w:r>
      <w:r>
        <w:rPr>
          <w:rFonts w:ascii="Verdana" w:eastAsia="Verdana" w:hAnsi="Verdana" w:cs="Verdana"/>
          <w:spacing w:val="1"/>
          <w:w w:val="99"/>
        </w:rPr>
        <w:t>e</w:t>
      </w:r>
      <w:r>
        <w:rPr>
          <w:rFonts w:ascii="Verdana" w:eastAsia="Verdana" w:hAnsi="Verdana" w:cs="Verdana"/>
          <w:spacing w:val="-1"/>
          <w:w w:val="99"/>
        </w:rPr>
        <w:t>s</w:t>
      </w:r>
      <w:r>
        <w:rPr>
          <w:rFonts w:ascii="Verdana" w:eastAsia="Verdana" w:hAnsi="Verdana" w:cs="Verdana"/>
          <w:spacing w:val="1"/>
          <w:w w:val="99"/>
        </w:rPr>
        <w:t>ho</w:t>
      </w:r>
      <w:r>
        <w:rPr>
          <w:rFonts w:ascii="Verdana" w:eastAsia="Verdana" w:hAnsi="Verdana" w:cs="Verdana"/>
          <w:spacing w:val="-1"/>
          <w:w w:val="99"/>
        </w:rPr>
        <w:t>o</w:t>
      </w:r>
      <w:r>
        <w:rPr>
          <w:rFonts w:ascii="Verdana" w:eastAsia="Verdana" w:hAnsi="Verdana" w:cs="Verdana"/>
          <w:spacing w:val="1"/>
          <w:w w:val="99"/>
        </w:rPr>
        <w:t>t</w:t>
      </w:r>
      <w:r>
        <w:rPr>
          <w:rFonts w:ascii="Verdana" w:eastAsia="Verdana" w:hAnsi="Verdana" w:cs="Verdana"/>
          <w:spacing w:val="5"/>
          <w:w w:val="99"/>
        </w:rPr>
        <w:t>i</w:t>
      </w:r>
      <w:r>
        <w:rPr>
          <w:rFonts w:ascii="Verdana" w:eastAsia="Verdana" w:hAnsi="Verdana" w:cs="Verdana"/>
          <w:spacing w:val="1"/>
          <w:w w:val="99"/>
        </w:rPr>
        <w:t>n</w:t>
      </w:r>
      <w:r>
        <w:rPr>
          <w:rFonts w:ascii="Verdana" w:eastAsia="Verdana" w:hAnsi="Verdana" w:cs="Verdana"/>
          <w:w w:val="99"/>
        </w:rPr>
        <w:t>g</w:t>
      </w:r>
      <w:r>
        <w:rPr>
          <w:rFonts w:ascii="Verdana" w:eastAsia="Verdana" w:hAnsi="Verdana" w:cs="Verdana"/>
          <w:spacing w:val="-16"/>
          <w:w w:val="99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1"/>
        </w:rPr>
        <w:t>J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s</w:t>
      </w:r>
    </w:p>
    <w:p w14:paraId="0A180DAB" w14:textId="77777777" w:rsidR="000C35E8" w:rsidRDefault="00EB0190">
      <w:pPr>
        <w:spacing w:before="19"/>
        <w:ind w:left="1284"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8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  <w:spacing w:val="3"/>
        </w:rPr>
        <w:t>D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6"/>
        </w:rPr>
        <w:t>l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24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</w:t>
      </w:r>
    </w:p>
    <w:p w14:paraId="57D10447" w14:textId="77777777" w:rsidR="000C35E8" w:rsidRDefault="00EB0190">
      <w:pPr>
        <w:spacing w:before="22"/>
        <w:ind w:left="1284"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ktop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3"/>
        </w:rPr>
        <w:t>S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3"/>
        </w:rPr>
        <w:t>d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</w:p>
    <w:p w14:paraId="089E099D" w14:textId="77777777" w:rsidR="000C35E8" w:rsidRDefault="00EB0190">
      <w:pPr>
        <w:spacing w:before="65"/>
        <w:ind w:left="152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24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sc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14"/>
        </w:rPr>
        <w:t xml:space="preserve"> </w:t>
      </w:r>
      <w:proofErr w:type="spellStart"/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</w:rPr>
        <w:t>p</w:t>
      </w:r>
      <w:proofErr w:type="spellEnd"/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1"/>
        </w:rPr>
        <w:t>ph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</w:p>
    <w:p w14:paraId="31E37C24" w14:textId="77777777" w:rsidR="000C35E8" w:rsidRDefault="000C35E8">
      <w:pPr>
        <w:spacing w:before="8" w:line="100" w:lineRule="exact"/>
        <w:rPr>
          <w:sz w:val="10"/>
          <w:szCs w:val="10"/>
        </w:rPr>
      </w:pPr>
    </w:p>
    <w:p w14:paraId="7F1E3C14" w14:textId="77777777" w:rsidR="000C35E8" w:rsidRDefault="000C35E8">
      <w:pPr>
        <w:spacing w:line="200" w:lineRule="exact"/>
      </w:pPr>
    </w:p>
    <w:p w14:paraId="45F3C4A6" w14:textId="77777777" w:rsidR="000C35E8" w:rsidRDefault="00EB0190">
      <w:pPr>
        <w:tabs>
          <w:tab w:val="left" w:pos="560"/>
        </w:tabs>
        <w:spacing w:line="240" w:lineRule="exact"/>
        <w:ind w:left="564" w:right="73" w:hanging="360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rPr>
          <w:spacing w:val="-199"/>
        </w:rPr>
        <w:t xml:space="preserve"> </w:t>
      </w:r>
      <w:r>
        <w:tab/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gu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3"/>
        </w:rPr>
        <w:t xml:space="preserve"> p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1"/>
        </w:rPr>
        <w:t>i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8"/>
        </w:rPr>
        <w:t xml:space="preserve"> 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-2"/>
        </w:rPr>
        <w:t>p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me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4"/>
        </w:rPr>
        <w:t xml:space="preserve"> </w:t>
      </w:r>
      <w:r>
        <w:rPr>
          <w:rFonts w:ascii="Verdana" w:eastAsia="Verdana" w:hAnsi="Verdana" w:cs="Verdana"/>
          <w:spacing w:val="-5"/>
        </w:rPr>
        <w:t>f</w:t>
      </w:r>
      <w:r>
        <w:rPr>
          <w:rFonts w:ascii="Verdana" w:eastAsia="Verdana" w:hAnsi="Verdana" w:cs="Verdana"/>
          <w:spacing w:val="1"/>
        </w:rPr>
        <w:t>i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7"/>
        </w:rPr>
        <w:t xml:space="preserve"> </w:t>
      </w:r>
      <w:r>
        <w:rPr>
          <w:rFonts w:ascii="Verdana" w:eastAsia="Verdana" w:hAnsi="Verdana" w:cs="Verdana"/>
          <w:spacing w:val="1"/>
        </w:rPr>
        <w:t>an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8"/>
        </w:rPr>
        <w:t xml:space="preserve"> </w:t>
      </w:r>
      <w:r>
        <w:rPr>
          <w:rFonts w:ascii="Verdana" w:eastAsia="Verdana" w:hAnsi="Verdana" w:cs="Verdana"/>
          <w:spacing w:val="-2"/>
        </w:rPr>
        <w:t>d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rec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8"/>
        </w:rPr>
        <w:t xml:space="preserve"> </w:t>
      </w:r>
      <w:r>
        <w:rPr>
          <w:rFonts w:ascii="Verdana" w:eastAsia="Verdana" w:hAnsi="Verdana" w:cs="Verdana"/>
        </w:rPr>
        <w:t>U</w:t>
      </w:r>
      <w:r>
        <w:rPr>
          <w:rFonts w:ascii="Verdana" w:eastAsia="Verdana" w:hAnsi="Verdana" w:cs="Verdana"/>
          <w:spacing w:val="3"/>
        </w:rPr>
        <w:t>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3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10"/>
        </w:rPr>
        <w:t xml:space="preserve"> </w:t>
      </w:r>
      <w:r>
        <w:rPr>
          <w:rFonts w:ascii="Verdana" w:eastAsia="Verdana" w:hAnsi="Verdana" w:cs="Verdana"/>
          <w:spacing w:val="-1"/>
        </w:rPr>
        <w:t>G</w:t>
      </w:r>
      <w:r>
        <w:rPr>
          <w:rFonts w:ascii="Verdana" w:eastAsia="Verdana" w:hAnsi="Verdana" w:cs="Verdana"/>
          <w:spacing w:val="1"/>
        </w:rPr>
        <w:t>ro</w:t>
      </w:r>
      <w:r>
        <w:rPr>
          <w:rFonts w:ascii="Verdana" w:eastAsia="Verdana" w:hAnsi="Verdana" w:cs="Verdana"/>
          <w:spacing w:val="2"/>
        </w:rPr>
        <w:t>u</w:t>
      </w:r>
      <w:r>
        <w:rPr>
          <w:rFonts w:ascii="Verdana" w:eastAsia="Verdana" w:hAnsi="Verdana" w:cs="Verdana"/>
        </w:rPr>
        <w:t xml:space="preserve">p 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</w:p>
    <w:p w14:paraId="33CBF809" w14:textId="77777777" w:rsidR="000C35E8" w:rsidRDefault="00EB0190">
      <w:pPr>
        <w:spacing w:before="34"/>
        <w:ind w:left="204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t xml:space="preserve"> 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23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3"/>
        </w:rPr>
        <w:t>b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nth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8"/>
        </w:rPr>
        <w:t xml:space="preserve"> 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s</w:t>
      </w:r>
    </w:p>
    <w:p w14:paraId="32F7420B" w14:textId="77777777" w:rsidR="000C35E8" w:rsidRDefault="00EB0190">
      <w:pPr>
        <w:spacing w:before="40"/>
        <w:ind w:left="204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t xml:space="preserve"> 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</w:rPr>
        <w:t>Ma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nd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6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</w:p>
    <w:p w14:paraId="52AD727E" w14:textId="77777777" w:rsidR="000C35E8" w:rsidRDefault="000C35E8">
      <w:pPr>
        <w:spacing w:before="8" w:line="260" w:lineRule="exact"/>
        <w:rPr>
          <w:sz w:val="26"/>
          <w:szCs w:val="26"/>
        </w:rPr>
      </w:pPr>
    </w:p>
    <w:p w14:paraId="630E2516" w14:textId="77777777" w:rsidR="000C35E8" w:rsidRDefault="00EB0190">
      <w:pPr>
        <w:spacing w:line="220" w:lineRule="exact"/>
        <w:ind w:left="204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position w:val="-1"/>
          <w:u w:val="thick" w:color="000000"/>
        </w:rPr>
        <w:t>Key</w:t>
      </w:r>
      <w:r>
        <w:rPr>
          <w:rFonts w:ascii="Verdana" w:eastAsia="Verdana" w:hAnsi="Verdana" w:cs="Verdana"/>
          <w:b/>
          <w:spacing w:val="-11"/>
          <w:position w:val="-1"/>
          <w:u w:val="thick" w:color="000000"/>
        </w:rPr>
        <w:t xml:space="preserve"> </w:t>
      </w:r>
      <w:r>
        <w:rPr>
          <w:rFonts w:ascii="Verdana" w:eastAsia="Verdana" w:hAnsi="Verdana" w:cs="Verdana"/>
          <w:b/>
          <w:spacing w:val="3"/>
          <w:position w:val="-1"/>
          <w:u w:val="thick" w:color="000000"/>
        </w:rPr>
        <w:t>P</w:t>
      </w:r>
      <w:r>
        <w:rPr>
          <w:rFonts w:ascii="Verdana" w:eastAsia="Verdana" w:hAnsi="Verdana" w:cs="Verdana"/>
          <w:b/>
          <w:spacing w:val="-1"/>
          <w:position w:val="-1"/>
          <w:u w:val="thick" w:color="000000"/>
        </w:rPr>
        <w:t>r</w:t>
      </w:r>
      <w:r>
        <w:rPr>
          <w:rFonts w:ascii="Verdana" w:eastAsia="Verdana" w:hAnsi="Verdana" w:cs="Verdana"/>
          <w:b/>
          <w:spacing w:val="2"/>
          <w:position w:val="-1"/>
          <w:u w:val="thick" w:color="000000"/>
        </w:rPr>
        <w:t>o</w:t>
      </w:r>
      <w:r>
        <w:rPr>
          <w:rFonts w:ascii="Verdana" w:eastAsia="Verdana" w:hAnsi="Verdana" w:cs="Verdana"/>
          <w:b/>
          <w:spacing w:val="1"/>
          <w:position w:val="-1"/>
          <w:u w:val="thick" w:color="000000"/>
        </w:rPr>
        <w:t>j</w:t>
      </w:r>
      <w:r>
        <w:rPr>
          <w:rFonts w:ascii="Verdana" w:eastAsia="Verdana" w:hAnsi="Verdana" w:cs="Verdana"/>
          <w:b/>
          <w:position w:val="-1"/>
          <w:u w:val="thick" w:color="000000"/>
        </w:rPr>
        <w:t>ects</w:t>
      </w:r>
      <w:r>
        <w:rPr>
          <w:rFonts w:ascii="Verdana" w:eastAsia="Verdana" w:hAnsi="Verdana" w:cs="Verdana"/>
          <w:b/>
          <w:spacing w:val="-18"/>
          <w:position w:val="-1"/>
          <w:u w:val="thick" w:color="000000"/>
        </w:rPr>
        <w:t xml:space="preserve"> </w:t>
      </w:r>
      <w:r>
        <w:rPr>
          <w:rFonts w:ascii="Verdana" w:eastAsia="Verdana" w:hAnsi="Verdana" w:cs="Verdana"/>
          <w:b/>
          <w:spacing w:val="1"/>
          <w:position w:val="-1"/>
          <w:u w:val="thick" w:color="000000"/>
        </w:rPr>
        <w:t>E</w:t>
      </w:r>
      <w:r>
        <w:rPr>
          <w:rFonts w:ascii="Verdana" w:eastAsia="Verdana" w:hAnsi="Verdana" w:cs="Verdana"/>
          <w:b/>
          <w:spacing w:val="4"/>
          <w:position w:val="-1"/>
          <w:u w:val="thick" w:color="000000"/>
        </w:rPr>
        <w:t>x</w:t>
      </w:r>
      <w:r>
        <w:rPr>
          <w:rFonts w:ascii="Verdana" w:eastAsia="Verdana" w:hAnsi="Verdana" w:cs="Verdana"/>
          <w:b/>
          <w:position w:val="-1"/>
          <w:u w:val="thick" w:color="000000"/>
        </w:rPr>
        <w:t>ecu</w:t>
      </w:r>
      <w:r>
        <w:rPr>
          <w:rFonts w:ascii="Verdana" w:eastAsia="Verdana" w:hAnsi="Verdana" w:cs="Verdana"/>
          <w:b/>
          <w:spacing w:val="5"/>
          <w:position w:val="-1"/>
          <w:u w:val="thick" w:color="000000"/>
        </w:rPr>
        <w:t>te</w:t>
      </w:r>
      <w:r>
        <w:rPr>
          <w:rFonts w:ascii="Verdana" w:eastAsia="Verdana" w:hAnsi="Verdana" w:cs="Verdana"/>
          <w:b/>
          <w:position w:val="-1"/>
          <w:u w:val="thick" w:color="000000"/>
        </w:rPr>
        <w:t>d</w:t>
      </w:r>
    </w:p>
    <w:p w14:paraId="30B1AA9D" w14:textId="77777777" w:rsidR="000C35E8" w:rsidRDefault="000C35E8">
      <w:pPr>
        <w:spacing w:before="3" w:line="100" w:lineRule="exact"/>
        <w:rPr>
          <w:sz w:val="10"/>
          <w:szCs w:val="10"/>
        </w:rPr>
      </w:pPr>
    </w:p>
    <w:p w14:paraId="2AEB18E9" w14:textId="77777777" w:rsidR="000C35E8" w:rsidRDefault="000C35E8">
      <w:pPr>
        <w:spacing w:line="200" w:lineRule="exact"/>
      </w:pPr>
    </w:p>
    <w:p w14:paraId="18276E40" w14:textId="77777777" w:rsidR="000C35E8" w:rsidRDefault="00EB0190">
      <w:pPr>
        <w:tabs>
          <w:tab w:val="left" w:pos="10400"/>
        </w:tabs>
        <w:spacing w:before="23"/>
        <w:ind w:left="204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  <w:b/>
          <w:spacing w:val="-1"/>
          <w:w w:val="97"/>
          <w:highlight w:val="lightGray"/>
        </w:rPr>
        <w:t>T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>i</w:t>
      </w:r>
      <w:r>
        <w:rPr>
          <w:rFonts w:ascii="Verdana" w:eastAsia="Verdana" w:hAnsi="Verdana" w:cs="Verdana"/>
          <w:b/>
          <w:w w:val="97"/>
          <w:highlight w:val="lightGray"/>
        </w:rPr>
        <w:t>t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>l</w:t>
      </w:r>
      <w:r>
        <w:rPr>
          <w:rFonts w:ascii="Verdana" w:eastAsia="Verdana" w:hAnsi="Verdana" w:cs="Verdana"/>
          <w:b/>
          <w:w w:val="97"/>
          <w:highlight w:val="lightGray"/>
        </w:rPr>
        <w:t>e</w:t>
      </w:r>
      <w:r>
        <w:rPr>
          <w:rFonts w:ascii="Verdana" w:eastAsia="Verdana" w:hAnsi="Verdana" w:cs="Verdana"/>
          <w:b/>
          <w:spacing w:val="4"/>
          <w:w w:val="9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1"/>
          <w:w w:val="97"/>
          <w:highlight w:val="lightGray"/>
        </w:rPr>
        <w:t>:</w:t>
      </w:r>
      <w:proofErr w:type="gramEnd"/>
      <w:r>
        <w:rPr>
          <w:rFonts w:ascii="Verdana" w:eastAsia="Verdana" w:hAnsi="Verdana" w:cs="Verdana"/>
          <w:b/>
          <w:w w:val="97"/>
          <w:highlight w:val="lightGray"/>
        </w:rPr>
        <w:t>-</w:t>
      </w:r>
      <w:r>
        <w:rPr>
          <w:rFonts w:ascii="Verdana" w:eastAsia="Verdana" w:hAnsi="Verdana" w:cs="Verdana"/>
          <w:b/>
          <w:spacing w:val="5"/>
          <w:w w:val="9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2"/>
          <w:w w:val="97"/>
          <w:highlight w:val="lightGray"/>
        </w:rPr>
        <w:t>I</w:t>
      </w:r>
      <w:r>
        <w:rPr>
          <w:rFonts w:ascii="Verdana" w:eastAsia="Verdana" w:hAnsi="Verdana" w:cs="Verdana"/>
          <w:b/>
          <w:spacing w:val="5"/>
          <w:w w:val="97"/>
          <w:highlight w:val="lightGray"/>
        </w:rPr>
        <w:t>m</w:t>
      </w:r>
      <w:r>
        <w:rPr>
          <w:rFonts w:ascii="Verdana" w:eastAsia="Verdana" w:hAnsi="Verdana" w:cs="Verdana"/>
          <w:b/>
          <w:w w:val="97"/>
          <w:highlight w:val="lightGray"/>
        </w:rPr>
        <w:t>p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>l</w:t>
      </w:r>
      <w:r>
        <w:rPr>
          <w:rFonts w:ascii="Verdana" w:eastAsia="Verdana" w:hAnsi="Verdana" w:cs="Verdana"/>
          <w:b/>
          <w:spacing w:val="5"/>
          <w:w w:val="97"/>
          <w:highlight w:val="lightGray"/>
        </w:rPr>
        <w:t>e</w:t>
      </w:r>
      <w:r>
        <w:rPr>
          <w:rFonts w:ascii="Verdana" w:eastAsia="Verdana" w:hAnsi="Verdana" w:cs="Verdana"/>
          <w:b/>
          <w:spacing w:val="2"/>
          <w:w w:val="97"/>
          <w:highlight w:val="lightGray"/>
        </w:rPr>
        <w:t>m</w:t>
      </w:r>
      <w:r>
        <w:rPr>
          <w:rFonts w:ascii="Verdana" w:eastAsia="Verdana" w:hAnsi="Verdana" w:cs="Verdana"/>
          <w:b/>
          <w:w w:val="97"/>
          <w:highlight w:val="lightGray"/>
        </w:rPr>
        <w:t>e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>n</w:t>
      </w:r>
      <w:r>
        <w:rPr>
          <w:rFonts w:ascii="Verdana" w:eastAsia="Verdana" w:hAnsi="Verdana" w:cs="Verdana"/>
          <w:b/>
          <w:spacing w:val="5"/>
          <w:w w:val="97"/>
          <w:highlight w:val="lightGray"/>
        </w:rPr>
        <w:t>t</w:t>
      </w:r>
      <w:r>
        <w:rPr>
          <w:rFonts w:ascii="Verdana" w:eastAsia="Verdana" w:hAnsi="Verdana" w:cs="Verdana"/>
          <w:b/>
          <w:spacing w:val="-1"/>
          <w:w w:val="97"/>
          <w:highlight w:val="lightGray"/>
        </w:rPr>
        <w:t>a</w:t>
      </w:r>
      <w:r>
        <w:rPr>
          <w:rFonts w:ascii="Verdana" w:eastAsia="Verdana" w:hAnsi="Verdana" w:cs="Verdana"/>
          <w:b/>
          <w:spacing w:val="2"/>
          <w:w w:val="97"/>
          <w:highlight w:val="lightGray"/>
        </w:rPr>
        <w:t>t</w:t>
      </w:r>
      <w:r>
        <w:rPr>
          <w:rFonts w:ascii="Verdana" w:eastAsia="Verdana" w:hAnsi="Verdana" w:cs="Verdana"/>
          <w:b/>
          <w:spacing w:val="5"/>
          <w:w w:val="97"/>
          <w:highlight w:val="lightGray"/>
        </w:rPr>
        <w:t>i</w:t>
      </w:r>
      <w:r>
        <w:rPr>
          <w:rFonts w:ascii="Verdana" w:eastAsia="Verdana" w:hAnsi="Verdana" w:cs="Verdana"/>
          <w:b/>
          <w:w w:val="97"/>
          <w:highlight w:val="lightGray"/>
        </w:rPr>
        <w:t>on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 xml:space="preserve"> of</w:t>
      </w:r>
      <w:r>
        <w:rPr>
          <w:rFonts w:ascii="Verdana" w:eastAsia="Verdana" w:hAnsi="Verdana" w:cs="Verdana"/>
          <w:b/>
          <w:spacing w:val="2"/>
          <w:w w:val="97"/>
          <w:highlight w:val="lightGray"/>
        </w:rPr>
        <w:t xml:space="preserve"> I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>S</w:t>
      </w:r>
      <w:r>
        <w:rPr>
          <w:rFonts w:ascii="Verdana" w:eastAsia="Verdana" w:hAnsi="Verdana" w:cs="Verdana"/>
          <w:b/>
          <w:spacing w:val="2"/>
          <w:w w:val="97"/>
          <w:highlight w:val="lightGray"/>
        </w:rPr>
        <w:t>O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>FT</w:t>
      </w:r>
      <w:r>
        <w:rPr>
          <w:rFonts w:ascii="Verdana" w:eastAsia="Verdana" w:hAnsi="Verdana" w:cs="Verdana"/>
          <w:b/>
          <w:spacing w:val="1"/>
          <w:w w:val="9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2"/>
          <w:w w:val="97"/>
          <w:highlight w:val="lightGray"/>
        </w:rPr>
        <w:t>H</w:t>
      </w:r>
      <w:r>
        <w:rPr>
          <w:rFonts w:ascii="Verdana" w:eastAsia="Verdana" w:hAnsi="Verdana" w:cs="Verdana"/>
          <w:b/>
          <w:spacing w:val="5"/>
          <w:w w:val="97"/>
          <w:highlight w:val="lightGray"/>
        </w:rPr>
        <w:t>e</w:t>
      </w:r>
      <w:r>
        <w:rPr>
          <w:rFonts w:ascii="Verdana" w:eastAsia="Verdana" w:hAnsi="Verdana" w:cs="Verdana"/>
          <w:b/>
          <w:spacing w:val="-1"/>
          <w:w w:val="97"/>
          <w:highlight w:val="lightGray"/>
        </w:rPr>
        <w:t>a</w:t>
      </w:r>
      <w:r>
        <w:rPr>
          <w:rFonts w:ascii="Verdana" w:eastAsia="Verdana" w:hAnsi="Verdana" w:cs="Verdana"/>
          <w:b/>
          <w:spacing w:val="1"/>
          <w:w w:val="97"/>
          <w:highlight w:val="lightGray"/>
        </w:rPr>
        <w:t>l</w:t>
      </w:r>
      <w:r>
        <w:rPr>
          <w:rFonts w:ascii="Verdana" w:eastAsia="Verdana" w:hAnsi="Verdana" w:cs="Verdana"/>
          <w:b/>
          <w:spacing w:val="5"/>
          <w:w w:val="97"/>
          <w:highlight w:val="lightGray"/>
        </w:rPr>
        <w:t>t</w:t>
      </w:r>
      <w:r>
        <w:rPr>
          <w:rFonts w:ascii="Verdana" w:eastAsia="Verdana" w:hAnsi="Verdana" w:cs="Verdana"/>
          <w:b/>
          <w:w w:val="97"/>
          <w:highlight w:val="lightGray"/>
        </w:rPr>
        <w:t>h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1"/>
          <w:w w:val="97"/>
          <w:highlight w:val="lightGray"/>
        </w:rPr>
        <w:t>i</w:t>
      </w:r>
      <w:r>
        <w:rPr>
          <w:rFonts w:ascii="Verdana" w:eastAsia="Verdana" w:hAnsi="Verdana" w:cs="Verdana"/>
          <w:b/>
          <w:spacing w:val="5"/>
          <w:w w:val="97"/>
          <w:highlight w:val="lightGray"/>
        </w:rPr>
        <w:t>n</w:t>
      </w:r>
      <w:r>
        <w:rPr>
          <w:rFonts w:ascii="Verdana" w:eastAsia="Verdana" w:hAnsi="Verdana" w:cs="Verdana"/>
          <w:b/>
          <w:spacing w:val="-1"/>
          <w:w w:val="97"/>
          <w:highlight w:val="lightGray"/>
        </w:rPr>
        <w:t>f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>o</w:t>
      </w:r>
      <w:r>
        <w:rPr>
          <w:rFonts w:ascii="Verdana" w:eastAsia="Verdana" w:hAnsi="Verdana" w:cs="Verdana"/>
          <w:b/>
          <w:spacing w:val="1"/>
          <w:w w:val="97"/>
          <w:highlight w:val="lightGray"/>
        </w:rPr>
        <w:t>r</w:t>
      </w:r>
      <w:r>
        <w:rPr>
          <w:rFonts w:ascii="Verdana" w:eastAsia="Verdana" w:hAnsi="Verdana" w:cs="Verdana"/>
          <w:b/>
          <w:spacing w:val="5"/>
          <w:w w:val="97"/>
          <w:highlight w:val="lightGray"/>
        </w:rPr>
        <w:t>m</w:t>
      </w:r>
      <w:r>
        <w:rPr>
          <w:rFonts w:ascii="Verdana" w:eastAsia="Verdana" w:hAnsi="Verdana" w:cs="Verdana"/>
          <w:b/>
          <w:spacing w:val="2"/>
          <w:w w:val="97"/>
          <w:highlight w:val="lightGray"/>
        </w:rPr>
        <w:t>a</w:t>
      </w:r>
      <w:r>
        <w:rPr>
          <w:rFonts w:ascii="Verdana" w:eastAsia="Verdana" w:hAnsi="Verdana" w:cs="Verdana"/>
          <w:b/>
          <w:w w:val="97"/>
          <w:highlight w:val="lightGray"/>
        </w:rPr>
        <w:t>t</w:t>
      </w:r>
      <w:r>
        <w:rPr>
          <w:rFonts w:ascii="Verdana" w:eastAsia="Verdana" w:hAnsi="Verdana" w:cs="Verdana"/>
          <w:b/>
          <w:spacing w:val="1"/>
          <w:w w:val="97"/>
          <w:highlight w:val="lightGray"/>
        </w:rPr>
        <w:t>i</w:t>
      </w:r>
      <w:r>
        <w:rPr>
          <w:rFonts w:ascii="Verdana" w:eastAsia="Verdana" w:hAnsi="Verdana" w:cs="Verdana"/>
          <w:b/>
          <w:spacing w:val="5"/>
          <w:w w:val="97"/>
          <w:highlight w:val="lightGray"/>
        </w:rPr>
        <w:t>o</w:t>
      </w:r>
      <w:r>
        <w:rPr>
          <w:rFonts w:ascii="Verdana" w:eastAsia="Verdana" w:hAnsi="Verdana" w:cs="Verdana"/>
          <w:b/>
          <w:w w:val="97"/>
          <w:highlight w:val="lightGray"/>
        </w:rPr>
        <w:t>n</w:t>
      </w:r>
      <w:r>
        <w:rPr>
          <w:rFonts w:ascii="Verdana" w:eastAsia="Verdana" w:hAnsi="Verdana" w:cs="Verdana"/>
          <w:b/>
          <w:spacing w:val="1"/>
          <w:w w:val="9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5"/>
          <w:w w:val="97"/>
          <w:highlight w:val="lightGray"/>
        </w:rPr>
        <w:t>S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>y</w:t>
      </w:r>
      <w:r>
        <w:rPr>
          <w:rFonts w:ascii="Verdana" w:eastAsia="Verdana" w:hAnsi="Verdana" w:cs="Verdana"/>
          <w:b/>
          <w:w w:val="97"/>
          <w:highlight w:val="lightGray"/>
        </w:rPr>
        <w:t>s</w:t>
      </w:r>
      <w:r>
        <w:rPr>
          <w:rFonts w:ascii="Verdana" w:eastAsia="Verdana" w:hAnsi="Verdana" w:cs="Verdana"/>
          <w:b/>
          <w:spacing w:val="2"/>
          <w:w w:val="97"/>
          <w:highlight w:val="lightGray"/>
        </w:rPr>
        <w:t>t</w:t>
      </w:r>
      <w:r>
        <w:rPr>
          <w:rFonts w:ascii="Verdana" w:eastAsia="Verdana" w:hAnsi="Verdana" w:cs="Verdana"/>
          <w:b/>
          <w:spacing w:val="5"/>
          <w:w w:val="97"/>
          <w:highlight w:val="lightGray"/>
        </w:rPr>
        <w:t>e</w:t>
      </w:r>
      <w:r>
        <w:rPr>
          <w:rFonts w:ascii="Verdana" w:eastAsia="Verdana" w:hAnsi="Verdana" w:cs="Verdana"/>
          <w:b/>
          <w:w w:val="97"/>
          <w:highlight w:val="lightGray"/>
        </w:rPr>
        <w:t xml:space="preserve">m </w:t>
      </w:r>
      <w:r>
        <w:rPr>
          <w:rFonts w:ascii="Verdana" w:eastAsia="Verdana" w:hAnsi="Verdana" w:cs="Verdana"/>
          <w:b/>
          <w:highlight w:val="lightGray"/>
        </w:rPr>
        <w:tab/>
      </w:r>
    </w:p>
    <w:p w14:paraId="3BBD4B4B" w14:textId="77777777" w:rsidR="000C35E8" w:rsidRDefault="000C35E8">
      <w:pPr>
        <w:spacing w:before="6" w:line="120" w:lineRule="exact"/>
        <w:rPr>
          <w:sz w:val="12"/>
          <w:szCs w:val="12"/>
        </w:rPr>
      </w:pPr>
    </w:p>
    <w:p w14:paraId="67FE3F01" w14:textId="77777777" w:rsidR="000C35E8" w:rsidRDefault="000C35E8">
      <w:pPr>
        <w:spacing w:line="200" w:lineRule="exact"/>
      </w:pPr>
    </w:p>
    <w:p w14:paraId="1FC40380" w14:textId="77777777" w:rsidR="000C35E8" w:rsidRDefault="00EB0190">
      <w:pPr>
        <w:ind w:left="204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</w:t>
      </w:r>
      <w:r>
        <w:rPr>
          <w:rFonts w:ascii="Verdana" w:eastAsia="Verdana" w:hAnsi="Verdana" w:cs="Verdana"/>
          <w:b/>
          <w:spacing w:val="-1"/>
        </w:rPr>
        <w:t>l</w:t>
      </w:r>
      <w:r>
        <w:rPr>
          <w:rFonts w:ascii="Verdana" w:eastAsia="Verdana" w:hAnsi="Verdana" w:cs="Verdana"/>
          <w:b/>
          <w:spacing w:val="2"/>
        </w:rPr>
        <w:t>i</w:t>
      </w:r>
      <w:r>
        <w:rPr>
          <w:rFonts w:ascii="Verdana" w:eastAsia="Verdana" w:hAnsi="Verdana" w:cs="Verdana"/>
          <w:b/>
        </w:rPr>
        <w:t>ent:</w:t>
      </w:r>
      <w:r>
        <w:rPr>
          <w:rFonts w:ascii="Verdana" w:eastAsia="Verdana" w:hAnsi="Verdana" w:cs="Verdana"/>
          <w:b/>
          <w:spacing w:val="-11"/>
        </w:rPr>
        <w:t xml:space="preserve"> </w:t>
      </w:r>
      <w:r>
        <w:rPr>
          <w:rFonts w:ascii="Verdana" w:eastAsia="Verdana" w:hAnsi="Verdana" w:cs="Verdana"/>
        </w:rPr>
        <w:t>Ma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at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</w:rPr>
        <w:t>Zay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</w:rPr>
        <w:t>l</w:t>
      </w:r>
    </w:p>
    <w:p w14:paraId="3DC6FBD3" w14:textId="77777777" w:rsidR="000C35E8" w:rsidRDefault="00EB0190">
      <w:pPr>
        <w:spacing w:before="37"/>
        <w:ind w:left="204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:</w:t>
      </w:r>
    </w:p>
    <w:p w14:paraId="15B79B95" w14:textId="77777777" w:rsidR="000C35E8" w:rsidRDefault="00EB0190">
      <w:pPr>
        <w:spacing w:before="42"/>
        <w:ind w:left="204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t xml:space="preserve">    </w:t>
      </w:r>
      <w:r>
        <w:rPr>
          <w:spacing w:val="4"/>
        </w:rPr>
        <w:t xml:space="preserve"> </w:t>
      </w:r>
      <w:r>
        <w:rPr>
          <w:rFonts w:ascii="Verdana" w:eastAsia="Verdana" w:hAnsi="Verdana" w:cs="Verdana"/>
          <w:spacing w:val="-5"/>
        </w:rPr>
        <w:t>I</w:t>
      </w:r>
      <w:r>
        <w:rPr>
          <w:rFonts w:ascii="Verdana" w:eastAsia="Verdana" w:hAnsi="Verdana" w:cs="Verdana"/>
          <w:spacing w:val="1"/>
        </w:rPr>
        <w:t>mp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  <w:spacing w:val="-1"/>
          <w:w w:val="99"/>
        </w:rPr>
        <w:t>H</w:t>
      </w:r>
      <w:r>
        <w:rPr>
          <w:rFonts w:ascii="Verdana" w:eastAsia="Verdana" w:hAnsi="Verdana" w:cs="Verdana"/>
          <w:w w:val="99"/>
        </w:rPr>
        <w:t>a</w:t>
      </w:r>
      <w:r>
        <w:rPr>
          <w:rFonts w:ascii="Verdana" w:eastAsia="Verdana" w:hAnsi="Verdana" w:cs="Verdana"/>
          <w:spacing w:val="-1"/>
          <w:w w:val="99"/>
        </w:rPr>
        <w:t>r</w:t>
      </w:r>
      <w:r>
        <w:rPr>
          <w:rFonts w:ascii="Verdana" w:eastAsia="Verdana" w:hAnsi="Verdana" w:cs="Verdana"/>
          <w:spacing w:val="1"/>
          <w:w w:val="99"/>
        </w:rPr>
        <w:t>d</w:t>
      </w:r>
      <w:r>
        <w:rPr>
          <w:rFonts w:ascii="Verdana" w:eastAsia="Verdana" w:hAnsi="Verdana" w:cs="Verdana"/>
          <w:w w:val="99"/>
        </w:rPr>
        <w:t>wa</w:t>
      </w:r>
      <w:r>
        <w:rPr>
          <w:rFonts w:ascii="Verdana" w:eastAsia="Verdana" w:hAnsi="Verdana" w:cs="Verdana"/>
          <w:spacing w:val="1"/>
          <w:w w:val="99"/>
        </w:rPr>
        <w:t>re/</w:t>
      </w:r>
      <w:r>
        <w:rPr>
          <w:rFonts w:ascii="Verdana" w:eastAsia="Verdana" w:hAnsi="Verdana" w:cs="Verdana"/>
          <w:spacing w:val="5"/>
          <w:w w:val="99"/>
        </w:rPr>
        <w:t>N</w:t>
      </w:r>
      <w:r>
        <w:rPr>
          <w:rFonts w:ascii="Verdana" w:eastAsia="Verdana" w:hAnsi="Verdana" w:cs="Verdana"/>
          <w:spacing w:val="-1"/>
          <w:w w:val="99"/>
        </w:rPr>
        <w:t>e</w:t>
      </w:r>
      <w:r>
        <w:rPr>
          <w:rFonts w:ascii="Verdana" w:eastAsia="Verdana" w:hAnsi="Verdana" w:cs="Verdana"/>
          <w:spacing w:val="1"/>
          <w:w w:val="99"/>
        </w:rPr>
        <w:t>t</w:t>
      </w:r>
      <w:r>
        <w:rPr>
          <w:rFonts w:ascii="Verdana" w:eastAsia="Verdana" w:hAnsi="Verdana" w:cs="Verdana"/>
          <w:w w:val="99"/>
        </w:rPr>
        <w:t>w</w:t>
      </w:r>
      <w:r>
        <w:rPr>
          <w:rFonts w:ascii="Verdana" w:eastAsia="Verdana" w:hAnsi="Verdana" w:cs="Verdana"/>
          <w:spacing w:val="1"/>
          <w:w w:val="99"/>
        </w:rPr>
        <w:t>o</w:t>
      </w:r>
      <w:r>
        <w:rPr>
          <w:rFonts w:ascii="Verdana" w:eastAsia="Verdana" w:hAnsi="Verdana" w:cs="Verdana"/>
          <w:spacing w:val="-1"/>
          <w:w w:val="99"/>
        </w:rPr>
        <w:t>r</w:t>
      </w:r>
      <w:r>
        <w:rPr>
          <w:rFonts w:ascii="Verdana" w:eastAsia="Verdana" w:hAnsi="Verdana" w:cs="Verdana"/>
          <w:w w:val="99"/>
        </w:rPr>
        <w:t>k</w:t>
      </w:r>
      <w:r>
        <w:rPr>
          <w:rFonts w:ascii="Verdana" w:eastAsia="Verdana" w:hAnsi="Verdana" w:cs="Verdana"/>
          <w:spacing w:val="5"/>
          <w:w w:val="99"/>
        </w:rPr>
        <w:t>i</w:t>
      </w:r>
      <w:r>
        <w:rPr>
          <w:rFonts w:ascii="Verdana" w:eastAsia="Verdana" w:hAnsi="Verdana" w:cs="Verdana"/>
          <w:spacing w:val="1"/>
          <w:w w:val="99"/>
        </w:rPr>
        <w:t>n</w:t>
      </w:r>
      <w:r>
        <w:rPr>
          <w:rFonts w:ascii="Verdana" w:eastAsia="Verdana" w:hAnsi="Verdana" w:cs="Verdana"/>
          <w:w w:val="99"/>
        </w:rPr>
        <w:t>g</w:t>
      </w:r>
      <w:r>
        <w:rPr>
          <w:rFonts w:ascii="Verdana" w:eastAsia="Verdana" w:hAnsi="Verdana" w:cs="Verdana"/>
          <w:spacing w:val="-21"/>
          <w:w w:val="99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1"/>
        </w:rPr>
        <w:t>th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3"/>
        </w:rPr>
        <w:t>B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8"/>
        </w:rPr>
        <w:t>g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2"/>
        </w:rPr>
        <w:t>I</w:t>
      </w:r>
      <w:r>
        <w:rPr>
          <w:rFonts w:ascii="Verdana" w:eastAsia="Verdana" w:hAnsi="Verdana" w:cs="Verdana"/>
          <w:spacing w:val="1"/>
        </w:rPr>
        <w:t>nd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a</w:t>
      </w:r>
    </w:p>
    <w:p w14:paraId="3FD85302" w14:textId="77777777" w:rsidR="000C35E8" w:rsidRDefault="00EB0190">
      <w:pPr>
        <w:spacing w:before="40"/>
        <w:ind w:left="204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t xml:space="preserve">    </w:t>
      </w:r>
      <w:r>
        <w:rPr>
          <w:spacing w:val="2"/>
        </w:rPr>
        <w:t xml:space="preserve"> 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1"/>
        </w:rPr>
        <w:t>se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up</w:t>
      </w:r>
      <w:r>
        <w:rPr>
          <w:rFonts w:ascii="Verdana" w:eastAsia="Verdana" w:hAnsi="Verdana" w:cs="Verdana"/>
          <w:spacing w:val="5"/>
        </w:rPr>
        <w:t>p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4"/>
        </w:rPr>
        <w:t>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3"/>
        </w:rPr>
        <w:t>d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  <w:spacing w:val="1"/>
        </w:rPr>
        <w:t>nur</w:t>
      </w:r>
      <w:r>
        <w:rPr>
          <w:rFonts w:ascii="Verdana" w:eastAsia="Verdana" w:hAnsi="Verdana" w:cs="Verdana"/>
          <w:spacing w:val="4"/>
        </w:rPr>
        <w:t>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  <w:spacing w:val="3"/>
        </w:rPr>
        <w:t>d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un</w:t>
      </w:r>
      <w:r>
        <w:rPr>
          <w:rFonts w:ascii="Verdana" w:eastAsia="Verdana" w:hAnsi="Verdana" w:cs="Verdana"/>
          <w:spacing w:val="-1"/>
        </w:rPr>
        <w:t>ch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ay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4"/>
        </w:rPr>
        <w:t>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-1"/>
        </w:rPr>
        <w:t>so</w:t>
      </w:r>
      <w:r>
        <w:rPr>
          <w:rFonts w:ascii="Verdana" w:eastAsia="Verdana" w:hAnsi="Verdana" w:cs="Verdana"/>
        </w:rPr>
        <w:t>ft</w:t>
      </w:r>
      <w:r>
        <w:rPr>
          <w:rFonts w:ascii="Verdana" w:eastAsia="Verdana" w:hAnsi="Verdana" w:cs="Verdana"/>
          <w:spacing w:val="3"/>
        </w:rPr>
        <w:t>wa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e</w:t>
      </w:r>
    </w:p>
    <w:p w14:paraId="68F55030" w14:textId="77777777" w:rsidR="000C35E8" w:rsidRDefault="00EB0190">
      <w:pPr>
        <w:spacing w:before="23" w:line="220" w:lineRule="exact"/>
        <w:ind w:left="204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  <w:position w:val="-1"/>
        </w:rPr>
        <w:t></w:t>
      </w:r>
      <w:r>
        <w:rPr>
          <w:position w:val="-1"/>
        </w:rPr>
        <w:t xml:space="preserve">    </w:t>
      </w:r>
      <w:r>
        <w:rPr>
          <w:spacing w:val="2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W</w:t>
      </w:r>
      <w:r>
        <w:rPr>
          <w:rFonts w:ascii="Verdana" w:eastAsia="Verdana" w:hAnsi="Verdana" w:cs="Verdana"/>
          <w:spacing w:val="-1"/>
          <w:position w:val="-1"/>
        </w:rPr>
        <w:t>or</w:t>
      </w:r>
      <w:r>
        <w:rPr>
          <w:rFonts w:ascii="Verdana" w:eastAsia="Verdana" w:hAnsi="Verdana" w:cs="Verdana"/>
          <w:position w:val="-1"/>
        </w:rPr>
        <w:t>k</w:t>
      </w:r>
      <w:r>
        <w:rPr>
          <w:rFonts w:ascii="Verdana" w:eastAsia="Verdana" w:hAnsi="Verdana" w:cs="Verdana"/>
          <w:spacing w:val="-11"/>
          <w:position w:val="-1"/>
        </w:rPr>
        <w:t xml:space="preserve"> </w:t>
      </w:r>
      <w:r>
        <w:rPr>
          <w:rFonts w:ascii="Verdana" w:eastAsia="Verdana" w:hAnsi="Verdana" w:cs="Verdana"/>
          <w:spacing w:val="3"/>
          <w:position w:val="-1"/>
        </w:rPr>
        <w:t>a</w:t>
      </w:r>
      <w:r>
        <w:rPr>
          <w:rFonts w:ascii="Verdana" w:eastAsia="Verdana" w:hAnsi="Verdana" w:cs="Verdana"/>
          <w:position w:val="-1"/>
        </w:rPr>
        <w:t>s</w:t>
      </w:r>
      <w:r>
        <w:rPr>
          <w:rFonts w:ascii="Verdana" w:eastAsia="Verdana" w:hAnsi="Verdana" w:cs="Verdana"/>
          <w:spacing w:val="-6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3"/>
          <w:position w:val="-1"/>
        </w:rPr>
        <w:t>a</w:t>
      </w:r>
      <w:r>
        <w:rPr>
          <w:rFonts w:ascii="Verdana" w:eastAsia="Verdana" w:hAnsi="Verdana" w:cs="Verdana"/>
          <w:position w:val="-1"/>
        </w:rPr>
        <w:t>m</w:t>
      </w:r>
      <w:r>
        <w:rPr>
          <w:rFonts w:ascii="Verdana" w:eastAsia="Verdana" w:hAnsi="Verdana" w:cs="Verdana"/>
          <w:spacing w:val="-7"/>
          <w:position w:val="-1"/>
        </w:rPr>
        <w:t xml:space="preserve"> </w:t>
      </w:r>
      <w:r>
        <w:rPr>
          <w:rFonts w:ascii="Verdana" w:eastAsia="Verdana" w:hAnsi="Verdana" w:cs="Verdana"/>
          <w:spacing w:val="3"/>
          <w:position w:val="-1"/>
        </w:rPr>
        <w:t>m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3"/>
          <w:position w:val="-1"/>
        </w:rPr>
        <w:t>m</w:t>
      </w:r>
      <w:r>
        <w:rPr>
          <w:rFonts w:ascii="Verdana" w:eastAsia="Verdana" w:hAnsi="Verdana" w:cs="Verdana"/>
          <w:spacing w:val="1"/>
          <w:position w:val="-1"/>
        </w:rPr>
        <w:t>be</w:t>
      </w:r>
      <w:r>
        <w:rPr>
          <w:rFonts w:ascii="Verdana" w:eastAsia="Verdana" w:hAnsi="Verdana" w:cs="Verdana"/>
          <w:position w:val="-1"/>
        </w:rPr>
        <w:t>r</w:t>
      </w:r>
      <w:r>
        <w:rPr>
          <w:rFonts w:ascii="Verdana" w:eastAsia="Verdana" w:hAnsi="Verdana" w:cs="Verdana"/>
          <w:spacing w:val="-14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a</w:t>
      </w:r>
      <w:r>
        <w:rPr>
          <w:rFonts w:ascii="Verdana" w:eastAsia="Verdana" w:hAnsi="Verdana" w:cs="Verdana"/>
          <w:spacing w:val="5"/>
          <w:position w:val="-1"/>
        </w:rPr>
        <w:t>l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position w:val="-1"/>
        </w:rPr>
        <w:t>g</w:t>
      </w:r>
      <w:r>
        <w:rPr>
          <w:rFonts w:ascii="Verdana" w:eastAsia="Verdana" w:hAnsi="Verdana" w:cs="Verdana"/>
          <w:spacing w:val="-10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w</w:t>
      </w:r>
      <w:r>
        <w:rPr>
          <w:rFonts w:ascii="Verdana" w:eastAsia="Verdana" w:hAnsi="Verdana" w:cs="Verdana"/>
          <w:spacing w:val="3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position w:val="-1"/>
        </w:rPr>
        <w:t>h</w:t>
      </w:r>
      <w:r>
        <w:rPr>
          <w:rFonts w:ascii="Verdana" w:eastAsia="Verdana" w:hAnsi="Verdana" w:cs="Verdana"/>
          <w:spacing w:val="-6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th</w:t>
      </w:r>
      <w:r>
        <w:rPr>
          <w:rFonts w:ascii="Verdana" w:eastAsia="Verdana" w:hAnsi="Verdana" w:cs="Verdana"/>
          <w:position w:val="-1"/>
        </w:rPr>
        <w:t>e</w:t>
      </w:r>
      <w:r>
        <w:rPr>
          <w:rFonts w:ascii="Verdana" w:eastAsia="Verdana" w:hAnsi="Verdana" w:cs="Verdana"/>
          <w:spacing w:val="-9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th</w:t>
      </w:r>
      <w:r>
        <w:rPr>
          <w:rFonts w:ascii="Verdana" w:eastAsia="Verdana" w:hAnsi="Verdana" w:cs="Verdana"/>
          <w:spacing w:val="5"/>
          <w:position w:val="-1"/>
        </w:rPr>
        <w:t>i</w:t>
      </w:r>
      <w:r>
        <w:rPr>
          <w:rFonts w:ascii="Verdana" w:eastAsia="Verdana" w:hAnsi="Verdana" w:cs="Verdana"/>
          <w:spacing w:val="-1"/>
          <w:position w:val="-1"/>
        </w:rPr>
        <w:t>r</w:t>
      </w:r>
      <w:r>
        <w:rPr>
          <w:rFonts w:ascii="Verdana" w:eastAsia="Verdana" w:hAnsi="Verdana" w:cs="Verdana"/>
          <w:position w:val="-1"/>
        </w:rPr>
        <w:t>d</w:t>
      </w:r>
      <w:r>
        <w:rPr>
          <w:rFonts w:ascii="Verdana" w:eastAsia="Verdana" w:hAnsi="Verdana" w:cs="Verdana"/>
          <w:spacing w:val="-10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p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1"/>
          <w:position w:val="-1"/>
        </w:rPr>
        <w:t>rt</w:t>
      </w:r>
      <w:r>
        <w:rPr>
          <w:rFonts w:ascii="Verdana" w:eastAsia="Verdana" w:hAnsi="Verdana" w:cs="Verdana"/>
          <w:position w:val="-1"/>
        </w:rPr>
        <w:t>y</w:t>
      </w:r>
      <w:r>
        <w:rPr>
          <w:rFonts w:ascii="Verdana" w:eastAsia="Verdana" w:hAnsi="Verdana" w:cs="Verdana"/>
          <w:spacing w:val="-11"/>
          <w:position w:val="-1"/>
        </w:rPr>
        <w:t xml:space="preserve"> </w:t>
      </w:r>
      <w:r>
        <w:rPr>
          <w:rFonts w:ascii="Verdana" w:eastAsia="Verdana" w:hAnsi="Verdana" w:cs="Verdana"/>
          <w:spacing w:val="2"/>
          <w:position w:val="-1"/>
        </w:rPr>
        <w:t>c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spacing w:val="3"/>
          <w:position w:val="-1"/>
        </w:rPr>
        <w:t>m</w:t>
      </w:r>
      <w:r>
        <w:rPr>
          <w:rFonts w:ascii="Verdana" w:eastAsia="Verdana" w:hAnsi="Verdana" w:cs="Verdana"/>
          <w:spacing w:val="1"/>
          <w:position w:val="-1"/>
        </w:rPr>
        <w:t>p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position w:val="-1"/>
        </w:rPr>
        <w:t>y</w:t>
      </w:r>
    </w:p>
    <w:p w14:paraId="261220D3" w14:textId="77777777" w:rsidR="000C35E8" w:rsidRDefault="000C35E8">
      <w:pPr>
        <w:spacing w:before="20" w:line="280" w:lineRule="exact"/>
        <w:rPr>
          <w:sz w:val="28"/>
          <w:szCs w:val="28"/>
        </w:rPr>
      </w:pPr>
    </w:p>
    <w:p w14:paraId="2081FAE6" w14:textId="77777777" w:rsidR="000C35E8" w:rsidRDefault="00EB0190">
      <w:pPr>
        <w:tabs>
          <w:tab w:val="left" w:pos="10400"/>
        </w:tabs>
        <w:spacing w:before="23"/>
        <w:ind w:left="204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  <w:b/>
          <w:spacing w:val="-1"/>
          <w:w w:val="97"/>
          <w:highlight w:val="lightGray"/>
        </w:rPr>
        <w:t>T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>i</w:t>
      </w:r>
      <w:r>
        <w:rPr>
          <w:rFonts w:ascii="Verdana" w:eastAsia="Verdana" w:hAnsi="Verdana" w:cs="Verdana"/>
          <w:b/>
          <w:w w:val="97"/>
          <w:highlight w:val="lightGray"/>
        </w:rPr>
        <w:t>t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>l</w:t>
      </w:r>
      <w:r>
        <w:rPr>
          <w:rFonts w:ascii="Verdana" w:eastAsia="Verdana" w:hAnsi="Verdana" w:cs="Verdana"/>
          <w:b/>
          <w:w w:val="97"/>
          <w:highlight w:val="lightGray"/>
        </w:rPr>
        <w:t>e</w:t>
      </w:r>
      <w:r>
        <w:rPr>
          <w:rFonts w:ascii="Verdana" w:eastAsia="Verdana" w:hAnsi="Verdana" w:cs="Verdana"/>
          <w:b/>
          <w:spacing w:val="4"/>
          <w:w w:val="9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1"/>
          <w:w w:val="97"/>
          <w:highlight w:val="lightGray"/>
        </w:rPr>
        <w:t>:</w:t>
      </w:r>
      <w:proofErr w:type="gramEnd"/>
      <w:r>
        <w:rPr>
          <w:rFonts w:ascii="Verdana" w:eastAsia="Verdana" w:hAnsi="Verdana" w:cs="Verdana"/>
          <w:b/>
          <w:w w:val="97"/>
          <w:highlight w:val="lightGray"/>
        </w:rPr>
        <w:t>-</w:t>
      </w:r>
      <w:r>
        <w:rPr>
          <w:rFonts w:ascii="Verdana" w:eastAsia="Verdana" w:hAnsi="Verdana" w:cs="Verdana"/>
          <w:b/>
          <w:spacing w:val="5"/>
          <w:w w:val="9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2"/>
          <w:w w:val="97"/>
          <w:highlight w:val="lightGray"/>
        </w:rPr>
        <w:t>I</w:t>
      </w:r>
      <w:r>
        <w:rPr>
          <w:rFonts w:ascii="Verdana" w:eastAsia="Verdana" w:hAnsi="Verdana" w:cs="Verdana"/>
          <w:b/>
          <w:spacing w:val="5"/>
          <w:w w:val="97"/>
          <w:highlight w:val="lightGray"/>
        </w:rPr>
        <w:t>m</w:t>
      </w:r>
      <w:r>
        <w:rPr>
          <w:rFonts w:ascii="Verdana" w:eastAsia="Verdana" w:hAnsi="Verdana" w:cs="Verdana"/>
          <w:b/>
          <w:w w:val="97"/>
          <w:highlight w:val="lightGray"/>
        </w:rPr>
        <w:t>p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>l</w:t>
      </w:r>
      <w:r>
        <w:rPr>
          <w:rFonts w:ascii="Verdana" w:eastAsia="Verdana" w:hAnsi="Verdana" w:cs="Verdana"/>
          <w:b/>
          <w:spacing w:val="5"/>
          <w:w w:val="97"/>
          <w:highlight w:val="lightGray"/>
        </w:rPr>
        <w:t>e</w:t>
      </w:r>
      <w:r>
        <w:rPr>
          <w:rFonts w:ascii="Verdana" w:eastAsia="Verdana" w:hAnsi="Verdana" w:cs="Verdana"/>
          <w:b/>
          <w:spacing w:val="2"/>
          <w:w w:val="97"/>
          <w:highlight w:val="lightGray"/>
        </w:rPr>
        <w:t>m</w:t>
      </w:r>
      <w:r>
        <w:rPr>
          <w:rFonts w:ascii="Verdana" w:eastAsia="Verdana" w:hAnsi="Verdana" w:cs="Verdana"/>
          <w:b/>
          <w:w w:val="97"/>
          <w:highlight w:val="lightGray"/>
        </w:rPr>
        <w:t>e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>n</w:t>
      </w:r>
      <w:r>
        <w:rPr>
          <w:rFonts w:ascii="Verdana" w:eastAsia="Verdana" w:hAnsi="Verdana" w:cs="Verdana"/>
          <w:b/>
          <w:spacing w:val="5"/>
          <w:w w:val="97"/>
          <w:highlight w:val="lightGray"/>
        </w:rPr>
        <w:t>t</w:t>
      </w:r>
      <w:r>
        <w:rPr>
          <w:rFonts w:ascii="Verdana" w:eastAsia="Verdana" w:hAnsi="Verdana" w:cs="Verdana"/>
          <w:b/>
          <w:spacing w:val="-1"/>
          <w:w w:val="97"/>
          <w:highlight w:val="lightGray"/>
        </w:rPr>
        <w:t>a</w:t>
      </w:r>
      <w:r>
        <w:rPr>
          <w:rFonts w:ascii="Verdana" w:eastAsia="Verdana" w:hAnsi="Verdana" w:cs="Verdana"/>
          <w:b/>
          <w:spacing w:val="2"/>
          <w:w w:val="97"/>
          <w:highlight w:val="lightGray"/>
        </w:rPr>
        <w:t>t</w:t>
      </w:r>
      <w:r>
        <w:rPr>
          <w:rFonts w:ascii="Verdana" w:eastAsia="Verdana" w:hAnsi="Verdana" w:cs="Verdana"/>
          <w:b/>
          <w:spacing w:val="5"/>
          <w:w w:val="97"/>
          <w:highlight w:val="lightGray"/>
        </w:rPr>
        <w:t>i</w:t>
      </w:r>
      <w:r>
        <w:rPr>
          <w:rFonts w:ascii="Verdana" w:eastAsia="Verdana" w:hAnsi="Verdana" w:cs="Verdana"/>
          <w:b/>
          <w:w w:val="97"/>
          <w:highlight w:val="lightGray"/>
        </w:rPr>
        <w:t>on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 xml:space="preserve"> of</w:t>
      </w:r>
      <w:r>
        <w:rPr>
          <w:rFonts w:ascii="Verdana" w:eastAsia="Verdana" w:hAnsi="Verdana" w:cs="Verdana"/>
          <w:b/>
          <w:w w:val="9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>C</w:t>
      </w:r>
      <w:r>
        <w:rPr>
          <w:rFonts w:ascii="Verdana" w:eastAsia="Verdana" w:hAnsi="Verdana" w:cs="Verdana"/>
          <w:b/>
          <w:spacing w:val="1"/>
          <w:w w:val="97"/>
          <w:highlight w:val="lightGray"/>
        </w:rPr>
        <w:t>E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>RN</w:t>
      </w:r>
      <w:r>
        <w:rPr>
          <w:rFonts w:ascii="Verdana" w:eastAsia="Verdana" w:hAnsi="Verdana" w:cs="Verdana"/>
          <w:b/>
          <w:spacing w:val="4"/>
          <w:w w:val="97"/>
          <w:highlight w:val="lightGray"/>
        </w:rPr>
        <w:t>E</w:t>
      </w:r>
      <w:r>
        <w:rPr>
          <w:rFonts w:ascii="Verdana" w:eastAsia="Verdana" w:hAnsi="Verdana" w:cs="Verdana"/>
          <w:b/>
          <w:w w:val="97"/>
          <w:highlight w:val="lightGray"/>
        </w:rPr>
        <w:t>R</w:t>
      </w:r>
      <w:r>
        <w:rPr>
          <w:rFonts w:ascii="Verdana" w:eastAsia="Verdana" w:hAnsi="Verdana" w:cs="Verdana"/>
          <w:b/>
          <w:spacing w:val="4"/>
          <w:w w:val="9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2"/>
          <w:w w:val="97"/>
          <w:highlight w:val="lightGray"/>
        </w:rPr>
        <w:t>H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>e</w:t>
      </w:r>
      <w:r>
        <w:rPr>
          <w:rFonts w:ascii="Verdana" w:eastAsia="Verdana" w:hAnsi="Verdana" w:cs="Verdana"/>
          <w:b/>
          <w:spacing w:val="2"/>
          <w:w w:val="97"/>
          <w:highlight w:val="lightGray"/>
        </w:rPr>
        <w:t>a</w:t>
      </w:r>
      <w:r>
        <w:rPr>
          <w:rFonts w:ascii="Verdana" w:eastAsia="Verdana" w:hAnsi="Verdana" w:cs="Verdana"/>
          <w:b/>
          <w:spacing w:val="1"/>
          <w:w w:val="97"/>
          <w:highlight w:val="lightGray"/>
        </w:rPr>
        <w:t>l</w:t>
      </w:r>
      <w:r>
        <w:rPr>
          <w:rFonts w:ascii="Verdana" w:eastAsia="Verdana" w:hAnsi="Verdana" w:cs="Verdana"/>
          <w:b/>
          <w:spacing w:val="2"/>
          <w:w w:val="97"/>
          <w:highlight w:val="lightGray"/>
        </w:rPr>
        <w:t>th</w:t>
      </w:r>
      <w:r>
        <w:rPr>
          <w:rFonts w:ascii="Verdana" w:eastAsia="Verdana" w:hAnsi="Verdana" w:cs="Verdana"/>
          <w:b/>
          <w:spacing w:val="6"/>
          <w:w w:val="9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1"/>
          <w:w w:val="97"/>
          <w:highlight w:val="lightGray"/>
        </w:rPr>
        <w:t>i</w:t>
      </w:r>
      <w:r>
        <w:rPr>
          <w:rFonts w:ascii="Verdana" w:eastAsia="Verdana" w:hAnsi="Verdana" w:cs="Verdana"/>
          <w:b/>
          <w:w w:val="97"/>
          <w:highlight w:val="lightGray"/>
        </w:rPr>
        <w:t>n</w:t>
      </w:r>
      <w:r>
        <w:rPr>
          <w:rFonts w:ascii="Verdana" w:eastAsia="Verdana" w:hAnsi="Verdana" w:cs="Verdana"/>
          <w:b/>
          <w:spacing w:val="2"/>
          <w:w w:val="97"/>
          <w:highlight w:val="lightGray"/>
        </w:rPr>
        <w:t>f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>o</w:t>
      </w:r>
      <w:r>
        <w:rPr>
          <w:rFonts w:ascii="Verdana" w:eastAsia="Verdana" w:hAnsi="Verdana" w:cs="Verdana"/>
          <w:b/>
          <w:spacing w:val="1"/>
          <w:w w:val="97"/>
          <w:highlight w:val="lightGray"/>
        </w:rPr>
        <w:t>r</w:t>
      </w:r>
      <w:r>
        <w:rPr>
          <w:rFonts w:ascii="Verdana" w:eastAsia="Verdana" w:hAnsi="Verdana" w:cs="Verdana"/>
          <w:b/>
          <w:spacing w:val="5"/>
          <w:w w:val="97"/>
          <w:highlight w:val="lightGray"/>
        </w:rPr>
        <w:t>m</w:t>
      </w:r>
      <w:r>
        <w:rPr>
          <w:rFonts w:ascii="Verdana" w:eastAsia="Verdana" w:hAnsi="Verdana" w:cs="Verdana"/>
          <w:b/>
          <w:spacing w:val="2"/>
          <w:w w:val="97"/>
          <w:highlight w:val="lightGray"/>
        </w:rPr>
        <w:t>a</w:t>
      </w:r>
      <w:r>
        <w:rPr>
          <w:rFonts w:ascii="Verdana" w:eastAsia="Verdana" w:hAnsi="Verdana" w:cs="Verdana"/>
          <w:b/>
          <w:w w:val="97"/>
          <w:highlight w:val="lightGray"/>
        </w:rPr>
        <w:t>t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>i</w:t>
      </w:r>
      <w:r>
        <w:rPr>
          <w:rFonts w:ascii="Verdana" w:eastAsia="Verdana" w:hAnsi="Verdana" w:cs="Verdana"/>
          <w:b/>
          <w:spacing w:val="5"/>
          <w:w w:val="97"/>
          <w:highlight w:val="lightGray"/>
        </w:rPr>
        <w:t>o</w:t>
      </w:r>
      <w:r>
        <w:rPr>
          <w:rFonts w:ascii="Verdana" w:eastAsia="Verdana" w:hAnsi="Verdana" w:cs="Verdana"/>
          <w:b/>
          <w:w w:val="97"/>
          <w:highlight w:val="lightGray"/>
        </w:rPr>
        <w:t>n</w:t>
      </w:r>
      <w:r>
        <w:rPr>
          <w:rFonts w:ascii="Verdana" w:eastAsia="Verdana" w:hAnsi="Verdana" w:cs="Verdana"/>
          <w:b/>
          <w:spacing w:val="1"/>
          <w:w w:val="9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3"/>
          <w:w w:val="97"/>
          <w:highlight w:val="lightGray"/>
        </w:rPr>
        <w:t>Sy</w:t>
      </w:r>
      <w:r>
        <w:rPr>
          <w:rFonts w:ascii="Verdana" w:eastAsia="Verdana" w:hAnsi="Verdana" w:cs="Verdana"/>
          <w:b/>
          <w:spacing w:val="2"/>
          <w:w w:val="97"/>
          <w:highlight w:val="lightGray"/>
        </w:rPr>
        <w:t>s</w:t>
      </w:r>
      <w:r>
        <w:rPr>
          <w:rFonts w:ascii="Verdana" w:eastAsia="Verdana" w:hAnsi="Verdana" w:cs="Verdana"/>
          <w:b/>
          <w:w w:val="97"/>
          <w:highlight w:val="lightGray"/>
        </w:rPr>
        <w:t>t</w:t>
      </w:r>
      <w:r>
        <w:rPr>
          <w:rFonts w:ascii="Verdana" w:eastAsia="Verdana" w:hAnsi="Verdana" w:cs="Verdana"/>
          <w:b/>
          <w:spacing w:val="2"/>
          <w:w w:val="97"/>
          <w:highlight w:val="lightGray"/>
        </w:rPr>
        <w:t>e</w:t>
      </w:r>
      <w:r>
        <w:rPr>
          <w:rFonts w:ascii="Verdana" w:eastAsia="Verdana" w:hAnsi="Verdana" w:cs="Verdana"/>
          <w:b/>
          <w:w w:val="97"/>
          <w:highlight w:val="lightGray"/>
        </w:rPr>
        <w:t xml:space="preserve">m </w:t>
      </w:r>
      <w:r>
        <w:rPr>
          <w:rFonts w:ascii="Verdana" w:eastAsia="Verdana" w:hAnsi="Verdana" w:cs="Verdana"/>
          <w:b/>
          <w:highlight w:val="lightGray"/>
        </w:rPr>
        <w:tab/>
      </w:r>
    </w:p>
    <w:p w14:paraId="3582FE88" w14:textId="77777777" w:rsidR="000C35E8" w:rsidRDefault="000C35E8">
      <w:pPr>
        <w:spacing w:before="6" w:line="120" w:lineRule="exact"/>
        <w:rPr>
          <w:sz w:val="12"/>
          <w:szCs w:val="12"/>
        </w:rPr>
      </w:pPr>
    </w:p>
    <w:p w14:paraId="7D6B6AFD" w14:textId="77777777" w:rsidR="000C35E8" w:rsidRDefault="000C35E8">
      <w:pPr>
        <w:spacing w:line="200" w:lineRule="exact"/>
      </w:pPr>
    </w:p>
    <w:p w14:paraId="1CF465F9" w14:textId="77777777" w:rsidR="000C35E8" w:rsidRDefault="00EB0190">
      <w:pPr>
        <w:ind w:left="204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t xml:space="preserve">    </w:t>
      </w:r>
      <w:r>
        <w:rPr>
          <w:spacing w:val="4"/>
        </w:rPr>
        <w:t xml:space="preserve"> </w:t>
      </w:r>
      <w:r>
        <w:rPr>
          <w:rFonts w:ascii="Verdana" w:eastAsia="Verdana" w:hAnsi="Verdana" w:cs="Verdana"/>
          <w:spacing w:val="-5"/>
        </w:rPr>
        <w:t>I</w:t>
      </w:r>
      <w:r>
        <w:rPr>
          <w:rFonts w:ascii="Verdana" w:eastAsia="Verdana" w:hAnsi="Verdana" w:cs="Verdana"/>
          <w:spacing w:val="1"/>
        </w:rPr>
        <w:t>mp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  <w:spacing w:val="-1"/>
          <w:w w:val="99"/>
        </w:rPr>
        <w:t>H</w:t>
      </w:r>
      <w:r>
        <w:rPr>
          <w:rFonts w:ascii="Verdana" w:eastAsia="Verdana" w:hAnsi="Verdana" w:cs="Verdana"/>
          <w:w w:val="99"/>
        </w:rPr>
        <w:t>a</w:t>
      </w:r>
      <w:r>
        <w:rPr>
          <w:rFonts w:ascii="Verdana" w:eastAsia="Verdana" w:hAnsi="Verdana" w:cs="Verdana"/>
          <w:spacing w:val="-1"/>
          <w:w w:val="99"/>
        </w:rPr>
        <w:t>r</w:t>
      </w:r>
      <w:r>
        <w:rPr>
          <w:rFonts w:ascii="Verdana" w:eastAsia="Verdana" w:hAnsi="Verdana" w:cs="Verdana"/>
          <w:spacing w:val="1"/>
          <w:w w:val="99"/>
        </w:rPr>
        <w:t>d</w:t>
      </w:r>
      <w:r>
        <w:rPr>
          <w:rFonts w:ascii="Verdana" w:eastAsia="Verdana" w:hAnsi="Verdana" w:cs="Verdana"/>
          <w:w w:val="99"/>
        </w:rPr>
        <w:t>wa</w:t>
      </w:r>
      <w:r>
        <w:rPr>
          <w:rFonts w:ascii="Verdana" w:eastAsia="Verdana" w:hAnsi="Verdana" w:cs="Verdana"/>
          <w:spacing w:val="1"/>
          <w:w w:val="99"/>
        </w:rPr>
        <w:t>re/</w:t>
      </w:r>
      <w:r>
        <w:rPr>
          <w:rFonts w:ascii="Verdana" w:eastAsia="Verdana" w:hAnsi="Verdana" w:cs="Verdana"/>
          <w:spacing w:val="5"/>
          <w:w w:val="99"/>
        </w:rPr>
        <w:t>N</w:t>
      </w:r>
      <w:r>
        <w:rPr>
          <w:rFonts w:ascii="Verdana" w:eastAsia="Verdana" w:hAnsi="Verdana" w:cs="Verdana"/>
          <w:spacing w:val="-1"/>
          <w:w w:val="99"/>
        </w:rPr>
        <w:t>e</w:t>
      </w:r>
      <w:r>
        <w:rPr>
          <w:rFonts w:ascii="Verdana" w:eastAsia="Verdana" w:hAnsi="Verdana" w:cs="Verdana"/>
          <w:spacing w:val="1"/>
          <w:w w:val="99"/>
        </w:rPr>
        <w:t>t</w:t>
      </w:r>
      <w:r>
        <w:rPr>
          <w:rFonts w:ascii="Verdana" w:eastAsia="Verdana" w:hAnsi="Verdana" w:cs="Verdana"/>
          <w:w w:val="99"/>
        </w:rPr>
        <w:t>w</w:t>
      </w:r>
      <w:r>
        <w:rPr>
          <w:rFonts w:ascii="Verdana" w:eastAsia="Verdana" w:hAnsi="Verdana" w:cs="Verdana"/>
          <w:spacing w:val="1"/>
          <w:w w:val="99"/>
        </w:rPr>
        <w:t>o</w:t>
      </w:r>
      <w:r>
        <w:rPr>
          <w:rFonts w:ascii="Verdana" w:eastAsia="Verdana" w:hAnsi="Verdana" w:cs="Verdana"/>
          <w:spacing w:val="-1"/>
          <w:w w:val="99"/>
        </w:rPr>
        <w:t>r</w:t>
      </w:r>
      <w:r>
        <w:rPr>
          <w:rFonts w:ascii="Verdana" w:eastAsia="Verdana" w:hAnsi="Verdana" w:cs="Verdana"/>
          <w:w w:val="99"/>
        </w:rPr>
        <w:t>k</w:t>
      </w:r>
      <w:r>
        <w:rPr>
          <w:rFonts w:ascii="Verdana" w:eastAsia="Verdana" w:hAnsi="Verdana" w:cs="Verdana"/>
          <w:spacing w:val="5"/>
          <w:w w:val="99"/>
        </w:rPr>
        <w:t>i</w:t>
      </w:r>
      <w:r>
        <w:rPr>
          <w:rFonts w:ascii="Verdana" w:eastAsia="Verdana" w:hAnsi="Verdana" w:cs="Verdana"/>
          <w:spacing w:val="1"/>
          <w:w w:val="99"/>
        </w:rPr>
        <w:t>n</w:t>
      </w:r>
      <w:r>
        <w:rPr>
          <w:rFonts w:ascii="Verdana" w:eastAsia="Verdana" w:hAnsi="Verdana" w:cs="Verdana"/>
          <w:w w:val="99"/>
        </w:rPr>
        <w:t>g</w:t>
      </w:r>
      <w:r>
        <w:rPr>
          <w:rFonts w:ascii="Verdana" w:eastAsia="Verdana" w:hAnsi="Verdana" w:cs="Verdana"/>
          <w:spacing w:val="-21"/>
          <w:w w:val="99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4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am</w:t>
      </w:r>
    </w:p>
    <w:p w14:paraId="66F8B0E2" w14:textId="77777777" w:rsidR="000C35E8" w:rsidRDefault="00EB0190">
      <w:pPr>
        <w:spacing w:before="40"/>
        <w:ind w:left="204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</w:rPr>
        <w:t></w:t>
      </w:r>
      <w:r>
        <w:t xml:space="preserve">    </w:t>
      </w:r>
      <w:r>
        <w:rPr>
          <w:spacing w:val="4"/>
        </w:rPr>
        <w:t xml:space="preserve"> </w:t>
      </w:r>
      <w:r>
        <w:rPr>
          <w:rFonts w:ascii="Verdana" w:eastAsia="Verdana" w:hAnsi="Verdana" w:cs="Verdana"/>
          <w:spacing w:val="-5"/>
          <w:w w:val="99"/>
        </w:rPr>
        <w:t>I</w:t>
      </w:r>
      <w:r>
        <w:rPr>
          <w:rFonts w:ascii="Verdana" w:eastAsia="Verdana" w:hAnsi="Verdana" w:cs="Verdana"/>
          <w:spacing w:val="1"/>
          <w:w w:val="99"/>
        </w:rPr>
        <w:t>mp</w:t>
      </w:r>
      <w:r>
        <w:rPr>
          <w:rFonts w:ascii="Verdana" w:eastAsia="Verdana" w:hAnsi="Verdana" w:cs="Verdana"/>
          <w:spacing w:val="5"/>
          <w:w w:val="99"/>
        </w:rPr>
        <w:t>l</w:t>
      </w:r>
      <w:r>
        <w:rPr>
          <w:rFonts w:ascii="Verdana" w:eastAsia="Verdana" w:hAnsi="Verdana" w:cs="Verdana"/>
          <w:spacing w:val="-1"/>
          <w:w w:val="99"/>
        </w:rPr>
        <w:t>e</w:t>
      </w:r>
      <w:r>
        <w:rPr>
          <w:rFonts w:ascii="Verdana" w:eastAsia="Verdana" w:hAnsi="Verdana" w:cs="Verdana"/>
          <w:w w:val="99"/>
        </w:rPr>
        <w:t>me</w:t>
      </w:r>
      <w:r>
        <w:rPr>
          <w:rFonts w:ascii="Verdana" w:eastAsia="Verdana" w:hAnsi="Verdana" w:cs="Verdana"/>
          <w:spacing w:val="1"/>
          <w:w w:val="99"/>
        </w:rPr>
        <w:t>nt</w:t>
      </w:r>
      <w:r>
        <w:rPr>
          <w:rFonts w:ascii="Verdana" w:eastAsia="Verdana" w:hAnsi="Verdana" w:cs="Verdana"/>
          <w:w w:val="99"/>
        </w:rPr>
        <w:t>a</w:t>
      </w:r>
      <w:r>
        <w:rPr>
          <w:rFonts w:ascii="Verdana" w:eastAsia="Verdana" w:hAnsi="Verdana" w:cs="Verdana"/>
          <w:spacing w:val="1"/>
          <w:w w:val="99"/>
        </w:rPr>
        <w:t>t</w:t>
      </w:r>
      <w:r>
        <w:rPr>
          <w:rFonts w:ascii="Verdana" w:eastAsia="Verdana" w:hAnsi="Verdana" w:cs="Verdana"/>
          <w:spacing w:val="5"/>
          <w:w w:val="99"/>
        </w:rPr>
        <w:t>i</w:t>
      </w:r>
      <w:r>
        <w:rPr>
          <w:rFonts w:ascii="Verdana" w:eastAsia="Verdana" w:hAnsi="Verdana" w:cs="Verdana"/>
          <w:spacing w:val="-1"/>
          <w:w w:val="99"/>
        </w:rPr>
        <w:t>o</w:t>
      </w:r>
      <w:r>
        <w:rPr>
          <w:rFonts w:ascii="Verdana" w:eastAsia="Verdana" w:hAnsi="Verdana" w:cs="Verdana"/>
          <w:w w:val="99"/>
        </w:rPr>
        <w:t>n</w:t>
      </w:r>
      <w:r>
        <w:rPr>
          <w:rFonts w:ascii="Verdana" w:eastAsia="Verdana" w:hAnsi="Verdana" w:cs="Verdana"/>
          <w:spacing w:val="-13"/>
          <w:w w:val="99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3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</w:rPr>
        <w:t>cer</w:t>
      </w:r>
      <w:r>
        <w:rPr>
          <w:rFonts w:ascii="Verdana" w:eastAsia="Verdana" w:hAnsi="Verdana" w:cs="Verdana"/>
          <w:spacing w:val="4"/>
        </w:rPr>
        <w:t>n</w:t>
      </w:r>
      <w:r>
        <w:rPr>
          <w:rFonts w:ascii="Verdana" w:eastAsia="Verdana" w:hAnsi="Verdana" w:cs="Verdana"/>
          <w:spacing w:val="2"/>
        </w:rPr>
        <w:t>e</w:t>
      </w:r>
      <w:r>
        <w:rPr>
          <w:rFonts w:ascii="Verdana" w:eastAsia="Verdana" w:hAnsi="Verdana" w:cs="Verdana"/>
        </w:rPr>
        <w:t>r</w:t>
      </w:r>
      <w:proofErr w:type="spellEnd"/>
      <w:r>
        <w:rPr>
          <w:rFonts w:ascii="Verdana" w:eastAsia="Verdana" w:hAnsi="Verdana" w:cs="Verdana"/>
          <w:spacing w:val="-12"/>
        </w:rPr>
        <w:t xml:space="preserve"> </w:t>
      </w:r>
      <w:proofErr w:type="spellStart"/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>s</w:t>
      </w:r>
      <w:proofErr w:type="spellEnd"/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2"/>
        </w:rPr>
        <w:t>y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te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19"/>
        </w:rPr>
        <w:t xml:space="preserve"> 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2"/>
        </w:rPr>
        <w:t>t</w:t>
      </w:r>
      <w:r>
        <w:rPr>
          <w:rFonts w:ascii="Verdana" w:eastAsia="Verdana" w:hAnsi="Verdana" w:cs="Verdana"/>
          <w:spacing w:val="1"/>
        </w:rPr>
        <w:t>al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-2"/>
        </w:rPr>
        <w:t>g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</w:rPr>
        <w:t>ve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up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4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ec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2"/>
        </w:rPr>
        <w:t>a</w:t>
      </w:r>
      <w:r>
        <w:rPr>
          <w:rFonts w:ascii="Verdana" w:eastAsia="Verdana" w:hAnsi="Verdana" w:cs="Verdana"/>
          <w:spacing w:val="1"/>
        </w:rPr>
        <w:t>l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st</w:t>
      </w:r>
    </w:p>
    <w:p w14:paraId="6DA6CD7A" w14:textId="77777777" w:rsidR="000C35E8" w:rsidRDefault="00EB0190">
      <w:pPr>
        <w:spacing w:before="21" w:line="220" w:lineRule="exact"/>
        <w:ind w:left="204"/>
        <w:rPr>
          <w:rFonts w:ascii="Verdana" w:eastAsia="Verdana" w:hAnsi="Verdana" w:cs="Verdana"/>
        </w:rPr>
      </w:pPr>
      <w:r>
        <w:rPr>
          <w:rFonts w:ascii="Wingdings 3" w:eastAsia="Wingdings 3" w:hAnsi="Wingdings 3" w:cs="Wingdings 3"/>
          <w:position w:val="-1"/>
        </w:rPr>
        <w:t></w:t>
      </w:r>
      <w:r>
        <w:rPr>
          <w:position w:val="-1"/>
        </w:rPr>
        <w:t xml:space="preserve">    </w:t>
      </w:r>
      <w:r>
        <w:rPr>
          <w:spacing w:val="4"/>
          <w:position w:val="-1"/>
        </w:rPr>
        <w:t xml:space="preserve"> </w:t>
      </w:r>
      <w:r>
        <w:rPr>
          <w:rFonts w:ascii="Verdana" w:eastAsia="Verdana" w:hAnsi="Verdana" w:cs="Verdana"/>
          <w:spacing w:val="-5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mp</w:t>
      </w:r>
      <w:r>
        <w:rPr>
          <w:rFonts w:ascii="Verdana" w:eastAsia="Verdana" w:hAnsi="Verdana" w:cs="Verdana"/>
          <w:spacing w:val="3"/>
          <w:position w:val="-1"/>
        </w:rPr>
        <w:t>a</w:t>
      </w:r>
      <w:r>
        <w:rPr>
          <w:rFonts w:ascii="Verdana" w:eastAsia="Verdana" w:hAnsi="Verdana" w:cs="Verdana"/>
          <w:spacing w:val="-1"/>
          <w:position w:val="-1"/>
        </w:rPr>
        <w:t>r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spacing w:val="5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position w:val="-1"/>
        </w:rPr>
        <w:t>g</w:t>
      </w:r>
      <w:r>
        <w:rPr>
          <w:rFonts w:ascii="Verdana" w:eastAsia="Verdana" w:hAnsi="Verdana" w:cs="Verdana"/>
          <w:spacing w:val="-20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z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1"/>
          <w:position w:val="-1"/>
        </w:rPr>
        <w:t>b</w:t>
      </w:r>
      <w:r>
        <w:rPr>
          <w:rFonts w:ascii="Verdana" w:eastAsia="Verdana" w:hAnsi="Verdana" w:cs="Verdana"/>
          <w:spacing w:val="-1"/>
          <w:position w:val="-1"/>
        </w:rPr>
        <w:t>r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-13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p</w:t>
      </w:r>
      <w:r>
        <w:rPr>
          <w:rFonts w:ascii="Verdana" w:eastAsia="Verdana" w:hAnsi="Verdana" w:cs="Verdana"/>
          <w:spacing w:val="-1"/>
          <w:position w:val="-1"/>
        </w:rPr>
        <w:t>r</w:t>
      </w:r>
      <w:r>
        <w:rPr>
          <w:rFonts w:ascii="Verdana" w:eastAsia="Verdana" w:hAnsi="Verdana" w:cs="Verdana"/>
          <w:spacing w:val="5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nt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position w:val="-1"/>
        </w:rPr>
        <w:t>r</w:t>
      </w:r>
      <w:r>
        <w:rPr>
          <w:rFonts w:ascii="Verdana" w:eastAsia="Verdana" w:hAnsi="Verdana" w:cs="Verdana"/>
          <w:spacing w:val="-15"/>
          <w:position w:val="-1"/>
        </w:rPr>
        <w:t xml:space="preserve"> </w:t>
      </w:r>
      <w:r>
        <w:rPr>
          <w:rFonts w:ascii="Verdana" w:eastAsia="Verdana" w:hAnsi="Verdana" w:cs="Verdana"/>
          <w:spacing w:val="5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spacing w:val="-1"/>
          <w:position w:val="-1"/>
        </w:rPr>
        <w:t>s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spacing w:val="-2"/>
          <w:position w:val="-1"/>
        </w:rPr>
        <w:t>a</w:t>
      </w:r>
      <w:r>
        <w:rPr>
          <w:rFonts w:ascii="Verdana" w:eastAsia="Verdana" w:hAnsi="Verdana" w:cs="Verdana"/>
          <w:spacing w:val="3"/>
          <w:position w:val="-1"/>
        </w:rPr>
        <w:t>l</w:t>
      </w:r>
      <w:r>
        <w:rPr>
          <w:rFonts w:ascii="Verdana" w:eastAsia="Verdana" w:hAnsi="Verdana" w:cs="Verdana"/>
          <w:spacing w:val="5"/>
          <w:position w:val="-1"/>
        </w:rPr>
        <w:t>l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-2"/>
          <w:position w:val="-1"/>
        </w:rPr>
        <w:t>t</w:t>
      </w:r>
      <w:r>
        <w:rPr>
          <w:rFonts w:ascii="Verdana" w:eastAsia="Verdana" w:hAnsi="Verdana" w:cs="Verdana"/>
          <w:spacing w:val="5"/>
          <w:position w:val="-1"/>
        </w:rPr>
        <w:t>i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n</w:t>
      </w:r>
      <w:r>
        <w:rPr>
          <w:rFonts w:ascii="Verdana" w:eastAsia="Verdana" w:hAnsi="Verdana" w:cs="Verdana"/>
          <w:spacing w:val="-20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fo</w:t>
      </w:r>
      <w:r>
        <w:rPr>
          <w:rFonts w:ascii="Verdana" w:eastAsia="Verdana" w:hAnsi="Verdana" w:cs="Verdana"/>
          <w:position w:val="-1"/>
        </w:rPr>
        <w:t>r</w:t>
      </w:r>
      <w:r>
        <w:rPr>
          <w:rFonts w:ascii="Verdana" w:eastAsia="Verdana" w:hAnsi="Verdana" w:cs="Verdana"/>
          <w:spacing w:val="-9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th</w:t>
      </w:r>
      <w:r>
        <w:rPr>
          <w:rFonts w:ascii="Verdana" w:eastAsia="Verdana" w:hAnsi="Verdana" w:cs="Verdana"/>
          <w:position w:val="-1"/>
        </w:rPr>
        <w:t>e</w:t>
      </w:r>
      <w:r>
        <w:rPr>
          <w:rFonts w:ascii="Verdana" w:eastAsia="Verdana" w:hAnsi="Verdana" w:cs="Verdana"/>
          <w:spacing w:val="-9"/>
          <w:position w:val="-1"/>
        </w:rPr>
        <w:t xml:space="preserve"> </w:t>
      </w:r>
      <w:r>
        <w:rPr>
          <w:rFonts w:ascii="Verdana" w:eastAsia="Verdana" w:hAnsi="Verdana" w:cs="Verdana"/>
          <w:spacing w:val="5"/>
          <w:position w:val="-1"/>
        </w:rPr>
        <w:t>l</w:t>
      </w:r>
      <w:r>
        <w:rPr>
          <w:rFonts w:ascii="Verdana" w:eastAsia="Verdana" w:hAnsi="Verdana" w:cs="Verdana"/>
          <w:position w:val="-1"/>
        </w:rPr>
        <w:t>ab</w:t>
      </w:r>
      <w:r>
        <w:rPr>
          <w:rFonts w:ascii="Verdana" w:eastAsia="Verdana" w:hAnsi="Verdana" w:cs="Verdana"/>
          <w:spacing w:val="-5"/>
          <w:position w:val="-1"/>
        </w:rPr>
        <w:t xml:space="preserve"> </w:t>
      </w:r>
      <w:r>
        <w:rPr>
          <w:rFonts w:ascii="Verdana" w:eastAsia="Verdana" w:hAnsi="Verdana" w:cs="Verdana"/>
          <w:spacing w:val="2"/>
          <w:position w:val="-1"/>
        </w:rPr>
        <w:t>s</w:t>
      </w:r>
      <w:r>
        <w:rPr>
          <w:rFonts w:ascii="Verdana" w:eastAsia="Verdana" w:hAnsi="Verdana" w:cs="Verdana"/>
          <w:spacing w:val="1"/>
          <w:position w:val="-1"/>
        </w:rPr>
        <w:t>p</w:t>
      </w:r>
      <w:r>
        <w:rPr>
          <w:rFonts w:ascii="Verdana" w:eastAsia="Verdana" w:hAnsi="Verdana" w:cs="Verdana"/>
          <w:spacing w:val="-1"/>
          <w:position w:val="-1"/>
        </w:rPr>
        <w:t>ec</w:t>
      </w:r>
      <w:r>
        <w:rPr>
          <w:rFonts w:ascii="Verdana" w:eastAsia="Verdana" w:hAnsi="Verdana" w:cs="Verdana"/>
          <w:spacing w:val="5"/>
          <w:position w:val="-1"/>
        </w:rPr>
        <w:t>i</w:t>
      </w:r>
      <w:r>
        <w:rPr>
          <w:rFonts w:ascii="Verdana" w:eastAsia="Verdana" w:hAnsi="Verdana" w:cs="Verdana"/>
          <w:position w:val="-1"/>
        </w:rPr>
        <w:t>men</w:t>
      </w:r>
      <w:r>
        <w:rPr>
          <w:rFonts w:ascii="Verdana" w:eastAsia="Verdana" w:hAnsi="Verdana" w:cs="Verdana"/>
          <w:spacing w:val="-18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position w:val="-1"/>
        </w:rPr>
        <w:t>d</w:t>
      </w:r>
      <w:r>
        <w:rPr>
          <w:rFonts w:ascii="Verdana" w:eastAsia="Verdana" w:hAnsi="Verdana" w:cs="Verdana"/>
          <w:spacing w:val="-6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M</w:t>
      </w:r>
      <w:r>
        <w:rPr>
          <w:rFonts w:ascii="Verdana" w:eastAsia="Verdana" w:hAnsi="Verdana" w:cs="Verdana"/>
          <w:spacing w:val="1"/>
          <w:position w:val="-1"/>
        </w:rPr>
        <w:t>R</w:t>
      </w:r>
      <w:r>
        <w:rPr>
          <w:rFonts w:ascii="Verdana" w:eastAsia="Verdana" w:hAnsi="Verdana" w:cs="Verdana"/>
          <w:position w:val="-1"/>
        </w:rPr>
        <w:t>N</w:t>
      </w:r>
      <w:r>
        <w:rPr>
          <w:rFonts w:ascii="Verdana" w:eastAsia="Verdana" w:hAnsi="Verdana" w:cs="Verdana"/>
          <w:spacing w:val="-1"/>
          <w:position w:val="-1"/>
        </w:rPr>
        <w:t xml:space="preserve"> s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spacing w:val="5"/>
          <w:position w:val="-1"/>
        </w:rPr>
        <w:t>i</w:t>
      </w:r>
      <w:r>
        <w:rPr>
          <w:rFonts w:ascii="Verdana" w:eastAsia="Verdana" w:hAnsi="Verdana" w:cs="Verdana"/>
          <w:spacing w:val="-1"/>
          <w:position w:val="-1"/>
        </w:rPr>
        <w:t>c</w:t>
      </w:r>
      <w:r>
        <w:rPr>
          <w:rFonts w:ascii="Verdana" w:eastAsia="Verdana" w:hAnsi="Verdana" w:cs="Verdana"/>
          <w:position w:val="-1"/>
        </w:rPr>
        <w:t>k</w:t>
      </w:r>
      <w:r>
        <w:rPr>
          <w:rFonts w:ascii="Verdana" w:eastAsia="Verdana" w:hAnsi="Verdana" w:cs="Verdana"/>
          <w:spacing w:val="2"/>
          <w:position w:val="-1"/>
        </w:rPr>
        <w:t>e</w:t>
      </w:r>
      <w:r>
        <w:rPr>
          <w:rFonts w:ascii="Verdana" w:eastAsia="Verdana" w:hAnsi="Verdana" w:cs="Verdana"/>
          <w:spacing w:val="-1"/>
          <w:position w:val="-1"/>
        </w:rPr>
        <w:t>r</w:t>
      </w:r>
      <w:r>
        <w:rPr>
          <w:rFonts w:ascii="Verdana" w:eastAsia="Verdana" w:hAnsi="Verdana" w:cs="Verdana"/>
          <w:position w:val="-1"/>
        </w:rPr>
        <w:t>s</w:t>
      </w:r>
    </w:p>
    <w:p w14:paraId="3325B96E" w14:textId="77777777" w:rsidR="000C35E8" w:rsidRDefault="000C35E8">
      <w:pPr>
        <w:spacing w:before="4" w:line="140" w:lineRule="exact"/>
        <w:rPr>
          <w:sz w:val="14"/>
          <w:szCs w:val="14"/>
        </w:rPr>
      </w:pPr>
    </w:p>
    <w:p w14:paraId="1D6524F6" w14:textId="77777777" w:rsidR="000C35E8" w:rsidRDefault="001654EF">
      <w:pPr>
        <w:ind w:left="1746"/>
        <w:rPr>
          <w:sz w:val="7"/>
          <w:szCs w:val="7"/>
        </w:rPr>
      </w:pPr>
      <w:r>
        <w:rPr>
          <w:noProof/>
        </w:rPr>
        <w:pict w14:anchorId="73A252D5">
          <v:shape id="_x0000_i1025" type="#_x0000_t75" alt="" style="width:344.8pt;height:4.05pt;mso-width-percent:0;mso-height-percent:0;mso-width-percent:0;mso-height-percent:0">
            <v:imagedata r:id="rId10" o:title=""/>
          </v:shape>
        </w:pict>
      </w:r>
    </w:p>
    <w:p w14:paraId="4C47B4CD" w14:textId="77777777" w:rsidR="000C35E8" w:rsidRDefault="000C35E8">
      <w:pPr>
        <w:spacing w:before="10" w:line="100" w:lineRule="exact"/>
        <w:rPr>
          <w:sz w:val="10"/>
          <w:szCs w:val="10"/>
        </w:rPr>
      </w:pPr>
    </w:p>
    <w:p w14:paraId="75F00897" w14:textId="77777777" w:rsidR="000C35E8" w:rsidRDefault="00EB0190">
      <w:pPr>
        <w:ind w:left="10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B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 xml:space="preserve">h         </w:t>
      </w:r>
      <w:r>
        <w:rPr>
          <w:rFonts w:ascii="Verdana" w:eastAsia="Verdana" w:hAnsi="Verdana" w:cs="Verdana"/>
          <w:spacing w:val="69"/>
        </w:rPr>
        <w:t xml:space="preserve"> 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1"/>
        </w:rPr>
        <w:t>7</w:t>
      </w:r>
      <w:proofErr w:type="spellStart"/>
      <w:r>
        <w:rPr>
          <w:rFonts w:ascii="Verdana" w:eastAsia="Verdana" w:hAnsi="Verdana" w:cs="Verdana"/>
          <w:spacing w:val="-1"/>
          <w:position w:val="7"/>
          <w:sz w:val="13"/>
          <w:szCs w:val="13"/>
        </w:rPr>
        <w:t>t</w:t>
      </w:r>
      <w:r>
        <w:rPr>
          <w:rFonts w:ascii="Verdana" w:eastAsia="Verdana" w:hAnsi="Verdana" w:cs="Verdana"/>
          <w:position w:val="7"/>
          <w:sz w:val="13"/>
          <w:szCs w:val="13"/>
        </w:rPr>
        <w:t>h</w:t>
      </w:r>
      <w:proofErr w:type="spellEnd"/>
      <w:r>
        <w:rPr>
          <w:rFonts w:ascii="Verdana" w:eastAsia="Verdana" w:hAnsi="Verdana" w:cs="Verdana"/>
          <w:spacing w:val="18"/>
          <w:position w:val="7"/>
          <w:sz w:val="13"/>
          <w:szCs w:val="13"/>
        </w:rPr>
        <w:t xml:space="preserve"> 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-1"/>
        </w:rPr>
        <w:t>rc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3"/>
        </w:rPr>
        <w:t>1</w:t>
      </w:r>
      <w:r>
        <w:rPr>
          <w:rFonts w:ascii="Verdana" w:eastAsia="Verdana" w:hAnsi="Verdana" w:cs="Verdana"/>
        </w:rPr>
        <w:t>9</w:t>
      </w:r>
      <w:r>
        <w:rPr>
          <w:rFonts w:ascii="Verdana" w:eastAsia="Verdana" w:hAnsi="Verdana" w:cs="Verdana"/>
          <w:spacing w:val="1"/>
        </w:rPr>
        <w:t>7</w:t>
      </w:r>
      <w:r>
        <w:rPr>
          <w:rFonts w:ascii="Verdana" w:eastAsia="Verdana" w:hAnsi="Verdana" w:cs="Verdana"/>
        </w:rPr>
        <w:t>4</w:t>
      </w:r>
    </w:p>
    <w:p w14:paraId="14868D2F" w14:textId="77777777" w:rsidR="000C35E8" w:rsidRDefault="00EB0190">
      <w:pPr>
        <w:spacing w:before="37"/>
        <w:ind w:left="10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ng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-2"/>
        </w:rPr>
        <w:t>b</w:t>
      </w:r>
      <w:r>
        <w:rPr>
          <w:rFonts w:ascii="Verdana" w:eastAsia="Verdana" w:hAnsi="Verdana" w:cs="Verdana"/>
          <w:spacing w:val="1"/>
        </w:rPr>
        <w:t>i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2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 xml:space="preserve">s  </w:t>
      </w:r>
      <w:r>
        <w:rPr>
          <w:rFonts w:ascii="Verdana" w:eastAsia="Verdana" w:hAnsi="Verdana" w:cs="Verdana"/>
          <w:spacing w:val="42"/>
        </w:rPr>
        <w:t xml:space="preserve"> 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spacing w:val="66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ng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6"/>
        </w:rPr>
        <w:t>i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</w:rPr>
        <w:t>h</w:t>
      </w:r>
    </w:p>
    <w:p w14:paraId="08E2EF29" w14:textId="77777777" w:rsidR="000C35E8" w:rsidRDefault="00EB0190">
      <w:pPr>
        <w:spacing w:before="40"/>
        <w:ind w:left="10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Pas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4"/>
        </w:rPr>
        <w:t xml:space="preserve"> 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1"/>
        </w:rPr>
        <w:t>um</w:t>
      </w:r>
      <w:r>
        <w:rPr>
          <w:rFonts w:ascii="Verdana" w:eastAsia="Verdana" w:hAnsi="Verdana" w:cs="Verdana"/>
          <w:spacing w:val="3"/>
        </w:rPr>
        <w:t>b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 xml:space="preserve">r   </w:t>
      </w:r>
      <w:r>
        <w:rPr>
          <w:rFonts w:ascii="Verdana" w:eastAsia="Verdana" w:hAnsi="Verdana" w:cs="Verdana"/>
          <w:spacing w:val="44"/>
        </w:rPr>
        <w:t xml:space="preserve"> 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spacing w:val="66"/>
        </w:rPr>
        <w:t xml:space="preserve"> 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1"/>
        </w:rPr>
        <w:t>J69</w:t>
      </w:r>
      <w:r>
        <w:rPr>
          <w:rFonts w:ascii="Verdana" w:eastAsia="Verdana" w:hAnsi="Verdana" w:cs="Verdana"/>
          <w:spacing w:val="3"/>
        </w:rPr>
        <w:t>8</w:t>
      </w:r>
      <w:r>
        <w:rPr>
          <w:rFonts w:ascii="Verdana" w:eastAsia="Verdana" w:hAnsi="Verdana" w:cs="Verdana"/>
          <w:spacing w:val="1"/>
        </w:rPr>
        <w:t>041</w:t>
      </w:r>
      <w:r>
        <w:rPr>
          <w:rFonts w:ascii="Verdana" w:eastAsia="Verdana" w:hAnsi="Verdana" w:cs="Verdana"/>
        </w:rPr>
        <w:t>9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  <w:spacing w:val="3"/>
        </w:rPr>
        <w:t>V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5"/>
        </w:rPr>
        <w:t>li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1"/>
        </w:rPr>
        <w:t>02/0</w:t>
      </w:r>
      <w:r>
        <w:rPr>
          <w:rFonts w:ascii="Verdana" w:eastAsia="Verdana" w:hAnsi="Verdana" w:cs="Verdana"/>
          <w:spacing w:val="3"/>
        </w:rPr>
        <w:t>7</w:t>
      </w:r>
      <w:r>
        <w:rPr>
          <w:rFonts w:ascii="Verdana" w:eastAsia="Verdana" w:hAnsi="Verdana" w:cs="Verdana"/>
          <w:spacing w:val="1"/>
        </w:rPr>
        <w:t>/2021</w:t>
      </w:r>
    </w:p>
    <w:p w14:paraId="04FDBC62" w14:textId="07F7BD81" w:rsidR="008D1AC2" w:rsidRDefault="001654EF" w:rsidP="008D1AC2">
      <w:pPr>
        <w:spacing w:before="40"/>
        <w:ind w:left="104"/>
        <w:rPr>
          <w:rFonts w:ascii="Verdana" w:eastAsia="Verdana" w:hAnsi="Verdana" w:cs="Verdana"/>
        </w:rPr>
      </w:pPr>
      <w:r>
        <w:pict w14:anchorId="73A66EA2">
          <v:group id="_x0000_s1026" alt="" style="position:absolute;left:0;text-align:left;margin-left:42.4pt;margin-top:39.55pt;width:510.7pt;height:1.75pt;z-index:-251656704;mso-position-horizontal-relative:page" coordorigin="848,791" coordsize="10214,35">
            <v:shape id="_x0000_s1027" alt="" style="position:absolute;left:864;top:808;width:10181;height:0" coordorigin="864,808" coordsize="10181,0" path="m864,808r10181,e" filled="f" strokecolor="gray" strokeweight="1.65pt">
              <v:path arrowok="t"/>
            </v:shape>
            <v:shape id="_x0000_s1028" alt="" style="position:absolute;left:864;top:796;width:5;height:0" coordorigin="864,796" coordsize="5,0" path="m864,796r5,e" filled="f" strokecolor="#9f9f9f" strokeweight=".34pt">
              <v:path arrowok="t"/>
            </v:shape>
            <v:shape id="_x0000_s1029" alt="" style="position:absolute;left:864;top:796;width:5;height:0" coordorigin="864,796" coordsize="5,0" path="m864,796r5,e" filled="f" strokecolor="#9f9f9f" strokeweight=".34pt">
              <v:path arrowok="t"/>
            </v:shape>
            <v:shape id="_x0000_s1030" alt="" style="position:absolute;left:869;top:796;width:10173;height:0" coordorigin="869,796" coordsize="10173,0" path="m869,796r10173,e" filled="f" strokecolor="#9f9f9f" strokeweight=".34pt">
              <v:path arrowok="t"/>
            </v:shape>
            <v:shape id="_x0000_s1031" alt="" style="position:absolute;left:11042;top:796;width:5;height:0" coordorigin="11042,796" coordsize="5,0" path="m11042,796r5,e" filled="f" strokecolor="#e1e1e1" strokeweight=".34pt">
              <v:path arrowok="t"/>
            </v:shape>
            <v:shape id="_x0000_s1032" alt="" style="position:absolute;left:11042;top:796;width:5;height:0" coordorigin="11042,796" coordsize="5,0" path="m11042,796r5,e" filled="f" strokecolor="#9f9f9f" strokeweight=".34pt">
              <v:path arrowok="t"/>
            </v:shape>
            <v:shape id="_x0000_s1033" alt="" style="position:absolute;left:864;top:809;width:5;height:0" coordorigin="864,809" coordsize="5,0" path="m864,809r5,e" filled="f" strokecolor="#9f9f9f" strokeweight="1.18pt">
              <v:path arrowok="t"/>
            </v:shape>
            <v:shape id="_x0000_s1034" alt="" style="position:absolute;left:11042;top:809;width:5;height:0" coordorigin="11042,809" coordsize="5,0" path="m11042,809r5,e" filled="f" strokecolor="#e1e1e1" strokeweight="1.18pt">
              <v:path arrowok="t"/>
            </v:shape>
            <v:shape id="_x0000_s1035" alt="" style="position:absolute;left:864;top:823;width:5;height:0" coordorigin="864,823" coordsize="5,0" path="m864,823r5,e" filled="f" strokecolor="#9f9f9f" strokeweight=".34pt">
              <v:path arrowok="t"/>
            </v:shape>
            <v:shape id="_x0000_s1036" alt="" style="position:absolute;left:864;top:823;width:5;height:0" coordorigin="864,823" coordsize="5,0" path="m864,823r5,e" filled="f" strokecolor="#e1e1e1" strokeweight=".34pt">
              <v:path arrowok="t"/>
            </v:shape>
            <v:shape id="_x0000_s1037" alt="" style="position:absolute;left:869;top:823;width:10173;height:0" coordorigin="869,823" coordsize="10173,0" path="m869,823r10173,e" filled="f" strokecolor="#e1e1e1" strokeweight=".34pt">
              <v:path arrowok="t"/>
            </v:shape>
            <v:shape id="_x0000_s1038" alt="" style="position:absolute;left:11042;top:823;width:5;height:0" coordorigin="11042,823" coordsize="5,0" path="m11042,823r5,e" filled="f" strokecolor="#e1e1e1" strokeweight=".34pt">
              <v:path arrowok="t"/>
            </v:shape>
            <v:shape id="_x0000_s1039" alt="" style="position:absolute;left:11042;top:823;width:5;height:0" coordorigin="11042,823" coordsize="5,0" path="m11042,823r5,e" filled="f" strokecolor="#e1e1e1" strokeweight=".34pt">
              <v:path arrowok="t"/>
            </v:shape>
            <w10:wrap anchorx="page"/>
          </v:group>
        </w:pict>
      </w:r>
      <w:r w:rsidR="00EB0190">
        <w:rPr>
          <w:rFonts w:ascii="Verdana" w:eastAsia="Verdana" w:hAnsi="Verdana" w:cs="Verdana"/>
          <w:spacing w:val="1"/>
        </w:rPr>
        <w:t>R</w:t>
      </w:r>
      <w:r w:rsidR="00EB0190">
        <w:rPr>
          <w:rFonts w:ascii="Verdana" w:eastAsia="Verdana" w:hAnsi="Verdana" w:cs="Verdana"/>
          <w:spacing w:val="-1"/>
        </w:rPr>
        <w:t>e</w:t>
      </w:r>
      <w:r w:rsidR="00EB0190">
        <w:rPr>
          <w:rFonts w:ascii="Verdana" w:eastAsia="Verdana" w:hAnsi="Verdana" w:cs="Verdana"/>
          <w:spacing w:val="2"/>
        </w:rPr>
        <w:t>f</w:t>
      </w:r>
      <w:r w:rsidR="00EB0190">
        <w:rPr>
          <w:rFonts w:ascii="Verdana" w:eastAsia="Verdana" w:hAnsi="Verdana" w:cs="Verdana"/>
          <w:spacing w:val="-1"/>
        </w:rPr>
        <w:t>e</w:t>
      </w:r>
      <w:r w:rsidR="00EB0190">
        <w:rPr>
          <w:rFonts w:ascii="Verdana" w:eastAsia="Verdana" w:hAnsi="Verdana" w:cs="Verdana"/>
          <w:spacing w:val="1"/>
        </w:rPr>
        <w:t>r</w:t>
      </w:r>
      <w:r w:rsidR="00EB0190">
        <w:rPr>
          <w:rFonts w:ascii="Verdana" w:eastAsia="Verdana" w:hAnsi="Verdana" w:cs="Verdana"/>
          <w:spacing w:val="-1"/>
        </w:rPr>
        <w:t>e</w:t>
      </w:r>
      <w:r w:rsidR="00EB0190">
        <w:rPr>
          <w:rFonts w:ascii="Verdana" w:eastAsia="Verdana" w:hAnsi="Verdana" w:cs="Verdana"/>
          <w:spacing w:val="1"/>
        </w:rPr>
        <w:t>n</w:t>
      </w:r>
      <w:r w:rsidR="00EB0190">
        <w:rPr>
          <w:rFonts w:ascii="Verdana" w:eastAsia="Verdana" w:hAnsi="Verdana" w:cs="Verdana"/>
          <w:spacing w:val="2"/>
        </w:rPr>
        <w:t>c</w:t>
      </w:r>
      <w:r w:rsidR="00EB0190">
        <w:rPr>
          <w:rFonts w:ascii="Verdana" w:eastAsia="Verdana" w:hAnsi="Verdana" w:cs="Verdana"/>
        </w:rPr>
        <w:t xml:space="preserve">e            </w:t>
      </w:r>
      <w:proofErr w:type="gramStart"/>
      <w:r w:rsidR="00EB0190">
        <w:rPr>
          <w:rFonts w:ascii="Verdana" w:eastAsia="Verdana" w:hAnsi="Verdana" w:cs="Verdana"/>
        </w:rPr>
        <w:t xml:space="preserve"> </w:t>
      </w:r>
      <w:r w:rsidR="00EB0190">
        <w:rPr>
          <w:rFonts w:ascii="Verdana" w:eastAsia="Verdana" w:hAnsi="Verdana" w:cs="Verdana"/>
          <w:spacing w:val="63"/>
        </w:rPr>
        <w:t xml:space="preserve"> </w:t>
      </w:r>
      <w:r w:rsidR="00EB0190">
        <w:rPr>
          <w:rFonts w:ascii="Verdana" w:eastAsia="Verdana" w:hAnsi="Verdana" w:cs="Verdana"/>
        </w:rPr>
        <w:t>:</w:t>
      </w:r>
      <w:proofErr w:type="gramEnd"/>
      <w:r w:rsidR="00EB0190">
        <w:rPr>
          <w:rFonts w:ascii="Verdana" w:eastAsia="Verdana" w:hAnsi="Verdana" w:cs="Verdana"/>
          <w:spacing w:val="-8"/>
        </w:rPr>
        <w:t xml:space="preserve"> </w:t>
      </w:r>
      <w:r w:rsidR="008D1AC2">
        <w:rPr>
          <w:rFonts w:ascii="Verdana" w:eastAsia="Verdana" w:hAnsi="Verdana" w:cs="Verdana"/>
        </w:rPr>
        <w:t xml:space="preserve"> Wil provided upon requested for each company</w:t>
      </w:r>
    </w:p>
    <w:p w14:paraId="1530AFD4" w14:textId="7B746034" w:rsidR="000C35E8" w:rsidRDefault="000C35E8">
      <w:pPr>
        <w:spacing w:before="40"/>
        <w:ind w:left="104"/>
        <w:rPr>
          <w:rFonts w:ascii="Verdana" w:eastAsia="Verdana" w:hAnsi="Verdana" w:cs="Verdana"/>
        </w:rPr>
      </w:pPr>
    </w:p>
    <w:sectPr w:rsidR="000C35E8">
      <w:pgSz w:w="11940" w:h="16860"/>
      <w:pgMar w:top="102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32636"/>
    <w:multiLevelType w:val="multilevel"/>
    <w:tmpl w:val="613A8C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E8"/>
    <w:rsid w:val="000A7544"/>
    <w:rsid w:val="000C35E8"/>
    <w:rsid w:val="000D4C4D"/>
    <w:rsid w:val="00115780"/>
    <w:rsid w:val="001654EF"/>
    <w:rsid w:val="001679F5"/>
    <w:rsid w:val="002027C2"/>
    <w:rsid w:val="00213BD6"/>
    <w:rsid w:val="00232D3B"/>
    <w:rsid w:val="002C2B28"/>
    <w:rsid w:val="00375514"/>
    <w:rsid w:val="003A0578"/>
    <w:rsid w:val="004003EF"/>
    <w:rsid w:val="00422F58"/>
    <w:rsid w:val="005122B1"/>
    <w:rsid w:val="005543C5"/>
    <w:rsid w:val="00575374"/>
    <w:rsid w:val="00680D1C"/>
    <w:rsid w:val="00684DF4"/>
    <w:rsid w:val="006E3958"/>
    <w:rsid w:val="006F1521"/>
    <w:rsid w:val="00771329"/>
    <w:rsid w:val="007A2294"/>
    <w:rsid w:val="0085607E"/>
    <w:rsid w:val="008D1AC2"/>
    <w:rsid w:val="0091215C"/>
    <w:rsid w:val="00916A30"/>
    <w:rsid w:val="00916A66"/>
    <w:rsid w:val="00964F60"/>
    <w:rsid w:val="00A04749"/>
    <w:rsid w:val="00A230EE"/>
    <w:rsid w:val="00A24BB6"/>
    <w:rsid w:val="00A34F02"/>
    <w:rsid w:val="00AB35AA"/>
    <w:rsid w:val="00AB3DDB"/>
    <w:rsid w:val="00B3390D"/>
    <w:rsid w:val="00B71DD4"/>
    <w:rsid w:val="00B92292"/>
    <w:rsid w:val="00BD0319"/>
    <w:rsid w:val="00BD1BFB"/>
    <w:rsid w:val="00CC359E"/>
    <w:rsid w:val="00D02CCB"/>
    <w:rsid w:val="00D2362F"/>
    <w:rsid w:val="00D36A1F"/>
    <w:rsid w:val="00D50393"/>
    <w:rsid w:val="00D632B9"/>
    <w:rsid w:val="00E01351"/>
    <w:rsid w:val="00E819B9"/>
    <w:rsid w:val="00EB0190"/>
    <w:rsid w:val="00ED29FC"/>
    <w:rsid w:val="00FB2F9F"/>
    <w:rsid w:val="00FD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0B071626"/>
  <w15:docId w15:val="{E82F2B20-349D-4853-987F-34B381AE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mcp.microsoft.com/authenticate/validatemcp.asp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binukumars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664D21-6F01-4ABC-B18C-21212EB8E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Binu kumar Balakrishnan Nair</cp:lastModifiedBy>
  <cp:revision>7</cp:revision>
  <cp:lastPrinted>2020-08-22T16:21:00Z</cp:lastPrinted>
  <dcterms:created xsi:type="dcterms:W3CDTF">2020-08-22T16:20:00Z</dcterms:created>
  <dcterms:modified xsi:type="dcterms:W3CDTF">2020-08-30T04:47:00Z</dcterms:modified>
</cp:coreProperties>
</file>