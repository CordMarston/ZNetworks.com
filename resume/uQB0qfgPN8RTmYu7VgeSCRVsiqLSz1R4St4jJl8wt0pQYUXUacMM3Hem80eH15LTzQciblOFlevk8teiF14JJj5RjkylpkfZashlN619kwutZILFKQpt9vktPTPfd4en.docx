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1B7AE7" w14:textId="5BCDB5C7" w:rsidR="00C3795E" w:rsidRDefault="000B0CE0" w:rsidP="004E09A2">
      <w:pPr>
        <w:pStyle w:val="div"/>
        <w:shd w:val="clear" w:color="auto" w:fill="FFFFFF"/>
        <w:spacing w:line="260" w:lineRule="atLeast"/>
        <w:ind w:firstLine="720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2A928D58" wp14:editId="7DC388EE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65190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9365" w14:textId="7CEF3BAF" w:rsidR="00C3795E" w:rsidRDefault="009C1724" w:rsidP="004E09A2">
      <w:pPr>
        <w:pStyle w:val="divname"/>
        <w:shd w:val="clear" w:color="auto" w:fill="FFFFFF"/>
        <w:ind w:left="720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Edgar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Coronel</w:t>
      </w:r>
    </w:p>
    <w:p w14:paraId="199176FA" w14:textId="1FFFCEDB" w:rsidR="00C3795E" w:rsidRDefault="009C1724" w:rsidP="004E09A2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Edgarc2708@gmail.com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C: (209) 598-5618</w:t>
      </w:r>
      <w:r>
        <w:rPr>
          <w:rStyle w:val="sprtr"/>
          <w:rFonts w:ascii="Palatino Linotype" w:eastAsia="Palatino Linotype" w:hAnsi="Palatino Linotype" w:cs="Palatino Linotype"/>
          <w:color w:val="4A4A4A"/>
        </w:rPr>
        <w:t> |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Stockton, CA</w:t>
      </w:r>
      <w:r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95204</w:t>
      </w:r>
    </w:p>
    <w:p w14:paraId="1AB11758" w14:textId="7CE521EA" w:rsidR="00A8450B" w:rsidRDefault="00A8450B" w:rsidP="00A8450B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Certifications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16D948F0" w14:textId="2A6233AE" w:rsidR="00A8450B" w:rsidRDefault="00A8450B" w:rsidP="00A8450B">
      <w:pPr>
        <w:pStyle w:val="divdocumentulli"/>
        <w:numPr>
          <w:ilvl w:val="0"/>
          <w:numId w:val="5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Cisco Certified Network Associate </w:t>
      </w:r>
    </w:p>
    <w:p w14:paraId="4910A713" w14:textId="5851BBCC" w:rsidR="00A8450B" w:rsidRDefault="00E6247E" w:rsidP="00A8450B">
      <w:pPr>
        <w:pStyle w:val="divdocumentulli"/>
        <w:numPr>
          <w:ilvl w:val="0"/>
          <w:numId w:val="5"/>
        </w:numPr>
        <w:shd w:val="clear" w:color="auto" w:fill="FFFFFF"/>
        <w:spacing w:line="260" w:lineRule="atLeast"/>
        <w:ind w:left="280" w:hanging="192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Cisco Certified </w:t>
      </w:r>
      <w:r w:rsidR="004E09A2">
        <w:rPr>
          <w:rFonts w:ascii="Palatino Linotype" w:eastAsia="Palatino Linotype" w:hAnsi="Palatino Linotype" w:cs="Palatino Linotype"/>
          <w:color w:val="4A4A4A"/>
          <w:sz w:val="20"/>
          <w:szCs w:val="20"/>
        </w:rPr>
        <w:t>Specialist- Security Core</w:t>
      </w:r>
    </w:p>
    <w:p w14:paraId="370DFDC5" w14:textId="13ECA018" w:rsidR="00A8450B" w:rsidRPr="00A8450B" w:rsidRDefault="009C172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Summary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7250E137" w14:textId="77777777" w:rsidR="00C3795E" w:rsidRDefault="009C1724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Proactive Network Technician with CCNA credentials and demonstrated knowledge of enterprise networks, computer systems and networking devices. Able to leverage strong planning, troubleshooting and problem-solving abilities developed over my career to address and resolve routine and complex issues. Desiring to bring solid work ethic and Networking knowledge to a Network Administrator position within the organization.</w:t>
      </w:r>
    </w:p>
    <w:p w14:paraId="23DCEEE6" w14:textId="77777777" w:rsidR="00C3795E" w:rsidRDefault="009C172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C3795E" w14:paraId="3A86E5E6" w14:textId="77777777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552027" w14:textId="2083078E" w:rsidR="004E09A2" w:rsidRPr="004F0EE9" w:rsidRDefault="009C1724" w:rsidP="004F0EE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 Servic</w:t>
            </w:r>
            <w:r w:rsidR="004F0EE9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</w:t>
            </w:r>
            <w:bookmarkStart w:id="0" w:name="_GoBack"/>
            <w:bookmarkEnd w:id="0"/>
          </w:p>
          <w:p w14:paraId="0FA0B1C3" w14:textId="24BFCBEA" w:rsidR="004E09A2" w:rsidRDefault="004E09A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Security</w:t>
            </w:r>
          </w:p>
          <w:p w14:paraId="3ADAE44E" w14:textId="38F30626" w:rsidR="00C3795E" w:rsidRDefault="009C172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Cisco IOS</w:t>
            </w:r>
          </w:p>
          <w:p w14:paraId="7A75607F" w14:textId="77777777" w:rsidR="00C3795E" w:rsidRDefault="009C172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Networking</w:t>
            </w:r>
          </w:p>
          <w:p w14:paraId="0403D204" w14:textId="77777777" w:rsidR="00C3795E" w:rsidRDefault="009C172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PowerPoint</w:t>
            </w:r>
          </w:p>
          <w:p w14:paraId="0D62D0A4" w14:textId="55F8C918" w:rsidR="00C3795E" w:rsidRPr="004E09A2" w:rsidRDefault="009C1724" w:rsidP="004E09A2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Microsoft Word</w:t>
            </w:r>
          </w:p>
          <w:p w14:paraId="24719AF8" w14:textId="1BCF74B1" w:rsidR="00C3795E" w:rsidRPr="00F51C34" w:rsidRDefault="009C1724" w:rsidP="00F51C3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Networking</w:t>
            </w:r>
          </w:p>
          <w:p w14:paraId="3552E6CC" w14:textId="77777777" w:rsidR="00C3795E" w:rsidRDefault="009C1724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configuration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86CFD9F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repairs and maintenance</w:t>
            </w:r>
          </w:p>
          <w:p w14:paraId="184A8A9D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Network penetration testing</w:t>
            </w:r>
          </w:p>
          <w:p w14:paraId="7EB4784E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Proficiency in TCP/IP protocols</w:t>
            </w:r>
          </w:p>
          <w:p w14:paraId="6C784F48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Peer relationships</w:t>
            </w:r>
          </w:p>
          <w:p w14:paraId="5E865C3D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Proficient in Windows OS</w:t>
            </w:r>
          </w:p>
          <w:p w14:paraId="638D7D54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Information technology</w:t>
            </w:r>
          </w:p>
          <w:p w14:paraId="460DF24E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Hardware expertise</w:t>
            </w:r>
          </w:p>
          <w:p w14:paraId="20157EAB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Computer systems installation</w:t>
            </w:r>
          </w:p>
          <w:p w14:paraId="2586FE4A" w14:textId="77777777" w:rsidR="00C3795E" w:rsidRDefault="009C1724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Operating systems</w:t>
            </w:r>
          </w:p>
          <w:p w14:paraId="73A921E9" w14:textId="5734045A" w:rsidR="00A8450B" w:rsidRDefault="00A8450B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Bilingual in English and Spanish</w:t>
            </w:r>
          </w:p>
        </w:tc>
      </w:tr>
    </w:tbl>
    <w:p w14:paraId="642E84F0" w14:textId="77777777" w:rsidR="00C3795E" w:rsidRDefault="009C172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C3795E" w14:paraId="794000B3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67AEE9F7" w14:textId="77777777" w:rsidR="00C3795E" w:rsidRDefault="009C172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AutoZone | Stockton, California</w:t>
            </w:r>
          </w:p>
          <w:p w14:paraId="3C528F75" w14:textId="77777777" w:rsidR="00C3795E" w:rsidRDefault="009C1724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08/2016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- 03/2019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6565677" w14:textId="77777777" w:rsidR="00C3795E" w:rsidRDefault="009C1724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Providing quality customer service, in charge of loading and unloading and stocking inventory, rearranging displays and making the store look presentable, knowledgeable with car parts.</w:t>
            </w:r>
          </w:p>
        </w:tc>
      </w:tr>
    </w:tbl>
    <w:p w14:paraId="2767BB54" w14:textId="77777777" w:rsidR="00C3795E" w:rsidRDefault="009C1724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shd w:val="clear" w:color="auto" w:fill="auto"/>
        </w:rPr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518A595C" w14:textId="4C1BE51A" w:rsidR="00C3795E" w:rsidRDefault="009C1724">
      <w:pPr>
        <w:pStyle w:val="divdocumentsinglecolumn"/>
        <w:shd w:val="clear" w:color="auto" w:fill="FFFFFF"/>
        <w:spacing w:line="260" w:lineRule="atLeast"/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D760A2"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San Joaquin Delta College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Stockton, CA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653102A4" w14:textId="315B2475" w:rsidR="0028547E" w:rsidRDefault="0028547E">
      <w:pPr>
        <w:pStyle w:val="divdocumentsinglecolumn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>Associate of Science: Computer Network/Security Technician 05/2020</w:t>
      </w:r>
    </w:p>
    <w:p w14:paraId="43930214" w14:textId="77777777" w:rsidR="00C3795E" w:rsidRDefault="009C172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D760A2">
        <w:rPr>
          <w:rStyle w:val="degree"/>
          <w:rFonts w:ascii="Palatino Linotype" w:eastAsia="Palatino Linotype" w:hAnsi="Palatino Linotype" w:cs="Palatino Linotype"/>
          <w:b w:val="0"/>
          <w:bCs w:val="0"/>
          <w:color w:val="4A4A4A"/>
          <w:sz w:val="20"/>
          <w:szCs w:val="20"/>
        </w:rPr>
        <w:t>Computer Networking Certificate of Achievement</w:t>
      </w:r>
      <w:r>
        <w:rPr>
          <w:rStyle w:val="degree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in Computer Networking (CCNA)</w:t>
      </w:r>
    </w:p>
    <w:p w14:paraId="79C38311" w14:textId="77777777" w:rsidR="00C3795E" w:rsidRDefault="009C172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12/2019</w:t>
      </w:r>
    </w:p>
    <w:p w14:paraId="7D087CE2" w14:textId="49ABE6B5" w:rsidR="00D760A2" w:rsidRDefault="009C1724">
      <w:pPr>
        <w:pStyle w:val="p"/>
        <w:shd w:val="clear" w:color="auto" w:fill="FFFFFF"/>
        <w:spacing w:line="260" w:lineRule="atLeast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Computer Networking Cisco Networking Academy</w:t>
      </w:r>
    </w:p>
    <w:p w14:paraId="42CC1F3C" w14:textId="5FE3EFFF" w:rsidR="00D760A2" w:rsidRPr="00D760A2" w:rsidRDefault="009C1724" w:rsidP="00D760A2">
      <w:pPr>
        <w:pStyle w:val="divdocumentulli"/>
        <w:numPr>
          <w:ilvl w:val="0"/>
          <w:numId w:val="4"/>
        </w:numPr>
        <w:shd w:val="clear" w:color="auto" w:fill="FFFFFF"/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Completed coursework in Cisco Networking and A+ computer repair</w:t>
      </w:r>
    </w:p>
    <w:p w14:paraId="436227BC" w14:textId="5FE3EFFF" w:rsidR="00C3795E" w:rsidRDefault="009C1724">
      <w:pPr>
        <w:pStyle w:val="divdocumentsinglecolumn"/>
        <w:shd w:val="clear" w:color="auto" w:fill="FFFFFF"/>
        <w:spacing w:before="2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 w:rsidRPr="00D760A2"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Charles M. Weber Institute of Applied Sciences and Technology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| Stockton, CA, California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279B3BED" w14:textId="77777777" w:rsidR="00C3795E" w:rsidRDefault="009C1724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Automotive Technology, Automotive Engineering</w:t>
      </w:r>
    </w:p>
    <w:p w14:paraId="6809B882" w14:textId="3568B6F8" w:rsidR="00C3795E" w:rsidRPr="0028547E" w:rsidRDefault="0028547E" w:rsidP="0028547E">
      <w:pPr>
        <w:pStyle w:val="spanpaddedline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06/</w:t>
      </w:r>
      <w:r w:rsidR="009C1724"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2014</w:t>
      </w: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  <w:r w:rsidR="009C1724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Green Energy, Green Design, Multimedia, Transportation Fuels, Computer Aided Drafting.</w:t>
      </w:r>
    </w:p>
    <w:sectPr w:rsidR="00C3795E" w:rsidRPr="0028547E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BFC2F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285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8013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2408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E84C0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9A7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D803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2020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741B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65C18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B216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360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5AC0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0D8F5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182B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D088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38DF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52F8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A5843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8267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3841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04E7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0A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B84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981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B265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D844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0E26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8EB8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E63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48F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DC85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0EB2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C274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EC4F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46B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456C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1A25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A04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5642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4047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93CCF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663A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50E7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78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95E"/>
    <w:rsid w:val="00017896"/>
    <w:rsid w:val="00055AE3"/>
    <w:rsid w:val="000B0CE0"/>
    <w:rsid w:val="001D01A1"/>
    <w:rsid w:val="0025583D"/>
    <w:rsid w:val="0028547E"/>
    <w:rsid w:val="004032EA"/>
    <w:rsid w:val="004E09A2"/>
    <w:rsid w:val="004F0EE9"/>
    <w:rsid w:val="005B4C63"/>
    <w:rsid w:val="007D1566"/>
    <w:rsid w:val="007E69C5"/>
    <w:rsid w:val="009C1724"/>
    <w:rsid w:val="00A60947"/>
    <w:rsid w:val="00A8450B"/>
    <w:rsid w:val="00B42FFE"/>
    <w:rsid w:val="00C23CE2"/>
    <w:rsid w:val="00C3795E"/>
    <w:rsid w:val="00D760A2"/>
    <w:rsid w:val="00E6247E"/>
    <w:rsid w:val="00F5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5E85"/>
  <w15:docId w15:val="{AE023FD7-B6D5-4863-A60D-E2BB4F73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CB454E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CB454E"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divdocumentli">
    <w:name w:val="div_document_li"/>
    <w:basedOn w:val="Normal"/>
  </w:style>
  <w:style w:type="paragraph" w:styleId="BalloonText">
    <w:name w:val="Balloon Text"/>
    <w:basedOn w:val="Normal"/>
    <w:link w:val="BalloonTextChar"/>
    <w:uiPriority w:val="99"/>
    <w:semiHidden/>
    <w:unhideWhenUsed/>
    <w:rsid w:val="002558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Edgar Coronel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Coronel</dc:title>
  <cp:lastModifiedBy> </cp:lastModifiedBy>
  <cp:revision>2</cp:revision>
  <cp:lastPrinted>2020-06-27T17:58:00Z</cp:lastPrinted>
  <dcterms:created xsi:type="dcterms:W3CDTF">2020-09-23T21:41:00Z</dcterms:created>
  <dcterms:modified xsi:type="dcterms:W3CDTF">2020-09-23T21:41:00Z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+C4AAB+LCAAAAAAABAAVmUW2rEgURQdEA7dGNXASd+vh7s7o6/0JQEZw7z77rKQhiEUxlCZpgkYFEmMgFCNZgWMojGYYEdGR4IX2U9cGg4dfyr1h+9XU3fOpBSEFxx0CgXrR9cSB1e/JoAdzAz9Rh5ttbedPSOufmWflXXMPAh7pe1vPwZOTM+cKWQ+Z4Qoh6hTzzqDkZfpoHF6W8Dx7HCMLK8Tjj1rxssJYO0qMrR5zL9X6Wz0AvrnnCi04LpY</vt:lpwstr>
  </property>
  <property fmtid="{D5CDD505-2E9C-101B-9397-08002B2CF9AE}" pid="3" name="x1ye=1">
    <vt:lpwstr>4PkM4baGzQCocI+/EZK1iXAcy0wvZ87u0NJP06oSVbF0UDiF27T66iEFfp4yV40xXnprpeFf3yUO4xZGe9Rh2HuLpDUZJJV1iocLl+xSADybTGdSu2oa79cWnbLBryWbHXu1UVrhhBC+gDVhxhJT4uIbW7D4J8fEQn4nsq+FabMDLIBGi4QghGje5UfagNzAeAnVj4LUJ2fzAM8rh5IuioTjcocvC/jWOl8w34pdAg+d28ZN6AsPN+I20JFSjvq</vt:lpwstr>
  </property>
  <property fmtid="{D5CDD505-2E9C-101B-9397-08002B2CF9AE}" pid="4" name="x1ye=10">
    <vt:lpwstr>KeLNFOYuB4w4vNs/gbOdnGvTzeuqrizZued5bMGvnrPKt9ME0/MMcJbKgFjMUTSSVoQzrQancZjIPwQVA184Bo6+1muy6rLHYlLBMX/ZWZtMREzuSItYhnUPbp6IJqQxFmubXnrD0PS9udJyBnoaVyZOGKDkuVgdZq17MqG3uVEucDG466U5WM87+A5QEtMi74ZcTWyHc20aOfAMe+IzAsNYsG/AbDo6Kr//fRcNru/FDpxLOeMeu1yPeNzhv9w</vt:lpwstr>
  </property>
  <property fmtid="{D5CDD505-2E9C-101B-9397-08002B2CF9AE}" pid="5" name="x1ye=11">
    <vt:lpwstr>0UgishP/TxV+7ZAOQkIrkZ5JLer2MnpEteKtXUIdUgZwz6ATgY4VP5uOJWEtabKaTC3j1tL3HQbZiGKNeq0khixngSM+kRFasVkZyoabgs3U6JlXiDS6Uem1Sbh3jzXN5uGgadKUw7NSp1zD/IXtwOY3ZwMvqHdQRzV8HVOF98ZYz99RcOn9aB9DM+iH4v+XNcpl74+/HLu43u4hmLuc7EV+dyKMpJW/xXssUra3+t/CuViKm4vRileP8T/ZSDQ</vt:lpwstr>
  </property>
  <property fmtid="{D5CDD505-2E9C-101B-9397-08002B2CF9AE}" pid="6" name="x1ye=12">
    <vt:lpwstr>HBYs1gLVW0sN58SPcqSb9icX0XBqqCosmy2uphc/tEKpNFZcJKvvhs+BD+JP6vN4LzpkjDVNyqeMRCnOw9QzA7B1DUiI0Sbmz5F46BQD5/hRcuRfgzi64hrqj4kMzhCaOS85nk++81EYh99g9TslTFdXXvzjAnqtfD+/ZPDnArWj7HMh4ik3qkx7xvc0bsbxDaFwSD+zvJWW9m1ZfKDJs2ipYzNRfdbieckKrRyphNqYlk7oRkmgUvnNq4oh7Vl</vt:lpwstr>
  </property>
  <property fmtid="{D5CDD505-2E9C-101B-9397-08002B2CF9AE}" pid="7" name="x1ye=13">
    <vt:lpwstr>vrTpJWRfrj3hDMRkNGu/9MHY7EwMWtFBfc+LRzhqbGRibikwuKUlF0xgxM0dCEAYgEXhVgwCLE9/u+3dUuPEpbvirJCDge8PBGFoLmfvJu30E697mbaxri0Q4GQXsqhrk2OA+Tk1RwrF5dmjuWylX/jwJMFlcEeXbLiLgYe9qWscbSwakP/i6+9Od2wL/xnfzQt73OjbQFMHOkbnCp2JRdzkWuxCoRCZ/cLD3yeTm8loyXvingbZLJ6/FOhenow</vt:lpwstr>
  </property>
  <property fmtid="{D5CDD505-2E9C-101B-9397-08002B2CF9AE}" pid="8" name="x1ye=14">
    <vt:lpwstr>eChXMNsB3kzoJPRUXY3f4uzSwXIeyAKr69NRq3Z8t+r92yqoUB2fEXq+Em6jPYgq3QEW9QPJ9dJMhdKagtbnLC8H/Gj9LpQ7wjMYJZpJHiexiWDlVshKwNY/fcnLouS4szcgoZR1BX02ahWglQBdOzKK091M6wdL45CuOocAg2vvORLRXbS1C4Ds287+KHe96J5JcSRbLTgjGlhHwX05MgRvmpfeJ92NYxS490qYWnd/6wHsD+1CIGQfFz9Pggq</vt:lpwstr>
  </property>
  <property fmtid="{D5CDD505-2E9C-101B-9397-08002B2CF9AE}" pid="9" name="x1ye=15">
    <vt:lpwstr>p+dZ6iFi1odlszcUEauwEOypb+PAqgBm9FNArQTYj5yof90SSQ9IhxJEp39yN94tL5b1zV9rl2TSWck9f302jFj4BH378b8I3mSv9Oz4alcFrdCOBzelyFkPBu7XNzWt2Lkbk9i1CbQehG/P1p8CZhktt6QSt7McEC+8zdW9FG2q719wb3Fkgf8STq2VN1v+sMh/+rDaLzvD2rEcEFGOKqrs8srfZb5I2ixXzhDpGylfwBGsDkAj4vkavUvfyPg</vt:lpwstr>
  </property>
  <property fmtid="{D5CDD505-2E9C-101B-9397-08002B2CF9AE}" pid="10" name="x1ye=16">
    <vt:lpwstr>vQcb34gl8ycK/62O+4Ia4P/VhFc75+GPG5tIIcpfJ5gPsTQ9LBpKRzwey3IiJAEGKQckNDa5rLNkxcta45Bs7agknDnvS7P/HlA+O0bkU59FJXiM59PpVs9LuBwm2bZN6piUAGXOZnN9xWGv+vZJLlvPg0NzEdZepox+H+HG1E9GrmbkkOZIdyLaVMBKq3uaBJ7wRM3Jbj/VBHRJy6Tq1VKaJTSXlNRjcIP3soRVw4inAny7h/QnEIobYZIzANj</vt:lpwstr>
  </property>
  <property fmtid="{D5CDD505-2E9C-101B-9397-08002B2CF9AE}" pid="11" name="x1ye=17">
    <vt:lpwstr>Vj4ibuGKnFTajhkVb8bkuvY8P//Uyh5nb3BD3RCHgAYTCAS5CFEgx4lyup3lmC8O/iNvJyKnhl12YX5/qGsOWVvzI4g4PPBOdu9zUuIdYpRiriPgpwGCFX31ni7qe6XYrm6cZSEnmQ1IYP4Wvbl5jyAkdx+ubzi8T3Bhr2WmC694yCHzoqOrA9BaXdsFdkIX8A9B3NT0MmP2stQdeLfyQVYOv+j69m7tOFbQsaH84+W1fPw4pmhXBUOEOQdXTMl</vt:lpwstr>
  </property>
  <property fmtid="{D5CDD505-2E9C-101B-9397-08002B2CF9AE}" pid="12" name="x1ye=18">
    <vt:lpwstr>cBxjyk9BeIzAdaAipHIc+jeE9fAe+ADFEGZbU+JjaoZZSgGfkDyRGkC3PyuC5jEyv7E3UkKuyqRlSvfJgh9ubedQ9I24k6ZZiUEz/7rWtx22Urhxz6qsUGDBPVJwQbRrJwCDJn5z4wInzrFSnR5rPM8vxJ0q+VERB1B52DgaM+MjjXKH8xkGjwXTpNJU1Kf6dLKssWRK5e9gydEYCyHDZ/udIzUl4m/vpiDSbdsVqdWDaiqGAWVIqOJ8lSwZ9Ne</vt:lpwstr>
  </property>
  <property fmtid="{D5CDD505-2E9C-101B-9397-08002B2CF9AE}" pid="13" name="x1ye=19">
    <vt:lpwstr>dGBDBeoj+Pui3FE0rwOe+RVFAb+97G6QaDrYDZrw/kNTuCsTag8s+JybpQzmYVl54kTtzWUnco/OFDmAAWCnPoXl4Pop96w+dJE5m4qV21+40PTDDr1g98J2/TRhxUXxQ/VZlfnK9bum/92vsJqp1TRffyRQB49npp+JiYgJm2sEzBDPminAMrk5H0joU1JPdHNk5+t+MnaCZRNCq27dyio3DiX6xjGUu/oJLc6hwSM6ttpAv5n95IvuEcCL38I</vt:lpwstr>
  </property>
  <property fmtid="{D5CDD505-2E9C-101B-9397-08002B2CF9AE}" pid="14" name="x1ye=2">
    <vt:lpwstr>e4m8y4m3QztubrjhC0E2QHgjJ7CJBrlMdSnldNtUgug1B+egl/lPpx776btLE5hKJxpupUJOOY7wD0iuDE++KnqVWYP2E3kKUq/86qrni2fp6h2jKd3nlSXhrr85ZdD5JgGwJGGeY1bwxg/FqsGDIUTlqi0eRX3kAO25ZlJ96qgGAt0Wy3aMNkZhu4mE/ttwyKVgU5Go9vgeNjBwnFr2bzCSkUmJlm6zO1U1uIde1ZJ2/ea1rcj9vPZ0xRT9MiB</vt:lpwstr>
  </property>
  <property fmtid="{D5CDD505-2E9C-101B-9397-08002B2CF9AE}" pid="15" name="x1ye=20">
    <vt:lpwstr>M7EZ7GxAebTRfs4RrW5iPRdBdr3n7OIoYfxTcfCFqDS8pVFXPqErshrpihlBtIHPOf6AnP9ZWiv+CBmE4z1yxPP8wXE6jzT6dHXHpcIjii9A5MwacfEhXyMzaC8wwBbkJJxkjVWLXYGoxz829UUdzXV8iOJY54K1//40B9Ygz+GdkCfy93EYkCt3PeCeKZFiEKZKEHb9wywLz1pdqiYm4P2aD4PdQBPi6ht+0NcAY4WFQilLvqZOMvmDekSg+Sz</vt:lpwstr>
  </property>
  <property fmtid="{D5CDD505-2E9C-101B-9397-08002B2CF9AE}" pid="16" name="x1ye=21">
    <vt:lpwstr>/Mf0gphUc2EWGmIS0Zja8yWfdWXFqI5Wu+qxXEB8287ZgFeRB/i0KfDjkdq4ife7lQWZ/hfoqrGMVEM9E/mDMRIjAvBtLFj5VrzwEJR9l43SnOuP4SqbxFxxWOvz8kcosOE7qM9G/rZs0KK2wT2eMGGhCNc71CSejEJDAzGvrcCZGG4j5tbKz6WEZ2bczLfRWn2pGL06XH1a8jPV+tO0GSPn2GDVRBJGJMmJh7k+9swa/zs6ftcoCPri0Viwg+o</vt:lpwstr>
  </property>
  <property fmtid="{D5CDD505-2E9C-101B-9397-08002B2CF9AE}" pid="17" name="x1ye=22">
    <vt:lpwstr>kme/5uAVa5KN3GTvofZAG4XOMILIXi08fajO0gFQlVnRhBINEIqNaQnHIfpOjmQ5HA8hkZ3NnWVxKBEWEoqIkePOamr53EXC1396SmbYTjL/8YG0/NKXKRuGPMcD3/6noS43c35z+h9Pc6/xES3KLu5hFsBVzP74ymrjOyAjhx4ctClvsw93JJsihR7v7DUqAHWythkn37dXv91bCbATODDG612egzgMCK3tgXvMqr03eaTsj1EYBIyV7zIkH94</vt:lpwstr>
  </property>
  <property fmtid="{D5CDD505-2E9C-101B-9397-08002B2CF9AE}" pid="18" name="x1ye=23">
    <vt:lpwstr>MZ7Ui6Zn0ohyCC7OorS+uUlOmyVcmS0cSgj+WnA+tAGTHkMJc4vNZZAGnOFBvzyOVTRE+DQUvs9CMhRV8f0ISo6ERsa1twp7VYr/MRKURmwZ1sGVWkRjpXve0bxXHLpSMGiZ2KRHI4r0uhiEwe2mxvcawgl3U5pMQfNUSsy5XobuEwxZefW3TYNcaf1+GFuUKb9LXgRCGmLWHZuLondgUl8hYP5V9EOJ58X7I5vO6aXV/j8eegFfLlxKZ3WlshL</vt:lpwstr>
  </property>
  <property fmtid="{D5CDD505-2E9C-101B-9397-08002B2CF9AE}" pid="19" name="x1ye=24">
    <vt:lpwstr>y3OBiaiHtU/s4uginLCPIhtNFmktPary9PvZtoTjA99+N7elm4+gsonyGjn/6U+x5d+YfL2t/s2ET+1jDrUIm9ZNat3j5boF4fO7OwqZ1Y85MJ6lmVDot3e8ybZIjbyW6j6q+RAuAjmyGsh1TpVYOSbDbQpB6QdSJLk5NOWpR9w6FuIUpimcCT8vUwBgsjKsf8kKIqv1ysLrAOXHxXM4krWT4pOYB2wdgtvRklEf6AGUDumANzjyWEXDFrGYp+8</vt:lpwstr>
  </property>
  <property fmtid="{D5CDD505-2E9C-101B-9397-08002B2CF9AE}" pid="20" name="x1ye=25">
    <vt:lpwstr>9uInMWoumQPJ+3oIcFysmubDRvp4DYqLW+EV1FHgTwzfrJY6PSEkx+YQ2YzsX2GrR7MbVoXb4nwVy6KpGstU94JYKct1DEG2uP9fTGIY5EvbymqEA9JXdV0TZey55I8lHqjIFL9Qs8grYUmBTWHClk81jNzVwh8unhU/e9FW/LGgYMQ8ZCeTA2jJv7KG44Ge+BSfD1ZIFPsMlDhhNS6qNMNfGKKvvSVdAR0dLTnk1vDycp2lQklEfej8ks909tu</vt:lpwstr>
  </property>
  <property fmtid="{D5CDD505-2E9C-101B-9397-08002B2CF9AE}" pid="21" name="x1ye=26">
    <vt:lpwstr>2Af5+6GV3flgzy8cvzsyOuVWDZ3ISyabyGDulKp2xi6lUnDzSXuBr8/uPM5efni7FHUiofMEKvq2H8E7ITuOtR5zN+JOkuvULEdHf8QI9XBBUT4TNFSraxLn+jLknRomBHCGkirc1kNO+2CuUmhRf1L4Y4FmYXyxqEK/y9TtbwgdB5fl00uXlt8HIs43ZOMFkfBF28pmpCloEoKpFLrVk0f6kGEN4nPoByax5GsO7r1gvo/JELAETr7vIfJbSFH</vt:lpwstr>
  </property>
  <property fmtid="{D5CDD505-2E9C-101B-9397-08002B2CF9AE}" pid="22" name="x1ye=27">
    <vt:lpwstr>sW+G8tVibng4+b0A9GcnI/yqcXmX8M0R5I4moLpCy1xDGyOwSuERO6WDP8I/M5Kf1tqAvLoIgl/cW+2//Fz2NjbMNtBm1BtIgoQzeYtqq/0cYfs3pF8EAkwRcP6Ya8IwSPkME/9Z/XUvp3Xe+VcktFSvxtkrDaeyUIkt2ETpt4TGfF5SHVKbk/7MX/VRA1h5FISpSJHE4awVycYaLjqvKIYvnYkr3wo5ZN0jcvj4LqMEpshii2mrjNqgmN9/9RX</vt:lpwstr>
  </property>
  <property fmtid="{D5CDD505-2E9C-101B-9397-08002B2CF9AE}" pid="23" name="x1ye=28">
    <vt:lpwstr>wOW0tWfP62mgLvfWxxKebE6yUKRmULpqdDAJ9NyKUiD4UqHLlmxMnOeZCfKHmgPxzc2JLINSxM/PDgJQzZxyb+i7sLh0i72Nk1JGoqFo9ncLlTMaqQhiJuffVTdtivEtfTVcTTeO+cIum5Xpl9rBLWn/DOvCvV1Odsx7931n1ywTAQz5c5sqasBgMqLBCqAfKPXxfe4Ta9axqjdKoF4yYw9dOwK4S/qWuaQ31buxpWFIPe3GnzZYo2/15GqGf8L</vt:lpwstr>
  </property>
  <property fmtid="{D5CDD505-2E9C-101B-9397-08002B2CF9AE}" pid="24" name="x1ye=29">
    <vt:lpwstr>215nMcAZpa7kf/1dJELTxGLQff5Utgn7Lm/pB2T+wR2WBfS1/3T91+U1YAv/puaa9nWb/oqz4GxFPCKue7JXwNaq/mhTGd5RQy9b9hgkyHjhifYZVH8/d/jULQxCbv6NjJzEXPyiMXmCSbD6RTt6LoqndYXgDAdCqx5XKQyCRAa0eGDalcGAGd9JZNLjvsmFFxP2Iec0GjOLkYGyb6T44ZPFPOEbBduzihr5uZ06Gjm6He50EW6esiSAGVyt16D</vt:lpwstr>
  </property>
  <property fmtid="{D5CDD505-2E9C-101B-9397-08002B2CF9AE}" pid="25" name="x1ye=3">
    <vt:lpwstr>ja+3/NmzeW4Z3BOK2A/J8jTLmpafTX0WUB2qal67ch5U4QFPaSJbad5pIk/bt7swVJSW3opPXWw029k7Yv9ZiUKULuYAx3vPS2uxMCfNeq3K9/S1OoL89kEwcUP0P8OVoQnXp5Mi5olkJq656iAo6UM/oV9W8pSQCpWqlvrQnto/d6qEctxYigPVwbpsQuZU0Z6u61I2PQa1GjN30hKcSnbrDqbxh1eeeGEAM+LDw8Wdgy7aOAsCeo+hez0NXMH</vt:lpwstr>
  </property>
  <property fmtid="{D5CDD505-2E9C-101B-9397-08002B2CF9AE}" pid="26" name="x1ye=30">
    <vt:lpwstr>KQl8KrXce9ZU2VEskDd2YAoMfOgP8YRM9/jjHQyOy1Wv74bjuw9WFR54wQXYFbt85Xz5WSK+a+fKOIAPjSNDdsL3rpV1xhChKFULbjf7SXipapQaRXSNudERFcQssDvoUB/FI0PlgfwWvONRddnMUKhJf/G5GAyre3/22uCx+fHmiFvj3HbKbdap9KD2ob7WOCTsEwYmoho7P8aqN/o4Sr/rqL5S/cRJBeiW6Mn/Zl/ww7tZZVQKGl5CABUHAtW</vt:lpwstr>
  </property>
  <property fmtid="{D5CDD505-2E9C-101B-9397-08002B2CF9AE}" pid="27" name="x1ye=31">
    <vt:lpwstr>3IzZotg/5RP9kRiqRFw2xQ392CbO3jphQwBO377Wjdyo/9GtuovGTYaMxZ5Pyti599/Gsxj/1VfjfvhnZwjMCa1QKT1frLm7lDWmeM/59910aEyheF427K60i+kgrll3NqnIy6bVyKPeV3o/Wy/vdnfD936I6tyHhq5ebj/OuMI3JRyzyVl+eCf7P5MfCBtTI0iom1RU7kAHXglr+guLyKpuizy+7D/yvCElFxcLW/nIzm425Js0Ws3LhCyCYnH</vt:lpwstr>
  </property>
  <property fmtid="{D5CDD505-2E9C-101B-9397-08002B2CF9AE}" pid="28" name="x1ye=32">
    <vt:lpwstr>pYquGS8W/Jy/ChvUUSn0TrQff5ZI/8b0HfpC8CtqciKePDCSX4ABugo/SS8uNX6g33wIRw/wX/UxYLQ0m5nJjxL6u0GZS/000piZU0MPCSXyqQpz+QUU3pyRQ8J3BWLfTXxomBYZzARR7Dm2z1Js0jeU2Tt44k3vvPlaiVl7v6bk57bbDD/429quZRQ70fqiV19mrHh4o64hIkQMO/oAZms1IL/OZmxQmmBt1ZXTX0fXTyCGznSU6RBt43bh1p8</vt:lpwstr>
  </property>
  <property fmtid="{D5CDD505-2E9C-101B-9397-08002B2CF9AE}" pid="29" name="x1ye=33">
    <vt:lpwstr>YDn9qnvggIsS1Up3wyEQCJr6++j14hr9rUiY7u18j4VDoDMvW2Zeo9ftdZIGXJ3+gpil3IMKFXWkls5vSoqhTSf9Aj/gnSN4POYjGO0NA44x8qJuiQ8phJjRGAA9JXPeLbQm2WRDPABuQHYzJ/Wv3M7v7Dc90O+htqAViT96Egrmi8sqQKzwoVxOvvXe0KT4KDH8xCf4kL9pHhx8Iqk8Jy4st8U8MtkG17ktTLvcDAp6rmYIlbwQer5pvykQN7X</vt:lpwstr>
  </property>
  <property fmtid="{D5CDD505-2E9C-101B-9397-08002B2CF9AE}" pid="30" name="x1ye=34">
    <vt:lpwstr>qk1kG70SkfSI2VryYA0uJMwf1lUmysrilUmwBHNcphK/CHVB0bAcaptXuKCvwPGi7AkRLmmrN62X7b3Gwjz0RMMcGpvZEglWU48VfMawDAKkxyL1v+O7pIniQiFrjhZr6NjNjQ1CsRFmvtdqp3UR0+xB85JfSbH+QZ74rcM2fAvbPo1t+LYjs4JeFL9TQgp3BrMyLN9DUnx/vuzHbhrcevHgbSUsMFDWjTTX2Peqr0NjU2++BgoAYfSsBLtkdMt</vt:lpwstr>
  </property>
  <property fmtid="{D5CDD505-2E9C-101B-9397-08002B2CF9AE}" pid="31" name="x1ye=35">
    <vt:lpwstr>H9Z7HiXkaN2Zv6qoYe1GScN/3dvVK/KKNeqWR2YcAFnQLpO09Od7xAj1WSLvMNS3HFe5rR4+jlH13K10DJJjzQlQzNI7HLR2MatCp2mtTN0dCCUBS+6+SHsl43s4O15JC4WEVYugnA6NKJB/q0ni0+iQKug8DhjPg4JRCqGZAoO3q8vUlDsXvBP0zu9FzUmwEMgUEw7HBaP6K4HZ2La8owiorh4XtQNdFDhFlBlVNFVnxtkDxFIfgFX/h4wOBMD</vt:lpwstr>
  </property>
  <property fmtid="{D5CDD505-2E9C-101B-9397-08002B2CF9AE}" pid="32" name="x1ye=36">
    <vt:lpwstr>n2vb2tfh44IrSr4/1NF1SITeVEtHBtf5zaDRsoOu8OO8fYbOEvf+SnjO1VEEEihhF2Nt/RiUrbOxLe2NSl89/lsZG1iEKZYyz/i+c21A0bX0GDHAeW9/1Ew6f2xrMGf8Uxn+pMnRZ5LuKqSaGQEPNyexZSsPDp5o5/xHy2dyd4mQ2t8WBkaP/wtFna6kNTp9eOsp256BwoGlO6kZOfhFFTUK0+Kb6DLB1v1A0zPkbDZ/4xL9waQ56+AS/4TD0mS</vt:lpwstr>
  </property>
  <property fmtid="{D5CDD505-2E9C-101B-9397-08002B2CF9AE}" pid="33" name="x1ye=37">
    <vt:lpwstr>S8sW/d2aYFP3GvBIe8d3WZe3hdXLJCFMNjAggs1dHABMi9kjh9IdS6cgPYkUIDvPb6HU8PbUVjJy3uz5C0lt2y3Cysj8yp4n5Oq5xQL10uD+4ueqz16L+jwAZpw0XFkroqYEYcXKdCIXqzSPIIhqVGxJntc9/g0gfYhRfaGwQBQQR3FzhFubQrgLVlVTKhDq+uMpLg4L9ec79t8HgoKXXuzNxGiXPxEeSkv4gkzX+/TMT/vAW/W2BUd5MgzYGuY</vt:lpwstr>
  </property>
  <property fmtid="{D5CDD505-2E9C-101B-9397-08002B2CF9AE}" pid="34" name="x1ye=38">
    <vt:lpwstr>Ojjb7RlTuSQNfJ2jRJDFAbulK/1UpKRp0+xQkGFbE9072hy17rAYmx72vr+Fvo62uChnVChOChrOS4a/pRu7zJXJlkEPVi2YJafy5HB3rX49WPR5zDrSGh7rUZyiKgdqRn9Ark+WqVl7Hnq6B9iFRpxaBIxUCa2U79SeaV77xeEce0pUNuV4amXUn2jLQb0WfphiIT8GwB4sfLAZHS+XsKOHqcIGCw1sdFpYgsHVovJLbxxv/E5Jg6ocPtThbjv</vt:lpwstr>
  </property>
  <property fmtid="{D5CDD505-2E9C-101B-9397-08002B2CF9AE}" pid="35" name="x1ye=39">
    <vt:lpwstr>xl3yZdKnsuDrmflZ2Ct08rGwVcszcUCPBNAOCb8wkJ6LzP/+yaKhRkBONTGQyUQMCBGQniD/h2+RPHxn3Yd2RK9/q1geBLXz4lMJrC8VuNLfXBTBFrfyRBjAJ+ViE0ehMhvQ3cgjUNZ0MExMtsZ7jWNCaiAgSX+rZzkSBuQdfHYf22aVNQ3V0y5KxLOyprH2zvklq892fG8Z39QNnY61VaddWoj7gc0/35/OQcWPjtfDNNb15gHdM8SXfTrrSxn</vt:lpwstr>
  </property>
  <property fmtid="{D5CDD505-2E9C-101B-9397-08002B2CF9AE}" pid="36" name="x1ye=4">
    <vt:lpwstr>D/sceuwMZ6fFPMvfEVbaACV1PXvyz4mYGm230TPs+G7ZICuayHvBv6DzZqcc72M/T6Qx25F2RTOSLWkNgSPOFJKEDhGS+45RFq/py5jOZxv1t0U/lHVO1bdPqveKfiwvzKG7XmPuFPatQOPoR45XK0Kh5CwW9ThPVF1QYq/lvSTiV47JSy4JSj8izqnP6imNbk6arKqwhlo7lMxIuhXcW+bAT3VMGwVi1oEg17Cs8R4CtI7UYseddzR/kDsWq5T</vt:lpwstr>
  </property>
  <property fmtid="{D5CDD505-2E9C-101B-9397-08002B2CF9AE}" pid="37" name="x1ye=40">
    <vt:lpwstr>C24yBZXBDabVY7UnLw5hj1m0iL/9+GMRq2v0J/KC9noBScjBlUswoKSv5GAWboAy+NrD4cMG7tI9uXe5lMe5fdiWa1NcK4OineA+/whf1Ut0JGqqDHv6TN92eNE+WP5KQ2q4Ag0qQ5AQyrvbzIErpvBMehWpHixJKNW304eO3xS9d6qIxPy3VM/dhD7cRmagPynn6Ty7qqrQlz/L66+Z0y599oFnxCABhtgxitek494kMe8/K1cNdm+Op7JYR+z</vt:lpwstr>
  </property>
  <property fmtid="{D5CDD505-2E9C-101B-9397-08002B2CF9AE}" pid="38" name="x1ye=41">
    <vt:lpwstr>Q040pDcz/cRmFP0wsHXCRW7wiry3dFEl6addEKvavxrj7r2JPBN8msYDt0d/HBL0RYIlQkubxH0ecpgOSZ7mi1BJ0HUW0xMENlCJw7I7/lt7LxbVjmhWCByFSWlO6v4fN6Fm0y7bWZL/7e9O4GaFQrm5/IfDfN9TK8900MeIEpsjJARuKpRMjKP2w8LMEwNGHczk+WtdN3GR9jE3INqWX1bxGb4YF8Q+ZwfkXzKW+JsRley9/xOeN/+WxGFuH3a</vt:lpwstr>
  </property>
  <property fmtid="{D5CDD505-2E9C-101B-9397-08002B2CF9AE}" pid="39" name="x1ye=42">
    <vt:lpwstr>ECI0Q0DK0Wd2FfeUhj34OZ3PtAMy/n8v5ckO3osDz2KD13YM5a1ubB+8V/jc+R3dEWrqBZKioSAwF48glGeWPSfUJqdHPfQdvf4lWRG8+Huu7jk/c0kJYkDclDTTSJqSP8riEB2lNlUvbK5jQK5D4GyWbbRfjT79UPiV3yV8fV5X03C0LOw49PTL2qzpqaQF2/WBgpP5UGrulRwv0mSqUnlAov3qshUUVd5toR04BYVb0wvvV0ut3H29z2J8xK6</vt:lpwstr>
  </property>
  <property fmtid="{D5CDD505-2E9C-101B-9397-08002B2CF9AE}" pid="40" name="x1ye=43">
    <vt:lpwstr>xyiBxIjqdjEXWMxISZ2Wiq0JMYyZFtE4r9mDUOBzFcSmHIaCdyQXutRTkjeehp02RRY8IaLTTRAftqiEBwqoylEPBQmcLTG3QBYdl3fV0t2BVDrX2tmkVfTmZLkbofXED1qlxHKheKb8YTI3BeMm9E9m5i8f4ZxfNYOCSPKiToT2sQ8lrFKHZx2xuUtbOT6MTcR95Qp0IUynMRaLNuJQtGHO6n/5g6EYUH052wg8Xtg1f4lzMKhjbW1UzTAQJr0</vt:lpwstr>
  </property>
  <property fmtid="{D5CDD505-2E9C-101B-9397-08002B2CF9AE}" pid="41" name="x1ye=44">
    <vt:lpwstr>rxgKhtjJdKOqnfztIO/LbngXLcGvIEJ3WNXlJOiiNNc3y90pnaIBUDAUHuUlr+TK7wP8cglt+KvfbEwhJwr5Xa/ad8i7RBu5oGLpMUpEu3ekf3uhdeqALc5cS4J9mfRpNp+tZ5r4187aFZe4JXZcEQiVC+S64n2X7SWpgR3h2RSuQX3KDr8k2ob/muQn/3oT1DGW7YZdAxDX93QIkNwEdi3TOVLP+U7URSQqazraSQWDF7uKoofsOLDbEeyQABf</vt:lpwstr>
  </property>
  <property fmtid="{D5CDD505-2E9C-101B-9397-08002B2CF9AE}" pid="42" name="x1ye=45">
    <vt:lpwstr>EFGJx7x9FB8yj7eEGm1VAZc9mVpjWSXeFbnYGdBmrqkIxsagPU8q1HN0sHz0lUmz6l0IbNFH56YiGXKfF8GeN8CW8ttrsa4gBezQ4qZKW+hzHry04E/gXsU1aH8RvuZN90suw3yz0ifRd6rPSBs40lcGVOQLK3EGiuTw2zHvR8RjLlu0Sebwa+xqslQes1j7kNHOhS8CDGPeem+Yu2jS6zH63P9AepGsnxaCxQq9Ac4jLRD4T5LmlRIhcUFL4cT</vt:lpwstr>
  </property>
  <property fmtid="{D5CDD505-2E9C-101B-9397-08002B2CF9AE}" pid="43" name="x1ye=46">
    <vt:lpwstr>jFbbTBafHvNsRQ+axa2DkB4tEGJqhixWpVFvyyLCH+OOKyw5n5JGQWfpalJ344MrvxrDjwf9BdZUfnhKyfY+q2eIIreezxcZyITP3oQkL7CCPo22FE4x+jKvFWFuhf3uuH3JpqDxuzjRgOGNYjgftJEADIz1BoBIDGAsI0K/tThfTDL0w3XZw3RoWwIsueMFuGfdwx4iLQ5xvPxHJV4LU7Ov81QFMoMPLsRZR0SRdJadUfr0CFdP88LpaC/kY4X</vt:lpwstr>
  </property>
  <property fmtid="{D5CDD505-2E9C-101B-9397-08002B2CF9AE}" pid="44" name="x1ye=47">
    <vt:lpwstr>JYhaUFz7BV0C1UIA4UZabnYprOyROnb6YBn10EmV/66Inr8Yt2KxYYP7iIrR+8v6r/No8yAgCrZufagw2ScSDDIXlnlkTq8e5+8zAGinJbyziX6ysnb3p00vgvj6tzAjYvpBX4s2N51SpJiQ/ZsNJrHYRf2GmmBuuVc8vxtIRB89n///Q+caiDM+C4AAA==</vt:lpwstr>
  </property>
  <property fmtid="{D5CDD505-2E9C-101B-9397-08002B2CF9AE}" pid="45" name="x1ye=5">
    <vt:lpwstr>OSx8mpEKMu9sQvFShc1jSs2w92t1TYImMtiogD3QUgK0LImb/am2aO5l+fehXJ7CUdNjKJTQqmQspkuMZJLA8WNWn8PWTtyVSBJgnFzYWN/xLSVJYEm6pC51s0vsinGDiVAjX/HvhT6h8s3kibF8w7zoDRcRNc9HSenuVRCKxP4QSNwVZTv4KI2bh4TsJZD6FAIDuP+/1oK0nfCLsRGcLHMhhvhYdpWlu7KpFLd9xAxWiH2mYS6LrVqBuB3AjLz</vt:lpwstr>
  </property>
  <property fmtid="{D5CDD505-2E9C-101B-9397-08002B2CF9AE}" pid="46" name="x1ye=6">
    <vt:lpwstr>eSVQqEHxyfPdlkvlS6TtPFkBaaL2jQfrUgbc7rKFHtPKqirqqVRAWdcj1WVIQRJGPUKmsN9r/DZvG1e0lb4X87Xhtv3zPDdsWl4/tMUYilo0CzsZ1cpPzm1d9oy/iuvM8U6/rbseAgrSdf7qNBwzeDWrTBSsF7NKyaCCh9A0hUeSAUdInl2/qtRq6PGQYRJ/1SPeykuvUbqeeh5jkkCFKtESZMzVYO2YOW5YsLDj6Bp4G+oq2nnjd6dDohKt4xr</vt:lpwstr>
  </property>
  <property fmtid="{D5CDD505-2E9C-101B-9397-08002B2CF9AE}" pid="47" name="x1ye=7">
    <vt:lpwstr>d/m60n/qRuyRjYBz0TqIENJEUgDwMsW5uQXVbPk1k2PkWKrDglgn6ZfUIq7ZqgxsUgyuqj+6sY8vfxyZCS/uJHao+f94xvsdqFnhfrcIpZ4BCXG1/nDtYWbLUvplNm3jPVYQIuklenIDsSyAUz9VazEGgoNGQXaAVCjTymRzXjxTWU4Vwc3dJvDE2+QzODNY+LPVn843na0VFARoc4Ckuhme0q+X8E8c7qDyqoAcov24NyEzGKIzRA/49TwE9nn</vt:lpwstr>
  </property>
  <property fmtid="{D5CDD505-2E9C-101B-9397-08002B2CF9AE}" pid="48" name="x1ye=8">
    <vt:lpwstr>vYYxzAtdTZaFP6AbzZ5GfAVXjr6jZKYsyljRHJiXXf033QLZW6KElBrRDqFYhTAX5X+/pICmGJlk92L2UK8z6Qrv5dyAO7pwV89u1duHbVYQ/23jepng6Xle1EJddNJfgf08n224eRtf7Qhyc3zNDtkAgz/1UEDi1UVqglhtOUna3A/gqRJvbnbvwPYj0gkNn3ieRQGcrvdKRcfN6P6U3Cq2b0BH0e1F7mTvuKNLvRYDcziv20eRUa0jR80+kga</vt:lpwstr>
  </property>
  <property fmtid="{D5CDD505-2E9C-101B-9397-08002B2CF9AE}" pid="49" name="x1ye=9">
    <vt:lpwstr>LOwHuyxTj/iX/nqf/JV8CZz8tIxiAWvSWG7XvYVLp1Asz7r5D7IHyl1esJCWhJZPxvAL3i8Ylx7mVGUB3c3uQL2PS9Y2aVSu5QTobG9bmyX6PJgSLrIMraXlAv7NuDZYNaSjySIj1z4MHtwE7VgtyiX1dtP7btOVJFngsGOnm0t6ZYHfjDapuGSyFulrWtIPg2Xcqx4AbXeoOy/lF7dOH7pvwnX5u4IGjUVLGI1cTeTXU8JQ0MwhAE7SPhYXKPB</vt:lpwstr>
  </property>
</Properties>
</file>