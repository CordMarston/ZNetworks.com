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rFonts w:ascii="Times" w:hAnsi="Times" w:cs="Times"/>
          <w:color w:val="000000"/>
          <w:sz w:val="53"/>
          <w:szCs w:val="53"/>
        </w:rPr>
        <w:t xml:space="preserve">Gwendolyn Bassett-Isom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18111 25th Avenue Northeast Apt. Z101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Marysville, Washington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251-644-4591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gwenbassett83@gmail.com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Summary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Qualified Customer  Service Representative  with 11 years of experience seeking a position to provide lasting client relationships and maximizing quality.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Education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Faulkner University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Business Administration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Mobile, Alabama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Transferred </w:t>
      </w:r>
      <w:r>
        <w:rPr>
          <w:rFonts w:ascii="Times" w:hAnsi="Times" w:cs="Times"/>
          <w:color w:val="000000"/>
          <w:sz w:val="24"/>
          <w:szCs w:val="24"/>
        </w:rPr>
        <w:t xml:space="preserve">May 2019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Employment History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World Omni Financial Corp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Lease Term Sr. Lead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Deerfield Beach, Florida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September 2015 – May 2019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Managed a group of 10 associates on a daily basis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Assist customers with the return of their leased vehicles.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Performed inbound and outbound calls to customer using a dialer system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Handled escalated customer concerns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Sorted mailed daily for 16 internal departments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Provided coaching and training for current and incoming associates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Correspond with an executive management team daily through phone and email to help improve company workflows and compliance  procedures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Participated in special innovative projects to assist with the growth of the company.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Accept and process inbound and outbound calls assisting customer with their lease end balance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Assisted customers with questions about their lease end process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Maintained a monthly Excel spreadsheet of associate accounts updating balances and progress of the account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Partnered with training services to ensure the department literature was current for new associates.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Provided side by side training for new associates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Conduct quality check training, monitoring daily workflow, and providing feedback on needed improvements. Maintain company standards as related to staffing, operations, marketing, collections and customer service. 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Reviews expire accounts and respectfully communicate with customers to promote timely payments.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West Asset Management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Sr. Loan Recovery Specialist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Mobile, Alabama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October 2008 – September 2015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• Accept and process inbound and outbound calls assisting defaulted borrowers with student loan resolution.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• Managed a portfolio of accounts ranging from 200-250 in number and from $1mill-3mill in revenue. Manage and process both Credit Card and Check for loan payments.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• Ensure compliance with recovery procedures for all requests, including executive level approval, before orders are processed.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• Communicate Department of Education procurement policies and company processes to associates. Ensure compliance with Federal, State, and local laws.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• Support directors and executive management with special requests to research debtor options for pending.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• Conduct quality check training, monitoring daily workflow, and providing feedback on needed improvements. Maintain company standards as related to staffing, operations, marketing, collections and customer service. 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• Reviews expire accounts and respectfully communicate with customers to promote timely payments.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Professional Skills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Type 45-60 words per minute 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Microsoft Excel: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Microsoft Word: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Telephone &amp; Management Skills: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Administrative Support 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Data Entry Skills: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Excellent Verbal &amp; Written Skills: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Advanced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References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Tauric Reed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Former Supervisor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West Asset Management / World Omni Financial Corp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6150 Omni Park Dr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Mobile, Al 36609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(251) 639-7955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Tdreed76@yahoo.com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Mishondia Robinson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Former Executive Pastor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Right Way Christian Center Church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4712 Moffett Rd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Mobile, Al 36608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(251) 545-1473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firstlady@rightwayccc.org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Courtney French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Colleague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Right Way Christian Center Church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9771 Winchester Circle South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Semmes, Al 36575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(251) 554-9148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Cdarrington1980@gmail.com</w:t>
      </w:r>
    </w:p>
    <w:sectPr xmlns:w="http://schemas.openxmlformats.org/wordprocessingml/2006/main" w:rsidR="00AC197E" w:rsidRPr="00DF064E" w:rsidSect="000F6147">
      <w:pgSz w:w="12240" w:h="20160" w:orient="portrait" w:code="5"/>
      <w:pgMar w:top="1300" w:right="1300" w:bottom="1300" w:left="1300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