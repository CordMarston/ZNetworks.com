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554" w:rsidRPr="006F73E2" w:rsidRDefault="0088631E" w:rsidP="00814322">
      <w:pPr>
        <w:pBdr>
          <w:bottom w:val="thinThickSmallGap" w:sz="24" w:space="2" w:color="auto"/>
        </w:pBdr>
        <w:tabs>
          <w:tab w:val="right" w:pos="10800"/>
        </w:tabs>
        <w:jc w:val="both"/>
        <w:rPr>
          <w:rFonts w:ascii="Garamond" w:hAnsi="Garamond"/>
          <w:b/>
          <w:bCs/>
          <w:smallCaps/>
          <w:kern w:val="40"/>
          <w:sz w:val="40"/>
          <w:szCs w:val="40"/>
        </w:rPr>
      </w:pPr>
      <w:r w:rsidRPr="00FA0002">
        <w:rPr>
          <w:rFonts w:ascii="Garamond" w:hAnsi="Garamond"/>
          <w:b/>
          <w:bCs/>
          <w:smallCaps/>
          <w:kern w:val="40"/>
          <w:sz w:val="32"/>
          <w:szCs w:val="32"/>
        </w:rPr>
        <w:t>Robert Getz</w:t>
      </w:r>
      <w:r w:rsidR="00A54DC8">
        <w:rPr>
          <w:rFonts w:ascii="Garamond" w:hAnsi="Garamond"/>
          <w:sz w:val="22"/>
          <w:szCs w:val="22"/>
        </w:rPr>
        <w:tab/>
        <w:t xml:space="preserve">Mount Vernon, WA • </w:t>
      </w:r>
      <w:r w:rsidR="00A54DC8">
        <w:rPr>
          <w:rFonts w:ascii="Garamond" w:eastAsia="Adobe Gothic Std B" w:hAnsi="Garamond" w:cs="Times New Roman"/>
          <w:sz w:val="22"/>
          <w:szCs w:val="22"/>
        </w:rPr>
        <w:t>425-971-1056</w:t>
      </w:r>
      <w:r w:rsidR="00A54DC8" w:rsidRPr="006F73E2">
        <w:rPr>
          <w:rFonts w:ascii="Garamond" w:eastAsia="Adobe Gothic Std B" w:hAnsi="Garamond" w:cs="Times New Roman"/>
          <w:sz w:val="22"/>
          <w:szCs w:val="22"/>
        </w:rPr>
        <w:t xml:space="preserve"> • </w:t>
      </w:r>
      <w:r w:rsidR="00A54DC8">
        <w:rPr>
          <w:rFonts w:ascii="Garamond" w:eastAsia="Adobe Gothic Std B" w:hAnsi="Garamond" w:cs="Times New Roman"/>
          <w:sz w:val="22"/>
          <w:szCs w:val="22"/>
        </w:rPr>
        <w:t>lifesgood@rgetz.com</w:t>
      </w:r>
    </w:p>
    <w:p w:rsidR="00861554" w:rsidRPr="006C3D74" w:rsidRDefault="005B2A5A" w:rsidP="00FA0002">
      <w:pPr>
        <w:spacing w:after="60"/>
        <w:jc w:val="center"/>
        <w:rPr>
          <w:rFonts w:ascii="Garamond" w:hAnsi="Garamond"/>
          <w:smallCaps/>
          <w:kern w:val="28"/>
        </w:rPr>
      </w:pPr>
      <w:r w:rsidRPr="006C3D74">
        <w:rPr>
          <w:rFonts w:ascii="Garamond" w:hAnsi="Garamond"/>
          <w:b/>
          <w:bCs/>
          <w:smallCaps/>
          <w:kern w:val="28"/>
        </w:rPr>
        <w:t>Profile</w:t>
      </w:r>
    </w:p>
    <w:p w:rsidR="0088731A" w:rsidRDefault="00A54DC8" w:rsidP="0088731A">
      <w:pPr>
        <w:spacing w:after="120" w:line="264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Experienced</w:t>
      </w:r>
      <w:r w:rsidR="009A104E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IT support</w:t>
      </w:r>
      <w:r w:rsidR="00094F81" w:rsidRPr="006F73E2">
        <w:rPr>
          <w:rFonts w:ascii="Garamond" w:hAnsi="Garamond"/>
          <w:sz w:val="22"/>
          <w:szCs w:val="22"/>
        </w:rPr>
        <w:t xml:space="preserve"> professional </w:t>
      </w:r>
      <w:r w:rsidR="005B2A5A">
        <w:rPr>
          <w:rFonts w:ascii="Garamond" w:hAnsi="Garamond"/>
          <w:sz w:val="22"/>
          <w:szCs w:val="22"/>
        </w:rPr>
        <w:t xml:space="preserve">with </w:t>
      </w:r>
      <w:r>
        <w:rPr>
          <w:rFonts w:ascii="Garamond" w:hAnsi="Garamond"/>
          <w:sz w:val="22"/>
          <w:szCs w:val="22"/>
        </w:rPr>
        <w:t>15+ years of supporting end-users, networks, and server infrastructure</w:t>
      </w:r>
      <w:r w:rsidR="004C124C">
        <w:rPr>
          <w:rFonts w:ascii="Garamond" w:hAnsi="Garamond"/>
          <w:sz w:val="22"/>
          <w:szCs w:val="22"/>
        </w:rPr>
        <w:t>.</w:t>
      </w:r>
      <w:r w:rsidR="00CB1553">
        <w:rPr>
          <w:rFonts w:ascii="Garamond" w:hAnsi="Garamond"/>
          <w:sz w:val="22"/>
          <w:szCs w:val="22"/>
        </w:rPr>
        <w:t xml:space="preserve"> </w:t>
      </w:r>
      <w:r w:rsidR="00DB418F">
        <w:rPr>
          <w:rFonts w:ascii="Garamond" w:hAnsi="Garamond"/>
          <w:sz w:val="22"/>
          <w:szCs w:val="22"/>
        </w:rPr>
        <w:t>Excel at providing</w:t>
      </w:r>
      <w:r w:rsidR="00094F81" w:rsidRPr="006F73E2">
        <w:rPr>
          <w:rFonts w:ascii="Garamond" w:hAnsi="Garamond"/>
          <w:sz w:val="22"/>
          <w:szCs w:val="22"/>
        </w:rPr>
        <w:t xml:space="preserve"> </w:t>
      </w:r>
      <w:r w:rsidR="009E2358">
        <w:rPr>
          <w:rFonts w:ascii="Garamond" w:hAnsi="Garamond"/>
          <w:sz w:val="22"/>
          <w:szCs w:val="22"/>
        </w:rPr>
        <w:t>end-user or customer</w:t>
      </w:r>
      <w:r w:rsidR="00094F81" w:rsidRPr="006F73E2">
        <w:rPr>
          <w:rFonts w:ascii="Garamond" w:hAnsi="Garamond"/>
          <w:sz w:val="22"/>
          <w:szCs w:val="22"/>
        </w:rPr>
        <w:t xml:space="preserve"> support </w:t>
      </w:r>
      <w:r w:rsidR="00DB418F">
        <w:rPr>
          <w:rFonts w:ascii="Garamond" w:hAnsi="Garamond"/>
          <w:sz w:val="22"/>
          <w:szCs w:val="22"/>
        </w:rPr>
        <w:t>and leading others in the same</w:t>
      </w:r>
      <w:r w:rsidR="00094F81" w:rsidRPr="006F73E2">
        <w:rPr>
          <w:rFonts w:ascii="Garamond" w:hAnsi="Garamond"/>
          <w:sz w:val="22"/>
          <w:szCs w:val="22"/>
        </w:rPr>
        <w:t xml:space="preserve"> </w:t>
      </w:r>
      <w:r w:rsidR="00C00375">
        <w:rPr>
          <w:rFonts w:ascii="Garamond" w:hAnsi="Garamond"/>
          <w:sz w:val="22"/>
          <w:szCs w:val="22"/>
        </w:rPr>
        <w:t>by applying</w:t>
      </w:r>
      <w:r w:rsidR="00094F81" w:rsidRPr="006F73E2">
        <w:rPr>
          <w:rFonts w:ascii="Garamond" w:hAnsi="Garamond"/>
          <w:sz w:val="22"/>
          <w:szCs w:val="22"/>
        </w:rPr>
        <w:t xml:space="preserve"> </w:t>
      </w:r>
      <w:r w:rsidR="008839D1" w:rsidRPr="006F73E2">
        <w:rPr>
          <w:rFonts w:ascii="Garamond" w:hAnsi="Garamond"/>
          <w:sz w:val="22"/>
          <w:szCs w:val="22"/>
        </w:rPr>
        <w:t xml:space="preserve">expertise </w:t>
      </w:r>
      <w:r w:rsidR="00C00375">
        <w:rPr>
          <w:rFonts w:ascii="Garamond" w:hAnsi="Garamond"/>
          <w:sz w:val="22"/>
          <w:szCs w:val="22"/>
        </w:rPr>
        <w:t>in</w:t>
      </w:r>
      <w:r w:rsidR="00094F81" w:rsidRPr="006F73E2">
        <w:rPr>
          <w:rFonts w:ascii="Garamond" w:hAnsi="Garamond"/>
          <w:sz w:val="22"/>
          <w:szCs w:val="22"/>
        </w:rPr>
        <w:t xml:space="preserve"> </w:t>
      </w:r>
      <w:r w:rsidR="00EA7644">
        <w:rPr>
          <w:rFonts w:ascii="Garamond" w:hAnsi="Garamond"/>
          <w:sz w:val="22"/>
          <w:szCs w:val="22"/>
        </w:rPr>
        <w:t xml:space="preserve">best practices, </w:t>
      </w:r>
      <w:r w:rsidR="00094F81" w:rsidRPr="006F73E2">
        <w:rPr>
          <w:rFonts w:ascii="Garamond" w:hAnsi="Garamond"/>
          <w:sz w:val="22"/>
          <w:szCs w:val="22"/>
        </w:rPr>
        <w:t xml:space="preserve">current technologies, network configurations, security </w:t>
      </w:r>
      <w:r w:rsidR="00EA7644">
        <w:rPr>
          <w:rFonts w:ascii="Garamond" w:hAnsi="Garamond"/>
          <w:sz w:val="22"/>
          <w:szCs w:val="22"/>
        </w:rPr>
        <w:t>standards</w:t>
      </w:r>
      <w:r w:rsidR="00094F81" w:rsidRPr="006F73E2">
        <w:rPr>
          <w:rFonts w:ascii="Garamond" w:hAnsi="Garamond"/>
          <w:sz w:val="22"/>
          <w:szCs w:val="22"/>
        </w:rPr>
        <w:t>, and troubleshooting.</w:t>
      </w:r>
      <w:r w:rsidR="00277F37">
        <w:rPr>
          <w:rFonts w:ascii="Garamond" w:hAnsi="Garamond"/>
          <w:sz w:val="22"/>
          <w:szCs w:val="22"/>
        </w:rPr>
        <w:t xml:space="preserve"> Seeking </w:t>
      </w:r>
      <w:r w:rsidR="002712B8">
        <w:rPr>
          <w:rFonts w:ascii="Garamond" w:hAnsi="Garamond"/>
          <w:sz w:val="22"/>
          <w:szCs w:val="22"/>
        </w:rPr>
        <w:t xml:space="preserve">Application, </w:t>
      </w:r>
      <w:r w:rsidR="00FC310C">
        <w:rPr>
          <w:rFonts w:ascii="Garamond" w:hAnsi="Garamond"/>
          <w:sz w:val="22"/>
          <w:szCs w:val="22"/>
        </w:rPr>
        <w:t>desktop</w:t>
      </w:r>
      <w:r w:rsidR="002712B8">
        <w:rPr>
          <w:rFonts w:ascii="Garamond" w:hAnsi="Garamond"/>
          <w:sz w:val="22"/>
          <w:szCs w:val="22"/>
        </w:rPr>
        <w:t>,</w:t>
      </w:r>
      <w:r w:rsidR="00FC310C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or </w:t>
      </w:r>
      <w:r w:rsidR="002712B8">
        <w:rPr>
          <w:rFonts w:ascii="Garamond" w:hAnsi="Garamond"/>
          <w:sz w:val="22"/>
          <w:szCs w:val="22"/>
        </w:rPr>
        <w:t>help</w:t>
      </w:r>
      <w:r w:rsidR="00277F37">
        <w:rPr>
          <w:rFonts w:ascii="Garamond" w:hAnsi="Garamond"/>
          <w:sz w:val="22"/>
          <w:szCs w:val="22"/>
        </w:rPr>
        <w:t xml:space="preserve">desk </w:t>
      </w:r>
      <w:r w:rsidR="002712B8">
        <w:rPr>
          <w:rFonts w:ascii="Garamond" w:hAnsi="Garamond"/>
          <w:sz w:val="22"/>
          <w:szCs w:val="22"/>
        </w:rPr>
        <w:t>support</w:t>
      </w:r>
      <w:r w:rsidR="002712B8">
        <w:rPr>
          <w:rFonts w:ascii="Garamond" w:hAnsi="Garamond"/>
          <w:sz w:val="22"/>
          <w:szCs w:val="22"/>
        </w:rPr>
        <w:t xml:space="preserve"> </w:t>
      </w:r>
      <w:r w:rsidR="00277F37">
        <w:rPr>
          <w:rFonts w:ascii="Garamond" w:hAnsi="Garamond"/>
          <w:sz w:val="22"/>
          <w:szCs w:val="22"/>
        </w:rPr>
        <w:t>position.</w:t>
      </w:r>
    </w:p>
    <w:p w:rsidR="00094F81" w:rsidRPr="0088731A" w:rsidRDefault="00094F81" w:rsidP="0088731A">
      <w:pPr>
        <w:spacing w:after="120" w:line="264" w:lineRule="auto"/>
        <w:jc w:val="center"/>
        <w:rPr>
          <w:rFonts w:ascii="Garamond" w:hAnsi="Garamond"/>
          <w:b/>
          <w:smallCaps/>
          <w:color w:val="000000"/>
          <w:kern w:val="28"/>
        </w:rPr>
        <w:sectPr w:rsidR="00094F81" w:rsidRPr="0088731A" w:rsidSect="00F56107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6C3D74">
        <w:rPr>
          <w:rFonts w:ascii="Garamond" w:hAnsi="Garamond"/>
          <w:b/>
          <w:smallCaps/>
          <w:color w:val="000000"/>
          <w:kern w:val="28"/>
        </w:rPr>
        <w:t>Key Skills and Abilities</w:t>
      </w:r>
    </w:p>
    <w:p w:rsidR="002E5D9E" w:rsidRDefault="002E5D9E" w:rsidP="002E5D9E">
      <w:pPr>
        <w:spacing w:line="300" w:lineRule="auto"/>
        <w:jc w:val="center"/>
        <w:rPr>
          <w:rFonts w:ascii="Garamond" w:hAnsi="Garamond"/>
          <w:color w:val="000000"/>
          <w:kern w:val="28"/>
          <w:sz w:val="22"/>
          <w:szCs w:val="22"/>
        </w:rPr>
      </w:pPr>
      <w:r w:rsidRPr="006F73E2">
        <w:rPr>
          <w:rFonts w:ascii="Garamond" w:hAnsi="Garamond"/>
          <w:color w:val="000000"/>
          <w:kern w:val="28"/>
          <w:sz w:val="22"/>
          <w:szCs w:val="22"/>
        </w:rPr>
        <w:t>Desktop Support</w:t>
      </w:r>
      <w:r w:rsidR="00110301">
        <w:rPr>
          <w:rFonts w:ascii="Garamond" w:hAnsi="Garamond"/>
          <w:color w:val="000000"/>
          <w:kern w:val="28"/>
          <w:sz w:val="22"/>
          <w:szCs w:val="22"/>
        </w:rPr>
        <w:t xml:space="preserve"> &amp; Help Desk</w:t>
      </w:r>
    </w:p>
    <w:p w:rsidR="00094F81" w:rsidRDefault="00004F81" w:rsidP="00C97E1B">
      <w:pPr>
        <w:spacing w:line="300" w:lineRule="auto"/>
        <w:jc w:val="center"/>
        <w:rPr>
          <w:rFonts w:ascii="Garamond" w:hAnsi="Garamond"/>
          <w:color w:val="000000"/>
          <w:kern w:val="28"/>
          <w:sz w:val="22"/>
          <w:szCs w:val="22"/>
        </w:rPr>
      </w:pPr>
      <w:r>
        <w:rPr>
          <w:rFonts w:ascii="Garamond" w:hAnsi="Garamond"/>
          <w:color w:val="000000"/>
          <w:kern w:val="28"/>
          <w:sz w:val="22"/>
          <w:szCs w:val="22"/>
        </w:rPr>
        <w:t xml:space="preserve">System &amp; </w:t>
      </w:r>
      <w:r w:rsidR="00094F81" w:rsidRPr="006F73E2">
        <w:rPr>
          <w:rFonts w:ascii="Garamond" w:hAnsi="Garamond"/>
          <w:color w:val="000000"/>
          <w:kern w:val="28"/>
          <w:sz w:val="22"/>
          <w:szCs w:val="22"/>
        </w:rPr>
        <w:t>Server Administration</w:t>
      </w:r>
    </w:p>
    <w:p w:rsidR="00C97E1B" w:rsidRPr="006F73E2" w:rsidRDefault="00C97E1B" w:rsidP="00074405">
      <w:pPr>
        <w:spacing w:after="120" w:line="300" w:lineRule="auto"/>
        <w:jc w:val="center"/>
        <w:rPr>
          <w:rFonts w:ascii="Garamond" w:hAnsi="Garamond"/>
          <w:color w:val="000000"/>
          <w:kern w:val="28"/>
          <w:sz w:val="22"/>
          <w:szCs w:val="22"/>
        </w:rPr>
      </w:pPr>
      <w:r>
        <w:rPr>
          <w:rFonts w:ascii="Garamond" w:hAnsi="Garamond"/>
          <w:color w:val="000000"/>
          <w:kern w:val="28"/>
          <w:sz w:val="22"/>
          <w:szCs w:val="22"/>
        </w:rPr>
        <w:t>Information Security</w:t>
      </w:r>
    </w:p>
    <w:p w:rsidR="003C50CE" w:rsidRDefault="003C50CE" w:rsidP="00074405">
      <w:pPr>
        <w:spacing w:line="300" w:lineRule="auto"/>
        <w:jc w:val="center"/>
        <w:rPr>
          <w:rFonts w:ascii="Garamond" w:hAnsi="Garamond"/>
          <w:color w:val="000000"/>
          <w:kern w:val="28"/>
          <w:sz w:val="22"/>
          <w:szCs w:val="22"/>
        </w:rPr>
      </w:pPr>
      <w:r>
        <w:rPr>
          <w:rFonts w:ascii="Garamond" w:hAnsi="Garamond"/>
          <w:color w:val="000000"/>
          <w:kern w:val="28"/>
          <w:sz w:val="22"/>
          <w:szCs w:val="22"/>
        </w:rPr>
        <w:t>Network Engineering</w:t>
      </w:r>
    </w:p>
    <w:p w:rsidR="00094F81" w:rsidRPr="006F73E2" w:rsidRDefault="00094F81" w:rsidP="00074405">
      <w:pPr>
        <w:spacing w:line="300" w:lineRule="auto"/>
        <w:jc w:val="center"/>
        <w:rPr>
          <w:rFonts w:ascii="Garamond" w:hAnsi="Garamond"/>
          <w:color w:val="000000"/>
          <w:kern w:val="28"/>
          <w:sz w:val="22"/>
          <w:szCs w:val="22"/>
        </w:rPr>
      </w:pPr>
      <w:r w:rsidRPr="006F73E2">
        <w:rPr>
          <w:rFonts w:ascii="Garamond" w:hAnsi="Garamond"/>
          <w:color w:val="000000"/>
          <w:kern w:val="28"/>
          <w:sz w:val="22"/>
          <w:szCs w:val="22"/>
        </w:rPr>
        <w:t>Network Administration</w:t>
      </w:r>
    </w:p>
    <w:p w:rsidR="00094F81" w:rsidRPr="006F73E2" w:rsidRDefault="00094F81" w:rsidP="00074405">
      <w:pPr>
        <w:spacing w:line="300" w:lineRule="auto"/>
        <w:jc w:val="center"/>
        <w:rPr>
          <w:rFonts w:ascii="Garamond" w:hAnsi="Garamond"/>
          <w:color w:val="000000"/>
          <w:kern w:val="28"/>
          <w:sz w:val="22"/>
          <w:szCs w:val="22"/>
        </w:rPr>
      </w:pPr>
      <w:r w:rsidRPr="006F73E2">
        <w:rPr>
          <w:rFonts w:ascii="Garamond" w:hAnsi="Garamond"/>
          <w:color w:val="000000"/>
          <w:kern w:val="28"/>
          <w:sz w:val="22"/>
          <w:szCs w:val="22"/>
        </w:rPr>
        <w:t>Account &amp; Security Administration</w:t>
      </w:r>
    </w:p>
    <w:p w:rsidR="00094F81" w:rsidRDefault="00D24C29" w:rsidP="00074405">
      <w:pPr>
        <w:spacing w:line="300" w:lineRule="auto"/>
        <w:jc w:val="center"/>
        <w:rPr>
          <w:rFonts w:ascii="Garamond" w:hAnsi="Garamond"/>
          <w:color w:val="000000"/>
          <w:kern w:val="28"/>
          <w:sz w:val="22"/>
          <w:szCs w:val="22"/>
        </w:rPr>
      </w:pPr>
      <w:r>
        <w:rPr>
          <w:rFonts w:ascii="Garamond" w:hAnsi="Garamond"/>
          <w:color w:val="000000"/>
          <w:kern w:val="28"/>
          <w:sz w:val="22"/>
          <w:szCs w:val="22"/>
        </w:rPr>
        <w:t>Virtualization</w:t>
      </w:r>
      <w:r w:rsidR="00C97E1B">
        <w:rPr>
          <w:rFonts w:ascii="Garamond" w:hAnsi="Garamond"/>
          <w:color w:val="000000"/>
          <w:kern w:val="28"/>
          <w:sz w:val="22"/>
          <w:szCs w:val="22"/>
        </w:rPr>
        <w:t xml:space="preserve"> &amp; </w:t>
      </w:r>
      <w:r w:rsidR="0066734E">
        <w:rPr>
          <w:rFonts w:ascii="Garamond" w:hAnsi="Garamond"/>
          <w:color w:val="000000"/>
          <w:kern w:val="28"/>
          <w:sz w:val="22"/>
          <w:szCs w:val="22"/>
        </w:rPr>
        <w:t>Cloud Services</w:t>
      </w:r>
    </w:p>
    <w:p w:rsidR="003C50CE" w:rsidRPr="006F73E2" w:rsidRDefault="003C50CE" w:rsidP="00074405">
      <w:pPr>
        <w:spacing w:line="300" w:lineRule="auto"/>
        <w:jc w:val="center"/>
        <w:rPr>
          <w:rFonts w:ascii="Garamond" w:hAnsi="Garamond"/>
          <w:color w:val="000000"/>
          <w:kern w:val="28"/>
          <w:sz w:val="22"/>
          <w:szCs w:val="22"/>
        </w:rPr>
      </w:pPr>
      <w:r>
        <w:rPr>
          <w:rFonts w:ascii="Garamond" w:hAnsi="Garamond"/>
          <w:color w:val="000000"/>
          <w:kern w:val="28"/>
          <w:sz w:val="22"/>
          <w:szCs w:val="22"/>
        </w:rPr>
        <w:t>Web Design</w:t>
      </w:r>
    </w:p>
    <w:p w:rsidR="00094F81" w:rsidRPr="006F73E2" w:rsidRDefault="00094F81" w:rsidP="0088731A">
      <w:pPr>
        <w:spacing w:after="120" w:line="300" w:lineRule="auto"/>
        <w:jc w:val="center"/>
        <w:rPr>
          <w:rFonts w:ascii="Garamond" w:hAnsi="Garamond"/>
          <w:color w:val="000000"/>
          <w:kern w:val="28"/>
          <w:sz w:val="22"/>
          <w:szCs w:val="22"/>
        </w:rPr>
        <w:sectPr w:rsidR="00094F81" w:rsidRPr="006F73E2" w:rsidSect="006E43BF">
          <w:type w:val="continuous"/>
          <w:pgSz w:w="12240" w:h="15840"/>
          <w:pgMar w:top="720" w:right="720" w:bottom="720" w:left="720" w:header="720" w:footer="720" w:gutter="0"/>
          <w:cols w:num="3" w:space="144"/>
          <w:titlePg/>
          <w:docGrid w:linePitch="326"/>
        </w:sectPr>
      </w:pPr>
      <w:r w:rsidRPr="006F73E2">
        <w:rPr>
          <w:rFonts w:ascii="Garamond" w:hAnsi="Garamond"/>
          <w:color w:val="000000"/>
          <w:kern w:val="28"/>
          <w:sz w:val="22"/>
          <w:szCs w:val="22"/>
        </w:rPr>
        <w:t>Process Analysis &amp; Improvements</w:t>
      </w:r>
    </w:p>
    <w:p w:rsidR="006F73E2" w:rsidRPr="00750B9A" w:rsidRDefault="006F73E2" w:rsidP="00814322">
      <w:pPr>
        <w:spacing w:line="264" w:lineRule="auto"/>
        <w:jc w:val="both"/>
        <w:rPr>
          <w:rFonts w:ascii="Garamond" w:hAnsi="Garamond" w:cs="Times New Roman"/>
          <w:sz w:val="22"/>
          <w:szCs w:val="22"/>
        </w:rPr>
      </w:pPr>
      <w:r w:rsidRPr="00750B9A">
        <w:rPr>
          <w:rFonts w:ascii="Garamond" w:hAnsi="Garamond" w:cs="Times New Roman"/>
          <w:sz w:val="22"/>
          <w:szCs w:val="22"/>
        </w:rPr>
        <w:t xml:space="preserve">Provide onsite </w:t>
      </w:r>
      <w:r>
        <w:rPr>
          <w:rFonts w:ascii="Garamond" w:hAnsi="Garamond" w:cs="Times New Roman"/>
          <w:sz w:val="22"/>
          <w:szCs w:val="22"/>
        </w:rPr>
        <w:t>or</w:t>
      </w:r>
      <w:r w:rsidRPr="00750B9A">
        <w:rPr>
          <w:rFonts w:ascii="Garamond" w:hAnsi="Garamond" w:cs="Times New Roman"/>
          <w:sz w:val="22"/>
          <w:szCs w:val="22"/>
        </w:rPr>
        <w:t xml:space="preserve"> remote assistance while managing systems, servers</w:t>
      </w:r>
      <w:r>
        <w:rPr>
          <w:rFonts w:ascii="Garamond" w:hAnsi="Garamond" w:cs="Times New Roman"/>
          <w:sz w:val="22"/>
          <w:szCs w:val="22"/>
        </w:rPr>
        <w:t>,</w:t>
      </w:r>
      <w:r w:rsidRPr="00750B9A">
        <w:rPr>
          <w:rFonts w:ascii="Garamond" w:hAnsi="Garamond" w:cs="Times New Roman"/>
          <w:sz w:val="22"/>
          <w:szCs w:val="22"/>
        </w:rPr>
        <w:t xml:space="preserve"> and network</w:t>
      </w:r>
      <w:r w:rsidR="00406AC9">
        <w:rPr>
          <w:rFonts w:ascii="Garamond" w:hAnsi="Garamond" w:cs="Times New Roman"/>
          <w:sz w:val="22"/>
          <w:szCs w:val="22"/>
        </w:rPr>
        <w:t>s</w:t>
      </w:r>
      <w:r w:rsidRPr="00750B9A">
        <w:rPr>
          <w:rFonts w:ascii="Garamond" w:hAnsi="Garamond" w:cs="Times New Roman"/>
          <w:sz w:val="22"/>
          <w:szCs w:val="22"/>
        </w:rPr>
        <w:t xml:space="preserve">. Analyze and troubleshoot issues to accurately </w:t>
      </w:r>
      <w:r>
        <w:rPr>
          <w:rFonts w:ascii="Garamond" w:hAnsi="Garamond" w:cs="Times New Roman"/>
          <w:sz w:val="22"/>
          <w:szCs w:val="22"/>
        </w:rPr>
        <w:t>diagnose</w:t>
      </w:r>
      <w:r w:rsidRPr="00750B9A">
        <w:rPr>
          <w:rFonts w:ascii="Garamond" w:hAnsi="Garamond" w:cs="Times New Roman"/>
          <w:sz w:val="22"/>
          <w:szCs w:val="22"/>
        </w:rPr>
        <w:t xml:space="preserve"> and </w:t>
      </w:r>
      <w:r w:rsidR="000B58A5">
        <w:rPr>
          <w:rFonts w:ascii="Garamond" w:hAnsi="Garamond" w:cs="Times New Roman"/>
          <w:sz w:val="22"/>
          <w:szCs w:val="22"/>
        </w:rPr>
        <w:t xml:space="preserve">quickly </w:t>
      </w:r>
      <w:r w:rsidRPr="00750B9A">
        <w:rPr>
          <w:rFonts w:ascii="Garamond" w:hAnsi="Garamond" w:cs="Times New Roman"/>
          <w:sz w:val="22"/>
          <w:szCs w:val="22"/>
        </w:rPr>
        <w:t>implement updates or fixes</w:t>
      </w:r>
      <w:r w:rsidR="000B58A5">
        <w:rPr>
          <w:rFonts w:ascii="Garamond" w:hAnsi="Garamond" w:cs="Times New Roman"/>
          <w:sz w:val="22"/>
          <w:szCs w:val="22"/>
        </w:rPr>
        <w:t xml:space="preserve"> to restore full capability</w:t>
      </w:r>
      <w:r w:rsidRPr="00750B9A">
        <w:rPr>
          <w:rFonts w:ascii="Garamond" w:hAnsi="Garamond" w:cs="Times New Roman"/>
          <w:sz w:val="22"/>
          <w:szCs w:val="22"/>
        </w:rPr>
        <w:t xml:space="preserve">. </w:t>
      </w:r>
      <w:r w:rsidRPr="00750B9A">
        <w:rPr>
          <w:rFonts w:ascii="Garamond" w:hAnsi="Garamond"/>
          <w:sz w:val="22"/>
          <w:szCs w:val="22"/>
        </w:rPr>
        <w:t xml:space="preserve">Adhere to company guidelines </w:t>
      </w:r>
      <w:r w:rsidR="000B58A5">
        <w:rPr>
          <w:rFonts w:ascii="Garamond" w:hAnsi="Garamond"/>
          <w:sz w:val="22"/>
          <w:szCs w:val="22"/>
        </w:rPr>
        <w:t>as well as</w:t>
      </w:r>
      <w:r w:rsidRPr="00750B9A">
        <w:rPr>
          <w:rFonts w:ascii="Garamond" w:hAnsi="Garamond"/>
          <w:sz w:val="22"/>
          <w:szCs w:val="22"/>
        </w:rPr>
        <w:t xml:space="preserve"> industry</w:t>
      </w:r>
      <w:r w:rsidR="000B58A5">
        <w:rPr>
          <w:rFonts w:ascii="Garamond" w:hAnsi="Garamond"/>
          <w:sz w:val="22"/>
          <w:szCs w:val="22"/>
        </w:rPr>
        <w:t xml:space="preserve"> standards and</w:t>
      </w:r>
      <w:r w:rsidRPr="00750B9A">
        <w:rPr>
          <w:rFonts w:ascii="Garamond" w:hAnsi="Garamond"/>
          <w:sz w:val="22"/>
          <w:szCs w:val="22"/>
        </w:rPr>
        <w:t xml:space="preserve"> best practices for information security and disaster recovery</w:t>
      </w:r>
      <w:r w:rsidRPr="00750B9A">
        <w:rPr>
          <w:rFonts w:ascii="Garamond" w:hAnsi="Garamond" w:cs="Times New Roman"/>
          <w:sz w:val="22"/>
          <w:szCs w:val="22"/>
        </w:rPr>
        <w:t>.</w:t>
      </w:r>
      <w:r w:rsidR="00926E21">
        <w:rPr>
          <w:rFonts w:ascii="Garamond" w:hAnsi="Garamond" w:cs="Times New Roman"/>
          <w:sz w:val="22"/>
          <w:szCs w:val="22"/>
        </w:rPr>
        <w:t xml:space="preserve"> Able to:</w:t>
      </w:r>
    </w:p>
    <w:p w:rsidR="006F73E2" w:rsidRPr="00A568FC" w:rsidRDefault="000B58A5" w:rsidP="006F73E2">
      <w:pPr>
        <w:pStyle w:val="ListParagraph"/>
        <w:numPr>
          <w:ilvl w:val="0"/>
          <w:numId w:val="18"/>
        </w:numPr>
        <w:spacing w:after="300" w:line="264" w:lineRule="auto"/>
        <w:ind w:left="187" w:hanging="187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Install and </w:t>
      </w:r>
      <w:r w:rsidR="006F73E2" w:rsidRPr="00A568FC">
        <w:rPr>
          <w:rFonts w:ascii="Garamond" w:hAnsi="Garamond"/>
          <w:sz w:val="22"/>
          <w:szCs w:val="22"/>
        </w:rPr>
        <w:t xml:space="preserve">configure computers, servers and peripherals; </w:t>
      </w:r>
      <w:r w:rsidR="006F73E2">
        <w:rPr>
          <w:rFonts w:ascii="Garamond" w:hAnsi="Garamond" w:cs="Times New Roman"/>
          <w:sz w:val="22"/>
          <w:szCs w:val="22"/>
        </w:rPr>
        <w:t xml:space="preserve">manage </w:t>
      </w:r>
      <w:r w:rsidR="006F73E2" w:rsidRPr="00A568FC">
        <w:rPr>
          <w:rFonts w:ascii="Garamond" w:hAnsi="Garamond" w:cs="Times New Roman"/>
          <w:sz w:val="22"/>
          <w:szCs w:val="22"/>
        </w:rPr>
        <w:t xml:space="preserve">and support networks, </w:t>
      </w:r>
      <w:r w:rsidR="006F73E2">
        <w:rPr>
          <w:rFonts w:ascii="Garamond" w:hAnsi="Garamond" w:cs="Times New Roman"/>
          <w:sz w:val="22"/>
          <w:szCs w:val="22"/>
        </w:rPr>
        <w:t>hardware</w:t>
      </w:r>
      <w:r w:rsidR="006F73E2" w:rsidRPr="00A568FC">
        <w:rPr>
          <w:rFonts w:ascii="Garamond" w:hAnsi="Garamond" w:cs="Times New Roman"/>
          <w:sz w:val="22"/>
          <w:szCs w:val="22"/>
        </w:rPr>
        <w:t xml:space="preserve">, software, </w:t>
      </w:r>
      <w:r w:rsidR="006F73E2">
        <w:rPr>
          <w:rFonts w:ascii="Garamond" w:hAnsi="Garamond" w:cs="Times New Roman"/>
          <w:sz w:val="22"/>
          <w:szCs w:val="22"/>
        </w:rPr>
        <w:t xml:space="preserve">and </w:t>
      </w:r>
      <w:r w:rsidR="006F73E2" w:rsidRPr="00A568FC">
        <w:rPr>
          <w:rFonts w:ascii="Garamond" w:hAnsi="Garamond" w:cs="Times New Roman"/>
          <w:sz w:val="22"/>
          <w:szCs w:val="22"/>
        </w:rPr>
        <w:t xml:space="preserve">services </w:t>
      </w:r>
    </w:p>
    <w:p w:rsidR="006F73E2" w:rsidRPr="00CB1553" w:rsidRDefault="00556850" w:rsidP="00CB1553">
      <w:pPr>
        <w:pStyle w:val="ListParagraph"/>
        <w:numPr>
          <w:ilvl w:val="0"/>
          <w:numId w:val="18"/>
        </w:numPr>
        <w:spacing w:after="100" w:line="264" w:lineRule="auto"/>
        <w:ind w:left="187" w:hanging="187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Update</w:t>
      </w:r>
      <w:r w:rsidR="006F73E2" w:rsidRPr="00750B9A">
        <w:rPr>
          <w:rFonts w:ascii="Garamond" w:hAnsi="Garamond"/>
          <w:sz w:val="22"/>
          <w:szCs w:val="22"/>
        </w:rPr>
        <w:t xml:space="preserve"> network infrastructure</w:t>
      </w:r>
      <w:r w:rsidR="00A94064">
        <w:rPr>
          <w:rFonts w:ascii="Garamond" w:hAnsi="Garamond"/>
          <w:sz w:val="22"/>
          <w:szCs w:val="22"/>
        </w:rPr>
        <w:t>, virtualization solutions,</w:t>
      </w:r>
      <w:r w:rsidR="006F73E2" w:rsidRPr="00750B9A">
        <w:rPr>
          <w:rFonts w:ascii="Garamond" w:hAnsi="Garamond"/>
          <w:sz w:val="22"/>
          <w:szCs w:val="22"/>
        </w:rPr>
        <w:t xml:space="preserve"> and server architecture to improve connectivity</w:t>
      </w:r>
      <w:r w:rsidR="00192F84">
        <w:rPr>
          <w:rFonts w:ascii="Garamond" w:hAnsi="Garamond"/>
          <w:sz w:val="22"/>
          <w:szCs w:val="22"/>
        </w:rPr>
        <w:t xml:space="preserve"> and availability</w:t>
      </w:r>
    </w:p>
    <w:p w:rsidR="006F73E2" w:rsidRPr="00750B9A" w:rsidRDefault="006F73E2" w:rsidP="006F73E2">
      <w:pPr>
        <w:pStyle w:val="ListParagraph"/>
        <w:numPr>
          <w:ilvl w:val="0"/>
          <w:numId w:val="18"/>
        </w:numPr>
        <w:spacing w:after="100" w:line="264" w:lineRule="auto"/>
        <w:ind w:left="187" w:hanging="187"/>
        <w:jc w:val="both"/>
        <w:rPr>
          <w:rFonts w:ascii="Garamond" w:hAnsi="Garamond"/>
          <w:sz w:val="22"/>
          <w:szCs w:val="22"/>
        </w:rPr>
      </w:pPr>
      <w:r w:rsidRPr="00750B9A">
        <w:rPr>
          <w:rFonts w:ascii="Garamond" w:hAnsi="Garamond"/>
          <w:sz w:val="22"/>
          <w:szCs w:val="22"/>
        </w:rPr>
        <w:t xml:space="preserve">Install </w:t>
      </w:r>
      <w:r w:rsidR="00814322">
        <w:rPr>
          <w:rFonts w:ascii="Garamond" w:hAnsi="Garamond"/>
          <w:sz w:val="22"/>
          <w:szCs w:val="22"/>
        </w:rPr>
        <w:t xml:space="preserve">and configure Windows and </w:t>
      </w:r>
      <w:r w:rsidR="000E420B">
        <w:rPr>
          <w:rFonts w:ascii="Garamond" w:hAnsi="Garamond"/>
          <w:sz w:val="22"/>
          <w:szCs w:val="22"/>
        </w:rPr>
        <w:t>LINUX</w:t>
      </w:r>
      <w:r w:rsidR="00814322">
        <w:rPr>
          <w:rFonts w:ascii="Garamond" w:hAnsi="Garamond"/>
          <w:sz w:val="22"/>
          <w:szCs w:val="22"/>
        </w:rPr>
        <w:t xml:space="preserve"> </w:t>
      </w:r>
      <w:r w:rsidRPr="00750B9A">
        <w:rPr>
          <w:rFonts w:ascii="Garamond" w:hAnsi="Garamond"/>
          <w:sz w:val="22"/>
          <w:szCs w:val="22"/>
        </w:rPr>
        <w:t>networks, including</w:t>
      </w:r>
      <w:r w:rsidR="00AD1547">
        <w:rPr>
          <w:rFonts w:ascii="Garamond" w:hAnsi="Garamond"/>
          <w:sz w:val="22"/>
          <w:szCs w:val="22"/>
        </w:rPr>
        <w:t xml:space="preserve"> Active Directory, DNS</w:t>
      </w:r>
      <w:r w:rsidR="00865E48">
        <w:rPr>
          <w:rFonts w:ascii="Garamond" w:hAnsi="Garamond"/>
          <w:sz w:val="22"/>
          <w:szCs w:val="22"/>
        </w:rPr>
        <w:t>,</w:t>
      </w:r>
      <w:r w:rsidR="00AD1547">
        <w:rPr>
          <w:rFonts w:ascii="Garamond" w:hAnsi="Garamond"/>
          <w:sz w:val="22"/>
          <w:szCs w:val="22"/>
        </w:rPr>
        <w:t xml:space="preserve"> and DHCP</w:t>
      </w:r>
    </w:p>
    <w:p w:rsidR="006F73E2" w:rsidRPr="00750B9A" w:rsidRDefault="00EA7644" w:rsidP="006F73E2">
      <w:pPr>
        <w:pStyle w:val="ListParagraph"/>
        <w:numPr>
          <w:ilvl w:val="0"/>
          <w:numId w:val="18"/>
        </w:numPr>
        <w:spacing w:after="100" w:line="264" w:lineRule="auto"/>
        <w:ind w:left="187" w:hanging="187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Create user accounts </w:t>
      </w:r>
      <w:r w:rsidR="006F73E2" w:rsidRPr="00750B9A">
        <w:rPr>
          <w:rFonts w:ascii="Garamond" w:hAnsi="Garamond"/>
          <w:sz w:val="22"/>
          <w:szCs w:val="22"/>
        </w:rPr>
        <w:t>and permissions to allow users to properly access network resources</w:t>
      </w:r>
    </w:p>
    <w:p w:rsidR="006E43BF" w:rsidRPr="006E43BF" w:rsidRDefault="006F73E2" w:rsidP="006E43BF">
      <w:pPr>
        <w:pStyle w:val="ListParagraph"/>
        <w:numPr>
          <w:ilvl w:val="0"/>
          <w:numId w:val="18"/>
        </w:numPr>
        <w:spacing w:after="100" w:line="264" w:lineRule="auto"/>
        <w:ind w:left="187" w:hanging="187"/>
        <w:jc w:val="both"/>
        <w:rPr>
          <w:rFonts w:ascii="Garamond" w:hAnsi="Garamond"/>
          <w:sz w:val="22"/>
          <w:szCs w:val="22"/>
        </w:rPr>
      </w:pPr>
      <w:r w:rsidRPr="00750B9A">
        <w:rPr>
          <w:rFonts w:ascii="Garamond" w:hAnsi="Garamond" w:cs="Times New Roman"/>
          <w:sz w:val="22"/>
          <w:szCs w:val="22"/>
        </w:rPr>
        <w:t xml:space="preserve">Install and configure common software applications </w:t>
      </w:r>
      <w:r w:rsidR="00192F84">
        <w:rPr>
          <w:rFonts w:ascii="Garamond" w:hAnsi="Garamond" w:cs="Times New Roman"/>
          <w:sz w:val="22"/>
          <w:szCs w:val="22"/>
        </w:rPr>
        <w:t xml:space="preserve">using </w:t>
      </w:r>
      <w:r w:rsidR="00814322">
        <w:rPr>
          <w:rFonts w:ascii="Garamond" w:hAnsi="Garamond" w:cs="Times New Roman"/>
          <w:sz w:val="22"/>
          <w:szCs w:val="22"/>
        </w:rPr>
        <w:t xml:space="preserve">manual methods and automated </w:t>
      </w:r>
      <w:r w:rsidR="00192F84">
        <w:rPr>
          <w:rFonts w:ascii="Garamond" w:hAnsi="Garamond" w:cs="Times New Roman"/>
          <w:sz w:val="22"/>
          <w:szCs w:val="22"/>
        </w:rPr>
        <w:t xml:space="preserve">deployment solutions </w:t>
      </w:r>
    </w:p>
    <w:p w:rsidR="006F73E2" w:rsidRDefault="006F73E2" w:rsidP="006F73E2">
      <w:pPr>
        <w:pStyle w:val="ListParagraph"/>
        <w:numPr>
          <w:ilvl w:val="0"/>
          <w:numId w:val="18"/>
        </w:numPr>
        <w:spacing w:after="100" w:line="264" w:lineRule="auto"/>
        <w:ind w:left="187" w:hanging="187"/>
        <w:jc w:val="both"/>
        <w:rPr>
          <w:rFonts w:ascii="Garamond" w:hAnsi="Garamond"/>
          <w:sz w:val="22"/>
          <w:szCs w:val="22"/>
        </w:rPr>
      </w:pPr>
      <w:r w:rsidRPr="00750B9A">
        <w:rPr>
          <w:rFonts w:ascii="Garamond" w:hAnsi="Garamond"/>
          <w:sz w:val="22"/>
          <w:szCs w:val="22"/>
        </w:rPr>
        <w:t>Test and deploy operat</w:t>
      </w:r>
      <w:r w:rsidR="00AD1547">
        <w:rPr>
          <w:rFonts w:ascii="Garamond" w:hAnsi="Garamond"/>
          <w:sz w:val="22"/>
          <w:szCs w:val="22"/>
        </w:rPr>
        <w:t xml:space="preserve">ing system and software patches or </w:t>
      </w:r>
      <w:r w:rsidRPr="00750B9A">
        <w:rPr>
          <w:rFonts w:ascii="Garamond" w:hAnsi="Garamond"/>
          <w:sz w:val="22"/>
          <w:szCs w:val="22"/>
        </w:rPr>
        <w:t>hotfixes in line with industry best practices</w:t>
      </w:r>
    </w:p>
    <w:p w:rsidR="0088731A" w:rsidRPr="0088731A" w:rsidRDefault="006F73E2" w:rsidP="002712B8">
      <w:pPr>
        <w:pStyle w:val="ListParagraph"/>
        <w:numPr>
          <w:ilvl w:val="0"/>
          <w:numId w:val="18"/>
        </w:numPr>
        <w:spacing w:after="8" w:line="264" w:lineRule="auto"/>
        <w:ind w:left="187" w:hanging="187"/>
        <w:jc w:val="both"/>
        <w:rPr>
          <w:rFonts w:ascii="Garamond" w:hAnsi="Garamond"/>
          <w:sz w:val="22"/>
          <w:szCs w:val="22"/>
        </w:rPr>
      </w:pPr>
      <w:r w:rsidRPr="0088731A">
        <w:rPr>
          <w:rFonts w:ascii="Garamond" w:hAnsi="Garamond" w:cs="Times New Roman"/>
          <w:sz w:val="22"/>
          <w:szCs w:val="22"/>
        </w:rPr>
        <w:t xml:space="preserve">Provide expertise to users and answer </w:t>
      </w:r>
      <w:r w:rsidR="00AD1547" w:rsidRPr="0088731A">
        <w:rPr>
          <w:rFonts w:ascii="Garamond" w:hAnsi="Garamond" w:cs="Times New Roman"/>
          <w:sz w:val="22"/>
          <w:szCs w:val="22"/>
        </w:rPr>
        <w:t xml:space="preserve">questions or </w:t>
      </w:r>
      <w:r w:rsidRPr="0088731A">
        <w:rPr>
          <w:rFonts w:ascii="Garamond" w:hAnsi="Garamond" w:cs="Times New Roman"/>
          <w:sz w:val="22"/>
          <w:szCs w:val="22"/>
        </w:rPr>
        <w:t>requests for support or training on systems and software</w:t>
      </w:r>
      <w:r w:rsidR="0088731A" w:rsidRPr="0088731A">
        <w:rPr>
          <w:rFonts w:ascii="Garamond" w:hAnsi="Garamond" w:cs="Times New Roman"/>
          <w:sz w:val="22"/>
          <w:szCs w:val="22"/>
        </w:rPr>
        <w:t>.</w:t>
      </w:r>
    </w:p>
    <w:p w:rsidR="00730F82" w:rsidRPr="0088731A" w:rsidRDefault="00730F82" w:rsidP="0088731A">
      <w:pPr>
        <w:spacing w:after="100" w:line="264" w:lineRule="auto"/>
        <w:jc w:val="center"/>
        <w:rPr>
          <w:rFonts w:ascii="Garamond" w:hAnsi="Garamond"/>
          <w:sz w:val="22"/>
          <w:szCs w:val="22"/>
        </w:rPr>
      </w:pPr>
      <w:r w:rsidRPr="0088731A">
        <w:rPr>
          <w:rFonts w:ascii="Garamond" w:hAnsi="Garamond"/>
          <w:b/>
          <w:smallCaps/>
          <w:color w:val="000000"/>
          <w:kern w:val="28"/>
        </w:rPr>
        <w:t>Technical Expertise</w:t>
      </w:r>
    </w:p>
    <w:p w:rsidR="00730F82" w:rsidRPr="006F73E2" w:rsidRDefault="00730F82" w:rsidP="007053F5">
      <w:pPr>
        <w:tabs>
          <w:tab w:val="left" w:pos="2520"/>
        </w:tabs>
        <w:spacing w:after="60" w:line="264" w:lineRule="auto"/>
        <w:ind w:left="2520" w:hanging="2520"/>
        <w:jc w:val="both"/>
        <w:rPr>
          <w:rFonts w:ascii="Garamond" w:hAnsi="Garamond" w:cs="Microsoft Sans Serif"/>
          <w:color w:val="000000"/>
          <w:sz w:val="22"/>
          <w:szCs w:val="22"/>
        </w:rPr>
      </w:pPr>
      <w:r w:rsidRPr="006F73E2">
        <w:rPr>
          <w:rFonts w:ascii="Garamond" w:hAnsi="Garamond" w:cs="Times New Roman"/>
          <w:b/>
          <w:sz w:val="22"/>
          <w:szCs w:val="22"/>
        </w:rPr>
        <w:t>Hardware</w:t>
      </w:r>
      <w:r w:rsidRPr="006F73E2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Microsoft Sans Serif"/>
          <w:color w:val="000000"/>
          <w:sz w:val="22"/>
          <w:szCs w:val="22"/>
        </w:rPr>
        <w:t xml:space="preserve">Servers, Desktops, Laptops, </w:t>
      </w:r>
      <w:r w:rsidR="00EA330A">
        <w:rPr>
          <w:rFonts w:ascii="Garamond" w:hAnsi="Garamond" w:cs="Microsoft Sans Serif"/>
          <w:color w:val="000000"/>
          <w:sz w:val="22"/>
          <w:szCs w:val="22"/>
        </w:rPr>
        <w:t xml:space="preserve">Thin Clients, </w:t>
      </w:r>
      <w:r>
        <w:rPr>
          <w:rFonts w:ascii="Garamond" w:hAnsi="Garamond" w:cs="Microsoft Sans Serif"/>
          <w:color w:val="000000"/>
          <w:sz w:val="22"/>
          <w:szCs w:val="22"/>
        </w:rPr>
        <w:t>Networking Equipment, Mobile Devices, Peripherals</w:t>
      </w:r>
    </w:p>
    <w:p w:rsidR="00730F82" w:rsidRDefault="00730F82" w:rsidP="007053F5">
      <w:pPr>
        <w:tabs>
          <w:tab w:val="left" w:pos="2520"/>
        </w:tabs>
        <w:spacing w:after="60" w:line="264" w:lineRule="auto"/>
        <w:ind w:left="2520" w:hanging="2520"/>
        <w:jc w:val="both"/>
        <w:rPr>
          <w:rFonts w:ascii="Garamond" w:hAnsi="Garamond" w:cs="Microsoft Sans Serif"/>
          <w:color w:val="000000"/>
          <w:sz w:val="22"/>
          <w:szCs w:val="22"/>
        </w:rPr>
      </w:pPr>
      <w:r w:rsidRPr="006F73E2">
        <w:rPr>
          <w:rFonts w:ascii="Garamond" w:hAnsi="Garamond" w:cs="Times New Roman"/>
          <w:b/>
          <w:sz w:val="22"/>
          <w:szCs w:val="22"/>
        </w:rPr>
        <w:t>Operating Systems</w:t>
      </w:r>
      <w:r w:rsidRPr="006F73E2">
        <w:rPr>
          <w:rFonts w:ascii="Garamond" w:hAnsi="Garamond" w:cs="Times New Roman"/>
          <w:b/>
          <w:sz w:val="22"/>
          <w:szCs w:val="22"/>
        </w:rPr>
        <w:tab/>
      </w:r>
      <w:r w:rsidR="008001B1">
        <w:rPr>
          <w:rFonts w:ascii="Garamond" w:hAnsi="Garamond" w:cs="Microsoft Sans Serif"/>
          <w:color w:val="000000"/>
          <w:sz w:val="22"/>
          <w:szCs w:val="22"/>
        </w:rPr>
        <w:t xml:space="preserve">Microsoft Windows &amp; </w:t>
      </w:r>
      <w:r w:rsidR="00922117">
        <w:rPr>
          <w:rFonts w:ascii="Garamond" w:hAnsi="Garamond" w:cs="Microsoft Sans Serif"/>
          <w:color w:val="000000"/>
          <w:sz w:val="22"/>
          <w:szCs w:val="22"/>
        </w:rPr>
        <w:t>Windows Server,</w:t>
      </w:r>
      <w:r w:rsidR="00947CA5">
        <w:rPr>
          <w:rFonts w:ascii="Garamond" w:hAnsi="Garamond" w:cs="Microsoft Sans Serif"/>
          <w:color w:val="000000"/>
          <w:sz w:val="22"/>
          <w:szCs w:val="22"/>
        </w:rPr>
        <w:t xml:space="preserve"> Linux</w:t>
      </w:r>
    </w:p>
    <w:p w:rsidR="002E773B" w:rsidRDefault="009A104E" w:rsidP="007053F5">
      <w:pPr>
        <w:tabs>
          <w:tab w:val="left" w:pos="2520"/>
        </w:tabs>
        <w:spacing w:after="60" w:line="264" w:lineRule="auto"/>
        <w:ind w:left="2520" w:hanging="2520"/>
        <w:jc w:val="both"/>
        <w:rPr>
          <w:rFonts w:ascii="Garamond" w:hAnsi="Garamond" w:cs="Microsoft Sans Serif"/>
          <w:color w:val="000000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Server Software</w:t>
      </w:r>
      <w:r w:rsidRPr="006F73E2">
        <w:rPr>
          <w:rFonts w:ascii="Garamond" w:hAnsi="Garamond" w:cs="Times New Roman"/>
          <w:b/>
          <w:sz w:val="22"/>
          <w:szCs w:val="22"/>
        </w:rPr>
        <w:tab/>
      </w:r>
      <w:r w:rsidR="0091500D" w:rsidRPr="0091500D">
        <w:rPr>
          <w:rFonts w:ascii="Garamond" w:hAnsi="Garamond" w:cs="Times New Roman"/>
          <w:sz w:val="22"/>
          <w:szCs w:val="22"/>
        </w:rPr>
        <w:t xml:space="preserve">MySQL, </w:t>
      </w:r>
      <w:r w:rsidR="00785873">
        <w:rPr>
          <w:rFonts w:ascii="Garamond" w:hAnsi="Garamond" w:cs="Microsoft Sans Serif"/>
          <w:color w:val="000000"/>
          <w:sz w:val="22"/>
          <w:szCs w:val="22"/>
        </w:rPr>
        <w:t xml:space="preserve">Solar Winds, Citrix, Apache, </w:t>
      </w:r>
      <w:proofErr w:type="spellStart"/>
      <w:r w:rsidR="00785873">
        <w:rPr>
          <w:rFonts w:ascii="Garamond" w:hAnsi="Garamond" w:cs="Microsoft Sans Serif"/>
          <w:color w:val="000000"/>
          <w:sz w:val="22"/>
          <w:szCs w:val="22"/>
        </w:rPr>
        <w:t>Teletracking</w:t>
      </w:r>
      <w:proofErr w:type="spellEnd"/>
      <w:r w:rsidR="00785873">
        <w:rPr>
          <w:rFonts w:ascii="Garamond" w:hAnsi="Garamond" w:cs="Microsoft Sans Serif"/>
          <w:color w:val="000000"/>
          <w:sz w:val="22"/>
          <w:szCs w:val="22"/>
        </w:rPr>
        <w:t xml:space="preserve">, Philips </w:t>
      </w:r>
      <w:proofErr w:type="spellStart"/>
      <w:r w:rsidR="00785873">
        <w:rPr>
          <w:rFonts w:ascii="Garamond" w:hAnsi="Garamond" w:cs="Microsoft Sans Serif"/>
          <w:color w:val="000000"/>
          <w:sz w:val="22"/>
          <w:szCs w:val="22"/>
        </w:rPr>
        <w:t>Intellispace</w:t>
      </w:r>
      <w:proofErr w:type="spellEnd"/>
      <w:r w:rsidR="002E773B">
        <w:rPr>
          <w:rFonts w:ascii="Garamond" w:hAnsi="Garamond" w:cs="Microsoft Sans Serif"/>
          <w:color w:val="000000"/>
          <w:sz w:val="22"/>
          <w:szCs w:val="22"/>
        </w:rPr>
        <w:t xml:space="preserve">, </w:t>
      </w:r>
    </w:p>
    <w:p w:rsidR="00730F82" w:rsidRPr="006F73E2" w:rsidRDefault="00730F82" w:rsidP="007053F5">
      <w:pPr>
        <w:tabs>
          <w:tab w:val="left" w:pos="2520"/>
        </w:tabs>
        <w:spacing w:after="60" w:line="264" w:lineRule="auto"/>
        <w:ind w:left="2520" w:hanging="2520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Virtualization</w:t>
      </w:r>
      <w:r w:rsidR="00B528C7">
        <w:rPr>
          <w:rFonts w:ascii="Garamond" w:hAnsi="Garamond" w:cs="Times New Roman"/>
          <w:b/>
          <w:sz w:val="22"/>
          <w:szCs w:val="22"/>
        </w:rPr>
        <w:t xml:space="preserve"> &amp; Cloud</w:t>
      </w:r>
      <w:r w:rsidRPr="006F73E2">
        <w:rPr>
          <w:rFonts w:ascii="Garamond" w:hAnsi="Garamond" w:cs="Times New Roman"/>
          <w:b/>
          <w:sz w:val="22"/>
          <w:szCs w:val="22"/>
        </w:rPr>
        <w:tab/>
      </w:r>
      <w:r w:rsidR="00F13622">
        <w:rPr>
          <w:rFonts w:ascii="Garamond" w:hAnsi="Garamond" w:cs="Microsoft Sans Serif"/>
          <w:color w:val="000000"/>
          <w:sz w:val="22"/>
          <w:szCs w:val="22"/>
        </w:rPr>
        <w:t>Citrix Virtual Desktop, Dropbox, Ocean, Verizon Cloud, Office 365</w:t>
      </w:r>
    </w:p>
    <w:p w:rsidR="00730F82" w:rsidRDefault="00730F82" w:rsidP="007053F5">
      <w:pPr>
        <w:tabs>
          <w:tab w:val="left" w:pos="2520"/>
        </w:tabs>
        <w:spacing w:after="60" w:line="264" w:lineRule="auto"/>
        <w:ind w:left="2520" w:hanging="2520"/>
        <w:jc w:val="both"/>
        <w:rPr>
          <w:rFonts w:ascii="Garamond" w:hAnsi="Garamond" w:cs="Microsoft Sans Serif"/>
          <w:color w:val="000000"/>
          <w:sz w:val="22"/>
          <w:szCs w:val="22"/>
        </w:rPr>
      </w:pPr>
      <w:r w:rsidRPr="006F73E2">
        <w:rPr>
          <w:rFonts w:ascii="Garamond" w:hAnsi="Garamond" w:cs="Times New Roman"/>
          <w:b/>
          <w:sz w:val="22"/>
          <w:szCs w:val="22"/>
        </w:rPr>
        <w:t>Networking</w:t>
      </w:r>
      <w:r w:rsidRPr="006F73E2">
        <w:rPr>
          <w:rFonts w:ascii="Garamond" w:hAnsi="Garamond" w:cs="Times New Roman"/>
          <w:b/>
          <w:sz w:val="22"/>
          <w:szCs w:val="22"/>
        </w:rPr>
        <w:tab/>
      </w:r>
      <w:r w:rsidRPr="006F73E2">
        <w:rPr>
          <w:rFonts w:ascii="Garamond" w:hAnsi="Garamond" w:cs="Microsoft Sans Serif"/>
          <w:color w:val="000000"/>
          <w:sz w:val="22"/>
          <w:szCs w:val="22"/>
        </w:rPr>
        <w:t>TCP/IP, Ethernet, VPN, DHCP, Active Directory, Group Policy, DNS, File Sharing &amp; Permissions</w:t>
      </w:r>
    </w:p>
    <w:p w:rsidR="00730F82" w:rsidRDefault="00730F82" w:rsidP="002712B8">
      <w:pPr>
        <w:tabs>
          <w:tab w:val="left" w:pos="2520"/>
        </w:tabs>
        <w:spacing w:after="8" w:line="264" w:lineRule="auto"/>
        <w:ind w:left="2520" w:hanging="2520"/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Business Software</w:t>
      </w:r>
      <w:r w:rsidRPr="006F73E2">
        <w:rPr>
          <w:rFonts w:ascii="Garamond" w:hAnsi="Garamond" w:cs="Times New Roman"/>
          <w:b/>
          <w:sz w:val="22"/>
          <w:szCs w:val="22"/>
        </w:rPr>
        <w:tab/>
      </w:r>
      <w:r w:rsidR="002712B8">
        <w:rPr>
          <w:rFonts w:ascii="Garamond" w:hAnsi="Garamond" w:cs="Times New Roman"/>
          <w:b/>
          <w:sz w:val="22"/>
          <w:szCs w:val="22"/>
        </w:rPr>
        <w:t xml:space="preserve">Epic, </w:t>
      </w:r>
      <w:r>
        <w:rPr>
          <w:rFonts w:ascii="Garamond" w:hAnsi="Garamond" w:cs="Times New Roman"/>
          <w:bCs/>
          <w:iCs/>
          <w:noProof/>
          <w:sz w:val="22"/>
          <w:szCs w:val="22"/>
        </w:rPr>
        <w:t>Microsoft Office (Excel, Word, PowerPoint, Outlook)</w:t>
      </w:r>
      <w:r w:rsidR="00042548">
        <w:rPr>
          <w:rFonts w:ascii="Garamond" w:hAnsi="Garamond" w:cs="Times New Roman"/>
          <w:bCs/>
          <w:iCs/>
          <w:noProof/>
          <w:sz w:val="22"/>
          <w:szCs w:val="22"/>
        </w:rPr>
        <w:t xml:space="preserve">, </w:t>
      </w:r>
      <w:r w:rsidR="0091500D">
        <w:rPr>
          <w:rFonts w:ascii="Garamond" w:hAnsi="Garamond" w:cs="Times New Roman"/>
          <w:bCs/>
          <w:iCs/>
          <w:noProof/>
          <w:sz w:val="22"/>
          <w:szCs w:val="22"/>
        </w:rPr>
        <w:t xml:space="preserve">Microsoft Project, Crystal Reports, </w:t>
      </w:r>
      <w:r w:rsidR="00042548">
        <w:rPr>
          <w:rFonts w:ascii="Garamond" w:hAnsi="Garamond" w:cs="Times New Roman"/>
          <w:bCs/>
          <w:iCs/>
          <w:noProof/>
          <w:sz w:val="22"/>
          <w:szCs w:val="22"/>
        </w:rPr>
        <w:t xml:space="preserve"> </w:t>
      </w:r>
      <w:r w:rsidR="00BD6025">
        <w:rPr>
          <w:rFonts w:ascii="Garamond" w:hAnsi="Garamond" w:cs="Times New Roman"/>
          <w:bCs/>
          <w:iCs/>
          <w:noProof/>
          <w:sz w:val="22"/>
          <w:szCs w:val="22"/>
        </w:rPr>
        <w:t xml:space="preserve">McKesson Star, Meds Manager, Cerner Lab, Centricity, Meditech, TPA, Rauland-Borg Responder, Emergin, MidMark, </w:t>
      </w:r>
      <w:r w:rsidR="00F13622">
        <w:rPr>
          <w:rFonts w:ascii="Garamond" w:hAnsi="Garamond" w:cs="Times New Roman"/>
          <w:bCs/>
          <w:iCs/>
          <w:noProof/>
          <w:sz w:val="22"/>
          <w:szCs w:val="22"/>
        </w:rPr>
        <w:t>Ghost, Microsoft SCCM,</w:t>
      </w:r>
      <w:r w:rsidR="0091500D">
        <w:rPr>
          <w:rFonts w:ascii="Garamond" w:hAnsi="Garamond" w:cs="Times New Roman"/>
          <w:bCs/>
          <w:iCs/>
          <w:noProof/>
          <w:sz w:val="22"/>
          <w:szCs w:val="22"/>
        </w:rPr>
        <w:t xml:space="preserve"> Wire Shark</w:t>
      </w:r>
      <w:r w:rsidR="00BD6025">
        <w:rPr>
          <w:rFonts w:ascii="Garamond" w:hAnsi="Garamond" w:cs="Times New Roman"/>
          <w:bCs/>
          <w:iCs/>
          <w:noProof/>
          <w:sz w:val="22"/>
          <w:szCs w:val="22"/>
        </w:rPr>
        <w:t>, Symantec Endpoint Protection</w:t>
      </w:r>
    </w:p>
    <w:p w:rsidR="002F2909" w:rsidRPr="006C3D74" w:rsidRDefault="002F2909" w:rsidP="00814322">
      <w:pPr>
        <w:pBdr>
          <w:bottom w:val="single" w:sz="4" w:space="1" w:color="auto"/>
        </w:pBdr>
        <w:spacing w:after="100"/>
        <w:jc w:val="center"/>
        <w:rPr>
          <w:rFonts w:ascii="Garamond" w:hAnsi="Garamond"/>
          <w:b/>
          <w:smallCaps/>
          <w:color w:val="000000"/>
          <w:kern w:val="28"/>
        </w:rPr>
      </w:pPr>
      <w:r w:rsidRPr="006C3D74">
        <w:rPr>
          <w:rFonts w:ascii="Garamond" w:hAnsi="Garamond"/>
          <w:b/>
          <w:smallCaps/>
          <w:color w:val="000000"/>
          <w:kern w:val="28"/>
        </w:rPr>
        <w:t>Work Experience</w:t>
      </w:r>
    </w:p>
    <w:p w:rsidR="0088731A" w:rsidRPr="0088731A" w:rsidRDefault="0088731A" w:rsidP="0088731A">
      <w:pPr>
        <w:rPr>
          <w:rFonts w:ascii="Garamond" w:hAnsi="Garamond"/>
          <w:b/>
          <w:kern w:val="22"/>
          <w:sz w:val="22"/>
          <w:szCs w:val="22"/>
        </w:rPr>
      </w:pPr>
      <w:r w:rsidRPr="0088731A">
        <w:rPr>
          <w:rFonts w:ascii="Garamond" w:hAnsi="Garamond"/>
          <w:b/>
          <w:kern w:val="22"/>
          <w:sz w:val="22"/>
          <w:szCs w:val="22"/>
        </w:rPr>
        <w:t>Shell Puget Sound Refinery</w:t>
      </w:r>
      <w:r w:rsidRPr="0088731A">
        <w:rPr>
          <w:rFonts w:ascii="Garamond" w:hAnsi="Garamond"/>
          <w:b/>
          <w:kern w:val="22"/>
          <w:sz w:val="22"/>
          <w:szCs w:val="22"/>
        </w:rPr>
        <w:tab/>
      </w:r>
      <w:r w:rsidRPr="0088731A">
        <w:rPr>
          <w:rFonts w:ascii="Garamond" w:hAnsi="Garamond"/>
          <w:b/>
          <w:kern w:val="22"/>
          <w:sz w:val="22"/>
          <w:szCs w:val="22"/>
        </w:rPr>
        <w:tab/>
      </w:r>
      <w:r w:rsidRPr="0088731A">
        <w:rPr>
          <w:rFonts w:ascii="Garamond" w:hAnsi="Garamond"/>
          <w:b/>
          <w:kern w:val="22"/>
          <w:sz w:val="22"/>
          <w:szCs w:val="22"/>
        </w:rPr>
        <w:tab/>
      </w:r>
      <w:r w:rsidRPr="0088731A">
        <w:rPr>
          <w:rFonts w:ascii="Garamond" w:hAnsi="Garamond"/>
          <w:b/>
          <w:kern w:val="22"/>
          <w:sz w:val="22"/>
          <w:szCs w:val="22"/>
        </w:rPr>
        <w:tab/>
      </w:r>
      <w:r w:rsidRPr="0088731A">
        <w:rPr>
          <w:rFonts w:ascii="Garamond" w:hAnsi="Garamond"/>
          <w:b/>
          <w:kern w:val="22"/>
          <w:sz w:val="22"/>
          <w:szCs w:val="22"/>
        </w:rPr>
        <w:tab/>
      </w:r>
      <w:r w:rsidRPr="0088731A">
        <w:rPr>
          <w:rFonts w:ascii="Garamond" w:hAnsi="Garamond"/>
          <w:b/>
          <w:kern w:val="22"/>
          <w:sz w:val="22"/>
          <w:szCs w:val="22"/>
        </w:rPr>
        <w:tab/>
      </w:r>
      <w:r w:rsidRPr="0088731A">
        <w:rPr>
          <w:rFonts w:ascii="Garamond" w:hAnsi="Garamond"/>
          <w:b/>
          <w:kern w:val="22"/>
          <w:sz w:val="22"/>
          <w:szCs w:val="22"/>
        </w:rPr>
        <w:tab/>
      </w:r>
      <w:r w:rsidRPr="0088731A">
        <w:rPr>
          <w:rFonts w:ascii="Garamond" w:hAnsi="Garamond"/>
          <w:b/>
          <w:kern w:val="22"/>
          <w:sz w:val="22"/>
          <w:szCs w:val="22"/>
        </w:rPr>
        <w:tab/>
      </w:r>
      <w:r w:rsidRPr="0088731A">
        <w:rPr>
          <w:rFonts w:ascii="Garamond" w:hAnsi="Garamond"/>
          <w:b/>
          <w:kern w:val="22"/>
          <w:sz w:val="22"/>
          <w:szCs w:val="22"/>
        </w:rPr>
        <w:tab/>
        <w:t xml:space="preserve">  </w:t>
      </w:r>
      <w:r>
        <w:rPr>
          <w:rFonts w:ascii="Garamond" w:hAnsi="Garamond"/>
          <w:b/>
          <w:kern w:val="22"/>
          <w:sz w:val="22"/>
          <w:szCs w:val="22"/>
        </w:rPr>
        <w:tab/>
        <w:t xml:space="preserve">         </w:t>
      </w:r>
      <w:r w:rsidRPr="0088731A">
        <w:rPr>
          <w:rFonts w:ascii="Garamond" w:hAnsi="Garamond"/>
          <w:b/>
          <w:kern w:val="22"/>
          <w:sz w:val="22"/>
          <w:szCs w:val="22"/>
        </w:rPr>
        <w:t xml:space="preserve"> 2018 – 2020</w:t>
      </w:r>
    </w:p>
    <w:p w:rsidR="0088731A" w:rsidRPr="0088731A" w:rsidRDefault="0088731A" w:rsidP="0088731A">
      <w:pPr>
        <w:rPr>
          <w:rFonts w:ascii="Garamond" w:hAnsi="Garamond"/>
          <w:kern w:val="22"/>
          <w:sz w:val="22"/>
          <w:szCs w:val="22"/>
        </w:rPr>
      </w:pPr>
      <w:r w:rsidRPr="0088731A">
        <w:rPr>
          <w:rFonts w:ascii="Garamond" w:hAnsi="Garamond"/>
          <w:kern w:val="22"/>
          <w:sz w:val="22"/>
          <w:szCs w:val="22"/>
        </w:rPr>
        <w:t>Designated Service Engineer</w:t>
      </w:r>
    </w:p>
    <w:p w:rsidR="0088731A" w:rsidRPr="0088731A" w:rsidRDefault="0088731A" w:rsidP="0088731A">
      <w:pPr>
        <w:widowControl/>
        <w:suppressAutoHyphens w:val="0"/>
        <w:spacing w:after="120"/>
        <w:rPr>
          <w:rFonts w:ascii="Garamond" w:hAnsi="Garamond"/>
          <w:kern w:val="22"/>
          <w:sz w:val="22"/>
          <w:szCs w:val="22"/>
        </w:rPr>
      </w:pPr>
      <w:r w:rsidRPr="0088731A">
        <w:rPr>
          <w:rFonts w:ascii="Garamond" w:hAnsi="Garamond"/>
          <w:kern w:val="22"/>
          <w:sz w:val="22"/>
          <w:szCs w:val="22"/>
        </w:rPr>
        <w:t>Managed and controlled Radio maintenance, rentals and repairs of Motorola two way radio communication devices.  Liaison between Shell and Northwest Communication, Motorola and Shell.  Supported Mobile devices.</w:t>
      </w:r>
    </w:p>
    <w:p w:rsidR="00C65004" w:rsidRPr="00C65004" w:rsidRDefault="00C65004" w:rsidP="00340CAF">
      <w:pPr>
        <w:tabs>
          <w:tab w:val="right" w:pos="10800"/>
        </w:tabs>
        <w:spacing w:line="264" w:lineRule="auto"/>
        <w:jc w:val="both"/>
        <w:rPr>
          <w:rFonts w:ascii="Garamond" w:hAnsi="Garamond"/>
          <w:b/>
          <w:color w:val="000000"/>
          <w:sz w:val="22"/>
          <w:szCs w:val="22"/>
        </w:rPr>
      </w:pPr>
      <w:r w:rsidRPr="00C65004">
        <w:rPr>
          <w:rFonts w:ascii="Garamond" w:hAnsi="Garamond"/>
          <w:b/>
          <w:color w:val="000000"/>
          <w:sz w:val="22"/>
          <w:szCs w:val="22"/>
        </w:rPr>
        <w:t>Providence Health System - Everett, WA</w:t>
      </w:r>
      <w:r w:rsidRPr="00C65004">
        <w:rPr>
          <w:rFonts w:ascii="Garamond" w:hAnsi="Garamond"/>
          <w:b/>
          <w:color w:val="000000"/>
          <w:sz w:val="22"/>
          <w:szCs w:val="22"/>
        </w:rPr>
        <w:tab/>
        <w:t>2002-2018</w:t>
      </w:r>
    </w:p>
    <w:p w:rsidR="00C65004" w:rsidRPr="00C65004" w:rsidRDefault="00C65004" w:rsidP="00340CAF">
      <w:pPr>
        <w:tabs>
          <w:tab w:val="right" w:pos="10800"/>
        </w:tabs>
        <w:spacing w:line="264" w:lineRule="auto"/>
        <w:jc w:val="both"/>
        <w:rPr>
          <w:rFonts w:ascii="Garamond" w:hAnsi="Garamond"/>
          <w:color w:val="000000"/>
          <w:sz w:val="22"/>
          <w:szCs w:val="22"/>
          <w:u w:val="single"/>
        </w:rPr>
      </w:pPr>
      <w:r w:rsidRPr="00C65004">
        <w:rPr>
          <w:rFonts w:ascii="Garamond" w:hAnsi="Garamond"/>
          <w:color w:val="000000"/>
          <w:sz w:val="22"/>
          <w:szCs w:val="22"/>
          <w:u w:val="single"/>
        </w:rPr>
        <w:t>Associate Project Manager (2011 to 2018)</w:t>
      </w:r>
    </w:p>
    <w:p w:rsidR="00C65004" w:rsidRDefault="00C65004" w:rsidP="00FA0002">
      <w:pPr>
        <w:tabs>
          <w:tab w:val="right" w:pos="10800"/>
        </w:tabs>
        <w:spacing w:after="120" w:line="264" w:lineRule="auto"/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Led team of contract staff to deploy, maintain, and optimize performance of 1</w:t>
      </w:r>
      <w:r w:rsidR="00340CAF">
        <w:rPr>
          <w:rFonts w:ascii="Garamond" w:hAnsi="Garamond"/>
          <w:color w:val="000000"/>
          <w:sz w:val="22"/>
          <w:szCs w:val="22"/>
        </w:rPr>
        <w:t>,</w:t>
      </w:r>
      <w:r>
        <w:rPr>
          <w:rFonts w:ascii="Garamond" w:hAnsi="Garamond"/>
          <w:color w:val="000000"/>
          <w:sz w:val="22"/>
          <w:szCs w:val="22"/>
        </w:rPr>
        <w:t>200 PCs, 300 printers, and other peripherals.</w:t>
      </w:r>
      <w:r w:rsidR="00340CAF">
        <w:rPr>
          <w:rFonts w:ascii="Garamond" w:hAnsi="Garamond"/>
          <w:color w:val="000000"/>
          <w:sz w:val="22"/>
          <w:szCs w:val="22"/>
        </w:rPr>
        <w:t xml:space="preserve"> Oversaw rollout and asset management for 10,000 EPIC workstations across six acute care facilities.</w:t>
      </w:r>
    </w:p>
    <w:p w:rsidR="00340CAF" w:rsidRPr="00C65004" w:rsidRDefault="00340CAF" w:rsidP="00340CAF">
      <w:pPr>
        <w:tabs>
          <w:tab w:val="right" w:pos="10800"/>
        </w:tabs>
        <w:spacing w:line="264" w:lineRule="auto"/>
        <w:jc w:val="both"/>
        <w:rPr>
          <w:rFonts w:ascii="Garamond" w:hAnsi="Garamond"/>
          <w:color w:val="000000"/>
          <w:sz w:val="22"/>
          <w:szCs w:val="22"/>
          <w:u w:val="single"/>
        </w:rPr>
      </w:pPr>
      <w:r>
        <w:rPr>
          <w:rFonts w:ascii="Garamond" w:hAnsi="Garamond"/>
          <w:color w:val="000000"/>
          <w:sz w:val="22"/>
          <w:szCs w:val="22"/>
          <w:u w:val="single"/>
        </w:rPr>
        <w:t>Information Technology Specialist (200</w:t>
      </w:r>
      <w:r w:rsidR="00B44194">
        <w:rPr>
          <w:rFonts w:ascii="Garamond" w:hAnsi="Garamond"/>
          <w:color w:val="000000"/>
          <w:sz w:val="22"/>
          <w:szCs w:val="22"/>
          <w:u w:val="single"/>
        </w:rPr>
        <w:t>1</w:t>
      </w:r>
      <w:r>
        <w:rPr>
          <w:rFonts w:ascii="Garamond" w:hAnsi="Garamond"/>
          <w:color w:val="000000"/>
          <w:sz w:val="22"/>
          <w:szCs w:val="22"/>
          <w:u w:val="single"/>
        </w:rPr>
        <w:t xml:space="preserve"> to 2011)</w:t>
      </w:r>
    </w:p>
    <w:p w:rsidR="00340CAF" w:rsidRDefault="00340CAF" w:rsidP="002712B8">
      <w:pPr>
        <w:tabs>
          <w:tab w:val="right" w:pos="10800"/>
        </w:tabs>
        <w:spacing w:after="8" w:line="264" w:lineRule="auto"/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Provided technical support and troubleshooting for Northwest Service Area - consisting of more than 6,000 workstations.</w:t>
      </w:r>
      <w:r w:rsidR="00042548">
        <w:rPr>
          <w:rFonts w:ascii="Garamond" w:hAnsi="Garamond"/>
          <w:color w:val="000000"/>
          <w:sz w:val="22"/>
          <w:szCs w:val="22"/>
        </w:rPr>
        <w:t xml:space="preserve"> Served as team lead in mentoring support team, scheduling workflow, managing escalations, and compiling SLA reports.</w:t>
      </w:r>
    </w:p>
    <w:p w:rsidR="00C910FE" w:rsidRPr="006C3D74" w:rsidRDefault="00C910FE" w:rsidP="00814322">
      <w:pPr>
        <w:pBdr>
          <w:bottom w:val="single" w:sz="4" w:space="1" w:color="auto"/>
        </w:pBdr>
        <w:spacing w:after="100"/>
        <w:jc w:val="center"/>
        <w:rPr>
          <w:rFonts w:ascii="Garamond" w:hAnsi="Garamond"/>
          <w:b/>
          <w:smallCaps/>
          <w:color w:val="000000"/>
          <w:kern w:val="28"/>
        </w:rPr>
      </w:pPr>
      <w:r w:rsidRPr="006C3D74">
        <w:rPr>
          <w:rFonts w:ascii="Garamond" w:hAnsi="Garamond"/>
          <w:b/>
          <w:smallCaps/>
          <w:color w:val="000000"/>
          <w:kern w:val="28"/>
        </w:rPr>
        <w:t>Education</w:t>
      </w:r>
      <w:r w:rsidR="004C5B79">
        <w:rPr>
          <w:rFonts w:ascii="Garamond" w:hAnsi="Garamond"/>
          <w:b/>
          <w:smallCaps/>
          <w:color w:val="000000"/>
          <w:kern w:val="28"/>
        </w:rPr>
        <w:t xml:space="preserve"> &amp; Training</w:t>
      </w:r>
    </w:p>
    <w:p w:rsidR="008D4793" w:rsidRDefault="00694167" w:rsidP="002712B8">
      <w:pPr>
        <w:tabs>
          <w:tab w:val="right" w:pos="10800"/>
        </w:tabs>
        <w:spacing w:after="8" w:line="300" w:lineRule="auto"/>
        <w:jc w:val="center"/>
        <w:rPr>
          <w:rFonts w:ascii="Garamond" w:hAnsi="Garamond" w:cs="Arial"/>
          <w:color w:val="222222"/>
          <w:sz w:val="22"/>
          <w:szCs w:val="22"/>
          <w:shd w:val="clear" w:color="auto" w:fill="FFFFFF"/>
        </w:rPr>
      </w:pPr>
      <w:r>
        <w:rPr>
          <w:rFonts w:ascii="Garamond" w:hAnsi="Garamond"/>
          <w:color w:val="000000"/>
          <w:sz w:val="22"/>
          <w:szCs w:val="22"/>
        </w:rPr>
        <w:t>Bachelor of Science in Business, Accounting &amp; Finance - Central Washington Universit</w:t>
      </w:r>
      <w:bookmarkStart w:id="0" w:name="_GoBack"/>
      <w:bookmarkEnd w:id="0"/>
      <w:r>
        <w:rPr>
          <w:rFonts w:ascii="Garamond" w:hAnsi="Garamond"/>
          <w:color w:val="000000"/>
          <w:sz w:val="22"/>
          <w:szCs w:val="22"/>
        </w:rPr>
        <w:t>y</w:t>
      </w:r>
    </w:p>
    <w:p w:rsidR="00A56EFB" w:rsidRPr="006C3D74" w:rsidRDefault="00004F81" w:rsidP="00814322">
      <w:pPr>
        <w:pBdr>
          <w:bottom w:val="single" w:sz="4" w:space="1" w:color="auto"/>
        </w:pBdr>
        <w:spacing w:after="100"/>
        <w:jc w:val="center"/>
        <w:rPr>
          <w:rFonts w:ascii="Garamond" w:hAnsi="Garamond"/>
          <w:b/>
          <w:smallCaps/>
          <w:color w:val="000000"/>
          <w:kern w:val="28"/>
        </w:rPr>
      </w:pPr>
      <w:r>
        <w:rPr>
          <w:rFonts w:ascii="Garamond" w:hAnsi="Garamond"/>
          <w:b/>
          <w:smallCaps/>
          <w:color w:val="000000"/>
          <w:kern w:val="28"/>
        </w:rPr>
        <w:t>Certifications</w:t>
      </w:r>
    </w:p>
    <w:p w:rsidR="00734E7D" w:rsidRDefault="00694167" w:rsidP="00C431BD">
      <w:pPr>
        <w:tabs>
          <w:tab w:val="right" w:pos="10800"/>
        </w:tabs>
        <w:spacing w:line="300" w:lineRule="auto"/>
        <w:jc w:val="center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Microsoft Certified Professional &amp; PMP (Inactive)</w:t>
      </w:r>
    </w:p>
    <w:sectPr w:rsidR="00734E7D" w:rsidSect="0088731A">
      <w:headerReference w:type="default" r:id="rId8"/>
      <w:type w:val="continuous"/>
      <w:pgSz w:w="12240" w:h="15840"/>
      <w:pgMar w:top="432" w:right="720" w:bottom="432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BBD" w:rsidRDefault="00274BBD" w:rsidP="00E35C55">
      <w:r>
        <w:separator/>
      </w:r>
    </w:p>
  </w:endnote>
  <w:endnote w:type="continuationSeparator" w:id="0">
    <w:p w:rsidR="00274BBD" w:rsidRDefault="00274BBD" w:rsidP="00E3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Mang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BBD" w:rsidRDefault="00274BBD" w:rsidP="00E35C55">
      <w:r>
        <w:separator/>
      </w:r>
    </w:p>
  </w:footnote>
  <w:footnote w:type="continuationSeparator" w:id="0">
    <w:p w:rsidR="00274BBD" w:rsidRDefault="00274BBD" w:rsidP="00E35C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C55" w:rsidRPr="006F73E2" w:rsidRDefault="00E35C55" w:rsidP="006F73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CA13BE5"/>
    <w:multiLevelType w:val="hybridMultilevel"/>
    <w:tmpl w:val="E2B2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727D0"/>
    <w:multiLevelType w:val="hybridMultilevel"/>
    <w:tmpl w:val="326E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E1F5C"/>
    <w:multiLevelType w:val="hybridMultilevel"/>
    <w:tmpl w:val="AE34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65D70"/>
    <w:multiLevelType w:val="hybridMultilevel"/>
    <w:tmpl w:val="975A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A3FB9"/>
    <w:multiLevelType w:val="hybridMultilevel"/>
    <w:tmpl w:val="CA0E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B0EDC"/>
    <w:multiLevelType w:val="hybridMultilevel"/>
    <w:tmpl w:val="883C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37B6A"/>
    <w:multiLevelType w:val="hybridMultilevel"/>
    <w:tmpl w:val="C93A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7000C"/>
    <w:multiLevelType w:val="hybridMultilevel"/>
    <w:tmpl w:val="DF72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E08BD"/>
    <w:multiLevelType w:val="hybridMultilevel"/>
    <w:tmpl w:val="B880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04C88"/>
    <w:multiLevelType w:val="hybridMultilevel"/>
    <w:tmpl w:val="A3440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32BB0"/>
    <w:multiLevelType w:val="multilevel"/>
    <w:tmpl w:val="95C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8"/>
  </w:num>
  <w:num w:numId="12">
    <w:abstractNumId w:val="19"/>
  </w:num>
  <w:num w:numId="13">
    <w:abstractNumId w:val="9"/>
  </w:num>
  <w:num w:numId="14">
    <w:abstractNumId w:val="15"/>
  </w:num>
  <w:num w:numId="15">
    <w:abstractNumId w:val="10"/>
  </w:num>
  <w:num w:numId="16">
    <w:abstractNumId w:val="14"/>
  </w:num>
  <w:num w:numId="17">
    <w:abstractNumId w:val="12"/>
  </w:num>
  <w:num w:numId="18">
    <w:abstractNumId w:val="17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91"/>
    <w:rsid w:val="00004F81"/>
    <w:rsid w:val="00005474"/>
    <w:rsid w:val="00022019"/>
    <w:rsid w:val="00041A22"/>
    <w:rsid w:val="00042548"/>
    <w:rsid w:val="0004339A"/>
    <w:rsid w:val="000459AD"/>
    <w:rsid w:val="00051EDD"/>
    <w:rsid w:val="00057F87"/>
    <w:rsid w:val="00061F92"/>
    <w:rsid w:val="00074405"/>
    <w:rsid w:val="00083FDD"/>
    <w:rsid w:val="000940C3"/>
    <w:rsid w:val="00094F81"/>
    <w:rsid w:val="000A7080"/>
    <w:rsid w:val="000B58A5"/>
    <w:rsid w:val="000D2A2A"/>
    <w:rsid w:val="000D7209"/>
    <w:rsid w:val="000E3D33"/>
    <w:rsid w:val="000E420B"/>
    <w:rsid w:val="00102DFC"/>
    <w:rsid w:val="001049C0"/>
    <w:rsid w:val="00105AB2"/>
    <w:rsid w:val="00110301"/>
    <w:rsid w:val="001237D9"/>
    <w:rsid w:val="00161D98"/>
    <w:rsid w:val="001714DE"/>
    <w:rsid w:val="00177166"/>
    <w:rsid w:val="00192F84"/>
    <w:rsid w:val="001A12FD"/>
    <w:rsid w:val="001A69F9"/>
    <w:rsid w:val="001A7740"/>
    <w:rsid w:val="001C719C"/>
    <w:rsid w:val="001E2660"/>
    <w:rsid w:val="001E7237"/>
    <w:rsid w:val="001E75D6"/>
    <w:rsid w:val="001F1A0A"/>
    <w:rsid w:val="002045C1"/>
    <w:rsid w:val="00215840"/>
    <w:rsid w:val="002204FA"/>
    <w:rsid w:val="00242102"/>
    <w:rsid w:val="00242793"/>
    <w:rsid w:val="00245978"/>
    <w:rsid w:val="002471EE"/>
    <w:rsid w:val="00270CD2"/>
    <w:rsid w:val="002712B8"/>
    <w:rsid w:val="00274BBD"/>
    <w:rsid w:val="00277F37"/>
    <w:rsid w:val="00286EB2"/>
    <w:rsid w:val="0028752C"/>
    <w:rsid w:val="002921F0"/>
    <w:rsid w:val="002A4007"/>
    <w:rsid w:val="002C3F22"/>
    <w:rsid w:val="002D371D"/>
    <w:rsid w:val="002E5D9E"/>
    <w:rsid w:val="002E773B"/>
    <w:rsid w:val="002F2909"/>
    <w:rsid w:val="00310184"/>
    <w:rsid w:val="00317684"/>
    <w:rsid w:val="00326FBF"/>
    <w:rsid w:val="00331D10"/>
    <w:rsid w:val="00340CAF"/>
    <w:rsid w:val="00342B98"/>
    <w:rsid w:val="00350838"/>
    <w:rsid w:val="003516C7"/>
    <w:rsid w:val="00352B53"/>
    <w:rsid w:val="00355CE6"/>
    <w:rsid w:val="00375786"/>
    <w:rsid w:val="003800C8"/>
    <w:rsid w:val="00394DA1"/>
    <w:rsid w:val="003B409A"/>
    <w:rsid w:val="003B7CFF"/>
    <w:rsid w:val="003C50CE"/>
    <w:rsid w:val="003E6281"/>
    <w:rsid w:val="003F47DA"/>
    <w:rsid w:val="00401F13"/>
    <w:rsid w:val="00402B89"/>
    <w:rsid w:val="00405E48"/>
    <w:rsid w:val="00406AC9"/>
    <w:rsid w:val="0041110D"/>
    <w:rsid w:val="004200F1"/>
    <w:rsid w:val="004512DC"/>
    <w:rsid w:val="004700FF"/>
    <w:rsid w:val="00470FE4"/>
    <w:rsid w:val="00487099"/>
    <w:rsid w:val="004972B4"/>
    <w:rsid w:val="004B5E81"/>
    <w:rsid w:val="004B74D8"/>
    <w:rsid w:val="004C124C"/>
    <w:rsid w:val="004C5B79"/>
    <w:rsid w:val="004D01A7"/>
    <w:rsid w:val="004E4D43"/>
    <w:rsid w:val="005101D7"/>
    <w:rsid w:val="00525231"/>
    <w:rsid w:val="00526A48"/>
    <w:rsid w:val="00540B95"/>
    <w:rsid w:val="00556850"/>
    <w:rsid w:val="005838BD"/>
    <w:rsid w:val="00595262"/>
    <w:rsid w:val="005A65C9"/>
    <w:rsid w:val="005B0BD6"/>
    <w:rsid w:val="005B2A5A"/>
    <w:rsid w:val="005B7BB0"/>
    <w:rsid w:val="005C582D"/>
    <w:rsid w:val="005D63FE"/>
    <w:rsid w:val="005F525A"/>
    <w:rsid w:val="005F6D9D"/>
    <w:rsid w:val="0060512D"/>
    <w:rsid w:val="00637154"/>
    <w:rsid w:val="0066734E"/>
    <w:rsid w:val="00677A50"/>
    <w:rsid w:val="006924DD"/>
    <w:rsid w:val="00694167"/>
    <w:rsid w:val="006941F6"/>
    <w:rsid w:val="0069644F"/>
    <w:rsid w:val="006B4A96"/>
    <w:rsid w:val="006B636D"/>
    <w:rsid w:val="006C0FC6"/>
    <w:rsid w:val="006C3D74"/>
    <w:rsid w:val="006C7B2D"/>
    <w:rsid w:val="006E43BF"/>
    <w:rsid w:val="006F18F6"/>
    <w:rsid w:val="006F705B"/>
    <w:rsid w:val="006F73E2"/>
    <w:rsid w:val="0070033D"/>
    <w:rsid w:val="007053F5"/>
    <w:rsid w:val="00720107"/>
    <w:rsid w:val="00730D70"/>
    <w:rsid w:val="00730F3C"/>
    <w:rsid w:val="00730F82"/>
    <w:rsid w:val="00734E7D"/>
    <w:rsid w:val="00761169"/>
    <w:rsid w:val="00767D75"/>
    <w:rsid w:val="0077797A"/>
    <w:rsid w:val="007824BD"/>
    <w:rsid w:val="00785873"/>
    <w:rsid w:val="008001B1"/>
    <w:rsid w:val="00801656"/>
    <w:rsid w:val="008136CF"/>
    <w:rsid w:val="00814322"/>
    <w:rsid w:val="008201B8"/>
    <w:rsid w:val="0082440F"/>
    <w:rsid w:val="00827500"/>
    <w:rsid w:val="008315E5"/>
    <w:rsid w:val="0083224D"/>
    <w:rsid w:val="008426D4"/>
    <w:rsid w:val="00861554"/>
    <w:rsid w:val="00861C30"/>
    <w:rsid w:val="008649A8"/>
    <w:rsid w:val="00865E48"/>
    <w:rsid w:val="008757FD"/>
    <w:rsid w:val="008839D1"/>
    <w:rsid w:val="0088631E"/>
    <w:rsid w:val="0088731A"/>
    <w:rsid w:val="008A412A"/>
    <w:rsid w:val="008B4206"/>
    <w:rsid w:val="008B4F0D"/>
    <w:rsid w:val="008B603B"/>
    <w:rsid w:val="008B679E"/>
    <w:rsid w:val="008C123C"/>
    <w:rsid w:val="008D4793"/>
    <w:rsid w:val="008D712F"/>
    <w:rsid w:val="008F3D9C"/>
    <w:rsid w:val="008F4AFA"/>
    <w:rsid w:val="0090688E"/>
    <w:rsid w:val="0091500D"/>
    <w:rsid w:val="009165DA"/>
    <w:rsid w:val="00916802"/>
    <w:rsid w:val="00916A33"/>
    <w:rsid w:val="00920D1F"/>
    <w:rsid w:val="00922117"/>
    <w:rsid w:val="009232CD"/>
    <w:rsid w:val="00926E21"/>
    <w:rsid w:val="0093014C"/>
    <w:rsid w:val="0093183B"/>
    <w:rsid w:val="009349C2"/>
    <w:rsid w:val="00942247"/>
    <w:rsid w:val="00947CA5"/>
    <w:rsid w:val="0096303C"/>
    <w:rsid w:val="00985871"/>
    <w:rsid w:val="00986250"/>
    <w:rsid w:val="009A02AE"/>
    <w:rsid w:val="009A104E"/>
    <w:rsid w:val="009B0E28"/>
    <w:rsid w:val="009C74DA"/>
    <w:rsid w:val="009D25DD"/>
    <w:rsid w:val="009D2E99"/>
    <w:rsid w:val="009D6673"/>
    <w:rsid w:val="009E2358"/>
    <w:rsid w:val="00A0268F"/>
    <w:rsid w:val="00A143F5"/>
    <w:rsid w:val="00A16EA3"/>
    <w:rsid w:val="00A27722"/>
    <w:rsid w:val="00A33EF1"/>
    <w:rsid w:val="00A51E3D"/>
    <w:rsid w:val="00A54DC8"/>
    <w:rsid w:val="00A56EFB"/>
    <w:rsid w:val="00A60E84"/>
    <w:rsid w:val="00A805A8"/>
    <w:rsid w:val="00A94064"/>
    <w:rsid w:val="00AB3391"/>
    <w:rsid w:val="00AB40CE"/>
    <w:rsid w:val="00AD1547"/>
    <w:rsid w:val="00AD5232"/>
    <w:rsid w:val="00AE1D57"/>
    <w:rsid w:val="00B15234"/>
    <w:rsid w:val="00B376A6"/>
    <w:rsid w:val="00B44194"/>
    <w:rsid w:val="00B46A78"/>
    <w:rsid w:val="00B528C7"/>
    <w:rsid w:val="00B55474"/>
    <w:rsid w:val="00B6067E"/>
    <w:rsid w:val="00B7700B"/>
    <w:rsid w:val="00BC55E5"/>
    <w:rsid w:val="00BC715A"/>
    <w:rsid w:val="00BD6025"/>
    <w:rsid w:val="00C00375"/>
    <w:rsid w:val="00C12D18"/>
    <w:rsid w:val="00C22E9F"/>
    <w:rsid w:val="00C431BD"/>
    <w:rsid w:val="00C626ED"/>
    <w:rsid w:val="00C65004"/>
    <w:rsid w:val="00C651F5"/>
    <w:rsid w:val="00C910FE"/>
    <w:rsid w:val="00C9362C"/>
    <w:rsid w:val="00C97E1B"/>
    <w:rsid w:val="00CB1553"/>
    <w:rsid w:val="00CD1FAC"/>
    <w:rsid w:val="00CD54A8"/>
    <w:rsid w:val="00D04E30"/>
    <w:rsid w:val="00D153B6"/>
    <w:rsid w:val="00D15BEA"/>
    <w:rsid w:val="00D15C25"/>
    <w:rsid w:val="00D24C29"/>
    <w:rsid w:val="00D26E0F"/>
    <w:rsid w:val="00D30A94"/>
    <w:rsid w:val="00D3166C"/>
    <w:rsid w:val="00D37901"/>
    <w:rsid w:val="00D4452E"/>
    <w:rsid w:val="00D45564"/>
    <w:rsid w:val="00DA3C57"/>
    <w:rsid w:val="00DB418F"/>
    <w:rsid w:val="00DC2D86"/>
    <w:rsid w:val="00DE41FF"/>
    <w:rsid w:val="00E0228E"/>
    <w:rsid w:val="00E049F3"/>
    <w:rsid w:val="00E0688A"/>
    <w:rsid w:val="00E143AD"/>
    <w:rsid w:val="00E27A15"/>
    <w:rsid w:val="00E342F0"/>
    <w:rsid w:val="00E35C55"/>
    <w:rsid w:val="00E37D5F"/>
    <w:rsid w:val="00E44111"/>
    <w:rsid w:val="00E5348F"/>
    <w:rsid w:val="00E733BD"/>
    <w:rsid w:val="00E77940"/>
    <w:rsid w:val="00E82998"/>
    <w:rsid w:val="00EA1683"/>
    <w:rsid w:val="00EA330A"/>
    <w:rsid w:val="00EA3606"/>
    <w:rsid w:val="00EA7644"/>
    <w:rsid w:val="00EB1D86"/>
    <w:rsid w:val="00EC38E2"/>
    <w:rsid w:val="00ED32AC"/>
    <w:rsid w:val="00ED3324"/>
    <w:rsid w:val="00ED4037"/>
    <w:rsid w:val="00EE0DDB"/>
    <w:rsid w:val="00EE33D1"/>
    <w:rsid w:val="00EE5A33"/>
    <w:rsid w:val="00EF4E26"/>
    <w:rsid w:val="00EF5130"/>
    <w:rsid w:val="00F10CD5"/>
    <w:rsid w:val="00F13622"/>
    <w:rsid w:val="00F42B68"/>
    <w:rsid w:val="00F453FB"/>
    <w:rsid w:val="00F56107"/>
    <w:rsid w:val="00F67E0B"/>
    <w:rsid w:val="00F867ED"/>
    <w:rsid w:val="00FA0002"/>
    <w:rsid w:val="00FC17CD"/>
    <w:rsid w:val="00FC310C"/>
    <w:rsid w:val="00FC4733"/>
    <w:rsid w:val="00FC54F9"/>
    <w:rsid w:val="00FD1011"/>
    <w:rsid w:val="00FD5285"/>
    <w:rsid w:val="00FE1748"/>
    <w:rsid w:val="00FE208B"/>
    <w:rsid w:val="00FE5634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paragraph" w:styleId="Heading6">
    <w:name w:val="heading 6"/>
    <w:basedOn w:val="Normal"/>
    <w:next w:val="Normal"/>
    <w:link w:val="Heading6Char"/>
    <w:qFormat/>
    <w:rsid w:val="00094F81"/>
    <w:pPr>
      <w:keepNext/>
      <w:widowControl/>
      <w:suppressAutoHyphens w:val="0"/>
      <w:outlineLvl w:val="5"/>
    </w:pPr>
    <w:rPr>
      <w:rFonts w:ascii="Tahoma" w:eastAsia="Times New Roman" w:hAnsi="Tahoma" w:cs="Times New Roman"/>
      <w:b/>
      <w:kern w:val="0"/>
      <w:sz w:val="22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985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871"/>
    <w:pPr>
      <w:ind w:left="720"/>
      <w:contextualSpacing/>
    </w:pPr>
    <w:rPr>
      <w:szCs w:val="21"/>
    </w:rPr>
  </w:style>
  <w:style w:type="character" w:customStyle="1" w:styleId="text">
    <w:name w:val="text"/>
    <w:basedOn w:val="DefaultParagraphFont"/>
    <w:rsid w:val="00FE208B"/>
  </w:style>
  <w:style w:type="paragraph" w:styleId="HTMLPreformatted">
    <w:name w:val="HTML Preformatted"/>
    <w:basedOn w:val="Normal"/>
    <w:link w:val="HTMLPreformattedChar"/>
    <w:uiPriority w:val="99"/>
    <w:unhideWhenUsed/>
    <w:rsid w:val="008C12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23C"/>
    <w:rPr>
      <w:rFonts w:ascii="Courier New" w:hAnsi="Courier New" w:cs="Courier New"/>
    </w:rPr>
  </w:style>
  <w:style w:type="character" w:customStyle="1" w:styleId="printverysmall">
    <w:name w:val="printverysmall"/>
    <w:basedOn w:val="DefaultParagraphFont"/>
    <w:rsid w:val="005C582D"/>
  </w:style>
  <w:style w:type="paragraph" w:styleId="Header">
    <w:name w:val="header"/>
    <w:basedOn w:val="Normal"/>
    <w:link w:val="HeaderChar"/>
    <w:uiPriority w:val="99"/>
    <w:unhideWhenUsed/>
    <w:rsid w:val="00E35C55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35C55"/>
    <w:rPr>
      <w:rFonts w:eastAsia="Lucida Sans Unicode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35C55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35C55"/>
    <w:rPr>
      <w:rFonts w:eastAsia="Lucida Sans Unicode" w:cs="Mangal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rsid w:val="00094F81"/>
    <w:rPr>
      <w:rFonts w:ascii="Tahoma" w:hAnsi="Tahoma"/>
      <w:b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660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60"/>
    <w:rPr>
      <w:rFonts w:ascii="Segoe UI" w:eastAsia="Lucida Sans Unicode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1AE3F-42E6-4CBB-BB82-50BACE5CE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Desktop Support Resume</vt:lpstr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Desktop Support Resume</dc:title>
  <dc:subject/>
  <dc:creator/>
  <cp:keywords/>
  <cp:lastModifiedBy/>
  <cp:revision>1</cp:revision>
  <dcterms:created xsi:type="dcterms:W3CDTF">2018-04-23T18:18:00Z</dcterms:created>
  <dcterms:modified xsi:type="dcterms:W3CDTF">2020-10-07T16:41:00Z</dcterms:modified>
</cp:coreProperties>
</file>