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C9" w:rsidRDefault="00582C2F">
      <w:pPr>
        <w:spacing w:after="0"/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>Jefferson Sousa</w:t>
      </w:r>
    </w:p>
    <w:p w:rsidR="00F904C9" w:rsidRDefault="00582C2F">
      <w:pPr>
        <w:spacing w:after="0"/>
        <w:rPr>
          <w:rFonts w:ascii="Arial" w:eastAsia="SimSun" w:hAnsi="Arial" w:cs="Arial"/>
          <w:bCs/>
          <w:lang w:val="en-US"/>
        </w:rPr>
      </w:pPr>
      <w:proofErr w:type="spellStart"/>
      <w:r>
        <w:rPr>
          <w:rFonts w:ascii="Arial" w:eastAsia="PMingLiU" w:hAnsi="Arial" w:cs="Arial"/>
          <w:bCs/>
          <w:lang w:val="en-US" w:eastAsia="zh-MO"/>
        </w:rPr>
        <w:t>Rua</w:t>
      </w:r>
      <w:proofErr w:type="spellEnd"/>
      <w:r>
        <w:rPr>
          <w:rFonts w:ascii="Arial" w:eastAsia="PMingLiU" w:hAnsi="Arial" w:cs="Arial"/>
          <w:bCs/>
          <w:lang w:val="en-US" w:eastAsia="zh-MO"/>
        </w:rPr>
        <w:t xml:space="preserve"> Braulio G. </w:t>
      </w:r>
      <w:proofErr w:type="spellStart"/>
      <w:r>
        <w:rPr>
          <w:rFonts w:ascii="Arial" w:eastAsia="PMingLiU" w:hAnsi="Arial" w:cs="Arial"/>
          <w:bCs/>
          <w:lang w:val="en-US" w:eastAsia="zh-MO"/>
        </w:rPr>
        <w:t>Azevedo</w:t>
      </w:r>
      <w:proofErr w:type="spellEnd"/>
      <w:r>
        <w:rPr>
          <w:rFonts w:ascii="Arial" w:eastAsia="PMingLiU" w:hAnsi="Arial" w:cs="Arial"/>
          <w:bCs/>
          <w:lang w:val="en-US" w:eastAsia="zh-MO"/>
        </w:rPr>
        <w:t xml:space="preserve">. </w:t>
      </w:r>
      <w:proofErr w:type="spellStart"/>
      <w:r>
        <w:rPr>
          <w:rFonts w:ascii="Arial" w:eastAsia="PMingLiU" w:hAnsi="Arial" w:cs="Arial"/>
          <w:bCs/>
          <w:lang w:val="en-US" w:eastAsia="zh-MO"/>
        </w:rPr>
        <w:t>Qd</w:t>
      </w:r>
      <w:proofErr w:type="spellEnd"/>
      <w:r>
        <w:rPr>
          <w:rFonts w:ascii="Arial" w:eastAsia="PMingLiU" w:hAnsi="Arial" w:cs="Arial"/>
          <w:bCs/>
          <w:lang w:val="en-US" w:eastAsia="zh-MO"/>
        </w:rPr>
        <w:t xml:space="preserve"> 26, </w:t>
      </w:r>
      <w:proofErr w:type="spellStart"/>
      <w:r>
        <w:rPr>
          <w:rFonts w:ascii="Arial" w:eastAsia="PMingLiU" w:hAnsi="Arial" w:cs="Arial"/>
          <w:bCs/>
          <w:lang w:val="en-US" w:eastAsia="zh-MO"/>
        </w:rPr>
        <w:t>lt</w:t>
      </w:r>
      <w:proofErr w:type="spellEnd"/>
      <w:r>
        <w:rPr>
          <w:rFonts w:ascii="Arial" w:eastAsia="PMingLiU" w:hAnsi="Arial" w:cs="Arial"/>
          <w:bCs/>
          <w:lang w:val="en-US" w:eastAsia="zh-MO"/>
        </w:rPr>
        <w:t xml:space="preserve"> 21 Vila </w:t>
      </w:r>
      <w:proofErr w:type="spellStart"/>
      <w:r>
        <w:rPr>
          <w:rFonts w:ascii="Arial" w:eastAsia="PMingLiU" w:hAnsi="Arial" w:cs="Arial"/>
          <w:bCs/>
          <w:lang w:val="en-US" w:eastAsia="zh-MO"/>
        </w:rPr>
        <w:t>Palmares</w:t>
      </w:r>
      <w:proofErr w:type="spellEnd"/>
      <w:r>
        <w:rPr>
          <w:rFonts w:ascii="Arial" w:eastAsia="PMingLiU" w:hAnsi="Arial" w:cs="Arial"/>
          <w:bCs/>
          <w:lang w:val="en-US" w:eastAsia="zh-MO"/>
        </w:rPr>
        <w:t>, Goiania – GO. Brazil 74775023</w:t>
      </w:r>
    </w:p>
    <w:p w:rsidR="00F904C9" w:rsidRDefault="00582C2F">
      <w:pPr>
        <w:spacing w:after="0"/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SimSun" w:hAnsi="Arial" w:cs="Arial"/>
          <w:bCs/>
          <w:lang w:val="en-US"/>
        </w:rPr>
        <w:t>Mobile:</w:t>
      </w:r>
      <w:r>
        <w:rPr>
          <w:rFonts w:ascii="Arial" w:eastAsia="PMingLiU" w:hAnsi="Arial" w:cs="Arial"/>
          <w:bCs/>
          <w:lang w:val="en-US" w:eastAsia="zh-MO"/>
        </w:rPr>
        <w:t xml:space="preserve"> </w:t>
      </w:r>
      <w:r w:rsidR="006F51F6">
        <w:rPr>
          <w:rFonts w:ascii="Arial" w:eastAsia="PMingLiU" w:hAnsi="Arial" w:cs="Arial"/>
          <w:bCs/>
          <w:lang w:val="en-US" w:eastAsia="zh-MO"/>
        </w:rPr>
        <w:t xml:space="preserve">(856) 345 </w:t>
      </w:r>
      <w:r w:rsidR="00B9622C">
        <w:rPr>
          <w:rFonts w:ascii="Arial" w:eastAsia="PMingLiU" w:hAnsi="Arial" w:cs="Arial"/>
          <w:bCs/>
          <w:lang w:val="en-US" w:eastAsia="zh-MO"/>
        </w:rPr>
        <w:t>4979</w:t>
      </w:r>
    </w:p>
    <w:p w:rsidR="00F904C9" w:rsidRDefault="00582C2F">
      <w:pPr>
        <w:spacing w:after="0"/>
      </w:pPr>
      <w:r>
        <w:rPr>
          <w:rFonts w:ascii="Arial" w:eastAsia="PMingLiU" w:hAnsi="Arial" w:cs="Arial"/>
          <w:bCs/>
          <w:lang w:val="en-US" w:eastAsia="zh-MO"/>
        </w:rPr>
        <w:t xml:space="preserve">Site: </w:t>
      </w:r>
      <w:hyperlink r:id="rId5" w:history="1">
        <w:r>
          <w:rPr>
            <w:rStyle w:val="Hyperlink"/>
            <w:rFonts w:ascii="Arial" w:eastAsia="PMingLiU" w:hAnsi="Arial" w:cs="Arial"/>
            <w:bCs/>
            <w:lang w:val="en-US" w:eastAsia="zh-MO"/>
          </w:rPr>
          <w:t>http://www.jeffersonlopes.com</w:t>
        </w:r>
      </w:hyperlink>
    </w:p>
    <w:p w:rsidR="0022264D" w:rsidRDefault="0022264D">
      <w:pPr>
        <w:spacing w:after="0"/>
        <w:rPr>
          <w:rFonts w:ascii="Arial" w:eastAsia="SimSun" w:hAnsi="Arial" w:cs="Arial"/>
          <w:bCs/>
          <w:lang w:val="en-US" w:eastAsia="zh-MO"/>
        </w:rPr>
      </w:pPr>
      <w:r>
        <w:rPr>
          <w:rFonts w:ascii="Arial" w:eastAsia="SimSun" w:hAnsi="Arial" w:cs="Arial"/>
          <w:bCs/>
          <w:lang w:val="en-US" w:eastAsia="zh-MO"/>
        </w:rPr>
        <w:t xml:space="preserve">Games: </w:t>
      </w:r>
      <w:r w:rsidR="001E31FB">
        <w:rPr>
          <w:rFonts w:ascii="Arial" w:eastAsia="SimSun" w:hAnsi="Arial" w:cs="Arial"/>
          <w:bCs/>
          <w:lang w:val="en-US" w:eastAsia="zh-MO"/>
        </w:rPr>
        <w:t>http://games.jeffersonlopes.com</w:t>
      </w:r>
    </w:p>
    <w:p w:rsidR="00F904C9" w:rsidRDefault="00582C2F">
      <w:pPr>
        <w:spacing w:after="0"/>
        <w:rPr>
          <w:rFonts w:ascii="Arial" w:eastAsia="SimSun" w:hAnsi="Arial" w:cs="Arial"/>
          <w:bCs/>
          <w:lang w:val="en-US"/>
        </w:rPr>
      </w:pPr>
      <w:proofErr w:type="spellStart"/>
      <w:r>
        <w:rPr>
          <w:rFonts w:ascii="Arial" w:eastAsia="SimSun" w:hAnsi="Arial" w:cs="Arial"/>
          <w:bCs/>
          <w:lang w:val="en-US" w:eastAsia="zh-MO"/>
        </w:rPr>
        <w:t>Github</w:t>
      </w:r>
      <w:proofErr w:type="spellEnd"/>
      <w:r>
        <w:rPr>
          <w:rFonts w:ascii="Arial" w:eastAsia="SimSun" w:hAnsi="Arial" w:cs="Arial"/>
          <w:bCs/>
          <w:lang w:val="en-US" w:eastAsia="zh-MO"/>
        </w:rPr>
        <w:t xml:space="preserve"> user: </w:t>
      </w:r>
      <w:proofErr w:type="spellStart"/>
      <w:r>
        <w:rPr>
          <w:rFonts w:ascii="Arial" w:eastAsia="SimSun" w:hAnsi="Arial" w:cs="Arial"/>
          <w:bCs/>
          <w:lang w:val="en-US" w:eastAsia="zh-MO"/>
        </w:rPr>
        <w:t>jeffersonpp</w:t>
      </w:r>
      <w:proofErr w:type="spellEnd"/>
    </w:p>
    <w:p w:rsidR="00F904C9" w:rsidRDefault="00582C2F">
      <w:pPr>
        <w:spacing w:after="0"/>
        <w:rPr>
          <w:rFonts w:eastAsia="SimSun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lang w:val="en-US"/>
        </w:rPr>
        <w:t xml:space="preserve">Email: </w:t>
      </w:r>
      <w:r>
        <w:rPr>
          <w:rFonts w:ascii="Arial" w:eastAsia="PMingLiU" w:hAnsi="Arial" w:cs="Arial"/>
          <w:bCs/>
          <w:color w:val="0563C1"/>
          <w:u w:val="single"/>
          <w:lang w:val="en-US" w:eastAsia="zh-MO"/>
        </w:rPr>
        <w:t>jeffersonpp@gmail</w:t>
      </w:r>
      <w:hyperlink r:id="rId6" w:history="1">
        <w:r>
          <w:rPr>
            <w:rStyle w:val="Hyperlink"/>
            <w:rFonts w:ascii="Arial" w:eastAsia="PMingLiU" w:hAnsi="Arial" w:cs="Arial"/>
            <w:bCs/>
            <w:lang w:val="en-US" w:eastAsia="zh-MO"/>
          </w:rPr>
          <w:t>.com</w:t>
        </w:r>
      </w:hyperlink>
    </w:p>
    <w:p w:rsidR="00F904C9" w:rsidRDefault="00F904C9">
      <w:pPr>
        <w:spacing w:after="0"/>
        <w:rPr>
          <w:rFonts w:eastAsia="SimSun" w:cs="Arial"/>
          <w:bCs/>
          <w:color w:val="000000"/>
          <w:sz w:val="24"/>
          <w:szCs w:val="24"/>
          <w:lang w:val="en-US"/>
        </w:rPr>
      </w:pPr>
    </w:p>
    <w:p w:rsidR="008B75D4" w:rsidRDefault="00582C2F" w:rsidP="00422F4E">
      <w:pPr>
        <w:spacing w:after="0"/>
        <w:rPr>
          <w:rFonts w:eastAsia="SimSun" w:cs="Calibri"/>
          <w:b/>
          <w:bCs/>
          <w:color w:val="000000"/>
          <w:sz w:val="28"/>
          <w:szCs w:val="28"/>
        </w:rPr>
      </w:pPr>
      <w:r>
        <w:rPr>
          <w:rFonts w:eastAsia="SimSun" w:cs="Calibri"/>
          <w:b/>
          <w:bCs/>
          <w:color w:val="000000"/>
          <w:sz w:val="28"/>
          <w:szCs w:val="28"/>
        </w:rPr>
        <w:t>Perso</w:t>
      </w:r>
      <w:r w:rsidR="008B75D4">
        <w:rPr>
          <w:rFonts w:eastAsia="SimSun" w:cs="Calibri"/>
          <w:b/>
          <w:bCs/>
          <w:color w:val="000000"/>
          <w:sz w:val="28"/>
          <w:szCs w:val="28"/>
        </w:rPr>
        <w:t>nal statement</w:t>
      </w:r>
    </w:p>
    <w:p w:rsidR="008B75D4" w:rsidRDefault="008B75D4" w:rsidP="00422F4E">
      <w:pPr>
        <w:spacing w:after="0"/>
        <w:rPr>
          <w:rFonts w:eastAsia="SimSun" w:cs="Arial"/>
          <w:bCs/>
          <w:color w:val="000000"/>
          <w:sz w:val="20"/>
          <w:szCs w:val="20"/>
          <w:lang w:val="en-US"/>
        </w:rPr>
      </w:pPr>
    </w:p>
    <w:p w:rsidR="00B703FC" w:rsidRDefault="008B75D4" w:rsidP="008B75D4">
      <w:pPr>
        <w:spacing w:after="0"/>
        <w:rPr>
          <w:rFonts w:eastAsia="SimSun" w:cs="Arial"/>
          <w:bCs/>
          <w:color w:val="000000"/>
          <w:sz w:val="24"/>
          <w:szCs w:val="24"/>
          <w:lang w:val="en-US"/>
        </w:rPr>
      </w:pPr>
      <w:bookmarkStart w:id="0" w:name="_GoBack"/>
      <w:r>
        <w:rPr>
          <w:rFonts w:eastAsia="SimSun" w:cs="Arial"/>
          <w:bCs/>
          <w:color w:val="000000"/>
          <w:sz w:val="24"/>
          <w:szCs w:val="24"/>
          <w:lang w:val="en-US"/>
        </w:rPr>
        <w:t>An experienced web developer, with initiative and focus, t</w:t>
      </w:r>
      <w:r w:rsidRPr="0058181F">
        <w:rPr>
          <w:rFonts w:eastAsia="SimSun" w:cs="Arial"/>
          <w:bCs/>
          <w:color w:val="000000"/>
          <w:sz w:val="24"/>
          <w:szCs w:val="24"/>
          <w:lang w:val="en-US"/>
        </w:rPr>
        <w:t>rying to leverage my vacations to pursue career opportunities</w:t>
      </w:r>
      <w:r>
        <w:rPr>
          <w:rFonts w:eastAsia="SimSun" w:cs="Arial"/>
          <w:bCs/>
          <w:color w:val="000000"/>
          <w:sz w:val="24"/>
          <w:szCs w:val="24"/>
          <w:lang w:val="en-US"/>
        </w:rPr>
        <w:t>. After a</w:t>
      </w:r>
      <w:r w:rsidR="00C45D5D">
        <w:rPr>
          <w:rFonts w:eastAsia="SimSun" w:cs="Arial"/>
          <w:bCs/>
          <w:color w:val="000000"/>
          <w:sz w:val="24"/>
          <w:szCs w:val="24"/>
          <w:lang w:val="en-US"/>
        </w:rPr>
        <w:t xml:space="preserve"> long time in the same role </w:t>
      </w:r>
      <w:r w:rsidR="00582C2F">
        <w:rPr>
          <w:rFonts w:eastAsia="SimSun" w:cs="Arial"/>
          <w:bCs/>
          <w:color w:val="000000"/>
          <w:sz w:val="24"/>
          <w:szCs w:val="24"/>
          <w:lang w:val="en-US"/>
        </w:rPr>
        <w:t xml:space="preserve"> I am </w:t>
      </w:r>
      <w:r w:rsidR="008A7DFE">
        <w:rPr>
          <w:rFonts w:eastAsia="SimSun" w:cs="Arial"/>
          <w:bCs/>
          <w:color w:val="000000"/>
          <w:sz w:val="24"/>
          <w:szCs w:val="24"/>
          <w:lang w:val="en-US"/>
        </w:rPr>
        <w:t>now l</w:t>
      </w:r>
      <w:r w:rsidR="00582C2F">
        <w:rPr>
          <w:rFonts w:eastAsia="SimSun" w:cs="Arial"/>
          <w:bCs/>
          <w:color w:val="000000"/>
          <w:sz w:val="24"/>
          <w:szCs w:val="24"/>
          <w:lang w:val="en-US"/>
        </w:rPr>
        <w:t xml:space="preserve">ooking for new </w:t>
      </w:r>
    </w:p>
    <w:p w:rsidR="00F904C9" w:rsidRDefault="00D954FD">
      <w:pPr>
        <w:spacing w:after="0"/>
        <w:jc w:val="both"/>
        <w:rPr>
          <w:rFonts w:eastAsia="SimSun" w:cs="Arial"/>
          <w:bCs/>
          <w:color w:val="000000"/>
          <w:sz w:val="24"/>
          <w:szCs w:val="24"/>
          <w:lang w:val="en-US"/>
        </w:rPr>
      </w:pPr>
      <w:r>
        <w:rPr>
          <w:rFonts w:eastAsia="SimSun" w:cs="Arial"/>
          <w:bCs/>
          <w:color w:val="000000"/>
          <w:sz w:val="24"/>
          <w:szCs w:val="24"/>
          <w:lang w:val="en-US"/>
        </w:rPr>
        <w:t>challenges</w:t>
      </w:r>
      <w:r w:rsidR="00582C2F">
        <w:rPr>
          <w:rFonts w:eastAsia="SimSun" w:cs="Arial"/>
          <w:bCs/>
          <w:color w:val="000000"/>
          <w:sz w:val="24"/>
          <w:szCs w:val="24"/>
          <w:lang w:val="en-US"/>
        </w:rPr>
        <w:t xml:space="preserve"> to achieve new skills and personal experiences</w:t>
      </w:r>
      <w:bookmarkEnd w:id="0"/>
      <w:r w:rsidR="00582C2F">
        <w:rPr>
          <w:rFonts w:eastAsia="SimSun" w:cs="Arial"/>
          <w:bCs/>
          <w:color w:val="000000"/>
          <w:sz w:val="24"/>
          <w:szCs w:val="24"/>
          <w:lang w:val="en-US"/>
        </w:rPr>
        <w:t xml:space="preserve">. </w:t>
      </w:r>
    </w:p>
    <w:p w:rsidR="00C932DC" w:rsidRDefault="00C932DC">
      <w:pPr>
        <w:spacing w:after="0"/>
        <w:jc w:val="both"/>
        <w:rPr>
          <w:rFonts w:eastAsia="SimSun" w:cs="Arial"/>
          <w:bCs/>
          <w:color w:val="000000"/>
          <w:sz w:val="24"/>
          <w:szCs w:val="24"/>
          <w:lang w:val="en-US"/>
        </w:rPr>
      </w:pPr>
    </w:p>
    <w:p w:rsidR="00F904C9" w:rsidRDefault="00582C2F">
      <w:pPr>
        <w:pStyle w:val="NoSpacing"/>
      </w:pPr>
      <w:r>
        <w:rPr>
          <w:rFonts w:eastAsia="SimSun" w:cs="Calibri"/>
          <w:b/>
          <w:sz w:val="28"/>
          <w:szCs w:val="28"/>
        </w:rPr>
        <w:t>Summary of Technical Skills</w:t>
      </w:r>
    </w:p>
    <w:p w:rsidR="00F904C9" w:rsidRDefault="00F904C9">
      <w:pPr>
        <w:spacing w:after="0"/>
      </w:pPr>
    </w:p>
    <w:p w:rsidR="00F904C9" w:rsidRDefault="00582C2F">
      <w:pPr>
        <w:spacing w:after="0"/>
        <w:rPr>
          <w:rFonts w:eastAsia="SimSun" w:cs="Calibri"/>
          <w:b/>
          <w:bCs/>
        </w:rPr>
      </w:pPr>
      <w:r>
        <w:rPr>
          <w:b/>
          <w:bCs/>
        </w:rPr>
        <w:t>Front End: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 xml:space="preserve">CSS, </w:t>
      </w:r>
      <w:r>
        <w:rPr>
          <w:rFonts w:eastAsia="SimSun" w:cs="Calibri"/>
          <w:u w:val="single"/>
        </w:rPr>
        <w:t>JavaScript (</w:t>
      </w:r>
      <w:r>
        <w:rPr>
          <w:rFonts w:eastAsia="SimSun" w:cs="Calibri"/>
          <w:bCs/>
        </w:rPr>
        <w:tab/>
      </w:r>
      <w:proofErr w:type="spellStart"/>
      <w:r>
        <w:rPr>
          <w:rFonts w:eastAsia="SimSun" w:cs="Calibri"/>
          <w:bCs/>
        </w:rPr>
        <w:t>Jquery</w:t>
      </w:r>
      <w:proofErr w:type="spellEnd"/>
      <w:r>
        <w:rPr>
          <w:rFonts w:eastAsia="SimSun" w:cs="Calibri"/>
        </w:rPr>
        <w:t>,</w:t>
      </w:r>
      <w:r>
        <w:rPr>
          <w:rFonts w:eastAsia="SimSun" w:cs="Calibri"/>
          <w:bCs/>
        </w:rPr>
        <w:tab/>
        <w:t>React</w:t>
      </w:r>
      <w:r w:rsidR="000463FF">
        <w:rPr>
          <w:rFonts w:eastAsia="SimSun" w:cs="Calibri"/>
          <w:bCs/>
        </w:rPr>
        <w:t>, React Native</w:t>
      </w:r>
      <w:r>
        <w:rPr>
          <w:rFonts w:eastAsia="SimSun" w:cs="Calibri"/>
        </w:rPr>
        <w:t>,</w:t>
      </w:r>
      <w:r w:rsidR="000463FF">
        <w:rPr>
          <w:rFonts w:eastAsia="SimSun" w:cs="Calibri"/>
          <w:bCs/>
        </w:rPr>
        <w:t xml:space="preserve"> </w:t>
      </w:r>
      <w:proofErr w:type="spellStart"/>
      <w:r>
        <w:rPr>
          <w:rFonts w:eastAsia="SimSun" w:cs="Calibri"/>
          <w:bCs/>
        </w:rPr>
        <w:t>BootStrap</w:t>
      </w:r>
      <w:proofErr w:type="spellEnd"/>
      <w:r>
        <w:rPr>
          <w:rFonts w:eastAsia="SimSun" w:cs="Calibri"/>
          <w:bCs/>
        </w:rPr>
        <w:t>)</w:t>
      </w:r>
    </w:p>
    <w:p w:rsidR="00F904C9" w:rsidRDefault="00582C2F">
      <w:pPr>
        <w:pStyle w:val="ListParagraph"/>
        <w:spacing w:after="0"/>
        <w:ind w:left="0"/>
        <w:rPr>
          <w:rFonts w:eastAsia="SimSun" w:cs="Calibri"/>
          <w:b/>
          <w:bCs/>
        </w:rPr>
      </w:pPr>
      <w:r>
        <w:rPr>
          <w:rFonts w:eastAsia="SimSun" w:cs="Calibri"/>
          <w:b/>
          <w:bCs/>
        </w:rPr>
        <w:t>Server:</w:t>
      </w:r>
      <w:r>
        <w:rPr>
          <w:rFonts w:eastAsia="SimSun" w:cs="Calibri"/>
          <w:b/>
          <w:bCs/>
        </w:rPr>
        <w:tab/>
      </w:r>
      <w:r>
        <w:rPr>
          <w:rFonts w:eastAsia="SimSun" w:cs="Calibri"/>
          <w:b/>
          <w:bCs/>
        </w:rPr>
        <w:tab/>
      </w:r>
      <w:r>
        <w:rPr>
          <w:rFonts w:eastAsia="SimSun" w:cs="Calibri"/>
          <w:b/>
          <w:bCs/>
        </w:rPr>
        <w:tab/>
      </w:r>
      <w:proofErr w:type="spellStart"/>
      <w:r>
        <w:rPr>
          <w:rFonts w:eastAsia="SimSun" w:cs="Calibri"/>
        </w:rPr>
        <w:t>Node.js</w:t>
      </w:r>
      <w:proofErr w:type="spellEnd"/>
      <w:r>
        <w:rPr>
          <w:rFonts w:eastAsia="SimSun" w:cs="Calibri"/>
        </w:rPr>
        <w:tab/>
        <w:t>,  Apache</w:t>
      </w:r>
      <w:r>
        <w:rPr>
          <w:rFonts w:eastAsia="SimSun" w:cs="Calibri"/>
        </w:rPr>
        <w:tab/>
      </w:r>
    </w:p>
    <w:p w:rsidR="00F904C9" w:rsidRDefault="00582C2F">
      <w:pPr>
        <w:pStyle w:val="ListParagraph"/>
        <w:spacing w:after="0"/>
        <w:ind w:left="0"/>
        <w:rPr>
          <w:rFonts w:eastAsia="SimSun" w:cs="Calibri"/>
          <w:b/>
          <w:bCs/>
        </w:rPr>
      </w:pPr>
      <w:r>
        <w:rPr>
          <w:rFonts w:eastAsia="SimSun" w:cs="Calibri"/>
          <w:b/>
          <w:bCs/>
        </w:rPr>
        <w:t>Back End:</w:t>
      </w:r>
      <w:r>
        <w:rPr>
          <w:rFonts w:eastAsia="SimSun" w:cs="Calibri"/>
          <w:b/>
          <w:bCs/>
        </w:rPr>
        <w:tab/>
      </w:r>
      <w:r>
        <w:rPr>
          <w:rFonts w:eastAsia="SimSun" w:cs="Calibri"/>
          <w:b/>
          <w:bCs/>
        </w:rPr>
        <w:tab/>
      </w:r>
      <w:r>
        <w:rPr>
          <w:rFonts w:eastAsia="SimSun" w:cs="Calibri"/>
        </w:rPr>
        <w:t>PHP (</w:t>
      </w:r>
      <w:proofErr w:type="spellStart"/>
      <w:r w:rsidR="002D33C1">
        <w:rPr>
          <w:rFonts w:eastAsia="SimSun" w:cs="Calibri"/>
        </w:rPr>
        <w:t>Laravel</w:t>
      </w:r>
      <w:proofErr w:type="spellEnd"/>
      <w:r w:rsidR="002D33C1">
        <w:rPr>
          <w:rFonts w:eastAsia="SimSun" w:cs="Calibri"/>
        </w:rPr>
        <w:t>/</w:t>
      </w:r>
      <w:proofErr w:type="spellStart"/>
      <w:r w:rsidR="002D33C1">
        <w:rPr>
          <w:rFonts w:eastAsia="SimSun" w:cs="Calibri"/>
        </w:rPr>
        <w:t>S</w:t>
      </w:r>
      <w:r>
        <w:rPr>
          <w:rFonts w:eastAsia="SimSun" w:cs="Calibri"/>
        </w:rPr>
        <w:t>ymfony</w:t>
      </w:r>
      <w:proofErr w:type="spellEnd"/>
      <w:r>
        <w:rPr>
          <w:rFonts w:eastAsia="SimSun" w:cs="Calibri"/>
        </w:rPr>
        <w:t xml:space="preserve">, </w:t>
      </w:r>
      <w:proofErr w:type="spellStart"/>
      <w:r>
        <w:rPr>
          <w:rFonts w:eastAsia="SimSun" w:cs="Calibri"/>
        </w:rPr>
        <w:t>Wordpress</w:t>
      </w:r>
      <w:proofErr w:type="spellEnd"/>
      <w:r>
        <w:rPr>
          <w:rFonts w:eastAsia="SimSun" w:cs="Calibri"/>
        </w:rPr>
        <w:t>), Ruby on Rails</w:t>
      </w:r>
      <w:r w:rsidR="002D33C1">
        <w:rPr>
          <w:rFonts w:eastAsia="SimSun" w:cs="Calibri"/>
        </w:rPr>
        <w:t>, C#</w:t>
      </w:r>
    </w:p>
    <w:p w:rsidR="00F904C9" w:rsidRDefault="00582C2F">
      <w:pPr>
        <w:pStyle w:val="ListParagraph"/>
        <w:spacing w:after="0"/>
        <w:ind w:left="0"/>
        <w:rPr>
          <w:rFonts w:eastAsia="SimSun" w:cs="Calibri"/>
          <w:b/>
          <w:bCs/>
        </w:rPr>
      </w:pPr>
      <w:r>
        <w:rPr>
          <w:rFonts w:eastAsia="SimSun" w:cs="Calibri"/>
          <w:b/>
          <w:bCs/>
        </w:rPr>
        <w:t>Relational Databases:</w:t>
      </w:r>
      <w:r>
        <w:rPr>
          <w:rFonts w:eastAsia="SimSun" w:cs="Calibri"/>
          <w:b/>
          <w:bCs/>
        </w:rPr>
        <w:tab/>
      </w:r>
      <w:r>
        <w:rPr>
          <w:rFonts w:eastAsia="SimSun" w:cs="Calibri"/>
        </w:rPr>
        <w:t xml:space="preserve">MySQL, </w:t>
      </w:r>
      <w:r w:rsidR="006A3C6E">
        <w:rPr>
          <w:rFonts w:eastAsia="SimSun" w:cs="Calibri"/>
        </w:rPr>
        <w:t>SQL, PostgreSQL</w:t>
      </w:r>
    </w:p>
    <w:p w:rsidR="00F904C9" w:rsidRDefault="002B3C19">
      <w:pPr>
        <w:pStyle w:val="ListParagraph"/>
        <w:spacing w:after="0"/>
        <w:ind w:left="0"/>
        <w:rPr>
          <w:rFonts w:eastAsia="SimSun" w:cs="Calibri"/>
          <w:b/>
          <w:bCs/>
        </w:rPr>
      </w:pPr>
      <w:proofErr w:type="spellStart"/>
      <w:r>
        <w:rPr>
          <w:rFonts w:eastAsia="SimSun" w:cs="Calibri"/>
          <w:b/>
          <w:bCs/>
        </w:rPr>
        <w:t>Non</w:t>
      </w:r>
      <w:r w:rsidR="00582C2F">
        <w:rPr>
          <w:rFonts w:eastAsia="SimSun" w:cs="Calibri"/>
          <w:b/>
          <w:bCs/>
        </w:rPr>
        <w:t>Relational</w:t>
      </w:r>
      <w:proofErr w:type="spellEnd"/>
      <w:r w:rsidR="00582C2F">
        <w:rPr>
          <w:rFonts w:eastAsia="SimSun" w:cs="Calibri"/>
          <w:b/>
          <w:bCs/>
        </w:rPr>
        <w:t xml:space="preserve"> </w:t>
      </w:r>
      <w:proofErr w:type="spellStart"/>
      <w:r w:rsidR="00582C2F">
        <w:rPr>
          <w:rFonts w:eastAsia="SimSun" w:cs="Calibri"/>
          <w:b/>
          <w:bCs/>
        </w:rPr>
        <w:t>Databases:</w:t>
      </w:r>
      <w:r w:rsidR="00582C2F">
        <w:rPr>
          <w:rFonts w:eastAsia="SimSun" w:cs="Calibri"/>
        </w:rPr>
        <w:t>MongoDB</w:t>
      </w:r>
      <w:proofErr w:type="spellEnd"/>
      <w:r w:rsidR="00582C2F">
        <w:rPr>
          <w:rFonts w:eastAsia="SimSun" w:cs="Calibri"/>
        </w:rPr>
        <w:t xml:space="preserve">, </w:t>
      </w:r>
      <w:proofErr w:type="spellStart"/>
      <w:r w:rsidR="00582C2F">
        <w:rPr>
          <w:rFonts w:eastAsia="SimSun" w:cs="Calibri"/>
        </w:rPr>
        <w:t>Redis</w:t>
      </w:r>
      <w:proofErr w:type="spellEnd"/>
      <w:r w:rsidR="00582C2F">
        <w:rPr>
          <w:rFonts w:eastAsia="SimSun" w:cs="Calibri"/>
        </w:rPr>
        <w:t xml:space="preserve"> (</w:t>
      </w:r>
      <w:proofErr w:type="spellStart"/>
      <w:r w:rsidR="00582C2F">
        <w:rPr>
          <w:rFonts w:eastAsia="SimSun" w:cs="Calibri"/>
        </w:rPr>
        <w:t>Predis</w:t>
      </w:r>
      <w:proofErr w:type="spellEnd"/>
      <w:r w:rsidR="00582C2F">
        <w:rPr>
          <w:rFonts w:eastAsia="SimSun" w:cs="Calibri"/>
        </w:rPr>
        <w:t>)</w:t>
      </w:r>
    </w:p>
    <w:p w:rsidR="00F904C9" w:rsidRDefault="00582C2F">
      <w:pPr>
        <w:pStyle w:val="ListParagraph"/>
        <w:spacing w:after="0"/>
        <w:ind w:left="0"/>
      </w:pPr>
      <w:r>
        <w:rPr>
          <w:rFonts w:eastAsia="SimSun" w:cs="Calibri"/>
          <w:b/>
          <w:bCs/>
        </w:rPr>
        <w:t>Versioning – VCS</w:t>
      </w:r>
      <w:r>
        <w:rPr>
          <w:rFonts w:eastAsia="SimSun" w:cs="Calibri"/>
          <w:b/>
          <w:bCs/>
        </w:rPr>
        <w:tab/>
      </w:r>
      <w:r>
        <w:rPr>
          <w:rFonts w:eastAsia="SimSun" w:cs="Calibri"/>
        </w:rPr>
        <w:t xml:space="preserve">Subversion – SVN, </w:t>
      </w:r>
      <w:r>
        <w:t>GIT</w:t>
      </w:r>
    </w:p>
    <w:p w:rsidR="00F904C9" w:rsidRDefault="00F904C9">
      <w:pPr>
        <w:pStyle w:val="ListParagraph"/>
        <w:spacing w:after="0"/>
        <w:ind w:left="0"/>
      </w:pPr>
    </w:p>
    <w:p w:rsidR="00F904C9" w:rsidRDefault="00582C2F">
      <w:pPr>
        <w:spacing w:after="0"/>
        <w:rPr>
          <w:rFonts w:eastAsia="PMingLiU" w:cs="Arial"/>
          <w:bCs/>
          <w:color w:val="000000"/>
          <w:sz w:val="8"/>
          <w:szCs w:val="8"/>
          <w:lang w:val="en-US" w:eastAsia="zh-MO"/>
        </w:rPr>
      </w:pPr>
      <w:r>
        <w:rPr>
          <w:rFonts w:eastAsia="SimSun" w:cs="Calibri"/>
          <w:b/>
          <w:bCs/>
          <w:sz w:val="28"/>
          <w:szCs w:val="28"/>
        </w:rPr>
        <w:t>Employment History</w:t>
      </w:r>
    </w:p>
    <w:p w:rsidR="00F904C9" w:rsidRDefault="00F904C9">
      <w:pPr>
        <w:spacing w:after="0"/>
        <w:rPr>
          <w:rFonts w:eastAsia="PMingLiU" w:cs="Arial"/>
          <w:bCs/>
          <w:color w:val="000000"/>
          <w:sz w:val="8"/>
          <w:szCs w:val="8"/>
          <w:lang w:val="en-US" w:eastAsia="zh-MO"/>
        </w:rPr>
      </w:pPr>
    </w:p>
    <w:p w:rsidR="00F904C9" w:rsidRDefault="00582C2F">
      <w:pPr>
        <w:spacing w:after="0"/>
        <w:rPr>
          <w:rFonts w:eastAsia="PMingLiU" w:cs="Calibri"/>
          <w:lang w:eastAsia="zh-MO"/>
        </w:rPr>
      </w:pPr>
      <w:r>
        <w:rPr>
          <w:rFonts w:eastAsia="PMingLiU" w:cs="Calibri"/>
          <w:bCs/>
          <w:lang w:val="en-US" w:eastAsia="zh-MO"/>
        </w:rPr>
        <w:t>August 2010 (current)</w:t>
      </w:r>
      <w:r>
        <w:rPr>
          <w:rFonts w:eastAsia="PMingLiU" w:cs="Arial"/>
          <w:bCs/>
          <w:lang w:val="en-US" w:eastAsia="zh-MO"/>
        </w:rPr>
        <w:t>,</w:t>
      </w:r>
      <w:r>
        <w:rPr>
          <w:rFonts w:eastAsia="PMingLiU" w:cs="Calibri"/>
          <w:b/>
          <w:bCs/>
          <w:lang w:val="en-US" w:eastAsia="zh-MO"/>
        </w:rPr>
        <w:t xml:space="preserve"> Full Stack Developer, </w:t>
      </w:r>
      <w:proofErr w:type="spellStart"/>
      <w:r>
        <w:rPr>
          <w:rFonts w:eastAsia="PMingLiU" w:cs="Calibri"/>
          <w:b/>
          <w:bCs/>
          <w:lang w:val="en-US" w:eastAsia="zh-MO"/>
        </w:rPr>
        <w:t>Goias</w:t>
      </w:r>
      <w:proofErr w:type="spellEnd"/>
      <w:r>
        <w:rPr>
          <w:rFonts w:eastAsia="PMingLiU" w:cs="Calibri"/>
          <w:b/>
          <w:bCs/>
          <w:lang w:val="en-US" w:eastAsia="zh-MO"/>
        </w:rPr>
        <w:t xml:space="preserve"> Government</w:t>
      </w:r>
      <w:r>
        <w:rPr>
          <w:rFonts w:eastAsia="PMingLiU" w:cs="Calibri"/>
          <w:bCs/>
          <w:lang w:val="en-US" w:eastAsia="zh-MO"/>
        </w:rPr>
        <w:t>, Goiania Brazil</w:t>
      </w:r>
    </w:p>
    <w:p w:rsidR="00F904C9" w:rsidRDefault="00582C2F">
      <w:pPr>
        <w:pStyle w:val="ListParagraph"/>
        <w:numPr>
          <w:ilvl w:val="0"/>
          <w:numId w:val="2"/>
        </w:numPr>
        <w:spacing w:after="0"/>
        <w:ind w:firstLine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lang w:eastAsia="zh-MO"/>
        </w:rPr>
        <w:t xml:space="preserve">Developing </w:t>
      </w:r>
      <w:proofErr w:type="spellStart"/>
      <w:r>
        <w:rPr>
          <w:rFonts w:eastAsia="PMingLiU" w:cs="Calibri"/>
          <w:lang w:eastAsia="zh-MO"/>
        </w:rPr>
        <w:t>syste</w:t>
      </w:r>
      <w:proofErr w:type="spellEnd"/>
      <w:r w:rsidR="002D33C1">
        <w:rPr>
          <w:rFonts w:eastAsia="PMingLiU" w:cs="Calibri"/>
          <w:lang w:val="en-US" w:eastAsia="zh-MO"/>
        </w:rPr>
        <w:t>m to prison</w:t>
      </w:r>
      <w:r>
        <w:rPr>
          <w:rFonts w:eastAsia="PMingLiU" w:cs="Calibri"/>
          <w:lang w:eastAsia="zh-MO"/>
        </w:rPr>
        <w:t xml:space="preserve"> administration, like:  Prison Police Identities; Prison Records Management; Human Resources Files and Process Management. </w:t>
      </w:r>
      <w:r w:rsidR="002D33C1">
        <w:rPr>
          <w:rFonts w:eastAsia="PMingLiU" w:cs="Calibri"/>
          <w:lang w:eastAsia="zh-MO"/>
        </w:rPr>
        <w:t>All done w</w:t>
      </w:r>
      <w:r>
        <w:rPr>
          <w:rFonts w:eastAsia="PMingLiU" w:cs="Calibri"/>
          <w:lang w:eastAsia="zh-MO"/>
        </w:rPr>
        <w:t xml:space="preserve">ith web technologies: PHP, </w:t>
      </w:r>
      <w:proofErr w:type="spellStart"/>
      <w:r>
        <w:rPr>
          <w:rFonts w:eastAsia="PMingLiU" w:cs="Calibri"/>
          <w:lang w:eastAsia="zh-MO"/>
        </w:rPr>
        <w:t>Symfony</w:t>
      </w:r>
      <w:proofErr w:type="spellEnd"/>
      <w:r>
        <w:rPr>
          <w:rFonts w:eastAsia="PMingLiU" w:cs="Calibri"/>
          <w:lang w:eastAsia="zh-MO"/>
        </w:rPr>
        <w:t xml:space="preserve">, MySQL or MongoDB, JavaScript, bootstrap, </w:t>
      </w:r>
      <w:proofErr w:type="spellStart"/>
      <w:r>
        <w:rPr>
          <w:rFonts w:eastAsia="PMingLiU" w:cs="Calibri"/>
          <w:lang w:eastAsia="zh-MO"/>
        </w:rPr>
        <w:t>Jquery</w:t>
      </w:r>
      <w:proofErr w:type="spellEnd"/>
      <w:r>
        <w:rPr>
          <w:rFonts w:eastAsia="PMingLiU" w:cs="Calibri"/>
          <w:lang w:eastAsia="zh-MO"/>
        </w:rPr>
        <w:t xml:space="preserve"> or </w:t>
      </w:r>
      <w:proofErr w:type="spellStart"/>
      <w:r>
        <w:rPr>
          <w:rFonts w:eastAsia="PMingLiU" w:cs="Calibri"/>
          <w:lang w:eastAsia="zh-MO"/>
        </w:rPr>
        <w:t>ReactJS</w:t>
      </w:r>
      <w:proofErr w:type="spellEnd"/>
      <w:r>
        <w:rPr>
          <w:rFonts w:eastAsia="PMingLiU" w:cs="Calibri"/>
          <w:lang w:eastAsia="zh-MO"/>
        </w:rPr>
        <w:t xml:space="preserve"> and CSS3.</w:t>
      </w:r>
    </w:p>
    <w:p w:rsidR="00F904C9" w:rsidRDefault="00582C2F">
      <w:pPr>
        <w:pStyle w:val="ListParagraph"/>
        <w:numPr>
          <w:ilvl w:val="0"/>
          <w:numId w:val="2"/>
        </w:numPr>
        <w:spacing w:after="0"/>
        <w:ind w:firstLine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bCs/>
          <w:lang w:val="en-US" w:eastAsia="zh-MO"/>
        </w:rPr>
        <w:t>Convert old routines into new software. Develop and implement full stack.</w:t>
      </w:r>
    </w:p>
    <w:p w:rsidR="00F904C9" w:rsidRDefault="00582C2F">
      <w:pPr>
        <w:pStyle w:val="ListParagraph"/>
        <w:numPr>
          <w:ilvl w:val="0"/>
          <w:numId w:val="2"/>
        </w:numPr>
        <w:spacing w:after="0"/>
        <w:ind w:firstLine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bCs/>
          <w:lang w:val="en-US" w:eastAsia="zh-MO"/>
        </w:rPr>
        <w:t xml:space="preserve">Visual Studio Express, </w:t>
      </w:r>
      <w:proofErr w:type="spellStart"/>
      <w:r>
        <w:rPr>
          <w:rFonts w:eastAsia="PMingLiU" w:cs="Calibri"/>
          <w:bCs/>
          <w:lang w:val="en-US" w:eastAsia="zh-MO"/>
        </w:rPr>
        <w:t>Intellij</w:t>
      </w:r>
      <w:proofErr w:type="spellEnd"/>
      <w:r>
        <w:rPr>
          <w:rFonts w:eastAsia="PMingLiU" w:cs="Calibri"/>
          <w:bCs/>
          <w:lang w:val="en-US" w:eastAsia="zh-MO"/>
        </w:rPr>
        <w:t xml:space="preserve"> or Eclipse IDE.</w:t>
      </w:r>
    </w:p>
    <w:p w:rsidR="00F904C9" w:rsidRDefault="00582C2F">
      <w:pPr>
        <w:spacing w:after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bCs/>
          <w:lang w:val="en-US" w:eastAsia="zh-MO"/>
        </w:rPr>
        <w:t xml:space="preserve">2008-2010, </w:t>
      </w:r>
      <w:r>
        <w:rPr>
          <w:rFonts w:eastAsia="PMingLiU" w:cs="Calibri"/>
          <w:b/>
          <w:bCs/>
          <w:lang w:val="en-US" w:eastAsia="zh-MO"/>
        </w:rPr>
        <w:t>Web Developer</w:t>
      </w:r>
      <w:r>
        <w:rPr>
          <w:rFonts w:eastAsia="PMingLiU" w:cs="Calibri"/>
          <w:bCs/>
          <w:lang w:val="en-US" w:eastAsia="zh-MO"/>
        </w:rPr>
        <w:t>, Studio 1000 Goiania (Web Development Studio)</w:t>
      </w:r>
    </w:p>
    <w:p w:rsidR="00F904C9" w:rsidRDefault="00582C2F">
      <w:pPr>
        <w:pStyle w:val="ListParagraph"/>
        <w:numPr>
          <w:ilvl w:val="0"/>
          <w:numId w:val="3"/>
        </w:numPr>
        <w:spacing w:after="0"/>
        <w:ind w:firstLine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bCs/>
          <w:lang w:val="en-US" w:eastAsia="zh-MO"/>
        </w:rPr>
        <w:t xml:space="preserve">Running with LAMP (Linux, Apache, MySQL and PHP) </w:t>
      </w:r>
      <w:proofErr w:type="spellStart"/>
      <w:r>
        <w:rPr>
          <w:rFonts w:eastAsia="PMingLiU" w:cs="Calibri"/>
          <w:bCs/>
          <w:lang w:val="en-US" w:eastAsia="zh-MO"/>
        </w:rPr>
        <w:t>plaform</w:t>
      </w:r>
      <w:proofErr w:type="spellEnd"/>
      <w:r>
        <w:rPr>
          <w:rFonts w:eastAsia="PMingLiU" w:cs="Calibri"/>
          <w:bCs/>
          <w:lang w:val="en-US" w:eastAsia="zh-MO"/>
        </w:rPr>
        <w:t>.</w:t>
      </w:r>
    </w:p>
    <w:p w:rsidR="00F904C9" w:rsidRDefault="00582C2F">
      <w:pPr>
        <w:pStyle w:val="ListParagraph"/>
        <w:numPr>
          <w:ilvl w:val="0"/>
          <w:numId w:val="3"/>
        </w:numPr>
        <w:spacing w:after="0"/>
        <w:ind w:firstLine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bCs/>
          <w:lang w:val="en-US" w:eastAsia="zh-MO"/>
        </w:rPr>
        <w:t>CMS: WordPress webpages.</w:t>
      </w:r>
    </w:p>
    <w:p w:rsidR="00F904C9" w:rsidRDefault="00582C2F">
      <w:pPr>
        <w:pStyle w:val="ListParagraph"/>
        <w:numPr>
          <w:ilvl w:val="0"/>
          <w:numId w:val="3"/>
        </w:numPr>
        <w:spacing w:after="0"/>
        <w:ind w:firstLine="0"/>
        <w:rPr>
          <w:rFonts w:eastAsia="PMingLiU" w:cs="Calibri"/>
          <w:bCs/>
          <w:lang w:val="en-US" w:eastAsia="zh-MO"/>
        </w:rPr>
      </w:pPr>
      <w:r>
        <w:rPr>
          <w:rFonts w:eastAsia="PMingLiU" w:cs="Calibri"/>
          <w:bCs/>
          <w:lang w:val="en-US" w:eastAsia="zh-MO"/>
        </w:rPr>
        <w:t>Web development: ASP, VBScript, JavaScript and PHP.</w:t>
      </w:r>
    </w:p>
    <w:p w:rsidR="00F904C9" w:rsidRDefault="00582C2F">
      <w:pPr>
        <w:pStyle w:val="ListParagraph"/>
        <w:numPr>
          <w:ilvl w:val="0"/>
          <w:numId w:val="3"/>
        </w:numPr>
        <w:spacing w:after="0"/>
        <w:ind w:firstLine="0"/>
        <w:rPr>
          <w:rFonts w:eastAsia="PMingLiU"/>
          <w:lang w:val="en-US"/>
        </w:rPr>
      </w:pPr>
      <w:r>
        <w:rPr>
          <w:rFonts w:eastAsia="PMingLiU" w:cs="Calibri"/>
          <w:bCs/>
          <w:lang w:val="en-US" w:eastAsia="zh-MO"/>
        </w:rPr>
        <w:t>Create simple systems integrated to office, like direct mail technology and human resources routine with web components.</w:t>
      </w:r>
    </w:p>
    <w:p w:rsidR="00F904C9" w:rsidRDefault="00F904C9">
      <w:pPr>
        <w:pStyle w:val="ListParagraph"/>
        <w:spacing w:after="0"/>
        <w:rPr>
          <w:rFonts w:eastAsia="PMingLiU"/>
          <w:lang w:val="en-US"/>
        </w:rPr>
      </w:pPr>
    </w:p>
    <w:p w:rsidR="00F904C9" w:rsidRDefault="00582C2F">
      <w:pPr>
        <w:spacing w:after="0"/>
        <w:rPr>
          <w:rFonts w:eastAsia="PMingLiU" w:cs="Arial"/>
          <w:bCs/>
          <w:sz w:val="8"/>
          <w:szCs w:val="8"/>
          <w:lang w:val="en-US" w:eastAsia="zh-MO"/>
        </w:rPr>
      </w:pPr>
      <w:r>
        <w:rPr>
          <w:rFonts w:eastAsia="PMingLiU" w:cs="Calibri"/>
          <w:b/>
          <w:bCs/>
          <w:sz w:val="28"/>
          <w:szCs w:val="28"/>
          <w:lang w:val="en-US" w:eastAsia="zh-MO"/>
        </w:rPr>
        <w:t>Education and qualifications</w:t>
      </w:r>
    </w:p>
    <w:p w:rsidR="00F904C9" w:rsidRDefault="00F904C9">
      <w:pPr>
        <w:spacing w:after="0"/>
        <w:rPr>
          <w:rFonts w:eastAsia="PMingLiU" w:cs="Arial"/>
          <w:bCs/>
          <w:sz w:val="8"/>
          <w:szCs w:val="8"/>
          <w:lang w:val="en-US" w:eastAsia="zh-MO"/>
        </w:rPr>
      </w:pPr>
    </w:p>
    <w:p w:rsidR="00F904C9" w:rsidRDefault="00582C2F">
      <w:pPr>
        <w:spacing w:after="0"/>
      </w:pPr>
      <w:r>
        <w:rPr>
          <w:rFonts w:eastAsia="PMingLiU" w:cs="Calibri"/>
          <w:b/>
          <w:bCs/>
          <w:lang w:val="en-US" w:eastAsia="zh-MO"/>
        </w:rPr>
        <w:t>Bachelor of Communication</w:t>
      </w:r>
      <w:r>
        <w:rPr>
          <w:rFonts w:eastAsia="PMingLiU" w:cs="Calibri"/>
          <w:bCs/>
          <w:lang w:val="en-US" w:eastAsia="zh-MO"/>
        </w:rPr>
        <w:t xml:space="preserve">, (Publicity and Advertisement), Federal University of </w:t>
      </w:r>
      <w:proofErr w:type="spellStart"/>
      <w:r>
        <w:rPr>
          <w:rFonts w:eastAsia="PMingLiU" w:cs="Calibri"/>
          <w:bCs/>
          <w:lang w:val="en-US" w:eastAsia="zh-MO"/>
        </w:rPr>
        <w:t>Goias</w:t>
      </w:r>
      <w:proofErr w:type="spellEnd"/>
      <w:r>
        <w:rPr>
          <w:rFonts w:eastAsia="PMingLiU" w:cs="Calibri"/>
          <w:bCs/>
          <w:lang w:val="en-US" w:eastAsia="zh-MO"/>
        </w:rPr>
        <w:t xml:space="preserve"> - Brazil</w:t>
      </w:r>
    </w:p>
    <w:p w:rsidR="00582C2F" w:rsidRDefault="00582C2F">
      <w:pPr>
        <w:spacing w:after="0"/>
      </w:pPr>
    </w:p>
    <w:sectPr w:rsidR="00582C2F">
      <w:pgSz w:w="11906" w:h="16838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2"/>
        <w:szCs w:val="22"/>
        <w:lang w:val="en-US" w:eastAsia="zh-MO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color w:val="000000"/>
        <w:sz w:val="22"/>
        <w:szCs w:val="22"/>
        <w:lang w:val="en-US" w:eastAsia="zh-MO" w:bidi="ar-S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2"/>
        <w:szCs w:val="22"/>
        <w:lang w:val="en-US" w:eastAsia="zh-MO" w:bidi="ar-S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 w:eastAsia="zh-M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lang w:val="en-US" w:eastAsia="zh-MO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lang w:val="en-US" w:eastAsia="zh-MO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4"/>
    <w:rsid w:val="000463FF"/>
    <w:rsid w:val="000D0A55"/>
    <w:rsid w:val="000F7E07"/>
    <w:rsid w:val="001E31FB"/>
    <w:rsid w:val="0020513E"/>
    <w:rsid w:val="0022264D"/>
    <w:rsid w:val="002561FA"/>
    <w:rsid w:val="002B3C19"/>
    <w:rsid w:val="002D33C1"/>
    <w:rsid w:val="0058181F"/>
    <w:rsid w:val="00582C2F"/>
    <w:rsid w:val="005D3E9D"/>
    <w:rsid w:val="00607B9A"/>
    <w:rsid w:val="006A3C6E"/>
    <w:rsid w:val="006F51F6"/>
    <w:rsid w:val="008A7DFE"/>
    <w:rsid w:val="008B75D4"/>
    <w:rsid w:val="009504C3"/>
    <w:rsid w:val="00994514"/>
    <w:rsid w:val="009B1840"/>
    <w:rsid w:val="00B703FC"/>
    <w:rsid w:val="00B9622C"/>
    <w:rsid w:val="00C45D5D"/>
    <w:rsid w:val="00C64014"/>
    <w:rsid w:val="00C932DC"/>
    <w:rsid w:val="00D954FD"/>
    <w:rsid w:val="00E849CC"/>
    <w:rsid w:val="00F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46654A2"/>
  <w15:chartTrackingRefBased/>
  <w15:docId w15:val="{2B8E5EFD-AA98-DF40-9D96-BE89898E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ourier New" w:hAnsi="Calibri"/>
      <w:kern w:val="1"/>
      <w:sz w:val="22"/>
      <w:szCs w:val="22"/>
      <w:lang w:val="en-NZ"/>
    </w:rPr>
  </w:style>
  <w:style w:type="paragraph" w:styleId="Heading1">
    <w:name w:val="heading 1"/>
    <w:basedOn w:val="Ttulo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  <w:lang w:val="en-U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color w:val="000000"/>
      <w:sz w:val="22"/>
      <w:szCs w:val="22"/>
      <w:lang w:val="en-US" w:eastAsia="zh-MO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lang w:val="en-US" w:eastAsia="zh-MO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color w:val="000000"/>
      <w:sz w:val="24"/>
      <w:szCs w:val="24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OpenSymbol"/>
      <w:sz w:val="22"/>
      <w:szCs w:val="22"/>
      <w:lang w:val="en-NZ" w:eastAsia="en-US" w:bidi="ar-SA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styleId="Hyperlink">
    <w:name w:val="Hyperlink"/>
    <w:basedOn w:val="DefaultParagraphFont"/>
    <w:rPr>
      <w:rFonts w:cs="Times New Roman"/>
      <w:color w:val="0563C1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DocumentMap">
    <w:name w:val="DocumentMap"/>
    <w:pPr>
      <w:suppressAutoHyphens/>
      <w:spacing w:after="160" w:line="252" w:lineRule="auto"/>
    </w:pPr>
    <w:rPr>
      <w:rFonts w:ascii="Calibri" w:eastAsia="Courier New" w:hAnsi="Calibri" w:cs="Calibri"/>
      <w:kern w:val="1"/>
      <w:sz w:val="22"/>
      <w:szCs w:val="22"/>
      <w:lang w:val="en-NZ"/>
    </w:rPr>
  </w:style>
  <w:style w:type="paragraph" w:styleId="NoSpacing">
    <w:name w:val="No Spacing"/>
    <w:qFormat/>
    <w:pPr>
      <w:suppressAutoHyphens/>
    </w:pPr>
    <w:rPr>
      <w:rFonts w:ascii="Calibri" w:eastAsia="Courier New" w:hAnsi="Calibri"/>
      <w:kern w:val="1"/>
      <w:sz w:val="22"/>
      <w:szCs w:val="22"/>
      <w:lang w:val="en-NZ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Grid1">
    <w:name w:val="Table Grid1"/>
    <w:basedOn w:val="DocumentMap"/>
    <w:rPr>
      <w:rFonts w:cs="Times New Roman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anine.patterson@email.com" TargetMode="External" /><Relationship Id="rId5" Type="http://schemas.openxmlformats.org/officeDocument/2006/relationships/hyperlink" Target="http://www.jeffersonlopes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Dooley</dc:creator>
  <cp:keywords/>
  <dc:description/>
  <cp:lastModifiedBy>Guest User</cp:lastModifiedBy>
  <cp:revision>27</cp:revision>
  <cp:lastPrinted>2018-08-14T01:28:00Z</cp:lastPrinted>
  <dcterms:created xsi:type="dcterms:W3CDTF">2019-07-31T02:09:00Z</dcterms:created>
  <dcterms:modified xsi:type="dcterms:W3CDTF">2019-08-04T13:19:00Z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Careers New Zealand</vt:lpwstr>
  </property>
  <property fmtid="{D5CDD505-2E9C-101B-9397-08002B2CF9AE}" pid="3" name="Operator">
    <vt:lpwstr>Heather Benson</vt:lpwstr>
  </property>
</Properties>
</file>