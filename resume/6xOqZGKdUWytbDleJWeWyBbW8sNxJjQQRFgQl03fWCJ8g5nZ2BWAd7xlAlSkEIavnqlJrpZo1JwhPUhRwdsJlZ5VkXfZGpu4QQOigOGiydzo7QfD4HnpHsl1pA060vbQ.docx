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759B8" w14:textId="77777777" w:rsidR="00C1771D" w:rsidRDefault="00167F99">
      <w:pPr>
        <w:pStyle w:val="divname"/>
        <w:jc w:val="center"/>
      </w:pPr>
      <w:r>
        <w:rPr>
          <w:rStyle w:val="span"/>
          <w:sz w:val="68"/>
          <w:szCs w:val="68"/>
        </w:rPr>
        <w:t>Shannon</w:t>
      </w:r>
      <w:r>
        <w:t xml:space="preserve"> </w:t>
      </w:r>
      <w:r>
        <w:rPr>
          <w:rStyle w:val="span"/>
          <w:sz w:val="68"/>
          <w:szCs w:val="68"/>
        </w:rPr>
        <w:t>Powell</w:t>
      </w:r>
    </w:p>
    <w:p w14:paraId="5DF9D8C2" w14:textId="77777777" w:rsidR="00C1771D" w:rsidRDefault="00167F99">
      <w:pPr>
        <w:pStyle w:val="divaddress"/>
        <w:spacing w:before="40"/>
        <w:jc w:val="center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18"/>
          <w:szCs w:val="18"/>
        </w:rPr>
        <w:t>shannondorforest@gmail.com</w:t>
      </w:r>
      <w:r>
        <w:rPr>
          <w:rStyle w:val="sprtr"/>
          <w:rFonts w:ascii="Century Gothic" w:eastAsia="Century Gothic" w:hAnsi="Century Gothic" w:cs="Century Gothic"/>
        </w:rPr>
        <w:t xml:space="preserve"> |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(425) 238-8734</w:t>
      </w:r>
      <w:r>
        <w:rPr>
          <w:rStyle w:val="sprtr"/>
          <w:rFonts w:ascii="Century Gothic" w:eastAsia="Century Gothic" w:hAnsi="Century Gothic" w:cs="Century Gothic"/>
        </w:rPr>
        <w:t xml:space="preserve"> | </w:t>
      </w:r>
      <w:r>
        <w:rPr>
          <w:rStyle w:val="span"/>
          <w:rFonts w:ascii="Century Gothic" w:eastAsia="Century Gothic" w:hAnsi="Century Gothic" w:cs="Century Gothic"/>
          <w:sz w:val="18"/>
          <w:szCs w:val="18"/>
        </w:rPr>
        <w:t>Marysville, WA 98270</w:t>
      </w:r>
      <w:r>
        <w:rPr>
          <w:rFonts w:ascii="Century Gothic" w:eastAsia="Century Gothic" w:hAnsi="Century Gothic" w:cs="Century Gothic"/>
        </w:rPr>
        <w:t xml:space="preserve"> </w:t>
      </w:r>
    </w:p>
    <w:p w14:paraId="54FD806A" w14:textId="77777777" w:rsidR="00C1771D" w:rsidRDefault="00167F99">
      <w:pPr>
        <w:pStyle w:val="divdocumentheading"/>
        <w:tabs>
          <w:tab w:val="left" w:pos="4912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Summary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p w14:paraId="1C34389A" w14:textId="77777777" w:rsidR="00C1771D" w:rsidRDefault="00167F99">
      <w:pPr>
        <w:pStyle w:val="p"/>
        <w:spacing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Fonts w:ascii="Century Gothic" w:eastAsia="Century Gothic" w:hAnsi="Century Gothic" w:cs="Century Gothic"/>
          <w:color w:val="595959"/>
          <w:sz w:val="18"/>
          <w:szCs w:val="18"/>
        </w:rPr>
        <w:t>Flexible hard worker ready to learn and contribute to team success.</w:t>
      </w:r>
    </w:p>
    <w:p w14:paraId="1A6C3A79" w14:textId="77777777" w:rsidR="00C1771D" w:rsidRDefault="00167F99">
      <w:pPr>
        <w:pStyle w:val="divdocumentheading"/>
        <w:tabs>
          <w:tab w:val="left" w:pos="4987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Skills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tbl>
      <w:tblPr>
        <w:tblStyle w:val="divdocumenttable"/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C1771D" w14:paraId="34744AC6" w14:textId="77777777">
        <w:tc>
          <w:tcPr>
            <w:tcW w:w="54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50BF538" w14:textId="77777777" w:rsidR="00C1771D" w:rsidRDefault="00167F9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Customer Service</w:t>
            </w:r>
          </w:p>
          <w:p w14:paraId="76CB4732" w14:textId="77777777" w:rsidR="00C1771D" w:rsidRDefault="00167F9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Local Delivery</w:t>
            </w:r>
          </w:p>
          <w:p w14:paraId="6F7751E8" w14:textId="77777777" w:rsidR="00C1771D" w:rsidRDefault="00167F9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Responsible driver</w:t>
            </w:r>
          </w:p>
          <w:p w14:paraId="4F8E1E27" w14:textId="77777777" w:rsidR="00C1771D" w:rsidRDefault="00167F9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 xml:space="preserve">Dependable and </w:t>
            </w: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reliable</w:t>
            </w:r>
          </w:p>
          <w:p w14:paraId="1A27952A" w14:textId="77777777" w:rsidR="00C1771D" w:rsidRDefault="00167F9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Courteous and polite demeanor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7B921B4F" w14:textId="77777777" w:rsidR="00C1771D" w:rsidRDefault="00167F9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Computer skills</w:t>
            </w:r>
          </w:p>
          <w:p w14:paraId="2F2EA89A" w14:textId="77777777" w:rsidR="00C1771D" w:rsidRDefault="00167F9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Digital Video</w:t>
            </w:r>
          </w:p>
          <w:p w14:paraId="2C06DC03" w14:textId="77777777" w:rsidR="00C1771D" w:rsidRDefault="00167F9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Digital Photography</w:t>
            </w:r>
          </w:p>
          <w:p w14:paraId="1E331E2F" w14:textId="77777777" w:rsidR="00C1771D" w:rsidRDefault="00167F9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Digital Illustration</w:t>
            </w:r>
          </w:p>
          <w:p w14:paraId="2A19A24E" w14:textId="77777777" w:rsidR="00C1771D" w:rsidRDefault="00167F9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460" w:hanging="183"/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595959"/>
                <w:sz w:val="18"/>
                <w:szCs w:val="18"/>
              </w:rPr>
              <w:t>Flexible creative approach</w:t>
            </w:r>
          </w:p>
        </w:tc>
      </w:tr>
    </w:tbl>
    <w:p w14:paraId="6C656FDC" w14:textId="77777777" w:rsidR="00C1771D" w:rsidRDefault="00167F99">
      <w:pPr>
        <w:pStyle w:val="divdocumentheading"/>
        <w:tabs>
          <w:tab w:val="left" w:pos="4690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Experience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p w14:paraId="0A813446" w14:textId="77777777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 xml:space="preserve">Delivery </w:t>
      </w:r>
      <w:proofErr w:type="spellStart"/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Driver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Jimmy</w:t>
      </w:r>
      <w:proofErr w:type="spell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Johns - Marysville, WA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10/2018 - 09/2021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19BF23E5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Grouped and routed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deliveries according to designated areas to maintain efficient delivery times.</w:t>
      </w:r>
    </w:p>
    <w:p w14:paraId="54D0C016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Delivered exceptional customer service in all interactions to promote satisfaction and maintain company loyalty.</w:t>
      </w:r>
    </w:p>
    <w:p w14:paraId="6765F929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Educated new employees and trained new delivery drivers.</w:t>
      </w:r>
    </w:p>
    <w:p w14:paraId="4E148CAF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Complet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ed opening, closing and shift change tasks by following company guidelines.</w:t>
      </w:r>
    </w:p>
    <w:p w14:paraId="0565F9E8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Took orders, prepared </w:t>
      </w:r>
      <w:proofErr w:type="gramStart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foods</w:t>
      </w:r>
      <w:proofErr w:type="gram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processed payments in full-service establishment.</w:t>
      </w:r>
    </w:p>
    <w:p w14:paraId="3430F513" w14:textId="3DB32456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Followed all restaurant guidelines </w:t>
      </w:r>
      <w:r w:rsidR="005E1066"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in regard to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food safety and hygiene to prevent illness.</w:t>
      </w:r>
    </w:p>
    <w:p w14:paraId="5536B1CB" w14:textId="77777777" w:rsidR="00C1771D" w:rsidRDefault="00167F99">
      <w:pPr>
        <w:pStyle w:val="divdocumentulli"/>
        <w:numPr>
          <w:ilvl w:val="0"/>
          <w:numId w:val="3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Maint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ained safe driving habits to protect property and general public on roadways.</w:t>
      </w:r>
    </w:p>
    <w:p w14:paraId="2E4F950F" w14:textId="77777777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before="4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 xml:space="preserve">Preschool </w:t>
      </w:r>
      <w:proofErr w:type="spellStart"/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Photographer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Lifetouch</w:t>
      </w:r>
      <w:proofErr w:type="spell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National Photography, King County Area - King County/Snohomish County Area, WA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09/2018 - 10/2018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3E1631E6" w14:textId="77777777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Planned and obtained original shots using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innovative thinking and new techniques.</w:t>
      </w:r>
    </w:p>
    <w:p w14:paraId="74850909" w14:textId="77777777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Maintained various studio equipment.</w:t>
      </w:r>
    </w:p>
    <w:p w14:paraId="2EB89F39" w14:textId="77777777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Managed digital archives of photographs, organized files and protected against loss.</w:t>
      </w:r>
    </w:p>
    <w:p w14:paraId="7BC11868" w14:textId="0B03FB28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Drove to various day cares across king county and </w:t>
      </w:r>
      <w:r w:rsidR="005E1066"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Snohomish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county area</w:t>
      </w:r>
    </w:p>
    <w:p w14:paraId="39D251A8" w14:textId="437CF2A1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Coordinated and comple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ted photoshoots for individuals, </w:t>
      </w:r>
      <w:r w:rsidR="005E1066"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families,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small groups.</w:t>
      </w:r>
    </w:p>
    <w:p w14:paraId="549367E1" w14:textId="77777777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Uploaded digital images for editing, archiving, and electronic transmission.</w:t>
      </w:r>
    </w:p>
    <w:p w14:paraId="36051860" w14:textId="77777777" w:rsidR="00C1771D" w:rsidRDefault="00167F99">
      <w:pPr>
        <w:pStyle w:val="divdocumentulli"/>
        <w:numPr>
          <w:ilvl w:val="0"/>
          <w:numId w:val="4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Selected and assembled photography equipment and required backdrops.</w:t>
      </w:r>
    </w:p>
    <w:p w14:paraId="7C84FB74" w14:textId="77777777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before="4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 xml:space="preserve">Social Media Marketing/Warehouse </w:t>
      </w:r>
      <w:proofErr w:type="spellStart"/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Associate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Market</w:t>
      </w:r>
      <w:proofErr w:type="spell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Ready Staging Solutions - Alexandria, VA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06/2018 - 08/2018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14AF9684" w14:textId="77777777" w:rsidR="00C1771D" w:rsidRDefault="00167F99">
      <w:pPr>
        <w:pStyle w:val="divdocumentulli"/>
        <w:numPr>
          <w:ilvl w:val="0"/>
          <w:numId w:val="5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Created written, </w:t>
      </w:r>
      <w:proofErr w:type="gramStart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graphic</w:t>
      </w:r>
      <w:proofErr w:type="gram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video content and gained expertise in video and photography to enable eye-catching, engaging, relevant and current content in various media.</w:t>
      </w:r>
    </w:p>
    <w:p w14:paraId="2F2E05B8" w14:textId="77777777" w:rsidR="00C1771D" w:rsidRDefault="00167F99">
      <w:pPr>
        <w:pStyle w:val="divdocumentulli"/>
        <w:numPr>
          <w:ilvl w:val="0"/>
          <w:numId w:val="5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Published social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media ads on variety of social outlets, liked content from partner brands, partnered with influencers and addressed social complaints, </w:t>
      </w:r>
      <w:proofErr w:type="gramStart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questions</w:t>
      </w:r>
      <w:proofErr w:type="gram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leads.</w:t>
      </w:r>
    </w:p>
    <w:p w14:paraId="139E2D6D" w14:textId="77777777" w:rsidR="00C1771D" w:rsidRDefault="00167F99">
      <w:pPr>
        <w:pStyle w:val="divdocumentulli"/>
        <w:numPr>
          <w:ilvl w:val="0"/>
          <w:numId w:val="5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Aligned visual design and brand messaging elements to deliver consistency across digital advertising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marketing platforms.</w:t>
      </w:r>
    </w:p>
    <w:p w14:paraId="36417050" w14:textId="77777777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before="4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proofErr w:type="spellStart"/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Budtender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The</w:t>
      </w:r>
      <w:proofErr w:type="spell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Vault Cannabis - Lake Stevens, WA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05/2017 - 04/2018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077E6C02" w14:textId="04E6CF5B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Discussed strains, </w:t>
      </w:r>
      <w:r w:rsidR="005E1066"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qualities,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effects of marijuana for medicinal and recreational needs.</w:t>
      </w:r>
    </w:p>
    <w:p w14:paraId="18022C05" w14:textId="77777777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Handled large volume of cash with high accuracy and security each day.</w:t>
      </w:r>
    </w:p>
    <w:p w14:paraId="265F8480" w14:textId="77777777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Managed supply restocking, display arrangements and general housekeeping.</w:t>
      </w:r>
    </w:p>
    <w:p w14:paraId="396ADD52" w14:textId="77777777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Greeted customers and promoted various cannabis products.</w:t>
      </w:r>
    </w:p>
    <w:p w14:paraId="53B95CD1" w14:textId="77777777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Researched new products, </w:t>
      </w:r>
      <w:proofErr w:type="gramStart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strains</w:t>
      </w:r>
      <w:proofErr w:type="gram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trends as well as important law changes regarding dispensaries.</w:t>
      </w:r>
    </w:p>
    <w:p w14:paraId="092AA974" w14:textId="77777777" w:rsidR="00C1771D" w:rsidRDefault="00167F99">
      <w:pPr>
        <w:pStyle w:val="divdocumentulli"/>
        <w:numPr>
          <w:ilvl w:val="0"/>
          <w:numId w:val="6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lastRenderedPageBreak/>
        <w:t xml:space="preserve">Verified proper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customer identification, medical </w:t>
      </w:r>
      <w:proofErr w:type="gramStart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information</w:t>
      </w:r>
      <w:proofErr w:type="gram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and paperwork.</w:t>
      </w:r>
    </w:p>
    <w:p w14:paraId="44B36D5B" w14:textId="242E8FAB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before="4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 xml:space="preserve">Elections Assistant (Signature </w:t>
      </w:r>
      <w:r w:rsidR="005E1066"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Verification)</w:t>
      </w:r>
      <w:r w:rsidR="005E1066"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 xml:space="preserve"> 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Snohomish County Elections - Mukilteo, WA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 w:rsidR="005E1066" w:rsidRPr="005E1066">
        <w:rPr>
          <w:rStyle w:val="sprtr"/>
          <w:rFonts w:ascii="Century Gothic" w:eastAsia="Century Gothic" w:hAnsi="Century Gothic" w:cs="Century Gothic"/>
          <w:color w:val="595959"/>
          <w:sz w:val="16"/>
          <w:szCs w:val="16"/>
        </w:rPr>
        <w:t>07/2016 - 08/2016</w:t>
      </w:r>
      <w:r w:rsidR="005E1066" w:rsidRPr="005E1066">
        <w:rPr>
          <w:rStyle w:val="sprtr"/>
          <w:rFonts w:ascii="Century Gothic" w:eastAsia="Century Gothic" w:hAnsi="Century Gothic" w:cs="Century Gothic"/>
          <w:color w:val="595959"/>
          <w:sz w:val="16"/>
          <w:szCs w:val="16"/>
        </w:rPr>
        <w:t xml:space="preserve">, </w:t>
      </w:r>
      <w:r w:rsidRPr="005E1066">
        <w:rPr>
          <w:rStyle w:val="span"/>
          <w:rFonts w:ascii="Century Gothic" w:eastAsia="Century Gothic" w:hAnsi="Century Gothic" w:cs="Century Gothic"/>
          <w:color w:val="595959"/>
          <w:sz w:val="16"/>
          <w:szCs w:val="16"/>
        </w:rPr>
        <w:t>10/2016 - 11/2016</w:t>
      </w:r>
      <w:r w:rsidRPr="005E1066">
        <w:rPr>
          <w:rStyle w:val="singlecolumnspanpaddedlinenth-child1"/>
          <w:rFonts w:ascii="Century Gothic" w:eastAsia="Century Gothic" w:hAnsi="Century Gothic" w:cs="Century Gothic"/>
          <w:color w:val="595959"/>
          <w:sz w:val="16"/>
          <w:szCs w:val="16"/>
        </w:rPr>
        <w:t xml:space="preserve"> </w:t>
      </w:r>
    </w:p>
    <w:p w14:paraId="327707F6" w14:textId="77777777" w:rsidR="00C1771D" w:rsidRDefault="00167F99">
      <w:pPr>
        <w:pStyle w:val="divdocumentulli"/>
        <w:numPr>
          <w:ilvl w:val="0"/>
          <w:numId w:val="7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Performed basic computer functions to utilize scanned images of signatures.</w:t>
      </w:r>
    </w:p>
    <w:p w14:paraId="1B794249" w14:textId="77777777" w:rsidR="00C1771D" w:rsidRDefault="00167F99">
      <w:pPr>
        <w:pStyle w:val="divdocumentulli"/>
        <w:numPr>
          <w:ilvl w:val="0"/>
          <w:numId w:val="7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Verified and p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rocessed ballot envelope signatures.</w:t>
      </w:r>
    </w:p>
    <w:p w14:paraId="15F09CCD" w14:textId="77777777" w:rsidR="00C1771D" w:rsidRDefault="00167F99">
      <w:pPr>
        <w:pStyle w:val="divdocumentulli"/>
        <w:numPr>
          <w:ilvl w:val="0"/>
          <w:numId w:val="7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Accessed Voter Registration Database.</w:t>
      </w:r>
    </w:p>
    <w:p w14:paraId="4ABC1361" w14:textId="77777777" w:rsidR="00C1771D" w:rsidRDefault="00167F99">
      <w:pPr>
        <w:pStyle w:val="divdocumentulli"/>
        <w:numPr>
          <w:ilvl w:val="0"/>
          <w:numId w:val="7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Maintained ballot batch order.</w:t>
      </w:r>
    </w:p>
    <w:p w14:paraId="2C403ED7" w14:textId="77777777" w:rsidR="00C1771D" w:rsidRDefault="00167F99">
      <w:pPr>
        <w:pStyle w:val="divdocumentulli"/>
        <w:numPr>
          <w:ilvl w:val="0"/>
          <w:numId w:val="7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Processed challenge letters for voters as required.</w:t>
      </w:r>
    </w:p>
    <w:p w14:paraId="0329847A" w14:textId="77777777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before="4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 xml:space="preserve">Sales </w:t>
      </w:r>
      <w:proofErr w:type="spellStart"/>
      <w:r>
        <w:rPr>
          <w:rStyle w:val="spanjobtitle"/>
          <w:rFonts w:ascii="Century Gothic" w:eastAsia="Century Gothic" w:hAnsi="Century Gothic" w:cs="Century Gothic"/>
          <w:color w:val="595959"/>
          <w:sz w:val="18"/>
          <w:szCs w:val="18"/>
        </w:rPr>
        <w:t>Associate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Walmart</w:t>
      </w:r>
      <w:proofErr w:type="spellEnd"/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 - Marysville, WA</w:t>
      </w:r>
      <w:r>
        <w:rPr>
          <w:rStyle w:val="sprtr"/>
          <w:rFonts w:ascii="Century Gothic" w:eastAsia="Century Gothic" w:hAnsi="Century Gothic" w:cs="Century Gothic"/>
          <w:color w:val="595959"/>
          <w:sz w:val="18"/>
          <w:szCs w:val="18"/>
        </w:rPr>
        <w:t>|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11/2013 - 09/2014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6ACBE587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Operated and maintained photograph processing equipment and processed digital film into photographic hard copies.</w:t>
      </w:r>
    </w:p>
    <w:p w14:paraId="2B316881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Received and processed face-to-face and online orders for photo prints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and specialty items.</w:t>
      </w:r>
    </w:p>
    <w:p w14:paraId="2182DC08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Educated customers on various product offerings, including electronics products, enabling better buying decisions.</w:t>
      </w:r>
    </w:p>
    <w:p w14:paraId="343FD71B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Arranged merchandise for display to highlight new styles, attract customers and enhance sales.</w:t>
      </w:r>
    </w:p>
    <w:p w14:paraId="102BE321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 xml:space="preserve">Helped customers by </w:t>
      </w: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answering questions and locating merchandise.</w:t>
      </w:r>
    </w:p>
    <w:p w14:paraId="7EB524ED" w14:textId="77777777" w:rsidR="00C1771D" w:rsidRDefault="00167F99">
      <w:pPr>
        <w:pStyle w:val="divdocumentulli"/>
        <w:numPr>
          <w:ilvl w:val="0"/>
          <w:numId w:val="9"/>
        </w:numPr>
        <w:spacing w:line="260" w:lineRule="atLeast"/>
        <w:ind w:left="860" w:right="400" w:hanging="183"/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Managed cash register operations using POS system, including processing sales and returns.</w:t>
      </w:r>
    </w:p>
    <w:p w14:paraId="0656A44B" w14:textId="77777777" w:rsidR="00C1771D" w:rsidRDefault="00167F99">
      <w:pPr>
        <w:pStyle w:val="divdocumentheading"/>
        <w:tabs>
          <w:tab w:val="left" w:pos="3800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Education and Training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p w14:paraId="44E97F07" w14:textId="661978E5" w:rsidR="00C1771D" w:rsidRDefault="00167F99">
      <w:pPr>
        <w:pStyle w:val="divdocumentsinglecolumn"/>
        <w:pBdr>
          <w:left w:val="none" w:sz="0" w:space="0" w:color="auto"/>
          <w:right w:val="none" w:sz="0" w:space="0" w:color="auto"/>
        </w:pBdr>
        <w:spacing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"/>
          <w:rFonts w:ascii="Century Gothic" w:eastAsia="Century Gothic" w:hAnsi="Century Gothic" w:cs="Century Gothic"/>
          <w:color w:val="595959"/>
          <w:sz w:val="18"/>
          <w:szCs w:val="18"/>
        </w:rPr>
        <w:t>Everett Community College</w:t>
      </w:r>
      <w:r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  <w:r w:rsidR="005E1066">
        <w:rPr>
          <w:rStyle w:val="singlecolumnspanpaddedlinenth-child1"/>
          <w:rFonts w:ascii="Century Gothic" w:eastAsia="Century Gothic" w:hAnsi="Century Gothic" w:cs="Century Gothic"/>
          <w:color w:val="595959"/>
          <w:sz w:val="18"/>
          <w:szCs w:val="18"/>
        </w:rPr>
        <w:t>(current)</w:t>
      </w:r>
    </w:p>
    <w:p w14:paraId="4CBB08B5" w14:textId="77777777" w:rsidR="00C1771D" w:rsidRDefault="00167F99">
      <w:pPr>
        <w:pStyle w:val="spanpaddedline"/>
        <w:spacing w:after="100"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Style w:val="spandegree"/>
          <w:rFonts w:ascii="Century Gothic" w:eastAsia="Century Gothic" w:hAnsi="Century Gothic" w:cs="Century Gothic"/>
          <w:color w:val="595959"/>
          <w:sz w:val="18"/>
          <w:szCs w:val="18"/>
        </w:rPr>
        <w:t>High School Diploma</w:t>
      </w:r>
      <w:r>
        <w:rPr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</w:p>
    <w:p w14:paraId="3E49E770" w14:textId="77777777" w:rsidR="00C1771D" w:rsidRDefault="00167F99">
      <w:pPr>
        <w:pStyle w:val="divdocumentheading"/>
        <w:tabs>
          <w:tab w:val="left" w:pos="4690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References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p w14:paraId="34408BCE" w14:textId="77777777" w:rsidR="00C1771D" w:rsidRDefault="00167F99">
      <w:pPr>
        <w:pStyle w:val="divdocumentulli"/>
        <w:numPr>
          <w:ilvl w:val="0"/>
          <w:numId w:val="10"/>
        </w:numPr>
        <w:spacing w:line="260" w:lineRule="atLeast"/>
        <w:ind w:left="860" w:right="400" w:hanging="183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Fonts w:ascii="Century Gothic" w:eastAsia="Century Gothic" w:hAnsi="Century Gothic" w:cs="Century Gothic"/>
          <w:color w:val="595959"/>
          <w:sz w:val="18"/>
          <w:szCs w:val="18"/>
        </w:rPr>
        <w:t xml:space="preserve">Chrissy Jamison </w:t>
      </w:r>
      <w:r>
        <w:rPr>
          <w:rFonts w:ascii="Century Gothic" w:eastAsia="Century Gothic" w:hAnsi="Century Gothic" w:cs="Century Gothic"/>
          <w:color w:val="595959"/>
          <w:sz w:val="18"/>
          <w:szCs w:val="18"/>
        </w:rPr>
        <w:t>(Manager at Jimmy Johns) (425) 737-4819</w:t>
      </w:r>
    </w:p>
    <w:p w14:paraId="2B4028B1" w14:textId="77777777" w:rsidR="00C1771D" w:rsidRDefault="00167F99">
      <w:pPr>
        <w:pStyle w:val="divdocumentulli"/>
        <w:numPr>
          <w:ilvl w:val="0"/>
          <w:numId w:val="10"/>
        </w:numPr>
        <w:spacing w:line="260" w:lineRule="atLeast"/>
        <w:ind w:left="860" w:right="400" w:hanging="183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Fonts w:ascii="Century Gothic" w:eastAsia="Century Gothic" w:hAnsi="Century Gothic" w:cs="Century Gothic"/>
          <w:color w:val="595959"/>
          <w:sz w:val="18"/>
          <w:szCs w:val="18"/>
        </w:rPr>
        <w:t>Ryan Conolly (Former Shift lead at the Vault cannabis) (425) 599-7497</w:t>
      </w:r>
    </w:p>
    <w:p w14:paraId="5765D362" w14:textId="77777777" w:rsidR="00C1771D" w:rsidRDefault="00167F99">
      <w:pPr>
        <w:pStyle w:val="divdocumentulli"/>
        <w:numPr>
          <w:ilvl w:val="0"/>
          <w:numId w:val="10"/>
        </w:numPr>
        <w:spacing w:line="260" w:lineRule="atLeast"/>
        <w:ind w:left="860" w:right="400" w:hanging="183"/>
        <w:rPr>
          <w:rFonts w:ascii="Century Gothic" w:eastAsia="Century Gothic" w:hAnsi="Century Gothic" w:cs="Century Gothic"/>
          <w:color w:val="595959"/>
          <w:sz w:val="18"/>
          <w:szCs w:val="18"/>
        </w:rPr>
      </w:pPr>
      <w:proofErr w:type="spellStart"/>
      <w:r>
        <w:rPr>
          <w:rFonts w:ascii="Century Gothic" w:eastAsia="Century Gothic" w:hAnsi="Century Gothic" w:cs="Century Gothic"/>
          <w:color w:val="595959"/>
          <w:sz w:val="18"/>
          <w:szCs w:val="18"/>
        </w:rPr>
        <w:t>Melodie</w:t>
      </w:r>
      <w:proofErr w:type="spellEnd"/>
      <w:r>
        <w:rPr>
          <w:rFonts w:ascii="Century Gothic" w:eastAsia="Century Gothic" w:hAnsi="Century Gothic" w:cs="Century Gothic"/>
          <w:color w:val="595959"/>
          <w:sz w:val="18"/>
          <w:szCs w:val="1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595959"/>
          <w:sz w:val="18"/>
          <w:szCs w:val="18"/>
        </w:rPr>
        <w:t>Mellema</w:t>
      </w:r>
      <w:proofErr w:type="spellEnd"/>
      <w:r>
        <w:rPr>
          <w:rFonts w:ascii="Century Gothic" w:eastAsia="Century Gothic" w:hAnsi="Century Gothic" w:cs="Century Gothic"/>
          <w:color w:val="595959"/>
          <w:sz w:val="18"/>
          <w:szCs w:val="18"/>
        </w:rPr>
        <w:t xml:space="preserve"> (Supervisor at Snohomish County Elections) (425) 388-3698</w:t>
      </w:r>
    </w:p>
    <w:p w14:paraId="786B4292" w14:textId="77777777" w:rsidR="00C1771D" w:rsidRDefault="00167F99">
      <w:pPr>
        <w:pStyle w:val="divdocumentheading"/>
        <w:tabs>
          <w:tab w:val="left" w:pos="3800"/>
          <w:tab w:val="left" w:pos="11240"/>
        </w:tabs>
        <w:spacing w:before="420" w:line="260" w:lineRule="atLeast"/>
        <w:jc w:val="center"/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59595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trike/>
          <w:color w:val="595959"/>
        </w:rPr>
        <w:tab/>
      </w:r>
      <w:r>
        <w:rPr>
          <w:rStyle w:val="divdocumentdivsectiontitle"/>
          <w:rFonts w:ascii="Courier New" w:eastAsia="Courier New" w:hAnsi="Courier New" w:cs="Courier New"/>
          <w:b/>
          <w:bCs/>
        </w:rPr>
        <w:t xml:space="preserve">  Additional Information  </w:t>
      </w:r>
      <w:r>
        <w:rPr>
          <w:rFonts w:ascii="Courier New" w:eastAsia="Courier New" w:hAnsi="Courier New" w:cs="Courier New"/>
          <w:strike/>
          <w:color w:val="595959"/>
        </w:rPr>
        <w:tab/>
      </w:r>
    </w:p>
    <w:p w14:paraId="45E5D16D" w14:textId="77777777" w:rsidR="00C1771D" w:rsidRDefault="00167F99">
      <w:pPr>
        <w:pStyle w:val="p"/>
        <w:spacing w:line="260" w:lineRule="atLeast"/>
        <w:ind w:left="400" w:right="400"/>
        <w:jc w:val="center"/>
        <w:rPr>
          <w:rFonts w:ascii="Century Gothic" w:eastAsia="Century Gothic" w:hAnsi="Century Gothic" w:cs="Century Gothic"/>
          <w:color w:val="595959"/>
          <w:sz w:val="18"/>
          <w:szCs w:val="18"/>
        </w:rPr>
      </w:pPr>
      <w:r>
        <w:rPr>
          <w:rFonts w:ascii="Century Gothic" w:eastAsia="Century Gothic" w:hAnsi="Century Gothic" w:cs="Century Gothic"/>
          <w:color w:val="595959"/>
          <w:sz w:val="18"/>
          <w:szCs w:val="18"/>
        </w:rPr>
        <w:t>I will be done with my AAS DTA general tra</w:t>
      </w:r>
      <w:r>
        <w:rPr>
          <w:rFonts w:ascii="Century Gothic" w:eastAsia="Century Gothic" w:hAnsi="Century Gothic" w:cs="Century Gothic"/>
          <w:color w:val="595959"/>
          <w:sz w:val="18"/>
          <w:szCs w:val="18"/>
        </w:rPr>
        <w:t xml:space="preserve">nsfer degree at Everett community college this winter (2021). I am interested in helping people, animals, doing something creative, driving, or hands on work. I am creative, patient, communicative and easy going. I get along with just about everyone. I am </w:t>
      </w:r>
      <w:r>
        <w:rPr>
          <w:rFonts w:ascii="Century Gothic" w:eastAsia="Century Gothic" w:hAnsi="Century Gothic" w:cs="Century Gothic"/>
          <w:color w:val="595959"/>
          <w:sz w:val="18"/>
          <w:szCs w:val="18"/>
        </w:rPr>
        <w:t>open and ready for a new job opportunity. Thank you for taking the time to learn about me!</w:t>
      </w:r>
    </w:p>
    <w:sectPr w:rsidR="00C1771D">
      <w:pgSz w:w="12240" w:h="15840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CA224A35-DE80-40F2-898C-31F812C08A62}"/>
    <w:embedBold r:id="rId2" w:fontKey="{F9B4E693-6EC1-4ED6-B72A-C390C106F3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BF7A1F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48C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CAD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35644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7232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CEDC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86E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34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8E04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FB49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A9EF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D81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48C8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2E2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906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A07D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825E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417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CE53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6B07E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D462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4488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6F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26B7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0EF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328A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C4E4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CC82E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4AF3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E4D0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FE0B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602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F072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E4F0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685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30D2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166A3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ECE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E4F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FAA6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8A7B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9AA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FAF8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921B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2C5C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2540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F0AB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EA3E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1CFF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5C5A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12CC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8425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3870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8838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C866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0A1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A2C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70CD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5AA1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6EA0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608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5425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A4D7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D88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E0B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7848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9EC4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8E4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12EE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F805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806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F45C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6D89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3644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C4A8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C46E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BEED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529F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20FF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94C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6C2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2CEA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A5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B2C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88E0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0C8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16A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BC64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102F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9C7B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71D"/>
    <w:rsid w:val="00167F99"/>
    <w:rsid w:val="005E1066"/>
    <w:rsid w:val="00C1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46E0"/>
  <w15:docId w15:val="{D4F07BCD-AB29-45AD-9F6C-90538AFE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595959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000" w:lineRule="atLeast"/>
    </w:pPr>
    <w:rPr>
      <w:rFonts w:ascii="Courier New" w:eastAsia="Courier New" w:hAnsi="Courier New" w:cs="Courier New"/>
      <w:caps/>
      <w:color w:val="2C806F"/>
      <w:sz w:val="68"/>
      <w:szCs w:val="6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</w:pPr>
    <w:rPr>
      <w:color w:val="434D54"/>
      <w:sz w:val="18"/>
      <w:szCs w:val="18"/>
    </w:rPr>
  </w:style>
  <w:style w:type="character" w:customStyle="1" w:styleId="sprtr">
    <w:name w:val="sprtr"/>
    <w:basedOn w:val="DefaultParagraphFont"/>
  </w:style>
  <w:style w:type="paragraph" w:customStyle="1" w:styleId="documentSECTIONCNTCsectionnotbtnlnk">
    <w:name w:val="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4" w:color="auto"/>
      </w:pBdr>
    </w:pPr>
  </w:style>
  <w:style w:type="character" w:customStyle="1" w:styleId="divdocumentheadingCharacter">
    <w:name w:val="div_document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2C806F"/>
      <w:sz w:val="24"/>
      <w:szCs w:val="24"/>
    </w:rPr>
  </w:style>
  <w:style w:type="paragraph" w:customStyle="1" w:styleId="divdocumentsinglecolumn">
    <w:name w:val="div_document_singlecolumn"/>
    <w:basedOn w:val="Normal"/>
    <w:pPr>
      <w:pBdr>
        <w:left w:val="none" w:sz="0" w:space="20" w:color="auto"/>
        <w:right w:val="none" w:sz="0" w:space="20" w:color="auto"/>
      </w:pBdr>
    </w:pPr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Shannon Powell</dc:title>
  <cp:lastModifiedBy>jordan smith</cp:lastModifiedBy>
  <cp:revision>2</cp:revision>
  <cp:lastPrinted>2021-09-06T22:41:00Z</cp:lastPrinted>
  <dcterms:created xsi:type="dcterms:W3CDTF">2021-09-06T22:41:00Z</dcterms:created>
  <dcterms:modified xsi:type="dcterms:W3CDTF">2021-09-06T22:41:00Z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6d5fa259-0746-40ac-b29d-45d9daea2839</vt:lpwstr>
  </property>
  <property fmtid="{D5CDD505-2E9C-101B-9397-08002B2CF9AE}" pid="3" name="x1ye=0">
    <vt:lpwstr>4FwAAB+LCAAAAAAABAAUmsWO60AUBT/IC9OYlmZm9s7MzP76l7cbaSIl7r73nKooKIQSGMFQLMmSKAThFIWhfwT1xzHkHwr/oSmS5KITb7fumM6wtsdpBotCeLGnI76eDsQYBQYO8008MGw65yJUSt5nqAkZ27ImoLCl+NoaOjHpFqn/2GSk/ymwW27fiiXW38iAbjep4a2Sst685txwHhSLLk5oZALTogCTfid6fDh1bSSo+1lMf1qQWpiCZAS</vt:lpwstr>
  </property>
  <property fmtid="{D5CDD505-2E9C-101B-9397-08002B2CF9AE}" pid="4" name="x1ye=1">
    <vt:lpwstr>KKRROjdkfXia5VXuDb/MfSw+E785akS0rH6HN0coYzwWekNx/XHhaW8q1MWivVQYSviRGn693uioZpvAUCQiGusHnaQebMudqrFSChhi+mJryuxejYnPHyuayYMorPHKZzkUQ70QWOj6OZT2S89/D/20yvx4cQgaDvtEr6bRgjD1vQzs4H2ydU6tqJMkts5WdHZo+UOs+ond29nD6Vfa1woXs5hnGLfERcl2E70wLqDwzyqsMoIb2GBPYqgquEu</vt:lpwstr>
  </property>
  <property fmtid="{D5CDD505-2E9C-101B-9397-08002B2CF9AE}" pid="5" name="x1ye=10">
    <vt:lpwstr>FqE79L+fJHyc/5um+Wykl/TsMoqg64TK/of8mu7X/m9kd1oAgIVubL354Hv+JJm8tgMgvOxklLGu/+/eV14F8f41+19mWNfsWrcYq08Ib3HmdbAoKhAyEIQYgZGJNwlYDz1/YcNQaihX/tdhkrakHnk+Hv5gPuXZXDzFqXSUhuIjEeS3Zr01luccqwVUuB1iyN0PLN3WkhALaxe43nosNzu8/xRk4P9Zdh0RDN45/t6GNgCplSph0jjjOQllCWU</vt:lpwstr>
  </property>
  <property fmtid="{D5CDD505-2E9C-101B-9397-08002B2CF9AE}" pid="6" name="x1ye=11">
    <vt:lpwstr>dHfyRinzIV2pnWNoxe1q0O1yFPUWa1dE6TnCjdEFA1SH31wk0iCucIByRt70YTvOz9sJXP0SD4P8WWeXQt8GjlEou2qQjvYGofJ79HmLPkm6a1HTWG1NgO3rkv9SJr2e5XN10nPrnZU32ibEuUyhw8CX4iFViG4LonF8I9wh6oryUVW7b+aJyGxZY6OWXt5RwlCK/FTWTKjrtUYUvRphfYBKSga9nwOx3JZ4G/0aIAGXAMWe3A7QelUOCh1EiGy</vt:lpwstr>
  </property>
  <property fmtid="{D5CDD505-2E9C-101B-9397-08002B2CF9AE}" pid="7" name="x1ye=12">
    <vt:lpwstr>ClCTjb1DtzxzNIoHzQlvtUEbS+rO9mmR0a7n3abEXr9+OkcOBuRLo/UFUFT172hP4+6o+r1cMGCL7h7+hN9M37LTlr7hVHM4K+Cr+3dbFXqHF+cdBXVf48BvYRKInsa2OOycflr3/I6aGfNIIeYrbae1FDP2FJL3ykrCWNChf29ATlqa/zESxszmZJyZBtekswt9AbHSenQyAEC9dGfFQXiNtNXv0heyzYxBgL69pPo5p5z94tH9DZMIXteLOSi</vt:lpwstr>
  </property>
  <property fmtid="{D5CDD505-2E9C-101B-9397-08002B2CF9AE}" pid="8" name="x1ye=13">
    <vt:lpwstr>OBe4PJR8K9RYEhJ0MyBPAmDdRiK5lf4GhCzRtydytu+K8c8dJ7fzZ2ZL1jBH84HGtln37ezgPBmi0bTXWxI65a3JRAdquMAQ2tJUzKtJOO+QKQec0Pz4yIdS7j7X96mu5jVn0bodlFyCfvMIUWmro/p1zGcUnZ1NjqBAPvM6tpLUV8oxiMOOGd0m/aA/GmDPHTYSUgIkdnKoiv7Ja4s5jBzVpamCGiyyHr8Pwpk1SPJnefLi6vr+5NSLYuI0NhC</vt:lpwstr>
  </property>
  <property fmtid="{D5CDD505-2E9C-101B-9397-08002B2CF9AE}" pid="9" name="x1ye=14">
    <vt:lpwstr>+HRTuHG6fFEZJRQMlhKFHw5i3W5y4JYi2VpkysUnG/7X14fuos9SsXmzsh5kO1HgpkYJmzIwLAQnArvm5AVIa7nurMsnOBpXdNhOaPeoxlFYJaiPtzA6quVBQDTGAbQOquHauSKLbvQKWtqFYTCfcAyyuGB5F23vgvk9SKVEJIKxln639b98r0uU2sta67OzMfTK94zHR1q4t7cweTLtOvHKRXQB+ezPx9Oua8WTT13h9iZtJbJnDGcP2Cg1rxO</vt:lpwstr>
  </property>
  <property fmtid="{D5CDD505-2E9C-101B-9397-08002B2CF9AE}" pid="10" name="x1ye=15">
    <vt:lpwstr>s7Q0jQwO6g9EuWsJUNmIHDnHhRn4S9ezklUFVLpfdMgd0OqxPCh3tSsgwIyGv2MKSlOz730t7qJj9wlVZ+BT2V0ArvnGzazMqegPmshi4ufc3lIFzzSZe9/zqv8lg1vYKsXfROgjzP77hZGsZlH3PvnUfnGgn/72d/iAwxz/KdZozKQH8oN1E+AY31V9Tm46b7U/O0Pp3rXXnrU8XrJwgxQeGUVvMkHq5/cLuJLBy9mqia3cNMQ/atuyHLBRDfX</vt:lpwstr>
  </property>
  <property fmtid="{D5CDD505-2E9C-101B-9397-08002B2CF9AE}" pid="11" name="x1ye=16">
    <vt:lpwstr>n8aVaDUR87H022Ep4AYCyeNUDaOJLOIfKPHsue0qfZGNjO3QCJfBQrQMzK7EkmsnWYHOvxncs6kdchh5G1GlOQWzfg1stTwHG3f748VZ9fXKxI8trtjsr077OFW0cbyYdd5hvbnNMMo7AfzyhlDExvZ9wzQ14g2CPcK/MkhgLZvGhSbtiwHe/XTOU47QKUHm5zSkkpgMK0gU9zReuIPJSlkuqno1xtzohlxl+km7FtWd6PRCA1UP4i/DbzxAhCZ</vt:lpwstr>
  </property>
  <property fmtid="{D5CDD505-2E9C-101B-9397-08002B2CF9AE}" pid="12" name="x1ye=17">
    <vt:lpwstr>9ltoa9i1Q/U/xOg/k0U77kk/fWZyZiM88JZ1gz9EVhBuuF28qAMEpOHbcNOD7tv1Uxkxjh2hv0pfOlqPOo9GkRt/L3VSCi6Rfg3iyZ4xnWKETEPhURa+IauRiSIaLm68+FPDPW0XqRr22SNCoBs6Cj/0rUVHg6FlL2x96LF7OLRKOgtqbr4vhniImg6OwM8/vaxODweIjIkk1jVqfr4orp3h+p0pzM+BfVOMxAWwT8Keu/j30eLt5xLW/ALc4mI</vt:lpwstr>
  </property>
  <property fmtid="{D5CDD505-2E9C-101B-9397-08002B2CF9AE}" pid="13" name="x1ye=18">
    <vt:lpwstr>eLCKEG1XwQFWnSgO4OyWmcyBSOjpAufVAeijtXDu0aiqxbGybp4Vc1+cH6mBq+uR9UgPQOdG3A6gRxXX2ZfB6bQnCQivB2NeA4kev97fgG4Xijq9ji35/IojJ+zAvZEJt3jJmO6JoHSlN/aJbF8eY8Q74zGlOW4jyW2+SakqbyBzqBlEmzWXRQcAgITW38ScrpbdUK+CTSw37ipjmiTaCQUXeJU3k/e3ATi5VcJ3DnSy4jN/Sj1SIzirp6JZPA1</vt:lpwstr>
  </property>
  <property fmtid="{D5CDD505-2E9C-101B-9397-08002B2CF9AE}" pid="14" name="x1ye=19">
    <vt:lpwstr>Zb67ODMJrv5uKEnbWBWV53ja6GQSYsfchfqYAZNr8MT5szIPaWWYNPv3ZaGeX23Z3/aAHT9rtixRCbO1sbmc29c6iHaZp7xWxcGVEF6VhMAK8h1TK1wLBKv8eXCVq/To5igkRkexvf43PCDdnnvTDYabmxlt42p9M7cUw01bl2Tsi2i6gx+jqq+lCVDZSI6Jv0FG40MJDPen0zXKrlbE3t9tfMyB3ShStGv/Eec8fETNyVTHIRY5gfG09RQMHDb</vt:lpwstr>
  </property>
  <property fmtid="{D5CDD505-2E9C-101B-9397-08002B2CF9AE}" pid="15" name="x1ye=2">
    <vt:lpwstr>/UQjnipDwhdIcZA7PXEfrTI/1JyhJRfqOfMZANTN7yorlBAfYHr9WR4cTGciueQmDx0ogUVK724UiuKNKeZ3FsoErgFmwH4C2Dt9lYyu8nZWYCfsaJv2W+B6mcMA+6QY2jZdVexb7GMkEPcaBHsYJmyS8yTgv0CTc0+JMlvN9bOVszNngMk00XMP07Xl3OZPP9HrrqZCNJk9yM+fzvfzaoJjkanX9xLv5BJ4i1uu62HOOAs9rZ1zvFZlc0ZX+na</vt:lpwstr>
  </property>
  <property fmtid="{D5CDD505-2E9C-101B-9397-08002B2CF9AE}" pid="16" name="x1ye=20">
    <vt:lpwstr>CkJj3Kgg3K50Bh1YdhT4SXSUa4bO1NJJgJEP/A2HshAoie5DWbFIXP6tF+JLRf1HdAZ9/y4oJSSyH9SZ/uPuI2vIISGN/ycFtKXHesAbv2E3w3hgm8Iq1qw4K8DOOjesU1hj1P1PQTlBGBSSKVLMDIkxfWw2UlZi9Mx0e1u2x0beZmB0P9OHm4Vi+HsaqZKwngMLYu2F2zTIpx21l6pzSE18q+esAfTFSWB5uMMjt3iR7CAU/bZjy2DhD9KEl13</vt:lpwstr>
  </property>
  <property fmtid="{D5CDD505-2E9C-101B-9397-08002B2CF9AE}" pid="17" name="x1ye=21">
    <vt:lpwstr>MMpoYvtFbWh1R1w2uTC1otnTlgggmarvYp1heY9K+Mga1bTpSG+ogdnTZeIPT1d/BZdHfqjXupTWzAXZgFAw8jVXNewm44AzRzGGL+M8u/kfz9/rFTwU2xE9Uj9eWogzGmenP0U4JnkJ6/yfMU2tNBGFpH1SZjthr5cX6V1eOold+c+djafBzr4mpfxtNGVOPs6Vf3OAP/1MELHlZh3I7jh5W3QIkLQVFm3djlmfuGop3X08h6iqOhD/u211bdn</vt:lpwstr>
  </property>
  <property fmtid="{D5CDD505-2E9C-101B-9397-08002B2CF9AE}" pid="18" name="x1ye=22">
    <vt:lpwstr>HqfbXzzW98FndF7V+7SsceLj9bOkU0X1DmscSFWlc857A/OL6cpUy4E3cCEAFvR3vfC6DKjw+ZxeMRIWrsh7IizIbzUg5CVFG+kfkzxehN+ySR6BkOLScYcBmbq2BG6bwGFMRaXpihadYS00qvaKIhMbaerfAz6iNOfb/enT/mQjKd4/FwTgrHVL0H6o3+56h0FMM6dxey00ewehIOJ1TGva6vea5aOBQcx79YR4R++p5I0ixEvv/xsL3U6aI8U</vt:lpwstr>
  </property>
  <property fmtid="{D5CDD505-2E9C-101B-9397-08002B2CF9AE}" pid="19" name="x1ye=23">
    <vt:lpwstr>0esvoqFSWE1RKqfX/nrBvbtLDS7FP7P7WJ2MIVNbDgZtkUAqUe91CxUne1VVJttcP+qrFs3UgpU0uXtVbcq1jZDq9yQZbfK5xU4c+p7UelICFbiSu3ylIciZv9ZU6+Q3VaSrnfwuPhXB0p+JYfCxB4LyivePFaxKnh1/cgZsXJIyJ6hh2APRJ3dS8xIDrYtEIp7GrlfSYhh/8Bfl+YCehDJC/FLaIk7rc+tIQonYK6LTfhk9IB4+mr8GjLjNZ03</vt:lpwstr>
  </property>
  <property fmtid="{D5CDD505-2E9C-101B-9397-08002B2CF9AE}" pid="20" name="x1ye=24">
    <vt:lpwstr>sLfdVV/UAwSs1/PF0tDIbaRFwEzq8iAQcjRPYr372GD2UoSWFql1vKZw/zNd9WJtQ08cmwWAwcuLvfvMGnxw8hodPz5y23AhfBmgrQdD/wZ+tzyzn4rLy8Za7hZgjdVJp/nXh3/yg6TyI0VdCnsVMYfEVWzZ/McRzp14pMkJkwrG816euKaIxT1vKe6Zc0dU9bdmqbSJkaQoJJtcku6VF4OZLps42nN37y/vgcf1q7CM3wekhmHHThwZRA1kEk0</vt:lpwstr>
  </property>
  <property fmtid="{D5CDD505-2E9C-101B-9397-08002B2CF9AE}" pid="21" name="x1ye=25">
    <vt:lpwstr>oJ7nVOszyrwIkjNvg51dCS0f6rF86AUA2LEJBrkxyhre1BquYcma2WRVplAArp9jtl3IBYnN8z4X7A71va3mFLFvIBMAR5YRudnhWyd4XgJB0v7TwS7nOI7X9DbExubnPOpJnYDC+IkOGuQn570g6tQl4tIT3u/CCpmTXCgUkhpmtJPzxEktZjUUY59WyJG2moT3EsY88al6XfSW5xMaKUkcHP5kPn4ndW+LdmJ15f2EzF2ji5jD/jiPZlvHiUM</vt:lpwstr>
  </property>
  <property fmtid="{D5CDD505-2E9C-101B-9397-08002B2CF9AE}" pid="22" name="x1ye=26">
    <vt:lpwstr>pfzW5FiMyOO5FcKizC4IJoj2kEhbYT1dTl+EvKyD7lPTK+ztexE0xddhQZPtxSpA+cmKkB8vVbX9EZdZwO3nRKBf5hiyNcP0KIf7MtV47V/f3ApyOd/K+gJwxVwJYNuzMiiUdCEriKNb6ygbV2KcGi8J3xhgrPseqVKahjiV9QU2Tgy7vjCPezrFqQft4jwulnbNXjgQyXfa0WEWamERKlJbHMvQ2j1KfsbdMVWBDH2oECChe6rrma3F2PDZvId</vt:lpwstr>
  </property>
  <property fmtid="{D5CDD505-2E9C-101B-9397-08002B2CF9AE}" pid="23" name="x1ye=27">
    <vt:lpwstr>VbP3AAZVn9UOnGwBMM/dELfZoRegeoj8QysJmnrD+aq0O5+/MWYWVRLSmyfku2+eHPXR+ogW1MkfzUxA0O9e5RH1HOMSTSz3tzwznFO+8esvYBOBB37U8ntTzwszl5/+rHsYOAkIp5exDaEmRIyZvSVG3ufzYS/zu2U3o5JzdPAeSER39UW73o5jzhehxf3U/US36oY8rO7hS2QpEiXBjhghuoqDocOSXXpAm7NeFZ4tvOqIWGpXb1h/SgQRhol</vt:lpwstr>
  </property>
  <property fmtid="{D5CDD505-2E9C-101B-9397-08002B2CF9AE}" pid="24" name="x1ye=28">
    <vt:lpwstr>VQCg+yPpZWKm+q+5zezvbnOQ5kApMzx+7NRL/qMwpPS4zLlbpPjGhnvOkml3dHpp46qD5lohvwTBr5CwuuQVePu43R20ljRRpT+ujQ8rrO54+MjMHhXUUPaz5jUATTqjQcd4remUdQ4QRE9OPNN3kLw850lHeqzdfpy8Z/77BbvIHg0NxpDbjikbJgLh7iLPZ3Fu4cxCi++w1S2qqnJiWk6VbHpkqiyp1GLFQtIvsDqwXSPpxNoy90+6UmpGt8D</vt:lpwstr>
  </property>
  <property fmtid="{D5CDD505-2E9C-101B-9397-08002B2CF9AE}" pid="25" name="x1ye=29">
    <vt:lpwstr>fzJIcnBtKy4AH1ecI+7BPzIYSj5yp2YexCpDD8TstAJbw3pY91+M2bZGtK3/wRiHgHN/DKfNYQiYcKrvO4zFc/80/xm/oeHz8Y++ciqwZGsmRpEBtpY8x3f/juPrXeQ176D6BfGQYAFB2Q7/6rC90nv4E32Dnfl8lUfo+gWC52QKlWDUNT/2DDqpGEmakp3L1Y5ttOCNosiSGdEJydinHGSG1xCY5vElLkVHwdP4I6glExbdMX8EfEQ0W2tfzmF</vt:lpwstr>
  </property>
  <property fmtid="{D5CDD505-2E9C-101B-9397-08002B2CF9AE}" pid="26" name="x1ye=3">
    <vt:lpwstr>oM46+LJ+2AGg5ig/XUDE/90Vo4Ct3r4FFB3vg5bpQj1JOqVdO2EUwgFlLD6QbfmyWaEKTfi57Fj70FFaDmS7UAiJikJMy0Pd4Tg46OOAy4+q35lX3l+EjGoQawpjzSrElamoWcDFgwiGPla/S2wJ75L3fYCPqTIRP7tIGdDqkN4BUUWvt63qhxq1ECO+QsIYWCnEq5WrCqJ87Ht8omgZT5wObHL+2UTBSOxmCQ6PucBt3hgJHuqXIL9rW0TxOiY</vt:lpwstr>
  </property>
  <property fmtid="{D5CDD505-2E9C-101B-9397-08002B2CF9AE}" pid="27" name="x1ye=30">
    <vt:lpwstr>TJGAQLVKoClTg8+VpzoWt72kxO1lczvK27R/KLFOPXVX+l4D76eng/opwdyx2C6FX/d1JmWwnxV6UIzsUjCW9+PA4hKNCnzrAgkNIjAOReFjd6Di2u69I031pIjzg/DGoJzmp2LCTbSmZN4EftD0PX27mOGKMvEwmukISwpfoqDqZmfAqz3pPz5buJYJb0A9wIvYJn0G+NREDFWV3qE/5Zx1PTj/qsr2Rs2smkiKiF2VqPoouAFsDAAu8moHMZH</vt:lpwstr>
  </property>
  <property fmtid="{D5CDD505-2E9C-101B-9397-08002B2CF9AE}" pid="28" name="x1ye=31">
    <vt:lpwstr>ufSkii9hpyp5/u7kfatNKHWOKERkxYs17JSEZdgzEI6M+CsU6EFEf6YUflVhEze36MTLmaDhHaI0JHojZ8uSK/JA19wYbFKk0VFOPuCh79OrJ01rZ9ebFBgIWS38RRLu84ZgPtNaur83g7VFIczzF7uB8K/xS+mS5iVt3lq8pkKt83x+4bDE5huwvCrqkoZ744iwF8jJ5GFa+DtYx3Z+zcBBO78pkT58PAiCTvV6hMkn6OZpElfiI4yM3refp5C</vt:lpwstr>
  </property>
  <property fmtid="{D5CDD505-2E9C-101B-9397-08002B2CF9AE}" pid="29" name="x1ye=32">
    <vt:lpwstr>afHUrrk0YIOxR0nbnAWO/Wx95wjaYxoay75oNxZ/XxBOZvi/qBf3muraicMo5WrffEj8jpwsEK+/pJ8WEsC7UZ/OGtOTyQPG8vBYIBzC3b80B1wY9eygyYVc6uPZHzacBLpcae560EwA5aB6wRnkO0K95+a4M1kfotyOTHAsluO0zf6nF/wZ/V2nxeC+yQSXr6k2dpZLuqussxKErXc+5WAltxRLt/SQeFuk52ngsR4BKcQeowgC1xLD/WtBGr8</vt:lpwstr>
  </property>
  <property fmtid="{D5CDD505-2E9C-101B-9397-08002B2CF9AE}" pid="30" name="x1ye=33">
    <vt:lpwstr>57bQctpXZMchqqm5+fpbL7CWS0WcyVZehpC3QDbb26A3TQaTwD1EeZpTEilNJB8sKclyc216rSHWiWlrLPuEXhqmohAcc8sLUu09gR6lUy8/j2LdKzZLyGzmUH6VRsHBYnbvaSpxHojKNrb5WRYey3+OLAq9FrCIJM6y8w2rZiROWf5IiymOmMIaNIT0A7+bqX41omUYDiRD4Ln+INfoBBaIdan86wN+tk40B7+TVQz7nhbL00h2/qW1xzMVNF/</vt:lpwstr>
  </property>
  <property fmtid="{D5CDD505-2E9C-101B-9397-08002B2CF9AE}" pid="31" name="x1ye=34">
    <vt:lpwstr>I7oedNuaAqLq2V6FOWpoEe5Mm3/IJYgBJKQ10ivRNLjt4vMPzVXDZBus/EtGiPpepYpYCF1xGJSYJNv8csfydcIQ+snIhQMJC7POw973Ln1Pu7yCmKSzlBfoMChofu+n5Llt1uvLV+t8YH0W7/dzmO/O29Xb1Jnw4d/LM7ILY0ag3PfQwD+vBtsuS8sBQkyg084KnCk0oiqDsJe+t0JmPd60dXRrU717poTECenmMoGTacpTs9NGEy6T61WYoV1</vt:lpwstr>
  </property>
  <property fmtid="{D5CDD505-2E9C-101B-9397-08002B2CF9AE}" pid="32" name="x1ye=35">
    <vt:lpwstr>SwtEcu5iYkJa0H136+ct34W8vjS/XTyI6R3UINr5fsoPYwWJKJV+Ww8+z7YYD4/9aZLpqt7IGzzl4Df8JOsknwr3ivkYQ72ggmdRP8MLWy91yG1siRXC0TZ5c9UGp7chrltCAoBYLqfHa20x84jJjNa5u9VBvJvfSabHig1amUIbeaO6i818j5KVl8XY9MtB/68G7BDtbY2luzp78Ba+3xK2H91QwV0E4XEX7Z08U0KdfLORx10mLQVDe+2U7CW</vt:lpwstr>
  </property>
  <property fmtid="{D5CDD505-2E9C-101B-9397-08002B2CF9AE}" pid="33" name="x1ye=36">
    <vt:lpwstr>8kwq9Cr7kTiHpSMnonCR7U1qybgFIpEA6h2uzW4b4k7c0KXdF3aqH3+vJcWXg87QVyfXNYgc86vsuIlT+A0y86lTbBVuM3YbNgiXQHq5VOPa0aV+BgsVl7KtbAQOn/IB0GKegEjMUno670+5l0+uCCmDWvJnha0kPQfMcUzpo7Q2QpYhh0Qxpc+lKzGNoDQ+6HU+nnBiQkwOv6tjUI3Ctw/C1hi1/eIPLS3fJHBc3oPtyX4C92dHHR3J5unVARE</vt:lpwstr>
  </property>
  <property fmtid="{D5CDD505-2E9C-101B-9397-08002B2CF9AE}" pid="34" name="x1ye=37">
    <vt:lpwstr>qkYyLtnKIeaadgDtci1klScJ+8ee2MhbqwOJVJ+AxhCKsPoBJThnYkHe8ocbHd3VmFJKw6rXEnpxTVrgJ6hQOjQ1BWDSt6vFQ6Vskurbh7KY7fYmdV7T/ZY0yWimk5dTIQ1WubdHEV0adoA+xecC8sgq473UhioiQEkP6ei5JjIJ4k4xHN9vWH89q2bLR1DQ2Xn8/t8RrXIZAMYD6JDtLUeNuJEOFXOT0eweWJktrc8prJ1B1s0kEvflJrnO+4F</vt:lpwstr>
  </property>
  <property fmtid="{D5CDD505-2E9C-101B-9397-08002B2CF9AE}" pid="35" name="x1ye=38">
    <vt:lpwstr>fagaQYFyX0tOPZlIXILpZ06MXAAOYQhaHyvV4y7wS93dYbC074y7lJx5740LFDNMNHXBIBHrIf3rFpf/P1q4pNBARbI3JN8Ni5xlU6orTi94K0GLmrCB4JW5pd0/mETZ/b5JIMgKQXx3KD3+1iGoD8BKL8r/uW6SmExEMKoIQNajGNVfK8O5bWDKKnWN4I63PvcBSWOwwMutiZ7lcLAXM0Xe6MRLXScCXODXG0ezezgnVXi/3iCQDMOrmwZILXp</vt:lpwstr>
  </property>
  <property fmtid="{D5CDD505-2E9C-101B-9397-08002B2CF9AE}" pid="36" name="x1ye=39">
    <vt:lpwstr>jRPJY8BxvExgbZIA9mm4Y+/IdJKfnI1ujGeV7tP7WbCTL38diJ3h83b3rLy7gQFxjmR3vxBVWzwlsOvDQvgkpgYcxqr5KKVRBotZofn7+ejs3WdjI2L6ZxJdxc/ww+siGtoPbUlMl/l/eiZemUsJJIfftvBldOF0JuT720U2Rcf0OJ57WBS4VvUU94VriQstYI9Bgr57AI8AUi0u5z0lKP1CSQv5iBoILzkDAC4ULsvsjlw8+Q1oXwsG5YHBkTU</vt:lpwstr>
  </property>
  <property fmtid="{D5CDD505-2E9C-101B-9397-08002B2CF9AE}" pid="37" name="x1ye=4">
    <vt:lpwstr>2C92Sb5KyRD2Fjg74KoS4RUlTTAcFdS1KJSBeS/7kTBEr7cUL14ahy8JntwfAJPuvozsX7byQOA3aHvyIrgMGuQw5Y1YekT4j7Cyka7YA08s7jsw184G3Sv8HYyJy+iyhdm8uU+VGn8ZYGSF8zxvur/0QPUAbHOK82lwUn2TPu/Vo3Urck9tjTXBwEUOM457BaLg+kDaZrxku1WCH+sLy7E+g4YJtF2Co2HYBk8ejJcVxOBi9jS/K/aXgONR92F</vt:lpwstr>
  </property>
  <property fmtid="{D5CDD505-2E9C-101B-9397-08002B2CF9AE}" pid="38" name="x1ye=40">
    <vt:lpwstr>uICpZwc5XjfHgnQGpWvn+cGmZCtoJr4nJNTf+nfI5rqV7Woe0HeaGaUtl+KQesM+D4zC2wC98hHa4lr7ZEgsMsQ5WlLSpfa04V2xPyC6y2/5MUUktaXdRznIKdv+VWUdRu8vTpTzkutOm1qRU5RIJWkoyaIJwIGfhQGOPNYEI+T5NMLp5ftRaySAQW18PwTjrZpTRp8o6Jr0Uv8gpM8YobFvRTac2vbARP3DWWd4qL7OIjiF0PN8g4oU9IpHnOF</vt:lpwstr>
  </property>
  <property fmtid="{D5CDD505-2E9C-101B-9397-08002B2CF9AE}" pid="39" name="x1ye=41">
    <vt:lpwstr>P0VSQneaGIsNyWGiIylWoUVZIrgFFCXjRcVTVl8S6IXk5CkFXLOlnqoEWKC3xt/eLaOVgakzgWmwgap2RFocDI1oKTj4qH5fcOg4VOJ057WgWvzrld+28jVsNm59/+O+6yPKPGTcuotzf5ITUaeeB74fbdnBPW0QSLTnGe3OAi9dZ5fJ2qtI7+RvFZWCRq9seuxAx83mVAhN7VtMx8Vtu2v00j0fXHy2H/j4WC/sZwWYQoddVsROmPG0mD8u0er</vt:lpwstr>
  </property>
  <property fmtid="{D5CDD505-2E9C-101B-9397-08002B2CF9AE}" pid="40" name="x1ye=42">
    <vt:lpwstr>5zGdI1qA9rtg8kQwDT8/CjKNb4X7lH7mlYqpcLGhZ6zzG/enbS8ug9tBtjK7LQH7JhvZyfnD/ElA9xS7P1WeCSnspMiGAGMgKkD3+ttjTFDhu/bI6cnP3LqWq2//qy7SmRzj/zQNy/KFjg2eFjxxr7RpTIn2JLZvjTwnRktdqtp5NpS5caADnTePqCKi0bPX9nO7rDgGpYCZjTLUIUAn7wsfvV6KOAi3deXirNghk/mVU/whBW9zOOe5OTt8/5G</vt:lpwstr>
  </property>
  <property fmtid="{D5CDD505-2E9C-101B-9397-08002B2CF9AE}" pid="41" name="x1ye=43">
    <vt:lpwstr>7a5TkohmVhvZLNKfLfiKzb/c7JJbh6y8usBqIx+TELsA2IyKjaKAa1go2eyLR41zp8nM9RHkA5GIPC/o/ZtPEgK/82sBJ6woEuER65wbGPlpyChv8Y8Zie2TOFcxX1fvYiGQaWlKVz5ZAfIOL3PRLMy9XTlDOFXcjZtkChGh+cFUoLe803kkHP2YvGRBTIzEP3sM2jfyJUaMr7Lyz7UVDg/4bYCdCwGJ+xPbxCDYkfeNfACkcLRW7ZqDzvtmL5l</vt:lpwstr>
  </property>
  <property fmtid="{D5CDD505-2E9C-101B-9397-08002B2CF9AE}" pid="42" name="x1ye=44">
    <vt:lpwstr>dBbqwmTVDh3cXotZLwl4CFW8/D0Z+5CG6VDboFdnkD2gniXhWSmifltt5isya58s3jDDSsfZKH+ADuBZYnVDw18aXPOwTs0f5fyZxIn5HeCOos6NCQfYLEHU+7DwBbE9UJevCTAk6jRaOcHdE56p250i/u6rfouK3DXmInqguNYUFPt2+HD9RDXQcVmyaox7beqvwBFHsRafzWNg5USK5ex7E5nhK/GAuzNQ/uEKKm+zBvXIF/85jjcNFcRr9Wv</vt:lpwstr>
  </property>
  <property fmtid="{D5CDD505-2E9C-101B-9397-08002B2CF9AE}" pid="43" name="x1ye=45">
    <vt:lpwstr>vb+IfJUTwjGn9/YCmr6o/z/ToP+1wIAjh3SgGsDd61D8MUgrCSH/+2jSR6awGjh+ZO7q/vZ6Al0rCFXMQfdV1A0jDk7OY7KBZxtrD8a+xlHYuXBTJIczUxqA/z36NiCmcsb50wZcmh5Sa7QTxv2H3muj6IWTkl2/wh6YGjYMl7rvlyK9hSOWCFatz8kop48SPwTO04jag7wwED7Jxyv5B0+8z/xlPeBAKl0H2Mzc8DLBgbecVZTVxMbPS4fdTdy</vt:lpwstr>
  </property>
  <property fmtid="{D5CDD505-2E9C-101B-9397-08002B2CF9AE}" pid="44" name="x1ye=46">
    <vt:lpwstr>D7ua1Pcf1RWAqsPJbS4I8xWU0eSkOI7Z/QhEALDkTBl6c/Fn6z0CZdgCB2/cLFxTB+tFd4WfWCnthk0jwlfWEYWNt+iV8XBBzdLQr8t/xikSpQreK6aLi/Y2bq5PJ5KJSRarMit+KpB8vOkXjErHvYngfyTMe7rKwTnQKwKtmJzWIlSIvlX7axUb8fkL1eIo18Ot0xrmovREx+VBZ99iDlbw934iTGgstMzZSnYo2XWM/7Af+r06+ZRD370ljRL</vt:lpwstr>
  </property>
  <property fmtid="{D5CDD505-2E9C-101B-9397-08002B2CF9AE}" pid="45" name="x1ye=47">
    <vt:lpwstr>oGkOjT4+z7rW51Q/auJReTJUo6RP/WnDMFfX9FI5ztLBXpKbXpczc+k9GHHR8JTJ2NnS3Os0gGy/SbSuyv97Bl+sEjg9DeJDMC2wC9lLqn7Xp6liYF7ztRXnu8wpszYxc+0F2OQyT+reFwm1R1MTuTgd7J2IMeZTblFACosEy31qApLbZKURQy6r8ylV/WcLQYtQ07ElsMX/aOpXLn6mHYNI9m05rkDQDt2989wAMin/rIEQpn5Nqu152Y6kf6e</vt:lpwstr>
  </property>
  <property fmtid="{D5CDD505-2E9C-101B-9397-08002B2CF9AE}" pid="46" name="x1ye=48">
    <vt:lpwstr>DPn1PHqQP4COCr5iwFV9IbiR2AH4XeWxdKsDHeH0wvbg14BY81p21/y+Ca5wzvFoHn/BoR6sLOy4mNQ6EsO99FuFYOws2Xz3D7VjYabEB8DksHFIMXN06+uoPztLRC6TZMP9wQ+PAvIOSUpD42tODWJujLFSg9qsMDEORdaVi6HwtsJ7Sv78tL9bMl6x0XhDIGX4IHVglCRqoA37NTUipnjhoFOvpnfJUQqAVf9C34/jiUI4q2PemKWFjyWftFo</vt:lpwstr>
  </property>
  <property fmtid="{D5CDD505-2E9C-101B-9397-08002B2CF9AE}" pid="47" name="x1ye=49">
    <vt:lpwstr>HgU8R9FdULLA8aQnySqFJB2xKg5WV2aee1OTYmnpn2W3kgsQJPrGM2ZHtfTwr2/MyKRheJGY1K+j3EB+NT6wpVI0oCuYew4375nV4kWF3hBsOVhPpB2N1xm1nXipizx9bs2DgotRqxMdr9yct69LIsBOx66RTn01lQ7AOW0xc6ZUVCLsXJEgJzXvKWaxMIr+3b5eBoB8sRjDjAllVr2rXuDZKVH8gURousnukxJxzPjU8KJijTWLdp5913Kp+Yq</vt:lpwstr>
  </property>
  <property fmtid="{D5CDD505-2E9C-101B-9397-08002B2CF9AE}" pid="48" name="x1ye=5">
    <vt:lpwstr>Y2DsKUqPoqe7o+uxIminCmb7EpP09GVHpx1jlBmZWV+mNnHn2xQZmewy/jg3Ljpj2UG6fw9pEtzkTedi6eW7NVfvYEJa6NLL8oq/XHHgB6PjRYhUHdH2A0cW87aBgaP4DNwLqLWZvpgKUNOTPleCQSunU08l3deiaBUpwWCHTKaCGbhbVeHVXKES+FWTiKCfn5SRlTJkNcnuycnv23Q0D5jkbiJkYXjV3tfXvMmqq4Dn/75bjxuZi6W9+lutyT+</vt:lpwstr>
  </property>
  <property fmtid="{D5CDD505-2E9C-101B-9397-08002B2CF9AE}" pid="49" name="x1ye=50">
    <vt:lpwstr>muwwRJ+PdTdIJUm7JDYfy4BCpQTKMbzhVEtqX0tvxDk8vwH4uxcF65ooqeuE5Cvwu9ypJ84StlT5JpThNbOewHfup+V6FLZEDM5VbLmfakNpmN8LI+NZj8sOmpE37yQgHNZ38aFCO/BFxv4g8ptuSyWebvrx337Asxdi4AxyXHKtUDHepWTqmt/9/iAGlPrByewKjDejCGr5tdHd6nPq6eVffQpDSlUHcTt/dYMASiIbhUy5yKn4rWtR2jJbY6B</vt:lpwstr>
  </property>
  <property fmtid="{D5CDD505-2E9C-101B-9397-08002B2CF9AE}" pid="50" name="x1ye=51">
    <vt:lpwstr>2B3deFKiSDisJSBi6NzOaeFSXvcx/dp25tCSwddprjkQXBX5Lo1MzXX0WCNeH9zEhd7GHqLQWKA3UFGm1JfUcuAEi3L3QO4hqOuiOzhz5P2+hfcBY4N5v9vuS0p1fedWXP6MpFb487m09QZpiEnTpBgX4BBEJuqxk5XNWlTYFlQ+33uqvTlQca6Q4LPwR+wxJmk+jvQ7wzWINzFoyAmLmsvshq64kDEYiaB8g8N/+T1zLUU3y3oYPIAtfEobNJM</vt:lpwstr>
  </property>
  <property fmtid="{D5CDD505-2E9C-101B-9397-08002B2CF9AE}" pid="51" name="x1ye=52">
    <vt:lpwstr>j60e3530OWIA5MMtaR8lTj3k3LhXmzzk7/MGjDC0X7t0Mz05splAIG0bvDPNyww/Li2uRVisZf0pv/HiOzgCfhCOuDI5fL5AlSyQsnEiC/W8o6x5ZEZrxXRbO3cpEyCIBIjphnPn/cmhi/uURcr87WKSxGvcEuKZw5ZMq1FO7SfVSxrvV4R80B1+J2+lwNQoEGTM/DueaolFqKXP/tahNIIVUEV/Lnmegf7Fv8I6gX5jvfcTbRA3zmWgBIwS8Uc</vt:lpwstr>
  </property>
  <property fmtid="{D5CDD505-2E9C-101B-9397-08002B2CF9AE}" pid="52" name="x1ye=53">
    <vt:lpwstr>iJydZLxKt59PeG86OjnWaKAgGpeQ37rlJsauEAFYe9dUjo5cOPWqDKKCvYZQ9aSmPSWGIMbx+KyeCO8ZTWcafGQwK98QKxEzLVAeoArtYhtLip/gZ+EoIrWIt6VOSaSpWxeCdT/JFXdynJWhV0hx+fmOGqVvWd1i60IevvYFR+x1b+C3W6hTU2hL0MnmAyxh58XEGKw1gf6x8vHfnRzQtcw/UsDCPoiP0cdoPMauCsLVFYb1pRXULRGo5TCTemL</vt:lpwstr>
  </property>
  <property fmtid="{D5CDD505-2E9C-101B-9397-08002B2CF9AE}" pid="53" name="x1ye=54">
    <vt:lpwstr>G5wEJ4P2MvvDEUbw8e8ZOvQ5+efqSTGLD1CLl7ffIZKTz/VlgEZSNVcJ7QY8nx+jN4gijwkt9LNEKhcM8vfggjoQ+F1PrNbhULJSuZVjWCJM06/v1YRD3u5YEQCcnlXsbIH6CsLKo1ytEOHoR/6I+RtDl8MfNnnT9aoHB8MaQ/VMxyBVX5IstaJCFfKOO7k75cRY+ArSj/upIdvgwSwzTb+CZgutA0VGCZaE2JwDnsgr+p/xmUkAE42kCwpI8Av</vt:lpwstr>
  </property>
  <property fmtid="{D5CDD505-2E9C-101B-9397-08002B2CF9AE}" pid="54" name="x1ye=55">
    <vt:lpwstr>cTnKe6jLllHrm+HsD2f9vGls/Y4X4Kxyfr26m/hVtOQQvKZGXetz44udnfeRDgYyS+c/eNL/vemL/B+Pnk65j3TAZhPLmLoQemA9aqsv0Jr+rXjf/QYFzcZg1Y62hX2GNHD0iMKA3+agzcDTP+tvncuprI7dJyGXm2kar/0pkhY4TGm7agPSdGBqao6jAEuT1LPuQOLZj4wQ24zirDGI11CNzrGSXbB7Bu5iqcf2LrIhrR1rtSsn82Gc7ng9KoA</vt:lpwstr>
  </property>
  <property fmtid="{D5CDD505-2E9C-101B-9397-08002B2CF9AE}" pid="55" name="x1ye=56">
    <vt:lpwstr>9iLpWYaFsR5u8tzgXKsC0tWcffrrluhuZ6pS41d190G0yRWPnAiBlahtTJ21m+Z0KyHwuJmHQUEziuhO40Py2g3l179DI1g+jRpIlTeXYDtBrl5pCzU2gcdeCJdQ1o8uQSTYafWC5aWoIF8ywdlfB4Qc5f3VWW5fZK9bAkAB/eU4QyTUo2KnOjOF+TY+KFhv05r8MaCzmEgiENp9sFOlmB3Epro7d9MoIMwy0PZPIQwdZRl25WxwLbcYyw9+5wM</vt:lpwstr>
  </property>
  <property fmtid="{D5CDD505-2E9C-101B-9397-08002B2CF9AE}" pid="56" name="x1ye=57">
    <vt:lpwstr>eNzZmExyczUL+E4kOK2VZiif5oR0Gsvblp2coQglRVQWAIOOIrGmdwOEvCB+A3FJyXH+4BSY7pe17BmvDvLa24QIkGBnsbym7Tasadm3gm+2texjTAYHZsCpxXAA/JC96Zv6dYftLWLJpB0uNOSc2bFvkhD9AmXovnfb9Zbkm8J3nVzgH1Z9WAk2gpjDVKBduicqVLtfrl1LsRX6YT+Tn2KnCn2f5gOjrrqvZhORrDtbAvZlUYOpANzi7wFa7gE</vt:lpwstr>
  </property>
  <property fmtid="{D5CDD505-2E9C-101B-9397-08002B2CF9AE}" pid="57" name="x1ye=58">
    <vt:lpwstr>O2iDYoXaegOuwplUg4kvY0mmrepW65AbqRcIVX1V164hMQmp6k29FStup/rga8WMhT4DInD2uh9p/HabaC0xBeo39/Y7majnzpkw1d91Seq0GZ7cE4AP8L5/yPs7OP12EEUo2NTmhYGW8GuY9h0YqzsdJSWAtDdH8jHAYXZy5aOsOpotgFaXD1mnYyiztKivB2K+Rd2jb6MCQ/NZxA9yMpFG1TonFqG1/s9i9yV5sHh06X7rqF1OcA79nY7dhLp</vt:lpwstr>
  </property>
  <property fmtid="{D5CDD505-2E9C-101B-9397-08002B2CF9AE}" pid="58" name="x1ye=59">
    <vt:lpwstr>Tf7I+APqAa27hY+kFVNVz86BaZiylwBiBGTb79AJ3/bWfCAiY7V3TWZpBSD7L4S+AuFm872HZNi+a+vd9nXUVkFIkaLxxgoLGPwp6RU7x8+mrAWTPB+Og6G+hssF0qtfp03koA961Fm/P8dd3kleVO1aNPlRbk2Nxs8aS5eb5zNm+c4sWX4OQ1j2SXVVl81juPXcuMg2TBobZ22vAPjny8h24+DXm0j7bAMbqjPL3UWFfyejmSIb3xzk2Licj6u</vt:lpwstr>
  </property>
  <property fmtid="{D5CDD505-2E9C-101B-9397-08002B2CF9AE}" pid="59" name="x1ye=6">
    <vt:lpwstr>wvqKEIw53zMdQQc1NKO1uXU8IAftkiUbPxAILuRhX2s8WSLaSXkeLmAYc8Zi7XhgIIWxnV25KESQFfcSrRS8wikVlpoAkKS/eIgSgKvQ/tj5HvdDzfZXoRxgIlYivHI2yy05os7gvHHlLjAkmSjG+H3znrbmA+waucOtlNOlvO1DXHNjWVndLsB2H9ZZdMA3HOuCfyZsIFnmWBbYRlmsfrna8rpPnogTUpF9PWzvtpEoDq/t3VsFV9lnLcJBfhg</vt:lpwstr>
  </property>
  <property fmtid="{D5CDD505-2E9C-101B-9397-08002B2CF9AE}" pid="60" name="x1ye=60">
    <vt:lpwstr>N3+GS78fUcRPrkZQV5ZJfoKBv3jeuCxM3hb/gLUW5Tq3RFTdhtjT2rGMC56gBJbVljd0DSu0bQh4t9Go3TdyYo19lYyPBDYyV50pnuhlLJfaS9/uzZVeROq8e9X8fIqa2aE4b0dZzrOGWeCI87arIxG6sQ6E+/GKVsVuP0zuEJPt/qUbHeB/LbO+uIY40ZhHlw0nPLrGYG8rHH+ele1r7Z++8GAOoMcobOYDbKINHMgBR/rQ8i15brGA50/ty+D</vt:lpwstr>
  </property>
  <property fmtid="{D5CDD505-2E9C-101B-9397-08002B2CF9AE}" pid="61" name="x1ye=61">
    <vt:lpwstr>z8qa0TKujUTisVv2A6OfHzZZCiSN8uSihEn85KC33xz/+Ba4idACBZwYMUjqRsV1soIq4mzR9sDYKstBonpB+EaNJIAPhArxuBD+T/5MpkKDh9WSKo4+fsgrsH9Yq6f6MJ5Vus/d2N+N3LtPUgbR8RLdbAScclCkM2Limmu/wSPurFaybn049ad7Fn3JCFSqPE2dRS0Y0/zhjGpl1z+wi+hJNmFDiZDt8MQf+TBioRv5/ySC4BHZ/lAOqb+1FeI</vt:lpwstr>
  </property>
  <property fmtid="{D5CDD505-2E9C-101B-9397-08002B2CF9AE}" pid="62" name="x1ye=62">
    <vt:lpwstr>4Yhu5dP9aaQYnoZGsbjynl2txvp+IAPn2IrOndL52YWJGpkBCAXhu9X08X9Z6hjKT8yXaE9pkSwbuqehoq7OYRRzk85nAF5X8t7YIyyjxc96iPt/6RD8lBya8Pep+/TN/GkP1V/kbs7A46CcOfhhz6mb2VqLRCSJG8bwS8Mjl4xRohzp+5etgnKBn5DmNATh3aJMOLCh3VgbiJ0q+yAIXgfb84k2JOswKswg0XLUwRKfaKxyFd6Vu57SJ3gE8t+</vt:lpwstr>
  </property>
  <property fmtid="{D5CDD505-2E9C-101B-9397-08002B2CF9AE}" pid="63" name="x1ye=63">
    <vt:lpwstr>TuER799v0wrFCCr4DT/SItq4B+cKuC42AHiwRCPyMDAk73m5MNQotqshXpMmnz9ra48GjVZDCY/JKGo7NABNexs90Vb/BXyqP184Q5WRQ5FL0qfsCsPTSQVX1ddWWnn6tkthD1crps25rI93an0vdxmKrlfw/nORelwmHM1Dsgthg+7JXStE1Dcm4J6crBlwkrek9FTCTU1Dacc0z3YevbKCL93HGhCzSGKXTPlw3zwEJ5AyFIOVN2Y7oA4l7kg</vt:lpwstr>
  </property>
  <property fmtid="{D5CDD505-2E9C-101B-9397-08002B2CF9AE}" pid="64" name="x1ye=64">
    <vt:lpwstr>YCRa5gfrxmScs8Xn/eeeAQF1ZWV/0opQFUAnVL790fJYQJa9bzsaOHUroPZLPRl0DE72YADGHnldrwJ3k3+rXjfPMRaZORkxOaR10/ih8hpYa3iCNlGiqyFWxoIRMdp7jXuFpwcXuttkQnan6vw14t+bGKWVXrr6F1SYA6zaiODgh/eKDgcQUoVSlvWt4dTid5g9yEpQDWPMnkWK3dZHlnAU0itGznqxLLfyMZ0/jq0pg1iQOc+wogGWqHtzfrI</vt:lpwstr>
  </property>
  <property fmtid="{D5CDD505-2E9C-101B-9397-08002B2CF9AE}" pid="65" name="x1ye=65">
    <vt:lpwstr>y62zM5FjbWpAL8CJ0RuLs0Gr+tL8H568/hLolB4apenQFfU9Qr33bHyMaFH5vsP/TfnLUgSFkubUhECDNUBgKJCLlXKpg9briJqsUWCzyRupYGKHLFpV1xUEqidAb9DwCDc0cVMfkbMB/JoE5YfnaLmsaZnBVzzKM/yqFdliiBD0min6bFNwLAC+Mq4AuH7pj9OkzYw94JQCL13nYSD5G4ZRoMweT9+DJH4KbNfYJOutxej4JWZxixjHmx5rxbQ</vt:lpwstr>
  </property>
  <property fmtid="{D5CDD505-2E9C-101B-9397-08002B2CF9AE}" pid="66" name="x1ye=66">
    <vt:lpwstr>Za3uP2MfTHvmmcjvOIJgOyK9tuapiJIngDmcKGB4fiYrnixlVknygFB1EWJy7GPIUHG+bOD3ZX1Ic6/I3RobL5OomE7loQLNNlz4gUDvTp69DpAs3PvItr3nXJkpbJsvw9AVhLjdZ+snqt3l0cTPzF+DI25KTntswuTHx/gPCvQrNYdhCIouAHscAJLHHXQJAd7u58/ePtpypV3DvndBOkYUDD9/bkB5uR6YdQcIGjn6nD2jYM7BH00NwWxOzJU</vt:lpwstr>
  </property>
  <property fmtid="{D5CDD505-2E9C-101B-9397-08002B2CF9AE}" pid="67" name="x1ye=67">
    <vt:lpwstr>mL3VpjSDIO9X0xqtCk2cgUx3+nCple10K97wHvK5lOzmFRJavj1EFf4UQXvOrAZTAsHLYi6IlAkYAjNK5Ew13CSMzeDRCMcimayQy/7uz2erTQPicCalAkAmcRadhgX8geIwc+8mxlYNs4Z8ecRDkgpLhVzfXsNoO0aoVLQdRGEeugHU05Z9Zxa2gN8DQu54S7FsuyNwfSbQAkVal74+f/v+DZBg3NWeSMKlzlXEimXr0x973RZaXAlRc/n/R84</vt:lpwstr>
  </property>
  <property fmtid="{D5CDD505-2E9C-101B-9397-08002B2CF9AE}" pid="68" name="x1ye=68">
    <vt:lpwstr>uQF8mp+xNBp2eUFDzXYROFmNeY+ffjXUdxl8J4p0IJhkyOqoTeMrgDv0yT+8RUZlFGvGXrVe5DcAaVI/+3dIaAv0ulkUi/Ugr/wgz3GsOcYFj2tBQKf75Fh+zyHcAEdeVKZriB0kGqTkv8gChUjBhzu32np0JMYiX7cckQbqPjaq2lzhqnzBvEE+AioElmnOol2lhEzZ/rjVGj+T6u5qJwlomOC78ZDAgIcbkmQy5DfPWQUFO0G82oWSbcAGzCs</vt:lpwstr>
  </property>
  <property fmtid="{D5CDD505-2E9C-101B-9397-08002B2CF9AE}" pid="69" name="x1ye=69">
    <vt:lpwstr>f07q5ld3ZTibY0Es60+S9uREl9TpdSVx8gEVXGJPkZHyN3HgKwqwc/KkyCyGl967bstoSKpj2dg3vl+iF7yjHgJtwffwlzwBwpnCupYOpfTQqIKDUeZ7R5af2MbkjnaGxICF9W2YMv0Nls7CFZ/4LXVO0ct6lQpXgCRqORICKQ9Dwc/bPuVmPwkwRb+fYl2X0VSDxA150rQkiylu64pp78hwFGvPUItjk53J99FdjWOqGVv0Capn5V2teVNDRWz</vt:lpwstr>
  </property>
  <property fmtid="{D5CDD505-2E9C-101B-9397-08002B2CF9AE}" pid="70" name="x1ye=7">
    <vt:lpwstr>5mdxlokXN+nHwDsM6sJax73KPW16c06bsqkOaADsJgc5nKSXdYtzKoVMMZD9FjKTuqdIEmfv2faoiK1L7JUpczOcuZ9yqqrtiT0wZWN7P0ayNg6Xj+k8G/LnALtFcSrtR3V/X1w6V7O02xvCUjQOV003jSbLwx4z+VrGl0Gk/oXWjxvKQ0ijTd8sAsLyUPXNKD2wK+OtC2Rs8zgduaGagI/kNFNnyL0oPpyMybV9mG6kvFYmwW/UGmpej7wboA/</vt:lpwstr>
  </property>
  <property fmtid="{D5CDD505-2E9C-101B-9397-08002B2CF9AE}" pid="71" name="x1ye=70">
    <vt:lpwstr>WaIJnTM9YFOKdHKqMiX3fqAwb1WRQSTrPntU/UWhij1M4aq8a3T6YO/ChElxedyH4S9QvJ2v2QrrNKlIqM7qyDDBVWQYQ3fJoTDGy/Vi4CB+A9eJzEOBB+RAC9BHvOACfiq2UUD9BUBEwgwW1gCqDB3esSsUn40anH35XR8QnwOw6uLfYF26ZDfPns3nDuV8qcS55AE29GGL7EKlFfgELZMOoUuhYJA3EWLI4/q/sNUSOOf8UD3BZ4gIGvv4U/2</vt:lpwstr>
  </property>
  <property fmtid="{D5CDD505-2E9C-101B-9397-08002B2CF9AE}" pid="72" name="x1ye=71">
    <vt:lpwstr>CCDoUHafpezy8mMqwIY//9e1F62ziw+son8hGrNSI2JXWJ/lkzIR/yEP+awasfLK2drmfew6OValhJ/FdCRfmk8zJI9xbRvfYOhcESXj728E0fA9iQ2ANqnKYBXV0oXi9vQFDrgGKuf0TLSIy0rFTmTxfeccWE5uxUrM3DUEM/97UdVLCXYuuauyG8zN9KlpQuKetncsViae3jsdfhl/imbXl/paVKg6VZ9nK4oSs6yFwteWUAbukrzYRZ+vGed</vt:lpwstr>
  </property>
  <property fmtid="{D5CDD505-2E9C-101B-9397-08002B2CF9AE}" pid="73" name="x1ye=72">
    <vt:lpwstr>x/cnQToCxfGuFeKjqE/y2Rnz6jgslWW/287ChORlhVPz/iiONU4cxre8RneQ/lUPeDtnRg4JhsxxdY40BI/xX+V+Iv9fBpfq04yjvWk5X3QBIC2rAtXagzmAjd0c+CYJtqXNZQfehsmb9sryOr9CvGE1m1/VLh58i4pOxwrl03Y4vc/LDSCoHBtxU/izqcSYvnVXqCGna+/wrjU0cKh0NUtLgj3flm48ZlScpY6oZZ5EoUX6xtgxM+qu0djPK8O</vt:lpwstr>
  </property>
  <property fmtid="{D5CDD505-2E9C-101B-9397-08002B2CF9AE}" pid="74" name="x1ye=73">
    <vt:lpwstr>+mOm2Iu14p97yRBv7hp6FVdfCONfQL6s+99h63NeTtSLnxuCkZBr/3JmHdudh56d+ZPtGJjqtyeF+omLXAkyHKEbIYRqZB73zQRzhG4LsT7G9hBcTeuv3pBim3Vk+20VP2vcq2yAMS07nPxtEWeXDvjH/i0H9U+NoQXiD+nVGpQS2+gJV8NwbG/OvXHtZ4df6lK1VAep0bZ1bmWMc/e/6+dO74l5bb6uMFdhU+R/2/J1ywJmyTrCsiKTbOnVJ3x</vt:lpwstr>
  </property>
  <property fmtid="{D5CDD505-2E9C-101B-9397-08002B2CF9AE}" pid="75" name="x1ye=74">
    <vt:lpwstr>DUtSSTQ+teemiTDX77TQWovC85wk5YO3UhcwtOlavJmaHjXPM7P+QB3dYyDtUJ/TPjvOdc8TolTHRTpBcquOxDU1y9WrMcoZ6kmIuG3o0DJGYG8c2wqwZBu6B2I7+vbjUjAjZYtrWzQ3gs2LAB/E2ZsrrC8huBoqUrXfradlRIJTJGNBHAmb0faw2yjLg73kPnNPi19QQJsB9JG3cEVFcWCIqiBwV917hZBM7L5SI0u0DTSx+ouBLinRygrZ5eB</vt:lpwstr>
  </property>
  <property fmtid="{D5CDD505-2E9C-101B-9397-08002B2CF9AE}" pid="76" name="x1ye=75">
    <vt:lpwstr>I8JAw0YksmolvQkaB/uvvgfNIx7Qb4ovz+94Bm33W6YauomAk8BC8kPijmvbOF7OZWsA1sGkAvGwJDU8GEEFANxlfiypOPtpYvCg0WniC9a25aqGsq7G3DhO/DROUl8w2NhFDCL2J5mLlzoyOXnGUW7KXiSo0u0ipzW4hcjS1zy6xWgXowv+NtVdILMD4DPffpQC/sswGC2vlAtyVvyjj0fcPwFrihGBq/avjP24XirHQ85K44XOLos8zDxKBU9</vt:lpwstr>
  </property>
  <property fmtid="{D5CDD505-2E9C-101B-9397-08002B2CF9AE}" pid="77" name="x1ye=76">
    <vt:lpwstr>HCpCdolf4ux8y7UazppCGeR9Y3abxEiPRLRO/7L68PLqsJem13uQUl9WeavXxG495VRf/tPZt998IZQ00Q9VQBurdRicbhUtNouPksZLtu5Snm0rsqvvHjavI8coqrzg0QogVyOqGC7uVuvBpN9UXz4utMkoxuGHMZ8rIo2RWj7uZPTs49wtVTIyvdlxqhQWztyzztWbeizzBYqtXH2EsnEBJxuTF68WXLasUmvPIWbF7SQQd3ZINZHTiRtzuaQ</vt:lpwstr>
  </property>
  <property fmtid="{D5CDD505-2E9C-101B-9397-08002B2CF9AE}" pid="78" name="x1ye=77">
    <vt:lpwstr>wl5PJeuB5VqXyH7um+tPEjhNk+BLoTXuqyclUaWqcP6j87rZ1WDGWOhMS65zJYm5T1BCROZPE08ptlzBr8FNf2gP+dRNZOqP06RcmQgBVAOt3yyQh0dHrc38VLQTD6zm/RAk2IoTYvlp0at9BZk35yR0j4+mhVgedyCzpGMZ0aEIa173nJORI7KcYwMM6DeuAuju0GDVnt4uT8nX8YhxC+A4np68DjHo6KRVHHpriGYieOzAmA/xrw11vRF9kUO</vt:lpwstr>
  </property>
  <property fmtid="{D5CDD505-2E9C-101B-9397-08002B2CF9AE}" pid="79" name="x1ye=78">
    <vt:lpwstr>SzI+TZHjQJhD7omNFZKcWYM3/KY5jm+MWeGwpBNAqQGvh0IbkTY2/a4c/4btWdrFwbNagzXSVxY1vv+q+A6Z9Fv3Mv27SUcUi0qYh7rFh+R/cP/KXiUYX+BzQokG82odEFMU2ixC0q5wM9lHNTx4rKDG7LzdBRmfZmGW91WmdB6qZtDeBJmOzXKLuIv96JhBXqC+Xs07EeQjMKMEtUYNfJ588bUHuaSgyik+c6cmp9E4EADF68nIBdOSOv7wN3M</vt:lpwstr>
  </property>
  <property fmtid="{D5CDD505-2E9C-101B-9397-08002B2CF9AE}" pid="80" name="x1ye=79">
    <vt:lpwstr>rrkMraEKrSkfImI0bPrM1nXBVBKGS1DeZJLoRAkaCHpUtb7Dn9oCR7ssEe/FIJM3mZvLPchCjj6YeLgwGRgqGw/O/vPitXaeisUjIFultmycjDRqX8qHfl6FjGLznM+wZrxBaIoeS9U3de1/8XzHPsYNOtuK0VWHp6Qr7SeiEghXi5cof0rgfQhXg0I/L0v/bG02UmpyZ7McOcpVoOMkMNt7keV8zMURgkXX+BPYPLHf510pu+De3Pef22NbD5Y</vt:lpwstr>
  </property>
  <property fmtid="{D5CDD505-2E9C-101B-9397-08002B2CF9AE}" pid="81" name="x1ye=8">
    <vt:lpwstr>Gg9jGt/zBzVjxdkzMBEPx2GcnxW48x6Am0SOkW3LFTKhrb2rpiDSkP9VfLcnyZAiDca8/CaiFTS54aWFBqGFVKasHFmw1h1ceQMyIiMpZJzbTzO/9s63CHaTxsG0+c3D8ZnITzhpS1nby1o/YrXAnJEwGVOZbAB6g2Ho9VVyZNVgX639oqqX7fMAdQzRMPBwUUsgUHFYQEHUmj9HuQaCpKTWNA6Y2JgGnLbFf4br8XLRy7PGG2kl7A2KxkqLB4v</vt:lpwstr>
  </property>
  <property fmtid="{D5CDD505-2E9C-101B-9397-08002B2CF9AE}" pid="82" name="x1ye=80">
    <vt:lpwstr>+nLHz/CsmkI/1pGF5W6+giMsDmBpVkUROxu/kHNH9DTjqNaXuqI14N2VsmH47bJo0dSHvWwclviz5BUi2c6qMi0GpDF1LtDAJi3dIFwOfshxL32HTNwu1raXzwdEAsnxE4LoDAyE1OPMs/2wKyLZ/P/iIstcgZd2miuZWF6V4ixeBZSfsrxzTVcqM+uo1wczbnUawdwi2mdgJCa9nwDg5PpDx0DToobGlZ5Je+fWOlTpKOS08EgiO3ymxu/pfy1</vt:lpwstr>
  </property>
  <property fmtid="{D5CDD505-2E9C-101B-9397-08002B2CF9AE}" pid="83" name="x1ye=81">
    <vt:lpwstr>b4gWTTJJlgHVyRqb9UPNsO4BGmVoSJLgiGnmjnTbFiArU87ynU0YE6tJF401/20e9kFnQ/MFpY6oe91EaItQ+QF91yycDdZ0s6HlcRKC05nnOQARVExz6UqL2cSBURDmh4hCOMJIGxo/dK+itMJ72nsk+XcWllzlzBWLGmRg5uo0wd2d3x1u5iMxPTHTWmhEuxMhjKd2PwKu/OdVtIm+EUnMN6/aIGYOHcrn4RzEOpLDHmf2pTYQDmPM89UZYr2</vt:lpwstr>
  </property>
  <property fmtid="{D5CDD505-2E9C-101B-9397-08002B2CF9AE}" pid="84" name="x1ye=82">
    <vt:lpwstr>vkBRY6qb/KTzbKH82DjdddysdeMS210tFkqkhOmM4YCoegKBXaTDIMuHomkkDQtxf3mtBCUMq7FgzTbrZXlZzqN642G934mXewQR87vNU9yxm7i1f4crcgyUoPOXfUA4FsUsUlHhhqmukc+TITJ2JprrdW+KtdQz/JGwEIz8+QkDc7aP1Zgo0Th5sc/cl5Lh/V/czjZBnu4zVejHUU02N6rUpY4WNiV0YK5O0t/P5iDGFPEI57n0ghWNjWvRPEp</vt:lpwstr>
  </property>
  <property fmtid="{D5CDD505-2E9C-101B-9397-08002B2CF9AE}" pid="85" name="x1ye=83">
    <vt:lpwstr>OEIaa4zLlhSDwzPUkxIJ9nD1f7CYP6K574CEKr14bg4KkPsDAG+lGD4fs9+1WjWloT0YC+JGOkjza5F3KCUFA7KMHt8MGrY8frORT0gyATgKC2xqN/rB9/5judP6WhH59gXjcu/Do7GEcTvPfw1RwxGAgiFpMjQ0cfA+/hzX9VPCSqy4NCu78iswOKrswvN4UZIML/50n+t4LLMAR9/xWV5ZaVtNrD7l92wjp3jbPQotHjoKsF9zbKmkJ8qSsKX</vt:lpwstr>
  </property>
  <property fmtid="{D5CDD505-2E9C-101B-9397-08002B2CF9AE}" pid="86" name="x1ye=84">
    <vt:lpwstr>BWrjU1LZreoAYJ99sX6pReEVYWG/v97fGyyIfueeCt+vmHYrLld6SUnU6rniSqaQsFnKZn2SQ/o8O+8BNHEJA2FVwuQypuDVKh4ZOGOoLU1zeynrv80uCntzVwvCKp38TXDHYDmvuACxxT+3fIisx4rCFySvXmyX6GR2+fL1GabTIcT98LYQ2C6KtuUkqYhOxTY6dTKjQEVZJ9U0qWTe4TRPYvBCeAHtG2W0oo54K9r88Z3OR880NZp8an187Mg</vt:lpwstr>
  </property>
  <property fmtid="{D5CDD505-2E9C-101B-9397-08002B2CF9AE}" pid="87" name="x1ye=85">
    <vt:lpwstr>/FNuWM+kqEtdFbuuPPvhksFjX9wYmKanjm+DrEu3Bgdwn91JLxcnaDfq8EvLBNxmBd50clwEv8jSErUPsR4XyQ4Oow+kagVvLLvw7A9DcwmON3rm6ImLgA0oumHQ+auIwEQet1kK1RSPgem8HgL5P2rIEAkxGn8ydulvTOLzEY00k05+w2TwIzyevr7XfpdngS8+X3mmYcd64iWtHM8DPg0ObJDl2sG60qyUaavSJzfy/Kx9Kr2t/s3loPW2EdS</vt:lpwstr>
  </property>
  <property fmtid="{D5CDD505-2E9C-101B-9397-08002B2CF9AE}" pid="88" name="x1ye=86">
    <vt:lpwstr>NBVelEn/fa6Z0tCy161M14X3QgS0Ua/li8IqZ20KNPX2hGIxlCga/TAOh3OyVSJcFJ3tdRQ1Ur0J7AlikNw/OXjGT61creuDXRdvDWPH3vNASV+MLbx/9hoEV9mkWm/eq+tYYaOUBdfRsRDkmHFyvoFNhxT6gnVa0gleO7G6wvxJKeoxWbbcj6xAn9K+NbDLGnMiFbUCswUjKs2gHzyu2MSDmj5wlK1o59KVIgV2/vimBQxKK9Ez4q07IzZD5vK</vt:lpwstr>
  </property>
  <property fmtid="{D5CDD505-2E9C-101B-9397-08002B2CF9AE}" pid="89" name="x1ye=87">
    <vt:lpwstr>OH3l+qvLWhHueLlUj1Ijyk2rcUWQphIqYoenMqEV65EzKTLMc0/j87aQ1symUaTpHYKDzNAE2N56GR+oMB7zcddQElahOCqlCBgigZMiaszZ/o1fTJYJ2IBGV6LlzH6SGMDMxSEZ+LK7iSgwOeQRR1svQFcWpSdMU8oNODT5aR3yqL96yUrkFcjm5/JplaeSLF63L9mrnY6befop0gFwSN9bh6lB0OkjgYKrnpXLhZ/E+QN02EkosHYobzNAi04</vt:lpwstr>
  </property>
  <property fmtid="{D5CDD505-2E9C-101B-9397-08002B2CF9AE}" pid="90" name="x1ye=88">
    <vt:lpwstr>pTteAfCidniwNfqEkPCSwIA69xNreYXDUPFbSijdOweJBBLy3W0L6wkXgDaUMe2ZtRglDD/mt74JUstqf4UCADkJ/zLp/tKK3rK0n/LXboHBg9R1asmynurxsyTx4Q7pIJZdwhRkr2Ml8aWy2W7a+vPdIu732WtWxhD6PR3kIb6FieDhwrbDvgNVk+KY353C4gEVCzN6G8qAhOCmRGNdeLnYB9w1QOqkNICQkGDyRR1wwLUlokvVcsXuCyPThKO</vt:lpwstr>
  </property>
  <property fmtid="{D5CDD505-2E9C-101B-9397-08002B2CF9AE}" pid="91" name="x1ye=89">
    <vt:lpwstr>DWsT2KIrfDSB0E93CryIZTWXc5tEtrNomb2Z2kEWdesEWSiricMOBXFhRb3+/nP5egJ13XiUiEj3A5pKAAsJ4uAx1v1OWwH5HO4vstZFUTwfAX8ns0CH0eRonNKQxAMW7AjKd21DNdvJxsExtJin86Y6ltj5lic3K4+OtemNuBZKRbosILsrrtZPHyQUYHxPlCxhTrieAg+HsgRJa735fdCpjpM4vbYxZlCp79Joh/BcVSwKKaUxU0EjSzrk1CE</vt:lpwstr>
  </property>
  <property fmtid="{D5CDD505-2E9C-101B-9397-08002B2CF9AE}" pid="92" name="x1ye=9">
    <vt:lpwstr>moLf5IqOA9lunECcRwbTsWcC856n8qThPKxgcKf9I9GqWv/G0vB0va2O/vE57CUZlrBlYTYHux0JFv9vB2Ez6DTthb69N4a5uUJWL/hVIPewQPmT7HU1jp7TIH+3+/X1/+dWz7FVgBx7pTIiofoQrTWF/amQm+xfJwHtZJ9NoMbk9o+4w/odsaOOO4bv8rYI/7xSBl05GRoQDRVGK1vrtXoicIVEQuk5ip82Wwd/cY33FOKdcsoqDJfBfWomGGa</vt:lpwstr>
  </property>
  <property fmtid="{D5CDD505-2E9C-101B-9397-08002B2CF9AE}" pid="93" name="x1ye=90">
    <vt:lpwstr>z6amy9tqBc3Qw9xikOXB/r8TAvXKx82gk5x0R6ja8exJYon3vQaKCq01UO+crJwSvw2oMkJkV601YG2XfPHRWWaT40uC0eZO4HEPswzxPF877LbS1FTs5ill2dXg3uj+cmQpKNEmCiVIRyGLTmwN71WnscJ5bz9RqtM9z75rhhhbDmt/lFunm5lcyqrjf9qa018lYqvXSIebyaBCwpzy/oLmf2LyRP/ZoG+Ab8GaxvKwlWRRRy0AUR1nqJTc6QV</vt:lpwstr>
  </property>
  <property fmtid="{D5CDD505-2E9C-101B-9397-08002B2CF9AE}" pid="94" name="x1ye=91">
    <vt:lpwstr>E2eTHK+42v9wntWYVjqRr4dFYQkqCVTp8ECepkhriOblVvKO+Q3GtYBaL9nyf/CvRVNbBu/7pI69FCWh9+9oX7Q/BNAa1I2n58o4lh2AozjkiQ5c/LlSBZDMKEA+V/jN3Ic1MkKFPbv/idQ1hEx4utP7q0NHZ99YjAD4YYOKJr1R6puUgqPPhcI+QeFRh6RPcjEefZWjV+YFEZhrCaThKk2IPMh/LUmLEMPuWVx16+HOpGKD9XCnAkU+As884qf</vt:lpwstr>
  </property>
  <property fmtid="{D5CDD505-2E9C-101B-9397-08002B2CF9AE}" pid="95" name="x1ye=92">
    <vt:lpwstr>VgG8R1HlXx23FFXZHTIBd9N2jdkMlkeYUyo2rKA5U6XHYDxmL2jYpxO4SgRw+adY6IFC9ssUvEUFAEGUA23Wy9lwB4WPnD8Kvbc4vvwtgCJRLs2HBZkVOu6jIDmhZOaiKflZOcT30SActf3GpLeoDUtOV1d4/6HRFPM+41P+gjkwGwa0wxna8UG4bQSdDo6/FonLPj9Sx0geu++Wt/NjSVntxBixRWUSBz7VUb7ptbLp78yu7IivmHcH5E0tDUz</vt:lpwstr>
  </property>
  <property fmtid="{D5CDD505-2E9C-101B-9397-08002B2CF9AE}" pid="96" name="x1ye=93">
    <vt:lpwstr>6pWt3IaO2ngn0m2Qeg1Y6uFRNO6gzpNUbHVmSGgKaegAfX5x6E+PrhniKzLXh9r3c+ixMDgof6paU0q9uUKSQiqA4o3VBefmHDLxKbJsWfbe4UPK0pFZGfOHA49LVije1xDCpEVqqyON5feuohzDAJ6Zu7ByFHzHeC4o3p6V1KjQWlTilFWJNawriFElZ3aHCGtUp3VOTs0z8IMuIW+bwcYH+nDt6xxYAM1NzKrWrqEwPrJaMZ8JeSd1suXuNGt</vt:lpwstr>
  </property>
  <property fmtid="{D5CDD505-2E9C-101B-9397-08002B2CF9AE}" pid="97" name="x1ye=94">
    <vt:lpwstr>s1powJFqh6XoNdhieee5+gchzg1XSU+vXlrx2y5aSZ5HSgJOvByeHnrHla2R943uS84FwAAA==</vt:lpwstr>
  </property>
</Properties>
</file>