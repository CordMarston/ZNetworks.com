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BF8F2" w14:textId="77777777" w:rsidR="00F84741" w:rsidRDefault="007408A4" w:rsidP="00657561">
      <w:pPr>
        <w:jc w:val="center"/>
        <w:rPr>
          <w:rFonts w:ascii="Arial Unicode MS" w:eastAsia="Arial Unicode MS" w:hAnsi="Arial Unicode MS" w:cs="Arial Unicode MS"/>
        </w:rPr>
      </w:pPr>
      <w:r>
        <w:rPr>
          <w:rFonts w:ascii="Arial Unicode MS" w:eastAsia="Arial Unicode MS" w:hAnsi="Arial Unicode MS" w:cs="Arial Unicode MS"/>
          <w:b/>
          <w:bCs/>
          <w:sz w:val="20"/>
          <w:szCs w:val="20"/>
        </w:rPr>
        <w:t xml:space="preserve">Michael J. </w:t>
      </w:r>
      <w:proofErr w:type="spellStart"/>
      <w:r>
        <w:rPr>
          <w:rFonts w:ascii="Arial Unicode MS" w:eastAsia="Arial Unicode MS" w:hAnsi="Arial Unicode MS" w:cs="Arial Unicode MS"/>
          <w:b/>
          <w:bCs/>
          <w:sz w:val="20"/>
          <w:szCs w:val="20"/>
        </w:rPr>
        <w:t>Cahan</w:t>
      </w:r>
      <w:proofErr w:type="spellEnd"/>
    </w:p>
    <w:p w14:paraId="37AB0A1B" w14:textId="77777777" w:rsidR="00F84741" w:rsidRDefault="00D00552" w:rsidP="00657561">
      <w:pPr>
        <w:jc w:val="center"/>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14034 Valerio Street</w:t>
      </w:r>
    </w:p>
    <w:p w14:paraId="6FB3C19E" w14:textId="77777777" w:rsidR="00D00552" w:rsidRDefault="00D00552" w:rsidP="00657561">
      <w:pPr>
        <w:jc w:val="center"/>
        <w:rPr>
          <w:rFonts w:ascii="Arial Unicode MS" w:eastAsia="Arial Unicode MS" w:hAnsi="Arial Unicode MS" w:cs="Arial Unicode MS"/>
        </w:rPr>
      </w:pPr>
      <w:r>
        <w:rPr>
          <w:rFonts w:ascii="Arial Unicode MS" w:eastAsia="Arial Unicode MS" w:hAnsi="Arial Unicode MS" w:cs="Arial Unicode MS"/>
          <w:b/>
          <w:bCs/>
          <w:sz w:val="20"/>
          <w:szCs w:val="20"/>
        </w:rPr>
        <w:t>Van Nuys CA  91405</w:t>
      </w:r>
    </w:p>
    <w:p w14:paraId="7C90F0D3" w14:textId="77777777" w:rsidR="00F84741" w:rsidRDefault="00657561" w:rsidP="00657561">
      <w:pPr>
        <w:jc w:val="center"/>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(661) 305-5476</w:t>
      </w:r>
    </w:p>
    <w:p w14:paraId="1FCFE82C" w14:textId="77777777" w:rsidR="00657561" w:rsidRDefault="00657561" w:rsidP="00657561">
      <w:pPr>
        <w:jc w:val="center"/>
        <w:rPr>
          <w:rFonts w:ascii="Arial Unicode MS" w:eastAsia="Arial Unicode MS" w:hAnsi="Arial Unicode MS" w:cs="Arial Unicode MS"/>
        </w:rPr>
      </w:pPr>
      <w:r>
        <w:rPr>
          <w:rFonts w:ascii="Arial Unicode MS" w:eastAsia="Arial Unicode MS" w:hAnsi="Arial Unicode MS" w:cs="Arial Unicode MS"/>
          <w:b/>
          <w:bCs/>
          <w:sz w:val="20"/>
          <w:szCs w:val="20"/>
        </w:rPr>
        <w:t>mcahan@hotmail.com</w:t>
      </w:r>
    </w:p>
    <w:p w14:paraId="13CBE6F0"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u w:val="single"/>
        </w:rPr>
        <w:t>                                                       </w:t>
      </w:r>
      <w:r>
        <w:rPr>
          <w:rFonts w:ascii="Arial Unicode MS" w:eastAsia="Arial Unicode MS" w:hAnsi="Arial Unicode MS" w:cs="Arial Unicode MS"/>
          <w:sz w:val="20"/>
          <w:szCs w:val="20"/>
          <w:u w:val="single"/>
        </w:rPr>
        <w:tab/>
      </w:r>
    </w:p>
    <w:p w14:paraId="6E7BEAA2"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07DEE553"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EDUCATION</w:t>
      </w:r>
    </w:p>
    <w:p w14:paraId="63E4A9CD"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758A63EF"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xml:space="preserve">Networking Certificate, Computer Learning Center, Los Angeles, CA (1995)      </w:t>
      </w:r>
    </w:p>
    <w:p w14:paraId="53B01AAE"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Associates Degree in General Education, Pierce College, Woodland Hills, CA (1988)</w:t>
      </w:r>
    </w:p>
    <w:p w14:paraId="7EF36E45"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Electronics technician, Certificate, Ameritech Colleges, Van Nuys, CA (1990)</w:t>
      </w:r>
    </w:p>
    <w:p w14:paraId="376D99BF"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u w:val="single"/>
        </w:rPr>
        <w:t>                                                       </w:t>
      </w:r>
      <w:r>
        <w:rPr>
          <w:rFonts w:ascii="Arial Unicode MS" w:eastAsia="Arial Unicode MS" w:hAnsi="Arial Unicode MS" w:cs="Arial Unicode MS"/>
          <w:sz w:val="20"/>
          <w:szCs w:val="20"/>
          <w:u w:val="single"/>
        </w:rPr>
        <w:tab/>
      </w:r>
    </w:p>
    <w:p w14:paraId="4F6584BE"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 </w:t>
      </w:r>
    </w:p>
    <w:p w14:paraId="132241E6"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OBJECTIVE</w:t>
      </w:r>
    </w:p>
    <w:p w14:paraId="09AF38FC"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1B724638"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To secure a position as a Desktop Analyst or Network Administrator where my technical and business skills will be most applicable.</w:t>
      </w:r>
    </w:p>
    <w:p w14:paraId="15AA318D"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168A1AEF"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PROFESSIONAL EXPERIENCE</w:t>
      </w:r>
    </w:p>
    <w:p w14:paraId="672A6659"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
    <w:p w14:paraId="5C3AA94B"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Hollywood Presbyterian Medical Center</w:t>
      </w:r>
    </w:p>
    <w:p w14:paraId="739D2993"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xml:space="preserve">Desktop Support Analyst </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sz w:val="20"/>
          <w:szCs w:val="20"/>
        </w:rPr>
        <w:t>03/09 – 6/2020</w:t>
      </w:r>
    </w:p>
    <w:p w14:paraId="01512BE8"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tbl>
      <w:tblPr>
        <w:tblW w:w="9720" w:type="dxa"/>
        <w:tblInd w:w="113" w:type="dxa"/>
        <w:tblCellMar>
          <w:left w:w="0" w:type="dxa"/>
          <w:right w:w="0" w:type="dxa"/>
        </w:tblCellMar>
        <w:tblLook w:val="04A0" w:firstRow="1" w:lastRow="0" w:firstColumn="1" w:lastColumn="0" w:noHBand="0" w:noVBand="1"/>
      </w:tblPr>
      <w:tblGrid>
        <w:gridCol w:w="9720"/>
      </w:tblGrid>
      <w:tr w:rsidR="00F84741" w14:paraId="312BAA37" w14:textId="77777777">
        <w:tc>
          <w:tcPr>
            <w:tcW w:w="0" w:type="auto"/>
            <w:tcMar>
              <w:top w:w="5" w:type="dxa"/>
              <w:left w:w="113" w:type="dxa"/>
              <w:bottom w:w="5" w:type="dxa"/>
              <w:right w:w="113" w:type="dxa"/>
            </w:tcMar>
            <w:hideMark/>
          </w:tcPr>
          <w:p w14:paraId="60CF028F" w14:textId="77777777" w:rsidR="005771C4" w:rsidRDefault="007408A4" w:rsidP="0082166A">
            <w:pPr>
              <w:numPr>
                <w:ilvl w:val="0"/>
                <w:numId w:val="1"/>
              </w:numPr>
              <w:pBdr>
                <w:left w:val="none" w:sz="0" w:space="12" w:color="auto"/>
              </w:pBdr>
              <w:ind w:left="440" w:hanging="440"/>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Troubleshooting of Software and hardware issues over the phone, remotely and in person.</w:t>
            </w:r>
          </w:p>
          <w:p w14:paraId="582CB2B0" w14:textId="77777777" w:rsidR="00F84741" w:rsidRDefault="005771C4" w:rsidP="0082166A">
            <w:pPr>
              <w:numPr>
                <w:ilvl w:val="0"/>
                <w:numId w:val="1"/>
              </w:numPr>
              <w:pBdr>
                <w:left w:val="none" w:sz="0" w:space="12" w:color="auto"/>
              </w:pBdr>
              <w:ind w:left="440" w:hanging="440"/>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Setup user accounts and OU’s in Active Directory.</w:t>
            </w:r>
          </w:p>
          <w:p w14:paraId="336BE97D" w14:textId="77777777" w:rsidR="005771C4" w:rsidRDefault="005771C4" w:rsidP="0082166A">
            <w:pPr>
              <w:numPr>
                <w:ilvl w:val="0"/>
                <w:numId w:val="1"/>
              </w:numPr>
              <w:pBdr>
                <w:left w:val="none" w:sz="0" w:space="12" w:color="auto"/>
              </w:pBdr>
              <w:ind w:left="440" w:hanging="440"/>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Installed Office 2013, 2016 and Office 365.</w:t>
            </w:r>
            <w:r w:rsidR="005E1585">
              <w:rPr>
                <w:rFonts w:ascii="Arial Unicode MS" w:eastAsia="Arial Unicode MS" w:hAnsi="Arial Unicode MS" w:cs="Arial Unicode MS"/>
                <w:color w:val="000000"/>
                <w:sz w:val="20"/>
                <w:szCs w:val="20"/>
              </w:rPr>
              <w:t xml:space="preserve">  </w:t>
            </w:r>
          </w:p>
          <w:p w14:paraId="0AE124D9" w14:textId="665CD8C8" w:rsidR="005E1585" w:rsidRDefault="005E1585" w:rsidP="005E1585">
            <w:pPr>
              <w:numPr>
                <w:ilvl w:val="0"/>
                <w:numId w:val="1"/>
              </w:numPr>
              <w:pBdr>
                <w:left w:val="none" w:sz="0" w:space="12" w:color="auto"/>
              </w:pBdr>
              <w:ind w:left="440" w:hanging="440"/>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Worked with high level Executives and Physicians </w:t>
            </w:r>
            <w:bookmarkStart w:id="0" w:name="_GoBack"/>
            <w:bookmarkEnd w:id="0"/>
          </w:p>
        </w:tc>
      </w:tr>
      <w:tr w:rsidR="00F84741" w14:paraId="3B08CA04" w14:textId="77777777">
        <w:tc>
          <w:tcPr>
            <w:tcW w:w="0" w:type="auto"/>
            <w:tcMar>
              <w:top w:w="5" w:type="dxa"/>
              <w:left w:w="113" w:type="dxa"/>
              <w:bottom w:w="5" w:type="dxa"/>
              <w:right w:w="113" w:type="dxa"/>
            </w:tcMar>
            <w:hideMark/>
          </w:tcPr>
          <w:p w14:paraId="4DECFA45" w14:textId="77777777" w:rsidR="00F84741" w:rsidRDefault="007408A4" w:rsidP="007B41D1">
            <w:pPr>
              <w:numPr>
                <w:ilvl w:val="0"/>
                <w:numId w:val="2"/>
              </w:numPr>
              <w:pBdr>
                <w:left w:val="none" w:sz="0" w:space="12" w:color="auto"/>
              </w:pBdr>
              <w:ind w:left="440" w:hanging="440"/>
              <w:jc w:val="both"/>
              <w:rPr>
                <w:rFonts w:ascii="Arial Unicode MS" w:eastAsia="Arial Unicode MS" w:hAnsi="Arial Unicode MS" w:cs="Arial Unicode MS"/>
                <w:color w:val="000000"/>
              </w:rPr>
            </w:pPr>
            <w:r>
              <w:rPr>
                <w:rFonts w:ascii="Arial Unicode MS" w:eastAsia="Arial Unicode MS" w:hAnsi="Arial Unicode MS" w:cs="Arial Unicode MS"/>
                <w:color w:val="000000"/>
                <w:sz w:val="20"/>
                <w:szCs w:val="20"/>
              </w:rPr>
              <w:t xml:space="preserve">Imaging of new Dell </w:t>
            </w:r>
            <w:proofErr w:type="spellStart"/>
            <w:r>
              <w:rPr>
                <w:rFonts w:ascii="Arial Unicode MS" w:eastAsia="Arial Unicode MS" w:hAnsi="Arial Unicode MS" w:cs="Arial Unicode MS"/>
                <w:color w:val="000000"/>
                <w:sz w:val="20"/>
                <w:szCs w:val="20"/>
              </w:rPr>
              <w:t>Optiplex</w:t>
            </w:r>
            <w:proofErr w:type="spellEnd"/>
            <w:r w:rsidR="001744AB">
              <w:rPr>
                <w:rFonts w:ascii="Arial Unicode MS" w:eastAsia="Arial Unicode MS" w:hAnsi="Arial Unicode MS" w:cs="Arial Unicode MS"/>
                <w:color w:val="000000"/>
                <w:sz w:val="20"/>
                <w:szCs w:val="20"/>
              </w:rPr>
              <w:t xml:space="preserve"> </w:t>
            </w:r>
            <w:r w:rsidR="00D00552">
              <w:rPr>
                <w:rFonts w:ascii="Arial Unicode MS" w:eastAsia="Arial Unicode MS" w:hAnsi="Arial Unicode MS" w:cs="Arial Unicode MS"/>
                <w:color w:val="000000"/>
                <w:sz w:val="20"/>
                <w:szCs w:val="20"/>
              </w:rPr>
              <w:t xml:space="preserve">and Lenovo </w:t>
            </w:r>
            <w:r>
              <w:rPr>
                <w:rFonts w:ascii="Arial Unicode MS" w:eastAsia="Arial Unicode MS" w:hAnsi="Arial Unicode MS" w:cs="Arial Unicode MS"/>
                <w:color w:val="000000"/>
                <w:sz w:val="20"/>
                <w:szCs w:val="20"/>
              </w:rPr>
              <w:t>workstations and laptops, se</w:t>
            </w:r>
            <w:r w:rsidR="007B41D1">
              <w:rPr>
                <w:rFonts w:ascii="Arial Unicode MS" w:eastAsia="Arial Unicode MS" w:hAnsi="Arial Unicode MS" w:cs="Arial Unicode MS"/>
                <w:color w:val="000000"/>
                <w:sz w:val="20"/>
                <w:szCs w:val="20"/>
              </w:rPr>
              <w:t xml:space="preserve">tup of new hardware, HP printers, </w:t>
            </w:r>
            <w:r>
              <w:rPr>
                <w:rFonts w:ascii="Arial Unicode MS" w:eastAsia="Arial Unicode MS" w:hAnsi="Arial Unicode MS" w:cs="Arial Unicode MS"/>
                <w:color w:val="000000"/>
                <w:sz w:val="20"/>
                <w:szCs w:val="20"/>
              </w:rPr>
              <w:t xml:space="preserve">Xerox copiers, </w:t>
            </w:r>
            <w:proofErr w:type="spellStart"/>
            <w:r>
              <w:rPr>
                <w:rFonts w:ascii="Arial Unicode MS" w:eastAsia="Arial Unicode MS" w:hAnsi="Arial Unicode MS" w:cs="Arial Unicode MS"/>
                <w:color w:val="000000"/>
                <w:sz w:val="20"/>
                <w:szCs w:val="20"/>
              </w:rPr>
              <w:t>iphones</w:t>
            </w:r>
            <w:proofErr w:type="spellEnd"/>
            <w:r>
              <w:rPr>
                <w:rFonts w:ascii="Arial Unicode MS" w:eastAsia="Arial Unicode MS" w:hAnsi="Arial Unicode MS" w:cs="Arial Unicode MS"/>
                <w:color w:val="000000"/>
                <w:sz w:val="20"/>
                <w:szCs w:val="20"/>
              </w:rPr>
              <w:t xml:space="preserve"> and androids, VPN</w:t>
            </w:r>
            <w:r w:rsidR="009C2D6F">
              <w:rPr>
                <w:rFonts w:ascii="Arial Unicode MS" w:eastAsia="Arial Unicode MS" w:hAnsi="Arial Unicode MS" w:cs="Arial Unicode MS"/>
                <w:color w:val="000000"/>
                <w:sz w:val="20"/>
                <w:szCs w:val="20"/>
              </w:rPr>
              <w:t xml:space="preserve"> configuration in a Windows 10 environment</w:t>
            </w:r>
          </w:p>
        </w:tc>
      </w:tr>
      <w:tr w:rsidR="00F84741" w14:paraId="70CBDB83" w14:textId="77777777">
        <w:tc>
          <w:tcPr>
            <w:tcW w:w="0" w:type="auto"/>
            <w:tcMar>
              <w:top w:w="5" w:type="dxa"/>
              <w:left w:w="113" w:type="dxa"/>
              <w:bottom w:w="5" w:type="dxa"/>
              <w:right w:w="113" w:type="dxa"/>
            </w:tcMar>
            <w:hideMark/>
          </w:tcPr>
          <w:p w14:paraId="11CA7B50" w14:textId="77777777" w:rsidR="001744AB" w:rsidRDefault="001744AB">
            <w:pPr>
              <w:numPr>
                <w:ilvl w:val="0"/>
                <w:numId w:val="3"/>
              </w:numPr>
              <w:pBdr>
                <w:left w:val="none" w:sz="0" w:space="12" w:color="auto"/>
              </w:pBdr>
              <w:ind w:left="440" w:hanging="440"/>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Performed Windows XP to Windows 7 migration using Symantec Ghost.  Performed Windows 7 to Windows 10 migration using Smart Deploy and WDS.    Worked with </w:t>
            </w:r>
            <w:proofErr w:type="spellStart"/>
            <w:r>
              <w:rPr>
                <w:rFonts w:ascii="Arial Unicode MS" w:eastAsia="Arial Unicode MS" w:hAnsi="Arial Unicode MS" w:cs="Arial Unicode MS"/>
                <w:color w:val="000000"/>
                <w:sz w:val="20"/>
                <w:szCs w:val="20"/>
              </w:rPr>
              <w:t>Imprivata</w:t>
            </w:r>
            <w:proofErr w:type="spellEnd"/>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Softlab</w:t>
            </w:r>
            <w:proofErr w:type="spellEnd"/>
            <w:r>
              <w:rPr>
                <w:rFonts w:ascii="Arial Unicode MS" w:eastAsia="Arial Unicode MS" w:hAnsi="Arial Unicode MS" w:cs="Arial Unicode MS"/>
                <w:color w:val="000000"/>
                <w:sz w:val="20"/>
                <w:szCs w:val="20"/>
              </w:rPr>
              <w:t xml:space="preserve">, MECM, HP Device Manager, VMWare, Kronos, JB Dev, </w:t>
            </w:r>
            <w:proofErr w:type="spellStart"/>
            <w:r>
              <w:rPr>
                <w:rFonts w:ascii="Arial Unicode MS" w:eastAsia="Arial Unicode MS" w:hAnsi="Arial Unicode MS" w:cs="Arial Unicode MS"/>
                <w:color w:val="000000"/>
                <w:sz w:val="20"/>
                <w:szCs w:val="20"/>
              </w:rPr>
              <w:t>Softlab</w:t>
            </w:r>
            <w:proofErr w:type="spellEnd"/>
            <w:r>
              <w:rPr>
                <w:rFonts w:ascii="Arial Unicode MS" w:eastAsia="Arial Unicode MS" w:hAnsi="Arial Unicode MS" w:cs="Arial Unicode MS"/>
                <w:color w:val="000000"/>
                <w:sz w:val="20"/>
                <w:szCs w:val="20"/>
              </w:rPr>
              <w:t xml:space="preserve">, GE Centricity Perinatal, EPIC, </w:t>
            </w:r>
            <w:proofErr w:type="spellStart"/>
            <w:r>
              <w:rPr>
                <w:rFonts w:ascii="Arial Unicode MS" w:eastAsia="Arial Unicode MS" w:hAnsi="Arial Unicode MS" w:cs="Arial Unicode MS"/>
                <w:color w:val="000000"/>
                <w:sz w:val="20"/>
                <w:szCs w:val="20"/>
              </w:rPr>
              <w:t>Allscripts</w:t>
            </w:r>
            <w:proofErr w:type="spellEnd"/>
            <w:r>
              <w:rPr>
                <w:rFonts w:ascii="Arial Unicode MS" w:eastAsia="Arial Unicode MS" w:hAnsi="Arial Unicode MS" w:cs="Arial Unicode MS"/>
                <w:color w:val="000000"/>
                <w:sz w:val="20"/>
                <w:szCs w:val="20"/>
              </w:rPr>
              <w:t xml:space="preserve"> Paragon, Kuiper, and more.</w:t>
            </w:r>
          </w:p>
          <w:p w14:paraId="5904A45A" w14:textId="77777777" w:rsidR="00F84741" w:rsidRDefault="007408A4">
            <w:pPr>
              <w:numPr>
                <w:ilvl w:val="0"/>
                <w:numId w:val="3"/>
              </w:numPr>
              <w:pBdr>
                <w:left w:val="none" w:sz="0" w:space="12" w:color="auto"/>
              </w:pBdr>
              <w:ind w:left="440" w:hanging="440"/>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TCP/IP configuration, troubleshooting of network connectivity to the switches</w:t>
            </w:r>
            <w:r w:rsidR="009C2D6F">
              <w:rPr>
                <w:rFonts w:ascii="Arial Unicode MS" w:eastAsia="Arial Unicode MS" w:hAnsi="Arial Unicode MS" w:cs="Arial Unicode MS"/>
                <w:color w:val="000000"/>
                <w:sz w:val="20"/>
                <w:szCs w:val="20"/>
              </w:rPr>
              <w:t>, cable management and testing of lines</w:t>
            </w:r>
            <w:r>
              <w:rPr>
                <w:rFonts w:ascii="Arial Unicode MS" w:eastAsia="Arial Unicode MS" w:hAnsi="Arial Unicode MS" w:cs="Arial Unicode MS"/>
                <w:color w:val="000000"/>
                <w:sz w:val="20"/>
                <w:szCs w:val="20"/>
              </w:rPr>
              <w:t>.</w:t>
            </w:r>
          </w:p>
        </w:tc>
      </w:tr>
      <w:tr w:rsidR="00F84741" w14:paraId="7823AC0E" w14:textId="77777777">
        <w:tc>
          <w:tcPr>
            <w:tcW w:w="0" w:type="auto"/>
            <w:tcMar>
              <w:top w:w="5" w:type="dxa"/>
              <w:left w:w="113" w:type="dxa"/>
              <w:bottom w:w="5" w:type="dxa"/>
              <w:right w:w="113" w:type="dxa"/>
            </w:tcMar>
            <w:hideMark/>
          </w:tcPr>
          <w:p w14:paraId="02DCDDB6" w14:textId="77777777" w:rsidR="00F84741" w:rsidRDefault="007408A4">
            <w:pPr>
              <w:numPr>
                <w:ilvl w:val="0"/>
                <w:numId w:val="4"/>
              </w:numPr>
              <w:pBdr>
                <w:left w:val="none" w:sz="0" w:space="12" w:color="auto"/>
              </w:pBdr>
              <w:ind w:left="440" w:hanging="440"/>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Worked with a team of 20 IT staff</w:t>
            </w:r>
            <w:r w:rsidR="001744AB">
              <w:rPr>
                <w:rFonts w:ascii="Arial Unicode MS" w:eastAsia="Arial Unicode MS" w:hAnsi="Arial Unicode MS" w:cs="Arial Unicode MS"/>
                <w:color w:val="000000"/>
                <w:sz w:val="20"/>
                <w:szCs w:val="20"/>
              </w:rPr>
              <w:t xml:space="preserve"> members</w:t>
            </w:r>
            <w:r>
              <w:rPr>
                <w:rFonts w:ascii="Arial Unicode MS" w:eastAsia="Arial Unicode MS" w:hAnsi="Arial Unicode MS" w:cs="Arial Unicode MS"/>
                <w:color w:val="000000"/>
                <w:sz w:val="20"/>
                <w:szCs w:val="20"/>
              </w:rPr>
              <w:t>.  Created DOS and VB Scripts to streamline</w:t>
            </w:r>
          </w:p>
          <w:p w14:paraId="5A3757F5" w14:textId="77777777" w:rsidR="00F84741" w:rsidRDefault="007408A4">
            <w:pPr>
              <w:ind w:left="360"/>
              <w:jc w:val="both"/>
              <w:rPr>
                <w:rFonts w:ascii="Arial Unicode MS" w:eastAsia="Arial Unicode MS" w:hAnsi="Arial Unicode MS" w:cs="Arial Unicode MS"/>
                <w:color w:val="000000"/>
              </w:rPr>
            </w:pPr>
            <w:r>
              <w:rPr>
                <w:rFonts w:ascii="Arial Unicode MS" w:eastAsia="Arial Unicode MS" w:hAnsi="Arial Unicode MS" w:cs="Arial Unicode MS"/>
                <w:color w:val="000000"/>
                <w:sz w:val="20"/>
                <w:szCs w:val="20"/>
              </w:rPr>
              <w:t>deployment of applications.  Used PDQ deployment tools t</w:t>
            </w:r>
            <w:r w:rsidR="00D00552">
              <w:rPr>
                <w:rFonts w:ascii="Arial Unicode MS" w:eastAsia="Arial Unicode MS" w:hAnsi="Arial Unicode MS" w:cs="Arial Unicode MS"/>
                <w:color w:val="000000"/>
                <w:sz w:val="20"/>
                <w:szCs w:val="20"/>
              </w:rPr>
              <w:t xml:space="preserve">o create packages and inventory of 1000 </w:t>
            </w:r>
            <w:r w:rsidR="00D00552">
              <w:rPr>
                <w:rFonts w:ascii="Arial Unicode MS" w:eastAsia="Arial Unicode MS" w:hAnsi="Arial Unicode MS" w:cs="Arial Unicode MS"/>
                <w:color w:val="000000"/>
                <w:sz w:val="20"/>
                <w:szCs w:val="20"/>
              </w:rPr>
              <w:lastRenderedPageBreak/>
              <w:t xml:space="preserve">workstations.  </w:t>
            </w:r>
            <w:r w:rsidR="0082166A">
              <w:rPr>
                <w:rFonts w:ascii="Arial Unicode MS" w:eastAsia="Arial Unicode MS" w:hAnsi="Arial Unicode MS" w:cs="Arial Unicode MS"/>
                <w:color w:val="000000"/>
                <w:sz w:val="20"/>
                <w:szCs w:val="20"/>
              </w:rPr>
              <w:t xml:space="preserve">Also familiar with SCCM for deployment of applications. </w:t>
            </w:r>
            <w:r w:rsidR="00D00552">
              <w:rPr>
                <w:rFonts w:ascii="Arial Unicode MS" w:eastAsia="Arial Unicode MS" w:hAnsi="Arial Unicode MS" w:cs="Arial Unicode MS"/>
                <w:color w:val="000000"/>
                <w:sz w:val="20"/>
                <w:szCs w:val="20"/>
              </w:rPr>
              <w:t xml:space="preserve">Go to person for Apple </w:t>
            </w:r>
            <w:r w:rsidR="009C2D6F">
              <w:rPr>
                <w:rFonts w:ascii="Arial Unicode MS" w:eastAsia="Arial Unicode MS" w:hAnsi="Arial Unicode MS" w:cs="Arial Unicode MS"/>
                <w:color w:val="000000"/>
                <w:sz w:val="20"/>
                <w:szCs w:val="20"/>
              </w:rPr>
              <w:t>Computers and MacBook’s</w:t>
            </w:r>
            <w:r w:rsidR="00D00552">
              <w:rPr>
                <w:rFonts w:ascii="Arial Unicode MS" w:eastAsia="Arial Unicode MS" w:hAnsi="Arial Unicode MS" w:cs="Arial Unicode MS"/>
                <w:color w:val="000000"/>
                <w:sz w:val="20"/>
                <w:szCs w:val="20"/>
              </w:rPr>
              <w:t>.</w:t>
            </w:r>
          </w:p>
        </w:tc>
      </w:tr>
    </w:tbl>
    <w:p w14:paraId="0A37501D"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rPr>
        <w:lastRenderedPageBreak/>
        <w:tab/>
      </w:r>
      <w:r>
        <w:rPr>
          <w:rFonts w:ascii="Arial Unicode MS" w:eastAsia="Arial Unicode MS" w:hAnsi="Arial Unicode MS" w:cs="Arial Unicode MS"/>
        </w:rPr>
        <w:tab/>
      </w:r>
    </w:p>
    <w:p w14:paraId="79B85930"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Design Strategy (contract at Bear Stearns), Century City</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sz w:val="20"/>
          <w:szCs w:val="20"/>
        </w:rPr>
        <w:t xml:space="preserve">12/07 – 03/08 </w:t>
      </w:r>
    </w:p>
    <w:p w14:paraId="00FB9CEE"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Desktop Support Analyst (Completed Contract; Company went Bankrupt)</w:t>
      </w:r>
      <w:r>
        <w:rPr>
          <w:rFonts w:ascii="Arial Unicode MS" w:eastAsia="Arial Unicode MS" w:hAnsi="Arial Unicode MS" w:cs="Arial Unicode MS"/>
        </w:rPr>
        <w:tab/>
      </w:r>
      <w:r>
        <w:rPr>
          <w:rFonts w:ascii="Arial Unicode MS" w:eastAsia="Arial Unicode MS" w:hAnsi="Arial Unicode MS" w:cs="Arial Unicode MS"/>
        </w:rPr>
        <w:tab/>
      </w:r>
    </w:p>
    <w:p w14:paraId="0DA70637"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4A6A8146" w14:textId="77777777" w:rsidR="00F84741" w:rsidRDefault="007408A4">
      <w:pPr>
        <w:numPr>
          <w:ilvl w:val="0"/>
          <w:numId w:val="5"/>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Troubleshooting of Software and hardware issues over the phone, remotely and in person.</w:t>
      </w:r>
    </w:p>
    <w:p w14:paraId="4D5DBC47" w14:textId="77777777" w:rsidR="00F84741" w:rsidRDefault="007408A4">
      <w:pPr>
        <w:numPr>
          <w:ilvl w:val="0"/>
          <w:numId w:val="5"/>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Imaging of new Dell </w:t>
      </w:r>
      <w:proofErr w:type="spellStart"/>
      <w:r>
        <w:rPr>
          <w:rFonts w:ascii="Arial Unicode MS" w:eastAsia="Arial Unicode MS" w:hAnsi="Arial Unicode MS" w:cs="Arial Unicode MS"/>
          <w:sz w:val="20"/>
          <w:szCs w:val="20"/>
        </w:rPr>
        <w:t>Optiplex</w:t>
      </w:r>
      <w:proofErr w:type="spellEnd"/>
      <w:r>
        <w:rPr>
          <w:rFonts w:ascii="Arial Unicode MS" w:eastAsia="Arial Unicode MS" w:hAnsi="Arial Unicode MS" w:cs="Arial Unicode MS"/>
          <w:sz w:val="20"/>
          <w:szCs w:val="20"/>
        </w:rPr>
        <w:t xml:space="preserve"> workstations, setup of new hardware.  </w:t>
      </w:r>
    </w:p>
    <w:p w14:paraId="1BF3FB88" w14:textId="77777777" w:rsidR="00F84741" w:rsidRDefault="007408A4">
      <w:pPr>
        <w:numPr>
          <w:ilvl w:val="0"/>
          <w:numId w:val="5"/>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TCP/IP configuration, troubleshooting of network cabling to the switches.</w:t>
      </w:r>
    </w:p>
    <w:p w14:paraId="5DAB6C7B"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
    <w:p w14:paraId="3353B940" w14:textId="77777777" w:rsidR="00F84741" w:rsidRDefault="007408A4">
      <w:pPr>
        <w:jc w:val="both"/>
        <w:rPr>
          <w:rFonts w:ascii="Arial Unicode MS" w:eastAsia="Arial Unicode MS" w:hAnsi="Arial Unicode MS" w:cs="Arial Unicode MS"/>
        </w:rPr>
      </w:pPr>
      <w:proofErr w:type="spellStart"/>
      <w:r>
        <w:rPr>
          <w:rFonts w:ascii="Arial Unicode MS" w:eastAsia="Arial Unicode MS" w:hAnsi="Arial Unicode MS" w:cs="Arial Unicode MS"/>
          <w:b/>
          <w:bCs/>
          <w:sz w:val="20"/>
          <w:szCs w:val="20"/>
        </w:rPr>
        <w:t>Igmas</w:t>
      </w:r>
      <w:proofErr w:type="spellEnd"/>
      <w:r>
        <w:rPr>
          <w:rFonts w:ascii="Arial Unicode MS" w:eastAsia="Arial Unicode MS" w:hAnsi="Arial Unicode MS" w:cs="Arial Unicode MS"/>
          <w:b/>
          <w:bCs/>
          <w:sz w:val="20"/>
          <w:szCs w:val="20"/>
        </w:rPr>
        <w:t xml:space="preserve"> Technologies, Universal City, CA</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sz w:val="20"/>
          <w:szCs w:val="20"/>
        </w:rPr>
        <w:t>11/06 – 11/07</w:t>
      </w:r>
    </w:p>
    <w:p w14:paraId="27BD9CFE"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Configuration Center Team Lead (Contract; Completed roll out)</w:t>
      </w:r>
      <w:r>
        <w:rPr>
          <w:rFonts w:ascii="Arial Unicode MS" w:eastAsia="Arial Unicode MS" w:hAnsi="Arial Unicode MS" w:cs="Arial Unicode MS"/>
        </w:rPr>
        <w:tab/>
      </w:r>
      <w:r>
        <w:rPr>
          <w:rFonts w:ascii="Arial Unicode MS" w:eastAsia="Arial Unicode MS" w:hAnsi="Arial Unicode MS" w:cs="Arial Unicode MS"/>
        </w:rPr>
        <w:tab/>
      </w:r>
    </w:p>
    <w:p w14:paraId="46624170"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3805B7D3" w14:textId="77777777" w:rsidR="00F84741" w:rsidRDefault="007408A4">
      <w:pPr>
        <w:numPr>
          <w:ilvl w:val="0"/>
          <w:numId w:val="6"/>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Managed a staff of four</w:t>
      </w:r>
    </w:p>
    <w:p w14:paraId="08F89C44" w14:textId="77777777" w:rsidR="00F84741" w:rsidRDefault="007408A4">
      <w:pPr>
        <w:numPr>
          <w:ilvl w:val="0"/>
          <w:numId w:val="6"/>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Configuration of 500+ IBM </w:t>
      </w:r>
      <w:proofErr w:type="spellStart"/>
      <w:r>
        <w:rPr>
          <w:rFonts w:ascii="Arial Unicode MS" w:eastAsia="Arial Unicode MS" w:hAnsi="Arial Unicode MS" w:cs="Arial Unicode MS"/>
          <w:sz w:val="20"/>
          <w:szCs w:val="20"/>
        </w:rPr>
        <w:t>Xseries</w:t>
      </w:r>
      <w:proofErr w:type="spellEnd"/>
      <w:r>
        <w:rPr>
          <w:rFonts w:ascii="Arial Unicode MS" w:eastAsia="Arial Unicode MS" w:hAnsi="Arial Unicode MS" w:cs="Arial Unicode MS"/>
          <w:sz w:val="20"/>
          <w:szCs w:val="20"/>
        </w:rPr>
        <w:t xml:space="preserve"> servers running Windows 2003.  Imaging of IBM </w:t>
      </w:r>
      <w:proofErr w:type="spellStart"/>
      <w:r>
        <w:rPr>
          <w:rFonts w:ascii="Arial Unicode MS" w:eastAsia="Arial Unicode MS" w:hAnsi="Arial Unicode MS" w:cs="Arial Unicode MS"/>
          <w:sz w:val="20"/>
          <w:szCs w:val="20"/>
        </w:rPr>
        <w:t>Xseries</w:t>
      </w:r>
      <w:proofErr w:type="spellEnd"/>
      <w:r>
        <w:rPr>
          <w:rFonts w:ascii="Arial Unicode MS" w:eastAsia="Arial Unicode MS" w:hAnsi="Arial Unicode MS" w:cs="Arial Unicode MS"/>
          <w:sz w:val="20"/>
          <w:szCs w:val="20"/>
        </w:rPr>
        <w:t xml:space="preserve"> servers using IBM Director Suite. Installation and troubleshooting of </w:t>
      </w:r>
      <w:proofErr w:type="spellStart"/>
      <w:r>
        <w:rPr>
          <w:rFonts w:ascii="Arial Unicode MS" w:eastAsia="Arial Unicode MS" w:hAnsi="Arial Unicode MS" w:cs="Arial Unicode MS"/>
          <w:sz w:val="20"/>
          <w:szCs w:val="20"/>
        </w:rPr>
        <w:t>PCCharge</w:t>
      </w:r>
      <w:proofErr w:type="spellEnd"/>
      <w:r>
        <w:rPr>
          <w:rFonts w:ascii="Arial Unicode MS" w:eastAsia="Arial Unicode MS" w:hAnsi="Arial Unicode MS" w:cs="Arial Unicode MS"/>
          <w:sz w:val="20"/>
          <w:szCs w:val="20"/>
        </w:rPr>
        <w:t xml:space="preserve"> credit card processing software.</w:t>
      </w:r>
    </w:p>
    <w:p w14:paraId="6368CCD7" w14:textId="77777777" w:rsidR="00F84741" w:rsidRDefault="007408A4">
      <w:pPr>
        <w:numPr>
          <w:ilvl w:val="0"/>
          <w:numId w:val="6"/>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Trained new employees, recommended improvements to the project and maintained a professional atmosphere at the configuration center.</w:t>
      </w:r>
    </w:p>
    <w:p w14:paraId="3C5FF265" w14:textId="77777777" w:rsidR="00F84741" w:rsidRDefault="007408A4">
      <w:pPr>
        <w:numPr>
          <w:ilvl w:val="0"/>
          <w:numId w:val="6"/>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Configuration of over 200 </w:t>
      </w:r>
      <w:proofErr w:type="spellStart"/>
      <w:r>
        <w:rPr>
          <w:rFonts w:ascii="Arial Unicode MS" w:eastAsia="Arial Unicode MS" w:hAnsi="Arial Unicode MS" w:cs="Arial Unicode MS"/>
          <w:sz w:val="20"/>
          <w:szCs w:val="20"/>
        </w:rPr>
        <w:t>Sonicwall</w:t>
      </w:r>
      <w:proofErr w:type="spellEnd"/>
      <w:r>
        <w:rPr>
          <w:rFonts w:ascii="Arial Unicode MS" w:eastAsia="Arial Unicode MS" w:hAnsi="Arial Unicode MS" w:cs="Arial Unicode MS"/>
          <w:sz w:val="20"/>
          <w:szCs w:val="20"/>
        </w:rPr>
        <w:t xml:space="preserve"> Pro 170 series firewalls, 1500 Linksys print servers and 2000 Wyse thin clients for the 500+ Jenny Craig centers across the USA.</w:t>
      </w:r>
    </w:p>
    <w:p w14:paraId="42482736" w14:textId="77777777" w:rsidR="00F84741" w:rsidRDefault="007408A4">
      <w:pPr>
        <w:numPr>
          <w:ilvl w:val="0"/>
          <w:numId w:val="6"/>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Ordering of supplies and point of support for the field technicians installing the hardware.</w:t>
      </w:r>
    </w:p>
    <w:p w14:paraId="02EB378F" w14:textId="77777777" w:rsidR="00D00552" w:rsidRPr="007B41D1" w:rsidRDefault="007408A4" w:rsidP="007B41D1">
      <w:pPr>
        <w:jc w:val="both"/>
        <w:rPr>
          <w:rFonts w:ascii="Arial Unicode MS" w:eastAsia="Arial Unicode MS" w:hAnsi="Arial Unicode MS" w:cs="Arial Unicode MS"/>
        </w:rPr>
      </w:pPr>
      <w:r>
        <w:rPr>
          <w:rFonts w:ascii="Arial Unicode MS" w:eastAsia="Arial Unicode MS" w:hAnsi="Arial Unicode MS" w:cs="Arial Unicode MS"/>
        </w:rPr>
        <w:tab/>
      </w:r>
      <w:r>
        <w:rPr>
          <w:rFonts w:ascii="Arial Unicode MS" w:eastAsia="Arial Unicode MS" w:hAnsi="Arial Unicode MS" w:cs="Arial Unicode MS"/>
        </w:rPr>
        <w:tab/>
      </w:r>
    </w:p>
    <w:p w14:paraId="5A7CCCD7"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Old Master Products, Incorporated, Van Nuys, CA</w:t>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b/>
          <w:bCs/>
        </w:rPr>
        <w:tab/>
      </w:r>
      <w:r>
        <w:rPr>
          <w:rFonts w:ascii="Arial Unicode MS" w:eastAsia="Arial Unicode MS" w:hAnsi="Arial Unicode MS" w:cs="Arial Unicode MS"/>
          <w:sz w:val="20"/>
          <w:szCs w:val="20"/>
        </w:rPr>
        <w:t xml:space="preserve">12/03 – 04/06 </w:t>
      </w:r>
    </w:p>
    <w:p w14:paraId="21BC4F66"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Network Support technician (Decided to Outsource)</w:t>
      </w:r>
    </w:p>
    <w:p w14:paraId="4B8484D5"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5FC9BED0" w14:textId="77777777" w:rsidR="00F84741" w:rsidRDefault="007408A4">
      <w:pPr>
        <w:numPr>
          <w:ilvl w:val="0"/>
          <w:numId w:val="7"/>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IT Management of Windows 2000, Novell 4.1 and AS/400 Network for Corporate office and two stores. Sole person in charge of all computers and phones.</w:t>
      </w:r>
    </w:p>
    <w:p w14:paraId="0A5B81E8" w14:textId="77777777" w:rsidR="00F84741" w:rsidRDefault="007408A4">
      <w:pPr>
        <w:numPr>
          <w:ilvl w:val="0"/>
          <w:numId w:val="7"/>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Maintained server backup tapes using Seagate software, setup new user accounts and email accounts, setup new Dell computers with Windows XP, MS Office XP and created images with Norton Ghost.</w:t>
      </w:r>
    </w:p>
    <w:p w14:paraId="1EEB606B" w14:textId="77777777" w:rsidR="00F84741" w:rsidRDefault="007408A4">
      <w:pPr>
        <w:numPr>
          <w:ilvl w:val="0"/>
          <w:numId w:val="7"/>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Setup Windows 2000 Terminal server and configured Cisco 2600 routers for VPN tunneling to the three different store locations and provide internet connectivity.</w:t>
      </w:r>
    </w:p>
    <w:p w14:paraId="7AD9A5FC" w14:textId="77777777" w:rsidR="00F84741" w:rsidRDefault="007408A4">
      <w:pPr>
        <w:numPr>
          <w:ilvl w:val="0"/>
          <w:numId w:val="7"/>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Purchasing of software and hardware, recommendations for future network infrastructure.</w:t>
      </w:r>
    </w:p>
    <w:p w14:paraId="19B79A96" w14:textId="77777777" w:rsidR="00F84741" w:rsidRDefault="007408A4">
      <w:pPr>
        <w:numPr>
          <w:ilvl w:val="0"/>
          <w:numId w:val="7"/>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Configuration and troubleshooting of HP Printers and TCP/IP networking.</w:t>
      </w:r>
    </w:p>
    <w:p w14:paraId="6F984F51" w14:textId="77777777" w:rsidR="00F84741" w:rsidRDefault="007408A4">
      <w:pPr>
        <w:numPr>
          <w:ilvl w:val="0"/>
          <w:numId w:val="7"/>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Administration of Toshiba CTX phone system and Cisco 2611 routers.</w:t>
      </w:r>
    </w:p>
    <w:p w14:paraId="7CDE8662" w14:textId="77777777" w:rsidR="00F84741" w:rsidRDefault="007408A4">
      <w:pPr>
        <w:numPr>
          <w:ilvl w:val="0"/>
          <w:numId w:val="7"/>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Created two separate websites, http://oldmasterproducts.com &amp; http://thegarrisoncollection.com.  Also created company brochures using Photoshop 7 and warehouse drawings using </w:t>
      </w:r>
      <w:proofErr w:type="spellStart"/>
      <w:r>
        <w:rPr>
          <w:rFonts w:ascii="Arial Unicode MS" w:eastAsia="Arial Unicode MS" w:hAnsi="Arial Unicode MS" w:cs="Arial Unicode MS"/>
          <w:sz w:val="20"/>
          <w:szCs w:val="20"/>
        </w:rPr>
        <w:t>AutoCad</w:t>
      </w:r>
      <w:proofErr w:type="spellEnd"/>
      <w:r>
        <w:rPr>
          <w:rFonts w:ascii="Arial Unicode MS" w:eastAsia="Arial Unicode MS" w:hAnsi="Arial Unicode MS" w:cs="Arial Unicode MS"/>
          <w:sz w:val="20"/>
          <w:szCs w:val="20"/>
        </w:rPr>
        <w:t>.</w:t>
      </w:r>
    </w:p>
    <w:p w14:paraId="6A05A809" w14:textId="77777777" w:rsidR="007F020F" w:rsidRDefault="007408A4">
      <w:pPr>
        <w:jc w:val="both"/>
        <w:rPr>
          <w:rFonts w:ascii="Arial Unicode MS" w:eastAsia="Arial Unicode MS" w:hAnsi="Arial Unicode MS" w:cs="Arial Unicode MS"/>
        </w:rPr>
      </w:pPr>
      <w:r>
        <w:rPr>
          <w:rFonts w:ascii="Arial Unicode MS" w:eastAsia="Arial Unicode MS" w:hAnsi="Arial Unicode MS" w:cs="Arial Unicode MS"/>
        </w:rPr>
        <w:lastRenderedPageBreak/>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
    <w:p w14:paraId="5A39BBE3" w14:textId="77777777" w:rsidR="007F020F" w:rsidRDefault="007F020F">
      <w:pPr>
        <w:rPr>
          <w:rFonts w:ascii="Arial Unicode MS" w:eastAsia="Arial Unicode MS" w:hAnsi="Arial Unicode MS" w:cs="Arial Unicode MS"/>
        </w:rPr>
      </w:pPr>
      <w:r>
        <w:rPr>
          <w:rFonts w:ascii="Arial Unicode MS" w:eastAsia="Arial Unicode MS" w:hAnsi="Arial Unicode MS" w:cs="Arial Unicode MS"/>
        </w:rPr>
        <w:br w:type="page"/>
      </w:r>
    </w:p>
    <w:p w14:paraId="41C8F396" w14:textId="77777777" w:rsidR="00F84741" w:rsidRDefault="00F84741">
      <w:pPr>
        <w:jc w:val="both"/>
        <w:rPr>
          <w:rFonts w:ascii="Arial Unicode MS" w:eastAsia="Arial Unicode MS" w:hAnsi="Arial Unicode MS" w:cs="Arial Unicode MS"/>
        </w:rPr>
      </w:pPr>
    </w:p>
    <w:p w14:paraId="5B1427E7"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Fox Studios (</w:t>
      </w:r>
      <w:proofErr w:type="spellStart"/>
      <w:r>
        <w:rPr>
          <w:rFonts w:ascii="Arial Unicode MS" w:eastAsia="Arial Unicode MS" w:hAnsi="Arial Unicode MS" w:cs="Arial Unicode MS"/>
          <w:b/>
          <w:bCs/>
          <w:sz w:val="20"/>
          <w:szCs w:val="20"/>
        </w:rPr>
        <w:t>Tek</w:t>
      </w:r>
      <w:proofErr w:type="spellEnd"/>
      <w:r>
        <w:rPr>
          <w:rFonts w:ascii="Arial Unicode MS" w:eastAsia="Arial Unicode MS" w:hAnsi="Arial Unicode MS" w:cs="Arial Unicode MS"/>
          <w:b/>
          <w:bCs/>
          <w:sz w:val="20"/>
          <w:szCs w:val="20"/>
        </w:rPr>
        <w:t xml:space="preserve"> Systems), Century City, CA</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sz w:val="20"/>
          <w:szCs w:val="20"/>
        </w:rPr>
        <w:t>09/02 – 04/03</w:t>
      </w:r>
    </w:p>
    <w:p w14:paraId="549808AA"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Desktop support Analyst (Temp Contract; Cover absent employee)</w:t>
      </w:r>
    </w:p>
    <w:p w14:paraId="387F605A" w14:textId="77777777" w:rsidR="00F84741" w:rsidRDefault="007408A4">
      <w:pPr>
        <w:numPr>
          <w:ilvl w:val="0"/>
          <w:numId w:val="8"/>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Migrated users from Windows NT and Novell 4.12 to Active Directory.  Created and managed new and existing accounts, password changes, print queues and Organization Units as well as cabling and switch related issues.</w:t>
      </w:r>
    </w:p>
    <w:p w14:paraId="766E517C" w14:textId="77777777" w:rsidR="00F84741" w:rsidRDefault="007408A4">
      <w:pPr>
        <w:numPr>
          <w:ilvl w:val="0"/>
          <w:numId w:val="8"/>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Performed memory and hard drive upgrades on IBM, Compaq and Gateway Computers.</w:t>
      </w:r>
    </w:p>
    <w:p w14:paraId="6C5B0B6C" w14:textId="77777777" w:rsidR="00F84741" w:rsidRDefault="007408A4">
      <w:pPr>
        <w:numPr>
          <w:ilvl w:val="0"/>
          <w:numId w:val="8"/>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Created Windows XP and Win2000 images from detailed instructions.  Worked with Altiris for remote image installations, Gh</w:t>
      </w:r>
      <w:r w:rsidR="007F020F">
        <w:rPr>
          <w:rFonts w:ascii="Arial Unicode MS" w:eastAsia="Arial Unicode MS" w:hAnsi="Arial Unicode MS" w:cs="Arial Unicode MS"/>
          <w:sz w:val="20"/>
          <w:szCs w:val="20"/>
        </w:rPr>
        <w:t xml:space="preserve">ost 7.5 and </w:t>
      </w:r>
      <w:proofErr w:type="spellStart"/>
      <w:r w:rsidR="007F020F">
        <w:rPr>
          <w:rFonts w:ascii="Arial Unicode MS" w:eastAsia="Arial Unicode MS" w:hAnsi="Arial Unicode MS" w:cs="Arial Unicode MS"/>
          <w:sz w:val="20"/>
          <w:szCs w:val="20"/>
        </w:rPr>
        <w:t>Sysprep</w:t>
      </w:r>
      <w:proofErr w:type="spellEnd"/>
      <w:r w:rsidR="007F020F">
        <w:rPr>
          <w:rFonts w:ascii="Arial Unicode MS" w:eastAsia="Arial Unicode MS" w:hAnsi="Arial Unicode MS" w:cs="Arial Unicode MS"/>
          <w:sz w:val="20"/>
          <w:szCs w:val="20"/>
        </w:rPr>
        <w:t xml:space="preserve"> for company-</w:t>
      </w:r>
      <w:r>
        <w:rPr>
          <w:rFonts w:ascii="Arial Unicode MS" w:eastAsia="Arial Unicode MS" w:hAnsi="Arial Unicode MS" w:cs="Arial Unicode MS"/>
          <w:sz w:val="20"/>
          <w:szCs w:val="20"/>
        </w:rPr>
        <w:t>wide XP rollout.  Configured advanced group policy and registry changes to make workstations secure.</w:t>
      </w:r>
    </w:p>
    <w:p w14:paraId="02D34ADD" w14:textId="77777777" w:rsidR="00F84741" w:rsidRDefault="007408A4">
      <w:pPr>
        <w:numPr>
          <w:ilvl w:val="0"/>
          <w:numId w:val="8"/>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Provided direct customer contact in the installation of hardware and software.</w:t>
      </w:r>
    </w:p>
    <w:p w14:paraId="3C07C9BE" w14:textId="77777777" w:rsidR="00F84741" w:rsidRDefault="007408A4">
      <w:pPr>
        <w:numPr>
          <w:ilvl w:val="0"/>
          <w:numId w:val="8"/>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Assisted in Exchange 2000 migration. Configured Outlook and GroupWise email clients and assisted users with archiving and restoring of email.</w:t>
      </w:r>
    </w:p>
    <w:p w14:paraId="3188CB64" w14:textId="77777777" w:rsidR="00F84741" w:rsidRDefault="007408A4">
      <w:pPr>
        <w:numPr>
          <w:ilvl w:val="0"/>
          <w:numId w:val="8"/>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Provided technical support, resources and expertise to all departments as needed.</w:t>
      </w:r>
    </w:p>
    <w:p w14:paraId="4F8F56C0"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0B724D3E"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b/>
          <w:bCs/>
          <w:sz w:val="20"/>
          <w:szCs w:val="20"/>
        </w:rPr>
        <w:t>Technical Skills</w:t>
      </w:r>
    </w:p>
    <w:p w14:paraId="649CC1FA"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321FF20F" w14:textId="77777777" w:rsidR="00F84741" w:rsidRDefault="007408A4">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Network troubleshooting, support and configuration on Microsoft Windows and Novell Operating systems including Win NT, Win 2000, Windows XP, Windows 2003, Windows Vista, Windows 7, Windows 8, </w:t>
      </w:r>
      <w:r w:rsidR="00E3782A">
        <w:rPr>
          <w:rFonts w:ascii="Arial Unicode MS" w:eastAsia="Arial Unicode MS" w:hAnsi="Arial Unicode MS" w:cs="Arial Unicode MS"/>
          <w:sz w:val="20"/>
          <w:szCs w:val="20"/>
        </w:rPr>
        <w:t xml:space="preserve">Windows 10, </w:t>
      </w:r>
      <w:r>
        <w:rPr>
          <w:rFonts w:ascii="Arial Unicode MS" w:eastAsia="Arial Unicode MS" w:hAnsi="Arial Unicode MS" w:cs="Arial Unicode MS"/>
          <w:sz w:val="20"/>
          <w:szCs w:val="20"/>
        </w:rPr>
        <w:t xml:space="preserve">Mac OS 9.6 </w:t>
      </w:r>
      <w:r w:rsidR="00E3782A">
        <w:rPr>
          <w:rFonts w:ascii="Arial Unicode MS" w:eastAsia="Arial Unicode MS" w:hAnsi="Arial Unicode MS" w:cs="Arial Unicode MS"/>
          <w:sz w:val="20"/>
          <w:szCs w:val="20"/>
        </w:rPr>
        <w:t>–10.14</w:t>
      </w:r>
    </w:p>
    <w:p w14:paraId="30F17732" w14:textId="77777777" w:rsidR="0082166A" w:rsidRDefault="0082166A">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color w:val="000000"/>
          <w:sz w:val="20"/>
          <w:szCs w:val="20"/>
        </w:rPr>
        <w:t xml:space="preserve">Knowledge of Remedy </w:t>
      </w:r>
      <w:proofErr w:type="spellStart"/>
      <w:r>
        <w:rPr>
          <w:rFonts w:ascii="Arial Unicode MS" w:eastAsia="Arial Unicode MS" w:hAnsi="Arial Unicode MS" w:cs="Arial Unicode MS"/>
          <w:color w:val="000000"/>
          <w:sz w:val="20"/>
          <w:szCs w:val="20"/>
        </w:rPr>
        <w:t>Calence</w:t>
      </w:r>
      <w:proofErr w:type="spellEnd"/>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Ivante</w:t>
      </w:r>
      <w:proofErr w:type="spellEnd"/>
      <w:r>
        <w:rPr>
          <w:rFonts w:ascii="Arial Unicode MS" w:eastAsia="Arial Unicode MS" w:hAnsi="Arial Unicode MS" w:cs="Arial Unicode MS"/>
          <w:color w:val="000000"/>
          <w:sz w:val="20"/>
          <w:szCs w:val="20"/>
        </w:rPr>
        <w:t xml:space="preserve"> and </w:t>
      </w:r>
      <w:proofErr w:type="spellStart"/>
      <w:r>
        <w:rPr>
          <w:rFonts w:ascii="Arial Unicode MS" w:eastAsia="Arial Unicode MS" w:hAnsi="Arial Unicode MS" w:cs="Arial Unicode MS"/>
          <w:color w:val="000000"/>
          <w:sz w:val="20"/>
          <w:szCs w:val="20"/>
        </w:rPr>
        <w:t>ServiceNow</w:t>
      </w:r>
      <w:proofErr w:type="spellEnd"/>
      <w:r>
        <w:rPr>
          <w:rFonts w:ascii="Arial Unicode MS" w:eastAsia="Arial Unicode MS" w:hAnsi="Arial Unicode MS" w:cs="Arial Unicode MS"/>
          <w:color w:val="000000"/>
          <w:sz w:val="20"/>
          <w:szCs w:val="20"/>
        </w:rPr>
        <w:t xml:space="preserve"> Ticketing systems.</w:t>
      </w:r>
    </w:p>
    <w:p w14:paraId="4F6BC7EC" w14:textId="77777777" w:rsidR="00F84741" w:rsidRDefault="007408A4">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Performed companywide rollouts using Ghost, Altiris</w:t>
      </w:r>
      <w:r w:rsidR="0052512A">
        <w:rPr>
          <w:rFonts w:ascii="Arial Unicode MS" w:eastAsia="Arial Unicode MS" w:hAnsi="Arial Unicode MS" w:cs="Arial Unicode MS"/>
          <w:sz w:val="20"/>
          <w:szCs w:val="20"/>
        </w:rPr>
        <w:t>, WDS</w:t>
      </w:r>
      <w:r w:rsidR="0082166A">
        <w:rPr>
          <w:rFonts w:ascii="Arial Unicode MS" w:eastAsia="Arial Unicode MS" w:hAnsi="Arial Unicode MS" w:cs="Arial Unicode MS"/>
          <w:sz w:val="20"/>
          <w:szCs w:val="20"/>
        </w:rPr>
        <w:t xml:space="preserve"> </w:t>
      </w:r>
      <w:r w:rsidR="0052512A">
        <w:rPr>
          <w:rFonts w:ascii="Arial Unicode MS" w:eastAsia="Arial Unicode MS" w:hAnsi="Arial Unicode MS" w:cs="Arial Unicode MS"/>
          <w:sz w:val="20"/>
          <w:szCs w:val="20"/>
        </w:rPr>
        <w:t>and other Microsoft Deployment tools</w:t>
      </w:r>
      <w:r>
        <w:rPr>
          <w:rFonts w:ascii="Arial Unicode MS" w:eastAsia="Arial Unicode MS" w:hAnsi="Arial Unicode MS" w:cs="Arial Unicode MS"/>
          <w:sz w:val="20"/>
          <w:szCs w:val="20"/>
        </w:rPr>
        <w:t>.</w:t>
      </w:r>
    </w:p>
    <w:p w14:paraId="743EC95C" w14:textId="77777777" w:rsidR="00F84741" w:rsidRDefault="007408A4">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LAN Administration of Active Directory and Novell NDS (Setup new user accounts, permissions, group policies).  Setup Exchange 5.5 and Exchange 2000 and 2003.</w:t>
      </w:r>
    </w:p>
    <w:p w14:paraId="427CA21B" w14:textId="77777777" w:rsidR="00F84741" w:rsidRDefault="007408A4">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Knowledge of various software including, Outlook, GroupWise, Lotus Notes, DOS, Windows, SQL, Exchange, Ghost, Norton Utilities, RIM Blackberry, Palm Pilots, Re</w:t>
      </w:r>
      <w:r w:rsidR="0052512A">
        <w:rPr>
          <w:rFonts w:ascii="Arial Unicode MS" w:eastAsia="Arial Unicode MS" w:hAnsi="Arial Unicode MS" w:cs="Arial Unicode MS"/>
          <w:sz w:val="20"/>
          <w:szCs w:val="20"/>
        </w:rPr>
        <w:t>medy, Photoshop, Office 2000- 365</w:t>
      </w:r>
      <w:r>
        <w:rPr>
          <w:rFonts w:ascii="Arial Unicode MS" w:eastAsia="Arial Unicode MS" w:hAnsi="Arial Unicode MS" w:cs="Arial Unicode MS"/>
          <w:sz w:val="20"/>
          <w:szCs w:val="20"/>
        </w:rPr>
        <w:t xml:space="preserve">, </w:t>
      </w:r>
      <w:r w:rsidR="0052512A">
        <w:rPr>
          <w:rFonts w:ascii="Arial Unicode MS" w:eastAsia="Arial Unicode MS" w:hAnsi="Arial Unicode MS" w:cs="Arial Unicode MS"/>
          <w:sz w:val="20"/>
          <w:szCs w:val="20"/>
        </w:rPr>
        <w:t>Citrix Workspace, Admin Arsenal PDQ Deploy</w:t>
      </w:r>
    </w:p>
    <w:p w14:paraId="7D4D0B3C" w14:textId="77777777" w:rsidR="00F84741" w:rsidRDefault="007408A4">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Desktop support including all types of PC’s and printers including Dell, IBM, HP, </w:t>
      </w:r>
      <w:r w:rsidR="0082166A">
        <w:rPr>
          <w:rFonts w:ascii="Arial Unicode MS" w:eastAsia="Arial Unicode MS" w:hAnsi="Arial Unicode MS" w:cs="Arial Unicode MS"/>
          <w:sz w:val="20"/>
          <w:szCs w:val="20"/>
        </w:rPr>
        <w:t xml:space="preserve">Lenovo, </w:t>
      </w:r>
      <w:r>
        <w:rPr>
          <w:rFonts w:ascii="Arial Unicode MS" w:eastAsia="Arial Unicode MS" w:hAnsi="Arial Unicode MS" w:cs="Arial Unicode MS"/>
          <w:sz w:val="20"/>
          <w:szCs w:val="20"/>
        </w:rPr>
        <w:t>Micron, Toshiba, Sony and Gateway.</w:t>
      </w:r>
    </w:p>
    <w:p w14:paraId="5485170A" w14:textId="77777777" w:rsidR="00F84741" w:rsidRDefault="007408A4">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Typing of 60+ WPM.</w:t>
      </w:r>
    </w:p>
    <w:p w14:paraId="74F86F2B" w14:textId="77777777" w:rsidR="00F84741" w:rsidRDefault="007408A4">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Microsoft Certified Systems Administrator, MCSA, MCP.</w:t>
      </w:r>
    </w:p>
    <w:p w14:paraId="755A1942" w14:textId="77777777" w:rsidR="007B41D1" w:rsidRDefault="007B41D1">
      <w:pPr>
        <w:numPr>
          <w:ilvl w:val="0"/>
          <w:numId w:val="9"/>
        </w:numPr>
        <w:pBdr>
          <w:left w:val="none" w:sz="0" w:space="12" w:color="auto"/>
        </w:pBdr>
        <w:ind w:left="440" w:hanging="440"/>
        <w:jc w:val="both"/>
        <w:rPr>
          <w:rFonts w:ascii="Arial Unicode MS" w:eastAsia="Arial Unicode MS" w:hAnsi="Arial Unicode MS" w:cs="Arial Unicode MS"/>
          <w:sz w:val="20"/>
          <w:szCs w:val="20"/>
        </w:rPr>
      </w:pPr>
      <w:r>
        <w:rPr>
          <w:rFonts w:ascii="Arial Unicode MS" w:eastAsia="Arial Unicode MS" w:hAnsi="Arial Unicode MS" w:cs="Arial Unicode MS"/>
          <w:sz w:val="20"/>
          <w:szCs w:val="20"/>
        </w:rPr>
        <w:t>Novell Certified CNA and CNE Netware 3.12 and 4.1</w:t>
      </w:r>
    </w:p>
    <w:p w14:paraId="10EF996B"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5E3886A4"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4ECEB114"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0D8BF348" w14:textId="77777777" w:rsidR="00F84741" w:rsidRDefault="007408A4">
      <w:pPr>
        <w:jc w:val="both"/>
        <w:rPr>
          <w:rFonts w:ascii="Arial Unicode MS" w:eastAsia="Arial Unicode MS" w:hAnsi="Arial Unicode MS" w:cs="Arial Unicode MS"/>
        </w:rPr>
      </w:pPr>
      <w:r>
        <w:rPr>
          <w:rFonts w:ascii="Arial Unicode MS" w:eastAsia="Arial Unicode MS" w:hAnsi="Arial Unicode MS" w:cs="Arial Unicode MS"/>
          <w:sz w:val="20"/>
          <w:szCs w:val="20"/>
        </w:rPr>
        <w:t> </w:t>
      </w:r>
    </w:p>
    <w:p w14:paraId="364945C3" w14:textId="77777777" w:rsidR="00F84741" w:rsidRDefault="007408A4" w:rsidP="00D00552">
      <w:pPr>
        <w:jc w:val="center"/>
        <w:rPr>
          <w:rFonts w:ascii="Arial Unicode MS" w:eastAsia="Arial Unicode MS" w:hAnsi="Arial Unicode MS" w:cs="Arial Unicode MS"/>
          <w:b/>
          <w:bCs/>
          <w:sz w:val="20"/>
          <w:szCs w:val="20"/>
        </w:rPr>
      </w:pPr>
      <w:r>
        <w:rPr>
          <w:rFonts w:ascii="Arial Unicode MS" w:eastAsia="Arial Unicode MS" w:hAnsi="Arial Unicode MS" w:cs="Arial Unicode MS"/>
          <w:b/>
          <w:bCs/>
          <w:sz w:val="20"/>
          <w:szCs w:val="20"/>
        </w:rPr>
        <w:t>References available upon request</w:t>
      </w:r>
    </w:p>
    <w:p w14:paraId="5C64A3AC" w14:textId="77777777" w:rsidR="0082166A" w:rsidRDefault="00EC5476" w:rsidP="0082166A">
      <w:pPr>
        <w:jc w:val="center"/>
        <w:rPr>
          <w:rFonts w:ascii="Arial Unicode MS" w:eastAsia="Arial Unicode MS" w:hAnsi="Arial Unicode MS" w:cs="Arial Unicode MS"/>
        </w:rPr>
      </w:pPr>
      <w:hyperlink r:id="rId7" w:history="1">
        <w:r w:rsidR="0082166A">
          <w:rPr>
            <w:rStyle w:val="Hyperlink"/>
          </w:rPr>
          <w:t>https://www.linkedin.com/in/mcahan/</w:t>
        </w:r>
      </w:hyperlink>
    </w:p>
    <w:sectPr w:rsidR="0082166A" w:rsidSect="007B41D1">
      <w:headerReference w:type="default" r:id="rId8"/>
      <w:pgSz w:w="12240" w:h="15840"/>
      <w:pgMar w:top="900" w:right="1440" w:bottom="135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A313E" w14:textId="77777777" w:rsidR="00EC5476" w:rsidRDefault="00EC5476">
      <w:r>
        <w:separator/>
      </w:r>
    </w:p>
  </w:endnote>
  <w:endnote w:type="continuationSeparator" w:id="0">
    <w:p w14:paraId="536D7C09" w14:textId="77777777" w:rsidR="00EC5476" w:rsidRDefault="00EC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62DF1" w14:textId="77777777" w:rsidR="00EC5476" w:rsidRDefault="00EC5476">
      <w:r>
        <w:separator/>
      </w:r>
    </w:p>
  </w:footnote>
  <w:footnote w:type="continuationSeparator" w:id="0">
    <w:p w14:paraId="73A50896" w14:textId="77777777" w:rsidR="00EC5476" w:rsidRDefault="00EC54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B29A5" w14:textId="77777777" w:rsidR="00F84741" w:rsidRDefault="007408A4">
    <w:pPr>
      <w:jc w:val="right"/>
      <w:rPr>
        <w:rFonts w:ascii="Arial Unicode MS" w:eastAsia="Arial Unicode MS" w:hAnsi="Arial Unicode MS" w:cs="Arial Unicode MS"/>
      </w:rPr>
    </w:pPr>
    <w:r>
      <w:rPr>
        <w:rFonts w:ascii="Arial Unicode MS" w:eastAsia="Arial Unicode MS" w:hAnsi="Arial Unicode MS" w:cs="Arial Unicode MS"/>
        <w:sz w:val="20"/>
        <w:szCs w:val="20"/>
      </w:rPr>
      <w:t>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D788D9C">
      <w:start w:val="1"/>
      <w:numFmt w:val="bullet"/>
      <w:lvlText w:val=""/>
      <w:lvlJc w:val="left"/>
      <w:pPr>
        <w:ind w:left="720" w:hanging="360"/>
      </w:pPr>
      <w:rPr>
        <w:rFonts w:ascii="Symbol" w:hAnsi="Symbol"/>
      </w:rPr>
    </w:lvl>
    <w:lvl w:ilvl="1" w:tplc="2E0CE4BE">
      <w:start w:val="1"/>
      <w:numFmt w:val="bullet"/>
      <w:lvlText w:val="o"/>
      <w:lvlJc w:val="left"/>
      <w:pPr>
        <w:tabs>
          <w:tab w:val="num" w:pos="1440"/>
        </w:tabs>
        <w:ind w:left="1440" w:hanging="360"/>
      </w:pPr>
      <w:rPr>
        <w:rFonts w:ascii="Courier New" w:hAnsi="Courier New"/>
      </w:rPr>
    </w:lvl>
    <w:lvl w:ilvl="2" w:tplc="E5686354">
      <w:start w:val="1"/>
      <w:numFmt w:val="bullet"/>
      <w:lvlText w:val=""/>
      <w:lvlJc w:val="left"/>
      <w:pPr>
        <w:tabs>
          <w:tab w:val="num" w:pos="2160"/>
        </w:tabs>
        <w:ind w:left="2160" w:hanging="360"/>
      </w:pPr>
      <w:rPr>
        <w:rFonts w:ascii="Wingdings" w:hAnsi="Wingdings"/>
      </w:rPr>
    </w:lvl>
    <w:lvl w:ilvl="3" w:tplc="2662F9E0">
      <w:start w:val="1"/>
      <w:numFmt w:val="bullet"/>
      <w:lvlText w:val=""/>
      <w:lvlJc w:val="left"/>
      <w:pPr>
        <w:tabs>
          <w:tab w:val="num" w:pos="2880"/>
        </w:tabs>
        <w:ind w:left="2880" w:hanging="360"/>
      </w:pPr>
      <w:rPr>
        <w:rFonts w:ascii="Symbol" w:hAnsi="Symbol"/>
      </w:rPr>
    </w:lvl>
    <w:lvl w:ilvl="4" w:tplc="894EDAF8">
      <w:start w:val="1"/>
      <w:numFmt w:val="bullet"/>
      <w:lvlText w:val="o"/>
      <w:lvlJc w:val="left"/>
      <w:pPr>
        <w:tabs>
          <w:tab w:val="num" w:pos="3600"/>
        </w:tabs>
        <w:ind w:left="3600" w:hanging="360"/>
      </w:pPr>
      <w:rPr>
        <w:rFonts w:ascii="Courier New" w:hAnsi="Courier New"/>
      </w:rPr>
    </w:lvl>
    <w:lvl w:ilvl="5" w:tplc="D3DAF604">
      <w:start w:val="1"/>
      <w:numFmt w:val="bullet"/>
      <w:lvlText w:val=""/>
      <w:lvlJc w:val="left"/>
      <w:pPr>
        <w:tabs>
          <w:tab w:val="num" w:pos="4320"/>
        </w:tabs>
        <w:ind w:left="4320" w:hanging="360"/>
      </w:pPr>
      <w:rPr>
        <w:rFonts w:ascii="Wingdings" w:hAnsi="Wingdings"/>
      </w:rPr>
    </w:lvl>
    <w:lvl w:ilvl="6" w:tplc="B43001B2">
      <w:start w:val="1"/>
      <w:numFmt w:val="bullet"/>
      <w:lvlText w:val=""/>
      <w:lvlJc w:val="left"/>
      <w:pPr>
        <w:tabs>
          <w:tab w:val="num" w:pos="5040"/>
        </w:tabs>
        <w:ind w:left="5040" w:hanging="360"/>
      </w:pPr>
      <w:rPr>
        <w:rFonts w:ascii="Symbol" w:hAnsi="Symbol"/>
      </w:rPr>
    </w:lvl>
    <w:lvl w:ilvl="7" w:tplc="88187ACE">
      <w:start w:val="1"/>
      <w:numFmt w:val="bullet"/>
      <w:lvlText w:val="o"/>
      <w:lvlJc w:val="left"/>
      <w:pPr>
        <w:tabs>
          <w:tab w:val="num" w:pos="5760"/>
        </w:tabs>
        <w:ind w:left="5760" w:hanging="360"/>
      </w:pPr>
      <w:rPr>
        <w:rFonts w:ascii="Courier New" w:hAnsi="Courier New"/>
      </w:rPr>
    </w:lvl>
    <w:lvl w:ilvl="8" w:tplc="AF562C4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D0C808C">
      <w:start w:val="1"/>
      <w:numFmt w:val="bullet"/>
      <w:lvlText w:val=""/>
      <w:lvlJc w:val="left"/>
      <w:pPr>
        <w:ind w:left="720" w:hanging="360"/>
      </w:pPr>
      <w:rPr>
        <w:rFonts w:ascii="Symbol" w:hAnsi="Symbol"/>
      </w:rPr>
    </w:lvl>
    <w:lvl w:ilvl="1" w:tplc="FFC82F92">
      <w:start w:val="1"/>
      <w:numFmt w:val="bullet"/>
      <w:lvlText w:val="o"/>
      <w:lvlJc w:val="left"/>
      <w:pPr>
        <w:tabs>
          <w:tab w:val="num" w:pos="1440"/>
        </w:tabs>
        <w:ind w:left="1440" w:hanging="360"/>
      </w:pPr>
      <w:rPr>
        <w:rFonts w:ascii="Courier New" w:hAnsi="Courier New"/>
      </w:rPr>
    </w:lvl>
    <w:lvl w:ilvl="2" w:tplc="71ECE3B8">
      <w:start w:val="1"/>
      <w:numFmt w:val="bullet"/>
      <w:lvlText w:val=""/>
      <w:lvlJc w:val="left"/>
      <w:pPr>
        <w:tabs>
          <w:tab w:val="num" w:pos="2160"/>
        </w:tabs>
        <w:ind w:left="2160" w:hanging="360"/>
      </w:pPr>
      <w:rPr>
        <w:rFonts w:ascii="Wingdings" w:hAnsi="Wingdings"/>
      </w:rPr>
    </w:lvl>
    <w:lvl w:ilvl="3" w:tplc="992E21B2">
      <w:start w:val="1"/>
      <w:numFmt w:val="bullet"/>
      <w:lvlText w:val=""/>
      <w:lvlJc w:val="left"/>
      <w:pPr>
        <w:tabs>
          <w:tab w:val="num" w:pos="2880"/>
        </w:tabs>
        <w:ind w:left="2880" w:hanging="360"/>
      </w:pPr>
      <w:rPr>
        <w:rFonts w:ascii="Symbol" w:hAnsi="Symbol"/>
      </w:rPr>
    </w:lvl>
    <w:lvl w:ilvl="4" w:tplc="2B28138C">
      <w:start w:val="1"/>
      <w:numFmt w:val="bullet"/>
      <w:lvlText w:val="o"/>
      <w:lvlJc w:val="left"/>
      <w:pPr>
        <w:tabs>
          <w:tab w:val="num" w:pos="3600"/>
        </w:tabs>
        <w:ind w:left="3600" w:hanging="360"/>
      </w:pPr>
      <w:rPr>
        <w:rFonts w:ascii="Courier New" w:hAnsi="Courier New"/>
      </w:rPr>
    </w:lvl>
    <w:lvl w:ilvl="5" w:tplc="4D4CBC8A">
      <w:start w:val="1"/>
      <w:numFmt w:val="bullet"/>
      <w:lvlText w:val=""/>
      <w:lvlJc w:val="left"/>
      <w:pPr>
        <w:tabs>
          <w:tab w:val="num" w:pos="4320"/>
        </w:tabs>
        <w:ind w:left="4320" w:hanging="360"/>
      </w:pPr>
      <w:rPr>
        <w:rFonts w:ascii="Wingdings" w:hAnsi="Wingdings"/>
      </w:rPr>
    </w:lvl>
    <w:lvl w:ilvl="6" w:tplc="9DB00C1A">
      <w:start w:val="1"/>
      <w:numFmt w:val="bullet"/>
      <w:lvlText w:val=""/>
      <w:lvlJc w:val="left"/>
      <w:pPr>
        <w:tabs>
          <w:tab w:val="num" w:pos="5040"/>
        </w:tabs>
        <w:ind w:left="5040" w:hanging="360"/>
      </w:pPr>
      <w:rPr>
        <w:rFonts w:ascii="Symbol" w:hAnsi="Symbol"/>
      </w:rPr>
    </w:lvl>
    <w:lvl w:ilvl="7" w:tplc="B7FCD5F8">
      <w:start w:val="1"/>
      <w:numFmt w:val="bullet"/>
      <w:lvlText w:val="o"/>
      <w:lvlJc w:val="left"/>
      <w:pPr>
        <w:tabs>
          <w:tab w:val="num" w:pos="5760"/>
        </w:tabs>
        <w:ind w:left="5760" w:hanging="360"/>
      </w:pPr>
      <w:rPr>
        <w:rFonts w:ascii="Courier New" w:hAnsi="Courier New"/>
      </w:rPr>
    </w:lvl>
    <w:lvl w:ilvl="8" w:tplc="10EA580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54224A8">
      <w:start w:val="1"/>
      <w:numFmt w:val="bullet"/>
      <w:lvlText w:val=""/>
      <w:lvlJc w:val="left"/>
      <w:pPr>
        <w:ind w:left="720" w:hanging="360"/>
      </w:pPr>
      <w:rPr>
        <w:rFonts w:ascii="Symbol" w:hAnsi="Symbol"/>
      </w:rPr>
    </w:lvl>
    <w:lvl w:ilvl="1" w:tplc="B3C2B410">
      <w:start w:val="1"/>
      <w:numFmt w:val="bullet"/>
      <w:lvlText w:val="o"/>
      <w:lvlJc w:val="left"/>
      <w:pPr>
        <w:tabs>
          <w:tab w:val="num" w:pos="1440"/>
        </w:tabs>
        <w:ind w:left="1440" w:hanging="360"/>
      </w:pPr>
      <w:rPr>
        <w:rFonts w:ascii="Courier New" w:hAnsi="Courier New"/>
      </w:rPr>
    </w:lvl>
    <w:lvl w:ilvl="2" w:tplc="6018D124">
      <w:start w:val="1"/>
      <w:numFmt w:val="bullet"/>
      <w:lvlText w:val=""/>
      <w:lvlJc w:val="left"/>
      <w:pPr>
        <w:tabs>
          <w:tab w:val="num" w:pos="2160"/>
        </w:tabs>
        <w:ind w:left="2160" w:hanging="360"/>
      </w:pPr>
      <w:rPr>
        <w:rFonts w:ascii="Wingdings" w:hAnsi="Wingdings"/>
      </w:rPr>
    </w:lvl>
    <w:lvl w:ilvl="3" w:tplc="FA48320C">
      <w:start w:val="1"/>
      <w:numFmt w:val="bullet"/>
      <w:lvlText w:val=""/>
      <w:lvlJc w:val="left"/>
      <w:pPr>
        <w:tabs>
          <w:tab w:val="num" w:pos="2880"/>
        </w:tabs>
        <w:ind w:left="2880" w:hanging="360"/>
      </w:pPr>
      <w:rPr>
        <w:rFonts w:ascii="Symbol" w:hAnsi="Symbol"/>
      </w:rPr>
    </w:lvl>
    <w:lvl w:ilvl="4" w:tplc="4CCA4DBE">
      <w:start w:val="1"/>
      <w:numFmt w:val="bullet"/>
      <w:lvlText w:val="o"/>
      <w:lvlJc w:val="left"/>
      <w:pPr>
        <w:tabs>
          <w:tab w:val="num" w:pos="3600"/>
        </w:tabs>
        <w:ind w:left="3600" w:hanging="360"/>
      </w:pPr>
      <w:rPr>
        <w:rFonts w:ascii="Courier New" w:hAnsi="Courier New"/>
      </w:rPr>
    </w:lvl>
    <w:lvl w:ilvl="5" w:tplc="F2D0AD1A">
      <w:start w:val="1"/>
      <w:numFmt w:val="bullet"/>
      <w:lvlText w:val=""/>
      <w:lvlJc w:val="left"/>
      <w:pPr>
        <w:tabs>
          <w:tab w:val="num" w:pos="4320"/>
        </w:tabs>
        <w:ind w:left="4320" w:hanging="360"/>
      </w:pPr>
      <w:rPr>
        <w:rFonts w:ascii="Wingdings" w:hAnsi="Wingdings"/>
      </w:rPr>
    </w:lvl>
    <w:lvl w:ilvl="6" w:tplc="6062FB52">
      <w:start w:val="1"/>
      <w:numFmt w:val="bullet"/>
      <w:lvlText w:val=""/>
      <w:lvlJc w:val="left"/>
      <w:pPr>
        <w:tabs>
          <w:tab w:val="num" w:pos="5040"/>
        </w:tabs>
        <w:ind w:left="5040" w:hanging="360"/>
      </w:pPr>
      <w:rPr>
        <w:rFonts w:ascii="Symbol" w:hAnsi="Symbol"/>
      </w:rPr>
    </w:lvl>
    <w:lvl w:ilvl="7" w:tplc="2174A11E">
      <w:start w:val="1"/>
      <w:numFmt w:val="bullet"/>
      <w:lvlText w:val="o"/>
      <w:lvlJc w:val="left"/>
      <w:pPr>
        <w:tabs>
          <w:tab w:val="num" w:pos="5760"/>
        </w:tabs>
        <w:ind w:left="5760" w:hanging="360"/>
      </w:pPr>
      <w:rPr>
        <w:rFonts w:ascii="Courier New" w:hAnsi="Courier New"/>
      </w:rPr>
    </w:lvl>
    <w:lvl w:ilvl="8" w:tplc="866ECF5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6D6FE60">
      <w:start w:val="1"/>
      <w:numFmt w:val="bullet"/>
      <w:lvlText w:val=""/>
      <w:lvlJc w:val="left"/>
      <w:pPr>
        <w:ind w:left="720" w:hanging="360"/>
      </w:pPr>
      <w:rPr>
        <w:rFonts w:ascii="Symbol" w:hAnsi="Symbol"/>
      </w:rPr>
    </w:lvl>
    <w:lvl w:ilvl="1" w:tplc="406CF18E">
      <w:start w:val="1"/>
      <w:numFmt w:val="bullet"/>
      <w:lvlText w:val="o"/>
      <w:lvlJc w:val="left"/>
      <w:pPr>
        <w:tabs>
          <w:tab w:val="num" w:pos="1440"/>
        </w:tabs>
        <w:ind w:left="1440" w:hanging="360"/>
      </w:pPr>
      <w:rPr>
        <w:rFonts w:ascii="Courier New" w:hAnsi="Courier New"/>
      </w:rPr>
    </w:lvl>
    <w:lvl w:ilvl="2" w:tplc="82486938">
      <w:start w:val="1"/>
      <w:numFmt w:val="bullet"/>
      <w:lvlText w:val=""/>
      <w:lvlJc w:val="left"/>
      <w:pPr>
        <w:tabs>
          <w:tab w:val="num" w:pos="2160"/>
        </w:tabs>
        <w:ind w:left="2160" w:hanging="360"/>
      </w:pPr>
      <w:rPr>
        <w:rFonts w:ascii="Wingdings" w:hAnsi="Wingdings"/>
      </w:rPr>
    </w:lvl>
    <w:lvl w:ilvl="3" w:tplc="1756A856">
      <w:start w:val="1"/>
      <w:numFmt w:val="bullet"/>
      <w:lvlText w:val=""/>
      <w:lvlJc w:val="left"/>
      <w:pPr>
        <w:tabs>
          <w:tab w:val="num" w:pos="2880"/>
        </w:tabs>
        <w:ind w:left="2880" w:hanging="360"/>
      </w:pPr>
      <w:rPr>
        <w:rFonts w:ascii="Symbol" w:hAnsi="Symbol"/>
      </w:rPr>
    </w:lvl>
    <w:lvl w:ilvl="4" w:tplc="9DB0F0E0">
      <w:start w:val="1"/>
      <w:numFmt w:val="bullet"/>
      <w:lvlText w:val="o"/>
      <w:lvlJc w:val="left"/>
      <w:pPr>
        <w:tabs>
          <w:tab w:val="num" w:pos="3600"/>
        </w:tabs>
        <w:ind w:left="3600" w:hanging="360"/>
      </w:pPr>
      <w:rPr>
        <w:rFonts w:ascii="Courier New" w:hAnsi="Courier New"/>
      </w:rPr>
    </w:lvl>
    <w:lvl w:ilvl="5" w:tplc="53F2FF80">
      <w:start w:val="1"/>
      <w:numFmt w:val="bullet"/>
      <w:lvlText w:val=""/>
      <w:lvlJc w:val="left"/>
      <w:pPr>
        <w:tabs>
          <w:tab w:val="num" w:pos="4320"/>
        </w:tabs>
        <w:ind w:left="4320" w:hanging="360"/>
      </w:pPr>
      <w:rPr>
        <w:rFonts w:ascii="Wingdings" w:hAnsi="Wingdings"/>
      </w:rPr>
    </w:lvl>
    <w:lvl w:ilvl="6" w:tplc="8C7E620A">
      <w:start w:val="1"/>
      <w:numFmt w:val="bullet"/>
      <w:lvlText w:val=""/>
      <w:lvlJc w:val="left"/>
      <w:pPr>
        <w:tabs>
          <w:tab w:val="num" w:pos="5040"/>
        </w:tabs>
        <w:ind w:left="5040" w:hanging="360"/>
      </w:pPr>
      <w:rPr>
        <w:rFonts w:ascii="Symbol" w:hAnsi="Symbol"/>
      </w:rPr>
    </w:lvl>
    <w:lvl w:ilvl="7" w:tplc="7C38E7D0">
      <w:start w:val="1"/>
      <w:numFmt w:val="bullet"/>
      <w:lvlText w:val="o"/>
      <w:lvlJc w:val="left"/>
      <w:pPr>
        <w:tabs>
          <w:tab w:val="num" w:pos="5760"/>
        </w:tabs>
        <w:ind w:left="5760" w:hanging="360"/>
      </w:pPr>
      <w:rPr>
        <w:rFonts w:ascii="Courier New" w:hAnsi="Courier New"/>
      </w:rPr>
    </w:lvl>
    <w:lvl w:ilvl="8" w:tplc="BBE6E62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442C0E4">
      <w:start w:val="1"/>
      <w:numFmt w:val="bullet"/>
      <w:lvlText w:val=""/>
      <w:lvlJc w:val="left"/>
      <w:pPr>
        <w:ind w:left="720" w:hanging="360"/>
      </w:pPr>
      <w:rPr>
        <w:rFonts w:ascii="Symbol" w:hAnsi="Symbol"/>
      </w:rPr>
    </w:lvl>
    <w:lvl w:ilvl="1" w:tplc="7E46DA88">
      <w:start w:val="1"/>
      <w:numFmt w:val="bullet"/>
      <w:lvlText w:val="o"/>
      <w:lvlJc w:val="left"/>
      <w:pPr>
        <w:tabs>
          <w:tab w:val="num" w:pos="1440"/>
        </w:tabs>
        <w:ind w:left="1440" w:hanging="360"/>
      </w:pPr>
      <w:rPr>
        <w:rFonts w:ascii="Courier New" w:hAnsi="Courier New"/>
      </w:rPr>
    </w:lvl>
    <w:lvl w:ilvl="2" w:tplc="1C40363C">
      <w:start w:val="1"/>
      <w:numFmt w:val="bullet"/>
      <w:lvlText w:val=""/>
      <w:lvlJc w:val="left"/>
      <w:pPr>
        <w:tabs>
          <w:tab w:val="num" w:pos="2160"/>
        </w:tabs>
        <w:ind w:left="2160" w:hanging="360"/>
      </w:pPr>
      <w:rPr>
        <w:rFonts w:ascii="Wingdings" w:hAnsi="Wingdings"/>
      </w:rPr>
    </w:lvl>
    <w:lvl w:ilvl="3" w:tplc="134A7DA8">
      <w:start w:val="1"/>
      <w:numFmt w:val="bullet"/>
      <w:lvlText w:val=""/>
      <w:lvlJc w:val="left"/>
      <w:pPr>
        <w:tabs>
          <w:tab w:val="num" w:pos="2880"/>
        </w:tabs>
        <w:ind w:left="2880" w:hanging="360"/>
      </w:pPr>
      <w:rPr>
        <w:rFonts w:ascii="Symbol" w:hAnsi="Symbol"/>
      </w:rPr>
    </w:lvl>
    <w:lvl w:ilvl="4" w:tplc="F2765E06">
      <w:start w:val="1"/>
      <w:numFmt w:val="bullet"/>
      <w:lvlText w:val="o"/>
      <w:lvlJc w:val="left"/>
      <w:pPr>
        <w:tabs>
          <w:tab w:val="num" w:pos="3600"/>
        </w:tabs>
        <w:ind w:left="3600" w:hanging="360"/>
      </w:pPr>
      <w:rPr>
        <w:rFonts w:ascii="Courier New" w:hAnsi="Courier New"/>
      </w:rPr>
    </w:lvl>
    <w:lvl w:ilvl="5" w:tplc="6B74C2EE">
      <w:start w:val="1"/>
      <w:numFmt w:val="bullet"/>
      <w:lvlText w:val=""/>
      <w:lvlJc w:val="left"/>
      <w:pPr>
        <w:tabs>
          <w:tab w:val="num" w:pos="4320"/>
        </w:tabs>
        <w:ind w:left="4320" w:hanging="360"/>
      </w:pPr>
      <w:rPr>
        <w:rFonts w:ascii="Wingdings" w:hAnsi="Wingdings"/>
      </w:rPr>
    </w:lvl>
    <w:lvl w:ilvl="6" w:tplc="C71AA806">
      <w:start w:val="1"/>
      <w:numFmt w:val="bullet"/>
      <w:lvlText w:val=""/>
      <w:lvlJc w:val="left"/>
      <w:pPr>
        <w:tabs>
          <w:tab w:val="num" w:pos="5040"/>
        </w:tabs>
        <w:ind w:left="5040" w:hanging="360"/>
      </w:pPr>
      <w:rPr>
        <w:rFonts w:ascii="Symbol" w:hAnsi="Symbol"/>
      </w:rPr>
    </w:lvl>
    <w:lvl w:ilvl="7" w:tplc="7B805D2C">
      <w:start w:val="1"/>
      <w:numFmt w:val="bullet"/>
      <w:lvlText w:val="o"/>
      <w:lvlJc w:val="left"/>
      <w:pPr>
        <w:tabs>
          <w:tab w:val="num" w:pos="5760"/>
        </w:tabs>
        <w:ind w:left="5760" w:hanging="360"/>
      </w:pPr>
      <w:rPr>
        <w:rFonts w:ascii="Courier New" w:hAnsi="Courier New"/>
      </w:rPr>
    </w:lvl>
    <w:lvl w:ilvl="8" w:tplc="DFAAF87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D80F92C">
      <w:start w:val="1"/>
      <w:numFmt w:val="bullet"/>
      <w:lvlText w:val=""/>
      <w:lvlJc w:val="left"/>
      <w:pPr>
        <w:ind w:left="720" w:hanging="360"/>
      </w:pPr>
      <w:rPr>
        <w:rFonts w:ascii="Symbol" w:hAnsi="Symbol"/>
      </w:rPr>
    </w:lvl>
    <w:lvl w:ilvl="1" w:tplc="9836DC6C">
      <w:start w:val="1"/>
      <w:numFmt w:val="bullet"/>
      <w:lvlText w:val="o"/>
      <w:lvlJc w:val="left"/>
      <w:pPr>
        <w:tabs>
          <w:tab w:val="num" w:pos="1440"/>
        </w:tabs>
        <w:ind w:left="1440" w:hanging="360"/>
      </w:pPr>
      <w:rPr>
        <w:rFonts w:ascii="Courier New" w:hAnsi="Courier New"/>
      </w:rPr>
    </w:lvl>
    <w:lvl w:ilvl="2" w:tplc="AEC07812">
      <w:start w:val="1"/>
      <w:numFmt w:val="bullet"/>
      <w:lvlText w:val=""/>
      <w:lvlJc w:val="left"/>
      <w:pPr>
        <w:tabs>
          <w:tab w:val="num" w:pos="2160"/>
        </w:tabs>
        <w:ind w:left="2160" w:hanging="360"/>
      </w:pPr>
      <w:rPr>
        <w:rFonts w:ascii="Wingdings" w:hAnsi="Wingdings"/>
      </w:rPr>
    </w:lvl>
    <w:lvl w:ilvl="3" w:tplc="EE8C384C">
      <w:start w:val="1"/>
      <w:numFmt w:val="bullet"/>
      <w:lvlText w:val=""/>
      <w:lvlJc w:val="left"/>
      <w:pPr>
        <w:tabs>
          <w:tab w:val="num" w:pos="2880"/>
        </w:tabs>
        <w:ind w:left="2880" w:hanging="360"/>
      </w:pPr>
      <w:rPr>
        <w:rFonts w:ascii="Symbol" w:hAnsi="Symbol"/>
      </w:rPr>
    </w:lvl>
    <w:lvl w:ilvl="4" w:tplc="24D43730">
      <w:start w:val="1"/>
      <w:numFmt w:val="bullet"/>
      <w:lvlText w:val="o"/>
      <w:lvlJc w:val="left"/>
      <w:pPr>
        <w:tabs>
          <w:tab w:val="num" w:pos="3600"/>
        </w:tabs>
        <w:ind w:left="3600" w:hanging="360"/>
      </w:pPr>
      <w:rPr>
        <w:rFonts w:ascii="Courier New" w:hAnsi="Courier New"/>
      </w:rPr>
    </w:lvl>
    <w:lvl w:ilvl="5" w:tplc="9DEAC4E0">
      <w:start w:val="1"/>
      <w:numFmt w:val="bullet"/>
      <w:lvlText w:val=""/>
      <w:lvlJc w:val="left"/>
      <w:pPr>
        <w:tabs>
          <w:tab w:val="num" w:pos="4320"/>
        </w:tabs>
        <w:ind w:left="4320" w:hanging="360"/>
      </w:pPr>
      <w:rPr>
        <w:rFonts w:ascii="Wingdings" w:hAnsi="Wingdings"/>
      </w:rPr>
    </w:lvl>
    <w:lvl w:ilvl="6" w:tplc="688AFD6C">
      <w:start w:val="1"/>
      <w:numFmt w:val="bullet"/>
      <w:lvlText w:val=""/>
      <w:lvlJc w:val="left"/>
      <w:pPr>
        <w:tabs>
          <w:tab w:val="num" w:pos="5040"/>
        </w:tabs>
        <w:ind w:left="5040" w:hanging="360"/>
      </w:pPr>
      <w:rPr>
        <w:rFonts w:ascii="Symbol" w:hAnsi="Symbol"/>
      </w:rPr>
    </w:lvl>
    <w:lvl w:ilvl="7" w:tplc="CC4897DC">
      <w:start w:val="1"/>
      <w:numFmt w:val="bullet"/>
      <w:lvlText w:val="o"/>
      <w:lvlJc w:val="left"/>
      <w:pPr>
        <w:tabs>
          <w:tab w:val="num" w:pos="5760"/>
        </w:tabs>
        <w:ind w:left="5760" w:hanging="360"/>
      </w:pPr>
      <w:rPr>
        <w:rFonts w:ascii="Courier New" w:hAnsi="Courier New"/>
      </w:rPr>
    </w:lvl>
    <w:lvl w:ilvl="8" w:tplc="80DCF68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555049A0">
      <w:start w:val="1"/>
      <w:numFmt w:val="bullet"/>
      <w:lvlText w:val=""/>
      <w:lvlJc w:val="left"/>
      <w:pPr>
        <w:ind w:left="720" w:hanging="360"/>
      </w:pPr>
      <w:rPr>
        <w:rFonts w:ascii="Symbol" w:hAnsi="Symbol"/>
      </w:rPr>
    </w:lvl>
    <w:lvl w:ilvl="1" w:tplc="FB627854">
      <w:start w:val="1"/>
      <w:numFmt w:val="bullet"/>
      <w:lvlText w:val="o"/>
      <w:lvlJc w:val="left"/>
      <w:pPr>
        <w:tabs>
          <w:tab w:val="num" w:pos="1440"/>
        </w:tabs>
        <w:ind w:left="1440" w:hanging="360"/>
      </w:pPr>
      <w:rPr>
        <w:rFonts w:ascii="Courier New" w:hAnsi="Courier New"/>
      </w:rPr>
    </w:lvl>
    <w:lvl w:ilvl="2" w:tplc="A2A8A2CC">
      <w:start w:val="1"/>
      <w:numFmt w:val="bullet"/>
      <w:lvlText w:val=""/>
      <w:lvlJc w:val="left"/>
      <w:pPr>
        <w:tabs>
          <w:tab w:val="num" w:pos="2160"/>
        </w:tabs>
        <w:ind w:left="2160" w:hanging="360"/>
      </w:pPr>
      <w:rPr>
        <w:rFonts w:ascii="Wingdings" w:hAnsi="Wingdings"/>
      </w:rPr>
    </w:lvl>
    <w:lvl w:ilvl="3" w:tplc="D7AEBD24">
      <w:start w:val="1"/>
      <w:numFmt w:val="bullet"/>
      <w:lvlText w:val=""/>
      <w:lvlJc w:val="left"/>
      <w:pPr>
        <w:tabs>
          <w:tab w:val="num" w:pos="2880"/>
        </w:tabs>
        <w:ind w:left="2880" w:hanging="360"/>
      </w:pPr>
      <w:rPr>
        <w:rFonts w:ascii="Symbol" w:hAnsi="Symbol"/>
      </w:rPr>
    </w:lvl>
    <w:lvl w:ilvl="4" w:tplc="9C9A3D8A">
      <w:start w:val="1"/>
      <w:numFmt w:val="bullet"/>
      <w:lvlText w:val="o"/>
      <w:lvlJc w:val="left"/>
      <w:pPr>
        <w:tabs>
          <w:tab w:val="num" w:pos="3600"/>
        </w:tabs>
        <w:ind w:left="3600" w:hanging="360"/>
      </w:pPr>
      <w:rPr>
        <w:rFonts w:ascii="Courier New" w:hAnsi="Courier New"/>
      </w:rPr>
    </w:lvl>
    <w:lvl w:ilvl="5" w:tplc="687E0E0A">
      <w:start w:val="1"/>
      <w:numFmt w:val="bullet"/>
      <w:lvlText w:val=""/>
      <w:lvlJc w:val="left"/>
      <w:pPr>
        <w:tabs>
          <w:tab w:val="num" w:pos="4320"/>
        </w:tabs>
        <w:ind w:left="4320" w:hanging="360"/>
      </w:pPr>
      <w:rPr>
        <w:rFonts w:ascii="Wingdings" w:hAnsi="Wingdings"/>
      </w:rPr>
    </w:lvl>
    <w:lvl w:ilvl="6" w:tplc="16620290">
      <w:start w:val="1"/>
      <w:numFmt w:val="bullet"/>
      <w:lvlText w:val=""/>
      <w:lvlJc w:val="left"/>
      <w:pPr>
        <w:tabs>
          <w:tab w:val="num" w:pos="5040"/>
        </w:tabs>
        <w:ind w:left="5040" w:hanging="360"/>
      </w:pPr>
      <w:rPr>
        <w:rFonts w:ascii="Symbol" w:hAnsi="Symbol"/>
      </w:rPr>
    </w:lvl>
    <w:lvl w:ilvl="7" w:tplc="AD54FCC0">
      <w:start w:val="1"/>
      <w:numFmt w:val="bullet"/>
      <w:lvlText w:val="o"/>
      <w:lvlJc w:val="left"/>
      <w:pPr>
        <w:tabs>
          <w:tab w:val="num" w:pos="5760"/>
        </w:tabs>
        <w:ind w:left="5760" w:hanging="360"/>
      </w:pPr>
      <w:rPr>
        <w:rFonts w:ascii="Courier New" w:hAnsi="Courier New"/>
      </w:rPr>
    </w:lvl>
    <w:lvl w:ilvl="8" w:tplc="16F28E1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19E24850">
      <w:start w:val="1"/>
      <w:numFmt w:val="bullet"/>
      <w:lvlText w:val=""/>
      <w:lvlJc w:val="left"/>
      <w:pPr>
        <w:ind w:left="720" w:hanging="360"/>
      </w:pPr>
      <w:rPr>
        <w:rFonts w:ascii="Symbol" w:hAnsi="Symbol"/>
      </w:rPr>
    </w:lvl>
    <w:lvl w:ilvl="1" w:tplc="8498229C">
      <w:start w:val="1"/>
      <w:numFmt w:val="bullet"/>
      <w:lvlText w:val="o"/>
      <w:lvlJc w:val="left"/>
      <w:pPr>
        <w:tabs>
          <w:tab w:val="num" w:pos="1440"/>
        </w:tabs>
        <w:ind w:left="1440" w:hanging="360"/>
      </w:pPr>
      <w:rPr>
        <w:rFonts w:ascii="Courier New" w:hAnsi="Courier New"/>
      </w:rPr>
    </w:lvl>
    <w:lvl w:ilvl="2" w:tplc="1B088366">
      <w:start w:val="1"/>
      <w:numFmt w:val="bullet"/>
      <w:lvlText w:val=""/>
      <w:lvlJc w:val="left"/>
      <w:pPr>
        <w:tabs>
          <w:tab w:val="num" w:pos="2160"/>
        </w:tabs>
        <w:ind w:left="2160" w:hanging="360"/>
      </w:pPr>
      <w:rPr>
        <w:rFonts w:ascii="Wingdings" w:hAnsi="Wingdings"/>
      </w:rPr>
    </w:lvl>
    <w:lvl w:ilvl="3" w:tplc="5052CF24">
      <w:start w:val="1"/>
      <w:numFmt w:val="bullet"/>
      <w:lvlText w:val=""/>
      <w:lvlJc w:val="left"/>
      <w:pPr>
        <w:tabs>
          <w:tab w:val="num" w:pos="2880"/>
        </w:tabs>
        <w:ind w:left="2880" w:hanging="360"/>
      </w:pPr>
      <w:rPr>
        <w:rFonts w:ascii="Symbol" w:hAnsi="Symbol"/>
      </w:rPr>
    </w:lvl>
    <w:lvl w:ilvl="4" w:tplc="4D2058A0">
      <w:start w:val="1"/>
      <w:numFmt w:val="bullet"/>
      <w:lvlText w:val="o"/>
      <w:lvlJc w:val="left"/>
      <w:pPr>
        <w:tabs>
          <w:tab w:val="num" w:pos="3600"/>
        </w:tabs>
        <w:ind w:left="3600" w:hanging="360"/>
      </w:pPr>
      <w:rPr>
        <w:rFonts w:ascii="Courier New" w:hAnsi="Courier New"/>
      </w:rPr>
    </w:lvl>
    <w:lvl w:ilvl="5" w:tplc="78FA8C8A">
      <w:start w:val="1"/>
      <w:numFmt w:val="bullet"/>
      <w:lvlText w:val=""/>
      <w:lvlJc w:val="left"/>
      <w:pPr>
        <w:tabs>
          <w:tab w:val="num" w:pos="4320"/>
        </w:tabs>
        <w:ind w:left="4320" w:hanging="360"/>
      </w:pPr>
      <w:rPr>
        <w:rFonts w:ascii="Wingdings" w:hAnsi="Wingdings"/>
      </w:rPr>
    </w:lvl>
    <w:lvl w:ilvl="6" w:tplc="15B6261C">
      <w:start w:val="1"/>
      <w:numFmt w:val="bullet"/>
      <w:lvlText w:val=""/>
      <w:lvlJc w:val="left"/>
      <w:pPr>
        <w:tabs>
          <w:tab w:val="num" w:pos="5040"/>
        </w:tabs>
        <w:ind w:left="5040" w:hanging="360"/>
      </w:pPr>
      <w:rPr>
        <w:rFonts w:ascii="Symbol" w:hAnsi="Symbol"/>
      </w:rPr>
    </w:lvl>
    <w:lvl w:ilvl="7" w:tplc="86ACF708">
      <w:start w:val="1"/>
      <w:numFmt w:val="bullet"/>
      <w:lvlText w:val="o"/>
      <w:lvlJc w:val="left"/>
      <w:pPr>
        <w:tabs>
          <w:tab w:val="num" w:pos="5760"/>
        </w:tabs>
        <w:ind w:left="5760" w:hanging="360"/>
      </w:pPr>
      <w:rPr>
        <w:rFonts w:ascii="Courier New" w:hAnsi="Courier New"/>
      </w:rPr>
    </w:lvl>
    <w:lvl w:ilvl="8" w:tplc="7E2CD4E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C23C22EE">
      <w:start w:val="1"/>
      <w:numFmt w:val="bullet"/>
      <w:lvlText w:val=""/>
      <w:lvlJc w:val="left"/>
      <w:pPr>
        <w:ind w:left="720" w:hanging="360"/>
      </w:pPr>
      <w:rPr>
        <w:rFonts w:ascii="Symbol" w:hAnsi="Symbol"/>
      </w:rPr>
    </w:lvl>
    <w:lvl w:ilvl="1" w:tplc="68E69528">
      <w:start w:val="1"/>
      <w:numFmt w:val="bullet"/>
      <w:lvlText w:val="o"/>
      <w:lvlJc w:val="left"/>
      <w:pPr>
        <w:tabs>
          <w:tab w:val="num" w:pos="1440"/>
        </w:tabs>
        <w:ind w:left="1440" w:hanging="360"/>
      </w:pPr>
      <w:rPr>
        <w:rFonts w:ascii="Courier New" w:hAnsi="Courier New"/>
      </w:rPr>
    </w:lvl>
    <w:lvl w:ilvl="2" w:tplc="9AC02EAA">
      <w:start w:val="1"/>
      <w:numFmt w:val="bullet"/>
      <w:lvlText w:val=""/>
      <w:lvlJc w:val="left"/>
      <w:pPr>
        <w:tabs>
          <w:tab w:val="num" w:pos="2160"/>
        </w:tabs>
        <w:ind w:left="2160" w:hanging="360"/>
      </w:pPr>
      <w:rPr>
        <w:rFonts w:ascii="Wingdings" w:hAnsi="Wingdings"/>
      </w:rPr>
    </w:lvl>
    <w:lvl w:ilvl="3" w:tplc="AAD89FBE">
      <w:start w:val="1"/>
      <w:numFmt w:val="bullet"/>
      <w:lvlText w:val=""/>
      <w:lvlJc w:val="left"/>
      <w:pPr>
        <w:tabs>
          <w:tab w:val="num" w:pos="2880"/>
        </w:tabs>
        <w:ind w:left="2880" w:hanging="360"/>
      </w:pPr>
      <w:rPr>
        <w:rFonts w:ascii="Symbol" w:hAnsi="Symbol"/>
      </w:rPr>
    </w:lvl>
    <w:lvl w:ilvl="4" w:tplc="AFBC4650">
      <w:start w:val="1"/>
      <w:numFmt w:val="bullet"/>
      <w:lvlText w:val="o"/>
      <w:lvlJc w:val="left"/>
      <w:pPr>
        <w:tabs>
          <w:tab w:val="num" w:pos="3600"/>
        </w:tabs>
        <w:ind w:left="3600" w:hanging="360"/>
      </w:pPr>
      <w:rPr>
        <w:rFonts w:ascii="Courier New" w:hAnsi="Courier New"/>
      </w:rPr>
    </w:lvl>
    <w:lvl w:ilvl="5" w:tplc="D848EA84">
      <w:start w:val="1"/>
      <w:numFmt w:val="bullet"/>
      <w:lvlText w:val=""/>
      <w:lvlJc w:val="left"/>
      <w:pPr>
        <w:tabs>
          <w:tab w:val="num" w:pos="4320"/>
        </w:tabs>
        <w:ind w:left="4320" w:hanging="360"/>
      </w:pPr>
      <w:rPr>
        <w:rFonts w:ascii="Wingdings" w:hAnsi="Wingdings"/>
      </w:rPr>
    </w:lvl>
    <w:lvl w:ilvl="6" w:tplc="4E5815DC">
      <w:start w:val="1"/>
      <w:numFmt w:val="bullet"/>
      <w:lvlText w:val=""/>
      <w:lvlJc w:val="left"/>
      <w:pPr>
        <w:tabs>
          <w:tab w:val="num" w:pos="5040"/>
        </w:tabs>
        <w:ind w:left="5040" w:hanging="360"/>
      </w:pPr>
      <w:rPr>
        <w:rFonts w:ascii="Symbol" w:hAnsi="Symbol"/>
      </w:rPr>
    </w:lvl>
    <w:lvl w:ilvl="7" w:tplc="13A026FC">
      <w:start w:val="1"/>
      <w:numFmt w:val="bullet"/>
      <w:lvlText w:val="o"/>
      <w:lvlJc w:val="left"/>
      <w:pPr>
        <w:tabs>
          <w:tab w:val="num" w:pos="5760"/>
        </w:tabs>
        <w:ind w:left="5760" w:hanging="360"/>
      </w:pPr>
      <w:rPr>
        <w:rFonts w:ascii="Courier New" w:hAnsi="Courier New"/>
      </w:rPr>
    </w:lvl>
    <w:lvl w:ilvl="8" w:tplc="0E1CA06C">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84741"/>
    <w:rsid w:val="001744AB"/>
    <w:rsid w:val="003C663C"/>
    <w:rsid w:val="003F5268"/>
    <w:rsid w:val="00471581"/>
    <w:rsid w:val="0052512A"/>
    <w:rsid w:val="00546AE5"/>
    <w:rsid w:val="00565EE2"/>
    <w:rsid w:val="005771C4"/>
    <w:rsid w:val="005D2871"/>
    <w:rsid w:val="005E1585"/>
    <w:rsid w:val="00657561"/>
    <w:rsid w:val="006E134F"/>
    <w:rsid w:val="0073422F"/>
    <w:rsid w:val="007408A4"/>
    <w:rsid w:val="007B41D1"/>
    <w:rsid w:val="007F020F"/>
    <w:rsid w:val="0082166A"/>
    <w:rsid w:val="00932DF7"/>
    <w:rsid w:val="009C2D6F"/>
    <w:rsid w:val="009F3468"/>
    <w:rsid w:val="00BC18C6"/>
    <w:rsid w:val="00D00552"/>
    <w:rsid w:val="00DD3CF5"/>
    <w:rsid w:val="00E3782A"/>
    <w:rsid w:val="00EC5476"/>
    <w:rsid w:val="00F53B84"/>
    <w:rsid w:val="00F84741"/>
    <w:rsid w:val="7C9B0B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2F7A"/>
  <w15:docId w15:val="{312C6421-BB2F-4D73-8C77-83E906E6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Cs/>
      <w:kern w:val="36"/>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1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mcah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Venkat Yenumula</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 Yenumula</dc:title>
  <dc:creator>Administrator</dc:creator>
  <cp:lastModifiedBy>Windows User</cp:lastModifiedBy>
  <cp:revision>6</cp:revision>
  <dcterms:created xsi:type="dcterms:W3CDTF">2020-08-15T03:28:00Z</dcterms:created>
  <dcterms:modified xsi:type="dcterms:W3CDTF">2020-09-24T19:53:00Z</dcterms:modified>
</cp:coreProperties>
</file>