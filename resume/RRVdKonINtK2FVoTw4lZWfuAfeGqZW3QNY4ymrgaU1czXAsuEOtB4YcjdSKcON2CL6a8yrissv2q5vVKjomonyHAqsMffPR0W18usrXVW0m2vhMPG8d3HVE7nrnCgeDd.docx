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109" w:tblpY="16"/>
        <w:tblW w:w="7398" w:type="dxa"/>
        <w:tblLook w:val="0000" w:firstRow="0" w:lastRow="0" w:firstColumn="0" w:lastColumn="0" w:noHBand="0" w:noVBand="0"/>
      </w:tblPr>
      <w:tblGrid>
        <w:gridCol w:w="5058"/>
        <w:gridCol w:w="2340"/>
      </w:tblGrid>
      <w:tr w:rsidR="00BA2DE1" w:rsidRPr="00DE1D0F" w:rsidTr="60A78313">
        <w:trPr>
          <w:trHeight w:val="856"/>
        </w:trPr>
        <w:tc>
          <w:tcPr>
            <w:tcW w:w="5058" w:type="dxa"/>
            <w:shd w:val="clear" w:color="auto" w:fill="595959"/>
            <w:vAlign w:val="center"/>
          </w:tcPr>
          <w:p w:rsidR="00BA2DE1" w:rsidRPr="00A54D2B" w:rsidRDefault="00BA2DE1" w:rsidP="60A78313">
            <w:pPr>
              <w:rPr>
                <w:rStyle w:val="BookTitle"/>
                <w:rFonts w:ascii="Palatino Linotype" w:hAnsi="Palatino Linotype"/>
                <w:bCs/>
                <w:color w:val="FFFFFF"/>
                <w:spacing w:val="100"/>
                <w:sz w:val="36"/>
              </w:rPr>
            </w:pPr>
            <w:proofErr w:type="spellStart"/>
            <w:r w:rsidRPr="60A78313">
              <w:rPr>
                <w:rStyle w:val="BookTitle"/>
                <w:rFonts w:ascii="Palatino Linotype" w:hAnsi="Palatino Linotype" w:cs="Palatino Linotype"/>
                <w:bCs/>
                <w:color w:val="FFFFFF"/>
                <w:spacing w:val="100"/>
                <w:sz w:val="36"/>
                <w:szCs w:val="36"/>
              </w:rPr>
              <w:t>Jafar</w:t>
            </w:r>
            <w:proofErr w:type="spellEnd"/>
            <w:r w:rsidRPr="60A78313">
              <w:rPr>
                <w:rStyle w:val="BookTitle"/>
                <w:rFonts w:ascii="Palatino Linotype" w:hAnsi="Palatino Linotype" w:cs="Palatino Linotype"/>
                <w:bCs/>
                <w:color w:val="FFFFFF"/>
                <w:spacing w:val="100"/>
                <w:sz w:val="36"/>
                <w:szCs w:val="36"/>
              </w:rPr>
              <w:t xml:space="preserve"> </w:t>
            </w:r>
            <w:proofErr w:type="spellStart"/>
            <w:r w:rsidRPr="60A78313">
              <w:rPr>
                <w:rStyle w:val="BookTitle"/>
                <w:rFonts w:ascii="Palatino Linotype" w:hAnsi="Palatino Linotype" w:cs="Palatino Linotype"/>
                <w:bCs/>
                <w:color w:val="FFFFFF"/>
                <w:spacing w:val="100"/>
                <w:sz w:val="36"/>
                <w:szCs w:val="36"/>
              </w:rPr>
              <w:t>Alsaleh</w:t>
            </w:r>
            <w:proofErr w:type="spellEnd"/>
          </w:p>
        </w:tc>
        <w:tc>
          <w:tcPr>
            <w:tcW w:w="2340" w:type="dxa"/>
            <w:shd w:val="clear" w:color="auto" w:fill="595959"/>
            <w:vAlign w:val="center"/>
          </w:tcPr>
          <w:p w:rsidR="00BA2DE1" w:rsidRDefault="00BA2DE1" w:rsidP="00AB5B8F">
            <w:pPr>
              <w:shd w:val="clear" w:color="auto" w:fill="595959"/>
              <w:rPr>
                <w:rFonts w:ascii="Palatino Linotype" w:hAnsi="Palatino Linotype"/>
                <w:color w:val="FFFFFF"/>
                <w:sz w:val="18"/>
                <w:szCs w:val="18"/>
              </w:rPr>
            </w:pPr>
            <w:r>
              <w:rPr>
                <w:rStyle w:val="st"/>
                <w:rFonts w:ascii="Palatino Linotype" w:hAnsi="Palatino Linotype" w:cs="Arial"/>
                <w:color w:val="F4F4F4"/>
                <w:sz w:val="18"/>
                <w:szCs w:val="18"/>
              </w:rPr>
              <w:t xml:space="preserve">619.633.4282 </w:t>
            </w:r>
          </w:p>
          <w:p w:rsidR="00BA2DE1" w:rsidRPr="00AA37C4" w:rsidRDefault="00BA2DE1" w:rsidP="60A78313">
            <w:pPr>
              <w:shd w:val="clear" w:color="auto" w:fill="595959"/>
              <w:rPr>
                <w:rFonts w:ascii="Palatino Linotype" w:hAnsi="Palatino Linotype"/>
                <w:color w:val="FFFFFF"/>
                <w:sz w:val="18"/>
                <w:szCs w:val="18"/>
              </w:rPr>
            </w:pPr>
            <w:r w:rsidRPr="60A78313">
              <w:rPr>
                <w:rFonts w:ascii="Palatino Linotype" w:hAnsi="Palatino Linotype" w:cs="Palatino Linotype"/>
                <w:color w:val="FFFFFF"/>
                <w:sz w:val="18"/>
                <w:szCs w:val="18"/>
              </w:rPr>
              <w:t xml:space="preserve">Jafar.saleh@hotmail.com   </w:t>
            </w:r>
          </w:p>
        </w:tc>
      </w:tr>
    </w:tbl>
    <w:p w:rsidR="00BA2DE1" w:rsidRDefault="00972B34" w:rsidP="00A717DF">
      <w:pPr>
        <w:pBdr>
          <w:bottom w:val="single" w:sz="4" w:space="1" w:color="A6A6A6"/>
        </w:pBdr>
        <w:spacing w:line="240" w:lineRule="auto"/>
        <w:jc w:val="center"/>
        <w:rPr>
          <w:rStyle w:val="BookTitle"/>
          <w:rFonts w:ascii="Palatino Linotype" w:hAnsi="Palatino Linotype"/>
          <w:bCs/>
          <w:color w:val="595959"/>
          <w:sz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78105</wp:posOffset>
            </wp:positionV>
            <wp:extent cx="574040" cy="442595"/>
            <wp:effectExtent l="0" t="0" r="0" b="0"/>
            <wp:wrapNone/>
            <wp:docPr id="4" name="Picture 2" descr="ccna_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_p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0" r="5978" b="1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44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DE1" w:rsidRDefault="00BA2DE1" w:rsidP="00A717DF">
      <w:pPr>
        <w:pBdr>
          <w:bottom w:val="single" w:sz="4" w:space="1" w:color="A6A6A6"/>
        </w:pBdr>
        <w:spacing w:line="240" w:lineRule="auto"/>
        <w:jc w:val="center"/>
        <w:rPr>
          <w:rStyle w:val="BookTitle"/>
          <w:rFonts w:ascii="Palatino Linotype" w:hAnsi="Palatino Linotype"/>
          <w:bCs/>
          <w:color w:val="595959"/>
          <w:sz w:val="20"/>
        </w:rPr>
      </w:pPr>
    </w:p>
    <w:p w:rsidR="00BA2DE1" w:rsidRPr="005D0DB8" w:rsidRDefault="00BA2DE1" w:rsidP="005D0DB8">
      <w:pPr>
        <w:pBdr>
          <w:bottom w:val="single" w:sz="4" w:space="1" w:color="A6A6A6"/>
        </w:pBdr>
        <w:spacing w:line="240" w:lineRule="auto"/>
        <w:jc w:val="center"/>
        <w:rPr>
          <w:rFonts w:ascii="Palatino Linotype" w:hAnsi="Palatino Linotype"/>
          <w:b/>
          <w:bCs/>
          <w:smallCaps/>
          <w:color w:val="595959"/>
          <w:spacing w:val="5"/>
          <w:sz w:val="20"/>
        </w:rPr>
      </w:pPr>
      <w:r>
        <w:rPr>
          <w:rStyle w:val="BookTitle"/>
          <w:rFonts w:ascii="Palatino Linotype" w:hAnsi="Palatino Linotype"/>
          <w:bCs/>
          <w:color w:val="595959"/>
          <w:sz w:val="20"/>
        </w:rPr>
        <w:t xml:space="preserve">                               </w:t>
      </w:r>
    </w:p>
    <w:p w:rsidR="00BA2DE1" w:rsidRPr="00F04DFC" w:rsidRDefault="00BA2DE1" w:rsidP="00705851">
      <w:pPr>
        <w:pStyle w:val="Heading2"/>
        <w:pBdr>
          <w:bottom w:val="single" w:sz="4" w:space="1" w:color="A6A6A6"/>
        </w:pBdr>
        <w:spacing w:before="0" w:after="0" w:line="276" w:lineRule="auto"/>
        <w:rPr>
          <w:rStyle w:val="IntenseReference"/>
          <w:rFonts w:ascii="Palatino Linotype" w:hAnsi="Palatino Linotype"/>
          <w:bCs w:val="0"/>
          <w:color w:val="632423"/>
          <w:sz w:val="12"/>
          <w:szCs w:val="12"/>
          <w:u w:val="none"/>
        </w:rPr>
      </w:pPr>
    </w:p>
    <w:p w:rsidR="00BA2DE1" w:rsidRPr="00F04DFC" w:rsidRDefault="00BA2DE1" w:rsidP="00D510DC">
      <w:pPr>
        <w:pStyle w:val="Heading2"/>
        <w:pBdr>
          <w:bottom w:val="single" w:sz="4" w:space="1" w:color="A6A6A6"/>
        </w:pBdr>
        <w:spacing w:before="0" w:after="0" w:line="276" w:lineRule="auto"/>
        <w:rPr>
          <w:rFonts w:ascii="Palatino Linotype" w:hAnsi="Palatino Linotype"/>
          <w:b w:val="0"/>
          <w:bCs w:val="0"/>
          <w:smallCaps/>
          <w:color w:val="632423"/>
          <w:spacing w:val="5"/>
          <w:sz w:val="24"/>
          <w:szCs w:val="24"/>
        </w:rPr>
      </w:pPr>
      <w:r w:rsidRPr="00F04DFC">
        <w:rPr>
          <w:rStyle w:val="IntenseReference"/>
          <w:rFonts w:ascii="Palatino Linotype" w:hAnsi="Palatino Linotype"/>
          <w:bCs w:val="0"/>
          <w:color w:val="632423"/>
          <w:sz w:val="24"/>
          <w:szCs w:val="24"/>
          <w:u w:val="none"/>
        </w:rPr>
        <w:t>TECHNICAL SKILLS</w:t>
      </w:r>
      <w:r>
        <w:rPr>
          <w:rStyle w:val="IntenseReference"/>
          <w:rFonts w:ascii="Palatino Linotype" w:hAnsi="Palatino Linotype"/>
          <w:bCs w:val="0"/>
          <w:color w:val="632423"/>
          <w:sz w:val="24"/>
          <w:szCs w:val="24"/>
          <w:u w:val="none"/>
        </w:rPr>
        <w:t xml:space="preserve"> &amp; </w:t>
      </w:r>
      <w:r w:rsidRPr="00F04DFC">
        <w:rPr>
          <w:rStyle w:val="IntenseReference"/>
          <w:rFonts w:ascii="Palatino Linotype" w:hAnsi="Palatino Linotype"/>
          <w:bCs w:val="0"/>
          <w:color w:val="632423"/>
          <w:sz w:val="24"/>
          <w:szCs w:val="24"/>
          <w:u w:val="none"/>
        </w:rPr>
        <w:t>AREAS OF EXPERTISE</w:t>
      </w:r>
    </w:p>
    <w:p w:rsidR="00BA2DE1" w:rsidRPr="00F04DFC" w:rsidRDefault="00BA2DE1" w:rsidP="00F04DFC">
      <w:pPr>
        <w:pStyle w:val="ColorfulList-Accent11"/>
        <w:spacing w:after="0" w:line="240" w:lineRule="auto"/>
        <w:ind w:left="0"/>
        <w:jc w:val="center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/>
          <w:color w:val="404040"/>
          <w:sz w:val="24"/>
          <w:szCs w:val="24"/>
        </w:rPr>
        <w:t>Compute</w:t>
      </w:r>
      <w:r w:rsidR="0090216B">
        <w:rPr>
          <w:rFonts w:ascii="Palatino Linotype" w:hAnsi="Palatino Linotype"/>
          <w:color w:val="404040"/>
          <w:sz w:val="24"/>
          <w:szCs w:val="24"/>
        </w:rPr>
        <w:t>r</w:t>
      </w:r>
      <w:r w:rsidRPr="00F04DFC">
        <w:rPr>
          <w:rFonts w:ascii="Palatino Linotype" w:hAnsi="Palatino Linotype"/>
          <w:color w:val="404040"/>
          <w:sz w:val="24"/>
          <w:szCs w:val="24"/>
        </w:rPr>
        <w:t xml:space="preserve"> Network Protocols | Cisco Routers &amp; Switch Configuration | Computer Software &amp; Hardware Maintenance | Network Administration &amp; Troubleshooting |CCNA Certified (Cisco Certified Network Associate) </w:t>
      </w:r>
      <w:r w:rsidR="0090216B">
        <w:rPr>
          <w:rFonts w:ascii="Palatino Linotype" w:hAnsi="Palatino Linotype"/>
          <w:color w:val="404040"/>
          <w:sz w:val="24"/>
          <w:szCs w:val="24"/>
        </w:rPr>
        <w:t xml:space="preserve">| MCSA Certified | A+ </w:t>
      </w:r>
      <w:r w:rsidRPr="00F04DFC">
        <w:rPr>
          <w:rFonts w:ascii="Palatino Linotype" w:hAnsi="Palatino Linotype"/>
          <w:color w:val="404040"/>
          <w:sz w:val="24"/>
          <w:szCs w:val="24"/>
        </w:rPr>
        <w:t xml:space="preserve">| High Learning Curve | Self-motivated | Work effectively under pressure | Team Player| Encourages, accepts and implements feedback </w:t>
      </w:r>
      <w:r w:rsidRPr="00F04DFC">
        <w:rPr>
          <w:rFonts w:ascii="Palatino Linotype" w:hAnsi="Palatino Linotype" w:cs="Arial"/>
          <w:color w:val="404040"/>
          <w:sz w:val="24"/>
          <w:szCs w:val="24"/>
        </w:rPr>
        <w:t>Windows XP, Vista, Seven</w:t>
      </w:r>
      <w:r w:rsidRPr="00F04DFC">
        <w:rPr>
          <w:rFonts w:ascii="Palatino Linotype" w:hAnsi="Palatino Linotype"/>
          <w:color w:val="404040"/>
          <w:sz w:val="24"/>
          <w:szCs w:val="24"/>
        </w:rPr>
        <w:t xml:space="preserve"> | </w:t>
      </w:r>
      <w:proofErr w:type="spellStart"/>
      <w:r w:rsidRPr="00F04DFC">
        <w:rPr>
          <w:rFonts w:ascii="Palatino Linotype" w:hAnsi="Palatino Linotype" w:cs="Arial"/>
          <w:color w:val="404040"/>
          <w:sz w:val="24"/>
          <w:szCs w:val="24"/>
        </w:rPr>
        <w:t>MacOsX</w:t>
      </w:r>
      <w:proofErr w:type="spellEnd"/>
      <w:r w:rsidRPr="00F04DFC">
        <w:rPr>
          <w:rFonts w:ascii="Palatino Linotype" w:hAnsi="Palatino Linotype"/>
          <w:color w:val="404040"/>
          <w:sz w:val="24"/>
          <w:szCs w:val="24"/>
        </w:rPr>
        <w:t xml:space="preserve"> | </w:t>
      </w:r>
      <w:r w:rsidRPr="00F04DFC">
        <w:rPr>
          <w:rFonts w:ascii="Palatino Linotype" w:hAnsi="Palatino Linotype" w:cs="Arial"/>
          <w:color w:val="404040"/>
          <w:sz w:val="24"/>
          <w:szCs w:val="24"/>
        </w:rPr>
        <w:t>Microsoft Office (Word, PowerPoint, Excel</w:t>
      </w:r>
      <w:r w:rsidR="0090216B">
        <w:rPr>
          <w:rFonts w:ascii="Palatino Linotype" w:hAnsi="Palatino Linotype"/>
          <w:color w:val="404040"/>
          <w:sz w:val="24"/>
          <w:szCs w:val="24"/>
        </w:rPr>
        <w:t xml:space="preserve"> )</w:t>
      </w:r>
    </w:p>
    <w:p w:rsidR="00BA2DE1" w:rsidRPr="00F04DFC" w:rsidRDefault="00BA2DE1" w:rsidP="00F04DFC">
      <w:pPr>
        <w:pStyle w:val="BodyText"/>
        <w:tabs>
          <w:tab w:val="left" w:pos="180"/>
          <w:tab w:val="left" w:pos="540"/>
          <w:tab w:val="left" w:pos="5220"/>
          <w:tab w:val="left" w:pos="5580"/>
        </w:tabs>
        <w:rPr>
          <w:rFonts w:ascii="Palatino Linotype" w:hAnsi="Palatino Linotype"/>
          <w:color w:val="404040"/>
          <w:sz w:val="24"/>
        </w:rPr>
      </w:pPr>
    </w:p>
    <w:p w:rsidR="00BA2DE1" w:rsidRPr="00F04DFC" w:rsidRDefault="00BA2DE1" w:rsidP="00D510DC">
      <w:pPr>
        <w:pStyle w:val="Heading2"/>
        <w:pBdr>
          <w:bottom w:val="single" w:sz="4" w:space="1" w:color="A6A6A6"/>
        </w:pBdr>
        <w:spacing w:before="0" w:after="0" w:line="276" w:lineRule="auto"/>
        <w:rPr>
          <w:rStyle w:val="IntenseReference"/>
          <w:rFonts w:ascii="Palatino Linotype" w:hAnsi="Palatino Linotype"/>
          <w:bCs w:val="0"/>
          <w:color w:val="632423"/>
          <w:sz w:val="24"/>
          <w:szCs w:val="24"/>
          <w:u w:val="none"/>
        </w:rPr>
      </w:pPr>
      <w:r w:rsidRPr="00F04DFC">
        <w:rPr>
          <w:rStyle w:val="IntenseReference"/>
          <w:rFonts w:ascii="Palatino Linotype" w:hAnsi="Palatino Linotype"/>
          <w:bCs w:val="0"/>
          <w:color w:val="632423"/>
          <w:sz w:val="24"/>
          <w:szCs w:val="24"/>
          <w:u w:val="none"/>
        </w:rPr>
        <w:t>EDUCATION</w:t>
      </w:r>
    </w:p>
    <w:p w:rsidR="00BA2DE1" w:rsidRPr="00F04DFC" w:rsidRDefault="0090216B" w:rsidP="00043103">
      <w:pPr>
        <w:pStyle w:val="ColorfulList-Accent11"/>
        <w:spacing w:after="0" w:line="240" w:lineRule="auto"/>
        <w:ind w:left="0"/>
        <w:rPr>
          <w:rFonts w:ascii="Palatino Linotype" w:hAnsi="Palatino Linotype" w:cs="Arial"/>
          <w:color w:val="404040"/>
          <w:sz w:val="24"/>
          <w:szCs w:val="24"/>
        </w:rPr>
      </w:pPr>
      <w:r>
        <w:rPr>
          <w:rFonts w:ascii="Palatino Linotype" w:hAnsi="Palatino Linotype" w:cs="Arial"/>
          <w:color w:val="404040"/>
          <w:sz w:val="24"/>
          <w:szCs w:val="24"/>
        </w:rPr>
        <w:t xml:space="preserve">Exp. </w:t>
      </w:r>
      <w:r w:rsidR="00103D7F">
        <w:rPr>
          <w:rFonts w:ascii="Palatino Linotype" w:hAnsi="Palatino Linotype" w:cs="Arial"/>
          <w:color w:val="404040"/>
          <w:sz w:val="24"/>
          <w:szCs w:val="24"/>
        </w:rPr>
        <w:t>Fall 2021</w:t>
      </w:r>
      <w:r w:rsidR="00BA2DE1" w:rsidRPr="00F04DFC">
        <w:rPr>
          <w:rFonts w:ascii="Palatino Linotype" w:hAnsi="Palatino Linotype" w:cs="Arial"/>
          <w:color w:val="404040"/>
          <w:sz w:val="24"/>
          <w:szCs w:val="24"/>
        </w:rPr>
        <w:t xml:space="preserve">                                     </w:t>
      </w:r>
      <w:r w:rsidR="00BA2DE1">
        <w:rPr>
          <w:rFonts w:ascii="Palatino Linotype" w:hAnsi="Palatino Linotype" w:cs="Arial"/>
          <w:color w:val="404040"/>
          <w:sz w:val="24"/>
          <w:szCs w:val="24"/>
        </w:rPr>
        <w:t xml:space="preserve">      </w:t>
      </w:r>
      <w:r w:rsidR="00BA2DE1" w:rsidRPr="00F04DFC">
        <w:rPr>
          <w:rFonts w:ascii="Palatino Linotype" w:hAnsi="Palatino Linotype" w:cs="Arial"/>
          <w:color w:val="404040"/>
          <w:sz w:val="24"/>
          <w:szCs w:val="24"/>
        </w:rPr>
        <w:t xml:space="preserve"> </w:t>
      </w:r>
      <w:r w:rsidR="00BA2DE1" w:rsidRPr="00F04DFC">
        <w:rPr>
          <w:rFonts w:ascii="Palatino Linotype" w:hAnsi="Palatino Linotype" w:cs="Arial"/>
          <w:b/>
          <w:color w:val="404040"/>
          <w:sz w:val="24"/>
          <w:szCs w:val="24"/>
        </w:rPr>
        <w:t>Network Security, A.S.</w:t>
      </w:r>
      <w:r w:rsidR="00BA2DE1" w:rsidRPr="00F04DFC">
        <w:rPr>
          <w:rFonts w:ascii="Palatino Linotype" w:hAnsi="Palatino Linotype" w:cs="Arial"/>
          <w:color w:val="404040"/>
          <w:sz w:val="24"/>
          <w:szCs w:val="24"/>
        </w:rPr>
        <w:t xml:space="preserve"> </w:t>
      </w:r>
    </w:p>
    <w:p w:rsidR="00BA2DE1" w:rsidRPr="00F04DFC" w:rsidRDefault="00BA2DE1" w:rsidP="00D510DC">
      <w:pPr>
        <w:pStyle w:val="ColorfulList-Accent11"/>
        <w:spacing w:after="0" w:line="240" w:lineRule="auto"/>
        <w:ind w:left="0"/>
        <w:jc w:val="center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Coleman University </w:t>
      </w:r>
      <w:r w:rsidRPr="00F04DFC">
        <w:rPr>
          <w:rFonts w:ascii="Palatino Linotype" w:hAnsi="Palatino Linotype"/>
          <w:color w:val="404040"/>
          <w:sz w:val="24"/>
          <w:szCs w:val="24"/>
        </w:rPr>
        <w:t>|</w:t>
      </w: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 San Diego, CA</w:t>
      </w:r>
    </w:p>
    <w:p w:rsidR="00BA2DE1" w:rsidRPr="00F04DFC" w:rsidRDefault="00BA2DE1" w:rsidP="00043103">
      <w:pPr>
        <w:pStyle w:val="Heading2"/>
        <w:spacing w:before="0" w:after="0" w:line="276" w:lineRule="auto"/>
        <w:rPr>
          <w:rStyle w:val="IntenseReference"/>
          <w:rFonts w:ascii="Palatino Linotype" w:hAnsi="Palatino Linotype"/>
          <w:bCs w:val="0"/>
          <w:color w:val="632423"/>
          <w:sz w:val="6"/>
          <w:szCs w:val="6"/>
          <w:u w:val="none"/>
        </w:rPr>
      </w:pPr>
    </w:p>
    <w:p w:rsidR="00BA2DE1" w:rsidRPr="00F04DFC" w:rsidRDefault="00BA2DE1" w:rsidP="00043103">
      <w:pPr>
        <w:pStyle w:val="ColorfulList-Accent11"/>
        <w:spacing w:after="0" w:line="240" w:lineRule="auto"/>
        <w:ind w:left="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June 2011                                         </w:t>
      </w:r>
      <w:r>
        <w:rPr>
          <w:rFonts w:ascii="Palatino Linotype" w:hAnsi="Palatino Linotype" w:cs="Arial"/>
          <w:color w:val="404040"/>
          <w:sz w:val="24"/>
          <w:szCs w:val="24"/>
        </w:rPr>
        <w:t xml:space="preserve">      </w:t>
      </w:r>
      <w:r w:rsidRPr="00F04DFC">
        <w:rPr>
          <w:rFonts w:ascii="Palatino Linotype" w:hAnsi="Palatino Linotype" w:cs="Arial"/>
          <w:b/>
          <w:color w:val="404040"/>
          <w:sz w:val="24"/>
          <w:szCs w:val="24"/>
        </w:rPr>
        <w:t>Computer Engineering, B.S.</w:t>
      </w: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 </w:t>
      </w:r>
    </w:p>
    <w:p w:rsidR="00BA2DE1" w:rsidRPr="009D196F" w:rsidRDefault="00BA2DE1" w:rsidP="009D196F">
      <w:pPr>
        <w:jc w:val="center"/>
        <w:rPr>
          <w:rStyle w:val="IntenseReference"/>
          <w:b w:val="0"/>
          <w:smallCaps w:val="0"/>
          <w:color w:val="000000"/>
          <w:spacing w:val="0"/>
          <w:sz w:val="24"/>
          <w:szCs w:val="24"/>
          <w:u w:val="none"/>
        </w:rPr>
      </w:pPr>
      <w:r w:rsidRPr="00F04DFC">
        <w:rPr>
          <w:rFonts w:ascii="Palatino Linotype" w:hAnsi="Palatino Linotype"/>
          <w:color w:val="404040"/>
          <w:sz w:val="24"/>
          <w:szCs w:val="24"/>
        </w:rPr>
        <w:t>University of Jordan | Amman, Jordan</w:t>
      </w:r>
    </w:p>
    <w:p w:rsidR="00BA2DE1" w:rsidRPr="00F04DFC" w:rsidRDefault="00BA2DE1" w:rsidP="00D510DC">
      <w:pPr>
        <w:pStyle w:val="Heading2"/>
        <w:pBdr>
          <w:bottom w:val="single" w:sz="4" w:space="1" w:color="A6A6A6"/>
        </w:pBdr>
        <w:spacing w:before="0" w:after="0" w:line="276" w:lineRule="auto"/>
        <w:rPr>
          <w:rStyle w:val="BookTitle"/>
          <w:rFonts w:ascii="Palatino Linotype" w:hAnsi="Palatino Linotype"/>
          <w:bCs w:val="0"/>
          <w:color w:val="632423"/>
          <w:sz w:val="24"/>
          <w:szCs w:val="24"/>
        </w:rPr>
      </w:pPr>
      <w:r w:rsidRPr="00F04DFC">
        <w:rPr>
          <w:rStyle w:val="IntenseReference"/>
          <w:rFonts w:ascii="Palatino Linotype" w:hAnsi="Palatino Linotype"/>
          <w:bCs w:val="0"/>
          <w:color w:val="632423"/>
          <w:sz w:val="24"/>
          <w:szCs w:val="24"/>
          <w:u w:val="none"/>
        </w:rPr>
        <w:t>RELEVANT EXPERIENCE</w:t>
      </w:r>
    </w:p>
    <w:p w:rsidR="00BA2DE1" w:rsidRPr="00F04DFC" w:rsidRDefault="00BA2DE1" w:rsidP="00EC42EE">
      <w:pPr>
        <w:tabs>
          <w:tab w:val="right" w:pos="10773"/>
        </w:tabs>
        <w:spacing w:line="240" w:lineRule="auto"/>
        <w:rPr>
          <w:rStyle w:val="BookTitle"/>
          <w:rFonts w:ascii="Palatino Linotype" w:hAnsi="Palatino Linotype"/>
          <w:bCs/>
          <w:color w:val="auto"/>
          <w:sz w:val="24"/>
          <w:szCs w:val="24"/>
        </w:rPr>
      </w:pPr>
      <w:r w:rsidRPr="00F04DFC">
        <w:rPr>
          <w:rStyle w:val="BookTitle"/>
          <w:rFonts w:ascii="Palatino Linotype" w:hAnsi="Palatino Linotype"/>
          <w:bCs/>
          <w:color w:val="auto"/>
          <w:sz w:val="24"/>
          <w:szCs w:val="24"/>
        </w:rPr>
        <w:t xml:space="preserve">DC Solutions Engineer | </w:t>
      </w:r>
    </w:p>
    <w:p w:rsidR="00BA2DE1" w:rsidRPr="00F04DFC" w:rsidRDefault="00BA2DE1" w:rsidP="00D510DC">
      <w:pPr>
        <w:pBdr>
          <w:bottom w:val="dotted" w:sz="4" w:space="0" w:color="BFBFBF"/>
        </w:pBdr>
        <w:tabs>
          <w:tab w:val="right" w:pos="10773"/>
        </w:tabs>
        <w:spacing w:line="240" w:lineRule="auto"/>
        <w:rPr>
          <w:rFonts w:ascii="Palatino Linotype" w:hAnsi="Palatino Linotype"/>
          <w:b/>
          <w:bCs/>
          <w:i/>
          <w:color w:val="auto"/>
          <w:sz w:val="24"/>
          <w:szCs w:val="24"/>
        </w:rPr>
      </w:pPr>
      <w:proofErr w:type="spellStart"/>
      <w:r w:rsidRPr="00F04DFC">
        <w:rPr>
          <w:rFonts w:ascii="Palatino Linotype" w:hAnsi="Palatino Linotype"/>
          <w:b/>
          <w:bCs/>
          <w:i/>
          <w:color w:val="auto"/>
          <w:sz w:val="24"/>
          <w:szCs w:val="24"/>
        </w:rPr>
        <w:t>Intrasoft</w:t>
      </w:r>
      <w:proofErr w:type="spellEnd"/>
      <w:r w:rsidRPr="00F04DFC">
        <w:rPr>
          <w:rFonts w:ascii="Palatino Linotype" w:hAnsi="Palatino Linotype"/>
          <w:b/>
          <w:bCs/>
          <w:i/>
          <w:color w:val="auto"/>
          <w:sz w:val="24"/>
          <w:szCs w:val="24"/>
        </w:rPr>
        <w:t xml:space="preserve">-Jordan </w:t>
      </w:r>
      <w:r w:rsidRPr="00F04DFC">
        <w:rPr>
          <w:rFonts w:ascii="Palatino Linotype" w:hAnsi="Palatino Linotype"/>
          <w:color w:val="404040"/>
          <w:sz w:val="24"/>
          <w:szCs w:val="24"/>
        </w:rPr>
        <w:t xml:space="preserve">| </w:t>
      </w:r>
      <w:r w:rsidRPr="00F04DFC">
        <w:rPr>
          <w:rFonts w:ascii="Palatino Linotype" w:hAnsi="Palatino Linotype"/>
          <w:b/>
          <w:bCs/>
          <w:i/>
          <w:color w:val="auto"/>
          <w:sz w:val="24"/>
          <w:szCs w:val="24"/>
        </w:rPr>
        <w:t>Amman Jordan</w:t>
      </w:r>
      <w:r w:rsidRPr="00F04DFC">
        <w:rPr>
          <w:rFonts w:ascii="Palatino Linotype" w:hAnsi="Palatino Linotype"/>
          <w:b/>
          <w:bCs/>
          <w:i/>
          <w:color w:val="auto"/>
          <w:sz w:val="24"/>
          <w:szCs w:val="24"/>
        </w:rPr>
        <w:tab/>
        <w:t xml:space="preserve">June 2012 – February 2014 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>ESX installations and maintaining.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>VMware(</w:t>
      </w:r>
      <w:proofErr w:type="spellStart"/>
      <w:r w:rsidRPr="00F04DFC">
        <w:rPr>
          <w:rFonts w:ascii="Palatino Linotype" w:hAnsi="Palatino Linotype" w:cs="Arial"/>
          <w:color w:val="404040"/>
          <w:sz w:val="24"/>
          <w:szCs w:val="24"/>
        </w:rPr>
        <w:t>VCenter</w:t>
      </w:r>
      <w:proofErr w:type="spellEnd"/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  and </w:t>
      </w:r>
      <w:proofErr w:type="spellStart"/>
      <w:r w:rsidRPr="00F04DFC">
        <w:rPr>
          <w:rFonts w:ascii="Palatino Linotype" w:hAnsi="Palatino Linotype" w:cs="Arial"/>
          <w:color w:val="404040"/>
          <w:sz w:val="24"/>
          <w:szCs w:val="24"/>
        </w:rPr>
        <w:t>VPhere</w:t>
      </w:r>
      <w:proofErr w:type="spellEnd"/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) installation and maintaining 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P to V migrations “using </w:t>
      </w:r>
      <w:proofErr w:type="spellStart"/>
      <w:r w:rsidRPr="00F04DFC">
        <w:rPr>
          <w:rFonts w:ascii="Palatino Linotype" w:hAnsi="Palatino Linotype" w:cs="Arial"/>
          <w:color w:val="404040"/>
          <w:sz w:val="24"/>
          <w:szCs w:val="24"/>
        </w:rPr>
        <w:t>VCenter</w:t>
      </w:r>
      <w:proofErr w:type="spellEnd"/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 converter 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Windows server 2003 - 2008 installation ,maintenance, active directory ,DNS and DHCP  </w:t>
      </w:r>
    </w:p>
    <w:p w:rsidR="00BA2DE1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RedHat installation </w:t>
      </w:r>
    </w:p>
    <w:p w:rsidR="0090216B" w:rsidRPr="0090216B" w:rsidRDefault="0090216B" w:rsidP="0090216B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90216B">
        <w:rPr>
          <w:rFonts w:ascii="Palatino Linotype" w:hAnsi="Palatino Linotype" w:cs="Arial"/>
          <w:color w:val="404040"/>
          <w:sz w:val="24"/>
          <w:szCs w:val="24"/>
        </w:rPr>
        <w:t xml:space="preserve">Detailed knowledge of BGP, TCP/IP and basic understanding of OSPF, EIGRP and GRE </w:t>
      </w:r>
      <w:r>
        <w:rPr>
          <w:rFonts w:ascii="Palatino Linotype" w:hAnsi="Palatino Linotype" w:cs="Arial"/>
          <w:color w:val="404040"/>
          <w:sz w:val="24"/>
          <w:szCs w:val="24"/>
        </w:rPr>
        <w:t xml:space="preserve">   </w:t>
      </w:r>
      <w:r w:rsidRPr="0090216B">
        <w:rPr>
          <w:rFonts w:ascii="Palatino Linotype" w:hAnsi="Palatino Linotype" w:cs="Arial"/>
          <w:color w:val="404040"/>
          <w:sz w:val="24"/>
          <w:szCs w:val="24"/>
        </w:rPr>
        <w:t>routing protocols.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>Cisco Switches installations and maintaining (2960, 2950, 3600)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Cisco Firewall 5100 ,maintaining and installation 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Cisco UCM ,Maintaining 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>ACCESS Points, Installations and maintaining.</w:t>
      </w:r>
    </w:p>
    <w:p w:rsidR="00BA2DE1" w:rsidRPr="00F04DFC" w:rsidRDefault="00BA2DE1" w:rsidP="00043103">
      <w:pPr>
        <w:pStyle w:val="ColorfulList-Accent11"/>
        <w:numPr>
          <w:ilvl w:val="0"/>
          <w:numId w:val="20"/>
        </w:numPr>
        <w:spacing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OTRS Installations </w:t>
      </w:r>
    </w:p>
    <w:p w:rsidR="00BA2DE1" w:rsidRPr="00F04DFC" w:rsidRDefault="00BA2DE1" w:rsidP="00F04DFC">
      <w:pPr>
        <w:pStyle w:val="ColorfulList-Accent11"/>
        <w:spacing w:after="0" w:line="240" w:lineRule="auto"/>
        <w:ind w:left="0"/>
        <w:rPr>
          <w:rFonts w:ascii="Palatino Linotype" w:hAnsi="Palatino Linotype" w:cs="Arial"/>
          <w:color w:val="404040"/>
          <w:sz w:val="12"/>
          <w:szCs w:val="12"/>
        </w:rPr>
      </w:pPr>
    </w:p>
    <w:p w:rsidR="00BA2DE1" w:rsidRPr="00F04DFC" w:rsidRDefault="00BA2DE1" w:rsidP="00EC42EE">
      <w:pPr>
        <w:tabs>
          <w:tab w:val="right" w:pos="10773"/>
        </w:tabs>
        <w:spacing w:line="240" w:lineRule="auto"/>
        <w:rPr>
          <w:rStyle w:val="BookTitle"/>
          <w:rFonts w:ascii="Palatino Linotype" w:hAnsi="Palatino Linotype"/>
          <w:bCs/>
          <w:color w:val="auto"/>
          <w:sz w:val="24"/>
          <w:szCs w:val="24"/>
        </w:rPr>
      </w:pPr>
      <w:r w:rsidRPr="00F04DFC">
        <w:rPr>
          <w:rStyle w:val="BookTitle"/>
          <w:rFonts w:ascii="Palatino Linotype" w:hAnsi="Palatino Linotype"/>
          <w:bCs/>
          <w:color w:val="auto"/>
          <w:sz w:val="24"/>
          <w:szCs w:val="24"/>
        </w:rPr>
        <w:t xml:space="preserve">Network Engineer| </w:t>
      </w:r>
    </w:p>
    <w:p w:rsidR="00BA2DE1" w:rsidRPr="00F04DFC" w:rsidRDefault="00BA2DE1" w:rsidP="00D510DC">
      <w:pPr>
        <w:pBdr>
          <w:bottom w:val="dotted" w:sz="4" w:space="0" w:color="BFBFBF"/>
        </w:pBdr>
        <w:tabs>
          <w:tab w:val="right" w:pos="10773"/>
        </w:tabs>
        <w:spacing w:line="240" w:lineRule="auto"/>
        <w:rPr>
          <w:rFonts w:ascii="Palatino Linotype" w:hAnsi="Palatino Linotype"/>
          <w:b/>
          <w:bCs/>
          <w:i/>
          <w:color w:val="auto"/>
          <w:sz w:val="24"/>
          <w:szCs w:val="24"/>
        </w:rPr>
      </w:pPr>
      <w:r w:rsidRPr="5A57C2E0">
        <w:rPr>
          <w:rFonts w:ascii="Palatino Linotype" w:hAnsi="Palatino Linotype" w:cs="Palatino Linotype"/>
          <w:b/>
          <w:bCs/>
          <w:i/>
          <w:iCs/>
          <w:color w:val="auto"/>
          <w:sz w:val="24"/>
          <w:szCs w:val="24"/>
        </w:rPr>
        <w:t xml:space="preserve">Advanced Technology </w:t>
      </w:r>
      <w:r w:rsidRPr="6E748C01">
        <w:rPr>
          <w:rFonts w:ascii="Palatino Linotype" w:hAnsi="Palatino Linotype" w:cs="Palatino Linotype"/>
          <w:color w:val="404040"/>
          <w:sz w:val="24"/>
          <w:szCs w:val="24"/>
        </w:rPr>
        <w:t xml:space="preserve">| </w:t>
      </w:r>
      <w:r w:rsidRPr="5A57C2E0">
        <w:rPr>
          <w:rFonts w:ascii="Palatino Linotype" w:hAnsi="Palatino Linotype" w:cs="Palatino Linotype"/>
          <w:b/>
          <w:bCs/>
          <w:i/>
          <w:iCs/>
          <w:color w:val="auto"/>
          <w:sz w:val="24"/>
          <w:szCs w:val="24"/>
        </w:rPr>
        <w:t xml:space="preserve">Amman, Jordan </w:t>
      </w:r>
      <w:r w:rsidRPr="00F04DFC">
        <w:rPr>
          <w:rFonts w:ascii="Palatino Linotype" w:hAnsi="Palatino Linotype"/>
          <w:b/>
          <w:bCs/>
          <w:i/>
          <w:color w:val="auto"/>
          <w:sz w:val="24"/>
          <w:szCs w:val="24"/>
        </w:rPr>
        <w:tab/>
      </w:r>
      <w:r w:rsidRPr="5A57C2E0">
        <w:rPr>
          <w:rFonts w:ascii="Palatino Linotype" w:hAnsi="Palatino Linotype" w:cs="Palatino Linotype"/>
          <w:b/>
          <w:bCs/>
          <w:i/>
          <w:iCs/>
          <w:color w:val="auto"/>
          <w:sz w:val="24"/>
          <w:szCs w:val="24"/>
        </w:rPr>
        <w:t>June 2012 – October 2012</w:t>
      </w:r>
    </w:p>
    <w:p w:rsidR="00BA2DE1" w:rsidRPr="00F04DFC" w:rsidRDefault="00BA2DE1" w:rsidP="00043103">
      <w:pPr>
        <w:pStyle w:val="ColorfulList-Accent11"/>
        <w:numPr>
          <w:ilvl w:val="0"/>
          <w:numId w:val="21"/>
        </w:numPr>
        <w:spacing w:line="240" w:lineRule="auto"/>
        <w:ind w:left="360" w:hanging="180"/>
        <w:jc w:val="both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Responsible for Maintaining and installing computer network </w:t>
      </w:r>
    </w:p>
    <w:p w:rsidR="00BA2DE1" w:rsidRDefault="00BA2DE1" w:rsidP="00043103">
      <w:pPr>
        <w:pStyle w:val="ColorfulList-Accent11"/>
        <w:numPr>
          <w:ilvl w:val="0"/>
          <w:numId w:val="21"/>
        </w:numPr>
        <w:spacing w:line="240" w:lineRule="auto"/>
        <w:ind w:left="360" w:hanging="180"/>
        <w:jc w:val="both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 xml:space="preserve">Cisco&amp; Juniper switch configuration </w:t>
      </w:r>
    </w:p>
    <w:p w:rsidR="0090216B" w:rsidRDefault="0090216B" w:rsidP="0090216B">
      <w:pPr>
        <w:pStyle w:val="ColorfulList-Accent11"/>
        <w:numPr>
          <w:ilvl w:val="0"/>
          <w:numId w:val="21"/>
        </w:numPr>
        <w:spacing w:line="240" w:lineRule="auto"/>
        <w:ind w:left="360" w:hanging="180"/>
        <w:jc w:val="both"/>
        <w:rPr>
          <w:rFonts w:ascii="Palatino Linotype" w:hAnsi="Palatino Linotype" w:cs="Arial"/>
          <w:color w:val="404040"/>
          <w:sz w:val="24"/>
          <w:szCs w:val="24"/>
        </w:rPr>
      </w:pPr>
      <w:r w:rsidRPr="0090216B">
        <w:rPr>
          <w:rFonts w:ascii="Palatino Linotype" w:hAnsi="Palatino Linotype" w:cs="Arial"/>
          <w:color w:val="404040"/>
          <w:sz w:val="24"/>
          <w:szCs w:val="24"/>
        </w:rPr>
        <w:t>Cisco Call Manager (CUCM) Unity (CUC) and ETMS (Ticketing) applications.</w:t>
      </w:r>
    </w:p>
    <w:p w:rsidR="00FB74B8" w:rsidRDefault="0090216B" w:rsidP="00FB74B8">
      <w:pPr>
        <w:pStyle w:val="ColorfulList-Accent11"/>
        <w:numPr>
          <w:ilvl w:val="0"/>
          <w:numId w:val="21"/>
        </w:numPr>
        <w:spacing w:line="240" w:lineRule="auto"/>
        <w:ind w:left="360" w:hanging="180"/>
        <w:jc w:val="both"/>
        <w:rPr>
          <w:rFonts w:ascii="Palatino Linotype" w:hAnsi="Palatino Linotype" w:cs="Arial"/>
          <w:color w:val="404040"/>
          <w:sz w:val="24"/>
          <w:szCs w:val="24"/>
        </w:rPr>
      </w:pPr>
      <w:r w:rsidRPr="0090216B">
        <w:rPr>
          <w:rFonts w:ascii="Palatino Linotype" w:hAnsi="Palatino Linotype" w:cs="Arial"/>
          <w:color w:val="404040"/>
          <w:sz w:val="24"/>
          <w:szCs w:val="24"/>
        </w:rPr>
        <w:t>Provided timely updates to customer</w:t>
      </w:r>
    </w:p>
    <w:p w:rsidR="0090216B" w:rsidRPr="00FB74B8" w:rsidRDefault="00FB74B8" w:rsidP="00FB74B8">
      <w:pPr>
        <w:pStyle w:val="ColorfulList-Accent11"/>
        <w:numPr>
          <w:ilvl w:val="0"/>
          <w:numId w:val="21"/>
        </w:numPr>
        <w:spacing w:line="240" w:lineRule="auto"/>
        <w:ind w:left="360" w:hanging="180"/>
        <w:jc w:val="both"/>
        <w:rPr>
          <w:rFonts w:ascii="Palatino Linotype" w:hAnsi="Palatino Linotype" w:cs="Arial"/>
          <w:color w:val="404040"/>
          <w:sz w:val="24"/>
          <w:szCs w:val="24"/>
        </w:rPr>
      </w:pPr>
      <w:r w:rsidRPr="00FB74B8">
        <w:rPr>
          <w:rFonts w:ascii="Palatino Linotype" w:hAnsi="Palatino Linotype" w:cs="Arial"/>
          <w:color w:val="404040"/>
          <w:sz w:val="24"/>
          <w:szCs w:val="24"/>
        </w:rPr>
        <w:t>Application experience include: Network Management Terminal or (NMT) for Digital Cross Connects.</w:t>
      </w:r>
    </w:p>
    <w:p w:rsidR="00BA2DE1" w:rsidRPr="00F04DFC" w:rsidRDefault="00BA2DE1" w:rsidP="00F04DFC">
      <w:pPr>
        <w:pStyle w:val="ColorfulList-Accent11"/>
        <w:spacing w:after="0" w:line="240" w:lineRule="auto"/>
        <w:ind w:left="0"/>
        <w:jc w:val="both"/>
        <w:rPr>
          <w:rStyle w:val="IntenseReference"/>
          <w:rFonts w:ascii="Palatino Linotype" w:hAnsi="Palatino Linotype" w:cs="Arial"/>
          <w:b w:val="0"/>
          <w:smallCaps w:val="0"/>
          <w:color w:val="404040"/>
          <w:spacing w:val="0"/>
          <w:sz w:val="12"/>
          <w:szCs w:val="12"/>
          <w:u w:val="none"/>
        </w:rPr>
      </w:pPr>
    </w:p>
    <w:p w:rsidR="00BA2DE1" w:rsidRPr="00F04DFC" w:rsidRDefault="00BA2DE1" w:rsidP="00954D13">
      <w:pPr>
        <w:tabs>
          <w:tab w:val="right" w:pos="10773"/>
        </w:tabs>
        <w:spacing w:line="240" w:lineRule="auto"/>
        <w:rPr>
          <w:rStyle w:val="BookTitle"/>
          <w:rFonts w:ascii="Palatino Linotype" w:hAnsi="Palatino Linotype"/>
          <w:bCs/>
          <w:color w:val="auto"/>
          <w:sz w:val="24"/>
          <w:szCs w:val="24"/>
        </w:rPr>
      </w:pPr>
      <w:r w:rsidRPr="00F04DFC">
        <w:rPr>
          <w:rStyle w:val="BookTitle"/>
          <w:rFonts w:ascii="Palatino Linotype" w:hAnsi="Palatino Linotype"/>
          <w:bCs/>
          <w:color w:val="auto"/>
          <w:sz w:val="24"/>
          <w:szCs w:val="24"/>
        </w:rPr>
        <w:t xml:space="preserve">QA Tester | </w:t>
      </w:r>
    </w:p>
    <w:p w:rsidR="00BA2DE1" w:rsidRPr="00F04DFC" w:rsidRDefault="00BA2DE1" w:rsidP="00D510DC">
      <w:pPr>
        <w:pBdr>
          <w:bottom w:val="dotted" w:sz="4" w:space="0" w:color="BFBFBF"/>
        </w:pBdr>
        <w:tabs>
          <w:tab w:val="right" w:pos="10773"/>
        </w:tabs>
        <w:spacing w:line="240" w:lineRule="auto"/>
        <w:rPr>
          <w:rFonts w:ascii="Palatino Linotype" w:hAnsi="Palatino Linotype"/>
          <w:b/>
          <w:bCs/>
          <w:i/>
          <w:color w:val="auto"/>
          <w:sz w:val="24"/>
          <w:szCs w:val="24"/>
        </w:rPr>
      </w:pPr>
      <w:r w:rsidRPr="5A57C2E0">
        <w:rPr>
          <w:rFonts w:ascii="Palatino Linotype" w:hAnsi="Palatino Linotype" w:cs="Palatino Linotype"/>
          <w:b/>
          <w:bCs/>
          <w:i/>
          <w:iCs/>
          <w:color w:val="auto"/>
          <w:sz w:val="24"/>
          <w:szCs w:val="24"/>
        </w:rPr>
        <w:t xml:space="preserve">Hewlett-Packard (HP) </w:t>
      </w:r>
      <w:r w:rsidRPr="6E748C01">
        <w:rPr>
          <w:rFonts w:ascii="Palatino Linotype" w:hAnsi="Palatino Linotype" w:cs="Palatino Linotype"/>
          <w:color w:val="404040"/>
          <w:sz w:val="24"/>
          <w:szCs w:val="24"/>
        </w:rPr>
        <w:t xml:space="preserve">| </w:t>
      </w:r>
      <w:r w:rsidRPr="5A57C2E0">
        <w:rPr>
          <w:rFonts w:ascii="Palatino Linotype" w:hAnsi="Palatino Linotype" w:cs="Palatino Linotype"/>
          <w:b/>
          <w:bCs/>
          <w:i/>
          <w:iCs/>
          <w:color w:val="auto"/>
          <w:sz w:val="24"/>
          <w:szCs w:val="24"/>
        </w:rPr>
        <w:t>San Diego, CA January 2012 – April 2012</w:t>
      </w:r>
      <w:r w:rsidRPr="00F04DFC">
        <w:rPr>
          <w:rFonts w:ascii="Palatino Linotype" w:hAnsi="Palatino Linotype"/>
          <w:b/>
          <w:bCs/>
          <w:i/>
          <w:color w:val="auto"/>
          <w:sz w:val="24"/>
          <w:szCs w:val="24"/>
        </w:rPr>
        <w:tab/>
      </w:r>
    </w:p>
    <w:p w:rsidR="00BA2DE1" w:rsidRDefault="00BA2DE1" w:rsidP="00043103">
      <w:pPr>
        <w:pStyle w:val="ColorfulList-Accent11"/>
        <w:numPr>
          <w:ilvl w:val="0"/>
          <w:numId w:val="22"/>
        </w:numPr>
        <w:spacing w:after="0"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 w:rsidRPr="00F04DFC">
        <w:rPr>
          <w:rFonts w:ascii="Palatino Linotype" w:hAnsi="Palatino Linotype" w:cs="Arial"/>
          <w:color w:val="404040"/>
          <w:sz w:val="24"/>
          <w:szCs w:val="24"/>
        </w:rPr>
        <w:t>QA Testing on HP printer</w:t>
      </w:r>
      <w:r w:rsidR="001B1664">
        <w:rPr>
          <w:rFonts w:ascii="Palatino Linotype" w:hAnsi="Palatino Linotype" w:cs="Arial"/>
          <w:color w:val="404040"/>
          <w:sz w:val="24"/>
          <w:szCs w:val="24"/>
        </w:rPr>
        <w:t xml:space="preserve"> ,</w:t>
      </w:r>
    </w:p>
    <w:p w:rsidR="00BA2DE1" w:rsidRDefault="001B1664" w:rsidP="009D196F">
      <w:pPr>
        <w:pStyle w:val="ColorfulList-Accent11"/>
        <w:numPr>
          <w:ilvl w:val="0"/>
          <w:numId w:val="22"/>
        </w:numPr>
        <w:spacing w:after="0" w:line="240" w:lineRule="auto"/>
        <w:ind w:left="360" w:hanging="180"/>
        <w:rPr>
          <w:rFonts w:ascii="Palatino Linotype" w:hAnsi="Palatino Linotype" w:cs="Arial"/>
          <w:color w:val="404040"/>
          <w:sz w:val="24"/>
          <w:szCs w:val="24"/>
        </w:rPr>
      </w:pPr>
      <w:r>
        <w:rPr>
          <w:rFonts w:ascii="Palatino Linotype" w:hAnsi="Palatino Linotype" w:cs="Arial"/>
          <w:color w:val="404040"/>
          <w:sz w:val="24"/>
          <w:szCs w:val="24"/>
        </w:rPr>
        <w:t xml:space="preserve">Input data </w:t>
      </w:r>
    </w:p>
    <w:p w:rsidR="00AE4816" w:rsidRPr="009D196F" w:rsidRDefault="00AE4816" w:rsidP="00744BA5">
      <w:pPr>
        <w:pStyle w:val="ColorfulList-Accent11"/>
        <w:spacing w:after="0" w:line="240" w:lineRule="auto"/>
        <w:ind w:left="360"/>
        <w:rPr>
          <w:rFonts w:ascii="Palatino Linotype" w:hAnsi="Palatino Linotype" w:cs="Arial"/>
          <w:color w:val="404040"/>
          <w:sz w:val="24"/>
          <w:szCs w:val="24"/>
        </w:rPr>
      </w:pPr>
    </w:p>
    <w:sectPr w:rsidR="00AE4816" w:rsidRPr="009D196F" w:rsidSect="009A07FB">
      <w:headerReference w:type="default" r:id="rId8"/>
      <w:footerReference w:type="default" r:id="rId9"/>
      <w:pgSz w:w="12240" w:h="15840"/>
      <w:pgMar w:top="426" w:right="758" w:bottom="142" w:left="709" w:header="284" w:footer="0" w:gutter="0"/>
      <w:pgBorders w:offsetFrom="page">
        <w:top w:val="single" w:sz="4" w:space="17" w:color="A6A6A6"/>
        <w:left w:val="single" w:sz="4" w:space="17" w:color="A6A6A6"/>
        <w:bottom w:val="single" w:sz="4" w:space="17" w:color="A6A6A6"/>
        <w:right w:val="single" w:sz="4" w:space="17" w:color="A6A6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3428" w:rsidRDefault="00E93428">
      <w:pPr>
        <w:spacing w:line="240" w:lineRule="auto"/>
      </w:pPr>
      <w:r>
        <w:separator/>
      </w:r>
    </w:p>
  </w:endnote>
  <w:endnote w:type="continuationSeparator" w:id="0">
    <w:p w:rsidR="00E93428" w:rsidRDefault="00E93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2DE1" w:rsidRDefault="00BA2DE1">
    <w:pPr>
      <w:spacing w:after="20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3428" w:rsidRDefault="00E93428">
      <w:pPr>
        <w:spacing w:line="240" w:lineRule="auto"/>
      </w:pPr>
      <w:r>
        <w:separator/>
      </w:r>
    </w:p>
  </w:footnote>
  <w:footnote w:type="continuationSeparator" w:id="0">
    <w:p w:rsidR="00E93428" w:rsidRDefault="00E93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2DE1" w:rsidRDefault="00BA2DE1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2B29B0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9308E32"/>
    <w:lvl w:ilvl="0" w:tplc="AE6CF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hint="default"/>
        <w:b w:val="0"/>
        <w:i w:val="0"/>
        <w:strike w:val="0"/>
        <w:color w:val="404040"/>
        <w:sz w:val="20"/>
        <w:u w:val="none"/>
      </w:rPr>
    </w:lvl>
    <w:lvl w:ilvl="1" w:tplc="35B6E35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9644253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23FCC23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6CFC76C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924283A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22E64B0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CCD8283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80CCB224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" w15:restartNumberingAfterBreak="0">
    <w:nsid w:val="00000002"/>
    <w:multiLevelType w:val="hybridMultilevel"/>
    <w:tmpl w:val="00000002"/>
    <w:lvl w:ilvl="0" w:tplc="B658EA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EE026B1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260ABE0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101C4A6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07EC9F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7A208D7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C0ECB1D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6FAA471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8D628B4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3" w15:restartNumberingAfterBreak="0">
    <w:nsid w:val="00000003"/>
    <w:multiLevelType w:val="hybridMultilevel"/>
    <w:tmpl w:val="00000003"/>
    <w:lvl w:ilvl="0" w:tplc="F9C499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CC6A794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B6D4972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657847A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1B3E6D1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93A00DF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EEE8E58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2B5CAE4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C248F75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4" w15:restartNumberingAfterBreak="0">
    <w:nsid w:val="00000004"/>
    <w:multiLevelType w:val="hybridMultilevel"/>
    <w:tmpl w:val="00000004"/>
    <w:lvl w:ilvl="0" w:tplc="E15079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D12C2AC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7730CBD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B580822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75D84BF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C908DC9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702224D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6682FD4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24982E3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5" w15:restartNumberingAfterBreak="0">
    <w:nsid w:val="00000005"/>
    <w:multiLevelType w:val="hybridMultilevel"/>
    <w:tmpl w:val="00000005"/>
    <w:lvl w:ilvl="0" w:tplc="153CE0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453A4C7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6BFACAF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2E10719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26E2337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C5CCBA3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2A7AF73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20C493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789A11E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6" w15:restartNumberingAfterBreak="0">
    <w:nsid w:val="00000006"/>
    <w:multiLevelType w:val="hybridMultilevel"/>
    <w:tmpl w:val="00000006"/>
    <w:lvl w:ilvl="0" w:tplc="4008FF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C040F4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7CA4156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C99AB60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B1FEE69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AD2A985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70CA6AD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DE52B07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8B163E2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7" w15:restartNumberingAfterBreak="0">
    <w:nsid w:val="00000007"/>
    <w:multiLevelType w:val="hybridMultilevel"/>
    <w:tmpl w:val="00000007"/>
    <w:lvl w:ilvl="0" w:tplc="4C302D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0922A2E">
      <w:start w:val="1"/>
      <w:numFmt w:val="decimal"/>
      <w:lvlText w:val="%2."/>
      <w:lvlJc w:val="left"/>
      <w:pPr>
        <w:tabs>
          <w:tab w:val="num" w:pos="1785"/>
        </w:tabs>
        <w:ind w:left="1785" w:hanging="7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962FA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8D4E7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0E29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DDEC3D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300BD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D220A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AD83E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24D73A1"/>
    <w:multiLevelType w:val="hybridMultilevel"/>
    <w:tmpl w:val="7DAA4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DB12EF"/>
    <w:multiLevelType w:val="hybridMultilevel"/>
    <w:tmpl w:val="17A43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474E50"/>
    <w:multiLevelType w:val="hybridMultilevel"/>
    <w:tmpl w:val="4756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B1BFB"/>
    <w:multiLevelType w:val="hybridMultilevel"/>
    <w:tmpl w:val="4E209D6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DCA02BF"/>
    <w:multiLevelType w:val="hybridMultilevel"/>
    <w:tmpl w:val="35F428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D50BE8"/>
    <w:multiLevelType w:val="hybridMultilevel"/>
    <w:tmpl w:val="22BA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1205D"/>
    <w:multiLevelType w:val="hybridMultilevel"/>
    <w:tmpl w:val="8C507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5A4828"/>
    <w:multiLevelType w:val="hybridMultilevel"/>
    <w:tmpl w:val="B2D8A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6364D"/>
    <w:multiLevelType w:val="hybridMultilevel"/>
    <w:tmpl w:val="DD50C0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657912"/>
    <w:multiLevelType w:val="hybridMultilevel"/>
    <w:tmpl w:val="F194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144"/>
      </w:pPr>
      <w:rPr>
        <w:rFonts w:ascii="Wingdings" w:hAnsi="Wingdings" w:hint="default"/>
      </w:rPr>
    </w:lvl>
    <w:lvl w:ilvl="1" w:tplc="045ECCAC">
      <w:start w:val="1"/>
      <w:numFmt w:val="bullet"/>
      <w:lvlText w:val=""/>
      <w:lvlJc w:val="left"/>
      <w:pPr>
        <w:tabs>
          <w:tab w:val="num" w:pos="432"/>
        </w:tabs>
        <w:ind w:left="504" w:hanging="216"/>
      </w:pPr>
      <w:rPr>
        <w:rFonts w:ascii="Symbol" w:hAnsi="Symbol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61A7A"/>
    <w:multiLevelType w:val="hybridMultilevel"/>
    <w:tmpl w:val="F424C89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hint="default"/>
        <w:b w:val="0"/>
        <w:i w:val="0"/>
        <w:strike w:val="0"/>
        <w:color w:val="404040"/>
        <w:sz w:val="20"/>
        <w:u w:val="none"/>
      </w:rPr>
    </w:lvl>
    <w:lvl w:ilvl="1" w:tplc="851C270A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B7B35"/>
    <w:multiLevelType w:val="hybridMultilevel"/>
    <w:tmpl w:val="F3CE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2506A"/>
    <w:multiLevelType w:val="hybridMultilevel"/>
    <w:tmpl w:val="5F56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15ED"/>
    <w:multiLevelType w:val="hybridMultilevel"/>
    <w:tmpl w:val="D05C0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91B39"/>
    <w:multiLevelType w:val="hybridMultilevel"/>
    <w:tmpl w:val="1CCC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7"/>
  </w:num>
  <w:num w:numId="9">
    <w:abstractNumId w:val="21"/>
  </w:num>
  <w:num w:numId="10">
    <w:abstractNumId w:val="8"/>
  </w:num>
  <w:num w:numId="11">
    <w:abstractNumId w:val="14"/>
  </w:num>
  <w:num w:numId="12">
    <w:abstractNumId w:val="12"/>
  </w:num>
  <w:num w:numId="13">
    <w:abstractNumId w:val="18"/>
  </w:num>
  <w:num w:numId="14">
    <w:abstractNumId w:val="20"/>
  </w:num>
  <w:num w:numId="15">
    <w:abstractNumId w:val="13"/>
  </w:num>
  <w:num w:numId="16">
    <w:abstractNumId w:val="15"/>
  </w:num>
  <w:num w:numId="17">
    <w:abstractNumId w:val="0"/>
  </w:num>
  <w:num w:numId="18">
    <w:abstractNumId w:val="19"/>
  </w:num>
  <w:num w:numId="19">
    <w:abstractNumId w:val="10"/>
  </w:num>
  <w:num w:numId="20">
    <w:abstractNumId w:val="11"/>
  </w:num>
  <w:num w:numId="21">
    <w:abstractNumId w:val="16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3516"/>
    <w:rsid w:val="00013FC0"/>
    <w:rsid w:val="00020FBB"/>
    <w:rsid w:val="0002561E"/>
    <w:rsid w:val="00032CBC"/>
    <w:rsid w:val="00043103"/>
    <w:rsid w:val="00057A51"/>
    <w:rsid w:val="0006116D"/>
    <w:rsid w:val="00063991"/>
    <w:rsid w:val="00082140"/>
    <w:rsid w:val="000823AE"/>
    <w:rsid w:val="00092707"/>
    <w:rsid w:val="000A399F"/>
    <w:rsid w:val="000B4DB1"/>
    <w:rsid w:val="000B79C9"/>
    <w:rsid w:val="000C4197"/>
    <w:rsid w:val="000E2B48"/>
    <w:rsid w:val="00102DE9"/>
    <w:rsid w:val="00103D7F"/>
    <w:rsid w:val="00106984"/>
    <w:rsid w:val="00125358"/>
    <w:rsid w:val="0013259C"/>
    <w:rsid w:val="00173CA0"/>
    <w:rsid w:val="0019101E"/>
    <w:rsid w:val="001B1664"/>
    <w:rsid w:val="001D13EC"/>
    <w:rsid w:val="001D1FDE"/>
    <w:rsid w:val="00200A59"/>
    <w:rsid w:val="00204171"/>
    <w:rsid w:val="00205BA4"/>
    <w:rsid w:val="00206E9B"/>
    <w:rsid w:val="00220E15"/>
    <w:rsid w:val="00235A88"/>
    <w:rsid w:val="00243CAE"/>
    <w:rsid w:val="0024722D"/>
    <w:rsid w:val="00255242"/>
    <w:rsid w:val="00284A23"/>
    <w:rsid w:val="00291AB5"/>
    <w:rsid w:val="002A0C47"/>
    <w:rsid w:val="002A1F60"/>
    <w:rsid w:val="002B6162"/>
    <w:rsid w:val="002D7F0D"/>
    <w:rsid w:val="003035A5"/>
    <w:rsid w:val="00315BDD"/>
    <w:rsid w:val="00321D99"/>
    <w:rsid w:val="0032658C"/>
    <w:rsid w:val="00334848"/>
    <w:rsid w:val="00343EE7"/>
    <w:rsid w:val="00352E7F"/>
    <w:rsid w:val="00360338"/>
    <w:rsid w:val="00385D5F"/>
    <w:rsid w:val="003869F1"/>
    <w:rsid w:val="003879C6"/>
    <w:rsid w:val="003A18C8"/>
    <w:rsid w:val="003A6720"/>
    <w:rsid w:val="003A794F"/>
    <w:rsid w:val="003B5406"/>
    <w:rsid w:val="003C1718"/>
    <w:rsid w:val="003C183D"/>
    <w:rsid w:val="003C4EFA"/>
    <w:rsid w:val="003C7415"/>
    <w:rsid w:val="003C783F"/>
    <w:rsid w:val="003D0E7A"/>
    <w:rsid w:val="003D33DB"/>
    <w:rsid w:val="003D6B0F"/>
    <w:rsid w:val="003E0CC5"/>
    <w:rsid w:val="00410F4E"/>
    <w:rsid w:val="00411366"/>
    <w:rsid w:val="0042544C"/>
    <w:rsid w:val="0044153C"/>
    <w:rsid w:val="004504FE"/>
    <w:rsid w:val="00482B71"/>
    <w:rsid w:val="00484363"/>
    <w:rsid w:val="004878FE"/>
    <w:rsid w:val="004B365D"/>
    <w:rsid w:val="004C1242"/>
    <w:rsid w:val="004C2595"/>
    <w:rsid w:val="004C5329"/>
    <w:rsid w:val="004D643F"/>
    <w:rsid w:val="004D6C5E"/>
    <w:rsid w:val="004E0CA3"/>
    <w:rsid w:val="00502F0E"/>
    <w:rsid w:val="005241AF"/>
    <w:rsid w:val="00531024"/>
    <w:rsid w:val="00556D60"/>
    <w:rsid w:val="00570E72"/>
    <w:rsid w:val="005927D9"/>
    <w:rsid w:val="0059663D"/>
    <w:rsid w:val="005D0DB8"/>
    <w:rsid w:val="0060086E"/>
    <w:rsid w:val="006050D3"/>
    <w:rsid w:val="006279AB"/>
    <w:rsid w:val="00630A87"/>
    <w:rsid w:val="00633768"/>
    <w:rsid w:val="00637200"/>
    <w:rsid w:val="00691130"/>
    <w:rsid w:val="006A4E95"/>
    <w:rsid w:val="006B268D"/>
    <w:rsid w:val="006C004C"/>
    <w:rsid w:val="006D21AB"/>
    <w:rsid w:val="006D3327"/>
    <w:rsid w:val="006E6EB4"/>
    <w:rsid w:val="006F14AC"/>
    <w:rsid w:val="00705851"/>
    <w:rsid w:val="007127E4"/>
    <w:rsid w:val="00713BBD"/>
    <w:rsid w:val="00722E16"/>
    <w:rsid w:val="0073078A"/>
    <w:rsid w:val="00744BA5"/>
    <w:rsid w:val="00765764"/>
    <w:rsid w:val="00767532"/>
    <w:rsid w:val="0077616F"/>
    <w:rsid w:val="00777EF1"/>
    <w:rsid w:val="007953AC"/>
    <w:rsid w:val="00795A70"/>
    <w:rsid w:val="00796191"/>
    <w:rsid w:val="0079731C"/>
    <w:rsid w:val="007B2EAF"/>
    <w:rsid w:val="007B40E6"/>
    <w:rsid w:val="007B4BD8"/>
    <w:rsid w:val="007B4F61"/>
    <w:rsid w:val="007D4F2B"/>
    <w:rsid w:val="007F5A7F"/>
    <w:rsid w:val="008044C9"/>
    <w:rsid w:val="008079E7"/>
    <w:rsid w:val="008164EA"/>
    <w:rsid w:val="00817440"/>
    <w:rsid w:val="00821C47"/>
    <w:rsid w:val="00827C8A"/>
    <w:rsid w:val="0083325E"/>
    <w:rsid w:val="00842586"/>
    <w:rsid w:val="00851E57"/>
    <w:rsid w:val="00877482"/>
    <w:rsid w:val="00881223"/>
    <w:rsid w:val="0089644D"/>
    <w:rsid w:val="008A1104"/>
    <w:rsid w:val="008B6924"/>
    <w:rsid w:val="008D1154"/>
    <w:rsid w:val="008F5C24"/>
    <w:rsid w:val="00900159"/>
    <w:rsid w:val="0090216B"/>
    <w:rsid w:val="009162FA"/>
    <w:rsid w:val="009176F9"/>
    <w:rsid w:val="009241F5"/>
    <w:rsid w:val="00937B58"/>
    <w:rsid w:val="00954D13"/>
    <w:rsid w:val="00966DA6"/>
    <w:rsid w:val="00972B34"/>
    <w:rsid w:val="00980587"/>
    <w:rsid w:val="00986C79"/>
    <w:rsid w:val="00992EC6"/>
    <w:rsid w:val="009A07FB"/>
    <w:rsid w:val="009A5290"/>
    <w:rsid w:val="009B180E"/>
    <w:rsid w:val="009B4DED"/>
    <w:rsid w:val="009B6332"/>
    <w:rsid w:val="009B71F8"/>
    <w:rsid w:val="009D196F"/>
    <w:rsid w:val="009D4FE6"/>
    <w:rsid w:val="009F2679"/>
    <w:rsid w:val="009F79BC"/>
    <w:rsid w:val="00A00435"/>
    <w:rsid w:val="00A10F65"/>
    <w:rsid w:val="00A2105A"/>
    <w:rsid w:val="00A31F00"/>
    <w:rsid w:val="00A34F06"/>
    <w:rsid w:val="00A54D2B"/>
    <w:rsid w:val="00A7029C"/>
    <w:rsid w:val="00A717DF"/>
    <w:rsid w:val="00A77B3E"/>
    <w:rsid w:val="00AA1E2B"/>
    <w:rsid w:val="00AA37C4"/>
    <w:rsid w:val="00AB4A43"/>
    <w:rsid w:val="00AB5B8F"/>
    <w:rsid w:val="00AD477A"/>
    <w:rsid w:val="00AE4816"/>
    <w:rsid w:val="00AE7422"/>
    <w:rsid w:val="00AF7E0A"/>
    <w:rsid w:val="00B11532"/>
    <w:rsid w:val="00B138A4"/>
    <w:rsid w:val="00B246A6"/>
    <w:rsid w:val="00B37441"/>
    <w:rsid w:val="00B42C62"/>
    <w:rsid w:val="00B6598F"/>
    <w:rsid w:val="00BA1AF3"/>
    <w:rsid w:val="00BA2DE1"/>
    <w:rsid w:val="00BB1312"/>
    <w:rsid w:val="00BB56DF"/>
    <w:rsid w:val="00BC4128"/>
    <w:rsid w:val="00BC510A"/>
    <w:rsid w:val="00BC6344"/>
    <w:rsid w:val="00BD1A05"/>
    <w:rsid w:val="00BD5705"/>
    <w:rsid w:val="00BF4D70"/>
    <w:rsid w:val="00BF6E67"/>
    <w:rsid w:val="00C01A77"/>
    <w:rsid w:val="00C05270"/>
    <w:rsid w:val="00C070E8"/>
    <w:rsid w:val="00C27387"/>
    <w:rsid w:val="00C55135"/>
    <w:rsid w:val="00C62810"/>
    <w:rsid w:val="00C664D0"/>
    <w:rsid w:val="00C7655E"/>
    <w:rsid w:val="00C86D23"/>
    <w:rsid w:val="00CA73C5"/>
    <w:rsid w:val="00CB4610"/>
    <w:rsid w:val="00CD57CD"/>
    <w:rsid w:val="00CD6331"/>
    <w:rsid w:val="00CD6A89"/>
    <w:rsid w:val="00CF4D74"/>
    <w:rsid w:val="00D02E50"/>
    <w:rsid w:val="00D279A6"/>
    <w:rsid w:val="00D36F96"/>
    <w:rsid w:val="00D50C56"/>
    <w:rsid w:val="00D510DC"/>
    <w:rsid w:val="00D56706"/>
    <w:rsid w:val="00D579C3"/>
    <w:rsid w:val="00D71BEB"/>
    <w:rsid w:val="00D7292C"/>
    <w:rsid w:val="00DB6BA3"/>
    <w:rsid w:val="00DC5F14"/>
    <w:rsid w:val="00DC6092"/>
    <w:rsid w:val="00DC6810"/>
    <w:rsid w:val="00DD3EA1"/>
    <w:rsid w:val="00DE1D0F"/>
    <w:rsid w:val="00DE73DA"/>
    <w:rsid w:val="00DF6E2F"/>
    <w:rsid w:val="00E0195E"/>
    <w:rsid w:val="00E13D47"/>
    <w:rsid w:val="00E80231"/>
    <w:rsid w:val="00E823AE"/>
    <w:rsid w:val="00E875B5"/>
    <w:rsid w:val="00E91BDE"/>
    <w:rsid w:val="00E92B27"/>
    <w:rsid w:val="00E93428"/>
    <w:rsid w:val="00E959CF"/>
    <w:rsid w:val="00EA131F"/>
    <w:rsid w:val="00EA4A6D"/>
    <w:rsid w:val="00EC42EE"/>
    <w:rsid w:val="00EC6C6F"/>
    <w:rsid w:val="00EC75E0"/>
    <w:rsid w:val="00ED2934"/>
    <w:rsid w:val="00EE2FB9"/>
    <w:rsid w:val="00EE632E"/>
    <w:rsid w:val="00EF4442"/>
    <w:rsid w:val="00EF6567"/>
    <w:rsid w:val="00F04DFC"/>
    <w:rsid w:val="00F13EB3"/>
    <w:rsid w:val="00F165B4"/>
    <w:rsid w:val="00F21325"/>
    <w:rsid w:val="00F23083"/>
    <w:rsid w:val="00F30ABE"/>
    <w:rsid w:val="00F4068A"/>
    <w:rsid w:val="00F42A99"/>
    <w:rsid w:val="00F63865"/>
    <w:rsid w:val="00F846FF"/>
    <w:rsid w:val="00F84DCB"/>
    <w:rsid w:val="00F86FFA"/>
    <w:rsid w:val="00F97BC2"/>
    <w:rsid w:val="00FA2CBC"/>
    <w:rsid w:val="00FB28A4"/>
    <w:rsid w:val="00FB71DE"/>
    <w:rsid w:val="00FB74B8"/>
    <w:rsid w:val="00FD2340"/>
    <w:rsid w:val="00FE58D0"/>
    <w:rsid w:val="00FE5915"/>
    <w:rsid w:val="00FE5C32"/>
    <w:rsid w:val="00FF320C"/>
    <w:rsid w:val="5A57C2E0"/>
    <w:rsid w:val="60A78313"/>
    <w:rsid w:val="6E748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2B11E73"/>
  <w15:docId w15:val="{FFBB2318-0FA1-465E-BC39-02D21B8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62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36C1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36C1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4A36C1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4A36C1"/>
    <w:rPr>
      <w:rFonts w:ascii="Calibri" w:eastAsia="Times New Roman" w:hAnsi="Calibri" w:cs="Arial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36C1"/>
    <w:rPr>
      <w:rFonts w:ascii="Calibri" w:eastAsia="Times New Roman" w:hAnsi="Calibri" w:cs="Arial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4A36C1"/>
    <w:rPr>
      <w:rFonts w:ascii="Calibri" w:eastAsia="Times New Roman" w:hAnsi="Calibri" w:cs="Arial"/>
      <w:b/>
      <w:bCs/>
      <w:color w:val="000000"/>
    </w:rPr>
  </w:style>
  <w:style w:type="paragraph" w:styleId="Header">
    <w:name w:val="header"/>
    <w:basedOn w:val="Normal"/>
    <w:link w:val="HeaderChar"/>
    <w:uiPriority w:val="99"/>
    <w:rsid w:val="009176F9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locked/>
    <w:rsid w:val="009176F9"/>
    <w:rPr>
      <w:rFonts w:ascii="Arial" w:eastAsia="Times New Roman" w:hAnsi="Arial"/>
      <w:color w:val="000000"/>
      <w:sz w:val="22"/>
    </w:rPr>
  </w:style>
  <w:style w:type="paragraph" w:styleId="Footer">
    <w:name w:val="footer"/>
    <w:basedOn w:val="Normal"/>
    <w:link w:val="FooterChar"/>
    <w:uiPriority w:val="99"/>
    <w:rsid w:val="009176F9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9176F9"/>
    <w:rPr>
      <w:rFonts w:ascii="Arial" w:eastAsia="Times New Roman" w:hAnsi="Arial"/>
      <w:color w:val="000000"/>
      <w:sz w:val="22"/>
    </w:rPr>
  </w:style>
  <w:style w:type="character" w:styleId="BookTitle">
    <w:name w:val="Book Title"/>
    <w:uiPriority w:val="99"/>
    <w:qFormat/>
    <w:rsid w:val="00817440"/>
    <w:rPr>
      <w:b/>
      <w:smallCaps/>
      <w:spacing w:val="5"/>
    </w:rPr>
  </w:style>
  <w:style w:type="character" w:styleId="IntenseReference">
    <w:name w:val="Intense Reference"/>
    <w:uiPriority w:val="99"/>
    <w:qFormat/>
    <w:rsid w:val="00817440"/>
    <w:rPr>
      <w:b/>
      <w:smallCaps/>
      <w:color w:val="C0504D"/>
      <w:spacing w:val="5"/>
      <w:u w:val="single"/>
    </w:rPr>
  </w:style>
  <w:style w:type="paragraph" w:customStyle="1" w:styleId="ColorfulList-Accent11">
    <w:name w:val="Colorful List - Accent 11"/>
    <w:basedOn w:val="Normal"/>
    <w:uiPriority w:val="99"/>
    <w:rsid w:val="00CD6A89"/>
    <w:pPr>
      <w:spacing w:after="200"/>
      <w:ind w:left="720"/>
      <w:contextualSpacing/>
    </w:pPr>
    <w:rPr>
      <w:rFonts w:ascii="Calibri" w:hAnsi="Calibri" w:cs="Times New Roman"/>
      <w:color w:val="auto"/>
    </w:rPr>
  </w:style>
  <w:style w:type="character" w:styleId="Hyperlink">
    <w:name w:val="Hyperlink"/>
    <w:uiPriority w:val="99"/>
    <w:rsid w:val="006A4E95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DE1D0F"/>
  </w:style>
  <w:style w:type="paragraph" w:styleId="BodyText">
    <w:name w:val="Body Text"/>
    <w:basedOn w:val="Normal"/>
    <w:link w:val="BodyTextChar"/>
    <w:uiPriority w:val="99"/>
    <w:rsid w:val="00705851"/>
    <w:pPr>
      <w:spacing w:line="240" w:lineRule="auto"/>
      <w:jc w:val="both"/>
    </w:pPr>
    <w:rPr>
      <w:rFonts w:ascii="Book Antiqua" w:hAnsi="Book Antiqua" w:cs="Times New Roman"/>
      <w:color w:val="auto"/>
      <w:sz w:val="20"/>
      <w:szCs w:val="24"/>
    </w:rPr>
  </w:style>
  <w:style w:type="character" w:customStyle="1" w:styleId="BodyTextChar">
    <w:name w:val="Body Text Char"/>
    <w:link w:val="BodyText"/>
    <w:uiPriority w:val="99"/>
    <w:locked/>
    <w:rsid w:val="00705851"/>
    <w:rPr>
      <w:rFonts w:ascii="Book Antiqua" w:hAnsi="Book Antiqua"/>
      <w:sz w:val="24"/>
    </w:rPr>
  </w:style>
  <w:style w:type="character" w:customStyle="1" w:styleId="st">
    <w:name w:val="st"/>
    <w:uiPriority w:val="99"/>
    <w:rsid w:val="00020FB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JAFAR ALSALEH</vt:lpstr>
    </vt:vector>
  </TitlesOfParts>
  <Company>Microsoft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JAFAR ALSALEH</dc:title>
  <dc:subject/>
  <dc:creator>Jafar alsaleh</dc:creator>
  <cp:keywords/>
  <dc:description/>
  <cp:lastModifiedBy>jafar saleh</cp:lastModifiedBy>
  <cp:revision>2</cp:revision>
  <cp:lastPrinted>2014-07-22T18:00:00Z</cp:lastPrinted>
  <dcterms:created xsi:type="dcterms:W3CDTF">2021-03-28T08:35:00Z</dcterms:created>
  <dcterms:modified xsi:type="dcterms:W3CDTF">2021-03-28T08:35:00Z</dcterms:modified>
</cp:coreProperties>
</file>