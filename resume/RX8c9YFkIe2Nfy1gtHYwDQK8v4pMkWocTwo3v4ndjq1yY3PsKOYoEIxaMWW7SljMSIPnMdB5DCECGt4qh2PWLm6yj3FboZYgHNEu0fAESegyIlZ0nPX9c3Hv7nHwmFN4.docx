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5BD54" w14:textId="77777777" w:rsidR="00184A83" w:rsidRDefault="006B1AB0">
      <w:pPr>
        <w:spacing w:before="19" w:line="220" w:lineRule="exact"/>
        <w:rPr>
          <w:sz w:val="22"/>
          <w:szCs w:val="22"/>
        </w:rPr>
      </w:pPr>
      <w:r>
        <w:pict w14:anchorId="11BD2C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3pt;margin-top:127.45pt;width:165.05pt;height:30.4pt;z-index:-251658752;mso-position-horizontal-relative:page;mso-position-vertical-relative:page">
            <v:imagedata r:id="rId7" o:title=""/>
            <w10:wrap anchorx="page" anchory="page"/>
          </v:shape>
        </w:pict>
      </w:r>
    </w:p>
    <w:p w14:paraId="715CF6F6" w14:textId="77777777" w:rsidR="00184A83" w:rsidRDefault="00A1390C">
      <w:pPr>
        <w:spacing w:before="25"/>
        <w:ind w:left="3220"/>
        <w:rPr>
          <w:sz w:val="32"/>
          <w:szCs w:val="32"/>
        </w:rPr>
      </w:pPr>
      <w:r>
        <w:rPr>
          <w:b/>
          <w:color w:val="4471C4"/>
          <w:w w:val="102"/>
          <w:sz w:val="32"/>
          <w:szCs w:val="32"/>
        </w:rPr>
        <w:t>SHRAAVYA</w:t>
      </w:r>
      <w:r>
        <w:rPr>
          <w:b/>
          <w:color w:val="4471C4"/>
          <w:sz w:val="32"/>
          <w:szCs w:val="32"/>
        </w:rPr>
        <w:t xml:space="preserve"> </w:t>
      </w:r>
      <w:r>
        <w:rPr>
          <w:b/>
          <w:color w:val="4471C4"/>
          <w:w w:val="102"/>
          <w:sz w:val="32"/>
          <w:szCs w:val="32"/>
        </w:rPr>
        <w:t>NAGARAJ</w:t>
      </w:r>
    </w:p>
    <w:p w14:paraId="167B2518" w14:textId="77777777" w:rsidR="00184A83" w:rsidRDefault="00184A83">
      <w:pPr>
        <w:spacing w:line="200" w:lineRule="exact"/>
      </w:pPr>
    </w:p>
    <w:p w14:paraId="0D4AD420" w14:textId="77777777" w:rsidR="00184A83" w:rsidRDefault="00184A83">
      <w:pPr>
        <w:spacing w:before="17" w:line="200" w:lineRule="exact"/>
      </w:pPr>
    </w:p>
    <w:p w14:paraId="0AB89144" w14:textId="77777777" w:rsidR="00184A83" w:rsidRDefault="00A1390C">
      <w:pPr>
        <w:ind w:left="101"/>
        <w:rPr>
          <w:sz w:val="24"/>
          <w:szCs w:val="24"/>
        </w:rPr>
      </w:pPr>
      <w:r>
        <w:rPr>
          <w:b/>
          <w:w w:val="103"/>
          <w:sz w:val="24"/>
          <w:szCs w:val="24"/>
        </w:rPr>
        <w:t>Ph</w:t>
      </w:r>
      <w:r>
        <w:rPr>
          <w:w w:val="103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607.280.6649</w:t>
      </w:r>
      <w:r>
        <w:rPr>
          <w:sz w:val="24"/>
          <w:szCs w:val="24"/>
        </w:rPr>
        <w:t xml:space="preserve">                                                                             </w:t>
      </w:r>
      <w:r>
        <w:rPr>
          <w:b/>
          <w:w w:val="103"/>
          <w:sz w:val="24"/>
          <w:szCs w:val="24"/>
        </w:rPr>
        <w:t>Email</w:t>
      </w:r>
      <w:r>
        <w:rPr>
          <w:w w:val="103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hyperlink r:id="rId8">
        <w:r>
          <w:rPr>
            <w:color w:val="0000FF"/>
            <w:w w:val="103"/>
            <w:sz w:val="24"/>
            <w:szCs w:val="24"/>
            <w:u w:val="single" w:color="0000FF"/>
          </w:rPr>
          <w:t>shraav21@gmail.co</w:t>
        </w:r>
      </w:hyperlink>
      <w:hyperlink>
        <w:r>
          <w:rPr>
            <w:color w:val="0000FF"/>
            <w:w w:val="103"/>
            <w:sz w:val="24"/>
            <w:szCs w:val="24"/>
            <w:u w:val="single" w:color="0000FF"/>
          </w:rPr>
          <w:t>m</w:t>
        </w:r>
      </w:hyperlink>
    </w:p>
    <w:p w14:paraId="65A995AC" w14:textId="77777777" w:rsidR="00184A83" w:rsidRDefault="00184A83">
      <w:pPr>
        <w:spacing w:before="7" w:line="140" w:lineRule="exact"/>
        <w:rPr>
          <w:sz w:val="15"/>
          <w:szCs w:val="15"/>
        </w:rPr>
      </w:pPr>
    </w:p>
    <w:p w14:paraId="35DFDBA0" w14:textId="77777777" w:rsidR="00184A83" w:rsidRDefault="00A1390C">
      <w:pPr>
        <w:spacing w:line="300" w:lineRule="exact"/>
        <w:ind w:left="101"/>
        <w:rPr>
          <w:sz w:val="28"/>
          <w:szCs w:val="28"/>
        </w:rPr>
      </w:pPr>
      <w:r>
        <w:rPr>
          <w:b/>
          <w:color w:val="4471C4"/>
          <w:position w:val="-1"/>
          <w:sz w:val="28"/>
          <w:szCs w:val="28"/>
          <w:u w:val="thick" w:color="4470C4"/>
        </w:rPr>
        <w:t>TECHNICAL SKILLS</w:t>
      </w:r>
    </w:p>
    <w:p w14:paraId="67F9516E" w14:textId="77777777" w:rsidR="00184A83" w:rsidRDefault="00184A83">
      <w:pPr>
        <w:spacing w:before="12" w:line="200" w:lineRule="exact"/>
      </w:pPr>
    </w:p>
    <w:p w14:paraId="62B5CDAA" w14:textId="77777777" w:rsidR="00184A83" w:rsidRDefault="00A1390C">
      <w:pPr>
        <w:spacing w:before="36"/>
        <w:ind w:left="461"/>
        <w:rPr>
          <w:sz w:val="24"/>
          <w:szCs w:val="24"/>
        </w:rPr>
      </w:pPr>
      <w:r>
        <w:rPr>
          <w:w w:val="103"/>
          <w:sz w:val="24"/>
          <w:szCs w:val="24"/>
        </w:rPr>
        <w:t>•</w:t>
      </w:r>
      <w:r>
        <w:rPr>
          <w:sz w:val="24"/>
          <w:szCs w:val="24"/>
        </w:rPr>
        <w:t xml:space="preserve">     </w:t>
      </w:r>
      <w:r>
        <w:rPr>
          <w:b/>
          <w:w w:val="103"/>
          <w:sz w:val="24"/>
          <w:szCs w:val="24"/>
        </w:rPr>
        <w:t>Physical</w:t>
      </w:r>
      <w:r>
        <w:rPr>
          <w:b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>Layer</w:t>
      </w:r>
      <w:r>
        <w:rPr>
          <w:b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>Protocols:</w:t>
      </w:r>
      <w:r>
        <w:rPr>
          <w:b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ISDN,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T1,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T3,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DSL,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ADSL,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Copper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Cable,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Fiber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Optic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Cables</w:t>
      </w:r>
    </w:p>
    <w:p w14:paraId="739FD164" w14:textId="77777777" w:rsidR="00184A83" w:rsidRDefault="00A1390C">
      <w:pPr>
        <w:tabs>
          <w:tab w:val="left" w:pos="820"/>
        </w:tabs>
        <w:spacing w:before="45" w:line="260" w:lineRule="exact"/>
        <w:ind w:left="821" w:right="1956" w:hanging="360"/>
        <w:rPr>
          <w:sz w:val="24"/>
          <w:szCs w:val="24"/>
        </w:rPr>
      </w:pPr>
      <w:r>
        <w:rPr>
          <w:w w:val="103"/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b/>
          <w:w w:val="103"/>
          <w:sz w:val="24"/>
          <w:szCs w:val="24"/>
        </w:rPr>
        <w:t>Data</w:t>
      </w:r>
      <w:r>
        <w:rPr>
          <w:b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>Link</w:t>
      </w:r>
      <w:r>
        <w:rPr>
          <w:b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>Layer</w:t>
      </w:r>
      <w:r>
        <w:rPr>
          <w:b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>Protocols:</w:t>
      </w:r>
      <w:r>
        <w:rPr>
          <w:b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Ethernet,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Fast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Ethernet,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MPLS,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PPP,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STP,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VLAN, VTP,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HDLC,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Frame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Relay</w:t>
      </w:r>
    </w:p>
    <w:p w14:paraId="5530D2FA" w14:textId="77777777" w:rsidR="00184A83" w:rsidRDefault="00A1390C">
      <w:pPr>
        <w:spacing w:before="21"/>
        <w:ind w:left="461"/>
        <w:rPr>
          <w:sz w:val="24"/>
          <w:szCs w:val="24"/>
        </w:rPr>
      </w:pPr>
      <w:r>
        <w:rPr>
          <w:w w:val="103"/>
          <w:sz w:val="24"/>
          <w:szCs w:val="24"/>
        </w:rPr>
        <w:t>•</w:t>
      </w:r>
      <w:r>
        <w:rPr>
          <w:sz w:val="24"/>
          <w:szCs w:val="24"/>
        </w:rPr>
        <w:t xml:space="preserve">     </w:t>
      </w:r>
      <w:r>
        <w:rPr>
          <w:b/>
          <w:w w:val="103"/>
          <w:sz w:val="24"/>
          <w:szCs w:val="24"/>
        </w:rPr>
        <w:t>Network</w:t>
      </w:r>
      <w:r>
        <w:rPr>
          <w:b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>Layer</w:t>
      </w:r>
      <w:r>
        <w:rPr>
          <w:b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>Protocols:</w:t>
      </w:r>
      <w:r>
        <w:rPr>
          <w:b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IP,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IPSec</w:t>
      </w:r>
    </w:p>
    <w:p w14:paraId="4D1A9F28" w14:textId="77777777" w:rsidR="00184A83" w:rsidRDefault="00A1390C">
      <w:pPr>
        <w:spacing w:before="23"/>
        <w:ind w:left="461"/>
        <w:rPr>
          <w:sz w:val="24"/>
          <w:szCs w:val="24"/>
        </w:rPr>
      </w:pPr>
      <w:r>
        <w:rPr>
          <w:w w:val="103"/>
          <w:sz w:val="24"/>
          <w:szCs w:val="24"/>
        </w:rPr>
        <w:t>•</w:t>
      </w:r>
      <w:r>
        <w:rPr>
          <w:sz w:val="24"/>
          <w:szCs w:val="24"/>
        </w:rPr>
        <w:t xml:space="preserve">     </w:t>
      </w:r>
      <w:r>
        <w:rPr>
          <w:b/>
          <w:w w:val="103"/>
          <w:sz w:val="24"/>
          <w:szCs w:val="24"/>
        </w:rPr>
        <w:t>Transport</w:t>
      </w:r>
      <w:r>
        <w:rPr>
          <w:b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>Layer</w:t>
      </w:r>
      <w:r>
        <w:rPr>
          <w:b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>Protocols:</w:t>
      </w:r>
      <w:r>
        <w:rPr>
          <w:b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TCP,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UDP</w:t>
      </w:r>
    </w:p>
    <w:p w14:paraId="11588F4F" w14:textId="77777777" w:rsidR="00184A83" w:rsidRDefault="00A1390C">
      <w:pPr>
        <w:tabs>
          <w:tab w:val="left" w:pos="820"/>
        </w:tabs>
        <w:spacing w:before="31"/>
        <w:ind w:left="821" w:right="1949" w:hanging="360"/>
        <w:rPr>
          <w:sz w:val="24"/>
          <w:szCs w:val="24"/>
        </w:rPr>
      </w:pPr>
      <w:r>
        <w:rPr>
          <w:w w:val="103"/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b/>
          <w:w w:val="103"/>
          <w:sz w:val="24"/>
          <w:szCs w:val="24"/>
        </w:rPr>
        <w:t>Application</w:t>
      </w:r>
      <w:r>
        <w:rPr>
          <w:b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>Layer</w:t>
      </w:r>
      <w:r>
        <w:rPr>
          <w:b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>Protocols:</w:t>
      </w:r>
      <w:r>
        <w:rPr>
          <w:b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DHCP,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DNS,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FTP,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HTTP,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IMAP4,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POP3,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SMTP, SSH,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Telnet,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TFTP,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SIP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others</w:t>
      </w:r>
    </w:p>
    <w:p w14:paraId="0D7E9202" w14:textId="77777777" w:rsidR="00184A83" w:rsidRDefault="00A1390C">
      <w:pPr>
        <w:spacing w:before="21"/>
        <w:ind w:left="461"/>
        <w:rPr>
          <w:sz w:val="24"/>
          <w:szCs w:val="24"/>
        </w:rPr>
      </w:pPr>
      <w:r>
        <w:rPr>
          <w:w w:val="103"/>
          <w:sz w:val="24"/>
          <w:szCs w:val="24"/>
        </w:rPr>
        <w:t>•</w:t>
      </w:r>
      <w:r>
        <w:rPr>
          <w:sz w:val="24"/>
          <w:szCs w:val="24"/>
        </w:rPr>
        <w:t xml:space="preserve">     </w:t>
      </w:r>
      <w:r>
        <w:rPr>
          <w:b/>
          <w:w w:val="103"/>
          <w:sz w:val="24"/>
          <w:szCs w:val="24"/>
        </w:rPr>
        <w:t>Routing</w:t>
      </w:r>
      <w:r>
        <w:rPr>
          <w:b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>Protocols:</w:t>
      </w:r>
      <w:r>
        <w:rPr>
          <w:b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BGP,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OSPF,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EIGRP</w:t>
      </w:r>
    </w:p>
    <w:p w14:paraId="4BB41511" w14:textId="77777777" w:rsidR="00184A83" w:rsidRDefault="00A1390C">
      <w:pPr>
        <w:spacing w:before="24"/>
        <w:ind w:left="461"/>
        <w:rPr>
          <w:sz w:val="24"/>
          <w:szCs w:val="24"/>
        </w:rPr>
      </w:pPr>
      <w:r>
        <w:rPr>
          <w:w w:val="103"/>
          <w:sz w:val="24"/>
          <w:szCs w:val="24"/>
        </w:rPr>
        <w:t>•</w:t>
      </w:r>
      <w:r>
        <w:rPr>
          <w:sz w:val="24"/>
          <w:szCs w:val="24"/>
        </w:rPr>
        <w:t xml:space="preserve">     </w:t>
      </w:r>
      <w:r>
        <w:rPr>
          <w:b/>
          <w:w w:val="103"/>
          <w:sz w:val="24"/>
          <w:szCs w:val="24"/>
        </w:rPr>
        <w:t>Redundancy</w:t>
      </w:r>
      <w:r>
        <w:rPr>
          <w:b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>Protocols:</w:t>
      </w:r>
      <w:r>
        <w:rPr>
          <w:b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HSRP,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VRRP,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GLBP</w:t>
      </w:r>
    </w:p>
    <w:p w14:paraId="56990BCF" w14:textId="77777777" w:rsidR="00184A83" w:rsidRDefault="00A1390C">
      <w:pPr>
        <w:spacing w:before="23"/>
        <w:ind w:left="461"/>
        <w:rPr>
          <w:sz w:val="24"/>
          <w:szCs w:val="24"/>
        </w:rPr>
      </w:pPr>
      <w:r>
        <w:rPr>
          <w:w w:val="103"/>
          <w:sz w:val="24"/>
          <w:szCs w:val="24"/>
        </w:rPr>
        <w:t>•</w:t>
      </w:r>
      <w:r>
        <w:rPr>
          <w:sz w:val="24"/>
          <w:szCs w:val="24"/>
        </w:rPr>
        <w:t xml:space="preserve">     </w:t>
      </w:r>
      <w:r>
        <w:rPr>
          <w:b/>
          <w:w w:val="103"/>
          <w:sz w:val="24"/>
          <w:szCs w:val="24"/>
        </w:rPr>
        <w:t>Security</w:t>
      </w:r>
      <w:r>
        <w:rPr>
          <w:b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>Concepts:</w:t>
      </w:r>
      <w:r>
        <w:rPr>
          <w:b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Virus,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Worms,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Trojan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Horse,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IPS,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IDS,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Cisco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ASA</w:t>
      </w:r>
    </w:p>
    <w:p w14:paraId="4866EDD9" w14:textId="77777777" w:rsidR="00184A83" w:rsidRDefault="00A1390C">
      <w:pPr>
        <w:spacing w:before="23"/>
        <w:ind w:left="461"/>
        <w:rPr>
          <w:sz w:val="24"/>
          <w:szCs w:val="24"/>
        </w:rPr>
      </w:pPr>
      <w:r>
        <w:rPr>
          <w:w w:val="103"/>
          <w:sz w:val="24"/>
          <w:szCs w:val="24"/>
        </w:rPr>
        <w:t>•</w:t>
      </w:r>
      <w:r>
        <w:rPr>
          <w:sz w:val="24"/>
          <w:szCs w:val="24"/>
        </w:rPr>
        <w:t xml:space="preserve">     </w:t>
      </w:r>
      <w:r>
        <w:rPr>
          <w:b/>
          <w:w w:val="103"/>
          <w:sz w:val="24"/>
          <w:szCs w:val="24"/>
        </w:rPr>
        <w:t>Cloud</w:t>
      </w:r>
      <w:r>
        <w:rPr>
          <w:b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>Concepts:</w:t>
      </w:r>
      <w:r>
        <w:rPr>
          <w:b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IAAS,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PAAS,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SAAS,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Virtualization,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Hypervisor</w:t>
      </w:r>
    </w:p>
    <w:p w14:paraId="2FBF7C05" w14:textId="77777777" w:rsidR="00184A83" w:rsidRDefault="00A1390C">
      <w:pPr>
        <w:tabs>
          <w:tab w:val="left" w:pos="820"/>
        </w:tabs>
        <w:spacing w:before="44" w:line="260" w:lineRule="exact"/>
        <w:ind w:left="821" w:right="1045" w:hanging="360"/>
        <w:rPr>
          <w:sz w:val="24"/>
          <w:szCs w:val="24"/>
        </w:rPr>
      </w:pPr>
      <w:r>
        <w:rPr>
          <w:w w:val="103"/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b/>
          <w:w w:val="103"/>
          <w:sz w:val="24"/>
          <w:szCs w:val="24"/>
        </w:rPr>
        <w:t>Amazon</w:t>
      </w:r>
      <w:r>
        <w:rPr>
          <w:b/>
          <w:sz w:val="24"/>
          <w:szCs w:val="24"/>
        </w:rPr>
        <w:t xml:space="preserve">  </w:t>
      </w:r>
      <w:r>
        <w:rPr>
          <w:b/>
          <w:w w:val="103"/>
          <w:sz w:val="24"/>
          <w:szCs w:val="24"/>
        </w:rPr>
        <w:t>Web</w:t>
      </w:r>
      <w:r>
        <w:rPr>
          <w:b/>
          <w:sz w:val="24"/>
          <w:szCs w:val="24"/>
        </w:rPr>
        <w:t xml:space="preserve">  </w:t>
      </w:r>
      <w:r>
        <w:rPr>
          <w:b/>
          <w:w w:val="103"/>
          <w:sz w:val="24"/>
          <w:szCs w:val="24"/>
        </w:rPr>
        <w:t>Services:</w:t>
      </w:r>
      <w:r>
        <w:rPr>
          <w:b/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Elastic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Cloud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Computing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(EC2),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Simple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Storage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Service(S3), Ephermal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Storage,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Route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53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DNS,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Virtual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Private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Cloud</w:t>
      </w:r>
    </w:p>
    <w:p w14:paraId="60058BA7" w14:textId="77777777" w:rsidR="00184A83" w:rsidRDefault="00A1390C">
      <w:pPr>
        <w:tabs>
          <w:tab w:val="left" w:pos="820"/>
        </w:tabs>
        <w:spacing w:before="37"/>
        <w:ind w:left="821" w:right="1044" w:hanging="360"/>
        <w:jc w:val="both"/>
        <w:rPr>
          <w:sz w:val="24"/>
          <w:szCs w:val="24"/>
        </w:rPr>
      </w:pPr>
      <w:r>
        <w:rPr>
          <w:w w:val="103"/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b/>
          <w:w w:val="103"/>
          <w:sz w:val="24"/>
          <w:szCs w:val="24"/>
        </w:rPr>
        <w:t>Tools</w:t>
      </w:r>
      <w:r>
        <w:rPr>
          <w:b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Microsoft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Office,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IBMM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e-Config,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Cisco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Packet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Tracer,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Business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Management Tool,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Premisys,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Salesforce,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SCCM,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LogMeIn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Rescue,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Binary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Tree,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OTRS,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ServiceNow ticketing,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Active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Directory.</w:t>
      </w:r>
    </w:p>
    <w:p w14:paraId="4FCB7C94" w14:textId="77777777" w:rsidR="00184A83" w:rsidRDefault="00A1390C">
      <w:pPr>
        <w:spacing w:before="24"/>
        <w:ind w:left="461"/>
        <w:rPr>
          <w:sz w:val="24"/>
          <w:szCs w:val="24"/>
        </w:rPr>
      </w:pPr>
      <w:r>
        <w:rPr>
          <w:w w:val="103"/>
          <w:sz w:val="24"/>
          <w:szCs w:val="24"/>
        </w:rPr>
        <w:t>•</w:t>
      </w:r>
      <w:r>
        <w:rPr>
          <w:sz w:val="24"/>
          <w:szCs w:val="24"/>
        </w:rPr>
        <w:t xml:space="preserve">     </w:t>
      </w:r>
      <w:r>
        <w:rPr>
          <w:b/>
          <w:w w:val="103"/>
          <w:sz w:val="24"/>
          <w:szCs w:val="24"/>
        </w:rPr>
        <w:t>OS:</w:t>
      </w:r>
      <w:r>
        <w:rPr>
          <w:b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Windows,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Linux,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MAC</w:t>
      </w:r>
    </w:p>
    <w:p w14:paraId="4C771DB8" w14:textId="77777777" w:rsidR="00184A83" w:rsidRDefault="00A1390C">
      <w:pPr>
        <w:tabs>
          <w:tab w:val="left" w:pos="820"/>
        </w:tabs>
        <w:spacing w:before="23" w:line="248" w:lineRule="auto"/>
        <w:ind w:left="821" w:right="1052" w:hanging="360"/>
        <w:rPr>
          <w:sz w:val="24"/>
          <w:szCs w:val="24"/>
        </w:rPr>
      </w:pPr>
      <w:r>
        <w:rPr>
          <w:w w:val="103"/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b/>
          <w:w w:val="103"/>
          <w:sz w:val="24"/>
          <w:szCs w:val="24"/>
        </w:rPr>
        <w:t>O365:</w:t>
      </w:r>
      <w:r>
        <w:rPr>
          <w:b/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Adding/Deleting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Users,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Groups,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Shared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Mailbox,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One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Drive,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Password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Reset, Azure</w:t>
      </w:r>
    </w:p>
    <w:p w14:paraId="10BC0186" w14:textId="77777777" w:rsidR="00184A83" w:rsidRDefault="00184A83">
      <w:pPr>
        <w:spacing w:before="11" w:line="260" w:lineRule="exact"/>
        <w:rPr>
          <w:sz w:val="26"/>
          <w:szCs w:val="26"/>
        </w:rPr>
      </w:pPr>
    </w:p>
    <w:p w14:paraId="179337D1" w14:textId="77777777" w:rsidR="00184A83" w:rsidRDefault="00A1390C">
      <w:pPr>
        <w:spacing w:line="300" w:lineRule="exact"/>
        <w:ind w:left="101"/>
        <w:rPr>
          <w:b/>
          <w:color w:val="4471C4"/>
          <w:position w:val="-1"/>
          <w:sz w:val="28"/>
          <w:szCs w:val="28"/>
          <w:u w:val="thick" w:color="4471C4"/>
        </w:rPr>
      </w:pPr>
      <w:r>
        <w:rPr>
          <w:b/>
          <w:color w:val="4471C4"/>
          <w:position w:val="-1"/>
          <w:sz w:val="28"/>
          <w:szCs w:val="28"/>
          <w:u w:val="thick" w:color="4471C4"/>
        </w:rPr>
        <w:t>PROFESSIONAL EXPERIENCE</w:t>
      </w:r>
    </w:p>
    <w:p w14:paraId="05D10101" w14:textId="77777777" w:rsidR="00EF500D" w:rsidRDefault="00EF500D">
      <w:pPr>
        <w:spacing w:line="300" w:lineRule="exact"/>
        <w:ind w:left="101"/>
        <w:rPr>
          <w:b/>
          <w:color w:val="4471C4"/>
          <w:position w:val="-1"/>
          <w:sz w:val="28"/>
          <w:szCs w:val="28"/>
          <w:u w:val="thick" w:color="4471C4"/>
        </w:rPr>
      </w:pPr>
    </w:p>
    <w:p w14:paraId="3E20400E" w14:textId="77777777" w:rsidR="00EF500D" w:rsidRPr="00EF500D" w:rsidRDefault="00EF500D">
      <w:pPr>
        <w:spacing w:line="300" w:lineRule="exact"/>
        <w:ind w:left="101"/>
        <w:rPr>
          <w:b/>
          <w:color w:val="000000" w:themeColor="text1"/>
          <w:position w:val="-1"/>
          <w:sz w:val="28"/>
          <w:szCs w:val="28"/>
        </w:rPr>
      </w:pPr>
      <w:r w:rsidRPr="00EF500D">
        <w:rPr>
          <w:b/>
          <w:color w:val="000000" w:themeColor="text1"/>
          <w:position w:val="-1"/>
          <w:sz w:val="28"/>
          <w:szCs w:val="28"/>
        </w:rPr>
        <w:t>J.D POWER,</w:t>
      </w:r>
    </w:p>
    <w:p w14:paraId="764637DE" w14:textId="77777777" w:rsidR="00EF500D" w:rsidRPr="00EF500D" w:rsidRDefault="00EF500D">
      <w:pPr>
        <w:spacing w:line="300" w:lineRule="exact"/>
        <w:ind w:left="101"/>
        <w:rPr>
          <w:b/>
          <w:color w:val="000000" w:themeColor="text1"/>
          <w:sz w:val="28"/>
          <w:szCs w:val="28"/>
        </w:rPr>
      </w:pPr>
      <w:r w:rsidRPr="00EF500D">
        <w:rPr>
          <w:b/>
          <w:color w:val="000000" w:themeColor="text1"/>
          <w:sz w:val="28"/>
          <w:szCs w:val="28"/>
        </w:rPr>
        <w:t>EMPLOYER: HARMAN CONNE</w:t>
      </w:r>
      <w:r w:rsidR="00A0744A">
        <w:rPr>
          <w:b/>
          <w:color w:val="000000" w:themeColor="text1"/>
          <w:sz w:val="28"/>
          <w:szCs w:val="28"/>
        </w:rPr>
        <w:t>C</w:t>
      </w:r>
      <w:r w:rsidRPr="00EF500D">
        <w:rPr>
          <w:b/>
          <w:color w:val="000000" w:themeColor="text1"/>
          <w:sz w:val="28"/>
          <w:szCs w:val="28"/>
        </w:rPr>
        <w:t>TED SERVICES</w:t>
      </w:r>
    </w:p>
    <w:p w14:paraId="7EDA373B" w14:textId="77777777" w:rsidR="00EF500D" w:rsidRPr="00EF500D" w:rsidRDefault="00EF500D" w:rsidP="00EF500D">
      <w:pPr>
        <w:spacing w:line="300" w:lineRule="exact"/>
        <w:ind w:left="101"/>
        <w:rPr>
          <w:b/>
          <w:color w:val="000000" w:themeColor="text1"/>
          <w:sz w:val="28"/>
          <w:szCs w:val="28"/>
        </w:rPr>
      </w:pPr>
      <w:r w:rsidRPr="00EF500D">
        <w:rPr>
          <w:b/>
          <w:color w:val="000000" w:themeColor="text1"/>
          <w:sz w:val="28"/>
          <w:szCs w:val="28"/>
        </w:rPr>
        <w:t>IT SUPPORT ENGINEER</w:t>
      </w:r>
    </w:p>
    <w:p w14:paraId="1485CEBE" w14:textId="77777777" w:rsidR="00EF500D" w:rsidRDefault="00EF500D" w:rsidP="00EF500D">
      <w:pPr>
        <w:spacing w:line="300" w:lineRule="exact"/>
        <w:ind w:left="101"/>
        <w:rPr>
          <w:b/>
          <w:color w:val="000000" w:themeColor="text1"/>
          <w:sz w:val="28"/>
          <w:szCs w:val="28"/>
        </w:rPr>
      </w:pPr>
      <w:r w:rsidRPr="00EF500D">
        <w:rPr>
          <w:b/>
          <w:color w:val="000000" w:themeColor="text1"/>
          <w:sz w:val="28"/>
          <w:szCs w:val="28"/>
        </w:rPr>
        <w:t xml:space="preserve">OCT 2019 </w:t>
      </w:r>
      <w:r w:rsidR="00126443">
        <w:rPr>
          <w:b/>
          <w:color w:val="000000" w:themeColor="text1"/>
          <w:sz w:val="28"/>
          <w:szCs w:val="28"/>
        </w:rPr>
        <w:t>–</w:t>
      </w:r>
      <w:r w:rsidRPr="00EF500D">
        <w:rPr>
          <w:b/>
          <w:color w:val="000000" w:themeColor="text1"/>
          <w:sz w:val="28"/>
          <w:szCs w:val="28"/>
        </w:rPr>
        <w:t xml:space="preserve"> PRESENT</w:t>
      </w:r>
    </w:p>
    <w:p w14:paraId="6C590FAF" w14:textId="77777777" w:rsidR="00126443" w:rsidRPr="00EF500D" w:rsidRDefault="00126443" w:rsidP="00EF500D">
      <w:pPr>
        <w:spacing w:line="300" w:lineRule="exact"/>
        <w:ind w:left="101"/>
        <w:rPr>
          <w:b/>
          <w:color w:val="000000" w:themeColor="text1"/>
          <w:sz w:val="28"/>
          <w:szCs w:val="28"/>
        </w:rPr>
      </w:pPr>
    </w:p>
    <w:p w14:paraId="2FBBA369" w14:textId="77777777" w:rsidR="00EF500D" w:rsidRPr="00EF500D" w:rsidRDefault="00EF500D" w:rsidP="00427E8B">
      <w:pPr>
        <w:pStyle w:val="ListParagraph"/>
        <w:numPr>
          <w:ilvl w:val="0"/>
          <w:numId w:val="5"/>
        </w:numPr>
        <w:spacing w:before="21"/>
        <w:ind w:firstLine="90"/>
        <w:rPr>
          <w:w w:val="103"/>
          <w:sz w:val="24"/>
          <w:szCs w:val="24"/>
        </w:rPr>
      </w:pPr>
      <w:r>
        <w:rPr>
          <w:w w:val="103"/>
          <w:sz w:val="24"/>
          <w:szCs w:val="24"/>
        </w:rPr>
        <w:t xml:space="preserve"> </w:t>
      </w:r>
      <w:r w:rsidRPr="00EF500D">
        <w:rPr>
          <w:w w:val="103"/>
          <w:sz w:val="24"/>
          <w:szCs w:val="24"/>
        </w:rPr>
        <w:t xml:space="preserve">Provide hands-on remote support to end users for computer, server, printer and software &amp; </w:t>
      </w:r>
      <w:r>
        <w:rPr>
          <w:w w:val="103"/>
          <w:sz w:val="24"/>
          <w:szCs w:val="24"/>
        </w:rPr>
        <w:t xml:space="preserve">     </w:t>
      </w:r>
      <w:r w:rsidR="00126443">
        <w:rPr>
          <w:w w:val="103"/>
          <w:sz w:val="24"/>
          <w:szCs w:val="24"/>
        </w:rPr>
        <w:t xml:space="preserve">   </w:t>
      </w:r>
      <w:r w:rsidR="00427E8B">
        <w:rPr>
          <w:w w:val="103"/>
          <w:sz w:val="24"/>
          <w:szCs w:val="24"/>
        </w:rPr>
        <w:t xml:space="preserve"> </w:t>
      </w:r>
      <w:r w:rsidRPr="00EF500D">
        <w:rPr>
          <w:w w:val="103"/>
          <w:sz w:val="24"/>
          <w:szCs w:val="24"/>
        </w:rPr>
        <w:t>telecom needs and monitor issues through our support / ticketing system to ensure a timely resolution.</w:t>
      </w:r>
    </w:p>
    <w:p w14:paraId="4C78D048" w14:textId="77777777" w:rsidR="00EF500D" w:rsidRDefault="00EF500D" w:rsidP="00EF500D">
      <w:pPr>
        <w:spacing w:before="12"/>
        <w:ind w:left="461"/>
        <w:rPr>
          <w:sz w:val="24"/>
          <w:szCs w:val="24"/>
        </w:rPr>
      </w:pPr>
      <w:r>
        <w:rPr>
          <w:rFonts w:ascii="Verdana" w:eastAsia="Verdana" w:hAnsi="Verdana" w:cs="Verdana"/>
          <w:w w:val="103"/>
          <w:sz w:val="24"/>
          <w:szCs w:val="24"/>
        </w:rPr>
        <w:t>•</w:t>
      </w:r>
      <w:r>
        <w:rPr>
          <w:rFonts w:ascii="Verdana" w:eastAsia="Verdana" w:hAnsi="Verdana" w:cs="Verdana"/>
          <w:sz w:val="24"/>
          <w:szCs w:val="24"/>
        </w:rPr>
        <w:t xml:space="preserve">   </w:t>
      </w:r>
      <w:r>
        <w:rPr>
          <w:w w:val="103"/>
          <w:sz w:val="24"/>
          <w:szCs w:val="24"/>
        </w:rPr>
        <w:t>Maintain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network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users,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environment,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Active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directories,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DNS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records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security.</w:t>
      </w:r>
    </w:p>
    <w:p w14:paraId="51DB2B87" w14:textId="77777777" w:rsidR="00EF500D" w:rsidRDefault="00EF500D" w:rsidP="00EF500D">
      <w:pPr>
        <w:spacing w:before="21"/>
        <w:ind w:left="461"/>
        <w:rPr>
          <w:sz w:val="24"/>
          <w:szCs w:val="24"/>
        </w:rPr>
      </w:pPr>
      <w:r>
        <w:rPr>
          <w:rFonts w:ascii="Verdana" w:eastAsia="Verdana" w:hAnsi="Verdana" w:cs="Verdana"/>
          <w:w w:val="103"/>
          <w:sz w:val="24"/>
          <w:szCs w:val="24"/>
        </w:rPr>
        <w:t>•</w:t>
      </w:r>
      <w:r>
        <w:rPr>
          <w:rFonts w:ascii="Verdana" w:eastAsia="Verdana" w:hAnsi="Verdana" w:cs="Verdana"/>
          <w:sz w:val="24"/>
          <w:szCs w:val="24"/>
        </w:rPr>
        <w:t xml:space="preserve">   </w:t>
      </w:r>
      <w:r>
        <w:rPr>
          <w:w w:val="103"/>
          <w:sz w:val="24"/>
          <w:szCs w:val="24"/>
        </w:rPr>
        <w:t>Performed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migration,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email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configuration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network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mapping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end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users.</w:t>
      </w:r>
    </w:p>
    <w:p w14:paraId="6021BDEC" w14:textId="77777777" w:rsidR="00EF500D" w:rsidRDefault="00EF500D" w:rsidP="00EF500D">
      <w:pPr>
        <w:ind w:left="821" w:right="1056" w:hanging="360"/>
        <w:jc w:val="both"/>
        <w:rPr>
          <w:sz w:val="24"/>
          <w:szCs w:val="24"/>
        </w:rPr>
      </w:pPr>
      <w:r>
        <w:rPr>
          <w:rFonts w:ascii="Verdana" w:eastAsia="Verdana" w:hAnsi="Verdana" w:cs="Verdana"/>
          <w:w w:val="103"/>
          <w:sz w:val="24"/>
          <w:szCs w:val="24"/>
        </w:rPr>
        <w:t>•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w w:val="103"/>
          <w:sz w:val="24"/>
          <w:szCs w:val="24"/>
        </w:rPr>
        <w:t>Provide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technical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support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our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partners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external/internal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customers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through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phone, web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support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system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on-site.</w:t>
      </w:r>
    </w:p>
    <w:p w14:paraId="097FE573" w14:textId="77777777" w:rsidR="00EF500D" w:rsidRDefault="00EF500D" w:rsidP="00EF500D">
      <w:pPr>
        <w:tabs>
          <w:tab w:val="left" w:pos="820"/>
        </w:tabs>
        <w:spacing w:before="12" w:line="247" w:lineRule="auto"/>
        <w:ind w:left="821" w:right="1043" w:hanging="360"/>
        <w:jc w:val="both"/>
        <w:rPr>
          <w:w w:val="103"/>
          <w:sz w:val="24"/>
          <w:szCs w:val="24"/>
        </w:rPr>
      </w:pPr>
      <w:r>
        <w:rPr>
          <w:rFonts w:ascii="Verdana" w:eastAsia="Verdana" w:hAnsi="Verdana" w:cs="Verdana"/>
          <w:w w:val="103"/>
          <w:sz w:val="24"/>
          <w:szCs w:val="24"/>
        </w:rPr>
        <w:t>•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w w:val="103"/>
          <w:sz w:val="24"/>
          <w:szCs w:val="24"/>
        </w:rPr>
        <w:t>Handle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first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point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escalation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for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all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technical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and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process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issue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and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provide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technical subject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matter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expertise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wherever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required.</w:t>
      </w:r>
    </w:p>
    <w:p w14:paraId="0A9210AC" w14:textId="77777777" w:rsidR="00427E8B" w:rsidRPr="008B06DF" w:rsidRDefault="00427E8B" w:rsidP="00427E8B">
      <w:pPr>
        <w:pStyle w:val="ListParagraph"/>
        <w:numPr>
          <w:ilvl w:val="0"/>
          <w:numId w:val="5"/>
        </w:numPr>
        <w:tabs>
          <w:tab w:val="left" w:pos="820"/>
        </w:tabs>
        <w:spacing w:before="6" w:line="248" w:lineRule="auto"/>
        <w:ind w:left="810" w:right="1037"/>
        <w:jc w:val="both"/>
        <w:rPr>
          <w:sz w:val="24"/>
          <w:szCs w:val="24"/>
        </w:rPr>
      </w:pPr>
      <w:r w:rsidRPr="00427E8B">
        <w:rPr>
          <w:w w:val="103"/>
          <w:sz w:val="24"/>
          <w:szCs w:val="24"/>
        </w:rPr>
        <w:t>End</w:t>
      </w:r>
      <w:r w:rsidRPr="00427E8B">
        <w:rPr>
          <w:sz w:val="24"/>
          <w:szCs w:val="24"/>
        </w:rPr>
        <w:t xml:space="preserve"> </w:t>
      </w:r>
      <w:r w:rsidRPr="00427E8B">
        <w:rPr>
          <w:w w:val="103"/>
          <w:sz w:val="24"/>
          <w:szCs w:val="24"/>
        </w:rPr>
        <w:t>User</w:t>
      </w:r>
      <w:r w:rsidRPr="00427E8B">
        <w:rPr>
          <w:sz w:val="24"/>
          <w:szCs w:val="24"/>
        </w:rPr>
        <w:t xml:space="preserve"> </w:t>
      </w:r>
      <w:r w:rsidRPr="00427E8B">
        <w:rPr>
          <w:w w:val="103"/>
          <w:sz w:val="24"/>
          <w:szCs w:val="24"/>
        </w:rPr>
        <w:t>Computing</w:t>
      </w:r>
      <w:r w:rsidRPr="00427E8B">
        <w:rPr>
          <w:sz w:val="24"/>
          <w:szCs w:val="24"/>
        </w:rPr>
        <w:t xml:space="preserve"> </w:t>
      </w:r>
      <w:r w:rsidRPr="00427E8B">
        <w:rPr>
          <w:w w:val="103"/>
          <w:sz w:val="24"/>
          <w:szCs w:val="24"/>
        </w:rPr>
        <w:t>Support</w:t>
      </w:r>
      <w:r w:rsidRPr="00427E8B">
        <w:rPr>
          <w:sz w:val="24"/>
          <w:szCs w:val="24"/>
        </w:rPr>
        <w:t xml:space="preserve"> </w:t>
      </w:r>
      <w:r w:rsidRPr="00427E8B">
        <w:rPr>
          <w:w w:val="103"/>
          <w:sz w:val="24"/>
          <w:szCs w:val="24"/>
        </w:rPr>
        <w:t>in</w:t>
      </w:r>
      <w:r w:rsidRPr="00427E8B">
        <w:rPr>
          <w:sz w:val="24"/>
          <w:szCs w:val="24"/>
        </w:rPr>
        <w:t xml:space="preserve"> </w:t>
      </w:r>
      <w:r w:rsidRPr="00427E8B">
        <w:rPr>
          <w:w w:val="103"/>
          <w:sz w:val="24"/>
          <w:szCs w:val="24"/>
        </w:rPr>
        <w:t>person</w:t>
      </w:r>
      <w:r w:rsidRPr="00427E8B">
        <w:rPr>
          <w:sz w:val="24"/>
          <w:szCs w:val="24"/>
        </w:rPr>
        <w:t xml:space="preserve"> </w:t>
      </w:r>
      <w:r w:rsidRPr="00427E8B">
        <w:rPr>
          <w:w w:val="103"/>
          <w:sz w:val="24"/>
          <w:szCs w:val="24"/>
        </w:rPr>
        <w:t>and</w:t>
      </w:r>
      <w:r w:rsidRPr="00427E8B">
        <w:rPr>
          <w:sz w:val="24"/>
          <w:szCs w:val="24"/>
        </w:rPr>
        <w:t xml:space="preserve"> </w:t>
      </w:r>
      <w:r w:rsidRPr="00427E8B">
        <w:rPr>
          <w:w w:val="103"/>
          <w:sz w:val="24"/>
          <w:szCs w:val="24"/>
        </w:rPr>
        <w:t>remote</w:t>
      </w:r>
      <w:r w:rsidRPr="00427E8B">
        <w:rPr>
          <w:sz w:val="24"/>
          <w:szCs w:val="24"/>
        </w:rPr>
        <w:t xml:space="preserve"> </w:t>
      </w:r>
      <w:r w:rsidRPr="00427E8B">
        <w:rPr>
          <w:w w:val="103"/>
          <w:sz w:val="24"/>
          <w:szCs w:val="24"/>
        </w:rPr>
        <w:t>by</w:t>
      </w:r>
      <w:r w:rsidRPr="00427E8B">
        <w:rPr>
          <w:sz w:val="24"/>
          <w:szCs w:val="24"/>
        </w:rPr>
        <w:t xml:space="preserve"> </w:t>
      </w:r>
      <w:r w:rsidRPr="00427E8B">
        <w:rPr>
          <w:w w:val="103"/>
          <w:sz w:val="24"/>
          <w:szCs w:val="24"/>
        </w:rPr>
        <w:t>assisting</w:t>
      </w:r>
      <w:r w:rsidRPr="00427E8B">
        <w:rPr>
          <w:sz w:val="24"/>
          <w:szCs w:val="24"/>
        </w:rPr>
        <w:t xml:space="preserve"> </w:t>
      </w:r>
      <w:r w:rsidRPr="00427E8B">
        <w:rPr>
          <w:w w:val="103"/>
          <w:sz w:val="24"/>
          <w:szCs w:val="24"/>
        </w:rPr>
        <w:t>all</w:t>
      </w:r>
      <w:r w:rsidRPr="00427E8B">
        <w:rPr>
          <w:sz w:val="24"/>
          <w:szCs w:val="24"/>
        </w:rPr>
        <w:t xml:space="preserve"> </w:t>
      </w:r>
      <w:r w:rsidRPr="00427E8B">
        <w:rPr>
          <w:w w:val="103"/>
          <w:sz w:val="24"/>
          <w:szCs w:val="24"/>
        </w:rPr>
        <w:t>the</w:t>
      </w:r>
      <w:r w:rsidRPr="00427E8B">
        <w:rPr>
          <w:sz w:val="24"/>
          <w:szCs w:val="24"/>
        </w:rPr>
        <w:t xml:space="preserve"> </w:t>
      </w:r>
      <w:r w:rsidRPr="00427E8B">
        <w:rPr>
          <w:w w:val="103"/>
          <w:sz w:val="24"/>
          <w:szCs w:val="24"/>
        </w:rPr>
        <w:t>users</w:t>
      </w:r>
      <w:r w:rsidRPr="00427E8B">
        <w:rPr>
          <w:sz w:val="24"/>
          <w:szCs w:val="24"/>
        </w:rPr>
        <w:t xml:space="preserve"> </w:t>
      </w:r>
      <w:r w:rsidRPr="00427E8B">
        <w:rPr>
          <w:w w:val="103"/>
          <w:sz w:val="24"/>
          <w:szCs w:val="24"/>
        </w:rPr>
        <w:t>in</w:t>
      </w:r>
      <w:r w:rsidRPr="00427E8B">
        <w:rPr>
          <w:sz w:val="24"/>
          <w:szCs w:val="24"/>
        </w:rPr>
        <w:t xml:space="preserve"> </w:t>
      </w:r>
      <w:r w:rsidRPr="00427E8B">
        <w:rPr>
          <w:w w:val="103"/>
          <w:sz w:val="24"/>
          <w:szCs w:val="24"/>
        </w:rPr>
        <w:t>resolving the</w:t>
      </w:r>
      <w:r w:rsidRPr="00427E8B">
        <w:rPr>
          <w:sz w:val="24"/>
          <w:szCs w:val="24"/>
        </w:rPr>
        <w:t xml:space="preserve"> </w:t>
      </w:r>
      <w:r w:rsidRPr="00427E8B">
        <w:rPr>
          <w:w w:val="103"/>
          <w:sz w:val="24"/>
          <w:szCs w:val="24"/>
        </w:rPr>
        <w:t>VPSX</w:t>
      </w:r>
      <w:r w:rsidRPr="00427E8B">
        <w:rPr>
          <w:sz w:val="24"/>
          <w:szCs w:val="24"/>
        </w:rPr>
        <w:t xml:space="preserve"> </w:t>
      </w:r>
      <w:r w:rsidRPr="00427E8B">
        <w:rPr>
          <w:w w:val="103"/>
          <w:sz w:val="24"/>
          <w:szCs w:val="24"/>
        </w:rPr>
        <w:t>printer</w:t>
      </w:r>
      <w:r w:rsidRPr="00427E8B">
        <w:rPr>
          <w:sz w:val="24"/>
          <w:szCs w:val="24"/>
        </w:rPr>
        <w:t xml:space="preserve"> </w:t>
      </w:r>
      <w:r w:rsidRPr="00427E8B">
        <w:rPr>
          <w:w w:val="103"/>
          <w:sz w:val="24"/>
          <w:szCs w:val="24"/>
        </w:rPr>
        <w:t>issues,</w:t>
      </w:r>
      <w:r w:rsidRPr="00427E8B">
        <w:rPr>
          <w:sz w:val="24"/>
          <w:szCs w:val="24"/>
        </w:rPr>
        <w:t xml:space="preserve"> </w:t>
      </w:r>
      <w:r w:rsidRPr="00427E8B">
        <w:rPr>
          <w:w w:val="103"/>
          <w:sz w:val="24"/>
          <w:szCs w:val="24"/>
        </w:rPr>
        <w:t>Wi-Fi</w:t>
      </w:r>
      <w:r w:rsidRPr="00427E8B">
        <w:rPr>
          <w:sz w:val="24"/>
          <w:szCs w:val="24"/>
        </w:rPr>
        <w:t xml:space="preserve"> </w:t>
      </w:r>
      <w:r w:rsidRPr="00427E8B">
        <w:rPr>
          <w:w w:val="103"/>
          <w:sz w:val="24"/>
          <w:szCs w:val="24"/>
        </w:rPr>
        <w:t>and</w:t>
      </w:r>
      <w:r w:rsidRPr="00427E8B">
        <w:rPr>
          <w:sz w:val="24"/>
          <w:szCs w:val="24"/>
        </w:rPr>
        <w:t xml:space="preserve"> </w:t>
      </w:r>
      <w:r w:rsidRPr="00427E8B">
        <w:rPr>
          <w:w w:val="103"/>
          <w:sz w:val="24"/>
          <w:szCs w:val="24"/>
        </w:rPr>
        <w:t>VPN,</w:t>
      </w:r>
      <w:r w:rsidRPr="00427E8B">
        <w:rPr>
          <w:sz w:val="24"/>
          <w:szCs w:val="24"/>
        </w:rPr>
        <w:t xml:space="preserve"> </w:t>
      </w:r>
      <w:r w:rsidRPr="00427E8B">
        <w:rPr>
          <w:w w:val="103"/>
          <w:sz w:val="24"/>
          <w:szCs w:val="24"/>
        </w:rPr>
        <w:t>Polycom</w:t>
      </w:r>
      <w:r w:rsidRPr="00427E8B">
        <w:rPr>
          <w:sz w:val="24"/>
          <w:szCs w:val="24"/>
        </w:rPr>
        <w:t xml:space="preserve"> </w:t>
      </w:r>
      <w:r w:rsidRPr="00427E8B">
        <w:rPr>
          <w:w w:val="103"/>
          <w:sz w:val="24"/>
          <w:szCs w:val="24"/>
        </w:rPr>
        <w:t>phone</w:t>
      </w:r>
      <w:r w:rsidRPr="00427E8B">
        <w:rPr>
          <w:sz w:val="24"/>
          <w:szCs w:val="24"/>
        </w:rPr>
        <w:t xml:space="preserve"> </w:t>
      </w:r>
      <w:r w:rsidRPr="00427E8B">
        <w:rPr>
          <w:w w:val="103"/>
          <w:sz w:val="24"/>
          <w:szCs w:val="24"/>
        </w:rPr>
        <w:t>connections,</w:t>
      </w:r>
      <w:r w:rsidRPr="00427E8B">
        <w:rPr>
          <w:sz w:val="24"/>
          <w:szCs w:val="24"/>
        </w:rPr>
        <w:t xml:space="preserve"> </w:t>
      </w:r>
      <w:r w:rsidRPr="00427E8B">
        <w:rPr>
          <w:w w:val="103"/>
          <w:sz w:val="24"/>
          <w:szCs w:val="24"/>
        </w:rPr>
        <w:t>configuration</w:t>
      </w:r>
      <w:r w:rsidRPr="00427E8B">
        <w:rPr>
          <w:sz w:val="24"/>
          <w:szCs w:val="24"/>
        </w:rPr>
        <w:t xml:space="preserve"> </w:t>
      </w:r>
      <w:r w:rsidRPr="00427E8B">
        <w:rPr>
          <w:w w:val="103"/>
          <w:sz w:val="24"/>
          <w:szCs w:val="24"/>
        </w:rPr>
        <w:t>of Lotus</w:t>
      </w:r>
      <w:r w:rsidRPr="00427E8B">
        <w:rPr>
          <w:sz w:val="24"/>
          <w:szCs w:val="24"/>
        </w:rPr>
        <w:t xml:space="preserve">  </w:t>
      </w:r>
      <w:r w:rsidRPr="00427E8B">
        <w:rPr>
          <w:w w:val="103"/>
          <w:sz w:val="24"/>
          <w:szCs w:val="24"/>
        </w:rPr>
        <w:t>notes</w:t>
      </w:r>
      <w:r w:rsidRPr="00427E8B">
        <w:rPr>
          <w:sz w:val="24"/>
          <w:szCs w:val="24"/>
        </w:rPr>
        <w:t xml:space="preserve">  </w:t>
      </w:r>
      <w:r w:rsidRPr="00427E8B">
        <w:rPr>
          <w:w w:val="103"/>
          <w:sz w:val="24"/>
          <w:szCs w:val="24"/>
        </w:rPr>
        <w:t>and</w:t>
      </w:r>
      <w:r w:rsidRPr="00427E8B">
        <w:rPr>
          <w:sz w:val="24"/>
          <w:szCs w:val="24"/>
        </w:rPr>
        <w:t xml:space="preserve">  </w:t>
      </w:r>
      <w:r w:rsidRPr="00427E8B">
        <w:rPr>
          <w:w w:val="103"/>
          <w:sz w:val="24"/>
          <w:szCs w:val="24"/>
        </w:rPr>
        <w:t>troubleshooting</w:t>
      </w:r>
      <w:r w:rsidRPr="00427E8B">
        <w:rPr>
          <w:sz w:val="24"/>
          <w:szCs w:val="24"/>
        </w:rPr>
        <w:t xml:space="preserve">  </w:t>
      </w:r>
      <w:r w:rsidRPr="00427E8B">
        <w:rPr>
          <w:w w:val="103"/>
          <w:sz w:val="24"/>
          <w:szCs w:val="24"/>
        </w:rPr>
        <w:t>various</w:t>
      </w:r>
      <w:r w:rsidRPr="00427E8B">
        <w:rPr>
          <w:sz w:val="24"/>
          <w:szCs w:val="24"/>
        </w:rPr>
        <w:t xml:space="preserve">  </w:t>
      </w:r>
      <w:r w:rsidRPr="00427E8B">
        <w:rPr>
          <w:w w:val="103"/>
          <w:sz w:val="24"/>
          <w:szCs w:val="24"/>
        </w:rPr>
        <w:t>application</w:t>
      </w:r>
      <w:r w:rsidRPr="00427E8B">
        <w:rPr>
          <w:sz w:val="24"/>
          <w:szCs w:val="24"/>
        </w:rPr>
        <w:t xml:space="preserve">  </w:t>
      </w:r>
      <w:r w:rsidRPr="00427E8B">
        <w:rPr>
          <w:w w:val="103"/>
          <w:sz w:val="24"/>
          <w:szCs w:val="24"/>
        </w:rPr>
        <w:t>issues</w:t>
      </w:r>
      <w:r w:rsidRPr="00427E8B">
        <w:rPr>
          <w:sz w:val="24"/>
          <w:szCs w:val="24"/>
        </w:rPr>
        <w:t xml:space="preserve">  </w:t>
      </w:r>
      <w:r w:rsidRPr="00427E8B">
        <w:rPr>
          <w:w w:val="103"/>
          <w:sz w:val="24"/>
          <w:szCs w:val="24"/>
        </w:rPr>
        <w:t>like</w:t>
      </w:r>
      <w:r w:rsidRPr="00427E8B">
        <w:rPr>
          <w:sz w:val="24"/>
          <w:szCs w:val="24"/>
        </w:rPr>
        <w:t xml:space="preserve">  </w:t>
      </w:r>
      <w:r w:rsidRPr="00427E8B">
        <w:rPr>
          <w:w w:val="103"/>
          <w:sz w:val="24"/>
          <w:szCs w:val="24"/>
        </w:rPr>
        <w:t>Salesforce,</w:t>
      </w:r>
      <w:r w:rsidRPr="00427E8B">
        <w:rPr>
          <w:sz w:val="24"/>
          <w:szCs w:val="24"/>
        </w:rPr>
        <w:t xml:space="preserve">  </w:t>
      </w:r>
      <w:r w:rsidRPr="00427E8B">
        <w:rPr>
          <w:w w:val="103"/>
          <w:sz w:val="24"/>
          <w:szCs w:val="24"/>
        </w:rPr>
        <w:t>Skype</w:t>
      </w:r>
      <w:r w:rsidRPr="00427E8B">
        <w:rPr>
          <w:sz w:val="24"/>
          <w:szCs w:val="24"/>
        </w:rPr>
        <w:t xml:space="preserve">  </w:t>
      </w:r>
      <w:r w:rsidRPr="00427E8B">
        <w:rPr>
          <w:w w:val="103"/>
          <w:sz w:val="24"/>
          <w:szCs w:val="24"/>
        </w:rPr>
        <w:t>for Business</w:t>
      </w:r>
      <w:r w:rsidRPr="00427E8B">
        <w:rPr>
          <w:sz w:val="24"/>
          <w:szCs w:val="24"/>
        </w:rPr>
        <w:t xml:space="preserve"> </w:t>
      </w:r>
      <w:r w:rsidRPr="00427E8B">
        <w:rPr>
          <w:w w:val="103"/>
          <w:sz w:val="24"/>
          <w:szCs w:val="24"/>
        </w:rPr>
        <w:t>and</w:t>
      </w:r>
      <w:r w:rsidRPr="00427E8B">
        <w:rPr>
          <w:sz w:val="24"/>
          <w:szCs w:val="24"/>
        </w:rPr>
        <w:t xml:space="preserve"> </w:t>
      </w:r>
      <w:r w:rsidRPr="00427E8B">
        <w:rPr>
          <w:w w:val="103"/>
          <w:sz w:val="24"/>
          <w:szCs w:val="24"/>
        </w:rPr>
        <w:t>SAP</w:t>
      </w:r>
      <w:r w:rsidRPr="00427E8B">
        <w:rPr>
          <w:sz w:val="24"/>
          <w:szCs w:val="24"/>
        </w:rPr>
        <w:t xml:space="preserve"> </w:t>
      </w:r>
      <w:r w:rsidRPr="00427E8B">
        <w:rPr>
          <w:w w:val="103"/>
          <w:sz w:val="24"/>
          <w:szCs w:val="24"/>
        </w:rPr>
        <w:t>related</w:t>
      </w:r>
      <w:r w:rsidRPr="00427E8B">
        <w:rPr>
          <w:sz w:val="24"/>
          <w:szCs w:val="24"/>
        </w:rPr>
        <w:t xml:space="preserve"> </w:t>
      </w:r>
      <w:r w:rsidRPr="00427E8B">
        <w:rPr>
          <w:w w:val="103"/>
          <w:sz w:val="24"/>
          <w:szCs w:val="24"/>
        </w:rPr>
        <w:t>support.</w:t>
      </w:r>
    </w:p>
    <w:p w14:paraId="20964A30" w14:textId="77777777" w:rsidR="008B06DF" w:rsidRPr="008B06DF" w:rsidRDefault="008B06DF" w:rsidP="00427E8B">
      <w:pPr>
        <w:pStyle w:val="ListParagraph"/>
        <w:numPr>
          <w:ilvl w:val="0"/>
          <w:numId w:val="5"/>
        </w:numPr>
        <w:tabs>
          <w:tab w:val="left" w:pos="820"/>
        </w:tabs>
        <w:spacing w:before="6" w:line="248" w:lineRule="auto"/>
        <w:ind w:left="810" w:right="1037"/>
        <w:jc w:val="both"/>
        <w:rPr>
          <w:sz w:val="24"/>
          <w:szCs w:val="24"/>
        </w:rPr>
      </w:pPr>
      <w:r>
        <w:rPr>
          <w:w w:val="103"/>
          <w:sz w:val="24"/>
          <w:szCs w:val="24"/>
        </w:rPr>
        <w:t>Perform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on-site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analysis,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diagnosis,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resolution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complex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hardware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problems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 variety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end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users.</w:t>
      </w:r>
    </w:p>
    <w:p w14:paraId="40A8D3A7" w14:textId="77777777" w:rsidR="008B06DF" w:rsidRPr="00427E8B" w:rsidRDefault="008B06DF" w:rsidP="008B06DF">
      <w:pPr>
        <w:pStyle w:val="ListParagraph"/>
        <w:tabs>
          <w:tab w:val="left" w:pos="820"/>
        </w:tabs>
        <w:spacing w:before="6" w:line="248" w:lineRule="auto"/>
        <w:ind w:left="810" w:right="1037"/>
        <w:jc w:val="both"/>
        <w:rPr>
          <w:sz w:val="24"/>
          <w:szCs w:val="24"/>
        </w:rPr>
      </w:pPr>
    </w:p>
    <w:p w14:paraId="27CC7AB2" w14:textId="77777777" w:rsidR="00184A83" w:rsidRDefault="00184A83">
      <w:pPr>
        <w:spacing w:before="5" w:line="200" w:lineRule="exact"/>
      </w:pPr>
    </w:p>
    <w:p w14:paraId="6A8BCE03" w14:textId="77777777" w:rsidR="00184A83" w:rsidRDefault="00A1390C">
      <w:pPr>
        <w:spacing w:before="36"/>
        <w:ind w:left="101"/>
        <w:rPr>
          <w:sz w:val="24"/>
          <w:szCs w:val="24"/>
        </w:rPr>
      </w:pPr>
      <w:r>
        <w:rPr>
          <w:b/>
          <w:w w:val="103"/>
          <w:sz w:val="24"/>
          <w:szCs w:val="24"/>
        </w:rPr>
        <w:t>SOLENIS</w:t>
      </w:r>
      <w:r>
        <w:rPr>
          <w:b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>LLC,</w:t>
      </w:r>
    </w:p>
    <w:p w14:paraId="106B30A5" w14:textId="77777777" w:rsidR="00EF500D" w:rsidRDefault="00A1390C">
      <w:pPr>
        <w:spacing w:before="9" w:line="254" w:lineRule="auto"/>
        <w:ind w:left="101" w:right="5403"/>
        <w:rPr>
          <w:b/>
          <w:w w:val="103"/>
          <w:sz w:val="24"/>
          <w:szCs w:val="24"/>
        </w:rPr>
      </w:pPr>
      <w:r>
        <w:rPr>
          <w:b/>
          <w:w w:val="103"/>
          <w:sz w:val="24"/>
          <w:szCs w:val="24"/>
        </w:rPr>
        <w:t>EMPLOYER:TECH</w:t>
      </w:r>
      <w:r>
        <w:rPr>
          <w:b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>MAHINDRA</w:t>
      </w:r>
    </w:p>
    <w:p w14:paraId="7B35DE76" w14:textId="77777777" w:rsidR="00184A83" w:rsidRDefault="00A1390C">
      <w:pPr>
        <w:spacing w:before="9" w:line="254" w:lineRule="auto"/>
        <w:ind w:left="101" w:right="5403"/>
        <w:rPr>
          <w:sz w:val="24"/>
          <w:szCs w:val="24"/>
        </w:rPr>
      </w:pPr>
      <w:r>
        <w:rPr>
          <w:b/>
          <w:w w:val="103"/>
          <w:sz w:val="24"/>
          <w:szCs w:val="24"/>
        </w:rPr>
        <w:t>IT</w:t>
      </w:r>
      <w:r>
        <w:rPr>
          <w:b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>SUPPORT</w:t>
      </w:r>
      <w:r>
        <w:rPr>
          <w:b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>SPECIALIST</w:t>
      </w:r>
    </w:p>
    <w:p w14:paraId="5CA461BB" w14:textId="5921DFCF" w:rsidR="00184A83" w:rsidRDefault="00A1390C">
      <w:pPr>
        <w:spacing w:line="240" w:lineRule="exact"/>
        <w:ind w:left="101"/>
        <w:rPr>
          <w:sz w:val="24"/>
          <w:szCs w:val="24"/>
        </w:rPr>
      </w:pPr>
      <w:r>
        <w:rPr>
          <w:b/>
          <w:w w:val="103"/>
          <w:sz w:val="24"/>
          <w:szCs w:val="24"/>
        </w:rPr>
        <w:t>OCT</w:t>
      </w:r>
      <w:r>
        <w:rPr>
          <w:b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>2018</w:t>
      </w:r>
      <w:r>
        <w:rPr>
          <w:b/>
          <w:sz w:val="24"/>
          <w:szCs w:val="24"/>
        </w:rPr>
        <w:t xml:space="preserve"> </w:t>
      </w:r>
      <w:r w:rsidR="000A5F67">
        <w:rPr>
          <w:b/>
          <w:w w:val="103"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0A5F67">
        <w:rPr>
          <w:b/>
          <w:w w:val="103"/>
          <w:sz w:val="24"/>
          <w:szCs w:val="24"/>
        </w:rPr>
        <w:t>OCT 2019</w:t>
      </w:r>
      <w:bookmarkStart w:id="0" w:name="_GoBack"/>
      <w:bookmarkEnd w:id="0"/>
    </w:p>
    <w:p w14:paraId="29462F5B" w14:textId="77777777" w:rsidR="00184A83" w:rsidRDefault="00184A83">
      <w:pPr>
        <w:spacing w:before="7" w:line="260" w:lineRule="exact"/>
        <w:rPr>
          <w:sz w:val="26"/>
          <w:szCs w:val="26"/>
        </w:rPr>
      </w:pPr>
    </w:p>
    <w:p w14:paraId="04938988" w14:textId="77777777" w:rsidR="00184A83" w:rsidRDefault="00A1390C">
      <w:pPr>
        <w:ind w:left="461"/>
        <w:rPr>
          <w:sz w:val="24"/>
          <w:szCs w:val="24"/>
        </w:rPr>
      </w:pPr>
      <w:r>
        <w:rPr>
          <w:rFonts w:ascii="Verdana" w:eastAsia="Verdana" w:hAnsi="Verdana" w:cs="Verdana"/>
          <w:w w:val="103"/>
          <w:sz w:val="24"/>
          <w:szCs w:val="24"/>
        </w:rPr>
        <w:t>•</w:t>
      </w:r>
      <w:r>
        <w:rPr>
          <w:rFonts w:ascii="Verdana" w:eastAsia="Verdana" w:hAnsi="Verdana" w:cs="Verdana"/>
          <w:sz w:val="24"/>
          <w:szCs w:val="24"/>
        </w:rPr>
        <w:t xml:space="preserve">   </w:t>
      </w:r>
      <w:r>
        <w:rPr>
          <w:w w:val="103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diagnose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resolve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software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and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hardware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incidents,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including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operating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systems</w:t>
      </w:r>
    </w:p>
    <w:p w14:paraId="2B0FE739" w14:textId="77777777" w:rsidR="00184A83" w:rsidRDefault="00A1390C">
      <w:pPr>
        <w:spacing w:before="2"/>
        <w:ind w:left="821"/>
        <w:rPr>
          <w:sz w:val="24"/>
          <w:szCs w:val="24"/>
        </w:rPr>
      </w:pPr>
      <w:r>
        <w:rPr>
          <w:w w:val="103"/>
          <w:sz w:val="24"/>
          <w:szCs w:val="24"/>
        </w:rPr>
        <w:t>(Windows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Mac)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across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range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software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applications.</w:t>
      </w:r>
    </w:p>
    <w:p w14:paraId="1C262DC2" w14:textId="77777777" w:rsidR="00184A83" w:rsidRDefault="00A1390C">
      <w:pPr>
        <w:spacing w:before="21"/>
        <w:ind w:left="461"/>
        <w:rPr>
          <w:sz w:val="24"/>
          <w:szCs w:val="24"/>
        </w:rPr>
      </w:pPr>
      <w:r>
        <w:rPr>
          <w:rFonts w:ascii="Verdana" w:eastAsia="Verdana" w:hAnsi="Verdana" w:cs="Verdana"/>
          <w:w w:val="103"/>
          <w:sz w:val="24"/>
          <w:szCs w:val="24"/>
        </w:rPr>
        <w:t>•</w:t>
      </w:r>
      <w:r>
        <w:rPr>
          <w:rFonts w:ascii="Verdana" w:eastAsia="Verdana" w:hAnsi="Verdana" w:cs="Verdana"/>
          <w:sz w:val="24"/>
          <w:szCs w:val="24"/>
        </w:rPr>
        <w:t xml:space="preserve">   </w:t>
      </w:r>
      <w:r>
        <w:rPr>
          <w:w w:val="103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accurately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record,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update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document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requests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using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IT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service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desk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system.</w:t>
      </w:r>
    </w:p>
    <w:p w14:paraId="7FB619DB" w14:textId="77777777" w:rsidR="00184A83" w:rsidRDefault="00A1390C" w:rsidP="00427E8B">
      <w:pPr>
        <w:tabs>
          <w:tab w:val="left" w:pos="820"/>
        </w:tabs>
        <w:spacing w:before="29" w:line="247" w:lineRule="auto"/>
        <w:ind w:left="821" w:right="1054" w:hanging="360"/>
        <w:jc w:val="both"/>
        <w:rPr>
          <w:sz w:val="24"/>
          <w:szCs w:val="24"/>
        </w:rPr>
      </w:pPr>
      <w:r>
        <w:rPr>
          <w:rFonts w:ascii="Verdana" w:eastAsia="Verdana" w:hAnsi="Verdana" w:cs="Verdana"/>
          <w:w w:val="103"/>
          <w:sz w:val="24"/>
          <w:szCs w:val="24"/>
        </w:rPr>
        <w:t>•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w w:val="103"/>
          <w:sz w:val="24"/>
          <w:szCs w:val="24"/>
        </w:rPr>
        <w:t>Installing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various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applications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and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configuring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wireless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peripherals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on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desktops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and laptops.</w:t>
      </w:r>
    </w:p>
    <w:p w14:paraId="080AD11C" w14:textId="77777777" w:rsidR="00184A83" w:rsidRDefault="00A1390C">
      <w:pPr>
        <w:spacing w:before="5"/>
        <w:ind w:left="461"/>
        <w:rPr>
          <w:sz w:val="24"/>
          <w:szCs w:val="24"/>
        </w:rPr>
      </w:pPr>
      <w:r>
        <w:rPr>
          <w:rFonts w:ascii="Verdana" w:eastAsia="Verdana" w:hAnsi="Verdana" w:cs="Verdana"/>
          <w:w w:val="103"/>
          <w:sz w:val="24"/>
          <w:szCs w:val="24"/>
        </w:rPr>
        <w:t>•</w:t>
      </w:r>
      <w:r>
        <w:rPr>
          <w:rFonts w:ascii="Verdana" w:eastAsia="Verdana" w:hAnsi="Verdana" w:cs="Verdana"/>
          <w:sz w:val="24"/>
          <w:szCs w:val="24"/>
        </w:rPr>
        <w:t xml:space="preserve">   </w:t>
      </w:r>
      <w:r>
        <w:rPr>
          <w:w w:val="103"/>
          <w:sz w:val="24"/>
          <w:szCs w:val="24"/>
        </w:rPr>
        <w:t>Lead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support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maintaining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resolving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Service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Now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ticketing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queue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based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the</w:t>
      </w:r>
    </w:p>
    <w:p w14:paraId="2204DE0A" w14:textId="77777777" w:rsidR="00184A83" w:rsidRDefault="00A1390C">
      <w:pPr>
        <w:spacing w:before="9"/>
        <w:ind w:left="821"/>
        <w:rPr>
          <w:w w:val="103"/>
          <w:sz w:val="24"/>
          <w:szCs w:val="24"/>
        </w:rPr>
      </w:pPr>
      <w:r>
        <w:rPr>
          <w:w w:val="103"/>
          <w:sz w:val="24"/>
          <w:szCs w:val="24"/>
        </w:rPr>
        <w:t>SLA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priority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tickets.</w:t>
      </w:r>
    </w:p>
    <w:p w14:paraId="2FC6E852" w14:textId="77777777" w:rsidR="00EF500D" w:rsidRPr="008B06DF" w:rsidRDefault="00126443" w:rsidP="008B06DF">
      <w:pPr>
        <w:pStyle w:val="ListParagraph"/>
        <w:numPr>
          <w:ilvl w:val="0"/>
          <w:numId w:val="5"/>
        </w:numPr>
        <w:tabs>
          <w:tab w:val="left" w:pos="820"/>
        </w:tabs>
        <w:spacing w:before="23" w:line="247" w:lineRule="auto"/>
        <w:ind w:right="1055" w:firstLine="90"/>
        <w:jc w:val="both"/>
        <w:rPr>
          <w:sz w:val="24"/>
          <w:szCs w:val="24"/>
        </w:rPr>
      </w:pPr>
      <w:r>
        <w:rPr>
          <w:w w:val="103"/>
          <w:sz w:val="24"/>
          <w:szCs w:val="24"/>
        </w:rPr>
        <w:t xml:space="preserve"> </w:t>
      </w:r>
      <w:r w:rsidR="00EF500D" w:rsidRPr="00126443">
        <w:rPr>
          <w:w w:val="103"/>
          <w:sz w:val="24"/>
          <w:szCs w:val="24"/>
        </w:rPr>
        <w:t>Handling</w:t>
      </w:r>
      <w:r w:rsidR="00EF500D" w:rsidRPr="00126443">
        <w:rPr>
          <w:sz w:val="24"/>
          <w:szCs w:val="24"/>
        </w:rPr>
        <w:t xml:space="preserve"> </w:t>
      </w:r>
      <w:r w:rsidR="00EF500D" w:rsidRPr="00126443">
        <w:rPr>
          <w:w w:val="103"/>
          <w:sz w:val="24"/>
          <w:szCs w:val="24"/>
        </w:rPr>
        <w:t>the</w:t>
      </w:r>
      <w:r w:rsidR="00EF500D" w:rsidRPr="00126443">
        <w:rPr>
          <w:sz w:val="24"/>
          <w:szCs w:val="24"/>
        </w:rPr>
        <w:t xml:space="preserve"> </w:t>
      </w:r>
      <w:r w:rsidR="00EF500D" w:rsidRPr="00126443">
        <w:rPr>
          <w:w w:val="103"/>
          <w:sz w:val="24"/>
          <w:szCs w:val="24"/>
        </w:rPr>
        <w:t>Active</w:t>
      </w:r>
      <w:r w:rsidR="00EF500D" w:rsidRPr="00126443">
        <w:rPr>
          <w:sz w:val="24"/>
          <w:szCs w:val="24"/>
        </w:rPr>
        <w:t xml:space="preserve"> </w:t>
      </w:r>
      <w:r w:rsidR="00EF500D" w:rsidRPr="00126443">
        <w:rPr>
          <w:w w:val="103"/>
          <w:sz w:val="24"/>
          <w:szCs w:val="24"/>
        </w:rPr>
        <w:t>Directory</w:t>
      </w:r>
      <w:r w:rsidR="00EF500D" w:rsidRPr="00126443">
        <w:rPr>
          <w:sz w:val="24"/>
          <w:szCs w:val="24"/>
        </w:rPr>
        <w:t xml:space="preserve"> </w:t>
      </w:r>
      <w:r w:rsidR="00EF500D" w:rsidRPr="00126443">
        <w:rPr>
          <w:w w:val="103"/>
          <w:sz w:val="24"/>
          <w:szCs w:val="24"/>
        </w:rPr>
        <w:t>and</w:t>
      </w:r>
      <w:r w:rsidR="00EF500D" w:rsidRPr="00126443">
        <w:rPr>
          <w:sz w:val="24"/>
          <w:szCs w:val="24"/>
        </w:rPr>
        <w:t xml:space="preserve"> </w:t>
      </w:r>
      <w:r w:rsidR="00EF500D" w:rsidRPr="00126443">
        <w:rPr>
          <w:w w:val="103"/>
          <w:sz w:val="24"/>
          <w:szCs w:val="24"/>
        </w:rPr>
        <w:t>the</w:t>
      </w:r>
      <w:r w:rsidR="00EF500D" w:rsidRPr="00126443">
        <w:rPr>
          <w:sz w:val="24"/>
          <w:szCs w:val="24"/>
        </w:rPr>
        <w:t xml:space="preserve"> </w:t>
      </w:r>
      <w:r w:rsidR="00EF500D" w:rsidRPr="00126443">
        <w:rPr>
          <w:w w:val="103"/>
          <w:sz w:val="24"/>
          <w:szCs w:val="24"/>
        </w:rPr>
        <w:t>Office</w:t>
      </w:r>
      <w:r w:rsidR="00EF500D" w:rsidRPr="00126443">
        <w:rPr>
          <w:sz w:val="24"/>
          <w:szCs w:val="24"/>
        </w:rPr>
        <w:t xml:space="preserve"> </w:t>
      </w:r>
      <w:r w:rsidR="00EF500D" w:rsidRPr="00126443">
        <w:rPr>
          <w:w w:val="103"/>
          <w:sz w:val="24"/>
          <w:szCs w:val="24"/>
        </w:rPr>
        <w:t>365</w:t>
      </w:r>
      <w:r w:rsidR="00EF500D" w:rsidRPr="00126443">
        <w:rPr>
          <w:sz w:val="24"/>
          <w:szCs w:val="24"/>
        </w:rPr>
        <w:t xml:space="preserve"> </w:t>
      </w:r>
      <w:r w:rsidR="00EF500D" w:rsidRPr="00126443">
        <w:rPr>
          <w:w w:val="103"/>
          <w:sz w:val="24"/>
          <w:szCs w:val="24"/>
        </w:rPr>
        <w:t>admin</w:t>
      </w:r>
      <w:r w:rsidR="00EF500D" w:rsidRPr="00126443">
        <w:rPr>
          <w:sz w:val="24"/>
          <w:szCs w:val="24"/>
        </w:rPr>
        <w:t xml:space="preserve"> </w:t>
      </w:r>
      <w:r w:rsidR="00EF500D" w:rsidRPr="00126443">
        <w:rPr>
          <w:w w:val="103"/>
          <w:sz w:val="24"/>
          <w:szCs w:val="24"/>
        </w:rPr>
        <w:t>console</w:t>
      </w:r>
      <w:r w:rsidR="00EF500D" w:rsidRPr="00126443">
        <w:rPr>
          <w:sz w:val="24"/>
          <w:szCs w:val="24"/>
        </w:rPr>
        <w:t xml:space="preserve"> </w:t>
      </w:r>
      <w:r w:rsidR="00EF500D" w:rsidRPr="00126443">
        <w:rPr>
          <w:w w:val="103"/>
          <w:sz w:val="24"/>
          <w:szCs w:val="24"/>
        </w:rPr>
        <w:t>to</w:t>
      </w:r>
      <w:r w:rsidR="00EF500D" w:rsidRPr="00126443">
        <w:rPr>
          <w:sz w:val="24"/>
          <w:szCs w:val="24"/>
        </w:rPr>
        <w:t xml:space="preserve"> </w:t>
      </w:r>
      <w:r w:rsidR="00EF500D" w:rsidRPr="00126443">
        <w:rPr>
          <w:w w:val="103"/>
          <w:sz w:val="24"/>
          <w:szCs w:val="24"/>
        </w:rPr>
        <w:t>make</w:t>
      </w:r>
      <w:r w:rsidR="00EF500D" w:rsidRPr="00126443">
        <w:rPr>
          <w:sz w:val="24"/>
          <w:szCs w:val="24"/>
        </w:rPr>
        <w:t xml:space="preserve"> </w:t>
      </w:r>
      <w:r w:rsidR="00EF500D" w:rsidRPr="00126443">
        <w:rPr>
          <w:w w:val="103"/>
          <w:sz w:val="24"/>
          <w:szCs w:val="24"/>
        </w:rPr>
        <w:t>sure</w:t>
      </w:r>
      <w:r w:rsidR="00EF500D" w:rsidRPr="00126443">
        <w:rPr>
          <w:sz w:val="24"/>
          <w:szCs w:val="24"/>
        </w:rPr>
        <w:t xml:space="preserve"> </w:t>
      </w:r>
      <w:r w:rsidR="00EF500D" w:rsidRPr="00126443">
        <w:rPr>
          <w:w w:val="103"/>
          <w:sz w:val="24"/>
          <w:szCs w:val="24"/>
        </w:rPr>
        <w:t>that</w:t>
      </w:r>
      <w:r w:rsidR="00EF500D" w:rsidRPr="00126443">
        <w:rPr>
          <w:sz w:val="24"/>
          <w:szCs w:val="24"/>
        </w:rPr>
        <w:t xml:space="preserve"> </w:t>
      </w:r>
      <w:r w:rsidR="00EF500D" w:rsidRPr="00126443">
        <w:rPr>
          <w:w w:val="103"/>
          <w:sz w:val="24"/>
          <w:szCs w:val="24"/>
        </w:rPr>
        <w:t xml:space="preserve">the </w:t>
      </w:r>
      <w:r w:rsidR="008D2D4F">
        <w:rPr>
          <w:w w:val="103"/>
          <w:sz w:val="24"/>
          <w:szCs w:val="24"/>
        </w:rPr>
        <w:t xml:space="preserve">   </w:t>
      </w:r>
      <w:r w:rsidR="00EF500D" w:rsidRPr="00126443">
        <w:rPr>
          <w:w w:val="103"/>
          <w:sz w:val="24"/>
          <w:szCs w:val="24"/>
        </w:rPr>
        <w:t>user’s</w:t>
      </w:r>
      <w:r w:rsidRPr="00126443">
        <w:rPr>
          <w:sz w:val="24"/>
          <w:szCs w:val="24"/>
        </w:rPr>
        <w:t xml:space="preserve">  </w:t>
      </w:r>
      <w:r w:rsidR="00EF500D" w:rsidRPr="00126443">
        <w:rPr>
          <w:w w:val="103"/>
          <w:sz w:val="24"/>
          <w:szCs w:val="24"/>
        </w:rPr>
        <w:t>profiles</w:t>
      </w:r>
      <w:r w:rsidR="00EF500D" w:rsidRPr="00126443">
        <w:rPr>
          <w:sz w:val="24"/>
          <w:szCs w:val="24"/>
        </w:rPr>
        <w:t xml:space="preserve"> </w:t>
      </w:r>
      <w:r w:rsidR="00EF500D" w:rsidRPr="00126443">
        <w:rPr>
          <w:w w:val="103"/>
          <w:sz w:val="24"/>
          <w:szCs w:val="24"/>
        </w:rPr>
        <w:t>are</w:t>
      </w:r>
      <w:r w:rsidR="00EF500D" w:rsidRPr="00126443">
        <w:rPr>
          <w:sz w:val="24"/>
          <w:szCs w:val="24"/>
        </w:rPr>
        <w:t xml:space="preserve"> </w:t>
      </w:r>
      <w:r w:rsidR="00EF500D" w:rsidRPr="00126443">
        <w:rPr>
          <w:w w:val="103"/>
          <w:sz w:val="24"/>
          <w:szCs w:val="24"/>
        </w:rPr>
        <w:t>created</w:t>
      </w:r>
      <w:r w:rsidR="00EF500D" w:rsidRPr="00126443">
        <w:rPr>
          <w:sz w:val="24"/>
          <w:szCs w:val="24"/>
        </w:rPr>
        <w:t xml:space="preserve"> </w:t>
      </w:r>
      <w:r w:rsidR="00EF500D" w:rsidRPr="00126443">
        <w:rPr>
          <w:w w:val="103"/>
          <w:sz w:val="24"/>
          <w:szCs w:val="24"/>
        </w:rPr>
        <w:t>and</w:t>
      </w:r>
      <w:r w:rsidR="00EF500D" w:rsidRPr="00126443">
        <w:rPr>
          <w:sz w:val="24"/>
          <w:szCs w:val="24"/>
        </w:rPr>
        <w:t xml:space="preserve"> </w:t>
      </w:r>
      <w:r w:rsidR="00EF500D" w:rsidRPr="00126443">
        <w:rPr>
          <w:w w:val="103"/>
          <w:sz w:val="24"/>
          <w:szCs w:val="24"/>
        </w:rPr>
        <w:t>added</w:t>
      </w:r>
      <w:r w:rsidR="00EF500D" w:rsidRPr="00126443">
        <w:rPr>
          <w:sz w:val="24"/>
          <w:szCs w:val="24"/>
        </w:rPr>
        <w:t xml:space="preserve"> </w:t>
      </w:r>
      <w:r w:rsidR="00EF500D" w:rsidRPr="00126443">
        <w:rPr>
          <w:w w:val="103"/>
          <w:sz w:val="24"/>
          <w:szCs w:val="24"/>
        </w:rPr>
        <w:t>in</w:t>
      </w:r>
      <w:r w:rsidR="00EF500D" w:rsidRPr="00126443">
        <w:rPr>
          <w:sz w:val="24"/>
          <w:szCs w:val="24"/>
        </w:rPr>
        <w:t xml:space="preserve"> </w:t>
      </w:r>
      <w:r w:rsidR="00EF500D" w:rsidRPr="00126443">
        <w:rPr>
          <w:w w:val="103"/>
          <w:sz w:val="24"/>
          <w:szCs w:val="24"/>
        </w:rPr>
        <w:t>the</w:t>
      </w:r>
      <w:r w:rsidR="00EF500D" w:rsidRPr="00126443">
        <w:rPr>
          <w:sz w:val="24"/>
          <w:szCs w:val="24"/>
        </w:rPr>
        <w:t xml:space="preserve"> </w:t>
      </w:r>
      <w:r w:rsidR="00EF500D" w:rsidRPr="00126443">
        <w:rPr>
          <w:w w:val="103"/>
          <w:sz w:val="24"/>
          <w:szCs w:val="24"/>
        </w:rPr>
        <w:t>right</w:t>
      </w:r>
      <w:r w:rsidR="00EF500D" w:rsidRPr="00126443">
        <w:rPr>
          <w:sz w:val="24"/>
          <w:szCs w:val="24"/>
        </w:rPr>
        <w:t xml:space="preserve"> </w:t>
      </w:r>
      <w:r w:rsidR="00EF500D" w:rsidRPr="00126443">
        <w:rPr>
          <w:w w:val="103"/>
          <w:sz w:val="24"/>
          <w:szCs w:val="24"/>
        </w:rPr>
        <w:t>Organization</w:t>
      </w:r>
      <w:r w:rsidR="00EF500D" w:rsidRPr="00126443">
        <w:rPr>
          <w:sz w:val="24"/>
          <w:szCs w:val="24"/>
        </w:rPr>
        <w:t xml:space="preserve"> </w:t>
      </w:r>
      <w:r w:rsidR="00EF500D" w:rsidRPr="00126443">
        <w:rPr>
          <w:w w:val="103"/>
          <w:sz w:val="24"/>
          <w:szCs w:val="24"/>
        </w:rPr>
        <w:t>Unit</w:t>
      </w:r>
      <w:r w:rsidR="00EF500D" w:rsidRPr="00126443">
        <w:rPr>
          <w:sz w:val="24"/>
          <w:szCs w:val="24"/>
        </w:rPr>
        <w:t xml:space="preserve"> </w:t>
      </w:r>
      <w:r w:rsidR="00EF500D" w:rsidRPr="00126443">
        <w:rPr>
          <w:w w:val="103"/>
          <w:sz w:val="24"/>
          <w:szCs w:val="24"/>
        </w:rPr>
        <w:t>and</w:t>
      </w:r>
      <w:r w:rsidR="00EF500D" w:rsidRPr="00126443">
        <w:rPr>
          <w:sz w:val="24"/>
          <w:szCs w:val="24"/>
        </w:rPr>
        <w:t xml:space="preserve"> </w:t>
      </w:r>
      <w:r w:rsidR="00EF500D" w:rsidRPr="00126443">
        <w:rPr>
          <w:w w:val="103"/>
          <w:sz w:val="24"/>
          <w:szCs w:val="24"/>
        </w:rPr>
        <w:t>appropriate</w:t>
      </w:r>
      <w:r w:rsidR="00EF500D" w:rsidRPr="00126443">
        <w:rPr>
          <w:sz w:val="24"/>
          <w:szCs w:val="24"/>
        </w:rPr>
        <w:t xml:space="preserve"> </w:t>
      </w:r>
      <w:r w:rsidR="00EF500D" w:rsidRPr="00126443">
        <w:rPr>
          <w:w w:val="103"/>
          <w:sz w:val="24"/>
          <w:szCs w:val="24"/>
        </w:rPr>
        <w:t>member groups.</w:t>
      </w:r>
    </w:p>
    <w:p w14:paraId="7CCB5E96" w14:textId="77777777" w:rsidR="00EF500D" w:rsidRDefault="00EF500D" w:rsidP="00EF500D">
      <w:pPr>
        <w:spacing w:before="21"/>
        <w:ind w:left="461"/>
        <w:rPr>
          <w:sz w:val="24"/>
          <w:szCs w:val="24"/>
        </w:rPr>
      </w:pPr>
      <w:r>
        <w:rPr>
          <w:rFonts w:ascii="Verdana" w:eastAsia="Verdana" w:hAnsi="Verdana" w:cs="Verdana"/>
          <w:w w:val="103"/>
          <w:sz w:val="24"/>
          <w:szCs w:val="24"/>
        </w:rPr>
        <w:t>•</w:t>
      </w:r>
      <w:r>
        <w:rPr>
          <w:rFonts w:ascii="Verdana" w:eastAsia="Verdana" w:hAnsi="Verdana" w:cs="Verdana"/>
          <w:sz w:val="24"/>
          <w:szCs w:val="24"/>
        </w:rPr>
        <w:t xml:space="preserve">   </w:t>
      </w:r>
      <w:r>
        <w:rPr>
          <w:w w:val="103"/>
          <w:sz w:val="24"/>
          <w:szCs w:val="24"/>
        </w:rPr>
        <w:t>Performed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migration,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email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configuration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network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mapping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end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users.</w:t>
      </w:r>
    </w:p>
    <w:p w14:paraId="20F8A7AA" w14:textId="77777777" w:rsidR="00EF500D" w:rsidRDefault="00EF500D" w:rsidP="00EF500D">
      <w:pPr>
        <w:tabs>
          <w:tab w:val="left" w:pos="820"/>
        </w:tabs>
        <w:ind w:left="821" w:right="1056" w:hanging="360"/>
        <w:jc w:val="both"/>
        <w:rPr>
          <w:sz w:val="24"/>
          <w:szCs w:val="24"/>
        </w:rPr>
      </w:pPr>
      <w:r>
        <w:rPr>
          <w:rFonts w:ascii="Verdana" w:eastAsia="Verdana" w:hAnsi="Verdana" w:cs="Verdana"/>
          <w:w w:val="103"/>
          <w:sz w:val="24"/>
          <w:szCs w:val="24"/>
        </w:rPr>
        <w:t>•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w w:val="103"/>
          <w:sz w:val="24"/>
          <w:szCs w:val="24"/>
        </w:rPr>
        <w:t>Provide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technical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support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our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partners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external/internal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customers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through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phone, web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support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system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on-site.</w:t>
      </w:r>
    </w:p>
    <w:p w14:paraId="7E44F24E" w14:textId="77777777" w:rsidR="00EF500D" w:rsidRDefault="00EF500D" w:rsidP="00EF500D">
      <w:pPr>
        <w:tabs>
          <w:tab w:val="left" w:pos="820"/>
        </w:tabs>
        <w:spacing w:before="12" w:line="247" w:lineRule="auto"/>
        <w:ind w:left="821" w:right="1043" w:hanging="360"/>
        <w:jc w:val="both"/>
        <w:rPr>
          <w:sz w:val="24"/>
          <w:szCs w:val="24"/>
        </w:rPr>
      </w:pPr>
    </w:p>
    <w:p w14:paraId="36109A77" w14:textId="77777777" w:rsidR="00EF500D" w:rsidRDefault="00EF500D" w:rsidP="00EF500D">
      <w:pPr>
        <w:spacing w:before="15" w:line="260" w:lineRule="exact"/>
        <w:rPr>
          <w:sz w:val="26"/>
          <w:szCs w:val="26"/>
        </w:rPr>
      </w:pPr>
    </w:p>
    <w:p w14:paraId="36029216" w14:textId="77777777" w:rsidR="00EF500D" w:rsidRDefault="00EF500D" w:rsidP="00EF500D">
      <w:pPr>
        <w:ind w:left="101"/>
        <w:rPr>
          <w:sz w:val="24"/>
          <w:szCs w:val="24"/>
        </w:rPr>
      </w:pPr>
      <w:r>
        <w:rPr>
          <w:b/>
          <w:w w:val="103"/>
          <w:sz w:val="24"/>
          <w:szCs w:val="24"/>
        </w:rPr>
        <w:t>CARESTREAM</w:t>
      </w:r>
      <w:r>
        <w:rPr>
          <w:b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>DENTAL,</w:t>
      </w:r>
    </w:p>
    <w:p w14:paraId="1BAB1B14" w14:textId="77777777" w:rsidR="00EF500D" w:rsidRDefault="00EF500D" w:rsidP="00EF500D">
      <w:pPr>
        <w:spacing w:before="16" w:line="248" w:lineRule="auto"/>
        <w:ind w:left="101" w:right="5403"/>
        <w:rPr>
          <w:sz w:val="24"/>
          <w:szCs w:val="24"/>
        </w:rPr>
      </w:pPr>
      <w:r>
        <w:rPr>
          <w:b/>
          <w:w w:val="103"/>
          <w:sz w:val="24"/>
          <w:szCs w:val="24"/>
        </w:rPr>
        <w:t>EMPLOYER:</w:t>
      </w:r>
      <w:r>
        <w:rPr>
          <w:b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>TECH</w:t>
      </w:r>
      <w:r>
        <w:rPr>
          <w:b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>MAHINDRA</w:t>
      </w:r>
      <w:r>
        <w:rPr>
          <w:b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>L2</w:t>
      </w:r>
      <w:r>
        <w:rPr>
          <w:b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>SUPPORT</w:t>
      </w:r>
      <w:r>
        <w:rPr>
          <w:b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>ENGINEER</w:t>
      </w:r>
    </w:p>
    <w:p w14:paraId="0E3A93E1" w14:textId="77777777" w:rsidR="00EF500D" w:rsidRDefault="00EF500D" w:rsidP="00EF500D">
      <w:pPr>
        <w:spacing w:before="1"/>
        <w:ind w:left="101"/>
        <w:rPr>
          <w:sz w:val="24"/>
          <w:szCs w:val="24"/>
        </w:rPr>
      </w:pPr>
      <w:r>
        <w:rPr>
          <w:b/>
          <w:w w:val="103"/>
          <w:sz w:val="24"/>
          <w:szCs w:val="24"/>
        </w:rPr>
        <w:t>APR</w:t>
      </w:r>
      <w:r>
        <w:rPr>
          <w:b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>2018-SEP</w:t>
      </w:r>
      <w:r>
        <w:rPr>
          <w:b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>2018</w:t>
      </w:r>
    </w:p>
    <w:p w14:paraId="7847C865" w14:textId="77777777" w:rsidR="00EF500D" w:rsidRDefault="00EF500D" w:rsidP="00EF500D">
      <w:pPr>
        <w:spacing w:before="13" w:line="260" w:lineRule="exact"/>
        <w:rPr>
          <w:sz w:val="26"/>
          <w:szCs w:val="26"/>
        </w:rPr>
      </w:pPr>
    </w:p>
    <w:p w14:paraId="74DFCA97" w14:textId="77777777" w:rsidR="00EF500D" w:rsidRDefault="00EF500D" w:rsidP="00EF500D">
      <w:pPr>
        <w:tabs>
          <w:tab w:val="left" w:pos="820"/>
        </w:tabs>
        <w:ind w:left="821" w:right="1054" w:hanging="360"/>
        <w:jc w:val="both"/>
        <w:rPr>
          <w:sz w:val="24"/>
          <w:szCs w:val="24"/>
        </w:rPr>
      </w:pPr>
      <w:r>
        <w:rPr>
          <w:rFonts w:ascii="Verdana" w:eastAsia="Verdana" w:hAnsi="Verdana" w:cs="Verdana"/>
          <w:w w:val="103"/>
          <w:sz w:val="24"/>
          <w:szCs w:val="24"/>
        </w:rPr>
        <w:t>•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w w:val="103"/>
          <w:sz w:val="24"/>
          <w:szCs w:val="24"/>
        </w:rPr>
        <w:t>Provided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support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for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imaging,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configuration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and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migration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users'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workstations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to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a different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domain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ensuring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all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data,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files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folders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migrations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completed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efficiently and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minimum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interruption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operations.</w:t>
      </w:r>
    </w:p>
    <w:p w14:paraId="486C0575" w14:textId="77777777" w:rsidR="00EF500D" w:rsidRDefault="00EF500D" w:rsidP="00EF500D">
      <w:pPr>
        <w:spacing w:before="26"/>
        <w:ind w:left="461"/>
        <w:rPr>
          <w:sz w:val="24"/>
          <w:szCs w:val="24"/>
        </w:rPr>
      </w:pPr>
      <w:r>
        <w:rPr>
          <w:rFonts w:ascii="Verdana" w:eastAsia="Verdana" w:hAnsi="Verdana" w:cs="Verdana"/>
          <w:w w:val="103"/>
          <w:sz w:val="24"/>
          <w:szCs w:val="24"/>
        </w:rPr>
        <w:t>•</w:t>
      </w:r>
      <w:r>
        <w:rPr>
          <w:rFonts w:ascii="Verdana" w:eastAsia="Verdana" w:hAnsi="Verdana" w:cs="Verdana"/>
          <w:sz w:val="24"/>
          <w:szCs w:val="24"/>
        </w:rPr>
        <w:t xml:space="preserve">   </w:t>
      </w:r>
      <w:r>
        <w:rPr>
          <w:w w:val="103"/>
          <w:sz w:val="24"/>
          <w:szCs w:val="24"/>
        </w:rPr>
        <w:t>Provide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customer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assistance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using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Active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Directory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services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remote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access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tools.</w:t>
      </w:r>
    </w:p>
    <w:p w14:paraId="731A240E" w14:textId="77777777" w:rsidR="00EF500D" w:rsidRDefault="00EF500D" w:rsidP="00EF500D">
      <w:pPr>
        <w:spacing w:before="21"/>
        <w:ind w:left="461"/>
        <w:rPr>
          <w:sz w:val="24"/>
          <w:szCs w:val="24"/>
        </w:rPr>
      </w:pPr>
      <w:r>
        <w:rPr>
          <w:rFonts w:ascii="Verdana" w:eastAsia="Verdana" w:hAnsi="Verdana" w:cs="Verdana"/>
          <w:w w:val="103"/>
          <w:sz w:val="24"/>
          <w:szCs w:val="24"/>
        </w:rPr>
        <w:t>•</w:t>
      </w:r>
      <w:r>
        <w:rPr>
          <w:rFonts w:ascii="Verdana" w:eastAsia="Verdana" w:hAnsi="Verdana" w:cs="Verdana"/>
          <w:sz w:val="24"/>
          <w:szCs w:val="24"/>
        </w:rPr>
        <w:t xml:space="preserve">   </w:t>
      </w:r>
      <w:r>
        <w:rPr>
          <w:w w:val="103"/>
          <w:sz w:val="24"/>
          <w:szCs w:val="24"/>
        </w:rPr>
        <w:t>Troubleshooting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DHCP,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DNS,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Wi-Fi,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VPN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other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network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issues</w:t>
      </w:r>
    </w:p>
    <w:p w14:paraId="4CE62306" w14:textId="77777777" w:rsidR="00EF500D" w:rsidRDefault="00EF500D" w:rsidP="00EF500D">
      <w:pPr>
        <w:spacing w:before="51"/>
        <w:ind w:left="461"/>
        <w:rPr>
          <w:sz w:val="24"/>
          <w:szCs w:val="24"/>
        </w:rPr>
      </w:pPr>
      <w:r>
        <w:rPr>
          <w:rFonts w:ascii="Verdana" w:eastAsia="Verdana" w:hAnsi="Verdana" w:cs="Verdana"/>
          <w:w w:val="103"/>
          <w:sz w:val="24"/>
          <w:szCs w:val="24"/>
        </w:rPr>
        <w:t>•</w:t>
      </w:r>
      <w:r>
        <w:rPr>
          <w:rFonts w:ascii="Verdana" w:eastAsia="Verdana" w:hAnsi="Verdana" w:cs="Verdana"/>
          <w:sz w:val="24"/>
          <w:szCs w:val="24"/>
        </w:rPr>
        <w:t xml:space="preserve">   </w:t>
      </w:r>
      <w:r>
        <w:rPr>
          <w:w w:val="103"/>
          <w:sz w:val="24"/>
          <w:szCs w:val="24"/>
        </w:rPr>
        <w:t>Communicating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directly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customers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phone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via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emails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address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their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issues</w:t>
      </w:r>
    </w:p>
    <w:p w14:paraId="33DA736C" w14:textId="77777777" w:rsidR="00EF500D" w:rsidRDefault="00EF500D" w:rsidP="00EF500D">
      <w:pPr>
        <w:tabs>
          <w:tab w:val="left" w:pos="820"/>
        </w:tabs>
        <w:spacing w:before="36"/>
        <w:ind w:left="821" w:right="1051" w:hanging="360"/>
        <w:jc w:val="both"/>
        <w:rPr>
          <w:sz w:val="24"/>
          <w:szCs w:val="24"/>
        </w:rPr>
      </w:pPr>
      <w:r>
        <w:rPr>
          <w:rFonts w:ascii="Verdana" w:eastAsia="Verdana" w:hAnsi="Verdana" w:cs="Verdana"/>
          <w:w w:val="103"/>
          <w:sz w:val="24"/>
          <w:szCs w:val="24"/>
        </w:rPr>
        <w:t>•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w w:val="103"/>
          <w:sz w:val="24"/>
          <w:szCs w:val="24"/>
        </w:rPr>
        <w:t>Respond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requests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problems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including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installing,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monitoring,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diagnosing,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repairing, maintaining</w:t>
      </w:r>
      <w:r>
        <w:rPr>
          <w:sz w:val="24"/>
          <w:szCs w:val="24"/>
        </w:rPr>
        <w:t xml:space="preserve">   </w:t>
      </w:r>
      <w:r>
        <w:rPr>
          <w:w w:val="103"/>
          <w:sz w:val="24"/>
          <w:szCs w:val="24"/>
        </w:rPr>
        <w:t>and</w:t>
      </w:r>
      <w:r>
        <w:rPr>
          <w:sz w:val="24"/>
          <w:szCs w:val="24"/>
        </w:rPr>
        <w:t xml:space="preserve">   </w:t>
      </w:r>
      <w:r>
        <w:rPr>
          <w:w w:val="103"/>
          <w:sz w:val="24"/>
          <w:szCs w:val="24"/>
        </w:rPr>
        <w:t>upgrading</w:t>
      </w:r>
      <w:r>
        <w:rPr>
          <w:sz w:val="24"/>
          <w:szCs w:val="24"/>
        </w:rPr>
        <w:t xml:space="preserve">   </w:t>
      </w:r>
      <w:r>
        <w:rPr>
          <w:w w:val="103"/>
          <w:sz w:val="24"/>
          <w:szCs w:val="24"/>
        </w:rPr>
        <w:t>all</w:t>
      </w:r>
      <w:r>
        <w:rPr>
          <w:sz w:val="24"/>
          <w:szCs w:val="24"/>
        </w:rPr>
        <w:t xml:space="preserve">   </w:t>
      </w:r>
      <w:r>
        <w:rPr>
          <w:w w:val="103"/>
          <w:sz w:val="24"/>
          <w:szCs w:val="24"/>
        </w:rPr>
        <w:t>PC</w:t>
      </w:r>
      <w:r>
        <w:rPr>
          <w:sz w:val="24"/>
          <w:szCs w:val="24"/>
        </w:rPr>
        <w:t xml:space="preserve">   </w:t>
      </w:r>
      <w:r>
        <w:rPr>
          <w:w w:val="103"/>
          <w:sz w:val="24"/>
          <w:szCs w:val="24"/>
        </w:rPr>
        <w:t>and</w:t>
      </w:r>
      <w:r>
        <w:rPr>
          <w:sz w:val="24"/>
          <w:szCs w:val="24"/>
        </w:rPr>
        <w:t xml:space="preserve">   </w:t>
      </w:r>
      <w:r>
        <w:rPr>
          <w:w w:val="103"/>
          <w:sz w:val="24"/>
          <w:szCs w:val="24"/>
        </w:rPr>
        <w:t>equipment</w:t>
      </w:r>
      <w:r>
        <w:rPr>
          <w:sz w:val="24"/>
          <w:szCs w:val="24"/>
        </w:rPr>
        <w:t xml:space="preserve">   </w:t>
      </w:r>
      <w:r>
        <w:rPr>
          <w:w w:val="103"/>
          <w:sz w:val="24"/>
          <w:szCs w:val="24"/>
        </w:rPr>
        <w:t>to</w:t>
      </w:r>
      <w:r>
        <w:rPr>
          <w:sz w:val="24"/>
          <w:szCs w:val="24"/>
        </w:rPr>
        <w:t xml:space="preserve">   </w:t>
      </w:r>
      <w:r>
        <w:rPr>
          <w:w w:val="103"/>
          <w:sz w:val="24"/>
          <w:szCs w:val="24"/>
        </w:rPr>
        <w:t>ensure</w:t>
      </w:r>
      <w:r>
        <w:rPr>
          <w:sz w:val="24"/>
          <w:szCs w:val="24"/>
        </w:rPr>
        <w:t xml:space="preserve">   </w:t>
      </w:r>
      <w:r>
        <w:rPr>
          <w:w w:val="103"/>
          <w:sz w:val="24"/>
          <w:szCs w:val="24"/>
        </w:rPr>
        <w:t>optimal</w:t>
      </w:r>
      <w:r>
        <w:rPr>
          <w:sz w:val="24"/>
          <w:szCs w:val="24"/>
        </w:rPr>
        <w:t xml:space="preserve">   </w:t>
      </w:r>
      <w:r>
        <w:rPr>
          <w:w w:val="103"/>
          <w:sz w:val="24"/>
          <w:szCs w:val="24"/>
        </w:rPr>
        <w:t>workstation performance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work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IT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group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roll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out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software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upgrades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implement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new</w:t>
      </w:r>
      <w:r>
        <w:rPr>
          <w:sz w:val="24"/>
          <w:szCs w:val="24"/>
        </w:rPr>
        <w:t xml:space="preserve"> services.</w:t>
      </w:r>
    </w:p>
    <w:p w14:paraId="5E8AD2B2" w14:textId="77777777" w:rsidR="00EF500D" w:rsidRDefault="00EF500D" w:rsidP="00EF500D">
      <w:pPr>
        <w:spacing w:line="240" w:lineRule="exact"/>
        <w:ind w:left="461"/>
        <w:rPr>
          <w:sz w:val="24"/>
          <w:szCs w:val="24"/>
        </w:rPr>
      </w:pPr>
      <w:r>
        <w:rPr>
          <w:rFonts w:ascii="Verdana" w:eastAsia="Verdana" w:hAnsi="Verdana" w:cs="Verdana"/>
          <w:w w:val="103"/>
          <w:sz w:val="24"/>
          <w:szCs w:val="24"/>
        </w:rPr>
        <w:t>•</w:t>
      </w:r>
      <w:r>
        <w:rPr>
          <w:rFonts w:ascii="Verdana" w:eastAsia="Verdana" w:hAnsi="Verdana" w:cs="Verdana"/>
          <w:sz w:val="24"/>
          <w:szCs w:val="24"/>
        </w:rPr>
        <w:t xml:space="preserve">   </w:t>
      </w:r>
      <w:r>
        <w:rPr>
          <w:w w:val="103"/>
          <w:sz w:val="24"/>
          <w:szCs w:val="24"/>
        </w:rPr>
        <w:t>Assign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email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and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Skype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for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business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licenses,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configure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outlook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mailbox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and</w:t>
      </w:r>
    </w:p>
    <w:p w14:paraId="0EC1D60D" w14:textId="77777777" w:rsidR="00EF500D" w:rsidRDefault="00EF500D" w:rsidP="00EF500D">
      <w:pPr>
        <w:spacing w:before="9" w:line="248" w:lineRule="auto"/>
        <w:ind w:left="821" w:right="1053"/>
        <w:rPr>
          <w:sz w:val="24"/>
          <w:szCs w:val="24"/>
        </w:rPr>
      </w:pPr>
      <w:r>
        <w:rPr>
          <w:w w:val="103"/>
          <w:sz w:val="24"/>
          <w:szCs w:val="24"/>
        </w:rPr>
        <w:t>ensure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users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added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their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respective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group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mailboxes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distribution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list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based on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their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job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role.</w:t>
      </w:r>
    </w:p>
    <w:p w14:paraId="3D3D6CF7" w14:textId="77777777" w:rsidR="00EF500D" w:rsidRDefault="00EF500D" w:rsidP="00EF500D">
      <w:pPr>
        <w:spacing w:before="6"/>
        <w:ind w:left="461"/>
        <w:rPr>
          <w:sz w:val="24"/>
          <w:szCs w:val="24"/>
        </w:rPr>
      </w:pPr>
      <w:r>
        <w:rPr>
          <w:rFonts w:ascii="Verdana" w:eastAsia="Verdana" w:hAnsi="Verdana" w:cs="Verdana"/>
          <w:w w:val="103"/>
          <w:sz w:val="24"/>
          <w:szCs w:val="24"/>
        </w:rPr>
        <w:t>•</w:t>
      </w:r>
      <w:r>
        <w:rPr>
          <w:rFonts w:ascii="Verdana" w:eastAsia="Verdana" w:hAnsi="Verdana" w:cs="Verdana"/>
          <w:sz w:val="24"/>
          <w:szCs w:val="24"/>
        </w:rPr>
        <w:t xml:space="preserve">   </w:t>
      </w:r>
      <w:r>
        <w:rPr>
          <w:w w:val="103"/>
          <w:sz w:val="24"/>
          <w:szCs w:val="24"/>
        </w:rPr>
        <w:t>Activation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multi-factor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authentication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all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O365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accounts.</w:t>
      </w:r>
    </w:p>
    <w:p w14:paraId="788A1B11" w14:textId="77777777" w:rsidR="00EF500D" w:rsidRDefault="00EF500D" w:rsidP="00EF500D">
      <w:pPr>
        <w:tabs>
          <w:tab w:val="left" w:pos="820"/>
        </w:tabs>
        <w:spacing w:before="28" w:line="245" w:lineRule="auto"/>
        <w:ind w:left="821" w:right="1052" w:hanging="360"/>
        <w:jc w:val="both"/>
        <w:rPr>
          <w:sz w:val="24"/>
          <w:szCs w:val="24"/>
        </w:rPr>
      </w:pPr>
      <w:r>
        <w:rPr>
          <w:rFonts w:ascii="Verdana" w:eastAsia="Verdana" w:hAnsi="Verdana" w:cs="Verdana"/>
          <w:w w:val="103"/>
          <w:sz w:val="24"/>
          <w:szCs w:val="24"/>
        </w:rPr>
        <w:t>•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w w:val="103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take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ownership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issues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carrying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out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problem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analysis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implement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temporary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or permanent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fixes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aim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restoring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service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the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customer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as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soon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as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possible; escalating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incidents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other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support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teams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where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necessary.</w:t>
      </w:r>
    </w:p>
    <w:p w14:paraId="653D451F" w14:textId="77777777" w:rsidR="00EF500D" w:rsidRDefault="00EF500D" w:rsidP="00EF500D">
      <w:pPr>
        <w:spacing w:before="1" w:line="240" w:lineRule="exact"/>
        <w:rPr>
          <w:sz w:val="24"/>
          <w:szCs w:val="24"/>
        </w:rPr>
      </w:pPr>
    </w:p>
    <w:p w14:paraId="7A91B077" w14:textId="77777777" w:rsidR="00EF500D" w:rsidRDefault="00EF500D" w:rsidP="00EF500D">
      <w:pPr>
        <w:ind w:left="101"/>
        <w:rPr>
          <w:sz w:val="24"/>
          <w:szCs w:val="24"/>
        </w:rPr>
      </w:pPr>
      <w:r>
        <w:rPr>
          <w:b/>
          <w:w w:val="103"/>
          <w:sz w:val="24"/>
          <w:szCs w:val="24"/>
        </w:rPr>
        <w:t>VERIZON,</w:t>
      </w:r>
    </w:p>
    <w:p w14:paraId="422BCF40" w14:textId="77777777" w:rsidR="00EF500D" w:rsidRDefault="00EF500D" w:rsidP="00EF500D">
      <w:pPr>
        <w:spacing w:before="9" w:line="248" w:lineRule="auto"/>
        <w:ind w:left="101" w:right="5403"/>
        <w:rPr>
          <w:sz w:val="24"/>
          <w:szCs w:val="24"/>
        </w:rPr>
      </w:pPr>
      <w:r>
        <w:rPr>
          <w:b/>
          <w:w w:val="103"/>
          <w:sz w:val="24"/>
          <w:szCs w:val="24"/>
        </w:rPr>
        <w:t>EMPLOYER:</w:t>
      </w:r>
      <w:r>
        <w:rPr>
          <w:b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>TECH</w:t>
      </w:r>
      <w:r>
        <w:rPr>
          <w:b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>MAHINDRA</w:t>
      </w:r>
      <w:r>
        <w:rPr>
          <w:b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>NETWORK</w:t>
      </w:r>
      <w:r>
        <w:rPr>
          <w:b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>ENGINEER</w:t>
      </w:r>
    </w:p>
    <w:p w14:paraId="25BA9435" w14:textId="77777777" w:rsidR="00EF500D" w:rsidRDefault="00EF500D" w:rsidP="00EF500D">
      <w:pPr>
        <w:ind w:left="101"/>
        <w:rPr>
          <w:sz w:val="24"/>
          <w:szCs w:val="24"/>
        </w:rPr>
      </w:pPr>
      <w:r>
        <w:rPr>
          <w:b/>
          <w:w w:val="103"/>
          <w:sz w:val="24"/>
          <w:szCs w:val="24"/>
        </w:rPr>
        <w:t>JUL</w:t>
      </w:r>
      <w:r>
        <w:rPr>
          <w:b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>2016</w:t>
      </w:r>
      <w:r>
        <w:rPr>
          <w:b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>FEB</w:t>
      </w:r>
      <w:r>
        <w:rPr>
          <w:b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>2018</w:t>
      </w:r>
    </w:p>
    <w:p w14:paraId="01D47373" w14:textId="77777777" w:rsidR="00EF500D" w:rsidRDefault="00EF500D" w:rsidP="00EF500D">
      <w:pPr>
        <w:spacing w:before="14" w:line="240" w:lineRule="exact"/>
        <w:rPr>
          <w:sz w:val="24"/>
          <w:szCs w:val="24"/>
        </w:rPr>
      </w:pPr>
    </w:p>
    <w:p w14:paraId="4E5DAD1C" w14:textId="77777777" w:rsidR="00427E8B" w:rsidRPr="00427E8B" w:rsidRDefault="00EF500D" w:rsidP="00427E8B">
      <w:pPr>
        <w:tabs>
          <w:tab w:val="left" w:pos="820"/>
        </w:tabs>
        <w:spacing w:line="255" w:lineRule="auto"/>
        <w:ind w:left="821" w:right="1047" w:hanging="360"/>
        <w:jc w:val="both"/>
        <w:rPr>
          <w:w w:val="103"/>
          <w:sz w:val="24"/>
          <w:szCs w:val="24"/>
        </w:rPr>
      </w:pPr>
      <w:r>
        <w:rPr>
          <w:w w:val="103"/>
          <w:sz w:val="24"/>
          <w:szCs w:val="24"/>
        </w:rPr>
        <w:lastRenderedPageBreak/>
        <w:t>•</w:t>
      </w:r>
      <w:r>
        <w:rPr>
          <w:sz w:val="24"/>
          <w:szCs w:val="24"/>
        </w:rPr>
        <w:tab/>
      </w:r>
      <w:r>
        <w:rPr>
          <w:w w:val="103"/>
          <w:sz w:val="24"/>
          <w:szCs w:val="24"/>
        </w:rPr>
        <w:t>Diagnosed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and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resolved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client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issues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with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hardware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maintenance,</w:t>
      </w:r>
      <w:r>
        <w:rPr>
          <w:sz w:val="24"/>
          <w:szCs w:val="24"/>
        </w:rPr>
        <w:t xml:space="preserve">   </w:t>
      </w:r>
      <w:r>
        <w:rPr>
          <w:w w:val="103"/>
          <w:sz w:val="24"/>
          <w:szCs w:val="24"/>
        </w:rPr>
        <w:t>installation,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and upgrades</w:t>
      </w:r>
      <w:r w:rsidR="00427E8B">
        <w:rPr>
          <w:w w:val="103"/>
          <w:sz w:val="24"/>
          <w:szCs w:val="24"/>
        </w:rPr>
        <w:t>.</w:t>
      </w:r>
    </w:p>
    <w:p w14:paraId="7AC6FD10" w14:textId="77777777" w:rsidR="00427E8B" w:rsidRDefault="00427E8B" w:rsidP="00427E8B">
      <w:pPr>
        <w:tabs>
          <w:tab w:val="left" w:pos="820"/>
        </w:tabs>
        <w:spacing w:before="36" w:line="245" w:lineRule="auto"/>
        <w:ind w:left="821" w:right="1348" w:hanging="360"/>
        <w:jc w:val="both"/>
        <w:rPr>
          <w:sz w:val="24"/>
          <w:szCs w:val="24"/>
        </w:rPr>
      </w:pPr>
      <w:r>
        <w:rPr>
          <w:w w:val="103"/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w w:val="103"/>
          <w:sz w:val="24"/>
          <w:szCs w:val="24"/>
        </w:rPr>
        <w:t>Configured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network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services/requirements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such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as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Private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IP,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Private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Line,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VoIP, Ethernet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Services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Customer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Premises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Equipment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(CPE)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Verizon’s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Federal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and Government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customer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accounts.</w:t>
      </w:r>
    </w:p>
    <w:p w14:paraId="3EE74340" w14:textId="77777777" w:rsidR="00427E8B" w:rsidRDefault="00427E8B" w:rsidP="00427E8B">
      <w:pPr>
        <w:tabs>
          <w:tab w:val="left" w:pos="820"/>
        </w:tabs>
        <w:spacing w:before="26"/>
        <w:ind w:left="821" w:right="1070" w:hanging="360"/>
        <w:jc w:val="both"/>
        <w:rPr>
          <w:sz w:val="24"/>
          <w:szCs w:val="24"/>
        </w:rPr>
      </w:pPr>
      <w:r>
        <w:rPr>
          <w:color w:val="171717"/>
          <w:w w:val="103"/>
          <w:sz w:val="24"/>
          <w:szCs w:val="24"/>
        </w:rPr>
        <w:t>•</w:t>
      </w:r>
      <w:r>
        <w:rPr>
          <w:color w:val="171717"/>
          <w:sz w:val="24"/>
          <w:szCs w:val="24"/>
        </w:rPr>
        <w:tab/>
      </w:r>
      <w:r>
        <w:rPr>
          <w:color w:val="000000"/>
          <w:w w:val="103"/>
          <w:sz w:val="24"/>
          <w:szCs w:val="24"/>
        </w:rPr>
        <w:t>Utilized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w w:val="103"/>
          <w:sz w:val="24"/>
          <w:szCs w:val="24"/>
        </w:rPr>
        <w:t>Sales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w w:val="103"/>
          <w:sz w:val="24"/>
          <w:szCs w:val="24"/>
        </w:rPr>
        <w:t>Force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w w:val="103"/>
          <w:sz w:val="24"/>
          <w:szCs w:val="24"/>
        </w:rPr>
        <w:t>(SFDC)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w w:val="103"/>
          <w:sz w:val="24"/>
          <w:szCs w:val="24"/>
        </w:rPr>
        <w:t>for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w w:val="103"/>
          <w:sz w:val="24"/>
          <w:szCs w:val="24"/>
        </w:rPr>
        <w:t>resolving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w w:val="103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w w:val="103"/>
          <w:sz w:val="24"/>
          <w:szCs w:val="24"/>
        </w:rPr>
        <w:t>tickets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w w:val="103"/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w w:val="103"/>
          <w:sz w:val="24"/>
          <w:szCs w:val="24"/>
        </w:rPr>
        <w:t>other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w w:val="103"/>
          <w:sz w:val="24"/>
          <w:szCs w:val="24"/>
        </w:rPr>
        <w:t>Verizon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w w:val="103"/>
          <w:sz w:val="24"/>
          <w:szCs w:val="24"/>
        </w:rPr>
        <w:t>tools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w w:val="103"/>
          <w:sz w:val="24"/>
          <w:szCs w:val="24"/>
        </w:rPr>
        <w:t>(CAMEO, Cisco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w w:val="103"/>
          <w:sz w:val="24"/>
          <w:szCs w:val="24"/>
        </w:rPr>
        <w:t>Estimator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w w:val="103"/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w w:val="103"/>
          <w:sz w:val="24"/>
          <w:szCs w:val="24"/>
        </w:rPr>
        <w:t>One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w w:val="103"/>
          <w:sz w:val="24"/>
          <w:szCs w:val="24"/>
        </w:rPr>
        <w:t>View)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w w:val="103"/>
          <w:sz w:val="24"/>
          <w:szCs w:val="24"/>
        </w:rPr>
        <w:t>for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w w:val="103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w w:val="103"/>
          <w:sz w:val="24"/>
          <w:szCs w:val="24"/>
        </w:rPr>
        <w:t>workflow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w w:val="103"/>
          <w:sz w:val="24"/>
          <w:szCs w:val="24"/>
        </w:rPr>
        <w:t>for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w w:val="103"/>
          <w:sz w:val="24"/>
          <w:szCs w:val="24"/>
        </w:rPr>
        <w:t>fulfilling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w w:val="103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w w:val="103"/>
          <w:sz w:val="24"/>
          <w:szCs w:val="24"/>
        </w:rPr>
        <w:t>Service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w w:val="103"/>
          <w:sz w:val="24"/>
          <w:szCs w:val="24"/>
        </w:rPr>
        <w:t>Level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w w:val="103"/>
          <w:sz w:val="24"/>
          <w:szCs w:val="24"/>
        </w:rPr>
        <w:t>Objective (SLO)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w w:val="103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w w:val="103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w w:val="103"/>
          <w:sz w:val="24"/>
          <w:szCs w:val="24"/>
        </w:rPr>
        <w:t>customer.</w:t>
      </w:r>
    </w:p>
    <w:p w14:paraId="490BD294" w14:textId="77777777" w:rsidR="00427E8B" w:rsidRDefault="00427E8B" w:rsidP="00427E8B">
      <w:pPr>
        <w:spacing w:before="24"/>
        <w:ind w:left="461"/>
        <w:rPr>
          <w:sz w:val="24"/>
          <w:szCs w:val="24"/>
        </w:rPr>
      </w:pPr>
      <w:r>
        <w:rPr>
          <w:color w:val="171717"/>
          <w:w w:val="103"/>
          <w:sz w:val="24"/>
          <w:szCs w:val="24"/>
        </w:rPr>
        <w:t>•</w:t>
      </w:r>
      <w:r>
        <w:rPr>
          <w:color w:val="171717"/>
          <w:sz w:val="24"/>
          <w:szCs w:val="24"/>
        </w:rPr>
        <w:t xml:space="preserve">     </w:t>
      </w:r>
      <w:r>
        <w:rPr>
          <w:color w:val="171717"/>
          <w:w w:val="103"/>
          <w:sz w:val="24"/>
          <w:szCs w:val="24"/>
        </w:rPr>
        <w:t>Provided</w:t>
      </w:r>
      <w:r>
        <w:rPr>
          <w:color w:val="171717"/>
          <w:sz w:val="24"/>
          <w:szCs w:val="24"/>
        </w:rPr>
        <w:t xml:space="preserve"> </w:t>
      </w:r>
      <w:r>
        <w:rPr>
          <w:color w:val="171717"/>
          <w:w w:val="103"/>
          <w:sz w:val="24"/>
          <w:szCs w:val="24"/>
        </w:rPr>
        <w:t>Network</w:t>
      </w:r>
      <w:r>
        <w:rPr>
          <w:color w:val="171717"/>
          <w:sz w:val="24"/>
          <w:szCs w:val="24"/>
        </w:rPr>
        <w:t xml:space="preserve"> </w:t>
      </w:r>
      <w:r>
        <w:rPr>
          <w:color w:val="171717"/>
          <w:w w:val="103"/>
          <w:sz w:val="24"/>
          <w:szCs w:val="24"/>
        </w:rPr>
        <w:t>Support</w:t>
      </w:r>
      <w:r>
        <w:rPr>
          <w:color w:val="171717"/>
          <w:sz w:val="24"/>
          <w:szCs w:val="24"/>
        </w:rPr>
        <w:t xml:space="preserve"> </w:t>
      </w:r>
      <w:r>
        <w:rPr>
          <w:color w:val="171717"/>
          <w:w w:val="103"/>
          <w:sz w:val="24"/>
          <w:szCs w:val="24"/>
        </w:rPr>
        <w:t>on</w:t>
      </w:r>
      <w:r>
        <w:rPr>
          <w:color w:val="171717"/>
          <w:sz w:val="24"/>
          <w:szCs w:val="24"/>
        </w:rPr>
        <w:t xml:space="preserve"> </w:t>
      </w:r>
      <w:r>
        <w:rPr>
          <w:color w:val="171717"/>
          <w:w w:val="103"/>
          <w:sz w:val="24"/>
          <w:szCs w:val="24"/>
        </w:rPr>
        <w:t>Routing</w:t>
      </w:r>
      <w:r>
        <w:rPr>
          <w:color w:val="171717"/>
          <w:sz w:val="24"/>
          <w:szCs w:val="24"/>
        </w:rPr>
        <w:t xml:space="preserve"> </w:t>
      </w:r>
      <w:r>
        <w:rPr>
          <w:color w:val="171717"/>
          <w:w w:val="103"/>
          <w:sz w:val="24"/>
          <w:szCs w:val="24"/>
        </w:rPr>
        <w:t>protocols</w:t>
      </w:r>
      <w:r>
        <w:rPr>
          <w:color w:val="171717"/>
          <w:sz w:val="24"/>
          <w:szCs w:val="24"/>
        </w:rPr>
        <w:t xml:space="preserve"> </w:t>
      </w:r>
      <w:r>
        <w:rPr>
          <w:color w:val="171717"/>
          <w:w w:val="103"/>
          <w:sz w:val="24"/>
          <w:szCs w:val="24"/>
        </w:rPr>
        <w:t>such</w:t>
      </w:r>
      <w:r>
        <w:rPr>
          <w:color w:val="171717"/>
          <w:sz w:val="24"/>
          <w:szCs w:val="24"/>
        </w:rPr>
        <w:t xml:space="preserve"> </w:t>
      </w:r>
      <w:r>
        <w:rPr>
          <w:color w:val="171717"/>
          <w:w w:val="103"/>
          <w:sz w:val="24"/>
          <w:szCs w:val="24"/>
        </w:rPr>
        <w:t>OSPF</w:t>
      </w:r>
      <w:r>
        <w:rPr>
          <w:color w:val="171717"/>
          <w:sz w:val="24"/>
          <w:szCs w:val="24"/>
        </w:rPr>
        <w:t xml:space="preserve"> </w:t>
      </w:r>
      <w:r>
        <w:rPr>
          <w:color w:val="171717"/>
          <w:w w:val="103"/>
          <w:sz w:val="24"/>
          <w:szCs w:val="24"/>
        </w:rPr>
        <w:t>and</w:t>
      </w:r>
      <w:r>
        <w:rPr>
          <w:color w:val="171717"/>
          <w:sz w:val="24"/>
          <w:szCs w:val="24"/>
        </w:rPr>
        <w:t xml:space="preserve"> </w:t>
      </w:r>
      <w:r>
        <w:rPr>
          <w:color w:val="171717"/>
          <w:w w:val="103"/>
          <w:sz w:val="24"/>
          <w:szCs w:val="24"/>
        </w:rPr>
        <w:t>EIGRP.</w:t>
      </w:r>
    </w:p>
    <w:p w14:paraId="659A59EB" w14:textId="77777777" w:rsidR="00427E8B" w:rsidRDefault="00427E8B" w:rsidP="00427E8B">
      <w:pPr>
        <w:tabs>
          <w:tab w:val="left" w:pos="820"/>
        </w:tabs>
        <w:spacing w:before="38"/>
        <w:ind w:left="821" w:right="1050" w:hanging="360"/>
        <w:jc w:val="both"/>
        <w:rPr>
          <w:sz w:val="24"/>
          <w:szCs w:val="24"/>
        </w:rPr>
      </w:pPr>
      <w:r>
        <w:rPr>
          <w:color w:val="171717"/>
          <w:w w:val="103"/>
          <w:sz w:val="24"/>
          <w:szCs w:val="24"/>
        </w:rPr>
        <w:t>•</w:t>
      </w:r>
      <w:r>
        <w:rPr>
          <w:color w:val="171717"/>
          <w:sz w:val="24"/>
          <w:szCs w:val="24"/>
        </w:rPr>
        <w:tab/>
      </w:r>
      <w:r>
        <w:rPr>
          <w:color w:val="171717"/>
          <w:w w:val="103"/>
          <w:sz w:val="24"/>
          <w:szCs w:val="24"/>
        </w:rPr>
        <w:t>Reviewed</w:t>
      </w:r>
      <w:r>
        <w:rPr>
          <w:color w:val="171717"/>
          <w:sz w:val="24"/>
          <w:szCs w:val="24"/>
        </w:rPr>
        <w:t xml:space="preserve"> </w:t>
      </w:r>
      <w:r>
        <w:rPr>
          <w:color w:val="171717"/>
          <w:w w:val="103"/>
          <w:sz w:val="24"/>
          <w:szCs w:val="24"/>
        </w:rPr>
        <w:t>tickets</w:t>
      </w:r>
      <w:r>
        <w:rPr>
          <w:color w:val="171717"/>
          <w:sz w:val="24"/>
          <w:szCs w:val="24"/>
        </w:rPr>
        <w:t xml:space="preserve"> </w:t>
      </w:r>
      <w:r>
        <w:rPr>
          <w:color w:val="171717"/>
          <w:w w:val="103"/>
          <w:sz w:val="24"/>
          <w:szCs w:val="24"/>
        </w:rPr>
        <w:t>and</w:t>
      </w:r>
      <w:r>
        <w:rPr>
          <w:color w:val="171717"/>
          <w:sz w:val="24"/>
          <w:szCs w:val="24"/>
        </w:rPr>
        <w:t xml:space="preserve"> </w:t>
      </w:r>
      <w:r>
        <w:rPr>
          <w:color w:val="171717"/>
          <w:w w:val="103"/>
          <w:sz w:val="24"/>
          <w:szCs w:val="24"/>
        </w:rPr>
        <w:t>automatically</w:t>
      </w:r>
      <w:r>
        <w:rPr>
          <w:color w:val="171717"/>
          <w:sz w:val="24"/>
          <w:szCs w:val="24"/>
        </w:rPr>
        <w:t xml:space="preserve"> </w:t>
      </w:r>
      <w:r>
        <w:rPr>
          <w:color w:val="171717"/>
          <w:w w:val="103"/>
          <w:sz w:val="24"/>
          <w:szCs w:val="24"/>
        </w:rPr>
        <w:t>generated</w:t>
      </w:r>
      <w:r>
        <w:rPr>
          <w:color w:val="171717"/>
          <w:sz w:val="24"/>
          <w:szCs w:val="24"/>
        </w:rPr>
        <w:t xml:space="preserve"> </w:t>
      </w:r>
      <w:r>
        <w:rPr>
          <w:color w:val="171717"/>
          <w:w w:val="103"/>
          <w:sz w:val="24"/>
          <w:szCs w:val="24"/>
        </w:rPr>
        <w:t>outage</w:t>
      </w:r>
      <w:r>
        <w:rPr>
          <w:color w:val="171717"/>
          <w:sz w:val="24"/>
          <w:szCs w:val="24"/>
        </w:rPr>
        <w:t xml:space="preserve"> </w:t>
      </w:r>
      <w:r>
        <w:rPr>
          <w:color w:val="171717"/>
          <w:w w:val="103"/>
          <w:sz w:val="24"/>
          <w:szCs w:val="24"/>
        </w:rPr>
        <w:t>reports,</w:t>
      </w:r>
      <w:r>
        <w:rPr>
          <w:color w:val="171717"/>
          <w:sz w:val="24"/>
          <w:szCs w:val="24"/>
        </w:rPr>
        <w:t xml:space="preserve"> </w:t>
      </w:r>
      <w:r>
        <w:rPr>
          <w:color w:val="171717"/>
          <w:w w:val="103"/>
          <w:sz w:val="24"/>
          <w:szCs w:val="24"/>
        </w:rPr>
        <w:t>and</w:t>
      </w:r>
      <w:r>
        <w:rPr>
          <w:color w:val="171717"/>
          <w:sz w:val="24"/>
          <w:szCs w:val="24"/>
        </w:rPr>
        <w:t xml:space="preserve"> </w:t>
      </w:r>
      <w:r>
        <w:rPr>
          <w:color w:val="171717"/>
          <w:w w:val="103"/>
          <w:sz w:val="24"/>
          <w:szCs w:val="24"/>
        </w:rPr>
        <w:t>initiated</w:t>
      </w:r>
      <w:r>
        <w:rPr>
          <w:color w:val="171717"/>
          <w:sz w:val="24"/>
          <w:szCs w:val="24"/>
        </w:rPr>
        <w:t xml:space="preserve"> </w:t>
      </w:r>
      <w:r>
        <w:rPr>
          <w:color w:val="171717"/>
          <w:w w:val="103"/>
          <w:sz w:val="24"/>
          <w:szCs w:val="24"/>
        </w:rPr>
        <w:t>restoration</w:t>
      </w:r>
      <w:r>
        <w:rPr>
          <w:color w:val="171717"/>
          <w:sz w:val="24"/>
          <w:szCs w:val="24"/>
        </w:rPr>
        <w:t xml:space="preserve"> </w:t>
      </w:r>
      <w:r>
        <w:rPr>
          <w:color w:val="171717"/>
          <w:w w:val="103"/>
          <w:sz w:val="24"/>
          <w:szCs w:val="24"/>
        </w:rPr>
        <w:t>in line</w:t>
      </w:r>
      <w:r>
        <w:rPr>
          <w:color w:val="171717"/>
          <w:sz w:val="24"/>
          <w:szCs w:val="24"/>
        </w:rPr>
        <w:t xml:space="preserve"> </w:t>
      </w:r>
      <w:r>
        <w:rPr>
          <w:color w:val="171717"/>
          <w:w w:val="103"/>
          <w:sz w:val="24"/>
          <w:szCs w:val="24"/>
        </w:rPr>
        <w:t>with</w:t>
      </w:r>
      <w:r>
        <w:rPr>
          <w:color w:val="171717"/>
          <w:sz w:val="24"/>
          <w:szCs w:val="24"/>
        </w:rPr>
        <w:t xml:space="preserve"> </w:t>
      </w:r>
      <w:r>
        <w:rPr>
          <w:color w:val="171717"/>
          <w:w w:val="103"/>
          <w:sz w:val="24"/>
          <w:szCs w:val="24"/>
        </w:rPr>
        <w:t>client-directed</w:t>
      </w:r>
      <w:r>
        <w:rPr>
          <w:color w:val="171717"/>
          <w:sz w:val="24"/>
          <w:szCs w:val="24"/>
        </w:rPr>
        <w:t xml:space="preserve"> </w:t>
      </w:r>
      <w:r>
        <w:rPr>
          <w:color w:val="171717"/>
          <w:w w:val="103"/>
          <w:sz w:val="24"/>
          <w:szCs w:val="24"/>
        </w:rPr>
        <w:t>communication</w:t>
      </w:r>
      <w:r>
        <w:rPr>
          <w:color w:val="171717"/>
          <w:sz w:val="24"/>
          <w:szCs w:val="24"/>
        </w:rPr>
        <w:t xml:space="preserve"> </w:t>
      </w:r>
      <w:r>
        <w:rPr>
          <w:color w:val="171717"/>
          <w:w w:val="103"/>
          <w:sz w:val="24"/>
          <w:szCs w:val="24"/>
        </w:rPr>
        <w:t>and</w:t>
      </w:r>
      <w:r>
        <w:rPr>
          <w:color w:val="171717"/>
          <w:sz w:val="24"/>
          <w:szCs w:val="24"/>
        </w:rPr>
        <w:t xml:space="preserve"> </w:t>
      </w:r>
      <w:r>
        <w:rPr>
          <w:color w:val="171717"/>
          <w:w w:val="103"/>
          <w:sz w:val="24"/>
          <w:szCs w:val="24"/>
        </w:rPr>
        <w:t>resolution</w:t>
      </w:r>
      <w:r>
        <w:rPr>
          <w:color w:val="171717"/>
          <w:sz w:val="24"/>
          <w:szCs w:val="24"/>
        </w:rPr>
        <w:t xml:space="preserve"> </w:t>
      </w:r>
      <w:r>
        <w:rPr>
          <w:color w:val="171717"/>
          <w:w w:val="103"/>
          <w:sz w:val="24"/>
          <w:szCs w:val="24"/>
        </w:rPr>
        <w:t>plans.</w:t>
      </w:r>
    </w:p>
    <w:p w14:paraId="6D788A9F" w14:textId="77777777" w:rsidR="00427E8B" w:rsidRDefault="00427E8B" w:rsidP="00427E8B">
      <w:pPr>
        <w:spacing w:before="1" w:line="280" w:lineRule="exact"/>
        <w:rPr>
          <w:sz w:val="28"/>
          <w:szCs w:val="28"/>
        </w:rPr>
      </w:pPr>
    </w:p>
    <w:p w14:paraId="446AF870" w14:textId="77777777" w:rsidR="00427E8B" w:rsidRDefault="00427E8B" w:rsidP="00427E8B">
      <w:pPr>
        <w:spacing w:line="251" w:lineRule="auto"/>
        <w:ind w:left="101" w:right="7658"/>
        <w:rPr>
          <w:b/>
          <w:w w:val="103"/>
          <w:sz w:val="24"/>
          <w:szCs w:val="24"/>
        </w:rPr>
      </w:pPr>
      <w:r>
        <w:rPr>
          <w:b/>
          <w:w w:val="103"/>
          <w:sz w:val="24"/>
          <w:szCs w:val="24"/>
        </w:rPr>
        <w:t>IBM</w:t>
      </w:r>
      <w:r>
        <w:rPr>
          <w:b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 xml:space="preserve">LIMITED,  </w:t>
      </w:r>
    </w:p>
    <w:p w14:paraId="56C9B222" w14:textId="77777777" w:rsidR="00427E8B" w:rsidRDefault="00427E8B" w:rsidP="00427E8B">
      <w:pPr>
        <w:spacing w:line="251" w:lineRule="auto"/>
        <w:ind w:left="101" w:right="7658"/>
        <w:rPr>
          <w:b/>
          <w:w w:val="103"/>
          <w:sz w:val="24"/>
          <w:szCs w:val="24"/>
        </w:rPr>
      </w:pPr>
      <w:r>
        <w:rPr>
          <w:b/>
          <w:w w:val="103"/>
          <w:sz w:val="24"/>
          <w:szCs w:val="24"/>
        </w:rPr>
        <w:t>TECH SPECIALIST</w:t>
      </w:r>
    </w:p>
    <w:p w14:paraId="12C3AD34" w14:textId="77777777" w:rsidR="00427E8B" w:rsidRDefault="00427E8B" w:rsidP="00427E8B">
      <w:pPr>
        <w:spacing w:line="251" w:lineRule="auto"/>
        <w:ind w:left="101" w:right="7658"/>
        <w:rPr>
          <w:sz w:val="24"/>
          <w:szCs w:val="24"/>
        </w:rPr>
      </w:pPr>
      <w:r>
        <w:rPr>
          <w:b/>
          <w:w w:val="103"/>
          <w:sz w:val="24"/>
          <w:szCs w:val="24"/>
        </w:rPr>
        <w:t>JAN</w:t>
      </w:r>
      <w:r>
        <w:rPr>
          <w:b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>2013</w:t>
      </w:r>
      <w:r>
        <w:rPr>
          <w:b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>MAR</w:t>
      </w:r>
      <w:r>
        <w:rPr>
          <w:b/>
          <w:sz w:val="24"/>
          <w:szCs w:val="24"/>
        </w:rPr>
        <w:t xml:space="preserve"> </w:t>
      </w:r>
      <w:r>
        <w:rPr>
          <w:b/>
          <w:w w:val="103"/>
          <w:sz w:val="24"/>
          <w:szCs w:val="24"/>
        </w:rPr>
        <w:t>2014</w:t>
      </w:r>
    </w:p>
    <w:p w14:paraId="77D8581D" w14:textId="77777777" w:rsidR="00427E8B" w:rsidRDefault="00427E8B" w:rsidP="00427E8B">
      <w:pPr>
        <w:spacing w:before="1" w:line="240" w:lineRule="exact"/>
        <w:rPr>
          <w:sz w:val="24"/>
          <w:szCs w:val="24"/>
        </w:rPr>
      </w:pPr>
    </w:p>
    <w:p w14:paraId="41B94187" w14:textId="77777777" w:rsidR="00427E8B" w:rsidRDefault="00427E8B" w:rsidP="00427E8B">
      <w:pPr>
        <w:tabs>
          <w:tab w:val="left" w:pos="820"/>
        </w:tabs>
        <w:spacing w:line="255" w:lineRule="auto"/>
        <w:ind w:left="821" w:right="1041" w:hanging="360"/>
        <w:jc w:val="both"/>
        <w:rPr>
          <w:sz w:val="24"/>
          <w:szCs w:val="24"/>
        </w:rPr>
      </w:pPr>
      <w:r>
        <w:rPr>
          <w:w w:val="103"/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w w:val="103"/>
          <w:sz w:val="24"/>
          <w:szCs w:val="24"/>
        </w:rPr>
        <w:t>Resolved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complex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network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and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systems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issues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ranging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from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low-level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hardware</w:t>
      </w:r>
      <w:r>
        <w:rPr>
          <w:sz w:val="24"/>
          <w:szCs w:val="24"/>
        </w:rPr>
        <w:t xml:space="preserve">  </w:t>
      </w:r>
      <w:r>
        <w:rPr>
          <w:w w:val="103"/>
          <w:sz w:val="24"/>
          <w:szCs w:val="24"/>
        </w:rPr>
        <w:t>to application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level.</w:t>
      </w:r>
    </w:p>
    <w:p w14:paraId="7B13AE95" w14:textId="77777777" w:rsidR="00427E8B" w:rsidRDefault="00427E8B" w:rsidP="00427E8B">
      <w:pPr>
        <w:ind w:left="461"/>
        <w:rPr>
          <w:sz w:val="24"/>
          <w:szCs w:val="24"/>
        </w:rPr>
      </w:pPr>
      <w:r>
        <w:rPr>
          <w:w w:val="103"/>
          <w:sz w:val="24"/>
          <w:szCs w:val="24"/>
        </w:rPr>
        <w:t>•</w:t>
      </w:r>
      <w:r>
        <w:rPr>
          <w:sz w:val="24"/>
          <w:szCs w:val="24"/>
        </w:rPr>
        <w:t xml:space="preserve">     </w:t>
      </w:r>
      <w:r>
        <w:rPr>
          <w:w w:val="103"/>
          <w:sz w:val="24"/>
          <w:szCs w:val="24"/>
        </w:rPr>
        <w:t>Configuration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IBM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power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servers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providing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their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bill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material.</w:t>
      </w:r>
    </w:p>
    <w:p w14:paraId="3D1D8277" w14:textId="77777777" w:rsidR="00427E8B" w:rsidRDefault="00427E8B" w:rsidP="00427E8B">
      <w:pPr>
        <w:tabs>
          <w:tab w:val="left" w:pos="820"/>
        </w:tabs>
        <w:spacing w:before="23" w:line="254" w:lineRule="auto"/>
        <w:ind w:left="821" w:right="1054" w:hanging="360"/>
        <w:jc w:val="both"/>
        <w:rPr>
          <w:sz w:val="24"/>
          <w:szCs w:val="24"/>
        </w:rPr>
      </w:pPr>
      <w:r>
        <w:rPr>
          <w:w w:val="103"/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w w:val="103"/>
          <w:sz w:val="24"/>
          <w:szCs w:val="24"/>
        </w:rPr>
        <w:t>Troubleshoot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issues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network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order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promote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efficiency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mitigate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future problems.</w:t>
      </w:r>
    </w:p>
    <w:p w14:paraId="3022DE48" w14:textId="77777777" w:rsidR="00427E8B" w:rsidRDefault="00427E8B" w:rsidP="00427E8B">
      <w:pPr>
        <w:spacing w:before="15"/>
        <w:ind w:left="461"/>
        <w:rPr>
          <w:sz w:val="24"/>
          <w:szCs w:val="24"/>
        </w:rPr>
      </w:pPr>
      <w:r>
        <w:rPr>
          <w:w w:val="103"/>
          <w:sz w:val="24"/>
          <w:szCs w:val="24"/>
        </w:rPr>
        <w:t>•</w:t>
      </w:r>
      <w:r>
        <w:rPr>
          <w:sz w:val="24"/>
          <w:szCs w:val="24"/>
        </w:rPr>
        <w:t xml:space="preserve">     </w:t>
      </w:r>
      <w:r>
        <w:rPr>
          <w:color w:val="333333"/>
          <w:w w:val="103"/>
          <w:sz w:val="24"/>
          <w:szCs w:val="24"/>
        </w:rPr>
        <w:t>Resolved</w:t>
      </w:r>
      <w:r>
        <w:rPr>
          <w:color w:val="333333"/>
          <w:sz w:val="24"/>
          <w:szCs w:val="24"/>
        </w:rPr>
        <w:t xml:space="preserve"> </w:t>
      </w:r>
      <w:r>
        <w:rPr>
          <w:color w:val="333333"/>
          <w:w w:val="103"/>
          <w:sz w:val="24"/>
          <w:szCs w:val="24"/>
        </w:rPr>
        <w:t>all</w:t>
      </w:r>
      <w:r>
        <w:rPr>
          <w:color w:val="333333"/>
          <w:sz w:val="24"/>
          <w:szCs w:val="24"/>
        </w:rPr>
        <w:t xml:space="preserve"> </w:t>
      </w:r>
      <w:r>
        <w:rPr>
          <w:color w:val="333333"/>
          <w:w w:val="103"/>
          <w:sz w:val="24"/>
          <w:szCs w:val="24"/>
        </w:rPr>
        <w:t>IP</w:t>
      </w:r>
      <w:r>
        <w:rPr>
          <w:color w:val="333333"/>
          <w:sz w:val="24"/>
          <w:szCs w:val="24"/>
        </w:rPr>
        <w:t xml:space="preserve"> </w:t>
      </w:r>
      <w:r>
        <w:rPr>
          <w:color w:val="333333"/>
          <w:w w:val="103"/>
          <w:sz w:val="24"/>
          <w:szCs w:val="24"/>
        </w:rPr>
        <w:t>network</w:t>
      </w:r>
      <w:r>
        <w:rPr>
          <w:color w:val="333333"/>
          <w:sz w:val="24"/>
          <w:szCs w:val="24"/>
        </w:rPr>
        <w:t xml:space="preserve"> </w:t>
      </w:r>
      <w:r>
        <w:rPr>
          <w:color w:val="333333"/>
          <w:w w:val="103"/>
          <w:sz w:val="24"/>
          <w:szCs w:val="24"/>
        </w:rPr>
        <w:t>issues</w:t>
      </w:r>
      <w:r>
        <w:rPr>
          <w:color w:val="333333"/>
          <w:sz w:val="24"/>
          <w:szCs w:val="24"/>
        </w:rPr>
        <w:t xml:space="preserve"> </w:t>
      </w:r>
      <w:r>
        <w:rPr>
          <w:color w:val="333333"/>
          <w:w w:val="103"/>
          <w:sz w:val="24"/>
          <w:szCs w:val="24"/>
        </w:rPr>
        <w:t>to</w:t>
      </w:r>
      <w:r>
        <w:rPr>
          <w:color w:val="333333"/>
          <w:sz w:val="24"/>
          <w:szCs w:val="24"/>
        </w:rPr>
        <w:t xml:space="preserve"> </w:t>
      </w:r>
      <w:r>
        <w:rPr>
          <w:color w:val="333333"/>
          <w:w w:val="103"/>
          <w:sz w:val="24"/>
          <w:szCs w:val="24"/>
        </w:rPr>
        <w:t>reduce</w:t>
      </w:r>
      <w:r>
        <w:rPr>
          <w:color w:val="333333"/>
          <w:sz w:val="24"/>
          <w:szCs w:val="24"/>
        </w:rPr>
        <w:t xml:space="preserve"> </w:t>
      </w:r>
      <w:r>
        <w:rPr>
          <w:color w:val="333333"/>
          <w:w w:val="103"/>
          <w:sz w:val="24"/>
          <w:szCs w:val="24"/>
        </w:rPr>
        <w:t>waste</w:t>
      </w:r>
      <w:r>
        <w:rPr>
          <w:color w:val="333333"/>
          <w:sz w:val="24"/>
          <w:szCs w:val="24"/>
        </w:rPr>
        <w:t xml:space="preserve"> </w:t>
      </w:r>
      <w:r>
        <w:rPr>
          <w:color w:val="333333"/>
          <w:w w:val="103"/>
          <w:sz w:val="24"/>
          <w:szCs w:val="24"/>
        </w:rPr>
        <w:t>and</w:t>
      </w:r>
      <w:r>
        <w:rPr>
          <w:color w:val="333333"/>
          <w:sz w:val="24"/>
          <w:szCs w:val="24"/>
        </w:rPr>
        <w:t xml:space="preserve"> </w:t>
      </w:r>
      <w:r>
        <w:rPr>
          <w:color w:val="333333"/>
          <w:w w:val="103"/>
          <w:sz w:val="24"/>
          <w:szCs w:val="24"/>
        </w:rPr>
        <w:t>downtime</w:t>
      </w:r>
      <w:r>
        <w:rPr>
          <w:color w:val="333333"/>
          <w:sz w:val="24"/>
          <w:szCs w:val="24"/>
        </w:rPr>
        <w:t xml:space="preserve"> </w:t>
      </w:r>
      <w:r>
        <w:rPr>
          <w:color w:val="333333"/>
          <w:w w:val="103"/>
          <w:sz w:val="24"/>
          <w:szCs w:val="24"/>
        </w:rPr>
        <w:t>while</w:t>
      </w:r>
      <w:r>
        <w:rPr>
          <w:color w:val="333333"/>
          <w:sz w:val="24"/>
          <w:szCs w:val="24"/>
        </w:rPr>
        <w:t xml:space="preserve"> </w:t>
      </w:r>
      <w:r>
        <w:rPr>
          <w:color w:val="333333"/>
          <w:w w:val="103"/>
          <w:sz w:val="24"/>
          <w:szCs w:val="24"/>
        </w:rPr>
        <w:t>also</w:t>
      </w:r>
      <w:r>
        <w:rPr>
          <w:color w:val="333333"/>
          <w:sz w:val="24"/>
          <w:szCs w:val="24"/>
        </w:rPr>
        <w:t xml:space="preserve"> </w:t>
      </w:r>
      <w:r>
        <w:rPr>
          <w:color w:val="333333"/>
          <w:w w:val="103"/>
          <w:sz w:val="24"/>
          <w:szCs w:val="24"/>
        </w:rPr>
        <w:t>ensuring</w:t>
      </w:r>
      <w:r>
        <w:rPr>
          <w:color w:val="333333"/>
          <w:sz w:val="24"/>
          <w:szCs w:val="24"/>
        </w:rPr>
        <w:t xml:space="preserve"> </w:t>
      </w:r>
      <w:r>
        <w:rPr>
          <w:color w:val="333333"/>
          <w:w w:val="103"/>
          <w:sz w:val="24"/>
          <w:szCs w:val="24"/>
        </w:rPr>
        <w:t>client</w:t>
      </w:r>
    </w:p>
    <w:p w14:paraId="44B63BD5" w14:textId="77777777" w:rsidR="00427E8B" w:rsidRDefault="00427E8B" w:rsidP="00427E8B">
      <w:pPr>
        <w:spacing w:before="2"/>
        <w:ind w:left="821"/>
        <w:rPr>
          <w:sz w:val="24"/>
          <w:szCs w:val="24"/>
        </w:rPr>
      </w:pPr>
      <w:r>
        <w:rPr>
          <w:color w:val="333333"/>
          <w:w w:val="103"/>
          <w:sz w:val="24"/>
          <w:szCs w:val="24"/>
        </w:rPr>
        <w:t>Service</w:t>
      </w:r>
      <w:r>
        <w:rPr>
          <w:color w:val="333333"/>
          <w:sz w:val="24"/>
          <w:szCs w:val="24"/>
        </w:rPr>
        <w:t xml:space="preserve"> </w:t>
      </w:r>
      <w:r>
        <w:rPr>
          <w:color w:val="333333"/>
          <w:w w:val="103"/>
          <w:sz w:val="24"/>
          <w:szCs w:val="24"/>
        </w:rPr>
        <w:t>Level</w:t>
      </w:r>
      <w:r>
        <w:rPr>
          <w:color w:val="333333"/>
          <w:sz w:val="24"/>
          <w:szCs w:val="24"/>
        </w:rPr>
        <w:t xml:space="preserve"> </w:t>
      </w:r>
      <w:r>
        <w:rPr>
          <w:color w:val="333333"/>
          <w:w w:val="103"/>
          <w:sz w:val="24"/>
          <w:szCs w:val="24"/>
        </w:rPr>
        <w:t>Agreements.</w:t>
      </w:r>
    </w:p>
    <w:p w14:paraId="1E2245C1" w14:textId="77777777" w:rsidR="00427E8B" w:rsidRDefault="00427E8B" w:rsidP="00427E8B">
      <w:pPr>
        <w:spacing w:before="4" w:line="160" w:lineRule="exact"/>
        <w:rPr>
          <w:sz w:val="16"/>
          <w:szCs w:val="16"/>
        </w:rPr>
      </w:pPr>
    </w:p>
    <w:p w14:paraId="23DABBC1" w14:textId="77777777" w:rsidR="00427E8B" w:rsidRDefault="00427E8B" w:rsidP="00427E8B">
      <w:pPr>
        <w:spacing w:line="300" w:lineRule="exact"/>
        <w:ind w:left="101"/>
        <w:rPr>
          <w:sz w:val="28"/>
          <w:szCs w:val="28"/>
        </w:rPr>
      </w:pPr>
      <w:r>
        <w:rPr>
          <w:b/>
          <w:color w:val="4471C4"/>
          <w:position w:val="-1"/>
          <w:sz w:val="28"/>
          <w:szCs w:val="28"/>
          <w:u w:val="thick" w:color="4471C4"/>
        </w:rPr>
        <w:t>CERTIFICATIONS</w:t>
      </w:r>
    </w:p>
    <w:p w14:paraId="1961AF43" w14:textId="77777777" w:rsidR="00427E8B" w:rsidRDefault="00427E8B" w:rsidP="00427E8B">
      <w:pPr>
        <w:spacing w:before="6" w:line="200" w:lineRule="exact"/>
      </w:pPr>
    </w:p>
    <w:p w14:paraId="538D5024" w14:textId="77777777" w:rsidR="00427E8B" w:rsidRDefault="00427E8B" w:rsidP="00427E8B">
      <w:pPr>
        <w:spacing w:before="36"/>
        <w:ind w:left="461"/>
        <w:rPr>
          <w:sz w:val="24"/>
          <w:szCs w:val="24"/>
        </w:rPr>
      </w:pPr>
      <w:r>
        <w:rPr>
          <w:w w:val="103"/>
          <w:sz w:val="24"/>
          <w:szCs w:val="24"/>
        </w:rPr>
        <w:t>•</w:t>
      </w:r>
      <w:r>
        <w:rPr>
          <w:sz w:val="24"/>
          <w:szCs w:val="24"/>
        </w:rPr>
        <w:t xml:space="preserve">     </w:t>
      </w:r>
      <w:r>
        <w:rPr>
          <w:w w:val="103"/>
          <w:sz w:val="24"/>
          <w:szCs w:val="24"/>
        </w:rPr>
        <w:t>Certified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Microsoft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Technical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Associate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Networking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Fundamentals</w:t>
      </w:r>
    </w:p>
    <w:p w14:paraId="6F4854C2" w14:textId="77777777" w:rsidR="00427E8B" w:rsidRDefault="00427E8B" w:rsidP="00427E8B">
      <w:pPr>
        <w:spacing w:before="23"/>
        <w:ind w:left="461"/>
        <w:rPr>
          <w:sz w:val="24"/>
          <w:szCs w:val="24"/>
        </w:rPr>
      </w:pPr>
      <w:r>
        <w:rPr>
          <w:w w:val="103"/>
          <w:sz w:val="24"/>
          <w:szCs w:val="24"/>
        </w:rPr>
        <w:t>•</w:t>
      </w:r>
      <w:r>
        <w:rPr>
          <w:sz w:val="24"/>
          <w:szCs w:val="24"/>
        </w:rPr>
        <w:t xml:space="preserve">     </w:t>
      </w:r>
      <w:r>
        <w:rPr>
          <w:w w:val="103"/>
          <w:sz w:val="24"/>
          <w:szCs w:val="24"/>
        </w:rPr>
        <w:t>Certified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Microsoft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Technical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Associate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Security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Fundamentals</w:t>
      </w:r>
    </w:p>
    <w:p w14:paraId="44E894F5" w14:textId="77777777" w:rsidR="00427E8B" w:rsidRDefault="00427E8B" w:rsidP="00427E8B">
      <w:pPr>
        <w:spacing w:before="24"/>
        <w:ind w:left="461"/>
        <w:rPr>
          <w:sz w:val="24"/>
          <w:szCs w:val="24"/>
        </w:rPr>
      </w:pPr>
      <w:r>
        <w:rPr>
          <w:w w:val="103"/>
          <w:sz w:val="24"/>
          <w:szCs w:val="24"/>
        </w:rPr>
        <w:t>•</w:t>
      </w:r>
      <w:r>
        <w:rPr>
          <w:sz w:val="24"/>
          <w:szCs w:val="24"/>
        </w:rPr>
        <w:t xml:space="preserve">     </w:t>
      </w:r>
      <w:r>
        <w:rPr>
          <w:w w:val="103"/>
          <w:sz w:val="24"/>
          <w:szCs w:val="24"/>
        </w:rPr>
        <w:t>Cisco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Certified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Entry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Networking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Technician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(CCENT)</w:t>
      </w:r>
    </w:p>
    <w:p w14:paraId="29A745DC" w14:textId="77777777" w:rsidR="00427E8B" w:rsidRDefault="00427E8B" w:rsidP="00427E8B">
      <w:pPr>
        <w:spacing w:before="23"/>
        <w:ind w:left="461"/>
        <w:rPr>
          <w:sz w:val="24"/>
          <w:szCs w:val="24"/>
        </w:rPr>
      </w:pPr>
      <w:r>
        <w:rPr>
          <w:w w:val="103"/>
          <w:sz w:val="24"/>
          <w:szCs w:val="24"/>
        </w:rPr>
        <w:t>•</w:t>
      </w:r>
      <w:r>
        <w:rPr>
          <w:sz w:val="24"/>
          <w:szCs w:val="24"/>
        </w:rPr>
        <w:t xml:space="preserve">     </w:t>
      </w:r>
      <w:r>
        <w:rPr>
          <w:w w:val="103"/>
          <w:sz w:val="24"/>
          <w:szCs w:val="24"/>
        </w:rPr>
        <w:t>Cisco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Certified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Network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Associate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R&amp;S</w:t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(CCNA)</w:t>
      </w:r>
    </w:p>
    <w:p w14:paraId="112FCE02" w14:textId="77777777" w:rsidR="00427E8B" w:rsidRDefault="00427E8B" w:rsidP="00427E8B">
      <w:pPr>
        <w:spacing w:before="1" w:line="140" w:lineRule="exact"/>
        <w:rPr>
          <w:sz w:val="15"/>
          <w:szCs w:val="15"/>
        </w:rPr>
      </w:pPr>
    </w:p>
    <w:p w14:paraId="71FEE855" w14:textId="77777777" w:rsidR="00427E8B" w:rsidRDefault="00427E8B" w:rsidP="00427E8B">
      <w:pPr>
        <w:spacing w:line="200" w:lineRule="exact"/>
      </w:pPr>
    </w:p>
    <w:p w14:paraId="5B23FB44" w14:textId="77777777" w:rsidR="00427E8B" w:rsidRDefault="00427E8B" w:rsidP="00427E8B">
      <w:pPr>
        <w:ind w:left="101"/>
        <w:rPr>
          <w:sz w:val="28"/>
          <w:szCs w:val="28"/>
        </w:rPr>
      </w:pPr>
      <w:r>
        <w:rPr>
          <w:b/>
          <w:color w:val="4471C4"/>
          <w:sz w:val="28"/>
          <w:szCs w:val="28"/>
          <w:u w:val="thick" w:color="4471C4"/>
        </w:rPr>
        <w:t>EDUCATION</w:t>
      </w:r>
    </w:p>
    <w:p w14:paraId="0E6B393F" w14:textId="77777777" w:rsidR="00427E8B" w:rsidRDefault="00427E8B" w:rsidP="00427E8B">
      <w:pPr>
        <w:spacing w:before="8" w:line="200" w:lineRule="exact"/>
      </w:pPr>
    </w:p>
    <w:p w14:paraId="427FDBAF" w14:textId="77777777" w:rsidR="00427E8B" w:rsidRDefault="00427E8B" w:rsidP="00427E8B">
      <w:pPr>
        <w:ind w:left="461"/>
        <w:rPr>
          <w:sz w:val="24"/>
          <w:szCs w:val="24"/>
        </w:rPr>
      </w:pPr>
      <w:r>
        <w:rPr>
          <w:w w:val="103"/>
          <w:sz w:val="24"/>
          <w:szCs w:val="24"/>
        </w:rPr>
        <w:t>•</w:t>
      </w:r>
      <w:r>
        <w:rPr>
          <w:sz w:val="24"/>
          <w:szCs w:val="24"/>
        </w:rPr>
        <w:t xml:space="preserve">     </w:t>
      </w:r>
      <w:r>
        <w:rPr>
          <w:b/>
          <w:i/>
          <w:w w:val="103"/>
          <w:sz w:val="24"/>
          <w:szCs w:val="24"/>
        </w:rPr>
        <w:t>MASTER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w w:val="103"/>
          <w:sz w:val="24"/>
          <w:szCs w:val="24"/>
        </w:rPr>
        <w:t>OF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w w:val="103"/>
          <w:sz w:val="24"/>
          <w:szCs w:val="24"/>
        </w:rPr>
        <w:t>SCIENCE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w w:val="103"/>
          <w:sz w:val="24"/>
          <w:szCs w:val="24"/>
        </w:rPr>
        <w:t>IN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w w:val="103"/>
          <w:sz w:val="24"/>
          <w:szCs w:val="24"/>
        </w:rPr>
        <w:t>ELECTRICAL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w w:val="103"/>
          <w:sz w:val="24"/>
          <w:szCs w:val="24"/>
        </w:rPr>
        <w:t>ENGINEERING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w w:val="103"/>
          <w:sz w:val="24"/>
          <w:szCs w:val="24"/>
        </w:rPr>
        <w:t>–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w w:val="103"/>
          <w:sz w:val="24"/>
          <w:szCs w:val="24"/>
        </w:rPr>
        <w:t>2016</w:t>
      </w:r>
    </w:p>
    <w:p w14:paraId="3E1BB273" w14:textId="77777777" w:rsidR="00427E8B" w:rsidRDefault="00427E8B" w:rsidP="00427E8B">
      <w:pPr>
        <w:spacing w:before="16"/>
        <w:ind w:left="821"/>
        <w:rPr>
          <w:sz w:val="24"/>
          <w:szCs w:val="24"/>
        </w:rPr>
      </w:pPr>
      <w:r>
        <w:rPr>
          <w:i/>
          <w:w w:val="103"/>
          <w:sz w:val="24"/>
          <w:szCs w:val="24"/>
        </w:rPr>
        <w:t>Texas</w:t>
      </w:r>
      <w:r>
        <w:rPr>
          <w:i/>
          <w:sz w:val="24"/>
          <w:szCs w:val="24"/>
        </w:rPr>
        <w:t xml:space="preserve"> </w:t>
      </w:r>
      <w:r>
        <w:rPr>
          <w:i/>
          <w:w w:val="103"/>
          <w:sz w:val="24"/>
          <w:szCs w:val="24"/>
        </w:rPr>
        <w:t>A&amp;M</w:t>
      </w:r>
      <w:r>
        <w:rPr>
          <w:i/>
          <w:sz w:val="24"/>
          <w:szCs w:val="24"/>
        </w:rPr>
        <w:t xml:space="preserve"> </w:t>
      </w:r>
      <w:r>
        <w:rPr>
          <w:i/>
          <w:w w:val="103"/>
          <w:sz w:val="24"/>
          <w:szCs w:val="24"/>
        </w:rPr>
        <w:t>University,</w:t>
      </w:r>
      <w:r>
        <w:rPr>
          <w:i/>
          <w:sz w:val="24"/>
          <w:szCs w:val="24"/>
        </w:rPr>
        <w:t xml:space="preserve"> </w:t>
      </w:r>
      <w:r>
        <w:rPr>
          <w:i/>
          <w:w w:val="103"/>
          <w:sz w:val="24"/>
          <w:szCs w:val="24"/>
        </w:rPr>
        <w:t>Kingsville</w:t>
      </w:r>
    </w:p>
    <w:p w14:paraId="4799B281" w14:textId="77777777" w:rsidR="00427E8B" w:rsidRDefault="00427E8B" w:rsidP="00427E8B">
      <w:pPr>
        <w:spacing w:before="9"/>
        <w:ind w:left="821"/>
        <w:rPr>
          <w:sz w:val="24"/>
          <w:szCs w:val="24"/>
        </w:rPr>
      </w:pPr>
      <w:r>
        <w:rPr>
          <w:i/>
          <w:w w:val="103"/>
          <w:sz w:val="24"/>
          <w:szCs w:val="24"/>
        </w:rPr>
        <w:t>GPA:3.83/4.0</w:t>
      </w:r>
    </w:p>
    <w:p w14:paraId="6E61D8B3" w14:textId="77777777" w:rsidR="00427E8B" w:rsidRDefault="00427E8B" w:rsidP="00427E8B">
      <w:pPr>
        <w:spacing w:before="3" w:line="280" w:lineRule="exact"/>
        <w:rPr>
          <w:sz w:val="28"/>
          <w:szCs w:val="28"/>
        </w:rPr>
      </w:pPr>
    </w:p>
    <w:p w14:paraId="3AC34310" w14:textId="77777777" w:rsidR="00427E8B" w:rsidRDefault="00427E8B" w:rsidP="00427E8B">
      <w:pPr>
        <w:ind w:left="461"/>
        <w:rPr>
          <w:sz w:val="24"/>
          <w:szCs w:val="24"/>
        </w:rPr>
      </w:pPr>
      <w:r>
        <w:rPr>
          <w:w w:val="103"/>
          <w:sz w:val="24"/>
          <w:szCs w:val="24"/>
        </w:rPr>
        <w:t>•</w:t>
      </w:r>
      <w:r>
        <w:rPr>
          <w:sz w:val="24"/>
          <w:szCs w:val="24"/>
        </w:rPr>
        <w:t xml:space="preserve">     </w:t>
      </w:r>
      <w:r>
        <w:rPr>
          <w:b/>
          <w:i/>
          <w:w w:val="103"/>
          <w:sz w:val="24"/>
          <w:szCs w:val="24"/>
        </w:rPr>
        <w:t>BACHELOR</w:t>
      </w:r>
      <w:r>
        <w:rPr>
          <w:b/>
          <w:i/>
          <w:sz w:val="24"/>
          <w:szCs w:val="24"/>
        </w:rPr>
        <w:t xml:space="preserve">  </w:t>
      </w:r>
      <w:r>
        <w:rPr>
          <w:b/>
          <w:i/>
          <w:w w:val="103"/>
          <w:sz w:val="24"/>
          <w:szCs w:val="24"/>
        </w:rPr>
        <w:t>OF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w w:val="103"/>
          <w:sz w:val="24"/>
          <w:szCs w:val="24"/>
        </w:rPr>
        <w:t>ENGINEERING</w:t>
      </w:r>
      <w:r>
        <w:rPr>
          <w:b/>
          <w:i/>
          <w:sz w:val="24"/>
          <w:szCs w:val="24"/>
        </w:rPr>
        <w:t xml:space="preserve">  </w:t>
      </w:r>
      <w:r>
        <w:rPr>
          <w:b/>
          <w:i/>
          <w:w w:val="103"/>
          <w:sz w:val="24"/>
          <w:szCs w:val="24"/>
        </w:rPr>
        <w:t>IN</w:t>
      </w:r>
      <w:r>
        <w:rPr>
          <w:b/>
          <w:i/>
          <w:sz w:val="24"/>
          <w:szCs w:val="24"/>
        </w:rPr>
        <w:t xml:space="preserve">  </w:t>
      </w:r>
      <w:r>
        <w:rPr>
          <w:b/>
          <w:i/>
          <w:w w:val="103"/>
          <w:sz w:val="24"/>
          <w:szCs w:val="24"/>
        </w:rPr>
        <w:t>TELECOMMUNICATION</w:t>
      </w:r>
      <w:r>
        <w:rPr>
          <w:b/>
          <w:i/>
          <w:sz w:val="24"/>
          <w:szCs w:val="24"/>
        </w:rPr>
        <w:t xml:space="preserve">  </w:t>
      </w:r>
      <w:r>
        <w:rPr>
          <w:b/>
          <w:i/>
          <w:w w:val="103"/>
          <w:sz w:val="24"/>
          <w:szCs w:val="24"/>
        </w:rPr>
        <w:t>ENGINEERING</w:t>
      </w:r>
      <w:r>
        <w:rPr>
          <w:b/>
          <w:i/>
          <w:sz w:val="24"/>
          <w:szCs w:val="24"/>
        </w:rPr>
        <w:t xml:space="preserve">  </w:t>
      </w:r>
      <w:r>
        <w:rPr>
          <w:b/>
          <w:i/>
          <w:w w:val="103"/>
          <w:sz w:val="24"/>
          <w:szCs w:val="24"/>
        </w:rPr>
        <w:t>-</w:t>
      </w:r>
    </w:p>
    <w:p w14:paraId="6FF09659" w14:textId="77777777" w:rsidR="00427E8B" w:rsidRDefault="00427E8B" w:rsidP="00427E8B">
      <w:pPr>
        <w:spacing w:before="9"/>
        <w:ind w:left="821"/>
        <w:rPr>
          <w:sz w:val="24"/>
          <w:szCs w:val="24"/>
        </w:rPr>
      </w:pPr>
      <w:r>
        <w:rPr>
          <w:b/>
          <w:i/>
          <w:w w:val="103"/>
          <w:sz w:val="24"/>
          <w:szCs w:val="24"/>
        </w:rPr>
        <w:t>2012</w:t>
      </w:r>
    </w:p>
    <w:p w14:paraId="7BC4D6DB" w14:textId="77777777" w:rsidR="00427E8B" w:rsidRDefault="00427E8B" w:rsidP="00427E8B">
      <w:pPr>
        <w:spacing w:before="17"/>
        <w:ind w:left="821"/>
        <w:rPr>
          <w:sz w:val="24"/>
          <w:szCs w:val="24"/>
        </w:rPr>
      </w:pPr>
      <w:r>
        <w:rPr>
          <w:i/>
          <w:w w:val="103"/>
          <w:sz w:val="24"/>
          <w:szCs w:val="24"/>
        </w:rPr>
        <w:t>BNM</w:t>
      </w:r>
      <w:r>
        <w:rPr>
          <w:i/>
          <w:sz w:val="24"/>
          <w:szCs w:val="24"/>
        </w:rPr>
        <w:t xml:space="preserve"> </w:t>
      </w:r>
      <w:r>
        <w:rPr>
          <w:i/>
          <w:w w:val="103"/>
          <w:sz w:val="24"/>
          <w:szCs w:val="24"/>
        </w:rPr>
        <w:t>Institute</w:t>
      </w:r>
      <w:r>
        <w:rPr>
          <w:i/>
          <w:sz w:val="24"/>
          <w:szCs w:val="24"/>
        </w:rPr>
        <w:t xml:space="preserve"> </w:t>
      </w:r>
      <w:r>
        <w:rPr>
          <w:i/>
          <w:w w:val="103"/>
          <w:sz w:val="24"/>
          <w:szCs w:val="24"/>
        </w:rPr>
        <w:t>of</w:t>
      </w:r>
      <w:r>
        <w:rPr>
          <w:i/>
          <w:sz w:val="24"/>
          <w:szCs w:val="24"/>
        </w:rPr>
        <w:t xml:space="preserve"> </w:t>
      </w:r>
      <w:r>
        <w:rPr>
          <w:i/>
          <w:w w:val="103"/>
          <w:sz w:val="24"/>
          <w:szCs w:val="24"/>
        </w:rPr>
        <w:t>Technology,</w:t>
      </w:r>
      <w:r>
        <w:rPr>
          <w:i/>
          <w:sz w:val="24"/>
          <w:szCs w:val="24"/>
        </w:rPr>
        <w:t xml:space="preserve"> </w:t>
      </w:r>
      <w:r>
        <w:rPr>
          <w:i/>
          <w:w w:val="103"/>
          <w:sz w:val="24"/>
          <w:szCs w:val="24"/>
        </w:rPr>
        <w:t>Bangalore</w:t>
      </w:r>
    </w:p>
    <w:p w14:paraId="4D82106E" w14:textId="118E417B" w:rsidR="00184A83" w:rsidRDefault="00427E8B" w:rsidP="00197EEE">
      <w:pPr>
        <w:spacing w:before="9"/>
        <w:ind w:left="821"/>
        <w:rPr>
          <w:sz w:val="24"/>
          <w:szCs w:val="24"/>
        </w:rPr>
      </w:pPr>
      <w:r>
        <w:rPr>
          <w:i/>
          <w:w w:val="103"/>
          <w:sz w:val="24"/>
          <w:szCs w:val="24"/>
        </w:rPr>
        <w:t>GPA:3.6/4.0</w:t>
      </w:r>
    </w:p>
    <w:sectPr w:rsidR="00184A83">
      <w:headerReference w:type="default" r:id="rId9"/>
      <w:pgSz w:w="12240" w:h="15840"/>
      <w:pgMar w:top="1180" w:right="360" w:bottom="280" w:left="1340" w:header="60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D6108" w14:textId="77777777" w:rsidR="006B1AB0" w:rsidRDefault="006B1AB0">
      <w:r>
        <w:separator/>
      </w:r>
    </w:p>
  </w:endnote>
  <w:endnote w:type="continuationSeparator" w:id="0">
    <w:p w14:paraId="5EA61120" w14:textId="77777777" w:rsidR="006B1AB0" w:rsidRDefault="006B1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02C42" w14:textId="77777777" w:rsidR="006B1AB0" w:rsidRDefault="006B1AB0">
      <w:r>
        <w:separator/>
      </w:r>
    </w:p>
  </w:footnote>
  <w:footnote w:type="continuationSeparator" w:id="0">
    <w:p w14:paraId="598D54AA" w14:textId="77777777" w:rsidR="006B1AB0" w:rsidRDefault="006B1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7BD61" w14:textId="77777777" w:rsidR="00184A83" w:rsidRDefault="00EF500D">
    <w:pPr>
      <w:spacing w:line="200" w:lineRule="exact"/>
    </w:pPr>
    <w:r>
      <w:rPr>
        <w:noProof/>
      </w:rPr>
      <w:drawing>
        <wp:anchor distT="0" distB="0" distL="114300" distR="114300" simplePos="0" relativeHeight="251657728" behindDoc="1" locked="0" layoutInCell="1" allowOverlap="1" wp14:anchorId="590EC125" wp14:editId="261497DD">
          <wp:simplePos x="0" y="0"/>
          <wp:positionH relativeFrom="page">
            <wp:posOffset>6096000</wp:posOffset>
          </wp:positionH>
          <wp:positionV relativeFrom="page">
            <wp:posOffset>381000</wp:posOffset>
          </wp:positionV>
          <wp:extent cx="1380490" cy="36957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0490" cy="369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04032"/>
    <w:multiLevelType w:val="multilevel"/>
    <w:tmpl w:val="E1ECBD9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F0652C4"/>
    <w:multiLevelType w:val="hybridMultilevel"/>
    <w:tmpl w:val="D494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348EA"/>
    <w:multiLevelType w:val="hybridMultilevel"/>
    <w:tmpl w:val="12B02B62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3" w15:restartNumberingAfterBreak="0">
    <w:nsid w:val="4CA7605F"/>
    <w:multiLevelType w:val="hybridMultilevel"/>
    <w:tmpl w:val="117C08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4" w15:restartNumberingAfterBreak="0">
    <w:nsid w:val="797016F0"/>
    <w:multiLevelType w:val="hybridMultilevel"/>
    <w:tmpl w:val="3B220968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A83"/>
    <w:rsid w:val="000A5F67"/>
    <w:rsid w:val="00126443"/>
    <w:rsid w:val="00184A83"/>
    <w:rsid w:val="00197EEE"/>
    <w:rsid w:val="00427E8B"/>
    <w:rsid w:val="006B1AB0"/>
    <w:rsid w:val="008B06DF"/>
    <w:rsid w:val="008D2D4F"/>
    <w:rsid w:val="00A0744A"/>
    <w:rsid w:val="00A1390C"/>
    <w:rsid w:val="00CD1CEF"/>
    <w:rsid w:val="00D70B5C"/>
    <w:rsid w:val="00EF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2B094"/>
  <w15:docId w15:val="{6524EA53-2041-4537-95FA-8A0F4DA0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F5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aav2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Shraavya Nagaraj</dc:creator>
  <cp:lastModifiedBy>Shraavya Nagaraj</cp:lastModifiedBy>
  <cp:revision>5</cp:revision>
  <dcterms:created xsi:type="dcterms:W3CDTF">2020-02-02T23:15:00Z</dcterms:created>
  <dcterms:modified xsi:type="dcterms:W3CDTF">2020-06-26T16:04:00Z</dcterms:modified>
</cp:coreProperties>
</file>