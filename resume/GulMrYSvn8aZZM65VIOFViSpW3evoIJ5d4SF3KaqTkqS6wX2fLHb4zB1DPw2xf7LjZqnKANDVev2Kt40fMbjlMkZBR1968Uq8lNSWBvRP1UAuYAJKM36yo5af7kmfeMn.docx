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EA1155" w14:textId="77777777" w:rsidR="009D099A" w:rsidRPr="008D6ED8" w:rsidRDefault="009D099A" w:rsidP="00CF72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A7DF26" w14:textId="77777777" w:rsidR="007F2093" w:rsidRPr="008D6ED8" w:rsidRDefault="00CF728F" w:rsidP="000212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ED8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5A2857A5" w14:textId="77777777" w:rsidR="007F2093" w:rsidRPr="008D6ED8" w:rsidRDefault="00B814DE" w:rsidP="00CF728F">
      <w:pPr>
        <w:rPr>
          <w:rFonts w:ascii="Times New Roman" w:hAnsi="Times New Roman" w:cs="Times New Roman"/>
        </w:rPr>
      </w:pPr>
      <w:r>
        <w:rPr>
          <w:noProof/>
        </w:rPr>
        <w:pict w14:anchorId="64CC02F6">
          <v:line id="Straight Connector 2" o:spid="_x0000_s1072" style="position:absolute;z-index:251653632;visibility:visible;mso-wrap-distance-top:-1e-4mm;mso-wrap-distance-bottom:-1e-4mm" from="-1pt,2.3pt" to="46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" strokecolor="#00b0f0" strokeweight="3pt">
            <v:stroke joinstyle="miter"/>
            <v:shadow on="t" color="black" opacity="26214f" origin="-.5,-.5" offset=".74836mm,.74836mm"/>
          </v:line>
        </w:pict>
      </w:r>
    </w:p>
    <w:p w14:paraId="58B7408A" w14:textId="77777777" w:rsidR="007F2093" w:rsidRPr="0086478F" w:rsidRDefault="007F2093" w:rsidP="00CF728F">
      <w:pPr>
        <w:rPr>
          <w:rFonts w:ascii="Times New Roman" w:hAnsi="Times New Roman" w:cs="Times New Roman"/>
          <w:b/>
          <w:bCs/>
          <w:i/>
          <w:iCs/>
        </w:rPr>
      </w:pPr>
      <w:r w:rsidRPr="0086478F">
        <w:rPr>
          <w:rFonts w:ascii="Times New Roman" w:hAnsi="Times New Roman" w:cs="Times New Roman"/>
          <w:b/>
          <w:bCs/>
          <w:i/>
          <w:iCs/>
        </w:rPr>
        <w:t>Results-oriented, dependable support and service engineering technician experienced in leading Global Customer Operations Command Center that supports customer service applications and tools to support over 50 million</w:t>
      </w:r>
      <w:r w:rsidR="00BA2D1B" w:rsidRPr="0086478F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0933C1AE" w14:textId="77777777" w:rsidR="007F2093" w:rsidRPr="008D6ED8" w:rsidRDefault="007F2093" w:rsidP="00CF728F">
      <w:pPr>
        <w:rPr>
          <w:rFonts w:ascii="Times New Roman" w:hAnsi="Times New Roman" w:cs="Times New Roman"/>
        </w:rPr>
      </w:pPr>
      <w:r w:rsidRPr="0086478F">
        <w:rPr>
          <w:rFonts w:ascii="Times New Roman" w:hAnsi="Times New Roman" w:cs="Times New Roman"/>
          <w:b/>
          <w:bCs/>
          <w:i/>
          <w:iCs/>
        </w:rPr>
        <w:t xml:space="preserve">customer interactions and 22 languages each year. </w:t>
      </w:r>
      <w:r w:rsidRPr="008D6ED8">
        <w:rPr>
          <w:rFonts w:ascii="Times New Roman" w:hAnsi="Times New Roman" w:cs="Times New Roman"/>
        </w:rPr>
        <w:t>Excels in fast-paced environments, with a commitment to</w:t>
      </w:r>
    </w:p>
    <w:p w14:paraId="2199F7FF" w14:textId="77777777" w:rsidR="007F2093" w:rsidRPr="008D6ED8" w:rsidRDefault="007F2093" w:rsidP="00CF728F">
      <w:p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customer satisfaction. Excellent interpersonal skills with proven ability to develop rapport with team members</w:t>
      </w:r>
    </w:p>
    <w:p w14:paraId="2ACBA590" w14:textId="77777777" w:rsidR="007F2093" w:rsidRPr="008D6ED8" w:rsidRDefault="007F2093" w:rsidP="00CF728F">
      <w:p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 xml:space="preserve">and customers to achieve exceptional results. </w:t>
      </w:r>
      <w:r w:rsidR="00261697">
        <w:rPr>
          <w:rFonts w:ascii="Times New Roman" w:hAnsi="Times New Roman" w:cs="Times New Roman"/>
        </w:rPr>
        <w:t>L</w:t>
      </w:r>
      <w:r w:rsidRPr="008D6ED8">
        <w:rPr>
          <w:rFonts w:ascii="Times New Roman" w:hAnsi="Times New Roman" w:cs="Times New Roman"/>
        </w:rPr>
        <w:t>ooking for a position with a successful and innovative</w:t>
      </w:r>
      <w:r w:rsidR="009D099A" w:rsidRPr="008D6ED8">
        <w:rPr>
          <w:rFonts w:ascii="Times New Roman" w:hAnsi="Times New Roman" w:cs="Times New Roman"/>
        </w:rPr>
        <w:t xml:space="preserve"> </w:t>
      </w:r>
    </w:p>
    <w:p w14:paraId="619B5A6E" w14:textId="77777777" w:rsidR="007F2093" w:rsidRPr="008D6ED8" w:rsidRDefault="007F2093" w:rsidP="00CF728F">
      <w:p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company.</w:t>
      </w:r>
      <w:r w:rsidRPr="0086478F">
        <w:rPr>
          <w:rFonts w:ascii="Times New Roman" w:hAnsi="Times New Roman" w:cs="Times New Roman"/>
          <w:b/>
          <w:bCs/>
          <w:i/>
          <w:iCs/>
        </w:rPr>
        <w:t xml:space="preserve"> My goal is to contribute to the growth of a passionate organization that encompasses technology, creativity, and proven success.</w:t>
      </w:r>
    </w:p>
    <w:p w14:paraId="1FE914FD" w14:textId="77777777" w:rsidR="00CF728F" w:rsidRPr="008D6ED8" w:rsidRDefault="00CF728F" w:rsidP="00CF728F">
      <w:pPr>
        <w:rPr>
          <w:rFonts w:ascii="Times New Roman" w:hAnsi="Times New Roman" w:cs="Times New Roman"/>
        </w:rPr>
      </w:pPr>
    </w:p>
    <w:p w14:paraId="4BD6FE62" w14:textId="77777777" w:rsidR="007F2093" w:rsidRPr="008D6ED8" w:rsidRDefault="00CF728F" w:rsidP="000212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ED8">
        <w:rPr>
          <w:rFonts w:ascii="Times New Roman" w:hAnsi="Times New Roman" w:cs="Times New Roman"/>
          <w:b/>
          <w:bCs/>
          <w:sz w:val="24"/>
          <w:szCs w:val="24"/>
        </w:rPr>
        <w:t>SKILLS &amp; COMPETENCIES</w:t>
      </w:r>
    </w:p>
    <w:p w14:paraId="11E9D297" w14:textId="77777777" w:rsidR="007F2093" w:rsidRPr="008D6ED8" w:rsidRDefault="00B814DE" w:rsidP="00CF728F">
      <w:pPr>
        <w:rPr>
          <w:rFonts w:ascii="Times New Roman" w:hAnsi="Times New Roman" w:cs="Times New Roman"/>
        </w:rPr>
      </w:pPr>
      <w:r>
        <w:rPr>
          <w:noProof/>
        </w:rPr>
        <w:pict w14:anchorId="019A7854">
          <v:line id="_x0000_s1071" style="position:absolute;z-index:251654656;visibility:visible;mso-wrap-distance-top:-1e-4mm;mso-wrap-distance-bottom:-1e-4mm" from="-1pt,2.55pt" to="461.25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" strokecolor="#00b0f0" strokeweight="3pt">
            <v:stroke joinstyle="miter"/>
            <v:shadow on="t" color="black" opacity="26214f" origin="-.5,-.5" offset=".74836mm,.74836mm"/>
          </v:line>
        </w:pict>
      </w:r>
    </w:p>
    <w:p w14:paraId="5240AE4A" w14:textId="77777777" w:rsidR="00BA2D1B" w:rsidRPr="008D6ED8" w:rsidRDefault="00BA2D1B" w:rsidP="00021267">
      <w:pPr>
        <w:rPr>
          <w:rFonts w:ascii="Times New Roman" w:hAnsi="Times New Roman" w:cs="Times New Roman"/>
        </w:rPr>
        <w:sectPr w:rsidR="00BA2D1B" w:rsidRPr="008D6ED8">
          <w:headerReference w:type="default" r:id="rId7"/>
          <w:pgSz w:w="12240" w:h="15845"/>
          <w:pgMar w:top="1440" w:right="1440" w:bottom="1440" w:left="1440" w:header="0" w:footer="0" w:gutter="0"/>
          <w:cols w:space="0" w:equalWidth="0">
            <w:col w:w="9365"/>
          </w:cols>
          <w:docGrid w:linePitch="360"/>
        </w:sectPr>
      </w:pPr>
    </w:p>
    <w:p w14:paraId="166B3902" w14:textId="77777777" w:rsidR="007F2093" w:rsidRPr="008D6ED8" w:rsidRDefault="007F2093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Team Oriented and Self Starter</w:t>
      </w:r>
    </w:p>
    <w:p w14:paraId="2A76B953" w14:textId="77777777" w:rsidR="007F2093" w:rsidRPr="008D6ED8" w:rsidRDefault="007F2093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Project &amp; Program Management</w:t>
      </w:r>
    </w:p>
    <w:p w14:paraId="27B07674" w14:textId="77777777" w:rsidR="0068557F" w:rsidRPr="008D6ED8" w:rsidRDefault="007F2093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 xml:space="preserve">Process </w:t>
      </w:r>
      <w:r w:rsidR="002F1D5D">
        <w:rPr>
          <w:rFonts w:ascii="Times New Roman" w:hAnsi="Times New Roman" w:cs="Times New Roman"/>
        </w:rPr>
        <w:t>/</w:t>
      </w:r>
      <w:r w:rsidRPr="008D6ED8">
        <w:rPr>
          <w:rFonts w:ascii="Times New Roman" w:hAnsi="Times New Roman" w:cs="Times New Roman"/>
        </w:rPr>
        <w:t xml:space="preserve"> Procedure Guidelines</w:t>
      </w:r>
    </w:p>
    <w:p w14:paraId="37BCF6B0" w14:textId="77777777" w:rsidR="0068557F" w:rsidRPr="008D6ED8" w:rsidRDefault="007F2093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Strong Problem Solving with Timely Resolution</w:t>
      </w:r>
    </w:p>
    <w:p w14:paraId="6750A0C4" w14:textId="77777777" w:rsidR="0068557F" w:rsidRPr="008D6ED8" w:rsidRDefault="007F2093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 xml:space="preserve">Core </w:t>
      </w:r>
      <w:r w:rsidR="002F1D5D">
        <w:rPr>
          <w:rFonts w:ascii="Times New Roman" w:hAnsi="Times New Roman" w:cs="Times New Roman"/>
        </w:rPr>
        <w:t>A</w:t>
      </w:r>
      <w:r w:rsidRPr="008D6ED8">
        <w:rPr>
          <w:rFonts w:ascii="Times New Roman" w:hAnsi="Times New Roman" w:cs="Times New Roman"/>
        </w:rPr>
        <w:t xml:space="preserve">nalysis </w:t>
      </w:r>
      <w:r w:rsidR="002F1D5D">
        <w:rPr>
          <w:rFonts w:ascii="Times New Roman" w:hAnsi="Times New Roman" w:cs="Times New Roman"/>
        </w:rPr>
        <w:t>&amp;</w:t>
      </w:r>
      <w:r w:rsidRPr="008D6ED8">
        <w:rPr>
          <w:rFonts w:ascii="Times New Roman" w:hAnsi="Times New Roman" w:cs="Times New Roman"/>
        </w:rPr>
        <w:t xml:space="preserve"> </w:t>
      </w:r>
      <w:r w:rsidR="002F1D5D">
        <w:rPr>
          <w:rFonts w:ascii="Times New Roman" w:hAnsi="Times New Roman" w:cs="Times New Roman"/>
        </w:rPr>
        <w:t>U</w:t>
      </w:r>
      <w:r w:rsidRPr="008D6ED8">
        <w:rPr>
          <w:rFonts w:ascii="Times New Roman" w:hAnsi="Times New Roman" w:cs="Times New Roman"/>
        </w:rPr>
        <w:t>sage with Splunk</w:t>
      </w:r>
    </w:p>
    <w:p w14:paraId="1B346F73" w14:textId="77777777" w:rsidR="0068557F" w:rsidRPr="008D6ED8" w:rsidRDefault="007F2093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 xml:space="preserve">Sound Written </w:t>
      </w:r>
      <w:r w:rsidR="002F1D5D">
        <w:rPr>
          <w:rFonts w:ascii="Times New Roman" w:hAnsi="Times New Roman" w:cs="Times New Roman"/>
        </w:rPr>
        <w:t>&amp; V</w:t>
      </w:r>
      <w:r w:rsidRPr="008D6ED8">
        <w:rPr>
          <w:rFonts w:ascii="Times New Roman" w:hAnsi="Times New Roman" w:cs="Times New Roman"/>
        </w:rPr>
        <w:t>erbal Communications</w:t>
      </w:r>
    </w:p>
    <w:p w14:paraId="45A44600" w14:textId="77777777" w:rsidR="00BA2D1B" w:rsidRPr="008D6ED8" w:rsidRDefault="00BA2D1B" w:rsidP="00CA06E4">
      <w:pPr>
        <w:ind w:left="720"/>
        <w:rPr>
          <w:rFonts w:ascii="Times New Roman" w:hAnsi="Times New Roman" w:cs="Times New Roman"/>
        </w:rPr>
      </w:pPr>
      <w:bookmarkStart w:id="1" w:name="_Hlk36062403"/>
    </w:p>
    <w:bookmarkEnd w:id="1"/>
    <w:p w14:paraId="4A1E42D2" w14:textId="77777777" w:rsidR="007F2093" w:rsidRPr="008D6ED8" w:rsidRDefault="007F2093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 xml:space="preserve">Effectively </w:t>
      </w:r>
      <w:r w:rsidR="002F1D5D">
        <w:rPr>
          <w:rFonts w:ascii="Times New Roman" w:hAnsi="Times New Roman" w:cs="Times New Roman"/>
        </w:rPr>
        <w:t>M</w:t>
      </w:r>
      <w:r w:rsidRPr="008D6ED8">
        <w:rPr>
          <w:rFonts w:ascii="Times New Roman" w:hAnsi="Times New Roman" w:cs="Times New Roman"/>
        </w:rPr>
        <w:t xml:space="preserve">anage </w:t>
      </w:r>
      <w:r w:rsidR="002F1D5D">
        <w:rPr>
          <w:rFonts w:ascii="Times New Roman" w:hAnsi="Times New Roman" w:cs="Times New Roman"/>
        </w:rPr>
        <w:t>P</w:t>
      </w:r>
      <w:r w:rsidRPr="008D6ED8">
        <w:rPr>
          <w:rFonts w:ascii="Times New Roman" w:hAnsi="Times New Roman" w:cs="Times New Roman"/>
        </w:rPr>
        <w:t xml:space="preserve">riorities &amp; </w:t>
      </w:r>
      <w:r w:rsidR="002F1D5D">
        <w:rPr>
          <w:rFonts w:ascii="Times New Roman" w:hAnsi="Times New Roman" w:cs="Times New Roman"/>
        </w:rPr>
        <w:t>M</w:t>
      </w:r>
      <w:r w:rsidRPr="008D6ED8">
        <w:rPr>
          <w:rFonts w:ascii="Times New Roman" w:hAnsi="Times New Roman" w:cs="Times New Roman"/>
        </w:rPr>
        <w:t>ulti-tasking</w:t>
      </w:r>
    </w:p>
    <w:p w14:paraId="05F63D72" w14:textId="77777777" w:rsidR="0068557F" w:rsidRPr="008D6ED8" w:rsidRDefault="007F2093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Scheduling &amp; Workforce Planning</w:t>
      </w:r>
    </w:p>
    <w:p w14:paraId="529FF902" w14:textId="77777777" w:rsidR="007F2093" w:rsidRPr="008D6ED8" w:rsidRDefault="007F2093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Audience Driven Communicator</w:t>
      </w:r>
    </w:p>
    <w:p w14:paraId="5E209D36" w14:textId="77777777" w:rsidR="0068557F" w:rsidRDefault="007F2093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 xml:space="preserve">Recognized for Top </w:t>
      </w:r>
      <w:r w:rsidR="0068557F">
        <w:rPr>
          <w:rFonts w:ascii="Times New Roman" w:hAnsi="Times New Roman" w:cs="Times New Roman"/>
        </w:rPr>
        <w:t>Performance</w:t>
      </w:r>
    </w:p>
    <w:p w14:paraId="243C1881" w14:textId="77777777" w:rsidR="002F1D5D" w:rsidRDefault="002F1D5D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Analysis and Trending</w:t>
      </w:r>
    </w:p>
    <w:p w14:paraId="3084D851" w14:textId="77777777" w:rsidR="00CA06E4" w:rsidRPr="002F1D5D" w:rsidRDefault="00CA06E4" w:rsidP="002F1D5D">
      <w:pPr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 Solving in Complex Environments</w:t>
      </w:r>
    </w:p>
    <w:p w14:paraId="736B71E4" w14:textId="77777777" w:rsidR="00BA2D1B" w:rsidRDefault="00BA2D1B" w:rsidP="00021267">
      <w:pPr>
        <w:rPr>
          <w:rFonts w:ascii="Times New Roman" w:hAnsi="Times New Roman" w:cs="Times New Roman"/>
        </w:rPr>
      </w:pPr>
    </w:p>
    <w:p w14:paraId="7BFD2931" w14:textId="77777777" w:rsidR="0068557F" w:rsidRPr="008D6ED8" w:rsidRDefault="0068557F" w:rsidP="00021267">
      <w:pPr>
        <w:rPr>
          <w:rFonts w:ascii="Times New Roman" w:hAnsi="Times New Roman" w:cs="Times New Roman"/>
        </w:rPr>
        <w:sectPr w:rsidR="0068557F" w:rsidRPr="008D6ED8" w:rsidSect="002F1D5D">
          <w:type w:val="continuous"/>
          <w:pgSz w:w="12240" w:h="15845"/>
          <w:pgMar w:top="1440" w:right="1440" w:bottom="1440" w:left="1440" w:header="0" w:footer="0" w:gutter="0"/>
          <w:cols w:num="2" w:space="0"/>
          <w:docGrid w:linePitch="360"/>
        </w:sectPr>
      </w:pPr>
    </w:p>
    <w:p w14:paraId="3A223643" w14:textId="77777777" w:rsidR="00BA2D1B" w:rsidRPr="008D6ED8" w:rsidRDefault="00BA2D1B" w:rsidP="00BA2D1B">
      <w:pPr>
        <w:rPr>
          <w:rFonts w:ascii="Times New Roman" w:hAnsi="Times New Roman" w:cs="Times New Roman"/>
        </w:rPr>
        <w:sectPr w:rsidR="00BA2D1B" w:rsidRPr="008D6ED8" w:rsidSect="00BA2D1B">
          <w:headerReference w:type="default" r:id="rId8"/>
          <w:type w:val="continuous"/>
          <w:pgSz w:w="12240" w:h="15845"/>
          <w:pgMar w:top="1440" w:right="1440" w:bottom="1440" w:left="1440" w:header="0" w:footer="0" w:gutter="0"/>
          <w:cols w:space="0" w:equalWidth="0">
            <w:col w:w="9365"/>
          </w:cols>
          <w:docGrid w:linePitch="360"/>
        </w:sectPr>
      </w:pPr>
    </w:p>
    <w:p w14:paraId="4D886CC0" w14:textId="77777777" w:rsidR="007F2093" w:rsidRPr="008D6ED8" w:rsidRDefault="00CF728F" w:rsidP="0002126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6ED8">
        <w:rPr>
          <w:rFonts w:ascii="Times New Roman" w:hAnsi="Times New Roman" w:cs="Times New Roman"/>
          <w:b/>
          <w:bCs/>
          <w:sz w:val="24"/>
          <w:szCs w:val="24"/>
        </w:rPr>
        <w:t>PROFESSIONAL EXPERIENCE</w:t>
      </w:r>
    </w:p>
    <w:p w14:paraId="05C0D560" w14:textId="77777777" w:rsidR="007F2093" w:rsidRPr="008D6ED8" w:rsidRDefault="00B814DE" w:rsidP="00CF728F">
      <w:pPr>
        <w:rPr>
          <w:rFonts w:ascii="Times New Roman" w:hAnsi="Times New Roman" w:cs="Times New Roman"/>
        </w:rPr>
      </w:pPr>
      <w:r>
        <w:rPr>
          <w:noProof/>
        </w:rPr>
        <w:pict w14:anchorId="1E06E3A4">
          <v:line id="_x0000_s1070" style="position:absolute;z-index:251655680;visibility:visible;mso-wrap-distance-top:-1e-4mm;mso-wrap-distance-bottom:-1e-4mm" from="-1pt,1.75pt" to="4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" strokecolor="#00b0f0" strokeweight="3pt">
            <v:stroke joinstyle="miter"/>
            <v:shadow on="t" color="black" opacity="26214f" origin="-.5,-.5" offset=".74836mm,.74836mm"/>
          </v:line>
        </w:pict>
      </w:r>
    </w:p>
    <w:p w14:paraId="51C66C43" w14:textId="77777777" w:rsidR="00CF728F" w:rsidRPr="008D6ED8" w:rsidRDefault="00CF728F" w:rsidP="00CF728F">
      <w:pPr>
        <w:rPr>
          <w:rFonts w:ascii="Times New Roman" w:hAnsi="Times New Roman" w:cs="Times New Roman"/>
        </w:rPr>
      </w:pPr>
    </w:p>
    <w:p w14:paraId="44341C82" w14:textId="40D62E10" w:rsidR="007F2093" w:rsidRPr="008D6ED8" w:rsidRDefault="00CF728F" w:rsidP="0068557F">
      <w:pPr>
        <w:ind w:right="-9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  <w:b/>
          <w:bCs/>
          <w:sz w:val="24"/>
          <w:szCs w:val="24"/>
        </w:rPr>
        <w:t>SR. TECHNICAL OPERATIONS SUPPORT ANALYST</w:t>
      </w:r>
      <w:r w:rsidR="00021267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Pr="008D6ED8">
        <w:rPr>
          <w:rFonts w:ascii="Times New Roman" w:hAnsi="Times New Roman" w:cs="Times New Roman"/>
        </w:rPr>
        <w:t xml:space="preserve">Expedia </w:t>
      </w:r>
      <w:r w:rsidR="0086478F" w:rsidRPr="008D6ED8">
        <w:rPr>
          <w:rFonts w:ascii="Times New Roman" w:hAnsi="Times New Roman" w:cs="Times New Roman"/>
        </w:rPr>
        <w:t>Inc |</w:t>
      </w:r>
      <w:r w:rsidR="0086478F">
        <w:rPr>
          <w:rFonts w:ascii="Times New Roman" w:hAnsi="Times New Roman" w:cs="Times New Roman"/>
        </w:rPr>
        <w:t xml:space="preserve"> </w:t>
      </w:r>
      <w:r w:rsidR="00021267">
        <w:rPr>
          <w:rFonts w:ascii="Times New Roman" w:hAnsi="Times New Roman" w:cs="Times New Roman"/>
        </w:rPr>
        <w:t xml:space="preserve">                  </w:t>
      </w:r>
      <w:r w:rsidR="0086478F" w:rsidRPr="008D6ED8">
        <w:rPr>
          <w:rFonts w:ascii="Times New Roman" w:hAnsi="Times New Roman" w:cs="Times New Roman"/>
        </w:rPr>
        <w:t>2018</w:t>
      </w:r>
      <w:r w:rsidR="007F2093" w:rsidRPr="008D6ED8">
        <w:rPr>
          <w:rFonts w:ascii="Times New Roman" w:hAnsi="Times New Roman" w:cs="Times New Roman"/>
        </w:rPr>
        <w:t xml:space="preserve"> to </w:t>
      </w:r>
      <w:r w:rsidR="00EE7A23">
        <w:rPr>
          <w:rFonts w:ascii="Times New Roman" w:hAnsi="Times New Roman" w:cs="Times New Roman"/>
        </w:rPr>
        <w:t>2020</w:t>
      </w:r>
      <w:r w:rsidRPr="008D6ED8">
        <w:rPr>
          <w:rFonts w:ascii="Times New Roman" w:hAnsi="Times New Roman" w:cs="Times New Roman"/>
        </w:rPr>
        <w:t xml:space="preserve"> </w:t>
      </w:r>
    </w:p>
    <w:p w14:paraId="1E367CB9" w14:textId="77777777" w:rsidR="00CF728F" w:rsidRPr="008D6ED8" w:rsidRDefault="00B814DE" w:rsidP="00CF728F">
      <w:pPr>
        <w:rPr>
          <w:rFonts w:ascii="Times New Roman" w:hAnsi="Times New Roman" w:cs="Times New Roman"/>
        </w:rPr>
      </w:pPr>
      <w:r>
        <w:rPr>
          <w:noProof/>
        </w:rPr>
        <w:pict w14:anchorId="0957DC1B">
          <v:line id="_x0000_s1069" style="position:absolute;z-index:251656704;visibility:visible;mso-wrap-distance-top:-1e-4mm;mso-wrap-distance-bottom:-1e-4mm" from="-1pt,1.45pt" to="4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" strokecolor="#00b0f0" strokeweight="3pt">
            <v:stroke joinstyle="miter"/>
            <v:shadow on="t" color="black" opacity="26214f" origin="-.5,-.5" offset=".74836mm,.74836mm"/>
          </v:line>
        </w:pict>
      </w:r>
    </w:p>
    <w:p w14:paraId="2B5B825A" w14:textId="77777777" w:rsidR="00CF728F" w:rsidRPr="008D6ED8" w:rsidRDefault="00CF728F" w:rsidP="00CF728F">
      <w:pPr>
        <w:rPr>
          <w:rFonts w:ascii="Times New Roman" w:hAnsi="Times New Roman" w:cs="Times New Roman"/>
        </w:rPr>
      </w:pPr>
    </w:p>
    <w:p w14:paraId="70A4728F" w14:textId="77777777" w:rsidR="009D099A" w:rsidRPr="008D6ED8" w:rsidRDefault="00D60CE2" w:rsidP="009D099A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D60CE2">
        <w:rPr>
          <w:rFonts w:ascii="Times New Roman" w:hAnsi="Times New Roman" w:cs="Times New Roman"/>
          <w:b/>
          <w:bCs/>
          <w:i/>
          <w:iCs/>
        </w:rPr>
        <w:t xml:space="preserve">Responsible for the </w:t>
      </w:r>
      <w:r w:rsidR="007F2093" w:rsidRPr="00D60CE2">
        <w:rPr>
          <w:rFonts w:ascii="Times New Roman" w:hAnsi="Times New Roman" w:cs="Times New Roman"/>
          <w:b/>
          <w:bCs/>
          <w:i/>
          <w:iCs/>
        </w:rPr>
        <w:t>24x7 Global Customer Operations Command Center</w:t>
      </w:r>
      <w:r w:rsidR="007F2093" w:rsidRPr="008D6ED8">
        <w:rPr>
          <w:rFonts w:ascii="Times New Roman" w:hAnsi="Times New Roman" w:cs="Times New Roman"/>
        </w:rPr>
        <w:t xml:space="preserve"> application tool management, incident response, coordination, and resolution</w:t>
      </w:r>
      <w:bookmarkStart w:id="2" w:name="page2"/>
      <w:bookmarkEnd w:id="2"/>
    </w:p>
    <w:p w14:paraId="6FCBDD2B" w14:textId="77777777" w:rsidR="009D099A" w:rsidRPr="00F50EF5" w:rsidRDefault="007F2093" w:rsidP="00F50EF5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Monitor</w:t>
      </w:r>
      <w:r w:rsidR="00F50EF5">
        <w:rPr>
          <w:rFonts w:ascii="Times New Roman" w:hAnsi="Times New Roman" w:cs="Times New Roman"/>
        </w:rPr>
        <w:t>s</w:t>
      </w:r>
      <w:r w:rsidRPr="008D6ED8">
        <w:rPr>
          <w:rFonts w:ascii="Times New Roman" w:hAnsi="Times New Roman" w:cs="Times New Roman"/>
        </w:rPr>
        <w:t xml:space="preserve"> real-time performance and analysis of system health</w:t>
      </w:r>
      <w:r w:rsidR="005E7994">
        <w:rPr>
          <w:rFonts w:ascii="Times New Roman" w:hAnsi="Times New Roman" w:cs="Times New Roman"/>
        </w:rPr>
        <w:t xml:space="preserve">, </w:t>
      </w:r>
      <w:r w:rsidR="00F50EF5" w:rsidRPr="00F50EF5">
        <w:rPr>
          <w:rFonts w:ascii="Times New Roman" w:hAnsi="Times New Roman" w:cs="Times New Roman"/>
        </w:rPr>
        <w:t>l</w:t>
      </w:r>
      <w:r w:rsidRPr="00F50EF5">
        <w:rPr>
          <w:rFonts w:ascii="Times New Roman" w:hAnsi="Times New Roman" w:cs="Times New Roman"/>
        </w:rPr>
        <w:t>ead</w:t>
      </w:r>
      <w:r w:rsidR="00F50EF5" w:rsidRPr="00F50EF5">
        <w:rPr>
          <w:rFonts w:ascii="Times New Roman" w:hAnsi="Times New Roman" w:cs="Times New Roman"/>
        </w:rPr>
        <w:t>s</w:t>
      </w:r>
      <w:r w:rsidRPr="00F50EF5">
        <w:rPr>
          <w:rFonts w:ascii="Times New Roman" w:hAnsi="Times New Roman" w:cs="Times New Roman"/>
        </w:rPr>
        <w:t xml:space="preserve"> and oversee</w:t>
      </w:r>
      <w:r w:rsidR="00F50EF5" w:rsidRPr="00F50EF5">
        <w:rPr>
          <w:rFonts w:ascii="Times New Roman" w:hAnsi="Times New Roman" w:cs="Times New Roman"/>
        </w:rPr>
        <w:t>s</w:t>
      </w:r>
      <w:r w:rsidRPr="00F50EF5">
        <w:rPr>
          <w:rFonts w:ascii="Times New Roman" w:hAnsi="Times New Roman" w:cs="Times New Roman"/>
        </w:rPr>
        <w:t xml:space="preserve"> contact center queues,</w:t>
      </w:r>
      <w:r w:rsidR="005E7994">
        <w:rPr>
          <w:rFonts w:ascii="Times New Roman" w:hAnsi="Times New Roman" w:cs="Times New Roman"/>
        </w:rPr>
        <w:t xml:space="preserve"> and</w:t>
      </w:r>
      <w:r w:rsidRPr="00F50EF5">
        <w:rPr>
          <w:rFonts w:ascii="Times New Roman" w:hAnsi="Times New Roman" w:cs="Times New Roman"/>
        </w:rPr>
        <w:t xml:space="preserve"> manage</w:t>
      </w:r>
      <w:r w:rsidR="005E7994">
        <w:rPr>
          <w:rFonts w:ascii="Times New Roman" w:hAnsi="Times New Roman" w:cs="Times New Roman"/>
        </w:rPr>
        <w:t>s</w:t>
      </w:r>
      <w:r w:rsidRPr="00F50EF5">
        <w:rPr>
          <w:rFonts w:ascii="Times New Roman" w:hAnsi="Times New Roman" w:cs="Times New Roman"/>
        </w:rPr>
        <w:t xml:space="preserve"> global time zones and hand-offs</w:t>
      </w:r>
    </w:p>
    <w:p w14:paraId="7AF0B952" w14:textId="77777777" w:rsidR="00D60CE2" w:rsidRPr="00D60CE2" w:rsidRDefault="00D60CE2" w:rsidP="00D60CE2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D60CE2">
        <w:rPr>
          <w:rFonts w:ascii="Times New Roman" w:hAnsi="Times New Roman" w:cs="Times New Roman"/>
          <w:b/>
          <w:bCs/>
          <w:i/>
          <w:iCs/>
        </w:rPr>
        <w:t>M</w:t>
      </w:r>
      <w:r w:rsidR="00A00D9E">
        <w:rPr>
          <w:rFonts w:ascii="Times New Roman" w:hAnsi="Times New Roman" w:cs="Times New Roman"/>
          <w:b/>
          <w:bCs/>
          <w:i/>
          <w:iCs/>
        </w:rPr>
        <w:t>onitors</w:t>
      </w:r>
      <w:r w:rsidRPr="00D60CE2">
        <w:rPr>
          <w:rFonts w:ascii="Times New Roman" w:hAnsi="Times New Roman" w:cs="Times New Roman"/>
          <w:b/>
          <w:bCs/>
          <w:i/>
          <w:iCs/>
        </w:rPr>
        <w:t xml:space="preserve"> both regional and functional support resources</w:t>
      </w:r>
      <w:r w:rsidRPr="00D60CE2">
        <w:rPr>
          <w:rFonts w:ascii="Times New Roman" w:hAnsi="Times New Roman" w:cs="Times New Roman"/>
        </w:rPr>
        <w:t xml:space="preserve"> </w:t>
      </w:r>
      <w:r w:rsidR="007047A3">
        <w:rPr>
          <w:rFonts w:ascii="Times New Roman" w:hAnsi="Times New Roman" w:cs="Times New Roman"/>
        </w:rPr>
        <w:t xml:space="preserve">to </w:t>
      </w:r>
      <w:r w:rsidRPr="00D60CE2">
        <w:rPr>
          <w:rFonts w:ascii="Times New Roman" w:hAnsi="Times New Roman" w:cs="Times New Roman"/>
        </w:rPr>
        <w:t>ensur</w:t>
      </w:r>
      <w:r w:rsidR="007047A3">
        <w:rPr>
          <w:rFonts w:ascii="Times New Roman" w:hAnsi="Times New Roman" w:cs="Times New Roman"/>
        </w:rPr>
        <w:t>e</w:t>
      </w:r>
      <w:r w:rsidRPr="00D60CE2">
        <w:rPr>
          <w:rFonts w:ascii="Times New Roman" w:hAnsi="Times New Roman" w:cs="Times New Roman"/>
        </w:rPr>
        <w:t xml:space="preserve"> optimal procedures and practices are being followed.</w:t>
      </w:r>
    </w:p>
    <w:p w14:paraId="000284FD" w14:textId="77777777" w:rsidR="00D60CE2" w:rsidRPr="00D60CE2" w:rsidRDefault="00D60CE2" w:rsidP="00D60CE2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D60CE2">
        <w:rPr>
          <w:rFonts w:ascii="Times New Roman" w:hAnsi="Times New Roman" w:cs="Times New Roman"/>
          <w:b/>
          <w:bCs/>
          <w:i/>
          <w:iCs/>
        </w:rPr>
        <w:t>Manag</w:t>
      </w:r>
      <w:r w:rsidR="00A00D9E">
        <w:rPr>
          <w:rFonts w:ascii="Times New Roman" w:hAnsi="Times New Roman" w:cs="Times New Roman"/>
          <w:b/>
          <w:bCs/>
          <w:i/>
          <w:iCs/>
        </w:rPr>
        <w:t>es</w:t>
      </w:r>
      <w:r w:rsidRPr="00D60CE2">
        <w:rPr>
          <w:rFonts w:ascii="Times New Roman" w:hAnsi="Times New Roman" w:cs="Times New Roman"/>
          <w:b/>
          <w:bCs/>
          <w:i/>
          <w:iCs/>
        </w:rPr>
        <w:t xml:space="preserve"> the deployment, monitoring, maintenance, development, upgrade, and support of all IT systems</w:t>
      </w:r>
      <w:r w:rsidRPr="00D60CE2">
        <w:rPr>
          <w:rFonts w:ascii="Times New Roman" w:hAnsi="Times New Roman" w:cs="Times New Roman"/>
        </w:rPr>
        <w:t xml:space="preserve">, including servers, pcs, operating systems, telephones, and software applications for 2 regional sites. </w:t>
      </w:r>
    </w:p>
    <w:p w14:paraId="7BB49DAC" w14:textId="77777777" w:rsidR="00D60CE2" w:rsidRPr="00D60CE2" w:rsidRDefault="00D60CE2" w:rsidP="00D60CE2">
      <w:pPr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  <w:i/>
          <w:iCs/>
        </w:rPr>
      </w:pPr>
      <w:r w:rsidRPr="00D60CE2">
        <w:rPr>
          <w:rFonts w:ascii="Times New Roman" w:hAnsi="Times New Roman" w:cs="Times New Roman"/>
          <w:b/>
          <w:bCs/>
          <w:i/>
          <w:iCs/>
        </w:rPr>
        <w:t>Provid</w:t>
      </w:r>
      <w:r w:rsidR="00A00D9E">
        <w:rPr>
          <w:rFonts w:ascii="Times New Roman" w:hAnsi="Times New Roman" w:cs="Times New Roman"/>
          <w:b/>
          <w:bCs/>
          <w:i/>
          <w:iCs/>
        </w:rPr>
        <w:t>es</w:t>
      </w:r>
      <w:r w:rsidRPr="00D60CE2">
        <w:rPr>
          <w:rFonts w:ascii="Times New Roman" w:hAnsi="Times New Roman" w:cs="Times New Roman"/>
          <w:b/>
          <w:bCs/>
          <w:i/>
          <w:iCs/>
        </w:rPr>
        <w:t xml:space="preserve"> expertise and support during systems upgrades, installations, conversions, and file maintenance.</w:t>
      </w:r>
    </w:p>
    <w:p w14:paraId="5B11BF6D" w14:textId="77777777" w:rsidR="00D60CE2" w:rsidRPr="00D60CE2" w:rsidRDefault="00D60CE2" w:rsidP="00D60CE2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D60CE2">
        <w:rPr>
          <w:rFonts w:ascii="Times New Roman" w:hAnsi="Times New Roman" w:cs="Times New Roman"/>
        </w:rPr>
        <w:t>Oversee</w:t>
      </w:r>
      <w:r w:rsidR="00A00D9E">
        <w:rPr>
          <w:rFonts w:ascii="Times New Roman" w:hAnsi="Times New Roman" w:cs="Times New Roman"/>
        </w:rPr>
        <w:t>s</w:t>
      </w:r>
      <w:r w:rsidRPr="00D60CE2">
        <w:rPr>
          <w:rFonts w:ascii="Times New Roman" w:hAnsi="Times New Roman" w:cs="Times New Roman"/>
        </w:rPr>
        <w:t xml:space="preserve"> system development and enhancement and the integration of new systems with existing systems.</w:t>
      </w:r>
    </w:p>
    <w:p w14:paraId="52E9AE9C" w14:textId="77777777" w:rsidR="00D60CE2" w:rsidRPr="00D60CE2" w:rsidRDefault="00D60CE2" w:rsidP="00D60CE2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D60CE2">
        <w:rPr>
          <w:rFonts w:ascii="Times New Roman" w:hAnsi="Times New Roman" w:cs="Times New Roman"/>
          <w:b/>
          <w:bCs/>
          <w:i/>
          <w:iCs/>
        </w:rPr>
        <w:t>Develop</w:t>
      </w:r>
      <w:r w:rsidR="00A00D9E">
        <w:rPr>
          <w:rFonts w:ascii="Times New Roman" w:hAnsi="Times New Roman" w:cs="Times New Roman"/>
          <w:b/>
          <w:bCs/>
          <w:i/>
          <w:iCs/>
        </w:rPr>
        <w:t>s</w:t>
      </w:r>
      <w:r w:rsidRPr="00D60CE2">
        <w:rPr>
          <w:rFonts w:ascii="Times New Roman" w:hAnsi="Times New Roman" w:cs="Times New Roman"/>
          <w:b/>
          <w:bCs/>
          <w:i/>
          <w:iCs/>
        </w:rPr>
        <w:t xml:space="preserve"> standard operating procedures and best practices</w:t>
      </w:r>
      <w:r w:rsidRPr="00D60CE2">
        <w:rPr>
          <w:rFonts w:ascii="Times New Roman" w:hAnsi="Times New Roman" w:cs="Times New Roman"/>
        </w:rPr>
        <w:t>, including providing written protocols and guidance to IT staff and to end-users.</w:t>
      </w:r>
    </w:p>
    <w:p w14:paraId="69DC73BB" w14:textId="77777777" w:rsidR="007F2093" w:rsidRPr="008D6ED8" w:rsidRDefault="007F2093" w:rsidP="009D099A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D60CE2">
        <w:rPr>
          <w:rFonts w:ascii="Times New Roman" w:hAnsi="Times New Roman" w:cs="Times New Roman"/>
        </w:rPr>
        <w:t>Build</w:t>
      </w:r>
      <w:r w:rsidR="00A00D9E">
        <w:rPr>
          <w:rFonts w:ascii="Times New Roman" w:hAnsi="Times New Roman" w:cs="Times New Roman"/>
        </w:rPr>
        <w:t>s</w:t>
      </w:r>
      <w:r w:rsidRPr="00D60CE2">
        <w:rPr>
          <w:rFonts w:ascii="Times New Roman" w:hAnsi="Times New Roman" w:cs="Times New Roman"/>
        </w:rPr>
        <w:t xml:space="preserve"> repeatable operational procedures and drive improvement to incident coordination across multiple teams</w:t>
      </w:r>
      <w:r w:rsidR="007047A3">
        <w:rPr>
          <w:rFonts w:ascii="Times New Roman" w:hAnsi="Times New Roman" w:cs="Times New Roman"/>
        </w:rPr>
        <w:t>.</w:t>
      </w:r>
    </w:p>
    <w:p w14:paraId="4950BDB3" w14:textId="77777777" w:rsidR="009D099A" w:rsidRPr="008D6ED8" w:rsidRDefault="007047A3" w:rsidP="009D099A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i/>
          <w:iCs/>
        </w:rPr>
        <w:t>Establishes</w:t>
      </w:r>
      <w:r w:rsidR="007F2093" w:rsidRPr="00D60CE2">
        <w:rPr>
          <w:rFonts w:ascii="Times New Roman" w:hAnsi="Times New Roman" w:cs="Times New Roman"/>
          <w:b/>
          <w:bCs/>
          <w:i/>
          <w:iCs/>
        </w:rPr>
        <w:t xml:space="preserve"> priorities</w:t>
      </w:r>
      <w:r>
        <w:rPr>
          <w:rFonts w:ascii="Times New Roman" w:hAnsi="Times New Roman" w:cs="Times New Roman"/>
          <w:b/>
          <w:bCs/>
          <w:i/>
          <w:iCs/>
        </w:rPr>
        <w:t xml:space="preserve">, </w:t>
      </w:r>
      <w:r w:rsidR="007F2093" w:rsidRPr="00D60CE2">
        <w:rPr>
          <w:rFonts w:ascii="Times New Roman" w:hAnsi="Times New Roman" w:cs="Times New Roman"/>
          <w:b/>
          <w:bCs/>
          <w:i/>
          <w:iCs/>
        </w:rPr>
        <w:t>plan</w:t>
      </w:r>
      <w:r w:rsidR="00A00D9E">
        <w:rPr>
          <w:rFonts w:ascii="Times New Roman" w:hAnsi="Times New Roman" w:cs="Times New Roman"/>
          <w:b/>
          <w:bCs/>
          <w:i/>
          <w:iCs/>
        </w:rPr>
        <w:t>s</w:t>
      </w:r>
      <w:r w:rsidR="007F2093" w:rsidRPr="00D60CE2">
        <w:rPr>
          <w:rFonts w:ascii="Times New Roman" w:hAnsi="Times New Roman" w:cs="Times New Roman"/>
          <w:b/>
          <w:bCs/>
          <w:i/>
          <w:iCs/>
        </w:rPr>
        <w:t xml:space="preserve"> work duties across incident response teams </w:t>
      </w:r>
      <w:r w:rsidR="007F2093" w:rsidRPr="008D6ED8">
        <w:rPr>
          <w:rFonts w:ascii="Times New Roman" w:hAnsi="Times New Roman" w:cs="Times New Roman"/>
        </w:rPr>
        <w:t>and coordinate</w:t>
      </w:r>
      <w:r>
        <w:rPr>
          <w:rFonts w:ascii="Times New Roman" w:hAnsi="Times New Roman" w:cs="Times New Roman"/>
        </w:rPr>
        <w:t>s</w:t>
      </w:r>
      <w:r w:rsidR="007F2093" w:rsidRPr="008D6ED8">
        <w:rPr>
          <w:rFonts w:ascii="Times New Roman" w:hAnsi="Times New Roman" w:cs="Times New Roman"/>
        </w:rPr>
        <w:t xml:space="preserve"> multiple incident/projects</w:t>
      </w:r>
      <w:r>
        <w:rPr>
          <w:rFonts w:ascii="Times New Roman" w:hAnsi="Times New Roman" w:cs="Times New Roman"/>
        </w:rPr>
        <w:t>.</w:t>
      </w:r>
    </w:p>
    <w:p w14:paraId="398A6407" w14:textId="77777777" w:rsidR="009D099A" w:rsidRPr="00D60CE2" w:rsidRDefault="007F2093" w:rsidP="007F2093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D60CE2">
        <w:rPr>
          <w:rFonts w:ascii="Times New Roman" w:hAnsi="Times New Roman" w:cs="Times New Roman"/>
          <w:b/>
          <w:bCs/>
          <w:i/>
          <w:iCs/>
        </w:rPr>
        <w:t>Lead</w:t>
      </w:r>
      <w:r w:rsidR="00A00D9E">
        <w:rPr>
          <w:rFonts w:ascii="Times New Roman" w:hAnsi="Times New Roman" w:cs="Times New Roman"/>
          <w:b/>
          <w:bCs/>
          <w:i/>
          <w:iCs/>
        </w:rPr>
        <w:t>s</w:t>
      </w:r>
      <w:r w:rsidRPr="00D60CE2">
        <w:rPr>
          <w:rFonts w:ascii="Times New Roman" w:hAnsi="Times New Roman" w:cs="Times New Roman"/>
          <w:b/>
          <w:bCs/>
          <w:i/>
          <w:iCs/>
        </w:rPr>
        <w:t xml:space="preserve"> communication excellence to stakeholders and contact centers </w:t>
      </w:r>
      <w:r w:rsidRPr="00D60CE2">
        <w:rPr>
          <w:rFonts w:ascii="Times New Roman" w:hAnsi="Times New Roman" w:cs="Times New Roman"/>
        </w:rPr>
        <w:t>which summarize key elements</w:t>
      </w:r>
      <w:r w:rsidR="00D60CE2">
        <w:rPr>
          <w:rFonts w:ascii="Times New Roman" w:hAnsi="Times New Roman" w:cs="Times New Roman"/>
        </w:rPr>
        <w:t xml:space="preserve"> </w:t>
      </w:r>
      <w:r w:rsidRPr="00D60CE2">
        <w:rPr>
          <w:rFonts w:ascii="Times New Roman" w:hAnsi="Times New Roman" w:cs="Times New Roman"/>
        </w:rPr>
        <w:t>of technical problem, impact, and resolution paths</w:t>
      </w:r>
      <w:r w:rsidR="007047A3">
        <w:rPr>
          <w:rFonts w:ascii="Times New Roman" w:hAnsi="Times New Roman" w:cs="Times New Roman"/>
        </w:rPr>
        <w:t>.</w:t>
      </w:r>
    </w:p>
    <w:p w14:paraId="0D2C3EE2" w14:textId="77777777" w:rsidR="001E3B4A" w:rsidRDefault="001E3B4A" w:rsidP="00CF72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750B83" w14:textId="77777777" w:rsidR="00CF728F" w:rsidRPr="008D6ED8" w:rsidRDefault="00CF728F" w:rsidP="00CF728F">
      <w:p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  <w:b/>
          <w:bCs/>
          <w:sz w:val="24"/>
          <w:szCs w:val="24"/>
        </w:rPr>
        <w:t>TIER 2 TECHNICAL SUPPORT</w:t>
      </w:r>
      <w:r w:rsidR="00BA2D1B" w:rsidRPr="008D6ED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21267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="00021267" w:rsidRPr="00021267">
        <w:rPr>
          <w:rFonts w:ascii="Times New Roman" w:hAnsi="Times New Roman" w:cs="Times New Roman"/>
        </w:rPr>
        <w:t>Expedia</w:t>
      </w:r>
      <w:r w:rsidR="00021267">
        <w:rPr>
          <w:rFonts w:ascii="Times New Roman" w:hAnsi="Times New Roman" w:cs="Times New Roman"/>
        </w:rPr>
        <w:t xml:space="preserve"> Inc</w:t>
      </w:r>
      <w:r w:rsidR="00021267">
        <w:rPr>
          <w:rFonts w:ascii="Times New Roman" w:hAnsi="Times New Roman" w:cs="Times New Roman"/>
          <w:b/>
          <w:bCs/>
          <w:sz w:val="24"/>
          <w:szCs w:val="24"/>
        </w:rPr>
        <w:t xml:space="preserve"> | </w:t>
      </w:r>
      <w:r w:rsidR="00BA2D1B" w:rsidRPr="008D6ED8">
        <w:rPr>
          <w:rFonts w:ascii="Times New Roman" w:hAnsi="Times New Roman" w:cs="Times New Roman"/>
          <w:b/>
          <w:bCs/>
        </w:rPr>
        <w:t xml:space="preserve"> </w:t>
      </w:r>
      <w:r w:rsidR="00021267">
        <w:rPr>
          <w:rFonts w:ascii="Times New Roman" w:hAnsi="Times New Roman" w:cs="Times New Roman"/>
          <w:b/>
          <w:bCs/>
        </w:rPr>
        <w:t xml:space="preserve">                                                                      </w:t>
      </w:r>
      <w:r w:rsidR="00BA2D1B" w:rsidRPr="008D6ED8">
        <w:rPr>
          <w:rFonts w:ascii="Times New Roman" w:hAnsi="Times New Roman" w:cs="Times New Roman"/>
        </w:rPr>
        <w:t>2013 - 2018</w:t>
      </w:r>
    </w:p>
    <w:p w14:paraId="26478F43" w14:textId="77777777" w:rsidR="00CF728F" w:rsidRPr="008D6ED8" w:rsidRDefault="00B814DE" w:rsidP="00CF728F">
      <w:pPr>
        <w:rPr>
          <w:rFonts w:ascii="Times New Roman" w:hAnsi="Times New Roman" w:cs="Times New Roman"/>
        </w:rPr>
      </w:pPr>
      <w:r>
        <w:rPr>
          <w:noProof/>
        </w:rPr>
        <w:pict w14:anchorId="0AA3A867">
          <v:line id="_x0000_s1068" style="position:absolute;z-index:251657728;visibility:visible;mso-wrap-distance-top:-1e-4mm;mso-wrap-distance-bottom:-1e-4mm" from="2.1pt,1.75pt" to="46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" strokecolor="#00b0f0" strokeweight="3pt">
            <v:stroke joinstyle="miter"/>
            <v:shadow on="t" color="black" opacity="26214f" origin="-.5,-.5" offset=".74836mm,.74836mm"/>
          </v:line>
        </w:pict>
      </w:r>
    </w:p>
    <w:p w14:paraId="224FBBC2" w14:textId="77777777" w:rsidR="00CF728F" w:rsidRPr="008D6ED8" w:rsidRDefault="00CF728F" w:rsidP="00CF728F">
      <w:pPr>
        <w:rPr>
          <w:rFonts w:ascii="Times New Roman" w:hAnsi="Times New Roman" w:cs="Times New Roman"/>
        </w:rPr>
      </w:pPr>
    </w:p>
    <w:p w14:paraId="67E2C0B7" w14:textId="77777777" w:rsidR="007F2093" w:rsidRPr="0086478F" w:rsidRDefault="00E0151B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Gathered p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>roblem resolution information, diagnos</w:t>
      </w:r>
      <w:r>
        <w:rPr>
          <w:rFonts w:ascii="Times New Roman" w:hAnsi="Times New Roman" w:cs="Times New Roman"/>
          <w:b/>
          <w:bCs/>
          <w:i/>
          <w:iCs/>
        </w:rPr>
        <w:t>ed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 xml:space="preserve"> the customers’ needs</w:t>
      </w:r>
      <w:r>
        <w:rPr>
          <w:rFonts w:ascii="Times New Roman" w:hAnsi="Times New Roman" w:cs="Times New Roman"/>
          <w:b/>
          <w:bCs/>
          <w:i/>
          <w:iCs/>
        </w:rPr>
        <w:t>,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 xml:space="preserve"> conduct</w:t>
      </w:r>
      <w:r>
        <w:rPr>
          <w:rFonts w:ascii="Times New Roman" w:hAnsi="Times New Roman" w:cs="Times New Roman"/>
          <w:b/>
          <w:bCs/>
          <w:i/>
          <w:iCs/>
        </w:rPr>
        <w:t>ed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 xml:space="preserve"> research to find correct solution, and confirm</w:t>
      </w:r>
      <w:r>
        <w:rPr>
          <w:rFonts w:ascii="Times New Roman" w:hAnsi="Times New Roman" w:cs="Times New Roman"/>
          <w:b/>
          <w:bCs/>
          <w:i/>
          <w:iCs/>
        </w:rPr>
        <w:t>ed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 xml:space="preserve"> that the customers </w:t>
      </w:r>
      <w:r w:rsidR="00CF728F" w:rsidRPr="0086478F">
        <w:rPr>
          <w:rFonts w:ascii="Times New Roman" w:hAnsi="Times New Roman" w:cs="Times New Roman"/>
          <w:b/>
          <w:bCs/>
          <w:i/>
          <w:iCs/>
        </w:rPr>
        <w:t>can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 xml:space="preserve"> access their required services or application</w:t>
      </w:r>
      <w:r w:rsidR="0086478F">
        <w:rPr>
          <w:rFonts w:ascii="Times New Roman" w:hAnsi="Times New Roman" w:cs="Times New Roman"/>
          <w:b/>
          <w:bCs/>
          <w:i/>
          <w:iCs/>
        </w:rPr>
        <w:t>.</w:t>
      </w:r>
    </w:p>
    <w:p w14:paraId="01081203" w14:textId="77777777" w:rsidR="007F2093" w:rsidRPr="00E0151B" w:rsidRDefault="00E0151B" w:rsidP="00E0151B">
      <w:pPr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  <w:i/>
          <w:iCs/>
        </w:rPr>
      </w:pPr>
      <w:r w:rsidRPr="00E0151B">
        <w:rPr>
          <w:rFonts w:ascii="Times New Roman" w:hAnsi="Times New Roman" w:cs="Times New Roman"/>
          <w:b/>
          <w:bCs/>
          <w:i/>
          <w:iCs/>
        </w:rPr>
        <w:lastRenderedPageBreak/>
        <w:t>Pr</w:t>
      </w:r>
      <w:r w:rsidR="007F2093" w:rsidRPr="00E0151B">
        <w:rPr>
          <w:rFonts w:ascii="Times New Roman" w:hAnsi="Times New Roman" w:cs="Times New Roman"/>
          <w:b/>
          <w:bCs/>
          <w:i/>
          <w:iCs/>
        </w:rPr>
        <w:t>ioritiz</w:t>
      </w:r>
      <w:r w:rsidRPr="00E0151B">
        <w:rPr>
          <w:rFonts w:ascii="Times New Roman" w:hAnsi="Times New Roman" w:cs="Times New Roman"/>
          <w:b/>
          <w:bCs/>
          <w:i/>
          <w:iCs/>
        </w:rPr>
        <w:t xml:space="preserve">ed </w:t>
      </w:r>
      <w:r w:rsidR="007F2093" w:rsidRPr="00E0151B">
        <w:rPr>
          <w:rFonts w:ascii="Times New Roman" w:hAnsi="Times New Roman" w:cs="Times New Roman"/>
          <w:b/>
          <w:bCs/>
          <w:i/>
          <w:iCs/>
        </w:rPr>
        <w:t>work</w:t>
      </w:r>
      <w:r w:rsidRPr="00E0151B">
        <w:rPr>
          <w:rFonts w:ascii="Times New Roman" w:hAnsi="Times New Roman" w:cs="Times New Roman"/>
          <w:b/>
          <w:bCs/>
          <w:i/>
          <w:iCs/>
        </w:rPr>
        <w:t xml:space="preserve"> proficiency</w:t>
      </w:r>
      <w:r w:rsidR="007F2093" w:rsidRPr="00E0151B">
        <w:rPr>
          <w:rFonts w:ascii="Times New Roman" w:hAnsi="Times New Roman" w:cs="Times New Roman"/>
          <w:b/>
          <w:bCs/>
          <w:i/>
          <w:iCs/>
        </w:rPr>
        <w:t xml:space="preserve"> in a team database atmosphere</w:t>
      </w:r>
      <w:r w:rsidRPr="00E0151B">
        <w:rPr>
          <w:rFonts w:ascii="Times New Roman" w:hAnsi="Times New Roman" w:cs="Times New Roman"/>
          <w:b/>
          <w:bCs/>
          <w:i/>
          <w:iCs/>
        </w:rPr>
        <w:t xml:space="preserve"> and</w:t>
      </w:r>
      <w:r w:rsidR="007F2093" w:rsidRPr="00E0151B">
        <w:rPr>
          <w:rFonts w:ascii="Times New Roman" w:hAnsi="Times New Roman" w:cs="Times New Roman"/>
          <w:b/>
          <w:bCs/>
          <w:i/>
          <w:iCs/>
        </w:rPr>
        <w:t xml:space="preserve"> troubleshot and resolve</w:t>
      </w:r>
      <w:r w:rsidRPr="00E0151B">
        <w:rPr>
          <w:rFonts w:ascii="Times New Roman" w:hAnsi="Times New Roman" w:cs="Times New Roman"/>
          <w:b/>
          <w:bCs/>
          <w:i/>
          <w:iCs/>
        </w:rPr>
        <w:t>d</w:t>
      </w:r>
      <w:r w:rsidR="007F2093" w:rsidRPr="00E0151B">
        <w:rPr>
          <w:rFonts w:ascii="Times New Roman" w:hAnsi="Times New Roman" w:cs="Times New Roman"/>
          <w:b/>
          <w:bCs/>
          <w:i/>
          <w:iCs/>
        </w:rPr>
        <w:t xml:space="preserve"> Avaya Telecom </w:t>
      </w:r>
      <w:r w:rsidRPr="00E0151B">
        <w:rPr>
          <w:rFonts w:ascii="Times New Roman" w:hAnsi="Times New Roman" w:cs="Times New Roman"/>
          <w:b/>
          <w:bCs/>
          <w:i/>
          <w:iCs/>
        </w:rPr>
        <w:t xml:space="preserve">and Microsoft office application </w:t>
      </w:r>
      <w:r w:rsidR="007F2093" w:rsidRPr="00E0151B">
        <w:rPr>
          <w:rFonts w:ascii="Times New Roman" w:hAnsi="Times New Roman" w:cs="Times New Roman"/>
          <w:b/>
          <w:bCs/>
          <w:i/>
          <w:iCs/>
        </w:rPr>
        <w:t>issues</w:t>
      </w:r>
      <w:r w:rsidR="0086478F" w:rsidRPr="00E0151B">
        <w:rPr>
          <w:rFonts w:ascii="Times New Roman" w:hAnsi="Times New Roman" w:cs="Times New Roman"/>
          <w:b/>
          <w:bCs/>
          <w:i/>
          <w:iCs/>
        </w:rPr>
        <w:t>.</w:t>
      </w:r>
    </w:p>
    <w:p w14:paraId="2DA7B54A" w14:textId="77777777" w:rsidR="0086478F" w:rsidRPr="0086478F" w:rsidRDefault="0086478F" w:rsidP="0086478F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6478F">
        <w:rPr>
          <w:rFonts w:ascii="Times New Roman" w:hAnsi="Times New Roman" w:cs="Times New Roman"/>
          <w:b/>
          <w:bCs/>
          <w:i/>
          <w:iCs/>
        </w:rPr>
        <w:t>Support</w:t>
      </w:r>
      <w:r w:rsidR="00E0151B">
        <w:rPr>
          <w:rFonts w:ascii="Times New Roman" w:hAnsi="Times New Roman" w:cs="Times New Roman"/>
          <w:b/>
          <w:bCs/>
          <w:i/>
          <w:iCs/>
        </w:rPr>
        <w:t>ed</w:t>
      </w:r>
      <w:r w:rsidRPr="0086478F">
        <w:rPr>
          <w:rFonts w:ascii="Times New Roman" w:hAnsi="Times New Roman" w:cs="Times New Roman"/>
          <w:b/>
          <w:bCs/>
          <w:i/>
          <w:iCs/>
        </w:rPr>
        <w:t xml:space="preserve"> all IT products and services</w:t>
      </w:r>
      <w:r w:rsidRPr="0086478F">
        <w:rPr>
          <w:rFonts w:ascii="Times New Roman" w:hAnsi="Times New Roman" w:cs="Times New Roman"/>
        </w:rPr>
        <w:t>, including answering questions from clients, troubleshooting problems, teaching or instructing customers regarding software or hardware functionality</w:t>
      </w:r>
      <w:r w:rsidR="007047A3">
        <w:rPr>
          <w:rFonts w:ascii="Times New Roman" w:hAnsi="Times New Roman" w:cs="Times New Roman"/>
        </w:rPr>
        <w:t>.</w:t>
      </w:r>
    </w:p>
    <w:p w14:paraId="15E29434" w14:textId="77777777" w:rsidR="0086478F" w:rsidRPr="00E0151B" w:rsidRDefault="00E0151B" w:rsidP="00E0151B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Executed </w:t>
      </w:r>
      <w:r w:rsidR="0086478F" w:rsidRPr="0086478F">
        <w:rPr>
          <w:rFonts w:ascii="Times New Roman" w:hAnsi="Times New Roman" w:cs="Times New Roman"/>
        </w:rPr>
        <w:t xml:space="preserve">Accurate resolution </w:t>
      </w:r>
      <w:r>
        <w:rPr>
          <w:rFonts w:ascii="Times New Roman" w:hAnsi="Times New Roman" w:cs="Times New Roman"/>
        </w:rPr>
        <w:t xml:space="preserve">and troubleshooting </w:t>
      </w:r>
      <w:r w:rsidR="0086478F" w:rsidRPr="0086478F">
        <w:rPr>
          <w:rFonts w:ascii="Times New Roman" w:hAnsi="Times New Roman" w:cs="Times New Roman"/>
        </w:rPr>
        <w:t>to client's technical issue</w:t>
      </w:r>
      <w:r>
        <w:rPr>
          <w:rFonts w:ascii="Times New Roman" w:hAnsi="Times New Roman" w:cs="Times New Roman"/>
        </w:rPr>
        <w:t xml:space="preserve"> needs</w:t>
      </w:r>
      <w:r w:rsidR="0086478F" w:rsidRPr="0086478F">
        <w:rPr>
          <w:rFonts w:ascii="Times New Roman" w:hAnsi="Times New Roman" w:cs="Times New Roman"/>
        </w:rPr>
        <w:t>.</w:t>
      </w:r>
    </w:p>
    <w:p w14:paraId="305C5656" w14:textId="77777777" w:rsidR="0086478F" w:rsidRPr="00E0151B" w:rsidRDefault="0086478F" w:rsidP="00E0151B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6478F">
        <w:rPr>
          <w:rFonts w:ascii="Times New Roman" w:hAnsi="Times New Roman" w:cs="Times New Roman"/>
        </w:rPr>
        <w:t>Record</w:t>
      </w:r>
      <w:r w:rsidR="00E0151B">
        <w:rPr>
          <w:rFonts w:ascii="Times New Roman" w:hAnsi="Times New Roman" w:cs="Times New Roman"/>
        </w:rPr>
        <w:t>ed</w:t>
      </w:r>
      <w:r w:rsidRPr="0086478F">
        <w:rPr>
          <w:rFonts w:ascii="Times New Roman" w:hAnsi="Times New Roman" w:cs="Times New Roman"/>
        </w:rPr>
        <w:t xml:space="preserve"> problems</w:t>
      </w:r>
      <w:r w:rsidR="00E0151B">
        <w:rPr>
          <w:rFonts w:ascii="Times New Roman" w:hAnsi="Times New Roman" w:cs="Times New Roman"/>
        </w:rPr>
        <w:t xml:space="preserve"> reported</w:t>
      </w:r>
      <w:r w:rsidRPr="0086478F">
        <w:rPr>
          <w:rFonts w:ascii="Times New Roman" w:hAnsi="Times New Roman" w:cs="Times New Roman"/>
        </w:rPr>
        <w:t xml:space="preserve"> in the Ticketing Syste</w:t>
      </w:r>
      <w:r w:rsidR="00E0151B">
        <w:rPr>
          <w:rFonts w:ascii="Times New Roman" w:hAnsi="Times New Roman" w:cs="Times New Roman"/>
        </w:rPr>
        <w:t>m, u</w:t>
      </w:r>
      <w:r w:rsidRPr="00E0151B">
        <w:rPr>
          <w:rFonts w:ascii="Times New Roman" w:hAnsi="Times New Roman" w:cs="Times New Roman"/>
        </w:rPr>
        <w:t>pdate</w:t>
      </w:r>
      <w:r w:rsidR="00E0151B">
        <w:rPr>
          <w:rFonts w:ascii="Times New Roman" w:hAnsi="Times New Roman" w:cs="Times New Roman"/>
        </w:rPr>
        <w:t>d</w:t>
      </w:r>
      <w:r w:rsidRPr="00E0151B">
        <w:rPr>
          <w:rFonts w:ascii="Times New Roman" w:hAnsi="Times New Roman" w:cs="Times New Roman"/>
        </w:rPr>
        <w:t xml:space="preserve"> </w:t>
      </w:r>
      <w:r w:rsidR="00E0151B">
        <w:rPr>
          <w:rFonts w:ascii="Times New Roman" w:hAnsi="Times New Roman" w:cs="Times New Roman"/>
        </w:rPr>
        <w:t xml:space="preserve">tickets with activities and closed </w:t>
      </w:r>
      <w:r w:rsidRPr="00E0151B">
        <w:rPr>
          <w:rFonts w:ascii="Times New Roman" w:hAnsi="Times New Roman" w:cs="Times New Roman"/>
        </w:rPr>
        <w:t>tickets with resolution on completion of the job.</w:t>
      </w:r>
    </w:p>
    <w:p w14:paraId="6168EF5A" w14:textId="77777777" w:rsidR="0086478F" w:rsidRPr="0086478F" w:rsidRDefault="0086478F" w:rsidP="0086478F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6478F">
        <w:rPr>
          <w:rFonts w:ascii="Times New Roman" w:hAnsi="Times New Roman" w:cs="Times New Roman"/>
          <w:b/>
          <w:bCs/>
          <w:i/>
          <w:iCs/>
        </w:rPr>
        <w:t>Elevate</w:t>
      </w:r>
      <w:r w:rsidR="00E0151B">
        <w:rPr>
          <w:rFonts w:ascii="Times New Roman" w:hAnsi="Times New Roman" w:cs="Times New Roman"/>
          <w:b/>
          <w:bCs/>
          <w:i/>
          <w:iCs/>
        </w:rPr>
        <w:t>d</w:t>
      </w:r>
      <w:r w:rsidRPr="0086478F">
        <w:rPr>
          <w:rFonts w:ascii="Times New Roman" w:hAnsi="Times New Roman" w:cs="Times New Roman"/>
          <w:b/>
          <w:bCs/>
          <w:i/>
          <w:iCs/>
        </w:rPr>
        <w:t xml:space="preserve"> complex and or high priority problems</w:t>
      </w:r>
      <w:r w:rsidRPr="006D4552">
        <w:rPr>
          <w:rFonts w:ascii="Times New Roman" w:hAnsi="Times New Roman" w:cs="Times New Roman"/>
        </w:rPr>
        <w:t xml:space="preserve"> to</w:t>
      </w:r>
      <w:r w:rsidRPr="0086478F">
        <w:rPr>
          <w:rFonts w:ascii="Times New Roman" w:hAnsi="Times New Roman" w:cs="Times New Roman"/>
        </w:rPr>
        <w:t xml:space="preserve"> the appropriate support groups for resolution.</w:t>
      </w:r>
    </w:p>
    <w:p w14:paraId="11B34A8B" w14:textId="77777777" w:rsidR="007F2093" w:rsidRPr="00E0151B" w:rsidRDefault="007F2093" w:rsidP="00E0151B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6478F">
        <w:rPr>
          <w:rFonts w:ascii="Times New Roman" w:hAnsi="Times New Roman" w:cs="Times New Roman"/>
        </w:rPr>
        <w:t>Manag</w:t>
      </w:r>
      <w:r w:rsidR="00E0151B">
        <w:rPr>
          <w:rFonts w:ascii="Times New Roman" w:hAnsi="Times New Roman" w:cs="Times New Roman"/>
        </w:rPr>
        <w:t>ed</w:t>
      </w:r>
      <w:r w:rsidRPr="0086478F">
        <w:rPr>
          <w:rFonts w:ascii="Times New Roman" w:hAnsi="Times New Roman" w:cs="Times New Roman"/>
        </w:rPr>
        <w:t xml:space="preserve"> recycling of End of Life equipment</w:t>
      </w:r>
      <w:r w:rsidR="00E0151B">
        <w:rPr>
          <w:rFonts w:ascii="Times New Roman" w:hAnsi="Times New Roman" w:cs="Times New Roman"/>
        </w:rPr>
        <w:t xml:space="preserve"> and upkept </w:t>
      </w:r>
      <w:r w:rsidR="00E0151B" w:rsidRPr="00E0151B">
        <w:rPr>
          <w:rFonts w:ascii="Times New Roman" w:hAnsi="Times New Roman" w:cs="Times New Roman"/>
        </w:rPr>
        <w:t>SharePoint</w:t>
      </w:r>
      <w:r w:rsidRPr="00E0151B">
        <w:rPr>
          <w:rFonts w:ascii="Times New Roman" w:hAnsi="Times New Roman" w:cs="Times New Roman"/>
        </w:rPr>
        <w:t xml:space="preserve"> and ServiceNow</w:t>
      </w:r>
      <w:r w:rsidR="0086478F" w:rsidRPr="00E0151B">
        <w:rPr>
          <w:rFonts w:ascii="Times New Roman" w:hAnsi="Times New Roman" w:cs="Times New Roman"/>
        </w:rPr>
        <w:t>.</w:t>
      </w:r>
    </w:p>
    <w:p w14:paraId="263F7570" w14:textId="77777777" w:rsidR="007F2093" w:rsidRPr="008D6ED8" w:rsidRDefault="007F2093" w:rsidP="00CF728F">
      <w:pPr>
        <w:rPr>
          <w:rFonts w:ascii="Times New Roman" w:hAnsi="Times New Roman" w:cs="Times New Roman"/>
        </w:rPr>
      </w:pPr>
    </w:p>
    <w:p w14:paraId="6B891357" w14:textId="77777777" w:rsidR="007F2093" w:rsidRPr="008D6ED8" w:rsidRDefault="00CF728F" w:rsidP="00CF728F">
      <w:pPr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  <w:b/>
          <w:bCs/>
          <w:sz w:val="24"/>
          <w:szCs w:val="24"/>
        </w:rPr>
        <w:t xml:space="preserve">FIBER OPTICS SPECIALIST – LEAD </w:t>
      </w:r>
      <w:r w:rsidR="00AB0726">
        <w:rPr>
          <w:rFonts w:ascii="Times New Roman" w:hAnsi="Times New Roman" w:cs="Times New Roman"/>
          <w:b/>
          <w:bCs/>
          <w:sz w:val="24"/>
          <w:szCs w:val="24"/>
        </w:rPr>
        <w:t xml:space="preserve">| </w:t>
      </w:r>
      <w:r w:rsidRPr="008D6ED8">
        <w:rPr>
          <w:rFonts w:ascii="Times New Roman" w:hAnsi="Times New Roman" w:cs="Times New Roman"/>
        </w:rPr>
        <w:t xml:space="preserve">J. Carlson Services </w:t>
      </w:r>
      <w:r w:rsidR="0086478F" w:rsidRPr="008D6ED8">
        <w:rPr>
          <w:rFonts w:ascii="Times New Roman" w:hAnsi="Times New Roman" w:cs="Times New Roman"/>
        </w:rPr>
        <w:t xml:space="preserve">Inc </w:t>
      </w:r>
      <w:r w:rsidR="00C6088D">
        <w:rPr>
          <w:rFonts w:ascii="Times New Roman" w:hAnsi="Times New Roman" w:cs="Times New Roman"/>
        </w:rPr>
        <w:t xml:space="preserve">| </w:t>
      </w:r>
      <w:r w:rsidR="00021267">
        <w:rPr>
          <w:rFonts w:ascii="Times New Roman" w:hAnsi="Times New Roman" w:cs="Times New Roman"/>
        </w:rPr>
        <w:t xml:space="preserve">                                          </w:t>
      </w:r>
      <w:proofErr w:type="gramStart"/>
      <w:r w:rsidR="00C6088D">
        <w:rPr>
          <w:rFonts w:ascii="Times New Roman" w:hAnsi="Times New Roman" w:cs="Times New Roman"/>
        </w:rPr>
        <w:t>2010</w:t>
      </w:r>
      <w:r w:rsidR="00AB0726">
        <w:rPr>
          <w:rFonts w:ascii="Times New Roman" w:hAnsi="Times New Roman" w:cs="Times New Roman"/>
        </w:rPr>
        <w:t xml:space="preserve">  </w:t>
      </w:r>
      <w:r w:rsidR="007F2093" w:rsidRPr="008D6ED8">
        <w:rPr>
          <w:rFonts w:ascii="Times New Roman" w:hAnsi="Times New Roman" w:cs="Times New Roman"/>
        </w:rPr>
        <w:t>-</w:t>
      </w:r>
      <w:proofErr w:type="gramEnd"/>
      <w:r w:rsidR="00AB0726">
        <w:rPr>
          <w:rFonts w:ascii="Times New Roman" w:hAnsi="Times New Roman" w:cs="Times New Roman"/>
        </w:rPr>
        <w:t xml:space="preserve"> 201</w:t>
      </w:r>
      <w:r w:rsidR="007F2093" w:rsidRPr="008D6ED8">
        <w:rPr>
          <w:rFonts w:ascii="Times New Roman" w:hAnsi="Times New Roman" w:cs="Times New Roman"/>
        </w:rPr>
        <w:t>3</w:t>
      </w:r>
    </w:p>
    <w:p w14:paraId="04B7DFA7" w14:textId="77777777" w:rsidR="007F2093" w:rsidRPr="008D6ED8" w:rsidRDefault="00B814DE" w:rsidP="00CF728F">
      <w:pPr>
        <w:rPr>
          <w:rFonts w:ascii="Times New Roman" w:hAnsi="Times New Roman" w:cs="Times New Roman"/>
        </w:rPr>
      </w:pPr>
      <w:r>
        <w:rPr>
          <w:noProof/>
        </w:rPr>
        <w:pict w14:anchorId="4380362C">
          <v:line id="_x0000_s1067" style="position:absolute;z-index:251658752;visibility:visible;mso-wrap-distance-top:-1e-4mm;mso-wrap-distance-bottom:-1e-4mm" from="2.1pt,1.2pt" to="466.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" strokecolor="#00b0f0" strokeweight="3pt">
            <v:stroke joinstyle="miter"/>
            <v:shadow on="t" color="black" opacity="26214f" origin="-.5,-.5" offset=".74836mm,.74836mm"/>
          </v:line>
        </w:pict>
      </w:r>
    </w:p>
    <w:p w14:paraId="1D0BC4A4" w14:textId="77777777" w:rsidR="00CF728F" w:rsidRPr="008D6ED8" w:rsidRDefault="00CF728F" w:rsidP="00CF728F">
      <w:pPr>
        <w:rPr>
          <w:rFonts w:ascii="Times New Roman" w:hAnsi="Times New Roman" w:cs="Times New Roman"/>
        </w:rPr>
      </w:pPr>
    </w:p>
    <w:p w14:paraId="6783792E" w14:textId="77777777" w:rsidR="007F2093" w:rsidRPr="0086478F" w:rsidRDefault="006D4552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  <w:i/>
          <w:iCs/>
        </w:rPr>
      </w:pPr>
      <w:r>
        <w:rPr>
          <w:rFonts w:ascii="Times New Roman" w:hAnsi="Times New Roman" w:cs="Times New Roman"/>
          <w:b/>
          <w:bCs/>
          <w:i/>
          <w:iCs/>
        </w:rPr>
        <w:t>M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>anag</w:t>
      </w:r>
      <w:r>
        <w:rPr>
          <w:rFonts w:ascii="Times New Roman" w:hAnsi="Times New Roman" w:cs="Times New Roman"/>
          <w:b/>
          <w:bCs/>
          <w:i/>
          <w:iCs/>
        </w:rPr>
        <w:t>ed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 xml:space="preserve"> field technicians for installations, projects, and maintenance</w:t>
      </w:r>
      <w:r w:rsidR="0086478F">
        <w:rPr>
          <w:rFonts w:ascii="Times New Roman" w:hAnsi="Times New Roman" w:cs="Times New Roman"/>
          <w:b/>
          <w:bCs/>
          <w:i/>
          <w:iCs/>
        </w:rPr>
        <w:t>.</w:t>
      </w:r>
    </w:p>
    <w:p w14:paraId="39CCBCFE" w14:textId="77777777" w:rsidR="007F2093" w:rsidRPr="008D6ED8" w:rsidRDefault="006D4552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Facilitated in w</w:t>
      </w:r>
      <w:r w:rsidR="007F2093" w:rsidRPr="008D6ED8">
        <w:rPr>
          <w:rFonts w:ascii="Times New Roman" w:hAnsi="Times New Roman" w:cs="Times New Roman"/>
        </w:rPr>
        <w:t xml:space="preserve">orkforce planning, scheduling, and completion status </w:t>
      </w:r>
      <w:r w:rsidR="0086478F" w:rsidRPr="008D6ED8">
        <w:rPr>
          <w:rFonts w:ascii="Times New Roman" w:hAnsi="Times New Roman" w:cs="Times New Roman"/>
        </w:rPr>
        <w:t>reporting</w:t>
      </w:r>
      <w:r w:rsidR="0086478F">
        <w:rPr>
          <w:rFonts w:ascii="Times New Roman" w:hAnsi="Times New Roman" w:cs="Times New Roman"/>
        </w:rPr>
        <w:t>.</w:t>
      </w:r>
    </w:p>
    <w:p w14:paraId="7E7B2999" w14:textId="77777777" w:rsidR="007F2093" w:rsidRPr="0086478F" w:rsidRDefault="006D4552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  <w:i/>
          <w:iCs/>
        </w:rPr>
      </w:pPr>
      <w:bookmarkStart w:id="3" w:name="page3"/>
      <w:bookmarkEnd w:id="3"/>
      <w:r>
        <w:rPr>
          <w:rFonts w:ascii="Times New Roman" w:hAnsi="Times New Roman" w:cs="Times New Roman"/>
          <w:b/>
          <w:bCs/>
          <w:i/>
          <w:iCs/>
        </w:rPr>
        <w:t>I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>nstall</w:t>
      </w:r>
      <w:r>
        <w:rPr>
          <w:rFonts w:ascii="Times New Roman" w:hAnsi="Times New Roman" w:cs="Times New Roman"/>
          <w:b/>
          <w:bCs/>
          <w:i/>
          <w:iCs/>
        </w:rPr>
        <w:t>ed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 xml:space="preserve"> and prepare</w:t>
      </w:r>
      <w:r>
        <w:rPr>
          <w:rFonts w:ascii="Times New Roman" w:hAnsi="Times New Roman" w:cs="Times New Roman"/>
          <w:b/>
          <w:bCs/>
          <w:i/>
          <w:iCs/>
        </w:rPr>
        <w:t>d</w:t>
      </w:r>
      <w:r w:rsidR="007F2093" w:rsidRPr="0086478F">
        <w:rPr>
          <w:rFonts w:ascii="Times New Roman" w:hAnsi="Times New Roman" w:cs="Times New Roman"/>
          <w:b/>
          <w:bCs/>
          <w:i/>
          <w:iCs/>
        </w:rPr>
        <w:t xml:space="preserve"> fiber-splice cases, pedestals, and splicing fibers</w:t>
      </w:r>
      <w:r w:rsidR="0086478F">
        <w:rPr>
          <w:rFonts w:ascii="Times New Roman" w:hAnsi="Times New Roman" w:cs="Times New Roman"/>
          <w:b/>
          <w:bCs/>
          <w:i/>
          <w:iCs/>
        </w:rPr>
        <w:t>.</w:t>
      </w:r>
    </w:p>
    <w:p w14:paraId="55F7BDCE" w14:textId="77777777" w:rsidR="007F2093" w:rsidRPr="008D6ED8" w:rsidRDefault="006D4552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7F2093" w:rsidRPr="008D6ED8">
        <w:rPr>
          <w:rFonts w:ascii="Times New Roman" w:hAnsi="Times New Roman" w:cs="Times New Roman"/>
        </w:rPr>
        <w:t>omprehend</w:t>
      </w:r>
      <w:r>
        <w:rPr>
          <w:rFonts w:ascii="Times New Roman" w:hAnsi="Times New Roman" w:cs="Times New Roman"/>
        </w:rPr>
        <w:t>ed</w:t>
      </w:r>
      <w:r w:rsidR="007F2093" w:rsidRPr="008D6ED8">
        <w:rPr>
          <w:rFonts w:ascii="Times New Roman" w:hAnsi="Times New Roman" w:cs="Times New Roman"/>
        </w:rPr>
        <w:t xml:space="preserve"> and interpret</w:t>
      </w:r>
      <w:r>
        <w:rPr>
          <w:rFonts w:ascii="Times New Roman" w:hAnsi="Times New Roman" w:cs="Times New Roman"/>
        </w:rPr>
        <w:t>ed</w:t>
      </w:r>
      <w:r w:rsidR="007F2093" w:rsidRPr="008D6ED8">
        <w:rPr>
          <w:rFonts w:ascii="Times New Roman" w:hAnsi="Times New Roman" w:cs="Times New Roman"/>
        </w:rPr>
        <w:t xml:space="preserve"> diagrams, drawings and engineering specifications</w:t>
      </w:r>
      <w:r w:rsidR="0086478F">
        <w:rPr>
          <w:rFonts w:ascii="Times New Roman" w:hAnsi="Times New Roman" w:cs="Times New Roman"/>
        </w:rPr>
        <w:t>.</w:t>
      </w:r>
    </w:p>
    <w:p w14:paraId="1C395EFB" w14:textId="77777777" w:rsidR="007F2093" w:rsidRPr="008D6ED8" w:rsidRDefault="006D4552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="007F2093" w:rsidRPr="008D6ED8">
        <w:rPr>
          <w:rFonts w:ascii="Times New Roman" w:hAnsi="Times New Roman" w:cs="Times New Roman"/>
        </w:rPr>
        <w:t>ecommend</w:t>
      </w:r>
      <w:r>
        <w:rPr>
          <w:rFonts w:ascii="Times New Roman" w:hAnsi="Times New Roman" w:cs="Times New Roman"/>
        </w:rPr>
        <w:t>ed</w:t>
      </w:r>
      <w:r w:rsidR="007F2093" w:rsidRPr="008D6ED8">
        <w:rPr>
          <w:rFonts w:ascii="Times New Roman" w:hAnsi="Times New Roman" w:cs="Times New Roman"/>
        </w:rPr>
        <w:t xml:space="preserve"> adjustments to engineering maps and fiber schematics</w:t>
      </w:r>
      <w:r w:rsidR="0086478F">
        <w:rPr>
          <w:rFonts w:ascii="Times New Roman" w:hAnsi="Times New Roman" w:cs="Times New Roman"/>
        </w:rPr>
        <w:t>.</w:t>
      </w:r>
    </w:p>
    <w:p w14:paraId="5FFD802C" w14:textId="77777777" w:rsidR="007F2093" w:rsidRPr="008D6ED8" w:rsidRDefault="007F2093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6478F">
        <w:rPr>
          <w:rFonts w:ascii="Times New Roman" w:hAnsi="Times New Roman" w:cs="Times New Roman"/>
          <w:b/>
          <w:bCs/>
          <w:i/>
          <w:iCs/>
        </w:rPr>
        <w:t>Test</w:t>
      </w:r>
      <w:r w:rsidR="006D4552">
        <w:rPr>
          <w:rFonts w:ascii="Times New Roman" w:hAnsi="Times New Roman" w:cs="Times New Roman"/>
          <w:b/>
          <w:bCs/>
          <w:i/>
          <w:iCs/>
        </w:rPr>
        <w:t>ed</w:t>
      </w:r>
      <w:r w:rsidRPr="0086478F">
        <w:rPr>
          <w:rFonts w:ascii="Times New Roman" w:hAnsi="Times New Roman" w:cs="Times New Roman"/>
          <w:b/>
          <w:bCs/>
          <w:i/>
          <w:iCs/>
        </w:rPr>
        <w:t xml:space="preserve"> and valida</w:t>
      </w:r>
      <w:r w:rsidR="006D4552">
        <w:rPr>
          <w:rFonts w:ascii="Times New Roman" w:hAnsi="Times New Roman" w:cs="Times New Roman"/>
          <w:b/>
          <w:bCs/>
          <w:i/>
          <w:iCs/>
        </w:rPr>
        <w:t>ted</w:t>
      </w:r>
      <w:r w:rsidRPr="0086478F">
        <w:rPr>
          <w:rFonts w:ascii="Times New Roman" w:hAnsi="Times New Roman" w:cs="Times New Roman"/>
          <w:b/>
          <w:bCs/>
          <w:i/>
          <w:iCs/>
        </w:rPr>
        <w:t xml:space="preserve"> fiber projects,</w:t>
      </w:r>
      <w:r w:rsidRPr="008D6ED8">
        <w:rPr>
          <w:rFonts w:ascii="Times New Roman" w:hAnsi="Times New Roman" w:cs="Times New Roman"/>
        </w:rPr>
        <w:t xml:space="preserve"> including use of OTDR and FasTest meters</w:t>
      </w:r>
      <w:r w:rsidR="0086478F">
        <w:rPr>
          <w:rFonts w:ascii="Times New Roman" w:hAnsi="Times New Roman" w:cs="Times New Roman"/>
        </w:rPr>
        <w:t>.</w:t>
      </w:r>
    </w:p>
    <w:p w14:paraId="1B2B12A5" w14:textId="77777777" w:rsidR="007F2093" w:rsidRPr="008D6ED8" w:rsidRDefault="006D4552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7F2093" w:rsidRPr="008D6ED8">
        <w:rPr>
          <w:rFonts w:ascii="Times New Roman" w:hAnsi="Times New Roman" w:cs="Times New Roman"/>
        </w:rPr>
        <w:t>nstall</w:t>
      </w:r>
      <w:r>
        <w:rPr>
          <w:rFonts w:ascii="Times New Roman" w:hAnsi="Times New Roman" w:cs="Times New Roman"/>
        </w:rPr>
        <w:t>ed</w:t>
      </w:r>
      <w:r w:rsidR="007F2093" w:rsidRPr="008D6ED8">
        <w:rPr>
          <w:rFonts w:ascii="Times New Roman" w:hAnsi="Times New Roman" w:cs="Times New Roman"/>
        </w:rPr>
        <w:t>, test</w:t>
      </w:r>
      <w:r>
        <w:rPr>
          <w:rFonts w:ascii="Times New Roman" w:hAnsi="Times New Roman" w:cs="Times New Roman"/>
        </w:rPr>
        <w:t>ed</w:t>
      </w:r>
      <w:r w:rsidR="007F2093" w:rsidRPr="008D6ED8">
        <w:rPr>
          <w:rFonts w:ascii="Times New Roman" w:hAnsi="Times New Roman" w:cs="Times New Roman"/>
        </w:rPr>
        <w:t>, and troubleshot low voltage electrical equipment</w:t>
      </w:r>
      <w:r w:rsidR="0086478F">
        <w:rPr>
          <w:rFonts w:ascii="Times New Roman" w:hAnsi="Times New Roman" w:cs="Times New Roman"/>
        </w:rPr>
        <w:t>.</w:t>
      </w:r>
    </w:p>
    <w:p w14:paraId="5E7704AE" w14:textId="77777777" w:rsidR="007F2093" w:rsidRPr="008D6ED8" w:rsidRDefault="007F2093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Perform</w:t>
      </w:r>
      <w:r w:rsidR="006D4552">
        <w:rPr>
          <w:rFonts w:ascii="Times New Roman" w:hAnsi="Times New Roman" w:cs="Times New Roman"/>
        </w:rPr>
        <w:t>ed</w:t>
      </w:r>
      <w:r w:rsidRPr="008D6ED8">
        <w:rPr>
          <w:rFonts w:ascii="Times New Roman" w:hAnsi="Times New Roman" w:cs="Times New Roman"/>
        </w:rPr>
        <w:t xml:space="preserve"> low voltage house wiring, terminating ends of cables, and Nid mounting, etc.</w:t>
      </w:r>
    </w:p>
    <w:p w14:paraId="16FB5EA8" w14:textId="77777777" w:rsidR="007F2093" w:rsidRPr="008D6ED8" w:rsidRDefault="007F2093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Provide</w:t>
      </w:r>
      <w:r w:rsidR="006D4552">
        <w:rPr>
          <w:rFonts w:ascii="Times New Roman" w:hAnsi="Times New Roman" w:cs="Times New Roman"/>
        </w:rPr>
        <w:t>d</w:t>
      </w:r>
      <w:r w:rsidRPr="008D6ED8">
        <w:rPr>
          <w:rFonts w:ascii="Times New Roman" w:hAnsi="Times New Roman" w:cs="Times New Roman"/>
        </w:rPr>
        <w:t xml:space="preserve"> customer assistance in installing and operating equipment</w:t>
      </w:r>
      <w:r w:rsidR="006D4552">
        <w:rPr>
          <w:rFonts w:ascii="Times New Roman" w:hAnsi="Times New Roman" w:cs="Times New Roman"/>
        </w:rPr>
        <w:t xml:space="preserve"> as well as</w:t>
      </w:r>
      <w:r w:rsidRPr="008D6ED8">
        <w:rPr>
          <w:rFonts w:ascii="Times New Roman" w:hAnsi="Times New Roman" w:cs="Times New Roman"/>
        </w:rPr>
        <w:t xml:space="preserve"> prompt service resolving problems</w:t>
      </w:r>
      <w:r w:rsidR="0086478F">
        <w:rPr>
          <w:rFonts w:ascii="Times New Roman" w:hAnsi="Times New Roman" w:cs="Times New Roman"/>
        </w:rPr>
        <w:t>.</w:t>
      </w:r>
    </w:p>
    <w:p w14:paraId="446B0588" w14:textId="77777777" w:rsidR="007F2093" w:rsidRPr="0086478F" w:rsidRDefault="007F2093" w:rsidP="008D6ED8">
      <w:pPr>
        <w:numPr>
          <w:ilvl w:val="0"/>
          <w:numId w:val="7"/>
        </w:numPr>
        <w:ind w:left="360"/>
        <w:rPr>
          <w:rFonts w:ascii="Times New Roman" w:hAnsi="Times New Roman" w:cs="Times New Roman"/>
          <w:b/>
          <w:bCs/>
          <w:i/>
          <w:iCs/>
        </w:rPr>
      </w:pPr>
      <w:r w:rsidRPr="0086478F">
        <w:rPr>
          <w:rFonts w:ascii="Times New Roman" w:hAnsi="Times New Roman" w:cs="Times New Roman"/>
          <w:b/>
          <w:bCs/>
          <w:i/>
          <w:iCs/>
        </w:rPr>
        <w:t>Plan</w:t>
      </w:r>
      <w:r w:rsidR="006D4552">
        <w:rPr>
          <w:rFonts w:ascii="Times New Roman" w:hAnsi="Times New Roman" w:cs="Times New Roman"/>
          <w:b/>
          <w:bCs/>
          <w:i/>
          <w:iCs/>
        </w:rPr>
        <w:t>ned</w:t>
      </w:r>
      <w:r w:rsidRPr="0086478F">
        <w:rPr>
          <w:rFonts w:ascii="Times New Roman" w:hAnsi="Times New Roman" w:cs="Times New Roman"/>
          <w:b/>
          <w:bCs/>
          <w:i/>
          <w:iCs/>
        </w:rPr>
        <w:t xml:space="preserve"> inventory supply and assist</w:t>
      </w:r>
      <w:r w:rsidR="006D4552">
        <w:rPr>
          <w:rFonts w:ascii="Times New Roman" w:hAnsi="Times New Roman" w:cs="Times New Roman"/>
          <w:b/>
          <w:bCs/>
          <w:i/>
          <w:iCs/>
        </w:rPr>
        <w:t>ed</w:t>
      </w:r>
      <w:r w:rsidRPr="0086478F">
        <w:rPr>
          <w:rFonts w:ascii="Times New Roman" w:hAnsi="Times New Roman" w:cs="Times New Roman"/>
          <w:b/>
          <w:bCs/>
          <w:i/>
          <w:iCs/>
        </w:rPr>
        <w:t xml:space="preserve"> with workforce management</w:t>
      </w:r>
      <w:r w:rsidR="0086478F">
        <w:rPr>
          <w:rFonts w:ascii="Times New Roman" w:hAnsi="Times New Roman" w:cs="Times New Roman"/>
          <w:b/>
          <w:bCs/>
          <w:i/>
          <w:iCs/>
        </w:rPr>
        <w:t>.</w:t>
      </w:r>
    </w:p>
    <w:p w14:paraId="58C01C94" w14:textId="77777777" w:rsidR="009D099A" w:rsidRPr="008D6ED8" w:rsidRDefault="009D099A" w:rsidP="00CF728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15425D" w14:textId="77777777" w:rsidR="007F2093" w:rsidRPr="008D6ED8" w:rsidRDefault="00B814DE" w:rsidP="00021267">
      <w:pPr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pict w14:anchorId="28AB0167">
          <v:line id="_x0000_s1066" style="position:absolute;left:0;text-align:left;z-index:251659776;visibility:visible;mso-wrap-distance-top:-1e-4mm;mso-wrap-distance-bottom:-1e-4mm" from="-.8pt,14.9pt" to="466.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" strokecolor="#00b0f0" strokeweight="3pt">
            <v:stroke joinstyle="miter"/>
            <v:shadow on="t" color="black" opacity="26214f" origin="-.5,-.5" offset=".74836mm,.74836mm"/>
          </v:line>
        </w:pict>
      </w:r>
      <w:r w:rsidR="00CF728F" w:rsidRPr="008D6ED8">
        <w:rPr>
          <w:rFonts w:ascii="Times New Roman" w:hAnsi="Times New Roman" w:cs="Times New Roman"/>
          <w:b/>
          <w:bCs/>
          <w:sz w:val="24"/>
          <w:szCs w:val="24"/>
        </w:rPr>
        <w:t>E D U C A T I O N</w:t>
      </w:r>
    </w:p>
    <w:p w14:paraId="139FD982" w14:textId="77777777" w:rsidR="007F2093" w:rsidRPr="008D6ED8" w:rsidRDefault="007F2093" w:rsidP="00CF728F">
      <w:pPr>
        <w:rPr>
          <w:rFonts w:ascii="Times New Roman" w:hAnsi="Times New Roman" w:cs="Times New Roman"/>
        </w:rPr>
      </w:pPr>
    </w:p>
    <w:p w14:paraId="7667FD08" w14:textId="77777777" w:rsidR="00AB0726" w:rsidRDefault="00AB0726" w:rsidP="00AB0726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Minot State University, Minot, ND</w:t>
      </w:r>
      <w:r w:rsidR="00021267">
        <w:rPr>
          <w:rFonts w:ascii="Times New Roman" w:hAnsi="Times New Roman" w:cs="Times New Roman"/>
        </w:rPr>
        <w:t xml:space="preserve"> </w:t>
      </w:r>
    </w:p>
    <w:p w14:paraId="0E630D93" w14:textId="77777777" w:rsidR="00AB0726" w:rsidRPr="008D6ED8" w:rsidRDefault="00AB0726" w:rsidP="00AB0726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Mesa Ridge High School, Colorado Springs, CO</w:t>
      </w:r>
      <w:r w:rsidR="00021267">
        <w:rPr>
          <w:rFonts w:ascii="Times New Roman" w:hAnsi="Times New Roman" w:cs="Times New Roman"/>
        </w:rPr>
        <w:t xml:space="preserve">  </w:t>
      </w:r>
    </w:p>
    <w:p w14:paraId="090C8903" w14:textId="77777777" w:rsidR="00D60CE2" w:rsidRPr="00D60CE2" w:rsidRDefault="00D60CE2" w:rsidP="00D60C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F0EBF1" w14:textId="77777777" w:rsidR="00D60CE2" w:rsidRDefault="00D60CE2" w:rsidP="00021267">
      <w:pPr>
        <w:jc w:val="center"/>
        <w:rPr>
          <w:rFonts w:ascii="Times New Roman" w:hAnsi="Times New Roman" w:cs="Times New Roman"/>
        </w:rPr>
      </w:pPr>
      <w:r w:rsidRPr="00D60CE2">
        <w:rPr>
          <w:rFonts w:ascii="Times New Roman" w:hAnsi="Times New Roman" w:cs="Times New Roman"/>
          <w:b/>
          <w:bCs/>
          <w:sz w:val="24"/>
          <w:szCs w:val="24"/>
        </w:rPr>
        <w:t>CERTIFICATIONS</w:t>
      </w:r>
    </w:p>
    <w:p w14:paraId="75984AB3" w14:textId="77777777" w:rsidR="00D60CE2" w:rsidRDefault="00B814DE" w:rsidP="00D60CE2">
      <w:pPr>
        <w:ind w:left="360"/>
        <w:rPr>
          <w:rFonts w:ascii="Times New Roman" w:hAnsi="Times New Roman" w:cs="Times New Roman"/>
        </w:rPr>
      </w:pPr>
      <w:r>
        <w:rPr>
          <w:noProof/>
        </w:rPr>
        <w:pict w14:anchorId="43618C42">
          <v:line id="_x0000_s1065" style="position:absolute;left:0;text-align:left;z-index:251661824;visibility:visible;mso-wrap-distance-top:-1e-4mm;mso-wrap-distance-bottom:-1e-4mm" from="-.8pt,2.75pt" to="466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" strokecolor="#00b0f0" strokeweight="3pt">
            <v:stroke joinstyle="miter"/>
            <v:shadow on="t" color="black" opacity="26214f" origin="-.5,-.5" offset=".74836mm,.74836mm"/>
          </v:line>
        </w:pict>
      </w:r>
    </w:p>
    <w:p w14:paraId="6E76A02C" w14:textId="77777777" w:rsidR="007F2093" w:rsidRPr="008D6ED8" w:rsidRDefault="007F2093" w:rsidP="00806107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ACMT Apple Certified Macintosh Technician</w:t>
      </w:r>
    </w:p>
    <w:p w14:paraId="57EBAE98" w14:textId="77777777" w:rsidR="007F2093" w:rsidRPr="008D6ED8" w:rsidRDefault="007F2093" w:rsidP="00806107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Certified Lenovo Technician</w:t>
      </w:r>
    </w:p>
    <w:p w14:paraId="0795EBBE" w14:textId="77777777" w:rsidR="007F2093" w:rsidRPr="008D6ED8" w:rsidRDefault="007F2093" w:rsidP="00806107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Certified in Comptia A+</w:t>
      </w:r>
    </w:p>
    <w:p w14:paraId="1D81886E" w14:textId="77777777" w:rsidR="007F2093" w:rsidRPr="008D6ED8" w:rsidRDefault="007F2093" w:rsidP="00806107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Certified in Convergent Network Technologies (CCNT)</w:t>
      </w:r>
    </w:p>
    <w:p w14:paraId="0D5BA47A" w14:textId="77777777" w:rsidR="007F2093" w:rsidRPr="008D6ED8" w:rsidRDefault="007F2093" w:rsidP="00CF728F">
      <w:pPr>
        <w:rPr>
          <w:rFonts w:ascii="Times New Roman" w:hAnsi="Times New Roman" w:cs="Times New Roman"/>
        </w:rPr>
      </w:pPr>
    </w:p>
    <w:p w14:paraId="0FC19EDC" w14:textId="77777777" w:rsidR="007F2093" w:rsidRPr="008D6ED8" w:rsidRDefault="00CF728F" w:rsidP="00021267">
      <w:pPr>
        <w:jc w:val="center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  <w:b/>
          <w:bCs/>
          <w:sz w:val="24"/>
          <w:szCs w:val="24"/>
        </w:rPr>
        <w:t>T E C H N I C A L</w:t>
      </w:r>
      <w:r w:rsidRPr="008D6ED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S K I L </w:t>
      </w:r>
      <w:r w:rsidR="00AB0726">
        <w:rPr>
          <w:rFonts w:ascii="Times New Roman" w:hAnsi="Times New Roman" w:cs="Times New Roman"/>
          <w:b/>
          <w:bCs/>
          <w:sz w:val="24"/>
          <w:szCs w:val="24"/>
        </w:rPr>
        <w:t>LS</w:t>
      </w:r>
    </w:p>
    <w:p w14:paraId="11F81CCA" w14:textId="77777777" w:rsidR="007F2093" w:rsidRPr="008D6ED8" w:rsidRDefault="00B814DE" w:rsidP="00CF728F">
      <w:pPr>
        <w:rPr>
          <w:rFonts w:ascii="Times New Roman" w:hAnsi="Times New Roman" w:cs="Times New Roman"/>
        </w:rPr>
      </w:pPr>
      <w:r>
        <w:rPr>
          <w:noProof/>
        </w:rPr>
        <w:pict w14:anchorId="104E9087">
          <v:line id="_x0000_s1064" style="position:absolute;z-index:251660800;visibility:visible;mso-wrap-distance-top:-1e-4mm;mso-wrap-distance-bottom:-1e-4mm" from="-.8pt,1.5pt" to="471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" strokecolor="#00b0f0" strokeweight="3pt">
            <v:stroke joinstyle="miter"/>
            <v:shadow on="t" color="black" opacity="26214f" origin="-.5,-.5" offset=".74836mm,.74836mm"/>
          </v:line>
        </w:pict>
      </w:r>
    </w:p>
    <w:p w14:paraId="76753411" w14:textId="77777777" w:rsidR="007F2093" w:rsidRPr="008D6ED8" w:rsidRDefault="007F2093" w:rsidP="00806107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Analysis &amp; Reporting: Splunk, Tableau, PowerBI, Service Now, Access/SQL</w:t>
      </w:r>
    </w:p>
    <w:p w14:paraId="095B6358" w14:textId="77777777" w:rsidR="007F2093" w:rsidRPr="008D6ED8" w:rsidRDefault="007F2093" w:rsidP="00806107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OnBase Document Management System, ServiceNow, Heat Helpdesk Software</w:t>
      </w:r>
    </w:p>
    <w:p w14:paraId="11FEE17E" w14:textId="77777777" w:rsidR="007F2093" w:rsidRPr="008D6ED8" w:rsidRDefault="007F2093" w:rsidP="00806107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MIN RES Agent System</w:t>
      </w:r>
    </w:p>
    <w:p w14:paraId="7A1D4CED" w14:textId="77777777" w:rsidR="007F2093" w:rsidRPr="008D6ED8" w:rsidRDefault="007F2093" w:rsidP="00806107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Hardware and O/S troubleshooting and repair</w:t>
      </w:r>
    </w:p>
    <w:p w14:paraId="511D1C1A" w14:textId="77777777" w:rsidR="007F2093" w:rsidRPr="008D6ED8" w:rsidRDefault="007F2093" w:rsidP="00806107">
      <w:pPr>
        <w:numPr>
          <w:ilvl w:val="0"/>
          <w:numId w:val="7"/>
        </w:numPr>
        <w:ind w:left="360"/>
        <w:rPr>
          <w:rFonts w:ascii="Times New Roman" w:hAnsi="Times New Roman" w:cs="Times New Roman"/>
        </w:rPr>
      </w:pPr>
      <w:r w:rsidRPr="008D6ED8">
        <w:rPr>
          <w:rFonts w:ascii="Times New Roman" w:hAnsi="Times New Roman" w:cs="Times New Roman"/>
        </w:rPr>
        <w:t>Office Suite: Word, Excel, PowerPoint, Access, Outlook, also Slack</w:t>
      </w:r>
    </w:p>
    <w:sectPr w:rsidR="007F2093" w:rsidRPr="008D6ED8" w:rsidSect="00BA2D1B">
      <w:type w:val="continuous"/>
      <w:pgSz w:w="12240" w:h="15845"/>
      <w:pgMar w:top="1440" w:right="1440" w:bottom="1440" w:left="1440" w:header="0" w:footer="0" w:gutter="0"/>
      <w:cols w:space="0" w:equalWidth="0">
        <w:col w:w="936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9B6F18" w14:textId="77777777" w:rsidR="00612A98" w:rsidRDefault="00612A98" w:rsidP="00BA2D1B">
      <w:r>
        <w:separator/>
      </w:r>
    </w:p>
  </w:endnote>
  <w:endnote w:type="continuationSeparator" w:id="0">
    <w:p w14:paraId="77C28815" w14:textId="77777777" w:rsidR="00612A98" w:rsidRDefault="00612A98" w:rsidP="00BA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B48A3" w14:textId="77777777" w:rsidR="00612A98" w:rsidRDefault="00612A98" w:rsidP="00BA2D1B">
      <w:r>
        <w:separator/>
      </w:r>
    </w:p>
  </w:footnote>
  <w:footnote w:type="continuationSeparator" w:id="0">
    <w:p w14:paraId="0A2DAB8B" w14:textId="77777777" w:rsidR="00612A98" w:rsidRDefault="00612A98" w:rsidP="00BA2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177CD9" w14:textId="77777777" w:rsidR="00BA2D1B" w:rsidRDefault="00BA2D1B" w:rsidP="00BA2D1B">
    <w:pPr>
      <w:jc w:val="center"/>
    </w:pPr>
  </w:p>
  <w:p w14:paraId="671D87BE" w14:textId="77777777" w:rsidR="00757CB1" w:rsidRDefault="00757CB1" w:rsidP="00757CB1">
    <w:pPr>
      <w:spacing w:line="360" w:lineRule="auto"/>
      <w:rPr>
        <w:b/>
        <w:bCs/>
        <w:sz w:val="24"/>
        <w:szCs w:val="24"/>
      </w:rPr>
    </w:pPr>
    <w:bookmarkStart w:id="0" w:name="_Hlk36036447"/>
  </w:p>
  <w:p w14:paraId="72ED680D" w14:textId="77777777" w:rsidR="00BA2D1B" w:rsidRPr="00021267" w:rsidRDefault="00021267" w:rsidP="00757CB1">
    <w:pPr>
      <w:spacing w:line="360" w:lineRule="auto"/>
      <w:jc w:val="center"/>
      <w:rPr>
        <w:rFonts w:ascii="Times New Roman" w:hAnsi="Times New Roman" w:cs="Times New Roman"/>
        <w:sz w:val="24"/>
        <w:szCs w:val="24"/>
      </w:rPr>
    </w:pPr>
    <w:r w:rsidRPr="00021267">
      <w:rPr>
        <w:rFonts w:ascii="Times New Roman" w:hAnsi="Times New Roman" w:cs="Times New Roman"/>
        <w:b/>
        <w:bCs/>
        <w:sz w:val="32"/>
        <w:szCs w:val="32"/>
      </w:rPr>
      <w:t>BRYAN A. WATTERSON</w:t>
    </w:r>
  </w:p>
  <w:p w14:paraId="18BDA75F" w14:textId="77777777" w:rsidR="00BA2D1B" w:rsidRDefault="00941497" w:rsidP="00BA2D1B">
    <w:pPr>
      <w:pStyle w:val="Header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Redmond, WA</w:t>
    </w:r>
    <w:r w:rsidR="00021267">
      <w:rPr>
        <w:rFonts w:ascii="Times New Roman" w:hAnsi="Times New Roman" w:cs="Times New Roman"/>
      </w:rPr>
      <w:t xml:space="preserve"> | </w:t>
    </w:r>
    <w:r w:rsidR="00BA2D1B" w:rsidRPr="00BA2D1B">
      <w:rPr>
        <w:rFonts w:ascii="Times New Roman" w:hAnsi="Times New Roman" w:cs="Times New Roman"/>
      </w:rPr>
      <w:t xml:space="preserve">(425)301-7197 | </w:t>
    </w:r>
    <w:hyperlink r:id="rId1" w:history="1">
      <w:r w:rsidR="00BA2D1B" w:rsidRPr="00943B12">
        <w:rPr>
          <w:rStyle w:val="Hyperlink"/>
          <w:rFonts w:ascii="Times New Roman" w:hAnsi="Times New Roman" w:cs="Times New Roman"/>
        </w:rPr>
        <w:t>Bwatterson@live.com</w:t>
      </w:r>
    </w:hyperlink>
    <w:bookmarkEnd w:id="0"/>
    <w:r w:rsidR="0074176C">
      <w:rPr>
        <w:rFonts w:ascii="Times New Roman" w:hAnsi="Times New Roman" w:cs="Times New Roman"/>
      </w:rPr>
      <w:t xml:space="preserve"> </w:t>
    </w:r>
  </w:p>
  <w:p w14:paraId="3ECAA9AC" w14:textId="77777777" w:rsidR="0074176C" w:rsidRPr="0074176C" w:rsidRDefault="0074176C" w:rsidP="0074176C">
    <w:pPr>
      <w:pStyle w:val="Header"/>
      <w:jc w:val="center"/>
      <w:rPr>
        <w:rFonts w:ascii="Times New Roman" w:hAnsi="Times New Roman" w:cs="Times New Roman"/>
      </w:rPr>
    </w:pPr>
    <w:hyperlink r:id="rId2" w:history="1">
      <w:r w:rsidRPr="0074176C">
        <w:rPr>
          <w:rStyle w:val="Hyperlink"/>
          <w:rFonts w:ascii="Times New Roman" w:hAnsi="Times New Roman" w:cs="Times New Roman"/>
        </w:rPr>
        <w:t>www.linkedin.com/in/bryan-watterson</w:t>
      </w:r>
    </w:hyperlink>
  </w:p>
  <w:p w14:paraId="7FDC143B" w14:textId="77777777" w:rsidR="0074176C" w:rsidRDefault="0074176C" w:rsidP="00BA2D1B">
    <w:pPr>
      <w:pStyle w:val="Header"/>
      <w:jc w:val="center"/>
      <w:rPr>
        <w:rFonts w:ascii="Times New Roman" w:hAnsi="Times New Roman" w:cs="Times New Roman"/>
      </w:rPr>
    </w:pPr>
  </w:p>
  <w:p w14:paraId="39011917" w14:textId="77777777" w:rsidR="00BA2D1B" w:rsidRDefault="00B814DE" w:rsidP="00BA2D1B">
    <w:pPr>
      <w:pStyle w:val="Header"/>
      <w:jc w:val="center"/>
    </w:pPr>
    <w:r>
      <w:rPr>
        <w:noProof/>
      </w:rPr>
      <w:pict w14:anchorId="1E72D5BC">
        <v:line id="Straight Connector 2" o:spid="_x0000_s2058" style="position:absolute;left:0;text-align:left;z-index:251657216;visibility:visible;mso-wrap-distance-top:-1e-4mm;mso-wrap-distance-bottom:-1e-4mm" from="2.95pt,3.1pt" to="446.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" strokecolor="#00b0f0" strokeweight="3pt">
          <v:stroke joinstyle="miter"/>
          <v:shadow on="t" color="black" opacity="26214f" origin="-.5,-.5" offset=".74836mm,.74836mm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06672" w14:textId="77777777" w:rsidR="00BA2D1B" w:rsidRDefault="00BA2D1B" w:rsidP="00BA2D1B">
    <w:pPr>
      <w:jc w:val="center"/>
    </w:pPr>
  </w:p>
  <w:p w14:paraId="3A46E0C8" w14:textId="77777777" w:rsidR="00021267" w:rsidRDefault="00021267" w:rsidP="00021267">
    <w:pPr>
      <w:spacing w:line="276" w:lineRule="auto"/>
      <w:rPr>
        <w:b/>
        <w:bCs/>
        <w:sz w:val="32"/>
        <w:szCs w:val="32"/>
      </w:rPr>
    </w:pPr>
  </w:p>
  <w:p w14:paraId="4C2A296E" w14:textId="77777777" w:rsidR="00757CB1" w:rsidRDefault="00BA2D1B" w:rsidP="00757CB1">
    <w:pPr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021267">
      <w:rPr>
        <w:rFonts w:ascii="Times New Roman" w:hAnsi="Times New Roman" w:cs="Times New Roman"/>
        <w:b/>
        <w:bCs/>
        <w:sz w:val="32"/>
        <w:szCs w:val="32"/>
      </w:rPr>
      <w:t>BRYAN A. WATTERSON</w:t>
    </w:r>
  </w:p>
  <w:p w14:paraId="08843376" w14:textId="77777777" w:rsidR="00BA2D1B" w:rsidRPr="00757CB1" w:rsidRDefault="00B814DE" w:rsidP="00757CB1">
    <w:pPr>
      <w:spacing w:line="360" w:lineRule="auto"/>
      <w:jc w:val="center"/>
      <w:rPr>
        <w:rFonts w:ascii="Times New Roman" w:hAnsi="Times New Roman" w:cs="Times New Roman"/>
        <w:b/>
        <w:bCs/>
        <w:sz w:val="32"/>
        <w:szCs w:val="32"/>
      </w:rPr>
    </w:pPr>
    <w:r>
      <w:rPr>
        <w:noProof/>
      </w:rPr>
      <w:pict w14:anchorId="367E58E7">
        <v:line id="_x0000_s2057" style="position:absolute;left:0;text-align:left;z-index:251658240;visibility:visible;mso-wrap-distance-top:-1e-4mm;mso-wrap-distance-bottom:-1e-4mm" from="17.1pt,15pt" to="460.9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" strokecolor="#00b0f0" strokeweight="3pt">
          <v:stroke joinstyle="miter"/>
          <v:shadow on="t" color="black" opacity="26214f" origin="-.5,-.5" offset=".74836mm,.74836mm"/>
        </v:line>
      </w:pict>
    </w:r>
    <w:r w:rsidR="00BA2D1B" w:rsidRPr="00BA2D1B">
      <w:rPr>
        <w:rFonts w:ascii="Times New Roman" w:hAnsi="Times New Roman" w:cs="Times New Roman"/>
      </w:rPr>
      <w:t xml:space="preserve">(425)301-7197 | </w:t>
    </w:r>
    <w:hyperlink r:id="rId1" w:history="1">
      <w:r w:rsidR="00BA2D1B" w:rsidRPr="00943B12">
        <w:rPr>
          <w:rStyle w:val="Hyperlink"/>
          <w:rFonts w:ascii="Times New Roman" w:hAnsi="Times New Roman" w:cs="Times New Roman"/>
        </w:rPr>
        <w:t>Bwatterson@live.com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19495CFE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>
      <w:start w:val="1"/>
      <w:numFmt w:val="bullet"/>
      <w:lvlText w:val="•"/>
      <w:lvlJc w:val="left"/>
    </w:lvl>
    <w:lvl w:ilvl="1">
      <w:start w:val="1"/>
      <w:numFmt w:val="bullet"/>
      <w:lvlText w:val="•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>
      <w:start w:val="1"/>
      <w:numFmt w:val="bullet"/>
      <w:lvlText w:val="•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17B071E9"/>
    <w:multiLevelType w:val="hybridMultilevel"/>
    <w:tmpl w:val="07246348"/>
    <w:lvl w:ilvl="0" w:tplc="36B65500">
      <w:start w:val="2018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72194"/>
    <w:multiLevelType w:val="hybridMultilevel"/>
    <w:tmpl w:val="E3749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BE5764"/>
    <w:multiLevelType w:val="multilevel"/>
    <w:tmpl w:val="DAFC7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D0E0D"/>
    <w:multiLevelType w:val="hybridMultilevel"/>
    <w:tmpl w:val="5B203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F5F01"/>
    <w:multiLevelType w:val="multilevel"/>
    <w:tmpl w:val="065C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B70D5"/>
    <w:multiLevelType w:val="hybridMultilevel"/>
    <w:tmpl w:val="CCC4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FB6D67"/>
    <w:multiLevelType w:val="hybridMultilevel"/>
    <w:tmpl w:val="CDE4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11"/>
  </w:num>
  <w:num w:numId="8">
    <w:abstractNumId w:val="7"/>
  </w:num>
  <w:num w:numId="9">
    <w:abstractNumId w:val="9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728F"/>
    <w:rsid w:val="00021267"/>
    <w:rsid w:val="000538DD"/>
    <w:rsid w:val="00121B2A"/>
    <w:rsid w:val="001314F6"/>
    <w:rsid w:val="001B1924"/>
    <w:rsid w:val="001E3B4A"/>
    <w:rsid w:val="00261697"/>
    <w:rsid w:val="002B2F9E"/>
    <w:rsid w:val="002F1D5D"/>
    <w:rsid w:val="004310D6"/>
    <w:rsid w:val="005E7994"/>
    <w:rsid w:val="00612A98"/>
    <w:rsid w:val="0061768B"/>
    <w:rsid w:val="0068557F"/>
    <w:rsid w:val="006D4552"/>
    <w:rsid w:val="006F5B8A"/>
    <w:rsid w:val="007047A3"/>
    <w:rsid w:val="0074176C"/>
    <w:rsid w:val="00757CB1"/>
    <w:rsid w:val="007F2093"/>
    <w:rsid w:val="00806107"/>
    <w:rsid w:val="0086478F"/>
    <w:rsid w:val="008D6ED8"/>
    <w:rsid w:val="00940935"/>
    <w:rsid w:val="00941497"/>
    <w:rsid w:val="009B35AB"/>
    <w:rsid w:val="009D099A"/>
    <w:rsid w:val="00A00D9E"/>
    <w:rsid w:val="00A735D1"/>
    <w:rsid w:val="00AB0726"/>
    <w:rsid w:val="00B814DE"/>
    <w:rsid w:val="00BA2D1B"/>
    <w:rsid w:val="00BD1725"/>
    <w:rsid w:val="00C6088D"/>
    <w:rsid w:val="00CA06E4"/>
    <w:rsid w:val="00CD6178"/>
    <w:rsid w:val="00CF728F"/>
    <w:rsid w:val="00D43319"/>
    <w:rsid w:val="00D52853"/>
    <w:rsid w:val="00D56748"/>
    <w:rsid w:val="00D60CE2"/>
    <w:rsid w:val="00E0151B"/>
    <w:rsid w:val="00EE7A23"/>
    <w:rsid w:val="00F26258"/>
    <w:rsid w:val="00F33AAE"/>
    <w:rsid w:val="00F50EF5"/>
    <w:rsid w:val="00FD1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12C721"/>
  <w15:chartTrackingRefBased/>
  <w15:docId w15:val="{9503801A-58EC-4B73-9A2F-2242CB45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D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2D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2D1B"/>
  </w:style>
  <w:style w:type="paragraph" w:styleId="Footer">
    <w:name w:val="footer"/>
    <w:basedOn w:val="Normal"/>
    <w:link w:val="FooterChar"/>
    <w:uiPriority w:val="99"/>
    <w:unhideWhenUsed/>
    <w:rsid w:val="00BA2D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2D1B"/>
  </w:style>
  <w:style w:type="paragraph" w:styleId="ListParagraph">
    <w:name w:val="List Paragraph"/>
    <w:basedOn w:val="Normal"/>
    <w:uiPriority w:val="34"/>
    <w:qFormat/>
    <w:rsid w:val="00BA2D1B"/>
    <w:pPr>
      <w:spacing w:after="160" w:line="259" w:lineRule="auto"/>
      <w:ind w:left="720"/>
      <w:contextualSpacing/>
    </w:pPr>
    <w:rPr>
      <w:rFonts w:cs="Times New Roman"/>
      <w:sz w:val="22"/>
      <w:szCs w:val="22"/>
    </w:rPr>
  </w:style>
  <w:style w:type="character" w:styleId="Hyperlink">
    <w:name w:val="Hyperlink"/>
    <w:uiPriority w:val="99"/>
    <w:unhideWhenUsed/>
    <w:rsid w:val="00BA2D1B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A2D1B"/>
    <w:rPr>
      <w:color w:val="605E5C"/>
      <w:shd w:val="clear" w:color="auto" w:fill="E1DFDD"/>
    </w:rPr>
  </w:style>
  <w:style w:type="paragraph" w:customStyle="1" w:styleId="Default">
    <w:name w:val="Default"/>
    <w:rsid w:val="009D099A"/>
    <w:pPr>
      <w:pBdr>
        <w:top w:val="nil"/>
        <w:left w:val="nil"/>
        <w:bottom w:val="nil"/>
        <w:right w:val="nil"/>
        <w:between w:val="nil"/>
        <w:bar w:val="nil"/>
      </w:pBdr>
      <w:spacing w:after="20" w:line="216" w:lineRule="auto"/>
    </w:pPr>
    <w:rPr>
      <w:rFonts w:ascii="Times New Roman" w:eastAsia="Arial Unicode MS" w:hAnsi="Times New Roman" w:cs="Arial Unicode MS"/>
      <w:color w:val="000000"/>
      <w:sz w:val="23"/>
      <w:szCs w:val="23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ryan-watterson" TargetMode="External"/><Relationship Id="rId1" Type="http://schemas.openxmlformats.org/officeDocument/2006/relationships/hyperlink" Target="mailto:Bwatterson@live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Bwatterson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Links>
    <vt:vector size="18" baseType="variant">
      <vt:variant>
        <vt:i4>4849770</vt:i4>
      </vt:variant>
      <vt:variant>
        <vt:i4>6</vt:i4>
      </vt:variant>
      <vt:variant>
        <vt:i4>0</vt:i4>
      </vt:variant>
      <vt:variant>
        <vt:i4>5</vt:i4>
      </vt:variant>
      <vt:variant>
        <vt:lpwstr>mailto:Bwatterson@live.com</vt:lpwstr>
      </vt:variant>
      <vt:variant>
        <vt:lpwstr/>
      </vt:variant>
      <vt:variant>
        <vt:i4>2818086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http://www.linkedin.com/in/bryan-watterson</vt:lpwstr>
      </vt:variant>
      <vt:variant>
        <vt:lpwstr/>
      </vt:variant>
      <vt:variant>
        <vt:i4>4849770</vt:i4>
      </vt:variant>
      <vt:variant>
        <vt:i4>0</vt:i4>
      </vt:variant>
      <vt:variant>
        <vt:i4>0</vt:i4>
      </vt:variant>
      <vt:variant>
        <vt:i4>5</vt:i4>
      </vt:variant>
      <vt:variant>
        <vt:lpwstr>mailto:Bwatterson@live.com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lacerra</dc:creator>
  <cp:keywords/>
  <cp:lastModifiedBy>B W</cp:lastModifiedBy>
  <cp:revision>2</cp:revision>
  <cp:lastPrinted>2020-03-25T23:42:00Z</cp:lastPrinted>
  <dcterms:created xsi:type="dcterms:W3CDTF">2020-07-16T16:40:00Z</dcterms:created>
  <dcterms:modified xsi:type="dcterms:W3CDTF">2020-07-16T16:40:00Z</dcterms:modified>
</cp:coreProperties>
</file>