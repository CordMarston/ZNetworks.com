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8B9" w:rsidRDefault="002958B9">
      <w:pPr>
        <w:pStyle w:val="BodyText"/>
        <w:tabs>
          <w:tab w:val="left" w:pos="700"/>
          <w:tab w:val="left" w:pos="3000"/>
        </w:tabs>
        <w:ind w:left="3000"/>
        <w:jc w:val="left"/>
        <w:rPr>
          <w:i w:val="0"/>
          <w:sz w:val="20"/>
        </w:rPr>
      </w:pPr>
      <w:r>
        <w:rPr>
          <w:b/>
        </w:rPr>
        <w:tab/>
        <w:t xml:space="preserve">            </w:t>
      </w:r>
      <w:r w:rsidR="0022115D">
        <w:rPr>
          <w:b/>
        </w:rPr>
        <w:t xml:space="preserve"> </w:t>
      </w:r>
      <w:r>
        <w:rPr>
          <w:b/>
          <w:sz w:val="32"/>
        </w:rPr>
        <w:t>Arthur Fridman</w:t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958B9" w:rsidRDefault="002958B9" w:rsidP="00447207">
      <w:pPr>
        <w:pStyle w:val="BodyText"/>
        <w:jc w:val="left"/>
        <w:rPr>
          <w:i w:val="0"/>
          <w:sz w:val="20"/>
        </w:rPr>
      </w:pPr>
      <w:r>
        <w:rPr>
          <w:i w:val="0"/>
          <w:sz w:val="20"/>
        </w:rPr>
        <w:t xml:space="preserve">                                                      </w:t>
      </w:r>
      <w:r w:rsidR="00E542D3">
        <w:rPr>
          <w:i w:val="0"/>
          <w:sz w:val="20"/>
        </w:rPr>
        <w:t xml:space="preserve">                        </w:t>
      </w:r>
      <w:r>
        <w:rPr>
          <w:i w:val="0"/>
          <w:sz w:val="20"/>
        </w:rPr>
        <w:t xml:space="preserve"> </w:t>
      </w:r>
      <w:r w:rsidR="00E542D3">
        <w:rPr>
          <w:i w:val="0"/>
          <w:sz w:val="20"/>
        </w:rPr>
        <w:t>5292 S. Maryland Parkway, Las Vegas NV 89119</w:t>
      </w:r>
    </w:p>
    <w:p w:rsidR="002958B9" w:rsidRDefault="002958B9">
      <w:pPr>
        <w:pStyle w:val="BodyText"/>
        <w:ind w:left="2880" w:firstLine="720"/>
        <w:jc w:val="left"/>
        <w:rPr>
          <w:i w:val="0"/>
          <w:color w:val="4F81BD"/>
          <w:sz w:val="20"/>
        </w:rPr>
      </w:pPr>
      <w:r>
        <w:rPr>
          <w:i w:val="0"/>
          <w:sz w:val="20"/>
        </w:rPr>
        <w:t xml:space="preserve">                             </w:t>
      </w:r>
      <w:r w:rsidR="0022115D">
        <w:rPr>
          <w:i w:val="0"/>
          <w:sz w:val="20"/>
        </w:rPr>
        <w:t xml:space="preserve">  </w:t>
      </w:r>
      <w:r>
        <w:rPr>
          <w:i w:val="0"/>
          <w:sz w:val="20"/>
        </w:rPr>
        <w:t xml:space="preserve"> (</w:t>
      </w:r>
      <w:r w:rsidR="005558D9">
        <w:rPr>
          <w:i w:val="0"/>
          <w:sz w:val="20"/>
        </w:rPr>
        <w:t>732) 309-2760</w:t>
      </w:r>
    </w:p>
    <w:p w:rsidR="002958B9" w:rsidRDefault="002958B9">
      <w:pPr>
        <w:pStyle w:val="BodyText"/>
        <w:ind w:right="180"/>
        <w:jc w:val="left"/>
        <w:rPr>
          <w:b/>
          <w:sz w:val="24"/>
          <w:u w:val="single"/>
        </w:rPr>
      </w:pPr>
      <w:r>
        <w:rPr>
          <w:i w:val="0"/>
          <w:color w:val="4F81BD"/>
          <w:sz w:val="20"/>
        </w:rPr>
        <w:t xml:space="preserve">                                                                                               </w:t>
      </w:r>
      <w:r w:rsidR="0022115D">
        <w:rPr>
          <w:i w:val="0"/>
          <w:color w:val="4F81BD"/>
          <w:sz w:val="20"/>
        </w:rPr>
        <w:t xml:space="preserve"> </w:t>
      </w:r>
      <w:r w:rsidR="00447207">
        <w:rPr>
          <w:i w:val="0"/>
          <w:color w:val="4F81BD"/>
          <w:sz w:val="20"/>
        </w:rPr>
        <w:t xml:space="preserve"> </w:t>
      </w:r>
      <w:r>
        <w:rPr>
          <w:bCs/>
          <w:i w:val="0"/>
          <w:color w:val="4F81BD"/>
          <w:sz w:val="18"/>
        </w:rPr>
        <w:t xml:space="preserve"> </w:t>
      </w:r>
      <w:r>
        <w:rPr>
          <w:bCs/>
          <w:i w:val="0"/>
          <w:color w:val="000000"/>
          <w:sz w:val="18"/>
          <w:u w:val="single"/>
        </w:rPr>
        <w:t>arthur.fridman@yahoo.com</w:t>
      </w:r>
    </w:p>
    <w:p w:rsidR="002958B9" w:rsidRDefault="002958B9">
      <w:pPr>
        <w:pStyle w:val="BodyText"/>
        <w:spacing w:line="276" w:lineRule="auto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Objective:</w:t>
      </w:r>
      <w:r>
        <w:rPr>
          <w:i w:val="0"/>
          <w:sz w:val="24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</w:rPr>
        <w:t xml:space="preserve"> </w:t>
      </w:r>
      <w:r>
        <w:rPr>
          <w:i w:val="0"/>
          <w:sz w:val="20"/>
        </w:rPr>
        <w:t>To acquire a technical position that will help me gain knowledge and experience in this fas</w:t>
      </w:r>
      <w:r w:rsidR="00712129">
        <w:rPr>
          <w:i w:val="0"/>
          <w:sz w:val="20"/>
        </w:rPr>
        <w:t xml:space="preserve">t paced technological industry. </w:t>
      </w:r>
      <w:r w:rsidR="00187ADA">
        <w:rPr>
          <w:i w:val="0"/>
          <w:sz w:val="20"/>
        </w:rPr>
        <w:t xml:space="preserve">Allowing </w:t>
      </w:r>
      <w:r w:rsidR="00712129">
        <w:rPr>
          <w:i w:val="0"/>
          <w:sz w:val="20"/>
        </w:rPr>
        <w:t>me to show the client how passionate I am  at what I do, t</w:t>
      </w:r>
      <w:r>
        <w:rPr>
          <w:i w:val="0"/>
          <w:sz w:val="20"/>
        </w:rPr>
        <w:t>his and to establish a good rapport in the field is my greatest objective.</w:t>
      </w:r>
    </w:p>
    <w:p w:rsidR="002958B9" w:rsidRDefault="002958B9">
      <w:pPr>
        <w:pStyle w:val="BodyText"/>
        <w:spacing w:line="276" w:lineRule="auto"/>
        <w:jc w:val="left"/>
        <w:rPr>
          <w:b/>
          <w:bCs/>
          <w:i w:val="0"/>
          <w:sz w:val="20"/>
        </w:rPr>
      </w:pPr>
      <w:r>
        <w:rPr>
          <w:b/>
          <w:sz w:val="24"/>
          <w:u w:val="single"/>
        </w:rPr>
        <w:t>Experience:</w:t>
      </w:r>
    </w:p>
    <w:p w:rsidR="002958B9" w:rsidRDefault="002958B9">
      <w:pPr>
        <w:pStyle w:val="BodyText"/>
        <w:jc w:val="both"/>
        <w:rPr>
          <w:iCs/>
          <w:sz w:val="20"/>
          <w:u w:val="single"/>
        </w:rPr>
      </w:pPr>
      <w:r>
        <w:rPr>
          <w:b/>
          <w:bCs/>
          <w:i w:val="0"/>
          <w:sz w:val="20"/>
        </w:rPr>
        <w:t>NYU Langone Medical Center</w:t>
      </w:r>
      <w:r w:rsidR="00401C31">
        <w:rPr>
          <w:b/>
          <w:i w:val="0"/>
          <w:sz w:val="20"/>
        </w:rPr>
        <w:t>:</w:t>
      </w:r>
      <w:r>
        <w:rPr>
          <w:i w:val="0"/>
          <w:sz w:val="20"/>
        </w:rPr>
        <w:t xml:space="preserve"> </w:t>
      </w:r>
      <w:r w:rsidRPr="00401C31">
        <w:rPr>
          <w:b/>
          <w:i w:val="0"/>
          <w:sz w:val="20"/>
        </w:rPr>
        <w:t xml:space="preserve">New York, N.Y.                                                                                               </w:t>
      </w:r>
      <w:r w:rsidR="00401C31">
        <w:rPr>
          <w:b/>
          <w:i w:val="0"/>
          <w:sz w:val="20"/>
        </w:rPr>
        <w:tab/>
        <w:t xml:space="preserve">           </w:t>
      </w:r>
      <w:r w:rsidR="008B6DCC">
        <w:rPr>
          <w:b/>
          <w:i w:val="0"/>
          <w:sz w:val="20"/>
        </w:rPr>
        <w:t xml:space="preserve">          </w:t>
      </w:r>
      <w:r w:rsidRPr="00401C31">
        <w:rPr>
          <w:b/>
          <w:i w:val="0"/>
          <w:sz w:val="20"/>
        </w:rPr>
        <w:t xml:space="preserve"> </w:t>
      </w:r>
      <w:r w:rsidR="00401C31">
        <w:rPr>
          <w:b/>
          <w:i w:val="0"/>
          <w:sz w:val="20"/>
        </w:rPr>
        <w:t xml:space="preserve"> </w:t>
      </w:r>
      <w:r w:rsidR="006B19F7">
        <w:rPr>
          <w:b/>
          <w:i w:val="0"/>
          <w:sz w:val="20"/>
        </w:rPr>
        <w:t xml:space="preserve"> </w:t>
      </w:r>
      <w:r w:rsidRPr="00401C31">
        <w:rPr>
          <w:b/>
          <w:i w:val="0"/>
          <w:sz w:val="20"/>
        </w:rPr>
        <w:t xml:space="preserve"> </w:t>
      </w:r>
      <w:r w:rsidR="009E39F5">
        <w:rPr>
          <w:b/>
          <w:bCs/>
          <w:i w:val="0"/>
          <w:sz w:val="20"/>
        </w:rPr>
        <w:t>8</w:t>
      </w:r>
      <w:r>
        <w:rPr>
          <w:b/>
          <w:bCs/>
          <w:i w:val="0"/>
          <w:sz w:val="20"/>
        </w:rPr>
        <w:t>/2018-</w:t>
      </w:r>
      <w:r w:rsidR="00C27288">
        <w:rPr>
          <w:b/>
          <w:bCs/>
          <w:i w:val="0"/>
          <w:sz w:val="20"/>
        </w:rPr>
        <w:t>9</w:t>
      </w:r>
      <w:r w:rsidR="009E39F5">
        <w:rPr>
          <w:b/>
          <w:bCs/>
          <w:i w:val="0"/>
          <w:sz w:val="20"/>
        </w:rPr>
        <w:t>/20</w:t>
      </w:r>
      <w:r w:rsidR="00462C2B">
        <w:rPr>
          <w:b/>
          <w:bCs/>
          <w:i w:val="0"/>
          <w:sz w:val="20"/>
        </w:rPr>
        <w:t>20</w:t>
      </w:r>
    </w:p>
    <w:p w:rsidR="002958B9" w:rsidRDefault="002958B9">
      <w:pPr>
        <w:pStyle w:val="BodyText"/>
        <w:jc w:val="both"/>
        <w:rPr>
          <w:i w:val="0"/>
          <w:sz w:val="20"/>
        </w:rPr>
      </w:pPr>
      <w:r>
        <w:rPr>
          <w:iCs/>
          <w:sz w:val="20"/>
          <w:u w:val="single"/>
        </w:rPr>
        <w:t xml:space="preserve">Desktop Support In House Technician Tier </w:t>
      </w:r>
      <w:r w:rsidR="00FA519F">
        <w:rPr>
          <w:iCs/>
          <w:sz w:val="20"/>
          <w:u w:val="single"/>
        </w:rPr>
        <w:t>I</w:t>
      </w:r>
      <w:r>
        <w:rPr>
          <w:iCs/>
          <w:sz w:val="20"/>
          <w:u w:val="single"/>
        </w:rPr>
        <w:t>1</w:t>
      </w:r>
      <w:r w:rsidR="004A1B3B">
        <w:rPr>
          <w:iCs/>
          <w:sz w:val="20"/>
          <w:u w:val="single"/>
        </w:rPr>
        <w:t>(Manhattan Cardiology)</w:t>
      </w:r>
    </w:p>
    <w:p w:rsidR="002958B9" w:rsidRDefault="00884392">
      <w:pPr>
        <w:pStyle w:val="BodyText"/>
        <w:numPr>
          <w:ilvl w:val="0"/>
          <w:numId w:val="4"/>
        </w:numPr>
        <w:jc w:val="left"/>
        <w:rPr>
          <w:i w:val="0"/>
          <w:sz w:val="20"/>
        </w:rPr>
      </w:pPr>
      <w:r>
        <w:rPr>
          <w:i w:val="0"/>
          <w:sz w:val="20"/>
        </w:rPr>
        <w:t>S</w:t>
      </w:r>
      <w:r w:rsidR="002958B9">
        <w:rPr>
          <w:i w:val="0"/>
          <w:sz w:val="20"/>
        </w:rPr>
        <w:t>upport for over fifty</w:t>
      </w:r>
      <w:r>
        <w:rPr>
          <w:i w:val="0"/>
          <w:sz w:val="20"/>
        </w:rPr>
        <w:t xml:space="preserve"> end </w:t>
      </w:r>
      <w:r w:rsidR="002958B9">
        <w:rPr>
          <w:i w:val="0"/>
          <w:sz w:val="20"/>
        </w:rPr>
        <w:t xml:space="preserve"> users on a</w:t>
      </w:r>
      <w:r>
        <w:rPr>
          <w:i w:val="0"/>
          <w:sz w:val="20"/>
        </w:rPr>
        <w:t xml:space="preserve"> two trunk one uplink Cisco switch based </w:t>
      </w:r>
      <w:r w:rsidR="002958B9">
        <w:rPr>
          <w:i w:val="0"/>
          <w:sz w:val="20"/>
        </w:rPr>
        <w:t xml:space="preserve"> cross platform topology.</w:t>
      </w:r>
    </w:p>
    <w:p w:rsidR="002958B9" w:rsidRDefault="002958B9">
      <w:pPr>
        <w:pStyle w:val="BodyText"/>
        <w:numPr>
          <w:ilvl w:val="0"/>
          <w:numId w:val="4"/>
        </w:numPr>
        <w:jc w:val="left"/>
        <w:rPr>
          <w:i w:val="0"/>
          <w:sz w:val="20"/>
        </w:rPr>
      </w:pPr>
      <w:r>
        <w:rPr>
          <w:i w:val="0"/>
          <w:sz w:val="20"/>
        </w:rPr>
        <w:t xml:space="preserve">Third party software support for cardiology lab and radiology reports( Amazing Charts and Midmark) technology necessary for these highly skilled professionals to conduct </w:t>
      </w:r>
      <w:r w:rsidR="008B6DCC">
        <w:rPr>
          <w:i w:val="0"/>
          <w:sz w:val="20"/>
        </w:rPr>
        <w:t>their</w:t>
      </w:r>
      <w:r>
        <w:rPr>
          <w:i w:val="0"/>
          <w:sz w:val="20"/>
        </w:rPr>
        <w:t xml:space="preserve"> business process accurately.</w:t>
      </w:r>
    </w:p>
    <w:p w:rsidR="00884392" w:rsidRPr="00884392" w:rsidRDefault="00884392" w:rsidP="00884392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color w:val="333333"/>
          <w:sz w:val="20"/>
          <w:szCs w:val="20"/>
          <w:lang w:eastAsia="en-US"/>
        </w:rPr>
      </w:pPr>
      <w:r w:rsidRPr="00884392">
        <w:rPr>
          <w:color w:val="333333"/>
          <w:sz w:val="20"/>
          <w:szCs w:val="20"/>
          <w:shd w:val="clear" w:color="auto" w:fill="FFFFFF"/>
          <w:lang w:eastAsia="en-US"/>
        </w:rPr>
        <w:t>Experience with configuration of Outlook/Exchange. Able to solve Outlook configuration issues such as permissions, views, calendar-sharing, email rules, data migration, etc</w:t>
      </w:r>
      <w:r>
        <w:rPr>
          <w:color w:val="333333"/>
          <w:sz w:val="20"/>
          <w:szCs w:val="20"/>
          <w:shd w:val="clear" w:color="auto" w:fill="FFFFFF"/>
          <w:lang w:eastAsia="en-US"/>
        </w:rPr>
        <w:t>.</w:t>
      </w:r>
    </w:p>
    <w:p w:rsidR="002958B9" w:rsidRDefault="00AB74E8">
      <w:pPr>
        <w:pStyle w:val="BodyText"/>
        <w:numPr>
          <w:ilvl w:val="0"/>
          <w:numId w:val="4"/>
        </w:numPr>
        <w:jc w:val="left"/>
        <w:rPr>
          <w:i w:val="0"/>
          <w:sz w:val="20"/>
        </w:rPr>
      </w:pPr>
      <w:r>
        <w:rPr>
          <w:i w:val="0"/>
          <w:sz w:val="20"/>
        </w:rPr>
        <w:t>Oversaw daily network frame</w:t>
      </w:r>
      <w:r w:rsidR="002958B9">
        <w:rPr>
          <w:i w:val="0"/>
          <w:sz w:val="20"/>
        </w:rPr>
        <w:t>; internet access, share drive accessibility, software</w:t>
      </w:r>
      <w:r>
        <w:rPr>
          <w:i w:val="0"/>
          <w:sz w:val="20"/>
        </w:rPr>
        <w:t xml:space="preserve"> platform </w:t>
      </w:r>
      <w:r w:rsidR="002958B9">
        <w:rPr>
          <w:i w:val="0"/>
          <w:sz w:val="20"/>
        </w:rPr>
        <w:t xml:space="preserve"> function and general connectivity issues such as printing, scanning and faxing.</w:t>
      </w:r>
    </w:p>
    <w:p w:rsidR="002958B9" w:rsidRDefault="002958B9">
      <w:pPr>
        <w:pStyle w:val="BodyText"/>
        <w:numPr>
          <w:ilvl w:val="0"/>
          <w:numId w:val="4"/>
        </w:numPr>
        <w:jc w:val="left"/>
        <w:rPr>
          <w:i w:val="0"/>
          <w:sz w:val="20"/>
        </w:rPr>
      </w:pPr>
      <w:r>
        <w:rPr>
          <w:i w:val="0"/>
          <w:sz w:val="20"/>
        </w:rPr>
        <w:t>Support</w:t>
      </w:r>
      <w:r w:rsidR="00277746">
        <w:rPr>
          <w:i w:val="0"/>
          <w:sz w:val="20"/>
        </w:rPr>
        <w:t xml:space="preserve">ed </w:t>
      </w:r>
      <w:r>
        <w:rPr>
          <w:i w:val="0"/>
          <w:sz w:val="20"/>
        </w:rPr>
        <w:t xml:space="preserve"> remote employees with technical assistance, remote access connectivity, equipment diagnosis and troubleshooting of hardware and software.</w:t>
      </w:r>
    </w:p>
    <w:p w:rsidR="002958B9" w:rsidRDefault="002958B9">
      <w:pPr>
        <w:pStyle w:val="BodyText"/>
        <w:numPr>
          <w:ilvl w:val="0"/>
          <w:numId w:val="4"/>
        </w:numPr>
        <w:jc w:val="left"/>
        <w:rPr>
          <w:i w:val="0"/>
          <w:sz w:val="20"/>
        </w:rPr>
      </w:pPr>
      <w:r>
        <w:rPr>
          <w:i w:val="0"/>
          <w:sz w:val="20"/>
        </w:rPr>
        <w:t>Maintain and troubleshoot existing PCs and peripherals throughout the company's network including but not limited to tablets and laptops.</w:t>
      </w:r>
    </w:p>
    <w:p w:rsidR="002958B9" w:rsidRDefault="002958B9">
      <w:pPr>
        <w:pStyle w:val="BodyText"/>
        <w:numPr>
          <w:ilvl w:val="0"/>
          <w:numId w:val="4"/>
        </w:numPr>
        <w:jc w:val="left"/>
        <w:rPr>
          <w:i w:val="0"/>
          <w:sz w:val="20"/>
        </w:rPr>
      </w:pPr>
      <w:r>
        <w:rPr>
          <w:i w:val="0"/>
          <w:sz w:val="20"/>
        </w:rPr>
        <w:t>Support all employees and respond to all incidents in a timely, courteous, and efficient manner.</w:t>
      </w:r>
    </w:p>
    <w:p w:rsidR="002958B9" w:rsidRDefault="002958B9">
      <w:pPr>
        <w:pStyle w:val="BodyText"/>
        <w:numPr>
          <w:ilvl w:val="0"/>
          <w:numId w:val="4"/>
        </w:numPr>
        <w:jc w:val="left"/>
        <w:rPr>
          <w:i w:val="0"/>
          <w:sz w:val="20"/>
        </w:rPr>
      </w:pPr>
      <w:r>
        <w:rPr>
          <w:i w:val="0"/>
          <w:sz w:val="20"/>
        </w:rPr>
        <w:t>Prov</w:t>
      </w:r>
      <w:r w:rsidR="00480FAC">
        <w:rPr>
          <w:i w:val="0"/>
          <w:sz w:val="20"/>
        </w:rPr>
        <w:t>ide on-call coverage during off-</w:t>
      </w:r>
      <w:r>
        <w:rPr>
          <w:i w:val="0"/>
          <w:sz w:val="20"/>
        </w:rPr>
        <w:t>business hours. This includes maintaining a corporate issued mobile device.</w:t>
      </w:r>
    </w:p>
    <w:p w:rsidR="002958B9" w:rsidRDefault="002958B9">
      <w:pPr>
        <w:pStyle w:val="BodyText"/>
        <w:numPr>
          <w:ilvl w:val="0"/>
          <w:numId w:val="4"/>
        </w:numPr>
        <w:jc w:val="left"/>
        <w:rPr>
          <w:i w:val="0"/>
          <w:sz w:val="20"/>
        </w:rPr>
      </w:pPr>
      <w:r>
        <w:rPr>
          <w:i w:val="0"/>
          <w:sz w:val="20"/>
        </w:rPr>
        <w:t>Assist in deployment of new technologies and other related tasks.</w:t>
      </w:r>
    </w:p>
    <w:p w:rsidR="002958B9" w:rsidRDefault="002958B9">
      <w:pPr>
        <w:pStyle w:val="BodyText"/>
        <w:numPr>
          <w:ilvl w:val="0"/>
          <w:numId w:val="4"/>
        </w:numPr>
        <w:jc w:val="left"/>
        <w:rPr>
          <w:i w:val="0"/>
          <w:sz w:val="20"/>
        </w:rPr>
      </w:pPr>
      <w:r>
        <w:rPr>
          <w:i w:val="0"/>
          <w:sz w:val="20"/>
        </w:rPr>
        <w:t>Manage</w:t>
      </w:r>
      <w:r w:rsidR="00277746">
        <w:rPr>
          <w:i w:val="0"/>
          <w:sz w:val="20"/>
        </w:rPr>
        <w:t xml:space="preserve">d  </w:t>
      </w:r>
      <w:r>
        <w:rPr>
          <w:i w:val="0"/>
          <w:sz w:val="20"/>
        </w:rPr>
        <w:t xml:space="preserve"> inventory </w:t>
      </w:r>
      <w:r w:rsidR="00480FAC">
        <w:rPr>
          <w:i w:val="0"/>
          <w:sz w:val="20"/>
        </w:rPr>
        <w:t xml:space="preserve">(RFID) </w:t>
      </w:r>
      <w:r>
        <w:rPr>
          <w:i w:val="0"/>
          <w:sz w:val="20"/>
        </w:rPr>
        <w:t>of all equipment, licenses, service, and support contracts and incidents.</w:t>
      </w:r>
    </w:p>
    <w:p w:rsidR="002958B9" w:rsidRDefault="002958B9">
      <w:pPr>
        <w:pStyle w:val="BodyText"/>
        <w:numPr>
          <w:ilvl w:val="0"/>
          <w:numId w:val="4"/>
        </w:numPr>
        <w:spacing w:line="276" w:lineRule="auto"/>
        <w:jc w:val="left"/>
        <w:rPr>
          <w:b/>
          <w:bCs/>
          <w:i w:val="0"/>
          <w:sz w:val="20"/>
        </w:rPr>
      </w:pPr>
      <w:r>
        <w:rPr>
          <w:i w:val="0"/>
          <w:sz w:val="20"/>
        </w:rPr>
        <w:t xml:space="preserve">Responsible for the </w:t>
      </w:r>
      <w:r w:rsidR="009135F1">
        <w:rPr>
          <w:i w:val="0"/>
          <w:sz w:val="20"/>
        </w:rPr>
        <w:t>installation and OS migrations {Win 7 to 10</w:t>
      </w:r>
      <w:r w:rsidR="00ED0E45">
        <w:rPr>
          <w:i w:val="0"/>
          <w:sz w:val="20"/>
        </w:rPr>
        <w:t xml:space="preserve"> ISO image</w:t>
      </w:r>
      <w:r w:rsidR="009135F1">
        <w:rPr>
          <w:i w:val="0"/>
          <w:sz w:val="20"/>
        </w:rPr>
        <w:t>)</w:t>
      </w:r>
      <w:r w:rsidR="00ED0E45">
        <w:rPr>
          <w:i w:val="0"/>
          <w:sz w:val="20"/>
        </w:rPr>
        <w:t xml:space="preserve"> on all newly deployed</w:t>
      </w:r>
      <w:r w:rsidR="00462C2B">
        <w:rPr>
          <w:i w:val="0"/>
          <w:sz w:val="20"/>
        </w:rPr>
        <w:t xml:space="preserve"> </w:t>
      </w:r>
      <w:r w:rsidR="00ED0E45">
        <w:rPr>
          <w:i w:val="0"/>
          <w:sz w:val="20"/>
        </w:rPr>
        <w:t xml:space="preserve"> machines.</w:t>
      </w:r>
    </w:p>
    <w:p w:rsidR="002958B9" w:rsidRDefault="002958B9">
      <w:pPr>
        <w:pStyle w:val="BodyText"/>
        <w:tabs>
          <w:tab w:val="left" w:pos="0"/>
          <w:tab w:val="left" w:pos="11700"/>
        </w:tabs>
        <w:jc w:val="both"/>
        <w:rPr>
          <w:iCs/>
          <w:sz w:val="20"/>
          <w:u w:val="single"/>
        </w:rPr>
      </w:pPr>
      <w:r>
        <w:rPr>
          <w:b/>
          <w:bCs/>
          <w:i w:val="0"/>
          <w:sz w:val="20"/>
        </w:rPr>
        <w:t>Compucom</w:t>
      </w:r>
      <w:r w:rsidR="00401C31">
        <w:rPr>
          <w:b/>
          <w:bCs/>
          <w:i w:val="0"/>
          <w:sz w:val="20"/>
        </w:rPr>
        <w:t>:</w:t>
      </w:r>
      <w:r>
        <w:rPr>
          <w:i w:val="0"/>
          <w:sz w:val="20"/>
        </w:rPr>
        <w:t xml:space="preserve"> </w:t>
      </w:r>
      <w:r w:rsidRPr="00401C31">
        <w:rPr>
          <w:b/>
          <w:i w:val="0"/>
          <w:sz w:val="20"/>
        </w:rPr>
        <w:t xml:space="preserve">New York, N.Y. </w:t>
      </w:r>
      <w:r w:rsidR="00401C31">
        <w:rPr>
          <w:b/>
          <w:i w:val="0"/>
          <w:sz w:val="20"/>
        </w:rPr>
        <w:t>(MSP)</w:t>
      </w:r>
      <w:r w:rsidRPr="00401C31">
        <w:rPr>
          <w:b/>
          <w:i w:val="0"/>
          <w:sz w:val="20"/>
        </w:rPr>
        <w:t xml:space="preserve">                                                                                                                     </w:t>
      </w:r>
      <w:r w:rsidR="00401C31">
        <w:rPr>
          <w:b/>
          <w:i w:val="0"/>
          <w:sz w:val="20"/>
        </w:rPr>
        <w:t xml:space="preserve">                 </w:t>
      </w:r>
      <w:r w:rsidR="008B6DCC">
        <w:rPr>
          <w:b/>
          <w:i w:val="0"/>
          <w:sz w:val="20"/>
        </w:rPr>
        <w:t xml:space="preserve">           </w:t>
      </w:r>
      <w:r w:rsidR="00401C31">
        <w:rPr>
          <w:b/>
          <w:i w:val="0"/>
          <w:sz w:val="20"/>
        </w:rPr>
        <w:t xml:space="preserve"> </w:t>
      </w:r>
      <w:r w:rsidRPr="00401C31">
        <w:rPr>
          <w:b/>
          <w:i w:val="0"/>
          <w:sz w:val="20"/>
        </w:rPr>
        <w:t xml:space="preserve"> </w:t>
      </w:r>
      <w:r w:rsidR="006B19F7">
        <w:rPr>
          <w:b/>
          <w:i w:val="0"/>
          <w:sz w:val="20"/>
        </w:rPr>
        <w:t xml:space="preserve"> </w:t>
      </w:r>
      <w:r w:rsidRPr="00401C31">
        <w:rPr>
          <w:b/>
          <w:i w:val="0"/>
          <w:sz w:val="20"/>
        </w:rPr>
        <w:t xml:space="preserve"> </w:t>
      </w:r>
      <w:r w:rsidR="009E39F5">
        <w:rPr>
          <w:b/>
          <w:bCs/>
          <w:i w:val="0"/>
          <w:sz w:val="20"/>
        </w:rPr>
        <w:t>11/2017-7</w:t>
      </w:r>
      <w:r>
        <w:rPr>
          <w:b/>
          <w:bCs/>
          <w:i w:val="0"/>
          <w:sz w:val="20"/>
        </w:rPr>
        <w:t>/2018</w:t>
      </w:r>
    </w:p>
    <w:p w:rsidR="002958B9" w:rsidRDefault="002958B9">
      <w:pPr>
        <w:pStyle w:val="BodyText"/>
        <w:tabs>
          <w:tab w:val="left" w:pos="0"/>
        </w:tabs>
        <w:jc w:val="both"/>
        <w:rPr>
          <w:i w:val="0"/>
          <w:sz w:val="20"/>
        </w:rPr>
      </w:pPr>
      <w:r>
        <w:rPr>
          <w:iCs/>
          <w:sz w:val="20"/>
          <w:u w:val="single"/>
        </w:rPr>
        <w:t>POS(Point of Sale) Field Technician</w:t>
      </w:r>
    </w:p>
    <w:p w:rsidR="002958B9" w:rsidRDefault="002958B9">
      <w:pPr>
        <w:pStyle w:val="BodyText"/>
        <w:numPr>
          <w:ilvl w:val="0"/>
          <w:numId w:val="3"/>
        </w:numPr>
        <w:ind w:right="100"/>
        <w:jc w:val="both"/>
        <w:rPr>
          <w:i w:val="0"/>
          <w:sz w:val="20"/>
        </w:rPr>
      </w:pPr>
      <w:r>
        <w:rPr>
          <w:i w:val="0"/>
          <w:sz w:val="20"/>
        </w:rPr>
        <w:t>Field Point of Sale support for multiple large environment clientele.( i.e.; Home Depot, Target and T Mobile)</w:t>
      </w:r>
    </w:p>
    <w:p w:rsidR="002958B9" w:rsidRDefault="002958B9">
      <w:pPr>
        <w:pStyle w:val="BodyText"/>
        <w:numPr>
          <w:ilvl w:val="0"/>
          <w:numId w:val="3"/>
        </w:numPr>
        <w:jc w:val="both"/>
        <w:rPr>
          <w:i w:val="0"/>
          <w:sz w:val="20"/>
        </w:rPr>
      </w:pPr>
      <w:r>
        <w:rPr>
          <w:i w:val="0"/>
          <w:sz w:val="20"/>
        </w:rPr>
        <w:t>As an outside contractor for Aetna, performed Avaya and Polycom deployments for new</w:t>
      </w:r>
      <w:r w:rsidR="00E84EA9">
        <w:rPr>
          <w:i w:val="0"/>
          <w:sz w:val="20"/>
        </w:rPr>
        <w:t xml:space="preserve"> A/V</w:t>
      </w:r>
      <w:r>
        <w:rPr>
          <w:i w:val="0"/>
          <w:sz w:val="20"/>
        </w:rPr>
        <w:t xml:space="preserve"> office environments and migrations.</w:t>
      </w:r>
    </w:p>
    <w:p w:rsidR="002958B9" w:rsidRDefault="00D244E9">
      <w:pPr>
        <w:pStyle w:val="BodyText"/>
        <w:numPr>
          <w:ilvl w:val="0"/>
          <w:numId w:val="3"/>
        </w:numPr>
        <w:jc w:val="both"/>
        <w:rPr>
          <w:i w:val="0"/>
          <w:sz w:val="20"/>
        </w:rPr>
      </w:pPr>
      <w:r>
        <w:rPr>
          <w:i w:val="0"/>
          <w:sz w:val="20"/>
        </w:rPr>
        <w:t>R</w:t>
      </w:r>
      <w:r w:rsidR="002958B9">
        <w:rPr>
          <w:i w:val="0"/>
          <w:sz w:val="20"/>
        </w:rPr>
        <w:t>esponsibilities included user end and systems suppo</w:t>
      </w:r>
      <w:r w:rsidR="00E84EA9">
        <w:rPr>
          <w:i w:val="0"/>
          <w:sz w:val="20"/>
        </w:rPr>
        <w:t>rt. (User account management and group policy in</w:t>
      </w:r>
      <w:r w:rsidR="002958B9">
        <w:rPr>
          <w:i w:val="0"/>
          <w:sz w:val="20"/>
        </w:rPr>
        <w:t xml:space="preserve"> AD)</w:t>
      </w:r>
    </w:p>
    <w:p w:rsidR="002958B9" w:rsidRDefault="002958B9">
      <w:pPr>
        <w:pStyle w:val="BodyText"/>
        <w:numPr>
          <w:ilvl w:val="0"/>
          <w:numId w:val="3"/>
        </w:numPr>
        <w:jc w:val="both"/>
        <w:rPr>
          <w:b/>
          <w:bCs/>
          <w:i w:val="0"/>
          <w:sz w:val="20"/>
        </w:rPr>
      </w:pPr>
      <w:r>
        <w:rPr>
          <w:i w:val="0"/>
          <w:sz w:val="20"/>
        </w:rPr>
        <w:t xml:space="preserve">Physical punch down of wall data and VOIP ports.(identifying and labeling for easier maintenance of link) </w:t>
      </w:r>
    </w:p>
    <w:p w:rsidR="002958B9" w:rsidRDefault="00A042AC">
      <w:pPr>
        <w:pStyle w:val="BodyText"/>
        <w:spacing w:line="276" w:lineRule="auto"/>
        <w:jc w:val="left"/>
        <w:rPr>
          <w:i w:val="0"/>
          <w:sz w:val="20"/>
        </w:rPr>
      </w:pPr>
      <w:r>
        <w:rPr>
          <w:b/>
          <w:bCs/>
          <w:i w:val="0"/>
          <w:sz w:val="20"/>
        </w:rPr>
        <w:t>GCS (</w:t>
      </w:r>
      <w:r w:rsidR="002958B9">
        <w:rPr>
          <w:b/>
          <w:bCs/>
          <w:i w:val="0"/>
          <w:sz w:val="20"/>
        </w:rPr>
        <w:t>RPower LLC</w:t>
      </w:r>
      <w:r>
        <w:rPr>
          <w:b/>
          <w:bCs/>
          <w:i w:val="0"/>
          <w:sz w:val="20"/>
        </w:rPr>
        <w:t>)</w:t>
      </w:r>
      <w:r w:rsidR="002958B9">
        <w:rPr>
          <w:b/>
          <w:bCs/>
          <w:i w:val="0"/>
          <w:sz w:val="20"/>
        </w:rPr>
        <w:t>: Manhattan, N.Y. (MSP)</w:t>
      </w:r>
      <w:r w:rsidR="002958B9">
        <w:rPr>
          <w:b/>
          <w:bCs/>
          <w:i w:val="0"/>
          <w:sz w:val="20"/>
        </w:rPr>
        <w:tab/>
      </w:r>
      <w:r w:rsidR="002958B9">
        <w:rPr>
          <w:b/>
          <w:bCs/>
          <w:i w:val="0"/>
          <w:sz w:val="20"/>
        </w:rPr>
        <w:tab/>
      </w:r>
      <w:r w:rsidR="002958B9">
        <w:rPr>
          <w:b/>
          <w:bCs/>
          <w:i w:val="0"/>
          <w:sz w:val="20"/>
        </w:rPr>
        <w:tab/>
      </w:r>
      <w:r w:rsidR="002958B9">
        <w:rPr>
          <w:b/>
          <w:bCs/>
          <w:i w:val="0"/>
          <w:sz w:val="20"/>
        </w:rPr>
        <w:tab/>
        <w:t xml:space="preserve">                                              </w:t>
      </w:r>
      <w:r>
        <w:rPr>
          <w:b/>
          <w:bCs/>
          <w:i w:val="0"/>
          <w:sz w:val="20"/>
        </w:rPr>
        <w:t xml:space="preserve">           </w:t>
      </w:r>
      <w:r>
        <w:rPr>
          <w:b/>
          <w:bCs/>
          <w:i w:val="0"/>
          <w:sz w:val="20"/>
        </w:rPr>
        <w:tab/>
      </w:r>
      <w:r>
        <w:rPr>
          <w:b/>
          <w:bCs/>
          <w:i w:val="0"/>
          <w:sz w:val="20"/>
        </w:rPr>
        <w:tab/>
        <w:t xml:space="preserve">     </w:t>
      </w:r>
      <w:r w:rsidR="006B19F7">
        <w:rPr>
          <w:b/>
          <w:bCs/>
          <w:i w:val="0"/>
          <w:sz w:val="20"/>
        </w:rPr>
        <w:t xml:space="preserve">  </w:t>
      </w:r>
      <w:r>
        <w:rPr>
          <w:b/>
          <w:bCs/>
          <w:i w:val="0"/>
          <w:sz w:val="20"/>
        </w:rPr>
        <w:t xml:space="preserve"> </w:t>
      </w:r>
      <w:r w:rsidR="002958B9">
        <w:rPr>
          <w:b/>
          <w:bCs/>
          <w:i w:val="0"/>
          <w:sz w:val="20"/>
        </w:rPr>
        <w:t xml:space="preserve"> 8/2016-11/2017          </w:t>
      </w:r>
      <w:r>
        <w:rPr>
          <w:bCs/>
          <w:sz w:val="20"/>
          <w:u w:val="single"/>
        </w:rPr>
        <w:t>P</w:t>
      </w:r>
      <w:r w:rsidR="002958B9">
        <w:rPr>
          <w:iCs/>
          <w:sz w:val="18"/>
          <w:u w:val="single"/>
        </w:rPr>
        <w:t>OS</w:t>
      </w:r>
      <w:r w:rsidR="002958B9">
        <w:rPr>
          <w:iCs/>
          <w:sz w:val="20"/>
          <w:u w:val="single"/>
        </w:rPr>
        <w:t>(Point of Sale)</w:t>
      </w:r>
      <w:r w:rsidR="002958B9">
        <w:rPr>
          <w:iCs/>
          <w:sz w:val="18"/>
          <w:u w:val="single"/>
        </w:rPr>
        <w:t xml:space="preserve"> </w:t>
      </w:r>
      <w:r w:rsidR="002958B9">
        <w:rPr>
          <w:iCs/>
          <w:sz w:val="20"/>
          <w:u w:val="single"/>
        </w:rPr>
        <w:t>Field</w:t>
      </w:r>
      <w:r w:rsidR="002958B9">
        <w:rPr>
          <w:iCs/>
          <w:sz w:val="18"/>
          <w:u w:val="single"/>
        </w:rPr>
        <w:t xml:space="preserve"> Technicia</w:t>
      </w:r>
      <w:r>
        <w:rPr>
          <w:iCs/>
          <w:sz w:val="18"/>
          <w:u w:val="single"/>
        </w:rPr>
        <w:t>n</w:t>
      </w:r>
    </w:p>
    <w:p w:rsidR="002958B9" w:rsidRDefault="002958B9">
      <w:pPr>
        <w:pStyle w:val="BodyText"/>
        <w:numPr>
          <w:ilvl w:val="0"/>
          <w:numId w:val="5"/>
        </w:numPr>
        <w:spacing w:line="276" w:lineRule="auto"/>
        <w:jc w:val="left"/>
        <w:rPr>
          <w:i w:val="0"/>
          <w:sz w:val="20"/>
        </w:rPr>
      </w:pPr>
      <w:r>
        <w:rPr>
          <w:i w:val="0"/>
          <w:sz w:val="20"/>
        </w:rPr>
        <w:t>Based on an SLA (service level agreement) was the customer resolve</w:t>
      </w:r>
      <w:r w:rsidR="00144D7C">
        <w:rPr>
          <w:i w:val="0"/>
          <w:sz w:val="20"/>
        </w:rPr>
        <w:t xml:space="preserve"> </w:t>
      </w:r>
      <w:r>
        <w:rPr>
          <w:i w:val="0"/>
          <w:sz w:val="20"/>
        </w:rPr>
        <w:t>to</w:t>
      </w:r>
      <w:r w:rsidR="00144D7C">
        <w:rPr>
          <w:i w:val="0"/>
          <w:sz w:val="20"/>
        </w:rPr>
        <w:t xml:space="preserve"> correct and support </w:t>
      </w:r>
      <w:r>
        <w:rPr>
          <w:i w:val="0"/>
          <w:sz w:val="20"/>
        </w:rPr>
        <w:t xml:space="preserve"> network, H/Wand S/W issues.</w:t>
      </w:r>
    </w:p>
    <w:p w:rsidR="002958B9" w:rsidRDefault="002958B9">
      <w:pPr>
        <w:pStyle w:val="BodyText"/>
        <w:numPr>
          <w:ilvl w:val="0"/>
          <w:numId w:val="5"/>
        </w:numPr>
        <w:spacing w:line="276" w:lineRule="auto"/>
        <w:jc w:val="left"/>
        <w:rPr>
          <w:i w:val="0"/>
          <w:sz w:val="20"/>
        </w:rPr>
      </w:pPr>
      <w:r>
        <w:rPr>
          <w:i w:val="0"/>
          <w:sz w:val="20"/>
        </w:rPr>
        <w:t>Supported J2 225,240,516 560, and 650 POS terminals for bars, clubs, fast food and natural food chains.</w:t>
      </w:r>
    </w:p>
    <w:p w:rsidR="002958B9" w:rsidRDefault="002958B9">
      <w:pPr>
        <w:pStyle w:val="BodyText"/>
        <w:numPr>
          <w:ilvl w:val="0"/>
          <w:numId w:val="5"/>
        </w:numPr>
        <w:spacing w:line="276" w:lineRule="auto"/>
        <w:jc w:val="left"/>
        <w:rPr>
          <w:i w:val="0"/>
          <w:sz w:val="20"/>
        </w:rPr>
      </w:pPr>
      <w:r>
        <w:rPr>
          <w:i w:val="0"/>
          <w:sz w:val="20"/>
        </w:rPr>
        <w:t>Fully knowledgeable of RPOWER system S/W for hospitality applications</w:t>
      </w:r>
      <w:r w:rsidR="00144D7C">
        <w:rPr>
          <w:i w:val="0"/>
          <w:sz w:val="20"/>
        </w:rPr>
        <w:t xml:space="preserve"> (back office)</w:t>
      </w:r>
      <w:r>
        <w:rPr>
          <w:i w:val="0"/>
          <w:sz w:val="20"/>
        </w:rPr>
        <w:t>.  ConnectWise utilized for ticket issuing.</w:t>
      </w:r>
    </w:p>
    <w:p w:rsidR="002958B9" w:rsidRDefault="002958B9">
      <w:pPr>
        <w:pStyle w:val="BodyText"/>
        <w:numPr>
          <w:ilvl w:val="0"/>
          <w:numId w:val="5"/>
        </w:numPr>
        <w:spacing w:line="276" w:lineRule="auto"/>
        <w:jc w:val="left"/>
        <w:rPr>
          <w:b/>
          <w:i w:val="0"/>
          <w:iCs/>
          <w:sz w:val="20"/>
        </w:rPr>
      </w:pPr>
      <w:r>
        <w:rPr>
          <w:i w:val="0"/>
          <w:sz w:val="20"/>
        </w:rPr>
        <w:t xml:space="preserve"> Remote support via Logmein or Teamviewer for moderate to severe CC authorization issues and terminal crashes.</w:t>
      </w:r>
    </w:p>
    <w:p w:rsidR="002958B9" w:rsidRDefault="002958B9">
      <w:pPr>
        <w:pStyle w:val="BodyText"/>
        <w:spacing w:line="276" w:lineRule="auto"/>
        <w:jc w:val="left"/>
        <w:rPr>
          <w:bCs/>
          <w:i w:val="0"/>
          <w:iCs/>
          <w:sz w:val="20"/>
        </w:rPr>
      </w:pPr>
      <w:r>
        <w:rPr>
          <w:b/>
          <w:i w:val="0"/>
          <w:iCs/>
          <w:sz w:val="20"/>
        </w:rPr>
        <w:t xml:space="preserve">Acme Retail Systems: S. Hackensack, N.J.   </w:t>
      </w:r>
      <w:r>
        <w:rPr>
          <w:b/>
          <w:i w:val="0"/>
          <w:iCs/>
          <w:sz w:val="20"/>
        </w:rPr>
        <w:tab/>
      </w:r>
      <w:r>
        <w:rPr>
          <w:b/>
          <w:i w:val="0"/>
          <w:iCs/>
          <w:sz w:val="20"/>
        </w:rPr>
        <w:tab/>
        <w:t xml:space="preserve">                                                              </w:t>
      </w:r>
      <w:r>
        <w:rPr>
          <w:b/>
          <w:i w:val="0"/>
          <w:iCs/>
          <w:sz w:val="20"/>
        </w:rPr>
        <w:tab/>
      </w:r>
      <w:r>
        <w:rPr>
          <w:b/>
          <w:i w:val="0"/>
          <w:iCs/>
          <w:sz w:val="20"/>
        </w:rPr>
        <w:tab/>
        <w:t xml:space="preserve">                     </w:t>
      </w:r>
      <w:r w:rsidR="006B19F7">
        <w:rPr>
          <w:b/>
          <w:i w:val="0"/>
          <w:iCs/>
          <w:sz w:val="20"/>
        </w:rPr>
        <w:t xml:space="preserve"> </w:t>
      </w:r>
      <w:r w:rsidR="0019557F">
        <w:rPr>
          <w:b/>
          <w:i w:val="0"/>
          <w:iCs/>
          <w:sz w:val="20"/>
        </w:rPr>
        <w:t xml:space="preserve"> </w:t>
      </w:r>
      <w:r>
        <w:rPr>
          <w:b/>
          <w:i w:val="0"/>
          <w:iCs/>
          <w:sz w:val="20"/>
        </w:rPr>
        <w:t xml:space="preserve">  5/2015-7/2016                 </w:t>
      </w:r>
      <w:r>
        <w:rPr>
          <w:bCs/>
          <w:sz w:val="20"/>
          <w:u w:val="single"/>
        </w:rPr>
        <w:t>POS (Point Of Sale) Service Technician</w:t>
      </w:r>
      <w:r>
        <w:rPr>
          <w:b/>
          <w:i w:val="0"/>
          <w:iCs/>
          <w:sz w:val="21"/>
          <w:szCs w:val="21"/>
        </w:rPr>
        <w:t xml:space="preserve"> (In House)</w:t>
      </w:r>
    </w:p>
    <w:p w:rsidR="002958B9" w:rsidRDefault="002958B9">
      <w:pPr>
        <w:pStyle w:val="BodyText"/>
        <w:numPr>
          <w:ilvl w:val="0"/>
          <w:numId w:val="2"/>
        </w:numPr>
        <w:spacing w:line="276" w:lineRule="auto"/>
        <w:jc w:val="left"/>
        <w:rPr>
          <w:bCs/>
          <w:i w:val="0"/>
          <w:iCs/>
          <w:sz w:val="20"/>
        </w:rPr>
      </w:pPr>
      <w:r>
        <w:rPr>
          <w:bCs/>
          <w:i w:val="0"/>
          <w:iCs/>
          <w:sz w:val="20"/>
        </w:rPr>
        <w:t>Hired as an independent contractor to service, maintain, support and deploy POS systems. (RFID tags used for inventory)</w:t>
      </w:r>
    </w:p>
    <w:p w:rsidR="002958B9" w:rsidRDefault="002958B9">
      <w:pPr>
        <w:pStyle w:val="BodyText"/>
        <w:numPr>
          <w:ilvl w:val="0"/>
          <w:numId w:val="2"/>
        </w:numPr>
        <w:spacing w:line="276" w:lineRule="auto"/>
        <w:jc w:val="left"/>
        <w:rPr>
          <w:bCs/>
          <w:i w:val="0"/>
          <w:iCs/>
          <w:sz w:val="20"/>
        </w:rPr>
      </w:pPr>
      <w:r>
        <w:rPr>
          <w:bCs/>
          <w:i w:val="0"/>
          <w:iCs/>
          <w:sz w:val="20"/>
        </w:rPr>
        <w:t>Experienced in Imaging, configuring and set up of ACS and Scanmaster POS systems.</w:t>
      </w:r>
    </w:p>
    <w:p w:rsidR="002958B9" w:rsidRDefault="002958B9">
      <w:pPr>
        <w:pStyle w:val="BodyText"/>
        <w:numPr>
          <w:ilvl w:val="0"/>
          <w:numId w:val="2"/>
        </w:numPr>
        <w:spacing w:line="276" w:lineRule="auto"/>
        <w:jc w:val="left"/>
        <w:rPr>
          <w:bCs/>
          <w:i w:val="0"/>
          <w:iCs/>
          <w:sz w:val="20"/>
        </w:rPr>
      </w:pPr>
      <w:r>
        <w:rPr>
          <w:bCs/>
          <w:i w:val="0"/>
          <w:iCs/>
          <w:sz w:val="20"/>
        </w:rPr>
        <w:t>Performed routine PM’s</w:t>
      </w:r>
      <w:r w:rsidR="00A32B73">
        <w:rPr>
          <w:bCs/>
          <w:i w:val="0"/>
          <w:iCs/>
          <w:sz w:val="20"/>
        </w:rPr>
        <w:t xml:space="preserve"> (Ingenico</w:t>
      </w:r>
      <w:r w:rsidR="00AB278E">
        <w:rPr>
          <w:bCs/>
          <w:i w:val="0"/>
          <w:iCs/>
          <w:sz w:val="20"/>
        </w:rPr>
        <w:t>, NCR</w:t>
      </w:r>
      <w:r w:rsidR="006B2BE5">
        <w:rPr>
          <w:bCs/>
          <w:i w:val="0"/>
          <w:iCs/>
          <w:sz w:val="20"/>
        </w:rPr>
        <w:t>)</w:t>
      </w:r>
      <w:r>
        <w:rPr>
          <w:bCs/>
          <w:i w:val="0"/>
          <w:iCs/>
          <w:sz w:val="20"/>
        </w:rPr>
        <w:t xml:space="preserve"> and replacement of H/W along with softwar</w:t>
      </w:r>
      <w:r w:rsidR="0063085B">
        <w:rPr>
          <w:bCs/>
          <w:i w:val="0"/>
          <w:iCs/>
          <w:sz w:val="20"/>
        </w:rPr>
        <w:t>e updates and re-imaging (Ghost)</w:t>
      </w:r>
      <w:r>
        <w:rPr>
          <w:bCs/>
          <w:i w:val="0"/>
          <w:iCs/>
          <w:sz w:val="20"/>
        </w:rPr>
        <w:t xml:space="preserve">. </w:t>
      </w:r>
    </w:p>
    <w:p w:rsidR="002958B9" w:rsidRDefault="002958B9">
      <w:pPr>
        <w:pStyle w:val="BodyText"/>
        <w:numPr>
          <w:ilvl w:val="0"/>
          <w:numId w:val="2"/>
        </w:numPr>
        <w:spacing w:line="276" w:lineRule="auto"/>
        <w:jc w:val="left"/>
        <w:rPr>
          <w:b/>
          <w:sz w:val="24"/>
          <w:szCs w:val="28"/>
          <w:u w:val="single"/>
        </w:rPr>
      </w:pPr>
      <w:r>
        <w:rPr>
          <w:bCs/>
          <w:i w:val="0"/>
          <w:iCs/>
          <w:sz w:val="20"/>
        </w:rPr>
        <w:t>Client base consisted of grocery store and major food store chains (</w:t>
      </w:r>
      <w:r w:rsidR="00B043DD">
        <w:rPr>
          <w:bCs/>
          <w:i w:val="0"/>
          <w:iCs/>
          <w:sz w:val="20"/>
        </w:rPr>
        <w:t>i.e.</w:t>
      </w:r>
      <w:r>
        <w:rPr>
          <w:bCs/>
          <w:i w:val="0"/>
          <w:iCs/>
          <w:sz w:val="20"/>
        </w:rPr>
        <w:t xml:space="preserve"> Shop Rite, Key food, Morton Williams etc.). </w:t>
      </w:r>
      <w:r>
        <w:rPr>
          <w:i w:val="0"/>
          <w:sz w:val="20"/>
        </w:rPr>
        <w:t>.</w:t>
      </w:r>
    </w:p>
    <w:p w:rsidR="002958B9" w:rsidRDefault="002958B9">
      <w:pPr>
        <w:pStyle w:val="BodyText"/>
        <w:jc w:val="both"/>
        <w:rPr>
          <w:i w:val="0"/>
          <w:sz w:val="20"/>
        </w:rPr>
      </w:pPr>
      <w:r>
        <w:rPr>
          <w:b/>
          <w:sz w:val="24"/>
          <w:szCs w:val="28"/>
          <w:u w:val="single"/>
        </w:rPr>
        <w:t>Skills:</w:t>
      </w:r>
    </w:p>
    <w:p w:rsidR="002958B9" w:rsidRDefault="002958B9">
      <w:pPr>
        <w:pStyle w:val="BodyText"/>
        <w:numPr>
          <w:ilvl w:val="0"/>
          <w:numId w:val="1"/>
        </w:numPr>
        <w:jc w:val="both"/>
        <w:rPr>
          <w:i w:val="0"/>
          <w:sz w:val="20"/>
        </w:rPr>
      </w:pPr>
      <w:r>
        <w:rPr>
          <w:i w:val="0"/>
          <w:sz w:val="20"/>
        </w:rPr>
        <w:t>Well oriented and experienced with the HP family of network and laser jet printers.</w:t>
      </w:r>
    </w:p>
    <w:p w:rsidR="002958B9" w:rsidRDefault="002958B9">
      <w:pPr>
        <w:pStyle w:val="BodyText"/>
        <w:numPr>
          <w:ilvl w:val="0"/>
          <w:numId w:val="1"/>
        </w:numPr>
        <w:jc w:val="both"/>
        <w:rPr>
          <w:i w:val="0"/>
          <w:iCs/>
          <w:sz w:val="20"/>
        </w:rPr>
      </w:pPr>
      <w:r>
        <w:rPr>
          <w:i w:val="0"/>
          <w:sz w:val="20"/>
        </w:rPr>
        <w:t>Dell Certified Systems Expert fully certified in Desktop and Laptop repair and maintenance</w:t>
      </w:r>
    </w:p>
    <w:p w:rsidR="002958B9" w:rsidRDefault="002958B9">
      <w:pPr>
        <w:pStyle w:val="BodyText"/>
        <w:numPr>
          <w:ilvl w:val="0"/>
          <w:numId w:val="1"/>
        </w:numPr>
        <w:spacing w:line="276" w:lineRule="auto"/>
        <w:jc w:val="left"/>
        <w:rPr>
          <w:i w:val="0"/>
          <w:iCs/>
          <w:sz w:val="20"/>
        </w:rPr>
      </w:pPr>
      <w:r>
        <w:rPr>
          <w:i w:val="0"/>
          <w:iCs/>
          <w:sz w:val="20"/>
        </w:rPr>
        <w:t>Proficient with multiple operating systems, i.e. Microsoft Windows XP, NT,7, 8,10 Server '13-Enterprise.</w:t>
      </w:r>
    </w:p>
    <w:p w:rsidR="002958B9" w:rsidRDefault="002958B9">
      <w:pPr>
        <w:pStyle w:val="BodyText"/>
        <w:numPr>
          <w:ilvl w:val="0"/>
          <w:numId w:val="1"/>
        </w:numPr>
        <w:spacing w:line="276" w:lineRule="auto"/>
        <w:jc w:val="left"/>
        <w:rPr>
          <w:i w:val="0"/>
          <w:sz w:val="20"/>
        </w:rPr>
      </w:pPr>
      <w:r>
        <w:rPr>
          <w:i w:val="0"/>
          <w:iCs/>
          <w:sz w:val="20"/>
        </w:rPr>
        <w:t>Active Directory user account management and group policy administration.</w:t>
      </w:r>
    </w:p>
    <w:p w:rsidR="002958B9" w:rsidRDefault="002958B9">
      <w:pPr>
        <w:pStyle w:val="BodyText"/>
        <w:numPr>
          <w:ilvl w:val="0"/>
          <w:numId w:val="1"/>
        </w:numPr>
        <w:jc w:val="left"/>
        <w:rPr>
          <w:i w:val="0"/>
          <w:sz w:val="20"/>
        </w:rPr>
      </w:pPr>
      <w:r>
        <w:rPr>
          <w:i w:val="0"/>
          <w:sz w:val="20"/>
        </w:rPr>
        <w:t>Excellent customer service skills and communication.</w:t>
      </w:r>
    </w:p>
    <w:p w:rsidR="002958B9" w:rsidRDefault="002958B9">
      <w:pPr>
        <w:pStyle w:val="BodyText"/>
        <w:numPr>
          <w:ilvl w:val="0"/>
          <w:numId w:val="1"/>
        </w:numPr>
        <w:jc w:val="left"/>
        <w:rPr>
          <w:i w:val="0"/>
          <w:sz w:val="20"/>
        </w:rPr>
      </w:pPr>
      <w:r>
        <w:rPr>
          <w:i w:val="0"/>
          <w:sz w:val="20"/>
        </w:rPr>
        <w:t>Exceptional in the full spectrum ranging from POS H/W and S/W support and maintenance (i.e. NCR POS systems).</w:t>
      </w:r>
    </w:p>
    <w:p w:rsidR="002958B9" w:rsidRDefault="002958B9">
      <w:pPr>
        <w:pStyle w:val="BodyText"/>
        <w:numPr>
          <w:ilvl w:val="0"/>
          <w:numId w:val="1"/>
        </w:numPr>
        <w:jc w:val="left"/>
        <w:rPr>
          <w:i w:val="0"/>
          <w:sz w:val="20"/>
        </w:rPr>
      </w:pPr>
      <w:r>
        <w:rPr>
          <w:i w:val="0"/>
          <w:sz w:val="20"/>
        </w:rPr>
        <w:t>Accomplished many awards, recognitions and commendations over my 13+ years in the field support industry.</w:t>
      </w:r>
    </w:p>
    <w:p w:rsidR="002958B9" w:rsidRDefault="00F64A4E">
      <w:pPr>
        <w:pStyle w:val="BodyText"/>
        <w:numPr>
          <w:ilvl w:val="0"/>
          <w:numId w:val="1"/>
        </w:numPr>
        <w:jc w:val="left"/>
        <w:rPr>
          <w:i w:val="0"/>
          <w:sz w:val="20"/>
        </w:rPr>
      </w:pPr>
      <w:r>
        <w:rPr>
          <w:i w:val="0"/>
          <w:sz w:val="20"/>
        </w:rPr>
        <w:t xml:space="preserve">Very meticulous </w:t>
      </w:r>
      <w:r w:rsidR="002958B9">
        <w:rPr>
          <w:i w:val="0"/>
          <w:sz w:val="20"/>
        </w:rPr>
        <w:t xml:space="preserve"> in keeping records of technical component inventory and customer service experiences.</w:t>
      </w:r>
    </w:p>
    <w:p w:rsidR="002958B9" w:rsidRDefault="002922D1">
      <w:pPr>
        <w:pStyle w:val="BodyText"/>
        <w:numPr>
          <w:ilvl w:val="0"/>
          <w:numId w:val="1"/>
        </w:numPr>
        <w:jc w:val="left"/>
        <w:rPr>
          <w:rFonts w:ascii="ti" w:hAnsi="ti" w:cs="ti"/>
          <w:b/>
          <w:sz w:val="24"/>
          <w:u w:val="single"/>
        </w:rPr>
      </w:pPr>
      <w:r>
        <w:rPr>
          <w:i w:val="0"/>
          <w:sz w:val="20"/>
        </w:rPr>
        <w:t>Been recognized to display</w:t>
      </w:r>
      <w:r w:rsidR="002958B9">
        <w:rPr>
          <w:i w:val="0"/>
          <w:sz w:val="20"/>
        </w:rPr>
        <w:t xml:space="preserve"> significant leadership skills.</w:t>
      </w:r>
    </w:p>
    <w:p w:rsidR="002958B9" w:rsidRDefault="002958B9">
      <w:pPr>
        <w:pStyle w:val="BodyText"/>
        <w:jc w:val="both"/>
        <w:rPr>
          <w:sz w:val="20"/>
          <w:u w:val="single"/>
        </w:rPr>
      </w:pPr>
      <w:r>
        <w:rPr>
          <w:rFonts w:ascii="ti" w:hAnsi="ti" w:cs="ti"/>
          <w:b/>
          <w:sz w:val="24"/>
          <w:u w:val="single"/>
        </w:rPr>
        <w:t>Education:</w:t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  <w:t xml:space="preserve">                                                    </w:t>
      </w:r>
      <w:r>
        <w:rPr>
          <w:i w:val="0"/>
          <w:sz w:val="20"/>
        </w:rPr>
        <w:tab/>
        <w:t xml:space="preserve">                         </w:t>
      </w:r>
      <w:r>
        <w:rPr>
          <w:b/>
          <w:i w:val="0"/>
          <w:sz w:val="20"/>
        </w:rPr>
        <w:t xml:space="preserve">Cittone Institute/ Lincoln Technical Institute                                                                                                   </w:t>
      </w:r>
    </w:p>
    <w:p w:rsidR="002958B9" w:rsidRDefault="002958B9">
      <w:pPr>
        <w:pStyle w:val="BodyText"/>
        <w:spacing w:line="276" w:lineRule="auto"/>
        <w:jc w:val="left"/>
        <w:rPr>
          <w:b/>
          <w:bCs/>
          <w:sz w:val="20"/>
        </w:rPr>
      </w:pPr>
      <w:r>
        <w:rPr>
          <w:sz w:val="20"/>
          <w:u w:val="single"/>
        </w:rPr>
        <w:t>Associates Degree in Electronics and Computer Technology</w:t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  <w:t xml:space="preserve">                                   </w:t>
      </w:r>
      <w:r w:rsidR="0019557F">
        <w:rPr>
          <w:i w:val="0"/>
          <w:sz w:val="20"/>
        </w:rPr>
        <w:t xml:space="preserve">  </w:t>
      </w:r>
      <w:r>
        <w:rPr>
          <w:i w:val="0"/>
          <w:sz w:val="20"/>
        </w:rPr>
        <w:t xml:space="preserve"> </w:t>
      </w:r>
      <w:r w:rsidR="006B19F7">
        <w:rPr>
          <w:i w:val="0"/>
          <w:sz w:val="20"/>
        </w:rPr>
        <w:t xml:space="preserve"> </w:t>
      </w:r>
      <w:r>
        <w:rPr>
          <w:b/>
          <w:bCs/>
          <w:i w:val="0"/>
          <w:sz w:val="20"/>
        </w:rPr>
        <w:t xml:space="preserve"> 1/1993-</w:t>
      </w:r>
      <w:r>
        <w:rPr>
          <w:b/>
          <w:i w:val="0"/>
          <w:sz w:val="20"/>
        </w:rPr>
        <w:t>5/1995</w:t>
      </w:r>
    </w:p>
    <w:p w:rsidR="002958B9" w:rsidRDefault="002958B9">
      <w:pPr>
        <w:pStyle w:val="BodyText"/>
        <w:tabs>
          <w:tab w:val="left" w:pos="7600"/>
          <w:tab w:val="left" w:pos="11520"/>
          <w:tab w:val="left" w:pos="11700"/>
        </w:tabs>
        <w:spacing w:before="120"/>
        <w:jc w:val="left"/>
        <w:rPr>
          <w:b/>
          <w:bCs/>
          <w:sz w:val="20"/>
        </w:rPr>
      </w:pPr>
      <w:r>
        <w:rPr>
          <w:b/>
          <w:bCs/>
          <w:sz w:val="20"/>
        </w:rPr>
        <w:t>Comp TIA A+ Certification</w:t>
      </w:r>
      <w:r>
        <w:rPr>
          <w:b/>
          <w:bCs/>
          <w:i w:val="0"/>
          <w:sz w:val="20"/>
        </w:rPr>
        <w:tab/>
        <w:t xml:space="preserve">                                                                          2/98</w:t>
      </w:r>
    </w:p>
    <w:p w:rsidR="002958B9" w:rsidRDefault="002958B9">
      <w:pPr>
        <w:pStyle w:val="BodyText"/>
        <w:jc w:val="left"/>
        <w:rPr>
          <w:b/>
          <w:bCs/>
          <w:sz w:val="20"/>
        </w:rPr>
      </w:pPr>
      <w:r>
        <w:rPr>
          <w:b/>
          <w:bCs/>
          <w:sz w:val="20"/>
        </w:rPr>
        <w:t>IBM Think Vantage Laptop, Desktop Series Certification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                                                                  </w:t>
      </w:r>
      <w:r>
        <w:rPr>
          <w:b/>
          <w:bCs/>
          <w:i w:val="0"/>
          <w:iCs/>
          <w:sz w:val="20"/>
        </w:rPr>
        <w:t>6/06</w:t>
      </w:r>
    </w:p>
    <w:p w:rsidR="00BC34E5" w:rsidRPr="00BC34E5" w:rsidRDefault="002958B9">
      <w:pPr>
        <w:pStyle w:val="BodyText"/>
        <w:spacing w:line="276" w:lineRule="auto"/>
        <w:jc w:val="left"/>
        <w:rPr>
          <w:b/>
          <w:i w:val="0"/>
          <w:sz w:val="20"/>
        </w:rPr>
      </w:pPr>
      <w:r>
        <w:rPr>
          <w:b/>
          <w:bCs/>
          <w:sz w:val="20"/>
        </w:rPr>
        <w:t>Dell DCSE Certification</w:t>
      </w:r>
      <w:r>
        <w:rPr>
          <w:sz w:val="20"/>
        </w:rPr>
        <w:t xml:space="preserve"> </w:t>
      </w:r>
      <w:r w:rsidR="00BC34E5">
        <w:rPr>
          <w:sz w:val="20"/>
        </w:rPr>
        <w:t xml:space="preserve">                </w:t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</w:r>
      <w:r w:rsidR="00BC34E5">
        <w:rPr>
          <w:sz w:val="20"/>
        </w:rPr>
        <w:tab/>
        <w:t xml:space="preserve">          </w:t>
      </w:r>
      <w:r w:rsidR="00BC34E5">
        <w:rPr>
          <w:b/>
          <w:i w:val="0"/>
          <w:sz w:val="20"/>
        </w:rPr>
        <w:t xml:space="preserve"> 6/06</w:t>
      </w:r>
    </w:p>
    <w:p w:rsidR="002958B9" w:rsidRDefault="00B76F52">
      <w:pPr>
        <w:pStyle w:val="BodyText"/>
        <w:spacing w:line="276" w:lineRule="auto"/>
        <w:jc w:val="left"/>
      </w:pPr>
      <w:r>
        <w:rPr>
          <w:b/>
          <w:sz w:val="20"/>
        </w:rPr>
        <w:t xml:space="preserve">OSHA </w:t>
      </w:r>
      <w:r w:rsidRPr="00B76F52">
        <w:rPr>
          <w:b/>
          <w:i w:val="0"/>
          <w:sz w:val="20"/>
        </w:rPr>
        <w:t xml:space="preserve">10 </w:t>
      </w:r>
      <w:r>
        <w:rPr>
          <w:b/>
          <w:sz w:val="20"/>
        </w:rPr>
        <w:t xml:space="preserve"> Const. Cert.</w:t>
      </w:r>
      <w:r w:rsidR="00BC34E5">
        <w:rPr>
          <w:b/>
          <w:sz w:val="20"/>
        </w:rPr>
        <w:t xml:space="preserve">  </w:t>
      </w:r>
      <w:r w:rsidR="00BC34E5">
        <w:rPr>
          <w:b/>
          <w:i w:val="0"/>
          <w:sz w:val="20"/>
        </w:rPr>
        <w:t>06/30/21</w:t>
      </w:r>
      <w:r w:rsidR="00BC34E5">
        <w:rPr>
          <w:b/>
          <w:sz w:val="20"/>
        </w:rPr>
        <w:t xml:space="preserve">                                                                          </w:t>
      </w:r>
      <w:r w:rsidR="002958B9">
        <w:rPr>
          <w:sz w:val="20"/>
        </w:rPr>
        <w:t xml:space="preserve"> </w:t>
      </w:r>
      <w:r w:rsidR="002958B9">
        <w:rPr>
          <w:sz w:val="20"/>
        </w:rPr>
        <w:tab/>
      </w:r>
      <w:r w:rsidR="002958B9">
        <w:rPr>
          <w:sz w:val="20"/>
        </w:rPr>
        <w:tab/>
      </w:r>
      <w:r w:rsidR="002958B9">
        <w:rPr>
          <w:sz w:val="20"/>
        </w:rPr>
        <w:tab/>
      </w:r>
      <w:r w:rsidR="002958B9">
        <w:rPr>
          <w:sz w:val="20"/>
        </w:rPr>
        <w:tab/>
      </w:r>
      <w:r w:rsidR="002958B9">
        <w:rPr>
          <w:sz w:val="20"/>
        </w:rPr>
        <w:tab/>
      </w:r>
      <w:r w:rsidR="002958B9">
        <w:rPr>
          <w:sz w:val="20"/>
        </w:rPr>
        <w:tab/>
      </w:r>
      <w:r w:rsidR="002958B9">
        <w:rPr>
          <w:sz w:val="20"/>
        </w:rPr>
        <w:tab/>
      </w:r>
      <w:r w:rsidR="002958B9">
        <w:rPr>
          <w:sz w:val="20"/>
        </w:rPr>
        <w:tab/>
      </w:r>
    </w:p>
    <w:sectPr w:rsidR="002958B9" w:rsidSect="005E3869">
      <w:pgSz w:w="12240" w:h="15840"/>
      <w:pgMar w:top="180" w:right="180" w:bottom="180" w:left="180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83A1974"/>
    <w:multiLevelType w:val="multilevel"/>
    <w:tmpl w:val="220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316EFC"/>
    <w:rsid w:val="00040CE7"/>
    <w:rsid w:val="00144D7C"/>
    <w:rsid w:val="001600B0"/>
    <w:rsid w:val="00187ADA"/>
    <w:rsid w:val="0019557F"/>
    <w:rsid w:val="001A08F2"/>
    <w:rsid w:val="001E2434"/>
    <w:rsid w:val="0022115D"/>
    <w:rsid w:val="00277746"/>
    <w:rsid w:val="002922D1"/>
    <w:rsid w:val="002943D1"/>
    <w:rsid w:val="002958B9"/>
    <w:rsid w:val="002C0410"/>
    <w:rsid w:val="00316EFC"/>
    <w:rsid w:val="00401C31"/>
    <w:rsid w:val="00447207"/>
    <w:rsid w:val="00462C2B"/>
    <w:rsid w:val="00480FAC"/>
    <w:rsid w:val="004A1B3B"/>
    <w:rsid w:val="00524BFC"/>
    <w:rsid w:val="005558D9"/>
    <w:rsid w:val="005E3869"/>
    <w:rsid w:val="0063085B"/>
    <w:rsid w:val="006B19F7"/>
    <w:rsid w:val="006B2BE5"/>
    <w:rsid w:val="006B605A"/>
    <w:rsid w:val="00712129"/>
    <w:rsid w:val="007C6D90"/>
    <w:rsid w:val="00863552"/>
    <w:rsid w:val="00884392"/>
    <w:rsid w:val="008B6DCC"/>
    <w:rsid w:val="009135F1"/>
    <w:rsid w:val="009808A5"/>
    <w:rsid w:val="009E39F5"/>
    <w:rsid w:val="00A042AC"/>
    <w:rsid w:val="00A32B73"/>
    <w:rsid w:val="00AB278E"/>
    <w:rsid w:val="00AB74E8"/>
    <w:rsid w:val="00B043DD"/>
    <w:rsid w:val="00B76F52"/>
    <w:rsid w:val="00BA164B"/>
    <w:rsid w:val="00BB7714"/>
    <w:rsid w:val="00BC34E5"/>
    <w:rsid w:val="00C02225"/>
    <w:rsid w:val="00C27288"/>
    <w:rsid w:val="00C91EE0"/>
    <w:rsid w:val="00C96B95"/>
    <w:rsid w:val="00D244E9"/>
    <w:rsid w:val="00E542D3"/>
    <w:rsid w:val="00E84EA9"/>
    <w:rsid w:val="00ED0E45"/>
    <w:rsid w:val="00F64A4E"/>
    <w:rsid w:val="00FA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6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E3869"/>
    <w:rPr>
      <w:rFonts w:ascii="Symbol" w:hAnsi="Symbol" w:cs="Symbol" w:hint="default"/>
    </w:rPr>
  </w:style>
  <w:style w:type="character" w:customStyle="1" w:styleId="WW8Num1z1">
    <w:name w:val="WW8Num1z1"/>
    <w:rsid w:val="005E3869"/>
  </w:style>
  <w:style w:type="character" w:customStyle="1" w:styleId="WW8Num1z2">
    <w:name w:val="WW8Num1z2"/>
    <w:rsid w:val="005E3869"/>
  </w:style>
  <w:style w:type="character" w:customStyle="1" w:styleId="WW8Num1z3">
    <w:name w:val="WW8Num1z3"/>
    <w:rsid w:val="005E3869"/>
  </w:style>
  <w:style w:type="character" w:customStyle="1" w:styleId="WW8Num1z4">
    <w:name w:val="WW8Num1z4"/>
    <w:rsid w:val="005E3869"/>
  </w:style>
  <w:style w:type="character" w:customStyle="1" w:styleId="WW8Num1z5">
    <w:name w:val="WW8Num1z5"/>
    <w:rsid w:val="005E3869"/>
  </w:style>
  <w:style w:type="character" w:customStyle="1" w:styleId="WW8Num1z6">
    <w:name w:val="WW8Num1z6"/>
    <w:rsid w:val="005E3869"/>
  </w:style>
  <w:style w:type="character" w:customStyle="1" w:styleId="WW8Num1z7">
    <w:name w:val="WW8Num1z7"/>
    <w:rsid w:val="005E3869"/>
  </w:style>
  <w:style w:type="character" w:customStyle="1" w:styleId="WW8Num1z8">
    <w:name w:val="WW8Num1z8"/>
    <w:rsid w:val="005E3869"/>
  </w:style>
  <w:style w:type="character" w:customStyle="1" w:styleId="WW8Num2z0">
    <w:name w:val="WW8Num2z0"/>
    <w:rsid w:val="005E3869"/>
    <w:rPr>
      <w:rFonts w:ascii="Symbol" w:hAnsi="Symbol" w:cs="Symbol" w:hint="default"/>
      <w:sz w:val="20"/>
    </w:rPr>
  </w:style>
  <w:style w:type="character" w:customStyle="1" w:styleId="WW8Num2z1">
    <w:name w:val="WW8Num2z1"/>
    <w:rsid w:val="005E3869"/>
    <w:rPr>
      <w:rFonts w:ascii="Courier New" w:hAnsi="Courier New" w:cs="Courier New" w:hint="default"/>
    </w:rPr>
  </w:style>
  <w:style w:type="character" w:customStyle="1" w:styleId="WW8Num2z2">
    <w:name w:val="WW8Num2z2"/>
    <w:rsid w:val="005E3869"/>
    <w:rPr>
      <w:rFonts w:ascii="Wingdings" w:hAnsi="Wingdings" w:cs="Wingdings" w:hint="default"/>
    </w:rPr>
  </w:style>
  <w:style w:type="character" w:customStyle="1" w:styleId="WW8Num3z0">
    <w:name w:val="WW8Num3z0"/>
    <w:rsid w:val="005E3869"/>
    <w:rPr>
      <w:rFonts w:ascii="Symbol" w:hAnsi="Symbol" w:cs="Symbol" w:hint="default"/>
    </w:rPr>
  </w:style>
  <w:style w:type="character" w:customStyle="1" w:styleId="WW8Num3z1">
    <w:name w:val="WW8Num3z1"/>
    <w:rsid w:val="005E3869"/>
    <w:rPr>
      <w:rFonts w:ascii="Courier New" w:hAnsi="Courier New" w:cs="Courier New" w:hint="default"/>
    </w:rPr>
  </w:style>
  <w:style w:type="character" w:customStyle="1" w:styleId="WW8Num3z2">
    <w:name w:val="WW8Num3z2"/>
    <w:rsid w:val="005E3869"/>
    <w:rPr>
      <w:rFonts w:ascii="Wingdings" w:hAnsi="Wingdings" w:cs="Wingdings" w:hint="default"/>
    </w:rPr>
  </w:style>
  <w:style w:type="character" w:customStyle="1" w:styleId="WW8Num4z0">
    <w:name w:val="WW8Num4z0"/>
    <w:rsid w:val="005E3869"/>
    <w:rPr>
      <w:rFonts w:ascii="Symbol" w:hAnsi="Symbol" w:cs="Symbol" w:hint="default"/>
    </w:rPr>
  </w:style>
  <w:style w:type="character" w:customStyle="1" w:styleId="WW8Num4z1">
    <w:name w:val="WW8Num4z1"/>
    <w:rsid w:val="005E3869"/>
    <w:rPr>
      <w:rFonts w:ascii="Courier New" w:hAnsi="Courier New" w:cs="Courier New" w:hint="default"/>
    </w:rPr>
  </w:style>
  <w:style w:type="character" w:customStyle="1" w:styleId="WW8Num4z2">
    <w:name w:val="WW8Num4z2"/>
    <w:rsid w:val="005E3869"/>
    <w:rPr>
      <w:rFonts w:ascii="Wingdings" w:hAnsi="Wingdings" w:cs="Wingdings" w:hint="default"/>
    </w:rPr>
  </w:style>
  <w:style w:type="character" w:customStyle="1" w:styleId="WW8Num5z0">
    <w:name w:val="WW8Num5z0"/>
    <w:rsid w:val="005E3869"/>
    <w:rPr>
      <w:rFonts w:ascii="Symbol" w:hAnsi="Symbol" w:cs="Symbol" w:hint="default"/>
    </w:rPr>
  </w:style>
  <w:style w:type="character" w:customStyle="1" w:styleId="WW8Num5z1">
    <w:name w:val="WW8Num5z1"/>
    <w:rsid w:val="005E3869"/>
    <w:rPr>
      <w:rFonts w:ascii="Courier New" w:hAnsi="Courier New" w:cs="Courier New" w:hint="default"/>
    </w:rPr>
  </w:style>
  <w:style w:type="character" w:customStyle="1" w:styleId="WW8Num5z2">
    <w:name w:val="WW8Num5z2"/>
    <w:rsid w:val="005E3869"/>
    <w:rPr>
      <w:rFonts w:ascii="Wingdings" w:hAnsi="Wingdings" w:cs="Wingdings" w:hint="default"/>
    </w:rPr>
  </w:style>
  <w:style w:type="paragraph" w:customStyle="1" w:styleId="Heading">
    <w:name w:val="Heading"/>
    <w:basedOn w:val="Normal"/>
    <w:next w:val="BodyText"/>
    <w:rsid w:val="005E3869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5E3869"/>
    <w:pPr>
      <w:jc w:val="center"/>
    </w:pPr>
    <w:rPr>
      <w:i/>
      <w:sz w:val="40"/>
      <w:szCs w:val="20"/>
    </w:rPr>
  </w:style>
  <w:style w:type="paragraph" w:styleId="List">
    <w:name w:val="List"/>
    <w:basedOn w:val="BodyText"/>
    <w:rsid w:val="005E3869"/>
    <w:rPr>
      <w:rFonts w:cs="Arial"/>
    </w:rPr>
  </w:style>
  <w:style w:type="paragraph" w:styleId="Caption">
    <w:name w:val="caption"/>
    <w:basedOn w:val="Normal"/>
    <w:qFormat/>
    <w:rsid w:val="005E3869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rsid w:val="005E3869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8CE39-0F04-416E-82D3-8EFEAF84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3940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my_dell</cp:lastModifiedBy>
  <cp:revision>12</cp:revision>
  <cp:lastPrinted>2020-06-25T18:01:00Z</cp:lastPrinted>
  <dcterms:created xsi:type="dcterms:W3CDTF">2021-06-30T21:47:00Z</dcterms:created>
  <dcterms:modified xsi:type="dcterms:W3CDTF">2021-08-06T19:36:00Z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-86096810</vt:i4>
  </property>
</Properties>
</file>