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63" w:rsidRDefault="00147163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262626"/>
          <w:sz w:val="48"/>
          <w:szCs w:val="48"/>
        </w:rPr>
      </w:pPr>
      <w:r>
        <w:rPr>
          <w:rFonts w:ascii="Arial" w:hAnsi="Arial" w:cs="Arial"/>
          <w:b/>
          <w:bCs/>
          <w:color w:val="262626"/>
          <w:sz w:val="48"/>
          <w:szCs w:val="48"/>
        </w:rPr>
        <w:t>Charles Wilson</w:t>
      </w:r>
    </w:p>
    <w:p w:rsidR="00147163" w:rsidRDefault="004F4FDE" w:rsidP="007C1E3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262626"/>
          <w:sz w:val="22"/>
          <w:szCs w:val="22"/>
        </w:rPr>
      </w:pPr>
      <w:r>
        <w:rPr>
          <w:rFonts w:ascii="Arial" w:hAnsi="Arial" w:cs="Arial"/>
          <w:color w:val="262626"/>
          <w:sz w:val="22"/>
          <w:szCs w:val="22"/>
        </w:rPr>
        <w:t>3555 Stober Blvd</w:t>
      </w:r>
      <w:r w:rsidR="00147163">
        <w:rPr>
          <w:rFonts w:ascii="Arial" w:hAnsi="Arial" w:cs="Arial"/>
          <w:color w:val="262626"/>
          <w:sz w:val="22"/>
          <w:szCs w:val="22"/>
        </w:rPr>
        <w:t xml:space="preserve">. | </w:t>
      </w:r>
      <w:r w:rsidR="0039656F">
        <w:rPr>
          <w:rFonts w:ascii="Arial" w:hAnsi="Arial" w:cs="Arial"/>
          <w:color w:val="262626"/>
          <w:sz w:val="22"/>
          <w:szCs w:val="22"/>
        </w:rPr>
        <w:t>Las Vegas</w:t>
      </w:r>
      <w:r w:rsidR="00147163">
        <w:rPr>
          <w:rFonts w:ascii="Arial" w:hAnsi="Arial" w:cs="Arial"/>
          <w:color w:val="262626"/>
          <w:sz w:val="22"/>
          <w:szCs w:val="22"/>
        </w:rPr>
        <w:t xml:space="preserve">, </w:t>
      </w:r>
      <w:r w:rsidR="0039656F">
        <w:rPr>
          <w:rFonts w:ascii="Arial" w:hAnsi="Arial" w:cs="Arial"/>
          <w:color w:val="262626"/>
          <w:sz w:val="22"/>
          <w:szCs w:val="22"/>
        </w:rPr>
        <w:t>NV</w:t>
      </w:r>
      <w:r w:rsidR="00147163">
        <w:rPr>
          <w:rFonts w:ascii="Arial" w:hAnsi="Arial" w:cs="Arial"/>
          <w:color w:val="262626"/>
          <w:sz w:val="22"/>
          <w:szCs w:val="22"/>
        </w:rPr>
        <w:t xml:space="preserve"> </w:t>
      </w:r>
      <w:r w:rsidR="0039656F">
        <w:rPr>
          <w:rFonts w:ascii="Arial" w:hAnsi="Arial" w:cs="Arial"/>
          <w:color w:val="262626"/>
          <w:sz w:val="22"/>
          <w:szCs w:val="22"/>
        </w:rPr>
        <w:t>89103</w:t>
      </w:r>
      <w:r w:rsidR="00147163">
        <w:rPr>
          <w:rFonts w:ascii="Arial" w:hAnsi="Arial" w:cs="Arial"/>
          <w:color w:val="262626"/>
          <w:sz w:val="22"/>
          <w:szCs w:val="22"/>
        </w:rPr>
        <w:t xml:space="preserve"> | 708-297-0643 | chasw66@gmail.com.com</w:t>
      </w:r>
    </w:p>
    <w:p w:rsidR="00A37C3F" w:rsidRDefault="00A37C3F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262626"/>
          <w:sz w:val="36"/>
          <w:szCs w:val="36"/>
        </w:rPr>
      </w:pPr>
    </w:p>
    <w:p w:rsidR="00147163" w:rsidRDefault="0039656F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262626"/>
          <w:sz w:val="36"/>
          <w:szCs w:val="36"/>
        </w:rPr>
      </w:pPr>
      <w:r>
        <w:rPr>
          <w:rFonts w:ascii="Arial" w:hAnsi="Arial" w:cs="Arial"/>
          <w:b/>
          <w:bCs/>
          <w:color w:val="262626"/>
          <w:sz w:val="36"/>
          <w:szCs w:val="36"/>
        </w:rPr>
        <w:t xml:space="preserve">IT Support </w:t>
      </w:r>
      <w:r w:rsidR="004F4FDE">
        <w:rPr>
          <w:rFonts w:ascii="Arial" w:hAnsi="Arial" w:cs="Arial"/>
          <w:b/>
          <w:bCs/>
          <w:color w:val="262626"/>
          <w:sz w:val="36"/>
          <w:szCs w:val="36"/>
        </w:rPr>
        <w:t xml:space="preserve">/ Network </w:t>
      </w:r>
      <w:r>
        <w:rPr>
          <w:rFonts w:ascii="Arial" w:hAnsi="Arial" w:cs="Arial"/>
          <w:b/>
          <w:bCs/>
          <w:color w:val="262626"/>
          <w:sz w:val="36"/>
          <w:szCs w:val="36"/>
        </w:rPr>
        <w:t xml:space="preserve">Technician </w:t>
      </w:r>
    </w:p>
    <w:p w:rsidR="00A37C3F" w:rsidRDefault="00A37C3F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262626"/>
          <w:sz w:val="36"/>
          <w:szCs w:val="36"/>
        </w:rPr>
      </w:pPr>
    </w:p>
    <w:p w:rsidR="00147163" w:rsidRDefault="00147163" w:rsidP="001471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2"/>
          <w:szCs w:val="22"/>
        </w:rPr>
      </w:pPr>
      <w:r>
        <w:rPr>
          <w:rFonts w:ascii="Arial" w:hAnsi="Arial" w:cs="Arial"/>
          <w:color w:val="262626"/>
          <w:sz w:val="22"/>
          <w:szCs w:val="22"/>
        </w:rPr>
        <w:t>Talented systems administrator offering six years of experience in a Microsoft Server 2003 and Server 2008 environment.</w:t>
      </w:r>
    </w:p>
    <w:p w:rsidR="00A37C3F" w:rsidRDefault="00A37C3F" w:rsidP="00A37C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</w:p>
    <w:p w:rsidR="00147163" w:rsidRDefault="00147163" w:rsidP="0014716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2"/>
          <w:szCs w:val="22"/>
        </w:rPr>
      </w:pPr>
      <w:r>
        <w:rPr>
          <w:rFonts w:ascii="Arial" w:hAnsi="Arial" w:cs="Arial"/>
          <w:color w:val="262626"/>
          <w:sz w:val="22"/>
          <w:szCs w:val="22"/>
        </w:rPr>
        <w:t>Solidly credentialed — achieved MCSA 2003, VCP 4.1.0, A+, Network and Security + ITIL v3, presently working toward MSCA 20</w:t>
      </w:r>
      <w:r w:rsidR="001E27D8">
        <w:rPr>
          <w:rFonts w:ascii="Arial" w:hAnsi="Arial" w:cs="Arial"/>
          <w:color w:val="262626"/>
          <w:sz w:val="22"/>
          <w:szCs w:val="22"/>
        </w:rPr>
        <w:t>16, Azure 900, Cisco CCNA</w:t>
      </w:r>
      <w:bookmarkStart w:id="0" w:name="_GoBack"/>
      <w:bookmarkEnd w:id="0"/>
    </w:p>
    <w:p w:rsidR="00A37C3F" w:rsidRDefault="00A37C3F" w:rsidP="00A37C3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</w:rPr>
      </w:pPr>
    </w:p>
    <w:p w:rsidR="00D5626B" w:rsidRPr="007C1E3A" w:rsidRDefault="00147163" w:rsidP="007C1E3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262626"/>
          <w:sz w:val="22"/>
          <w:szCs w:val="22"/>
        </w:rPr>
      </w:pPr>
      <w:r>
        <w:rPr>
          <w:rFonts w:ascii="Arial" w:hAnsi="Arial" w:cs="Arial"/>
          <w:color w:val="262626"/>
          <w:sz w:val="22"/>
          <w:szCs w:val="22"/>
        </w:rPr>
        <w:t>Strong grasp of computer security, assorted operating systems, numerous applications and mixed platforms.</w:t>
      </w:r>
    </w:p>
    <w:p w:rsidR="00D5626B" w:rsidRDefault="00D5626B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262626"/>
          <w:sz w:val="36"/>
          <w:szCs w:val="36"/>
        </w:rPr>
      </w:pPr>
    </w:p>
    <w:p w:rsidR="00147163" w:rsidRDefault="00147163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36"/>
          <w:szCs w:val="36"/>
        </w:rPr>
        <w:t>Expertise</w:t>
      </w:r>
    </w:p>
    <w:tbl>
      <w:tblPr>
        <w:tblW w:w="104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33"/>
        <w:gridCol w:w="4867"/>
      </w:tblGrid>
      <w:tr w:rsidR="00147163">
        <w:tc>
          <w:tcPr>
            <w:tcW w:w="53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47163" w:rsidRDefault="0014716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</w:rPr>
              <w:t>Systems and Network Administration</w:t>
            </w:r>
          </w:p>
          <w:p w:rsidR="00147163" w:rsidRDefault="0014716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</w:rPr>
              <w:t>System Security, Backup and Recovery</w:t>
            </w:r>
          </w:p>
          <w:p w:rsidR="00147163" w:rsidRDefault="0014716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</w:rPr>
              <w:t>Server Administration and Repair</w:t>
            </w:r>
          </w:p>
          <w:p w:rsidR="00147163" w:rsidRDefault="0014716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</w:rPr>
              <w:t>Mixed-Platform Environments</w:t>
            </w:r>
          </w:p>
          <w:p w:rsidR="00147163" w:rsidRDefault="00147163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</w:rPr>
              <w:t>Technical Infrastructure (LAN/WAN/VPN/NOC)</w:t>
            </w:r>
          </w:p>
        </w:tc>
        <w:tc>
          <w:tcPr>
            <w:tcW w:w="468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47163" w:rsidRDefault="00147163" w:rsidP="0014716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  <w:p w:rsidR="00147163" w:rsidRPr="00147163" w:rsidRDefault="00147163" w:rsidP="0014716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</w:rPr>
              <w:t>Workstation Installation/Configuration</w:t>
            </w:r>
          </w:p>
          <w:p w:rsidR="00147163" w:rsidRDefault="00147163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Arial" w:hAnsi="Arial" w:cs="Arial"/>
                <w:color w:val="262626"/>
                <w:sz w:val="22"/>
                <w:szCs w:val="22"/>
              </w:rPr>
            </w:pPr>
            <w:r>
              <w:rPr>
                <w:rFonts w:ascii="Arial" w:hAnsi="Arial" w:cs="Arial"/>
                <w:color w:val="262626"/>
                <w:sz w:val="22"/>
                <w:szCs w:val="22"/>
              </w:rPr>
              <w:t>User Training and Support</w:t>
            </w:r>
          </w:p>
        </w:tc>
      </w:tr>
    </w:tbl>
    <w:p w:rsidR="00147163" w:rsidRDefault="00147163" w:rsidP="00147163">
      <w:pPr>
        <w:widowControl w:val="0"/>
        <w:autoSpaceDE w:val="0"/>
        <w:autoSpaceDN w:val="0"/>
        <w:adjustRightInd w:val="0"/>
        <w:spacing w:after="106"/>
        <w:rPr>
          <w:rFonts w:ascii="Arial" w:hAnsi="Arial" w:cs="Arial"/>
          <w:color w:val="262626"/>
          <w:sz w:val="22"/>
          <w:szCs w:val="22"/>
        </w:rPr>
      </w:pPr>
    </w:p>
    <w:p w:rsidR="00147163" w:rsidRDefault="00147163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262626"/>
          <w:sz w:val="22"/>
          <w:szCs w:val="22"/>
        </w:rPr>
      </w:pPr>
      <w:r>
        <w:rPr>
          <w:rFonts w:ascii="Arial" w:hAnsi="Arial" w:cs="Arial"/>
          <w:b/>
          <w:bCs/>
          <w:color w:val="262626"/>
          <w:sz w:val="36"/>
          <w:szCs w:val="36"/>
        </w:rPr>
        <w:t>Education</w:t>
      </w:r>
    </w:p>
    <w:tbl>
      <w:tblPr>
        <w:tblW w:w="104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33"/>
        <w:gridCol w:w="4867"/>
      </w:tblGrid>
      <w:tr w:rsidR="00147163">
        <w:tc>
          <w:tcPr>
            <w:tcW w:w="532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47163" w:rsidRDefault="00147163" w:rsidP="00147163">
            <w:pPr>
              <w:pStyle w:val="BodyText"/>
              <w:ind w:right="-720"/>
              <w:rPr>
                <w:b/>
                <w:bCs/>
                <w:sz w:val="24"/>
              </w:rPr>
            </w:pPr>
          </w:p>
          <w:p w:rsidR="00147163" w:rsidRDefault="00147163" w:rsidP="00147163">
            <w:pPr>
              <w:pStyle w:val="BodyText"/>
              <w:ind w:right="-720"/>
              <w:rPr>
                <w:b/>
                <w:bCs/>
                <w:sz w:val="24"/>
              </w:rPr>
            </w:pPr>
            <w:r w:rsidRPr="00872E0A">
              <w:rPr>
                <w:b/>
                <w:bCs/>
                <w:sz w:val="24"/>
              </w:rPr>
              <w:t>The Chubb Institute, Villa Park, IL</w:t>
            </w:r>
          </w:p>
          <w:p w:rsidR="00147163" w:rsidRPr="00872E0A" w:rsidRDefault="00147163" w:rsidP="00147163">
            <w:pPr>
              <w:pStyle w:val="BodyText"/>
              <w:ind w:right="-720"/>
              <w:rPr>
                <w:b/>
                <w:bCs/>
                <w:sz w:val="24"/>
              </w:rPr>
            </w:pPr>
          </w:p>
          <w:p w:rsidR="00147163" w:rsidRPr="007C0BEE" w:rsidRDefault="00147163" w:rsidP="00147163">
            <w:pPr>
              <w:pStyle w:val="BodyText"/>
              <w:ind w:right="-720"/>
              <w:rPr>
                <w:bCs/>
                <w:sz w:val="24"/>
              </w:rPr>
            </w:pPr>
            <w:r w:rsidRPr="007C0BEE">
              <w:rPr>
                <w:bCs/>
                <w:sz w:val="24"/>
              </w:rPr>
              <w:t>Diploma, Network Engineering &amp; Data Communications</w:t>
            </w:r>
            <w:r w:rsidRPr="007C0BEE">
              <w:rPr>
                <w:bCs/>
                <w:sz w:val="24"/>
              </w:rPr>
              <w:tab/>
              <w:t>Jan 2001to June 2001</w:t>
            </w:r>
          </w:p>
          <w:p w:rsidR="00147163" w:rsidRDefault="00147163" w:rsidP="0014716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</w:tc>
        <w:tc>
          <w:tcPr>
            <w:tcW w:w="4680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147163" w:rsidRDefault="00147163" w:rsidP="00147163">
            <w:pPr>
              <w:pStyle w:val="BodyText"/>
              <w:ind w:right="-720"/>
              <w:rPr>
                <w:b/>
                <w:bCs/>
                <w:sz w:val="24"/>
              </w:rPr>
            </w:pPr>
          </w:p>
          <w:p w:rsidR="00147163" w:rsidRDefault="00147163" w:rsidP="00147163">
            <w:pPr>
              <w:pStyle w:val="BodyText"/>
              <w:ind w:right="-720"/>
              <w:rPr>
                <w:b/>
                <w:bCs/>
                <w:sz w:val="24"/>
              </w:rPr>
            </w:pPr>
            <w:r w:rsidRPr="00872E0A">
              <w:rPr>
                <w:b/>
                <w:bCs/>
                <w:sz w:val="24"/>
              </w:rPr>
              <w:t>Governors State University, University Park, IL</w:t>
            </w:r>
            <w:r w:rsidRPr="00872E0A">
              <w:rPr>
                <w:b/>
                <w:bCs/>
                <w:sz w:val="24"/>
              </w:rPr>
              <w:tab/>
            </w:r>
            <w:r w:rsidRPr="00872E0A">
              <w:rPr>
                <w:b/>
                <w:bCs/>
                <w:sz w:val="24"/>
              </w:rPr>
              <w:tab/>
            </w:r>
            <w:r w:rsidRPr="00872E0A">
              <w:rPr>
                <w:b/>
                <w:bCs/>
                <w:sz w:val="24"/>
              </w:rPr>
              <w:tab/>
              <w:t>May 1996</w:t>
            </w:r>
            <w:r>
              <w:rPr>
                <w:b/>
                <w:bCs/>
                <w:sz w:val="24"/>
              </w:rPr>
              <w:t xml:space="preserve"> </w:t>
            </w:r>
            <w:r w:rsidRPr="00872E0A">
              <w:rPr>
                <w:b/>
                <w:bCs/>
                <w:sz w:val="24"/>
              </w:rPr>
              <w:t>to</w:t>
            </w:r>
            <w:r>
              <w:rPr>
                <w:b/>
                <w:bCs/>
                <w:sz w:val="24"/>
              </w:rPr>
              <w:t xml:space="preserve"> </w:t>
            </w:r>
            <w:r w:rsidRPr="00872E0A">
              <w:rPr>
                <w:b/>
                <w:bCs/>
                <w:sz w:val="24"/>
              </w:rPr>
              <w:t>June1998</w:t>
            </w:r>
          </w:p>
          <w:p w:rsidR="00147163" w:rsidRPr="00872E0A" w:rsidRDefault="00147163" w:rsidP="00147163">
            <w:pPr>
              <w:pStyle w:val="BodyText"/>
              <w:ind w:right="-720"/>
              <w:rPr>
                <w:b/>
                <w:bCs/>
                <w:sz w:val="24"/>
              </w:rPr>
            </w:pPr>
          </w:p>
          <w:p w:rsidR="00147163" w:rsidRPr="007C0BEE" w:rsidRDefault="00147163" w:rsidP="00147163">
            <w:pPr>
              <w:pStyle w:val="BodyText"/>
              <w:ind w:right="-720"/>
              <w:rPr>
                <w:bCs/>
                <w:sz w:val="24"/>
              </w:rPr>
            </w:pPr>
            <w:r w:rsidRPr="007C0BEE">
              <w:rPr>
                <w:bCs/>
                <w:sz w:val="24"/>
              </w:rPr>
              <w:t>Diploma, Bachelors of Arts &amp; Minor Communications</w:t>
            </w:r>
          </w:p>
          <w:p w:rsidR="00147163" w:rsidRDefault="00147163" w:rsidP="00147163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262626"/>
                <w:sz w:val="22"/>
                <w:szCs w:val="22"/>
              </w:rPr>
            </w:pPr>
          </w:p>
        </w:tc>
      </w:tr>
    </w:tbl>
    <w:p w:rsidR="00147163" w:rsidRDefault="00147163" w:rsidP="00147163">
      <w:pPr>
        <w:widowControl w:val="0"/>
        <w:autoSpaceDE w:val="0"/>
        <w:autoSpaceDN w:val="0"/>
        <w:adjustRightInd w:val="0"/>
        <w:spacing w:after="106"/>
        <w:rPr>
          <w:rFonts w:ascii="Arial" w:hAnsi="Arial" w:cs="Arial"/>
          <w:color w:val="262626"/>
          <w:sz w:val="22"/>
          <w:szCs w:val="22"/>
        </w:rPr>
      </w:pPr>
    </w:p>
    <w:p w:rsidR="00147163" w:rsidRDefault="00147163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262626"/>
          <w:sz w:val="36"/>
          <w:szCs w:val="36"/>
        </w:rPr>
      </w:pPr>
      <w:r>
        <w:rPr>
          <w:rFonts w:ascii="Arial" w:hAnsi="Arial" w:cs="Arial"/>
          <w:b/>
          <w:bCs/>
          <w:color w:val="262626"/>
          <w:sz w:val="36"/>
          <w:szCs w:val="36"/>
        </w:rPr>
        <w:t>Technology Summary</w:t>
      </w:r>
    </w:p>
    <w:p w:rsidR="00A37C3F" w:rsidRDefault="00A37C3F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262626"/>
          <w:sz w:val="36"/>
          <w:szCs w:val="36"/>
        </w:rPr>
      </w:pPr>
    </w:p>
    <w:p w:rsidR="00102494" w:rsidRDefault="00147163" w:rsidP="00147163">
      <w:pPr>
        <w:widowControl w:val="0"/>
        <w:autoSpaceDE w:val="0"/>
        <w:autoSpaceDN w:val="0"/>
        <w:adjustRightInd w:val="0"/>
        <w:spacing w:after="213"/>
        <w:rPr>
          <w:rFonts w:ascii="Arial" w:hAnsi="Arial" w:cs="Arial"/>
          <w:color w:val="262626"/>
          <w:sz w:val="22"/>
          <w:szCs w:val="22"/>
        </w:rPr>
      </w:pPr>
      <w:r>
        <w:rPr>
          <w:rFonts w:ascii="Arial" w:hAnsi="Arial" w:cs="Arial"/>
          <w:color w:val="262626"/>
          <w:sz w:val="22"/>
          <w:szCs w:val="22"/>
        </w:rPr>
        <w:t>TCP/IP; DNS; DHCP; WINS; SMTP; NFS; VMware vSphere; basic configuration of Cisco routers, hubs and switches,</w:t>
      </w:r>
    </w:p>
    <w:p w:rsidR="00147163" w:rsidRDefault="00147163" w:rsidP="00147163">
      <w:pPr>
        <w:widowControl w:val="0"/>
        <w:autoSpaceDE w:val="0"/>
        <w:autoSpaceDN w:val="0"/>
        <w:adjustRightInd w:val="0"/>
        <w:spacing w:after="213"/>
        <w:rPr>
          <w:rFonts w:ascii="Arial" w:hAnsi="Arial" w:cs="Arial"/>
          <w:color w:val="262626"/>
          <w:sz w:val="22"/>
          <w:szCs w:val="22"/>
        </w:rPr>
      </w:pPr>
      <w:r>
        <w:rPr>
          <w:rFonts w:ascii="Arial" w:hAnsi="Arial" w:cs="Arial"/>
          <w:color w:val="262626"/>
          <w:sz w:val="22"/>
          <w:szCs w:val="22"/>
        </w:rPr>
        <w:t>S</w:t>
      </w:r>
      <w:r w:rsidR="00102494">
        <w:rPr>
          <w:rFonts w:ascii="Arial" w:hAnsi="Arial" w:cs="Arial"/>
          <w:color w:val="262626"/>
          <w:sz w:val="22"/>
          <w:szCs w:val="22"/>
        </w:rPr>
        <w:t xml:space="preserve">ymantec Antivirus, </w:t>
      </w:r>
      <w:r>
        <w:rPr>
          <w:rFonts w:ascii="Arial" w:hAnsi="Arial" w:cs="Arial"/>
          <w:color w:val="262626"/>
          <w:sz w:val="22"/>
          <w:szCs w:val="22"/>
        </w:rPr>
        <w:t>Microsoft</w:t>
      </w:r>
      <w:r w:rsidR="00102494">
        <w:rPr>
          <w:rFonts w:ascii="Arial" w:hAnsi="Arial" w:cs="Arial"/>
          <w:color w:val="262626"/>
          <w:sz w:val="22"/>
          <w:szCs w:val="22"/>
        </w:rPr>
        <w:t xml:space="preserve"> Security Essentials, PC Tools Firewall, Sophos Personal Firewall, </w:t>
      </w:r>
      <w:r>
        <w:rPr>
          <w:rFonts w:ascii="Arial" w:hAnsi="Arial" w:cs="Arial"/>
          <w:color w:val="262626"/>
          <w:sz w:val="22"/>
          <w:szCs w:val="22"/>
        </w:rPr>
        <w:t>Internet Security</w:t>
      </w:r>
      <w:r w:rsidR="00E740BD">
        <w:rPr>
          <w:rFonts w:ascii="Arial" w:hAnsi="Arial" w:cs="Arial"/>
          <w:color w:val="262626"/>
          <w:sz w:val="22"/>
          <w:szCs w:val="22"/>
        </w:rPr>
        <w:t>, Solar winds, Double T</w:t>
      </w:r>
      <w:r w:rsidR="00102494">
        <w:rPr>
          <w:rFonts w:ascii="Arial" w:hAnsi="Arial" w:cs="Arial"/>
          <w:color w:val="262626"/>
          <w:sz w:val="22"/>
          <w:szCs w:val="22"/>
        </w:rPr>
        <w:t xml:space="preserve">ake, </w:t>
      </w:r>
      <w:r w:rsidR="00E740BD">
        <w:rPr>
          <w:rFonts w:ascii="Arial" w:hAnsi="Arial" w:cs="Arial"/>
          <w:color w:val="262626"/>
          <w:sz w:val="22"/>
          <w:szCs w:val="22"/>
        </w:rPr>
        <w:t xml:space="preserve">Lan Desk, Commvault </w:t>
      </w:r>
    </w:p>
    <w:p w:rsidR="00147163" w:rsidRPr="002C52B0" w:rsidRDefault="00147163" w:rsidP="002C52B0">
      <w:pPr>
        <w:pStyle w:val="BodyText"/>
        <w:rPr>
          <w:rFonts w:ascii="Arial" w:hAnsi="Arial" w:cs="Arial"/>
          <w:sz w:val="22"/>
          <w:szCs w:val="22"/>
        </w:rPr>
      </w:pPr>
      <w:r w:rsidRPr="00A37C3F">
        <w:rPr>
          <w:rFonts w:ascii="Arial" w:hAnsi="Arial" w:cs="Arial"/>
          <w:sz w:val="22"/>
          <w:szCs w:val="22"/>
        </w:rPr>
        <w:t>Symantec backup, Symantec Ghost MacAfee Antivirus, Lotus Notes, Oracle VMware</w:t>
      </w:r>
      <w:r w:rsidR="00A37C3F" w:rsidRPr="00A37C3F">
        <w:rPr>
          <w:rFonts w:ascii="Arial" w:hAnsi="Arial" w:cs="Arial"/>
          <w:sz w:val="22"/>
          <w:szCs w:val="22"/>
        </w:rPr>
        <w:t xml:space="preserve">, Macintosh OSX, </w:t>
      </w:r>
      <w:r w:rsidR="002C52B0">
        <w:rPr>
          <w:rFonts w:ascii="Arial" w:hAnsi="Arial" w:cs="Arial"/>
          <w:sz w:val="22"/>
          <w:szCs w:val="22"/>
        </w:rPr>
        <w:t>Linux OS, Remedy,</w:t>
      </w:r>
    </w:p>
    <w:p w:rsidR="00D5626B" w:rsidRDefault="00D5626B" w:rsidP="002C52B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6"/>
          <w:szCs w:val="36"/>
        </w:rPr>
      </w:pPr>
    </w:p>
    <w:p w:rsidR="00D5626B" w:rsidRDefault="00D5626B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262626"/>
          <w:sz w:val="36"/>
          <w:szCs w:val="36"/>
        </w:rPr>
      </w:pPr>
    </w:p>
    <w:p w:rsidR="007C1E3A" w:rsidRDefault="007C1E3A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262626"/>
          <w:sz w:val="36"/>
          <w:szCs w:val="36"/>
        </w:rPr>
      </w:pPr>
    </w:p>
    <w:p w:rsidR="00147163" w:rsidRDefault="00147163" w:rsidP="00147163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262626"/>
          <w:sz w:val="36"/>
          <w:szCs w:val="36"/>
        </w:rPr>
      </w:pPr>
      <w:r>
        <w:rPr>
          <w:rFonts w:ascii="Arial" w:hAnsi="Arial" w:cs="Arial"/>
          <w:b/>
          <w:bCs/>
          <w:color w:val="262626"/>
          <w:sz w:val="36"/>
          <w:szCs w:val="36"/>
        </w:rPr>
        <w:lastRenderedPageBreak/>
        <w:t>Professional Experience</w:t>
      </w:r>
    </w:p>
    <w:p w:rsidR="005D10F7" w:rsidRDefault="005D10F7" w:rsidP="00E740B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6"/>
          <w:szCs w:val="36"/>
        </w:rPr>
      </w:pPr>
    </w:p>
    <w:p w:rsidR="004F4FDE" w:rsidRDefault="004F4FDE" w:rsidP="004F4FDE">
      <w:pPr>
        <w:pStyle w:val="BodyText"/>
        <w:rPr>
          <w:bCs/>
          <w:sz w:val="24"/>
          <w:szCs w:val="32"/>
        </w:rPr>
      </w:pPr>
      <w:r>
        <w:rPr>
          <w:bCs/>
          <w:sz w:val="24"/>
          <w:szCs w:val="32"/>
        </w:rPr>
        <w:t>Apex Consultant/ SWG</w:t>
      </w:r>
      <w:r>
        <w:rPr>
          <w:bCs/>
          <w:sz w:val="24"/>
          <w:szCs w:val="32"/>
        </w:rPr>
        <w:tab/>
      </w:r>
      <w:r>
        <w:rPr>
          <w:bCs/>
          <w:sz w:val="24"/>
          <w:szCs w:val="32"/>
        </w:rPr>
        <w:tab/>
      </w:r>
      <w:r>
        <w:rPr>
          <w:bCs/>
          <w:sz w:val="24"/>
          <w:szCs w:val="32"/>
        </w:rPr>
        <w:tab/>
      </w:r>
      <w:r>
        <w:rPr>
          <w:bCs/>
          <w:sz w:val="24"/>
          <w:szCs w:val="32"/>
        </w:rPr>
        <w:tab/>
      </w:r>
      <w:r>
        <w:rPr>
          <w:bCs/>
          <w:sz w:val="24"/>
          <w:szCs w:val="32"/>
        </w:rPr>
        <w:tab/>
        <w:t>Jun 2019 to Feb 2021</w:t>
      </w:r>
      <w:r>
        <w:rPr>
          <w:bCs/>
          <w:sz w:val="24"/>
          <w:szCs w:val="32"/>
        </w:rPr>
        <w:tab/>
      </w:r>
    </w:p>
    <w:p w:rsidR="004F4FDE" w:rsidRDefault="004F4FDE" w:rsidP="004F4FDE">
      <w:pPr>
        <w:pStyle w:val="Body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NOC Tech</w:t>
      </w:r>
    </w:p>
    <w:p w:rsidR="004F4FDE" w:rsidRPr="0039656F" w:rsidRDefault="004F4FDE" w:rsidP="004F4FDE">
      <w:pPr>
        <w:pStyle w:val="BodyText"/>
        <w:rPr>
          <w:rFonts w:asciiTheme="minorHAnsi" w:hAnsiTheme="minorHAnsi"/>
          <w:b/>
          <w:bCs/>
          <w:sz w:val="24"/>
        </w:rPr>
      </w:pPr>
    </w:p>
    <w:p w:rsidR="004F4FDE" w:rsidRPr="0039656F" w:rsidRDefault="00EA7BC1" w:rsidP="004F4FDE">
      <w:pPr>
        <w:pStyle w:val="ListParagraph"/>
        <w:numPr>
          <w:ilvl w:val="0"/>
          <w:numId w:val="11"/>
        </w:numPr>
      </w:pPr>
      <w:r>
        <w:rPr>
          <w:color w:val="222222"/>
          <w:shd w:val="clear" w:color="auto" w:fill="FFFFFF"/>
        </w:rPr>
        <w:t>Providing 24x7 monitoring support for company network infrastructure using various monitoring tools</w:t>
      </w:r>
    </w:p>
    <w:p w:rsidR="004F4FDE" w:rsidRPr="0039656F" w:rsidRDefault="00EA7BC1" w:rsidP="004F4FDE">
      <w:pPr>
        <w:pStyle w:val="ListParagraph"/>
        <w:numPr>
          <w:ilvl w:val="0"/>
          <w:numId w:val="11"/>
        </w:numPr>
      </w:pPr>
      <w:r>
        <w:rPr>
          <w:color w:val="222222"/>
          <w:shd w:val="clear" w:color="auto" w:fill="FFFFFF"/>
        </w:rPr>
        <w:t>Created and monitor Remedy incident handling</w:t>
      </w:r>
      <w:r w:rsidR="0017623F">
        <w:rPr>
          <w:color w:val="222222"/>
          <w:shd w:val="clear" w:color="auto" w:fill="FFFFFF"/>
        </w:rPr>
        <w:t xml:space="preserve"> for day to day alarms and change request and E-form</w:t>
      </w:r>
      <w:r>
        <w:rPr>
          <w:color w:val="222222"/>
          <w:shd w:val="clear" w:color="auto" w:fill="FFFFFF"/>
        </w:rPr>
        <w:t xml:space="preserve"> </w:t>
      </w:r>
    </w:p>
    <w:p w:rsidR="004F4FDE" w:rsidRPr="0017623F" w:rsidRDefault="0017623F" w:rsidP="004F4FDE">
      <w:pPr>
        <w:pStyle w:val="ListParagraph"/>
        <w:numPr>
          <w:ilvl w:val="0"/>
          <w:numId w:val="11"/>
        </w:numPr>
        <w:rPr>
          <w:szCs w:val="20"/>
        </w:rPr>
      </w:pPr>
      <w:r>
        <w:rPr>
          <w:color w:val="222222"/>
          <w:szCs w:val="27"/>
          <w:shd w:val="clear" w:color="auto" w:fill="FFFFFF"/>
        </w:rPr>
        <w:t xml:space="preserve">Involving with troubleshooting activities of servers, storage, networking devices &amp; escalate the issues accordingly </w:t>
      </w:r>
    </w:p>
    <w:p w:rsidR="0017623F" w:rsidRPr="00746DE4" w:rsidRDefault="0023115D" w:rsidP="0017623F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Verified</w:t>
      </w:r>
      <w:r w:rsidR="0017623F" w:rsidRPr="0017623F">
        <w:rPr>
          <w:szCs w:val="20"/>
        </w:rPr>
        <w:t xml:space="preserve"> and resolve </w:t>
      </w:r>
      <w:r w:rsidR="0017623F">
        <w:rPr>
          <w:szCs w:val="20"/>
        </w:rPr>
        <w:t>Phishing Email</w:t>
      </w:r>
      <w:r w:rsidR="0017623F" w:rsidRPr="0017623F">
        <w:rPr>
          <w:szCs w:val="20"/>
        </w:rPr>
        <w:t xml:space="preserve"> </w:t>
      </w:r>
      <w:r>
        <w:rPr>
          <w:szCs w:val="20"/>
        </w:rPr>
        <w:t>using cyber security tools</w:t>
      </w:r>
    </w:p>
    <w:p w:rsidR="004F4FDE" w:rsidRPr="0017623F" w:rsidRDefault="004F4FDE" w:rsidP="0017623F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262626"/>
          <w:sz w:val="36"/>
          <w:szCs w:val="36"/>
        </w:rPr>
      </w:pPr>
    </w:p>
    <w:p w:rsidR="00CC29F5" w:rsidRDefault="00CC29F5" w:rsidP="00CC29F5">
      <w:pPr>
        <w:pStyle w:val="BodyText"/>
        <w:rPr>
          <w:bCs/>
          <w:sz w:val="24"/>
          <w:szCs w:val="32"/>
        </w:rPr>
      </w:pPr>
      <w:r>
        <w:rPr>
          <w:bCs/>
          <w:sz w:val="24"/>
          <w:szCs w:val="32"/>
        </w:rPr>
        <w:t>Apex Consultant/</w:t>
      </w:r>
      <w:r w:rsidR="004F4FDE">
        <w:rPr>
          <w:bCs/>
          <w:sz w:val="24"/>
          <w:szCs w:val="32"/>
        </w:rPr>
        <w:t xml:space="preserve"> SWG</w:t>
      </w:r>
      <w:r>
        <w:rPr>
          <w:bCs/>
          <w:sz w:val="24"/>
          <w:szCs w:val="32"/>
        </w:rPr>
        <w:tab/>
      </w:r>
      <w:r>
        <w:rPr>
          <w:bCs/>
          <w:sz w:val="24"/>
          <w:szCs w:val="32"/>
        </w:rPr>
        <w:tab/>
      </w:r>
      <w:r>
        <w:rPr>
          <w:bCs/>
          <w:sz w:val="24"/>
          <w:szCs w:val="32"/>
        </w:rPr>
        <w:tab/>
      </w:r>
      <w:r>
        <w:rPr>
          <w:bCs/>
          <w:sz w:val="24"/>
          <w:szCs w:val="32"/>
        </w:rPr>
        <w:tab/>
      </w:r>
      <w:r>
        <w:rPr>
          <w:bCs/>
          <w:sz w:val="24"/>
          <w:szCs w:val="32"/>
        </w:rPr>
        <w:tab/>
        <w:t xml:space="preserve"> Apr 2017 to </w:t>
      </w:r>
      <w:r w:rsidR="004F4FDE">
        <w:rPr>
          <w:bCs/>
          <w:sz w:val="24"/>
          <w:szCs w:val="32"/>
        </w:rPr>
        <w:t>Jun 2019</w:t>
      </w:r>
      <w:r>
        <w:rPr>
          <w:bCs/>
          <w:sz w:val="24"/>
          <w:szCs w:val="32"/>
        </w:rPr>
        <w:tab/>
      </w:r>
    </w:p>
    <w:p w:rsidR="00CC29F5" w:rsidRDefault="0039656F" w:rsidP="00CC29F5">
      <w:pPr>
        <w:pStyle w:val="Body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Desktop Support Tech</w:t>
      </w:r>
    </w:p>
    <w:p w:rsidR="00CC29F5" w:rsidRPr="0039656F" w:rsidRDefault="00CC29F5" w:rsidP="00CC29F5">
      <w:pPr>
        <w:pStyle w:val="BodyText"/>
        <w:rPr>
          <w:rFonts w:asciiTheme="minorHAnsi" w:hAnsiTheme="minorHAnsi"/>
          <w:b/>
          <w:bCs/>
          <w:sz w:val="24"/>
        </w:rPr>
      </w:pPr>
    </w:p>
    <w:p w:rsidR="0039656F" w:rsidRPr="0039656F" w:rsidRDefault="0039656F" w:rsidP="00CC29F5">
      <w:pPr>
        <w:pStyle w:val="ListParagraph"/>
        <w:numPr>
          <w:ilvl w:val="0"/>
          <w:numId w:val="11"/>
        </w:numPr>
      </w:pPr>
      <w:r w:rsidRPr="0039656F">
        <w:rPr>
          <w:color w:val="222222"/>
          <w:shd w:val="clear" w:color="auto" w:fill="FFFFFF"/>
        </w:rPr>
        <w:t xml:space="preserve">Provide technical and procedural support in </w:t>
      </w:r>
      <w:r>
        <w:rPr>
          <w:color w:val="222222"/>
          <w:shd w:val="clear" w:color="auto" w:fill="FFFFFF"/>
        </w:rPr>
        <w:t xml:space="preserve">response to </w:t>
      </w:r>
      <w:r w:rsidRPr="0039656F">
        <w:rPr>
          <w:color w:val="222222"/>
          <w:shd w:val="clear" w:color="auto" w:fill="FFFFFF"/>
        </w:rPr>
        <w:t>an incident or request a change</w:t>
      </w:r>
    </w:p>
    <w:p w:rsidR="0039656F" w:rsidRPr="0039656F" w:rsidRDefault="0039656F" w:rsidP="00CC29F5">
      <w:pPr>
        <w:pStyle w:val="ListParagraph"/>
        <w:numPr>
          <w:ilvl w:val="0"/>
          <w:numId w:val="11"/>
        </w:numPr>
      </w:pPr>
      <w:r w:rsidRPr="0039656F">
        <w:rPr>
          <w:color w:val="222222"/>
          <w:shd w:val="clear" w:color="auto" w:fill="FFFFFF"/>
        </w:rPr>
        <w:t>Maintain, test, debug and troubleshoot equipment, hardware and software to determine operating problems and cause</w:t>
      </w:r>
      <w:r w:rsidR="0023115D">
        <w:rPr>
          <w:color w:val="222222"/>
          <w:shd w:val="clear" w:color="auto" w:fill="FFFFFF"/>
        </w:rPr>
        <w:t xml:space="preserve"> before asset deployment</w:t>
      </w:r>
    </w:p>
    <w:p w:rsidR="00CC29F5" w:rsidRPr="00746DE4" w:rsidRDefault="0039656F" w:rsidP="00CC29F5">
      <w:pPr>
        <w:pStyle w:val="ListParagraph"/>
        <w:numPr>
          <w:ilvl w:val="0"/>
          <w:numId w:val="11"/>
        </w:numPr>
        <w:rPr>
          <w:szCs w:val="20"/>
        </w:rPr>
      </w:pPr>
      <w:r>
        <w:rPr>
          <w:color w:val="222222"/>
          <w:szCs w:val="27"/>
          <w:shd w:val="clear" w:color="auto" w:fill="FFFFFF"/>
        </w:rPr>
        <w:t>Setup and configured</w:t>
      </w:r>
      <w:r w:rsidR="0023115D">
        <w:rPr>
          <w:color w:val="222222"/>
          <w:szCs w:val="27"/>
          <w:shd w:val="clear" w:color="auto" w:fill="FFFFFF"/>
        </w:rPr>
        <w:t xml:space="preserve"> and decommissioned equipment to keep inventory accurate for Asset management</w:t>
      </w:r>
    </w:p>
    <w:p w:rsidR="0039656F" w:rsidRPr="0039656F" w:rsidRDefault="0039656F" w:rsidP="00CC29F5">
      <w:pPr>
        <w:pStyle w:val="ListParagraph"/>
        <w:numPr>
          <w:ilvl w:val="0"/>
          <w:numId w:val="11"/>
        </w:numPr>
      </w:pPr>
      <w:r w:rsidRPr="0039656F">
        <w:rPr>
          <w:color w:val="222222"/>
          <w:shd w:val="clear" w:color="auto" w:fill="FFFFFF"/>
        </w:rPr>
        <w:t>Demonstrate effective and appropriate communication skills through tact and courtesy with internal and external customers</w:t>
      </w:r>
    </w:p>
    <w:p w:rsidR="00CC29F5" w:rsidRPr="0039656F" w:rsidRDefault="00CC29F5" w:rsidP="009B58FF">
      <w:pPr>
        <w:pStyle w:val="BodyText"/>
        <w:rPr>
          <w:rFonts w:asciiTheme="minorHAnsi" w:hAnsiTheme="minorHAnsi"/>
          <w:bCs/>
          <w:sz w:val="24"/>
        </w:rPr>
      </w:pPr>
    </w:p>
    <w:p w:rsidR="00CC29F5" w:rsidRDefault="00CC29F5" w:rsidP="009B58FF">
      <w:pPr>
        <w:pStyle w:val="BodyText"/>
        <w:rPr>
          <w:bCs/>
          <w:sz w:val="24"/>
          <w:szCs w:val="32"/>
        </w:rPr>
      </w:pPr>
    </w:p>
    <w:p w:rsidR="005D10F7" w:rsidRDefault="00EA7BC1" w:rsidP="005D10F7">
      <w:pPr>
        <w:pStyle w:val="BodyText"/>
        <w:rPr>
          <w:bCs/>
          <w:sz w:val="24"/>
          <w:szCs w:val="32"/>
        </w:rPr>
      </w:pPr>
      <w:r>
        <w:rPr>
          <w:bCs/>
          <w:sz w:val="24"/>
          <w:szCs w:val="32"/>
        </w:rPr>
        <w:t>Judge Technology Group</w:t>
      </w:r>
      <w:r w:rsidR="005D10F7">
        <w:rPr>
          <w:bCs/>
          <w:sz w:val="24"/>
          <w:szCs w:val="32"/>
        </w:rPr>
        <w:t xml:space="preserve"> /</w:t>
      </w:r>
      <w:r w:rsidR="005D10F7">
        <w:rPr>
          <w:bCs/>
          <w:sz w:val="24"/>
          <w:szCs w:val="32"/>
        </w:rPr>
        <w:tab/>
      </w:r>
      <w:r w:rsidR="005D10F7">
        <w:rPr>
          <w:bCs/>
          <w:sz w:val="24"/>
          <w:szCs w:val="32"/>
        </w:rPr>
        <w:tab/>
      </w:r>
      <w:r w:rsidR="005D10F7">
        <w:rPr>
          <w:bCs/>
          <w:sz w:val="24"/>
          <w:szCs w:val="32"/>
        </w:rPr>
        <w:tab/>
      </w:r>
      <w:r w:rsidR="005D10F7">
        <w:rPr>
          <w:bCs/>
          <w:sz w:val="24"/>
          <w:szCs w:val="32"/>
        </w:rPr>
        <w:tab/>
      </w:r>
      <w:r w:rsidR="005D10F7">
        <w:rPr>
          <w:bCs/>
          <w:sz w:val="24"/>
          <w:szCs w:val="32"/>
        </w:rPr>
        <w:tab/>
        <w:t xml:space="preserve"> Nov 2015 to </w:t>
      </w:r>
      <w:r w:rsidR="00CC29F5">
        <w:rPr>
          <w:bCs/>
          <w:sz w:val="24"/>
          <w:szCs w:val="32"/>
        </w:rPr>
        <w:t>Jan 2017</w:t>
      </w:r>
      <w:r w:rsidR="005D10F7">
        <w:rPr>
          <w:bCs/>
          <w:sz w:val="24"/>
          <w:szCs w:val="32"/>
        </w:rPr>
        <w:tab/>
      </w:r>
    </w:p>
    <w:p w:rsidR="005D10F7" w:rsidRDefault="005D10F7" w:rsidP="005D10F7">
      <w:pPr>
        <w:pStyle w:val="Body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Field Support Engineer</w:t>
      </w:r>
    </w:p>
    <w:p w:rsidR="005D10F7" w:rsidRPr="00746DE4" w:rsidRDefault="005D10F7" w:rsidP="005D10F7">
      <w:pPr>
        <w:pStyle w:val="BodyText"/>
        <w:rPr>
          <w:rFonts w:asciiTheme="minorHAnsi" w:hAnsiTheme="minorHAnsi"/>
          <w:b/>
          <w:bCs/>
          <w:sz w:val="24"/>
          <w:szCs w:val="26"/>
        </w:rPr>
      </w:pPr>
    </w:p>
    <w:p w:rsidR="00746DE4" w:rsidRPr="00746DE4" w:rsidRDefault="00746DE4" w:rsidP="00746DE4">
      <w:pPr>
        <w:pStyle w:val="ListParagraph"/>
        <w:numPr>
          <w:ilvl w:val="0"/>
          <w:numId w:val="11"/>
        </w:numPr>
        <w:rPr>
          <w:szCs w:val="20"/>
        </w:rPr>
      </w:pPr>
      <w:r w:rsidRPr="00746DE4">
        <w:rPr>
          <w:smallCaps/>
          <w:color w:val="222222"/>
          <w:szCs w:val="20"/>
          <w:shd w:val="clear" w:color="auto" w:fill="FFFFFF"/>
        </w:rPr>
        <w:t>M</w:t>
      </w:r>
      <w:r w:rsidRPr="00746DE4">
        <w:rPr>
          <w:color w:val="222222"/>
          <w:szCs w:val="20"/>
          <w:shd w:val="clear" w:color="auto" w:fill="FFFFFF"/>
        </w:rPr>
        <w:t xml:space="preserve">igrate workstation and user profile to new domain </w:t>
      </w:r>
      <w:r>
        <w:rPr>
          <w:color w:val="222222"/>
          <w:szCs w:val="20"/>
          <w:shd w:val="clear" w:color="auto" w:fill="FFFFFF"/>
        </w:rPr>
        <w:t xml:space="preserve">using </w:t>
      </w:r>
      <w:r w:rsidRPr="00746DE4">
        <w:rPr>
          <w:color w:val="222222"/>
          <w:szCs w:val="20"/>
          <w:shd w:val="clear" w:color="auto" w:fill="FFFFFF"/>
        </w:rPr>
        <w:t>scripting and setup packages</w:t>
      </w:r>
      <w:r>
        <w:rPr>
          <w:color w:val="222222"/>
          <w:szCs w:val="20"/>
          <w:shd w:val="clear" w:color="auto" w:fill="FFFFFF"/>
        </w:rPr>
        <w:t>.</w:t>
      </w:r>
      <w:r w:rsidRPr="00746DE4">
        <w:rPr>
          <w:color w:val="222222"/>
          <w:szCs w:val="20"/>
        </w:rPr>
        <w:t> </w:t>
      </w:r>
    </w:p>
    <w:p w:rsidR="00746DE4" w:rsidRPr="00746DE4" w:rsidRDefault="00746DE4" w:rsidP="00746DE4">
      <w:pPr>
        <w:pStyle w:val="ListParagraph"/>
        <w:numPr>
          <w:ilvl w:val="0"/>
          <w:numId w:val="11"/>
        </w:numPr>
        <w:rPr>
          <w:szCs w:val="20"/>
        </w:rPr>
      </w:pPr>
      <w:r>
        <w:rPr>
          <w:color w:val="222222"/>
          <w:szCs w:val="27"/>
          <w:shd w:val="clear" w:color="auto" w:fill="FFFFFF"/>
        </w:rPr>
        <w:t xml:space="preserve">Setup </w:t>
      </w:r>
      <w:r w:rsidRPr="00746DE4">
        <w:rPr>
          <w:color w:val="222222"/>
          <w:szCs w:val="27"/>
          <w:shd w:val="clear" w:color="auto" w:fill="FFFFFF"/>
        </w:rPr>
        <w:t>new Active Directory</w:t>
      </w:r>
      <w:r>
        <w:rPr>
          <w:color w:val="222222"/>
          <w:szCs w:val="27"/>
          <w:shd w:val="clear" w:color="auto" w:fill="FFFFFF"/>
        </w:rPr>
        <w:t xml:space="preserve"> Server to network at various sites.</w:t>
      </w:r>
    </w:p>
    <w:p w:rsidR="00746DE4" w:rsidRPr="00746DE4" w:rsidRDefault="00746DE4" w:rsidP="00746DE4">
      <w:pPr>
        <w:pStyle w:val="ListParagraph"/>
        <w:numPr>
          <w:ilvl w:val="0"/>
          <w:numId w:val="11"/>
        </w:numPr>
        <w:rPr>
          <w:szCs w:val="20"/>
        </w:rPr>
      </w:pPr>
      <w:r>
        <w:rPr>
          <w:color w:val="222222"/>
          <w:szCs w:val="27"/>
          <w:shd w:val="clear" w:color="auto" w:fill="FFFFFF"/>
        </w:rPr>
        <w:t>Setup and configured network equipment at sites.</w:t>
      </w:r>
    </w:p>
    <w:p w:rsidR="00746DE4" w:rsidRPr="00746DE4" w:rsidRDefault="00746DE4" w:rsidP="00746DE4">
      <w:pPr>
        <w:pStyle w:val="ListParagraph"/>
        <w:numPr>
          <w:ilvl w:val="0"/>
          <w:numId w:val="11"/>
        </w:numPr>
        <w:rPr>
          <w:szCs w:val="20"/>
        </w:rPr>
      </w:pPr>
      <w:r>
        <w:rPr>
          <w:color w:val="222222"/>
          <w:szCs w:val="27"/>
          <w:shd w:val="clear" w:color="auto" w:fill="FFFFFF"/>
        </w:rPr>
        <w:t>Setup and configured UPS at sites.</w:t>
      </w:r>
    </w:p>
    <w:p w:rsidR="005D10F7" w:rsidRPr="00746DE4" w:rsidRDefault="00746DE4" w:rsidP="009B58FF">
      <w:pPr>
        <w:pStyle w:val="ListParagraph"/>
        <w:numPr>
          <w:ilvl w:val="0"/>
          <w:numId w:val="11"/>
        </w:numPr>
        <w:rPr>
          <w:szCs w:val="20"/>
        </w:rPr>
      </w:pPr>
      <w:r>
        <w:rPr>
          <w:szCs w:val="20"/>
        </w:rPr>
        <w:t>Troubleshoot user migration and application and networking issues associated with migration.</w:t>
      </w:r>
    </w:p>
    <w:p w:rsidR="005D10F7" w:rsidRDefault="005D10F7" w:rsidP="009B58FF">
      <w:pPr>
        <w:pStyle w:val="BodyText"/>
        <w:rPr>
          <w:bCs/>
          <w:sz w:val="24"/>
          <w:szCs w:val="32"/>
        </w:rPr>
      </w:pPr>
    </w:p>
    <w:p w:rsidR="00A041F2" w:rsidRDefault="00A041F2" w:rsidP="009B58FF">
      <w:pPr>
        <w:pStyle w:val="BodyText"/>
        <w:rPr>
          <w:bCs/>
          <w:sz w:val="24"/>
          <w:szCs w:val="32"/>
        </w:rPr>
      </w:pPr>
    </w:p>
    <w:p w:rsidR="00A041F2" w:rsidRDefault="00CC29F5" w:rsidP="009B58FF">
      <w:pPr>
        <w:pStyle w:val="BodyText"/>
        <w:rPr>
          <w:bCs/>
          <w:sz w:val="24"/>
          <w:szCs w:val="32"/>
        </w:rPr>
      </w:pPr>
      <w:r>
        <w:rPr>
          <w:bCs/>
          <w:sz w:val="24"/>
          <w:szCs w:val="32"/>
        </w:rPr>
        <w:t xml:space="preserve">Northwestern </w:t>
      </w:r>
      <w:r w:rsidR="00A041F2">
        <w:rPr>
          <w:bCs/>
          <w:sz w:val="24"/>
          <w:szCs w:val="32"/>
        </w:rPr>
        <w:t>University</w:t>
      </w:r>
      <w:r w:rsidR="00DF610A">
        <w:rPr>
          <w:bCs/>
          <w:sz w:val="24"/>
          <w:szCs w:val="32"/>
        </w:rPr>
        <w:t xml:space="preserve"> Kellogg Business /LaSalle Network   Aug 2014 to Feb 2015</w:t>
      </w:r>
      <w:r w:rsidR="00DF610A">
        <w:rPr>
          <w:bCs/>
          <w:sz w:val="24"/>
          <w:szCs w:val="32"/>
        </w:rPr>
        <w:tab/>
      </w:r>
    </w:p>
    <w:p w:rsidR="00DF610A" w:rsidRDefault="00DF610A" w:rsidP="009B58FF">
      <w:pPr>
        <w:pStyle w:val="BodyText"/>
        <w:rPr>
          <w:b/>
          <w:bCs/>
          <w:sz w:val="26"/>
          <w:szCs w:val="26"/>
        </w:rPr>
      </w:pPr>
      <w:r w:rsidRPr="00D5626B">
        <w:rPr>
          <w:b/>
          <w:bCs/>
          <w:sz w:val="26"/>
          <w:szCs w:val="26"/>
        </w:rPr>
        <w:t>Desktop Support</w:t>
      </w:r>
      <w:r>
        <w:rPr>
          <w:b/>
          <w:bCs/>
          <w:sz w:val="26"/>
          <w:szCs w:val="26"/>
        </w:rPr>
        <w:t xml:space="preserve"> Technician</w:t>
      </w:r>
    </w:p>
    <w:p w:rsidR="007B1EB7" w:rsidRDefault="007B1EB7" w:rsidP="009B58FF">
      <w:pPr>
        <w:pStyle w:val="BodyText"/>
        <w:rPr>
          <w:b/>
          <w:bCs/>
          <w:sz w:val="26"/>
          <w:szCs w:val="26"/>
        </w:rPr>
      </w:pPr>
    </w:p>
    <w:p w:rsidR="007B1EB7" w:rsidRDefault="007B1EB7" w:rsidP="007B1EB7">
      <w:pPr>
        <w:pStyle w:val="ListParagraph"/>
        <w:numPr>
          <w:ilvl w:val="0"/>
          <w:numId w:val="11"/>
        </w:numPr>
      </w:pPr>
      <w:r>
        <w:t>Provide first level customer-service oriented hardware and software support and maintenance for Windows and Mac systems.</w:t>
      </w:r>
    </w:p>
    <w:p w:rsidR="007B1EB7" w:rsidRDefault="007B1EB7" w:rsidP="007B1EB7">
      <w:pPr>
        <w:pStyle w:val="ListParagraph"/>
        <w:numPr>
          <w:ilvl w:val="0"/>
          <w:numId w:val="11"/>
        </w:numPr>
      </w:pPr>
      <w:r>
        <w:lastRenderedPageBreak/>
        <w:t>Diagnose and resolve technical problems in an expeditious manner, recommending systems and process modifications to reduce user problems.</w:t>
      </w:r>
    </w:p>
    <w:p w:rsidR="00A041F2" w:rsidRDefault="00A041F2" w:rsidP="009B58FF">
      <w:pPr>
        <w:pStyle w:val="BodyText"/>
        <w:rPr>
          <w:bCs/>
          <w:sz w:val="24"/>
          <w:szCs w:val="32"/>
        </w:rPr>
      </w:pPr>
    </w:p>
    <w:p w:rsidR="009B58FF" w:rsidRPr="0068588A" w:rsidRDefault="009B58FF" w:rsidP="009B58FF">
      <w:pPr>
        <w:pStyle w:val="BodyText"/>
        <w:rPr>
          <w:bCs/>
          <w:sz w:val="24"/>
          <w:szCs w:val="32"/>
        </w:rPr>
      </w:pPr>
      <w:r w:rsidRPr="009B58FF">
        <w:rPr>
          <w:bCs/>
          <w:sz w:val="24"/>
          <w:szCs w:val="32"/>
        </w:rPr>
        <w:t>Northwestern Memorial Hospital</w:t>
      </w:r>
      <w:r w:rsidR="00BF0987">
        <w:rPr>
          <w:bCs/>
          <w:sz w:val="24"/>
          <w:szCs w:val="32"/>
        </w:rPr>
        <w:t xml:space="preserve"> / </w:t>
      </w:r>
      <w:r>
        <w:rPr>
          <w:bCs/>
          <w:sz w:val="24"/>
          <w:szCs w:val="32"/>
        </w:rPr>
        <w:t>Insight Global Consulting</w:t>
      </w:r>
      <w:r w:rsidR="00DF610A">
        <w:rPr>
          <w:bCs/>
          <w:sz w:val="24"/>
          <w:szCs w:val="32"/>
        </w:rPr>
        <w:t xml:space="preserve">     </w:t>
      </w:r>
      <w:r w:rsidR="00D5626B">
        <w:rPr>
          <w:bCs/>
          <w:sz w:val="24"/>
        </w:rPr>
        <w:t>May</w:t>
      </w:r>
      <w:r w:rsidR="00D5626B" w:rsidRPr="00DD4887">
        <w:rPr>
          <w:bCs/>
          <w:sz w:val="24"/>
        </w:rPr>
        <w:t xml:space="preserve"> 201</w:t>
      </w:r>
      <w:r w:rsidR="00D5626B">
        <w:rPr>
          <w:bCs/>
          <w:sz w:val="24"/>
        </w:rPr>
        <w:t>4</w:t>
      </w:r>
      <w:r w:rsidR="00D5626B" w:rsidRPr="00DD4887">
        <w:rPr>
          <w:bCs/>
          <w:sz w:val="24"/>
        </w:rPr>
        <w:t xml:space="preserve"> to </w:t>
      </w:r>
      <w:r w:rsidR="00DF610A">
        <w:rPr>
          <w:bCs/>
          <w:sz w:val="24"/>
        </w:rPr>
        <w:t>Aug 2014</w:t>
      </w:r>
    </w:p>
    <w:p w:rsidR="007B1EB7" w:rsidRDefault="009B58FF" w:rsidP="009B58FF">
      <w:pPr>
        <w:pStyle w:val="BodyText"/>
        <w:rPr>
          <w:b/>
          <w:bCs/>
          <w:sz w:val="26"/>
          <w:szCs w:val="26"/>
        </w:rPr>
      </w:pPr>
      <w:r w:rsidRPr="00D5626B">
        <w:rPr>
          <w:b/>
          <w:bCs/>
          <w:sz w:val="26"/>
          <w:szCs w:val="26"/>
        </w:rPr>
        <w:t>Desktop Support</w:t>
      </w:r>
      <w:r w:rsidRPr="00D5626B">
        <w:rPr>
          <w:b/>
          <w:bCs/>
          <w:sz w:val="26"/>
          <w:szCs w:val="26"/>
        </w:rPr>
        <w:tab/>
      </w:r>
    </w:p>
    <w:p w:rsidR="009B58FF" w:rsidRPr="00D5626B" w:rsidRDefault="009B58FF" w:rsidP="009B58FF">
      <w:pPr>
        <w:pStyle w:val="BodyText"/>
        <w:rPr>
          <w:b/>
          <w:bCs/>
          <w:sz w:val="26"/>
          <w:szCs w:val="26"/>
        </w:rPr>
      </w:pPr>
      <w:r>
        <w:rPr>
          <w:bCs/>
          <w:sz w:val="24"/>
        </w:rPr>
        <w:t xml:space="preserve"> </w:t>
      </w:r>
    </w:p>
    <w:p w:rsidR="009B58FF" w:rsidRPr="00D5626B" w:rsidRDefault="009B58FF" w:rsidP="009B58F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Cs w:val="26"/>
        </w:rPr>
      </w:pPr>
      <w:r w:rsidRPr="00D5626B">
        <w:rPr>
          <w:szCs w:val="26"/>
        </w:rPr>
        <w:t>Provided remote troubleshooting VPN support</w:t>
      </w:r>
      <w:r w:rsidR="004F7734" w:rsidRPr="00D5626B">
        <w:rPr>
          <w:szCs w:val="26"/>
        </w:rPr>
        <w:t xml:space="preserve"> via RSA </w:t>
      </w:r>
      <w:r w:rsidR="00D5626B" w:rsidRPr="00D5626B">
        <w:rPr>
          <w:szCs w:val="26"/>
        </w:rPr>
        <w:t>authentication</w:t>
      </w:r>
    </w:p>
    <w:p w:rsidR="009B58FF" w:rsidRPr="00D5626B" w:rsidRDefault="009B58FF" w:rsidP="009B58F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Cs w:val="26"/>
        </w:rPr>
      </w:pPr>
      <w:r w:rsidRPr="00D5626B">
        <w:rPr>
          <w:szCs w:val="26"/>
        </w:rPr>
        <w:t xml:space="preserve">Performed </w:t>
      </w:r>
      <w:r w:rsidR="00951278" w:rsidRPr="00D5626B">
        <w:rPr>
          <w:szCs w:val="26"/>
        </w:rPr>
        <w:t xml:space="preserve">phone support for </w:t>
      </w:r>
      <w:r w:rsidR="00BF0987" w:rsidRPr="00D5626B">
        <w:rPr>
          <w:szCs w:val="26"/>
        </w:rPr>
        <w:t xml:space="preserve">Hospital </w:t>
      </w:r>
      <w:r w:rsidR="00951278" w:rsidRPr="00D5626B">
        <w:rPr>
          <w:szCs w:val="26"/>
        </w:rPr>
        <w:t>staff</w:t>
      </w:r>
      <w:r w:rsidR="00BF0987" w:rsidRPr="00D5626B">
        <w:rPr>
          <w:szCs w:val="26"/>
        </w:rPr>
        <w:t xml:space="preserve"> using HIPPA compliance</w:t>
      </w:r>
      <w:r w:rsidR="00951278" w:rsidRPr="00D5626B">
        <w:rPr>
          <w:szCs w:val="26"/>
        </w:rPr>
        <w:t xml:space="preserve"> </w:t>
      </w:r>
    </w:p>
    <w:p w:rsidR="00B47B18" w:rsidRPr="00D5626B" w:rsidRDefault="00B47B18" w:rsidP="00B47B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Cs w:val="26"/>
        </w:rPr>
      </w:pPr>
      <w:r w:rsidRPr="00D5626B">
        <w:rPr>
          <w:szCs w:val="26"/>
        </w:rPr>
        <w:t xml:space="preserve">Performed phone support for </w:t>
      </w:r>
      <w:r w:rsidR="00BF0987" w:rsidRPr="00D5626B">
        <w:rPr>
          <w:szCs w:val="26"/>
        </w:rPr>
        <w:t xml:space="preserve">Patient </w:t>
      </w:r>
      <w:r w:rsidRPr="00D5626B">
        <w:rPr>
          <w:szCs w:val="26"/>
        </w:rPr>
        <w:t xml:space="preserve"> </w:t>
      </w:r>
      <w:r w:rsidR="00BF0987" w:rsidRPr="00D5626B">
        <w:rPr>
          <w:szCs w:val="26"/>
        </w:rPr>
        <w:t>using HIPPA compliance regulations</w:t>
      </w:r>
    </w:p>
    <w:p w:rsidR="009B58FF" w:rsidRPr="00D5626B" w:rsidRDefault="009B58FF" w:rsidP="009B58FF">
      <w:pPr>
        <w:widowControl w:val="0"/>
        <w:numPr>
          <w:ilvl w:val="0"/>
          <w:numId w:val="1"/>
        </w:numPr>
        <w:tabs>
          <w:tab w:val="left" w:pos="2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szCs w:val="26"/>
        </w:rPr>
      </w:pPr>
      <w:r w:rsidRPr="00D5626B">
        <w:rPr>
          <w:szCs w:val="26"/>
        </w:rPr>
        <w:t>Responsible for installing, configuring, trou</w:t>
      </w:r>
      <w:r w:rsidR="00951278" w:rsidRPr="00D5626B">
        <w:rPr>
          <w:szCs w:val="26"/>
        </w:rPr>
        <w:t xml:space="preserve">bleshooting, administrating desktop application </w:t>
      </w:r>
    </w:p>
    <w:p w:rsidR="00BF0987" w:rsidRDefault="00BF0987" w:rsidP="00BF0987">
      <w:pPr>
        <w:pStyle w:val="BodyText"/>
        <w:rPr>
          <w:bCs/>
          <w:sz w:val="24"/>
          <w:szCs w:val="32"/>
        </w:rPr>
      </w:pPr>
    </w:p>
    <w:p w:rsidR="00BF0987" w:rsidRDefault="00BF0987" w:rsidP="00BF0987">
      <w:pPr>
        <w:pStyle w:val="BodyText"/>
        <w:rPr>
          <w:bCs/>
          <w:sz w:val="24"/>
          <w:szCs w:val="32"/>
        </w:rPr>
      </w:pPr>
      <w:r>
        <w:rPr>
          <w:bCs/>
          <w:sz w:val="24"/>
          <w:szCs w:val="32"/>
        </w:rPr>
        <w:t>Jenner &amp; Block / Insight Global Consulting</w:t>
      </w:r>
      <w:r>
        <w:rPr>
          <w:bCs/>
          <w:sz w:val="24"/>
          <w:szCs w:val="32"/>
        </w:rPr>
        <w:tab/>
      </w:r>
      <w:r>
        <w:rPr>
          <w:bCs/>
          <w:sz w:val="24"/>
          <w:szCs w:val="32"/>
        </w:rPr>
        <w:tab/>
      </w:r>
      <w:r w:rsidR="00D5626B">
        <w:rPr>
          <w:bCs/>
          <w:sz w:val="24"/>
          <w:szCs w:val="32"/>
        </w:rPr>
        <w:tab/>
      </w:r>
      <w:r>
        <w:rPr>
          <w:bCs/>
          <w:sz w:val="24"/>
          <w:szCs w:val="32"/>
        </w:rPr>
        <w:t>Feb 2014 to May 2014</w:t>
      </w:r>
    </w:p>
    <w:p w:rsidR="00D5626B" w:rsidRPr="00D5626B" w:rsidRDefault="00D5626B" w:rsidP="00BF0987">
      <w:pPr>
        <w:pStyle w:val="BodyText"/>
        <w:rPr>
          <w:b/>
          <w:bCs/>
          <w:sz w:val="26"/>
          <w:szCs w:val="26"/>
        </w:rPr>
      </w:pPr>
      <w:r w:rsidRPr="00D5626B">
        <w:rPr>
          <w:b/>
          <w:bCs/>
          <w:sz w:val="26"/>
          <w:szCs w:val="26"/>
        </w:rPr>
        <w:t>Desktop Support</w:t>
      </w:r>
      <w:r w:rsidRPr="00D5626B">
        <w:rPr>
          <w:b/>
          <w:bCs/>
          <w:sz w:val="26"/>
          <w:szCs w:val="26"/>
        </w:rPr>
        <w:tab/>
      </w:r>
    </w:p>
    <w:p w:rsidR="00D5626B" w:rsidRPr="00D5626B" w:rsidRDefault="00D5626B" w:rsidP="00BF0987">
      <w:pPr>
        <w:pStyle w:val="BodyText"/>
        <w:rPr>
          <w:bCs/>
          <w:sz w:val="24"/>
          <w:szCs w:val="32"/>
        </w:rPr>
      </w:pPr>
    </w:p>
    <w:p w:rsidR="00BF0987" w:rsidRPr="00D5626B" w:rsidRDefault="00BF0987" w:rsidP="00BF09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Cs w:val="26"/>
        </w:rPr>
      </w:pPr>
      <w:r w:rsidRPr="00D5626B">
        <w:rPr>
          <w:szCs w:val="26"/>
        </w:rPr>
        <w:t>Provided on-site and remote troubleshooting VPN support</w:t>
      </w:r>
    </w:p>
    <w:p w:rsidR="00BF0987" w:rsidRPr="00D5626B" w:rsidRDefault="00BF0987" w:rsidP="00BF09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Cs w:val="26"/>
        </w:rPr>
      </w:pPr>
      <w:r w:rsidRPr="00D5626B">
        <w:rPr>
          <w:szCs w:val="26"/>
        </w:rPr>
        <w:t xml:space="preserve">Performed setup of printer, telecommunication devices </w:t>
      </w:r>
    </w:p>
    <w:p w:rsidR="00BF0987" w:rsidRPr="00D5626B" w:rsidRDefault="00BF0987" w:rsidP="00BF0987">
      <w:pPr>
        <w:widowControl w:val="0"/>
        <w:numPr>
          <w:ilvl w:val="0"/>
          <w:numId w:val="1"/>
        </w:numPr>
        <w:tabs>
          <w:tab w:val="left" w:pos="2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szCs w:val="26"/>
        </w:rPr>
      </w:pPr>
      <w:r w:rsidRPr="00D5626B">
        <w:rPr>
          <w:szCs w:val="26"/>
        </w:rPr>
        <w:t xml:space="preserve">Responsible for installing, configuring, troubleshooting, administrating desktop application </w:t>
      </w:r>
    </w:p>
    <w:p w:rsidR="00BF0987" w:rsidRPr="00D5626B" w:rsidRDefault="00BF0987" w:rsidP="00BF098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Cs w:val="26"/>
        </w:rPr>
      </w:pPr>
      <w:r w:rsidRPr="00D5626B">
        <w:rPr>
          <w:szCs w:val="26"/>
        </w:rPr>
        <w:t>Responsible for Active Directory password reset</w:t>
      </w:r>
    </w:p>
    <w:p w:rsidR="00D5626B" w:rsidRDefault="00D5626B" w:rsidP="00E740BD">
      <w:pPr>
        <w:pStyle w:val="BodyText"/>
        <w:rPr>
          <w:bCs/>
          <w:sz w:val="24"/>
          <w:szCs w:val="32"/>
        </w:rPr>
      </w:pPr>
    </w:p>
    <w:p w:rsidR="00E740BD" w:rsidRPr="0068588A" w:rsidRDefault="00E740BD" w:rsidP="00E740BD">
      <w:pPr>
        <w:pStyle w:val="BodyText"/>
        <w:rPr>
          <w:bCs/>
          <w:sz w:val="24"/>
          <w:szCs w:val="32"/>
        </w:rPr>
      </w:pPr>
      <w:r>
        <w:rPr>
          <w:bCs/>
          <w:sz w:val="24"/>
          <w:szCs w:val="32"/>
        </w:rPr>
        <w:t>JPMC Datacenter / Randstad Consulting</w:t>
      </w:r>
    </w:p>
    <w:p w:rsidR="00E740BD" w:rsidRPr="00D5626B" w:rsidRDefault="00E740BD" w:rsidP="00E740BD">
      <w:pPr>
        <w:pStyle w:val="BodyText"/>
        <w:rPr>
          <w:bCs/>
          <w:sz w:val="24"/>
        </w:rPr>
      </w:pPr>
      <w:r w:rsidRPr="00D5626B">
        <w:rPr>
          <w:b/>
          <w:bCs/>
          <w:sz w:val="26"/>
          <w:szCs w:val="26"/>
        </w:rPr>
        <w:t>Data Center/Site Engineer</w:t>
      </w:r>
      <w:r w:rsidRPr="00D5626B">
        <w:rPr>
          <w:b/>
          <w:bCs/>
          <w:sz w:val="26"/>
          <w:szCs w:val="26"/>
        </w:rPr>
        <w:tab/>
      </w:r>
      <w:r w:rsidRPr="00D5626B">
        <w:rPr>
          <w:b/>
          <w:bCs/>
          <w:sz w:val="26"/>
          <w:szCs w:val="26"/>
        </w:rPr>
        <w:tab/>
      </w:r>
      <w:r w:rsidRPr="00D5626B">
        <w:rPr>
          <w:b/>
          <w:bCs/>
          <w:sz w:val="26"/>
          <w:szCs w:val="26"/>
        </w:rPr>
        <w:tab/>
      </w:r>
      <w:r w:rsidR="00D5626B">
        <w:rPr>
          <w:b/>
          <w:bCs/>
          <w:sz w:val="26"/>
          <w:szCs w:val="26"/>
        </w:rPr>
        <w:tab/>
      </w:r>
      <w:r w:rsidRPr="00D5626B">
        <w:rPr>
          <w:bCs/>
          <w:sz w:val="24"/>
        </w:rPr>
        <w:t xml:space="preserve">Nov 2013 to </w:t>
      </w:r>
      <w:r w:rsidR="009B58FF" w:rsidRPr="00D5626B">
        <w:rPr>
          <w:bCs/>
          <w:sz w:val="24"/>
        </w:rPr>
        <w:t>Feb 2014</w:t>
      </w:r>
    </w:p>
    <w:p w:rsidR="00E740BD" w:rsidRPr="00D5626B" w:rsidRDefault="00E740BD" w:rsidP="00E740BD">
      <w:pPr>
        <w:pStyle w:val="BodyText"/>
        <w:rPr>
          <w:b/>
          <w:bCs/>
          <w:sz w:val="26"/>
          <w:szCs w:val="26"/>
        </w:rPr>
      </w:pPr>
    </w:p>
    <w:p w:rsidR="00E740BD" w:rsidRPr="00D5626B" w:rsidRDefault="00E740BD" w:rsidP="00E740B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Cs w:val="26"/>
        </w:rPr>
      </w:pPr>
      <w:r w:rsidRPr="00D5626B">
        <w:rPr>
          <w:szCs w:val="26"/>
        </w:rPr>
        <w:t xml:space="preserve">Provided on-site and remote troubleshooting and </w:t>
      </w:r>
      <w:r w:rsidR="00DF610A">
        <w:rPr>
          <w:szCs w:val="26"/>
        </w:rPr>
        <w:t xml:space="preserve">diagnosis of network devices </w:t>
      </w:r>
    </w:p>
    <w:p w:rsidR="00E740BD" w:rsidRPr="00D5626B" w:rsidRDefault="00E740BD" w:rsidP="00E740B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Cs w:val="26"/>
        </w:rPr>
      </w:pPr>
      <w:r w:rsidRPr="00D5626B">
        <w:rPr>
          <w:szCs w:val="26"/>
        </w:rPr>
        <w:t>Performed upgrades, configuration maintenan</w:t>
      </w:r>
      <w:r w:rsidR="00DF610A">
        <w:rPr>
          <w:szCs w:val="26"/>
        </w:rPr>
        <w:t xml:space="preserve">ce, and repairs of hardware and </w:t>
      </w:r>
      <w:r w:rsidRPr="00D5626B">
        <w:rPr>
          <w:szCs w:val="26"/>
        </w:rPr>
        <w:t>software</w:t>
      </w:r>
    </w:p>
    <w:p w:rsidR="00E740BD" w:rsidRPr="00D5626B" w:rsidRDefault="00E740BD" w:rsidP="00E740BD">
      <w:pPr>
        <w:widowControl w:val="0"/>
        <w:numPr>
          <w:ilvl w:val="0"/>
          <w:numId w:val="1"/>
        </w:numPr>
        <w:tabs>
          <w:tab w:val="left" w:pos="220"/>
          <w:tab w:val="left" w:pos="270"/>
        </w:tabs>
        <w:autoSpaceDE w:val="0"/>
        <w:autoSpaceDN w:val="0"/>
        <w:adjustRightInd w:val="0"/>
        <w:ind w:left="270" w:hanging="270"/>
        <w:rPr>
          <w:rFonts w:ascii="Arial" w:hAnsi="Arial" w:cs="Arial"/>
          <w:szCs w:val="26"/>
        </w:rPr>
      </w:pPr>
      <w:r w:rsidRPr="00D5626B">
        <w:rPr>
          <w:szCs w:val="26"/>
        </w:rPr>
        <w:t xml:space="preserve">Responsible for installing, configuring, troubleshooting, administrating and maintaining Servers, Networking equipment  </w:t>
      </w:r>
    </w:p>
    <w:p w:rsidR="00DF610A" w:rsidRPr="00DF610A" w:rsidRDefault="00E740BD" w:rsidP="00E740B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Cs w:val="26"/>
        </w:rPr>
      </w:pPr>
      <w:r w:rsidRPr="00D5626B">
        <w:rPr>
          <w:szCs w:val="26"/>
        </w:rPr>
        <w:t xml:space="preserve">Responsible for server implementation, support and </w:t>
      </w:r>
      <w:r w:rsidR="00DF610A">
        <w:rPr>
          <w:szCs w:val="26"/>
        </w:rPr>
        <w:t>decommissioning servers</w:t>
      </w:r>
    </w:p>
    <w:p w:rsidR="00E740BD" w:rsidRPr="00D5626B" w:rsidRDefault="00E740BD" w:rsidP="00E740B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Cs w:val="26"/>
        </w:rPr>
      </w:pPr>
      <w:r w:rsidRPr="00D5626B">
        <w:rPr>
          <w:szCs w:val="26"/>
        </w:rPr>
        <w:t>and networking equipment in data center.</w:t>
      </w:r>
    </w:p>
    <w:p w:rsidR="00E740BD" w:rsidRDefault="00E740BD" w:rsidP="00E740BD">
      <w:pPr>
        <w:pStyle w:val="BodyText"/>
        <w:ind w:right="-720"/>
        <w:rPr>
          <w:b/>
          <w:bCs/>
          <w:sz w:val="24"/>
        </w:rPr>
      </w:pPr>
    </w:p>
    <w:p w:rsidR="00E740BD" w:rsidRDefault="00E740BD" w:rsidP="00E740BD">
      <w:pPr>
        <w:pStyle w:val="BodyText"/>
        <w:ind w:right="-720"/>
        <w:rPr>
          <w:bCs/>
          <w:sz w:val="24"/>
        </w:rPr>
      </w:pPr>
      <w:r>
        <w:rPr>
          <w:b/>
          <w:bCs/>
          <w:sz w:val="24"/>
        </w:rPr>
        <w:t>DHS/USCIS Mindbank Consultant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Pr="00DD4887">
        <w:rPr>
          <w:bCs/>
          <w:sz w:val="24"/>
        </w:rPr>
        <w:t xml:space="preserve">Mar 2013 to </w:t>
      </w:r>
      <w:r>
        <w:rPr>
          <w:bCs/>
          <w:sz w:val="24"/>
        </w:rPr>
        <w:t>Aug 2013</w:t>
      </w:r>
    </w:p>
    <w:p w:rsidR="00E740BD" w:rsidRDefault="00E740BD" w:rsidP="00E740BD">
      <w:pPr>
        <w:pStyle w:val="BodyText"/>
        <w:ind w:right="-720"/>
        <w:rPr>
          <w:bCs/>
          <w:sz w:val="24"/>
        </w:rPr>
      </w:pPr>
      <w:r>
        <w:rPr>
          <w:bCs/>
          <w:sz w:val="24"/>
        </w:rPr>
        <w:t>System Administrator</w:t>
      </w:r>
    </w:p>
    <w:p w:rsidR="00E740BD" w:rsidRPr="00DD4887" w:rsidRDefault="00E740BD" w:rsidP="00E740BD">
      <w:pPr>
        <w:pStyle w:val="BodyText"/>
        <w:ind w:right="-720"/>
        <w:rPr>
          <w:bCs/>
          <w:sz w:val="24"/>
        </w:rPr>
      </w:pPr>
      <w:r>
        <w:rPr>
          <w:bCs/>
          <w:sz w:val="24"/>
        </w:rPr>
        <w:tab/>
      </w:r>
    </w:p>
    <w:p w:rsidR="00E740BD" w:rsidRPr="005F0121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 w:rsidRPr="004449E1">
        <w:rPr>
          <w:bCs/>
          <w:sz w:val="24"/>
        </w:rPr>
        <w:t>Perform daily system monitoring, verifying the integrity and availability of all hardware, server resources,</w:t>
      </w:r>
      <w:r>
        <w:rPr>
          <w:bCs/>
          <w:sz w:val="24"/>
        </w:rPr>
        <w:t xml:space="preserve"> in a Microsoft 2003 2008 environment,</w:t>
      </w:r>
      <w:r w:rsidRPr="004449E1">
        <w:rPr>
          <w:bCs/>
          <w:sz w:val="24"/>
        </w:rPr>
        <w:t xml:space="preserve"> systems and key processes, reviewing system and application logs, and verifying completion of scheduled </w:t>
      </w:r>
      <w:r>
        <w:rPr>
          <w:bCs/>
          <w:sz w:val="24"/>
        </w:rPr>
        <w:t>daily backup jobs</w:t>
      </w:r>
      <w:r w:rsidRPr="004449E1">
        <w:rPr>
          <w:bCs/>
          <w:sz w:val="24"/>
        </w:rPr>
        <w:t>.</w:t>
      </w:r>
    </w:p>
    <w:p w:rsidR="00E740BD" w:rsidRPr="005F0121" w:rsidRDefault="00E740BD" w:rsidP="00E740BD">
      <w:pPr>
        <w:pStyle w:val="BodyText"/>
        <w:numPr>
          <w:ilvl w:val="0"/>
          <w:numId w:val="8"/>
        </w:numPr>
        <w:ind w:right="-720"/>
        <w:rPr>
          <w:bCs/>
          <w:sz w:val="24"/>
        </w:rPr>
      </w:pPr>
      <w:r>
        <w:rPr>
          <w:bCs/>
          <w:sz w:val="24"/>
        </w:rPr>
        <w:t>Responsible for administration of SCOM alert, server patching to adhere to Government Standard</w:t>
      </w:r>
    </w:p>
    <w:p w:rsidR="00E740BD" w:rsidRPr="00023C1B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>
        <w:rPr>
          <w:bCs/>
          <w:sz w:val="24"/>
        </w:rPr>
        <w:t>Responsible for remote site maintenance and monitoring using Solar winds</w:t>
      </w:r>
    </w:p>
    <w:p w:rsidR="00E740BD" w:rsidRPr="00FD760C" w:rsidRDefault="00E740BD" w:rsidP="00E740BD">
      <w:pPr>
        <w:pStyle w:val="BodyText"/>
        <w:numPr>
          <w:ilvl w:val="0"/>
          <w:numId w:val="8"/>
        </w:numPr>
        <w:ind w:right="-720"/>
        <w:rPr>
          <w:bCs/>
          <w:sz w:val="24"/>
        </w:rPr>
      </w:pPr>
      <w:r w:rsidRPr="004449E1">
        <w:rPr>
          <w:bCs/>
          <w:sz w:val="24"/>
        </w:rPr>
        <w:t>Install and confi</w:t>
      </w:r>
      <w:r>
        <w:rPr>
          <w:bCs/>
          <w:sz w:val="24"/>
        </w:rPr>
        <w:t>gure systems such as supports DHS infrastructure applications and</w:t>
      </w:r>
      <w:r w:rsidRPr="004449E1">
        <w:rPr>
          <w:bCs/>
          <w:sz w:val="24"/>
        </w:rPr>
        <w:t xml:space="preserve"> Asset Management applications.</w:t>
      </w:r>
    </w:p>
    <w:p w:rsidR="00E740BD" w:rsidRPr="009C78BF" w:rsidRDefault="00E740BD" w:rsidP="00E740BD">
      <w:pPr>
        <w:pStyle w:val="BodyText"/>
        <w:numPr>
          <w:ilvl w:val="0"/>
          <w:numId w:val="8"/>
        </w:numPr>
        <w:ind w:right="-720"/>
        <w:rPr>
          <w:bCs/>
          <w:sz w:val="24"/>
        </w:rPr>
      </w:pPr>
      <w:r w:rsidRPr="004449E1">
        <w:rPr>
          <w:rFonts w:cs="Arial"/>
          <w:sz w:val="24"/>
          <w:szCs w:val="26"/>
        </w:rPr>
        <w:t>Contribute to and maintain system standards</w:t>
      </w:r>
      <w:r>
        <w:rPr>
          <w:rFonts w:cs="Arial"/>
          <w:sz w:val="24"/>
          <w:szCs w:val="26"/>
        </w:rPr>
        <w:t xml:space="preserve"> following server hardening model</w:t>
      </w:r>
    </w:p>
    <w:p w:rsidR="00E740BD" w:rsidRPr="009C78BF" w:rsidRDefault="00E740BD" w:rsidP="00E740BD">
      <w:pPr>
        <w:pStyle w:val="BodyText"/>
        <w:numPr>
          <w:ilvl w:val="0"/>
          <w:numId w:val="8"/>
        </w:numPr>
        <w:ind w:right="-720"/>
        <w:rPr>
          <w:bCs/>
          <w:sz w:val="24"/>
        </w:rPr>
      </w:pPr>
      <w:r w:rsidRPr="009C78BF">
        <w:rPr>
          <w:bCs/>
          <w:sz w:val="24"/>
        </w:rPr>
        <w:lastRenderedPageBreak/>
        <w:t xml:space="preserve">Assign configuration of authentication and authorization of </w:t>
      </w:r>
      <w:r>
        <w:rPr>
          <w:bCs/>
          <w:sz w:val="24"/>
        </w:rPr>
        <w:t>AD</w:t>
      </w:r>
      <w:r w:rsidRPr="009C78BF">
        <w:rPr>
          <w:bCs/>
          <w:sz w:val="24"/>
        </w:rPr>
        <w:t xml:space="preserve"> services.</w:t>
      </w:r>
    </w:p>
    <w:p w:rsidR="00E740BD" w:rsidRDefault="00E740BD" w:rsidP="00E740BD">
      <w:pPr>
        <w:pStyle w:val="BodyText"/>
        <w:numPr>
          <w:ilvl w:val="0"/>
          <w:numId w:val="8"/>
        </w:numPr>
        <w:ind w:right="-720"/>
        <w:rPr>
          <w:bCs/>
          <w:sz w:val="24"/>
        </w:rPr>
      </w:pPr>
      <w:r>
        <w:rPr>
          <w:bCs/>
          <w:sz w:val="24"/>
        </w:rPr>
        <w:t xml:space="preserve">Maintain network, file and printer servers, </w:t>
      </w:r>
    </w:p>
    <w:p w:rsidR="00E740BD" w:rsidRDefault="00E740BD" w:rsidP="00E740BD">
      <w:pPr>
        <w:pStyle w:val="BodyText"/>
        <w:ind w:right="-720"/>
        <w:rPr>
          <w:b/>
          <w:bCs/>
          <w:sz w:val="24"/>
        </w:rPr>
      </w:pPr>
    </w:p>
    <w:p w:rsidR="00E740BD" w:rsidRDefault="00E740BD" w:rsidP="00E740BD">
      <w:pPr>
        <w:pStyle w:val="BodyText"/>
        <w:ind w:right="-720"/>
      </w:pPr>
      <w:r w:rsidRPr="007A5F14">
        <w:rPr>
          <w:b/>
          <w:bCs/>
          <w:sz w:val="24"/>
        </w:rPr>
        <w:t>Housing Authority County of Cook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sz w:val="24"/>
        </w:rPr>
        <w:t>Feb 2012 to November 2012</w:t>
      </w:r>
    </w:p>
    <w:p w:rsidR="00E740BD" w:rsidRDefault="00E740BD" w:rsidP="00E740BD">
      <w:pPr>
        <w:pStyle w:val="BodyText"/>
        <w:ind w:right="-720"/>
        <w:rPr>
          <w:b/>
          <w:bCs/>
          <w:sz w:val="24"/>
        </w:rPr>
      </w:pPr>
      <w:r>
        <w:rPr>
          <w:b/>
          <w:bCs/>
          <w:sz w:val="24"/>
        </w:rPr>
        <w:t>Network Administrator</w:t>
      </w:r>
    </w:p>
    <w:p w:rsidR="00E740BD" w:rsidRDefault="00E740BD" w:rsidP="00E740BD">
      <w:pPr>
        <w:pStyle w:val="BodyText"/>
        <w:rPr>
          <w:b/>
          <w:bCs/>
          <w:u w:val="single"/>
        </w:rPr>
      </w:pPr>
    </w:p>
    <w:p w:rsidR="00E740BD" w:rsidRPr="00023C1B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>
        <w:rPr>
          <w:bCs/>
          <w:sz w:val="24"/>
        </w:rPr>
        <w:t xml:space="preserve">Preformed network configuration of DHCP, DNS and Domain </w:t>
      </w:r>
      <w:r w:rsidR="00D5626B">
        <w:rPr>
          <w:bCs/>
          <w:sz w:val="24"/>
        </w:rPr>
        <w:t>Controller</w:t>
      </w:r>
      <w:r>
        <w:rPr>
          <w:bCs/>
          <w:sz w:val="24"/>
        </w:rPr>
        <w:t xml:space="preserve"> server</w:t>
      </w:r>
    </w:p>
    <w:p w:rsidR="00E740BD" w:rsidRDefault="00E740BD" w:rsidP="00E740BD">
      <w:pPr>
        <w:pStyle w:val="BodyText"/>
        <w:numPr>
          <w:ilvl w:val="0"/>
          <w:numId w:val="8"/>
        </w:numPr>
        <w:ind w:right="-720"/>
        <w:rPr>
          <w:bCs/>
          <w:sz w:val="24"/>
        </w:rPr>
      </w:pPr>
      <w:r w:rsidRPr="00023C1B">
        <w:rPr>
          <w:bCs/>
          <w:sz w:val="24"/>
        </w:rPr>
        <w:t xml:space="preserve">Responsible </w:t>
      </w:r>
      <w:r>
        <w:rPr>
          <w:bCs/>
          <w:sz w:val="24"/>
        </w:rPr>
        <w:t>for setup and maintenance of DR site and file replication using double take</w:t>
      </w:r>
    </w:p>
    <w:p w:rsidR="00E740BD" w:rsidRPr="00023C1B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>
        <w:rPr>
          <w:bCs/>
          <w:sz w:val="24"/>
        </w:rPr>
        <w:t>Responsible for HACC Website maintenance using HMTL editor</w:t>
      </w:r>
    </w:p>
    <w:p w:rsidR="00E740BD" w:rsidRPr="00023C1B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>
        <w:rPr>
          <w:bCs/>
          <w:sz w:val="24"/>
        </w:rPr>
        <w:t>Responsible for SAN Storage maintenance, setup and replication to DR site</w:t>
      </w:r>
    </w:p>
    <w:p w:rsidR="00E740BD" w:rsidRPr="009C78BF" w:rsidRDefault="00E740BD" w:rsidP="00E740BD">
      <w:pPr>
        <w:pStyle w:val="BodyText"/>
        <w:numPr>
          <w:ilvl w:val="0"/>
          <w:numId w:val="8"/>
        </w:numPr>
        <w:ind w:right="-720"/>
        <w:rPr>
          <w:bCs/>
          <w:sz w:val="24"/>
        </w:rPr>
      </w:pPr>
      <w:r>
        <w:rPr>
          <w:bCs/>
          <w:sz w:val="24"/>
        </w:rPr>
        <w:t xml:space="preserve">Maintain virtual network servers </w:t>
      </w:r>
      <w:r w:rsidRPr="009C78BF">
        <w:rPr>
          <w:bCs/>
          <w:sz w:val="24"/>
        </w:rPr>
        <w:t>a</w:t>
      </w:r>
      <w:r>
        <w:rPr>
          <w:bCs/>
          <w:sz w:val="24"/>
        </w:rPr>
        <w:t>nd</w:t>
      </w:r>
      <w:r w:rsidRPr="009C78BF">
        <w:rPr>
          <w:bCs/>
          <w:sz w:val="24"/>
        </w:rPr>
        <w:t xml:space="preserve"> file </w:t>
      </w:r>
      <w:r>
        <w:rPr>
          <w:bCs/>
          <w:sz w:val="24"/>
        </w:rPr>
        <w:t xml:space="preserve">and print </w:t>
      </w:r>
      <w:r w:rsidRPr="009C78BF">
        <w:rPr>
          <w:bCs/>
          <w:sz w:val="24"/>
        </w:rPr>
        <w:t xml:space="preserve">servers, </w:t>
      </w:r>
      <w:r>
        <w:rPr>
          <w:bCs/>
          <w:sz w:val="24"/>
        </w:rPr>
        <w:t>in Windows Server 2008</w:t>
      </w:r>
    </w:p>
    <w:p w:rsidR="00E740BD" w:rsidRPr="00D04ABB" w:rsidRDefault="00E740BD" w:rsidP="00E740BD">
      <w:pPr>
        <w:pStyle w:val="BodyText"/>
        <w:numPr>
          <w:ilvl w:val="0"/>
          <w:numId w:val="8"/>
        </w:numPr>
        <w:ind w:right="-720"/>
        <w:rPr>
          <w:bCs/>
          <w:sz w:val="24"/>
        </w:rPr>
      </w:pPr>
      <w:r w:rsidRPr="009C78BF">
        <w:rPr>
          <w:bCs/>
          <w:sz w:val="24"/>
        </w:rPr>
        <w:t>Administer servers, desktop computers, printers, routers, switches, firewalls, phones, personal digital assistants, smart</w:t>
      </w:r>
      <w:r>
        <w:rPr>
          <w:bCs/>
          <w:sz w:val="24"/>
        </w:rPr>
        <w:t xml:space="preserve"> </w:t>
      </w:r>
      <w:r w:rsidRPr="009C78BF">
        <w:rPr>
          <w:bCs/>
          <w:sz w:val="24"/>
        </w:rPr>
        <w:t>phones, software deployment, security updates and patches.</w:t>
      </w:r>
    </w:p>
    <w:p w:rsidR="00E740BD" w:rsidRDefault="00E740BD" w:rsidP="00E740BD">
      <w:pPr>
        <w:pStyle w:val="BodyText"/>
        <w:ind w:right="-720"/>
        <w:rPr>
          <w:b/>
          <w:bCs/>
          <w:sz w:val="24"/>
        </w:rPr>
      </w:pPr>
    </w:p>
    <w:p w:rsidR="00E740BD" w:rsidRDefault="00E740BD" w:rsidP="00E740BD">
      <w:pPr>
        <w:pStyle w:val="BodyText"/>
        <w:ind w:right="-720"/>
      </w:pPr>
      <w:r w:rsidRPr="007A5F14">
        <w:rPr>
          <w:b/>
          <w:bCs/>
          <w:sz w:val="24"/>
        </w:rPr>
        <w:t>Housing Authority County of Cook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sz w:val="24"/>
        </w:rPr>
        <w:t>Feb 2008 to Feb 2012</w:t>
      </w:r>
    </w:p>
    <w:p w:rsidR="00E740BD" w:rsidRDefault="00E740BD" w:rsidP="00E740BD">
      <w:pPr>
        <w:pStyle w:val="BodyText"/>
        <w:ind w:right="-720"/>
        <w:rPr>
          <w:b/>
          <w:bCs/>
          <w:sz w:val="24"/>
        </w:rPr>
      </w:pPr>
      <w:r>
        <w:rPr>
          <w:b/>
          <w:bCs/>
          <w:sz w:val="24"/>
        </w:rPr>
        <w:t>Help Desk/System Administration</w:t>
      </w:r>
    </w:p>
    <w:p w:rsidR="00E740BD" w:rsidRDefault="00E740BD" w:rsidP="00E740BD">
      <w:pPr>
        <w:pStyle w:val="BodyText"/>
        <w:ind w:right="-720"/>
        <w:rPr>
          <w:b/>
          <w:bCs/>
          <w:sz w:val="24"/>
        </w:rPr>
      </w:pPr>
    </w:p>
    <w:p w:rsidR="00E740BD" w:rsidRPr="005F0121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>
        <w:rPr>
          <w:bCs/>
          <w:sz w:val="24"/>
        </w:rPr>
        <w:t xml:space="preserve">Responsible for 250 user in Virtual environment using AD in Windows Server 2008  </w:t>
      </w:r>
    </w:p>
    <w:p w:rsidR="00E740BD" w:rsidRPr="009C78BF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 w:rsidRPr="007A5F14">
        <w:rPr>
          <w:bCs/>
          <w:sz w:val="24"/>
        </w:rPr>
        <w:t xml:space="preserve">Deployment </w:t>
      </w:r>
      <w:r>
        <w:rPr>
          <w:bCs/>
          <w:sz w:val="24"/>
        </w:rPr>
        <w:t xml:space="preserve">New </w:t>
      </w:r>
      <w:r w:rsidR="00D5626B">
        <w:rPr>
          <w:bCs/>
          <w:sz w:val="24"/>
        </w:rPr>
        <w:t>VMware</w:t>
      </w:r>
      <w:r>
        <w:rPr>
          <w:bCs/>
          <w:sz w:val="24"/>
        </w:rPr>
        <w:t xml:space="preserve"> virtual environment and migration of data </w:t>
      </w:r>
    </w:p>
    <w:p w:rsidR="00E740BD" w:rsidRPr="009C78BF" w:rsidRDefault="00E740BD" w:rsidP="00E740BD">
      <w:pPr>
        <w:pStyle w:val="BodyText"/>
        <w:numPr>
          <w:ilvl w:val="0"/>
          <w:numId w:val="8"/>
        </w:numPr>
        <w:ind w:right="-720"/>
        <w:rPr>
          <w:bCs/>
          <w:sz w:val="24"/>
        </w:rPr>
      </w:pPr>
      <w:r w:rsidRPr="009C78BF">
        <w:rPr>
          <w:bCs/>
          <w:sz w:val="24"/>
        </w:rPr>
        <w:t xml:space="preserve">Assign configuration </w:t>
      </w:r>
      <w:r w:rsidR="00D5626B" w:rsidRPr="009C78BF">
        <w:rPr>
          <w:bCs/>
          <w:sz w:val="24"/>
        </w:rPr>
        <w:t xml:space="preserve">of </w:t>
      </w:r>
      <w:r w:rsidR="00D5626B">
        <w:rPr>
          <w:bCs/>
          <w:sz w:val="24"/>
        </w:rPr>
        <w:t>user</w:t>
      </w:r>
      <w:r>
        <w:rPr>
          <w:bCs/>
          <w:sz w:val="24"/>
        </w:rPr>
        <w:t xml:space="preserve"> </w:t>
      </w:r>
      <w:r w:rsidRPr="009C78BF">
        <w:rPr>
          <w:bCs/>
          <w:sz w:val="24"/>
        </w:rPr>
        <w:t xml:space="preserve">authentication and authorization of </w:t>
      </w:r>
      <w:r>
        <w:rPr>
          <w:bCs/>
          <w:sz w:val="24"/>
        </w:rPr>
        <w:t>AD</w:t>
      </w:r>
      <w:r w:rsidRPr="009C78BF">
        <w:rPr>
          <w:bCs/>
          <w:sz w:val="24"/>
        </w:rPr>
        <w:t xml:space="preserve"> services.</w:t>
      </w:r>
    </w:p>
    <w:p w:rsidR="00E740BD" w:rsidRPr="004E7F8B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>
        <w:rPr>
          <w:bCs/>
          <w:sz w:val="24"/>
        </w:rPr>
        <w:t>Responsible for running Tape Backup using Ultrabac client software</w:t>
      </w:r>
    </w:p>
    <w:p w:rsidR="00E740BD" w:rsidRPr="006844B1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 w:rsidRPr="007A5F14">
        <w:rPr>
          <w:bCs/>
          <w:sz w:val="24"/>
        </w:rPr>
        <w:t xml:space="preserve">Preformed </w:t>
      </w:r>
      <w:r>
        <w:rPr>
          <w:bCs/>
          <w:sz w:val="24"/>
        </w:rPr>
        <w:t xml:space="preserve">admin </w:t>
      </w:r>
      <w:r w:rsidRPr="007A5F14">
        <w:rPr>
          <w:bCs/>
          <w:sz w:val="24"/>
        </w:rPr>
        <w:t xml:space="preserve">role </w:t>
      </w:r>
      <w:r>
        <w:rPr>
          <w:bCs/>
          <w:sz w:val="24"/>
        </w:rPr>
        <w:t>for Blackberry services</w:t>
      </w:r>
    </w:p>
    <w:p w:rsidR="00E740BD" w:rsidRPr="009E481B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>
        <w:rPr>
          <w:bCs/>
          <w:sz w:val="24"/>
        </w:rPr>
        <w:t>Preformed admin role for PBX Mitel telecom system</w:t>
      </w:r>
    </w:p>
    <w:p w:rsidR="00E740BD" w:rsidRPr="009E481B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>
        <w:rPr>
          <w:bCs/>
          <w:sz w:val="24"/>
        </w:rPr>
        <w:t>Responsible for Certification of all user in compliance within HUD guidelines</w:t>
      </w:r>
    </w:p>
    <w:p w:rsidR="00E740BD" w:rsidRDefault="00E740BD" w:rsidP="00E740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p w:rsidR="00E740BD" w:rsidRDefault="00E740BD" w:rsidP="00E740BD">
      <w:pPr>
        <w:pStyle w:val="BodyText"/>
        <w:ind w:right="-720"/>
        <w:rPr>
          <w:bCs/>
        </w:rPr>
      </w:pPr>
      <w:r w:rsidRPr="006844B1">
        <w:rPr>
          <w:b/>
          <w:bCs/>
          <w:sz w:val="24"/>
        </w:rPr>
        <w:t>Fitch Ratings</w:t>
      </w:r>
      <w:r w:rsidRPr="007A5F14">
        <w:rPr>
          <w:bCs/>
          <w:sz w:val="24"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                     </w:t>
      </w:r>
      <w:r w:rsidRPr="007A5F14">
        <w:rPr>
          <w:bCs/>
          <w:sz w:val="24"/>
        </w:rPr>
        <w:t xml:space="preserve">November 2002 to </w:t>
      </w:r>
      <w:r>
        <w:rPr>
          <w:bCs/>
          <w:sz w:val="24"/>
        </w:rPr>
        <w:t>Feb 2008</w:t>
      </w:r>
    </w:p>
    <w:p w:rsidR="00E740BD" w:rsidRPr="007A5F14" w:rsidRDefault="00E740BD" w:rsidP="00E740BD">
      <w:pPr>
        <w:pStyle w:val="BodyText"/>
        <w:ind w:right="-720"/>
        <w:rPr>
          <w:b/>
          <w:bCs/>
          <w:sz w:val="24"/>
        </w:rPr>
      </w:pPr>
      <w:r w:rsidRPr="007A5F14">
        <w:rPr>
          <w:b/>
          <w:bCs/>
          <w:sz w:val="24"/>
        </w:rPr>
        <w:t xml:space="preserve">Level 2 Technician Promoted from End User Support </w:t>
      </w:r>
    </w:p>
    <w:p w:rsidR="00E740BD" w:rsidRPr="004E7F8B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 w:rsidRPr="007A5F14">
        <w:rPr>
          <w:bCs/>
          <w:sz w:val="24"/>
        </w:rPr>
        <w:t>Deployment of desktop images via Livestate client,</w:t>
      </w:r>
    </w:p>
    <w:p w:rsidR="00E740BD" w:rsidRPr="004E7F8B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>
        <w:rPr>
          <w:bCs/>
          <w:sz w:val="24"/>
        </w:rPr>
        <w:t>Responsible for running Tape Backup</w:t>
      </w:r>
    </w:p>
    <w:p w:rsidR="00E740BD" w:rsidRPr="006844B1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 w:rsidRPr="007A5F14">
        <w:rPr>
          <w:bCs/>
          <w:sz w:val="24"/>
        </w:rPr>
        <w:t xml:space="preserve">Preformed </w:t>
      </w:r>
      <w:r>
        <w:rPr>
          <w:bCs/>
          <w:sz w:val="24"/>
        </w:rPr>
        <w:t xml:space="preserve">admin </w:t>
      </w:r>
      <w:r w:rsidRPr="007A5F14">
        <w:rPr>
          <w:bCs/>
          <w:sz w:val="24"/>
        </w:rPr>
        <w:t>role using AD in Windows Server 2003 environment.</w:t>
      </w:r>
    </w:p>
    <w:p w:rsidR="00E740BD" w:rsidRDefault="00E740BD" w:rsidP="00E740BD">
      <w:pPr>
        <w:pStyle w:val="BodyText"/>
        <w:numPr>
          <w:ilvl w:val="0"/>
          <w:numId w:val="8"/>
        </w:numPr>
        <w:ind w:right="-720"/>
        <w:rPr>
          <w:bCs/>
        </w:rPr>
      </w:pPr>
      <w:r>
        <w:rPr>
          <w:bCs/>
          <w:sz w:val="24"/>
        </w:rPr>
        <w:t>Preformed desktop support for local office and five remote sites.</w:t>
      </w:r>
    </w:p>
    <w:p w:rsidR="00E740BD" w:rsidRDefault="00E740BD" w:rsidP="00E740BD">
      <w:pPr>
        <w:pStyle w:val="BodyText"/>
        <w:ind w:right="-720"/>
        <w:rPr>
          <w:b/>
          <w:bCs/>
          <w:u w:val="single"/>
        </w:rPr>
      </w:pPr>
    </w:p>
    <w:p w:rsidR="00E740BD" w:rsidRDefault="00E740BD" w:rsidP="00E740BD">
      <w:pPr>
        <w:pStyle w:val="BodyText"/>
        <w:ind w:right="-720"/>
      </w:pPr>
      <w:r w:rsidRPr="006844B1">
        <w:rPr>
          <w:b/>
          <w:bCs/>
          <w:sz w:val="24"/>
        </w:rPr>
        <w:t>Information Technology Consultant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  <w:sz w:val="24"/>
        </w:rPr>
        <w:t>Jan</w:t>
      </w:r>
      <w:r w:rsidRPr="006844B1">
        <w:rPr>
          <w:bCs/>
          <w:sz w:val="24"/>
        </w:rPr>
        <w:t xml:space="preserve"> 200</w:t>
      </w:r>
      <w:r>
        <w:rPr>
          <w:bCs/>
          <w:sz w:val="24"/>
        </w:rPr>
        <w:t>1</w:t>
      </w:r>
      <w:r w:rsidRPr="006844B1">
        <w:rPr>
          <w:bCs/>
          <w:sz w:val="24"/>
        </w:rPr>
        <w:t xml:space="preserve"> to Nov 2002</w:t>
      </w:r>
    </w:p>
    <w:p w:rsidR="00E740BD" w:rsidRPr="006844B1" w:rsidRDefault="00E740BD" w:rsidP="00E740BD">
      <w:pPr>
        <w:pStyle w:val="BodyText"/>
        <w:numPr>
          <w:ilvl w:val="0"/>
          <w:numId w:val="9"/>
        </w:numPr>
        <w:ind w:right="-720"/>
        <w:rPr>
          <w:b/>
          <w:bCs/>
          <w:sz w:val="24"/>
          <w:u w:val="single"/>
        </w:rPr>
      </w:pPr>
      <w:r w:rsidRPr="006844B1">
        <w:rPr>
          <w:bCs/>
          <w:sz w:val="24"/>
        </w:rPr>
        <w:t>Preformed migration of Windows 9x and NT workstations using Altiris software</w:t>
      </w:r>
    </w:p>
    <w:p w:rsidR="00E740BD" w:rsidRPr="006844B1" w:rsidRDefault="00E740BD" w:rsidP="00E740BD">
      <w:pPr>
        <w:pStyle w:val="BodyText"/>
        <w:numPr>
          <w:ilvl w:val="0"/>
          <w:numId w:val="9"/>
        </w:numPr>
        <w:ind w:right="-720"/>
        <w:rPr>
          <w:b/>
          <w:bCs/>
          <w:sz w:val="24"/>
          <w:u w:val="single"/>
        </w:rPr>
      </w:pPr>
      <w:r w:rsidRPr="006844B1">
        <w:rPr>
          <w:bCs/>
          <w:sz w:val="24"/>
        </w:rPr>
        <w:t>Quality check to assure complete transfer of profile and setting of  outlook  file from exchange server</w:t>
      </w:r>
    </w:p>
    <w:p w:rsidR="00E740BD" w:rsidRPr="006844B1" w:rsidRDefault="00E740BD" w:rsidP="00E740BD">
      <w:pPr>
        <w:pStyle w:val="BodyText"/>
        <w:numPr>
          <w:ilvl w:val="0"/>
          <w:numId w:val="9"/>
        </w:numPr>
        <w:ind w:right="-720"/>
        <w:rPr>
          <w:bCs/>
          <w:sz w:val="24"/>
        </w:rPr>
      </w:pPr>
      <w:r w:rsidRPr="006844B1">
        <w:rPr>
          <w:bCs/>
          <w:sz w:val="24"/>
        </w:rPr>
        <w:t>Equipment created detailed network and telecommunication diagram and topologies.</w:t>
      </w:r>
    </w:p>
    <w:p w:rsidR="00E740BD" w:rsidRPr="006844B1" w:rsidRDefault="00E740BD" w:rsidP="00E740BD">
      <w:pPr>
        <w:pStyle w:val="BodyText"/>
        <w:numPr>
          <w:ilvl w:val="0"/>
          <w:numId w:val="9"/>
        </w:numPr>
        <w:rPr>
          <w:bCs/>
          <w:sz w:val="24"/>
        </w:rPr>
      </w:pPr>
      <w:r w:rsidRPr="006844B1">
        <w:rPr>
          <w:bCs/>
          <w:sz w:val="24"/>
        </w:rPr>
        <w:t>Setup, imaged and deployed desktop and laptop for client as part of disaster recover.</w:t>
      </w:r>
    </w:p>
    <w:p w:rsidR="00D5626B" w:rsidRPr="007C1E3A" w:rsidRDefault="00E740BD" w:rsidP="00E740BD">
      <w:pPr>
        <w:pStyle w:val="BodyText"/>
        <w:ind w:right="-720"/>
        <w:rPr>
          <w:b/>
          <w:bCs/>
        </w:rPr>
      </w:pPr>
      <w:r>
        <w:rPr>
          <w:bCs/>
        </w:rPr>
        <w:t xml:space="preserve"> </w:t>
      </w:r>
    </w:p>
    <w:p w:rsidR="00D5626B" w:rsidRDefault="00D5626B" w:rsidP="00E740BD">
      <w:pPr>
        <w:pStyle w:val="BodyText"/>
        <w:ind w:right="-720"/>
        <w:rPr>
          <w:b/>
          <w:bCs/>
          <w:sz w:val="24"/>
        </w:rPr>
      </w:pPr>
    </w:p>
    <w:p w:rsidR="00E740BD" w:rsidRDefault="00E740BD" w:rsidP="00E740BD">
      <w:pPr>
        <w:pStyle w:val="BodyText"/>
        <w:ind w:right="-720"/>
      </w:pPr>
      <w:r w:rsidRPr="007A5F14">
        <w:rPr>
          <w:b/>
          <w:bCs/>
          <w:sz w:val="24"/>
        </w:rPr>
        <w:t>Housing Authority County of Cook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844B1">
        <w:rPr>
          <w:sz w:val="24"/>
        </w:rPr>
        <w:t>Dec1998</w:t>
      </w:r>
      <w:r>
        <w:rPr>
          <w:sz w:val="24"/>
        </w:rPr>
        <w:t xml:space="preserve"> to Jan </w:t>
      </w:r>
      <w:r w:rsidRPr="006844B1">
        <w:rPr>
          <w:sz w:val="24"/>
        </w:rPr>
        <w:t>2001</w:t>
      </w:r>
    </w:p>
    <w:p w:rsidR="00E740BD" w:rsidRDefault="00E740BD" w:rsidP="00E740BD">
      <w:pPr>
        <w:pStyle w:val="BodyText"/>
        <w:ind w:right="-720"/>
        <w:rPr>
          <w:b/>
          <w:bCs/>
          <w:sz w:val="24"/>
        </w:rPr>
      </w:pPr>
      <w:r w:rsidRPr="007A5F14">
        <w:rPr>
          <w:b/>
          <w:bCs/>
          <w:sz w:val="24"/>
        </w:rPr>
        <w:t>M</w:t>
      </w:r>
      <w:r>
        <w:rPr>
          <w:b/>
          <w:bCs/>
          <w:sz w:val="24"/>
        </w:rPr>
        <w:t>IS</w:t>
      </w:r>
      <w:r w:rsidRPr="007A5F14">
        <w:rPr>
          <w:b/>
          <w:bCs/>
          <w:sz w:val="24"/>
        </w:rPr>
        <w:t xml:space="preserve"> Associate</w:t>
      </w:r>
      <w:r>
        <w:rPr>
          <w:b/>
          <w:bCs/>
          <w:sz w:val="24"/>
        </w:rPr>
        <w:t xml:space="preserve"> Promoted from Computer Operator</w:t>
      </w:r>
    </w:p>
    <w:p w:rsidR="00E740BD" w:rsidRPr="006844B1" w:rsidRDefault="00E740BD" w:rsidP="00E740BD">
      <w:pPr>
        <w:pStyle w:val="BodyText"/>
        <w:numPr>
          <w:ilvl w:val="0"/>
          <w:numId w:val="10"/>
        </w:numPr>
        <w:ind w:right="-720"/>
        <w:rPr>
          <w:b/>
          <w:bCs/>
          <w:sz w:val="24"/>
        </w:rPr>
      </w:pPr>
      <w:r w:rsidRPr="006844B1">
        <w:rPr>
          <w:sz w:val="24"/>
        </w:rPr>
        <w:t>Installed and configured hardware, software and computers for South Suburb offices</w:t>
      </w:r>
    </w:p>
    <w:p w:rsidR="00E740BD" w:rsidRPr="006844B1" w:rsidRDefault="00E740BD" w:rsidP="00E740BD">
      <w:pPr>
        <w:pStyle w:val="BodyText"/>
        <w:numPr>
          <w:ilvl w:val="0"/>
          <w:numId w:val="10"/>
        </w:numPr>
        <w:ind w:right="-720"/>
        <w:rPr>
          <w:b/>
          <w:bCs/>
          <w:sz w:val="24"/>
        </w:rPr>
      </w:pPr>
      <w:r w:rsidRPr="006844B1">
        <w:rPr>
          <w:sz w:val="24"/>
        </w:rPr>
        <w:t>Maintained Mac Donnell Douglas System and off-site equipment (modems and printers)</w:t>
      </w:r>
    </w:p>
    <w:p w:rsidR="00E740BD" w:rsidRPr="00D04ABB" w:rsidRDefault="00E740BD" w:rsidP="00E740BD">
      <w:pPr>
        <w:pStyle w:val="BodyText"/>
        <w:numPr>
          <w:ilvl w:val="0"/>
          <w:numId w:val="10"/>
        </w:numPr>
        <w:ind w:right="-720"/>
        <w:rPr>
          <w:b/>
          <w:bCs/>
          <w:sz w:val="24"/>
        </w:rPr>
      </w:pPr>
      <w:r w:rsidRPr="006844B1">
        <w:rPr>
          <w:sz w:val="24"/>
        </w:rPr>
        <w:lastRenderedPageBreak/>
        <w:t>compiled various reports for associates using the CCS Databas</w:t>
      </w:r>
      <w:r>
        <w:rPr>
          <w:sz w:val="24"/>
        </w:rPr>
        <w:t>e</w:t>
      </w:r>
    </w:p>
    <w:p w:rsidR="00147163" w:rsidRDefault="00147163" w:rsidP="00E740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</w:pPr>
    </w:p>
    <w:sectPr w:rsidR="00147163" w:rsidSect="001471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3BD23654"/>
    <w:multiLevelType w:val="hybridMultilevel"/>
    <w:tmpl w:val="E6E23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AF30C0"/>
    <w:multiLevelType w:val="hybridMultilevel"/>
    <w:tmpl w:val="70CCA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8473D0"/>
    <w:multiLevelType w:val="hybridMultilevel"/>
    <w:tmpl w:val="ACEEC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A25B99"/>
    <w:multiLevelType w:val="hybridMultilevel"/>
    <w:tmpl w:val="6B9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F7F28"/>
    <w:multiLevelType w:val="hybridMultilevel"/>
    <w:tmpl w:val="E9AC1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63"/>
    <w:rsid w:val="00102494"/>
    <w:rsid w:val="00147163"/>
    <w:rsid w:val="0017623F"/>
    <w:rsid w:val="001E27D8"/>
    <w:rsid w:val="0023115D"/>
    <w:rsid w:val="002526D5"/>
    <w:rsid w:val="002C52B0"/>
    <w:rsid w:val="002D235E"/>
    <w:rsid w:val="0039656F"/>
    <w:rsid w:val="004F4FDE"/>
    <w:rsid w:val="004F7734"/>
    <w:rsid w:val="005D10F7"/>
    <w:rsid w:val="00676086"/>
    <w:rsid w:val="00746DE4"/>
    <w:rsid w:val="007B1EB7"/>
    <w:rsid w:val="007C1E3A"/>
    <w:rsid w:val="00951278"/>
    <w:rsid w:val="009B58FF"/>
    <w:rsid w:val="009D0C08"/>
    <w:rsid w:val="00A041F2"/>
    <w:rsid w:val="00A37C3F"/>
    <w:rsid w:val="00B47B18"/>
    <w:rsid w:val="00BF0987"/>
    <w:rsid w:val="00CC29F5"/>
    <w:rsid w:val="00D5626B"/>
    <w:rsid w:val="00DF610A"/>
    <w:rsid w:val="00E176F9"/>
    <w:rsid w:val="00E740BD"/>
    <w:rsid w:val="00EA7BC1"/>
    <w:rsid w:val="00F9059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7163"/>
    <w:rPr>
      <w:rFonts w:ascii="Times New Roman" w:eastAsia="Times New Roman" w:hAnsi="Times New Roman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47163"/>
    <w:rPr>
      <w:rFonts w:ascii="Times New Roman" w:eastAsia="Times New Roman" w:hAnsi="Times New Roman" w:cs="Times New Roman"/>
      <w:sz w:val="20"/>
    </w:rPr>
  </w:style>
  <w:style w:type="paragraph" w:styleId="ListParagraph">
    <w:name w:val="List Paragraph"/>
    <w:basedOn w:val="Normal"/>
    <w:rsid w:val="00B47B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1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7163"/>
    <w:rPr>
      <w:rFonts w:ascii="Times New Roman" w:eastAsia="Times New Roman" w:hAnsi="Times New Roman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47163"/>
    <w:rPr>
      <w:rFonts w:ascii="Times New Roman" w:eastAsia="Times New Roman" w:hAnsi="Times New Roman" w:cs="Times New Roman"/>
      <w:sz w:val="20"/>
    </w:rPr>
  </w:style>
  <w:style w:type="paragraph" w:styleId="ListParagraph">
    <w:name w:val="List Paragraph"/>
    <w:basedOn w:val="Normal"/>
    <w:rsid w:val="00B47B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1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5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University</Company>
  <LinksUpToDate>false</LinksUpToDate>
  <CharactersWithSpaces>7510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Wilson</dc:creator>
  <cp:keywords/>
  <cp:lastModifiedBy>chasw66</cp:lastModifiedBy>
  <cp:revision>5</cp:revision>
  <dcterms:created xsi:type="dcterms:W3CDTF">2019-04-23T00:22:00Z</dcterms:created>
  <dcterms:modified xsi:type="dcterms:W3CDTF">2021-02-20T20:53:00Z</dcterms:modified>
</cp:coreProperties>
</file>